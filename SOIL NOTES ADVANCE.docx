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spacing w:lineRule="auto" w:line="276"/>
        <w:jc w:val="center"/>
        <w:contextualSpacing/>
        <w:rPr>
          <w:rFonts w:ascii="Times New Roman" w:cs="Times New Roman" w:hAnsi="Times New Roman"/>
          <w:b/>
          <w:w w:val="115"/>
          <w:sz w:val="28"/>
        </w:rPr>
      </w:pPr>
      <w:r>
        <w:rPr>
          <w:rFonts w:ascii="Times New Roman" w:cs="Times New Roman" w:hAnsi="Times New Roman"/>
          <w:b/>
          <w:w w:val="115"/>
          <w:sz w:val="28"/>
        </w:rPr>
        <w:t>THE UNITED REPUBLIC OF TANZANIA</w:t>
      </w:r>
    </w:p>
    <w:p>
      <w:pPr>
        <w:pStyle w:val="style0"/>
        <w:spacing w:lineRule="auto" w:line="276"/>
        <w:jc w:val="center"/>
        <w:contextualSpacing/>
        <w:rPr>
          <w:rFonts w:ascii="Times New Roman" w:cs="Times New Roman" w:hAnsi="Times New Roman"/>
          <w:b/>
          <w:w w:val="115"/>
        </w:rPr>
      </w:pPr>
    </w:p>
    <w:p>
      <w:pPr>
        <w:pStyle w:val="style0"/>
        <w:spacing w:lineRule="auto" w:line="276"/>
        <w:jc w:val="center"/>
        <w:contextualSpacing/>
        <w:rPr>
          <w:rFonts w:ascii="Times New Roman" w:cs="Times New Roman" w:hAnsi="Times New Roman"/>
          <w:b/>
          <w:w w:val="115"/>
        </w:rPr>
      </w:pPr>
      <w:r>
        <w:rPr>
          <w:rFonts w:ascii="Times New Roman" w:cs="Times New Roman" w:hAnsi="Times New Roman"/>
          <w:b/>
          <w:w w:val="115"/>
        </w:rPr>
        <w:t>PRESIDENT’S OFFICE</w:t>
      </w:r>
    </w:p>
    <w:p>
      <w:pPr>
        <w:pStyle w:val="style0"/>
        <w:spacing w:lineRule="auto" w:line="276"/>
        <w:jc w:val="center"/>
        <w:contextualSpacing/>
        <w:rPr>
          <w:rFonts w:ascii="Times New Roman" w:cs="Times New Roman" w:hAnsi="Times New Roman"/>
          <w:b/>
          <w:w w:val="115"/>
        </w:rPr>
      </w:pPr>
    </w:p>
    <w:p>
      <w:pPr>
        <w:pStyle w:val="style0"/>
        <w:spacing w:lineRule="auto" w:line="276"/>
        <w:jc w:val="center"/>
        <w:contextualSpacing/>
        <w:rPr>
          <w:rFonts w:ascii="Times New Roman" w:cs="Times New Roman" w:hAnsi="Times New Roman"/>
          <w:b/>
          <w:w w:val="115"/>
          <w:sz w:val="24"/>
        </w:rPr>
      </w:pPr>
      <w:r>
        <w:rPr>
          <w:rFonts w:ascii="Times New Roman" w:cs="Times New Roman" w:hAnsi="Times New Roman"/>
          <w:b/>
          <w:w w:val="115"/>
          <w:sz w:val="24"/>
        </w:rPr>
        <w:t>REGIONAL ADMINISTRATIONS AND LOCAL GOVERNMENT</w:t>
      </w:r>
    </w:p>
    <w:p>
      <w:pPr>
        <w:pStyle w:val="style0"/>
        <w:spacing w:lineRule="auto" w:line="276"/>
        <w:jc w:val="center"/>
        <w:contextualSpacing/>
        <w:rPr>
          <w:rFonts w:ascii="Times New Roman" w:cs="Times New Roman" w:hAnsi="Times New Roman"/>
          <w:b/>
          <w:w w:val="115"/>
        </w:rPr>
      </w:pPr>
    </w:p>
    <w:p>
      <w:pPr>
        <w:pStyle w:val="style0"/>
        <w:spacing w:lineRule="auto" w:line="276"/>
        <w:jc w:val="center"/>
        <w:contextualSpacing/>
        <w:rPr>
          <w:rFonts w:ascii="Times New Roman" w:cs="Times New Roman" w:hAnsi="Times New Roman"/>
          <w:b/>
          <w:w w:val="115"/>
          <w:sz w:val="24"/>
        </w:rPr>
      </w:pPr>
      <w:r>
        <w:rPr>
          <w:rFonts w:ascii="Times New Roman" w:cs="Times New Roman" w:hAnsi="Times New Roman"/>
          <w:b/>
          <w:w w:val="115"/>
          <w:sz w:val="24"/>
        </w:rPr>
        <w:t>ADVANCED CERTIFICATE OF SECONDARY EDUCATION</w:t>
      </w:r>
    </w:p>
    <w:p>
      <w:pPr>
        <w:pStyle w:val="style0"/>
        <w:spacing w:lineRule="auto" w:line="276"/>
        <w:jc w:val="center"/>
        <w:contextualSpacing/>
        <w:rPr>
          <w:rFonts w:ascii="Times New Roman" w:cs="Times New Roman" w:hAnsi="Times New Roman"/>
          <w:b/>
          <w:w w:val="115"/>
        </w:rPr>
      </w:pPr>
    </w:p>
    <w:p>
      <w:pPr>
        <w:pStyle w:val="style0"/>
        <w:jc w:val="center"/>
        <w:contextualSpacing/>
        <w:rPr>
          <w:rFonts w:ascii="Times New Roman" w:cs="Times New Roman" w:hAnsi="Times New Roman"/>
          <w:b/>
          <w:w w:val="115"/>
          <w:sz w:val="32"/>
        </w:rPr>
      </w:pPr>
      <w:r>
        <w:rPr>
          <w:rFonts w:ascii="Times New Roman" w:cs="Times New Roman" w:hAnsi="Times New Roman"/>
          <w:b/>
          <w:w w:val="115"/>
          <w:sz w:val="32"/>
        </w:rPr>
        <w:t>NYANGAO HIGH SCHOOL</w:t>
      </w:r>
    </w:p>
    <w:p>
      <w:pPr>
        <w:pStyle w:val="style0"/>
        <w:jc w:val="center"/>
        <w:contextualSpacing/>
        <w:rPr>
          <w:rFonts w:ascii="Times New Roman" w:cs="Times New Roman" w:hAnsi="Times New Roman"/>
          <w:b/>
          <w:w w:val="115"/>
        </w:rPr>
      </w:pPr>
    </w:p>
    <w:p>
      <w:pPr>
        <w:pStyle w:val="style0"/>
        <w:jc w:val="center"/>
        <w:contextualSpacing/>
        <w:rPr>
          <w:rFonts w:ascii="Times New Roman" w:cs="Times New Roman" w:hAnsi="Times New Roman"/>
          <w:b/>
          <w:w w:val="115"/>
        </w:rPr>
      </w:pPr>
    </w:p>
    <w:p>
      <w:pPr>
        <w:pStyle w:val="style0"/>
        <w:jc w:val="center"/>
        <w:contextualSpacing/>
        <w:rPr>
          <w:rFonts w:ascii="Times New Roman" w:cs="Times New Roman" w:hAnsi="Times New Roman"/>
          <w:b/>
          <w:w w:val="115"/>
        </w:rPr>
      </w:pPr>
    </w:p>
    <w:p>
      <w:pPr>
        <w:pStyle w:val="style0"/>
        <w:jc w:val="center"/>
        <w:contextualSpacing/>
        <w:rPr>
          <w:rFonts w:ascii="Times New Roman" w:cs="Times New Roman" w:hAnsi="Times New Roman"/>
          <w:b/>
          <w:w w:val="115"/>
        </w:rPr>
      </w:pPr>
    </w:p>
    <w:p>
      <w:pPr>
        <w:pStyle w:val="style0"/>
        <w:jc w:val="center"/>
        <w:contextualSpacing/>
        <w:rPr>
          <w:rFonts w:ascii="Times New Roman" w:cs="Times New Roman" w:hAnsi="Times New Roman"/>
          <w:b/>
          <w:w w:val="115"/>
        </w:rPr>
      </w:pPr>
    </w:p>
    <w:p>
      <w:pPr>
        <w:pStyle w:val="style0"/>
        <w:jc w:val="center"/>
        <w:contextualSpacing/>
        <w:rPr>
          <w:rFonts w:ascii="Times New Roman" w:cs="Times New Roman" w:hAnsi="Times New Roman"/>
          <w:b/>
          <w:w w:val="115"/>
        </w:rPr>
      </w:pPr>
    </w:p>
    <w:p>
      <w:pPr>
        <w:pStyle w:val="style0"/>
        <w:jc w:val="center"/>
        <w:contextualSpacing/>
        <w:rPr>
          <w:rFonts w:ascii="Times New Roman" w:cs="Times New Roman" w:hAnsi="Times New Roman"/>
          <w:b/>
          <w:w w:val="115"/>
        </w:rPr>
      </w:pPr>
    </w:p>
    <w:p>
      <w:pPr>
        <w:pStyle w:val="style0"/>
        <w:jc w:val="center"/>
        <w:contextualSpacing/>
        <w:rPr>
          <w:rFonts w:ascii="Times New Roman" w:cs="Times New Roman" w:hAnsi="Times New Roman"/>
          <w:b/>
          <w:w w:val="115"/>
        </w:rPr>
      </w:pPr>
    </w:p>
    <w:p>
      <w:pPr>
        <w:pStyle w:val="style0"/>
        <w:jc w:val="center"/>
        <w:contextualSpacing/>
        <w:rPr>
          <w:rFonts w:ascii="Times New Roman" w:cs="Times New Roman" w:hAnsi="Times New Roman"/>
          <w:b/>
          <w:w w:val="115"/>
        </w:rPr>
      </w:pPr>
    </w:p>
    <w:p>
      <w:pPr>
        <w:pStyle w:val="style0"/>
        <w:jc w:val="center"/>
        <w:contextualSpacing/>
        <w:rPr>
          <w:rFonts w:ascii="Times New Roman" w:cs="Times New Roman" w:hAnsi="Times New Roman"/>
          <w:b/>
          <w:w w:val="115"/>
        </w:rPr>
      </w:pPr>
    </w:p>
    <w:p>
      <w:pPr>
        <w:pStyle w:val="style0"/>
        <w:jc w:val="center"/>
        <w:contextualSpacing/>
        <w:rPr>
          <w:rFonts w:ascii="Times New Roman" w:cs="Times New Roman" w:hAnsi="Times New Roman"/>
          <w:b/>
          <w:w w:val="115"/>
          <w:sz w:val="28"/>
        </w:rPr>
      </w:pPr>
      <w:r>
        <w:rPr>
          <w:rFonts w:ascii="Times New Roman" w:cs="Times New Roman" w:hAnsi="Times New Roman"/>
          <w:b/>
          <w:w w:val="115"/>
          <w:sz w:val="28"/>
        </w:rPr>
        <w:t xml:space="preserve">GEOGRAPHY </w:t>
      </w:r>
      <w:r>
        <w:rPr>
          <w:rFonts w:ascii="Times New Roman" w:cs="Times New Roman" w:hAnsi="Times New Roman"/>
          <w:b/>
          <w:w w:val="115"/>
          <w:sz w:val="28"/>
        </w:rPr>
        <w:t>1</w:t>
      </w:r>
      <w:r>
        <w:rPr>
          <w:rFonts w:ascii="Times New Roman" w:cs="Times New Roman" w:hAnsi="Times New Roman"/>
          <w:b/>
          <w:w w:val="115"/>
          <w:sz w:val="28"/>
        </w:rPr>
        <w:t xml:space="preserve"> </w:t>
      </w:r>
      <w:r>
        <w:rPr>
          <w:rFonts w:ascii="Times New Roman" w:cs="Times New Roman" w:hAnsi="Times New Roman"/>
          <w:b/>
          <w:w w:val="115"/>
          <w:sz w:val="28"/>
        </w:rPr>
        <w:t xml:space="preserve">FORM SIX </w:t>
      </w:r>
      <w:r>
        <w:rPr>
          <w:rFonts w:ascii="Times New Roman" w:cs="Times New Roman" w:hAnsi="Times New Roman"/>
          <w:b/>
          <w:w w:val="115"/>
          <w:sz w:val="28"/>
        </w:rPr>
        <w:t>LESSON NOTES</w:t>
      </w:r>
    </w:p>
    <w:p>
      <w:pPr>
        <w:pStyle w:val="style0"/>
        <w:jc w:val="center"/>
        <w:contextualSpacing/>
        <w:rPr>
          <w:rFonts w:ascii="Times New Roman" w:cs="Times New Roman" w:hAnsi="Times New Roman"/>
          <w:b/>
          <w:w w:val="115"/>
          <w:sz w:val="28"/>
        </w:rPr>
      </w:pPr>
    </w:p>
    <w:p>
      <w:pPr>
        <w:pStyle w:val="style0"/>
        <w:jc w:val="center"/>
        <w:contextualSpacing/>
        <w:rPr>
          <w:rFonts w:ascii="Times New Roman" w:cs="Times New Roman" w:hAnsi="Times New Roman"/>
          <w:b/>
          <w:w w:val="115"/>
        </w:rPr>
      </w:pPr>
    </w:p>
    <w:p>
      <w:pPr>
        <w:pStyle w:val="style0"/>
        <w:jc w:val="center"/>
        <w:contextualSpacing/>
        <w:rPr>
          <w:rFonts w:ascii="Times New Roman" w:cs="Times New Roman" w:hAnsi="Times New Roman"/>
          <w:b/>
          <w:w w:val="115"/>
        </w:rPr>
      </w:pPr>
    </w:p>
    <w:p>
      <w:pPr>
        <w:pStyle w:val="style0"/>
        <w:jc w:val="center"/>
        <w:contextualSpacing/>
        <w:rPr>
          <w:rFonts w:ascii="Times New Roman" w:cs="Times New Roman" w:hAnsi="Times New Roman"/>
          <w:b/>
          <w:w w:val="115"/>
        </w:rPr>
      </w:pPr>
    </w:p>
    <w:p>
      <w:pPr>
        <w:pStyle w:val="style0"/>
        <w:jc w:val="center"/>
        <w:contextualSpacing/>
        <w:rPr>
          <w:rFonts w:ascii="Times New Roman" w:cs="Times New Roman" w:hAnsi="Times New Roman"/>
          <w:b/>
          <w:w w:val="115"/>
        </w:rPr>
      </w:pPr>
    </w:p>
    <w:p>
      <w:pPr>
        <w:pStyle w:val="style0"/>
        <w:jc w:val="center"/>
        <w:contextualSpacing/>
        <w:rPr>
          <w:rFonts w:ascii="Times New Roman" w:cs="Times New Roman" w:hAnsi="Times New Roman"/>
          <w:b/>
          <w:w w:val="115"/>
          <w:sz w:val="48"/>
        </w:rPr>
      </w:pPr>
      <w:r>
        <w:rPr>
          <w:rFonts w:ascii="Times New Roman" w:cs="Times New Roman" w:hAnsi="Times New Roman"/>
          <w:b/>
          <w:w w:val="115"/>
          <w:sz w:val="48"/>
        </w:rPr>
        <w:t>STUDY OF SOILS</w:t>
      </w:r>
    </w:p>
    <w:p>
      <w:pPr>
        <w:pStyle w:val="style0"/>
        <w:jc w:val="center"/>
        <w:contextualSpacing/>
        <w:rPr>
          <w:rFonts w:ascii="Times New Roman" w:cs="Times New Roman" w:hAnsi="Times New Roman"/>
          <w:b/>
          <w:w w:val="115"/>
          <w:sz w:val="44"/>
        </w:rPr>
      </w:pPr>
    </w:p>
    <w:p>
      <w:pPr>
        <w:pStyle w:val="style0"/>
        <w:jc w:val="center"/>
        <w:contextualSpacing/>
        <w:rPr>
          <w:rFonts w:ascii="Times New Roman" w:cs="Times New Roman" w:hAnsi="Times New Roman"/>
          <w:b/>
          <w:w w:val="115"/>
          <w:sz w:val="44"/>
        </w:rPr>
      </w:pPr>
    </w:p>
    <w:p>
      <w:pPr>
        <w:pStyle w:val="style0"/>
        <w:jc w:val="center"/>
        <w:contextualSpacing/>
        <w:rPr>
          <w:rFonts w:ascii="Times New Roman" w:cs="Times New Roman" w:hAnsi="Times New Roman"/>
          <w:b/>
          <w:w w:val="115"/>
          <w:sz w:val="44"/>
        </w:rPr>
      </w:pPr>
    </w:p>
    <w:p>
      <w:pPr>
        <w:pStyle w:val="style0"/>
        <w:jc w:val="center"/>
        <w:contextualSpacing/>
        <w:rPr>
          <w:rFonts w:ascii="Times New Roman" w:cs="Times New Roman" w:hAnsi="Times New Roman"/>
          <w:b/>
          <w:w w:val="115"/>
          <w:sz w:val="44"/>
        </w:rPr>
      </w:pPr>
    </w:p>
    <w:p>
      <w:pPr>
        <w:pStyle w:val="style0"/>
        <w:jc w:val="center"/>
        <w:contextualSpacing/>
        <w:rPr>
          <w:rFonts w:ascii="Times New Roman" w:cs="Times New Roman" w:hAnsi="Times New Roman"/>
          <w:b/>
          <w:w w:val="115"/>
          <w:sz w:val="32"/>
        </w:rPr>
      </w:pPr>
      <w:r>
        <w:rPr>
          <w:rFonts w:ascii="Times New Roman" w:cs="Times New Roman" w:hAnsi="Times New Roman"/>
          <w:b/>
          <w:w w:val="115"/>
          <w:sz w:val="32"/>
        </w:rPr>
        <w:t>ISSA OMARI ISSA</w:t>
      </w:r>
    </w:p>
    <w:p>
      <w:pPr>
        <w:pStyle w:val="style0"/>
        <w:jc w:val="center"/>
        <w:contextualSpacing/>
        <w:rPr>
          <w:rFonts w:ascii="Times New Roman" w:cs="Times New Roman" w:hAnsi="Times New Roman"/>
          <w:b/>
          <w:w w:val="115"/>
        </w:rPr>
      </w:pPr>
    </w:p>
    <w:p>
      <w:pPr>
        <w:pStyle w:val="style0"/>
        <w:jc w:val="center"/>
        <w:contextualSpacing/>
        <w:rPr>
          <w:rFonts w:ascii="Times New Roman" w:cs="Times New Roman" w:hAnsi="Times New Roman"/>
          <w:b/>
          <w:w w:val="115"/>
        </w:rPr>
      </w:pPr>
    </w:p>
    <w:p>
      <w:pPr>
        <w:pStyle w:val="style0"/>
        <w:jc w:val="center"/>
        <w:contextualSpacing/>
        <w:rPr>
          <w:rFonts w:ascii="Times New Roman" w:cs="Times New Roman" w:hAnsi="Times New Roman"/>
          <w:b/>
          <w:w w:val="115"/>
        </w:rPr>
      </w:pPr>
    </w:p>
    <w:p>
      <w:pPr>
        <w:pStyle w:val="style0"/>
        <w:jc w:val="center"/>
        <w:contextualSpacing/>
        <w:rPr>
          <w:rFonts w:ascii="Times New Roman" w:cs="Times New Roman" w:hAnsi="Times New Roman"/>
          <w:b/>
          <w:w w:val="115"/>
        </w:rPr>
      </w:pPr>
    </w:p>
    <w:p>
      <w:pPr>
        <w:pStyle w:val="style0"/>
        <w:jc w:val="center"/>
        <w:contextualSpacing/>
        <w:rPr>
          <w:rFonts w:ascii="Times New Roman" w:cs="Times New Roman" w:hAnsi="Times New Roman"/>
          <w:b/>
          <w:w w:val="115"/>
        </w:rPr>
      </w:pPr>
    </w:p>
    <w:p>
      <w:pPr>
        <w:pStyle w:val="style0"/>
        <w:jc w:val="center"/>
        <w:contextualSpacing/>
        <w:rPr>
          <w:rFonts w:ascii="Times New Roman" w:cs="Times New Roman" w:hAnsi="Times New Roman"/>
          <w:b/>
          <w:w w:val="115"/>
        </w:rPr>
      </w:pPr>
    </w:p>
    <w:p>
      <w:pPr>
        <w:pStyle w:val="style0"/>
        <w:jc w:val="center"/>
        <w:contextualSpacing/>
        <w:rPr>
          <w:rFonts w:ascii="Times New Roman" w:cs="Times New Roman" w:hAnsi="Times New Roman"/>
          <w:b/>
          <w:w w:val="115"/>
        </w:rPr>
      </w:pPr>
    </w:p>
    <w:p>
      <w:pPr>
        <w:pStyle w:val="style0"/>
        <w:jc w:val="center"/>
        <w:contextualSpacing/>
        <w:rPr>
          <w:rFonts w:ascii="Times New Roman" w:cs="Times New Roman" w:hAnsi="Times New Roman"/>
          <w:b/>
          <w:w w:val="115"/>
        </w:rPr>
      </w:pPr>
    </w:p>
    <w:p>
      <w:pPr>
        <w:pStyle w:val="style0"/>
        <w:jc w:val="center"/>
        <w:contextualSpacing/>
        <w:rPr>
          <w:rFonts w:ascii="Times New Roman" w:cs="Times New Roman" w:hAnsi="Times New Roman"/>
          <w:b/>
          <w:w w:val="115"/>
        </w:rPr>
      </w:pPr>
    </w:p>
    <w:p>
      <w:pPr>
        <w:pStyle w:val="style0"/>
        <w:jc w:val="center"/>
        <w:contextualSpacing/>
        <w:rPr>
          <w:rFonts w:ascii="Times New Roman" w:cs="Times New Roman" w:hAnsi="Times New Roman"/>
          <w:b/>
          <w:w w:val="115"/>
        </w:rPr>
      </w:pPr>
    </w:p>
    <w:p>
      <w:pPr>
        <w:pStyle w:val="style0"/>
        <w:jc w:val="center"/>
        <w:contextualSpacing/>
        <w:rPr>
          <w:rFonts w:ascii="Times New Roman" w:cs="Times New Roman" w:hAnsi="Times New Roman"/>
          <w:b/>
          <w:w w:val="115"/>
        </w:rPr>
      </w:pPr>
    </w:p>
    <w:p>
      <w:pPr>
        <w:pStyle w:val="style0"/>
        <w:jc w:val="center"/>
        <w:contextualSpacing/>
        <w:rPr>
          <w:rFonts w:ascii="Times New Roman" w:cs="Times New Roman" w:hAnsi="Times New Roman"/>
          <w:b/>
          <w:w w:val="115"/>
        </w:rPr>
      </w:pPr>
    </w:p>
    <w:p>
      <w:pPr>
        <w:pStyle w:val="style0"/>
        <w:jc w:val="center"/>
        <w:contextualSpacing/>
        <w:rPr>
          <w:rFonts w:ascii="Times New Roman" w:cs="Times New Roman" w:hAnsi="Times New Roman"/>
          <w:b/>
          <w:w w:val="115"/>
        </w:rPr>
      </w:pPr>
    </w:p>
    <w:p>
      <w:pPr>
        <w:pStyle w:val="style0"/>
        <w:jc w:val="center"/>
        <w:contextualSpacing/>
        <w:rPr>
          <w:rFonts w:ascii="Times New Roman" w:cs="Times New Roman" w:hAnsi="Times New Roman"/>
          <w:b/>
          <w:w w:val="115"/>
        </w:rPr>
      </w:pPr>
    </w:p>
    <w:p>
      <w:pPr>
        <w:pStyle w:val="style0"/>
        <w:jc w:val="center"/>
        <w:contextualSpacing/>
        <w:rPr>
          <w:rFonts w:ascii="Times New Roman" w:cs="Times New Roman" w:hAnsi="Times New Roman"/>
          <w:b/>
          <w:w w:val="115"/>
        </w:rPr>
      </w:pPr>
      <w:r>
        <w:rPr>
          <w:rFonts w:ascii="Times New Roman" w:cs="Times New Roman" w:hAnsi="Times New Roman"/>
          <w:b/>
          <w:w w:val="115"/>
        </w:rPr>
        <w:t>2020</w:t>
      </w:r>
    </w:p>
    <w:p>
      <w:pPr>
        <w:pStyle w:val="style0"/>
        <w:jc w:val="center"/>
        <w:contextualSpacing/>
        <w:rPr>
          <w:rFonts w:ascii="Times New Roman" w:cs="Times New Roman" w:hAnsi="Times New Roman"/>
          <w:b/>
          <w:w w:val="115"/>
        </w:rPr>
      </w:pPr>
    </w:p>
    <w:p>
      <w:pPr>
        <w:pStyle w:val="style0"/>
        <w:shd w:val="clear" w:color="auto" w:fill="bfbfbf"/>
        <w:spacing w:lineRule="auto" w:line="276"/>
        <w:rPr>
          <w:rFonts w:ascii="Times New Roman" w:cs="Times New Roman" w:hAnsi="Times New Roman"/>
          <w:b/>
        </w:rPr>
      </w:pPr>
      <w:r>
        <w:rPr>
          <w:rFonts w:ascii="Times New Roman" w:cs="Times New Roman" w:hAnsi="Times New Roman"/>
          <w:b/>
          <w:u w:color="444444"/>
        </w:rPr>
        <w:t>C</w:t>
      </w:r>
      <w:r>
        <w:rPr>
          <w:rFonts w:ascii="Times New Roman" w:cs="Times New Roman" w:hAnsi="Times New Roman"/>
          <w:b/>
          <w:u w:color="444444"/>
        </w:rPr>
        <w:t>ONCEPT OF SOIL AND SOIL PROFILE</w:t>
      </w:r>
    </w:p>
    <w:p>
      <w:pPr>
        <w:pStyle w:val="style0"/>
        <w:spacing w:lineRule="auto" w:line="276"/>
        <w:jc w:val="both"/>
        <w:rPr>
          <w:rFonts w:ascii="Times New Roman" w:cs="Times New Roman" w:hAnsi="Times New Roman"/>
        </w:rPr>
      </w:pPr>
      <w:r>
        <w:rPr>
          <w:rFonts w:ascii="Times New Roman" w:cs="Times New Roman" w:hAnsi="Times New Roman"/>
        </w:rPr>
        <w:t xml:space="preserve">It is the upper most part of the </w:t>
      </w:r>
      <w:r>
        <w:rPr>
          <w:rFonts w:ascii="Times New Roman" w:cs="Times New Roman" w:hAnsi="Times New Roman"/>
        </w:rPr>
        <w:t>E</w:t>
      </w:r>
      <w:r>
        <w:rPr>
          <w:rFonts w:ascii="Times New Roman" w:cs="Times New Roman" w:hAnsi="Times New Roman"/>
        </w:rPr>
        <w:t>arth’s crust that consists of unconsolidated (weathered) materials and consolidated (un</w:t>
      </w:r>
      <w:r>
        <w:rPr>
          <w:rFonts w:ascii="Times New Roman" w:cs="Times New Roman" w:hAnsi="Times New Roman"/>
        </w:rPr>
        <w:t>-</w:t>
      </w:r>
      <w:r>
        <w:rPr>
          <w:rFonts w:ascii="Times New Roman" w:cs="Times New Roman" w:hAnsi="Times New Roman"/>
        </w:rPr>
        <w:t>weathered) materials which support the plant growth.</w:t>
      </w:r>
    </w:p>
    <w:p>
      <w:pPr>
        <w:pStyle w:val="style0"/>
        <w:spacing w:lineRule="auto" w:line="276"/>
        <w:jc w:val="both"/>
        <w:rPr>
          <w:rFonts w:ascii="Times New Roman" w:cs="Times New Roman" w:hAnsi="Times New Roman"/>
          <w:spacing w:val="-1"/>
          <w:w w:val="87"/>
        </w:rPr>
      </w:pPr>
      <w:r>
        <w:rPr>
          <w:rFonts w:ascii="Times New Roman" w:cs="Times New Roman" w:hAnsi="Times New Roman"/>
        </w:rPr>
        <w:t>It is</w:t>
      </w:r>
      <w:r>
        <w:rPr>
          <w:rFonts w:ascii="Times New Roman" w:cs="Times New Roman" w:hAnsi="Times New Roman"/>
          <w:spacing w:val="-18"/>
        </w:rPr>
        <w:t xml:space="preserve"> </w:t>
      </w:r>
      <w:r>
        <w:rPr>
          <w:rFonts w:ascii="Times New Roman" w:cs="Times New Roman" w:hAnsi="Times New Roman"/>
        </w:rPr>
        <w:t>a</w:t>
      </w:r>
      <w:r>
        <w:rPr>
          <w:rFonts w:ascii="Times New Roman" w:cs="Times New Roman" w:hAnsi="Times New Roman"/>
          <w:spacing w:val="-17"/>
        </w:rPr>
        <w:t xml:space="preserve"> </w:t>
      </w:r>
      <w:r>
        <w:rPr>
          <w:rFonts w:ascii="Times New Roman" w:cs="Times New Roman" w:hAnsi="Times New Roman"/>
        </w:rPr>
        <w:t>natural</w:t>
      </w:r>
      <w:r>
        <w:rPr>
          <w:rFonts w:ascii="Times New Roman" w:cs="Times New Roman" w:hAnsi="Times New Roman"/>
          <w:spacing w:val="-18"/>
        </w:rPr>
        <w:t xml:space="preserve"> </w:t>
      </w:r>
      <w:r>
        <w:rPr>
          <w:rFonts w:ascii="Times New Roman" w:cs="Times New Roman" w:hAnsi="Times New Roman"/>
        </w:rPr>
        <w:t>body</w:t>
      </w:r>
      <w:r>
        <w:rPr>
          <w:rFonts w:ascii="Times New Roman" w:cs="Times New Roman" w:hAnsi="Times New Roman"/>
          <w:spacing w:val="-17"/>
        </w:rPr>
        <w:t xml:space="preserve"> </w:t>
      </w:r>
      <w:r>
        <w:rPr>
          <w:rFonts w:ascii="Times New Roman" w:cs="Times New Roman" w:hAnsi="Times New Roman"/>
        </w:rPr>
        <w:t>of</w:t>
      </w:r>
      <w:r>
        <w:rPr>
          <w:rFonts w:ascii="Times New Roman" w:cs="Times New Roman" w:hAnsi="Times New Roman"/>
          <w:spacing w:val="-18"/>
        </w:rPr>
        <w:t xml:space="preserve"> </w:t>
      </w:r>
      <w:r>
        <w:rPr>
          <w:rFonts w:ascii="Times New Roman" w:cs="Times New Roman" w:hAnsi="Times New Roman"/>
        </w:rPr>
        <w:t>organisms,</w:t>
      </w:r>
      <w:r>
        <w:rPr>
          <w:rFonts w:ascii="Times New Roman" w:cs="Times New Roman" w:hAnsi="Times New Roman"/>
          <w:spacing w:val="-17"/>
        </w:rPr>
        <w:t xml:space="preserve"> </w:t>
      </w:r>
      <w:r>
        <w:rPr>
          <w:rFonts w:ascii="Times New Roman" w:cs="Times New Roman" w:hAnsi="Times New Roman"/>
        </w:rPr>
        <w:t>minerals,</w:t>
      </w:r>
      <w:r>
        <w:rPr>
          <w:rFonts w:ascii="Times New Roman" w:cs="Times New Roman" w:hAnsi="Times New Roman"/>
          <w:spacing w:val="-17"/>
        </w:rPr>
        <w:t xml:space="preserve"> </w:t>
      </w:r>
      <w:r>
        <w:rPr>
          <w:rFonts w:ascii="Times New Roman" w:cs="Times New Roman" w:hAnsi="Times New Roman"/>
        </w:rPr>
        <w:t>and</w:t>
      </w:r>
      <w:r>
        <w:rPr>
          <w:rFonts w:ascii="Times New Roman" w:cs="Times New Roman" w:hAnsi="Times New Roman"/>
          <w:spacing w:val="-18"/>
        </w:rPr>
        <w:t xml:space="preserve"> </w:t>
      </w:r>
      <w:r>
        <w:rPr>
          <w:rFonts w:ascii="Times New Roman" w:cs="Times New Roman" w:hAnsi="Times New Roman"/>
        </w:rPr>
        <w:t>organic</w:t>
      </w:r>
      <w:r>
        <w:rPr>
          <w:rFonts w:ascii="Times New Roman" w:cs="Times New Roman" w:hAnsi="Times New Roman"/>
          <w:spacing w:val="-17"/>
        </w:rPr>
        <w:t xml:space="preserve"> </w:t>
      </w:r>
      <w:r>
        <w:rPr>
          <w:rFonts w:ascii="Times New Roman" w:cs="Times New Roman" w:hAnsi="Times New Roman"/>
        </w:rPr>
        <w:t>constituents</w:t>
      </w:r>
      <w:r>
        <w:rPr>
          <w:rFonts w:ascii="Times New Roman" w:cs="Times New Roman" w:hAnsi="Times New Roman"/>
          <w:spacing w:val="-18"/>
        </w:rPr>
        <w:t xml:space="preserve"> </w:t>
      </w:r>
      <w:r>
        <w:rPr>
          <w:rFonts w:ascii="Times New Roman" w:cs="Times New Roman" w:hAnsi="Times New Roman"/>
        </w:rPr>
        <w:t>differentiated</w:t>
      </w:r>
      <w:r>
        <w:rPr>
          <w:rFonts w:ascii="Times New Roman" w:cs="Times New Roman" w:hAnsi="Times New Roman"/>
          <w:spacing w:val="-17"/>
        </w:rPr>
        <w:t xml:space="preserve"> </w:t>
      </w:r>
      <w:r>
        <w:rPr>
          <w:rFonts w:ascii="Times New Roman" w:cs="Times New Roman" w:hAnsi="Times New Roman"/>
        </w:rPr>
        <w:t>into</w:t>
      </w:r>
      <w:r>
        <w:rPr>
          <w:rFonts w:ascii="Times New Roman" w:cs="Times New Roman" w:hAnsi="Times New Roman"/>
          <w:spacing w:val="-17"/>
        </w:rPr>
        <w:t xml:space="preserve"> </w:t>
      </w:r>
      <w:r>
        <w:rPr>
          <w:rFonts w:ascii="Times New Roman" w:cs="Times New Roman" w:hAnsi="Times New Roman"/>
        </w:rPr>
        <w:t>horizons</w:t>
      </w:r>
      <w:r>
        <w:rPr>
          <w:rFonts w:ascii="Times New Roman" w:cs="Times New Roman" w:hAnsi="Times New Roman"/>
          <w:spacing w:val="-18"/>
        </w:rPr>
        <w:t xml:space="preserve"> </w:t>
      </w:r>
      <w:r>
        <w:rPr>
          <w:rFonts w:ascii="Times New Roman" w:cs="Times New Roman" w:hAnsi="Times New Roman"/>
        </w:rPr>
        <w:t>of variable</w:t>
      </w:r>
      <w:r>
        <w:rPr>
          <w:rFonts w:ascii="Times New Roman" w:cs="Times New Roman" w:hAnsi="Times New Roman"/>
          <w:spacing w:val="-21"/>
        </w:rPr>
        <w:t xml:space="preserve"> </w:t>
      </w:r>
      <w:r>
        <w:rPr>
          <w:rFonts w:ascii="Times New Roman" w:cs="Times New Roman" w:hAnsi="Times New Roman"/>
        </w:rPr>
        <w:t>depth</w:t>
      </w:r>
      <w:r>
        <w:rPr>
          <w:rFonts w:ascii="Times New Roman" w:cs="Times New Roman" w:hAnsi="Times New Roman"/>
          <w:spacing w:val="-21"/>
        </w:rPr>
        <w:t xml:space="preserve"> </w:t>
      </w:r>
      <w:r>
        <w:rPr>
          <w:rFonts w:ascii="Times New Roman" w:cs="Times New Roman" w:hAnsi="Times New Roman"/>
        </w:rPr>
        <w:t>which</w:t>
      </w:r>
      <w:r>
        <w:rPr>
          <w:rFonts w:ascii="Times New Roman" w:cs="Times New Roman" w:hAnsi="Times New Roman"/>
          <w:spacing w:val="-20"/>
        </w:rPr>
        <w:t xml:space="preserve"> </w:t>
      </w:r>
      <w:r>
        <w:rPr>
          <w:rFonts w:ascii="Times New Roman" w:cs="Times New Roman" w:hAnsi="Times New Roman"/>
        </w:rPr>
        <w:t>differ</w:t>
      </w:r>
      <w:r>
        <w:rPr>
          <w:rFonts w:ascii="Times New Roman" w:cs="Times New Roman" w:hAnsi="Times New Roman"/>
          <w:spacing w:val="-21"/>
        </w:rPr>
        <w:t xml:space="preserve"> </w:t>
      </w:r>
      <w:r>
        <w:rPr>
          <w:rFonts w:ascii="Times New Roman" w:cs="Times New Roman" w:hAnsi="Times New Roman"/>
        </w:rPr>
        <w:t>from</w:t>
      </w:r>
      <w:r>
        <w:rPr>
          <w:rFonts w:ascii="Times New Roman" w:cs="Times New Roman" w:hAnsi="Times New Roman"/>
          <w:spacing w:val="-20"/>
        </w:rPr>
        <w:t xml:space="preserve"> </w:t>
      </w:r>
      <w:r>
        <w:rPr>
          <w:rFonts w:ascii="Times New Roman" w:cs="Times New Roman" w:hAnsi="Times New Roman"/>
        </w:rPr>
        <w:t>the</w:t>
      </w:r>
      <w:r>
        <w:rPr>
          <w:rFonts w:ascii="Times New Roman" w:cs="Times New Roman" w:hAnsi="Times New Roman"/>
          <w:spacing w:val="-21"/>
        </w:rPr>
        <w:t xml:space="preserve"> </w:t>
      </w:r>
      <w:r>
        <w:rPr>
          <w:rFonts w:ascii="Times New Roman" w:cs="Times New Roman" w:hAnsi="Times New Roman"/>
        </w:rPr>
        <w:t>materials</w:t>
      </w:r>
      <w:r>
        <w:rPr>
          <w:rFonts w:ascii="Times New Roman" w:cs="Times New Roman" w:hAnsi="Times New Roman"/>
          <w:spacing w:val="-20"/>
        </w:rPr>
        <w:t xml:space="preserve"> </w:t>
      </w:r>
      <w:r>
        <w:rPr>
          <w:rFonts w:ascii="Times New Roman" w:cs="Times New Roman" w:hAnsi="Times New Roman"/>
        </w:rPr>
        <w:t>below</w:t>
      </w:r>
      <w:r>
        <w:rPr>
          <w:rFonts w:ascii="Times New Roman" w:cs="Times New Roman" w:hAnsi="Times New Roman"/>
          <w:spacing w:val="-21"/>
        </w:rPr>
        <w:t xml:space="preserve"> </w:t>
      </w:r>
      <w:r>
        <w:rPr>
          <w:rFonts w:ascii="Times New Roman" w:cs="Times New Roman" w:hAnsi="Times New Roman"/>
        </w:rPr>
        <w:t>in</w:t>
      </w:r>
      <w:r>
        <w:rPr>
          <w:rFonts w:ascii="Times New Roman" w:cs="Times New Roman" w:hAnsi="Times New Roman"/>
          <w:spacing w:val="-21"/>
        </w:rPr>
        <w:t xml:space="preserve"> </w:t>
      </w:r>
      <w:r>
        <w:rPr>
          <w:rFonts w:ascii="Times New Roman" w:cs="Times New Roman" w:hAnsi="Times New Roman"/>
        </w:rPr>
        <w:t>morphology,</w:t>
      </w:r>
      <w:r>
        <w:rPr>
          <w:rFonts w:ascii="Times New Roman" w:cs="Times New Roman" w:hAnsi="Times New Roman"/>
          <w:spacing w:val="-20"/>
        </w:rPr>
        <w:t xml:space="preserve"> </w:t>
      </w:r>
      <w:r>
        <w:rPr>
          <w:rFonts w:ascii="Times New Roman" w:cs="Times New Roman" w:hAnsi="Times New Roman"/>
        </w:rPr>
        <w:t>physical</w:t>
      </w:r>
      <w:r>
        <w:rPr>
          <w:rFonts w:ascii="Times New Roman" w:cs="Times New Roman" w:hAnsi="Times New Roman"/>
          <w:spacing w:val="-21"/>
        </w:rPr>
        <w:t xml:space="preserve"> </w:t>
      </w:r>
      <w:r>
        <w:rPr>
          <w:rFonts w:ascii="Times New Roman" w:cs="Times New Roman" w:hAnsi="Times New Roman"/>
        </w:rPr>
        <w:t>make</w:t>
      </w:r>
      <w:r>
        <w:rPr>
          <w:rFonts w:ascii="Times New Roman" w:cs="Times New Roman" w:hAnsi="Times New Roman"/>
          <w:spacing w:val="-20"/>
        </w:rPr>
        <w:t xml:space="preserve"> </w:t>
      </w:r>
      <w:r>
        <w:rPr>
          <w:rFonts w:ascii="Times New Roman" w:cs="Times New Roman" w:hAnsi="Times New Roman"/>
        </w:rPr>
        <w:t>up,</w:t>
      </w:r>
      <w:r>
        <w:rPr>
          <w:rFonts w:ascii="Times New Roman" w:cs="Times New Roman" w:hAnsi="Times New Roman"/>
          <w:spacing w:val="-21"/>
        </w:rPr>
        <w:t xml:space="preserve"> </w:t>
      </w:r>
      <w:r>
        <w:rPr>
          <w:rFonts w:ascii="Times New Roman" w:cs="Times New Roman" w:hAnsi="Times New Roman"/>
        </w:rPr>
        <w:t xml:space="preserve">chemical </w:t>
      </w:r>
      <w:r>
        <w:rPr>
          <w:rFonts w:ascii="Times New Roman" w:cs="Times New Roman" w:hAnsi="Times New Roman"/>
          <w:spacing w:val="-1"/>
          <w:w w:val="94"/>
        </w:rPr>
        <w:t>p</w:t>
      </w:r>
      <w:r>
        <w:rPr>
          <w:rFonts w:ascii="Times New Roman" w:cs="Times New Roman" w:hAnsi="Times New Roman"/>
          <w:spacing w:val="-2"/>
          <w:w w:val="94"/>
        </w:rPr>
        <w:t>r</w:t>
      </w:r>
      <w:r>
        <w:rPr>
          <w:rFonts w:ascii="Times New Roman" w:cs="Times New Roman" w:hAnsi="Times New Roman"/>
          <w:spacing w:val="-1"/>
          <w:w w:val="104"/>
        </w:rPr>
        <w:t>o</w:t>
      </w:r>
      <w:r>
        <w:rPr>
          <w:rFonts w:ascii="Times New Roman" w:cs="Times New Roman" w:hAnsi="Times New Roman"/>
          <w:spacing w:val="-1"/>
          <w:w w:val="94"/>
        </w:rPr>
        <w:t>pe</w:t>
      </w:r>
      <w:r>
        <w:rPr>
          <w:rFonts w:ascii="Times New Roman" w:cs="Times New Roman" w:hAnsi="Times New Roman"/>
          <w:spacing w:val="3"/>
          <w:w w:val="94"/>
        </w:rPr>
        <w:t>r</w:t>
      </w:r>
      <w:r>
        <w:rPr>
          <w:rFonts w:ascii="Times New Roman" w:cs="Times New Roman" w:hAnsi="Times New Roman"/>
          <w:spacing w:val="-1"/>
          <w:w w:val="82"/>
        </w:rPr>
        <w:t>t</w:t>
      </w:r>
      <w:r>
        <w:rPr>
          <w:rFonts w:ascii="Times New Roman" w:cs="Times New Roman" w:hAnsi="Times New Roman"/>
          <w:w w:val="82"/>
        </w:rPr>
        <w:t>i</w:t>
      </w:r>
      <w:r>
        <w:rPr>
          <w:rFonts w:ascii="Times New Roman" w:cs="Times New Roman" w:hAnsi="Times New Roman"/>
          <w:spacing w:val="-1"/>
          <w:w w:val="96"/>
        </w:rPr>
        <w:t>e</w:t>
      </w:r>
      <w:r>
        <w:rPr>
          <w:rFonts w:ascii="Times New Roman" w:cs="Times New Roman" w:hAnsi="Times New Roman"/>
          <w:w w:val="126"/>
        </w:rPr>
        <w:t>s</w:t>
      </w:r>
      <w:r>
        <w:rPr>
          <w:rFonts w:ascii="Times New Roman" w:cs="Times New Roman" w:hAnsi="Times New Roman"/>
          <w:spacing w:val="-8"/>
        </w:rPr>
        <w:t xml:space="preserve"> </w:t>
      </w:r>
      <w:r>
        <w:rPr>
          <w:rFonts w:ascii="Times New Roman" w:cs="Times New Roman" w:hAnsi="Times New Roman"/>
          <w:spacing w:val="-1"/>
        </w:rPr>
        <w:t>an</w:t>
      </w:r>
      <w:r>
        <w:rPr>
          <w:rFonts w:ascii="Times New Roman" w:cs="Times New Roman" w:hAnsi="Times New Roman"/>
        </w:rPr>
        <w:t>d</w:t>
      </w:r>
      <w:r>
        <w:rPr>
          <w:rFonts w:ascii="Times New Roman" w:cs="Times New Roman" w:hAnsi="Times New Roman"/>
          <w:spacing w:val="-8"/>
        </w:rPr>
        <w:t xml:space="preserve"> </w:t>
      </w:r>
      <w:r>
        <w:rPr>
          <w:rFonts w:ascii="Times New Roman" w:cs="Times New Roman" w:hAnsi="Times New Roman"/>
          <w:spacing w:val="-1"/>
          <w:w w:val="104"/>
        </w:rPr>
        <w:t>co</w:t>
      </w:r>
      <w:r>
        <w:rPr>
          <w:rFonts w:ascii="Times New Roman" w:cs="Times New Roman" w:hAnsi="Times New Roman"/>
          <w:w w:val="104"/>
        </w:rPr>
        <w:t>m</w:t>
      </w:r>
      <w:r>
        <w:rPr>
          <w:rFonts w:ascii="Times New Roman" w:cs="Times New Roman" w:hAnsi="Times New Roman"/>
          <w:spacing w:val="-1"/>
          <w:w w:val="99"/>
        </w:rPr>
        <w:t>p</w:t>
      </w:r>
      <w:r>
        <w:rPr>
          <w:rFonts w:ascii="Times New Roman" w:cs="Times New Roman" w:hAnsi="Times New Roman"/>
          <w:spacing w:val="-1"/>
          <w:w w:val="107"/>
        </w:rPr>
        <w:t>os</w:t>
      </w:r>
      <w:r>
        <w:rPr>
          <w:rFonts w:ascii="Times New Roman" w:cs="Times New Roman" w:hAnsi="Times New Roman"/>
          <w:w w:val="107"/>
        </w:rPr>
        <w:t>i</w:t>
      </w:r>
      <w:r>
        <w:rPr>
          <w:rFonts w:ascii="Times New Roman" w:cs="Times New Roman" w:hAnsi="Times New Roman"/>
          <w:spacing w:val="-1"/>
          <w:w w:val="82"/>
        </w:rPr>
        <w:t>t</w:t>
      </w:r>
      <w:r>
        <w:rPr>
          <w:rFonts w:ascii="Times New Roman" w:cs="Times New Roman" w:hAnsi="Times New Roman"/>
          <w:w w:val="82"/>
        </w:rPr>
        <w:t>i</w:t>
      </w:r>
      <w:r>
        <w:rPr>
          <w:rFonts w:ascii="Times New Roman" w:cs="Times New Roman" w:hAnsi="Times New Roman"/>
          <w:spacing w:val="-1"/>
          <w:w w:val="104"/>
        </w:rPr>
        <w:t>o</w:t>
      </w:r>
      <w:r>
        <w:rPr>
          <w:rFonts w:ascii="Times New Roman" w:cs="Times New Roman" w:hAnsi="Times New Roman"/>
          <w:w w:val="99"/>
        </w:rPr>
        <w:t>n</w:t>
      </w:r>
      <w:r>
        <w:rPr>
          <w:rFonts w:ascii="Times New Roman" w:cs="Times New Roman" w:hAnsi="Times New Roman"/>
          <w:w w:val="52"/>
        </w:rPr>
        <w:t>,</w:t>
      </w:r>
      <w:r>
        <w:rPr>
          <w:rFonts w:ascii="Times New Roman" w:cs="Times New Roman" w:hAnsi="Times New Roman"/>
          <w:spacing w:val="-8"/>
        </w:rPr>
        <w:t xml:space="preserve"> </w:t>
      </w:r>
      <w:r>
        <w:rPr>
          <w:rFonts w:ascii="Times New Roman" w:cs="Times New Roman" w:hAnsi="Times New Roman"/>
          <w:spacing w:val="-1"/>
          <w:w w:val="102"/>
        </w:rPr>
        <w:t>a</w:t>
      </w:r>
      <w:r>
        <w:rPr>
          <w:rFonts w:ascii="Times New Roman" w:cs="Times New Roman" w:hAnsi="Times New Roman"/>
          <w:w w:val="99"/>
        </w:rPr>
        <w:t>n</w:t>
      </w:r>
      <w:r>
        <w:rPr>
          <w:rFonts w:ascii="Times New Roman" w:cs="Times New Roman" w:hAnsi="Times New Roman"/>
        </w:rPr>
        <w:t>d</w:t>
      </w:r>
      <w:r>
        <w:rPr>
          <w:rFonts w:ascii="Times New Roman" w:cs="Times New Roman" w:hAnsi="Times New Roman"/>
          <w:spacing w:val="-8"/>
        </w:rPr>
        <w:t xml:space="preserve"> </w:t>
      </w:r>
      <w:r>
        <w:rPr>
          <w:rFonts w:ascii="Times New Roman" w:cs="Times New Roman" w:hAnsi="Times New Roman"/>
          <w:spacing w:val="-1"/>
          <w:w w:val="95"/>
        </w:rPr>
        <w:t>bio</w:t>
      </w:r>
      <w:r>
        <w:rPr>
          <w:rFonts w:ascii="Times New Roman" w:cs="Times New Roman" w:hAnsi="Times New Roman"/>
          <w:w w:val="95"/>
        </w:rPr>
        <w:t>l</w:t>
      </w:r>
      <w:r>
        <w:rPr>
          <w:rFonts w:ascii="Times New Roman" w:cs="Times New Roman" w:hAnsi="Times New Roman"/>
          <w:spacing w:val="-1"/>
          <w:w w:val="104"/>
        </w:rPr>
        <w:t>o</w:t>
      </w:r>
      <w:r>
        <w:rPr>
          <w:rFonts w:ascii="Times New Roman" w:cs="Times New Roman" w:hAnsi="Times New Roman"/>
          <w:spacing w:val="-1"/>
          <w:w w:val="101"/>
        </w:rPr>
        <w:t>g</w:t>
      </w:r>
      <w:r>
        <w:rPr>
          <w:rFonts w:ascii="Times New Roman" w:cs="Times New Roman" w:hAnsi="Times New Roman"/>
          <w:w w:val="101"/>
        </w:rPr>
        <w:t>i</w:t>
      </w:r>
      <w:r>
        <w:rPr>
          <w:rFonts w:ascii="Times New Roman" w:cs="Times New Roman" w:hAnsi="Times New Roman"/>
          <w:spacing w:val="-1"/>
          <w:w w:val="98"/>
        </w:rPr>
        <w:t>ca</w:t>
      </w:r>
      <w:r>
        <w:rPr>
          <w:rFonts w:ascii="Times New Roman" w:cs="Times New Roman" w:hAnsi="Times New Roman"/>
          <w:w w:val="98"/>
        </w:rPr>
        <w:t>l</w:t>
      </w:r>
      <w:r>
        <w:rPr>
          <w:rFonts w:ascii="Times New Roman" w:cs="Times New Roman" w:hAnsi="Times New Roman"/>
          <w:spacing w:val="-8"/>
        </w:rPr>
        <w:t xml:space="preserve"> </w:t>
      </w:r>
      <w:r>
        <w:rPr>
          <w:rFonts w:ascii="Times New Roman" w:cs="Times New Roman" w:hAnsi="Times New Roman"/>
          <w:spacing w:val="-1"/>
          <w:w w:val="98"/>
        </w:rPr>
        <w:t>cha</w:t>
      </w:r>
      <w:r>
        <w:rPr>
          <w:rFonts w:ascii="Times New Roman" w:cs="Times New Roman" w:hAnsi="Times New Roman"/>
          <w:spacing w:val="-3"/>
          <w:w w:val="98"/>
        </w:rPr>
        <w:t>r</w:t>
      </w:r>
      <w:r>
        <w:rPr>
          <w:rFonts w:ascii="Times New Roman" w:cs="Times New Roman" w:hAnsi="Times New Roman"/>
          <w:spacing w:val="-1"/>
          <w:w w:val="97"/>
        </w:rPr>
        <w:t>ac</w:t>
      </w:r>
      <w:r>
        <w:rPr>
          <w:rFonts w:ascii="Times New Roman" w:cs="Times New Roman" w:hAnsi="Times New Roman"/>
          <w:w w:val="97"/>
        </w:rPr>
        <w:t>t</w:t>
      </w:r>
      <w:r>
        <w:rPr>
          <w:rFonts w:ascii="Times New Roman" w:cs="Times New Roman" w:hAnsi="Times New Roman"/>
          <w:spacing w:val="-1"/>
          <w:w w:val="96"/>
        </w:rPr>
        <w:t>e</w:t>
      </w:r>
      <w:r>
        <w:rPr>
          <w:rFonts w:ascii="Times New Roman" w:cs="Times New Roman" w:hAnsi="Times New Roman"/>
          <w:spacing w:val="-1"/>
          <w:w w:val="85"/>
        </w:rPr>
        <w:t>r</w:t>
      </w:r>
      <w:r>
        <w:rPr>
          <w:rFonts w:ascii="Times New Roman" w:cs="Times New Roman" w:hAnsi="Times New Roman"/>
          <w:w w:val="85"/>
        </w:rPr>
        <w:t>i</w:t>
      </w:r>
      <w:r>
        <w:rPr>
          <w:rFonts w:ascii="Times New Roman" w:cs="Times New Roman" w:hAnsi="Times New Roman"/>
          <w:spacing w:val="-1"/>
          <w:w w:val="98"/>
        </w:rPr>
        <w:t>st</w:t>
      </w:r>
      <w:r>
        <w:rPr>
          <w:rFonts w:ascii="Times New Roman" w:cs="Times New Roman" w:hAnsi="Times New Roman"/>
          <w:w w:val="98"/>
        </w:rPr>
        <w:t>i</w:t>
      </w:r>
      <w:r>
        <w:rPr>
          <w:rFonts w:ascii="Times New Roman" w:cs="Times New Roman" w:hAnsi="Times New Roman"/>
          <w:spacing w:val="-1"/>
          <w:w w:val="101"/>
        </w:rPr>
        <w:t>cs</w:t>
      </w:r>
      <w:r>
        <w:rPr>
          <w:rFonts w:ascii="Times New Roman" w:cs="Times New Roman" w:hAnsi="Times New Roman"/>
          <w:w w:val="101"/>
        </w:rPr>
        <w:t>.</w:t>
      </w:r>
      <w:r>
        <w:rPr>
          <w:rFonts w:ascii="Times New Roman" w:cs="Times New Roman" w:hAnsi="Times New Roman"/>
          <w:spacing w:val="-8"/>
        </w:rPr>
        <w:t xml:space="preserve"> </w:t>
      </w:r>
    </w:p>
    <w:p>
      <w:pPr>
        <w:pStyle w:val="style0"/>
        <w:spacing w:lineRule="auto" w:line="276"/>
        <w:jc w:val="both"/>
        <w:rPr>
          <w:rFonts w:ascii="Times New Roman" w:cs="Times New Roman" w:hAnsi="Times New Roman"/>
        </w:rPr>
      </w:pPr>
      <w:r>
        <w:rPr>
          <w:rFonts w:ascii="Times New Roman" w:cs="Times New Roman" w:hAnsi="Times New Roman"/>
        </w:rPr>
        <w:t xml:space="preserve">The term soil has been derived from a Latin word of </w:t>
      </w:r>
      <w:r>
        <w:rPr>
          <w:rFonts w:ascii="Times New Roman" w:cs="Times New Roman" w:hAnsi="Times New Roman"/>
          <w:b/>
          <w:i/>
        </w:rPr>
        <w:t>s</w:t>
      </w:r>
      <w:r>
        <w:rPr>
          <w:rFonts w:ascii="Times New Roman" w:cs="Times New Roman" w:hAnsi="Times New Roman"/>
          <w:b/>
          <w:i/>
        </w:rPr>
        <w:t>olum</w:t>
      </w:r>
      <w:r>
        <w:rPr>
          <w:rFonts w:ascii="Times New Roman" w:cs="Times New Roman" w:hAnsi="Times New Roman"/>
          <w:i/>
        </w:rPr>
        <w:t>,</w:t>
      </w:r>
      <w:r>
        <w:rPr>
          <w:rFonts w:ascii="Times New Roman" w:cs="Times New Roman" w:hAnsi="Times New Roman"/>
        </w:rPr>
        <w:t xml:space="preserve"> which means ground.</w:t>
      </w:r>
    </w:p>
    <w:p>
      <w:pPr>
        <w:pStyle w:val="style0"/>
        <w:spacing w:lineRule="auto" w:line="276"/>
        <w:jc w:val="both"/>
        <w:rPr>
          <w:rFonts w:ascii="Times New Roman" w:cs="Times New Roman" w:hAnsi="Times New Roman"/>
        </w:rPr>
      </w:pPr>
      <w:r>
        <w:rPr>
          <w:rFonts w:ascii="Times New Roman" w:cs="Times New Roman" w:hAnsi="Times New Roman"/>
        </w:rPr>
        <w:t xml:space="preserve">The scientific study of a soil, on its origin, characteristics and distribution is called </w:t>
      </w:r>
      <w:r>
        <w:rPr>
          <w:rFonts w:ascii="Times New Roman" w:cs="Times New Roman" w:hAnsi="Times New Roman"/>
          <w:b/>
        </w:rPr>
        <w:t>pedology</w:t>
      </w:r>
      <w:r>
        <w:rPr>
          <w:rFonts w:ascii="Times New Roman" w:cs="Times New Roman" w:hAnsi="Times New Roman"/>
        </w:rPr>
        <w:t xml:space="preserve">. </w:t>
      </w:r>
    </w:p>
    <w:p>
      <w:pPr>
        <w:pStyle w:val="style0"/>
        <w:spacing w:lineRule="auto" w:line="276"/>
        <w:jc w:val="both"/>
        <w:rPr>
          <w:rFonts w:ascii="Times New Roman" w:cs="Times New Roman" w:hAnsi="Times New Roman"/>
        </w:rPr>
      </w:pPr>
      <w:r>
        <w:rPr>
          <w:rFonts w:ascii="Times New Roman" w:cs="Times New Roman" w:hAnsi="Times New Roman"/>
          <w:b/>
        </w:rPr>
        <w:t xml:space="preserve">Pedology </w:t>
      </w:r>
      <w:r>
        <w:rPr>
          <w:rFonts w:ascii="Times New Roman" w:cs="Times New Roman" w:hAnsi="Times New Roman"/>
        </w:rPr>
        <w:t xml:space="preserve">is defined as the scientific study of soil on their origin, properties, significance and distribution. The soil scientists are called </w:t>
      </w:r>
      <w:r>
        <w:rPr>
          <w:rFonts w:ascii="Times New Roman" w:cs="Times New Roman" w:hAnsi="Times New Roman"/>
          <w:b/>
        </w:rPr>
        <w:t>pedologists</w:t>
      </w:r>
      <w:r>
        <w:rPr>
          <w:rFonts w:ascii="Times New Roman" w:cs="Times New Roman" w:hAnsi="Times New Roman"/>
        </w:rPr>
        <w:t>.</w:t>
      </w:r>
    </w:p>
    <w:p>
      <w:pPr>
        <w:pStyle w:val="style0"/>
        <w:spacing w:lineRule="auto" w:line="276"/>
        <w:jc w:val="both"/>
        <w:rPr>
          <w:rFonts w:ascii="Times New Roman" w:cs="Times New Roman" w:hAnsi="Times New Roman"/>
          <w:b/>
        </w:rPr>
      </w:pPr>
    </w:p>
    <w:p>
      <w:pPr>
        <w:pStyle w:val="style0"/>
        <w:spacing w:lineRule="auto" w:line="276"/>
        <w:jc w:val="both"/>
        <w:rPr>
          <w:rFonts w:ascii="Times New Roman" w:cs="Times New Roman" w:hAnsi="Times New Roman"/>
          <w:b/>
        </w:rPr>
      </w:pPr>
      <w:r>
        <w:rPr>
          <w:rFonts w:ascii="Times New Roman" w:cs="Times New Roman" w:hAnsi="Times New Roman"/>
          <w:b/>
        </w:rPr>
        <w:t>Importance of a soil.</w:t>
      </w:r>
    </w:p>
    <w:p>
      <w:pPr>
        <w:pStyle w:val="style179"/>
        <w:numPr>
          <w:ilvl w:val="0"/>
          <w:numId w:val="1"/>
        </w:numPr>
        <w:spacing w:lineRule="auto" w:line="276"/>
        <w:jc w:val="both"/>
        <w:rPr>
          <w:rFonts w:ascii="Times New Roman" w:cs="Times New Roman" w:hAnsi="Times New Roman"/>
        </w:rPr>
      </w:pPr>
      <w:r>
        <w:rPr>
          <w:rFonts w:ascii="Times New Roman" w:cs="Times New Roman" w:hAnsi="Times New Roman"/>
        </w:rPr>
        <w:t xml:space="preserve">Soil provides mechanical support to plants as their roots held within the soil body </w:t>
      </w:r>
    </w:p>
    <w:p>
      <w:pPr>
        <w:pStyle w:val="style179"/>
        <w:numPr>
          <w:ilvl w:val="0"/>
          <w:numId w:val="1"/>
        </w:numPr>
        <w:spacing w:lineRule="auto" w:line="276"/>
        <w:jc w:val="both"/>
        <w:rPr>
          <w:rFonts w:ascii="Times New Roman" w:cs="Times New Roman" w:hAnsi="Times New Roman"/>
        </w:rPr>
      </w:pPr>
      <w:r>
        <w:rPr>
          <w:rFonts w:ascii="Times New Roman" w:cs="Times New Roman" w:hAnsi="Times New Roman"/>
        </w:rPr>
        <w:t>Soil</w:t>
      </w:r>
      <w:r>
        <w:rPr>
          <w:rFonts w:ascii="Times New Roman" w:cs="Times New Roman" w:hAnsi="Times New Roman"/>
          <w:spacing w:val="-16"/>
        </w:rPr>
        <w:t xml:space="preserve"> </w:t>
      </w:r>
      <w:r>
        <w:rPr>
          <w:rFonts w:ascii="Times New Roman" w:cs="Times New Roman" w:hAnsi="Times New Roman"/>
        </w:rPr>
        <w:t>is</w:t>
      </w:r>
      <w:r>
        <w:rPr>
          <w:rFonts w:ascii="Times New Roman" w:cs="Times New Roman" w:hAnsi="Times New Roman"/>
          <w:spacing w:val="-15"/>
        </w:rPr>
        <w:t xml:space="preserve"> </w:t>
      </w:r>
      <w:r>
        <w:rPr>
          <w:rFonts w:ascii="Times New Roman" w:cs="Times New Roman" w:hAnsi="Times New Roman"/>
        </w:rPr>
        <w:t>important</w:t>
      </w:r>
      <w:r>
        <w:rPr>
          <w:rFonts w:ascii="Times New Roman" w:cs="Times New Roman" w:hAnsi="Times New Roman"/>
          <w:spacing w:val="-16"/>
        </w:rPr>
        <w:t xml:space="preserve"> </w:t>
      </w:r>
      <w:r>
        <w:rPr>
          <w:rFonts w:ascii="Times New Roman" w:cs="Times New Roman" w:hAnsi="Times New Roman"/>
        </w:rPr>
        <w:t>for</w:t>
      </w:r>
      <w:r>
        <w:rPr>
          <w:rFonts w:ascii="Times New Roman" w:cs="Times New Roman" w:hAnsi="Times New Roman"/>
          <w:spacing w:val="-15"/>
        </w:rPr>
        <w:t xml:space="preserve"> </w:t>
      </w:r>
      <w:r>
        <w:rPr>
          <w:rFonts w:ascii="Times New Roman" w:cs="Times New Roman" w:hAnsi="Times New Roman"/>
        </w:rPr>
        <w:t>the</w:t>
      </w:r>
      <w:r>
        <w:rPr>
          <w:rFonts w:ascii="Times New Roman" w:cs="Times New Roman" w:hAnsi="Times New Roman"/>
          <w:spacing w:val="-16"/>
        </w:rPr>
        <w:t xml:space="preserve"> </w:t>
      </w:r>
      <w:r>
        <w:rPr>
          <w:rFonts w:ascii="Times New Roman" w:cs="Times New Roman" w:hAnsi="Times New Roman"/>
        </w:rPr>
        <w:t>foundations</w:t>
      </w:r>
      <w:r>
        <w:rPr>
          <w:rFonts w:ascii="Times New Roman" w:cs="Times New Roman" w:hAnsi="Times New Roman"/>
          <w:spacing w:val="-15"/>
        </w:rPr>
        <w:t xml:space="preserve"> </w:t>
      </w:r>
      <w:r>
        <w:rPr>
          <w:rFonts w:ascii="Times New Roman" w:cs="Times New Roman" w:hAnsi="Times New Roman"/>
        </w:rPr>
        <w:t>of</w:t>
      </w:r>
      <w:r>
        <w:rPr>
          <w:rFonts w:ascii="Times New Roman" w:cs="Times New Roman" w:hAnsi="Times New Roman"/>
          <w:spacing w:val="-16"/>
        </w:rPr>
        <w:t xml:space="preserve"> </w:t>
      </w:r>
      <w:r>
        <w:rPr>
          <w:rFonts w:ascii="Times New Roman" w:cs="Times New Roman" w:hAnsi="Times New Roman"/>
        </w:rPr>
        <w:t>engineering</w:t>
      </w:r>
      <w:r>
        <w:rPr>
          <w:rFonts w:ascii="Times New Roman" w:cs="Times New Roman" w:hAnsi="Times New Roman"/>
          <w:spacing w:val="-15"/>
        </w:rPr>
        <w:t xml:space="preserve"> </w:t>
      </w:r>
      <w:r>
        <w:rPr>
          <w:rFonts w:ascii="Times New Roman" w:cs="Times New Roman" w:hAnsi="Times New Roman"/>
        </w:rPr>
        <w:t>structures,</w:t>
      </w:r>
      <w:r>
        <w:rPr>
          <w:rFonts w:ascii="Times New Roman" w:cs="Times New Roman" w:hAnsi="Times New Roman"/>
          <w:spacing w:val="-16"/>
        </w:rPr>
        <w:t xml:space="preserve"> </w:t>
      </w:r>
      <w:r>
        <w:rPr>
          <w:rFonts w:ascii="Times New Roman" w:cs="Times New Roman" w:hAnsi="Times New Roman"/>
        </w:rPr>
        <w:t>sewage</w:t>
      </w:r>
      <w:r>
        <w:rPr>
          <w:rFonts w:ascii="Times New Roman" w:cs="Times New Roman" w:hAnsi="Times New Roman"/>
          <w:spacing w:val="-15"/>
        </w:rPr>
        <w:t xml:space="preserve"> </w:t>
      </w:r>
      <w:r>
        <w:rPr>
          <w:rFonts w:ascii="Times New Roman" w:cs="Times New Roman" w:hAnsi="Times New Roman"/>
        </w:rPr>
        <w:t>disposal,</w:t>
      </w:r>
      <w:r>
        <w:rPr>
          <w:rFonts w:ascii="Times New Roman" w:cs="Times New Roman" w:hAnsi="Times New Roman"/>
          <w:spacing w:val="-16"/>
        </w:rPr>
        <w:t xml:space="preserve"> </w:t>
      </w:r>
      <w:r>
        <w:rPr>
          <w:rFonts w:ascii="Times New Roman" w:cs="Times New Roman" w:hAnsi="Times New Roman"/>
        </w:rPr>
        <w:t>gardens and</w:t>
      </w:r>
      <w:r>
        <w:rPr>
          <w:rFonts w:ascii="Times New Roman" w:cs="Times New Roman" w:hAnsi="Times New Roman"/>
          <w:spacing w:val="-9"/>
        </w:rPr>
        <w:t xml:space="preserve"> </w:t>
      </w:r>
      <w:r>
        <w:rPr>
          <w:rFonts w:ascii="Times New Roman" w:cs="Times New Roman" w:hAnsi="Times New Roman"/>
        </w:rPr>
        <w:t>lawns.</w:t>
      </w:r>
    </w:p>
    <w:p>
      <w:pPr>
        <w:pStyle w:val="style179"/>
        <w:numPr>
          <w:ilvl w:val="0"/>
          <w:numId w:val="1"/>
        </w:numPr>
        <w:spacing w:lineRule="auto" w:line="276"/>
        <w:jc w:val="both"/>
        <w:rPr>
          <w:rFonts w:ascii="Times New Roman" w:cs="Times New Roman" w:hAnsi="Times New Roman"/>
        </w:rPr>
      </w:pPr>
      <w:r>
        <w:rPr>
          <w:rFonts w:ascii="Times New Roman" w:cs="Times New Roman" w:hAnsi="Times New Roman"/>
          <w:spacing w:val="-1"/>
          <w:w w:val="104"/>
        </w:rPr>
        <w:t>So</w:t>
      </w:r>
      <w:r>
        <w:rPr>
          <w:rFonts w:ascii="Times New Roman" w:cs="Times New Roman" w:hAnsi="Times New Roman"/>
          <w:w w:val="104"/>
        </w:rPr>
        <w:t>i</w:t>
      </w:r>
      <w:r>
        <w:rPr>
          <w:rFonts w:ascii="Times New Roman" w:cs="Times New Roman" w:hAnsi="Times New Roman"/>
          <w:w w:val="81"/>
        </w:rPr>
        <w:t>l</w:t>
      </w:r>
      <w:r>
        <w:rPr>
          <w:rFonts w:ascii="Times New Roman" w:cs="Times New Roman" w:hAnsi="Times New Roman"/>
          <w:spacing w:val="-8"/>
        </w:rPr>
        <w:t xml:space="preserve"> </w:t>
      </w:r>
      <w:r>
        <w:rPr>
          <w:rFonts w:ascii="Times New Roman" w:cs="Times New Roman" w:hAnsi="Times New Roman"/>
          <w:spacing w:val="-1"/>
          <w:w w:val="108"/>
        </w:rPr>
        <w:t>i</w:t>
      </w:r>
      <w:r>
        <w:rPr>
          <w:rFonts w:ascii="Times New Roman" w:cs="Times New Roman" w:hAnsi="Times New Roman"/>
          <w:w w:val="108"/>
        </w:rPr>
        <w:t>s</w:t>
      </w:r>
      <w:r>
        <w:rPr>
          <w:rFonts w:ascii="Times New Roman" w:cs="Times New Roman" w:hAnsi="Times New Roman"/>
          <w:spacing w:val="-8"/>
        </w:rPr>
        <w:t xml:space="preserve"> </w:t>
      </w:r>
      <w:r>
        <w:rPr>
          <w:rFonts w:ascii="Times New Roman" w:cs="Times New Roman" w:hAnsi="Times New Roman"/>
          <w:spacing w:val="-1"/>
          <w:w w:val="99"/>
        </w:rPr>
        <w:t>i</w:t>
      </w:r>
      <w:r>
        <w:rPr>
          <w:rFonts w:ascii="Times New Roman" w:cs="Times New Roman" w:hAnsi="Times New Roman"/>
          <w:w w:val="99"/>
        </w:rPr>
        <w:t>m</w:t>
      </w:r>
      <w:r>
        <w:rPr>
          <w:rFonts w:ascii="Times New Roman" w:cs="Times New Roman" w:hAnsi="Times New Roman"/>
          <w:spacing w:val="-1"/>
          <w:w w:val="102"/>
        </w:rPr>
        <w:t>po</w:t>
      </w:r>
      <w:r>
        <w:rPr>
          <w:rFonts w:ascii="Times New Roman" w:cs="Times New Roman" w:hAnsi="Times New Roman"/>
          <w:spacing w:val="3"/>
          <w:w w:val="86"/>
        </w:rPr>
        <w:t>r</w:t>
      </w:r>
      <w:r>
        <w:rPr>
          <w:rFonts w:ascii="Times New Roman" w:cs="Times New Roman" w:hAnsi="Times New Roman"/>
          <w:w w:val="81"/>
        </w:rPr>
        <w:t>t</w:t>
      </w:r>
      <w:r>
        <w:rPr>
          <w:rFonts w:ascii="Times New Roman" w:cs="Times New Roman" w:hAnsi="Times New Roman"/>
          <w:spacing w:val="-1"/>
          <w:w w:val="102"/>
        </w:rPr>
        <w:t>a</w:t>
      </w:r>
      <w:r>
        <w:rPr>
          <w:rFonts w:ascii="Times New Roman" w:cs="Times New Roman" w:hAnsi="Times New Roman"/>
          <w:w w:val="99"/>
        </w:rPr>
        <w:t>n</w:t>
      </w:r>
      <w:r>
        <w:rPr>
          <w:rFonts w:ascii="Times New Roman" w:cs="Times New Roman" w:hAnsi="Times New Roman"/>
          <w:w w:val="81"/>
        </w:rPr>
        <w:t>t</w:t>
      </w:r>
      <w:r>
        <w:rPr>
          <w:rFonts w:ascii="Times New Roman" w:cs="Times New Roman" w:hAnsi="Times New Roman"/>
          <w:spacing w:val="-8"/>
        </w:rPr>
        <w:t xml:space="preserve"> </w:t>
      </w:r>
      <w:r>
        <w:rPr>
          <w:rFonts w:ascii="Times New Roman" w:cs="Times New Roman" w:hAnsi="Times New Roman"/>
          <w:spacing w:val="-1"/>
          <w:w w:val="95"/>
        </w:rPr>
        <w:t>fo</w:t>
      </w:r>
      <w:r>
        <w:rPr>
          <w:rFonts w:ascii="Times New Roman" w:cs="Times New Roman" w:hAnsi="Times New Roman"/>
          <w:w w:val="95"/>
        </w:rPr>
        <w:t>r</w:t>
      </w:r>
      <w:r>
        <w:rPr>
          <w:rFonts w:ascii="Times New Roman" w:cs="Times New Roman" w:hAnsi="Times New Roman"/>
          <w:spacing w:val="-8"/>
        </w:rPr>
        <w:t xml:space="preserve"> </w:t>
      </w:r>
      <w:r>
        <w:rPr>
          <w:rFonts w:ascii="Times New Roman" w:cs="Times New Roman" w:hAnsi="Times New Roman"/>
          <w:w w:val="81"/>
        </w:rPr>
        <w:t>t</w:t>
      </w:r>
      <w:r>
        <w:rPr>
          <w:rFonts w:ascii="Times New Roman" w:cs="Times New Roman" w:hAnsi="Times New Roman"/>
          <w:spacing w:val="-1"/>
          <w:w w:val="97"/>
        </w:rPr>
        <w:t>h</w:t>
      </w:r>
      <w:r>
        <w:rPr>
          <w:rFonts w:ascii="Times New Roman" w:cs="Times New Roman" w:hAnsi="Times New Roman"/>
          <w:w w:val="97"/>
        </w:rPr>
        <w:t>e</w:t>
      </w:r>
      <w:r>
        <w:rPr>
          <w:rFonts w:ascii="Times New Roman" w:cs="Times New Roman" w:hAnsi="Times New Roman"/>
          <w:spacing w:val="-8"/>
        </w:rPr>
        <w:t xml:space="preserve"> </w:t>
      </w:r>
      <w:r>
        <w:rPr>
          <w:rFonts w:ascii="Times New Roman" w:cs="Times New Roman" w:hAnsi="Times New Roman"/>
          <w:spacing w:val="-1"/>
          <w:w w:val="97"/>
        </w:rPr>
        <w:t>foundat</w:t>
      </w:r>
      <w:r>
        <w:rPr>
          <w:rFonts w:ascii="Times New Roman" w:cs="Times New Roman" w:hAnsi="Times New Roman"/>
          <w:w w:val="97"/>
        </w:rPr>
        <w:t>i</w:t>
      </w:r>
      <w:r>
        <w:rPr>
          <w:rFonts w:ascii="Times New Roman" w:cs="Times New Roman" w:hAnsi="Times New Roman"/>
          <w:spacing w:val="-1"/>
          <w:w w:val="104"/>
        </w:rPr>
        <w:t>o</w:t>
      </w:r>
      <w:r>
        <w:rPr>
          <w:rFonts w:ascii="Times New Roman" w:cs="Times New Roman" w:hAnsi="Times New Roman"/>
          <w:w w:val="99"/>
        </w:rPr>
        <w:t>n</w:t>
      </w:r>
      <w:r>
        <w:rPr>
          <w:rFonts w:ascii="Times New Roman" w:cs="Times New Roman" w:hAnsi="Times New Roman"/>
          <w:w w:val="126"/>
        </w:rPr>
        <w:t>s</w:t>
      </w:r>
      <w:r>
        <w:rPr>
          <w:rFonts w:ascii="Times New Roman" w:cs="Times New Roman" w:hAnsi="Times New Roman"/>
          <w:spacing w:val="-8"/>
        </w:rPr>
        <w:t xml:space="preserve"> </w:t>
      </w:r>
      <w:r>
        <w:rPr>
          <w:rFonts w:ascii="Times New Roman" w:cs="Times New Roman" w:hAnsi="Times New Roman"/>
          <w:spacing w:val="-1"/>
        </w:rPr>
        <w:t>o</w:t>
      </w:r>
      <w:r>
        <w:rPr>
          <w:rFonts w:ascii="Times New Roman" w:cs="Times New Roman" w:hAnsi="Times New Roman"/>
        </w:rPr>
        <w:t>f</w:t>
      </w:r>
      <w:r>
        <w:rPr>
          <w:rFonts w:ascii="Times New Roman" w:cs="Times New Roman" w:hAnsi="Times New Roman"/>
          <w:spacing w:val="-8"/>
        </w:rPr>
        <w:t xml:space="preserve"> </w:t>
      </w:r>
      <w:r>
        <w:rPr>
          <w:rFonts w:ascii="Times New Roman" w:cs="Times New Roman" w:hAnsi="Times New Roman"/>
          <w:spacing w:val="-1"/>
          <w:w w:val="99"/>
        </w:rPr>
        <w:t>engi</w:t>
      </w:r>
      <w:r>
        <w:rPr>
          <w:rFonts w:ascii="Times New Roman" w:cs="Times New Roman" w:hAnsi="Times New Roman"/>
          <w:w w:val="99"/>
        </w:rPr>
        <w:t>n</w:t>
      </w:r>
      <w:r>
        <w:rPr>
          <w:rFonts w:ascii="Times New Roman" w:cs="Times New Roman" w:hAnsi="Times New Roman"/>
          <w:spacing w:val="-1"/>
          <w:w w:val="96"/>
        </w:rPr>
        <w:t>e</w:t>
      </w:r>
      <w:r>
        <w:rPr>
          <w:rFonts w:ascii="Times New Roman" w:cs="Times New Roman" w:hAnsi="Times New Roman"/>
          <w:spacing w:val="-1"/>
          <w:w w:val="90"/>
        </w:rPr>
        <w:t>er</w:t>
      </w:r>
      <w:r>
        <w:rPr>
          <w:rFonts w:ascii="Times New Roman" w:cs="Times New Roman" w:hAnsi="Times New Roman"/>
          <w:w w:val="90"/>
        </w:rPr>
        <w:t>i</w:t>
      </w:r>
      <w:r>
        <w:rPr>
          <w:rFonts w:ascii="Times New Roman" w:cs="Times New Roman" w:hAnsi="Times New Roman"/>
          <w:spacing w:val="-1"/>
          <w:w w:val="104"/>
        </w:rPr>
        <w:t>n</w:t>
      </w:r>
      <w:r>
        <w:rPr>
          <w:rFonts w:ascii="Times New Roman" w:cs="Times New Roman" w:hAnsi="Times New Roman"/>
          <w:w w:val="104"/>
        </w:rPr>
        <w:t>g</w:t>
      </w:r>
      <w:r>
        <w:rPr>
          <w:rFonts w:ascii="Times New Roman" w:cs="Times New Roman" w:hAnsi="Times New Roman"/>
          <w:spacing w:val="-8"/>
        </w:rPr>
        <w:t xml:space="preserve"> </w:t>
      </w:r>
      <w:r>
        <w:rPr>
          <w:rFonts w:ascii="Times New Roman" w:cs="Times New Roman" w:hAnsi="Times New Roman"/>
          <w:spacing w:val="-1"/>
          <w:w w:val="104"/>
        </w:rPr>
        <w:t>s</w:t>
      </w:r>
      <w:r>
        <w:rPr>
          <w:rFonts w:ascii="Times New Roman" w:cs="Times New Roman" w:hAnsi="Times New Roman"/>
          <w:w w:val="104"/>
        </w:rPr>
        <w:t>t</w:t>
      </w:r>
      <w:r>
        <w:rPr>
          <w:rFonts w:ascii="Times New Roman" w:cs="Times New Roman" w:hAnsi="Times New Roman"/>
          <w:spacing w:val="-1"/>
          <w:w w:val="86"/>
        </w:rPr>
        <w:t>r</w:t>
      </w:r>
      <w:r>
        <w:rPr>
          <w:rFonts w:ascii="Times New Roman" w:cs="Times New Roman" w:hAnsi="Times New Roman"/>
          <w:spacing w:val="-1"/>
          <w:w w:val="102"/>
        </w:rPr>
        <w:t>u</w:t>
      </w:r>
      <w:r>
        <w:rPr>
          <w:rFonts w:ascii="Times New Roman" w:cs="Times New Roman" w:hAnsi="Times New Roman"/>
          <w:w w:val="102"/>
        </w:rPr>
        <w:t>c</w:t>
      </w:r>
      <w:r>
        <w:rPr>
          <w:rFonts w:ascii="Times New Roman" w:cs="Times New Roman" w:hAnsi="Times New Roman"/>
          <w:spacing w:val="-1"/>
          <w:w w:val="90"/>
        </w:rPr>
        <w:t>tu</w:t>
      </w:r>
      <w:r>
        <w:rPr>
          <w:rFonts w:ascii="Times New Roman" w:cs="Times New Roman" w:hAnsi="Times New Roman"/>
          <w:spacing w:val="-2"/>
          <w:w w:val="90"/>
        </w:rPr>
        <w:t>r</w:t>
      </w:r>
      <w:r>
        <w:rPr>
          <w:rFonts w:ascii="Times New Roman" w:cs="Times New Roman" w:hAnsi="Times New Roman"/>
          <w:spacing w:val="-1"/>
          <w:w w:val="93"/>
        </w:rPr>
        <w:t>es</w:t>
      </w:r>
      <w:r>
        <w:rPr>
          <w:rFonts w:ascii="Times New Roman" w:cs="Times New Roman" w:hAnsi="Times New Roman"/>
          <w:w w:val="93"/>
        </w:rPr>
        <w:t>,</w:t>
      </w:r>
      <w:r>
        <w:rPr>
          <w:rFonts w:ascii="Times New Roman" w:cs="Times New Roman" w:hAnsi="Times New Roman"/>
          <w:spacing w:val="-8"/>
        </w:rPr>
        <w:t xml:space="preserve"> </w:t>
      </w:r>
      <w:r>
        <w:rPr>
          <w:rFonts w:ascii="Times New Roman" w:cs="Times New Roman" w:hAnsi="Times New Roman"/>
          <w:spacing w:val="-1"/>
          <w:w w:val="104"/>
        </w:rPr>
        <w:t>sewa</w:t>
      </w:r>
      <w:r>
        <w:rPr>
          <w:rFonts w:ascii="Times New Roman" w:cs="Times New Roman" w:hAnsi="Times New Roman"/>
          <w:spacing w:val="-1"/>
          <w:w w:val="103"/>
        </w:rPr>
        <w:t>g</w:t>
      </w:r>
      <w:r>
        <w:rPr>
          <w:rFonts w:ascii="Times New Roman" w:cs="Times New Roman" w:hAnsi="Times New Roman"/>
          <w:w w:val="103"/>
        </w:rPr>
        <w:t>e</w:t>
      </w:r>
      <w:r>
        <w:rPr>
          <w:rFonts w:ascii="Times New Roman" w:cs="Times New Roman" w:hAnsi="Times New Roman"/>
          <w:spacing w:val="-8"/>
        </w:rPr>
        <w:t xml:space="preserve"> </w:t>
      </w:r>
      <w:r>
        <w:rPr>
          <w:rFonts w:ascii="Times New Roman" w:cs="Times New Roman" w:hAnsi="Times New Roman"/>
          <w:spacing w:val="-1"/>
          <w:w w:val="94"/>
        </w:rPr>
        <w:t>d</w:t>
      </w:r>
      <w:r>
        <w:rPr>
          <w:rFonts w:ascii="Times New Roman" w:cs="Times New Roman" w:hAnsi="Times New Roman"/>
          <w:w w:val="94"/>
        </w:rPr>
        <w:t>i</w:t>
      </w:r>
      <w:r>
        <w:rPr>
          <w:rFonts w:ascii="Times New Roman" w:cs="Times New Roman" w:hAnsi="Times New Roman"/>
          <w:spacing w:val="-1"/>
          <w:w w:val="108"/>
        </w:rPr>
        <w:t>spo</w:t>
      </w:r>
      <w:r>
        <w:rPr>
          <w:rFonts w:ascii="Times New Roman" w:cs="Times New Roman" w:hAnsi="Times New Roman"/>
          <w:spacing w:val="-1"/>
          <w:w w:val="104"/>
        </w:rPr>
        <w:t>sa</w:t>
      </w:r>
      <w:r>
        <w:rPr>
          <w:rFonts w:ascii="Times New Roman" w:cs="Times New Roman" w:hAnsi="Times New Roman"/>
          <w:w w:val="104"/>
        </w:rPr>
        <w:t>l</w:t>
      </w:r>
      <w:r>
        <w:rPr>
          <w:rFonts w:ascii="Times New Roman" w:cs="Times New Roman" w:hAnsi="Times New Roman"/>
          <w:w w:val="52"/>
        </w:rPr>
        <w:t>,</w:t>
      </w:r>
      <w:r>
        <w:rPr>
          <w:rFonts w:ascii="Times New Roman" w:cs="Times New Roman" w:hAnsi="Times New Roman"/>
          <w:spacing w:val="-8"/>
        </w:rPr>
        <w:t xml:space="preserve"> </w:t>
      </w:r>
      <w:r>
        <w:rPr>
          <w:rFonts w:ascii="Times New Roman" w:cs="Times New Roman" w:hAnsi="Times New Roman"/>
          <w:spacing w:val="-1"/>
          <w:w w:val="110"/>
        </w:rPr>
        <w:t>g</w:t>
      </w:r>
      <w:r>
        <w:rPr>
          <w:rFonts w:ascii="Times New Roman" w:cs="Times New Roman" w:hAnsi="Times New Roman"/>
          <w:spacing w:val="-1"/>
          <w:w w:val="95"/>
        </w:rPr>
        <w:t>a</w:t>
      </w:r>
      <w:r>
        <w:rPr>
          <w:rFonts w:ascii="Times New Roman" w:cs="Times New Roman" w:hAnsi="Times New Roman"/>
          <w:spacing w:val="-2"/>
          <w:w w:val="95"/>
        </w:rPr>
        <w:t>r</w:t>
      </w:r>
      <w:r>
        <w:rPr>
          <w:rFonts w:ascii="Times New Roman" w:cs="Times New Roman" w:hAnsi="Times New Roman"/>
          <w:spacing w:val="-1"/>
          <w:w w:val="104"/>
        </w:rPr>
        <w:t xml:space="preserve">dens </w:t>
      </w:r>
      <w:r>
        <w:rPr>
          <w:rFonts w:ascii="Times New Roman" w:cs="Times New Roman" w:hAnsi="Times New Roman"/>
        </w:rPr>
        <w:t>and</w:t>
      </w:r>
      <w:r>
        <w:rPr>
          <w:rFonts w:ascii="Times New Roman" w:cs="Times New Roman" w:hAnsi="Times New Roman"/>
          <w:spacing w:val="-9"/>
        </w:rPr>
        <w:t xml:space="preserve"> </w:t>
      </w:r>
      <w:r>
        <w:rPr>
          <w:rFonts w:ascii="Times New Roman" w:cs="Times New Roman" w:hAnsi="Times New Roman"/>
        </w:rPr>
        <w:t>lawns.</w:t>
      </w:r>
    </w:p>
    <w:p>
      <w:pPr>
        <w:pStyle w:val="style179"/>
        <w:numPr>
          <w:ilvl w:val="0"/>
          <w:numId w:val="1"/>
        </w:numPr>
        <w:spacing w:lineRule="auto" w:line="276"/>
        <w:jc w:val="both"/>
        <w:rPr>
          <w:rFonts w:ascii="Times New Roman" w:cs="Times New Roman" w:hAnsi="Times New Roman"/>
        </w:rPr>
      </w:pPr>
      <w:r>
        <w:rPr>
          <w:rFonts w:ascii="Times New Roman" w:cs="Times New Roman" w:hAnsi="Times New Roman"/>
        </w:rPr>
        <w:t>Soil</w:t>
      </w:r>
      <w:r>
        <w:rPr>
          <w:rFonts w:ascii="Times New Roman" w:cs="Times New Roman" w:hAnsi="Times New Roman"/>
          <w:spacing w:val="-15"/>
        </w:rPr>
        <w:t xml:space="preserve"> </w:t>
      </w:r>
      <w:r>
        <w:rPr>
          <w:rFonts w:ascii="Times New Roman" w:cs="Times New Roman" w:hAnsi="Times New Roman"/>
        </w:rPr>
        <w:t>is</w:t>
      </w:r>
      <w:r>
        <w:rPr>
          <w:rFonts w:ascii="Times New Roman" w:cs="Times New Roman" w:hAnsi="Times New Roman"/>
          <w:spacing w:val="-15"/>
        </w:rPr>
        <w:t xml:space="preserve"> </w:t>
      </w:r>
      <w:r>
        <w:rPr>
          <w:rFonts w:ascii="Times New Roman" w:cs="Times New Roman" w:hAnsi="Times New Roman"/>
        </w:rPr>
        <w:t>important</w:t>
      </w:r>
      <w:r>
        <w:rPr>
          <w:rFonts w:ascii="Times New Roman" w:cs="Times New Roman" w:hAnsi="Times New Roman"/>
          <w:spacing w:val="-15"/>
        </w:rPr>
        <w:t xml:space="preserve"> </w:t>
      </w:r>
      <w:r>
        <w:rPr>
          <w:rFonts w:ascii="Times New Roman" w:cs="Times New Roman" w:hAnsi="Times New Roman"/>
        </w:rPr>
        <w:t>for</w:t>
      </w:r>
      <w:r>
        <w:rPr>
          <w:rFonts w:ascii="Times New Roman" w:cs="Times New Roman" w:hAnsi="Times New Roman"/>
          <w:spacing w:val="-15"/>
        </w:rPr>
        <w:t xml:space="preserve"> </w:t>
      </w:r>
      <w:r>
        <w:rPr>
          <w:rFonts w:ascii="Times New Roman" w:cs="Times New Roman" w:hAnsi="Times New Roman"/>
        </w:rPr>
        <w:t>industrial</w:t>
      </w:r>
      <w:r>
        <w:rPr>
          <w:rFonts w:ascii="Times New Roman" w:cs="Times New Roman" w:hAnsi="Times New Roman"/>
          <w:spacing w:val="-15"/>
        </w:rPr>
        <w:t xml:space="preserve"> </w:t>
      </w:r>
      <w:r>
        <w:rPr>
          <w:rFonts w:ascii="Times New Roman" w:cs="Times New Roman" w:hAnsi="Times New Roman"/>
        </w:rPr>
        <w:t>purposes</w:t>
      </w:r>
      <w:r>
        <w:rPr>
          <w:rFonts w:ascii="Times New Roman" w:cs="Times New Roman" w:hAnsi="Times New Roman"/>
          <w:spacing w:val="-15"/>
        </w:rPr>
        <w:t xml:space="preserve"> </w:t>
      </w:r>
      <w:r>
        <w:rPr>
          <w:rFonts w:ascii="Times New Roman" w:cs="Times New Roman" w:hAnsi="Times New Roman"/>
        </w:rPr>
        <w:t>that is</w:t>
      </w:r>
      <w:r>
        <w:rPr>
          <w:rFonts w:ascii="Times New Roman" w:cs="Times New Roman" w:hAnsi="Times New Roman"/>
          <w:spacing w:val="-15"/>
        </w:rPr>
        <w:t xml:space="preserve"> </w:t>
      </w:r>
      <w:r>
        <w:rPr>
          <w:rFonts w:ascii="Times New Roman" w:cs="Times New Roman" w:hAnsi="Times New Roman"/>
        </w:rPr>
        <w:t>it</w:t>
      </w:r>
      <w:r>
        <w:rPr>
          <w:rFonts w:ascii="Times New Roman" w:cs="Times New Roman" w:hAnsi="Times New Roman"/>
          <w:spacing w:val="-15"/>
        </w:rPr>
        <w:t xml:space="preserve"> </w:t>
      </w:r>
      <w:r>
        <w:rPr>
          <w:rFonts w:ascii="Times New Roman" w:cs="Times New Roman" w:hAnsi="Times New Roman"/>
        </w:rPr>
        <w:t>is</w:t>
      </w:r>
      <w:r>
        <w:rPr>
          <w:rFonts w:ascii="Times New Roman" w:cs="Times New Roman" w:hAnsi="Times New Roman"/>
          <w:spacing w:val="-15"/>
        </w:rPr>
        <w:t xml:space="preserve"> </w:t>
      </w:r>
      <w:r>
        <w:rPr>
          <w:rFonts w:ascii="Times New Roman" w:cs="Times New Roman" w:hAnsi="Times New Roman"/>
        </w:rPr>
        <w:t>extracted</w:t>
      </w:r>
      <w:r>
        <w:rPr>
          <w:rFonts w:ascii="Times New Roman" w:cs="Times New Roman" w:hAnsi="Times New Roman"/>
          <w:spacing w:val="-15"/>
        </w:rPr>
        <w:t xml:space="preserve"> </w:t>
      </w:r>
      <w:r>
        <w:rPr>
          <w:rFonts w:ascii="Times New Roman" w:cs="Times New Roman" w:hAnsi="Times New Roman"/>
        </w:rPr>
        <w:t>and</w:t>
      </w:r>
      <w:r>
        <w:rPr>
          <w:rFonts w:ascii="Times New Roman" w:cs="Times New Roman" w:hAnsi="Times New Roman"/>
          <w:spacing w:val="-15"/>
        </w:rPr>
        <w:t xml:space="preserve"> </w:t>
      </w:r>
      <w:r>
        <w:rPr>
          <w:rFonts w:ascii="Times New Roman" w:cs="Times New Roman" w:hAnsi="Times New Roman"/>
        </w:rPr>
        <w:t>used</w:t>
      </w:r>
      <w:r>
        <w:rPr>
          <w:rFonts w:ascii="Times New Roman" w:cs="Times New Roman" w:hAnsi="Times New Roman"/>
          <w:spacing w:val="-15"/>
        </w:rPr>
        <w:t xml:space="preserve"> </w:t>
      </w:r>
      <w:r>
        <w:rPr>
          <w:rFonts w:ascii="Times New Roman" w:cs="Times New Roman" w:hAnsi="Times New Roman"/>
        </w:rPr>
        <w:t>as</w:t>
      </w:r>
      <w:r>
        <w:rPr>
          <w:rFonts w:ascii="Times New Roman" w:cs="Times New Roman" w:hAnsi="Times New Roman"/>
          <w:spacing w:val="-15"/>
        </w:rPr>
        <w:t xml:space="preserve"> </w:t>
      </w:r>
      <w:r>
        <w:rPr>
          <w:rFonts w:ascii="Times New Roman" w:cs="Times New Roman" w:hAnsi="Times New Roman"/>
        </w:rPr>
        <w:t>raw</w:t>
      </w:r>
      <w:r>
        <w:rPr>
          <w:rFonts w:ascii="Times New Roman" w:cs="Times New Roman" w:hAnsi="Times New Roman"/>
          <w:spacing w:val="-15"/>
        </w:rPr>
        <w:t xml:space="preserve"> </w:t>
      </w:r>
      <w:r>
        <w:rPr>
          <w:rFonts w:ascii="Times New Roman" w:cs="Times New Roman" w:hAnsi="Times New Roman"/>
        </w:rPr>
        <w:t>materials</w:t>
      </w:r>
      <w:r>
        <w:rPr>
          <w:rFonts w:ascii="Times New Roman" w:cs="Times New Roman" w:hAnsi="Times New Roman"/>
          <w:spacing w:val="-15"/>
        </w:rPr>
        <w:t xml:space="preserve"> </w:t>
      </w:r>
      <w:r>
        <w:rPr>
          <w:rFonts w:ascii="Times New Roman" w:cs="Times New Roman" w:hAnsi="Times New Roman"/>
        </w:rPr>
        <w:t>to manufacture</w:t>
      </w:r>
      <w:r>
        <w:rPr>
          <w:rFonts w:ascii="Times New Roman" w:cs="Times New Roman" w:hAnsi="Times New Roman"/>
          <w:spacing w:val="-20"/>
        </w:rPr>
        <w:t xml:space="preserve"> </w:t>
      </w:r>
      <w:r>
        <w:rPr>
          <w:rFonts w:ascii="Times New Roman" w:cs="Times New Roman" w:hAnsi="Times New Roman"/>
        </w:rPr>
        <w:t>certain</w:t>
      </w:r>
      <w:r>
        <w:rPr>
          <w:rFonts w:ascii="Times New Roman" w:cs="Times New Roman" w:hAnsi="Times New Roman"/>
          <w:spacing w:val="-19"/>
        </w:rPr>
        <w:t xml:space="preserve"> </w:t>
      </w:r>
      <w:r>
        <w:rPr>
          <w:rFonts w:ascii="Times New Roman" w:cs="Times New Roman" w:hAnsi="Times New Roman"/>
        </w:rPr>
        <w:t>industrial</w:t>
      </w:r>
      <w:r>
        <w:rPr>
          <w:rFonts w:ascii="Times New Roman" w:cs="Times New Roman" w:hAnsi="Times New Roman"/>
          <w:spacing w:val="-19"/>
        </w:rPr>
        <w:t xml:space="preserve"> </w:t>
      </w:r>
      <w:r>
        <w:rPr>
          <w:rFonts w:ascii="Times New Roman" w:cs="Times New Roman" w:hAnsi="Times New Roman"/>
        </w:rPr>
        <w:t>goods.</w:t>
      </w:r>
      <w:r>
        <w:rPr>
          <w:rFonts w:ascii="Times New Roman" w:cs="Times New Roman" w:hAnsi="Times New Roman"/>
          <w:spacing w:val="-19"/>
        </w:rPr>
        <w:t xml:space="preserve"> </w:t>
      </w:r>
      <w:r>
        <w:rPr>
          <w:rFonts w:ascii="Times New Roman" w:cs="Times New Roman" w:hAnsi="Times New Roman"/>
        </w:rPr>
        <w:t>For example</w:t>
      </w:r>
      <w:r>
        <w:rPr>
          <w:rFonts w:ascii="Times New Roman" w:cs="Times New Roman" w:hAnsi="Times New Roman"/>
        </w:rPr>
        <w:t>.</w:t>
      </w:r>
      <w:r>
        <w:rPr>
          <w:rFonts w:ascii="Times New Roman" w:cs="Times New Roman" w:hAnsi="Times New Roman"/>
          <w:spacing w:val="-19"/>
        </w:rPr>
        <w:t xml:space="preserve"> </w:t>
      </w:r>
      <w:r>
        <w:rPr>
          <w:rFonts w:ascii="Times New Roman" w:cs="Times New Roman" w:hAnsi="Times New Roman"/>
        </w:rPr>
        <w:t>pottery,</w:t>
      </w:r>
      <w:r>
        <w:rPr>
          <w:rFonts w:ascii="Times New Roman" w:cs="Times New Roman" w:hAnsi="Times New Roman"/>
          <w:spacing w:val="-19"/>
        </w:rPr>
        <w:t xml:space="preserve"> </w:t>
      </w:r>
      <w:r>
        <w:rPr>
          <w:rFonts w:ascii="Times New Roman" w:cs="Times New Roman" w:hAnsi="Times New Roman"/>
        </w:rPr>
        <w:t>tiles,</w:t>
      </w:r>
      <w:r>
        <w:rPr>
          <w:rFonts w:ascii="Times New Roman" w:cs="Times New Roman" w:hAnsi="Times New Roman"/>
          <w:spacing w:val="-19"/>
        </w:rPr>
        <w:t xml:space="preserve"> </w:t>
      </w:r>
      <w:r>
        <w:rPr>
          <w:rFonts w:ascii="Times New Roman" w:cs="Times New Roman" w:hAnsi="Times New Roman"/>
        </w:rPr>
        <w:t>brick</w:t>
      </w:r>
      <w:r>
        <w:rPr>
          <w:rFonts w:ascii="Times New Roman" w:cs="Times New Roman" w:hAnsi="Times New Roman"/>
          <w:spacing w:val="-19"/>
        </w:rPr>
        <w:t xml:space="preserve"> </w:t>
      </w:r>
      <w:r>
        <w:rPr>
          <w:rFonts w:ascii="Times New Roman" w:cs="Times New Roman" w:hAnsi="Times New Roman"/>
        </w:rPr>
        <w:t>industries</w:t>
      </w:r>
      <w:r>
        <w:rPr>
          <w:rFonts w:ascii="Times New Roman" w:cs="Times New Roman" w:hAnsi="Times New Roman"/>
          <w:spacing w:val="-20"/>
        </w:rPr>
        <w:t xml:space="preserve"> </w:t>
      </w:r>
      <w:r>
        <w:rPr>
          <w:rFonts w:ascii="Times New Roman" w:cs="Times New Roman" w:hAnsi="Times New Roman"/>
        </w:rPr>
        <w:t>use</w:t>
      </w:r>
      <w:r>
        <w:rPr>
          <w:rFonts w:ascii="Times New Roman" w:cs="Times New Roman" w:hAnsi="Times New Roman"/>
          <w:spacing w:val="-19"/>
        </w:rPr>
        <w:t xml:space="preserve"> </w:t>
      </w:r>
      <w:r>
        <w:rPr>
          <w:rFonts w:ascii="Times New Roman" w:cs="Times New Roman" w:hAnsi="Times New Roman"/>
        </w:rPr>
        <w:t>soils</w:t>
      </w:r>
      <w:r>
        <w:rPr>
          <w:rFonts w:ascii="Times New Roman" w:cs="Times New Roman" w:hAnsi="Times New Roman"/>
          <w:spacing w:val="-19"/>
        </w:rPr>
        <w:t xml:space="preserve"> </w:t>
      </w:r>
      <w:r>
        <w:rPr>
          <w:rFonts w:ascii="Times New Roman" w:cs="Times New Roman" w:hAnsi="Times New Roman"/>
        </w:rPr>
        <w:t>as</w:t>
      </w:r>
      <w:r>
        <w:rPr>
          <w:rFonts w:ascii="Times New Roman" w:cs="Times New Roman" w:hAnsi="Times New Roman"/>
          <w:spacing w:val="-19"/>
        </w:rPr>
        <w:t xml:space="preserve"> </w:t>
      </w:r>
      <w:r>
        <w:rPr>
          <w:rFonts w:ascii="Times New Roman" w:cs="Times New Roman" w:hAnsi="Times New Roman"/>
        </w:rPr>
        <w:t>the</w:t>
      </w:r>
      <w:r>
        <w:rPr>
          <w:rFonts w:ascii="Times New Roman" w:cs="Times New Roman" w:hAnsi="Times New Roman"/>
          <w:spacing w:val="-19"/>
        </w:rPr>
        <w:t xml:space="preserve"> </w:t>
      </w:r>
      <w:r>
        <w:rPr>
          <w:rFonts w:ascii="Times New Roman" w:cs="Times New Roman" w:hAnsi="Times New Roman"/>
        </w:rPr>
        <w:t>chief</w:t>
      </w:r>
      <w:r>
        <w:rPr>
          <w:rFonts w:ascii="Times New Roman" w:cs="Times New Roman" w:hAnsi="Times New Roman"/>
          <w:spacing w:val="-19"/>
        </w:rPr>
        <w:t xml:space="preserve"> </w:t>
      </w:r>
      <w:r>
        <w:rPr>
          <w:rFonts w:ascii="Times New Roman" w:cs="Times New Roman" w:hAnsi="Times New Roman"/>
        </w:rPr>
        <w:t>raw materials.</w:t>
      </w:r>
    </w:p>
    <w:p>
      <w:pPr>
        <w:pStyle w:val="style179"/>
        <w:numPr>
          <w:ilvl w:val="0"/>
          <w:numId w:val="1"/>
        </w:numPr>
        <w:spacing w:lineRule="auto" w:line="276"/>
        <w:jc w:val="both"/>
        <w:rPr>
          <w:rFonts w:ascii="Times New Roman" w:cs="Times New Roman" w:hAnsi="Times New Roman"/>
        </w:rPr>
      </w:pPr>
      <w:r>
        <w:rPr>
          <w:rFonts w:ascii="Times New Roman" w:cs="Times New Roman" w:hAnsi="Times New Roman"/>
        </w:rPr>
        <w:t>Soil forms the most important base for the life of organisms. Hence, it is among of the elements</w:t>
      </w:r>
      <w:r>
        <w:rPr>
          <w:rFonts w:ascii="Times New Roman" w:cs="Times New Roman" w:hAnsi="Times New Roman"/>
          <w:spacing w:val="-14"/>
        </w:rPr>
        <w:t xml:space="preserve"> </w:t>
      </w:r>
      <w:r>
        <w:rPr>
          <w:rFonts w:ascii="Times New Roman" w:cs="Times New Roman" w:hAnsi="Times New Roman"/>
        </w:rPr>
        <w:t>of</w:t>
      </w:r>
      <w:r>
        <w:rPr>
          <w:rFonts w:ascii="Times New Roman" w:cs="Times New Roman" w:hAnsi="Times New Roman"/>
          <w:spacing w:val="-14"/>
        </w:rPr>
        <w:t xml:space="preserve"> </w:t>
      </w:r>
      <w:r>
        <w:rPr>
          <w:rFonts w:ascii="Times New Roman" w:cs="Times New Roman" w:hAnsi="Times New Roman"/>
        </w:rPr>
        <w:t>the</w:t>
      </w:r>
      <w:r>
        <w:rPr>
          <w:rFonts w:ascii="Times New Roman" w:cs="Times New Roman" w:hAnsi="Times New Roman"/>
          <w:spacing w:val="-14"/>
        </w:rPr>
        <w:t xml:space="preserve"> </w:t>
      </w:r>
      <w:r>
        <w:rPr>
          <w:rFonts w:ascii="Times New Roman" w:cs="Times New Roman" w:hAnsi="Times New Roman"/>
        </w:rPr>
        <w:t>ecological</w:t>
      </w:r>
      <w:r>
        <w:rPr>
          <w:rFonts w:ascii="Times New Roman" w:cs="Times New Roman" w:hAnsi="Times New Roman"/>
          <w:spacing w:val="-13"/>
        </w:rPr>
        <w:t xml:space="preserve"> </w:t>
      </w:r>
      <w:r>
        <w:rPr>
          <w:rFonts w:ascii="Times New Roman" w:cs="Times New Roman" w:hAnsi="Times New Roman"/>
        </w:rPr>
        <w:t>system</w:t>
      </w:r>
      <w:r>
        <w:rPr>
          <w:rFonts w:ascii="Times New Roman" w:cs="Times New Roman" w:hAnsi="Times New Roman"/>
          <w:spacing w:val="-14"/>
        </w:rPr>
        <w:t xml:space="preserve"> </w:t>
      </w:r>
      <w:r>
        <w:rPr>
          <w:rFonts w:ascii="Times New Roman" w:cs="Times New Roman" w:hAnsi="Times New Roman"/>
        </w:rPr>
        <w:t>for</w:t>
      </w:r>
      <w:r>
        <w:rPr>
          <w:rFonts w:ascii="Times New Roman" w:cs="Times New Roman" w:hAnsi="Times New Roman"/>
          <w:spacing w:val="-14"/>
        </w:rPr>
        <w:t xml:space="preserve"> </w:t>
      </w:r>
      <w:r>
        <w:rPr>
          <w:rFonts w:ascii="Times New Roman" w:cs="Times New Roman" w:hAnsi="Times New Roman"/>
        </w:rPr>
        <w:t>living</w:t>
      </w:r>
      <w:r>
        <w:rPr>
          <w:rFonts w:ascii="Times New Roman" w:cs="Times New Roman" w:hAnsi="Times New Roman"/>
          <w:spacing w:val="-14"/>
        </w:rPr>
        <w:t xml:space="preserve"> </w:t>
      </w:r>
      <w:r>
        <w:rPr>
          <w:rFonts w:ascii="Times New Roman" w:cs="Times New Roman" w:hAnsi="Times New Roman"/>
        </w:rPr>
        <w:t>organisms.</w:t>
      </w:r>
      <w:r>
        <w:rPr>
          <w:rFonts w:ascii="Times New Roman" w:cs="Times New Roman" w:hAnsi="Times New Roman"/>
          <w:spacing w:val="-13"/>
        </w:rPr>
        <w:t xml:space="preserve"> </w:t>
      </w:r>
      <w:r>
        <w:rPr>
          <w:rFonts w:ascii="Times New Roman" w:cs="Times New Roman" w:hAnsi="Times New Roman"/>
        </w:rPr>
        <w:t>For</w:t>
      </w:r>
      <w:r>
        <w:rPr>
          <w:rFonts w:ascii="Times New Roman" w:cs="Times New Roman" w:hAnsi="Times New Roman"/>
          <w:spacing w:val="-14"/>
        </w:rPr>
        <w:t xml:space="preserve"> </w:t>
      </w:r>
      <w:r>
        <w:rPr>
          <w:rFonts w:ascii="Times New Roman" w:cs="Times New Roman" w:hAnsi="Times New Roman"/>
        </w:rPr>
        <w:t>instance,</w:t>
      </w:r>
      <w:r>
        <w:rPr>
          <w:rFonts w:ascii="Times New Roman" w:cs="Times New Roman" w:hAnsi="Times New Roman"/>
          <w:spacing w:val="-14"/>
        </w:rPr>
        <w:t xml:space="preserve"> </w:t>
      </w:r>
      <w:r>
        <w:rPr>
          <w:rFonts w:ascii="Times New Roman" w:cs="Times New Roman" w:hAnsi="Times New Roman"/>
        </w:rPr>
        <w:t>soil</w:t>
      </w:r>
      <w:r>
        <w:rPr>
          <w:rFonts w:ascii="Times New Roman" w:cs="Times New Roman" w:hAnsi="Times New Roman"/>
          <w:spacing w:val="-14"/>
        </w:rPr>
        <w:t xml:space="preserve"> </w:t>
      </w:r>
      <w:r>
        <w:rPr>
          <w:rFonts w:ascii="Times New Roman" w:cs="Times New Roman" w:hAnsi="Times New Roman"/>
        </w:rPr>
        <w:t>supports</w:t>
      </w:r>
      <w:r>
        <w:rPr>
          <w:rFonts w:ascii="Times New Roman" w:cs="Times New Roman" w:hAnsi="Times New Roman"/>
          <w:spacing w:val="-13"/>
        </w:rPr>
        <w:t xml:space="preserve"> </w:t>
      </w:r>
      <w:r>
        <w:rPr>
          <w:rFonts w:ascii="Times New Roman" w:cs="Times New Roman" w:hAnsi="Times New Roman"/>
        </w:rPr>
        <w:t>the</w:t>
      </w:r>
      <w:r>
        <w:rPr>
          <w:rFonts w:ascii="Times New Roman" w:cs="Times New Roman" w:hAnsi="Times New Roman"/>
          <w:spacing w:val="-14"/>
        </w:rPr>
        <w:t xml:space="preserve"> </w:t>
      </w:r>
      <w:r>
        <w:rPr>
          <w:rFonts w:ascii="Times New Roman" w:cs="Times New Roman" w:hAnsi="Times New Roman"/>
        </w:rPr>
        <w:t>life</w:t>
      </w:r>
      <w:r>
        <w:rPr>
          <w:rFonts w:ascii="Times New Roman" w:cs="Times New Roman" w:hAnsi="Times New Roman"/>
          <w:spacing w:val="-14"/>
        </w:rPr>
        <w:t xml:space="preserve"> </w:t>
      </w:r>
      <w:r>
        <w:rPr>
          <w:rFonts w:ascii="Times New Roman" w:cs="Times New Roman" w:hAnsi="Times New Roman"/>
        </w:rPr>
        <w:t>of</w:t>
      </w:r>
      <w:r>
        <w:rPr>
          <w:rFonts w:ascii="Times New Roman" w:cs="Times New Roman" w:hAnsi="Times New Roman"/>
          <w:spacing w:val="-14"/>
        </w:rPr>
        <w:t xml:space="preserve"> </w:t>
      </w:r>
      <w:r>
        <w:rPr>
          <w:rFonts w:ascii="Times New Roman" w:cs="Times New Roman" w:hAnsi="Times New Roman"/>
        </w:rPr>
        <w:t>plants and</w:t>
      </w:r>
      <w:r>
        <w:rPr>
          <w:rFonts w:ascii="Times New Roman" w:cs="Times New Roman" w:hAnsi="Times New Roman"/>
          <w:spacing w:val="-9"/>
        </w:rPr>
        <w:t xml:space="preserve"> </w:t>
      </w:r>
      <w:r>
        <w:rPr>
          <w:rFonts w:ascii="Times New Roman" w:cs="Times New Roman" w:hAnsi="Times New Roman"/>
        </w:rPr>
        <w:t>other</w:t>
      </w:r>
      <w:r>
        <w:rPr>
          <w:rFonts w:ascii="Times New Roman" w:cs="Times New Roman" w:hAnsi="Times New Roman"/>
          <w:spacing w:val="-8"/>
        </w:rPr>
        <w:t xml:space="preserve"> </w:t>
      </w:r>
      <w:r>
        <w:rPr>
          <w:rFonts w:ascii="Times New Roman" w:cs="Times New Roman" w:hAnsi="Times New Roman"/>
        </w:rPr>
        <w:t>organisms</w:t>
      </w:r>
      <w:r>
        <w:rPr>
          <w:rFonts w:ascii="Times New Roman" w:cs="Times New Roman" w:hAnsi="Times New Roman"/>
          <w:spacing w:val="-8"/>
        </w:rPr>
        <w:t xml:space="preserve"> </w:t>
      </w:r>
      <w:r>
        <w:rPr>
          <w:rFonts w:ascii="Times New Roman" w:cs="Times New Roman" w:hAnsi="Times New Roman"/>
        </w:rPr>
        <w:t>feed</w:t>
      </w:r>
      <w:r>
        <w:rPr>
          <w:rFonts w:ascii="Times New Roman" w:cs="Times New Roman" w:hAnsi="Times New Roman"/>
          <w:spacing w:val="-8"/>
        </w:rPr>
        <w:t xml:space="preserve"> </w:t>
      </w:r>
      <w:r>
        <w:rPr>
          <w:rFonts w:ascii="Times New Roman" w:cs="Times New Roman" w:hAnsi="Times New Roman"/>
        </w:rPr>
        <w:t>on</w:t>
      </w:r>
      <w:r>
        <w:rPr>
          <w:rFonts w:ascii="Times New Roman" w:cs="Times New Roman" w:hAnsi="Times New Roman"/>
          <w:spacing w:val="-9"/>
        </w:rPr>
        <w:t xml:space="preserve"> </w:t>
      </w:r>
      <w:r>
        <w:rPr>
          <w:rFonts w:ascii="Times New Roman" w:cs="Times New Roman" w:hAnsi="Times New Roman"/>
        </w:rPr>
        <w:t>plants.</w:t>
      </w:r>
    </w:p>
    <w:p>
      <w:pPr>
        <w:pStyle w:val="style179"/>
        <w:numPr>
          <w:ilvl w:val="0"/>
          <w:numId w:val="1"/>
        </w:numPr>
        <w:spacing w:lineRule="auto" w:line="276"/>
        <w:jc w:val="both"/>
        <w:rPr>
          <w:rFonts w:ascii="Times New Roman" w:cs="Times New Roman" w:hAnsi="Times New Roman"/>
        </w:rPr>
      </w:pPr>
      <w:r>
        <w:rPr>
          <w:rFonts w:ascii="Times New Roman" w:cs="Times New Roman" w:hAnsi="Times New Roman"/>
        </w:rPr>
        <w:t>Soil</w:t>
      </w:r>
      <w:r>
        <w:rPr>
          <w:rFonts w:ascii="Times New Roman" w:cs="Times New Roman" w:hAnsi="Times New Roman"/>
          <w:spacing w:val="-9"/>
        </w:rPr>
        <w:t xml:space="preserve"> </w:t>
      </w:r>
      <w:r>
        <w:rPr>
          <w:rFonts w:ascii="Times New Roman" w:cs="Times New Roman" w:hAnsi="Times New Roman"/>
        </w:rPr>
        <w:t>is</w:t>
      </w:r>
      <w:r>
        <w:rPr>
          <w:rFonts w:ascii="Times New Roman" w:cs="Times New Roman" w:hAnsi="Times New Roman"/>
          <w:spacing w:val="-8"/>
        </w:rPr>
        <w:t xml:space="preserve"> </w:t>
      </w:r>
      <w:r>
        <w:rPr>
          <w:rFonts w:ascii="Times New Roman" w:cs="Times New Roman" w:hAnsi="Times New Roman"/>
        </w:rPr>
        <w:t>used</w:t>
      </w:r>
      <w:r>
        <w:rPr>
          <w:rFonts w:ascii="Times New Roman" w:cs="Times New Roman" w:hAnsi="Times New Roman"/>
          <w:spacing w:val="-8"/>
        </w:rPr>
        <w:t xml:space="preserve"> </w:t>
      </w:r>
      <w:r>
        <w:rPr>
          <w:rFonts w:ascii="Times New Roman" w:cs="Times New Roman" w:hAnsi="Times New Roman"/>
        </w:rPr>
        <w:t>to</w:t>
      </w:r>
      <w:r>
        <w:rPr>
          <w:rFonts w:ascii="Times New Roman" w:cs="Times New Roman" w:hAnsi="Times New Roman"/>
          <w:spacing w:val="-8"/>
        </w:rPr>
        <w:t xml:space="preserve"> </w:t>
      </w:r>
      <w:r>
        <w:rPr>
          <w:rFonts w:ascii="Times New Roman" w:cs="Times New Roman" w:hAnsi="Times New Roman"/>
        </w:rPr>
        <w:t>bury</w:t>
      </w:r>
      <w:r>
        <w:rPr>
          <w:rFonts w:ascii="Times New Roman" w:cs="Times New Roman" w:hAnsi="Times New Roman"/>
          <w:spacing w:val="-8"/>
        </w:rPr>
        <w:t xml:space="preserve"> </w:t>
      </w:r>
      <w:r>
        <w:rPr>
          <w:rFonts w:ascii="Times New Roman" w:cs="Times New Roman" w:hAnsi="Times New Roman"/>
        </w:rPr>
        <w:t>died</w:t>
      </w:r>
      <w:r>
        <w:rPr>
          <w:rFonts w:ascii="Times New Roman" w:cs="Times New Roman" w:hAnsi="Times New Roman"/>
          <w:spacing w:val="-9"/>
        </w:rPr>
        <w:t xml:space="preserve"> </w:t>
      </w:r>
      <w:r>
        <w:rPr>
          <w:rFonts w:ascii="Times New Roman" w:cs="Times New Roman" w:hAnsi="Times New Roman"/>
        </w:rPr>
        <w:t>bodies</w:t>
      </w:r>
      <w:r>
        <w:rPr>
          <w:rFonts w:ascii="Times New Roman" w:cs="Times New Roman" w:hAnsi="Times New Roman"/>
          <w:spacing w:val="-8"/>
        </w:rPr>
        <w:t xml:space="preserve"> </w:t>
      </w:r>
      <w:r>
        <w:rPr>
          <w:rFonts w:ascii="Times New Roman" w:cs="Times New Roman" w:hAnsi="Times New Roman"/>
        </w:rPr>
        <w:t>of</w:t>
      </w:r>
      <w:r>
        <w:rPr>
          <w:rFonts w:ascii="Times New Roman" w:cs="Times New Roman" w:hAnsi="Times New Roman"/>
          <w:spacing w:val="-8"/>
        </w:rPr>
        <w:t xml:space="preserve"> </w:t>
      </w:r>
      <w:r>
        <w:rPr>
          <w:rFonts w:ascii="Times New Roman" w:cs="Times New Roman" w:hAnsi="Times New Roman"/>
        </w:rPr>
        <w:t>human</w:t>
      </w:r>
      <w:r>
        <w:rPr>
          <w:rFonts w:ascii="Times New Roman" w:cs="Times New Roman" w:hAnsi="Times New Roman"/>
          <w:spacing w:val="-8"/>
        </w:rPr>
        <w:t xml:space="preserve"> </w:t>
      </w:r>
      <w:r>
        <w:rPr>
          <w:rFonts w:ascii="Times New Roman" w:cs="Times New Roman" w:hAnsi="Times New Roman"/>
        </w:rPr>
        <w:t>being.</w:t>
      </w:r>
    </w:p>
    <w:p>
      <w:pPr>
        <w:pStyle w:val="style179"/>
        <w:numPr>
          <w:ilvl w:val="0"/>
          <w:numId w:val="1"/>
        </w:numPr>
        <w:spacing w:lineRule="auto" w:line="276"/>
        <w:jc w:val="both"/>
        <w:rPr>
          <w:rFonts w:ascii="Times New Roman" w:cs="Times New Roman" w:hAnsi="Times New Roman"/>
        </w:rPr>
      </w:pPr>
      <w:r>
        <w:rPr>
          <w:rFonts w:ascii="Times New Roman" w:cs="Times New Roman" w:hAnsi="Times New Roman"/>
        </w:rPr>
        <w:t>Certain</w:t>
      </w:r>
      <w:r>
        <w:rPr>
          <w:rFonts w:ascii="Times New Roman" w:cs="Times New Roman" w:hAnsi="Times New Roman"/>
          <w:spacing w:val="-21"/>
        </w:rPr>
        <w:t xml:space="preserve"> </w:t>
      </w:r>
      <w:r>
        <w:rPr>
          <w:rFonts w:ascii="Times New Roman" w:cs="Times New Roman" w:hAnsi="Times New Roman"/>
        </w:rPr>
        <w:t>soils</w:t>
      </w:r>
      <w:r>
        <w:rPr>
          <w:rFonts w:ascii="Times New Roman" w:cs="Times New Roman" w:hAnsi="Times New Roman"/>
          <w:spacing w:val="-20"/>
        </w:rPr>
        <w:t xml:space="preserve"> </w:t>
      </w:r>
      <w:r>
        <w:rPr>
          <w:rFonts w:ascii="Times New Roman" w:cs="Times New Roman" w:hAnsi="Times New Roman"/>
        </w:rPr>
        <w:t>contain</w:t>
      </w:r>
      <w:r>
        <w:rPr>
          <w:rFonts w:ascii="Times New Roman" w:cs="Times New Roman" w:hAnsi="Times New Roman"/>
          <w:spacing w:val="-20"/>
        </w:rPr>
        <w:t xml:space="preserve"> </w:t>
      </w:r>
      <w:r>
        <w:rPr>
          <w:rFonts w:ascii="Times New Roman" w:cs="Times New Roman" w:hAnsi="Times New Roman"/>
        </w:rPr>
        <w:t>minerals</w:t>
      </w:r>
      <w:r>
        <w:rPr>
          <w:rFonts w:ascii="Times New Roman" w:cs="Times New Roman" w:hAnsi="Times New Roman"/>
          <w:spacing w:val="-21"/>
        </w:rPr>
        <w:t xml:space="preserve"> </w:t>
      </w:r>
      <w:r>
        <w:rPr>
          <w:rFonts w:ascii="Times New Roman" w:cs="Times New Roman" w:hAnsi="Times New Roman"/>
        </w:rPr>
        <w:t>which</w:t>
      </w:r>
      <w:r>
        <w:rPr>
          <w:rFonts w:ascii="Times New Roman" w:cs="Times New Roman" w:hAnsi="Times New Roman"/>
          <w:spacing w:val="-20"/>
        </w:rPr>
        <w:t xml:space="preserve"> </w:t>
      </w:r>
      <w:r>
        <w:rPr>
          <w:rFonts w:ascii="Times New Roman" w:cs="Times New Roman" w:hAnsi="Times New Roman"/>
        </w:rPr>
        <w:t>can</w:t>
      </w:r>
      <w:r>
        <w:rPr>
          <w:rFonts w:ascii="Times New Roman" w:cs="Times New Roman" w:hAnsi="Times New Roman"/>
          <w:spacing w:val="-20"/>
        </w:rPr>
        <w:t xml:space="preserve"> </w:t>
      </w:r>
      <w:r>
        <w:rPr>
          <w:rFonts w:ascii="Times New Roman" w:cs="Times New Roman" w:hAnsi="Times New Roman"/>
        </w:rPr>
        <w:t>be</w:t>
      </w:r>
      <w:r>
        <w:rPr>
          <w:rFonts w:ascii="Times New Roman" w:cs="Times New Roman" w:hAnsi="Times New Roman"/>
          <w:spacing w:val="-21"/>
        </w:rPr>
        <w:t xml:space="preserve"> </w:t>
      </w:r>
      <w:r>
        <w:rPr>
          <w:rFonts w:ascii="Times New Roman" w:cs="Times New Roman" w:hAnsi="Times New Roman"/>
        </w:rPr>
        <w:t>extracted</w:t>
      </w:r>
      <w:r>
        <w:rPr>
          <w:rFonts w:ascii="Times New Roman" w:cs="Times New Roman" w:hAnsi="Times New Roman"/>
          <w:spacing w:val="-20"/>
        </w:rPr>
        <w:t xml:space="preserve"> </w:t>
      </w:r>
      <w:r>
        <w:rPr>
          <w:rFonts w:ascii="Times New Roman" w:cs="Times New Roman" w:hAnsi="Times New Roman"/>
        </w:rPr>
        <w:t>commercially.</w:t>
      </w:r>
      <w:r>
        <w:rPr>
          <w:rFonts w:ascii="Times New Roman" w:cs="Times New Roman" w:hAnsi="Times New Roman"/>
          <w:spacing w:val="-20"/>
        </w:rPr>
        <w:t xml:space="preserve"> </w:t>
      </w:r>
      <w:r>
        <w:rPr>
          <w:rFonts w:ascii="Times New Roman" w:cs="Times New Roman" w:hAnsi="Times New Roman"/>
        </w:rPr>
        <w:t>For example</w:t>
      </w:r>
      <w:r>
        <w:rPr>
          <w:rFonts w:ascii="Times New Roman" w:cs="Times New Roman" w:hAnsi="Times New Roman"/>
        </w:rPr>
        <w:t>.</w:t>
      </w:r>
      <w:r>
        <w:rPr>
          <w:rFonts w:ascii="Times New Roman" w:cs="Times New Roman" w:hAnsi="Times New Roman"/>
          <w:spacing w:val="-20"/>
        </w:rPr>
        <w:t xml:space="preserve"> </w:t>
      </w:r>
      <w:r>
        <w:rPr>
          <w:rFonts w:ascii="Times New Roman" w:cs="Times New Roman" w:hAnsi="Times New Roman"/>
        </w:rPr>
        <w:t>Apatite</w:t>
      </w:r>
      <w:r>
        <w:rPr>
          <w:rFonts w:ascii="Times New Roman" w:cs="Times New Roman" w:hAnsi="Times New Roman"/>
          <w:spacing w:val="-21"/>
        </w:rPr>
        <w:t xml:space="preserve"> </w:t>
      </w:r>
      <w:r>
        <w:rPr>
          <w:rFonts w:ascii="Times New Roman" w:cs="Times New Roman" w:hAnsi="Times New Roman"/>
        </w:rPr>
        <w:t>mineral</w:t>
      </w:r>
      <w:r>
        <w:rPr>
          <w:rFonts w:ascii="Times New Roman" w:cs="Times New Roman" w:hAnsi="Times New Roman"/>
          <w:spacing w:val="-20"/>
        </w:rPr>
        <w:t xml:space="preserve"> </w:t>
      </w:r>
      <w:r>
        <w:rPr>
          <w:rFonts w:ascii="Times New Roman" w:cs="Times New Roman" w:hAnsi="Times New Roman"/>
        </w:rPr>
        <w:t>is extracted from the lateric soils and used as important raw material to manufacture phosphate fertilizers.</w:t>
      </w:r>
      <w:r>
        <w:rPr>
          <w:rFonts w:ascii="Times New Roman" w:cs="Times New Roman" w:hAnsi="Times New Roman"/>
          <w:spacing w:val="-9"/>
        </w:rPr>
        <w:t xml:space="preserve"> </w:t>
      </w:r>
      <w:r>
        <w:rPr>
          <w:rFonts w:ascii="Times New Roman" w:cs="Times New Roman" w:hAnsi="Times New Roman"/>
        </w:rPr>
        <w:t>This</w:t>
      </w:r>
      <w:r>
        <w:rPr>
          <w:rFonts w:ascii="Times New Roman" w:cs="Times New Roman" w:hAnsi="Times New Roman"/>
          <w:spacing w:val="-9"/>
        </w:rPr>
        <w:t xml:space="preserve"> </w:t>
      </w:r>
      <w:r>
        <w:rPr>
          <w:rFonts w:ascii="Times New Roman" w:cs="Times New Roman" w:hAnsi="Times New Roman"/>
        </w:rPr>
        <w:t>is</w:t>
      </w:r>
      <w:r>
        <w:rPr>
          <w:rFonts w:ascii="Times New Roman" w:cs="Times New Roman" w:hAnsi="Times New Roman"/>
          <w:spacing w:val="-8"/>
        </w:rPr>
        <w:t xml:space="preserve"> </w:t>
      </w:r>
      <w:r>
        <w:rPr>
          <w:rFonts w:ascii="Times New Roman" w:cs="Times New Roman" w:hAnsi="Times New Roman"/>
        </w:rPr>
        <w:t>done</w:t>
      </w:r>
      <w:r>
        <w:rPr>
          <w:rFonts w:ascii="Times New Roman" w:cs="Times New Roman" w:hAnsi="Times New Roman"/>
          <w:spacing w:val="-9"/>
        </w:rPr>
        <w:t xml:space="preserve"> </w:t>
      </w:r>
      <w:r>
        <w:rPr>
          <w:rFonts w:ascii="Times New Roman" w:cs="Times New Roman" w:hAnsi="Times New Roman"/>
        </w:rPr>
        <w:t>near</w:t>
      </w:r>
      <w:r>
        <w:rPr>
          <w:rFonts w:ascii="Times New Roman" w:cs="Times New Roman" w:hAnsi="Times New Roman"/>
          <w:spacing w:val="-9"/>
        </w:rPr>
        <w:t xml:space="preserve"> </w:t>
      </w:r>
      <w:r>
        <w:rPr>
          <w:rFonts w:ascii="Times New Roman" w:cs="Times New Roman" w:hAnsi="Times New Roman"/>
          <w:spacing w:val="-3"/>
        </w:rPr>
        <w:t>Tororo</w:t>
      </w:r>
      <w:r>
        <w:rPr>
          <w:rFonts w:ascii="Times New Roman" w:cs="Times New Roman" w:hAnsi="Times New Roman"/>
          <w:spacing w:val="-8"/>
        </w:rPr>
        <w:t xml:space="preserve"> </w:t>
      </w:r>
      <w:r>
        <w:rPr>
          <w:rFonts w:ascii="Times New Roman" w:cs="Times New Roman" w:hAnsi="Times New Roman"/>
        </w:rPr>
        <w:t>in</w:t>
      </w:r>
      <w:r>
        <w:rPr>
          <w:rFonts w:ascii="Times New Roman" w:cs="Times New Roman" w:hAnsi="Times New Roman"/>
          <w:spacing w:val="-9"/>
        </w:rPr>
        <w:t xml:space="preserve"> </w:t>
      </w:r>
      <w:r>
        <w:rPr>
          <w:rFonts w:ascii="Times New Roman" w:cs="Times New Roman" w:hAnsi="Times New Roman"/>
        </w:rPr>
        <w:t>Uganda.</w:t>
      </w:r>
    </w:p>
    <w:p>
      <w:pPr>
        <w:pStyle w:val="style179"/>
        <w:numPr>
          <w:ilvl w:val="0"/>
          <w:numId w:val="1"/>
        </w:numPr>
        <w:spacing w:lineRule="auto" w:line="276"/>
        <w:jc w:val="both"/>
        <w:rPr>
          <w:rFonts w:ascii="Times New Roman" w:cs="Times New Roman" w:hAnsi="Times New Roman"/>
        </w:rPr>
      </w:pPr>
      <w:r>
        <w:rPr>
          <w:rFonts w:ascii="Times New Roman" w:cs="Times New Roman" w:hAnsi="Times New Roman"/>
        </w:rPr>
        <w:t>Soil</w:t>
      </w:r>
      <w:r>
        <w:rPr>
          <w:rFonts w:ascii="Times New Roman" w:cs="Times New Roman" w:hAnsi="Times New Roman"/>
          <w:spacing w:val="-15"/>
        </w:rPr>
        <w:t xml:space="preserve"> </w:t>
      </w:r>
      <w:r>
        <w:rPr>
          <w:rFonts w:ascii="Times New Roman" w:cs="Times New Roman" w:hAnsi="Times New Roman"/>
        </w:rPr>
        <w:t>makes</w:t>
      </w:r>
      <w:r>
        <w:rPr>
          <w:rFonts w:ascii="Times New Roman" w:cs="Times New Roman" w:hAnsi="Times New Roman"/>
          <w:spacing w:val="-14"/>
        </w:rPr>
        <w:t xml:space="preserve"> </w:t>
      </w:r>
      <w:r>
        <w:rPr>
          <w:rFonts w:ascii="Times New Roman" w:cs="Times New Roman" w:hAnsi="Times New Roman"/>
        </w:rPr>
        <w:t>the</w:t>
      </w:r>
      <w:r>
        <w:rPr>
          <w:rFonts w:ascii="Times New Roman" w:cs="Times New Roman" w:hAnsi="Times New Roman"/>
          <w:spacing w:val="-15"/>
        </w:rPr>
        <w:t xml:space="preserve"> </w:t>
      </w:r>
      <w:r>
        <w:rPr>
          <w:rFonts w:ascii="Times New Roman" w:cs="Times New Roman" w:hAnsi="Times New Roman"/>
        </w:rPr>
        <w:t>drainage</w:t>
      </w:r>
      <w:r>
        <w:rPr>
          <w:rFonts w:ascii="Times New Roman" w:cs="Times New Roman" w:hAnsi="Times New Roman"/>
          <w:spacing w:val="-14"/>
        </w:rPr>
        <w:t xml:space="preserve"> </w:t>
      </w:r>
      <w:r>
        <w:rPr>
          <w:rFonts w:ascii="Times New Roman" w:cs="Times New Roman" w:hAnsi="Times New Roman"/>
        </w:rPr>
        <w:t>of</w:t>
      </w:r>
      <w:r>
        <w:rPr>
          <w:rFonts w:ascii="Times New Roman" w:cs="Times New Roman" w:hAnsi="Times New Roman"/>
          <w:spacing w:val="-15"/>
        </w:rPr>
        <w:t xml:space="preserve"> </w:t>
      </w:r>
      <w:r>
        <w:rPr>
          <w:rFonts w:ascii="Times New Roman" w:cs="Times New Roman" w:hAnsi="Times New Roman"/>
        </w:rPr>
        <w:t>the</w:t>
      </w:r>
      <w:r>
        <w:rPr>
          <w:rFonts w:ascii="Times New Roman" w:cs="Times New Roman" w:hAnsi="Times New Roman"/>
          <w:spacing w:val="-14"/>
        </w:rPr>
        <w:t xml:space="preserve"> </w:t>
      </w:r>
      <w:r>
        <w:rPr>
          <w:rFonts w:ascii="Times New Roman" w:cs="Times New Roman" w:hAnsi="Times New Roman"/>
        </w:rPr>
        <w:t>surface</w:t>
      </w:r>
      <w:r>
        <w:rPr>
          <w:rFonts w:ascii="Times New Roman" w:cs="Times New Roman" w:hAnsi="Times New Roman"/>
          <w:spacing w:val="-15"/>
        </w:rPr>
        <w:t xml:space="preserve"> </w:t>
      </w:r>
      <w:r>
        <w:rPr>
          <w:rFonts w:ascii="Times New Roman" w:cs="Times New Roman" w:hAnsi="Times New Roman"/>
        </w:rPr>
        <w:t>as</w:t>
      </w:r>
      <w:r>
        <w:rPr>
          <w:rFonts w:ascii="Times New Roman" w:cs="Times New Roman" w:hAnsi="Times New Roman"/>
          <w:spacing w:val="-14"/>
        </w:rPr>
        <w:t xml:space="preserve"> </w:t>
      </w:r>
      <w:r>
        <w:rPr>
          <w:rFonts w:ascii="Times New Roman" w:cs="Times New Roman" w:hAnsi="Times New Roman"/>
        </w:rPr>
        <w:t>water</w:t>
      </w:r>
      <w:r>
        <w:rPr>
          <w:rFonts w:ascii="Times New Roman" w:cs="Times New Roman" w:hAnsi="Times New Roman"/>
          <w:spacing w:val="-14"/>
        </w:rPr>
        <w:t xml:space="preserve"> </w:t>
      </w:r>
      <w:r>
        <w:rPr>
          <w:rFonts w:ascii="Times New Roman" w:cs="Times New Roman" w:hAnsi="Times New Roman"/>
        </w:rPr>
        <w:t>supplied</w:t>
      </w:r>
      <w:r>
        <w:rPr>
          <w:rFonts w:ascii="Times New Roman" w:cs="Times New Roman" w:hAnsi="Times New Roman"/>
          <w:spacing w:val="-15"/>
        </w:rPr>
        <w:t xml:space="preserve"> </w:t>
      </w:r>
      <w:r>
        <w:rPr>
          <w:rFonts w:ascii="Times New Roman" w:cs="Times New Roman" w:hAnsi="Times New Roman"/>
        </w:rPr>
        <w:t>by</w:t>
      </w:r>
      <w:r>
        <w:rPr>
          <w:rFonts w:ascii="Times New Roman" w:cs="Times New Roman" w:hAnsi="Times New Roman"/>
          <w:spacing w:val="-14"/>
        </w:rPr>
        <w:t xml:space="preserve"> </w:t>
      </w:r>
      <w:r>
        <w:rPr>
          <w:rFonts w:ascii="Times New Roman" w:cs="Times New Roman" w:hAnsi="Times New Roman"/>
        </w:rPr>
        <w:t>the</w:t>
      </w:r>
      <w:r>
        <w:rPr>
          <w:rFonts w:ascii="Times New Roman" w:cs="Times New Roman" w:hAnsi="Times New Roman"/>
          <w:spacing w:val="-15"/>
        </w:rPr>
        <w:t xml:space="preserve"> </w:t>
      </w:r>
      <w:r>
        <w:rPr>
          <w:rFonts w:ascii="Times New Roman" w:cs="Times New Roman" w:hAnsi="Times New Roman"/>
        </w:rPr>
        <w:t>occurrence</w:t>
      </w:r>
      <w:r>
        <w:rPr>
          <w:rFonts w:ascii="Times New Roman" w:cs="Times New Roman" w:hAnsi="Times New Roman"/>
          <w:spacing w:val="-14"/>
        </w:rPr>
        <w:t xml:space="preserve"> </w:t>
      </w:r>
      <w:r>
        <w:rPr>
          <w:rFonts w:ascii="Times New Roman" w:cs="Times New Roman" w:hAnsi="Times New Roman"/>
        </w:rPr>
        <w:t>of</w:t>
      </w:r>
      <w:r>
        <w:rPr>
          <w:rFonts w:ascii="Times New Roman" w:cs="Times New Roman" w:hAnsi="Times New Roman"/>
          <w:spacing w:val="-15"/>
        </w:rPr>
        <w:t xml:space="preserve"> </w:t>
      </w:r>
      <w:r>
        <w:rPr>
          <w:rFonts w:ascii="Times New Roman" w:cs="Times New Roman" w:hAnsi="Times New Roman"/>
        </w:rPr>
        <w:t>rainfall</w:t>
      </w:r>
      <w:r>
        <w:rPr>
          <w:rFonts w:ascii="Times New Roman" w:cs="Times New Roman" w:hAnsi="Times New Roman"/>
          <w:spacing w:val="-14"/>
        </w:rPr>
        <w:t xml:space="preserve"> </w:t>
      </w:r>
      <w:r>
        <w:rPr>
          <w:rFonts w:ascii="Times New Roman" w:cs="Times New Roman" w:hAnsi="Times New Roman"/>
        </w:rPr>
        <w:t>is absorbed into</w:t>
      </w:r>
      <w:r>
        <w:rPr>
          <w:rFonts w:ascii="Times New Roman" w:cs="Times New Roman" w:hAnsi="Times New Roman"/>
          <w:spacing w:val="-17"/>
        </w:rPr>
        <w:t xml:space="preserve"> </w:t>
      </w:r>
      <w:r>
        <w:rPr>
          <w:rFonts w:ascii="Times New Roman" w:cs="Times New Roman" w:hAnsi="Times New Roman"/>
        </w:rPr>
        <w:t>it.</w:t>
      </w:r>
    </w:p>
    <w:p>
      <w:pPr>
        <w:pStyle w:val="style0"/>
        <w:spacing w:lineRule="auto" w:line="276"/>
        <w:jc w:val="both"/>
        <w:rPr>
          <w:rFonts w:ascii="Times New Roman" w:cs="Times New Roman" w:hAnsi="Times New Roman"/>
          <w:b/>
          <w:u w:color="444444"/>
        </w:rPr>
      </w:pPr>
    </w:p>
    <w:p>
      <w:pPr>
        <w:pStyle w:val="style0"/>
        <w:spacing w:lineRule="auto" w:line="276"/>
        <w:jc w:val="both"/>
        <w:rPr>
          <w:rFonts w:ascii="Times New Roman" w:cs="Times New Roman" w:hAnsi="Times New Roman"/>
          <w:b/>
        </w:rPr>
      </w:pPr>
      <w:r>
        <w:rPr>
          <w:rFonts w:ascii="Times New Roman" w:cs="Times New Roman" w:hAnsi="Times New Roman"/>
          <w:b/>
          <w:u w:color="444444"/>
        </w:rPr>
        <w:t>SOIL COMPONENTS</w:t>
      </w:r>
    </w:p>
    <w:p>
      <w:pPr>
        <w:pStyle w:val="style0"/>
        <w:spacing w:lineRule="auto" w:line="276"/>
        <w:jc w:val="both"/>
        <w:rPr>
          <w:rFonts w:ascii="Times New Roman" w:cs="Times New Roman" w:hAnsi="Times New Roman"/>
        </w:rPr>
      </w:pPr>
      <w:r>
        <w:rPr>
          <w:rFonts w:ascii="Times New Roman" w:cs="Times New Roman" w:hAnsi="Times New Roman"/>
        </w:rPr>
        <w:t xml:space="preserve">Soil components are the constituents of the soil body or materials that contained in the soil </w:t>
      </w:r>
      <w:r>
        <w:rPr>
          <w:rFonts w:ascii="Times New Roman" w:cs="Times New Roman" w:hAnsi="Times New Roman"/>
          <w:spacing w:val="-3"/>
        </w:rPr>
        <w:t>body.</w:t>
      </w:r>
    </w:p>
    <w:p>
      <w:pPr>
        <w:pStyle w:val="style0"/>
        <w:spacing w:lineRule="auto" w:line="276"/>
        <w:jc w:val="both"/>
        <w:rPr>
          <w:rFonts w:ascii="Times New Roman" w:cs="Times New Roman" w:hAnsi="Times New Roman"/>
        </w:rPr>
      </w:pPr>
      <w:r>
        <w:rPr>
          <w:rFonts w:ascii="Times New Roman" w:cs="Times New Roman" w:hAnsi="Times New Roman"/>
          <w:b/>
          <w:w w:val="90"/>
          <w:u w:color="444444"/>
        </w:rPr>
        <w:t>Mineral matters</w:t>
      </w:r>
      <w:r>
        <w:rPr>
          <w:rFonts w:ascii="Times New Roman" w:cs="Times New Roman" w:hAnsi="Times New Roman"/>
          <w:w w:val="90"/>
          <w:u w:color="444444"/>
        </w:rPr>
        <w:t xml:space="preserve"> </w:t>
      </w:r>
      <w:r>
        <w:rPr>
          <w:rFonts w:ascii="Times New Roman" w:cs="Times New Roman" w:hAnsi="Times New Roman"/>
        </w:rPr>
        <w:t>Mineral</w:t>
      </w:r>
      <w:r>
        <w:rPr>
          <w:rFonts w:ascii="Times New Roman" w:cs="Times New Roman" w:hAnsi="Times New Roman"/>
          <w:spacing w:val="-15"/>
        </w:rPr>
        <w:t xml:space="preserve"> </w:t>
      </w:r>
      <w:r>
        <w:rPr>
          <w:rFonts w:ascii="Times New Roman" w:cs="Times New Roman" w:hAnsi="Times New Roman"/>
        </w:rPr>
        <w:t>matters</w:t>
      </w:r>
      <w:r>
        <w:rPr>
          <w:rFonts w:ascii="Times New Roman" w:cs="Times New Roman" w:hAnsi="Times New Roman"/>
          <w:spacing w:val="-15"/>
        </w:rPr>
        <w:t xml:space="preserve"> </w:t>
      </w:r>
      <w:r>
        <w:rPr>
          <w:rFonts w:ascii="Times New Roman" w:cs="Times New Roman" w:hAnsi="Times New Roman"/>
        </w:rPr>
        <w:t>in</w:t>
      </w:r>
      <w:r>
        <w:rPr>
          <w:rFonts w:ascii="Times New Roman" w:cs="Times New Roman" w:hAnsi="Times New Roman"/>
          <w:spacing w:val="-15"/>
        </w:rPr>
        <w:t xml:space="preserve"> </w:t>
      </w:r>
      <w:r>
        <w:rPr>
          <w:rFonts w:ascii="Times New Roman" w:cs="Times New Roman" w:hAnsi="Times New Roman"/>
        </w:rPr>
        <w:t>the</w:t>
      </w:r>
      <w:r>
        <w:rPr>
          <w:rFonts w:ascii="Times New Roman" w:cs="Times New Roman" w:hAnsi="Times New Roman"/>
          <w:spacing w:val="-15"/>
        </w:rPr>
        <w:t xml:space="preserve"> </w:t>
      </w:r>
      <w:r>
        <w:rPr>
          <w:rFonts w:ascii="Times New Roman" w:cs="Times New Roman" w:hAnsi="Times New Roman"/>
        </w:rPr>
        <w:t>soil</w:t>
      </w:r>
      <w:r>
        <w:rPr>
          <w:rFonts w:ascii="Times New Roman" w:cs="Times New Roman" w:hAnsi="Times New Roman"/>
          <w:spacing w:val="-14"/>
        </w:rPr>
        <w:t xml:space="preserve"> </w:t>
      </w:r>
      <w:r>
        <w:rPr>
          <w:rFonts w:ascii="Times New Roman" w:cs="Times New Roman" w:hAnsi="Times New Roman"/>
        </w:rPr>
        <w:t>body</w:t>
      </w:r>
      <w:r>
        <w:rPr>
          <w:rFonts w:ascii="Times New Roman" w:cs="Times New Roman" w:hAnsi="Times New Roman"/>
          <w:spacing w:val="-15"/>
        </w:rPr>
        <w:t xml:space="preserve"> </w:t>
      </w:r>
      <w:r>
        <w:rPr>
          <w:rFonts w:ascii="Times New Roman" w:cs="Times New Roman" w:hAnsi="Times New Roman"/>
        </w:rPr>
        <w:t>include</w:t>
      </w:r>
      <w:r>
        <w:rPr>
          <w:rFonts w:ascii="Times New Roman" w:cs="Times New Roman" w:hAnsi="Times New Roman"/>
          <w:spacing w:val="-15"/>
        </w:rPr>
        <w:t xml:space="preserve"> </w:t>
      </w:r>
      <w:r>
        <w:rPr>
          <w:rFonts w:ascii="Times New Roman" w:cs="Times New Roman" w:hAnsi="Times New Roman"/>
        </w:rPr>
        <w:t>all</w:t>
      </w:r>
      <w:r>
        <w:rPr>
          <w:rFonts w:ascii="Times New Roman" w:cs="Times New Roman" w:hAnsi="Times New Roman"/>
          <w:spacing w:val="-15"/>
        </w:rPr>
        <w:t xml:space="preserve"> </w:t>
      </w:r>
      <w:r>
        <w:rPr>
          <w:rFonts w:ascii="Times New Roman" w:cs="Times New Roman" w:hAnsi="Times New Roman"/>
        </w:rPr>
        <w:t>soil</w:t>
      </w:r>
      <w:r>
        <w:rPr>
          <w:rFonts w:ascii="Times New Roman" w:cs="Times New Roman" w:hAnsi="Times New Roman"/>
          <w:spacing w:val="-14"/>
        </w:rPr>
        <w:t xml:space="preserve"> </w:t>
      </w:r>
      <w:r>
        <w:rPr>
          <w:rFonts w:ascii="Times New Roman" w:cs="Times New Roman" w:hAnsi="Times New Roman"/>
        </w:rPr>
        <w:t>inorganic</w:t>
      </w:r>
      <w:r>
        <w:rPr>
          <w:rFonts w:ascii="Times New Roman" w:cs="Times New Roman" w:hAnsi="Times New Roman"/>
          <w:spacing w:val="-15"/>
        </w:rPr>
        <w:t xml:space="preserve"> </w:t>
      </w:r>
      <w:r>
        <w:rPr>
          <w:rFonts w:ascii="Times New Roman" w:cs="Times New Roman" w:hAnsi="Times New Roman"/>
        </w:rPr>
        <w:t>substances</w:t>
      </w:r>
      <w:r>
        <w:rPr>
          <w:rFonts w:ascii="Times New Roman" w:cs="Times New Roman" w:hAnsi="Times New Roman"/>
          <w:spacing w:val="-15"/>
        </w:rPr>
        <w:t xml:space="preserve"> </w:t>
      </w:r>
      <w:r>
        <w:rPr>
          <w:rFonts w:ascii="Times New Roman" w:cs="Times New Roman" w:hAnsi="Times New Roman"/>
        </w:rPr>
        <w:t>(particles)</w:t>
      </w:r>
      <w:r>
        <w:rPr>
          <w:rFonts w:ascii="Times New Roman" w:cs="Times New Roman" w:hAnsi="Times New Roman"/>
          <w:spacing w:val="-15"/>
        </w:rPr>
        <w:t xml:space="preserve"> </w:t>
      </w:r>
      <w:r>
        <w:rPr>
          <w:rFonts w:ascii="Times New Roman" w:cs="Times New Roman" w:hAnsi="Times New Roman"/>
        </w:rPr>
        <w:t>found</w:t>
      </w:r>
      <w:r>
        <w:rPr>
          <w:rFonts w:ascii="Times New Roman" w:cs="Times New Roman" w:hAnsi="Times New Roman"/>
          <w:spacing w:val="-14"/>
        </w:rPr>
        <w:t xml:space="preserve"> </w:t>
      </w:r>
      <w:r>
        <w:rPr>
          <w:rFonts w:ascii="Times New Roman" w:cs="Times New Roman" w:hAnsi="Times New Roman"/>
        </w:rPr>
        <w:t>in</w:t>
      </w:r>
      <w:r>
        <w:rPr>
          <w:rFonts w:ascii="Times New Roman" w:cs="Times New Roman" w:hAnsi="Times New Roman"/>
          <w:spacing w:val="-15"/>
        </w:rPr>
        <w:t xml:space="preserve"> </w:t>
      </w:r>
      <w:r>
        <w:rPr>
          <w:rFonts w:ascii="Times New Roman" w:cs="Times New Roman" w:hAnsi="Times New Roman"/>
        </w:rPr>
        <w:t>it.</w:t>
      </w:r>
      <w:r>
        <w:rPr>
          <w:rFonts w:ascii="Times New Roman" w:cs="Times New Roman" w:hAnsi="Times New Roman"/>
          <w:spacing w:val="-15"/>
        </w:rPr>
        <w:t xml:space="preserve"> </w:t>
      </w:r>
      <w:r>
        <w:rPr>
          <w:rFonts w:ascii="Times New Roman" w:cs="Times New Roman" w:hAnsi="Times New Roman"/>
        </w:rPr>
        <w:t>These materials</w:t>
      </w:r>
      <w:r>
        <w:rPr>
          <w:rFonts w:ascii="Times New Roman" w:cs="Times New Roman" w:hAnsi="Times New Roman"/>
          <w:spacing w:val="-17"/>
        </w:rPr>
        <w:t xml:space="preserve"> </w:t>
      </w:r>
      <w:r>
        <w:rPr>
          <w:rFonts w:ascii="Times New Roman" w:cs="Times New Roman" w:hAnsi="Times New Roman"/>
        </w:rPr>
        <w:t>are</w:t>
      </w:r>
      <w:r>
        <w:rPr>
          <w:rFonts w:ascii="Times New Roman" w:cs="Times New Roman" w:hAnsi="Times New Roman"/>
          <w:spacing w:val="-17"/>
        </w:rPr>
        <w:t xml:space="preserve"> </w:t>
      </w:r>
      <w:r>
        <w:rPr>
          <w:rFonts w:ascii="Times New Roman" w:cs="Times New Roman" w:hAnsi="Times New Roman"/>
        </w:rPr>
        <w:t>mainly</w:t>
      </w:r>
      <w:r>
        <w:rPr>
          <w:rFonts w:ascii="Times New Roman" w:cs="Times New Roman" w:hAnsi="Times New Roman"/>
          <w:spacing w:val="-17"/>
        </w:rPr>
        <w:t xml:space="preserve"> </w:t>
      </w:r>
      <w:r>
        <w:rPr>
          <w:rFonts w:ascii="Times New Roman" w:cs="Times New Roman" w:hAnsi="Times New Roman"/>
        </w:rPr>
        <w:t>the</w:t>
      </w:r>
      <w:r>
        <w:rPr>
          <w:rFonts w:ascii="Times New Roman" w:cs="Times New Roman" w:hAnsi="Times New Roman"/>
          <w:spacing w:val="-17"/>
        </w:rPr>
        <w:t xml:space="preserve"> </w:t>
      </w:r>
      <w:r>
        <w:rPr>
          <w:rFonts w:ascii="Times New Roman" w:cs="Times New Roman" w:hAnsi="Times New Roman"/>
        </w:rPr>
        <w:t>small</w:t>
      </w:r>
      <w:r>
        <w:rPr>
          <w:rFonts w:ascii="Times New Roman" w:cs="Times New Roman" w:hAnsi="Times New Roman"/>
          <w:spacing w:val="-17"/>
        </w:rPr>
        <w:t xml:space="preserve"> </w:t>
      </w:r>
      <w:r>
        <w:rPr>
          <w:rFonts w:ascii="Times New Roman" w:cs="Times New Roman" w:hAnsi="Times New Roman"/>
        </w:rPr>
        <w:t>pieces</w:t>
      </w:r>
      <w:r>
        <w:rPr>
          <w:rFonts w:ascii="Times New Roman" w:cs="Times New Roman" w:hAnsi="Times New Roman"/>
          <w:spacing w:val="-17"/>
        </w:rPr>
        <w:t xml:space="preserve"> </w:t>
      </w:r>
      <w:r>
        <w:rPr>
          <w:rFonts w:ascii="Times New Roman" w:cs="Times New Roman" w:hAnsi="Times New Roman"/>
        </w:rPr>
        <w:t>of</w:t>
      </w:r>
      <w:r>
        <w:rPr>
          <w:rFonts w:ascii="Times New Roman" w:cs="Times New Roman" w:hAnsi="Times New Roman"/>
          <w:spacing w:val="-17"/>
        </w:rPr>
        <w:t xml:space="preserve"> </w:t>
      </w:r>
      <w:r>
        <w:rPr>
          <w:rFonts w:ascii="Times New Roman" w:cs="Times New Roman" w:hAnsi="Times New Roman"/>
        </w:rPr>
        <w:t>rock</w:t>
      </w:r>
      <w:r>
        <w:rPr>
          <w:rFonts w:ascii="Times New Roman" w:cs="Times New Roman" w:hAnsi="Times New Roman"/>
          <w:spacing w:val="-17"/>
        </w:rPr>
        <w:t xml:space="preserve"> </w:t>
      </w:r>
      <w:r>
        <w:rPr>
          <w:rFonts w:ascii="Times New Roman" w:cs="Times New Roman" w:hAnsi="Times New Roman"/>
        </w:rPr>
        <w:t>of</w:t>
      </w:r>
      <w:r>
        <w:rPr>
          <w:rFonts w:ascii="Times New Roman" w:cs="Times New Roman" w:hAnsi="Times New Roman"/>
          <w:spacing w:val="-17"/>
        </w:rPr>
        <w:t xml:space="preserve"> </w:t>
      </w:r>
      <w:r>
        <w:rPr>
          <w:rFonts w:ascii="Times New Roman" w:cs="Times New Roman" w:hAnsi="Times New Roman"/>
        </w:rPr>
        <w:t>different</w:t>
      </w:r>
      <w:r>
        <w:rPr>
          <w:rFonts w:ascii="Times New Roman" w:cs="Times New Roman" w:hAnsi="Times New Roman"/>
          <w:spacing w:val="-17"/>
        </w:rPr>
        <w:t xml:space="preserve"> </w:t>
      </w:r>
      <w:r>
        <w:rPr>
          <w:rFonts w:ascii="Times New Roman" w:cs="Times New Roman" w:hAnsi="Times New Roman"/>
        </w:rPr>
        <w:t>size,</w:t>
      </w:r>
      <w:r>
        <w:rPr>
          <w:rFonts w:ascii="Times New Roman" w:cs="Times New Roman" w:hAnsi="Times New Roman"/>
          <w:spacing w:val="-17"/>
        </w:rPr>
        <w:t xml:space="preserve"> </w:t>
      </w:r>
      <w:r>
        <w:rPr>
          <w:rFonts w:ascii="Times New Roman" w:cs="Times New Roman" w:hAnsi="Times New Roman"/>
        </w:rPr>
        <w:t>derived</w:t>
      </w:r>
      <w:r>
        <w:rPr>
          <w:rFonts w:ascii="Times New Roman" w:cs="Times New Roman" w:hAnsi="Times New Roman"/>
          <w:spacing w:val="-17"/>
        </w:rPr>
        <w:t xml:space="preserve"> </w:t>
      </w:r>
      <w:r>
        <w:rPr>
          <w:rFonts w:ascii="Times New Roman" w:cs="Times New Roman" w:hAnsi="Times New Roman"/>
        </w:rPr>
        <w:t>from</w:t>
      </w:r>
      <w:r>
        <w:rPr>
          <w:rFonts w:ascii="Times New Roman" w:cs="Times New Roman" w:hAnsi="Times New Roman"/>
          <w:spacing w:val="-17"/>
        </w:rPr>
        <w:t xml:space="preserve"> </w:t>
      </w:r>
      <w:r>
        <w:rPr>
          <w:rFonts w:ascii="Times New Roman" w:cs="Times New Roman" w:hAnsi="Times New Roman"/>
        </w:rPr>
        <w:t>parent</w:t>
      </w:r>
      <w:r>
        <w:rPr>
          <w:rFonts w:ascii="Times New Roman" w:cs="Times New Roman" w:hAnsi="Times New Roman"/>
          <w:spacing w:val="-17"/>
        </w:rPr>
        <w:t xml:space="preserve"> </w:t>
      </w:r>
      <w:r>
        <w:rPr>
          <w:rFonts w:ascii="Times New Roman" w:cs="Times New Roman" w:hAnsi="Times New Roman"/>
        </w:rPr>
        <w:t>materials</w:t>
      </w:r>
      <w:r>
        <w:rPr>
          <w:rFonts w:ascii="Times New Roman" w:cs="Times New Roman" w:hAnsi="Times New Roman"/>
          <w:spacing w:val="-17"/>
        </w:rPr>
        <w:t xml:space="preserve"> </w:t>
      </w:r>
      <w:r>
        <w:rPr>
          <w:rFonts w:ascii="Times New Roman" w:cs="Times New Roman" w:hAnsi="Times New Roman"/>
        </w:rPr>
        <w:t>by weathering</w:t>
      </w:r>
      <w:r>
        <w:rPr>
          <w:rFonts w:ascii="Times New Roman" w:cs="Times New Roman" w:hAnsi="Times New Roman"/>
          <w:spacing w:val="-9"/>
        </w:rPr>
        <w:t xml:space="preserve"> </w:t>
      </w:r>
      <w:r>
        <w:rPr>
          <w:rFonts w:ascii="Times New Roman" w:cs="Times New Roman" w:hAnsi="Times New Roman"/>
        </w:rPr>
        <w:t xml:space="preserve">process. </w:t>
      </w:r>
    </w:p>
    <w:p>
      <w:pPr>
        <w:pStyle w:val="style0"/>
        <w:spacing w:lineRule="auto" w:line="276"/>
        <w:jc w:val="both"/>
        <w:rPr>
          <w:rFonts w:ascii="Times New Roman" w:cs="Times New Roman" w:hAnsi="Times New Roman"/>
        </w:rPr>
      </w:pPr>
      <w:r>
        <w:rPr>
          <w:rFonts w:ascii="Times New Roman" w:cs="Times New Roman" w:hAnsi="Times New Roman"/>
        </w:rPr>
        <w:t>The</w:t>
      </w:r>
      <w:r>
        <w:rPr>
          <w:rFonts w:ascii="Times New Roman" w:cs="Times New Roman" w:hAnsi="Times New Roman"/>
          <w:spacing w:val="-15"/>
        </w:rPr>
        <w:t xml:space="preserve"> </w:t>
      </w:r>
      <w:r>
        <w:rPr>
          <w:rFonts w:ascii="Times New Roman" w:cs="Times New Roman" w:hAnsi="Times New Roman"/>
        </w:rPr>
        <w:t>mineral</w:t>
      </w:r>
      <w:r>
        <w:rPr>
          <w:rFonts w:ascii="Times New Roman" w:cs="Times New Roman" w:hAnsi="Times New Roman"/>
          <w:spacing w:val="-14"/>
        </w:rPr>
        <w:t xml:space="preserve"> </w:t>
      </w:r>
      <w:r>
        <w:rPr>
          <w:rFonts w:ascii="Times New Roman" w:cs="Times New Roman" w:hAnsi="Times New Roman"/>
        </w:rPr>
        <w:t>particles</w:t>
      </w:r>
      <w:r>
        <w:rPr>
          <w:rFonts w:ascii="Times New Roman" w:cs="Times New Roman" w:hAnsi="Times New Roman"/>
          <w:spacing w:val="-15"/>
        </w:rPr>
        <w:t xml:space="preserve"> </w:t>
      </w:r>
      <w:r>
        <w:rPr>
          <w:rFonts w:ascii="Times New Roman" w:cs="Times New Roman" w:hAnsi="Times New Roman"/>
        </w:rPr>
        <w:t>present</w:t>
      </w:r>
      <w:r>
        <w:rPr>
          <w:rFonts w:ascii="Times New Roman" w:cs="Times New Roman" w:hAnsi="Times New Roman"/>
          <w:spacing w:val="-14"/>
        </w:rPr>
        <w:t xml:space="preserve"> </w:t>
      </w:r>
      <w:r>
        <w:rPr>
          <w:rFonts w:ascii="Times New Roman" w:cs="Times New Roman" w:hAnsi="Times New Roman"/>
        </w:rPr>
        <w:t>in</w:t>
      </w:r>
      <w:r>
        <w:rPr>
          <w:rFonts w:ascii="Times New Roman" w:cs="Times New Roman" w:hAnsi="Times New Roman"/>
          <w:spacing w:val="-15"/>
        </w:rPr>
        <w:t xml:space="preserve"> </w:t>
      </w:r>
      <w:r>
        <w:rPr>
          <w:rFonts w:ascii="Times New Roman" w:cs="Times New Roman" w:hAnsi="Times New Roman"/>
        </w:rPr>
        <w:t>the</w:t>
      </w:r>
      <w:r>
        <w:rPr>
          <w:rFonts w:ascii="Times New Roman" w:cs="Times New Roman" w:hAnsi="Times New Roman"/>
          <w:spacing w:val="-14"/>
        </w:rPr>
        <w:t xml:space="preserve"> </w:t>
      </w:r>
      <w:r>
        <w:rPr>
          <w:rFonts w:ascii="Times New Roman" w:cs="Times New Roman" w:hAnsi="Times New Roman"/>
        </w:rPr>
        <w:t>soil</w:t>
      </w:r>
      <w:r>
        <w:rPr>
          <w:rFonts w:ascii="Times New Roman" w:cs="Times New Roman" w:hAnsi="Times New Roman"/>
          <w:spacing w:val="-15"/>
        </w:rPr>
        <w:t xml:space="preserve"> </w:t>
      </w:r>
      <w:r>
        <w:rPr>
          <w:rFonts w:ascii="Times New Roman" w:cs="Times New Roman" w:hAnsi="Times New Roman"/>
        </w:rPr>
        <w:t>vary</w:t>
      </w:r>
      <w:r>
        <w:rPr>
          <w:rFonts w:ascii="Times New Roman" w:cs="Times New Roman" w:hAnsi="Times New Roman"/>
          <w:spacing w:val="-14"/>
        </w:rPr>
        <w:t xml:space="preserve"> </w:t>
      </w:r>
      <w:r>
        <w:rPr>
          <w:rFonts w:ascii="Times New Roman" w:cs="Times New Roman" w:hAnsi="Times New Roman"/>
        </w:rPr>
        <w:t>in</w:t>
      </w:r>
      <w:r>
        <w:rPr>
          <w:rFonts w:ascii="Times New Roman" w:cs="Times New Roman" w:hAnsi="Times New Roman"/>
          <w:spacing w:val="-14"/>
        </w:rPr>
        <w:t xml:space="preserve"> </w:t>
      </w:r>
      <w:r>
        <w:rPr>
          <w:rFonts w:ascii="Times New Roman" w:cs="Times New Roman" w:hAnsi="Times New Roman"/>
        </w:rPr>
        <w:t>size</w:t>
      </w:r>
      <w:r>
        <w:rPr>
          <w:rFonts w:ascii="Times New Roman" w:cs="Times New Roman" w:hAnsi="Times New Roman"/>
          <w:spacing w:val="-15"/>
        </w:rPr>
        <w:t xml:space="preserve"> </w:t>
      </w:r>
      <w:r>
        <w:rPr>
          <w:rFonts w:ascii="Times New Roman" w:cs="Times New Roman" w:hAnsi="Times New Roman"/>
        </w:rPr>
        <w:t>from</w:t>
      </w:r>
      <w:r>
        <w:rPr>
          <w:rFonts w:ascii="Times New Roman" w:cs="Times New Roman" w:hAnsi="Times New Roman"/>
          <w:spacing w:val="-14"/>
        </w:rPr>
        <w:t xml:space="preserve"> </w:t>
      </w:r>
      <w:r>
        <w:rPr>
          <w:rFonts w:ascii="Times New Roman" w:cs="Times New Roman" w:hAnsi="Times New Roman"/>
        </w:rPr>
        <w:t>smaller</w:t>
      </w:r>
      <w:r>
        <w:rPr>
          <w:rFonts w:ascii="Times New Roman" w:cs="Times New Roman" w:hAnsi="Times New Roman"/>
          <w:spacing w:val="-15"/>
        </w:rPr>
        <w:t xml:space="preserve"> </w:t>
      </w:r>
      <w:r>
        <w:rPr>
          <w:rFonts w:ascii="Times New Roman" w:cs="Times New Roman" w:hAnsi="Times New Roman"/>
        </w:rPr>
        <w:t>ones</w:t>
      </w:r>
      <w:r>
        <w:rPr>
          <w:rFonts w:ascii="Times New Roman" w:cs="Times New Roman" w:hAnsi="Times New Roman"/>
          <w:spacing w:val="-14"/>
        </w:rPr>
        <w:t xml:space="preserve"> </w:t>
      </w:r>
      <w:r>
        <w:rPr>
          <w:rFonts w:ascii="Times New Roman" w:cs="Times New Roman" w:hAnsi="Times New Roman"/>
        </w:rPr>
        <w:t>to</w:t>
      </w:r>
      <w:r>
        <w:rPr>
          <w:rFonts w:ascii="Times New Roman" w:cs="Times New Roman" w:hAnsi="Times New Roman"/>
          <w:spacing w:val="-15"/>
        </w:rPr>
        <w:t xml:space="preserve"> </w:t>
      </w:r>
      <w:r>
        <w:rPr>
          <w:rFonts w:ascii="Times New Roman" w:cs="Times New Roman" w:hAnsi="Times New Roman"/>
        </w:rPr>
        <w:t>larger</w:t>
      </w:r>
      <w:r>
        <w:rPr>
          <w:rFonts w:ascii="Times New Roman" w:cs="Times New Roman" w:hAnsi="Times New Roman"/>
          <w:spacing w:val="-14"/>
        </w:rPr>
        <w:t xml:space="preserve"> </w:t>
      </w:r>
      <w:r>
        <w:rPr>
          <w:rFonts w:ascii="Times New Roman" w:cs="Times New Roman" w:hAnsi="Times New Roman"/>
        </w:rPr>
        <w:t>ones.</w:t>
      </w:r>
      <w:r>
        <w:rPr>
          <w:rFonts w:ascii="Times New Roman" w:cs="Times New Roman" w:hAnsi="Times New Roman"/>
          <w:spacing w:val="-14"/>
        </w:rPr>
        <w:t xml:space="preserve"> </w:t>
      </w:r>
      <w:r>
        <w:rPr>
          <w:rFonts w:ascii="Times New Roman" w:cs="Times New Roman" w:hAnsi="Times New Roman"/>
        </w:rPr>
        <w:t>By</w:t>
      </w:r>
      <w:r>
        <w:rPr>
          <w:rFonts w:ascii="Times New Roman" w:cs="Times New Roman" w:hAnsi="Times New Roman"/>
          <w:spacing w:val="-15"/>
        </w:rPr>
        <w:t xml:space="preserve"> </w:t>
      </w:r>
      <w:r>
        <w:rPr>
          <w:rFonts w:ascii="Times New Roman" w:cs="Times New Roman" w:hAnsi="Times New Roman"/>
        </w:rPr>
        <w:t>considering the</w:t>
      </w:r>
      <w:r>
        <w:rPr>
          <w:rFonts w:ascii="Times New Roman" w:cs="Times New Roman" w:hAnsi="Times New Roman"/>
          <w:spacing w:val="-17"/>
        </w:rPr>
        <w:t xml:space="preserve"> </w:t>
      </w:r>
      <w:r>
        <w:rPr>
          <w:rFonts w:ascii="Times New Roman" w:cs="Times New Roman" w:hAnsi="Times New Roman"/>
        </w:rPr>
        <w:t>size</w:t>
      </w:r>
      <w:r>
        <w:rPr>
          <w:rFonts w:ascii="Times New Roman" w:cs="Times New Roman" w:hAnsi="Times New Roman"/>
          <w:spacing w:val="-17"/>
        </w:rPr>
        <w:t xml:space="preserve"> </w:t>
      </w:r>
      <w:r>
        <w:rPr>
          <w:rFonts w:ascii="Times New Roman" w:cs="Times New Roman" w:hAnsi="Times New Roman"/>
        </w:rPr>
        <w:t>of</w:t>
      </w:r>
      <w:r>
        <w:rPr>
          <w:rFonts w:ascii="Times New Roman" w:cs="Times New Roman" w:hAnsi="Times New Roman"/>
          <w:spacing w:val="-17"/>
        </w:rPr>
        <w:t xml:space="preserve"> </w:t>
      </w:r>
      <w:r>
        <w:rPr>
          <w:rFonts w:ascii="Times New Roman" w:cs="Times New Roman" w:hAnsi="Times New Roman"/>
        </w:rPr>
        <w:t>these</w:t>
      </w:r>
      <w:r>
        <w:rPr>
          <w:rFonts w:ascii="Times New Roman" w:cs="Times New Roman" w:hAnsi="Times New Roman"/>
          <w:spacing w:val="-17"/>
        </w:rPr>
        <w:t xml:space="preserve"> </w:t>
      </w:r>
      <w:r>
        <w:rPr>
          <w:rFonts w:ascii="Times New Roman" w:cs="Times New Roman" w:hAnsi="Times New Roman"/>
        </w:rPr>
        <w:t>mineral</w:t>
      </w:r>
      <w:r>
        <w:rPr>
          <w:rFonts w:ascii="Times New Roman" w:cs="Times New Roman" w:hAnsi="Times New Roman"/>
          <w:spacing w:val="-16"/>
        </w:rPr>
        <w:t xml:space="preserve"> </w:t>
      </w:r>
      <w:r>
        <w:rPr>
          <w:rFonts w:ascii="Times New Roman" w:cs="Times New Roman" w:hAnsi="Times New Roman"/>
        </w:rPr>
        <w:t>particles,</w:t>
      </w:r>
      <w:r>
        <w:rPr>
          <w:rFonts w:ascii="Times New Roman" w:cs="Times New Roman" w:hAnsi="Times New Roman"/>
          <w:spacing w:val="-17"/>
        </w:rPr>
        <w:t xml:space="preserve"> </w:t>
      </w:r>
      <w:r>
        <w:rPr>
          <w:rFonts w:ascii="Times New Roman" w:cs="Times New Roman" w:hAnsi="Times New Roman"/>
        </w:rPr>
        <w:t>soils</w:t>
      </w:r>
      <w:r>
        <w:rPr>
          <w:rFonts w:ascii="Times New Roman" w:cs="Times New Roman" w:hAnsi="Times New Roman"/>
          <w:spacing w:val="-17"/>
        </w:rPr>
        <w:t xml:space="preserve"> </w:t>
      </w:r>
      <w:r>
        <w:rPr>
          <w:rFonts w:ascii="Times New Roman" w:cs="Times New Roman" w:hAnsi="Times New Roman"/>
        </w:rPr>
        <w:t>recognized</w:t>
      </w:r>
      <w:r>
        <w:rPr>
          <w:rFonts w:ascii="Times New Roman" w:cs="Times New Roman" w:hAnsi="Times New Roman"/>
          <w:spacing w:val="-17"/>
        </w:rPr>
        <w:t xml:space="preserve"> </w:t>
      </w:r>
      <w:r>
        <w:rPr>
          <w:rFonts w:ascii="Times New Roman" w:cs="Times New Roman" w:hAnsi="Times New Roman"/>
        </w:rPr>
        <w:t>being</w:t>
      </w:r>
      <w:r>
        <w:rPr>
          <w:rFonts w:ascii="Times New Roman" w:cs="Times New Roman" w:hAnsi="Times New Roman"/>
          <w:spacing w:val="-17"/>
        </w:rPr>
        <w:t xml:space="preserve"> </w:t>
      </w:r>
      <w:r>
        <w:rPr>
          <w:rFonts w:ascii="Times New Roman" w:cs="Times New Roman" w:hAnsi="Times New Roman"/>
        </w:rPr>
        <w:t>distinctive</w:t>
      </w:r>
      <w:r>
        <w:rPr>
          <w:rFonts w:ascii="Times New Roman" w:cs="Times New Roman" w:hAnsi="Times New Roman"/>
          <w:spacing w:val="-16"/>
        </w:rPr>
        <w:t xml:space="preserve"> </w:t>
      </w:r>
      <w:r>
        <w:rPr>
          <w:rFonts w:ascii="Times New Roman" w:cs="Times New Roman" w:hAnsi="Times New Roman"/>
        </w:rPr>
        <w:t>as</w:t>
      </w:r>
      <w:r>
        <w:rPr>
          <w:rFonts w:ascii="Times New Roman" w:cs="Times New Roman" w:hAnsi="Times New Roman"/>
          <w:spacing w:val="-17"/>
        </w:rPr>
        <w:t xml:space="preserve"> </w:t>
      </w:r>
      <w:r>
        <w:rPr>
          <w:rFonts w:ascii="Times New Roman" w:cs="Times New Roman" w:hAnsi="Times New Roman"/>
        </w:rPr>
        <w:t>have</w:t>
      </w:r>
      <w:r>
        <w:rPr>
          <w:rFonts w:ascii="Times New Roman" w:cs="Times New Roman" w:hAnsi="Times New Roman"/>
          <w:spacing w:val="-17"/>
        </w:rPr>
        <w:t xml:space="preserve"> </w:t>
      </w:r>
      <w:r>
        <w:rPr>
          <w:rFonts w:ascii="Times New Roman" w:cs="Times New Roman" w:hAnsi="Times New Roman"/>
        </w:rPr>
        <w:t>particles</w:t>
      </w:r>
      <w:r>
        <w:rPr>
          <w:rFonts w:ascii="Times New Roman" w:cs="Times New Roman" w:hAnsi="Times New Roman"/>
          <w:spacing w:val="-17"/>
        </w:rPr>
        <w:t xml:space="preserve"> </w:t>
      </w:r>
      <w:r>
        <w:rPr>
          <w:rFonts w:ascii="Times New Roman" w:cs="Times New Roman" w:hAnsi="Times New Roman"/>
        </w:rPr>
        <w:t>of</w:t>
      </w:r>
      <w:r>
        <w:rPr>
          <w:rFonts w:ascii="Times New Roman" w:cs="Times New Roman" w:hAnsi="Times New Roman"/>
          <w:spacing w:val="-17"/>
        </w:rPr>
        <w:t xml:space="preserve"> </w:t>
      </w:r>
      <w:r>
        <w:rPr>
          <w:rFonts w:ascii="Times New Roman" w:cs="Times New Roman" w:hAnsi="Times New Roman"/>
        </w:rPr>
        <w:t>varied</w:t>
      </w:r>
      <w:r>
        <w:rPr>
          <w:rFonts w:ascii="Times New Roman" w:cs="Times New Roman" w:hAnsi="Times New Roman"/>
          <w:spacing w:val="-16"/>
        </w:rPr>
        <w:t xml:space="preserve"> </w:t>
      </w:r>
      <w:r>
        <w:rPr>
          <w:rFonts w:ascii="Times New Roman" w:cs="Times New Roman" w:hAnsi="Times New Roman"/>
        </w:rPr>
        <w:t>size. Thus;</w:t>
      </w:r>
      <w:r>
        <w:rPr>
          <w:rFonts w:ascii="Times New Roman" w:cs="Times New Roman" w:hAnsi="Times New Roman"/>
          <w:spacing w:val="-11"/>
        </w:rPr>
        <w:t xml:space="preserve"> </w:t>
      </w:r>
      <w:r>
        <w:rPr>
          <w:rFonts w:ascii="Times New Roman" w:cs="Times New Roman" w:hAnsi="Times New Roman"/>
        </w:rPr>
        <w:t>pedologists</w:t>
      </w:r>
      <w:r>
        <w:rPr>
          <w:rFonts w:ascii="Times New Roman" w:cs="Times New Roman" w:hAnsi="Times New Roman"/>
          <w:spacing w:val="-11"/>
        </w:rPr>
        <w:t xml:space="preserve"> </w:t>
      </w:r>
      <w:r>
        <w:rPr>
          <w:rFonts w:ascii="Times New Roman" w:cs="Times New Roman" w:hAnsi="Times New Roman"/>
        </w:rPr>
        <w:t>categorize</w:t>
      </w:r>
      <w:r>
        <w:rPr>
          <w:rFonts w:ascii="Times New Roman" w:cs="Times New Roman" w:hAnsi="Times New Roman"/>
          <w:spacing w:val="-11"/>
        </w:rPr>
        <w:t xml:space="preserve"> </w:t>
      </w:r>
      <w:r>
        <w:rPr>
          <w:rFonts w:ascii="Times New Roman" w:cs="Times New Roman" w:hAnsi="Times New Roman"/>
        </w:rPr>
        <w:t>soils</w:t>
      </w:r>
      <w:r>
        <w:rPr>
          <w:rFonts w:ascii="Times New Roman" w:cs="Times New Roman" w:hAnsi="Times New Roman"/>
          <w:spacing w:val="-10"/>
        </w:rPr>
        <w:t xml:space="preserve"> </w:t>
      </w:r>
      <w:r>
        <w:rPr>
          <w:rFonts w:ascii="Times New Roman" w:cs="Times New Roman" w:hAnsi="Times New Roman"/>
        </w:rPr>
        <w:t>into</w:t>
      </w:r>
      <w:r>
        <w:rPr>
          <w:rFonts w:ascii="Times New Roman" w:cs="Times New Roman" w:hAnsi="Times New Roman"/>
          <w:spacing w:val="-11"/>
        </w:rPr>
        <w:t xml:space="preserve"> </w:t>
      </w:r>
      <w:r>
        <w:rPr>
          <w:rFonts w:ascii="Times New Roman" w:cs="Times New Roman" w:hAnsi="Times New Roman"/>
        </w:rPr>
        <w:t>different</w:t>
      </w:r>
      <w:r>
        <w:rPr>
          <w:rFonts w:ascii="Times New Roman" w:cs="Times New Roman" w:hAnsi="Times New Roman"/>
          <w:spacing w:val="-11"/>
        </w:rPr>
        <w:t xml:space="preserve"> </w:t>
      </w:r>
      <w:r>
        <w:rPr>
          <w:rFonts w:ascii="Times New Roman" w:cs="Times New Roman" w:hAnsi="Times New Roman"/>
        </w:rPr>
        <w:t>types</w:t>
      </w:r>
      <w:r>
        <w:rPr>
          <w:rFonts w:ascii="Times New Roman" w:cs="Times New Roman" w:hAnsi="Times New Roman"/>
          <w:spacing w:val="-11"/>
        </w:rPr>
        <w:t xml:space="preserve"> </w:t>
      </w:r>
      <w:r>
        <w:rPr>
          <w:rFonts w:ascii="Times New Roman" w:cs="Times New Roman" w:hAnsi="Times New Roman"/>
        </w:rPr>
        <w:t>and</w:t>
      </w:r>
      <w:r>
        <w:rPr>
          <w:rFonts w:ascii="Times New Roman" w:cs="Times New Roman" w:hAnsi="Times New Roman"/>
          <w:spacing w:val="-10"/>
        </w:rPr>
        <w:t xml:space="preserve"> </w:t>
      </w:r>
      <w:r>
        <w:rPr>
          <w:rFonts w:ascii="Times New Roman" w:cs="Times New Roman" w:hAnsi="Times New Roman"/>
        </w:rPr>
        <w:t>include</w:t>
      </w:r>
      <w:r>
        <w:rPr>
          <w:rFonts w:ascii="Times New Roman" w:cs="Times New Roman" w:hAnsi="Times New Roman"/>
          <w:spacing w:val="-11"/>
        </w:rPr>
        <w:t xml:space="preserve"> </w:t>
      </w:r>
      <w:r>
        <w:rPr>
          <w:rFonts w:ascii="Times New Roman" w:cs="Times New Roman" w:hAnsi="Times New Roman"/>
        </w:rPr>
        <w:t>the</w:t>
      </w:r>
      <w:r>
        <w:rPr>
          <w:rFonts w:ascii="Times New Roman" w:cs="Times New Roman" w:hAnsi="Times New Roman"/>
          <w:spacing w:val="-11"/>
        </w:rPr>
        <w:t xml:space="preserve"> </w:t>
      </w:r>
      <w:r>
        <w:rPr>
          <w:rFonts w:ascii="Times New Roman" w:cs="Times New Roman" w:hAnsi="Times New Roman"/>
        </w:rPr>
        <w:t xml:space="preserve">following. </w:t>
      </w:r>
    </w:p>
    <w:p>
      <w:pPr>
        <w:pStyle w:val="style0"/>
        <w:spacing w:lineRule="auto" w:line="276"/>
        <w:ind w:left="1440"/>
        <w:jc w:val="both"/>
        <w:rPr>
          <w:rFonts w:ascii="Times New Roman" w:cs="Times New Roman" w:hAnsi="Times New Roman"/>
        </w:rPr>
      </w:pPr>
      <w:r>
        <w:rPr>
          <w:rFonts w:ascii="Times New Roman" w:cs="Times New Roman" w:hAnsi="Times New Roman"/>
        </w:rPr>
        <w:t>Gravel;</w:t>
      </w:r>
      <w:r>
        <w:rPr>
          <w:rFonts w:ascii="Times New Roman" w:cs="Times New Roman" w:hAnsi="Times New Roman"/>
          <w:spacing w:val="-9"/>
        </w:rPr>
        <w:t xml:space="preserve"> </w:t>
      </w:r>
      <w:r>
        <w:rPr>
          <w:rFonts w:ascii="Times New Roman" w:cs="Times New Roman" w:hAnsi="Times New Roman"/>
          <w:spacing w:val="-9"/>
        </w:rPr>
        <w:tab/>
      </w:r>
      <w:r>
        <w:rPr>
          <w:rFonts w:ascii="Times New Roman" w:cs="Times New Roman" w:hAnsi="Times New Roman"/>
          <w:spacing w:val="-9"/>
        </w:rPr>
        <w:tab/>
      </w:r>
      <w:r>
        <w:rPr>
          <w:rFonts w:ascii="Times New Roman" w:cs="Times New Roman" w:hAnsi="Times New Roman"/>
          <w:spacing w:val="-9"/>
        </w:rPr>
        <w:tab/>
      </w:r>
      <w:r>
        <w:rPr>
          <w:rFonts w:ascii="Times New Roman" w:cs="Times New Roman" w:hAnsi="Times New Roman"/>
        </w:rPr>
        <w:t>20mm-200mm.</w:t>
      </w:r>
    </w:p>
    <w:p>
      <w:pPr>
        <w:pStyle w:val="style0"/>
        <w:spacing w:lineRule="auto" w:line="276"/>
        <w:ind w:left="1440"/>
        <w:jc w:val="both"/>
        <w:rPr>
          <w:rFonts w:ascii="Times New Roman" w:cs="Times New Roman" w:hAnsi="Times New Roman"/>
          <w:w w:val="104"/>
        </w:rPr>
      </w:pPr>
      <w:r>
        <w:rPr>
          <w:rFonts w:ascii="Times New Roman" w:cs="Times New Roman" w:hAnsi="Times New Roman"/>
        </w:rPr>
        <w:t>Fine</w:t>
      </w:r>
      <w:r>
        <w:rPr>
          <w:rFonts w:ascii="Times New Roman" w:cs="Times New Roman" w:hAnsi="Times New Roman"/>
          <w:spacing w:val="-11"/>
          <w:w w:val="104"/>
        </w:rPr>
        <w:t xml:space="preserve"> </w:t>
      </w:r>
      <w:r>
        <w:rPr>
          <w:rFonts w:ascii="Times New Roman" w:cs="Times New Roman" w:hAnsi="Times New Roman"/>
          <w:w w:val="104"/>
        </w:rPr>
        <w:t>gravel;</w:t>
      </w:r>
      <w:r>
        <w:rPr>
          <w:rFonts w:ascii="Times New Roman" w:cs="Times New Roman" w:hAnsi="Times New Roman"/>
          <w:spacing w:val="-10"/>
          <w:w w:val="104"/>
        </w:rPr>
        <w:t xml:space="preserve"> </w:t>
      </w:r>
      <w:r>
        <w:rPr>
          <w:rFonts w:ascii="Times New Roman" w:cs="Times New Roman" w:hAnsi="Times New Roman"/>
          <w:spacing w:val="-10"/>
          <w:w w:val="104"/>
        </w:rPr>
        <w:tab/>
      </w:r>
      <w:r>
        <w:rPr>
          <w:rFonts w:ascii="Times New Roman" w:cs="Times New Roman" w:hAnsi="Times New Roman"/>
          <w:spacing w:val="-10"/>
          <w:w w:val="104"/>
        </w:rPr>
        <w:tab/>
      </w:r>
      <w:r>
        <w:rPr>
          <w:rFonts w:ascii="Times New Roman" w:cs="Times New Roman" w:hAnsi="Times New Roman"/>
          <w:w w:val="104"/>
        </w:rPr>
        <w:t>02mm</w:t>
      </w:r>
      <w:r>
        <w:rPr>
          <w:rFonts w:ascii="Times New Roman" w:cs="Times New Roman" w:hAnsi="Times New Roman"/>
          <w:spacing w:val="-10"/>
          <w:w w:val="104"/>
        </w:rPr>
        <w:t xml:space="preserve"> </w:t>
      </w:r>
      <w:r>
        <w:rPr>
          <w:rFonts w:ascii="Times New Roman" w:cs="Times New Roman" w:hAnsi="Times New Roman"/>
          <w:w w:val="150"/>
        </w:rPr>
        <w:t>-</w:t>
      </w:r>
      <w:r>
        <w:rPr>
          <w:rFonts w:ascii="Times New Roman" w:cs="Times New Roman" w:hAnsi="Times New Roman"/>
          <w:w w:val="104"/>
        </w:rPr>
        <w:t>20mm</w:t>
      </w:r>
    </w:p>
    <w:p>
      <w:pPr>
        <w:pStyle w:val="style0"/>
        <w:spacing w:lineRule="auto" w:line="276"/>
        <w:ind w:left="1440"/>
        <w:jc w:val="both"/>
        <w:rPr>
          <w:rFonts w:ascii="Times New Roman" w:cs="Times New Roman" w:hAnsi="Times New Roman"/>
        </w:rPr>
      </w:pPr>
      <w:r>
        <w:rPr>
          <w:rFonts w:ascii="Times New Roman" w:cs="Times New Roman" w:hAnsi="Times New Roman"/>
          <w:w w:val="104"/>
        </w:rPr>
        <w:t>Course</w:t>
      </w:r>
      <w:r>
        <w:rPr>
          <w:rFonts w:ascii="Times New Roman" w:cs="Times New Roman" w:hAnsi="Times New Roman"/>
          <w:spacing w:val="-13"/>
          <w:w w:val="110"/>
        </w:rPr>
        <w:t xml:space="preserve"> </w:t>
      </w:r>
      <w:r>
        <w:rPr>
          <w:rFonts w:ascii="Times New Roman" w:cs="Times New Roman" w:hAnsi="Times New Roman"/>
          <w:w w:val="110"/>
        </w:rPr>
        <w:t>sandy;</w:t>
      </w:r>
      <w:r>
        <w:rPr>
          <w:rFonts w:ascii="Times New Roman" w:cs="Times New Roman" w:hAnsi="Times New Roman"/>
          <w:spacing w:val="-12"/>
          <w:w w:val="110"/>
        </w:rPr>
        <w:t xml:space="preserve"> </w:t>
      </w:r>
      <w:r>
        <w:rPr>
          <w:rFonts w:ascii="Times New Roman" w:cs="Times New Roman" w:hAnsi="Times New Roman"/>
          <w:spacing w:val="-12"/>
          <w:w w:val="110"/>
        </w:rPr>
        <w:tab/>
      </w:r>
      <w:r>
        <w:rPr>
          <w:rFonts w:ascii="Times New Roman" w:cs="Times New Roman" w:hAnsi="Times New Roman"/>
          <w:spacing w:val="-12"/>
          <w:w w:val="110"/>
        </w:rPr>
        <w:tab/>
      </w:r>
      <w:r>
        <w:rPr>
          <w:rFonts w:ascii="Times New Roman" w:cs="Times New Roman" w:hAnsi="Times New Roman"/>
          <w:w w:val="110"/>
        </w:rPr>
        <w:t>02mm</w:t>
      </w:r>
      <w:r>
        <w:rPr>
          <w:rFonts w:ascii="Times New Roman" w:cs="Times New Roman" w:hAnsi="Times New Roman"/>
          <w:spacing w:val="-13"/>
          <w:w w:val="110"/>
        </w:rPr>
        <w:t xml:space="preserve"> </w:t>
      </w:r>
      <w:r>
        <w:rPr>
          <w:rFonts w:ascii="Times New Roman" w:cs="Times New Roman" w:hAnsi="Times New Roman"/>
          <w:w w:val="150"/>
        </w:rPr>
        <w:t>-</w:t>
      </w:r>
      <w:r>
        <w:rPr>
          <w:rFonts w:ascii="Times New Roman" w:cs="Times New Roman" w:hAnsi="Times New Roman"/>
          <w:w w:val="110"/>
        </w:rPr>
        <w:t>2mm</w:t>
      </w:r>
    </w:p>
    <w:p>
      <w:pPr>
        <w:pStyle w:val="style0"/>
        <w:spacing w:lineRule="auto" w:line="276"/>
        <w:ind w:left="1440"/>
        <w:jc w:val="both"/>
        <w:rPr>
          <w:rFonts w:ascii="Times New Roman" w:cs="Times New Roman" w:hAnsi="Times New Roman"/>
        </w:rPr>
      </w:pPr>
      <w:r>
        <w:rPr>
          <w:rFonts w:ascii="Times New Roman" w:cs="Times New Roman" w:hAnsi="Times New Roman"/>
          <w:w w:val="110"/>
        </w:rPr>
        <w:t>Fine</w:t>
      </w:r>
      <w:r>
        <w:rPr>
          <w:rFonts w:ascii="Times New Roman" w:cs="Times New Roman" w:hAnsi="Times New Roman"/>
          <w:spacing w:val="-13"/>
          <w:w w:val="110"/>
        </w:rPr>
        <w:t xml:space="preserve"> </w:t>
      </w:r>
      <w:r>
        <w:rPr>
          <w:rFonts w:ascii="Times New Roman" w:cs="Times New Roman" w:hAnsi="Times New Roman"/>
          <w:w w:val="110"/>
        </w:rPr>
        <w:t>sandy;</w:t>
      </w:r>
      <w:r>
        <w:rPr>
          <w:rFonts w:ascii="Times New Roman" w:cs="Times New Roman" w:hAnsi="Times New Roman"/>
          <w:spacing w:val="-13"/>
          <w:w w:val="110"/>
        </w:rPr>
        <w:t xml:space="preserve"> </w:t>
      </w:r>
      <w:r>
        <w:rPr>
          <w:rFonts w:ascii="Times New Roman" w:cs="Times New Roman" w:hAnsi="Times New Roman"/>
          <w:spacing w:val="-13"/>
          <w:w w:val="110"/>
        </w:rPr>
        <w:tab/>
      </w:r>
      <w:r>
        <w:rPr>
          <w:rFonts w:ascii="Times New Roman" w:cs="Times New Roman" w:hAnsi="Times New Roman"/>
          <w:spacing w:val="-13"/>
          <w:w w:val="110"/>
        </w:rPr>
        <w:tab/>
      </w:r>
      <w:r>
        <w:rPr>
          <w:rFonts w:ascii="Times New Roman" w:cs="Times New Roman" w:hAnsi="Times New Roman"/>
          <w:w w:val="110"/>
        </w:rPr>
        <w:t>0.02</w:t>
      </w:r>
      <w:r>
        <w:rPr>
          <w:rFonts w:ascii="Times New Roman" w:cs="Times New Roman" w:hAnsi="Times New Roman"/>
          <w:spacing w:val="-13"/>
          <w:w w:val="110"/>
        </w:rPr>
        <w:t xml:space="preserve"> </w:t>
      </w:r>
      <w:r>
        <w:rPr>
          <w:rFonts w:ascii="Times New Roman" w:cs="Times New Roman" w:hAnsi="Times New Roman"/>
          <w:w w:val="150"/>
        </w:rPr>
        <w:t>-</w:t>
      </w:r>
      <w:r>
        <w:rPr>
          <w:rFonts w:ascii="Times New Roman" w:cs="Times New Roman" w:hAnsi="Times New Roman"/>
          <w:w w:val="110"/>
        </w:rPr>
        <w:t>0.2</w:t>
      </w:r>
      <w:r>
        <w:rPr>
          <w:rFonts w:ascii="Times New Roman" w:cs="Times New Roman" w:hAnsi="Times New Roman"/>
          <w:spacing w:val="-13"/>
          <w:w w:val="110"/>
        </w:rPr>
        <w:t xml:space="preserve"> </w:t>
      </w:r>
      <w:r>
        <w:rPr>
          <w:rFonts w:ascii="Times New Roman" w:cs="Times New Roman" w:hAnsi="Times New Roman"/>
          <w:w w:val="110"/>
        </w:rPr>
        <w:t>mm</w:t>
      </w:r>
    </w:p>
    <w:p>
      <w:pPr>
        <w:pStyle w:val="style0"/>
        <w:spacing w:lineRule="auto" w:line="276"/>
        <w:ind w:left="1440"/>
        <w:jc w:val="both"/>
        <w:rPr>
          <w:rFonts w:ascii="Times New Roman" w:cs="Times New Roman" w:hAnsi="Times New Roman"/>
        </w:rPr>
      </w:pPr>
      <w:r>
        <w:rPr>
          <w:rFonts w:ascii="Times New Roman" w:cs="Times New Roman" w:hAnsi="Times New Roman"/>
          <w:w w:val="110"/>
        </w:rPr>
        <w:t>Silty;</w:t>
      </w:r>
      <w:r>
        <w:rPr>
          <w:rFonts w:ascii="Times New Roman" w:cs="Times New Roman" w:hAnsi="Times New Roman"/>
          <w:spacing w:val="-13"/>
          <w:w w:val="110"/>
        </w:rPr>
        <w:t xml:space="preserve"> </w:t>
      </w:r>
      <w:r>
        <w:rPr>
          <w:rFonts w:ascii="Times New Roman" w:cs="Times New Roman" w:hAnsi="Times New Roman"/>
          <w:spacing w:val="-13"/>
          <w:w w:val="110"/>
        </w:rPr>
        <w:tab/>
      </w:r>
      <w:r>
        <w:rPr>
          <w:rFonts w:ascii="Times New Roman" w:cs="Times New Roman" w:hAnsi="Times New Roman"/>
          <w:spacing w:val="-13"/>
          <w:w w:val="110"/>
        </w:rPr>
        <w:tab/>
      </w:r>
      <w:r>
        <w:rPr>
          <w:rFonts w:ascii="Times New Roman" w:cs="Times New Roman" w:hAnsi="Times New Roman"/>
          <w:spacing w:val="-13"/>
          <w:w w:val="110"/>
        </w:rPr>
        <w:tab/>
      </w:r>
      <w:r>
        <w:rPr>
          <w:rFonts w:ascii="Times New Roman" w:cs="Times New Roman" w:hAnsi="Times New Roman"/>
          <w:w w:val="110"/>
        </w:rPr>
        <w:t>0.02</w:t>
      </w:r>
      <w:r>
        <w:rPr>
          <w:rFonts w:ascii="Times New Roman" w:cs="Times New Roman" w:hAnsi="Times New Roman"/>
          <w:spacing w:val="-13"/>
          <w:w w:val="110"/>
        </w:rPr>
        <w:t xml:space="preserve"> </w:t>
      </w:r>
      <w:r>
        <w:rPr>
          <w:rFonts w:ascii="Times New Roman" w:cs="Times New Roman" w:hAnsi="Times New Roman"/>
          <w:w w:val="150"/>
        </w:rPr>
        <w:t>-</w:t>
      </w:r>
      <w:r>
        <w:rPr>
          <w:rFonts w:ascii="Times New Roman" w:cs="Times New Roman" w:hAnsi="Times New Roman"/>
          <w:w w:val="110"/>
        </w:rPr>
        <w:t>0.002mm</w:t>
      </w:r>
    </w:p>
    <w:p>
      <w:pPr>
        <w:pStyle w:val="style0"/>
        <w:spacing w:lineRule="auto" w:line="276"/>
        <w:ind w:left="1440"/>
        <w:jc w:val="both"/>
        <w:rPr>
          <w:rFonts w:ascii="Times New Roman" w:cs="Times New Roman" w:hAnsi="Times New Roman"/>
        </w:rPr>
      </w:pPr>
      <w:r>
        <w:rPr>
          <w:rFonts w:ascii="Times New Roman" w:cs="Times New Roman" w:hAnsi="Times New Roman"/>
        </w:rPr>
        <w:t xml:space="preserve">Clay; </w:t>
      </w:r>
      <w:r>
        <w:rPr>
          <w:rFonts w:ascii="Times New Roman" w:cs="Times New Roman" w:hAnsi="Times New Roman"/>
        </w:rPr>
        <w:tab/>
      </w:r>
      <w:r>
        <w:rPr>
          <w:rFonts w:ascii="Times New Roman" w:cs="Times New Roman" w:hAnsi="Times New Roman"/>
        </w:rPr>
        <w:tab/>
      </w:r>
      <w:r>
        <w:rPr>
          <w:rFonts w:ascii="Times New Roman" w:cs="Times New Roman" w:hAnsi="Times New Roman"/>
        </w:rPr>
        <w:tab/>
      </w:r>
      <w:r>
        <w:rPr>
          <w:rFonts w:ascii="Times New Roman" w:cs="Times New Roman" w:hAnsi="Times New Roman"/>
        </w:rPr>
        <w:t>less than</w:t>
      </w:r>
      <w:r>
        <w:rPr>
          <w:rFonts w:ascii="Times New Roman" w:cs="Times New Roman" w:hAnsi="Times New Roman"/>
          <w:spacing w:val="-25"/>
        </w:rPr>
        <w:t xml:space="preserve"> </w:t>
      </w:r>
      <w:r>
        <w:rPr>
          <w:rFonts w:ascii="Times New Roman" w:cs="Times New Roman" w:hAnsi="Times New Roman"/>
        </w:rPr>
        <w:t>0.002mm</w:t>
      </w:r>
    </w:p>
    <w:p>
      <w:pPr>
        <w:pStyle w:val="style0"/>
        <w:spacing w:lineRule="auto" w:line="276"/>
        <w:jc w:val="both"/>
        <w:rPr>
          <w:rFonts w:ascii="Times New Roman" w:cs="Times New Roman" w:hAnsi="Times New Roman"/>
        </w:rPr>
      </w:pPr>
      <w:r>
        <w:rPr>
          <w:rFonts w:ascii="Times New Roman" w:cs="Times New Roman" w:hAnsi="Times New Roman"/>
        </w:rPr>
        <w:t>Mineral</w:t>
      </w:r>
      <w:r>
        <w:rPr>
          <w:rFonts w:ascii="Times New Roman" w:cs="Times New Roman" w:hAnsi="Times New Roman"/>
          <w:spacing w:val="-15"/>
        </w:rPr>
        <w:t xml:space="preserve"> </w:t>
      </w:r>
      <w:r>
        <w:rPr>
          <w:rFonts w:ascii="Times New Roman" w:cs="Times New Roman" w:hAnsi="Times New Roman"/>
        </w:rPr>
        <w:t>matters</w:t>
      </w:r>
      <w:r>
        <w:rPr>
          <w:rFonts w:ascii="Times New Roman" w:cs="Times New Roman" w:hAnsi="Times New Roman"/>
          <w:spacing w:val="-15"/>
        </w:rPr>
        <w:t xml:space="preserve"> </w:t>
      </w:r>
      <w:r>
        <w:rPr>
          <w:rFonts w:ascii="Times New Roman" w:cs="Times New Roman" w:hAnsi="Times New Roman"/>
        </w:rPr>
        <w:t>in</w:t>
      </w:r>
      <w:r>
        <w:rPr>
          <w:rFonts w:ascii="Times New Roman" w:cs="Times New Roman" w:hAnsi="Times New Roman"/>
          <w:spacing w:val="-15"/>
        </w:rPr>
        <w:t xml:space="preserve"> </w:t>
      </w:r>
      <w:r>
        <w:rPr>
          <w:rFonts w:ascii="Times New Roman" w:cs="Times New Roman" w:hAnsi="Times New Roman"/>
        </w:rPr>
        <w:t>relation</w:t>
      </w:r>
      <w:r>
        <w:rPr>
          <w:rFonts w:ascii="Times New Roman" w:cs="Times New Roman" w:hAnsi="Times New Roman"/>
          <w:spacing w:val="-15"/>
        </w:rPr>
        <w:t xml:space="preserve"> </w:t>
      </w:r>
      <w:r>
        <w:rPr>
          <w:rFonts w:ascii="Times New Roman" w:cs="Times New Roman" w:hAnsi="Times New Roman"/>
        </w:rPr>
        <w:t>to</w:t>
      </w:r>
      <w:r>
        <w:rPr>
          <w:rFonts w:ascii="Times New Roman" w:cs="Times New Roman" w:hAnsi="Times New Roman"/>
          <w:spacing w:val="-14"/>
        </w:rPr>
        <w:t xml:space="preserve"> </w:t>
      </w:r>
      <w:r>
        <w:rPr>
          <w:rFonts w:ascii="Times New Roman" w:cs="Times New Roman" w:hAnsi="Times New Roman"/>
        </w:rPr>
        <w:t>others</w:t>
      </w:r>
      <w:r>
        <w:rPr>
          <w:rFonts w:ascii="Times New Roman" w:cs="Times New Roman" w:hAnsi="Times New Roman"/>
          <w:spacing w:val="-15"/>
        </w:rPr>
        <w:t xml:space="preserve"> </w:t>
      </w:r>
      <w:r>
        <w:rPr>
          <w:rFonts w:ascii="Times New Roman" w:cs="Times New Roman" w:hAnsi="Times New Roman"/>
        </w:rPr>
        <w:t>have</w:t>
      </w:r>
      <w:r>
        <w:rPr>
          <w:rFonts w:ascii="Times New Roman" w:cs="Times New Roman" w:hAnsi="Times New Roman"/>
          <w:spacing w:val="-15"/>
        </w:rPr>
        <w:t xml:space="preserve"> </w:t>
      </w:r>
      <w:r>
        <w:rPr>
          <w:rFonts w:ascii="Times New Roman" w:cs="Times New Roman" w:hAnsi="Times New Roman"/>
        </w:rPr>
        <w:t>volume</w:t>
      </w:r>
      <w:r>
        <w:rPr>
          <w:rFonts w:ascii="Times New Roman" w:cs="Times New Roman" w:hAnsi="Times New Roman"/>
          <w:spacing w:val="-15"/>
        </w:rPr>
        <w:t xml:space="preserve"> </w:t>
      </w:r>
      <w:r>
        <w:rPr>
          <w:rFonts w:ascii="Times New Roman" w:cs="Times New Roman" w:hAnsi="Times New Roman"/>
        </w:rPr>
        <w:t>of</w:t>
      </w:r>
      <w:r>
        <w:rPr>
          <w:rFonts w:ascii="Times New Roman" w:cs="Times New Roman" w:hAnsi="Times New Roman"/>
          <w:spacing w:val="-14"/>
        </w:rPr>
        <w:t xml:space="preserve"> </w:t>
      </w:r>
      <w:r>
        <w:rPr>
          <w:rFonts w:ascii="Times New Roman" w:cs="Times New Roman" w:hAnsi="Times New Roman"/>
        </w:rPr>
        <w:t>abundance</w:t>
      </w:r>
      <w:r>
        <w:rPr>
          <w:rFonts w:ascii="Times New Roman" w:cs="Times New Roman" w:hAnsi="Times New Roman"/>
          <w:spacing w:val="-15"/>
        </w:rPr>
        <w:t xml:space="preserve"> </w:t>
      </w:r>
      <w:r>
        <w:rPr>
          <w:rFonts w:ascii="Times New Roman" w:cs="Times New Roman" w:hAnsi="Times New Roman"/>
        </w:rPr>
        <w:t>of</w:t>
      </w:r>
      <w:r>
        <w:rPr>
          <w:rFonts w:ascii="Times New Roman" w:cs="Times New Roman" w:hAnsi="Times New Roman"/>
          <w:spacing w:val="-15"/>
        </w:rPr>
        <w:t xml:space="preserve"> </w:t>
      </w:r>
      <w:r>
        <w:rPr>
          <w:rFonts w:ascii="Times New Roman" w:cs="Times New Roman" w:hAnsi="Times New Roman"/>
        </w:rPr>
        <w:t>about</w:t>
      </w:r>
      <w:r>
        <w:rPr>
          <w:rFonts w:ascii="Times New Roman" w:cs="Times New Roman" w:hAnsi="Times New Roman"/>
          <w:spacing w:val="-15"/>
        </w:rPr>
        <w:t xml:space="preserve"> </w:t>
      </w:r>
      <w:r>
        <w:rPr>
          <w:rFonts w:ascii="Times New Roman" w:cs="Times New Roman" w:hAnsi="Times New Roman"/>
        </w:rPr>
        <w:t>45%</w:t>
      </w:r>
      <w:r>
        <w:rPr>
          <w:rFonts w:ascii="Times New Roman" w:cs="Times New Roman" w:hAnsi="Times New Roman"/>
          <w:spacing w:val="-14"/>
        </w:rPr>
        <w:t xml:space="preserve"> </w:t>
      </w:r>
      <w:r>
        <w:rPr>
          <w:rFonts w:ascii="Times New Roman" w:cs="Times New Roman" w:hAnsi="Times New Roman"/>
        </w:rPr>
        <w:t>of</w:t>
      </w:r>
      <w:r>
        <w:rPr>
          <w:rFonts w:ascii="Times New Roman" w:cs="Times New Roman" w:hAnsi="Times New Roman"/>
          <w:spacing w:val="-15"/>
        </w:rPr>
        <w:t xml:space="preserve"> </w:t>
      </w:r>
      <w:r>
        <w:rPr>
          <w:rFonts w:ascii="Times New Roman" w:cs="Times New Roman" w:hAnsi="Times New Roman"/>
        </w:rPr>
        <w:t>the</w:t>
      </w:r>
      <w:r>
        <w:rPr>
          <w:rFonts w:ascii="Times New Roman" w:cs="Times New Roman" w:hAnsi="Times New Roman"/>
          <w:spacing w:val="-15"/>
        </w:rPr>
        <w:t xml:space="preserve"> </w:t>
      </w:r>
      <w:r>
        <w:rPr>
          <w:rFonts w:ascii="Times New Roman" w:cs="Times New Roman" w:hAnsi="Times New Roman"/>
        </w:rPr>
        <w:t>total</w:t>
      </w:r>
      <w:r>
        <w:rPr>
          <w:rFonts w:ascii="Times New Roman" w:cs="Times New Roman" w:hAnsi="Times New Roman"/>
          <w:spacing w:val="-15"/>
        </w:rPr>
        <w:t xml:space="preserve"> </w:t>
      </w:r>
      <w:r>
        <w:rPr>
          <w:rFonts w:ascii="Times New Roman" w:cs="Times New Roman" w:hAnsi="Times New Roman"/>
        </w:rPr>
        <w:t>soil components.</w:t>
      </w:r>
    </w:p>
    <w:p>
      <w:pPr>
        <w:pStyle w:val="style0"/>
        <w:spacing w:lineRule="auto" w:line="276"/>
        <w:jc w:val="both"/>
        <w:rPr>
          <w:rFonts w:ascii="Times New Roman" w:cs="Times New Roman" w:hAnsi="Times New Roman"/>
          <w:b/>
        </w:rPr>
      </w:pPr>
      <w:r>
        <w:rPr>
          <w:rFonts w:ascii="Times New Roman" w:cs="Times New Roman" w:hAnsi="Times New Roman"/>
          <w:b/>
          <w:u w:color="444444"/>
        </w:rPr>
        <w:t>Organic Matters</w:t>
      </w:r>
      <w:r>
        <w:rPr>
          <w:rFonts w:ascii="Times New Roman" w:cs="Times New Roman" w:hAnsi="Times New Roman"/>
          <w:b/>
        </w:rPr>
        <w:t xml:space="preserve"> </w:t>
      </w:r>
      <w:r>
        <w:rPr>
          <w:rFonts w:ascii="Times New Roman" w:cs="Times New Roman" w:hAnsi="Times New Roman"/>
        </w:rPr>
        <w:t>Organic</w:t>
      </w:r>
      <w:r>
        <w:rPr>
          <w:rFonts w:ascii="Times New Roman" w:cs="Times New Roman" w:hAnsi="Times New Roman"/>
          <w:spacing w:val="-14"/>
        </w:rPr>
        <w:t xml:space="preserve"> </w:t>
      </w:r>
      <w:r>
        <w:rPr>
          <w:rFonts w:ascii="Times New Roman" w:cs="Times New Roman" w:hAnsi="Times New Roman"/>
        </w:rPr>
        <w:t>matter</w:t>
      </w:r>
      <w:r>
        <w:rPr>
          <w:rFonts w:ascii="Times New Roman" w:cs="Times New Roman" w:hAnsi="Times New Roman"/>
          <w:spacing w:val="-14"/>
        </w:rPr>
        <w:t xml:space="preserve"> </w:t>
      </w:r>
      <w:r>
        <w:rPr>
          <w:rFonts w:ascii="Times New Roman" w:cs="Times New Roman" w:hAnsi="Times New Roman"/>
        </w:rPr>
        <w:t>includes</w:t>
      </w:r>
      <w:r>
        <w:rPr>
          <w:rFonts w:ascii="Times New Roman" w:cs="Times New Roman" w:hAnsi="Times New Roman"/>
          <w:spacing w:val="-13"/>
        </w:rPr>
        <w:t xml:space="preserve"> </w:t>
      </w:r>
      <w:r>
        <w:rPr>
          <w:rFonts w:ascii="Times New Roman" w:cs="Times New Roman" w:hAnsi="Times New Roman"/>
        </w:rPr>
        <w:t>the</w:t>
      </w:r>
      <w:r>
        <w:rPr>
          <w:rFonts w:ascii="Times New Roman" w:cs="Times New Roman" w:hAnsi="Times New Roman"/>
          <w:spacing w:val="-14"/>
        </w:rPr>
        <w:t xml:space="preserve"> </w:t>
      </w:r>
      <w:r>
        <w:rPr>
          <w:rFonts w:ascii="Times New Roman" w:cs="Times New Roman" w:hAnsi="Times New Roman"/>
        </w:rPr>
        <w:t>remains</w:t>
      </w:r>
      <w:r>
        <w:rPr>
          <w:rFonts w:ascii="Times New Roman" w:cs="Times New Roman" w:hAnsi="Times New Roman"/>
          <w:spacing w:val="-13"/>
        </w:rPr>
        <w:t xml:space="preserve"> </w:t>
      </w:r>
      <w:r>
        <w:rPr>
          <w:rFonts w:ascii="Times New Roman" w:cs="Times New Roman" w:hAnsi="Times New Roman"/>
        </w:rPr>
        <w:t>of</w:t>
      </w:r>
      <w:r>
        <w:rPr>
          <w:rFonts w:ascii="Times New Roman" w:cs="Times New Roman" w:hAnsi="Times New Roman"/>
          <w:spacing w:val="-14"/>
        </w:rPr>
        <w:t xml:space="preserve"> </w:t>
      </w:r>
      <w:r>
        <w:rPr>
          <w:rFonts w:ascii="Times New Roman" w:cs="Times New Roman" w:hAnsi="Times New Roman"/>
        </w:rPr>
        <w:t>died</w:t>
      </w:r>
      <w:r>
        <w:rPr>
          <w:rFonts w:ascii="Times New Roman" w:cs="Times New Roman" w:hAnsi="Times New Roman"/>
          <w:spacing w:val="-13"/>
        </w:rPr>
        <w:t xml:space="preserve"> </w:t>
      </w:r>
      <w:r>
        <w:rPr>
          <w:rFonts w:ascii="Times New Roman" w:cs="Times New Roman" w:hAnsi="Times New Roman"/>
        </w:rPr>
        <w:t>organisms</w:t>
      </w:r>
      <w:r>
        <w:rPr>
          <w:rFonts w:ascii="Times New Roman" w:cs="Times New Roman" w:hAnsi="Times New Roman"/>
          <w:spacing w:val="-14"/>
        </w:rPr>
        <w:t xml:space="preserve"> </w:t>
      </w:r>
      <w:r>
        <w:rPr>
          <w:rFonts w:ascii="Times New Roman" w:cs="Times New Roman" w:hAnsi="Times New Roman"/>
        </w:rPr>
        <w:t>(plants</w:t>
      </w:r>
      <w:r>
        <w:rPr>
          <w:rFonts w:ascii="Times New Roman" w:cs="Times New Roman" w:hAnsi="Times New Roman"/>
          <w:spacing w:val="-13"/>
        </w:rPr>
        <w:t xml:space="preserve"> </w:t>
      </w:r>
      <w:r>
        <w:rPr>
          <w:rFonts w:ascii="Times New Roman" w:cs="Times New Roman" w:hAnsi="Times New Roman"/>
        </w:rPr>
        <w:t>and</w:t>
      </w:r>
      <w:r>
        <w:rPr>
          <w:rFonts w:ascii="Times New Roman" w:cs="Times New Roman" w:hAnsi="Times New Roman"/>
          <w:spacing w:val="-14"/>
        </w:rPr>
        <w:t xml:space="preserve"> </w:t>
      </w:r>
      <w:r>
        <w:rPr>
          <w:rFonts w:ascii="Times New Roman" w:cs="Times New Roman" w:hAnsi="Times New Roman"/>
        </w:rPr>
        <w:t>animals)</w:t>
      </w:r>
      <w:r>
        <w:rPr>
          <w:rFonts w:ascii="Times New Roman" w:cs="Times New Roman" w:hAnsi="Times New Roman"/>
          <w:spacing w:val="-13"/>
        </w:rPr>
        <w:t xml:space="preserve"> </w:t>
      </w:r>
      <w:r>
        <w:rPr>
          <w:rFonts w:ascii="Times New Roman" w:cs="Times New Roman" w:hAnsi="Times New Roman"/>
        </w:rPr>
        <w:t>that</w:t>
      </w:r>
      <w:r>
        <w:rPr>
          <w:rFonts w:ascii="Times New Roman" w:cs="Times New Roman" w:hAnsi="Times New Roman"/>
          <w:spacing w:val="-14"/>
        </w:rPr>
        <w:t xml:space="preserve"> </w:t>
      </w:r>
      <w:r>
        <w:rPr>
          <w:rFonts w:ascii="Times New Roman" w:cs="Times New Roman" w:hAnsi="Times New Roman"/>
        </w:rPr>
        <w:t>have</w:t>
      </w:r>
      <w:r>
        <w:rPr>
          <w:rFonts w:ascii="Times New Roman" w:cs="Times New Roman" w:hAnsi="Times New Roman"/>
          <w:spacing w:val="-13"/>
        </w:rPr>
        <w:t xml:space="preserve"> </w:t>
      </w:r>
      <w:r>
        <w:rPr>
          <w:rFonts w:ascii="Times New Roman" w:cs="Times New Roman" w:hAnsi="Times New Roman"/>
        </w:rPr>
        <w:t>been</w:t>
      </w:r>
      <w:r>
        <w:rPr>
          <w:rFonts w:ascii="Times New Roman" w:cs="Times New Roman" w:hAnsi="Times New Roman"/>
          <w:spacing w:val="-14"/>
        </w:rPr>
        <w:t xml:space="preserve"> </w:t>
      </w:r>
      <w:r>
        <w:rPr>
          <w:rFonts w:ascii="Times New Roman" w:cs="Times New Roman" w:hAnsi="Times New Roman"/>
        </w:rPr>
        <w:t>fully</w:t>
      </w:r>
      <w:r>
        <w:rPr>
          <w:rFonts w:ascii="Times New Roman" w:cs="Times New Roman" w:hAnsi="Times New Roman"/>
          <w:spacing w:val="-13"/>
        </w:rPr>
        <w:t xml:space="preserve"> </w:t>
      </w:r>
      <w:r>
        <w:rPr>
          <w:rFonts w:ascii="Times New Roman" w:cs="Times New Roman" w:hAnsi="Times New Roman"/>
        </w:rPr>
        <w:t>or partially</w:t>
      </w:r>
      <w:r>
        <w:rPr>
          <w:rFonts w:ascii="Times New Roman" w:cs="Times New Roman" w:hAnsi="Times New Roman"/>
          <w:spacing w:val="-13"/>
        </w:rPr>
        <w:t xml:space="preserve"> </w:t>
      </w:r>
      <w:r>
        <w:rPr>
          <w:rFonts w:ascii="Times New Roman" w:cs="Times New Roman" w:hAnsi="Times New Roman"/>
        </w:rPr>
        <w:t>decomposed</w:t>
      </w:r>
      <w:r>
        <w:rPr>
          <w:rFonts w:ascii="Times New Roman" w:cs="Times New Roman" w:hAnsi="Times New Roman"/>
          <w:spacing w:val="-12"/>
        </w:rPr>
        <w:t xml:space="preserve"> </w:t>
      </w:r>
      <w:r>
        <w:rPr>
          <w:rFonts w:ascii="Times New Roman" w:cs="Times New Roman" w:hAnsi="Times New Roman"/>
        </w:rPr>
        <w:t>and</w:t>
      </w:r>
      <w:r>
        <w:rPr>
          <w:rFonts w:ascii="Times New Roman" w:cs="Times New Roman" w:hAnsi="Times New Roman"/>
          <w:spacing w:val="-12"/>
        </w:rPr>
        <w:t xml:space="preserve"> </w:t>
      </w:r>
      <w:r>
        <w:rPr>
          <w:rFonts w:ascii="Times New Roman" w:cs="Times New Roman" w:hAnsi="Times New Roman"/>
        </w:rPr>
        <w:t>mix</w:t>
      </w:r>
      <w:r>
        <w:rPr>
          <w:rFonts w:ascii="Times New Roman" w:cs="Times New Roman" w:hAnsi="Times New Roman"/>
          <w:spacing w:val="-12"/>
        </w:rPr>
        <w:t xml:space="preserve"> </w:t>
      </w:r>
      <w:r>
        <w:rPr>
          <w:rFonts w:ascii="Times New Roman" w:cs="Times New Roman" w:hAnsi="Times New Roman"/>
        </w:rPr>
        <w:t>with</w:t>
      </w:r>
      <w:r>
        <w:rPr>
          <w:rFonts w:ascii="Times New Roman" w:cs="Times New Roman" w:hAnsi="Times New Roman"/>
          <w:spacing w:val="-12"/>
        </w:rPr>
        <w:t xml:space="preserve"> </w:t>
      </w:r>
      <w:r>
        <w:rPr>
          <w:rFonts w:ascii="Times New Roman" w:cs="Times New Roman" w:hAnsi="Times New Roman"/>
        </w:rPr>
        <w:t>the</w:t>
      </w:r>
      <w:r>
        <w:rPr>
          <w:rFonts w:ascii="Times New Roman" w:cs="Times New Roman" w:hAnsi="Times New Roman"/>
          <w:spacing w:val="-13"/>
        </w:rPr>
        <w:t xml:space="preserve"> </w:t>
      </w:r>
      <w:r>
        <w:rPr>
          <w:rFonts w:ascii="Times New Roman" w:cs="Times New Roman" w:hAnsi="Times New Roman"/>
        </w:rPr>
        <w:t>soil</w:t>
      </w:r>
      <w:r>
        <w:rPr>
          <w:rFonts w:ascii="Times New Roman" w:cs="Times New Roman" w:hAnsi="Times New Roman"/>
          <w:spacing w:val="-12"/>
        </w:rPr>
        <w:t xml:space="preserve"> </w:t>
      </w:r>
      <w:r>
        <w:rPr>
          <w:rFonts w:ascii="Times New Roman" w:cs="Times New Roman" w:hAnsi="Times New Roman"/>
        </w:rPr>
        <w:t>mass.</w:t>
      </w:r>
      <w:r>
        <w:rPr>
          <w:rFonts w:ascii="Times New Roman" w:cs="Times New Roman" w:hAnsi="Times New Roman"/>
          <w:spacing w:val="-12"/>
        </w:rPr>
        <w:t xml:space="preserve"> </w:t>
      </w:r>
      <w:r>
        <w:rPr>
          <w:rFonts w:ascii="Times New Roman" w:cs="Times New Roman" w:hAnsi="Times New Roman"/>
        </w:rPr>
        <w:t>Part</w:t>
      </w:r>
      <w:r>
        <w:rPr>
          <w:rFonts w:ascii="Times New Roman" w:cs="Times New Roman" w:hAnsi="Times New Roman"/>
          <w:spacing w:val="-12"/>
        </w:rPr>
        <w:t xml:space="preserve"> </w:t>
      </w:r>
      <w:r>
        <w:rPr>
          <w:rFonts w:ascii="Times New Roman" w:cs="Times New Roman" w:hAnsi="Times New Roman"/>
        </w:rPr>
        <w:t>of</w:t>
      </w:r>
      <w:r>
        <w:rPr>
          <w:rFonts w:ascii="Times New Roman" w:cs="Times New Roman" w:hAnsi="Times New Roman"/>
          <w:spacing w:val="-12"/>
        </w:rPr>
        <w:t xml:space="preserve"> </w:t>
      </w:r>
      <w:r>
        <w:rPr>
          <w:rFonts w:ascii="Times New Roman" w:cs="Times New Roman" w:hAnsi="Times New Roman"/>
        </w:rPr>
        <w:t>the</w:t>
      </w:r>
      <w:r>
        <w:rPr>
          <w:rFonts w:ascii="Times New Roman" w:cs="Times New Roman" w:hAnsi="Times New Roman"/>
          <w:spacing w:val="-13"/>
        </w:rPr>
        <w:t xml:space="preserve"> </w:t>
      </w:r>
      <w:r>
        <w:rPr>
          <w:rFonts w:ascii="Times New Roman" w:cs="Times New Roman" w:hAnsi="Times New Roman"/>
        </w:rPr>
        <w:t>soil</w:t>
      </w:r>
      <w:r>
        <w:rPr>
          <w:rFonts w:ascii="Times New Roman" w:cs="Times New Roman" w:hAnsi="Times New Roman"/>
          <w:spacing w:val="-12"/>
        </w:rPr>
        <w:t xml:space="preserve"> </w:t>
      </w:r>
      <w:r>
        <w:rPr>
          <w:rFonts w:ascii="Times New Roman" w:cs="Times New Roman" w:hAnsi="Times New Roman"/>
        </w:rPr>
        <w:t>body</w:t>
      </w:r>
      <w:r>
        <w:rPr>
          <w:rFonts w:ascii="Times New Roman" w:cs="Times New Roman" w:hAnsi="Times New Roman"/>
          <w:spacing w:val="-12"/>
        </w:rPr>
        <w:t xml:space="preserve"> </w:t>
      </w:r>
      <w:r>
        <w:rPr>
          <w:rFonts w:ascii="Times New Roman" w:cs="Times New Roman" w:hAnsi="Times New Roman"/>
        </w:rPr>
        <w:t>largely</w:t>
      </w:r>
      <w:r>
        <w:rPr>
          <w:rFonts w:ascii="Times New Roman" w:cs="Times New Roman" w:hAnsi="Times New Roman"/>
          <w:spacing w:val="-12"/>
        </w:rPr>
        <w:t xml:space="preserve"> </w:t>
      </w:r>
      <w:r>
        <w:rPr>
          <w:rFonts w:ascii="Times New Roman" w:cs="Times New Roman" w:hAnsi="Times New Roman"/>
        </w:rPr>
        <w:t>consists</w:t>
      </w:r>
      <w:r>
        <w:rPr>
          <w:rFonts w:ascii="Times New Roman" w:cs="Times New Roman" w:hAnsi="Times New Roman"/>
          <w:spacing w:val="-12"/>
        </w:rPr>
        <w:t xml:space="preserve"> </w:t>
      </w:r>
      <w:r>
        <w:rPr>
          <w:rFonts w:ascii="Times New Roman" w:cs="Times New Roman" w:hAnsi="Times New Roman"/>
        </w:rPr>
        <w:t>of</w:t>
      </w:r>
      <w:r>
        <w:rPr>
          <w:rFonts w:ascii="Times New Roman" w:cs="Times New Roman" w:hAnsi="Times New Roman"/>
          <w:spacing w:val="-13"/>
        </w:rPr>
        <w:t xml:space="preserve"> </w:t>
      </w:r>
      <w:r>
        <w:rPr>
          <w:rFonts w:ascii="Times New Roman" w:cs="Times New Roman" w:hAnsi="Times New Roman"/>
        </w:rPr>
        <w:t>the</w:t>
      </w:r>
      <w:r>
        <w:rPr>
          <w:rFonts w:ascii="Times New Roman" w:cs="Times New Roman" w:hAnsi="Times New Roman"/>
          <w:spacing w:val="-12"/>
        </w:rPr>
        <w:t xml:space="preserve"> </w:t>
      </w:r>
      <w:r>
        <w:rPr>
          <w:rFonts w:ascii="Times New Roman" w:cs="Times New Roman" w:hAnsi="Times New Roman"/>
        </w:rPr>
        <w:t>organic matters</w:t>
      </w:r>
      <w:r>
        <w:rPr>
          <w:rFonts w:ascii="Times New Roman" w:cs="Times New Roman" w:hAnsi="Times New Roman"/>
          <w:spacing w:val="-9"/>
        </w:rPr>
        <w:t xml:space="preserve"> </w:t>
      </w:r>
      <w:r>
        <w:rPr>
          <w:rFonts w:ascii="Times New Roman" w:cs="Times New Roman" w:hAnsi="Times New Roman"/>
        </w:rPr>
        <w:t>is</w:t>
      </w:r>
      <w:r>
        <w:rPr>
          <w:rFonts w:ascii="Times New Roman" w:cs="Times New Roman" w:hAnsi="Times New Roman"/>
          <w:spacing w:val="-8"/>
        </w:rPr>
        <w:t xml:space="preserve"> </w:t>
      </w:r>
      <w:r>
        <w:rPr>
          <w:rFonts w:ascii="Times New Roman" w:cs="Times New Roman" w:hAnsi="Times New Roman"/>
        </w:rPr>
        <w:t>known</w:t>
      </w:r>
      <w:r>
        <w:rPr>
          <w:rFonts w:ascii="Times New Roman" w:cs="Times New Roman" w:hAnsi="Times New Roman"/>
          <w:spacing w:val="-8"/>
        </w:rPr>
        <w:t xml:space="preserve"> </w:t>
      </w:r>
      <w:r>
        <w:rPr>
          <w:rFonts w:ascii="Times New Roman" w:cs="Times New Roman" w:hAnsi="Times New Roman"/>
        </w:rPr>
        <w:t>as</w:t>
      </w:r>
      <w:r>
        <w:rPr>
          <w:rFonts w:ascii="Times New Roman" w:cs="Times New Roman" w:hAnsi="Times New Roman"/>
          <w:spacing w:val="-6"/>
        </w:rPr>
        <w:t xml:space="preserve"> </w:t>
      </w:r>
      <w:r>
        <w:rPr>
          <w:rFonts w:ascii="Times New Roman" w:cs="Times New Roman" w:hAnsi="Times New Roman"/>
          <w:b/>
        </w:rPr>
        <w:t>humus.</w:t>
      </w:r>
    </w:p>
    <w:p>
      <w:pPr>
        <w:pStyle w:val="style0"/>
        <w:spacing w:lineRule="auto" w:line="276"/>
        <w:jc w:val="both"/>
        <w:rPr>
          <w:rFonts w:ascii="Times New Roman" w:cs="Times New Roman" w:hAnsi="Times New Roman"/>
        </w:rPr>
      </w:pPr>
      <w:r>
        <w:rPr>
          <w:rFonts w:ascii="Times New Roman" w:cs="Times New Roman" w:hAnsi="Times New Roman"/>
        </w:rPr>
        <w:t>Soil</w:t>
      </w:r>
      <w:r>
        <w:rPr>
          <w:rFonts w:ascii="Times New Roman" w:cs="Times New Roman" w:hAnsi="Times New Roman"/>
          <w:spacing w:val="-13"/>
        </w:rPr>
        <w:t xml:space="preserve"> </w:t>
      </w:r>
      <w:r>
        <w:rPr>
          <w:rFonts w:ascii="Times New Roman" w:cs="Times New Roman" w:hAnsi="Times New Roman"/>
        </w:rPr>
        <w:t>supplied</w:t>
      </w:r>
      <w:r>
        <w:rPr>
          <w:rFonts w:ascii="Times New Roman" w:cs="Times New Roman" w:hAnsi="Times New Roman"/>
          <w:spacing w:val="-13"/>
        </w:rPr>
        <w:t xml:space="preserve"> </w:t>
      </w:r>
      <w:r>
        <w:rPr>
          <w:rFonts w:ascii="Times New Roman" w:cs="Times New Roman" w:hAnsi="Times New Roman"/>
        </w:rPr>
        <w:t>with</w:t>
      </w:r>
      <w:r>
        <w:rPr>
          <w:rFonts w:ascii="Times New Roman" w:cs="Times New Roman" w:hAnsi="Times New Roman"/>
          <w:spacing w:val="-13"/>
        </w:rPr>
        <w:t xml:space="preserve"> </w:t>
      </w:r>
      <w:r>
        <w:rPr>
          <w:rFonts w:ascii="Times New Roman" w:cs="Times New Roman" w:hAnsi="Times New Roman"/>
        </w:rPr>
        <w:t>organic</w:t>
      </w:r>
      <w:r>
        <w:rPr>
          <w:rFonts w:ascii="Times New Roman" w:cs="Times New Roman" w:hAnsi="Times New Roman"/>
          <w:spacing w:val="-12"/>
        </w:rPr>
        <w:t xml:space="preserve"> </w:t>
      </w:r>
      <w:r>
        <w:rPr>
          <w:rFonts w:ascii="Times New Roman" w:cs="Times New Roman" w:hAnsi="Times New Roman"/>
        </w:rPr>
        <w:t>matters</w:t>
      </w:r>
      <w:r>
        <w:rPr>
          <w:rFonts w:ascii="Times New Roman" w:cs="Times New Roman" w:hAnsi="Times New Roman"/>
          <w:spacing w:val="-13"/>
        </w:rPr>
        <w:t xml:space="preserve"> </w:t>
      </w:r>
      <w:r>
        <w:rPr>
          <w:rFonts w:ascii="Times New Roman" w:cs="Times New Roman" w:hAnsi="Times New Roman"/>
        </w:rPr>
        <w:t>from</w:t>
      </w:r>
      <w:r>
        <w:rPr>
          <w:rFonts w:ascii="Times New Roman" w:cs="Times New Roman" w:hAnsi="Times New Roman"/>
          <w:spacing w:val="-13"/>
        </w:rPr>
        <w:t xml:space="preserve"> </w:t>
      </w:r>
      <w:r>
        <w:rPr>
          <w:rFonts w:ascii="Times New Roman" w:cs="Times New Roman" w:hAnsi="Times New Roman"/>
        </w:rPr>
        <w:t>organic</w:t>
      </w:r>
      <w:r>
        <w:rPr>
          <w:rFonts w:ascii="Times New Roman" w:cs="Times New Roman" w:hAnsi="Times New Roman"/>
          <w:spacing w:val="-12"/>
        </w:rPr>
        <w:t xml:space="preserve"> </w:t>
      </w:r>
      <w:r>
        <w:rPr>
          <w:rFonts w:ascii="Times New Roman" w:cs="Times New Roman" w:hAnsi="Times New Roman"/>
        </w:rPr>
        <w:t>manures</w:t>
      </w:r>
      <w:r>
        <w:rPr>
          <w:rFonts w:ascii="Times New Roman" w:cs="Times New Roman" w:hAnsi="Times New Roman"/>
          <w:spacing w:val="-13"/>
        </w:rPr>
        <w:t xml:space="preserve"> </w:t>
      </w:r>
      <w:r>
        <w:rPr>
          <w:rFonts w:ascii="Times New Roman" w:cs="Times New Roman" w:hAnsi="Times New Roman"/>
        </w:rPr>
        <w:t>applied</w:t>
      </w:r>
      <w:r>
        <w:rPr>
          <w:rFonts w:ascii="Times New Roman" w:cs="Times New Roman" w:hAnsi="Times New Roman"/>
          <w:spacing w:val="-13"/>
        </w:rPr>
        <w:t xml:space="preserve"> </w:t>
      </w:r>
      <w:r>
        <w:rPr>
          <w:rFonts w:ascii="Times New Roman" w:cs="Times New Roman" w:hAnsi="Times New Roman"/>
        </w:rPr>
        <w:t>to</w:t>
      </w:r>
      <w:r>
        <w:rPr>
          <w:rFonts w:ascii="Times New Roman" w:cs="Times New Roman" w:hAnsi="Times New Roman"/>
          <w:spacing w:val="-12"/>
        </w:rPr>
        <w:t xml:space="preserve"> </w:t>
      </w:r>
      <w:r>
        <w:rPr>
          <w:rFonts w:ascii="Times New Roman" w:cs="Times New Roman" w:hAnsi="Times New Roman"/>
        </w:rPr>
        <w:t>a</w:t>
      </w:r>
      <w:r>
        <w:rPr>
          <w:rFonts w:ascii="Times New Roman" w:cs="Times New Roman" w:hAnsi="Times New Roman"/>
          <w:spacing w:val="-13"/>
        </w:rPr>
        <w:t xml:space="preserve"> </w:t>
      </w:r>
      <w:r>
        <w:rPr>
          <w:rFonts w:ascii="Times New Roman" w:cs="Times New Roman" w:hAnsi="Times New Roman"/>
        </w:rPr>
        <w:t>soil</w:t>
      </w:r>
      <w:r>
        <w:rPr>
          <w:rFonts w:ascii="Times New Roman" w:cs="Times New Roman" w:hAnsi="Times New Roman"/>
          <w:spacing w:val="-13"/>
        </w:rPr>
        <w:t xml:space="preserve"> </w:t>
      </w:r>
      <w:r>
        <w:rPr>
          <w:rFonts w:ascii="Times New Roman" w:cs="Times New Roman" w:hAnsi="Times New Roman"/>
        </w:rPr>
        <w:t>through</w:t>
      </w:r>
      <w:r>
        <w:rPr>
          <w:rFonts w:ascii="Times New Roman" w:cs="Times New Roman" w:hAnsi="Times New Roman"/>
          <w:spacing w:val="-13"/>
        </w:rPr>
        <w:t xml:space="preserve"> </w:t>
      </w:r>
      <w:r>
        <w:rPr>
          <w:rFonts w:ascii="Times New Roman" w:cs="Times New Roman" w:hAnsi="Times New Roman"/>
        </w:rPr>
        <w:t>agronomical practices.</w:t>
      </w:r>
      <w:r>
        <w:rPr>
          <w:rFonts w:ascii="Times New Roman" w:cs="Times New Roman" w:hAnsi="Times New Roman"/>
          <w:spacing w:val="-20"/>
        </w:rPr>
        <w:t xml:space="preserve"> </w:t>
      </w:r>
      <w:r>
        <w:rPr>
          <w:rFonts w:ascii="Times New Roman" w:cs="Times New Roman" w:hAnsi="Times New Roman"/>
        </w:rPr>
        <w:t>Other</w:t>
      </w:r>
      <w:r>
        <w:rPr>
          <w:rFonts w:ascii="Times New Roman" w:cs="Times New Roman" w:hAnsi="Times New Roman"/>
          <w:spacing w:val="-20"/>
        </w:rPr>
        <w:t xml:space="preserve"> </w:t>
      </w:r>
      <w:r>
        <w:rPr>
          <w:rFonts w:ascii="Times New Roman" w:cs="Times New Roman" w:hAnsi="Times New Roman"/>
        </w:rPr>
        <w:t>sources</w:t>
      </w:r>
      <w:r>
        <w:rPr>
          <w:rFonts w:ascii="Times New Roman" w:cs="Times New Roman" w:hAnsi="Times New Roman"/>
          <w:spacing w:val="-20"/>
        </w:rPr>
        <w:t xml:space="preserve"> </w:t>
      </w:r>
      <w:r>
        <w:rPr>
          <w:rFonts w:ascii="Times New Roman" w:cs="Times New Roman" w:hAnsi="Times New Roman"/>
        </w:rPr>
        <w:t>include</w:t>
      </w:r>
      <w:r>
        <w:rPr>
          <w:rFonts w:ascii="Times New Roman" w:cs="Times New Roman" w:hAnsi="Times New Roman"/>
          <w:spacing w:val="-20"/>
        </w:rPr>
        <w:t xml:space="preserve"> </w:t>
      </w:r>
      <w:r>
        <w:rPr>
          <w:rFonts w:ascii="Times New Roman" w:cs="Times New Roman" w:hAnsi="Times New Roman"/>
        </w:rPr>
        <w:t>died</w:t>
      </w:r>
      <w:r>
        <w:rPr>
          <w:rFonts w:ascii="Times New Roman" w:cs="Times New Roman" w:hAnsi="Times New Roman"/>
          <w:spacing w:val="-20"/>
        </w:rPr>
        <w:t xml:space="preserve"> </w:t>
      </w:r>
      <w:r>
        <w:rPr>
          <w:rFonts w:ascii="Times New Roman" w:cs="Times New Roman" w:hAnsi="Times New Roman"/>
        </w:rPr>
        <w:t>plants,</w:t>
      </w:r>
      <w:r>
        <w:rPr>
          <w:rFonts w:ascii="Times New Roman" w:cs="Times New Roman" w:hAnsi="Times New Roman"/>
          <w:spacing w:val="-20"/>
        </w:rPr>
        <w:t xml:space="preserve"> </w:t>
      </w:r>
      <w:r>
        <w:rPr>
          <w:rFonts w:ascii="Times New Roman" w:cs="Times New Roman" w:hAnsi="Times New Roman"/>
        </w:rPr>
        <w:t>died</w:t>
      </w:r>
      <w:r>
        <w:rPr>
          <w:rFonts w:ascii="Times New Roman" w:cs="Times New Roman" w:hAnsi="Times New Roman"/>
          <w:spacing w:val="-20"/>
        </w:rPr>
        <w:t xml:space="preserve"> </w:t>
      </w:r>
      <w:r>
        <w:rPr>
          <w:rFonts w:ascii="Times New Roman" w:cs="Times New Roman" w:hAnsi="Times New Roman"/>
        </w:rPr>
        <w:t>animals,</w:t>
      </w:r>
      <w:r>
        <w:rPr>
          <w:rFonts w:ascii="Times New Roman" w:cs="Times New Roman" w:hAnsi="Times New Roman"/>
          <w:spacing w:val="-20"/>
        </w:rPr>
        <w:t xml:space="preserve"> </w:t>
      </w:r>
      <w:r>
        <w:rPr>
          <w:rFonts w:ascii="Times New Roman" w:cs="Times New Roman" w:hAnsi="Times New Roman"/>
        </w:rPr>
        <w:t>and</w:t>
      </w:r>
      <w:r>
        <w:rPr>
          <w:rFonts w:ascii="Times New Roman" w:cs="Times New Roman" w:hAnsi="Times New Roman"/>
          <w:spacing w:val="-20"/>
        </w:rPr>
        <w:t xml:space="preserve"> </w:t>
      </w:r>
      <w:r>
        <w:rPr>
          <w:rFonts w:ascii="Times New Roman" w:cs="Times New Roman" w:hAnsi="Times New Roman"/>
        </w:rPr>
        <w:t>industrial</w:t>
      </w:r>
      <w:r>
        <w:rPr>
          <w:rFonts w:ascii="Times New Roman" w:cs="Times New Roman" w:hAnsi="Times New Roman"/>
          <w:spacing w:val="-20"/>
        </w:rPr>
        <w:t xml:space="preserve"> </w:t>
      </w:r>
      <w:r>
        <w:rPr>
          <w:rFonts w:ascii="Times New Roman" w:cs="Times New Roman" w:hAnsi="Times New Roman"/>
        </w:rPr>
        <w:t>organic</w:t>
      </w:r>
      <w:r>
        <w:rPr>
          <w:rFonts w:ascii="Times New Roman" w:cs="Times New Roman" w:hAnsi="Times New Roman"/>
          <w:spacing w:val="-20"/>
        </w:rPr>
        <w:t xml:space="preserve"> </w:t>
      </w:r>
      <w:r>
        <w:rPr>
          <w:rFonts w:ascii="Times New Roman" w:cs="Times New Roman" w:hAnsi="Times New Roman"/>
        </w:rPr>
        <w:t>waste</w:t>
      </w:r>
      <w:r>
        <w:rPr>
          <w:rFonts w:ascii="Times New Roman" w:cs="Times New Roman" w:hAnsi="Times New Roman"/>
          <w:spacing w:val="-20"/>
        </w:rPr>
        <w:t xml:space="preserve"> </w:t>
      </w:r>
      <w:r>
        <w:rPr>
          <w:rFonts w:ascii="Times New Roman" w:cs="Times New Roman" w:hAnsi="Times New Roman"/>
        </w:rPr>
        <w:t>products.</w:t>
      </w:r>
    </w:p>
    <w:p>
      <w:pPr>
        <w:pStyle w:val="style0"/>
        <w:spacing w:lineRule="auto" w:line="276"/>
        <w:jc w:val="both"/>
        <w:rPr>
          <w:rFonts w:ascii="Times New Roman" w:cs="Times New Roman" w:hAnsi="Times New Roman"/>
          <w:b/>
          <w:i/>
        </w:rPr>
      </w:pPr>
      <w:r>
        <w:rPr>
          <w:rFonts w:ascii="Times New Roman" w:cs="Times New Roman" w:hAnsi="Times New Roman"/>
          <w:b/>
          <w:i/>
          <w:u w:color="444444"/>
        </w:rPr>
        <w:t>Soil organisms</w:t>
      </w:r>
    </w:p>
    <w:p>
      <w:pPr>
        <w:pStyle w:val="style0"/>
        <w:spacing w:lineRule="auto" w:line="276"/>
        <w:jc w:val="both"/>
        <w:rPr>
          <w:rFonts w:ascii="Times New Roman" w:cs="Times New Roman" w:hAnsi="Times New Roman"/>
        </w:rPr>
      </w:pPr>
      <w:r>
        <w:rPr>
          <w:rFonts w:ascii="Times New Roman" w:cs="Times New Roman" w:hAnsi="Times New Roman"/>
        </w:rPr>
        <w:t>The</w:t>
      </w:r>
      <w:r>
        <w:rPr>
          <w:rFonts w:ascii="Times New Roman" w:cs="Times New Roman" w:hAnsi="Times New Roman"/>
          <w:spacing w:val="-14"/>
        </w:rPr>
        <w:t xml:space="preserve"> </w:t>
      </w:r>
      <w:r>
        <w:rPr>
          <w:rFonts w:ascii="Times New Roman" w:cs="Times New Roman" w:hAnsi="Times New Roman"/>
        </w:rPr>
        <w:t>soil</w:t>
      </w:r>
      <w:r>
        <w:rPr>
          <w:rFonts w:ascii="Times New Roman" w:cs="Times New Roman" w:hAnsi="Times New Roman"/>
          <w:spacing w:val="-13"/>
        </w:rPr>
        <w:t xml:space="preserve"> </w:t>
      </w:r>
      <w:r>
        <w:rPr>
          <w:rFonts w:ascii="Times New Roman" w:cs="Times New Roman" w:hAnsi="Times New Roman"/>
        </w:rPr>
        <w:t>body</w:t>
      </w:r>
      <w:r>
        <w:rPr>
          <w:rFonts w:ascii="Times New Roman" w:cs="Times New Roman" w:hAnsi="Times New Roman"/>
          <w:spacing w:val="-13"/>
        </w:rPr>
        <w:t xml:space="preserve"> </w:t>
      </w:r>
      <w:r>
        <w:rPr>
          <w:rFonts w:ascii="Times New Roman" w:cs="Times New Roman" w:hAnsi="Times New Roman"/>
        </w:rPr>
        <w:t>contains</w:t>
      </w:r>
      <w:r>
        <w:rPr>
          <w:rFonts w:ascii="Times New Roman" w:cs="Times New Roman" w:hAnsi="Times New Roman"/>
          <w:spacing w:val="-14"/>
        </w:rPr>
        <w:t xml:space="preserve"> </w:t>
      </w:r>
      <w:r>
        <w:rPr>
          <w:rFonts w:ascii="Times New Roman" w:cs="Times New Roman" w:hAnsi="Times New Roman"/>
        </w:rPr>
        <w:t>living</w:t>
      </w:r>
      <w:r>
        <w:rPr>
          <w:rFonts w:ascii="Times New Roman" w:cs="Times New Roman" w:hAnsi="Times New Roman"/>
          <w:spacing w:val="-13"/>
        </w:rPr>
        <w:t xml:space="preserve"> </w:t>
      </w:r>
      <w:r>
        <w:rPr>
          <w:rFonts w:ascii="Times New Roman" w:cs="Times New Roman" w:hAnsi="Times New Roman"/>
        </w:rPr>
        <w:t>organisms.</w:t>
      </w:r>
      <w:r>
        <w:rPr>
          <w:rFonts w:ascii="Times New Roman" w:cs="Times New Roman" w:hAnsi="Times New Roman"/>
          <w:spacing w:val="-13"/>
        </w:rPr>
        <w:t xml:space="preserve"> </w:t>
      </w:r>
      <w:r>
        <w:rPr>
          <w:rFonts w:ascii="Times New Roman" w:cs="Times New Roman" w:hAnsi="Times New Roman"/>
        </w:rPr>
        <w:t>Life</w:t>
      </w:r>
      <w:r>
        <w:rPr>
          <w:rFonts w:ascii="Times New Roman" w:cs="Times New Roman" w:hAnsi="Times New Roman"/>
          <w:spacing w:val="-13"/>
        </w:rPr>
        <w:t xml:space="preserve"> </w:t>
      </w:r>
      <w:r>
        <w:rPr>
          <w:rFonts w:ascii="Times New Roman" w:cs="Times New Roman" w:hAnsi="Times New Roman"/>
        </w:rPr>
        <w:t>in</w:t>
      </w:r>
      <w:r>
        <w:rPr>
          <w:rFonts w:ascii="Times New Roman" w:cs="Times New Roman" w:hAnsi="Times New Roman"/>
          <w:spacing w:val="-14"/>
        </w:rPr>
        <w:t xml:space="preserve"> </w:t>
      </w:r>
      <w:r>
        <w:rPr>
          <w:rFonts w:ascii="Times New Roman" w:cs="Times New Roman" w:hAnsi="Times New Roman"/>
        </w:rPr>
        <w:t>the</w:t>
      </w:r>
      <w:r>
        <w:rPr>
          <w:rFonts w:ascii="Times New Roman" w:cs="Times New Roman" w:hAnsi="Times New Roman"/>
          <w:spacing w:val="-13"/>
        </w:rPr>
        <w:t xml:space="preserve"> </w:t>
      </w:r>
      <w:r>
        <w:rPr>
          <w:rFonts w:ascii="Times New Roman" w:cs="Times New Roman" w:hAnsi="Times New Roman"/>
        </w:rPr>
        <w:t>soil</w:t>
      </w:r>
      <w:r>
        <w:rPr>
          <w:rFonts w:ascii="Times New Roman" w:cs="Times New Roman" w:hAnsi="Times New Roman"/>
          <w:spacing w:val="-13"/>
        </w:rPr>
        <w:t xml:space="preserve"> </w:t>
      </w:r>
      <w:r>
        <w:rPr>
          <w:rFonts w:ascii="Times New Roman" w:cs="Times New Roman" w:hAnsi="Times New Roman"/>
        </w:rPr>
        <w:t>include;</w:t>
      </w:r>
      <w:r>
        <w:rPr>
          <w:rFonts w:ascii="Times New Roman" w:cs="Times New Roman" w:hAnsi="Times New Roman"/>
          <w:spacing w:val="-14"/>
        </w:rPr>
        <w:t xml:space="preserve"> </w:t>
      </w:r>
      <w:r>
        <w:rPr>
          <w:rFonts w:ascii="Times New Roman" w:cs="Times New Roman" w:hAnsi="Times New Roman"/>
        </w:rPr>
        <w:t>plants</w:t>
      </w:r>
      <w:r>
        <w:rPr>
          <w:rFonts w:ascii="Times New Roman" w:cs="Times New Roman" w:hAnsi="Times New Roman"/>
          <w:spacing w:val="-13"/>
        </w:rPr>
        <w:t xml:space="preserve"> </w:t>
      </w:r>
      <w:r>
        <w:rPr>
          <w:rFonts w:ascii="Times New Roman" w:cs="Times New Roman" w:hAnsi="Times New Roman"/>
        </w:rPr>
        <w:t>and</w:t>
      </w:r>
      <w:r>
        <w:rPr>
          <w:rFonts w:ascii="Times New Roman" w:cs="Times New Roman" w:hAnsi="Times New Roman"/>
          <w:spacing w:val="-13"/>
        </w:rPr>
        <w:t xml:space="preserve"> </w:t>
      </w:r>
      <w:r>
        <w:rPr>
          <w:rFonts w:ascii="Times New Roman" w:cs="Times New Roman" w:hAnsi="Times New Roman"/>
        </w:rPr>
        <w:t>animals.</w:t>
      </w:r>
      <w:r>
        <w:rPr>
          <w:rFonts w:ascii="Times New Roman" w:cs="Times New Roman" w:hAnsi="Times New Roman"/>
          <w:spacing w:val="-13"/>
        </w:rPr>
        <w:t xml:space="preserve"> </w:t>
      </w:r>
      <w:r>
        <w:rPr>
          <w:rFonts w:ascii="Times New Roman" w:cs="Times New Roman" w:hAnsi="Times New Roman"/>
        </w:rPr>
        <w:t>Plants</w:t>
      </w:r>
      <w:r>
        <w:rPr>
          <w:rFonts w:ascii="Times New Roman" w:cs="Times New Roman" w:hAnsi="Times New Roman"/>
          <w:spacing w:val="-14"/>
        </w:rPr>
        <w:t xml:space="preserve"> </w:t>
      </w:r>
      <w:r>
        <w:rPr>
          <w:rFonts w:ascii="Times New Roman" w:cs="Times New Roman" w:hAnsi="Times New Roman"/>
        </w:rPr>
        <w:t>are</w:t>
      </w:r>
      <w:r>
        <w:rPr>
          <w:rFonts w:ascii="Times New Roman" w:cs="Times New Roman" w:hAnsi="Times New Roman"/>
          <w:spacing w:val="-13"/>
        </w:rPr>
        <w:t xml:space="preserve"> </w:t>
      </w:r>
      <w:r>
        <w:rPr>
          <w:rFonts w:ascii="Times New Roman" w:cs="Times New Roman" w:hAnsi="Times New Roman"/>
        </w:rPr>
        <w:t>also known</w:t>
      </w:r>
      <w:r>
        <w:rPr>
          <w:rFonts w:ascii="Times New Roman" w:cs="Times New Roman" w:hAnsi="Times New Roman"/>
          <w:spacing w:val="-9"/>
        </w:rPr>
        <w:t xml:space="preserve"> </w:t>
      </w:r>
      <w:r>
        <w:rPr>
          <w:rFonts w:ascii="Times New Roman" w:cs="Times New Roman" w:hAnsi="Times New Roman"/>
        </w:rPr>
        <w:t>as</w:t>
      </w:r>
      <w:r>
        <w:rPr>
          <w:rFonts w:ascii="Times New Roman" w:cs="Times New Roman" w:hAnsi="Times New Roman"/>
          <w:spacing w:val="-9"/>
        </w:rPr>
        <w:t xml:space="preserve"> </w:t>
      </w:r>
      <w:r>
        <w:rPr>
          <w:rFonts w:ascii="Times New Roman" w:cs="Times New Roman" w:hAnsi="Times New Roman"/>
        </w:rPr>
        <w:t>flora,</w:t>
      </w:r>
      <w:r>
        <w:rPr>
          <w:rFonts w:ascii="Times New Roman" w:cs="Times New Roman" w:hAnsi="Times New Roman"/>
          <w:spacing w:val="-8"/>
        </w:rPr>
        <w:t xml:space="preserve"> </w:t>
      </w:r>
      <w:r>
        <w:rPr>
          <w:rFonts w:ascii="Times New Roman" w:cs="Times New Roman" w:hAnsi="Times New Roman"/>
        </w:rPr>
        <w:t>while</w:t>
      </w:r>
      <w:r>
        <w:rPr>
          <w:rFonts w:ascii="Times New Roman" w:cs="Times New Roman" w:hAnsi="Times New Roman"/>
          <w:spacing w:val="-9"/>
        </w:rPr>
        <w:t xml:space="preserve"> </w:t>
      </w:r>
      <w:r>
        <w:rPr>
          <w:rFonts w:ascii="Times New Roman" w:cs="Times New Roman" w:hAnsi="Times New Roman"/>
        </w:rPr>
        <w:t>the</w:t>
      </w:r>
      <w:r>
        <w:rPr>
          <w:rFonts w:ascii="Times New Roman" w:cs="Times New Roman" w:hAnsi="Times New Roman"/>
          <w:spacing w:val="-9"/>
        </w:rPr>
        <w:t xml:space="preserve"> </w:t>
      </w:r>
      <w:r>
        <w:rPr>
          <w:rFonts w:ascii="Times New Roman" w:cs="Times New Roman" w:hAnsi="Times New Roman"/>
        </w:rPr>
        <w:t>animals</w:t>
      </w:r>
      <w:r>
        <w:rPr>
          <w:rFonts w:ascii="Times New Roman" w:cs="Times New Roman" w:hAnsi="Times New Roman"/>
          <w:spacing w:val="-8"/>
        </w:rPr>
        <w:t xml:space="preserve"> </w:t>
      </w:r>
      <w:r>
        <w:rPr>
          <w:rFonts w:ascii="Times New Roman" w:cs="Times New Roman" w:hAnsi="Times New Roman"/>
        </w:rPr>
        <w:t>known</w:t>
      </w:r>
      <w:r>
        <w:rPr>
          <w:rFonts w:ascii="Times New Roman" w:cs="Times New Roman" w:hAnsi="Times New Roman"/>
          <w:spacing w:val="-9"/>
        </w:rPr>
        <w:t xml:space="preserve"> </w:t>
      </w:r>
      <w:r>
        <w:rPr>
          <w:rFonts w:ascii="Times New Roman" w:cs="Times New Roman" w:hAnsi="Times New Roman"/>
        </w:rPr>
        <w:t>as</w:t>
      </w:r>
      <w:r>
        <w:rPr>
          <w:rFonts w:ascii="Times New Roman" w:cs="Times New Roman" w:hAnsi="Times New Roman"/>
          <w:spacing w:val="-9"/>
        </w:rPr>
        <w:t xml:space="preserve"> </w:t>
      </w:r>
      <w:r>
        <w:rPr>
          <w:rFonts w:ascii="Times New Roman" w:cs="Times New Roman" w:hAnsi="Times New Roman"/>
        </w:rPr>
        <w:t xml:space="preserve">fauna. </w:t>
      </w:r>
    </w:p>
    <w:p>
      <w:pPr>
        <w:pStyle w:val="style0"/>
        <w:spacing w:lineRule="auto" w:line="276"/>
        <w:jc w:val="both"/>
        <w:rPr>
          <w:rFonts w:ascii="Times New Roman" w:cs="Times New Roman" w:hAnsi="Times New Roman"/>
        </w:rPr>
      </w:pPr>
      <w:r>
        <w:rPr>
          <w:rFonts w:ascii="Times New Roman" w:cs="Times New Roman" w:hAnsi="Times New Roman"/>
          <w:i/>
        </w:rPr>
        <w:t>Fauna</w:t>
      </w:r>
      <w:r>
        <w:rPr>
          <w:rFonts w:ascii="Times New Roman" w:cs="Times New Roman" w:hAnsi="Times New Roman"/>
        </w:rPr>
        <w:t xml:space="preserve"> is categorized into micro and macro fauna depending on the size of animal organisms present</w:t>
      </w:r>
      <w:r>
        <w:rPr>
          <w:rFonts w:ascii="Times New Roman" w:cs="Times New Roman" w:hAnsi="Times New Roman"/>
          <w:spacing w:val="-13"/>
        </w:rPr>
        <w:t xml:space="preserve"> </w:t>
      </w:r>
      <w:r>
        <w:rPr>
          <w:rFonts w:ascii="Times New Roman" w:cs="Times New Roman" w:hAnsi="Times New Roman"/>
        </w:rPr>
        <w:t>is</w:t>
      </w:r>
      <w:r>
        <w:rPr>
          <w:rFonts w:ascii="Times New Roman" w:cs="Times New Roman" w:hAnsi="Times New Roman"/>
          <w:spacing w:val="-12"/>
        </w:rPr>
        <w:t xml:space="preserve"> </w:t>
      </w:r>
      <w:r>
        <w:rPr>
          <w:rFonts w:ascii="Times New Roman" w:cs="Times New Roman" w:hAnsi="Times New Roman"/>
        </w:rPr>
        <w:t>in</w:t>
      </w:r>
      <w:r>
        <w:rPr>
          <w:rFonts w:ascii="Times New Roman" w:cs="Times New Roman" w:hAnsi="Times New Roman"/>
          <w:spacing w:val="-12"/>
        </w:rPr>
        <w:t xml:space="preserve"> </w:t>
      </w:r>
      <w:r>
        <w:rPr>
          <w:rFonts w:ascii="Times New Roman" w:cs="Times New Roman" w:hAnsi="Times New Roman"/>
        </w:rPr>
        <w:t>the</w:t>
      </w:r>
      <w:r>
        <w:rPr>
          <w:rFonts w:ascii="Times New Roman" w:cs="Times New Roman" w:hAnsi="Times New Roman"/>
          <w:spacing w:val="-13"/>
        </w:rPr>
        <w:t xml:space="preserve"> </w:t>
      </w:r>
      <w:r>
        <w:rPr>
          <w:rFonts w:ascii="Times New Roman" w:cs="Times New Roman" w:hAnsi="Times New Roman"/>
        </w:rPr>
        <w:t>soil</w:t>
      </w:r>
      <w:r>
        <w:rPr>
          <w:rFonts w:ascii="Times New Roman" w:cs="Times New Roman" w:hAnsi="Times New Roman"/>
          <w:spacing w:val="-12"/>
        </w:rPr>
        <w:t xml:space="preserve"> </w:t>
      </w:r>
      <w:r>
        <w:rPr>
          <w:rFonts w:ascii="Times New Roman" w:cs="Times New Roman" w:hAnsi="Times New Roman"/>
        </w:rPr>
        <w:t>body.</w:t>
      </w:r>
      <w:r>
        <w:rPr>
          <w:rFonts w:ascii="Times New Roman" w:cs="Times New Roman" w:hAnsi="Times New Roman"/>
          <w:spacing w:val="-12"/>
        </w:rPr>
        <w:t xml:space="preserve"> </w:t>
      </w:r>
      <w:r>
        <w:rPr>
          <w:rFonts w:ascii="Times New Roman" w:cs="Times New Roman" w:hAnsi="Times New Roman"/>
        </w:rPr>
        <w:t>Micro</w:t>
      </w:r>
      <w:r>
        <w:rPr>
          <w:rFonts w:ascii="Times New Roman" w:cs="Times New Roman" w:hAnsi="Times New Roman"/>
          <w:spacing w:val="-12"/>
        </w:rPr>
        <w:t xml:space="preserve"> </w:t>
      </w:r>
      <w:r>
        <w:rPr>
          <w:rFonts w:ascii="Times New Roman" w:cs="Times New Roman" w:hAnsi="Times New Roman"/>
        </w:rPr>
        <w:t>fauna</w:t>
      </w:r>
      <w:r>
        <w:rPr>
          <w:rFonts w:ascii="Times New Roman" w:cs="Times New Roman" w:hAnsi="Times New Roman"/>
          <w:spacing w:val="-13"/>
        </w:rPr>
        <w:t xml:space="preserve"> </w:t>
      </w:r>
      <w:r>
        <w:rPr>
          <w:rFonts w:ascii="Times New Roman" w:cs="Times New Roman" w:hAnsi="Times New Roman"/>
        </w:rPr>
        <w:t>include</w:t>
      </w:r>
      <w:r>
        <w:rPr>
          <w:rFonts w:ascii="Times New Roman" w:cs="Times New Roman" w:hAnsi="Times New Roman"/>
          <w:spacing w:val="-12"/>
        </w:rPr>
        <w:t xml:space="preserve"> </w:t>
      </w:r>
      <w:r>
        <w:rPr>
          <w:rFonts w:ascii="Times New Roman" w:cs="Times New Roman" w:hAnsi="Times New Roman"/>
        </w:rPr>
        <w:t>the</w:t>
      </w:r>
      <w:r>
        <w:rPr>
          <w:rFonts w:ascii="Times New Roman" w:cs="Times New Roman" w:hAnsi="Times New Roman"/>
          <w:spacing w:val="-12"/>
        </w:rPr>
        <w:t xml:space="preserve"> </w:t>
      </w:r>
      <w:r>
        <w:rPr>
          <w:rFonts w:ascii="Times New Roman" w:cs="Times New Roman" w:hAnsi="Times New Roman"/>
        </w:rPr>
        <w:t>smallest</w:t>
      </w:r>
      <w:r>
        <w:rPr>
          <w:rFonts w:ascii="Times New Roman" w:cs="Times New Roman" w:hAnsi="Times New Roman"/>
          <w:spacing w:val="-13"/>
        </w:rPr>
        <w:t xml:space="preserve"> </w:t>
      </w:r>
      <w:r>
        <w:rPr>
          <w:rFonts w:ascii="Times New Roman" w:cs="Times New Roman" w:hAnsi="Times New Roman"/>
        </w:rPr>
        <w:t>animals</w:t>
      </w:r>
      <w:r>
        <w:rPr>
          <w:rFonts w:ascii="Times New Roman" w:cs="Times New Roman" w:hAnsi="Times New Roman"/>
          <w:spacing w:val="-12"/>
        </w:rPr>
        <w:t xml:space="preserve"> </w:t>
      </w:r>
      <w:r>
        <w:rPr>
          <w:rFonts w:ascii="Times New Roman" w:cs="Times New Roman" w:hAnsi="Times New Roman"/>
        </w:rPr>
        <w:t>that</w:t>
      </w:r>
      <w:r>
        <w:rPr>
          <w:rFonts w:ascii="Times New Roman" w:cs="Times New Roman" w:hAnsi="Times New Roman"/>
          <w:spacing w:val="-12"/>
        </w:rPr>
        <w:t xml:space="preserve"> </w:t>
      </w:r>
      <w:r>
        <w:rPr>
          <w:rFonts w:ascii="Times New Roman" w:cs="Times New Roman" w:hAnsi="Times New Roman"/>
        </w:rPr>
        <w:t>cannot</w:t>
      </w:r>
      <w:r>
        <w:rPr>
          <w:rFonts w:ascii="Times New Roman" w:cs="Times New Roman" w:hAnsi="Times New Roman"/>
          <w:spacing w:val="-13"/>
        </w:rPr>
        <w:t xml:space="preserve"> </w:t>
      </w:r>
      <w:r>
        <w:rPr>
          <w:rFonts w:ascii="Times New Roman" w:cs="Times New Roman" w:hAnsi="Times New Roman"/>
        </w:rPr>
        <w:t>be</w:t>
      </w:r>
      <w:r>
        <w:rPr>
          <w:rFonts w:ascii="Times New Roman" w:cs="Times New Roman" w:hAnsi="Times New Roman"/>
          <w:spacing w:val="-12"/>
        </w:rPr>
        <w:t xml:space="preserve"> </w:t>
      </w:r>
      <w:r>
        <w:rPr>
          <w:rFonts w:ascii="Times New Roman" w:cs="Times New Roman" w:hAnsi="Times New Roman"/>
        </w:rPr>
        <w:t>seen</w:t>
      </w:r>
      <w:r>
        <w:rPr>
          <w:rFonts w:ascii="Times New Roman" w:cs="Times New Roman" w:hAnsi="Times New Roman"/>
          <w:spacing w:val="-12"/>
        </w:rPr>
        <w:t xml:space="preserve"> </w:t>
      </w:r>
      <w:r>
        <w:rPr>
          <w:rFonts w:ascii="Times New Roman" w:cs="Times New Roman" w:hAnsi="Times New Roman"/>
        </w:rPr>
        <w:t>by</w:t>
      </w:r>
      <w:r>
        <w:rPr>
          <w:rFonts w:ascii="Times New Roman" w:cs="Times New Roman" w:hAnsi="Times New Roman"/>
          <w:spacing w:val="-12"/>
        </w:rPr>
        <w:t xml:space="preserve"> </w:t>
      </w:r>
      <w:r>
        <w:rPr>
          <w:rFonts w:ascii="Times New Roman" w:cs="Times New Roman" w:hAnsi="Times New Roman"/>
        </w:rPr>
        <w:t>naked eyes</w:t>
      </w:r>
      <w:r>
        <w:rPr>
          <w:rFonts w:ascii="Times New Roman" w:cs="Times New Roman" w:hAnsi="Times New Roman"/>
          <w:spacing w:val="-12"/>
        </w:rPr>
        <w:t xml:space="preserve"> </w:t>
      </w:r>
      <w:r>
        <w:rPr>
          <w:rFonts w:ascii="Times New Roman" w:cs="Times New Roman" w:hAnsi="Times New Roman"/>
        </w:rPr>
        <w:t>unless</w:t>
      </w:r>
      <w:r>
        <w:rPr>
          <w:rFonts w:ascii="Times New Roman" w:cs="Times New Roman" w:hAnsi="Times New Roman"/>
          <w:spacing w:val="-11"/>
        </w:rPr>
        <w:t xml:space="preserve"> </w:t>
      </w:r>
      <w:r>
        <w:rPr>
          <w:rFonts w:ascii="Times New Roman" w:cs="Times New Roman" w:hAnsi="Times New Roman"/>
        </w:rPr>
        <w:t>a</w:t>
      </w:r>
      <w:r>
        <w:rPr>
          <w:rFonts w:ascii="Times New Roman" w:cs="Times New Roman" w:hAnsi="Times New Roman"/>
          <w:spacing w:val="-11"/>
        </w:rPr>
        <w:t xml:space="preserve"> </w:t>
      </w:r>
      <w:r>
        <w:rPr>
          <w:rFonts w:ascii="Times New Roman" w:cs="Times New Roman" w:hAnsi="Times New Roman"/>
        </w:rPr>
        <w:t>microscope</w:t>
      </w:r>
      <w:r>
        <w:rPr>
          <w:rFonts w:ascii="Times New Roman" w:cs="Times New Roman" w:hAnsi="Times New Roman"/>
          <w:spacing w:val="-11"/>
        </w:rPr>
        <w:t xml:space="preserve"> </w:t>
      </w:r>
      <w:r>
        <w:rPr>
          <w:rFonts w:ascii="Times New Roman" w:cs="Times New Roman" w:hAnsi="Times New Roman"/>
        </w:rPr>
        <w:t>is</w:t>
      </w:r>
      <w:r>
        <w:rPr>
          <w:rFonts w:ascii="Times New Roman" w:cs="Times New Roman" w:hAnsi="Times New Roman"/>
          <w:spacing w:val="-11"/>
        </w:rPr>
        <w:t xml:space="preserve"> </w:t>
      </w:r>
      <w:r>
        <w:rPr>
          <w:rFonts w:ascii="Times New Roman" w:cs="Times New Roman" w:hAnsi="Times New Roman"/>
        </w:rPr>
        <w:t>used</w:t>
      </w:r>
      <w:r>
        <w:rPr>
          <w:rFonts w:ascii="Times New Roman" w:cs="Times New Roman" w:hAnsi="Times New Roman"/>
          <w:spacing w:val="-11"/>
        </w:rPr>
        <w:t xml:space="preserve"> </w:t>
      </w:r>
      <w:r>
        <w:rPr>
          <w:rFonts w:ascii="Times New Roman" w:cs="Times New Roman" w:hAnsi="Times New Roman"/>
        </w:rPr>
        <w:t>for example</w:t>
      </w:r>
      <w:r>
        <w:rPr>
          <w:rFonts w:ascii="Times New Roman" w:cs="Times New Roman" w:hAnsi="Times New Roman"/>
          <w:spacing w:val="-11"/>
        </w:rPr>
        <w:t xml:space="preserve"> </w:t>
      </w:r>
      <w:r>
        <w:rPr>
          <w:rFonts w:ascii="Times New Roman" w:cs="Times New Roman" w:hAnsi="Times New Roman"/>
        </w:rPr>
        <w:t>protozoa.</w:t>
      </w:r>
      <w:r>
        <w:rPr>
          <w:rFonts w:ascii="Times New Roman" w:cs="Times New Roman" w:hAnsi="Times New Roman"/>
          <w:spacing w:val="-11"/>
        </w:rPr>
        <w:t xml:space="preserve"> </w:t>
      </w:r>
      <w:r>
        <w:rPr>
          <w:rFonts w:ascii="Times New Roman" w:cs="Times New Roman" w:hAnsi="Times New Roman"/>
        </w:rPr>
        <w:t>While</w:t>
      </w:r>
      <w:r>
        <w:rPr>
          <w:rFonts w:ascii="Times New Roman" w:cs="Times New Roman" w:hAnsi="Times New Roman"/>
          <w:spacing w:val="-11"/>
        </w:rPr>
        <w:t xml:space="preserve"> </w:t>
      </w:r>
      <w:r>
        <w:rPr>
          <w:rFonts w:ascii="Times New Roman" w:cs="Times New Roman" w:hAnsi="Times New Roman"/>
        </w:rPr>
        <w:t>macro</w:t>
      </w:r>
      <w:r>
        <w:rPr>
          <w:rFonts w:ascii="Times New Roman" w:cs="Times New Roman" w:hAnsi="Times New Roman"/>
          <w:spacing w:val="-11"/>
        </w:rPr>
        <w:t xml:space="preserve"> </w:t>
      </w:r>
      <w:r>
        <w:rPr>
          <w:rFonts w:ascii="Times New Roman" w:cs="Times New Roman" w:hAnsi="Times New Roman"/>
        </w:rPr>
        <w:t>fauna</w:t>
      </w:r>
      <w:r>
        <w:rPr>
          <w:rFonts w:ascii="Times New Roman" w:cs="Times New Roman" w:hAnsi="Times New Roman"/>
          <w:spacing w:val="-11"/>
        </w:rPr>
        <w:t xml:space="preserve"> </w:t>
      </w:r>
      <w:r>
        <w:rPr>
          <w:rFonts w:ascii="Times New Roman" w:cs="Times New Roman" w:hAnsi="Times New Roman"/>
        </w:rPr>
        <w:t>include</w:t>
      </w:r>
      <w:r>
        <w:rPr>
          <w:rFonts w:ascii="Times New Roman" w:cs="Times New Roman" w:hAnsi="Times New Roman"/>
          <w:spacing w:val="-11"/>
        </w:rPr>
        <w:t xml:space="preserve"> </w:t>
      </w:r>
      <w:r>
        <w:rPr>
          <w:rFonts w:ascii="Times New Roman" w:cs="Times New Roman" w:hAnsi="Times New Roman"/>
        </w:rPr>
        <w:t>the</w:t>
      </w:r>
      <w:r>
        <w:rPr>
          <w:rFonts w:ascii="Times New Roman" w:cs="Times New Roman" w:hAnsi="Times New Roman"/>
          <w:spacing w:val="-11"/>
        </w:rPr>
        <w:t xml:space="preserve"> </w:t>
      </w:r>
      <w:r>
        <w:rPr>
          <w:rFonts w:ascii="Times New Roman" w:cs="Times New Roman" w:hAnsi="Times New Roman"/>
        </w:rPr>
        <w:t>organisms</w:t>
      </w:r>
      <w:r>
        <w:rPr>
          <w:rFonts w:ascii="Times New Roman" w:cs="Times New Roman" w:hAnsi="Times New Roman"/>
          <w:spacing w:val="-11"/>
        </w:rPr>
        <w:t xml:space="preserve"> </w:t>
      </w:r>
      <w:r>
        <w:rPr>
          <w:rFonts w:ascii="Times New Roman" w:cs="Times New Roman" w:hAnsi="Times New Roman"/>
        </w:rPr>
        <w:t>which</w:t>
      </w:r>
      <w:r>
        <w:rPr>
          <w:rFonts w:ascii="Times New Roman" w:cs="Times New Roman" w:hAnsi="Times New Roman"/>
          <w:spacing w:val="-11"/>
        </w:rPr>
        <w:t xml:space="preserve"> </w:t>
      </w:r>
      <w:r>
        <w:rPr>
          <w:rFonts w:ascii="Times New Roman" w:cs="Times New Roman" w:hAnsi="Times New Roman"/>
        </w:rPr>
        <w:t>are relatively</w:t>
      </w:r>
      <w:r>
        <w:rPr>
          <w:rFonts w:ascii="Times New Roman" w:cs="Times New Roman" w:hAnsi="Times New Roman"/>
          <w:spacing w:val="-11"/>
        </w:rPr>
        <w:t xml:space="preserve"> </w:t>
      </w:r>
      <w:r>
        <w:rPr>
          <w:rFonts w:ascii="Times New Roman" w:cs="Times New Roman" w:hAnsi="Times New Roman"/>
        </w:rPr>
        <w:t>large</w:t>
      </w:r>
      <w:r>
        <w:rPr>
          <w:rFonts w:ascii="Times New Roman" w:cs="Times New Roman" w:hAnsi="Times New Roman"/>
          <w:spacing w:val="-10"/>
        </w:rPr>
        <w:t xml:space="preserve"> </w:t>
      </w:r>
      <w:r>
        <w:rPr>
          <w:rFonts w:ascii="Times New Roman" w:cs="Times New Roman" w:hAnsi="Times New Roman"/>
        </w:rPr>
        <w:t>in</w:t>
      </w:r>
      <w:r>
        <w:rPr>
          <w:rFonts w:ascii="Times New Roman" w:cs="Times New Roman" w:hAnsi="Times New Roman"/>
          <w:spacing w:val="-10"/>
        </w:rPr>
        <w:t xml:space="preserve"> </w:t>
      </w:r>
      <w:r>
        <w:rPr>
          <w:rFonts w:ascii="Times New Roman" w:cs="Times New Roman" w:hAnsi="Times New Roman"/>
        </w:rPr>
        <w:t>size</w:t>
      </w:r>
      <w:r>
        <w:rPr>
          <w:rFonts w:ascii="Times New Roman" w:cs="Times New Roman" w:hAnsi="Times New Roman"/>
          <w:spacing w:val="-10"/>
        </w:rPr>
        <w:t xml:space="preserve"> </w:t>
      </w:r>
      <w:r>
        <w:rPr>
          <w:rFonts w:ascii="Times New Roman" w:cs="Times New Roman" w:hAnsi="Times New Roman"/>
        </w:rPr>
        <w:t>and</w:t>
      </w:r>
      <w:r>
        <w:rPr>
          <w:rFonts w:ascii="Times New Roman" w:cs="Times New Roman" w:hAnsi="Times New Roman"/>
          <w:spacing w:val="-10"/>
        </w:rPr>
        <w:t xml:space="preserve"> </w:t>
      </w:r>
      <w:r>
        <w:rPr>
          <w:rFonts w:ascii="Times New Roman" w:cs="Times New Roman" w:hAnsi="Times New Roman"/>
        </w:rPr>
        <w:t>can</w:t>
      </w:r>
      <w:r>
        <w:rPr>
          <w:rFonts w:ascii="Times New Roman" w:cs="Times New Roman" w:hAnsi="Times New Roman"/>
          <w:spacing w:val="-10"/>
        </w:rPr>
        <w:t xml:space="preserve"> </w:t>
      </w:r>
      <w:r>
        <w:rPr>
          <w:rFonts w:ascii="Times New Roman" w:cs="Times New Roman" w:hAnsi="Times New Roman"/>
        </w:rPr>
        <w:t>be</w:t>
      </w:r>
      <w:r>
        <w:rPr>
          <w:rFonts w:ascii="Times New Roman" w:cs="Times New Roman" w:hAnsi="Times New Roman"/>
          <w:spacing w:val="-10"/>
        </w:rPr>
        <w:t xml:space="preserve"> </w:t>
      </w:r>
      <w:r>
        <w:rPr>
          <w:rFonts w:ascii="Times New Roman" w:cs="Times New Roman" w:hAnsi="Times New Roman"/>
        </w:rPr>
        <w:t>seen</w:t>
      </w:r>
      <w:r>
        <w:rPr>
          <w:rFonts w:ascii="Times New Roman" w:cs="Times New Roman" w:hAnsi="Times New Roman"/>
          <w:spacing w:val="-10"/>
        </w:rPr>
        <w:t xml:space="preserve"> </w:t>
      </w:r>
      <w:r>
        <w:rPr>
          <w:rFonts w:ascii="Times New Roman" w:cs="Times New Roman" w:hAnsi="Times New Roman"/>
        </w:rPr>
        <w:t>by</w:t>
      </w:r>
      <w:r>
        <w:rPr>
          <w:rFonts w:ascii="Times New Roman" w:cs="Times New Roman" w:hAnsi="Times New Roman"/>
          <w:spacing w:val="-10"/>
        </w:rPr>
        <w:t xml:space="preserve"> </w:t>
      </w:r>
      <w:r>
        <w:rPr>
          <w:rFonts w:ascii="Times New Roman" w:cs="Times New Roman" w:hAnsi="Times New Roman"/>
        </w:rPr>
        <w:t>naked</w:t>
      </w:r>
      <w:r>
        <w:rPr>
          <w:rFonts w:ascii="Times New Roman" w:cs="Times New Roman" w:hAnsi="Times New Roman"/>
          <w:spacing w:val="-10"/>
        </w:rPr>
        <w:t xml:space="preserve"> </w:t>
      </w:r>
      <w:r>
        <w:rPr>
          <w:rFonts w:ascii="Times New Roman" w:cs="Times New Roman" w:hAnsi="Times New Roman"/>
        </w:rPr>
        <w:t>eyes</w:t>
      </w:r>
      <w:r>
        <w:rPr>
          <w:rFonts w:ascii="Times New Roman" w:cs="Times New Roman" w:hAnsi="Times New Roman"/>
          <w:spacing w:val="-10"/>
        </w:rPr>
        <w:t xml:space="preserve"> </w:t>
      </w:r>
      <w:r>
        <w:rPr>
          <w:rFonts w:ascii="Times New Roman" w:cs="Times New Roman" w:hAnsi="Times New Roman"/>
        </w:rPr>
        <w:t>for example</w:t>
      </w:r>
      <w:r>
        <w:rPr>
          <w:rFonts w:ascii="Times New Roman" w:cs="Times New Roman" w:hAnsi="Times New Roman"/>
        </w:rPr>
        <w:t>.</w:t>
      </w:r>
      <w:r>
        <w:rPr>
          <w:rFonts w:ascii="Times New Roman" w:cs="Times New Roman" w:hAnsi="Times New Roman"/>
          <w:spacing w:val="-10"/>
        </w:rPr>
        <w:t xml:space="preserve"> </w:t>
      </w:r>
      <w:r>
        <w:rPr>
          <w:rFonts w:ascii="Times New Roman" w:cs="Times New Roman" w:hAnsi="Times New Roman"/>
        </w:rPr>
        <w:t>all</w:t>
      </w:r>
      <w:r>
        <w:rPr>
          <w:rFonts w:ascii="Times New Roman" w:cs="Times New Roman" w:hAnsi="Times New Roman"/>
          <w:spacing w:val="-10"/>
        </w:rPr>
        <w:t xml:space="preserve"> </w:t>
      </w:r>
      <w:r>
        <w:rPr>
          <w:rFonts w:ascii="Times New Roman" w:cs="Times New Roman" w:hAnsi="Times New Roman"/>
        </w:rPr>
        <w:t>insects</w:t>
      </w:r>
      <w:r>
        <w:rPr>
          <w:rFonts w:ascii="Times New Roman" w:cs="Times New Roman" w:hAnsi="Times New Roman"/>
          <w:spacing w:val="-11"/>
        </w:rPr>
        <w:t xml:space="preserve"> </w:t>
      </w:r>
      <w:r>
        <w:rPr>
          <w:rFonts w:ascii="Times New Roman" w:cs="Times New Roman" w:hAnsi="Times New Roman"/>
        </w:rPr>
        <w:t>and</w:t>
      </w:r>
      <w:r>
        <w:rPr>
          <w:rFonts w:ascii="Times New Roman" w:cs="Times New Roman" w:hAnsi="Times New Roman"/>
          <w:spacing w:val="-10"/>
        </w:rPr>
        <w:t xml:space="preserve"> </w:t>
      </w:r>
      <w:r>
        <w:rPr>
          <w:rFonts w:ascii="Times New Roman" w:cs="Times New Roman" w:hAnsi="Times New Roman"/>
        </w:rPr>
        <w:t>worms.</w:t>
      </w:r>
    </w:p>
    <w:p>
      <w:pPr>
        <w:pStyle w:val="style0"/>
        <w:spacing w:lineRule="auto" w:line="276"/>
        <w:jc w:val="both"/>
        <w:rPr>
          <w:rFonts w:ascii="Times New Roman" w:cs="Times New Roman" w:hAnsi="Times New Roman"/>
        </w:rPr>
      </w:pPr>
      <w:r>
        <w:rPr>
          <w:rFonts w:ascii="Times New Roman" w:cs="Times New Roman" w:hAnsi="Times New Roman"/>
        </w:rPr>
        <w:t>Similar consideration prevails to flora as are also of varied size and categorized into micro and macro</w:t>
      </w:r>
      <w:r>
        <w:rPr>
          <w:rFonts w:ascii="Times New Roman" w:cs="Times New Roman" w:hAnsi="Times New Roman"/>
          <w:spacing w:val="-13"/>
        </w:rPr>
        <w:t xml:space="preserve"> </w:t>
      </w:r>
      <w:r>
        <w:rPr>
          <w:rFonts w:ascii="Times New Roman" w:cs="Times New Roman" w:hAnsi="Times New Roman"/>
        </w:rPr>
        <w:t>flora.</w:t>
      </w:r>
      <w:r>
        <w:rPr>
          <w:rFonts w:ascii="Times New Roman" w:cs="Times New Roman" w:hAnsi="Times New Roman"/>
          <w:spacing w:val="-14"/>
        </w:rPr>
        <w:t xml:space="preserve"> </w:t>
      </w:r>
      <w:r>
        <w:rPr>
          <w:rFonts w:ascii="Times New Roman" w:cs="Times New Roman" w:hAnsi="Times New Roman"/>
        </w:rPr>
        <w:t>Macro</w:t>
      </w:r>
      <w:r>
        <w:rPr>
          <w:rFonts w:ascii="Times New Roman" w:cs="Times New Roman" w:hAnsi="Times New Roman"/>
          <w:spacing w:val="-13"/>
        </w:rPr>
        <w:t xml:space="preserve"> </w:t>
      </w:r>
      <w:r>
        <w:rPr>
          <w:rFonts w:ascii="Times New Roman" w:cs="Times New Roman" w:hAnsi="Times New Roman"/>
        </w:rPr>
        <w:t>flora,</w:t>
      </w:r>
      <w:r>
        <w:rPr>
          <w:rFonts w:ascii="Times New Roman" w:cs="Times New Roman" w:hAnsi="Times New Roman"/>
          <w:spacing w:val="-13"/>
        </w:rPr>
        <w:t xml:space="preserve"> </w:t>
      </w:r>
      <w:r>
        <w:rPr>
          <w:rFonts w:ascii="Times New Roman" w:cs="Times New Roman" w:hAnsi="Times New Roman"/>
        </w:rPr>
        <w:t>include</w:t>
      </w:r>
      <w:r>
        <w:rPr>
          <w:rFonts w:ascii="Times New Roman" w:cs="Times New Roman" w:hAnsi="Times New Roman"/>
          <w:spacing w:val="-13"/>
        </w:rPr>
        <w:t xml:space="preserve"> </w:t>
      </w:r>
      <w:r>
        <w:rPr>
          <w:rFonts w:ascii="Times New Roman" w:cs="Times New Roman" w:hAnsi="Times New Roman"/>
        </w:rPr>
        <w:t>the</w:t>
      </w:r>
      <w:r>
        <w:rPr>
          <w:rFonts w:ascii="Times New Roman" w:cs="Times New Roman" w:hAnsi="Times New Roman"/>
          <w:spacing w:val="-13"/>
        </w:rPr>
        <w:t xml:space="preserve"> </w:t>
      </w:r>
      <w:r>
        <w:rPr>
          <w:rFonts w:ascii="Times New Roman" w:cs="Times New Roman" w:hAnsi="Times New Roman"/>
        </w:rPr>
        <w:t>plant</w:t>
      </w:r>
      <w:r>
        <w:rPr>
          <w:rFonts w:ascii="Times New Roman" w:cs="Times New Roman" w:hAnsi="Times New Roman"/>
          <w:spacing w:val="-13"/>
        </w:rPr>
        <w:t xml:space="preserve"> </w:t>
      </w:r>
      <w:r>
        <w:rPr>
          <w:rFonts w:ascii="Times New Roman" w:cs="Times New Roman" w:hAnsi="Times New Roman"/>
        </w:rPr>
        <w:t>organisms</w:t>
      </w:r>
      <w:r>
        <w:rPr>
          <w:rFonts w:ascii="Times New Roman" w:cs="Times New Roman" w:hAnsi="Times New Roman"/>
          <w:spacing w:val="-13"/>
        </w:rPr>
        <w:t xml:space="preserve"> </w:t>
      </w:r>
      <w:r>
        <w:rPr>
          <w:rFonts w:ascii="Times New Roman" w:cs="Times New Roman" w:hAnsi="Times New Roman"/>
        </w:rPr>
        <w:t>which</w:t>
      </w:r>
      <w:r>
        <w:rPr>
          <w:rFonts w:ascii="Times New Roman" w:cs="Times New Roman" w:hAnsi="Times New Roman"/>
          <w:spacing w:val="-13"/>
        </w:rPr>
        <w:t xml:space="preserve"> </w:t>
      </w:r>
      <w:r>
        <w:rPr>
          <w:rFonts w:ascii="Times New Roman" w:cs="Times New Roman" w:hAnsi="Times New Roman"/>
        </w:rPr>
        <w:t>are</w:t>
      </w:r>
      <w:r>
        <w:rPr>
          <w:rFonts w:ascii="Times New Roman" w:cs="Times New Roman" w:hAnsi="Times New Roman"/>
          <w:spacing w:val="-13"/>
        </w:rPr>
        <w:t xml:space="preserve"> </w:t>
      </w:r>
      <w:r>
        <w:rPr>
          <w:rFonts w:ascii="Times New Roman" w:cs="Times New Roman" w:hAnsi="Times New Roman"/>
        </w:rPr>
        <w:t>quite</w:t>
      </w:r>
      <w:r>
        <w:rPr>
          <w:rFonts w:ascii="Times New Roman" w:cs="Times New Roman" w:hAnsi="Times New Roman"/>
          <w:spacing w:val="-13"/>
        </w:rPr>
        <w:t xml:space="preserve"> </w:t>
      </w:r>
      <w:r>
        <w:rPr>
          <w:rFonts w:ascii="Times New Roman" w:cs="Times New Roman" w:hAnsi="Times New Roman"/>
        </w:rPr>
        <w:t>small</w:t>
      </w:r>
      <w:r>
        <w:rPr>
          <w:rFonts w:ascii="Times New Roman" w:cs="Times New Roman" w:hAnsi="Times New Roman"/>
          <w:spacing w:val="-13"/>
        </w:rPr>
        <w:t xml:space="preserve"> </w:t>
      </w:r>
      <w:r>
        <w:rPr>
          <w:rFonts w:ascii="Times New Roman" w:cs="Times New Roman" w:hAnsi="Times New Roman"/>
        </w:rPr>
        <w:t>in</w:t>
      </w:r>
      <w:r>
        <w:rPr>
          <w:rFonts w:ascii="Times New Roman" w:cs="Times New Roman" w:hAnsi="Times New Roman"/>
          <w:spacing w:val="-13"/>
        </w:rPr>
        <w:t xml:space="preserve"> </w:t>
      </w:r>
      <w:r>
        <w:rPr>
          <w:rFonts w:ascii="Times New Roman" w:cs="Times New Roman" w:hAnsi="Times New Roman"/>
        </w:rPr>
        <w:t>size</w:t>
      </w:r>
      <w:r>
        <w:rPr>
          <w:rFonts w:ascii="Times New Roman" w:cs="Times New Roman" w:hAnsi="Times New Roman"/>
          <w:spacing w:val="-13"/>
        </w:rPr>
        <w:t xml:space="preserve"> </w:t>
      </w:r>
      <w:r>
        <w:rPr>
          <w:rFonts w:ascii="Times New Roman" w:cs="Times New Roman" w:hAnsi="Times New Roman"/>
        </w:rPr>
        <w:t>and</w:t>
      </w:r>
      <w:r>
        <w:rPr>
          <w:rFonts w:ascii="Times New Roman" w:cs="Times New Roman" w:hAnsi="Times New Roman"/>
          <w:spacing w:val="-13"/>
        </w:rPr>
        <w:t xml:space="preserve"> </w:t>
      </w:r>
      <w:r>
        <w:rPr>
          <w:rFonts w:ascii="Times New Roman" w:cs="Times New Roman" w:hAnsi="Times New Roman"/>
        </w:rPr>
        <w:t>not</w:t>
      </w:r>
      <w:r>
        <w:rPr>
          <w:rFonts w:ascii="Times New Roman" w:cs="Times New Roman" w:hAnsi="Times New Roman"/>
          <w:spacing w:val="-13"/>
        </w:rPr>
        <w:t xml:space="preserve"> </w:t>
      </w:r>
      <w:r>
        <w:rPr>
          <w:rFonts w:ascii="Times New Roman" w:cs="Times New Roman" w:hAnsi="Times New Roman"/>
        </w:rPr>
        <w:t>seen</w:t>
      </w:r>
      <w:r>
        <w:rPr>
          <w:rFonts w:ascii="Times New Roman" w:cs="Times New Roman" w:hAnsi="Times New Roman"/>
          <w:spacing w:val="-13"/>
        </w:rPr>
        <w:t xml:space="preserve"> </w:t>
      </w:r>
      <w:r>
        <w:rPr>
          <w:rFonts w:ascii="Times New Roman" w:cs="Times New Roman" w:hAnsi="Times New Roman"/>
        </w:rPr>
        <w:t>by naked</w:t>
      </w:r>
      <w:r>
        <w:rPr>
          <w:rFonts w:ascii="Times New Roman" w:cs="Times New Roman" w:hAnsi="Times New Roman"/>
          <w:spacing w:val="-18"/>
        </w:rPr>
        <w:t xml:space="preserve"> </w:t>
      </w:r>
      <w:r>
        <w:rPr>
          <w:rFonts w:ascii="Times New Roman" w:cs="Times New Roman" w:hAnsi="Times New Roman"/>
        </w:rPr>
        <w:t>eyes,</w:t>
      </w:r>
      <w:r>
        <w:rPr>
          <w:rFonts w:ascii="Times New Roman" w:cs="Times New Roman" w:hAnsi="Times New Roman"/>
          <w:spacing w:val="-18"/>
        </w:rPr>
        <w:t xml:space="preserve"> </w:t>
      </w:r>
      <w:r>
        <w:rPr>
          <w:rFonts w:ascii="Times New Roman" w:cs="Times New Roman" w:hAnsi="Times New Roman"/>
        </w:rPr>
        <w:t>while</w:t>
      </w:r>
      <w:r>
        <w:rPr>
          <w:rFonts w:ascii="Times New Roman" w:cs="Times New Roman" w:hAnsi="Times New Roman"/>
          <w:spacing w:val="-18"/>
        </w:rPr>
        <w:t xml:space="preserve"> </w:t>
      </w:r>
      <w:r>
        <w:rPr>
          <w:rFonts w:ascii="Times New Roman" w:cs="Times New Roman" w:hAnsi="Times New Roman"/>
        </w:rPr>
        <w:t>macro</w:t>
      </w:r>
      <w:r>
        <w:rPr>
          <w:rFonts w:ascii="Times New Roman" w:cs="Times New Roman" w:hAnsi="Times New Roman"/>
          <w:spacing w:val="-17"/>
        </w:rPr>
        <w:t xml:space="preserve"> </w:t>
      </w:r>
      <w:r>
        <w:rPr>
          <w:rFonts w:ascii="Times New Roman" w:cs="Times New Roman" w:hAnsi="Times New Roman"/>
        </w:rPr>
        <w:t>flora</w:t>
      </w:r>
      <w:r>
        <w:rPr>
          <w:rFonts w:ascii="Times New Roman" w:cs="Times New Roman" w:hAnsi="Times New Roman"/>
          <w:spacing w:val="-18"/>
        </w:rPr>
        <w:t xml:space="preserve"> </w:t>
      </w:r>
      <w:r>
        <w:rPr>
          <w:rFonts w:ascii="Times New Roman" w:cs="Times New Roman" w:hAnsi="Times New Roman"/>
        </w:rPr>
        <w:t>are</w:t>
      </w:r>
      <w:r>
        <w:rPr>
          <w:rFonts w:ascii="Times New Roman" w:cs="Times New Roman" w:hAnsi="Times New Roman"/>
          <w:spacing w:val="-18"/>
        </w:rPr>
        <w:t xml:space="preserve"> </w:t>
      </w:r>
      <w:r>
        <w:rPr>
          <w:rFonts w:ascii="Times New Roman" w:cs="Times New Roman" w:hAnsi="Times New Roman"/>
        </w:rPr>
        <w:t>the</w:t>
      </w:r>
      <w:r>
        <w:rPr>
          <w:rFonts w:ascii="Times New Roman" w:cs="Times New Roman" w:hAnsi="Times New Roman"/>
          <w:spacing w:val="-18"/>
        </w:rPr>
        <w:t xml:space="preserve"> </w:t>
      </w:r>
      <w:r>
        <w:rPr>
          <w:rFonts w:ascii="Times New Roman" w:cs="Times New Roman" w:hAnsi="Times New Roman"/>
        </w:rPr>
        <w:t>plant-organisms</w:t>
      </w:r>
      <w:r>
        <w:rPr>
          <w:rFonts w:ascii="Times New Roman" w:cs="Times New Roman" w:hAnsi="Times New Roman"/>
          <w:spacing w:val="-17"/>
        </w:rPr>
        <w:t xml:space="preserve"> </w:t>
      </w:r>
      <w:r>
        <w:rPr>
          <w:rFonts w:ascii="Times New Roman" w:cs="Times New Roman" w:hAnsi="Times New Roman"/>
        </w:rPr>
        <w:t>of</w:t>
      </w:r>
      <w:r>
        <w:rPr>
          <w:rFonts w:ascii="Times New Roman" w:cs="Times New Roman" w:hAnsi="Times New Roman"/>
          <w:spacing w:val="-18"/>
        </w:rPr>
        <w:t xml:space="preserve"> </w:t>
      </w:r>
      <w:r>
        <w:rPr>
          <w:rFonts w:ascii="Times New Roman" w:cs="Times New Roman" w:hAnsi="Times New Roman"/>
        </w:rPr>
        <w:t>relatively</w:t>
      </w:r>
      <w:r>
        <w:rPr>
          <w:rFonts w:ascii="Times New Roman" w:cs="Times New Roman" w:hAnsi="Times New Roman"/>
          <w:spacing w:val="-18"/>
        </w:rPr>
        <w:t xml:space="preserve"> </w:t>
      </w:r>
      <w:r>
        <w:rPr>
          <w:rFonts w:ascii="Times New Roman" w:cs="Times New Roman" w:hAnsi="Times New Roman"/>
        </w:rPr>
        <w:t>large</w:t>
      </w:r>
      <w:r>
        <w:rPr>
          <w:rFonts w:ascii="Times New Roman" w:cs="Times New Roman" w:hAnsi="Times New Roman"/>
          <w:spacing w:val="-18"/>
        </w:rPr>
        <w:t xml:space="preserve"> </w:t>
      </w:r>
      <w:r>
        <w:rPr>
          <w:rFonts w:ascii="Times New Roman" w:cs="Times New Roman" w:hAnsi="Times New Roman"/>
        </w:rPr>
        <w:t>in</w:t>
      </w:r>
      <w:r>
        <w:rPr>
          <w:rFonts w:ascii="Times New Roman" w:cs="Times New Roman" w:hAnsi="Times New Roman"/>
          <w:spacing w:val="-17"/>
        </w:rPr>
        <w:t xml:space="preserve"> </w:t>
      </w:r>
      <w:r>
        <w:rPr>
          <w:rFonts w:ascii="Times New Roman" w:cs="Times New Roman" w:hAnsi="Times New Roman"/>
        </w:rPr>
        <w:t>size</w:t>
      </w:r>
      <w:r>
        <w:rPr>
          <w:rFonts w:ascii="Times New Roman" w:cs="Times New Roman" w:hAnsi="Times New Roman"/>
          <w:spacing w:val="-18"/>
        </w:rPr>
        <w:t xml:space="preserve"> </w:t>
      </w:r>
      <w:r>
        <w:rPr>
          <w:rFonts w:ascii="Times New Roman" w:cs="Times New Roman" w:hAnsi="Times New Roman"/>
        </w:rPr>
        <w:t>and</w:t>
      </w:r>
      <w:r>
        <w:rPr>
          <w:rFonts w:ascii="Times New Roman" w:cs="Times New Roman" w:hAnsi="Times New Roman"/>
          <w:spacing w:val="-18"/>
        </w:rPr>
        <w:t xml:space="preserve"> </w:t>
      </w:r>
      <w:r>
        <w:rPr>
          <w:rFonts w:ascii="Times New Roman" w:cs="Times New Roman" w:hAnsi="Times New Roman"/>
        </w:rPr>
        <w:t>are</w:t>
      </w:r>
      <w:r>
        <w:rPr>
          <w:rFonts w:ascii="Times New Roman" w:cs="Times New Roman" w:hAnsi="Times New Roman"/>
          <w:spacing w:val="-17"/>
        </w:rPr>
        <w:t xml:space="preserve"> </w:t>
      </w:r>
      <w:r>
        <w:rPr>
          <w:rFonts w:ascii="Times New Roman" w:cs="Times New Roman" w:hAnsi="Times New Roman"/>
        </w:rPr>
        <w:t>easily</w:t>
      </w:r>
      <w:r>
        <w:rPr>
          <w:rFonts w:ascii="Times New Roman" w:cs="Times New Roman" w:hAnsi="Times New Roman"/>
          <w:spacing w:val="-18"/>
        </w:rPr>
        <w:t xml:space="preserve"> </w:t>
      </w:r>
      <w:r>
        <w:rPr>
          <w:rFonts w:ascii="Times New Roman" w:cs="Times New Roman" w:hAnsi="Times New Roman"/>
        </w:rPr>
        <w:t>seen</w:t>
      </w:r>
      <w:r>
        <w:rPr>
          <w:rFonts w:ascii="Times New Roman" w:cs="Times New Roman" w:hAnsi="Times New Roman"/>
          <w:spacing w:val="-18"/>
        </w:rPr>
        <w:t xml:space="preserve"> </w:t>
      </w:r>
      <w:r>
        <w:rPr>
          <w:rFonts w:ascii="Times New Roman" w:cs="Times New Roman" w:hAnsi="Times New Roman"/>
        </w:rPr>
        <w:t>by naked</w:t>
      </w:r>
      <w:r>
        <w:rPr>
          <w:rFonts w:ascii="Times New Roman" w:cs="Times New Roman" w:hAnsi="Times New Roman"/>
          <w:spacing w:val="-9"/>
        </w:rPr>
        <w:t xml:space="preserve"> </w:t>
      </w:r>
      <w:r>
        <w:rPr>
          <w:rFonts w:ascii="Times New Roman" w:cs="Times New Roman" w:hAnsi="Times New Roman"/>
        </w:rPr>
        <w:t>eyes</w:t>
      </w:r>
    </w:p>
    <w:p>
      <w:pPr>
        <w:pStyle w:val="style0"/>
        <w:spacing w:lineRule="auto" w:line="276"/>
        <w:jc w:val="both"/>
        <w:rPr>
          <w:rFonts w:ascii="Times New Roman" w:cs="Times New Roman" w:hAnsi="Times New Roman"/>
        </w:rPr>
      </w:pPr>
    </w:p>
    <w:p>
      <w:pPr>
        <w:pStyle w:val="style0"/>
        <w:spacing w:lineRule="auto" w:line="276"/>
        <w:jc w:val="both"/>
        <w:rPr>
          <w:rFonts w:ascii="Times New Roman" w:cs="Times New Roman" w:hAnsi="Times New Roman"/>
          <w:b/>
        </w:rPr>
      </w:pPr>
      <w:r>
        <w:rPr>
          <w:rFonts w:ascii="Times New Roman" w:cs="Times New Roman" w:hAnsi="Times New Roman"/>
          <w:b/>
          <w:u w:color="444444"/>
        </w:rPr>
        <w:t>IMPORTANCE OF ORGANIC MATTER AND LIVING ORGANISMS IN THE SOIL</w:t>
      </w:r>
    </w:p>
    <w:p>
      <w:pPr>
        <w:pStyle w:val="style179"/>
        <w:numPr>
          <w:ilvl w:val="0"/>
          <w:numId w:val="2"/>
        </w:numPr>
        <w:spacing w:lineRule="auto" w:line="276"/>
        <w:jc w:val="both"/>
        <w:rPr>
          <w:rFonts w:ascii="Times New Roman" w:cs="Times New Roman" w:hAnsi="Times New Roman"/>
        </w:rPr>
      </w:pPr>
      <w:r>
        <w:rPr>
          <w:rFonts w:ascii="Times New Roman" w:cs="Times New Roman" w:hAnsi="Times New Roman"/>
        </w:rPr>
        <w:t>By</w:t>
      </w:r>
      <w:r>
        <w:rPr>
          <w:rFonts w:ascii="Times New Roman" w:cs="Times New Roman" w:hAnsi="Times New Roman"/>
          <w:spacing w:val="-9"/>
        </w:rPr>
        <w:t xml:space="preserve"> </w:t>
      </w:r>
      <w:r>
        <w:rPr>
          <w:rFonts w:ascii="Times New Roman" w:cs="Times New Roman" w:hAnsi="Times New Roman"/>
        </w:rPr>
        <w:t>reducing</w:t>
      </w:r>
      <w:r>
        <w:rPr>
          <w:rFonts w:ascii="Times New Roman" w:cs="Times New Roman" w:hAnsi="Times New Roman"/>
          <w:spacing w:val="-9"/>
        </w:rPr>
        <w:t xml:space="preserve"> </w:t>
      </w:r>
      <w:r>
        <w:rPr>
          <w:rFonts w:ascii="Times New Roman" w:cs="Times New Roman" w:hAnsi="Times New Roman"/>
        </w:rPr>
        <w:t>the</w:t>
      </w:r>
      <w:r>
        <w:rPr>
          <w:rFonts w:ascii="Times New Roman" w:cs="Times New Roman" w:hAnsi="Times New Roman"/>
          <w:spacing w:val="-9"/>
        </w:rPr>
        <w:t xml:space="preserve"> </w:t>
      </w:r>
      <w:r>
        <w:rPr>
          <w:rFonts w:ascii="Times New Roman" w:cs="Times New Roman" w:hAnsi="Times New Roman"/>
        </w:rPr>
        <w:t>rate</w:t>
      </w:r>
      <w:r>
        <w:rPr>
          <w:rFonts w:ascii="Times New Roman" w:cs="Times New Roman" w:hAnsi="Times New Roman"/>
          <w:spacing w:val="-9"/>
        </w:rPr>
        <w:t xml:space="preserve"> </w:t>
      </w:r>
      <w:r>
        <w:rPr>
          <w:rFonts w:ascii="Times New Roman" w:cs="Times New Roman" w:hAnsi="Times New Roman"/>
        </w:rPr>
        <w:t>of</w:t>
      </w:r>
      <w:r>
        <w:rPr>
          <w:rFonts w:ascii="Times New Roman" w:cs="Times New Roman" w:hAnsi="Times New Roman"/>
          <w:spacing w:val="-9"/>
        </w:rPr>
        <w:t xml:space="preserve"> </w:t>
      </w:r>
      <w:r>
        <w:rPr>
          <w:rFonts w:ascii="Times New Roman" w:cs="Times New Roman" w:hAnsi="Times New Roman"/>
        </w:rPr>
        <w:t>evaporation</w:t>
      </w:r>
      <w:r>
        <w:rPr>
          <w:rFonts w:ascii="Times New Roman" w:cs="Times New Roman" w:hAnsi="Times New Roman"/>
          <w:spacing w:val="-8"/>
        </w:rPr>
        <w:t xml:space="preserve"> </w:t>
      </w:r>
      <w:r>
        <w:rPr>
          <w:rFonts w:ascii="Times New Roman" w:cs="Times New Roman" w:hAnsi="Times New Roman"/>
        </w:rPr>
        <w:t>from</w:t>
      </w:r>
      <w:r>
        <w:rPr>
          <w:rFonts w:ascii="Times New Roman" w:cs="Times New Roman" w:hAnsi="Times New Roman"/>
          <w:spacing w:val="-9"/>
        </w:rPr>
        <w:t xml:space="preserve"> </w:t>
      </w:r>
      <w:r>
        <w:rPr>
          <w:rFonts w:ascii="Times New Roman" w:cs="Times New Roman" w:hAnsi="Times New Roman"/>
        </w:rPr>
        <w:t>the</w:t>
      </w:r>
      <w:r>
        <w:rPr>
          <w:rFonts w:ascii="Times New Roman" w:cs="Times New Roman" w:hAnsi="Times New Roman"/>
          <w:spacing w:val="-9"/>
        </w:rPr>
        <w:t xml:space="preserve"> </w:t>
      </w:r>
      <w:r>
        <w:rPr>
          <w:rFonts w:ascii="Times New Roman" w:cs="Times New Roman" w:hAnsi="Times New Roman"/>
        </w:rPr>
        <w:t>soil</w:t>
      </w:r>
    </w:p>
    <w:p>
      <w:pPr>
        <w:pStyle w:val="style179"/>
        <w:numPr>
          <w:ilvl w:val="0"/>
          <w:numId w:val="2"/>
        </w:numPr>
        <w:spacing w:lineRule="auto" w:line="276"/>
        <w:jc w:val="both"/>
        <w:rPr>
          <w:rFonts w:ascii="Times New Roman" w:cs="Times New Roman" w:hAnsi="Times New Roman"/>
        </w:rPr>
      </w:pPr>
      <w:r>
        <w:rPr>
          <w:rFonts w:ascii="Times New Roman" w:cs="Times New Roman" w:hAnsi="Times New Roman"/>
        </w:rPr>
        <w:t>By</w:t>
      </w:r>
      <w:r>
        <w:rPr>
          <w:rFonts w:ascii="Times New Roman" w:cs="Times New Roman" w:hAnsi="Times New Roman"/>
          <w:spacing w:val="-9"/>
        </w:rPr>
        <w:t xml:space="preserve"> </w:t>
      </w:r>
      <w:r>
        <w:rPr>
          <w:rFonts w:ascii="Times New Roman" w:cs="Times New Roman" w:hAnsi="Times New Roman"/>
        </w:rPr>
        <w:t>limiting</w:t>
      </w:r>
      <w:r>
        <w:rPr>
          <w:rFonts w:ascii="Times New Roman" w:cs="Times New Roman" w:hAnsi="Times New Roman"/>
          <w:spacing w:val="-9"/>
        </w:rPr>
        <w:t xml:space="preserve"> </w:t>
      </w:r>
      <w:r>
        <w:rPr>
          <w:rFonts w:ascii="Times New Roman" w:cs="Times New Roman" w:hAnsi="Times New Roman"/>
        </w:rPr>
        <w:t>the</w:t>
      </w:r>
      <w:r>
        <w:rPr>
          <w:rFonts w:ascii="Times New Roman" w:cs="Times New Roman" w:hAnsi="Times New Roman"/>
          <w:spacing w:val="-8"/>
        </w:rPr>
        <w:t xml:space="preserve"> </w:t>
      </w:r>
      <w:r>
        <w:rPr>
          <w:rFonts w:ascii="Times New Roman" w:cs="Times New Roman" w:hAnsi="Times New Roman"/>
        </w:rPr>
        <w:t>water</w:t>
      </w:r>
      <w:r>
        <w:rPr>
          <w:rFonts w:ascii="Times New Roman" w:cs="Times New Roman" w:hAnsi="Times New Roman"/>
          <w:spacing w:val="-9"/>
        </w:rPr>
        <w:t xml:space="preserve"> </w:t>
      </w:r>
      <w:r>
        <w:rPr>
          <w:rFonts w:ascii="Times New Roman" w:cs="Times New Roman" w:hAnsi="Times New Roman"/>
        </w:rPr>
        <w:t>percolation</w:t>
      </w:r>
      <w:r>
        <w:rPr>
          <w:rFonts w:ascii="Times New Roman" w:cs="Times New Roman" w:hAnsi="Times New Roman"/>
          <w:spacing w:val="-8"/>
        </w:rPr>
        <w:t xml:space="preserve"> </w:t>
      </w:r>
      <w:r>
        <w:rPr>
          <w:rFonts w:ascii="Times New Roman" w:cs="Times New Roman" w:hAnsi="Times New Roman"/>
        </w:rPr>
        <w:t>process</w:t>
      </w:r>
    </w:p>
    <w:p>
      <w:pPr>
        <w:pStyle w:val="style179"/>
        <w:numPr>
          <w:ilvl w:val="0"/>
          <w:numId w:val="2"/>
        </w:numPr>
        <w:spacing w:lineRule="auto" w:line="276"/>
        <w:jc w:val="both"/>
        <w:rPr>
          <w:rFonts w:ascii="Times New Roman" w:cs="Times New Roman" w:hAnsi="Times New Roman"/>
        </w:rPr>
      </w:pPr>
      <w:r>
        <w:rPr>
          <w:rFonts w:ascii="Times New Roman" w:cs="Times New Roman" w:hAnsi="Times New Roman"/>
        </w:rPr>
        <w:t>Organic</w:t>
      </w:r>
      <w:r>
        <w:rPr>
          <w:rFonts w:ascii="Times New Roman" w:cs="Times New Roman" w:hAnsi="Times New Roman"/>
          <w:spacing w:val="-14"/>
        </w:rPr>
        <w:t xml:space="preserve"> </w:t>
      </w:r>
      <w:r>
        <w:rPr>
          <w:rFonts w:ascii="Times New Roman" w:cs="Times New Roman" w:hAnsi="Times New Roman"/>
        </w:rPr>
        <w:t>matters</w:t>
      </w:r>
      <w:r>
        <w:rPr>
          <w:rFonts w:ascii="Times New Roman" w:cs="Times New Roman" w:hAnsi="Times New Roman"/>
          <w:spacing w:val="-14"/>
        </w:rPr>
        <w:t xml:space="preserve"> </w:t>
      </w:r>
      <w:r>
        <w:rPr>
          <w:rFonts w:ascii="Times New Roman" w:cs="Times New Roman" w:hAnsi="Times New Roman"/>
        </w:rPr>
        <w:t>as</w:t>
      </w:r>
      <w:r>
        <w:rPr>
          <w:rFonts w:ascii="Times New Roman" w:cs="Times New Roman" w:hAnsi="Times New Roman"/>
          <w:spacing w:val="-14"/>
        </w:rPr>
        <w:t xml:space="preserve"> </w:t>
      </w:r>
      <w:r>
        <w:rPr>
          <w:rFonts w:ascii="Times New Roman" w:cs="Times New Roman" w:hAnsi="Times New Roman"/>
        </w:rPr>
        <w:t>well</w:t>
      </w:r>
      <w:r>
        <w:rPr>
          <w:rFonts w:ascii="Times New Roman" w:cs="Times New Roman" w:hAnsi="Times New Roman"/>
          <w:spacing w:val="-13"/>
        </w:rPr>
        <w:t xml:space="preserve"> </w:t>
      </w:r>
      <w:r>
        <w:rPr>
          <w:rFonts w:ascii="Times New Roman" w:cs="Times New Roman" w:hAnsi="Times New Roman"/>
        </w:rPr>
        <w:t>as</w:t>
      </w:r>
      <w:r>
        <w:rPr>
          <w:rFonts w:ascii="Times New Roman" w:cs="Times New Roman" w:hAnsi="Times New Roman"/>
          <w:spacing w:val="-14"/>
        </w:rPr>
        <w:t xml:space="preserve"> </w:t>
      </w:r>
      <w:r>
        <w:rPr>
          <w:rFonts w:ascii="Times New Roman" w:cs="Times New Roman" w:hAnsi="Times New Roman"/>
        </w:rPr>
        <w:t>living</w:t>
      </w:r>
      <w:r>
        <w:rPr>
          <w:rFonts w:ascii="Times New Roman" w:cs="Times New Roman" w:hAnsi="Times New Roman"/>
          <w:spacing w:val="-14"/>
        </w:rPr>
        <w:t xml:space="preserve"> </w:t>
      </w:r>
      <w:r>
        <w:rPr>
          <w:rFonts w:ascii="Times New Roman" w:cs="Times New Roman" w:hAnsi="Times New Roman"/>
        </w:rPr>
        <w:t>organisms</w:t>
      </w:r>
      <w:r>
        <w:rPr>
          <w:rFonts w:ascii="Times New Roman" w:cs="Times New Roman" w:hAnsi="Times New Roman"/>
          <w:spacing w:val="-13"/>
        </w:rPr>
        <w:t xml:space="preserve"> </w:t>
      </w:r>
      <w:r>
        <w:rPr>
          <w:rFonts w:ascii="Times New Roman" w:cs="Times New Roman" w:hAnsi="Times New Roman"/>
        </w:rPr>
        <w:t>influence</w:t>
      </w:r>
      <w:r>
        <w:rPr>
          <w:rFonts w:ascii="Times New Roman" w:cs="Times New Roman" w:hAnsi="Times New Roman"/>
          <w:spacing w:val="-14"/>
        </w:rPr>
        <w:t xml:space="preserve"> </w:t>
      </w:r>
      <w:r>
        <w:rPr>
          <w:rFonts w:ascii="Times New Roman" w:cs="Times New Roman" w:hAnsi="Times New Roman"/>
        </w:rPr>
        <w:t>various</w:t>
      </w:r>
      <w:r>
        <w:rPr>
          <w:rFonts w:ascii="Times New Roman" w:cs="Times New Roman" w:hAnsi="Times New Roman"/>
          <w:spacing w:val="-14"/>
        </w:rPr>
        <w:t xml:space="preserve"> </w:t>
      </w:r>
      <w:r>
        <w:rPr>
          <w:rFonts w:ascii="Times New Roman" w:cs="Times New Roman" w:hAnsi="Times New Roman"/>
        </w:rPr>
        <w:t>physical,</w:t>
      </w:r>
      <w:r>
        <w:rPr>
          <w:rFonts w:ascii="Times New Roman" w:cs="Times New Roman" w:hAnsi="Times New Roman"/>
          <w:spacing w:val="-13"/>
        </w:rPr>
        <w:t xml:space="preserve"> </w:t>
      </w:r>
      <w:r>
        <w:rPr>
          <w:rFonts w:ascii="Times New Roman" w:cs="Times New Roman" w:hAnsi="Times New Roman"/>
        </w:rPr>
        <w:t>chemical</w:t>
      </w:r>
      <w:r>
        <w:rPr>
          <w:rFonts w:ascii="Times New Roman" w:cs="Times New Roman" w:hAnsi="Times New Roman"/>
          <w:spacing w:val="-14"/>
        </w:rPr>
        <w:t xml:space="preserve"> </w:t>
      </w:r>
      <w:r>
        <w:rPr>
          <w:rFonts w:ascii="Times New Roman" w:cs="Times New Roman" w:hAnsi="Times New Roman"/>
        </w:rPr>
        <w:t>and</w:t>
      </w:r>
      <w:r>
        <w:rPr>
          <w:rFonts w:ascii="Times New Roman" w:cs="Times New Roman" w:hAnsi="Times New Roman"/>
          <w:spacing w:val="-14"/>
        </w:rPr>
        <w:t xml:space="preserve"> </w:t>
      </w:r>
      <w:r>
        <w:rPr>
          <w:rFonts w:ascii="Times New Roman" w:cs="Times New Roman" w:hAnsi="Times New Roman"/>
        </w:rPr>
        <w:t>biological processes</w:t>
      </w:r>
      <w:r>
        <w:rPr>
          <w:rFonts w:ascii="Times New Roman" w:cs="Times New Roman" w:hAnsi="Times New Roman"/>
          <w:spacing w:val="-9"/>
        </w:rPr>
        <w:t xml:space="preserve"> </w:t>
      </w:r>
      <w:r>
        <w:rPr>
          <w:rFonts w:ascii="Times New Roman" w:cs="Times New Roman" w:hAnsi="Times New Roman"/>
        </w:rPr>
        <w:t>taking</w:t>
      </w:r>
      <w:r>
        <w:rPr>
          <w:rFonts w:ascii="Times New Roman" w:cs="Times New Roman" w:hAnsi="Times New Roman"/>
          <w:spacing w:val="-9"/>
        </w:rPr>
        <w:t xml:space="preserve"> </w:t>
      </w:r>
      <w:r>
        <w:rPr>
          <w:rFonts w:ascii="Times New Roman" w:cs="Times New Roman" w:hAnsi="Times New Roman"/>
        </w:rPr>
        <w:t>place</w:t>
      </w:r>
      <w:r>
        <w:rPr>
          <w:rFonts w:ascii="Times New Roman" w:cs="Times New Roman" w:hAnsi="Times New Roman"/>
          <w:spacing w:val="-8"/>
        </w:rPr>
        <w:t xml:space="preserve"> </w:t>
      </w:r>
      <w:r>
        <w:rPr>
          <w:rFonts w:ascii="Times New Roman" w:cs="Times New Roman" w:hAnsi="Times New Roman"/>
        </w:rPr>
        <w:t>in</w:t>
      </w:r>
      <w:r>
        <w:rPr>
          <w:rFonts w:ascii="Times New Roman" w:cs="Times New Roman" w:hAnsi="Times New Roman"/>
          <w:spacing w:val="-9"/>
        </w:rPr>
        <w:t xml:space="preserve"> </w:t>
      </w:r>
      <w:r>
        <w:rPr>
          <w:rFonts w:ascii="Times New Roman" w:cs="Times New Roman" w:hAnsi="Times New Roman"/>
        </w:rPr>
        <w:t>the</w:t>
      </w:r>
      <w:r>
        <w:rPr>
          <w:rFonts w:ascii="Times New Roman" w:cs="Times New Roman" w:hAnsi="Times New Roman"/>
          <w:spacing w:val="-9"/>
        </w:rPr>
        <w:t xml:space="preserve"> </w:t>
      </w:r>
      <w:r>
        <w:rPr>
          <w:rFonts w:ascii="Times New Roman" w:cs="Times New Roman" w:hAnsi="Times New Roman"/>
        </w:rPr>
        <w:t>soil</w:t>
      </w:r>
      <w:r>
        <w:rPr>
          <w:rFonts w:ascii="Times New Roman" w:cs="Times New Roman" w:hAnsi="Times New Roman"/>
          <w:spacing w:val="-8"/>
        </w:rPr>
        <w:t xml:space="preserve"> </w:t>
      </w:r>
      <w:r>
        <w:rPr>
          <w:rFonts w:ascii="Times New Roman" w:cs="Times New Roman" w:hAnsi="Times New Roman"/>
        </w:rPr>
        <w:t>body.</w:t>
      </w:r>
      <w:r>
        <w:rPr>
          <w:rFonts w:ascii="Times New Roman" w:cs="Times New Roman" w:hAnsi="Times New Roman"/>
          <w:spacing w:val="-9"/>
        </w:rPr>
        <w:t xml:space="preserve"> </w:t>
      </w:r>
      <w:r>
        <w:rPr>
          <w:rFonts w:ascii="Times New Roman" w:cs="Times New Roman" w:hAnsi="Times New Roman"/>
        </w:rPr>
        <w:t>For</w:t>
      </w:r>
      <w:r>
        <w:rPr>
          <w:rFonts w:ascii="Times New Roman" w:cs="Times New Roman" w:hAnsi="Times New Roman"/>
          <w:spacing w:val="-9"/>
        </w:rPr>
        <w:t xml:space="preserve"> </w:t>
      </w:r>
      <w:r>
        <w:rPr>
          <w:rFonts w:ascii="Times New Roman" w:cs="Times New Roman" w:hAnsi="Times New Roman"/>
        </w:rPr>
        <w:t xml:space="preserve">instance; </w:t>
      </w:r>
    </w:p>
    <w:p>
      <w:pPr>
        <w:pStyle w:val="style179"/>
        <w:numPr>
          <w:ilvl w:val="0"/>
          <w:numId w:val="2"/>
        </w:numPr>
        <w:spacing w:lineRule="auto" w:line="276"/>
        <w:jc w:val="both"/>
        <w:rPr>
          <w:rFonts w:ascii="Times New Roman" w:cs="Times New Roman" w:hAnsi="Times New Roman"/>
        </w:rPr>
      </w:pPr>
      <w:r>
        <w:rPr>
          <w:rFonts w:ascii="Times New Roman" w:cs="Times New Roman" w:hAnsi="Times New Roman"/>
        </w:rPr>
        <w:t>Physical</w:t>
      </w:r>
      <w:r>
        <w:rPr>
          <w:rFonts w:ascii="Times New Roman" w:cs="Times New Roman" w:hAnsi="Times New Roman"/>
          <w:spacing w:val="-18"/>
        </w:rPr>
        <w:t xml:space="preserve"> </w:t>
      </w:r>
      <w:r>
        <w:rPr>
          <w:rFonts w:ascii="Times New Roman" w:cs="Times New Roman" w:hAnsi="Times New Roman"/>
        </w:rPr>
        <w:t>process</w:t>
      </w:r>
      <w:r>
        <w:rPr>
          <w:rFonts w:ascii="Times New Roman" w:cs="Times New Roman" w:hAnsi="Times New Roman"/>
          <w:spacing w:val="-17"/>
        </w:rPr>
        <w:t xml:space="preserve"> </w:t>
      </w:r>
      <w:r>
        <w:rPr>
          <w:rFonts w:ascii="Times New Roman" w:cs="Times New Roman" w:hAnsi="Times New Roman"/>
        </w:rPr>
        <w:t>like</w:t>
      </w:r>
      <w:r>
        <w:rPr>
          <w:rFonts w:ascii="Times New Roman" w:cs="Times New Roman" w:hAnsi="Times New Roman"/>
          <w:spacing w:val="-17"/>
        </w:rPr>
        <w:t xml:space="preserve"> </w:t>
      </w:r>
      <w:r>
        <w:rPr>
          <w:rFonts w:ascii="Times New Roman" w:cs="Times New Roman" w:hAnsi="Times New Roman"/>
        </w:rPr>
        <w:t>that</w:t>
      </w:r>
      <w:r>
        <w:rPr>
          <w:rFonts w:ascii="Times New Roman" w:cs="Times New Roman" w:hAnsi="Times New Roman"/>
          <w:spacing w:val="-17"/>
        </w:rPr>
        <w:t xml:space="preserve"> </w:t>
      </w:r>
      <w:r>
        <w:rPr>
          <w:rFonts w:ascii="Times New Roman" w:cs="Times New Roman" w:hAnsi="Times New Roman"/>
        </w:rPr>
        <w:t>of</w:t>
      </w:r>
      <w:r>
        <w:rPr>
          <w:rFonts w:ascii="Times New Roman" w:cs="Times New Roman" w:hAnsi="Times New Roman"/>
          <w:spacing w:val="-17"/>
        </w:rPr>
        <w:t xml:space="preserve"> </w:t>
      </w:r>
      <w:r>
        <w:rPr>
          <w:rFonts w:ascii="Times New Roman" w:cs="Times New Roman" w:hAnsi="Times New Roman"/>
        </w:rPr>
        <w:t>physical</w:t>
      </w:r>
      <w:r>
        <w:rPr>
          <w:rFonts w:ascii="Times New Roman" w:cs="Times New Roman" w:hAnsi="Times New Roman"/>
          <w:spacing w:val="-17"/>
        </w:rPr>
        <w:t xml:space="preserve"> </w:t>
      </w:r>
      <w:r>
        <w:rPr>
          <w:rFonts w:ascii="Times New Roman" w:cs="Times New Roman" w:hAnsi="Times New Roman"/>
        </w:rPr>
        <w:t>weathering</w:t>
      </w:r>
      <w:r>
        <w:rPr>
          <w:rFonts w:ascii="Times New Roman" w:cs="Times New Roman" w:hAnsi="Times New Roman"/>
          <w:spacing w:val="-17"/>
        </w:rPr>
        <w:t xml:space="preserve"> </w:t>
      </w:r>
      <w:r>
        <w:rPr>
          <w:rFonts w:ascii="Times New Roman" w:cs="Times New Roman" w:hAnsi="Times New Roman"/>
        </w:rPr>
        <w:t>done</w:t>
      </w:r>
      <w:r>
        <w:rPr>
          <w:rFonts w:ascii="Times New Roman" w:cs="Times New Roman" w:hAnsi="Times New Roman"/>
          <w:spacing w:val="-17"/>
        </w:rPr>
        <w:t xml:space="preserve"> </w:t>
      </w:r>
      <w:r>
        <w:rPr>
          <w:rFonts w:ascii="Times New Roman" w:cs="Times New Roman" w:hAnsi="Times New Roman"/>
        </w:rPr>
        <w:t>by</w:t>
      </w:r>
      <w:r>
        <w:rPr>
          <w:rFonts w:ascii="Times New Roman" w:cs="Times New Roman" w:hAnsi="Times New Roman"/>
          <w:spacing w:val="-17"/>
        </w:rPr>
        <w:t xml:space="preserve"> </w:t>
      </w:r>
      <w:r>
        <w:rPr>
          <w:rFonts w:ascii="Times New Roman" w:cs="Times New Roman" w:hAnsi="Times New Roman"/>
        </w:rPr>
        <w:t>the</w:t>
      </w:r>
      <w:r>
        <w:rPr>
          <w:rFonts w:ascii="Times New Roman" w:cs="Times New Roman" w:hAnsi="Times New Roman"/>
          <w:spacing w:val="-17"/>
        </w:rPr>
        <w:t xml:space="preserve"> </w:t>
      </w:r>
      <w:r>
        <w:rPr>
          <w:rFonts w:ascii="Times New Roman" w:cs="Times New Roman" w:hAnsi="Times New Roman"/>
        </w:rPr>
        <w:t>penetration</w:t>
      </w:r>
      <w:r>
        <w:rPr>
          <w:rFonts w:ascii="Times New Roman" w:cs="Times New Roman" w:hAnsi="Times New Roman"/>
          <w:spacing w:val="-18"/>
        </w:rPr>
        <w:t xml:space="preserve"> </w:t>
      </w:r>
      <w:r>
        <w:rPr>
          <w:rFonts w:ascii="Times New Roman" w:cs="Times New Roman" w:hAnsi="Times New Roman"/>
        </w:rPr>
        <w:t>of plant</w:t>
      </w:r>
      <w:r>
        <w:rPr>
          <w:rFonts w:ascii="Times New Roman" w:cs="Times New Roman" w:hAnsi="Times New Roman"/>
          <w:spacing w:val="-9"/>
        </w:rPr>
        <w:t xml:space="preserve"> </w:t>
      </w:r>
      <w:r>
        <w:rPr>
          <w:rFonts w:ascii="Times New Roman" w:cs="Times New Roman" w:hAnsi="Times New Roman"/>
        </w:rPr>
        <w:t>roots</w:t>
      </w:r>
      <w:r>
        <w:rPr>
          <w:rFonts w:ascii="Times New Roman" w:cs="Times New Roman" w:hAnsi="Times New Roman"/>
          <w:spacing w:val="-9"/>
        </w:rPr>
        <w:t xml:space="preserve"> </w:t>
      </w:r>
      <w:r>
        <w:rPr>
          <w:rFonts w:ascii="Times New Roman" w:cs="Times New Roman" w:hAnsi="Times New Roman"/>
        </w:rPr>
        <w:t>especially</w:t>
      </w:r>
      <w:r>
        <w:rPr>
          <w:rFonts w:ascii="Times New Roman" w:cs="Times New Roman" w:hAnsi="Times New Roman"/>
          <w:spacing w:val="-9"/>
        </w:rPr>
        <w:t xml:space="preserve"> </w:t>
      </w:r>
      <w:r>
        <w:rPr>
          <w:rFonts w:ascii="Times New Roman" w:cs="Times New Roman" w:hAnsi="Times New Roman"/>
        </w:rPr>
        <w:t>of</w:t>
      </w:r>
      <w:r>
        <w:rPr>
          <w:rFonts w:ascii="Times New Roman" w:cs="Times New Roman" w:hAnsi="Times New Roman"/>
          <w:spacing w:val="-8"/>
        </w:rPr>
        <w:t xml:space="preserve"> </w:t>
      </w:r>
      <w:r>
        <w:rPr>
          <w:rFonts w:ascii="Times New Roman" w:cs="Times New Roman" w:hAnsi="Times New Roman"/>
        </w:rPr>
        <w:t>big</w:t>
      </w:r>
      <w:r>
        <w:rPr>
          <w:rFonts w:ascii="Times New Roman" w:cs="Times New Roman" w:hAnsi="Times New Roman"/>
          <w:spacing w:val="-9"/>
        </w:rPr>
        <w:t xml:space="preserve"> </w:t>
      </w:r>
      <w:r>
        <w:rPr>
          <w:rFonts w:ascii="Times New Roman" w:cs="Times New Roman" w:hAnsi="Times New Roman"/>
        </w:rPr>
        <w:t xml:space="preserve">trees. </w:t>
      </w:r>
    </w:p>
    <w:p>
      <w:pPr>
        <w:pStyle w:val="style179"/>
        <w:numPr>
          <w:ilvl w:val="0"/>
          <w:numId w:val="2"/>
        </w:numPr>
        <w:spacing w:lineRule="auto" w:line="276"/>
        <w:jc w:val="both"/>
        <w:rPr>
          <w:rFonts w:ascii="Times New Roman" w:cs="Times New Roman" w:hAnsi="Times New Roman"/>
        </w:rPr>
      </w:pPr>
      <w:r>
        <w:rPr>
          <w:rFonts w:ascii="Times New Roman" w:cs="Times New Roman" w:hAnsi="Times New Roman"/>
        </w:rPr>
        <w:t>Chemical</w:t>
      </w:r>
      <w:r>
        <w:rPr>
          <w:rFonts w:ascii="Times New Roman" w:cs="Times New Roman" w:hAnsi="Times New Roman"/>
          <w:spacing w:val="-14"/>
        </w:rPr>
        <w:t xml:space="preserve"> </w:t>
      </w:r>
      <w:r>
        <w:rPr>
          <w:rFonts w:ascii="Times New Roman" w:cs="Times New Roman" w:hAnsi="Times New Roman"/>
        </w:rPr>
        <w:t>process</w:t>
      </w:r>
      <w:r>
        <w:rPr>
          <w:rFonts w:ascii="Times New Roman" w:cs="Times New Roman" w:hAnsi="Times New Roman"/>
          <w:spacing w:val="-13"/>
        </w:rPr>
        <w:t xml:space="preserve"> </w:t>
      </w:r>
      <w:r>
        <w:rPr>
          <w:rFonts w:ascii="Times New Roman" w:cs="Times New Roman" w:hAnsi="Times New Roman"/>
        </w:rPr>
        <w:t>like</w:t>
      </w:r>
      <w:r>
        <w:rPr>
          <w:rFonts w:ascii="Times New Roman" w:cs="Times New Roman" w:hAnsi="Times New Roman"/>
          <w:spacing w:val="-13"/>
        </w:rPr>
        <w:t xml:space="preserve"> </w:t>
      </w:r>
      <w:r>
        <w:rPr>
          <w:rFonts w:ascii="Times New Roman" w:cs="Times New Roman" w:hAnsi="Times New Roman"/>
        </w:rPr>
        <w:t>that</w:t>
      </w:r>
      <w:r>
        <w:rPr>
          <w:rFonts w:ascii="Times New Roman" w:cs="Times New Roman" w:hAnsi="Times New Roman"/>
          <w:spacing w:val="-13"/>
        </w:rPr>
        <w:t xml:space="preserve"> </w:t>
      </w:r>
      <w:r>
        <w:rPr>
          <w:rFonts w:ascii="Times New Roman" w:cs="Times New Roman" w:hAnsi="Times New Roman"/>
        </w:rPr>
        <w:t>of</w:t>
      </w:r>
      <w:r>
        <w:rPr>
          <w:rFonts w:ascii="Times New Roman" w:cs="Times New Roman" w:hAnsi="Times New Roman"/>
          <w:spacing w:val="-13"/>
        </w:rPr>
        <w:t xml:space="preserve"> </w:t>
      </w:r>
      <w:r>
        <w:rPr>
          <w:rFonts w:ascii="Times New Roman" w:cs="Times New Roman" w:hAnsi="Times New Roman"/>
        </w:rPr>
        <w:t>materials</w:t>
      </w:r>
      <w:r>
        <w:rPr>
          <w:rFonts w:ascii="Times New Roman" w:cs="Times New Roman" w:hAnsi="Times New Roman"/>
          <w:spacing w:val="-14"/>
        </w:rPr>
        <w:t xml:space="preserve"> </w:t>
      </w:r>
      <w:r>
        <w:rPr>
          <w:rFonts w:ascii="Times New Roman" w:cs="Times New Roman" w:hAnsi="Times New Roman"/>
        </w:rPr>
        <w:t>decomposition</w:t>
      </w:r>
      <w:r>
        <w:rPr>
          <w:rFonts w:ascii="Times New Roman" w:cs="Times New Roman" w:hAnsi="Times New Roman"/>
          <w:spacing w:val="-13"/>
        </w:rPr>
        <w:t xml:space="preserve"> </w:t>
      </w:r>
      <w:r>
        <w:rPr>
          <w:rFonts w:ascii="Times New Roman" w:cs="Times New Roman" w:hAnsi="Times New Roman"/>
        </w:rPr>
        <w:t>in</w:t>
      </w:r>
      <w:r>
        <w:rPr>
          <w:rFonts w:ascii="Times New Roman" w:cs="Times New Roman" w:hAnsi="Times New Roman"/>
          <w:spacing w:val="-13"/>
        </w:rPr>
        <w:t xml:space="preserve"> </w:t>
      </w:r>
      <w:r>
        <w:rPr>
          <w:rFonts w:ascii="Times New Roman" w:cs="Times New Roman" w:hAnsi="Times New Roman"/>
        </w:rPr>
        <w:t>the</w:t>
      </w:r>
      <w:r>
        <w:rPr>
          <w:rFonts w:ascii="Times New Roman" w:cs="Times New Roman" w:hAnsi="Times New Roman"/>
          <w:spacing w:val="-13"/>
        </w:rPr>
        <w:t xml:space="preserve"> </w:t>
      </w:r>
      <w:r>
        <w:rPr>
          <w:rFonts w:ascii="Times New Roman" w:cs="Times New Roman" w:hAnsi="Times New Roman"/>
        </w:rPr>
        <w:t>soil</w:t>
      </w:r>
      <w:r>
        <w:rPr>
          <w:rFonts w:ascii="Times New Roman" w:cs="Times New Roman" w:hAnsi="Times New Roman"/>
          <w:spacing w:val="-13"/>
        </w:rPr>
        <w:t xml:space="preserve"> </w:t>
      </w:r>
      <w:r>
        <w:rPr>
          <w:rFonts w:ascii="Times New Roman" w:cs="Times New Roman" w:hAnsi="Times New Roman"/>
        </w:rPr>
        <w:t>body</w:t>
      </w:r>
      <w:r>
        <w:rPr>
          <w:rFonts w:ascii="Times New Roman" w:cs="Times New Roman" w:hAnsi="Times New Roman"/>
          <w:spacing w:val="-13"/>
        </w:rPr>
        <w:t xml:space="preserve"> </w:t>
      </w:r>
      <w:r>
        <w:rPr>
          <w:rFonts w:ascii="Times New Roman" w:cs="Times New Roman" w:hAnsi="Times New Roman"/>
        </w:rPr>
        <w:t>by</w:t>
      </w:r>
      <w:r>
        <w:rPr>
          <w:rFonts w:ascii="Times New Roman" w:cs="Times New Roman" w:hAnsi="Times New Roman"/>
          <w:spacing w:val="-14"/>
        </w:rPr>
        <w:t xml:space="preserve"> </w:t>
      </w:r>
      <w:r>
        <w:rPr>
          <w:rFonts w:ascii="Times New Roman" w:cs="Times New Roman" w:hAnsi="Times New Roman"/>
        </w:rPr>
        <w:t>soil living</w:t>
      </w:r>
      <w:r>
        <w:rPr>
          <w:rFonts w:ascii="Times New Roman" w:cs="Times New Roman" w:hAnsi="Times New Roman"/>
          <w:spacing w:val="-9"/>
        </w:rPr>
        <w:t xml:space="preserve"> </w:t>
      </w:r>
      <w:r>
        <w:rPr>
          <w:rFonts w:ascii="Times New Roman" w:cs="Times New Roman" w:hAnsi="Times New Roman"/>
        </w:rPr>
        <w:t xml:space="preserve">organisms. </w:t>
      </w:r>
    </w:p>
    <w:p>
      <w:pPr>
        <w:pStyle w:val="style179"/>
        <w:numPr>
          <w:ilvl w:val="0"/>
          <w:numId w:val="2"/>
        </w:numPr>
        <w:spacing w:lineRule="auto" w:line="276"/>
        <w:jc w:val="both"/>
        <w:rPr>
          <w:rFonts w:ascii="Times New Roman" w:cs="Times New Roman" w:hAnsi="Times New Roman"/>
        </w:rPr>
      </w:pPr>
      <w:r>
        <w:rPr>
          <w:rFonts w:ascii="Times New Roman" w:cs="Times New Roman" w:hAnsi="Times New Roman"/>
        </w:rPr>
        <w:t>The</w:t>
      </w:r>
      <w:r>
        <w:rPr>
          <w:rFonts w:ascii="Times New Roman" w:cs="Times New Roman" w:hAnsi="Times New Roman"/>
          <w:spacing w:val="-10"/>
        </w:rPr>
        <w:t xml:space="preserve"> </w:t>
      </w:r>
      <w:r>
        <w:rPr>
          <w:rFonts w:ascii="Times New Roman" w:cs="Times New Roman" w:hAnsi="Times New Roman"/>
        </w:rPr>
        <w:t>presence</w:t>
      </w:r>
      <w:r>
        <w:rPr>
          <w:rFonts w:ascii="Times New Roman" w:cs="Times New Roman" w:hAnsi="Times New Roman"/>
          <w:spacing w:val="-9"/>
        </w:rPr>
        <w:t xml:space="preserve"> </w:t>
      </w:r>
      <w:r>
        <w:rPr>
          <w:rFonts w:ascii="Times New Roman" w:cs="Times New Roman" w:hAnsi="Times New Roman"/>
        </w:rPr>
        <w:t>organisms</w:t>
      </w:r>
      <w:r>
        <w:rPr>
          <w:rFonts w:ascii="Times New Roman" w:cs="Times New Roman" w:hAnsi="Times New Roman"/>
          <w:spacing w:val="-9"/>
        </w:rPr>
        <w:t xml:space="preserve"> </w:t>
      </w:r>
      <w:r>
        <w:rPr>
          <w:rFonts w:ascii="Times New Roman" w:cs="Times New Roman" w:hAnsi="Times New Roman"/>
        </w:rPr>
        <w:t>and</w:t>
      </w:r>
      <w:r>
        <w:rPr>
          <w:rFonts w:ascii="Times New Roman" w:cs="Times New Roman" w:hAnsi="Times New Roman"/>
          <w:spacing w:val="-9"/>
        </w:rPr>
        <w:t xml:space="preserve"> </w:t>
      </w:r>
      <w:r>
        <w:rPr>
          <w:rFonts w:ascii="Times New Roman" w:cs="Times New Roman" w:hAnsi="Times New Roman"/>
        </w:rPr>
        <w:t>organic</w:t>
      </w:r>
      <w:r>
        <w:rPr>
          <w:rFonts w:ascii="Times New Roman" w:cs="Times New Roman" w:hAnsi="Times New Roman"/>
          <w:spacing w:val="-10"/>
        </w:rPr>
        <w:t xml:space="preserve"> </w:t>
      </w:r>
      <w:r>
        <w:rPr>
          <w:rFonts w:ascii="Times New Roman" w:cs="Times New Roman" w:hAnsi="Times New Roman"/>
        </w:rPr>
        <w:t>matters</w:t>
      </w:r>
      <w:r>
        <w:rPr>
          <w:rFonts w:ascii="Times New Roman" w:cs="Times New Roman" w:hAnsi="Times New Roman"/>
          <w:spacing w:val="-9"/>
        </w:rPr>
        <w:t xml:space="preserve"> </w:t>
      </w:r>
      <w:r>
        <w:rPr>
          <w:rFonts w:ascii="Times New Roman" w:cs="Times New Roman" w:hAnsi="Times New Roman"/>
        </w:rPr>
        <w:t>in</w:t>
      </w:r>
      <w:r>
        <w:rPr>
          <w:rFonts w:ascii="Times New Roman" w:cs="Times New Roman" w:hAnsi="Times New Roman"/>
          <w:spacing w:val="-9"/>
        </w:rPr>
        <w:t xml:space="preserve"> </w:t>
      </w:r>
      <w:r>
        <w:rPr>
          <w:rFonts w:ascii="Times New Roman" w:cs="Times New Roman" w:hAnsi="Times New Roman"/>
        </w:rPr>
        <w:t>the</w:t>
      </w:r>
      <w:r>
        <w:rPr>
          <w:rFonts w:ascii="Times New Roman" w:cs="Times New Roman" w:hAnsi="Times New Roman"/>
          <w:spacing w:val="-9"/>
        </w:rPr>
        <w:t xml:space="preserve"> </w:t>
      </w:r>
      <w:r>
        <w:rPr>
          <w:rFonts w:ascii="Times New Roman" w:cs="Times New Roman" w:hAnsi="Times New Roman"/>
        </w:rPr>
        <w:t>soil,</w:t>
      </w:r>
      <w:r>
        <w:rPr>
          <w:rFonts w:ascii="Times New Roman" w:cs="Times New Roman" w:hAnsi="Times New Roman"/>
          <w:spacing w:val="-10"/>
        </w:rPr>
        <w:t xml:space="preserve"> </w:t>
      </w:r>
      <w:r>
        <w:rPr>
          <w:rFonts w:ascii="Times New Roman" w:cs="Times New Roman" w:hAnsi="Times New Roman"/>
        </w:rPr>
        <w:t>form</w:t>
      </w:r>
      <w:r>
        <w:rPr>
          <w:rFonts w:ascii="Times New Roman" w:cs="Times New Roman" w:hAnsi="Times New Roman"/>
          <w:spacing w:val="-9"/>
        </w:rPr>
        <w:t xml:space="preserve"> </w:t>
      </w:r>
      <w:r>
        <w:rPr>
          <w:rFonts w:ascii="Times New Roman" w:cs="Times New Roman" w:hAnsi="Times New Roman"/>
        </w:rPr>
        <w:t>biological</w:t>
      </w:r>
      <w:r>
        <w:rPr>
          <w:rFonts w:ascii="Times New Roman" w:cs="Times New Roman" w:hAnsi="Times New Roman"/>
          <w:spacing w:val="-9"/>
        </w:rPr>
        <w:t xml:space="preserve"> </w:t>
      </w:r>
      <w:r>
        <w:rPr>
          <w:rFonts w:ascii="Times New Roman" w:cs="Times New Roman" w:hAnsi="Times New Roman"/>
        </w:rPr>
        <w:t>role</w:t>
      </w:r>
    </w:p>
    <w:p>
      <w:pPr>
        <w:pStyle w:val="style179"/>
        <w:numPr>
          <w:ilvl w:val="0"/>
          <w:numId w:val="2"/>
        </w:numPr>
        <w:spacing w:lineRule="auto" w:line="276"/>
        <w:jc w:val="both"/>
        <w:rPr>
          <w:rFonts w:ascii="Times New Roman" w:cs="Times New Roman" w:hAnsi="Times New Roman"/>
        </w:rPr>
      </w:pPr>
      <w:r>
        <w:rPr>
          <w:rFonts w:ascii="Times New Roman" w:cs="Times New Roman" w:hAnsi="Times New Roman"/>
        </w:rPr>
        <w:t>Organic</w:t>
      </w:r>
      <w:r>
        <w:rPr>
          <w:rFonts w:ascii="Times New Roman" w:cs="Times New Roman" w:hAnsi="Times New Roman"/>
          <w:spacing w:val="-16"/>
        </w:rPr>
        <w:t xml:space="preserve"> </w:t>
      </w:r>
      <w:r>
        <w:rPr>
          <w:rFonts w:ascii="Times New Roman" w:cs="Times New Roman" w:hAnsi="Times New Roman"/>
        </w:rPr>
        <w:t>matters</w:t>
      </w:r>
      <w:r>
        <w:rPr>
          <w:rFonts w:ascii="Times New Roman" w:cs="Times New Roman" w:hAnsi="Times New Roman"/>
          <w:spacing w:val="-16"/>
        </w:rPr>
        <w:t xml:space="preserve"> </w:t>
      </w:r>
      <w:r>
        <w:rPr>
          <w:rFonts w:ascii="Times New Roman" w:cs="Times New Roman" w:hAnsi="Times New Roman"/>
        </w:rPr>
        <w:t>help</w:t>
      </w:r>
      <w:r>
        <w:rPr>
          <w:rFonts w:ascii="Times New Roman" w:cs="Times New Roman" w:hAnsi="Times New Roman"/>
          <w:spacing w:val="-15"/>
        </w:rPr>
        <w:t xml:space="preserve"> </w:t>
      </w:r>
      <w:r>
        <w:rPr>
          <w:rFonts w:ascii="Times New Roman" w:cs="Times New Roman" w:hAnsi="Times New Roman"/>
        </w:rPr>
        <w:t>the</w:t>
      </w:r>
      <w:r>
        <w:rPr>
          <w:rFonts w:ascii="Times New Roman" w:cs="Times New Roman" w:hAnsi="Times New Roman"/>
          <w:spacing w:val="-16"/>
        </w:rPr>
        <w:t xml:space="preserve"> </w:t>
      </w:r>
      <w:r>
        <w:rPr>
          <w:rFonts w:ascii="Times New Roman" w:cs="Times New Roman" w:hAnsi="Times New Roman"/>
        </w:rPr>
        <w:t>process</w:t>
      </w:r>
      <w:r>
        <w:rPr>
          <w:rFonts w:ascii="Times New Roman" w:cs="Times New Roman" w:hAnsi="Times New Roman"/>
          <w:spacing w:val="-16"/>
        </w:rPr>
        <w:t xml:space="preserve"> </w:t>
      </w:r>
      <w:r>
        <w:rPr>
          <w:rFonts w:ascii="Times New Roman" w:cs="Times New Roman" w:hAnsi="Times New Roman"/>
        </w:rPr>
        <w:t>of</w:t>
      </w:r>
      <w:r>
        <w:rPr>
          <w:rFonts w:ascii="Times New Roman" w:cs="Times New Roman" w:hAnsi="Times New Roman"/>
          <w:spacing w:val="-15"/>
        </w:rPr>
        <w:t xml:space="preserve"> </w:t>
      </w:r>
      <w:r>
        <w:rPr>
          <w:rFonts w:ascii="Times New Roman" w:cs="Times New Roman" w:hAnsi="Times New Roman"/>
        </w:rPr>
        <w:t>soil</w:t>
      </w:r>
      <w:r>
        <w:rPr>
          <w:rFonts w:ascii="Times New Roman" w:cs="Times New Roman" w:hAnsi="Times New Roman"/>
          <w:spacing w:val="-16"/>
        </w:rPr>
        <w:t xml:space="preserve"> </w:t>
      </w:r>
      <w:r>
        <w:rPr>
          <w:rFonts w:ascii="Times New Roman" w:cs="Times New Roman" w:hAnsi="Times New Roman"/>
        </w:rPr>
        <w:t>aggregation</w:t>
      </w:r>
      <w:r>
        <w:rPr>
          <w:rFonts w:ascii="Times New Roman" w:cs="Times New Roman" w:hAnsi="Times New Roman"/>
          <w:spacing w:val="-15"/>
        </w:rPr>
        <w:t xml:space="preserve"> </w:t>
      </w:r>
      <w:r>
        <w:rPr>
          <w:rFonts w:ascii="Times New Roman" w:cs="Times New Roman" w:hAnsi="Times New Roman"/>
        </w:rPr>
        <w:t>to</w:t>
      </w:r>
      <w:r>
        <w:rPr>
          <w:rFonts w:ascii="Times New Roman" w:cs="Times New Roman" w:hAnsi="Times New Roman"/>
          <w:spacing w:val="-16"/>
        </w:rPr>
        <w:t xml:space="preserve"> </w:t>
      </w:r>
      <w:r>
        <w:rPr>
          <w:rFonts w:ascii="Times New Roman" w:cs="Times New Roman" w:hAnsi="Times New Roman"/>
        </w:rPr>
        <w:t>bind</w:t>
      </w:r>
      <w:r>
        <w:rPr>
          <w:rFonts w:ascii="Times New Roman" w:cs="Times New Roman" w:hAnsi="Times New Roman"/>
          <w:spacing w:val="-16"/>
        </w:rPr>
        <w:t xml:space="preserve"> </w:t>
      </w:r>
      <w:r>
        <w:rPr>
          <w:rFonts w:ascii="Times New Roman" w:cs="Times New Roman" w:hAnsi="Times New Roman"/>
        </w:rPr>
        <w:t>soil</w:t>
      </w:r>
      <w:r>
        <w:rPr>
          <w:rFonts w:ascii="Times New Roman" w:cs="Times New Roman" w:hAnsi="Times New Roman"/>
          <w:spacing w:val="-15"/>
        </w:rPr>
        <w:t xml:space="preserve"> </w:t>
      </w:r>
      <w:r>
        <w:rPr>
          <w:rFonts w:ascii="Times New Roman" w:cs="Times New Roman" w:hAnsi="Times New Roman"/>
        </w:rPr>
        <w:t>particles</w:t>
      </w:r>
      <w:r>
        <w:rPr>
          <w:rFonts w:ascii="Times New Roman" w:cs="Times New Roman" w:hAnsi="Times New Roman"/>
          <w:spacing w:val="-16"/>
        </w:rPr>
        <w:t xml:space="preserve"> </w:t>
      </w:r>
      <w:r>
        <w:rPr>
          <w:rFonts w:ascii="Times New Roman" w:cs="Times New Roman" w:hAnsi="Times New Roman"/>
        </w:rPr>
        <w:t>together.</w:t>
      </w:r>
      <w:r>
        <w:rPr>
          <w:rFonts w:ascii="Times New Roman" w:cs="Times New Roman" w:hAnsi="Times New Roman"/>
          <w:spacing w:val="-15"/>
        </w:rPr>
        <w:t xml:space="preserve"> </w:t>
      </w:r>
      <w:r>
        <w:rPr>
          <w:rFonts w:ascii="Times New Roman" w:cs="Times New Roman" w:hAnsi="Times New Roman"/>
        </w:rPr>
        <w:t>The</w:t>
      </w:r>
      <w:r>
        <w:rPr>
          <w:rFonts w:ascii="Times New Roman" w:cs="Times New Roman" w:hAnsi="Times New Roman"/>
          <w:spacing w:val="-16"/>
        </w:rPr>
        <w:t xml:space="preserve"> </w:t>
      </w:r>
      <w:r>
        <w:rPr>
          <w:rFonts w:ascii="Times New Roman" w:cs="Times New Roman" w:hAnsi="Times New Roman"/>
        </w:rPr>
        <w:t>remains of died organisms act as a glue to bind soil particles together to form aggregates. Hence, soil structure</w:t>
      </w:r>
      <w:r>
        <w:rPr>
          <w:rFonts w:ascii="Times New Roman" w:cs="Times New Roman" w:hAnsi="Times New Roman"/>
          <w:spacing w:val="-10"/>
        </w:rPr>
        <w:t xml:space="preserve"> </w:t>
      </w:r>
      <w:r>
        <w:rPr>
          <w:rFonts w:ascii="Times New Roman" w:cs="Times New Roman" w:hAnsi="Times New Roman"/>
        </w:rPr>
        <w:t>through</w:t>
      </w:r>
      <w:r>
        <w:rPr>
          <w:rFonts w:ascii="Times New Roman" w:cs="Times New Roman" w:hAnsi="Times New Roman"/>
          <w:spacing w:val="-9"/>
        </w:rPr>
        <w:t xml:space="preserve"> </w:t>
      </w:r>
      <w:r>
        <w:rPr>
          <w:rFonts w:ascii="Times New Roman" w:cs="Times New Roman" w:hAnsi="Times New Roman"/>
        </w:rPr>
        <w:t>the</w:t>
      </w:r>
      <w:r>
        <w:rPr>
          <w:rFonts w:ascii="Times New Roman" w:cs="Times New Roman" w:hAnsi="Times New Roman"/>
          <w:spacing w:val="-9"/>
        </w:rPr>
        <w:t xml:space="preserve"> </w:t>
      </w:r>
      <w:r>
        <w:rPr>
          <w:rFonts w:ascii="Times New Roman" w:cs="Times New Roman" w:hAnsi="Times New Roman"/>
        </w:rPr>
        <w:t>aggregation</w:t>
      </w:r>
      <w:r>
        <w:rPr>
          <w:rFonts w:ascii="Times New Roman" w:cs="Times New Roman" w:hAnsi="Times New Roman"/>
          <w:spacing w:val="-9"/>
        </w:rPr>
        <w:t xml:space="preserve"> </w:t>
      </w:r>
      <w:r>
        <w:rPr>
          <w:rFonts w:ascii="Times New Roman" w:cs="Times New Roman" w:hAnsi="Times New Roman"/>
        </w:rPr>
        <w:t>of</w:t>
      </w:r>
      <w:r>
        <w:rPr>
          <w:rFonts w:ascii="Times New Roman" w:cs="Times New Roman" w:hAnsi="Times New Roman"/>
          <w:spacing w:val="-9"/>
        </w:rPr>
        <w:t xml:space="preserve"> </w:t>
      </w:r>
      <w:r>
        <w:rPr>
          <w:rFonts w:ascii="Times New Roman" w:cs="Times New Roman" w:hAnsi="Times New Roman"/>
        </w:rPr>
        <w:t>the</w:t>
      </w:r>
      <w:r>
        <w:rPr>
          <w:rFonts w:ascii="Times New Roman" w:cs="Times New Roman" w:hAnsi="Times New Roman"/>
          <w:spacing w:val="-9"/>
        </w:rPr>
        <w:t xml:space="preserve"> </w:t>
      </w:r>
      <w:r>
        <w:rPr>
          <w:rFonts w:ascii="Times New Roman" w:cs="Times New Roman" w:hAnsi="Times New Roman"/>
        </w:rPr>
        <w:t xml:space="preserve">particles. </w:t>
      </w:r>
    </w:p>
    <w:p>
      <w:pPr>
        <w:pStyle w:val="style179"/>
        <w:numPr>
          <w:ilvl w:val="0"/>
          <w:numId w:val="2"/>
        </w:numPr>
        <w:spacing w:lineRule="auto" w:line="276"/>
        <w:jc w:val="both"/>
        <w:rPr>
          <w:rFonts w:ascii="Times New Roman" w:cs="Times New Roman" w:hAnsi="Times New Roman"/>
        </w:rPr>
      </w:pPr>
      <w:r>
        <w:rPr>
          <w:rFonts w:ascii="Times New Roman" w:cs="Times New Roman" w:hAnsi="Times New Roman"/>
        </w:rPr>
        <w:t>Organic</w:t>
      </w:r>
      <w:r>
        <w:rPr>
          <w:rFonts w:ascii="Times New Roman" w:cs="Times New Roman" w:hAnsi="Times New Roman"/>
          <w:spacing w:val="-18"/>
        </w:rPr>
        <w:t xml:space="preserve"> </w:t>
      </w:r>
      <w:r>
        <w:rPr>
          <w:rFonts w:ascii="Times New Roman" w:cs="Times New Roman" w:hAnsi="Times New Roman"/>
        </w:rPr>
        <w:t>matters</w:t>
      </w:r>
      <w:r>
        <w:rPr>
          <w:rFonts w:ascii="Times New Roman" w:cs="Times New Roman" w:hAnsi="Times New Roman"/>
          <w:spacing w:val="-17"/>
        </w:rPr>
        <w:t xml:space="preserve"> </w:t>
      </w:r>
      <w:r>
        <w:rPr>
          <w:rFonts w:ascii="Times New Roman" w:cs="Times New Roman" w:hAnsi="Times New Roman"/>
        </w:rPr>
        <w:t>reduce</w:t>
      </w:r>
      <w:r>
        <w:rPr>
          <w:rFonts w:ascii="Times New Roman" w:cs="Times New Roman" w:hAnsi="Times New Roman"/>
          <w:spacing w:val="-17"/>
        </w:rPr>
        <w:t xml:space="preserve"> </w:t>
      </w:r>
      <w:r>
        <w:rPr>
          <w:rFonts w:ascii="Times New Roman" w:cs="Times New Roman" w:hAnsi="Times New Roman"/>
        </w:rPr>
        <w:t>the</w:t>
      </w:r>
      <w:r>
        <w:rPr>
          <w:rFonts w:ascii="Times New Roman" w:cs="Times New Roman" w:hAnsi="Times New Roman"/>
          <w:spacing w:val="-17"/>
        </w:rPr>
        <w:t xml:space="preserve"> </w:t>
      </w:r>
      <w:r>
        <w:rPr>
          <w:rFonts w:ascii="Times New Roman" w:cs="Times New Roman" w:hAnsi="Times New Roman"/>
        </w:rPr>
        <w:t>plasticity</w:t>
      </w:r>
      <w:r>
        <w:rPr>
          <w:rFonts w:ascii="Times New Roman" w:cs="Times New Roman" w:hAnsi="Times New Roman"/>
          <w:spacing w:val="-17"/>
        </w:rPr>
        <w:t xml:space="preserve"> </w:t>
      </w:r>
      <w:r>
        <w:rPr>
          <w:rFonts w:ascii="Times New Roman" w:cs="Times New Roman" w:hAnsi="Times New Roman"/>
        </w:rPr>
        <w:t>of</w:t>
      </w:r>
      <w:r>
        <w:rPr>
          <w:rFonts w:ascii="Times New Roman" w:cs="Times New Roman" w:hAnsi="Times New Roman"/>
          <w:spacing w:val="-17"/>
        </w:rPr>
        <w:t xml:space="preserve"> </w:t>
      </w:r>
      <w:r>
        <w:rPr>
          <w:rFonts w:ascii="Times New Roman" w:cs="Times New Roman" w:hAnsi="Times New Roman"/>
        </w:rPr>
        <w:t>the</w:t>
      </w:r>
      <w:r>
        <w:rPr>
          <w:rFonts w:ascii="Times New Roman" w:cs="Times New Roman" w:hAnsi="Times New Roman"/>
          <w:spacing w:val="-17"/>
        </w:rPr>
        <w:t xml:space="preserve"> </w:t>
      </w:r>
      <w:r>
        <w:rPr>
          <w:rFonts w:ascii="Times New Roman" w:cs="Times New Roman" w:hAnsi="Times New Roman"/>
        </w:rPr>
        <w:t>soil.</w:t>
      </w:r>
      <w:r>
        <w:rPr>
          <w:rFonts w:ascii="Times New Roman" w:cs="Times New Roman" w:hAnsi="Times New Roman"/>
          <w:spacing w:val="-17"/>
        </w:rPr>
        <w:t xml:space="preserve"> </w:t>
      </w:r>
      <w:r>
        <w:rPr>
          <w:rFonts w:ascii="Times New Roman" w:cs="Times New Roman" w:hAnsi="Times New Roman"/>
        </w:rPr>
        <w:t>Certain</w:t>
      </w:r>
      <w:r>
        <w:rPr>
          <w:rFonts w:ascii="Times New Roman" w:cs="Times New Roman" w:hAnsi="Times New Roman"/>
          <w:spacing w:val="-17"/>
        </w:rPr>
        <w:t xml:space="preserve"> </w:t>
      </w:r>
      <w:r>
        <w:rPr>
          <w:rFonts w:ascii="Times New Roman" w:cs="Times New Roman" w:hAnsi="Times New Roman"/>
        </w:rPr>
        <w:t>soil</w:t>
      </w:r>
      <w:r>
        <w:rPr>
          <w:rFonts w:ascii="Times New Roman" w:cs="Times New Roman" w:hAnsi="Times New Roman"/>
          <w:spacing w:val="-17"/>
        </w:rPr>
        <w:t xml:space="preserve"> </w:t>
      </w:r>
      <w:r>
        <w:rPr>
          <w:rFonts w:ascii="Times New Roman" w:cs="Times New Roman" w:hAnsi="Times New Roman"/>
        </w:rPr>
        <w:t>readily</w:t>
      </w:r>
      <w:r>
        <w:rPr>
          <w:rFonts w:ascii="Times New Roman" w:cs="Times New Roman" w:hAnsi="Times New Roman"/>
          <w:spacing w:val="-17"/>
        </w:rPr>
        <w:t xml:space="preserve"> </w:t>
      </w:r>
      <w:r>
        <w:rPr>
          <w:rFonts w:ascii="Times New Roman" w:cs="Times New Roman" w:hAnsi="Times New Roman"/>
        </w:rPr>
        <w:t>turns</w:t>
      </w:r>
      <w:r>
        <w:rPr>
          <w:rFonts w:ascii="Times New Roman" w:cs="Times New Roman" w:hAnsi="Times New Roman"/>
          <w:spacing w:val="-17"/>
        </w:rPr>
        <w:t xml:space="preserve"> </w:t>
      </w:r>
      <w:r>
        <w:rPr>
          <w:rFonts w:ascii="Times New Roman" w:cs="Times New Roman" w:hAnsi="Times New Roman"/>
        </w:rPr>
        <w:t>into</w:t>
      </w:r>
      <w:r>
        <w:rPr>
          <w:rFonts w:ascii="Times New Roman" w:cs="Times New Roman" w:hAnsi="Times New Roman"/>
          <w:spacing w:val="-18"/>
        </w:rPr>
        <w:t xml:space="preserve"> </w:t>
      </w:r>
      <w:r>
        <w:rPr>
          <w:rFonts w:ascii="Times New Roman" w:cs="Times New Roman" w:hAnsi="Times New Roman"/>
        </w:rPr>
        <w:t>plastic</w:t>
      </w:r>
      <w:r>
        <w:rPr>
          <w:rFonts w:ascii="Times New Roman" w:cs="Times New Roman" w:hAnsi="Times New Roman"/>
          <w:spacing w:val="-17"/>
        </w:rPr>
        <w:t xml:space="preserve"> </w:t>
      </w:r>
      <w:r>
        <w:rPr>
          <w:rFonts w:ascii="Times New Roman" w:cs="Times New Roman" w:hAnsi="Times New Roman"/>
        </w:rPr>
        <w:t>once excessively</w:t>
      </w:r>
      <w:r>
        <w:rPr>
          <w:rFonts w:ascii="Times New Roman" w:cs="Times New Roman" w:hAnsi="Times New Roman"/>
          <w:spacing w:val="-14"/>
        </w:rPr>
        <w:t xml:space="preserve"> </w:t>
      </w:r>
      <w:r>
        <w:rPr>
          <w:rFonts w:ascii="Times New Roman" w:cs="Times New Roman" w:hAnsi="Times New Roman"/>
        </w:rPr>
        <w:t>saturated</w:t>
      </w:r>
      <w:r>
        <w:rPr>
          <w:rFonts w:ascii="Times New Roman" w:cs="Times New Roman" w:hAnsi="Times New Roman"/>
          <w:spacing w:val="-13"/>
        </w:rPr>
        <w:t xml:space="preserve"> </w:t>
      </w:r>
      <w:r>
        <w:rPr>
          <w:rFonts w:ascii="Times New Roman" w:cs="Times New Roman" w:hAnsi="Times New Roman"/>
        </w:rPr>
        <w:t>with</w:t>
      </w:r>
      <w:r>
        <w:rPr>
          <w:rFonts w:ascii="Times New Roman" w:cs="Times New Roman" w:hAnsi="Times New Roman"/>
          <w:spacing w:val="-13"/>
        </w:rPr>
        <w:t xml:space="preserve"> </w:t>
      </w:r>
      <w:r>
        <w:rPr>
          <w:rFonts w:ascii="Times New Roman" w:cs="Times New Roman" w:hAnsi="Times New Roman"/>
        </w:rPr>
        <w:t>water</w:t>
      </w:r>
      <w:r>
        <w:rPr>
          <w:rFonts w:ascii="Times New Roman" w:cs="Times New Roman" w:hAnsi="Times New Roman"/>
          <w:spacing w:val="-13"/>
        </w:rPr>
        <w:t xml:space="preserve"> </w:t>
      </w:r>
      <w:r>
        <w:rPr>
          <w:rFonts w:ascii="Times New Roman" w:cs="Times New Roman" w:hAnsi="Times New Roman"/>
        </w:rPr>
        <w:t>and</w:t>
      </w:r>
      <w:r>
        <w:rPr>
          <w:rFonts w:ascii="Times New Roman" w:cs="Times New Roman" w:hAnsi="Times New Roman"/>
          <w:spacing w:val="-13"/>
        </w:rPr>
        <w:t xml:space="preserve"> </w:t>
      </w:r>
      <w:r>
        <w:rPr>
          <w:rFonts w:ascii="Times New Roman" w:cs="Times New Roman" w:hAnsi="Times New Roman"/>
        </w:rPr>
        <w:t>such</w:t>
      </w:r>
      <w:r>
        <w:rPr>
          <w:rFonts w:ascii="Times New Roman" w:cs="Times New Roman" w:hAnsi="Times New Roman"/>
          <w:spacing w:val="-13"/>
        </w:rPr>
        <w:t xml:space="preserve"> </w:t>
      </w:r>
      <w:r>
        <w:rPr>
          <w:rFonts w:ascii="Times New Roman" w:cs="Times New Roman" w:hAnsi="Times New Roman"/>
        </w:rPr>
        <w:t>soil</w:t>
      </w:r>
      <w:r>
        <w:rPr>
          <w:rFonts w:ascii="Times New Roman" w:cs="Times New Roman" w:hAnsi="Times New Roman"/>
          <w:spacing w:val="-14"/>
        </w:rPr>
        <w:t xml:space="preserve"> </w:t>
      </w:r>
      <w:r>
        <w:rPr>
          <w:rFonts w:ascii="Times New Roman" w:cs="Times New Roman" w:hAnsi="Times New Roman"/>
        </w:rPr>
        <w:t>pose</w:t>
      </w:r>
      <w:r>
        <w:rPr>
          <w:rFonts w:ascii="Times New Roman" w:cs="Times New Roman" w:hAnsi="Times New Roman"/>
          <w:spacing w:val="-13"/>
        </w:rPr>
        <w:t xml:space="preserve"> </w:t>
      </w:r>
      <w:r>
        <w:rPr>
          <w:rFonts w:ascii="Times New Roman" w:cs="Times New Roman" w:hAnsi="Times New Roman"/>
        </w:rPr>
        <w:t>a</w:t>
      </w:r>
      <w:r>
        <w:rPr>
          <w:rFonts w:ascii="Times New Roman" w:cs="Times New Roman" w:hAnsi="Times New Roman"/>
          <w:spacing w:val="-13"/>
        </w:rPr>
        <w:t xml:space="preserve"> </w:t>
      </w:r>
      <w:r>
        <w:rPr>
          <w:rFonts w:ascii="Times New Roman" w:cs="Times New Roman" w:hAnsi="Times New Roman"/>
        </w:rPr>
        <w:t>number</w:t>
      </w:r>
      <w:r>
        <w:rPr>
          <w:rFonts w:ascii="Times New Roman" w:cs="Times New Roman" w:hAnsi="Times New Roman"/>
          <w:spacing w:val="-13"/>
        </w:rPr>
        <w:t xml:space="preserve"> </w:t>
      </w:r>
      <w:r>
        <w:rPr>
          <w:rFonts w:ascii="Times New Roman" w:cs="Times New Roman" w:hAnsi="Times New Roman"/>
        </w:rPr>
        <w:t>of</w:t>
      </w:r>
      <w:r>
        <w:rPr>
          <w:rFonts w:ascii="Times New Roman" w:cs="Times New Roman" w:hAnsi="Times New Roman"/>
          <w:spacing w:val="-13"/>
        </w:rPr>
        <w:t xml:space="preserve"> </w:t>
      </w:r>
      <w:r>
        <w:rPr>
          <w:rFonts w:ascii="Times New Roman" w:cs="Times New Roman" w:hAnsi="Times New Roman"/>
        </w:rPr>
        <w:t>disturbances.</w:t>
      </w:r>
      <w:r>
        <w:rPr>
          <w:rFonts w:ascii="Times New Roman" w:cs="Times New Roman" w:hAnsi="Times New Roman"/>
          <w:spacing w:val="-13"/>
        </w:rPr>
        <w:t xml:space="preserve"> </w:t>
      </w:r>
      <w:r>
        <w:rPr>
          <w:rFonts w:ascii="Times New Roman" w:cs="Times New Roman" w:hAnsi="Times New Roman"/>
        </w:rPr>
        <w:t>But</w:t>
      </w:r>
      <w:r>
        <w:rPr>
          <w:rFonts w:ascii="Times New Roman" w:cs="Times New Roman" w:hAnsi="Times New Roman"/>
          <w:spacing w:val="-14"/>
        </w:rPr>
        <w:t xml:space="preserve"> </w:t>
      </w:r>
      <w:r>
        <w:rPr>
          <w:rFonts w:ascii="Times New Roman" w:cs="Times New Roman" w:hAnsi="Times New Roman"/>
        </w:rPr>
        <w:t>the</w:t>
      </w:r>
      <w:r>
        <w:rPr>
          <w:rFonts w:ascii="Times New Roman" w:cs="Times New Roman" w:hAnsi="Times New Roman"/>
          <w:spacing w:val="-13"/>
        </w:rPr>
        <w:t xml:space="preserve"> </w:t>
      </w:r>
      <w:r>
        <w:rPr>
          <w:rFonts w:ascii="Times New Roman" w:cs="Times New Roman" w:hAnsi="Times New Roman"/>
        </w:rPr>
        <w:t>soil</w:t>
      </w:r>
      <w:r>
        <w:rPr>
          <w:rFonts w:ascii="Times New Roman" w:cs="Times New Roman" w:hAnsi="Times New Roman"/>
          <w:spacing w:val="-13"/>
        </w:rPr>
        <w:t xml:space="preserve"> </w:t>
      </w:r>
      <w:r>
        <w:rPr>
          <w:rFonts w:ascii="Times New Roman" w:cs="Times New Roman" w:hAnsi="Times New Roman"/>
        </w:rPr>
        <w:t>that</w:t>
      </w:r>
      <w:r>
        <w:rPr>
          <w:rFonts w:ascii="Times New Roman" w:cs="Times New Roman" w:hAnsi="Times New Roman"/>
          <w:spacing w:val="-13"/>
        </w:rPr>
        <w:t xml:space="preserve"> </w:t>
      </w:r>
      <w:r>
        <w:rPr>
          <w:rFonts w:ascii="Times New Roman" w:cs="Times New Roman" w:hAnsi="Times New Roman"/>
        </w:rPr>
        <w:t>is with</w:t>
      </w:r>
      <w:r>
        <w:rPr>
          <w:rFonts w:ascii="Times New Roman" w:cs="Times New Roman" w:hAnsi="Times New Roman"/>
          <w:spacing w:val="-10"/>
        </w:rPr>
        <w:t xml:space="preserve"> </w:t>
      </w:r>
      <w:r>
        <w:rPr>
          <w:rFonts w:ascii="Times New Roman" w:cs="Times New Roman" w:hAnsi="Times New Roman"/>
        </w:rPr>
        <w:t>organic</w:t>
      </w:r>
      <w:r>
        <w:rPr>
          <w:rFonts w:ascii="Times New Roman" w:cs="Times New Roman" w:hAnsi="Times New Roman"/>
          <w:spacing w:val="-10"/>
        </w:rPr>
        <w:t xml:space="preserve"> </w:t>
      </w:r>
      <w:r>
        <w:rPr>
          <w:rFonts w:ascii="Times New Roman" w:cs="Times New Roman" w:hAnsi="Times New Roman"/>
        </w:rPr>
        <w:t>matters,</w:t>
      </w:r>
      <w:r>
        <w:rPr>
          <w:rFonts w:ascii="Times New Roman" w:cs="Times New Roman" w:hAnsi="Times New Roman"/>
          <w:spacing w:val="-10"/>
        </w:rPr>
        <w:t xml:space="preserve"> </w:t>
      </w:r>
      <w:r>
        <w:rPr>
          <w:rFonts w:ascii="Times New Roman" w:cs="Times New Roman" w:hAnsi="Times New Roman"/>
        </w:rPr>
        <w:t>the</w:t>
      </w:r>
      <w:r>
        <w:rPr>
          <w:rFonts w:ascii="Times New Roman" w:cs="Times New Roman" w:hAnsi="Times New Roman"/>
          <w:spacing w:val="-10"/>
        </w:rPr>
        <w:t xml:space="preserve"> </w:t>
      </w:r>
      <w:r>
        <w:rPr>
          <w:rFonts w:ascii="Times New Roman" w:cs="Times New Roman" w:hAnsi="Times New Roman"/>
        </w:rPr>
        <w:t>degree</w:t>
      </w:r>
      <w:r>
        <w:rPr>
          <w:rFonts w:ascii="Times New Roman" w:cs="Times New Roman" w:hAnsi="Times New Roman"/>
          <w:spacing w:val="-10"/>
        </w:rPr>
        <w:t xml:space="preserve"> </w:t>
      </w:r>
      <w:r>
        <w:rPr>
          <w:rFonts w:ascii="Times New Roman" w:cs="Times New Roman" w:hAnsi="Times New Roman"/>
        </w:rPr>
        <w:t>of</w:t>
      </w:r>
      <w:r>
        <w:rPr>
          <w:rFonts w:ascii="Times New Roman" w:cs="Times New Roman" w:hAnsi="Times New Roman"/>
          <w:spacing w:val="-10"/>
        </w:rPr>
        <w:t xml:space="preserve"> </w:t>
      </w:r>
      <w:r>
        <w:rPr>
          <w:rFonts w:ascii="Times New Roman" w:cs="Times New Roman" w:hAnsi="Times New Roman"/>
        </w:rPr>
        <w:t>plasticity</w:t>
      </w:r>
      <w:r>
        <w:rPr>
          <w:rFonts w:ascii="Times New Roman" w:cs="Times New Roman" w:hAnsi="Times New Roman"/>
          <w:spacing w:val="-10"/>
        </w:rPr>
        <w:t xml:space="preserve"> </w:t>
      </w:r>
      <w:r>
        <w:rPr>
          <w:rFonts w:ascii="Times New Roman" w:cs="Times New Roman" w:hAnsi="Times New Roman"/>
        </w:rPr>
        <w:t>much</w:t>
      </w:r>
      <w:r>
        <w:rPr>
          <w:rFonts w:ascii="Times New Roman" w:cs="Times New Roman" w:hAnsi="Times New Roman"/>
          <w:spacing w:val="-10"/>
        </w:rPr>
        <w:t xml:space="preserve"> </w:t>
      </w:r>
      <w:r>
        <w:rPr>
          <w:rFonts w:ascii="Times New Roman" w:cs="Times New Roman" w:hAnsi="Times New Roman"/>
        </w:rPr>
        <w:t>minimized.</w:t>
      </w:r>
    </w:p>
    <w:p>
      <w:pPr>
        <w:pStyle w:val="style179"/>
        <w:numPr>
          <w:ilvl w:val="0"/>
          <w:numId w:val="2"/>
        </w:numPr>
        <w:spacing w:lineRule="auto" w:line="276"/>
        <w:jc w:val="both"/>
        <w:rPr>
          <w:rFonts w:ascii="Times New Roman" w:cs="Times New Roman" w:hAnsi="Times New Roman"/>
        </w:rPr>
      </w:pPr>
      <w:r>
        <w:rPr>
          <w:rFonts w:ascii="Times New Roman" w:cs="Times New Roman" w:hAnsi="Times New Roman"/>
        </w:rPr>
        <w:t>The</w:t>
      </w:r>
      <w:r>
        <w:rPr>
          <w:rFonts w:ascii="Times New Roman" w:cs="Times New Roman" w:hAnsi="Times New Roman"/>
          <w:spacing w:val="-15"/>
        </w:rPr>
        <w:t xml:space="preserve"> </w:t>
      </w:r>
      <w:r>
        <w:rPr>
          <w:rFonts w:ascii="Times New Roman" w:cs="Times New Roman" w:hAnsi="Times New Roman"/>
        </w:rPr>
        <w:t>remains</w:t>
      </w:r>
      <w:r>
        <w:rPr>
          <w:rFonts w:ascii="Times New Roman" w:cs="Times New Roman" w:hAnsi="Times New Roman"/>
          <w:spacing w:val="-14"/>
        </w:rPr>
        <w:t xml:space="preserve"> </w:t>
      </w:r>
      <w:r>
        <w:rPr>
          <w:rFonts w:ascii="Times New Roman" w:cs="Times New Roman" w:hAnsi="Times New Roman"/>
        </w:rPr>
        <w:t>of</w:t>
      </w:r>
      <w:r>
        <w:rPr>
          <w:rFonts w:ascii="Times New Roman" w:cs="Times New Roman" w:hAnsi="Times New Roman"/>
          <w:spacing w:val="-15"/>
        </w:rPr>
        <w:t xml:space="preserve"> </w:t>
      </w:r>
      <w:r>
        <w:rPr>
          <w:rFonts w:ascii="Times New Roman" w:cs="Times New Roman" w:hAnsi="Times New Roman"/>
        </w:rPr>
        <w:t>died</w:t>
      </w:r>
      <w:r>
        <w:rPr>
          <w:rFonts w:ascii="Times New Roman" w:cs="Times New Roman" w:hAnsi="Times New Roman"/>
          <w:spacing w:val="-15"/>
        </w:rPr>
        <w:t xml:space="preserve"> </w:t>
      </w:r>
      <w:r>
        <w:rPr>
          <w:rFonts w:ascii="Times New Roman" w:cs="Times New Roman" w:hAnsi="Times New Roman"/>
        </w:rPr>
        <w:t>organisms</w:t>
      </w:r>
      <w:r>
        <w:rPr>
          <w:rFonts w:ascii="Times New Roman" w:cs="Times New Roman" w:hAnsi="Times New Roman"/>
          <w:spacing w:val="-14"/>
        </w:rPr>
        <w:t xml:space="preserve"> </w:t>
      </w:r>
      <w:r>
        <w:rPr>
          <w:rFonts w:ascii="Times New Roman" w:cs="Times New Roman" w:hAnsi="Times New Roman"/>
        </w:rPr>
        <w:t>provide</w:t>
      </w:r>
      <w:r>
        <w:rPr>
          <w:rFonts w:ascii="Times New Roman" w:cs="Times New Roman" w:hAnsi="Times New Roman"/>
          <w:spacing w:val="-15"/>
        </w:rPr>
        <w:t xml:space="preserve"> </w:t>
      </w:r>
      <w:r>
        <w:rPr>
          <w:rFonts w:ascii="Times New Roman" w:cs="Times New Roman" w:hAnsi="Times New Roman"/>
        </w:rPr>
        <w:t>good</w:t>
      </w:r>
      <w:r>
        <w:rPr>
          <w:rFonts w:ascii="Times New Roman" w:cs="Times New Roman" w:hAnsi="Times New Roman"/>
          <w:spacing w:val="-14"/>
        </w:rPr>
        <w:t xml:space="preserve"> </w:t>
      </w:r>
      <w:r>
        <w:rPr>
          <w:rFonts w:ascii="Times New Roman" w:cs="Times New Roman" w:hAnsi="Times New Roman"/>
        </w:rPr>
        <w:t>habitable</w:t>
      </w:r>
      <w:r>
        <w:rPr>
          <w:rFonts w:ascii="Times New Roman" w:cs="Times New Roman" w:hAnsi="Times New Roman"/>
          <w:spacing w:val="-15"/>
        </w:rPr>
        <w:t xml:space="preserve"> </w:t>
      </w:r>
      <w:r>
        <w:rPr>
          <w:rFonts w:ascii="Times New Roman" w:cs="Times New Roman" w:hAnsi="Times New Roman"/>
        </w:rPr>
        <w:t>environments</w:t>
      </w:r>
      <w:r>
        <w:rPr>
          <w:rFonts w:ascii="Times New Roman" w:cs="Times New Roman" w:hAnsi="Times New Roman"/>
          <w:spacing w:val="-14"/>
        </w:rPr>
        <w:t xml:space="preserve"> </w:t>
      </w:r>
      <w:r>
        <w:rPr>
          <w:rFonts w:ascii="Times New Roman" w:cs="Times New Roman" w:hAnsi="Times New Roman"/>
        </w:rPr>
        <w:t>for</w:t>
      </w:r>
      <w:r>
        <w:rPr>
          <w:rFonts w:ascii="Times New Roman" w:cs="Times New Roman" w:hAnsi="Times New Roman"/>
          <w:spacing w:val="-15"/>
        </w:rPr>
        <w:t xml:space="preserve"> </w:t>
      </w:r>
      <w:r>
        <w:rPr>
          <w:rFonts w:ascii="Times New Roman" w:cs="Times New Roman" w:hAnsi="Times New Roman"/>
        </w:rPr>
        <w:t>the</w:t>
      </w:r>
      <w:r>
        <w:rPr>
          <w:rFonts w:ascii="Times New Roman" w:cs="Times New Roman" w:hAnsi="Times New Roman"/>
          <w:spacing w:val="-14"/>
        </w:rPr>
        <w:t xml:space="preserve"> </w:t>
      </w:r>
      <w:r>
        <w:rPr>
          <w:rFonts w:ascii="Times New Roman" w:cs="Times New Roman" w:hAnsi="Times New Roman"/>
        </w:rPr>
        <w:t>life</w:t>
      </w:r>
      <w:r>
        <w:rPr>
          <w:rFonts w:ascii="Times New Roman" w:cs="Times New Roman" w:hAnsi="Times New Roman"/>
          <w:spacing w:val="-15"/>
        </w:rPr>
        <w:t xml:space="preserve"> </w:t>
      </w:r>
      <w:r>
        <w:rPr>
          <w:rFonts w:ascii="Times New Roman" w:cs="Times New Roman" w:hAnsi="Times New Roman"/>
        </w:rPr>
        <w:t>of</w:t>
      </w:r>
      <w:r>
        <w:rPr>
          <w:rFonts w:ascii="Times New Roman" w:cs="Times New Roman" w:hAnsi="Times New Roman"/>
          <w:spacing w:val="-14"/>
        </w:rPr>
        <w:t xml:space="preserve"> </w:t>
      </w:r>
      <w:r>
        <w:rPr>
          <w:rFonts w:ascii="Times New Roman" w:cs="Times New Roman" w:hAnsi="Times New Roman"/>
        </w:rPr>
        <w:t>the</w:t>
      </w:r>
      <w:r>
        <w:rPr>
          <w:rFonts w:ascii="Times New Roman" w:cs="Times New Roman" w:hAnsi="Times New Roman"/>
          <w:spacing w:val="-15"/>
        </w:rPr>
        <w:t xml:space="preserve"> </w:t>
      </w:r>
      <w:r>
        <w:rPr>
          <w:rFonts w:ascii="Times New Roman" w:cs="Times New Roman" w:hAnsi="Times New Roman"/>
        </w:rPr>
        <w:t>soil organisms.</w:t>
      </w:r>
      <w:r>
        <w:rPr>
          <w:rFonts w:ascii="Times New Roman" w:cs="Times New Roman" w:hAnsi="Times New Roman"/>
          <w:spacing w:val="-16"/>
        </w:rPr>
        <w:t xml:space="preserve"> </w:t>
      </w:r>
      <w:r>
        <w:rPr>
          <w:rFonts w:ascii="Times New Roman" w:cs="Times New Roman" w:hAnsi="Times New Roman"/>
        </w:rPr>
        <w:t>For</w:t>
      </w:r>
      <w:r>
        <w:rPr>
          <w:rFonts w:ascii="Times New Roman" w:cs="Times New Roman" w:hAnsi="Times New Roman"/>
          <w:spacing w:val="-15"/>
        </w:rPr>
        <w:t xml:space="preserve"> </w:t>
      </w:r>
      <w:r>
        <w:rPr>
          <w:rFonts w:ascii="Times New Roman" w:cs="Times New Roman" w:hAnsi="Times New Roman"/>
        </w:rPr>
        <w:t>instance,</w:t>
      </w:r>
      <w:r>
        <w:rPr>
          <w:rFonts w:ascii="Times New Roman" w:cs="Times New Roman" w:hAnsi="Times New Roman"/>
          <w:spacing w:val="-15"/>
        </w:rPr>
        <w:t xml:space="preserve"> </w:t>
      </w:r>
      <w:r>
        <w:rPr>
          <w:rFonts w:ascii="Times New Roman" w:cs="Times New Roman" w:hAnsi="Times New Roman"/>
        </w:rPr>
        <w:t>organisms</w:t>
      </w:r>
      <w:r>
        <w:rPr>
          <w:rFonts w:ascii="Times New Roman" w:cs="Times New Roman" w:hAnsi="Times New Roman"/>
          <w:spacing w:val="-16"/>
        </w:rPr>
        <w:t xml:space="preserve"> </w:t>
      </w:r>
      <w:r>
        <w:rPr>
          <w:rFonts w:ascii="Times New Roman" w:cs="Times New Roman" w:hAnsi="Times New Roman"/>
        </w:rPr>
        <w:t>of</w:t>
      </w:r>
      <w:r>
        <w:rPr>
          <w:rFonts w:ascii="Times New Roman" w:cs="Times New Roman" w:hAnsi="Times New Roman"/>
          <w:spacing w:val="-15"/>
        </w:rPr>
        <w:t xml:space="preserve"> </w:t>
      </w:r>
      <w:r>
        <w:rPr>
          <w:rFonts w:ascii="Times New Roman" w:cs="Times New Roman" w:hAnsi="Times New Roman"/>
        </w:rPr>
        <w:t>earth</w:t>
      </w:r>
      <w:r>
        <w:rPr>
          <w:rFonts w:ascii="Times New Roman" w:cs="Times New Roman" w:hAnsi="Times New Roman"/>
          <w:spacing w:val="-15"/>
        </w:rPr>
        <w:t xml:space="preserve"> </w:t>
      </w:r>
      <w:r>
        <w:rPr>
          <w:rFonts w:ascii="Times New Roman" w:cs="Times New Roman" w:hAnsi="Times New Roman"/>
        </w:rPr>
        <w:t>worms</w:t>
      </w:r>
      <w:r>
        <w:rPr>
          <w:rFonts w:ascii="Times New Roman" w:cs="Times New Roman" w:hAnsi="Times New Roman"/>
          <w:spacing w:val="-15"/>
        </w:rPr>
        <w:t xml:space="preserve"> </w:t>
      </w:r>
      <w:r>
        <w:rPr>
          <w:rFonts w:ascii="Times New Roman" w:cs="Times New Roman" w:hAnsi="Times New Roman"/>
        </w:rPr>
        <w:t>make</w:t>
      </w:r>
      <w:r>
        <w:rPr>
          <w:rFonts w:ascii="Times New Roman" w:cs="Times New Roman" w:hAnsi="Times New Roman"/>
          <w:spacing w:val="-16"/>
        </w:rPr>
        <w:t xml:space="preserve"> </w:t>
      </w:r>
      <w:r>
        <w:rPr>
          <w:rFonts w:ascii="Times New Roman" w:cs="Times New Roman" w:hAnsi="Times New Roman"/>
        </w:rPr>
        <w:t>life</w:t>
      </w:r>
      <w:r>
        <w:rPr>
          <w:rFonts w:ascii="Times New Roman" w:cs="Times New Roman" w:hAnsi="Times New Roman"/>
          <w:spacing w:val="-15"/>
        </w:rPr>
        <w:t xml:space="preserve"> </w:t>
      </w:r>
      <w:r>
        <w:rPr>
          <w:rFonts w:ascii="Times New Roman" w:cs="Times New Roman" w:hAnsi="Times New Roman"/>
        </w:rPr>
        <w:t>in</w:t>
      </w:r>
      <w:r>
        <w:rPr>
          <w:rFonts w:ascii="Times New Roman" w:cs="Times New Roman" w:hAnsi="Times New Roman"/>
          <w:spacing w:val="-15"/>
        </w:rPr>
        <w:t xml:space="preserve"> </w:t>
      </w:r>
      <w:r>
        <w:rPr>
          <w:rFonts w:ascii="Times New Roman" w:cs="Times New Roman" w:hAnsi="Times New Roman"/>
        </w:rPr>
        <w:t>soil</w:t>
      </w:r>
      <w:r>
        <w:rPr>
          <w:rFonts w:ascii="Times New Roman" w:cs="Times New Roman" w:hAnsi="Times New Roman"/>
          <w:spacing w:val="-15"/>
        </w:rPr>
        <w:t xml:space="preserve"> </w:t>
      </w:r>
      <w:r>
        <w:rPr>
          <w:rFonts w:ascii="Times New Roman" w:cs="Times New Roman" w:hAnsi="Times New Roman"/>
        </w:rPr>
        <w:t>habitable</w:t>
      </w:r>
      <w:r>
        <w:rPr>
          <w:rFonts w:ascii="Times New Roman" w:cs="Times New Roman" w:hAnsi="Times New Roman"/>
          <w:spacing w:val="-16"/>
        </w:rPr>
        <w:t xml:space="preserve"> </w:t>
      </w:r>
      <w:r>
        <w:rPr>
          <w:rFonts w:ascii="Times New Roman" w:cs="Times New Roman" w:hAnsi="Times New Roman"/>
        </w:rPr>
        <w:t>environment</w:t>
      </w:r>
      <w:r>
        <w:rPr>
          <w:rFonts w:ascii="Times New Roman" w:cs="Times New Roman" w:hAnsi="Times New Roman"/>
          <w:spacing w:val="-15"/>
        </w:rPr>
        <w:t xml:space="preserve"> </w:t>
      </w:r>
      <w:r>
        <w:rPr>
          <w:rFonts w:ascii="Times New Roman" w:cs="Times New Roman" w:hAnsi="Times New Roman"/>
        </w:rPr>
        <w:t>with organic</w:t>
      </w:r>
      <w:r>
        <w:rPr>
          <w:rFonts w:ascii="Times New Roman" w:cs="Times New Roman" w:hAnsi="Times New Roman"/>
          <w:spacing w:val="-9"/>
        </w:rPr>
        <w:t xml:space="preserve"> </w:t>
      </w:r>
      <w:r>
        <w:rPr>
          <w:rFonts w:ascii="Times New Roman" w:cs="Times New Roman" w:hAnsi="Times New Roman"/>
        </w:rPr>
        <w:t>matters.</w:t>
      </w:r>
    </w:p>
    <w:p>
      <w:pPr>
        <w:pStyle w:val="style179"/>
        <w:numPr>
          <w:ilvl w:val="0"/>
          <w:numId w:val="2"/>
        </w:numPr>
        <w:spacing w:lineRule="auto" w:line="276"/>
        <w:jc w:val="both"/>
        <w:rPr>
          <w:rFonts w:ascii="Times New Roman" w:cs="Times New Roman" w:hAnsi="Times New Roman"/>
        </w:rPr>
      </w:pPr>
      <w:r>
        <w:rPr>
          <w:rFonts w:ascii="Times New Roman" w:cs="Times New Roman" w:hAnsi="Times New Roman"/>
        </w:rPr>
        <w:t>Add</w:t>
      </w:r>
      <w:r>
        <w:rPr>
          <w:rFonts w:ascii="Times New Roman" w:cs="Times New Roman" w:hAnsi="Times New Roman"/>
        </w:rPr>
        <w:t>ing</w:t>
      </w:r>
      <w:bookmarkStart w:id="0" w:name="_GoBack"/>
      <w:bookmarkEnd w:id="0"/>
      <w:r>
        <w:rPr>
          <w:rFonts w:ascii="Times New Roman" w:cs="Times New Roman" w:hAnsi="Times New Roman"/>
          <w:spacing w:val="-14"/>
        </w:rPr>
        <w:t xml:space="preserve"> </w:t>
      </w:r>
      <w:r>
        <w:rPr>
          <w:rFonts w:ascii="Times New Roman" w:cs="Times New Roman" w:hAnsi="Times New Roman"/>
        </w:rPr>
        <w:t>more</w:t>
      </w:r>
      <w:r>
        <w:rPr>
          <w:rFonts w:ascii="Times New Roman" w:cs="Times New Roman" w:hAnsi="Times New Roman"/>
          <w:spacing w:val="-13"/>
        </w:rPr>
        <w:t xml:space="preserve"> </w:t>
      </w:r>
      <w:r>
        <w:rPr>
          <w:rFonts w:ascii="Times New Roman" w:cs="Times New Roman" w:hAnsi="Times New Roman"/>
        </w:rPr>
        <w:t>plant</w:t>
      </w:r>
      <w:r>
        <w:rPr>
          <w:rFonts w:ascii="Times New Roman" w:cs="Times New Roman" w:hAnsi="Times New Roman"/>
          <w:spacing w:val="-13"/>
        </w:rPr>
        <w:t xml:space="preserve"> </w:t>
      </w:r>
      <w:r>
        <w:rPr>
          <w:rFonts w:ascii="Times New Roman" w:cs="Times New Roman" w:hAnsi="Times New Roman"/>
        </w:rPr>
        <w:t>nutrients</w:t>
      </w:r>
      <w:r>
        <w:rPr>
          <w:rFonts w:ascii="Times New Roman" w:cs="Times New Roman" w:hAnsi="Times New Roman"/>
          <w:spacing w:val="-14"/>
        </w:rPr>
        <w:t xml:space="preserve"> </w:t>
      </w:r>
      <w:r>
        <w:rPr>
          <w:rFonts w:ascii="Times New Roman" w:cs="Times New Roman" w:hAnsi="Times New Roman"/>
        </w:rPr>
        <w:t>to</w:t>
      </w:r>
      <w:r>
        <w:rPr>
          <w:rFonts w:ascii="Times New Roman" w:cs="Times New Roman" w:hAnsi="Times New Roman"/>
          <w:spacing w:val="-13"/>
        </w:rPr>
        <w:t xml:space="preserve"> </w:t>
      </w:r>
      <w:r>
        <w:rPr>
          <w:rFonts w:ascii="Times New Roman" w:cs="Times New Roman" w:hAnsi="Times New Roman"/>
        </w:rPr>
        <w:t>a</w:t>
      </w:r>
      <w:r>
        <w:rPr>
          <w:rFonts w:ascii="Times New Roman" w:cs="Times New Roman" w:hAnsi="Times New Roman"/>
          <w:spacing w:val="-13"/>
        </w:rPr>
        <w:t xml:space="preserve"> </w:t>
      </w:r>
      <w:r>
        <w:rPr>
          <w:rFonts w:ascii="Times New Roman" w:cs="Times New Roman" w:hAnsi="Times New Roman"/>
        </w:rPr>
        <w:t>soil</w:t>
      </w:r>
      <w:r>
        <w:rPr>
          <w:rFonts w:ascii="Times New Roman" w:cs="Times New Roman" w:hAnsi="Times New Roman"/>
          <w:spacing w:val="-14"/>
        </w:rPr>
        <w:t xml:space="preserve"> </w:t>
      </w:r>
      <w:r>
        <w:rPr>
          <w:rFonts w:ascii="Times New Roman" w:cs="Times New Roman" w:hAnsi="Times New Roman"/>
        </w:rPr>
        <w:t>body</w:t>
      </w:r>
      <w:r>
        <w:rPr>
          <w:rFonts w:ascii="Times New Roman" w:cs="Times New Roman" w:hAnsi="Times New Roman"/>
          <w:spacing w:val="-13"/>
        </w:rPr>
        <w:t xml:space="preserve"> </w:t>
      </w:r>
      <w:r>
        <w:rPr>
          <w:rFonts w:ascii="Times New Roman" w:cs="Times New Roman" w:hAnsi="Times New Roman"/>
        </w:rPr>
        <w:t>released</w:t>
      </w:r>
      <w:r>
        <w:rPr>
          <w:rFonts w:ascii="Times New Roman" w:cs="Times New Roman" w:hAnsi="Times New Roman"/>
          <w:spacing w:val="-13"/>
        </w:rPr>
        <w:t xml:space="preserve"> </w:t>
      </w:r>
      <w:r>
        <w:rPr>
          <w:rFonts w:ascii="Times New Roman" w:cs="Times New Roman" w:hAnsi="Times New Roman"/>
        </w:rPr>
        <w:t>from</w:t>
      </w:r>
      <w:r>
        <w:rPr>
          <w:rFonts w:ascii="Times New Roman" w:cs="Times New Roman" w:hAnsi="Times New Roman"/>
          <w:spacing w:val="-14"/>
        </w:rPr>
        <w:t xml:space="preserve"> </w:t>
      </w:r>
      <w:r>
        <w:rPr>
          <w:rFonts w:ascii="Times New Roman" w:cs="Times New Roman" w:hAnsi="Times New Roman"/>
        </w:rPr>
        <w:t>tissues</w:t>
      </w:r>
      <w:r>
        <w:rPr>
          <w:rFonts w:ascii="Times New Roman" w:cs="Times New Roman" w:hAnsi="Times New Roman"/>
          <w:spacing w:val="-13"/>
        </w:rPr>
        <w:t xml:space="preserve"> </w:t>
      </w:r>
      <w:r>
        <w:rPr>
          <w:rFonts w:ascii="Times New Roman" w:cs="Times New Roman" w:hAnsi="Times New Roman"/>
        </w:rPr>
        <w:t>of</w:t>
      </w:r>
      <w:r>
        <w:rPr>
          <w:rFonts w:ascii="Times New Roman" w:cs="Times New Roman" w:hAnsi="Times New Roman"/>
          <w:spacing w:val="-13"/>
        </w:rPr>
        <w:t xml:space="preserve"> </w:t>
      </w:r>
      <w:r>
        <w:rPr>
          <w:rFonts w:ascii="Times New Roman" w:cs="Times New Roman" w:hAnsi="Times New Roman"/>
        </w:rPr>
        <w:t>died</w:t>
      </w:r>
      <w:r>
        <w:rPr>
          <w:rFonts w:ascii="Times New Roman" w:cs="Times New Roman" w:hAnsi="Times New Roman"/>
          <w:spacing w:val="-14"/>
        </w:rPr>
        <w:t xml:space="preserve"> </w:t>
      </w:r>
      <w:r>
        <w:rPr>
          <w:rFonts w:ascii="Times New Roman" w:cs="Times New Roman" w:hAnsi="Times New Roman"/>
        </w:rPr>
        <w:t>plants.</w:t>
      </w:r>
      <w:r>
        <w:rPr>
          <w:rFonts w:ascii="Times New Roman" w:cs="Times New Roman" w:hAnsi="Times New Roman"/>
          <w:spacing w:val="-13"/>
        </w:rPr>
        <w:t xml:space="preserve"> </w:t>
      </w:r>
      <w:r>
        <w:rPr>
          <w:rFonts w:ascii="Times New Roman" w:cs="Times New Roman" w:hAnsi="Times New Roman"/>
        </w:rPr>
        <w:t>For</w:t>
      </w:r>
      <w:r>
        <w:rPr>
          <w:rFonts w:ascii="Times New Roman" w:cs="Times New Roman" w:hAnsi="Times New Roman"/>
          <w:spacing w:val="-13"/>
        </w:rPr>
        <w:t xml:space="preserve"> </w:t>
      </w:r>
      <w:r>
        <w:rPr>
          <w:rFonts w:ascii="Times New Roman" w:cs="Times New Roman" w:hAnsi="Times New Roman"/>
        </w:rPr>
        <w:t xml:space="preserve">instance; </w:t>
      </w:r>
      <w:r>
        <w:rPr>
          <w:rFonts w:ascii="Times New Roman" w:cs="Times New Roman" w:hAnsi="Times New Roman"/>
          <w:spacing w:val="-1"/>
          <w:w w:val="94"/>
        </w:rPr>
        <w:t>n</w:t>
      </w:r>
      <w:r>
        <w:rPr>
          <w:rFonts w:ascii="Times New Roman" w:cs="Times New Roman" w:hAnsi="Times New Roman"/>
          <w:w w:val="94"/>
        </w:rPr>
        <w:t>i</w:t>
      </w:r>
      <w:r>
        <w:rPr>
          <w:rFonts w:ascii="Times New Roman" w:cs="Times New Roman" w:hAnsi="Times New Roman"/>
          <w:spacing w:val="-1"/>
          <w:w w:val="83"/>
        </w:rPr>
        <w:t>t</w:t>
      </w:r>
      <w:r>
        <w:rPr>
          <w:rFonts w:ascii="Times New Roman" w:cs="Times New Roman" w:hAnsi="Times New Roman"/>
          <w:spacing w:val="-2"/>
          <w:w w:val="83"/>
        </w:rPr>
        <w:t>r</w:t>
      </w:r>
      <w:r>
        <w:rPr>
          <w:rFonts w:ascii="Times New Roman" w:cs="Times New Roman" w:hAnsi="Times New Roman"/>
          <w:spacing w:val="-1"/>
          <w:w w:val="107"/>
        </w:rPr>
        <w:t>og</w:t>
      </w:r>
      <w:r>
        <w:rPr>
          <w:rFonts w:ascii="Times New Roman" w:cs="Times New Roman" w:hAnsi="Times New Roman"/>
          <w:spacing w:val="-1"/>
          <w:w w:val="86"/>
        </w:rPr>
        <w:t>en</w:t>
      </w:r>
      <w:r>
        <w:rPr>
          <w:rFonts w:ascii="Times New Roman" w:cs="Times New Roman" w:hAnsi="Times New Roman"/>
          <w:w w:val="86"/>
        </w:rPr>
        <w:t>,</w:t>
      </w:r>
      <w:r>
        <w:rPr>
          <w:rFonts w:ascii="Times New Roman" w:cs="Times New Roman" w:hAnsi="Times New Roman"/>
          <w:spacing w:val="-8"/>
        </w:rPr>
        <w:t xml:space="preserve"> </w:t>
      </w:r>
      <w:r>
        <w:rPr>
          <w:rFonts w:ascii="Times New Roman" w:cs="Times New Roman" w:hAnsi="Times New Roman"/>
          <w:w w:val="126"/>
        </w:rPr>
        <w:t>S</w:t>
      </w:r>
      <w:r>
        <w:rPr>
          <w:rFonts w:ascii="Times New Roman" w:cs="Times New Roman" w:hAnsi="Times New Roman"/>
          <w:spacing w:val="-1"/>
          <w:w w:val="96"/>
        </w:rPr>
        <w:t>ulphu</w:t>
      </w:r>
      <w:r>
        <w:rPr>
          <w:rFonts w:ascii="Times New Roman" w:cs="Times New Roman" w:hAnsi="Times New Roman"/>
          <w:spacing w:val="-8"/>
          <w:w w:val="96"/>
        </w:rPr>
        <w:t>r</w:t>
      </w:r>
      <w:r>
        <w:rPr>
          <w:rFonts w:ascii="Times New Roman" w:cs="Times New Roman" w:hAnsi="Times New Roman"/>
          <w:w w:val="52"/>
        </w:rPr>
        <w:t>,</w:t>
      </w:r>
      <w:r>
        <w:rPr>
          <w:rFonts w:ascii="Times New Roman" w:cs="Times New Roman" w:hAnsi="Times New Roman"/>
          <w:spacing w:val="-8"/>
        </w:rPr>
        <w:t xml:space="preserve"> </w:t>
      </w:r>
      <w:r>
        <w:rPr>
          <w:rFonts w:ascii="Times New Roman" w:cs="Times New Roman" w:hAnsi="Times New Roman"/>
          <w:w w:val="104"/>
        </w:rPr>
        <w:t>m</w:t>
      </w:r>
      <w:r>
        <w:rPr>
          <w:rFonts w:ascii="Times New Roman" w:cs="Times New Roman" w:hAnsi="Times New Roman"/>
          <w:spacing w:val="-1"/>
          <w:w w:val="102"/>
        </w:rPr>
        <w:t>a</w:t>
      </w:r>
      <w:r>
        <w:rPr>
          <w:rFonts w:ascii="Times New Roman" w:cs="Times New Roman" w:hAnsi="Times New Roman"/>
          <w:spacing w:val="-1"/>
          <w:w w:val="104"/>
        </w:rPr>
        <w:t>gnes</w:t>
      </w:r>
      <w:r>
        <w:rPr>
          <w:rFonts w:ascii="Times New Roman" w:cs="Times New Roman" w:hAnsi="Times New Roman"/>
          <w:w w:val="104"/>
        </w:rPr>
        <w:t>i</w:t>
      </w:r>
      <w:r>
        <w:rPr>
          <w:rFonts w:ascii="Times New Roman" w:cs="Times New Roman" w:hAnsi="Times New Roman"/>
          <w:spacing w:val="-1"/>
          <w:w w:val="102"/>
        </w:rPr>
        <w:t>u</w:t>
      </w:r>
      <w:r>
        <w:rPr>
          <w:rFonts w:ascii="Times New Roman" w:cs="Times New Roman" w:hAnsi="Times New Roman"/>
          <w:w w:val="102"/>
        </w:rPr>
        <w:t>m</w:t>
      </w:r>
      <w:r>
        <w:rPr>
          <w:rFonts w:ascii="Times New Roman" w:cs="Times New Roman" w:hAnsi="Times New Roman"/>
          <w:spacing w:val="-8"/>
        </w:rPr>
        <w:t xml:space="preserve"> </w:t>
      </w:r>
      <w:r>
        <w:rPr>
          <w:rFonts w:ascii="Times New Roman" w:cs="Times New Roman" w:hAnsi="Times New Roman"/>
          <w:spacing w:val="-1"/>
          <w:w w:val="102"/>
        </w:rPr>
        <w:t>ca</w:t>
      </w:r>
      <w:r>
        <w:rPr>
          <w:rFonts w:ascii="Times New Roman" w:cs="Times New Roman" w:hAnsi="Times New Roman"/>
          <w:w w:val="102"/>
        </w:rPr>
        <w:t>n</w:t>
      </w:r>
      <w:r>
        <w:rPr>
          <w:rFonts w:ascii="Times New Roman" w:cs="Times New Roman" w:hAnsi="Times New Roman"/>
          <w:spacing w:val="-8"/>
        </w:rPr>
        <w:t xml:space="preserve"> </w:t>
      </w:r>
      <w:r>
        <w:rPr>
          <w:rFonts w:ascii="Times New Roman" w:cs="Times New Roman" w:hAnsi="Times New Roman"/>
          <w:spacing w:val="-1"/>
          <w:w w:val="99"/>
        </w:rPr>
        <w:t>b</w:t>
      </w:r>
      <w:r>
        <w:rPr>
          <w:rFonts w:ascii="Times New Roman" w:cs="Times New Roman" w:hAnsi="Times New Roman"/>
          <w:w w:val="96"/>
        </w:rPr>
        <w:t>e</w:t>
      </w:r>
      <w:r>
        <w:rPr>
          <w:rFonts w:ascii="Times New Roman" w:cs="Times New Roman" w:hAnsi="Times New Roman"/>
          <w:spacing w:val="-8"/>
        </w:rPr>
        <w:t xml:space="preserve"> </w:t>
      </w:r>
      <w:r>
        <w:rPr>
          <w:rFonts w:ascii="Times New Roman" w:cs="Times New Roman" w:hAnsi="Times New Roman"/>
          <w:spacing w:val="-1"/>
          <w:w w:val="104"/>
        </w:rPr>
        <w:t>sup</w:t>
      </w:r>
      <w:r>
        <w:rPr>
          <w:rFonts w:ascii="Times New Roman" w:cs="Times New Roman" w:hAnsi="Times New Roman"/>
          <w:spacing w:val="-1"/>
          <w:w w:val="93"/>
        </w:rPr>
        <w:t>p</w:t>
      </w:r>
      <w:r>
        <w:rPr>
          <w:rFonts w:ascii="Times New Roman" w:cs="Times New Roman" w:hAnsi="Times New Roman"/>
          <w:w w:val="93"/>
        </w:rPr>
        <w:t>l</w:t>
      </w:r>
      <w:r>
        <w:rPr>
          <w:rFonts w:ascii="Times New Roman" w:cs="Times New Roman" w:hAnsi="Times New Roman"/>
          <w:spacing w:val="-1"/>
          <w:w w:val="95"/>
        </w:rPr>
        <w:t>ie</w:t>
      </w:r>
      <w:r>
        <w:rPr>
          <w:rFonts w:ascii="Times New Roman" w:cs="Times New Roman" w:hAnsi="Times New Roman"/>
          <w:w w:val="95"/>
        </w:rPr>
        <w:t>d</w:t>
      </w:r>
      <w:r>
        <w:rPr>
          <w:rFonts w:ascii="Times New Roman" w:cs="Times New Roman" w:hAnsi="Times New Roman"/>
          <w:spacing w:val="-8"/>
        </w:rPr>
        <w:t xml:space="preserve"> </w:t>
      </w:r>
      <w:r>
        <w:rPr>
          <w:rFonts w:ascii="Times New Roman" w:cs="Times New Roman" w:hAnsi="Times New Roman"/>
          <w:spacing w:val="-1"/>
        </w:rPr>
        <w:t>an</w:t>
      </w:r>
      <w:r>
        <w:rPr>
          <w:rFonts w:ascii="Times New Roman" w:cs="Times New Roman" w:hAnsi="Times New Roman"/>
        </w:rPr>
        <w:t>d</w:t>
      </w:r>
      <w:r>
        <w:rPr>
          <w:rFonts w:ascii="Times New Roman" w:cs="Times New Roman" w:hAnsi="Times New Roman"/>
          <w:spacing w:val="-8"/>
        </w:rPr>
        <w:t xml:space="preserve"> </w:t>
      </w:r>
      <w:r>
        <w:rPr>
          <w:rFonts w:ascii="Times New Roman" w:cs="Times New Roman" w:hAnsi="Times New Roman"/>
          <w:spacing w:val="-1"/>
          <w:w w:val="101"/>
        </w:rPr>
        <w:t>most</w:t>
      </w:r>
      <w:r>
        <w:rPr>
          <w:rFonts w:ascii="Times New Roman" w:cs="Times New Roman" w:hAnsi="Times New Roman"/>
          <w:w w:val="101"/>
        </w:rPr>
        <w:t>l</w:t>
      </w:r>
      <w:r>
        <w:rPr>
          <w:rFonts w:ascii="Times New Roman" w:cs="Times New Roman" w:hAnsi="Times New Roman"/>
          <w:w w:val="94"/>
        </w:rPr>
        <w:t>y</w:t>
      </w:r>
      <w:r>
        <w:rPr>
          <w:rFonts w:ascii="Times New Roman" w:cs="Times New Roman" w:hAnsi="Times New Roman"/>
          <w:spacing w:val="-8"/>
        </w:rPr>
        <w:t xml:space="preserve"> </w:t>
      </w:r>
      <w:r>
        <w:rPr>
          <w:rFonts w:ascii="Times New Roman" w:cs="Times New Roman" w:hAnsi="Times New Roman"/>
          <w:spacing w:val="-1"/>
          <w:w w:val="97"/>
        </w:rPr>
        <w:t>ac</w:t>
      </w:r>
      <w:r>
        <w:rPr>
          <w:rFonts w:ascii="Times New Roman" w:cs="Times New Roman" w:hAnsi="Times New Roman"/>
          <w:w w:val="97"/>
        </w:rPr>
        <w:t>t</w:t>
      </w:r>
      <w:r>
        <w:rPr>
          <w:rFonts w:ascii="Times New Roman" w:cs="Times New Roman" w:hAnsi="Times New Roman"/>
          <w:spacing w:val="-8"/>
        </w:rPr>
        <w:t xml:space="preserve"> </w:t>
      </w:r>
      <w:r>
        <w:rPr>
          <w:rFonts w:ascii="Times New Roman" w:cs="Times New Roman" w:hAnsi="Times New Roman"/>
          <w:spacing w:val="-1"/>
          <w:w w:val="112"/>
        </w:rPr>
        <w:t>a</w:t>
      </w:r>
      <w:r>
        <w:rPr>
          <w:rFonts w:ascii="Times New Roman" w:cs="Times New Roman" w:hAnsi="Times New Roman"/>
          <w:w w:val="112"/>
        </w:rPr>
        <w:t>s</w:t>
      </w:r>
      <w:r>
        <w:rPr>
          <w:rFonts w:ascii="Times New Roman" w:cs="Times New Roman" w:hAnsi="Times New Roman"/>
          <w:spacing w:val="-8"/>
        </w:rPr>
        <w:t xml:space="preserve"> </w:t>
      </w:r>
      <w:r>
        <w:rPr>
          <w:rFonts w:ascii="Times New Roman" w:cs="Times New Roman" w:hAnsi="Times New Roman"/>
          <w:w w:val="81"/>
        </w:rPr>
        <w:t>t</w:t>
      </w:r>
      <w:r>
        <w:rPr>
          <w:rFonts w:ascii="Times New Roman" w:cs="Times New Roman" w:hAnsi="Times New Roman"/>
          <w:spacing w:val="-1"/>
          <w:w w:val="97"/>
        </w:rPr>
        <w:t>h</w:t>
      </w:r>
      <w:r>
        <w:rPr>
          <w:rFonts w:ascii="Times New Roman" w:cs="Times New Roman" w:hAnsi="Times New Roman"/>
          <w:w w:val="97"/>
        </w:rPr>
        <w:t>e</w:t>
      </w:r>
      <w:r>
        <w:rPr>
          <w:rFonts w:ascii="Times New Roman" w:cs="Times New Roman" w:hAnsi="Times New Roman"/>
          <w:spacing w:val="-8"/>
        </w:rPr>
        <w:t xml:space="preserve"> </w:t>
      </w:r>
      <w:r>
        <w:rPr>
          <w:rFonts w:ascii="Times New Roman" w:cs="Times New Roman" w:hAnsi="Times New Roman"/>
          <w:spacing w:val="-1"/>
          <w:w w:val="104"/>
        </w:rPr>
        <w:t>s</w:t>
      </w:r>
      <w:r>
        <w:rPr>
          <w:rFonts w:ascii="Times New Roman" w:cs="Times New Roman" w:hAnsi="Times New Roman"/>
          <w:spacing w:val="-2"/>
          <w:w w:val="104"/>
        </w:rPr>
        <w:t>t</w:t>
      </w:r>
      <w:r>
        <w:rPr>
          <w:rFonts w:ascii="Times New Roman" w:cs="Times New Roman" w:hAnsi="Times New Roman"/>
          <w:spacing w:val="-1"/>
          <w:w w:val="104"/>
        </w:rPr>
        <w:t>o</w:t>
      </w:r>
      <w:r>
        <w:rPr>
          <w:rFonts w:ascii="Times New Roman" w:cs="Times New Roman" w:hAnsi="Times New Roman"/>
          <w:spacing w:val="-2"/>
          <w:w w:val="86"/>
        </w:rPr>
        <w:t>r</w:t>
      </w:r>
      <w:r>
        <w:rPr>
          <w:rFonts w:ascii="Times New Roman" w:cs="Times New Roman" w:hAnsi="Times New Roman"/>
          <w:spacing w:val="-1"/>
          <w:w w:val="96"/>
        </w:rPr>
        <w:t>e</w:t>
      </w:r>
      <w:r>
        <w:rPr>
          <w:rFonts w:ascii="Times New Roman" w:cs="Times New Roman" w:hAnsi="Times New Roman"/>
          <w:w w:val="99"/>
        </w:rPr>
        <w:t>h</w:t>
      </w:r>
      <w:r>
        <w:rPr>
          <w:rFonts w:ascii="Times New Roman" w:cs="Times New Roman" w:hAnsi="Times New Roman"/>
          <w:spacing w:val="-1"/>
          <w:w w:val="104"/>
        </w:rPr>
        <w:t>o</w:t>
      </w:r>
      <w:r>
        <w:rPr>
          <w:rFonts w:ascii="Times New Roman" w:cs="Times New Roman" w:hAnsi="Times New Roman"/>
          <w:spacing w:val="-1"/>
          <w:w w:val="110"/>
        </w:rPr>
        <w:t>u</w:t>
      </w:r>
      <w:r>
        <w:rPr>
          <w:rFonts w:ascii="Times New Roman" w:cs="Times New Roman" w:hAnsi="Times New Roman"/>
          <w:w w:val="110"/>
        </w:rPr>
        <w:t>s</w:t>
      </w:r>
      <w:r>
        <w:rPr>
          <w:rFonts w:ascii="Times New Roman" w:cs="Times New Roman" w:hAnsi="Times New Roman"/>
          <w:w w:val="96"/>
        </w:rPr>
        <w:t>e</w:t>
      </w:r>
      <w:r>
        <w:rPr>
          <w:rFonts w:ascii="Times New Roman" w:cs="Times New Roman" w:hAnsi="Times New Roman"/>
          <w:spacing w:val="-8"/>
        </w:rPr>
        <w:t xml:space="preserve"> </w:t>
      </w:r>
      <w:r>
        <w:rPr>
          <w:rFonts w:ascii="Times New Roman" w:cs="Times New Roman" w:hAnsi="Times New Roman"/>
          <w:spacing w:val="-1"/>
          <w:w w:val="104"/>
        </w:rPr>
        <w:t>o</w:t>
      </w:r>
      <w:r>
        <w:rPr>
          <w:rFonts w:ascii="Times New Roman" w:cs="Times New Roman" w:hAnsi="Times New Roman"/>
          <w:w w:val="92"/>
        </w:rPr>
        <w:t>f</w:t>
      </w:r>
      <w:r>
        <w:rPr>
          <w:rFonts w:ascii="Times New Roman" w:cs="Times New Roman" w:hAnsi="Times New Roman"/>
          <w:spacing w:val="-8"/>
        </w:rPr>
        <w:t xml:space="preserve"> </w:t>
      </w:r>
      <w:r>
        <w:rPr>
          <w:rFonts w:ascii="Times New Roman" w:cs="Times New Roman" w:hAnsi="Times New Roman"/>
          <w:spacing w:val="-1"/>
          <w:w w:val="96"/>
        </w:rPr>
        <w:t>e</w:t>
      </w:r>
      <w:r>
        <w:rPr>
          <w:rFonts w:ascii="Times New Roman" w:cs="Times New Roman" w:hAnsi="Times New Roman"/>
          <w:spacing w:val="-2"/>
          <w:w w:val="97"/>
        </w:rPr>
        <w:t>x</w:t>
      </w:r>
      <w:r>
        <w:rPr>
          <w:rFonts w:ascii="Times New Roman" w:cs="Times New Roman" w:hAnsi="Times New Roman"/>
          <w:spacing w:val="-1"/>
          <w:w w:val="101"/>
        </w:rPr>
        <w:t>changeab</w:t>
      </w:r>
      <w:r>
        <w:rPr>
          <w:rFonts w:ascii="Times New Roman" w:cs="Times New Roman" w:hAnsi="Times New Roman"/>
          <w:w w:val="81"/>
        </w:rPr>
        <w:t>l</w:t>
      </w:r>
      <w:r>
        <w:rPr>
          <w:rFonts w:ascii="Times New Roman" w:cs="Times New Roman" w:hAnsi="Times New Roman"/>
          <w:w w:val="96"/>
        </w:rPr>
        <w:t xml:space="preserve">e </w:t>
      </w:r>
      <w:r>
        <w:rPr>
          <w:rFonts w:ascii="Times New Roman" w:cs="Times New Roman" w:hAnsi="Times New Roman"/>
        </w:rPr>
        <w:t>captions.</w:t>
      </w:r>
      <w:r>
        <w:rPr>
          <w:rFonts w:ascii="Times New Roman" w:cs="Times New Roman" w:hAnsi="Times New Roman"/>
          <w:spacing w:val="-15"/>
        </w:rPr>
        <w:t xml:space="preserve"> </w:t>
      </w:r>
      <w:r>
        <w:rPr>
          <w:rFonts w:ascii="Times New Roman" w:cs="Times New Roman" w:hAnsi="Times New Roman"/>
        </w:rPr>
        <w:t>The</w:t>
      </w:r>
      <w:r>
        <w:rPr>
          <w:rFonts w:ascii="Times New Roman" w:cs="Times New Roman" w:hAnsi="Times New Roman"/>
          <w:spacing w:val="-14"/>
        </w:rPr>
        <w:t xml:space="preserve"> </w:t>
      </w:r>
      <w:r>
        <w:rPr>
          <w:rFonts w:ascii="Times New Roman" w:cs="Times New Roman" w:hAnsi="Times New Roman"/>
        </w:rPr>
        <w:t>process</w:t>
      </w:r>
      <w:r>
        <w:rPr>
          <w:rFonts w:ascii="Times New Roman" w:cs="Times New Roman" w:hAnsi="Times New Roman"/>
          <w:spacing w:val="-14"/>
        </w:rPr>
        <w:t xml:space="preserve"> </w:t>
      </w:r>
      <w:r>
        <w:rPr>
          <w:rFonts w:ascii="Times New Roman" w:cs="Times New Roman" w:hAnsi="Times New Roman"/>
        </w:rPr>
        <w:t>for</w:t>
      </w:r>
      <w:r>
        <w:rPr>
          <w:rFonts w:ascii="Times New Roman" w:cs="Times New Roman" w:hAnsi="Times New Roman"/>
          <w:spacing w:val="-14"/>
        </w:rPr>
        <w:t xml:space="preserve"> </w:t>
      </w:r>
      <w:r>
        <w:rPr>
          <w:rFonts w:ascii="Times New Roman" w:cs="Times New Roman" w:hAnsi="Times New Roman"/>
        </w:rPr>
        <w:t>nutrients</w:t>
      </w:r>
      <w:r>
        <w:rPr>
          <w:rFonts w:ascii="Times New Roman" w:cs="Times New Roman" w:hAnsi="Times New Roman"/>
          <w:spacing w:val="-14"/>
        </w:rPr>
        <w:t xml:space="preserve"> </w:t>
      </w:r>
      <w:r>
        <w:rPr>
          <w:rFonts w:ascii="Times New Roman" w:cs="Times New Roman" w:hAnsi="Times New Roman"/>
        </w:rPr>
        <w:t>being</w:t>
      </w:r>
      <w:r>
        <w:rPr>
          <w:rFonts w:ascii="Times New Roman" w:cs="Times New Roman" w:hAnsi="Times New Roman"/>
          <w:spacing w:val="-14"/>
        </w:rPr>
        <w:t xml:space="preserve"> </w:t>
      </w:r>
      <w:r>
        <w:rPr>
          <w:rFonts w:ascii="Times New Roman" w:cs="Times New Roman" w:hAnsi="Times New Roman"/>
        </w:rPr>
        <w:t>released</w:t>
      </w:r>
      <w:r>
        <w:rPr>
          <w:rFonts w:ascii="Times New Roman" w:cs="Times New Roman" w:hAnsi="Times New Roman"/>
          <w:spacing w:val="-14"/>
        </w:rPr>
        <w:t xml:space="preserve"> </w:t>
      </w:r>
      <w:r>
        <w:rPr>
          <w:rFonts w:ascii="Times New Roman" w:cs="Times New Roman" w:hAnsi="Times New Roman"/>
        </w:rPr>
        <w:t>into</w:t>
      </w:r>
      <w:r>
        <w:rPr>
          <w:rFonts w:ascii="Times New Roman" w:cs="Times New Roman" w:hAnsi="Times New Roman"/>
          <w:spacing w:val="-14"/>
        </w:rPr>
        <w:t xml:space="preserve"> </w:t>
      </w:r>
      <w:r>
        <w:rPr>
          <w:rFonts w:ascii="Times New Roman" w:cs="Times New Roman" w:hAnsi="Times New Roman"/>
        </w:rPr>
        <w:t>the</w:t>
      </w:r>
      <w:r>
        <w:rPr>
          <w:rFonts w:ascii="Times New Roman" w:cs="Times New Roman" w:hAnsi="Times New Roman"/>
          <w:spacing w:val="-14"/>
        </w:rPr>
        <w:t xml:space="preserve"> </w:t>
      </w:r>
      <w:r>
        <w:rPr>
          <w:rFonts w:ascii="Times New Roman" w:cs="Times New Roman" w:hAnsi="Times New Roman"/>
        </w:rPr>
        <w:t>soil</w:t>
      </w:r>
      <w:r>
        <w:rPr>
          <w:rFonts w:ascii="Times New Roman" w:cs="Times New Roman" w:hAnsi="Times New Roman"/>
          <w:spacing w:val="-14"/>
        </w:rPr>
        <w:t xml:space="preserve"> </w:t>
      </w:r>
      <w:r>
        <w:rPr>
          <w:rFonts w:ascii="Times New Roman" w:cs="Times New Roman" w:hAnsi="Times New Roman"/>
        </w:rPr>
        <w:t>from</w:t>
      </w:r>
      <w:r>
        <w:rPr>
          <w:rFonts w:ascii="Times New Roman" w:cs="Times New Roman" w:hAnsi="Times New Roman"/>
          <w:spacing w:val="-14"/>
        </w:rPr>
        <w:t xml:space="preserve"> </w:t>
      </w:r>
      <w:r>
        <w:rPr>
          <w:rFonts w:ascii="Times New Roman" w:cs="Times New Roman" w:hAnsi="Times New Roman"/>
        </w:rPr>
        <w:t>the</w:t>
      </w:r>
      <w:r>
        <w:rPr>
          <w:rFonts w:ascii="Times New Roman" w:cs="Times New Roman" w:hAnsi="Times New Roman"/>
          <w:spacing w:val="-15"/>
        </w:rPr>
        <w:t xml:space="preserve"> </w:t>
      </w:r>
      <w:r>
        <w:rPr>
          <w:rFonts w:ascii="Times New Roman" w:cs="Times New Roman" w:hAnsi="Times New Roman"/>
        </w:rPr>
        <w:t>broken</w:t>
      </w:r>
      <w:r>
        <w:rPr>
          <w:rFonts w:ascii="Times New Roman" w:cs="Times New Roman" w:hAnsi="Times New Roman"/>
          <w:spacing w:val="-14"/>
        </w:rPr>
        <w:t xml:space="preserve"> </w:t>
      </w:r>
      <w:r>
        <w:rPr>
          <w:rFonts w:ascii="Times New Roman" w:cs="Times New Roman" w:hAnsi="Times New Roman"/>
        </w:rPr>
        <w:t>tissues</w:t>
      </w:r>
      <w:r>
        <w:rPr>
          <w:rFonts w:ascii="Times New Roman" w:cs="Times New Roman" w:hAnsi="Times New Roman"/>
          <w:spacing w:val="-14"/>
        </w:rPr>
        <w:t xml:space="preserve"> </w:t>
      </w:r>
      <w:r>
        <w:rPr>
          <w:rFonts w:ascii="Times New Roman" w:cs="Times New Roman" w:hAnsi="Times New Roman"/>
        </w:rPr>
        <w:t>of</w:t>
      </w:r>
      <w:r>
        <w:rPr>
          <w:rFonts w:ascii="Times New Roman" w:cs="Times New Roman" w:hAnsi="Times New Roman"/>
          <w:spacing w:val="-14"/>
        </w:rPr>
        <w:t xml:space="preserve"> </w:t>
      </w:r>
      <w:r>
        <w:rPr>
          <w:rFonts w:ascii="Times New Roman" w:cs="Times New Roman" w:hAnsi="Times New Roman"/>
        </w:rPr>
        <w:t>organic matters</w:t>
      </w:r>
      <w:r>
        <w:rPr>
          <w:rFonts w:ascii="Times New Roman" w:cs="Times New Roman" w:hAnsi="Times New Roman"/>
          <w:spacing w:val="-9"/>
        </w:rPr>
        <w:t xml:space="preserve"> </w:t>
      </w:r>
      <w:r>
        <w:rPr>
          <w:rFonts w:ascii="Times New Roman" w:cs="Times New Roman" w:hAnsi="Times New Roman"/>
        </w:rPr>
        <w:t>is</w:t>
      </w:r>
      <w:r>
        <w:rPr>
          <w:rFonts w:ascii="Times New Roman" w:cs="Times New Roman" w:hAnsi="Times New Roman"/>
          <w:spacing w:val="-8"/>
        </w:rPr>
        <w:t xml:space="preserve"> </w:t>
      </w:r>
      <w:r>
        <w:rPr>
          <w:rFonts w:ascii="Times New Roman" w:cs="Times New Roman" w:hAnsi="Times New Roman"/>
        </w:rPr>
        <w:t>known</w:t>
      </w:r>
      <w:r>
        <w:rPr>
          <w:rFonts w:ascii="Times New Roman" w:cs="Times New Roman" w:hAnsi="Times New Roman"/>
          <w:spacing w:val="-9"/>
        </w:rPr>
        <w:t xml:space="preserve"> </w:t>
      </w:r>
      <w:r>
        <w:rPr>
          <w:rFonts w:ascii="Times New Roman" w:cs="Times New Roman" w:hAnsi="Times New Roman"/>
        </w:rPr>
        <w:t>as</w:t>
      </w:r>
      <w:r>
        <w:rPr>
          <w:rFonts w:ascii="Times New Roman" w:cs="Times New Roman" w:hAnsi="Times New Roman"/>
          <w:spacing w:val="-8"/>
        </w:rPr>
        <w:t xml:space="preserve"> </w:t>
      </w:r>
      <w:r>
        <w:rPr>
          <w:rFonts w:ascii="Times New Roman" w:cs="Times New Roman" w:hAnsi="Times New Roman"/>
        </w:rPr>
        <w:t>mineralization.</w:t>
      </w:r>
    </w:p>
    <w:p>
      <w:pPr>
        <w:pStyle w:val="style179"/>
        <w:numPr>
          <w:ilvl w:val="0"/>
          <w:numId w:val="2"/>
        </w:numPr>
        <w:spacing w:lineRule="auto" w:line="276"/>
        <w:jc w:val="both"/>
        <w:rPr>
          <w:rFonts w:ascii="Times New Roman" w:cs="Times New Roman" w:hAnsi="Times New Roman"/>
        </w:rPr>
      </w:pPr>
      <w:r>
        <w:rPr>
          <w:rFonts w:ascii="Times New Roman" w:cs="Times New Roman" w:hAnsi="Times New Roman"/>
        </w:rPr>
        <w:t>Organic</w:t>
      </w:r>
      <w:r>
        <w:rPr>
          <w:rFonts w:ascii="Times New Roman" w:cs="Times New Roman" w:hAnsi="Times New Roman"/>
          <w:spacing w:val="-11"/>
        </w:rPr>
        <w:t xml:space="preserve"> </w:t>
      </w:r>
      <w:r>
        <w:rPr>
          <w:rFonts w:ascii="Times New Roman" w:cs="Times New Roman" w:hAnsi="Times New Roman"/>
        </w:rPr>
        <w:t>matters</w:t>
      </w:r>
      <w:r>
        <w:rPr>
          <w:rFonts w:ascii="Times New Roman" w:cs="Times New Roman" w:hAnsi="Times New Roman"/>
          <w:spacing w:val="-10"/>
        </w:rPr>
        <w:t xml:space="preserve"> </w:t>
      </w:r>
      <w:r>
        <w:rPr>
          <w:rFonts w:ascii="Times New Roman" w:cs="Times New Roman" w:hAnsi="Times New Roman"/>
        </w:rPr>
        <w:t>regulate</w:t>
      </w:r>
      <w:r>
        <w:rPr>
          <w:rFonts w:ascii="Times New Roman" w:cs="Times New Roman" w:hAnsi="Times New Roman"/>
          <w:spacing w:val="-10"/>
        </w:rPr>
        <w:t xml:space="preserve"> </w:t>
      </w:r>
      <w:r>
        <w:rPr>
          <w:rFonts w:ascii="Times New Roman" w:cs="Times New Roman" w:hAnsi="Times New Roman"/>
        </w:rPr>
        <w:t>the</w:t>
      </w:r>
      <w:r>
        <w:rPr>
          <w:rFonts w:ascii="Times New Roman" w:cs="Times New Roman" w:hAnsi="Times New Roman"/>
          <w:spacing w:val="-10"/>
        </w:rPr>
        <w:t xml:space="preserve"> </w:t>
      </w:r>
      <w:r>
        <w:rPr>
          <w:rFonts w:ascii="Times New Roman" w:cs="Times New Roman" w:hAnsi="Times New Roman"/>
        </w:rPr>
        <w:t>chemical</w:t>
      </w:r>
      <w:r>
        <w:rPr>
          <w:rFonts w:ascii="Times New Roman" w:cs="Times New Roman" w:hAnsi="Times New Roman"/>
          <w:spacing w:val="-10"/>
        </w:rPr>
        <w:t xml:space="preserve"> </w:t>
      </w:r>
      <w:r>
        <w:rPr>
          <w:rFonts w:ascii="Times New Roman" w:cs="Times New Roman" w:hAnsi="Times New Roman"/>
        </w:rPr>
        <w:t>condition</w:t>
      </w:r>
      <w:r>
        <w:rPr>
          <w:rFonts w:ascii="Times New Roman" w:cs="Times New Roman" w:hAnsi="Times New Roman"/>
          <w:spacing w:val="-11"/>
        </w:rPr>
        <w:t xml:space="preserve"> </w:t>
      </w:r>
      <w:r>
        <w:rPr>
          <w:rFonts w:ascii="Times New Roman" w:cs="Times New Roman" w:hAnsi="Times New Roman"/>
        </w:rPr>
        <w:t>for</w:t>
      </w:r>
      <w:r>
        <w:rPr>
          <w:rFonts w:ascii="Times New Roman" w:cs="Times New Roman" w:hAnsi="Times New Roman"/>
          <w:spacing w:val="-10"/>
        </w:rPr>
        <w:t xml:space="preserve"> </w:t>
      </w:r>
      <w:r>
        <w:rPr>
          <w:rFonts w:ascii="Times New Roman" w:cs="Times New Roman" w:hAnsi="Times New Roman"/>
        </w:rPr>
        <w:t>the</w:t>
      </w:r>
      <w:r>
        <w:rPr>
          <w:rFonts w:ascii="Times New Roman" w:cs="Times New Roman" w:hAnsi="Times New Roman"/>
          <w:spacing w:val="-10"/>
        </w:rPr>
        <w:t xml:space="preserve"> </w:t>
      </w:r>
      <w:r>
        <w:rPr>
          <w:rFonts w:ascii="Times New Roman" w:cs="Times New Roman" w:hAnsi="Times New Roman"/>
        </w:rPr>
        <w:t>soil</w:t>
      </w:r>
      <w:r>
        <w:rPr>
          <w:rFonts w:ascii="Times New Roman" w:cs="Times New Roman" w:hAnsi="Times New Roman"/>
          <w:spacing w:val="-10"/>
        </w:rPr>
        <w:t xml:space="preserve"> </w:t>
      </w:r>
      <w:r>
        <w:rPr>
          <w:rFonts w:ascii="Times New Roman" w:cs="Times New Roman" w:hAnsi="Times New Roman"/>
        </w:rPr>
        <w:t>through</w:t>
      </w:r>
      <w:r>
        <w:rPr>
          <w:rFonts w:ascii="Times New Roman" w:cs="Times New Roman" w:hAnsi="Times New Roman"/>
          <w:spacing w:val="-10"/>
        </w:rPr>
        <w:t xml:space="preserve"> </w:t>
      </w:r>
      <w:r>
        <w:rPr>
          <w:rFonts w:ascii="Times New Roman" w:cs="Times New Roman" w:hAnsi="Times New Roman"/>
        </w:rPr>
        <w:t>the</w:t>
      </w:r>
      <w:r>
        <w:rPr>
          <w:rFonts w:ascii="Times New Roman" w:cs="Times New Roman" w:hAnsi="Times New Roman"/>
          <w:spacing w:val="-10"/>
        </w:rPr>
        <w:t xml:space="preserve"> </w:t>
      </w:r>
      <w:r>
        <w:rPr>
          <w:rFonts w:ascii="Times New Roman" w:cs="Times New Roman" w:hAnsi="Times New Roman"/>
        </w:rPr>
        <w:t>release</w:t>
      </w:r>
      <w:r>
        <w:rPr>
          <w:rFonts w:ascii="Times New Roman" w:cs="Times New Roman" w:hAnsi="Times New Roman"/>
          <w:spacing w:val="-11"/>
        </w:rPr>
        <w:t xml:space="preserve"> </w:t>
      </w:r>
      <w:r>
        <w:rPr>
          <w:rFonts w:ascii="Times New Roman" w:cs="Times New Roman" w:hAnsi="Times New Roman"/>
        </w:rPr>
        <w:t>of</w:t>
      </w:r>
      <w:r>
        <w:rPr>
          <w:rFonts w:ascii="Times New Roman" w:cs="Times New Roman" w:hAnsi="Times New Roman"/>
          <w:spacing w:val="-10"/>
        </w:rPr>
        <w:t xml:space="preserve"> </w:t>
      </w:r>
      <w:r>
        <w:rPr>
          <w:rFonts w:ascii="Times New Roman" w:cs="Times New Roman" w:hAnsi="Times New Roman"/>
        </w:rPr>
        <w:t>minerals from their broken tissues.</w:t>
      </w:r>
    </w:p>
    <w:p>
      <w:pPr>
        <w:pStyle w:val="style0"/>
        <w:spacing w:lineRule="auto" w:line="276"/>
        <w:jc w:val="both"/>
        <w:rPr>
          <w:rFonts w:ascii="Times New Roman" w:cs="Times New Roman" w:hAnsi="Times New Roman"/>
        </w:rPr>
      </w:pPr>
    </w:p>
    <w:p>
      <w:pPr>
        <w:pStyle w:val="style0"/>
        <w:spacing w:lineRule="auto" w:line="276"/>
        <w:jc w:val="both"/>
        <w:rPr>
          <w:rFonts w:ascii="Times New Roman" w:cs="Times New Roman" w:hAnsi="Times New Roman"/>
        </w:rPr>
      </w:pPr>
      <w:r>
        <w:rPr>
          <w:rFonts w:ascii="Times New Roman" w:cs="Times New Roman" w:hAnsi="Times New Roman"/>
          <w:b/>
          <w:u w:color="444444"/>
        </w:rPr>
        <w:t>Soil</w:t>
      </w:r>
      <w:r>
        <w:rPr>
          <w:rFonts w:ascii="Times New Roman" w:cs="Times New Roman" w:hAnsi="Times New Roman"/>
          <w:b/>
          <w:spacing w:val="-6"/>
          <w:u w:color="444444"/>
        </w:rPr>
        <w:t xml:space="preserve"> </w:t>
      </w:r>
      <w:r>
        <w:rPr>
          <w:rFonts w:ascii="Times New Roman" w:cs="Times New Roman" w:hAnsi="Times New Roman"/>
          <w:b/>
          <w:u w:color="444444"/>
        </w:rPr>
        <w:t>air</w:t>
      </w:r>
      <w:r>
        <w:rPr>
          <w:rFonts w:ascii="Times New Roman" w:cs="Times New Roman" w:hAnsi="Times New Roman"/>
        </w:rPr>
        <w:t xml:space="preserve"> Soil body contains </w:t>
      </w:r>
      <w:r>
        <w:rPr>
          <w:rFonts w:ascii="Times New Roman" w:cs="Times New Roman" w:hAnsi="Times New Roman"/>
          <w:spacing w:val="-3"/>
        </w:rPr>
        <w:t xml:space="preserve">air, </w:t>
      </w:r>
      <w:r>
        <w:rPr>
          <w:rFonts w:ascii="Times New Roman" w:cs="Times New Roman" w:hAnsi="Times New Roman"/>
        </w:rPr>
        <w:t>which forms 25% the total soil components. Air in the soil occurs in pore spaces</w:t>
      </w:r>
      <w:r>
        <w:rPr>
          <w:rFonts w:ascii="Times New Roman" w:cs="Times New Roman" w:hAnsi="Times New Roman"/>
          <w:spacing w:val="-10"/>
        </w:rPr>
        <w:t xml:space="preserve"> </w:t>
      </w:r>
      <w:r>
        <w:rPr>
          <w:rFonts w:ascii="Times New Roman" w:cs="Times New Roman" w:hAnsi="Times New Roman"/>
        </w:rPr>
        <w:t>(open</w:t>
      </w:r>
      <w:r>
        <w:rPr>
          <w:rFonts w:ascii="Times New Roman" w:cs="Times New Roman" w:hAnsi="Times New Roman"/>
          <w:spacing w:val="-9"/>
        </w:rPr>
        <w:t xml:space="preserve"> </w:t>
      </w:r>
      <w:r>
        <w:rPr>
          <w:rFonts w:ascii="Times New Roman" w:cs="Times New Roman" w:hAnsi="Times New Roman"/>
        </w:rPr>
        <w:t>spaces)</w:t>
      </w:r>
      <w:r>
        <w:rPr>
          <w:rFonts w:ascii="Times New Roman" w:cs="Times New Roman" w:hAnsi="Times New Roman"/>
          <w:spacing w:val="-10"/>
        </w:rPr>
        <w:t xml:space="preserve"> </w:t>
      </w:r>
      <w:r>
        <w:rPr>
          <w:rFonts w:ascii="Times New Roman" w:cs="Times New Roman" w:hAnsi="Times New Roman"/>
        </w:rPr>
        <w:t>of</w:t>
      </w:r>
      <w:r>
        <w:rPr>
          <w:rFonts w:ascii="Times New Roman" w:cs="Times New Roman" w:hAnsi="Times New Roman"/>
          <w:spacing w:val="-9"/>
        </w:rPr>
        <w:t xml:space="preserve"> </w:t>
      </w:r>
      <w:r>
        <w:rPr>
          <w:rFonts w:ascii="Times New Roman" w:cs="Times New Roman" w:hAnsi="Times New Roman"/>
        </w:rPr>
        <w:t>both</w:t>
      </w:r>
      <w:r>
        <w:rPr>
          <w:rFonts w:ascii="Times New Roman" w:cs="Times New Roman" w:hAnsi="Times New Roman"/>
          <w:spacing w:val="-9"/>
        </w:rPr>
        <w:t xml:space="preserve"> </w:t>
      </w:r>
      <w:r>
        <w:rPr>
          <w:rFonts w:ascii="Times New Roman" w:cs="Times New Roman" w:hAnsi="Times New Roman"/>
        </w:rPr>
        <w:t>micro</w:t>
      </w:r>
      <w:r>
        <w:rPr>
          <w:rFonts w:ascii="Times New Roman" w:cs="Times New Roman" w:hAnsi="Times New Roman"/>
          <w:spacing w:val="-10"/>
        </w:rPr>
        <w:t xml:space="preserve"> </w:t>
      </w:r>
      <w:r>
        <w:rPr>
          <w:rFonts w:ascii="Times New Roman" w:cs="Times New Roman" w:hAnsi="Times New Roman"/>
        </w:rPr>
        <w:t>and</w:t>
      </w:r>
      <w:r>
        <w:rPr>
          <w:rFonts w:ascii="Times New Roman" w:cs="Times New Roman" w:hAnsi="Times New Roman"/>
          <w:spacing w:val="-9"/>
        </w:rPr>
        <w:t xml:space="preserve"> </w:t>
      </w:r>
      <w:r>
        <w:rPr>
          <w:rFonts w:ascii="Times New Roman" w:cs="Times New Roman" w:hAnsi="Times New Roman"/>
        </w:rPr>
        <w:t>macro</w:t>
      </w:r>
      <w:r>
        <w:rPr>
          <w:rFonts w:ascii="Times New Roman" w:cs="Times New Roman" w:hAnsi="Times New Roman"/>
          <w:spacing w:val="-9"/>
        </w:rPr>
        <w:t xml:space="preserve"> </w:t>
      </w:r>
      <w:r>
        <w:rPr>
          <w:rFonts w:ascii="Times New Roman" w:cs="Times New Roman" w:hAnsi="Times New Roman"/>
        </w:rPr>
        <w:t>pores.</w:t>
      </w:r>
      <w:r>
        <w:rPr>
          <w:rFonts w:ascii="Times New Roman" w:cs="Times New Roman" w:hAnsi="Times New Roman"/>
          <w:spacing w:val="-10"/>
        </w:rPr>
        <w:t xml:space="preserve"> </w:t>
      </w:r>
      <w:r>
        <w:rPr>
          <w:rFonts w:ascii="Times New Roman" w:cs="Times New Roman" w:hAnsi="Times New Roman"/>
        </w:rPr>
        <w:t>The</w:t>
      </w:r>
      <w:r>
        <w:rPr>
          <w:rFonts w:ascii="Times New Roman" w:cs="Times New Roman" w:hAnsi="Times New Roman"/>
          <w:spacing w:val="-9"/>
        </w:rPr>
        <w:t xml:space="preserve"> </w:t>
      </w:r>
      <w:r>
        <w:rPr>
          <w:rFonts w:ascii="Times New Roman" w:cs="Times New Roman" w:hAnsi="Times New Roman"/>
        </w:rPr>
        <w:t>amount</w:t>
      </w:r>
      <w:r>
        <w:rPr>
          <w:rFonts w:ascii="Times New Roman" w:cs="Times New Roman" w:hAnsi="Times New Roman"/>
          <w:spacing w:val="-10"/>
        </w:rPr>
        <w:t xml:space="preserve"> </w:t>
      </w:r>
      <w:r>
        <w:rPr>
          <w:rFonts w:ascii="Times New Roman" w:cs="Times New Roman" w:hAnsi="Times New Roman"/>
        </w:rPr>
        <w:t>of</w:t>
      </w:r>
      <w:r>
        <w:rPr>
          <w:rFonts w:ascii="Times New Roman" w:cs="Times New Roman" w:hAnsi="Times New Roman"/>
          <w:spacing w:val="-9"/>
        </w:rPr>
        <w:t xml:space="preserve"> </w:t>
      </w:r>
      <w:r>
        <w:rPr>
          <w:rFonts w:ascii="Times New Roman" w:cs="Times New Roman" w:hAnsi="Times New Roman"/>
        </w:rPr>
        <w:t>air</w:t>
      </w:r>
      <w:r>
        <w:rPr>
          <w:rFonts w:ascii="Times New Roman" w:cs="Times New Roman" w:hAnsi="Times New Roman"/>
          <w:spacing w:val="-9"/>
        </w:rPr>
        <w:t xml:space="preserve"> </w:t>
      </w:r>
      <w:r>
        <w:rPr>
          <w:rFonts w:ascii="Times New Roman" w:cs="Times New Roman" w:hAnsi="Times New Roman"/>
        </w:rPr>
        <w:t>in</w:t>
      </w:r>
      <w:r>
        <w:rPr>
          <w:rFonts w:ascii="Times New Roman" w:cs="Times New Roman" w:hAnsi="Times New Roman"/>
          <w:spacing w:val="-10"/>
        </w:rPr>
        <w:t xml:space="preserve"> </w:t>
      </w:r>
      <w:r>
        <w:rPr>
          <w:rFonts w:ascii="Times New Roman" w:cs="Times New Roman" w:hAnsi="Times New Roman"/>
        </w:rPr>
        <w:t>the</w:t>
      </w:r>
      <w:r>
        <w:rPr>
          <w:rFonts w:ascii="Times New Roman" w:cs="Times New Roman" w:hAnsi="Times New Roman"/>
          <w:spacing w:val="-9"/>
        </w:rPr>
        <w:t xml:space="preserve"> </w:t>
      </w:r>
      <w:r>
        <w:rPr>
          <w:rFonts w:ascii="Times New Roman" w:cs="Times New Roman" w:hAnsi="Times New Roman"/>
        </w:rPr>
        <w:t>soil</w:t>
      </w:r>
      <w:r>
        <w:rPr>
          <w:rFonts w:ascii="Times New Roman" w:cs="Times New Roman" w:hAnsi="Times New Roman"/>
          <w:spacing w:val="-9"/>
        </w:rPr>
        <w:t xml:space="preserve"> </w:t>
      </w:r>
      <w:r>
        <w:rPr>
          <w:rFonts w:ascii="Times New Roman" w:cs="Times New Roman" w:hAnsi="Times New Roman"/>
        </w:rPr>
        <w:t>body</w:t>
      </w:r>
      <w:r>
        <w:rPr>
          <w:rFonts w:ascii="Times New Roman" w:cs="Times New Roman" w:hAnsi="Times New Roman"/>
          <w:spacing w:val="-10"/>
        </w:rPr>
        <w:t xml:space="preserve"> </w:t>
      </w:r>
      <w:r>
        <w:rPr>
          <w:rFonts w:ascii="Times New Roman" w:cs="Times New Roman" w:hAnsi="Times New Roman"/>
        </w:rPr>
        <w:t>depends</w:t>
      </w:r>
      <w:r>
        <w:rPr>
          <w:rFonts w:ascii="Times New Roman" w:cs="Times New Roman" w:hAnsi="Times New Roman"/>
          <w:spacing w:val="-9"/>
        </w:rPr>
        <w:t xml:space="preserve"> </w:t>
      </w:r>
      <w:r>
        <w:rPr>
          <w:rFonts w:ascii="Times New Roman" w:cs="Times New Roman" w:hAnsi="Times New Roman"/>
        </w:rPr>
        <w:t>on two determinant</w:t>
      </w:r>
      <w:r>
        <w:rPr>
          <w:rFonts w:ascii="Times New Roman" w:cs="Times New Roman" w:hAnsi="Times New Roman"/>
          <w:spacing w:val="-17"/>
        </w:rPr>
        <w:t xml:space="preserve"> </w:t>
      </w:r>
      <w:r>
        <w:rPr>
          <w:rFonts w:ascii="Times New Roman" w:cs="Times New Roman" w:hAnsi="Times New Roman"/>
        </w:rPr>
        <w:t xml:space="preserve">factors. </w:t>
      </w:r>
    </w:p>
    <w:p>
      <w:pPr>
        <w:pStyle w:val="style0"/>
        <w:spacing w:lineRule="auto" w:line="276"/>
        <w:jc w:val="both"/>
        <w:rPr>
          <w:rFonts w:ascii="Times New Roman" w:cs="Times New Roman" w:hAnsi="Times New Roman"/>
        </w:rPr>
      </w:pPr>
      <w:r>
        <w:rPr>
          <w:rFonts w:ascii="Times New Roman" w:cs="Times New Roman" w:hAnsi="Times New Roman"/>
        </w:rPr>
        <w:t>The</w:t>
      </w:r>
      <w:r>
        <w:rPr>
          <w:rFonts w:ascii="Times New Roman" w:cs="Times New Roman" w:hAnsi="Times New Roman"/>
          <w:spacing w:val="-14"/>
        </w:rPr>
        <w:t xml:space="preserve"> </w:t>
      </w:r>
      <w:r>
        <w:rPr>
          <w:rFonts w:ascii="Times New Roman" w:cs="Times New Roman" w:hAnsi="Times New Roman"/>
        </w:rPr>
        <w:t>size</w:t>
      </w:r>
      <w:r>
        <w:rPr>
          <w:rFonts w:ascii="Times New Roman" w:cs="Times New Roman" w:hAnsi="Times New Roman"/>
          <w:spacing w:val="-13"/>
        </w:rPr>
        <w:t xml:space="preserve"> </w:t>
      </w:r>
      <w:r>
        <w:rPr>
          <w:rFonts w:ascii="Times New Roman" w:cs="Times New Roman" w:hAnsi="Times New Roman"/>
        </w:rPr>
        <w:t>of</w:t>
      </w:r>
      <w:r>
        <w:rPr>
          <w:rFonts w:ascii="Times New Roman" w:cs="Times New Roman" w:hAnsi="Times New Roman"/>
          <w:spacing w:val="-13"/>
        </w:rPr>
        <w:t xml:space="preserve"> </w:t>
      </w:r>
      <w:r>
        <w:rPr>
          <w:rFonts w:ascii="Times New Roman" w:cs="Times New Roman" w:hAnsi="Times New Roman"/>
        </w:rPr>
        <w:t>the</w:t>
      </w:r>
      <w:r>
        <w:rPr>
          <w:rFonts w:ascii="Times New Roman" w:cs="Times New Roman" w:hAnsi="Times New Roman"/>
          <w:spacing w:val="-13"/>
        </w:rPr>
        <w:t xml:space="preserve"> </w:t>
      </w:r>
      <w:r>
        <w:rPr>
          <w:rFonts w:ascii="Times New Roman" w:cs="Times New Roman" w:hAnsi="Times New Roman"/>
        </w:rPr>
        <w:t>soil</w:t>
      </w:r>
      <w:r>
        <w:rPr>
          <w:rFonts w:ascii="Times New Roman" w:cs="Times New Roman" w:hAnsi="Times New Roman"/>
          <w:spacing w:val="-13"/>
        </w:rPr>
        <w:t xml:space="preserve"> </w:t>
      </w:r>
      <w:r>
        <w:rPr>
          <w:rFonts w:ascii="Times New Roman" w:cs="Times New Roman" w:hAnsi="Times New Roman"/>
        </w:rPr>
        <w:t>particles.</w:t>
      </w:r>
      <w:r>
        <w:rPr>
          <w:rFonts w:ascii="Times New Roman" w:cs="Times New Roman" w:hAnsi="Times New Roman"/>
          <w:spacing w:val="-13"/>
        </w:rPr>
        <w:t xml:space="preserve"> </w:t>
      </w:r>
      <w:r>
        <w:rPr>
          <w:rFonts w:ascii="Times New Roman" w:cs="Times New Roman" w:hAnsi="Times New Roman"/>
        </w:rPr>
        <w:t>Usually</w:t>
      </w:r>
      <w:r>
        <w:rPr>
          <w:rFonts w:ascii="Times New Roman" w:cs="Times New Roman" w:hAnsi="Times New Roman"/>
          <w:spacing w:val="-13"/>
        </w:rPr>
        <w:t xml:space="preserve"> </w:t>
      </w:r>
      <w:r>
        <w:rPr>
          <w:rFonts w:ascii="Times New Roman" w:cs="Times New Roman" w:hAnsi="Times New Roman"/>
        </w:rPr>
        <w:t>the</w:t>
      </w:r>
      <w:r>
        <w:rPr>
          <w:rFonts w:ascii="Times New Roman" w:cs="Times New Roman" w:hAnsi="Times New Roman"/>
          <w:spacing w:val="-13"/>
        </w:rPr>
        <w:t xml:space="preserve"> </w:t>
      </w:r>
      <w:r>
        <w:rPr>
          <w:rFonts w:ascii="Times New Roman" w:cs="Times New Roman" w:hAnsi="Times New Roman"/>
        </w:rPr>
        <w:t>soil</w:t>
      </w:r>
      <w:r>
        <w:rPr>
          <w:rFonts w:ascii="Times New Roman" w:cs="Times New Roman" w:hAnsi="Times New Roman"/>
          <w:spacing w:val="-13"/>
        </w:rPr>
        <w:t xml:space="preserve"> </w:t>
      </w:r>
      <w:r>
        <w:rPr>
          <w:rFonts w:ascii="Times New Roman" w:cs="Times New Roman" w:hAnsi="Times New Roman"/>
        </w:rPr>
        <w:t>body</w:t>
      </w:r>
      <w:r>
        <w:rPr>
          <w:rFonts w:ascii="Times New Roman" w:cs="Times New Roman" w:hAnsi="Times New Roman"/>
          <w:spacing w:val="-13"/>
        </w:rPr>
        <w:t xml:space="preserve"> </w:t>
      </w:r>
      <w:r>
        <w:rPr>
          <w:rFonts w:ascii="Times New Roman" w:cs="Times New Roman" w:hAnsi="Times New Roman"/>
        </w:rPr>
        <w:t>of</w:t>
      </w:r>
      <w:r>
        <w:rPr>
          <w:rFonts w:ascii="Times New Roman" w:cs="Times New Roman" w:hAnsi="Times New Roman"/>
          <w:spacing w:val="-13"/>
        </w:rPr>
        <w:t xml:space="preserve"> </w:t>
      </w:r>
      <w:r>
        <w:rPr>
          <w:rFonts w:ascii="Times New Roman" w:cs="Times New Roman" w:hAnsi="Times New Roman"/>
        </w:rPr>
        <w:t>large</w:t>
      </w:r>
      <w:r>
        <w:rPr>
          <w:rFonts w:ascii="Times New Roman" w:cs="Times New Roman" w:hAnsi="Times New Roman"/>
          <w:spacing w:val="-13"/>
        </w:rPr>
        <w:t xml:space="preserve"> </w:t>
      </w:r>
      <w:r>
        <w:rPr>
          <w:rFonts w:ascii="Times New Roman" w:cs="Times New Roman" w:hAnsi="Times New Roman"/>
        </w:rPr>
        <w:t>size</w:t>
      </w:r>
      <w:r>
        <w:rPr>
          <w:rFonts w:ascii="Times New Roman" w:cs="Times New Roman" w:hAnsi="Times New Roman"/>
          <w:spacing w:val="-13"/>
        </w:rPr>
        <w:t xml:space="preserve"> </w:t>
      </w:r>
      <w:r>
        <w:rPr>
          <w:rFonts w:ascii="Times New Roman" w:cs="Times New Roman" w:hAnsi="Times New Roman"/>
        </w:rPr>
        <w:t>particles</w:t>
      </w:r>
      <w:r>
        <w:rPr>
          <w:rFonts w:ascii="Times New Roman" w:cs="Times New Roman" w:hAnsi="Times New Roman"/>
          <w:spacing w:val="-13"/>
        </w:rPr>
        <w:t xml:space="preserve"> </w:t>
      </w:r>
      <w:r>
        <w:rPr>
          <w:rFonts w:ascii="Times New Roman" w:cs="Times New Roman" w:hAnsi="Times New Roman"/>
        </w:rPr>
        <w:t>has</w:t>
      </w:r>
      <w:r>
        <w:rPr>
          <w:rFonts w:ascii="Times New Roman" w:cs="Times New Roman" w:hAnsi="Times New Roman"/>
          <w:spacing w:val="-13"/>
        </w:rPr>
        <w:t xml:space="preserve"> </w:t>
      </w:r>
      <w:r>
        <w:rPr>
          <w:rFonts w:ascii="Times New Roman" w:cs="Times New Roman" w:hAnsi="Times New Roman"/>
        </w:rPr>
        <w:t>more</w:t>
      </w:r>
      <w:r>
        <w:rPr>
          <w:rFonts w:ascii="Times New Roman" w:cs="Times New Roman" w:hAnsi="Times New Roman"/>
          <w:spacing w:val="-13"/>
        </w:rPr>
        <w:t xml:space="preserve"> </w:t>
      </w:r>
      <w:r>
        <w:rPr>
          <w:rFonts w:ascii="Times New Roman" w:cs="Times New Roman" w:hAnsi="Times New Roman"/>
        </w:rPr>
        <w:t>amount</w:t>
      </w:r>
      <w:r>
        <w:rPr>
          <w:rFonts w:ascii="Times New Roman" w:cs="Times New Roman" w:hAnsi="Times New Roman"/>
          <w:spacing w:val="-13"/>
        </w:rPr>
        <w:t xml:space="preserve"> </w:t>
      </w:r>
      <w:r>
        <w:rPr>
          <w:rFonts w:ascii="Times New Roman" w:cs="Times New Roman" w:hAnsi="Times New Roman"/>
        </w:rPr>
        <w:t>of</w:t>
      </w:r>
      <w:r>
        <w:rPr>
          <w:rFonts w:ascii="Times New Roman" w:cs="Times New Roman" w:hAnsi="Times New Roman"/>
          <w:spacing w:val="-13"/>
        </w:rPr>
        <w:t xml:space="preserve"> </w:t>
      </w:r>
      <w:r>
        <w:rPr>
          <w:rFonts w:ascii="Times New Roman" w:cs="Times New Roman" w:hAnsi="Times New Roman"/>
        </w:rPr>
        <w:t xml:space="preserve">air </w:t>
      </w:r>
      <w:r>
        <w:rPr>
          <w:rFonts w:ascii="Times New Roman" w:cs="Times New Roman" w:hAnsi="Times New Roman"/>
        </w:rPr>
        <w:t>than</w:t>
      </w:r>
      <w:r>
        <w:rPr>
          <w:rFonts w:ascii="Times New Roman" w:cs="Times New Roman" w:hAnsi="Times New Roman"/>
          <w:spacing w:val="-9"/>
        </w:rPr>
        <w:t xml:space="preserve"> </w:t>
      </w:r>
      <w:r>
        <w:rPr>
          <w:rFonts w:ascii="Times New Roman" w:cs="Times New Roman" w:hAnsi="Times New Roman"/>
        </w:rPr>
        <w:t>that</w:t>
      </w:r>
      <w:r>
        <w:rPr>
          <w:rFonts w:ascii="Times New Roman" w:cs="Times New Roman" w:hAnsi="Times New Roman"/>
          <w:spacing w:val="-9"/>
        </w:rPr>
        <w:t xml:space="preserve"> </w:t>
      </w:r>
      <w:r>
        <w:rPr>
          <w:rFonts w:ascii="Times New Roman" w:cs="Times New Roman" w:hAnsi="Times New Roman"/>
        </w:rPr>
        <w:t>of</w:t>
      </w:r>
      <w:r>
        <w:rPr>
          <w:rFonts w:ascii="Times New Roman" w:cs="Times New Roman" w:hAnsi="Times New Roman"/>
          <w:spacing w:val="-8"/>
        </w:rPr>
        <w:t xml:space="preserve"> </w:t>
      </w:r>
      <w:r>
        <w:rPr>
          <w:rFonts w:ascii="Times New Roman" w:cs="Times New Roman" w:hAnsi="Times New Roman"/>
        </w:rPr>
        <w:t>fine</w:t>
      </w:r>
      <w:r>
        <w:rPr>
          <w:rFonts w:ascii="Times New Roman" w:cs="Times New Roman" w:hAnsi="Times New Roman"/>
          <w:spacing w:val="-9"/>
        </w:rPr>
        <w:t xml:space="preserve"> </w:t>
      </w:r>
      <w:r>
        <w:rPr>
          <w:rFonts w:ascii="Times New Roman" w:cs="Times New Roman" w:hAnsi="Times New Roman"/>
        </w:rPr>
        <w:t>particles.</w:t>
      </w:r>
    </w:p>
    <w:p>
      <w:pPr>
        <w:pStyle w:val="style0"/>
        <w:spacing w:lineRule="auto" w:line="276"/>
        <w:jc w:val="both"/>
        <w:rPr>
          <w:rFonts w:ascii="Times New Roman" w:cs="Times New Roman" w:hAnsi="Times New Roman"/>
        </w:rPr>
      </w:pPr>
      <w:r>
        <w:rPr>
          <w:rFonts w:ascii="Times New Roman" w:cs="Times New Roman" w:hAnsi="Times New Roman"/>
          <w:spacing w:val="-1"/>
          <w:w w:val="99"/>
        </w:rPr>
        <w:t>Th</w:t>
      </w:r>
      <w:r>
        <w:rPr>
          <w:rFonts w:ascii="Times New Roman" w:cs="Times New Roman" w:hAnsi="Times New Roman"/>
          <w:w w:val="99"/>
        </w:rPr>
        <w:t>e</w:t>
      </w:r>
      <w:r>
        <w:rPr>
          <w:rFonts w:ascii="Times New Roman" w:cs="Times New Roman" w:hAnsi="Times New Roman"/>
          <w:spacing w:val="-8"/>
        </w:rPr>
        <w:t xml:space="preserve"> </w:t>
      </w:r>
      <w:r>
        <w:rPr>
          <w:rFonts w:ascii="Times New Roman" w:cs="Times New Roman" w:hAnsi="Times New Roman"/>
          <w:spacing w:val="-1"/>
          <w:w w:val="103"/>
        </w:rPr>
        <w:t>a</w:t>
      </w:r>
      <w:r>
        <w:rPr>
          <w:rFonts w:ascii="Times New Roman" w:cs="Times New Roman" w:hAnsi="Times New Roman"/>
          <w:w w:val="103"/>
        </w:rPr>
        <w:t>m</w:t>
      </w:r>
      <w:r>
        <w:rPr>
          <w:rFonts w:ascii="Times New Roman" w:cs="Times New Roman" w:hAnsi="Times New Roman"/>
          <w:spacing w:val="-1"/>
          <w:w w:val="104"/>
        </w:rPr>
        <w:t>o</w:t>
      </w:r>
      <w:r>
        <w:rPr>
          <w:rFonts w:ascii="Times New Roman" w:cs="Times New Roman" w:hAnsi="Times New Roman"/>
          <w:spacing w:val="-1"/>
          <w:w w:val="99"/>
        </w:rPr>
        <w:t>u</w:t>
      </w:r>
      <w:r>
        <w:rPr>
          <w:rFonts w:ascii="Times New Roman" w:cs="Times New Roman" w:hAnsi="Times New Roman"/>
          <w:w w:val="99"/>
        </w:rPr>
        <w:t>n</w:t>
      </w:r>
      <w:r>
        <w:rPr>
          <w:rFonts w:ascii="Times New Roman" w:cs="Times New Roman" w:hAnsi="Times New Roman"/>
          <w:w w:val="81"/>
        </w:rPr>
        <w:t>t</w:t>
      </w:r>
      <w:r>
        <w:rPr>
          <w:rFonts w:ascii="Times New Roman" w:cs="Times New Roman" w:hAnsi="Times New Roman"/>
          <w:spacing w:val="-8"/>
        </w:rPr>
        <w:t xml:space="preserve"> </w:t>
      </w:r>
      <w:r>
        <w:rPr>
          <w:rFonts w:ascii="Times New Roman" w:cs="Times New Roman" w:hAnsi="Times New Roman"/>
          <w:spacing w:val="-1"/>
        </w:rPr>
        <w:t>o</w:t>
      </w:r>
      <w:r>
        <w:rPr>
          <w:rFonts w:ascii="Times New Roman" w:cs="Times New Roman" w:hAnsi="Times New Roman"/>
        </w:rPr>
        <w:t>f</w:t>
      </w:r>
      <w:r>
        <w:rPr>
          <w:rFonts w:ascii="Times New Roman" w:cs="Times New Roman" w:hAnsi="Times New Roman"/>
          <w:spacing w:val="-8"/>
        </w:rPr>
        <w:t xml:space="preserve"> </w:t>
      </w:r>
      <w:r>
        <w:rPr>
          <w:rFonts w:ascii="Times New Roman" w:cs="Times New Roman" w:hAnsi="Times New Roman"/>
          <w:spacing w:val="-1"/>
          <w:w w:val="94"/>
        </w:rPr>
        <w:t>wate</w:t>
      </w:r>
      <w:r>
        <w:rPr>
          <w:rFonts w:ascii="Times New Roman" w:cs="Times New Roman" w:hAnsi="Times New Roman"/>
          <w:w w:val="94"/>
        </w:rPr>
        <w:t>r</w:t>
      </w:r>
      <w:r>
        <w:rPr>
          <w:rFonts w:ascii="Times New Roman" w:cs="Times New Roman" w:hAnsi="Times New Roman"/>
          <w:spacing w:val="-8"/>
        </w:rPr>
        <w:t xml:space="preserve"> </w:t>
      </w:r>
      <w:r>
        <w:rPr>
          <w:rFonts w:ascii="Times New Roman" w:cs="Times New Roman" w:hAnsi="Times New Roman"/>
          <w:spacing w:val="-1"/>
          <w:w w:val="94"/>
        </w:rPr>
        <w:t>p</w:t>
      </w:r>
      <w:r>
        <w:rPr>
          <w:rFonts w:ascii="Times New Roman" w:cs="Times New Roman" w:hAnsi="Times New Roman"/>
          <w:spacing w:val="-2"/>
          <w:w w:val="94"/>
        </w:rPr>
        <w:t>r</w:t>
      </w:r>
      <w:r>
        <w:rPr>
          <w:rFonts w:ascii="Times New Roman" w:cs="Times New Roman" w:hAnsi="Times New Roman"/>
          <w:spacing w:val="-1"/>
          <w:w w:val="99"/>
        </w:rPr>
        <w:t>esen</w:t>
      </w:r>
      <w:r>
        <w:rPr>
          <w:rFonts w:ascii="Times New Roman" w:cs="Times New Roman" w:hAnsi="Times New Roman"/>
          <w:w w:val="99"/>
        </w:rPr>
        <w:t>t</w:t>
      </w:r>
      <w:r>
        <w:rPr>
          <w:rFonts w:ascii="Times New Roman" w:cs="Times New Roman" w:hAnsi="Times New Roman"/>
          <w:spacing w:val="-8"/>
        </w:rPr>
        <w:t xml:space="preserve"> </w:t>
      </w:r>
      <w:r>
        <w:rPr>
          <w:rFonts w:ascii="Times New Roman" w:cs="Times New Roman" w:hAnsi="Times New Roman"/>
          <w:spacing w:val="-1"/>
          <w:w w:val="94"/>
        </w:rPr>
        <w:t>i</w:t>
      </w:r>
      <w:r>
        <w:rPr>
          <w:rFonts w:ascii="Times New Roman" w:cs="Times New Roman" w:hAnsi="Times New Roman"/>
          <w:w w:val="94"/>
        </w:rPr>
        <w:t>n</w:t>
      </w:r>
      <w:r>
        <w:rPr>
          <w:rFonts w:ascii="Times New Roman" w:cs="Times New Roman" w:hAnsi="Times New Roman"/>
          <w:spacing w:val="-8"/>
        </w:rPr>
        <w:t xml:space="preserve"> </w:t>
      </w:r>
      <w:r>
        <w:rPr>
          <w:rFonts w:ascii="Times New Roman" w:cs="Times New Roman" w:hAnsi="Times New Roman"/>
          <w:w w:val="81"/>
        </w:rPr>
        <w:t>t</w:t>
      </w:r>
      <w:r>
        <w:rPr>
          <w:rFonts w:ascii="Times New Roman" w:cs="Times New Roman" w:hAnsi="Times New Roman"/>
          <w:spacing w:val="-1"/>
          <w:w w:val="97"/>
        </w:rPr>
        <w:t>h</w:t>
      </w:r>
      <w:r>
        <w:rPr>
          <w:rFonts w:ascii="Times New Roman" w:cs="Times New Roman" w:hAnsi="Times New Roman"/>
          <w:w w:val="97"/>
        </w:rPr>
        <w:t>e</w:t>
      </w:r>
      <w:r>
        <w:rPr>
          <w:rFonts w:ascii="Times New Roman" w:cs="Times New Roman" w:hAnsi="Times New Roman"/>
          <w:spacing w:val="-8"/>
        </w:rPr>
        <w:t xml:space="preserve"> </w:t>
      </w:r>
      <w:r>
        <w:rPr>
          <w:rFonts w:ascii="Times New Roman" w:cs="Times New Roman" w:hAnsi="Times New Roman"/>
          <w:spacing w:val="-1"/>
          <w:w w:val="107"/>
        </w:rPr>
        <w:t>so</w:t>
      </w:r>
      <w:r>
        <w:rPr>
          <w:rFonts w:ascii="Times New Roman" w:cs="Times New Roman" w:hAnsi="Times New Roman"/>
          <w:w w:val="107"/>
        </w:rPr>
        <w:t>i</w:t>
      </w:r>
      <w:r>
        <w:rPr>
          <w:rFonts w:ascii="Times New Roman" w:cs="Times New Roman" w:hAnsi="Times New Roman"/>
          <w:w w:val="81"/>
        </w:rPr>
        <w:t>l</w:t>
      </w:r>
      <w:r>
        <w:rPr>
          <w:rFonts w:ascii="Times New Roman" w:cs="Times New Roman" w:hAnsi="Times New Roman"/>
          <w:spacing w:val="-8"/>
        </w:rPr>
        <w:t xml:space="preserve"> </w:t>
      </w:r>
      <w:r>
        <w:rPr>
          <w:rFonts w:ascii="Times New Roman" w:cs="Times New Roman" w:hAnsi="Times New Roman"/>
          <w:spacing w:val="-1"/>
          <w:w w:val="99"/>
        </w:rPr>
        <w:t>b</w:t>
      </w:r>
      <w:r>
        <w:rPr>
          <w:rFonts w:ascii="Times New Roman" w:cs="Times New Roman" w:hAnsi="Times New Roman"/>
          <w:spacing w:val="-1"/>
        </w:rPr>
        <w:t>od</w:t>
      </w:r>
      <w:r>
        <w:rPr>
          <w:rFonts w:ascii="Times New Roman" w:cs="Times New Roman" w:hAnsi="Times New Roman"/>
          <w:spacing w:val="-7"/>
        </w:rPr>
        <w:t>y</w:t>
      </w:r>
      <w:r>
        <w:rPr>
          <w:rFonts w:ascii="Times New Roman" w:cs="Times New Roman" w:hAnsi="Times New Roman"/>
          <w:w w:val="70"/>
        </w:rPr>
        <w:t>.</w:t>
      </w:r>
      <w:r>
        <w:rPr>
          <w:rFonts w:ascii="Times New Roman" w:cs="Times New Roman" w:hAnsi="Times New Roman"/>
          <w:spacing w:val="-8"/>
        </w:rPr>
        <w:t xml:space="preserve"> </w:t>
      </w:r>
      <w:r>
        <w:rPr>
          <w:rFonts w:ascii="Times New Roman" w:cs="Times New Roman" w:hAnsi="Times New Roman"/>
          <w:w w:val="102"/>
        </w:rPr>
        <w:t>W</w:t>
      </w:r>
      <w:r>
        <w:rPr>
          <w:rFonts w:ascii="Times New Roman" w:cs="Times New Roman" w:hAnsi="Times New Roman"/>
          <w:spacing w:val="-1"/>
          <w:w w:val="98"/>
        </w:rPr>
        <w:t>he</w:t>
      </w:r>
      <w:r>
        <w:rPr>
          <w:rFonts w:ascii="Times New Roman" w:cs="Times New Roman" w:hAnsi="Times New Roman"/>
          <w:w w:val="98"/>
        </w:rPr>
        <w:t>n</w:t>
      </w:r>
      <w:r>
        <w:rPr>
          <w:rFonts w:ascii="Times New Roman" w:cs="Times New Roman" w:hAnsi="Times New Roman"/>
          <w:spacing w:val="-8"/>
        </w:rPr>
        <w:t xml:space="preserve"> </w:t>
      </w:r>
      <w:r>
        <w:rPr>
          <w:rFonts w:ascii="Times New Roman" w:cs="Times New Roman" w:hAnsi="Times New Roman"/>
          <w:spacing w:val="-1"/>
          <w:w w:val="99"/>
        </w:rPr>
        <w:t>w</w:t>
      </w:r>
      <w:r>
        <w:rPr>
          <w:rFonts w:ascii="Times New Roman" w:cs="Times New Roman" w:hAnsi="Times New Roman"/>
          <w:spacing w:val="-1"/>
          <w:w w:val="93"/>
        </w:rPr>
        <w:t>a</w:t>
      </w:r>
      <w:r>
        <w:rPr>
          <w:rFonts w:ascii="Times New Roman" w:cs="Times New Roman" w:hAnsi="Times New Roman"/>
          <w:w w:val="93"/>
        </w:rPr>
        <w:t>t</w:t>
      </w:r>
      <w:r>
        <w:rPr>
          <w:rFonts w:ascii="Times New Roman" w:cs="Times New Roman" w:hAnsi="Times New Roman"/>
          <w:spacing w:val="-1"/>
          <w:w w:val="96"/>
        </w:rPr>
        <w:t>e</w:t>
      </w:r>
      <w:r>
        <w:rPr>
          <w:rFonts w:ascii="Times New Roman" w:cs="Times New Roman" w:hAnsi="Times New Roman"/>
          <w:w w:val="86"/>
        </w:rPr>
        <w:t>r</w:t>
      </w:r>
      <w:r>
        <w:rPr>
          <w:rFonts w:ascii="Times New Roman" w:cs="Times New Roman" w:hAnsi="Times New Roman"/>
          <w:spacing w:val="-8"/>
        </w:rPr>
        <w:t xml:space="preserve"> </w:t>
      </w:r>
      <w:r>
        <w:rPr>
          <w:rFonts w:ascii="Times New Roman" w:cs="Times New Roman" w:hAnsi="Times New Roman"/>
          <w:spacing w:val="-1"/>
          <w:w w:val="104"/>
        </w:rPr>
        <w:t>o</w:t>
      </w:r>
      <w:r>
        <w:rPr>
          <w:rFonts w:ascii="Times New Roman" w:cs="Times New Roman" w:hAnsi="Times New Roman"/>
          <w:w w:val="104"/>
        </w:rPr>
        <w:t>c</w:t>
      </w:r>
      <w:r>
        <w:rPr>
          <w:rFonts w:ascii="Times New Roman" w:cs="Times New Roman" w:hAnsi="Times New Roman"/>
          <w:spacing w:val="-1"/>
          <w:w w:val="102"/>
        </w:rPr>
        <w:t>cupie</w:t>
      </w:r>
      <w:r>
        <w:rPr>
          <w:rFonts w:ascii="Times New Roman" w:cs="Times New Roman" w:hAnsi="Times New Roman"/>
          <w:w w:val="102"/>
        </w:rPr>
        <w:t>s</w:t>
      </w:r>
      <w:r>
        <w:rPr>
          <w:rFonts w:ascii="Times New Roman" w:cs="Times New Roman" w:hAnsi="Times New Roman"/>
          <w:spacing w:val="-8"/>
        </w:rPr>
        <w:t xml:space="preserve"> </w:t>
      </w:r>
      <w:r>
        <w:rPr>
          <w:rFonts w:ascii="Times New Roman" w:cs="Times New Roman" w:hAnsi="Times New Roman"/>
          <w:w w:val="102"/>
        </w:rPr>
        <w:t>a</w:t>
      </w:r>
      <w:r>
        <w:rPr>
          <w:rFonts w:ascii="Times New Roman" w:cs="Times New Roman" w:hAnsi="Times New Roman"/>
          <w:spacing w:val="-8"/>
        </w:rPr>
        <w:t xml:space="preserve"> </w:t>
      </w:r>
      <w:r>
        <w:rPr>
          <w:rFonts w:ascii="Times New Roman" w:cs="Times New Roman" w:hAnsi="Times New Roman"/>
          <w:spacing w:val="-1"/>
          <w:w w:val="102"/>
        </w:rPr>
        <w:t>po</w:t>
      </w:r>
      <w:r>
        <w:rPr>
          <w:rFonts w:ascii="Times New Roman" w:cs="Times New Roman" w:hAnsi="Times New Roman"/>
          <w:spacing w:val="-2"/>
          <w:w w:val="86"/>
        </w:rPr>
        <w:t>r</w:t>
      </w:r>
      <w:r>
        <w:rPr>
          <w:rFonts w:ascii="Times New Roman" w:cs="Times New Roman" w:hAnsi="Times New Roman"/>
          <w:w w:val="96"/>
        </w:rPr>
        <w:t>e</w:t>
      </w:r>
      <w:r>
        <w:rPr>
          <w:rFonts w:ascii="Times New Roman" w:cs="Times New Roman" w:hAnsi="Times New Roman"/>
          <w:spacing w:val="-8"/>
        </w:rPr>
        <w:t xml:space="preserve"> </w:t>
      </w:r>
      <w:r>
        <w:rPr>
          <w:rFonts w:ascii="Times New Roman" w:cs="Times New Roman" w:hAnsi="Times New Roman"/>
          <w:spacing w:val="-1"/>
          <w:w w:val="110"/>
        </w:rPr>
        <w:t>sp</w:t>
      </w:r>
      <w:r>
        <w:rPr>
          <w:rFonts w:ascii="Times New Roman" w:cs="Times New Roman" w:hAnsi="Times New Roman"/>
          <w:spacing w:val="-1"/>
          <w:w w:val="103"/>
        </w:rPr>
        <w:t>a</w:t>
      </w:r>
      <w:r>
        <w:rPr>
          <w:rFonts w:ascii="Times New Roman" w:cs="Times New Roman" w:hAnsi="Times New Roman"/>
          <w:w w:val="103"/>
        </w:rPr>
        <w:t>c</w:t>
      </w:r>
      <w:r>
        <w:rPr>
          <w:rFonts w:ascii="Times New Roman" w:cs="Times New Roman" w:hAnsi="Times New Roman"/>
          <w:spacing w:val="-1"/>
          <w:w w:val="96"/>
        </w:rPr>
        <w:t>e</w:t>
      </w:r>
      <w:r>
        <w:rPr>
          <w:rFonts w:ascii="Times New Roman" w:cs="Times New Roman" w:hAnsi="Times New Roman"/>
          <w:w w:val="52"/>
        </w:rPr>
        <w:t>,</w:t>
      </w:r>
      <w:r>
        <w:rPr>
          <w:rFonts w:ascii="Times New Roman" w:cs="Times New Roman" w:hAnsi="Times New Roman"/>
          <w:spacing w:val="-8"/>
        </w:rPr>
        <w:t xml:space="preserve"> </w:t>
      </w:r>
      <w:r>
        <w:rPr>
          <w:rFonts w:ascii="Times New Roman" w:cs="Times New Roman" w:hAnsi="Times New Roman"/>
          <w:spacing w:val="-2"/>
          <w:w w:val="86"/>
        </w:rPr>
        <w:t>r</w:t>
      </w:r>
      <w:r>
        <w:rPr>
          <w:rFonts w:ascii="Times New Roman" w:cs="Times New Roman" w:hAnsi="Times New Roman"/>
          <w:spacing w:val="-1"/>
          <w:w w:val="102"/>
        </w:rPr>
        <w:t>educe</w:t>
      </w:r>
      <w:r>
        <w:rPr>
          <w:rFonts w:ascii="Times New Roman" w:cs="Times New Roman" w:hAnsi="Times New Roman"/>
          <w:w w:val="102"/>
        </w:rPr>
        <w:t>s</w:t>
      </w:r>
      <w:r>
        <w:rPr>
          <w:rFonts w:ascii="Times New Roman" w:cs="Times New Roman" w:hAnsi="Times New Roman"/>
          <w:spacing w:val="-8"/>
        </w:rPr>
        <w:t xml:space="preserve"> </w:t>
      </w:r>
      <w:r>
        <w:rPr>
          <w:rFonts w:ascii="Times New Roman" w:cs="Times New Roman" w:hAnsi="Times New Roman"/>
          <w:w w:val="81"/>
        </w:rPr>
        <w:t>t</w:t>
      </w:r>
      <w:r>
        <w:rPr>
          <w:rFonts w:ascii="Times New Roman" w:cs="Times New Roman" w:hAnsi="Times New Roman"/>
          <w:spacing w:val="-1"/>
          <w:w w:val="97"/>
        </w:rPr>
        <w:t xml:space="preserve">he </w:t>
      </w:r>
      <w:r>
        <w:rPr>
          <w:rFonts w:ascii="Times New Roman" w:cs="Times New Roman" w:hAnsi="Times New Roman"/>
        </w:rPr>
        <w:t>amount</w:t>
      </w:r>
      <w:r>
        <w:rPr>
          <w:rFonts w:ascii="Times New Roman" w:cs="Times New Roman" w:hAnsi="Times New Roman"/>
          <w:spacing w:val="-14"/>
        </w:rPr>
        <w:t xml:space="preserve"> </w:t>
      </w:r>
      <w:r>
        <w:rPr>
          <w:rFonts w:ascii="Times New Roman" w:cs="Times New Roman" w:hAnsi="Times New Roman"/>
        </w:rPr>
        <w:t>of</w:t>
      </w:r>
      <w:r>
        <w:rPr>
          <w:rFonts w:ascii="Times New Roman" w:cs="Times New Roman" w:hAnsi="Times New Roman"/>
          <w:spacing w:val="-14"/>
        </w:rPr>
        <w:t xml:space="preserve"> </w:t>
      </w:r>
      <w:r>
        <w:rPr>
          <w:rFonts w:ascii="Times New Roman" w:cs="Times New Roman" w:hAnsi="Times New Roman"/>
        </w:rPr>
        <w:t>air</w:t>
      </w:r>
      <w:r>
        <w:rPr>
          <w:rFonts w:ascii="Times New Roman" w:cs="Times New Roman" w:hAnsi="Times New Roman"/>
          <w:spacing w:val="-14"/>
        </w:rPr>
        <w:t xml:space="preserve"> </w:t>
      </w:r>
      <w:r>
        <w:rPr>
          <w:rFonts w:ascii="Times New Roman" w:cs="Times New Roman" w:hAnsi="Times New Roman"/>
        </w:rPr>
        <w:t>in</w:t>
      </w:r>
      <w:r>
        <w:rPr>
          <w:rFonts w:ascii="Times New Roman" w:cs="Times New Roman" w:hAnsi="Times New Roman"/>
          <w:spacing w:val="-14"/>
        </w:rPr>
        <w:t xml:space="preserve"> </w:t>
      </w:r>
      <w:r>
        <w:rPr>
          <w:rFonts w:ascii="Times New Roman" w:cs="Times New Roman" w:hAnsi="Times New Roman"/>
        </w:rPr>
        <w:t>the</w:t>
      </w:r>
      <w:r>
        <w:rPr>
          <w:rFonts w:ascii="Times New Roman" w:cs="Times New Roman" w:hAnsi="Times New Roman"/>
          <w:spacing w:val="-14"/>
        </w:rPr>
        <w:t xml:space="preserve"> </w:t>
      </w:r>
      <w:r>
        <w:rPr>
          <w:rFonts w:ascii="Times New Roman" w:cs="Times New Roman" w:hAnsi="Times New Roman"/>
        </w:rPr>
        <w:t>soil</w:t>
      </w:r>
      <w:r>
        <w:rPr>
          <w:rFonts w:ascii="Times New Roman" w:cs="Times New Roman" w:hAnsi="Times New Roman"/>
          <w:spacing w:val="-14"/>
        </w:rPr>
        <w:t xml:space="preserve"> </w:t>
      </w:r>
      <w:r>
        <w:rPr>
          <w:rFonts w:ascii="Times New Roman" w:cs="Times New Roman" w:hAnsi="Times New Roman"/>
        </w:rPr>
        <w:t>body,</w:t>
      </w:r>
      <w:r>
        <w:rPr>
          <w:rFonts w:ascii="Times New Roman" w:cs="Times New Roman" w:hAnsi="Times New Roman"/>
          <w:spacing w:val="-14"/>
        </w:rPr>
        <w:t xml:space="preserve"> </w:t>
      </w:r>
      <w:r>
        <w:rPr>
          <w:rFonts w:ascii="Times New Roman" w:cs="Times New Roman" w:hAnsi="Times New Roman"/>
        </w:rPr>
        <w:t>because</w:t>
      </w:r>
      <w:r>
        <w:rPr>
          <w:rFonts w:ascii="Times New Roman" w:cs="Times New Roman" w:hAnsi="Times New Roman"/>
          <w:spacing w:val="-14"/>
        </w:rPr>
        <w:t xml:space="preserve"> </w:t>
      </w:r>
      <w:r>
        <w:rPr>
          <w:rFonts w:ascii="Times New Roman" w:cs="Times New Roman" w:hAnsi="Times New Roman"/>
        </w:rPr>
        <w:t>water</w:t>
      </w:r>
      <w:r>
        <w:rPr>
          <w:rFonts w:ascii="Times New Roman" w:cs="Times New Roman" w:hAnsi="Times New Roman"/>
          <w:spacing w:val="-14"/>
        </w:rPr>
        <w:t xml:space="preserve"> </w:t>
      </w:r>
      <w:r>
        <w:rPr>
          <w:rFonts w:ascii="Times New Roman" w:cs="Times New Roman" w:hAnsi="Times New Roman"/>
        </w:rPr>
        <w:t>also</w:t>
      </w:r>
      <w:r>
        <w:rPr>
          <w:rFonts w:ascii="Times New Roman" w:cs="Times New Roman" w:hAnsi="Times New Roman"/>
          <w:spacing w:val="-14"/>
        </w:rPr>
        <w:t xml:space="preserve"> </w:t>
      </w:r>
      <w:r>
        <w:rPr>
          <w:rFonts w:ascii="Times New Roman" w:cs="Times New Roman" w:hAnsi="Times New Roman"/>
        </w:rPr>
        <w:t>occurs</w:t>
      </w:r>
      <w:r>
        <w:rPr>
          <w:rFonts w:ascii="Times New Roman" w:cs="Times New Roman" w:hAnsi="Times New Roman"/>
          <w:spacing w:val="-13"/>
        </w:rPr>
        <w:t xml:space="preserve"> </w:t>
      </w:r>
      <w:r>
        <w:rPr>
          <w:rFonts w:ascii="Times New Roman" w:cs="Times New Roman" w:hAnsi="Times New Roman"/>
        </w:rPr>
        <w:t>in</w:t>
      </w:r>
      <w:r>
        <w:rPr>
          <w:rFonts w:ascii="Times New Roman" w:cs="Times New Roman" w:hAnsi="Times New Roman"/>
          <w:spacing w:val="-14"/>
        </w:rPr>
        <w:t xml:space="preserve"> </w:t>
      </w:r>
      <w:r>
        <w:rPr>
          <w:rFonts w:ascii="Times New Roman" w:cs="Times New Roman" w:hAnsi="Times New Roman"/>
        </w:rPr>
        <w:t>pore</w:t>
      </w:r>
      <w:r>
        <w:rPr>
          <w:rFonts w:ascii="Times New Roman" w:cs="Times New Roman" w:hAnsi="Times New Roman"/>
          <w:spacing w:val="-14"/>
        </w:rPr>
        <w:t xml:space="preserve"> </w:t>
      </w:r>
      <w:r>
        <w:rPr>
          <w:rFonts w:ascii="Times New Roman" w:cs="Times New Roman" w:hAnsi="Times New Roman"/>
        </w:rPr>
        <w:t>spaces.</w:t>
      </w:r>
      <w:r>
        <w:rPr>
          <w:rFonts w:ascii="Times New Roman" w:cs="Times New Roman" w:hAnsi="Times New Roman"/>
          <w:spacing w:val="-14"/>
        </w:rPr>
        <w:t xml:space="preserve"> </w:t>
      </w:r>
      <w:r>
        <w:rPr>
          <w:rFonts w:ascii="Times New Roman" w:cs="Times New Roman" w:hAnsi="Times New Roman"/>
        </w:rPr>
        <w:t>Hence;</w:t>
      </w:r>
      <w:r>
        <w:rPr>
          <w:rFonts w:ascii="Times New Roman" w:cs="Times New Roman" w:hAnsi="Times New Roman"/>
          <w:spacing w:val="-14"/>
        </w:rPr>
        <w:t xml:space="preserve"> </w:t>
      </w:r>
      <w:r>
        <w:rPr>
          <w:rFonts w:ascii="Times New Roman" w:cs="Times New Roman" w:hAnsi="Times New Roman"/>
        </w:rPr>
        <w:t>there</w:t>
      </w:r>
      <w:r>
        <w:rPr>
          <w:rFonts w:ascii="Times New Roman" w:cs="Times New Roman" w:hAnsi="Times New Roman"/>
          <w:spacing w:val="-14"/>
        </w:rPr>
        <w:t xml:space="preserve"> </w:t>
      </w:r>
      <w:r>
        <w:rPr>
          <w:rFonts w:ascii="Times New Roman" w:cs="Times New Roman" w:hAnsi="Times New Roman"/>
        </w:rPr>
        <w:t>is</w:t>
      </w:r>
      <w:r>
        <w:rPr>
          <w:rFonts w:ascii="Times New Roman" w:cs="Times New Roman" w:hAnsi="Times New Roman"/>
          <w:spacing w:val="-14"/>
        </w:rPr>
        <w:t xml:space="preserve"> </w:t>
      </w:r>
      <w:r>
        <w:rPr>
          <w:rFonts w:ascii="Times New Roman" w:cs="Times New Roman" w:hAnsi="Times New Roman"/>
        </w:rPr>
        <w:t>an</w:t>
      </w:r>
      <w:r>
        <w:rPr>
          <w:rFonts w:ascii="Times New Roman" w:cs="Times New Roman" w:hAnsi="Times New Roman"/>
          <w:spacing w:val="-14"/>
        </w:rPr>
        <w:t xml:space="preserve"> </w:t>
      </w:r>
      <w:r>
        <w:rPr>
          <w:rFonts w:ascii="Times New Roman" w:cs="Times New Roman" w:hAnsi="Times New Roman"/>
        </w:rPr>
        <w:t>inverse relationship</w:t>
      </w:r>
      <w:r>
        <w:rPr>
          <w:rFonts w:ascii="Times New Roman" w:cs="Times New Roman" w:hAnsi="Times New Roman"/>
          <w:spacing w:val="-10"/>
        </w:rPr>
        <w:t xml:space="preserve"> </w:t>
      </w:r>
      <w:r>
        <w:rPr>
          <w:rFonts w:ascii="Times New Roman" w:cs="Times New Roman" w:hAnsi="Times New Roman"/>
        </w:rPr>
        <w:t>between</w:t>
      </w:r>
      <w:r>
        <w:rPr>
          <w:rFonts w:ascii="Times New Roman" w:cs="Times New Roman" w:hAnsi="Times New Roman"/>
          <w:spacing w:val="-10"/>
        </w:rPr>
        <w:t xml:space="preserve"> </w:t>
      </w:r>
      <w:r>
        <w:rPr>
          <w:rFonts w:ascii="Times New Roman" w:cs="Times New Roman" w:hAnsi="Times New Roman"/>
        </w:rPr>
        <w:t>the</w:t>
      </w:r>
      <w:r>
        <w:rPr>
          <w:rFonts w:ascii="Times New Roman" w:cs="Times New Roman" w:hAnsi="Times New Roman"/>
          <w:spacing w:val="-10"/>
        </w:rPr>
        <w:t xml:space="preserve"> </w:t>
      </w:r>
      <w:r>
        <w:rPr>
          <w:rFonts w:ascii="Times New Roman" w:cs="Times New Roman" w:hAnsi="Times New Roman"/>
        </w:rPr>
        <w:t>amount</w:t>
      </w:r>
      <w:r>
        <w:rPr>
          <w:rFonts w:ascii="Times New Roman" w:cs="Times New Roman" w:hAnsi="Times New Roman"/>
          <w:spacing w:val="-10"/>
        </w:rPr>
        <w:t xml:space="preserve"> </w:t>
      </w:r>
      <w:r>
        <w:rPr>
          <w:rFonts w:ascii="Times New Roman" w:cs="Times New Roman" w:hAnsi="Times New Roman"/>
        </w:rPr>
        <w:t>of</w:t>
      </w:r>
      <w:r>
        <w:rPr>
          <w:rFonts w:ascii="Times New Roman" w:cs="Times New Roman" w:hAnsi="Times New Roman"/>
          <w:spacing w:val="-10"/>
        </w:rPr>
        <w:t xml:space="preserve"> </w:t>
      </w:r>
      <w:r>
        <w:rPr>
          <w:rFonts w:ascii="Times New Roman" w:cs="Times New Roman" w:hAnsi="Times New Roman"/>
        </w:rPr>
        <w:t>water</w:t>
      </w:r>
      <w:r>
        <w:rPr>
          <w:rFonts w:ascii="Times New Roman" w:cs="Times New Roman" w:hAnsi="Times New Roman"/>
          <w:spacing w:val="-10"/>
        </w:rPr>
        <w:t xml:space="preserve"> </w:t>
      </w:r>
      <w:r>
        <w:rPr>
          <w:rFonts w:ascii="Times New Roman" w:cs="Times New Roman" w:hAnsi="Times New Roman"/>
        </w:rPr>
        <w:t>and</w:t>
      </w:r>
      <w:r>
        <w:rPr>
          <w:rFonts w:ascii="Times New Roman" w:cs="Times New Roman" w:hAnsi="Times New Roman"/>
          <w:spacing w:val="-10"/>
        </w:rPr>
        <w:t xml:space="preserve"> </w:t>
      </w:r>
      <w:r>
        <w:rPr>
          <w:rFonts w:ascii="Times New Roman" w:cs="Times New Roman" w:hAnsi="Times New Roman"/>
        </w:rPr>
        <w:t>air</w:t>
      </w:r>
      <w:r>
        <w:rPr>
          <w:rFonts w:ascii="Times New Roman" w:cs="Times New Roman" w:hAnsi="Times New Roman"/>
          <w:spacing w:val="-10"/>
        </w:rPr>
        <w:t xml:space="preserve"> </w:t>
      </w:r>
      <w:r>
        <w:rPr>
          <w:rFonts w:ascii="Times New Roman" w:cs="Times New Roman" w:hAnsi="Times New Roman"/>
        </w:rPr>
        <w:t>in</w:t>
      </w:r>
      <w:r>
        <w:rPr>
          <w:rFonts w:ascii="Times New Roman" w:cs="Times New Roman" w:hAnsi="Times New Roman"/>
          <w:spacing w:val="-10"/>
        </w:rPr>
        <w:t xml:space="preserve"> </w:t>
      </w:r>
      <w:r>
        <w:rPr>
          <w:rFonts w:ascii="Times New Roman" w:cs="Times New Roman" w:hAnsi="Times New Roman"/>
        </w:rPr>
        <w:t>the</w:t>
      </w:r>
      <w:r>
        <w:rPr>
          <w:rFonts w:ascii="Times New Roman" w:cs="Times New Roman" w:hAnsi="Times New Roman"/>
          <w:spacing w:val="-10"/>
        </w:rPr>
        <w:t xml:space="preserve"> </w:t>
      </w:r>
      <w:r>
        <w:rPr>
          <w:rFonts w:ascii="Times New Roman" w:cs="Times New Roman" w:hAnsi="Times New Roman"/>
        </w:rPr>
        <w:t>soil</w:t>
      </w:r>
      <w:r>
        <w:rPr>
          <w:rFonts w:ascii="Times New Roman" w:cs="Times New Roman" w:hAnsi="Times New Roman"/>
          <w:spacing w:val="-10"/>
        </w:rPr>
        <w:t xml:space="preserve"> </w:t>
      </w:r>
      <w:r>
        <w:rPr>
          <w:rFonts w:ascii="Times New Roman" w:cs="Times New Roman" w:hAnsi="Times New Roman"/>
        </w:rPr>
        <w:t>body.</w:t>
      </w:r>
    </w:p>
    <w:p>
      <w:pPr>
        <w:pStyle w:val="style0"/>
        <w:spacing w:lineRule="auto" w:line="276"/>
        <w:jc w:val="both"/>
        <w:rPr>
          <w:rFonts w:ascii="Times New Roman" w:cs="Times New Roman" w:hAnsi="Times New Roman"/>
        </w:rPr>
      </w:pPr>
      <w:r>
        <w:rPr>
          <w:rFonts w:ascii="Times New Roman" w:cs="Times New Roman" w:hAnsi="Times New Roman"/>
        </w:rPr>
        <w:t xml:space="preserve">The kinds of air present in the soil body include  </w:t>
      </w:r>
    </w:p>
    <w:p>
      <w:pPr>
        <w:pStyle w:val="style0"/>
        <w:spacing w:lineRule="auto" w:line="276"/>
        <w:jc w:val="both"/>
        <w:rPr>
          <w:rFonts w:ascii="Times New Roman" w:cs="Times New Roman" w:hAnsi="Times New Roman"/>
        </w:rPr>
      </w:pPr>
      <w:r>
        <w:rPr>
          <w:rFonts w:ascii="Times New Roman" w:cs="Times New Roman" w:hAnsi="Times New Roman"/>
        </w:rPr>
        <w:t>Oxygen;</w:t>
      </w:r>
      <w:r>
        <w:rPr>
          <w:rFonts w:ascii="Times New Roman" w:cs="Times New Roman" w:hAnsi="Times New Roman"/>
          <w:spacing w:val="-9"/>
        </w:rPr>
        <w:t xml:space="preserve"> </w:t>
      </w:r>
      <w:r>
        <w:rPr>
          <w:rFonts w:ascii="Times New Roman" w:cs="Times New Roman" w:hAnsi="Times New Roman"/>
          <w:spacing w:val="-9"/>
        </w:rPr>
        <w:tab/>
      </w:r>
      <w:r>
        <w:rPr>
          <w:rFonts w:ascii="Times New Roman" w:cs="Times New Roman" w:hAnsi="Times New Roman"/>
          <w:spacing w:val="-9"/>
        </w:rPr>
        <w:tab/>
      </w:r>
      <w:r>
        <w:rPr>
          <w:rFonts w:ascii="Times New Roman" w:cs="Times New Roman" w:hAnsi="Times New Roman"/>
        </w:rPr>
        <w:t>20.25%</w:t>
      </w:r>
    </w:p>
    <w:p>
      <w:pPr>
        <w:pStyle w:val="style0"/>
        <w:spacing w:lineRule="auto" w:line="276"/>
        <w:jc w:val="both"/>
        <w:rPr>
          <w:rFonts w:ascii="Times New Roman" w:cs="Times New Roman" w:hAnsi="Times New Roman"/>
        </w:rPr>
      </w:pPr>
      <w:r>
        <w:rPr>
          <w:rFonts w:ascii="Times New Roman" w:cs="Times New Roman" w:hAnsi="Times New Roman"/>
        </w:rPr>
        <w:t>Carbon dioxide;</w:t>
      </w:r>
      <w:r>
        <w:rPr>
          <w:rFonts w:ascii="Times New Roman" w:cs="Times New Roman" w:hAnsi="Times New Roman"/>
          <w:spacing w:val="-17"/>
        </w:rPr>
        <w:t xml:space="preserve"> </w:t>
      </w:r>
      <w:r>
        <w:rPr>
          <w:rFonts w:ascii="Times New Roman" w:cs="Times New Roman" w:hAnsi="Times New Roman"/>
          <w:spacing w:val="-17"/>
        </w:rPr>
        <w:tab/>
      </w:r>
      <w:r>
        <w:rPr>
          <w:rFonts w:ascii="Times New Roman" w:cs="Times New Roman" w:hAnsi="Times New Roman"/>
        </w:rPr>
        <w:t>0.25%</w:t>
      </w:r>
    </w:p>
    <w:p>
      <w:pPr>
        <w:pStyle w:val="style0"/>
        <w:spacing w:lineRule="auto" w:line="276"/>
        <w:jc w:val="both"/>
        <w:rPr>
          <w:rFonts w:ascii="Times New Roman" w:cs="Times New Roman" w:hAnsi="Times New Roman"/>
        </w:rPr>
      </w:pPr>
      <w:r>
        <w:rPr>
          <w:rFonts w:ascii="Times New Roman" w:cs="Times New Roman" w:hAnsi="Times New Roman"/>
        </w:rPr>
        <w:t>Hydrogen and others;</w:t>
      </w:r>
      <w:r>
        <w:rPr>
          <w:rFonts w:ascii="Times New Roman" w:cs="Times New Roman" w:hAnsi="Times New Roman"/>
          <w:spacing w:val="-25"/>
        </w:rPr>
        <w:t xml:space="preserve"> </w:t>
      </w:r>
      <w:r>
        <w:rPr>
          <w:rFonts w:ascii="Times New Roman" w:cs="Times New Roman" w:hAnsi="Times New Roman"/>
          <w:spacing w:val="-25"/>
        </w:rPr>
        <w:tab/>
      </w:r>
      <w:r>
        <w:rPr>
          <w:rFonts w:ascii="Times New Roman" w:cs="Times New Roman" w:hAnsi="Times New Roman"/>
        </w:rPr>
        <w:t>79.5%</w:t>
      </w:r>
    </w:p>
    <w:p>
      <w:pPr>
        <w:pStyle w:val="style0"/>
        <w:spacing w:lineRule="auto" w:line="276"/>
        <w:jc w:val="both"/>
        <w:rPr>
          <w:rFonts w:ascii="Times New Roman" w:cs="Times New Roman" w:hAnsi="Times New Roman"/>
        </w:rPr>
      </w:pPr>
    </w:p>
    <w:p>
      <w:pPr>
        <w:pStyle w:val="style0"/>
        <w:spacing w:lineRule="auto" w:line="276"/>
        <w:jc w:val="both"/>
        <w:rPr>
          <w:rFonts w:ascii="Times New Roman" w:cs="Times New Roman" w:hAnsi="Times New Roman"/>
          <w:b/>
        </w:rPr>
      </w:pPr>
      <w:r>
        <w:rPr>
          <w:rFonts w:ascii="Times New Roman" w:cs="Times New Roman" w:hAnsi="Times New Roman"/>
          <w:w w:val="98"/>
          <w:u w:color="444444"/>
        </w:rPr>
        <w:t xml:space="preserve"> </w:t>
      </w:r>
      <w:r>
        <w:rPr>
          <w:rFonts w:ascii="Times New Roman" w:cs="Times New Roman" w:hAnsi="Times New Roman"/>
          <w:b/>
          <w:u w:color="444444"/>
        </w:rPr>
        <w:t>Importance of soil air</w:t>
      </w:r>
    </w:p>
    <w:p>
      <w:pPr>
        <w:pStyle w:val="style0"/>
        <w:spacing w:lineRule="auto" w:line="276"/>
        <w:jc w:val="both"/>
        <w:rPr>
          <w:rFonts w:ascii="Times New Roman" w:cs="Times New Roman" w:hAnsi="Times New Roman"/>
        </w:rPr>
      </w:pPr>
      <w:r>
        <w:rPr>
          <w:rFonts w:ascii="Times New Roman" w:cs="Times New Roman" w:hAnsi="Times New Roman"/>
        </w:rPr>
        <w:t>a)</w:t>
      </w:r>
      <w:r>
        <w:rPr>
          <w:rFonts w:ascii="Times New Roman" w:cs="Times New Roman" w:hAnsi="Times New Roman"/>
          <w:spacing w:val="3"/>
        </w:rPr>
        <w:t xml:space="preserve"> </w:t>
      </w:r>
      <w:r>
        <w:rPr>
          <w:rFonts w:ascii="Times New Roman" w:cs="Times New Roman" w:hAnsi="Times New Roman"/>
        </w:rPr>
        <w:t>Air</w:t>
      </w:r>
      <w:r>
        <w:rPr>
          <w:rFonts w:ascii="Times New Roman" w:cs="Times New Roman" w:hAnsi="Times New Roman"/>
          <w:spacing w:val="-13"/>
        </w:rPr>
        <w:t xml:space="preserve"> </w:t>
      </w:r>
      <w:r>
        <w:rPr>
          <w:rFonts w:ascii="Times New Roman" w:cs="Times New Roman" w:hAnsi="Times New Roman"/>
        </w:rPr>
        <w:t>is</w:t>
      </w:r>
      <w:r>
        <w:rPr>
          <w:rFonts w:ascii="Times New Roman" w:cs="Times New Roman" w:hAnsi="Times New Roman"/>
          <w:spacing w:val="-13"/>
        </w:rPr>
        <w:t xml:space="preserve"> </w:t>
      </w:r>
      <w:r>
        <w:rPr>
          <w:rFonts w:ascii="Times New Roman" w:cs="Times New Roman" w:hAnsi="Times New Roman"/>
        </w:rPr>
        <w:t>needed</w:t>
      </w:r>
      <w:r>
        <w:rPr>
          <w:rFonts w:ascii="Times New Roman" w:cs="Times New Roman" w:hAnsi="Times New Roman"/>
          <w:spacing w:val="-13"/>
        </w:rPr>
        <w:t xml:space="preserve"> </w:t>
      </w:r>
      <w:r>
        <w:rPr>
          <w:rFonts w:ascii="Times New Roman" w:cs="Times New Roman" w:hAnsi="Times New Roman"/>
        </w:rPr>
        <w:t>to</w:t>
      </w:r>
      <w:r>
        <w:rPr>
          <w:rFonts w:ascii="Times New Roman" w:cs="Times New Roman" w:hAnsi="Times New Roman"/>
          <w:spacing w:val="-13"/>
        </w:rPr>
        <w:t xml:space="preserve"> </w:t>
      </w:r>
      <w:r>
        <w:rPr>
          <w:rFonts w:ascii="Times New Roman" w:cs="Times New Roman" w:hAnsi="Times New Roman"/>
        </w:rPr>
        <w:t>enable</w:t>
      </w:r>
      <w:r>
        <w:rPr>
          <w:rFonts w:ascii="Times New Roman" w:cs="Times New Roman" w:hAnsi="Times New Roman"/>
          <w:spacing w:val="-12"/>
        </w:rPr>
        <w:t xml:space="preserve"> </w:t>
      </w:r>
      <w:r>
        <w:rPr>
          <w:rFonts w:ascii="Times New Roman" w:cs="Times New Roman" w:hAnsi="Times New Roman"/>
        </w:rPr>
        <w:t>plants</w:t>
      </w:r>
      <w:r>
        <w:rPr>
          <w:rFonts w:ascii="Times New Roman" w:cs="Times New Roman" w:hAnsi="Times New Roman"/>
          <w:spacing w:val="-13"/>
        </w:rPr>
        <w:t xml:space="preserve"> </w:t>
      </w:r>
      <w:r>
        <w:rPr>
          <w:rFonts w:ascii="Times New Roman" w:cs="Times New Roman" w:hAnsi="Times New Roman"/>
        </w:rPr>
        <w:t>to</w:t>
      </w:r>
      <w:r>
        <w:rPr>
          <w:rFonts w:ascii="Times New Roman" w:cs="Times New Roman" w:hAnsi="Times New Roman"/>
          <w:spacing w:val="-13"/>
        </w:rPr>
        <w:t xml:space="preserve"> </w:t>
      </w:r>
      <w:r>
        <w:rPr>
          <w:rFonts w:ascii="Times New Roman" w:cs="Times New Roman" w:hAnsi="Times New Roman"/>
        </w:rPr>
        <w:t>manufacture</w:t>
      </w:r>
      <w:r>
        <w:rPr>
          <w:rFonts w:ascii="Times New Roman" w:cs="Times New Roman" w:hAnsi="Times New Roman"/>
          <w:spacing w:val="-13"/>
        </w:rPr>
        <w:t xml:space="preserve"> </w:t>
      </w:r>
      <w:r>
        <w:rPr>
          <w:rFonts w:ascii="Times New Roman" w:cs="Times New Roman" w:hAnsi="Times New Roman"/>
        </w:rPr>
        <w:t>their</w:t>
      </w:r>
      <w:r>
        <w:rPr>
          <w:rFonts w:ascii="Times New Roman" w:cs="Times New Roman" w:hAnsi="Times New Roman"/>
          <w:spacing w:val="-13"/>
        </w:rPr>
        <w:t xml:space="preserve"> </w:t>
      </w:r>
      <w:r>
        <w:rPr>
          <w:rFonts w:ascii="Times New Roman" w:cs="Times New Roman" w:hAnsi="Times New Roman"/>
        </w:rPr>
        <w:t>own</w:t>
      </w:r>
      <w:r>
        <w:rPr>
          <w:rFonts w:ascii="Times New Roman" w:cs="Times New Roman" w:hAnsi="Times New Roman"/>
          <w:spacing w:val="-13"/>
        </w:rPr>
        <w:t xml:space="preserve"> </w:t>
      </w:r>
      <w:r>
        <w:rPr>
          <w:rFonts w:ascii="Times New Roman" w:cs="Times New Roman" w:hAnsi="Times New Roman"/>
        </w:rPr>
        <w:t>food</w:t>
      </w:r>
      <w:r>
        <w:rPr>
          <w:rFonts w:ascii="Times New Roman" w:cs="Times New Roman" w:hAnsi="Times New Roman"/>
          <w:spacing w:val="-13"/>
        </w:rPr>
        <w:t xml:space="preserve"> </w:t>
      </w:r>
      <w:r>
        <w:rPr>
          <w:rFonts w:ascii="Times New Roman" w:cs="Times New Roman" w:hAnsi="Times New Roman"/>
        </w:rPr>
        <w:t>by</w:t>
      </w:r>
      <w:r>
        <w:rPr>
          <w:rFonts w:ascii="Times New Roman" w:cs="Times New Roman" w:hAnsi="Times New Roman"/>
          <w:spacing w:val="-12"/>
        </w:rPr>
        <w:t xml:space="preserve"> </w:t>
      </w:r>
      <w:r>
        <w:rPr>
          <w:rFonts w:ascii="Times New Roman" w:cs="Times New Roman" w:hAnsi="Times New Roman"/>
        </w:rPr>
        <w:t>photosynthesis</w:t>
      </w:r>
      <w:r>
        <w:rPr>
          <w:rFonts w:ascii="Times New Roman" w:cs="Times New Roman" w:hAnsi="Times New Roman"/>
          <w:spacing w:val="-13"/>
        </w:rPr>
        <w:t xml:space="preserve"> </w:t>
      </w:r>
      <w:r>
        <w:rPr>
          <w:rFonts w:ascii="Times New Roman" w:cs="Times New Roman" w:hAnsi="Times New Roman"/>
        </w:rPr>
        <w:t>process.</w:t>
      </w:r>
      <w:r>
        <w:rPr>
          <w:rFonts w:ascii="Times New Roman" w:cs="Times New Roman" w:hAnsi="Times New Roman"/>
          <w:spacing w:val="-13"/>
        </w:rPr>
        <w:t xml:space="preserve"> </w:t>
      </w:r>
      <w:r>
        <w:rPr>
          <w:rFonts w:ascii="Times New Roman" w:cs="Times New Roman" w:hAnsi="Times New Roman"/>
        </w:rPr>
        <w:t>In</w:t>
      </w:r>
      <w:r>
        <w:rPr>
          <w:rFonts w:ascii="Times New Roman" w:cs="Times New Roman" w:hAnsi="Times New Roman"/>
          <w:spacing w:val="-13"/>
        </w:rPr>
        <w:t xml:space="preserve"> </w:t>
      </w:r>
      <w:r>
        <w:rPr>
          <w:rFonts w:ascii="Times New Roman" w:cs="Times New Roman" w:hAnsi="Times New Roman"/>
        </w:rPr>
        <w:t>the process</w:t>
      </w:r>
      <w:r>
        <w:rPr>
          <w:rFonts w:ascii="Times New Roman" w:cs="Times New Roman" w:hAnsi="Times New Roman"/>
          <w:spacing w:val="-14"/>
        </w:rPr>
        <w:t xml:space="preserve"> </w:t>
      </w:r>
      <w:r>
        <w:rPr>
          <w:rFonts w:ascii="Times New Roman" w:cs="Times New Roman" w:hAnsi="Times New Roman"/>
        </w:rPr>
        <w:t>of</w:t>
      </w:r>
      <w:r>
        <w:rPr>
          <w:rFonts w:ascii="Times New Roman" w:cs="Times New Roman" w:hAnsi="Times New Roman"/>
          <w:spacing w:val="-14"/>
        </w:rPr>
        <w:t xml:space="preserve"> </w:t>
      </w:r>
      <w:r>
        <w:rPr>
          <w:rFonts w:ascii="Times New Roman" w:cs="Times New Roman" w:hAnsi="Times New Roman"/>
        </w:rPr>
        <w:t>photosynthesis,</w:t>
      </w:r>
      <w:r>
        <w:rPr>
          <w:rFonts w:ascii="Times New Roman" w:cs="Times New Roman" w:hAnsi="Times New Roman"/>
          <w:spacing w:val="-13"/>
        </w:rPr>
        <w:t xml:space="preserve"> </w:t>
      </w:r>
      <w:r>
        <w:rPr>
          <w:rFonts w:ascii="Times New Roman" w:cs="Times New Roman" w:hAnsi="Times New Roman"/>
        </w:rPr>
        <w:t>water</w:t>
      </w:r>
      <w:r>
        <w:rPr>
          <w:rFonts w:ascii="Times New Roman" w:cs="Times New Roman" w:hAnsi="Times New Roman"/>
          <w:spacing w:val="-14"/>
        </w:rPr>
        <w:t xml:space="preserve"> </w:t>
      </w:r>
      <w:r>
        <w:rPr>
          <w:rFonts w:ascii="Times New Roman" w:cs="Times New Roman" w:hAnsi="Times New Roman"/>
        </w:rPr>
        <w:t>absorbed</w:t>
      </w:r>
      <w:r>
        <w:rPr>
          <w:rFonts w:ascii="Times New Roman" w:cs="Times New Roman" w:hAnsi="Times New Roman"/>
          <w:spacing w:val="-13"/>
        </w:rPr>
        <w:t xml:space="preserve"> </w:t>
      </w:r>
      <w:r>
        <w:rPr>
          <w:rFonts w:ascii="Times New Roman" w:cs="Times New Roman" w:hAnsi="Times New Roman"/>
        </w:rPr>
        <w:t>by</w:t>
      </w:r>
      <w:r>
        <w:rPr>
          <w:rFonts w:ascii="Times New Roman" w:cs="Times New Roman" w:hAnsi="Times New Roman"/>
          <w:spacing w:val="-14"/>
        </w:rPr>
        <w:t xml:space="preserve"> </w:t>
      </w:r>
      <w:r>
        <w:rPr>
          <w:rFonts w:ascii="Times New Roman" w:cs="Times New Roman" w:hAnsi="Times New Roman"/>
        </w:rPr>
        <w:t>plants,</w:t>
      </w:r>
      <w:r>
        <w:rPr>
          <w:rFonts w:ascii="Times New Roman" w:cs="Times New Roman" w:hAnsi="Times New Roman"/>
          <w:spacing w:val="-14"/>
        </w:rPr>
        <w:t xml:space="preserve"> </w:t>
      </w:r>
      <w:r>
        <w:rPr>
          <w:rFonts w:ascii="Times New Roman" w:cs="Times New Roman" w:hAnsi="Times New Roman"/>
        </w:rPr>
        <w:t>is</w:t>
      </w:r>
      <w:r>
        <w:rPr>
          <w:rFonts w:ascii="Times New Roman" w:cs="Times New Roman" w:hAnsi="Times New Roman"/>
          <w:spacing w:val="-13"/>
        </w:rPr>
        <w:t xml:space="preserve"> </w:t>
      </w:r>
      <w:r>
        <w:rPr>
          <w:rFonts w:ascii="Times New Roman" w:cs="Times New Roman" w:hAnsi="Times New Roman"/>
        </w:rPr>
        <w:t>broken</w:t>
      </w:r>
      <w:r>
        <w:rPr>
          <w:rFonts w:ascii="Times New Roman" w:cs="Times New Roman" w:hAnsi="Times New Roman"/>
          <w:spacing w:val="-14"/>
        </w:rPr>
        <w:t xml:space="preserve"> </w:t>
      </w:r>
      <w:r>
        <w:rPr>
          <w:rFonts w:ascii="Times New Roman" w:cs="Times New Roman" w:hAnsi="Times New Roman"/>
        </w:rPr>
        <w:t>down</w:t>
      </w:r>
      <w:r>
        <w:rPr>
          <w:rFonts w:ascii="Times New Roman" w:cs="Times New Roman" w:hAnsi="Times New Roman"/>
          <w:spacing w:val="-13"/>
        </w:rPr>
        <w:t xml:space="preserve"> </w:t>
      </w:r>
      <w:r>
        <w:rPr>
          <w:rFonts w:ascii="Times New Roman" w:cs="Times New Roman" w:hAnsi="Times New Roman"/>
        </w:rPr>
        <w:t>by</w:t>
      </w:r>
      <w:r>
        <w:rPr>
          <w:rFonts w:ascii="Times New Roman" w:cs="Times New Roman" w:hAnsi="Times New Roman"/>
          <w:spacing w:val="-14"/>
        </w:rPr>
        <w:t xml:space="preserve"> </w:t>
      </w:r>
      <w:r>
        <w:rPr>
          <w:rFonts w:ascii="Times New Roman" w:cs="Times New Roman" w:hAnsi="Times New Roman"/>
        </w:rPr>
        <w:t>sunlight</w:t>
      </w:r>
      <w:r>
        <w:rPr>
          <w:rFonts w:ascii="Times New Roman" w:cs="Times New Roman" w:hAnsi="Times New Roman"/>
          <w:spacing w:val="-14"/>
        </w:rPr>
        <w:t xml:space="preserve"> </w:t>
      </w:r>
      <w:r>
        <w:rPr>
          <w:rFonts w:ascii="Times New Roman" w:cs="Times New Roman" w:hAnsi="Times New Roman"/>
        </w:rPr>
        <w:t>into</w:t>
      </w:r>
      <w:r>
        <w:rPr>
          <w:rFonts w:ascii="Times New Roman" w:cs="Times New Roman" w:hAnsi="Times New Roman"/>
          <w:spacing w:val="-13"/>
        </w:rPr>
        <w:t xml:space="preserve"> </w:t>
      </w:r>
      <w:r>
        <w:rPr>
          <w:rFonts w:ascii="Times New Roman" w:cs="Times New Roman" w:hAnsi="Times New Roman"/>
        </w:rPr>
        <w:t>hydrogen</w:t>
      </w:r>
      <w:r>
        <w:rPr>
          <w:rFonts w:ascii="Times New Roman" w:cs="Times New Roman" w:hAnsi="Times New Roman"/>
          <w:spacing w:val="-14"/>
        </w:rPr>
        <w:t xml:space="preserve"> </w:t>
      </w:r>
      <w:r>
        <w:rPr>
          <w:rFonts w:ascii="Times New Roman" w:cs="Times New Roman" w:hAnsi="Times New Roman"/>
        </w:rPr>
        <w:t>and oxygen, then hydrogen combines with carbon dioxide in series of reaction to manufacture carbohydrates.</w:t>
      </w:r>
    </w:p>
    <w:p>
      <w:pPr>
        <w:pStyle w:val="style0"/>
        <w:spacing w:lineRule="auto" w:line="276"/>
        <w:jc w:val="both"/>
        <w:rPr>
          <w:rFonts w:ascii="Times New Roman" w:cs="Times New Roman" w:hAnsi="Times New Roman"/>
          <w:noProof/>
          <w:position w:val="-6"/>
        </w:rPr>
      </w:pPr>
      <w:r>
        <w:rPr>
          <w:rFonts w:ascii="Times New Roman" w:cs="Times New Roman" w:hAnsi="Times New Roman"/>
          <w:noProof/>
          <w:position w:val="-6"/>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1027" type="#_x0000_t13" adj="16202,5400," fillcolor="black" style="position:absolute;margin-left:50.95pt;margin-top:2.1pt;width:25.7pt;height:7.15pt;z-index:2;mso-position-horizontal-relative:text;mso-position-vertical-relative:text;mso-width-relative:page;mso-height-relative:page;mso-wrap-distance-left:0.0pt;mso-wrap-distance-right:0.0pt;visibility:visible;">
            <v:stroke joinstyle="miter"/>
            <v:fill/>
            <v:path textboxrect="0,@1,@6,@2" o:connecttype="custom" o:connectlocs="@0,0;0,10800;@0,21600;21600,10800" o:connectangles="270.0,180.0,90.0,0.0" arrowok="t"/>
          </v:shape>
        </w:pict>
      </w:r>
      <w:r>
        <w:rPr>
          <w:rFonts w:ascii="Times New Roman" w:cs="Times New Roman" w:hAnsi="Times New Roman"/>
          <w:noProof/>
          <w:position w:val="-6"/>
        </w:rPr>
        <w:t>CO</w:t>
      </w:r>
      <w:r>
        <w:rPr>
          <w:rFonts w:ascii="Times New Roman" w:cs="Times New Roman" w:hAnsi="Times New Roman"/>
          <w:noProof/>
          <w:position w:val="-6"/>
          <w:vertAlign w:val="subscript"/>
        </w:rPr>
        <w:t xml:space="preserve">2 </w:t>
      </w:r>
      <w:r>
        <w:rPr>
          <w:rFonts w:ascii="Times New Roman" w:cs="Times New Roman" w:hAnsi="Times New Roman"/>
          <w:noProof/>
          <w:position w:val="-6"/>
        </w:rPr>
        <w:t>+ H</w:t>
      </w:r>
      <w:r>
        <w:rPr>
          <w:rFonts w:ascii="Times New Roman" w:cs="Times New Roman" w:hAnsi="Times New Roman"/>
          <w:noProof/>
          <w:position w:val="-6"/>
          <w:vertAlign w:val="subscript"/>
        </w:rPr>
        <w:t>2</w:t>
      </w:r>
      <w:r>
        <w:rPr>
          <w:rFonts w:ascii="Times New Roman" w:cs="Times New Roman" w:hAnsi="Times New Roman"/>
          <w:noProof/>
          <w:position w:val="-6"/>
        </w:rPr>
        <w:t>O          C</w:t>
      </w:r>
      <w:r>
        <w:rPr>
          <w:rFonts w:ascii="Times New Roman" w:cs="Times New Roman" w:hAnsi="Times New Roman"/>
          <w:noProof/>
          <w:position w:val="-6"/>
          <w:vertAlign w:val="subscript"/>
        </w:rPr>
        <w:t>6</w:t>
      </w:r>
      <w:r>
        <w:rPr>
          <w:rFonts w:ascii="Times New Roman" w:cs="Times New Roman" w:hAnsi="Times New Roman"/>
          <w:noProof/>
          <w:position w:val="-6"/>
        </w:rPr>
        <w:t>(H</w:t>
      </w:r>
      <w:r>
        <w:rPr>
          <w:rFonts w:ascii="Times New Roman" w:cs="Times New Roman" w:hAnsi="Times New Roman"/>
          <w:noProof/>
          <w:position w:val="-6"/>
          <w:vertAlign w:val="subscript"/>
        </w:rPr>
        <w:t>2</w:t>
      </w:r>
      <w:r>
        <w:rPr>
          <w:rFonts w:ascii="Times New Roman" w:cs="Times New Roman" w:hAnsi="Times New Roman"/>
          <w:noProof/>
          <w:position w:val="-6"/>
        </w:rPr>
        <w:t>O)</w:t>
      </w:r>
      <w:r>
        <w:rPr>
          <w:rFonts w:ascii="Times New Roman" w:cs="Times New Roman" w:hAnsi="Times New Roman"/>
          <w:noProof/>
          <w:position w:val="-6"/>
          <w:vertAlign w:val="subscript"/>
        </w:rPr>
        <w:t>6</w:t>
      </w:r>
      <w:r>
        <w:rPr>
          <w:rFonts w:ascii="Times New Roman" w:cs="Times New Roman" w:hAnsi="Times New Roman"/>
          <w:noProof/>
          <w:position w:val="-6"/>
        </w:rPr>
        <w:t xml:space="preserve"> + O</w:t>
      </w:r>
      <w:r>
        <w:rPr>
          <w:rFonts w:ascii="Times New Roman" w:cs="Times New Roman" w:hAnsi="Times New Roman"/>
          <w:noProof/>
          <w:position w:val="-6"/>
          <w:vertAlign w:val="subscript"/>
        </w:rPr>
        <w:t>2</w:t>
      </w:r>
    </w:p>
    <w:p>
      <w:pPr>
        <w:pStyle w:val="style0"/>
        <w:spacing w:lineRule="auto" w:line="276"/>
        <w:jc w:val="both"/>
        <w:rPr>
          <w:rFonts w:ascii="Times New Roman" w:cs="Times New Roman" w:hAnsi="Times New Roman"/>
          <w:noProof/>
          <w:position w:val="-6"/>
        </w:rPr>
      </w:pPr>
    </w:p>
    <w:p>
      <w:pPr>
        <w:pStyle w:val="style0"/>
        <w:spacing w:lineRule="auto" w:line="276"/>
        <w:jc w:val="both"/>
        <w:rPr>
          <w:rFonts w:ascii="Times New Roman" w:cs="Times New Roman" w:hAnsi="Times New Roman"/>
          <w:b/>
        </w:rPr>
      </w:pPr>
      <w:r>
        <w:rPr>
          <w:rFonts w:ascii="Times New Roman" w:cs="Times New Roman" w:hAnsi="Times New Roman"/>
          <w:b/>
          <w:u w:color="444444"/>
        </w:rPr>
        <w:t>Soil</w:t>
      </w:r>
      <w:r>
        <w:rPr>
          <w:rFonts w:ascii="Times New Roman" w:cs="Times New Roman" w:hAnsi="Times New Roman"/>
          <w:b/>
          <w:spacing w:val="-6"/>
          <w:u w:color="444444"/>
        </w:rPr>
        <w:t xml:space="preserve"> </w:t>
      </w:r>
      <w:r>
        <w:rPr>
          <w:rFonts w:ascii="Times New Roman" w:cs="Times New Roman" w:hAnsi="Times New Roman"/>
          <w:b/>
          <w:spacing w:val="-3"/>
          <w:u w:color="444444"/>
        </w:rPr>
        <w:t>water</w:t>
      </w:r>
      <w:r>
        <w:rPr>
          <w:rFonts w:ascii="Times New Roman" w:cs="Times New Roman" w:hAnsi="Times New Roman"/>
          <w:b/>
        </w:rPr>
        <w:t xml:space="preserve"> </w:t>
      </w:r>
      <w:r>
        <w:rPr>
          <w:rFonts w:ascii="Times New Roman" w:cs="Times New Roman" w:hAnsi="Times New Roman"/>
        </w:rPr>
        <w:t>Soil</w:t>
      </w:r>
      <w:r>
        <w:rPr>
          <w:rFonts w:ascii="Times New Roman" w:cs="Times New Roman" w:hAnsi="Times New Roman"/>
          <w:spacing w:val="-20"/>
        </w:rPr>
        <w:t xml:space="preserve"> </w:t>
      </w:r>
      <w:r>
        <w:rPr>
          <w:rFonts w:ascii="Times New Roman" w:cs="Times New Roman" w:hAnsi="Times New Roman"/>
        </w:rPr>
        <w:t>body</w:t>
      </w:r>
      <w:r>
        <w:rPr>
          <w:rFonts w:ascii="Times New Roman" w:cs="Times New Roman" w:hAnsi="Times New Roman"/>
          <w:spacing w:val="-20"/>
        </w:rPr>
        <w:t xml:space="preserve"> </w:t>
      </w:r>
      <w:r>
        <w:rPr>
          <w:rFonts w:ascii="Times New Roman" w:cs="Times New Roman" w:hAnsi="Times New Roman"/>
        </w:rPr>
        <w:t>contains</w:t>
      </w:r>
      <w:r>
        <w:rPr>
          <w:rFonts w:ascii="Times New Roman" w:cs="Times New Roman" w:hAnsi="Times New Roman"/>
          <w:spacing w:val="-20"/>
        </w:rPr>
        <w:t xml:space="preserve"> </w:t>
      </w:r>
      <w:r>
        <w:rPr>
          <w:rFonts w:ascii="Times New Roman" w:cs="Times New Roman" w:hAnsi="Times New Roman"/>
        </w:rPr>
        <w:t>water</w:t>
      </w:r>
      <w:r>
        <w:rPr>
          <w:rFonts w:ascii="Times New Roman" w:cs="Times New Roman" w:hAnsi="Times New Roman"/>
          <w:spacing w:val="-20"/>
        </w:rPr>
        <w:t xml:space="preserve"> </w:t>
      </w:r>
      <w:r>
        <w:rPr>
          <w:rFonts w:ascii="Times New Roman" w:cs="Times New Roman" w:hAnsi="Times New Roman"/>
        </w:rPr>
        <w:t>which</w:t>
      </w:r>
      <w:r>
        <w:rPr>
          <w:rFonts w:ascii="Times New Roman" w:cs="Times New Roman" w:hAnsi="Times New Roman"/>
          <w:spacing w:val="-20"/>
        </w:rPr>
        <w:t xml:space="preserve"> </w:t>
      </w:r>
      <w:r>
        <w:rPr>
          <w:rFonts w:ascii="Times New Roman" w:cs="Times New Roman" w:hAnsi="Times New Roman"/>
        </w:rPr>
        <w:t>is</w:t>
      </w:r>
      <w:r>
        <w:rPr>
          <w:rFonts w:ascii="Times New Roman" w:cs="Times New Roman" w:hAnsi="Times New Roman"/>
          <w:spacing w:val="-20"/>
        </w:rPr>
        <w:t xml:space="preserve"> </w:t>
      </w:r>
      <w:r>
        <w:rPr>
          <w:rFonts w:ascii="Times New Roman" w:cs="Times New Roman" w:hAnsi="Times New Roman"/>
        </w:rPr>
        <w:t>derived</w:t>
      </w:r>
      <w:r>
        <w:rPr>
          <w:rFonts w:ascii="Times New Roman" w:cs="Times New Roman" w:hAnsi="Times New Roman"/>
          <w:spacing w:val="-20"/>
        </w:rPr>
        <w:t xml:space="preserve"> </w:t>
      </w:r>
      <w:r>
        <w:rPr>
          <w:rFonts w:ascii="Times New Roman" w:cs="Times New Roman" w:hAnsi="Times New Roman"/>
        </w:rPr>
        <w:t>from</w:t>
      </w:r>
      <w:r>
        <w:rPr>
          <w:rFonts w:ascii="Times New Roman" w:cs="Times New Roman" w:hAnsi="Times New Roman"/>
          <w:spacing w:val="-20"/>
        </w:rPr>
        <w:t xml:space="preserve"> </w:t>
      </w:r>
      <w:r>
        <w:rPr>
          <w:rFonts w:ascii="Times New Roman" w:cs="Times New Roman" w:hAnsi="Times New Roman"/>
        </w:rPr>
        <w:t>rainfall,</w:t>
      </w:r>
      <w:r>
        <w:rPr>
          <w:rFonts w:ascii="Times New Roman" w:cs="Times New Roman" w:hAnsi="Times New Roman"/>
          <w:spacing w:val="-20"/>
        </w:rPr>
        <w:t xml:space="preserve"> </w:t>
      </w:r>
      <w:r>
        <w:rPr>
          <w:rFonts w:ascii="Times New Roman" w:cs="Times New Roman" w:hAnsi="Times New Roman"/>
        </w:rPr>
        <w:t>stream</w:t>
      </w:r>
      <w:r>
        <w:rPr>
          <w:rFonts w:ascii="Times New Roman" w:cs="Times New Roman" w:hAnsi="Times New Roman"/>
          <w:spacing w:val="-20"/>
        </w:rPr>
        <w:t xml:space="preserve"> </w:t>
      </w:r>
      <w:r>
        <w:rPr>
          <w:rFonts w:ascii="Times New Roman" w:cs="Times New Roman" w:hAnsi="Times New Roman"/>
        </w:rPr>
        <w:t>flow</w:t>
      </w:r>
      <w:r>
        <w:rPr>
          <w:rFonts w:ascii="Times New Roman" w:cs="Times New Roman" w:hAnsi="Times New Roman"/>
          <w:spacing w:val="-20"/>
        </w:rPr>
        <w:t xml:space="preserve"> </w:t>
      </w:r>
      <w:r>
        <w:rPr>
          <w:rFonts w:ascii="Times New Roman" w:cs="Times New Roman" w:hAnsi="Times New Roman"/>
        </w:rPr>
        <w:t>and</w:t>
      </w:r>
      <w:r>
        <w:rPr>
          <w:rFonts w:ascii="Times New Roman" w:cs="Times New Roman" w:hAnsi="Times New Roman"/>
          <w:spacing w:val="-20"/>
        </w:rPr>
        <w:t xml:space="preserve"> </w:t>
      </w:r>
      <w:r>
        <w:rPr>
          <w:rFonts w:ascii="Times New Roman" w:cs="Times New Roman" w:hAnsi="Times New Roman"/>
        </w:rPr>
        <w:t>irrigation</w:t>
      </w:r>
      <w:r>
        <w:rPr>
          <w:rFonts w:ascii="Times New Roman" w:cs="Times New Roman" w:hAnsi="Times New Roman"/>
          <w:spacing w:val="-20"/>
        </w:rPr>
        <w:t xml:space="preserve"> </w:t>
      </w:r>
      <w:r>
        <w:rPr>
          <w:rFonts w:ascii="Times New Roman" w:cs="Times New Roman" w:hAnsi="Times New Roman"/>
        </w:rPr>
        <w:t>practices.</w:t>
      </w:r>
      <w:r>
        <w:rPr>
          <w:rFonts w:ascii="Times New Roman" w:cs="Times New Roman" w:hAnsi="Times New Roman"/>
          <w:spacing w:val="-20"/>
        </w:rPr>
        <w:t xml:space="preserve"> </w:t>
      </w:r>
      <w:r>
        <w:rPr>
          <w:rFonts w:ascii="Times New Roman" w:cs="Times New Roman" w:hAnsi="Times New Roman"/>
        </w:rPr>
        <w:t>The amount</w:t>
      </w:r>
      <w:r>
        <w:rPr>
          <w:rFonts w:ascii="Times New Roman" w:cs="Times New Roman" w:hAnsi="Times New Roman"/>
          <w:spacing w:val="-10"/>
        </w:rPr>
        <w:t xml:space="preserve"> </w:t>
      </w:r>
      <w:r>
        <w:rPr>
          <w:rFonts w:ascii="Times New Roman" w:cs="Times New Roman" w:hAnsi="Times New Roman"/>
        </w:rPr>
        <w:t>of</w:t>
      </w:r>
      <w:r>
        <w:rPr>
          <w:rFonts w:ascii="Times New Roman" w:cs="Times New Roman" w:hAnsi="Times New Roman"/>
          <w:spacing w:val="-10"/>
        </w:rPr>
        <w:t xml:space="preserve"> </w:t>
      </w:r>
      <w:r>
        <w:rPr>
          <w:rFonts w:ascii="Times New Roman" w:cs="Times New Roman" w:hAnsi="Times New Roman"/>
        </w:rPr>
        <w:t>water</w:t>
      </w:r>
      <w:r>
        <w:rPr>
          <w:rFonts w:ascii="Times New Roman" w:cs="Times New Roman" w:hAnsi="Times New Roman"/>
          <w:spacing w:val="-10"/>
        </w:rPr>
        <w:t xml:space="preserve"> </w:t>
      </w:r>
      <w:r>
        <w:rPr>
          <w:rFonts w:ascii="Times New Roman" w:cs="Times New Roman" w:hAnsi="Times New Roman"/>
        </w:rPr>
        <w:t>present</w:t>
      </w:r>
      <w:r>
        <w:rPr>
          <w:rFonts w:ascii="Times New Roman" w:cs="Times New Roman" w:hAnsi="Times New Roman"/>
          <w:spacing w:val="-10"/>
        </w:rPr>
        <w:t xml:space="preserve"> </w:t>
      </w:r>
      <w:r>
        <w:rPr>
          <w:rFonts w:ascii="Times New Roman" w:cs="Times New Roman" w:hAnsi="Times New Roman"/>
        </w:rPr>
        <w:t>in</w:t>
      </w:r>
      <w:r>
        <w:rPr>
          <w:rFonts w:ascii="Times New Roman" w:cs="Times New Roman" w:hAnsi="Times New Roman"/>
          <w:spacing w:val="-10"/>
        </w:rPr>
        <w:t xml:space="preserve"> </w:t>
      </w:r>
      <w:r>
        <w:rPr>
          <w:rFonts w:ascii="Times New Roman" w:cs="Times New Roman" w:hAnsi="Times New Roman"/>
        </w:rPr>
        <w:t>the</w:t>
      </w:r>
      <w:r>
        <w:rPr>
          <w:rFonts w:ascii="Times New Roman" w:cs="Times New Roman" w:hAnsi="Times New Roman"/>
          <w:spacing w:val="-10"/>
        </w:rPr>
        <w:t xml:space="preserve"> </w:t>
      </w:r>
      <w:r>
        <w:rPr>
          <w:rFonts w:ascii="Times New Roman" w:cs="Times New Roman" w:hAnsi="Times New Roman"/>
        </w:rPr>
        <w:t>soil</w:t>
      </w:r>
      <w:r>
        <w:rPr>
          <w:rFonts w:ascii="Times New Roman" w:cs="Times New Roman" w:hAnsi="Times New Roman"/>
          <w:spacing w:val="-10"/>
        </w:rPr>
        <w:t xml:space="preserve"> </w:t>
      </w:r>
      <w:r>
        <w:rPr>
          <w:rFonts w:ascii="Times New Roman" w:cs="Times New Roman" w:hAnsi="Times New Roman"/>
        </w:rPr>
        <w:t>is</w:t>
      </w:r>
      <w:r>
        <w:rPr>
          <w:rFonts w:ascii="Times New Roman" w:cs="Times New Roman" w:hAnsi="Times New Roman"/>
          <w:spacing w:val="-10"/>
        </w:rPr>
        <w:t xml:space="preserve"> </w:t>
      </w:r>
      <w:r>
        <w:rPr>
          <w:rFonts w:ascii="Times New Roman" w:cs="Times New Roman" w:hAnsi="Times New Roman"/>
        </w:rPr>
        <w:t>of</w:t>
      </w:r>
      <w:r>
        <w:rPr>
          <w:rFonts w:ascii="Times New Roman" w:cs="Times New Roman" w:hAnsi="Times New Roman"/>
          <w:spacing w:val="-10"/>
        </w:rPr>
        <w:t xml:space="preserve"> </w:t>
      </w:r>
      <w:r>
        <w:rPr>
          <w:rFonts w:ascii="Times New Roman" w:cs="Times New Roman" w:hAnsi="Times New Roman"/>
        </w:rPr>
        <w:t>about</w:t>
      </w:r>
      <w:r>
        <w:rPr>
          <w:rFonts w:ascii="Times New Roman" w:cs="Times New Roman" w:hAnsi="Times New Roman"/>
          <w:spacing w:val="-10"/>
        </w:rPr>
        <w:t xml:space="preserve"> </w:t>
      </w:r>
      <w:r>
        <w:rPr>
          <w:rFonts w:ascii="Times New Roman" w:cs="Times New Roman" w:hAnsi="Times New Roman"/>
        </w:rPr>
        <w:t>25%</w:t>
      </w:r>
      <w:r>
        <w:rPr>
          <w:rFonts w:ascii="Times New Roman" w:cs="Times New Roman" w:hAnsi="Times New Roman"/>
          <w:spacing w:val="-10"/>
        </w:rPr>
        <w:t xml:space="preserve"> </w:t>
      </w:r>
      <w:r>
        <w:rPr>
          <w:rFonts w:ascii="Times New Roman" w:cs="Times New Roman" w:hAnsi="Times New Roman"/>
        </w:rPr>
        <w:t>of</w:t>
      </w:r>
      <w:r>
        <w:rPr>
          <w:rFonts w:ascii="Times New Roman" w:cs="Times New Roman" w:hAnsi="Times New Roman"/>
          <w:spacing w:val="-10"/>
        </w:rPr>
        <w:t xml:space="preserve"> </w:t>
      </w:r>
      <w:r>
        <w:rPr>
          <w:rFonts w:ascii="Times New Roman" w:cs="Times New Roman" w:hAnsi="Times New Roman"/>
        </w:rPr>
        <w:t>the</w:t>
      </w:r>
      <w:r>
        <w:rPr>
          <w:rFonts w:ascii="Times New Roman" w:cs="Times New Roman" w:hAnsi="Times New Roman"/>
          <w:spacing w:val="-10"/>
        </w:rPr>
        <w:t xml:space="preserve"> </w:t>
      </w:r>
      <w:r>
        <w:rPr>
          <w:rFonts w:ascii="Times New Roman" w:cs="Times New Roman" w:hAnsi="Times New Roman"/>
        </w:rPr>
        <w:t>total</w:t>
      </w:r>
      <w:r>
        <w:rPr>
          <w:rFonts w:ascii="Times New Roman" w:cs="Times New Roman" w:hAnsi="Times New Roman"/>
          <w:spacing w:val="-10"/>
        </w:rPr>
        <w:t xml:space="preserve"> </w:t>
      </w:r>
      <w:r>
        <w:rPr>
          <w:rFonts w:ascii="Times New Roman" w:cs="Times New Roman" w:hAnsi="Times New Roman"/>
        </w:rPr>
        <w:t>soil</w:t>
      </w:r>
      <w:r>
        <w:rPr>
          <w:rFonts w:ascii="Times New Roman" w:cs="Times New Roman" w:hAnsi="Times New Roman"/>
          <w:spacing w:val="-10"/>
        </w:rPr>
        <w:t xml:space="preserve"> </w:t>
      </w:r>
      <w:r>
        <w:rPr>
          <w:rFonts w:ascii="Times New Roman" w:cs="Times New Roman" w:hAnsi="Times New Roman"/>
        </w:rPr>
        <w:t>components.</w:t>
      </w:r>
    </w:p>
    <w:p>
      <w:pPr>
        <w:pStyle w:val="style0"/>
        <w:spacing w:lineRule="auto" w:line="276"/>
        <w:jc w:val="both"/>
        <w:rPr>
          <w:rFonts w:ascii="Times New Roman" w:cs="Times New Roman" w:hAnsi="Times New Roman"/>
          <w:b/>
        </w:rPr>
      </w:pPr>
      <w:r>
        <w:rPr>
          <w:rFonts w:ascii="Times New Roman" w:cs="Times New Roman" w:hAnsi="Times New Roman"/>
          <w:b/>
          <w:u w:color="444444"/>
        </w:rPr>
        <w:t>Types of soil water</w:t>
      </w:r>
    </w:p>
    <w:p>
      <w:pPr>
        <w:pStyle w:val="style0"/>
        <w:spacing w:lineRule="auto" w:line="276"/>
        <w:jc w:val="both"/>
        <w:rPr>
          <w:rFonts w:ascii="Times New Roman" w:cs="Times New Roman" w:hAnsi="Times New Roman"/>
          <w:b/>
        </w:rPr>
      </w:pPr>
      <w:r>
        <w:rPr>
          <w:rFonts w:ascii="Times New Roman" w:cs="Times New Roman" w:hAnsi="Times New Roman"/>
          <w:b/>
          <w:u w:color="444444"/>
        </w:rPr>
        <w:t>Gravitational</w:t>
      </w:r>
      <w:r>
        <w:rPr>
          <w:rFonts w:ascii="Times New Roman" w:cs="Times New Roman" w:hAnsi="Times New Roman"/>
          <w:b/>
          <w:spacing w:val="-9"/>
          <w:u w:color="444444"/>
        </w:rPr>
        <w:t xml:space="preserve"> </w:t>
      </w:r>
      <w:r>
        <w:rPr>
          <w:rFonts w:ascii="Times New Roman" w:cs="Times New Roman" w:hAnsi="Times New Roman"/>
          <w:b/>
          <w:u w:color="444444"/>
        </w:rPr>
        <w:t>water</w:t>
      </w:r>
      <w:r>
        <w:rPr>
          <w:rFonts w:ascii="Times New Roman" w:cs="Times New Roman" w:hAnsi="Times New Roman"/>
          <w:b/>
        </w:rPr>
        <w:t xml:space="preserve">: </w:t>
      </w:r>
      <w:r>
        <w:rPr>
          <w:rFonts w:ascii="Times New Roman" w:cs="Times New Roman" w:hAnsi="Times New Roman"/>
        </w:rPr>
        <w:t>It</w:t>
      </w:r>
      <w:r>
        <w:rPr>
          <w:rFonts w:ascii="Times New Roman" w:cs="Times New Roman" w:hAnsi="Times New Roman"/>
          <w:spacing w:val="-17"/>
        </w:rPr>
        <w:t xml:space="preserve"> </w:t>
      </w:r>
      <w:r>
        <w:rPr>
          <w:rFonts w:ascii="Times New Roman" w:cs="Times New Roman" w:hAnsi="Times New Roman"/>
        </w:rPr>
        <w:t>is</w:t>
      </w:r>
      <w:r>
        <w:rPr>
          <w:rFonts w:ascii="Times New Roman" w:cs="Times New Roman" w:hAnsi="Times New Roman"/>
          <w:spacing w:val="-17"/>
        </w:rPr>
        <w:t xml:space="preserve"> </w:t>
      </w:r>
      <w:r>
        <w:rPr>
          <w:rFonts w:ascii="Times New Roman" w:cs="Times New Roman" w:hAnsi="Times New Roman"/>
        </w:rPr>
        <w:t>the</w:t>
      </w:r>
      <w:r>
        <w:rPr>
          <w:rFonts w:ascii="Times New Roman" w:cs="Times New Roman" w:hAnsi="Times New Roman"/>
          <w:spacing w:val="-17"/>
        </w:rPr>
        <w:t xml:space="preserve"> </w:t>
      </w:r>
      <w:r>
        <w:rPr>
          <w:rFonts w:ascii="Times New Roman" w:cs="Times New Roman" w:hAnsi="Times New Roman"/>
        </w:rPr>
        <w:t>amount</w:t>
      </w:r>
      <w:r>
        <w:rPr>
          <w:rFonts w:ascii="Times New Roman" w:cs="Times New Roman" w:hAnsi="Times New Roman"/>
          <w:spacing w:val="-16"/>
        </w:rPr>
        <w:t xml:space="preserve"> </w:t>
      </w:r>
      <w:r>
        <w:rPr>
          <w:rFonts w:ascii="Times New Roman" w:cs="Times New Roman" w:hAnsi="Times New Roman"/>
        </w:rPr>
        <w:t>of</w:t>
      </w:r>
      <w:r>
        <w:rPr>
          <w:rFonts w:ascii="Times New Roman" w:cs="Times New Roman" w:hAnsi="Times New Roman"/>
          <w:spacing w:val="-17"/>
        </w:rPr>
        <w:t xml:space="preserve"> </w:t>
      </w:r>
      <w:r>
        <w:rPr>
          <w:rFonts w:ascii="Times New Roman" w:cs="Times New Roman" w:hAnsi="Times New Roman"/>
        </w:rPr>
        <w:t>water</w:t>
      </w:r>
      <w:r>
        <w:rPr>
          <w:rFonts w:ascii="Times New Roman" w:cs="Times New Roman" w:hAnsi="Times New Roman"/>
          <w:spacing w:val="-17"/>
        </w:rPr>
        <w:t xml:space="preserve"> </w:t>
      </w:r>
      <w:r>
        <w:rPr>
          <w:rFonts w:ascii="Times New Roman" w:cs="Times New Roman" w:hAnsi="Times New Roman"/>
        </w:rPr>
        <w:t>that</w:t>
      </w:r>
      <w:r>
        <w:rPr>
          <w:rFonts w:ascii="Times New Roman" w:cs="Times New Roman" w:hAnsi="Times New Roman"/>
          <w:spacing w:val="-16"/>
        </w:rPr>
        <w:t xml:space="preserve"> </w:t>
      </w:r>
      <w:r>
        <w:rPr>
          <w:rFonts w:ascii="Times New Roman" w:cs="Times New Roman" w:hAnsi="Times New Roman"/>
        </w:rPr>
        <w:t>enters</w:t>
      </w:r>
      <w:r>
        <w:rPr>
          <w:rFonts w:ascii="Times New Roman" w:cs="Times New Roman" w:hAnsi="Times New Roman"/>
          <w:spacing w:val="-17"/>
        </w:rPr>
        <w:t xml:space="preserve"> </w:t>
      </w:r>
      <w:r>
        <w:rPr>
          <w:rFonts w:ascii="Times New Roman" w:cs="Times New Roman" w:hAnsi="Times New Roman"/>
        </w:rPr>
        <w:t>the</w:t>
      </w:r>
      <w:r>
        <w:rPr>
          <w:rFonts w:ascii="Times New Roman" w:cs="Times New Roman" w:hAnsi="Times New Roman"/>
          <w:spacing w:val="-17"/>
        </w:rPr>
        <w:t xml:space="preserve"> </w:t>
      </w:r>
      <w:r>
        <w:rPr>
          <w:rFonts w:ascii="Times New Roman" w:cs="Times New Roman" w:hAnsi="Times New Roman"/>
        </w:rPr>
        <w:t>soil</w:t>
      </w:r>
      <w:r>
        <w:rPr>
          <w:rFonts w:ascii="Times New Roman" w:cs="Times New Roman" w:hAnsi="Times New Roman"/>
          <w:spacing w:val="-17"/>
        </w:rPr>
        <w:t xml:space="preserve"> </w:t>
      </w:r>
      <w:r>
        <w:rPr>
          <w:rFonts w:ascii="Times New Roman" w:cs="Times New Roman" w:hAnsi="Times New Roman"/>
        </w:rPr>
        <w:t>and</w:t>
      </w:r>
      <w:r>
        <w:rPr>
          <w:rFonts w:ascii="Times New Roman" w:cs="Times New Roman" w:hAnsi="Times New Roman"/>
          <w:spacing w:val="-16"/>
        </w:rPr>
        <w:t xml:space="preserve"> </w:t>
      </w:r>
      <w:r>
        <w:rPr>
          <w:rFonts w:ascii="Times New Roman" w:cs="Times New Roman" w:hAnsi="Times New Roman"/>
        </w:rPr>
        <w:t>passes</w:t>
      </w:r>
      <w:r>
        <w:rPr>
          <w:rFonts w:ascii="Times New Roman" w:cs="Times New Roman" w:hAnsi="Times New Roman"/>
          <w:spacing w:val="-17"/>
        </w:rPr>
        <w:t xml:space="preserve"> </w:t>
      </w:r>
      <w:r>
        <w:rPr>
          <w:rFonts w:ascii="Times New Roman" w:cs="Times New Roman" w:hAnsi="Times New Roman"/>
        </w:rPr>
        <w:t>out</w:t>
      </w:r>
      <w:r>
        <w:rPr>
          <w:rFonts w:ascii="Times New Roman" w:cs="Times New Roman" w:hAnsi="Times New Roman"/>
          <w:spacing w:val="-17"/>
        </w:rPr>
        <w:t xml:space="preserve"> </w:t>
      </w:r>
      <w:r>
        <w:rPr>
          <w:rFonts w:ascii="Times New Roman" w:cs="Times New Roman" w:hAnsi="Times New Roman"/>
        </w:rPr>
        <w:t>vertically</w:t>
      </w:r>
      <w:r>
        <w:rPr>
          <w:rFonts w:ascii="Times New Roman" w:cs="Times New Roman" w:hAnsi="Times New Roman"/>
          <w:spacing w:val="-16"/>
        </w:rPr>
        <w:t xml:space="preserve"> </w:t>
      </w:r>
      <w:r>
        <w:rPr>
          <w:rFonts w:ascii="Times New Roman" w:cs="Times New Roman" w:hAnsi="Times New Roman"/>
        </w:rPr>
        <w:t>through</w:t>
      </w:r>
      <w:r>
        <w:rPr>
          <w:rFonts w:ascii="Times New Roman" w:cs="Times New Roman" w:hAnsi="Times New Roman"/>
          <w:spacing w:val="-17"/>
        </w:rPr>
        <w:t xml:space="preserve"> </w:t>
      </w:r>
      <w:r>
        <w:rPr>
          <w:rFonts w:ascii="Times New Roman" w:cs="Times New Roman" w:hAnsi="Times New Roman"/>
        </w:rPr>
        <w:t>soil</w:t>
      </w:r>
      <w:r>
        <w:rPr>
          <w:rFonts w:ascii="Times New Roman" w:cs="Times New Roman" w:hAnsi="Times New Roman"/>
          <w:spacing w:val="-17"/>
        </w:rPr>
        <w:t xml:space="preserve"> </w:t>
      </w:r>
      <w:r>
        <w:rPr>
          <w:rFonts w:ascii="Times New Roman" w:cs="Times New Roman" w:hAnsi="Times New Roman"/>
        </w:rPr>
        <w:t>body</w:t>
      </w:r>
      <w:r>
        <w:rPr>
          <w:rFonts w:ascii="Times New Roman" w:cs="Times New Roman" w:hAnsi="Times New Roman"/>
          <w:spacing w:val="-17"/>
        </w:rPr>
        <w:t xml:space="preserve"> </w:t>
      </w:r>
      <w:r>
        <w:rPr>
          <w:rFonts w:ascii="Times New Roman" w:cs="Times New Roman" w:hAnsi="Times New Roman"/>
        </w:rPr>
        <w:t>by</w:t>
      </w:r>
      <w:r>
        <w:rPr>
          <w:rFonts w:ascii="Times New Roman" w:cs="Times New Roman" w:hAnsi="Times New Roman"/>
          <w:spacing w:val="-16"/>
        </w:rPr>
        <w:t xml:space="preserve"> </w:t>
      </w:r>
      <w:r>
        <w:rPr>
          <w:rFonts w:ascii="Times New Roman" w:cs="Times New Roman" w:hAnsi="Times New Roman"/>
        </w:rPr>
        <w:t>gravity.</w:t>
      </w:r>
      <w:r>
        <w:rPr>
          <w:rFonts w:ascii="Times New Roman" w:cs="Times New Roman" w:hAnsi="Times New Roman"/>
          <w:spacing w:val="-17"/>
        </w:rPr>
        <w:t xml:space="preserve"> </w:t>
      </w:r>
      <w:r>
        <w:rPr>
          <w:rFonts w:ascii="Times New Roman" w:cs="Times New Roman" w:hAnsi="Times New Roman"/>
        </w:rPr>
        <w:t>It normally</w:t>
      </w:r>
      <w:r>
        <w:rPr>
          <w:rFonts w:ascii="Times New Roman" w:cs="Times New Roman" w:hAnsi="Times New Roman"/>
          <w:spacing w:val="-9"/>
        </w:rPr>
        <w:t xml:space="preserve"> </w:t>
      </w:r>
      <w:r>
        <w:rPr>
          <w:rFonts w:ascii="Times New Roman" w:cs="Times New Roman" w:hAnsi="Times New Roman"/>
        </w:rPr>
        <w:t>causes</w:t>
      </w:r>
      <w:r>
        <w:rPr>
          <w:rFonts w:ascii="Times New Roman" w:cs="Times New Roman" w:hAnsi="Times New Roman"/>
          <w:spacing w:val="-8"/>
        </w:rPr>
        <w:t xml:space="preserve"> </w:t>
      </w:r>
      <w:r>
        <w:rPr>
          <w:rFonts w:ascii="Times New Roman" w:cs="Times New Roman" w:hAnsi="Times New Roman"/>
        </w:rPr>
        <w:t>the</w:t>
      </w:r>
      <w:r>
        <w:rPr>
          <w:rFonts w:ascii="Times New Roman" w:cs="Times New Roman" w:hAnsi="Times New Roman"/>
          <w:spacing w:val="-9"/>
        </w:rPr>
        <w:t xml:space="preserve"> </w:t>
      </w:r>
      <w:r>
        <w:rPr>
          <w:rFonts w:ascii="Times New Roman" w:cs="Times New Roman" w:hAnsi="Times New Roman"/>
        </w:rPr>
        <w:t>occurrence</w:t>
      </w:r>
      <w:r>
        <w:rPr>
          <w:rFonts w:ascii="Times New Roman" w:cs="Times New Roman" w:hAnsi="Times New Roman"/>
          <w:spacing w:val="-8"/>
        </w:rPr>
        <w:t xml:space="preserve"> </w:t>
      </w:r>
      <w:r>
        <w:rPr>
          <w:rFonts w:ascii="Times New Roman" w:cs="Times New Roman" w:hAnsi="Times New Roman"/>
        </w:rPr>
        <w:t>of</w:t>
      </w:r>
      <w:r>
        <w:rPr>
          <w:rFonts w:ascii="Times New Roman" w:cs="Times New Roman" w:hAnsi="Times New Roman"/>
          <w:spacing w:val="-9"/>
        </w:rPr>
        <w:t xml:space="preserve"> </w:t>
      </w:r>
      <w:r>
        <w:rPr>
          <w:rFonts w:ascii="Times New Roman" w:cs="Times New Roman" w:hAnsi="Times New Roman"/>
        </w:rPr>
        <w:t xml:space="preserve">leaching. </w:t>
      </w:r>
    </w:p>
    <w:p>
      <w:pPr>
        <w:pStyle w:val="style0"/>
        <w:spacing w:lineRule="auto" w:line="276"/>
        <w:jc w:val="both"/>
        <w:rPr>
          <w:rFonts w:ascii="Times New Roman" w:cs="Times New Roman" w:hAnsi="Times New Roman"/>
          <w:b/>
        </w:rPr>
      </w:pPr>
      <w:r>
        <w:rPr>
          <w:rFonts w:ascii="Times New Roman" w:cs="Times New Roman" w:hAnsi="Times New Roman"/>
          <w:b/>
        </w:rPr>
        <w:t>Field</w:t>
      </w:r>
      <w:r>
        <w:rPr>
          <w:rFonts w:ascii="Times New Roman" w:cs="Times New Roman" w:hAnsi="Times New Roman"/>
          <w:b/>
          <w:u w:color="444444"/>
        </w:rPr>
        <w:t xml:space="preserve"> capacity soil</w:t>
      </w:r>
      <w:r>
        <w:rPr>
          <w:rFonts w:ascii="Times New Roman" w:cs="Times New Roman" w:hAnsi="Times New Roman"/>
          <w:b/>
          <w:spacing w:val="6"/>
          <w:u w:color="444444"/>
        </w:rPr>
        <w:t xml:space="preserve"> </w:t>
      </w:r>
      <w:r>
        <w:rPr>
          <w:rFonts w:ascii="Times New Roman" w:cs="Times New Roman" w:hAnsi="Times New Roman"/>
          <w:b/>
          <w:u w:color="444444"/>
        </w:rPr>
        <w:t>water</w:t>
      </w:r>
      <w:r>
        <w:rPr>
          <w:rFonts w:ascii="Times New Roman" w:cs="Times New Roman" w:hAnsi="Times New Roman"/>
          <w:b/>
        </w:rPr>
        <w:t>;</w:t>
      </w:r>
    </w:p>
    <w:p>
      <w:pPr>
        <w:pStyle w:val="style0"/>
        <w:spacing w:lineRule="auto" w:line="276"/>
        <w:jc w:val="both"/>
        <w:rPr>
          <w:rFonts w:ascii="Times New Roman" w:cs="Times New Roman" w:hAnsi="Times New Roman"/>
        </w:rPr>
      </w:pPr>
      <w:r>
        <w:rPr>
          <w:rFonts w:ascii="Times New Roman" w:cs="Times New Roman" w:hAnsi="Times New Roman"/>
        </w:rPr>
        <w:t xml:space="preserve">It is the percentage of water remains in the soil body after all gravitational water has been removed </w:t>
      </w:r>
      <w:r>
        <w:rPr>
          <w:rFonts w:ascii="Times New Roman" w:cs="Times New Roman" w:hAnsi="Times New Roman"/>
        </w:rPr>
        <w:t>that is</w:t>
      </w:r>
      <w:r>
        <w:rPr>
          <w:rFonts w:ascii="Times New Roman" w:cs="Times New Roman" w:hAnsi="Times New Roman"/>
        </w:rPr>
        <w:t xml:space="preserve"> water retained in the soil despite the force of gravity.</w:t>
      </w:r>
    </w:p>
    <w:p>
      <w:pPr>
        <w:pStyle w:val="style0"/>
        <w:spacing w:lineRule="auto" w:line="276"/>
        <w:jc w:val="both"/>
        <w:rPr>
          <w:rFonts w:ascii="Times New Roman" w:cs="Times New Roman" w:hAnsi="Times New Roman"/>
          <w:b/>
        </w:rPr>
      </w:pPr>
      <w:r>
        <w:rPr>
          <w:rFonts w:ascii="Times New Roman" w:cs="Times New Roman" w:hAnsi="Times New Roman"/>
          <w:b/>
          <w:u w:color="444444"/>
        </w:rPr>
        <w:t>Wilting point soil</w:t>
      </w:r>
      <w:r>
        <w:rPr>
          <w:rFonts w:ascii="Times New Roman" w:cs="Times New Roman" w:hAnsi="Times New Roman"/>
          <w:b/>
          <w:spacing w:val="-26"/>
          <w:u w:color="444444"/>
        </w:rPr>
        <w:t xml:space="preserve"> </w:t>
      </w:r>
      <w:r>
        <w:rPr>
          <w:rFonts w:ascii="Times New Roman" w:cs="Times New Roman" w:hAnsi="Times New Roman"/>
          <w:b/>
          <w:u w:color="444444"/>
        </w:rPr>
        <w:t>water</w:t>
      </w:r>
      <w:r>
        <w:rPr>
          <w:rFonts w:ascii="Times New Roman" w:cs="Times New Roman" w:hAnsi="Times New Roman"/>
          <w:b/>
        </w:rPr>
        <w:t xml:space="preserve">: </w:t>
      </w:r>
      <w:r>
        <w:rPr>
          <w:rFonts w:ascii="Times New Roman" w:cs="Times New Roman" w:hAnsi="Times New Roman"/>
        </w:rPr>
        <w:t>It</w:t>
      </w:r>
      <w:r>
        <w:rPr>
          <w:rFonts w:ascii="Times New Roman" w:cs="Times New Roman" w:hAnsi="Times New Roman"/>
          <w:spacing w:val="-14"/>
        </w:rPr>
        <w:t xml:space="preserve"> </w:t>
      </w:r>
      <w:r>
        <w:rPr>
          <w:rFonts w:ascii="Times New Roman" w:cs="Times New Roman" w:hAnsi="Times New Roman"/>
        </w:rPr>
        <w:t>is</w:t>
      </w:r>
      <w:r>
        <w:rPr>
          <w:rFonts w:ascii="Times New Roman" w:cs="Times New Roman" w:hAnsi="Times New Roman"/>
          <w:spacing w:val="-13"/>
        </w:rPr>
        <w:t xml:space="preserve"> </w:t>
      </w:r>
      <w:r>
        <w:rPr>
          <w:rFonts w:ascii="Times New Roman" w:cs="Times New Roman" w:hAnsi="Times New Roman"/>
        </w:rPr>
        <w:t>the</w:t>
      </w:r>
      <w:r>
        <w:rPr>
          <w:rFonts w:ascii="Times New Roman" w:cs="Times New Roman" w:hAnsi="Times New Roman"/>
          <w:spacing w:val="-14"/>
        </w:rPr>
        <w:t xml:space="preserve"> </w:t>
      </w:r>
      <w:r>
        <w:rPr>
          <w:rFonts w:ascii="Times New Roman" w:cs="Times New Roman" w:hAnsi="Times New Roman"/>
        </w:rPr>
        <w:t>amount</w:t>
      </w:r>
      <w:r>
        <w:rPr>
          <w:rFonts w:ascii="Times New Roman" w:cs="Times New Roman" w:hAnsi="Times New Roman"/>
          <w:spacing w:val="-13"/>
        </w:rPr>
        <w:t xml:space="preserve"> </w:t>
      </w:r>
      <w:r>
        <w:rPr>
          <w:rFonts w:ascii="Times New Roman" w:cs="Times New Roman" w:hAnsi="Times New Roman"/>
        </w:rPr>
        <w:t>of</w:t>
      </w:r>
      <w:r>
        <w:rPr>
          <w:rFonts w:ascii="Times New Roman" w:cs="Times New Roman" w:hAnsi="Times New Roman"/>
          <w:spacing w:val="-14"/>
        </w:rPr>
        <w:t xml:space="preserve"> </w:t>
      </w:r>
      <w:r>
        <w:rPr>
          <w:rFonts w:ascii="Times New Roman" w:cs="Times New Roman" w:hAnsi="Times New Roman"/>
        </w:rPr>
        <w:t>moisture</w:t>
      </w:r>
      <w:r>
        <w:rPr>
          <w:rFonts w:ascii="Times New Roman" w:cs="Times New Roman" w:hAnsi="Times New Roman"/>
          <w:spacing w:val="-13"/>
        </w:rPr>
        <w:t xml:space="preserve"> </w:t>
      </w:r>
      <w:r>
        <w:rPr>
          <w:rFonts w:ascii="Times New Roman" w:cs="Times New Roman" w:hAnsi="Times New Roman"/>
        </w:rPr>
        <w:t>remains</w:t>
      </w:r>
      <w:r>
        <w:rPr>
          <w:rFonts w:ascii="Times New Roman" w:cs="Times New Roman" w:hAnsi="Times New Roman"/>
          <w:spacing w:val="-13"/>
        </w:rPr>
        <w:t xml:space="preserve"> </w:t>
      </w:r>
      <w:r>
        <w:rPr>
          <w:rFonts w:ascii="Times New Roman" w:cs="Times New Roman" w:hAnsi="Times New Roman"/>
        </w:rPr>
        <w:t>in</w:t>
      </w:r>
      <w:r>
        <w:rPr>
          <w:rFonts w:ascii="Times New Roman" w:cs="Times New Roman" w:hAnsi="Times New Roman"/>
          <w:spacing w:val="-14"/>
        </w:rPr>
        <w:t xml:space="preserve"> </w:t>
      </w:r>
      <w:r>
        <w:rPr>
          <w:rFonts w:ascii="Times New Roman" w:cs="Times New Roman" w:hAnsi="Times New Roman"/>
        </w:rPr>
        <w:t>the</w:t>
      </w:r>
      <w:r>
        <w:rPr>
          <w:rFonts w:ascii="Times New Roman" w:cs="Times New Roman" w:hAnsi="Times New Roman"/>
          <w:spacing w:val="-13"/>
        </w:rPr>
        <w:t xml:space="preserve"> </w:t>
      </w:r>
      <w:r>
        <w:rPr>
          <w:rFonts w:ascii="Times New Roman" w:cs="Times New Roman" w:hAnsi="Times New Roman"/>
        </w:rPr>
        <w:t>soil,</w:t>
      </w:r>
      <w:r>
        <w:rPr>
          <w:rFonts w:ascii="Times New Roman" w:cs="Times New Roman" w:hAnsi="Times New Roman"/>
          <w:spacing w:val="-14"/>
        </w:rPr>
        <w:t xml:space="preserve"> </w:t>
      </w:r>
      <w:r>
        <w:rPr>
          <w:rFonts w:ascii="Times New Roman" w:cs="Times New Roman" w:hAnsi="Times New Roman"/>
        </w:rPr>
        <w:t>when</w:t>
      </w:r>
      <w:r>
        <w:rPr>
          <w:rFonts w:ascii="Times New Roman" w:cs="Times New Roman" w:hAnsi="Times New Roman"/>
          <w:spacing w:val="-13"/>
        </w:rPr>
        <w:t xml:space="preserve"> </w:t>
      </w:r>
      <w:r>
        <w:rPr>
          <w:rFonts w:ascii="Times New Roman" w:cs="Times New Roman" w:hAnsi="Times New Roman"/>
        </w:rPr>
        <w:t>the</w:t>
      </w:r>
      <w:r>
        <w:rPr>
          <w:rFonts w:ascii="Times New Roman" w:cs="Times New Roman" w:hAnsi="Times New Roman"/>
          <w:spacing w:val="-13"/>
        </w:rPr>
        <w:t xml:space="preserve"> </w:t>
      </w:r>
      <w:r>
        <w:rPr>
          <w:rFonts w:ascii="Times New Roman" w:cs="Times New Roman" w:hAnsi="Times New Roman"/>
        </w:rPr>
        <w:t>soil</w:t>
      </w:r>
      <w:r>
        <w:rPr>
          <w:rFonts w:ascii="Times New Roman" w:cs="Times New Roman" w:hAnsi="Times New Roman"/>
          <w:spacing w:val="-14"/>
        </w:rPr>
        <w:t xml:space="preserve"> </w:t>
      </w:r>
      <w:r>
        <w:rPr>
          <w:rFonts w:ascii="Times New Roman" w:cs="Times New Roman" w:hAnsi="Times New Roman"/>
        </w:rPr>
        <w:t>reaches</w:t>
      </w:r>
      <w:r>
        <w:rPr>
          <w:rFonts w:ascii="Times New Roman" w:cs="Times New Roman" w:hAnsi="Times New Roman"/>
          <w:spacing w:val="-13"/>
        </w:rPr>
        <w:t xml:space="preserve"> </w:t>
      </w:r>
      <w:r>
        <w:rPr>
          <w:rFonts w:ascii="Times New Roman" w:cs="Times New Roman" w:hAnsi="Times New Roman"/>
        </w:rPr>
        <w:t>a</w:t>
      </w:r>
      <w:r>
        <w:rPr>
          <w:rFonts w:ascii="Times New Roman" w:cs="Times New Roman" w:hAnsi="Times New Roman"/>
          <w:spacing w:val="-14"/>
        </w:rPr>
        <w:t xml:space="preserve"> </w:t>
      </w:r>
      <w:r>
        <w:rPr>
          <w:rFonts w:ascii="Times New Roman" w:cs="Times New Roman" w:hAnsi="Times New Roman"/>
        </w:rPr>
        <w:t>point</w:t>
      </w:r>
      <w:r>
        <w:rPr>
          <w:rFonts w:ascii="Times New Roman" w:cs="Times New Roman" w:hAnsi="Times New Roman"/>
          <w:spacing w:val="-13"/>
        </w:rPr>
        <w:t xml:space="preserve"> </w:t>
      </w:r>
      <w:r>
        <w:rPr>
          <w:rFonts w:ascii="Times New Roman" w:cs="Times New Roman" w:hAnsi="Times New Roman"/>
        </w:rPr>
        <w:t>where</w:t>
      </w:r>
      <w:r>
        <w:rPr>
          <w:rFonts w:ascii="Times New Roman" w:cs="Times New Roman" w:hAnsi="Times New Roman"/>
          <w:spacing w:val="-13"/>
        </w:rPr>
        <w:t xml:space="preserve"> </w:t>
      </w:r>
      <w:r>
        <w:rPr>
          <w:rFonts w:ascii="Times New Roman" w:cs="Times New Roman" w:hAnsi="Times New Roman"/>
        </w:rPr>
        <w:t>its</w:t>
      </w:r>
      <w:r>
        <w:rPr>
          <w:rFonts w:ascii="Times New Roman" w:cs="Times New Roman" w:hAnsi="Times New Roman"/>
          <w:spacing w:val="-14"/>
        </w:rPr>
        <w:t xml:space="preserve"> </w:t>
      </w:r>
      <w:r>
        <w:rPr>
          <w:rFonts w:ascii="Times New Roman" w:cs="Times New Roman" w:hAnsi="Times New Roman"/>
        </w:rPr>
        <w:t>moisture content</w:t>
      </w:r>
      <w:r>
        <w:rPr>
          <w:rFonts w:ascii="Times New Roman" w:cs="Times New Roman" w:hAnsi="Times New Roman"/>
          <w:spacing w:val="-18"/>
        </w:rPr>
        <w:t xml:space="preserve"> </w:t>
      </w:r>
      <w:r>
        <w:rPr>
          <w:rFonts w:ascii="Times New Roman" w:cs="Times New Roman" w:hAnsi="Times New Roman"/>
        </w:rPr>
        <w:t>is</w:t>
      </w:r>
      <w:r>
        <w:rPr>
          <w:rFonts w:ascii="Times New Roman" w:cs="Times New Roman" w:hAnsi="Times New Roman"/>
          <w:spacing w:val="-17"/>
        </w:rPr>
        <w:t xml:space="preserve"> </w:t>
      </w:r>
      <w:r>
        <w:rPr>
          <w:rFonts w:ascii="Times New Roman" w:cs="Times New Roman" w:hAnsi="Times New Roman"/>
        </w:rPr>
        <w:t>similar</w:t>
      </w:r>
      <w:r>
        <w:rPr>
          <w:rFonts w:ascii="Times New Roman" w:cs="Times New Roman" w:hAnsi="Times New Roman"/>
          <w:spacing w:val="-17"/>
        </w:rPr>
        <w:t xml:space="preserve"> </w:t>
      </w:r>
      <w:r>
        <w:rPr>
          <w:rFonts w:ascii="Times New Roman" w:cs="Times New Roman" w:hAnsi="Times New Roman"/>
        </w:rPr>
        <w:t>to</w:t>
      </w:r>
      <w:r>
        <w:rPr>
          <w:rFonts w:ascii="Times New Roman" w:cs="Times New Roman" w:hAnsi="Times New Roman"/>
          <w:spacing w:val="-17"/>
        </w:rPr>
        <w:t xml:space="preserve"> </w:t>
      </w:r>
      <w:r>
        <w:rPr>
          <w:rFonts w:ascii="Times New Roman" w:cs="Times New Roman" w:hAnsi="Times New Roman"/>
        </w:rPr>
        <w:t>that</w:t>
      </w:r>
      <w:r>
        <w:rPr>
          <w:rFonts w:ascii="Times New Roman" w:cs="Times New Roman" w:hAnsi="Times New Roman"/>
          <w:spacing w:val="-17"/>
        </w:rPr>
        <w:t xml:space="preserve"> </w:t>
      </w:r>
      <w:r>
        <w:rPr>
          <w:rFonts w:ascii="Times New Roman" w:cs="Times New Roman" w:hAnsi="Times New Roman"/>
        </w:rPr>
        <w:t>of</w:t>
      </w:r>
      <w:r>
        <w:rPr>
          <w:rFonts w:ascii="Times New Roman" w:cs="Times New Roman" w:hAnsi="Times New Roman"/>
          <w:spacing w:val="-17"/>
        </w:rPr>
        <w:t xml:space="preserve"> </w:t>
      </w:r>
      <w:r>
        <w:rPr>
          <w:rFonts w:ascii="Times New Roman" w:cs="Times New Roman" w:hAnsi="Times New Roman"/>
        </w:rPr>
        <w:t>soil</w:t>
      </w:r>
      <w:r>
        <w:rPr>
          <w:rFonts w:ascii="Times New Roman" w:cs="Times New Roman" w:hAnsi="Times New Roman"/>
          <w:spacing w:val="-17"/>
        </w:rPr>
        <w:t xml:space="preserve"> </w:t>
      </w:r>
      <w:r>
        <w:rPr>
          <w:rFonts w:ascii="Times New Roman" w:cs="Times New Roman" w:hAnsi="Times New Roman"/>
        </w:rPr>
        <w:t>to</w:t>
      </w:r>
      <w:r>
        <w:rPr>
          <w:rFonts w:ascii="Times New Roman" w:cs="Times New Roman" w:hAnsi="Times New Roman"/>
          <w:spacing w:val="-18"/>
        </w:rPr>
        <w:t xml:space="preserve"> </w:t>
      </w:r>
      <w:r>
        <w:rPr>
          <w:rFonts w:ascii="Times New Roman" w:cs="Times New Roman" w:hAnsi="Times New Roman"/>
        </w:rPr>
        <w:t>the</w:t>
      </w:r>
      <w:r>
        <w:rPr>
          <w:rFonts w:ascii="Times New Roman" w:cs="Times New Roman" w:hAnsi="Times New Roman"/>
          <w:spacing w:val="-17"/>
        </w:rPr>
        <w:t xml:space="preserve"> </w:t>
      </w:r>
      <w:r>
        <w:rPr>
          <w:rFonts w:ascii="Times New Roman" w:cs="Times New Roman" w:hAnsi="Times New Roman"/>
        </w:rPr>
        <w:t>extent</w:t>
      </w:r>
      <w:r>
        <w:rPr>
          <w:rFonts w:ascii="Times New Roman" w:cs="Times New Roman" w:hAnsi="Times New Roman"/>
          <w:spacing w:val="-17"/>
        </w:rPr>
        <w:t xml:space="preserve"> </w:t>
      </w:r>
      <w:r>
        <w:rPr>
          <w:rFonts w:ascii="Times New Roman" w:cs="Times New Roman" w:hAnsi="Times New Roman"/>
        </w:rPr>
        <w:t>plants</w:t>
      </w:r>
      <w:r>
        <w:rPr>
          <w:rFonts w:ascii="Times New Roman" w:cs="Times New Roman" w:hAnsi="Times New Roman"/>
          <w:spacing w:val="-17"/>
        </w:rPr>
        <w:t xml:space="preserve"> </w:t>
      </w:r>
      <w:r>
        <w:rPr>
          <w:rFonts w:ascii="Times New Roman" w:cs="Times New Roman" w:hAnsi="Times New Roman"/>
        </w:rPr>
        <w:t>fail</w:t>
      </w:r>
      <w:r>
        <w:rPr>
          <w:rFonts w:ascii="Times New Roman" w:cs="Times New Roman" w:hAnsi="Times New Roman"/>
          <w:spacing w:val="-17"/>
        </w:rPr>
        <w:t xml:space="preserve"> </w:t>
      </w:r>
      <w:r>
        <w:rPr>
          <w:rFonts w:ascii="Times New Roman" w:cs="Times New Roman" w:hAnsi="Times New Roman"/>
        </w:rPr>
        <w:t>to</w:t>
      </w:r>
      <w:r>
        <w:rPr>
          <w:rFonts w:ascii="Times New Roman" w:cs="Times New Roman" w:hAnsi="Times New Roman"/>
          <w:spacing w:val="-17"/>
        </w:rPr>
        <w:t xml:space="preserve"> </w:t>
      </w:r>
      <w:r>
        <w:rPr>
          <w:rFonts w:ascii="Times New Roman" w:cs="Times New Roman" w:hAnsi="Times New Roman"/>
        </w:rPr>
        <w:t>absorb</w:t>
      </w:r>
      <w:r>
        <w:rPr>
          <w:rFonts w:ascii="Times New Roman" w:cs="Times New Roman" w:hAnsi="Times New Roman"/>
          <w:spacing w:val="-17"/>
        </w:rPr>
        <w:t xml:space="preserve"> </w:t>
      </w:r>
      <w:r>
        <w:rPr>
          <w:rFonts w:ascii="Times New Roman" w:cs="Times New Roman" w:hAnsi="Times New Roman"/>
        </w:rPr>
        <w:t>enough</w:t>
      </w:r>
      <w:r>
        <w:rPr>
          <w:rFonts w:ascii="Times New Roman" w:cs="Times New Roman" w:hAnsi="Times New Roman"/>
          <w:spacing w:val="-17"/>
        </w:rPr>
        <w:t xml:space="preserve"> </w:t>
      </w:r>
      <w:r>
        <w:rPr>
          <w:rFonts w:ascii="Times New Roman" w:cs="Times New Roman" w:hAnsi="Times New Roman"/>
        </w:rPr>
        <w:t>moisture</w:t>
      </w:r>
      <w:r>
        <w:rPr>
          <w:rFonts w:ascii="Times New Roman" w:cs="Times New Roman" w:hAnsi="Times New Roman"/>
          <w:spacing w:val="-18"/>
        </w:rPr>
        <w:t xml:space="preserve"> </w:t>
      </w:r>
      <w:r>
        <w:rPr>
          <w:rFonts w:ascii="Times New Roman" w:cs="Times New Roman" w:hAnsi="Times New Roman"/>
        </w:rPr>
        <w:t>and</w:t>
      </w:r>
      <w:r>
        <w:rPr>
          <w:rFonts w:ascii="Times New Roman" w:cs="Times New Roman" w:hAnsi="Times New Roman"/>
          <w:spacing w:val="-17"/>
        </w:rPr>
        <w:t xml:space="preserve"> </w:t>
      </w:r>
      <w:r>
        <w:rPr>
          <w:rFonts w:ascii="Times New Roman" w:cs="Times New Roman" w:hAnsi="Times New Roman"/>
        </w:rPr>
        <w:t>start</w:t>
      </w:r>
      <w:r>
        <w:rPr>
          <w:rFonts w:ascii="Times New Roman" w:cs="Times New Roman" w:hAnsi="Times New Roman"/>
          <w:spacing w:val="-17"/>
        </w:rPr>
        <w:t xml:space="preserve"> </w:t>
      </w:r>
      <w:r>
        <w:rPr>
          <w:rFonts w:ascii="Times New Roman" w:cs="Times New Roman" w:hAnsi="Times New Roman"/>
        </w:rPr>
        <w:t>to</w:t>
      </w:r>
      <w:r>
        <w:rPr>
          <w:rFonts w:ascii="Times New Roman" w:cs="Times New Roman" w:hAnsi="Times New Roman"/>
          <w:spacing w:val="-17"/>
        </w:rPr>
        <w:t xml:space="preserve"> </w:t>
      </w:r>
      <w:r>
        <w:rPr>
          <w:rFonts w:ascii="Times New Roman" w:cs="Times New Roman" w:hAnsi="Times New Roman"/>
        </w:rPr>
        <w:t>wilt.</w:t>
      </w:r>
    </w:p>
    <w:p>
      <w:pPr>
        <w:pStyle w:val="style0"/>
        <w:spacing w:lineRule="auto" w:line="276"/>
        <w:jc w:val="both"/>
        <w:rPr>
          <w:rFonts w:ascii="Times New Roman" w:cs="Times New Roman" w:hAnsi="Times New Roman"/>
          <w:b/>
        </w:rPr>
      </w:pPr>
      <w:r>
        <w:rPr>
          <w:rFonts w:ascii="Times New Roman" w:cs="Times New Roman" w:hAnsi="Times New Roman"/>
          <w:b/>
          <w:u w:color="444444"/>
        </w:rPr>
        <w:t>Available soil</w:t>
      </w:r>
      <w:r>
        <w:rPr>
          <w:rFonts w:ascii="Times New Roman" w:cs="Times New Roman" w:hAnsi="Times New Roman"/>
          <w:b/>
          <w:spacing w:val="-17"/>
          <w:u w:color="444444"/>
        </w:rPr>
        <w:t xml:space="preserve"> </w:t>
      </w:r>
      <w:r>
        <w:rPr>
          <w:rFonts w:ascii="Times New Roman" w:cs="Times New Roman" w:hAnsi="Times New Roman"/>
          <w:b/>
          <w:u w:color="444444"/>
        </w:rPr>
        <w:t>water</w:t>
      </w:r>
      <w:r>
        <w:rPr>
          <w:rFonts w:ascii="Times New Roman" w:cs="Times New Roman" w:hAnsi="Times New Roman"/>
          <w:b/>
        </w:rPr>
        <w:t xml:space="preserve"> </w:t>
      </w:r>
      <w:r>
        <w:rPr>
          <w:rFonts w:ascii="Times New Roman" w:cs="Times New Roman" w:hAnsi="Times New Roman"/>
        </w:rPr>
        <w:t>It</w:t>
      </w:r>
      <w:r>
        <w:rPr>
          <w:rFonts w:ascii="Times New Roman" w:cs="Times New Roman" w:hAnsi="Times New Roman"/>
          <w:spacing w:val="-20"/>
        </w:rPr>
        <w:t xml:space="preserve"> </w:t>
      </w:r>
      <w:r>
        <w:rPr>
          <w:rFonts w:ascii="Times New Roman" w:cs="Times New Roman" w:hAnsi="Times New Roman"/>
        </w:rPr>
        <w:t>is</w:t>
      </w:r>
      <w:r>
        <w:rPr>
          <w:rFonts w:ascii="Times New Roman" w:cs="Times New Roman" w:hAnsi="Times New Roman"/>
          <w:spacing w:val="-19"/>
        </w:rPr>
        <w:t xml:space="preserve"> </w:t>
      </w:r>
      <w:r>
        <w:rPr>
          <w:rFonts w:ascii="Times New Roman" w:cs="Times New Roman" w:hAnsi="Times New Roman"/>
        </w:rPr>
        <w:t>the</w:t>
      </w:r>
      <w:r>
        <w:rPr>
          <w:rFonts w:ascii="Times New Roman" w:cs="Times New Roman" w:hAnsi="Times New Roman"/>
          <w:spacing w:val="-19"/>
        </w:rPr>
        <w:t xml:space="preserve"> </w:t>
      </w:r>
      <w:r>
        <w:rPr>
          <w:rFonts w:ascii="Times New Roman" w:cs="Times New Roman" w:hAnsi="Times New Roman"/>
        </w:rPr>
        <w:t>amount</w:t>
      </w:r>
      <w:r>
        <w:rPr>
          <w:rFonts w:ascii="Times New Roman" w:cs="Times New Roman" w:hAnsi="Times New Roman"/>
          <w:spacing w:val="-19"/>
        </w:rPr>
        <w:t xml:space="preserve"> </w:t>
      </w:r>
      <w:r>
        <w:rPr>
          <w:rFonts w:ascii="Times New Roman" w:cs="Times New Roman" w:hAnsi="Times New Roman"/>
        </w:rPr>
        <w:t>of</w:t>
      </w:r>
      <w:r>
        <w:rPr>
          <w:rFonts w:ascii="Times New Roman" w:cs="Times New Roman" w:hAnsi="Times New Roman"/>
          <w:spacing w:val="-20"/>
        </w:rPr>
        <w:t xml:space="preserve"> </w:t>
      </w:r>
      <w:r>
        <w:rPr>
          <w:rFonts w:ascii="Times New Roman" w:cs="Times New Roman" w:hAnsi="Times New Roman"/>
        </w:rPr>
        <w:t>water</w:t>
      </w:r>
      <w:r>
        <w:rPr>
          <w:rFonts w:ascii="Times New Roman" w:cs="Times New Roman" w:hAnsi="Times New Roman"/>
          <w:spacing w:val="-19"/>
        </w:rPr>
        <w:t xml:space="preserve"> </w:t>
      </w:r>
      <w:r>
        <w:rPr>
          <w:rFonts w:ascii="Times New Roman" w:cs="Times New Roman" w:hAnsi="Times New Roman"/>
        </w:rPr>
        <w:t>held</w:t>
      </w:r>
      <w:r>
        <w:rPr>
          <w:rFonts w:ascii="Times New Roman" w:cs="Times New Roman" w:hAnsi="Times New Roman"/>
          <w:spacing w:val="-19"/>
        </w:rPr>
        <w:t xml:space="preserve"> </w:t>
      </w:r>
      <w:r>
        <w:rPr>
          <w:rFonts w:ascii="Times New Roman" w:cs="Times New Roman" w:hAnsi="Times New Roman"/>
        </w:rPr>
        <w:t>in</w:t>
      </w:r>
      <w:r>
        <w:rPr>
          <w:rFonts w:ascii="Times New Roman" w:cs="Times New Roman" w:hAnsi="Times New Roman"/>
          <w:spacing w:val="-19"/>
        </w:rPr>
        <w:t xml:space="preserve"> </w:t>
      </w:r>
      <w:r>
        <w:rPr>
          <w:rFonts w:ascii="Times New Roman" w:cs="Times New Roman" w:hAnsi="Times New Roman"/>
        </w:rPr>
        <w:t>the</w:t>
      </w:r>
      <w:r>
        <w:rPr>
          <w:rFonts w:ascii="Times New Roman" w:cs="Times New Roman" w:hAnsi="Times New Roman"/>
          <w:spacing w:val="-19"/>
        </w:rPr>
        <w:t xml:space="preserve"> </w:t>
      </w:r>
      <w:r>
        <w:rPr>
          <w:rFonts w:ascii="Times New Roman" w:cs="Times New Roman" w:hAnsi="Times New Roman"/>
        </w:rPr>
        <w:t>soil</w:t>
      </w:r>
      <w:r>
        <w:rPr>
          <w:rFonts w:ascii="Times New Roman" w:cs="Times New Roman" w:hAnsi="Times New Roman"/>
          <w:spacing w:val="-20"/>
        </w:rPr>
        <w:t xml:space="preserve"> </w:t>
      </w:r>
      <w:r>
        <w:rPr>
          <w:rFonts w:ascii="Times New Roman" w:cs="Times New Roman" w:hAnsi="Times New Roman"/>
        </w:rPr>
        <w:t>between</w:t>
      </w:r>
      <w:r>
        <w:rPr>
          <w:rFonts w:ascii="Times New Roman" w:cs="Times New Roman" w:hAnsi="Times New Roman"/>
          <w:spacing w:val="-19"/>
        </w:rPr>
        <w:t xml:space="preserve"> </w:t>
      </w:r>
      <w:r>
        <w:rPr>
          <w:rFonts w:ascii="Times New Roman" w:cs="Times New Roman" w:hAnsi="Times New Roman"/>
        </w:rPr>
        <w:t>the</w:t>
      </w:r>
      <w:r>
        <w:rPr>
          <w:rFonts w:ascii="Times New Roman" w:cs="Times New Roman" w:hAnsi="Times New Roman"/>
          <w:spacing w:val="-19"/>
        </w:rPr>
        <w:t xml:space="preserve"> </w:t>
      </w:r>
      <w:r>
        <w:rPr>
          <w:rFonts w:ascii="Times New Roman" w:cs="Times New Roman" w:hAnsi="Times New Roman"/>
        </w:rPr>
        <w:t>field</w:t>
      </w:r>
      <w:r>
        <w:rPr>
          <w:rFonts w:ascii="Times New Roman" w:cs="Times New Roman" w:hAnsi="Times New Roman"/>
          <w:spacing w:val="-19"/>
        </w:rPr>
        <w:t xml:space="preserve"> </w:t>
      </w:r>
      <w:r>
        <w:rPr>
          <w:rFonts w:ascii="Times New Roman" w:cs="Times New Roman" w:hAnsi="Times New Roman"/>
        </w:rPr>
        <w:t>capacity</w:t>
      </w:r>
      <w:r>
        <w:rPr>
          <w:rFonts w:ascii="Times New Roman" w:cs="Times New Roman" w:hAnsi="Times New Roman"/>
          <w:spacing w:val="-19"/>
        </w:rPr>
        <w:t xml:space="preserve"> </w:t>
      </w:r>
      <w:r>
        <w:rPr>
          <w:rFonts w:ascii="Times New Roman" w:cs="Times New Roman" w:hAnsi="Times New Roman"/>
        </w:rPr>
        <w:t>and</w:t>
      </w:r>
      <w:r>
        <w:rPr>
          <w:rFonts w:ascii="Times New Roman" w:cs="Times New Roman" w:hAnsi="Times New Roman"/>
          <w:spacing w:val="-20"/>
        </w:rPr>
        <w:t xml:space="preserve"> </w:t>
      </w:r>
      <w:r>
        <w:rPr>
          <w:rFonts w:ascii="Times New Roman" w:cs="Times New Roman" w:hAnsi="Times New Roman"/>
        </w:rPr>
        <w:t>the</w:t>
      </w:r>
      <w:r>
        <w:rPr>
          <w:rFonts w:ascii="Times New Roman" w:cs="Times New Roman" w:hAnsi="Times New Roman"/>
          <w:spacing w:val="-19"/>
        </w:rPr>
        <w:t xml:space="preserve"> </w:t>
      </w:r>
      <w:r>
        <w:rPr>
          <w:rFonts w:ascii="Times New Roman" w:cs="Times New Roman" w:hAnsi="Times New Roman"/>
        </w:rPr>
        <w:t>wilting</w:t>
      </w:r>
      <w:r>
        <w:rPr>
          <w:rFonts w:ascii="Times New Roman" w:cs="Times New Roman" w:hAnsi="Times New Roman"/>
          <w:spacing w:val="-19"/>
        </w:rPr>
        <w:t xml:space="preserve"> </w:t>
      </w:r>
      <w:r>
        <w:rPr>
          <w:rFonts w:ascii="Times New Roman" w:cs="Times New Roman" w:hAnsi="Times New Roman"/>
        </w:rPr>
        <w:t>point</w:t>
      </w:r>
      <w:r>
        <w:rPr>
          <w:rFonts w:ascii="Times New Roman" w:cs="Times New Roman" w:hAnsi="Times New Roman"/>
          <w:spacing w:val="-19"/>
        </w:rPr>
        <w:t xml:space="preserve"> </w:t>
      </w:r>
      <w:r>
        <w:rPr>
          <w:rFonts w:ascii="Times New Roman" w:cs="Times New Roman" w:hAnsi="Times New Roman"/>
        </w:rPr>
        <w:t>levels.</w:t>
      </w:r>
      <w:r>
        <w:rPr>
          <w:rFonts w:ascii="Times New Roman" w:cs="Times New Roman" w:hAnsi="Times New Roman"/>
          <w:spacing w:val="-19"/>
        </w:rPr>
        <w:t xml:space="preserve"> </w:t>
      </w:r>
      <w:r>
        <w:rPr>
          <w:rFonts w:ascii="Times New Roman" w:cs="Times New Roman" w:hAnsi="Times New Roman"/>
        </w:rPr>
        <w:t>The water</w:t>
      </w:r>
      <w:r>
        <w:rPr>
          <w:rFonts w:ascii="Times New Roman" w:cs="Times New Roman" w:hAnsi="Times New Roman"/>
          <w:spacing w:val="-9"/>
        </w:rPr>
        <w:t xml:space="preserve"> </w:t>
      </w:r>
      <w:r>
        <w:rPr>
          <w:rFonts w:ascii="Times New Roman" w:cs="Times New Roman" w:hAnsi="Times New Roman"/>
        </w:rPr>
        <w:t>can</w:t>
      </w:r>
      <w:r>
        <w:rPr>
          <w:rFonts w:ascii="Times New Roman" w:cs="Times New Roman" w:hAnsi="Times New Roman"/>
          <w:spacing w:val="-9"/>
        </w:rPr>
        <w:t xml:space="preserve"> </w:t>
      </w:r>
      <w:r>
        <w:rPr>
          <w:rFonts w:ascii="Times New Roman" w:cs="Times New Roman" w:hAnsi="Times New Roman"/>
        </w:rPr>
        <w:t>be</w:t>
      </w:r>
      <w:r>
        <w:rPr>
          <w:rFonts w:ascii="Times New Roman" w:cs="Times New Roman" w:hAnsi="Times New Roman"/>
          <w:spacing w:val="-8"/>
        </w:rPr>
        <w:t xml:space="preserve"> </w:t>
      </w:r>
      <w:r>
        <w:rPr>
          <w:rFonts w:ascii="Times New Roman" w:cs="Times New Roman" w:hAnsi="Times New Roman"/>
        </w:rPr>
        <w:t>absorbed</w:t>
      </w:r>
      <w:r>
        <w:rPr>
          <w:rFonts w:ascii="Times New Roman" w:cs="Times New Roman" w:hAnsi="Times New Roman"/>
          <w:spacing w:val="-9"/>
        </w:rPr>
        <w:t xml:space="preserve"> </w:t>
      </w:r>
      <w:r>
        <w:rPr>
          <w:rFonts w:ascii="Times New Roman" w:cs="Times New Roman" w:hAnsi="Times New Roman"/>
        </w:rPr>
        <w:t>by</w:t>
      </w:r>
      <w:r>
        <w:rPr>
          <w:rFonts w:ascii="Times New Roman" w:cs="Times New Roman" w:hAnsi="Times New Roman"/>
          <w:spacing w:val="-8"/>
        </w:rPr>
        <w:t xml:space="preserve"> </w:t>
      </w:r>
      <w:r>
        <w:rPr>
          <w:rFonts w:ascii="Times New Roman" w:cs="Times New Roman" w:hAnsi="Times New Roman"/>
        </w:rPr>
        <w:t>the</w:t>
      </w:r>
      <w:r>
        <w:rPr>
          <w:rFonts w:ascii="Times New Roman" w:cs="Times New Roman" w:hAnsi="Times New Roman"/>
          <w:spacing w:val="-9"/>
        </w:rPr>
        <w:t xml:space="preserve"> </w:t>
      </w:r>
      <w:r>
        <w:rPr>
          <w:rFonts w:ascii="Times New Roman" w:cs="Times New Roman" w:hAnsi="Times New Roman"/>
        </w:rPr>
        <w:t>plants.</w:t>
      </w:r>
    </w:p>
    <w:p>
      <w:pPr>
        <w:pStyle w:val="style0"/>
        <w:spacing w:lineRule="auto" w:line="276"/>
        <w:jc w:val="both"/>
        <w:rPr>
          <w:rFonts w:ascii="Times New Roman" w:cs="Times New Roman" w:hAnsi="Times New Roman"/>
          <w:b/>
        </w:rPr>
      </w:pPr>
      <w:r>
        <w:rPr>
          <w:rFonts w:ascii="Times New Roman" w:cs="Times New Roman" w:hAnsi="Times New Roman"/>
          <w:b/>
          <w:u w:color="444444"/>
        </w:rPr>
        <w:t>Unavailable soil</w:t>
      </w:r>
      <w:r>
        <w:rPr>
          <w:rFonts w:ascii="Times New Roman" w:cs="Times New Roman" w:hAnsi="Times New Roman"/>
          <w:b/>
          <w:spacing w:val="-17"/>
          <w:u w:color="444444"/>
        </w:rPr>
        <w:t xml:space="preserve"> </w:t>
      </w:r>
      <w:r>
        <w:rPr>
          <w:rFonts w:ascii="Times New Roman" w:cs="Times New Roman" w:hAnsi="Times New Roman"/>
          <w:b/>
          <w:u w:color="444444"/>
        </w:rPr>
        <w:t>water</w:t>
      </w:r>
      <w:r>
        <w:rPr>
          <w:rFonts w:ascii="Times New Roman" w:cs="Times New Roman" w:hAnsi="Times New Roman"/>
          <w:b/>
        </w:rPr>
        <w:t xml:space="preserve"> </w:t>
      </w:r>
      <w:r>
        <w:rPr>
          <w:rFonts w:ascii="Times New Roman" w:cs="Times New Roman" w:hAnsi="Times New Roman"/>
        </w:rPr>
        <w:t>It</w:t>
      </w:r>
      <w:r>
        <w:rPr>
          <w:rFonts w:ascii="Times New Roman" w:cs="Times New Roman" w:hAnsi="Times New Roman"/>
          <w:spacing w:val="-18"/>
        </w:rPr>
        <w:t xml:space="preserve"> </w:t>
      </w:r>
      <w:r>
        <w:rPr>
          <w:rFonts w:ascii="Times New Roman" w:cs="Times New Roman" w:hAnsi="Times New Roman"/>
        </w:rPr>
        <w:t>is</w:t>
      </w:r>
      <w:r>
        <w:rPr>
          <w:rFonts w:ascii="Times New Roman" w:cs="Times New Roman" w:hAnsi="Times New Roman"/>
          <w:spacing w:val="-18"/>
        </w:rPr>
        <w:t xml:space="preserve"> </w:t>
      </w:r>
      <w:r>
        <w:rPr>
          <w:rFonts w:ascii="Times New Roman" w:cs="Times New Roman" w:hAnsi="Times New Roman"/>
        </w:rPr>
        <w:t>the</w:t>
      </w:r>
      <w:r>
        <w:rPr>
          <w:rFonts w:ascii="Times New Roman" w:cs="Times New Roman" w:hAnsi="Times New Roman"/>
          <w:spacing w:val="-18"/>
        </w:rPr>
        <w:t xml:space="preserve"> </w:t>
      </w:r>
      <w:r>
        <w:rPr>
          <w:rFonts w:ascii="Times New Roman" w:cs="Times New Roman" w:hAnsi="Times New Roman"/>
        </w:rPr>
        <w:t>amount</w:t>
      </w:r>
      <w:r>
        <w:rPr>
          <w:rFonts w:ascii="Times New Roman" w:cs="Times New Roman" w:hAnsi="Times New Roman"/>
          <w:spacing w:val="-18"/>
        </w:rPr>
        <w:t xml:space="preserve"> </w:t>
      </w:r>
      <w:r>
        <w:rPr>
          <w:rFonts w:ascii="Times New Roman" w:cs="Times New Roman" w:hAnsi="Times New Roman"/>
        </w:rPr>
        <w:t>of</w:t>
      </w:r>
      <w:r>
        <w:rPr>
          <w:rFonts w:ascii="Times New Roman" w:cs="Times New Roman" w:hAnsi="Times New Roman"/>
          <w:spacing w:val="-18"/>
        </w:rPr>
        <w:t xml:space="preserve"> </w:t>
      </w:r>
      <w:r>
        <w:rPr>
          <w:rFonts w:ascii="Times New Roman" w:cs="Times New Roman" w:hAnsi="Times New Roman"/>
        </w:rPr>
        <w:t>water</w:t>
      </w:r>
      <w:r>
        <w:rPr>
          <w:rFonts w:ascii="Times New Roman" w:cs="Times New Roman" w:hAnsi="Times New Roman"/>
          <w:spacing w:val="-18"/>
        </w:rPr>
        <w:t xml:space="preserve"> </w:t>
      </w:r>
      <w:r>
        <w:rPr>
          <w:rFonts w:ascii="Times New Roman" w:cs="Times New Roman" w:hAnsi="Times New Roman"/>
        </w:rPr>
        <w:t>in</w:t>
      </w:r>
      <w:r>
        <w:rPr>
          <w:rFonts w:ascii="Times New Roman" w:cs="Times New Roman" w:hAnsi="Times New Roman"/>
          <w:spacing w:val="-18"/>
        </w:rPr>
        <w:t xml:space="preserve"> </w:t>
      </w:r>
      <w:r>
        <w:rPr>
          <w:rFonts w:ascii="Times New Roman" w:cs="Times New Roman" w:hAnsi="Times New Roman"/>
        </w:rPr>
        <w:t>the</w:t>
      </w:r>
      <w:r>
        <w:rPr>
          <w:rFonts w:ascii="Times New Roman" w:cs="Times New Roman" w:hAnsi="Times New Roman"/>
          <w:spacing w:val="-18"/>
        </w:rPr>
        <w:t xml:space="preserve"> </w:t>
      </w:r>
      <w:r>
        <w:rPr>
          <w:rFonts w:ascii="Times New Roman" w:cs="Times New Roman" w:hAnsi="Times New Roman"/>
        </w:rPr>
        <w:t>soil</w:t>
      </w:r>
      <w:r>
        <w:rPr>
          <w:rFonts w:ascii="Times New Roman" w:cs="Times New Roman" w:hAnsi="Times New Roman"/>
          <w:spacing w:val="-17"/>
        </w:rPr>
        <w:t xml:space="preserve"> </w:t>
      </w:r>
      <w:r>
        <w:rPr>
          <w:rFonts w:ascii="Times New Roman" w:cs="Times New Roman" w:hAnsi="Times New Roman"/>
        </w:rPr>
        <w:t>body</w:t>
      </w:r>
      <w:r>
        <w:rPr>
          <w:rFonts w:ascii="Times New Roman" w:cs="Times New Roman" w:hAnsi="Times New Roman"/>
          <w:spacing w:val="-18"/>
        </w:rPr>
        <w:t xml:space="preserve"> </w:t>
      </w:r>
      <w:r>
        <w:rPr>
          <w:rFonts w:ascii="Times New Roman" w:cs="Times New Roman" w:hAnsi="Times New Roman"/>
        </w:rPr>
        <w:t>below</w:t>
      </w:r>
      <w:r>
        <w:rPr>
          <w:rFonts w:ascii="Times New Roman" w:cs="Times New Roman" w:hAnsi="Times New Roman"/>
          <w:spacing w:val="-18"/>
        </w:rPr>
        <w:t xml:space="preserve"> </w:t>
      </w:r>
      <w:r>
        <w:rPr>
          <w:rFonts w:ascii="Times New Roman" w:cs="Times New Roman" w:hAnsi="Times New Roman"/>
        </w:rPr>
        <w:t>the</w:t>
      </w:r>
      <w:r>
        <w:rPr>
          <w:rFonts w:ascii="Times New Roman" w:cs="Times New Roman" w:hAnsi="Times New Roman"/>
          <w:spacing w:val="-18"/>
        </w:rPr>
        <w:t xml:space="preserve"> </w:t>
      </w:r>
      <w:r>
        <w:rPr>
          <w:rFonts w:ascii="Times New Roman" w:cs="Times New Roman" w:hAnsi="Times New Roman"/>
        </w:rPr>
        <w:t>level</w:t>
      </w:r>
      <w:r>
        <w:rPr>
          <w:rFonts w:ascii="Times New Roman" w:cs="Times New Roman" w:hAnsi="Times New Roman"/>
          <w:spacing w:val="-18"/>
        </w:rPr>
        <w:t xml:space="preserve"> </w:t>
      </w:r>
      <w:r>
        <w:rPr>
          <w:rFonts w:ascii="Times New Roman" w:cs="Times New Roman" w:hAnsi="Times New Roman"/>
        </w:rPr>
        <w:t>of</w:t>
      </w:r>
      <w:r>
        <w:rPr>
          <w:rFonts w:ascii="Times New Roman" w:cs="Times New Roman" w:hAnsi="Times New Roman"/>
          <w:spacing w:val="-18"/>
        </w:rPr>
        <w:t xml:space="preserve"> </w:t>
      </w:r>
      <w:r>
        <w:rPr>
          <w:rFonts w:ascii="Times New Roman" w:cs="Times New Roman" w:hAnsi="Times New Roman"/>
        </w:rPr>
        <w:t>wilting</w:t>
      </w:r>
      <w:r>
        <w:rPr>
          <w:rFonts w:ascii="Times New Roman" w:cs="Times New Roman" w:hAnsi="Times New Roman"/>
          <w:spacing w:val="-18"/>
        </w:rPr>
        <w:t xml:space="preserve"> </w:t>
      </w:r>
      <w:r>
        <w:rPr>
          <w:rFonts w:ascii="Times New Roman" w:cs="Times New Roman" w:hAnsi="Times New Roman"/>
        </w:rPr>
        <w:t>point.</w:t>
      </w:r>
      <w:r>
        <w:rPr>
          <w:rFonts w:ascii="Times New Roman" w:cs="Times New Roman" w:hAnsi="Times New Roman"/>
          <w:spacing w:val="-18"/>
        </w:rPr>
        <w:t xml:space="preserve"> </w:t>
      </w:r>
      <w:r>
        <w:rPr>
          <w:rFonts w:ascii="Times New Roman" w:cs="Times New Roman" w:hAnsi="Times New Roman"/>
        </w:rPr>
        <w:t>The</w:t>
      </w:r>
      <w:r>
        <w:rPr>
          <w:rFonts w:ascii="Times New Roman" w:cs="Times New Roman" w:hAnsi="Times New Roman"/>
          <w:spacing w:val="-17"/>
        </w:rPr>
        <w:t xml:space="preserve"> </w:t>
      </w:r>
      <w:r>
        <w:rPr>
          <w:rFonts w:ascii="Times New Roman" w:cs="Times New Roman" w:hAnsi="Times New Roman"/>
        </w:rPr>
        <w:t>water</w:t>
      </w:r>
      <w:r>
        <w:rPr>
          <w:rFonts w:ascii="Times New Roman" w:cs="Times New Roman" w:hAnsi="Times New Roman"/>
          <w:spacing w:val="-18"/>
        </w:rPr>
        <w:t xml:space="preserve"> </w:t>
      </w:r>
      <w:r>
        <w:rPr>
          <w:rFonts w:ascii="Times New Roman" w:cs="Times New Roman" w:hAnsi="Times New Roman"/>
        </w:rPr>
        <w:t>cannot</w:t>
      </w:r>
      <w:r>
        <w:rPr>
          <w:rFonts w:ascii="Times New Roman" w:cs="Times New Roman" w:hAnsi="Times New Roman"/>
          <w:spacing w:val="-18"/>
        </w:rPr>
        <w:t xml:space="preserve"> </w:t>
      </w:r>
      <w:r>
        <w:rPr>
          <w:rFonts w:ascii="Times New Roman" w:cs="Times New Roman" w:hAnsi="Times New Roman"/>
        </w:rPr>
        <w:t>be absorbed</w:t>
      </w:r>
      <w:r>
        <w:rPr>
          <w:rFonts w:ascii="Times New Roman" w:cs="Times New Roman" w:hAnsi="Times New Roman"/>
          <w:spacing w:val="-9"/>
        </w:rPr>
        <w:t xml:space="preserve"> </w:t>
      </w:r>
      <w:r>
        <w:rPr>
          <w:rFonts w:ascii="Times New Roman" w:cs="Times New Roman" w:hAnsi="Times New Roman"/>
        </w:rPr>
        <w:t>by</w:t>
      </w:r>
      <w:r>
        <w:rPr>
          <w:rFonts w:ascii="Times New Roman" w:cs="Times New Roman" w:hAnsi="Times New Roman"/>
          <w:spacing w:val="-9"/>
        </w:rPr>
        <w:t xml:space="preserve"> </w:t>
      </w:r>
      <w:r>
        <w:rPr>
          <w:rFonts w:ascii="Times New Roman" w:cs="Times New Roman" w:hAnsi="Times New Roman"/>
        </w:rPr>
        <w:t>plants</w:t>
      </w:r>
      <w:r>
        <w:rPr>
          <w:rFonts w:ascii="Times New Roman" w:cs="Times New Roman" w:hAnsi="Times New Roman"/>
          <w:spacing w:val="-9"/>
        </w:rPr>
        <w:t xml:space="preserve"> </w:t>
      </w:r>
      <w:r>
        <w:rPr>
          <w:rFonts w:ascii="Times New Roman" w:cs="Times New Roman" w:hAnsi="Times New Roman"/>
        </w:rPr>
        <w:t>and</w:t>
      </w:r>
      <w:r>
        <w:rPr>
          <w:rFonts w:ascii="Times New Roman" w:cs="Times New Roman" w:hAnsi="Times New Roman"/>
          <w:spacing w:val="-8"/>
        </w:rPr>
        <w:t xml:space="preserve"> </w:t>
      </w:r>
      <w:r>
        <w:rPr>
          <w:rFonts w:ascii="Times New Roman" w:cs="Times New Roman" w:hAnsi="Times New Roman"/>
        </w:rPr>
        <w:t>eventually</w:t>
      </w:r>
      <w:r>
        <w:rPr>
          <w:rFonts w:ascii="Times New Roman" w:cs="Times New Roman" w:hAnsi="Times New Roman"/>
          <w:spacing w:val="-9"/>
        </w:rPr>
        <w:t xml:space="preserve"> </w:t>
      </w:r>
      <w:r>
        <w:rPr>
          <w:rFonts w:ascii="Times New Roman" w:cs="Times New Roman" w:hAnsi="Times New Roman"/>
        </w:rPr>
        <w:t>die.</w:t>
      </w:r>
    </w:p>
    <w:p>
      <w:pPr>
        <w:pStyle w:val="style0"/>
        <w:spacing w:lineRule="auto" w:line="276"/>
        <w:jc w:val="both"/>
        <w:rPr>
          <w:rFonts w:ascii="Times New Roman" w:cs="Times New Roman" w:hAnsi="Times New Roman"/>
          <w:b/>
          <w:u w:color="444444"/>
        </w:rPr>
      </w:pPr>
    </w:p>
    <w:p>
      <w:pPr>
        <w:pStyle w:val="style0"/>
        <w:spacing w:lineRule="auto" w:line="276"/>
        <w:jc w:val="both"/>
        <w:rPr>
          <w:rFonts w:ascii="Times New Roman" w:cs="Times New Roman" w:hAnsi="Times New Roman"/>
          <w:b/>
        </w:rPr>
      </w:pPr>
      <w:r>
        <w:rPr>
          <w:rFonts w:ascii="Times New Roman" w:cs="Times New Roman" w:hAnsi="Times New Roman"/>
          <w:b/>
          <w:u w:color="444444"/>
        </w:rPr>
        <w:t>Importance of water in the soil body.</w:t>
      </w:r>
    </w:p>
    <w:p>
      <w:pPr>
        <w:pStyle w:val="style179"/>
        <w:numPr>
          <w:ilvl w:val="0"/>
          <w:numId w:val="3"/>
        </w:numPr>
        <w:spacing w:lineRule="auto" w:line="276"/>
        <w:jc w:val="both"/>
        <w:rPr>
          <w:rFonts w:ascii="Times New Roman" w:cs="Times New Roman" w:hAnsi="Times New Roman"/>
        </w:rPr>
      </w:pPr>
      <w:r>
        <w:rPr>
          <w:rFonts w:ascii="Times New Roman" w:cs="Times New Roman" w:hAnsi="Times New Roman"/>
        </w:rPr>
        <w:t>Water</w:t>
      </w:r>
      <w:r>
        <w:rPr>
          <w:rFonts w:ascii="Times New Roman" w:cs="Times New Roman" w:hAnsi="Times New Roman"/>
          <w:spacing w:val="-12"/>
        </w:rPr>
        <w:t xml:space="preserve"> </w:t>
      </w:r>
      <w:r>
        <w:rPr>
          <w:rFonts w:ascii="Times New Roman" w:cs="Times New Roman" w:hAnsi="Times New Roman"/>
        </w:rPr>
        <w:t>acts</w:t>
      </w:r>
      <w:r>
        <w:rPr>
          <w:rFonts w:ascii="Times New Roman" w:cs="Times New Roman" w:hAnsi="Times New Roman"/>
          <w:spacing w:val="-12"/>
        </w:rPr>
        <w:t xml:space="preserve"> </w:t>
      </w:r>
      <w:r>
        <w:rPr>
          <w:rFonts w:ascii="Times New Roman" w:cs="Times New Roman" w:hAnsi="Times New Roman"/>
        </w:rPr>
        <w:t>as</w:t>
      </w:r>
      <w:r>
        <w:rPr>
          <w:rFonts w:ascii="Times New Roman" w:cs="Times New Roman" w:hAnsi="Times New Roman"/>
          <w:spacing w:val="-12"/>
        </w:rPr>
        <w:t xml:space="preserve"> </w:t>
      </w:r>
      <w:r>
        <w:rPr>
          <w:rFonts w:ascii="Times New Roman" w:cs="Times New Roman" w:hAnsi="Times New Roman"/>
        </w:rPr>
        <w:t>a</w:t>
      </w:r>
      <w:r>
        <w:rPr>
          <w:rFonts w:ascii="Times New Roman" w:cs="Times New Roman" w:hAnsi="Times New Roman"/>
          <w:spacing w:val="-12"/>
        </w:rPr>
        <w:t xml:space="preserve"> </w:t>
      </w:r>
      <w:r>
        <w:rPr>
          <w:rFonts w:ascii="Times New Roman" w:cs="Times New Roman" w:hAnsi="Times New Roman"/>
        </w:rPr>
        <w:t>solvent</w:t>
      </w:r>
      <w:r>
        <w:rPr>
          <w:rFonts w:ascii="Times New Roman" w:cs="Times New Roman" w:hAnsi="Times New Roman"/>
          <w:spacing w:val="-12"/>
        </w:rPr>
        <w:t xml:space="preserve"> </w:t>
      </w:r>
      <w:r>
        <w:rPr>
          <w:rFonts w:ascii="Times New Roman" w:cs="Times New Roman" w:hAnsi="Times New Roman"/>
        </w:rPr>
        <w:t>of</w:t>
      </w:r>
      <w:r>
        <w:rPr>
          <w:rFonts w:ascii="Times New Roman" w:cs="Times New Roman" w:hAnsi="Times New Roman"/>
          <w:spacing w:val="-12"/>
        </w:rPr>
        <w:t xml:space="preserve"> </w:t>
      </w:r>
      <w:r>
        <w:rPr>
          <w:rFonts w:ascii="Times New Roman" w:cs="Times New Roman" w:hAnsi="Times New Roman"/>
        </w:rPr>
        <w:t>various</w:t>
      </w:r>
      <w:r>
        <w:rPr>
          <w:rFonts w:ascii="Times New Roman" w:cs="Times New Roman" w:hAnsi="Times New Roman"/>
          <w:spacing w:val="-12"/>
        </w:rPr>
        <w:t xml:space="preserve"> </w:t>
      </w:r>
      <w:r>
        <w:rPr>
          <w:rFonts w:ascii="Times New Roman" w:cs="Times New Roman" w:hAnsi="Times New Roman"/>
        </w:rPr>
        <w:t>minerals</w:t>
      </w:r>
      <w:r>
        <w:rPr>
          <w:rFonts w:ascii="Times New Roman" w:cs="Times New Roman" w:hAnsi="Times New Roman"/>
          <w:spacing w:val="-12"/>
        </w:rPr>
        <w:t xml:space="preserve"> </w:t>
      </w:r>
      <w:r>
        <w:rPr>
          <w:rFonts w:ascii="Times New Roman" w:cs="Times New Roman" w:hAnsi="Times New Roman"/>
        </w:rPr>
        <w:t>in</w:t>
      </w:r>
      <w:r>
        <w:rPr>
          <w:rFonts w:ascii="Times New Roman" w:cs="Times New Roman" w:hAnsi="Times New Roman"/>
          <w:spacing w:val="-12"/>
        </w:rPr>
        <w:t xml:space="preserve"> </w:t>
      </w:r>
      <w:r>
        <w:rPr>
          <w:rFonts w:ascii="Times New Roman" w:cs="Times New Roman" w:hAnsi="Times New Roman"/>
        </w:rPr>
        <w:t>the</w:t>
      </w:r>
      <w:r>
        <w:rPr>
          <w:rFonts w:ascii="Times New Roman" w:cs="Times New Roman" w:hAnsi="Times New Roman"/>
          <w:spacing w:val="-12"/>
        </w:rPr>
        <w:t xml:space="preserve"> </w:t>
      </w:r>
      <w:r>
        <w:rPr>
          <w:rFonts w:ascii="Times New Roman" w:cs="Times New Roman" w:hAnsi="Times New Roman"/>
        </w:rPr>
        <w:t>soil</w:t>
      </w:r>
      <w:r>
        <w:rPr>
          <w:rFonts w:ascii="Times New Roman" w:cs="Times New Roman" w:hAnsi="Times New Roman"/>
          <w:spacing w:val="-12"/>
        </w:rPr>
        <w:t xml:space="preserve"> </w:t>
      </w:r>
      <w:r>
        <w:rPr>
          <w:rFonts w:ascii="Times New Roman" w:cs="Times New Roman" w:hAnsi="Times New Roman"/>
        </w:rPr>
        <w:t>body.</w:t>
      </w:r>
      <w:r>
        <w:rPr>
          <w:rFonts w:ascii="Times New Roman" w:cs="Times New Roman" w:hAnsi="Times New Roman"/>
          <w:spacing w:val="-12"/>
        </w:rPr>
        <w:t xml:space="preserve"> </w:t>
      </w:r>
      <w:r>
        <w:rPr>
          <w:rFonts w:ascii="Times New Roman" w:cs="Times New Roman" w:hAnsi="Times New Roman"/>
        </w:rPr>
        <w:t>The</w:t>
      </w:r>
      <w:r>
        <w:rPr>
          <w:rFonts w:ascii="Times New Roman" w:cs="Times New Roman" w:hAnsi="Times New Roman"/>
          <w:spacing w:val="-12"/>
        </w:rPr>
        <w:t xml:space="preserve"> </w:t>
      </w:r>
      <w:r>
        <w:rPr>
          <w:rFonts w:ascii="Times New Roman" w:cs="Times New Roman" w:hAnsi="Times New Roman"/>
        </w:rPr>
        <w:t>makes</w:t>
      </w:r>
      <w:r>
        <w:rPr>
          <w:rFonts w:ascii="Times New Roman" w:cs="Times New Roman" w:hAnsi="Times New Roman"/>
          <w:spacing w:val="-12"/>
        </w:rPr>
        <w:t xml:space="preserve"> </w:t>
      </w:r>
      <w:r>
        <w:rPr>
          <w:rFonts w:ascii="Times New Roman" w:cs="Times New Roman" w:hAnsi="Times New Roman"/>
        </w:rPr>
        <w:t>plants</w:t>
      </w:r>
      <w:r>
        <w:rPr>
          <w:rFonts w:ascii="Times New Roman" w:cs="Times New Roman" w:hAnsi="Times New Roman"/>
          <w:spacing w:val="-12"/>
        </w:rPr>
        <w:t xml:space="preserve"> </w:t>
      </w:r>
      <w:r>
        <w:rPr>
          <w:rFonts w:ascii="Times New Roman" w:cs="Times New Roman" w:hAnsi="Times New Roman"/>
        </w:rPr>
        <w:t>to absorb</w:t>
      </w:r>
      <w:r>
        <w:rPr>
          <w:rFonts w:ascii="Times New Roman" w:cs="Times New Roman" w:hAnsi="Times New Roman"/>
          <w:spacing w:val="-9"/>
        </w:rPr>
        <w:t xml:space="preserve"> </w:t>
      </w:r>
      <w:r>
        <w:rPr>
          <w:rFonts w:ascii="Times New Roman" w:cs="Times New Roman" w:hAnsi="Times New Roman"/>
        </w:rPr>
        <w:t>minerals</w:t>
      </w:r>
      <w:r>
        <w:rPr>
          <w:rFonts w:ascii="Times New Roman" w:cs="Times New Roman" w:hAnsi="Times New Roman"/>
          <w:spacing w:val="-9"/>
        </w:rPr>
        <w:t xml:space="preserve"> </w:t>
      </w:r>
      <w:r>
        <w:rPr>
          <w:rFonts w:ascii="Times New Roman" w:cs="Times New Roman" w:hAnsi="Times New Roman"/>
        </w:rPr>
        <w:t>easily</w:t>
      </w:r>
      <w:r>
        <w:rPr>
          <w:rFonts w:ascii="Times New Roman" w:cs="Times New Roman" w:hAnsi="Times New Roman"/>
          <w:spacing w:val="-9"/>
        </w:rPr>
        <w:t xml:space="preserve"> </w:t>
      </w:r>
      <w:r>
        <w:rPr>
          <w:rFonts w:ascii="Times New Roman" w:cs="Times New Roman" w:hAnsi="Times New Roman"/>
        </w:rPr>
        <w:t>from</w:t>
      </w:r>
      <w:r>
        <w:rPr>
          <w:rFonts w:ascii="Times New Roman" w:cs="Times New Roman" w:hAnsi="Times New Roman"/>
          <w:spacing w:val="-9"/>
        </w:rPr>
        <w:t xml:space="preserve"> </w:t>
      </w:r>
      <w:r>
        <w:rPr>
          <w:rFonts w:ascii="Times New Roman" w:cs="Times New Roman" w:hAnsi="Times New Roman"/>
        </w:rPr>
        <w:t>the</w:t>
      </w:r>
      <w:r>
        <w:rPr>
          <w:rFonts w:ascii="Times New Roman" w:cs="Times New Roman" w:hAnsi="Times New Roman"/>
          <w:spacing w:val="-9"/>
        </w:rPr>
        <w:t xml:space="preserve"> </w:t>
      </w:r>
      <w:r>
        <w:rPr>
          <w:rFonts w:ascii="Times New Roman" w:cs="Times New Roman" w:hAnsi="Times New Roman"/>
        </w:rPr>
        <w:t>soil</w:t>
      </w:r>
      <w:r>
        <w:rPr>
          <w:rFonts w:ascii="Times New Roman" w:cs="Times New Roman" w:hAnsi="Times New Roman"/>
          <w:spacing w:val="-9"/>
        </w:rPr>
        <w:t xml:space="preserve"> </w:t>
      </w:r>
      <w:r>
        <w:rPr>
          <w:rFonts w:ascii="Times New Roman" w:cs="Times New Roman" w:hAnsi="Times New Roman"/>
        </w:rPr>
        <w:t>in</w:t>
      </w:r>
      <w:r>
        <w:rPr>
          <w:rFonts w:ascii="Times New Roman" w:cs="Times New Roman" w:hAnsi="Times New Roman"/>
          <w:spacing w:val="-8"/>
        </w:rPr>
        <w:t xml:space="preserve"> </w:t>
      </w:r>
      <w:r>
        <w:rPr>
          <w:rFonts w:ascii="Times New Roman" w:cs="Times New Roman" w:hAnsi="Times New Roman"/>
        </w:rPr>
        <w:t>solution</w:t>
      </w:r>
      <w:r>
        <w:rPr>
          <w:rFonts w:ascii="Times New Roman" w:cs="Times New Roman" w:hAnsi="Times New Roman"/>
          <w:spacing w:val="-9"/>
        </w:rPr>
        <w:t xml:space="preserve"> </w:t>
      </w:r>
      <w:r>
        <w:rPr>
          <w:rFonts w:ascii="Times New Roman" w:cs="Times New Roman" w:hAnsi="Times New Roman"/>
        </w:rPr>
        <w:t xml:space="preserve">form. </w:t>
      </w:r>
    </w:p>
    <w:p>
      <w:pPr>
        <w:pStyle w:val="style179"/>
        <w:numPr>
          <w:ilvl w:val="0"/>
          <w:numId w:val="3"/>
        </w:numPr>
        <w:spacing w:lineRule="auto" w:line="276"/>
        <w:jc w:val="both"/>
        <w:rPr>
          <w:rFonts w:ascii="Times New Roman" w:cs="Times New Roman" w:hAnsi="Times New Roman"/>
        </w:rPr>
      </w:pPr>
      <w:r>
        <w:rPr>
          <w:rFonts w:ascii="Times New Roman" w:cs="Times New Roman" w:hAnsi="Times New Roman"/>
        </w:rPr>
        <w:t>It</w:t>
      </w:r>
      <w:r>
        <w:rPr>
          <w:rFonts w:ascii="Times New Roman" w:cs="Times New Roman" w:hAnsi="Times New Roman"/>
          <w:spacing w:val="-18"/>
        </w:rPr>
        <w:t xml:space="preserve"> </w:t>
      </w:r>
      <w:r>
        <w:rPr>
          <w:rFonts w:ascii="Times New Roman" w:cs="Times New Roman" w:hAnsi="Times New Roman"/>
        </w:rPr>
        <w:t>fastens</w:t>
      </w:r>
      <w:r>
        <w:rPr>
          <w:rFonts w:ascii="Times New Roman" w:cs="Times New Roman" w:hAnsi="Times New Roman"/>
          <w:spacing w:val="-17"/>
        </w:rPr>
        <w:t xml:space="preserve"> </w:t>
      </w:r>
      <w:r>
        <w:rPr>
          <w:rFonts w:ascii="Times New Roman" w:cs="Times New Roman" w:hAnsi="Times New Roman"/>
        </w:rPr>
        <w:t>the</w:t>
      </w:r>
      <w:r>
        <w:rPr>
          <w:rFonts w:ascii="Times New Roman" w:cs="Times New Roman" w:hAnsi="Times New Roman"/>
          <w:spacing w:val="-17"/>
        </w:rPr>
        <w:t xml:space="preserve"> </w:t>
      </w:r>
      <w:r>
        <w:rPr>
          <w:rFonts w:ascii="Times New Roman" w:cs="Times New Roman" w:hAnsi="Times New Roman"/>
        </w:rPr>
        <w:t>process</w:t>
      </w:r>
      <w:r>
        <w:rPr>
          <w:rFonts w:ascii="Times New Roman" w:cs="Times New Roman" w:hAnsi="Times New Roman"/>
          <w:spacing w:val="-17"/>
        </w:rPr>
        <w:t xml:space="preserve"> </w:t>
      </w:r>
      <w:r>
        <w:rPr>
          <w:rFonts w:ascii="Times New Roman" w:cs="Times New Roman" w:hAnsi="Times New Roman"/>
        </w:rPr>
        <w:t>of</w:t>
      </w:r>
      <w:r>
        <w:rPr>
          <w:rFonts w:ascii="Times New Roman" w:cs="Times New Roman" w:hAnsi="Times New Roman"/>
          <w:spacing w:val="-17"/>
        </w:rPr>
        <w:t xml:space="preserve"> </w:t>
      </w:r>
      <w:r>
        <w:rPr>
          <w:rFonts w:ascii="Times New Roman" w:cs="Times New Roman" w:hAnsi="Times New Roman"/>
        </w:rPr>
        <w:t>weathering.</w:t>
      </w:r>
    </w:p>
    <w:p>
      <w:pPr>
        <w:pStyle w:val="style179"/>
        <w:numPr>
          <w:ilvl w:val="0"/>
          <w:numId w:val="3"/>
        </w:numPr>
        <w:spacing w:lineRule="auto" w:line="276"/>
        <w:jc w:val="both"/>
        <w:rPr>
          <w:rFonts w:ascii="Times New Roman" w:cs="Times New Roman" w:hAnsi="Times New Roman"/>
        </w:rPr>
      </w:pPr>
      <w:r>
        <w:rPr>
          <w:rFonts w:ascii="Times New Roman" w:cs="Times New Roman" w:hAnsi="Times New Roman"/>
        </w:rPr>
        <w:t>Soil</w:t>
      </w:r>
      <w:r>
        <w:rPr>
          <w:rFonts w:ascii="Times New Roman" w:cs="Times New Roman" w:hAnsi="Times New Roman"/>
          <w:spacing w:val="-13"/>
        </w:rPr>
        <w:t xml:space="preserve"> </w:t>
      </w:r>
      <w:r>
        <w:rPr>
          <w:rFonts w:ascii="Times New Roman" w:cs="Times New Roman" w:hAnsi="Times New Roman"/>
        </w:rPr>
        <w:t>water</w:t>
      </w:r>
      <w:r>
        <w:rPr>
          <w:rFonts w:ascii="Times New Roman" w:cs="Times New Roman" w:hAnsi="Times New Roman"/>
          <w:spacing w:val="-13"/>
        </w:rPr>
        <w:t xml:space="preserve"> </w:t>
      </w:r>
      <w:r>
        <w:rPr>
          <w:rFonts w:ascii="Times New Roman" w:cs="Times New Roman" w:hAnsi="Times New Roman"/>
        </w:rPr>
        <w:t>is</w:t>
      </w:r>
      <w:r>
        <w:rPr>
          <w:rFonts w:ascii="Times New Roman" w:cs="Times New Roman" w:hAnsi="Times New Roman"/>
          <w:spacing w:val="-13"/>
        </w:rPr>
        <w:t xml:space="preserve"> </w:t>
      </w:r>
      <w:r>
        <w:rPr>
          <w:rFonts w:ascii="Times New Roman" w:cs="Times New Roman" w:hAnsi="Times New Roman"/>
        </w:rPr>
        <w:t>used</w:t>
      </w:r>
      <w:r>
        <w:rPr>
          <w:rFonts w:ascii="Times New Roman" w:cs="Times New Roman" w:hAnsi="Times New Roman"/>
          <w:spacing w:val="-13"/>
        </w:rPr>
        <w:t xml:space="preserve"> </w:t>
      </w:r>
      <w:r>
        <w:rPr>
          <w:rFonts w:ascii="Times New Roman" w:cs="Times New Roman" w:hAnsi="Times New Roman"/>
        </w:rPr>
        <w:t>by</w:t>
      </w:r>
      <w:r>
        <w:rPr>
          <w:rFonts w:ascii="Times New Roman" w:cs="Times New Roman" w:hAnsi="Times New Roman"/>
          <w:spacing w:val="-13"/>
        </w:rPr>
        <w:t xml:space="preserve"> </w:t>
      </w:r>
      <w:r>
        <w:rPr>
          <w:rFonts w:ascii="Times New Roman" w:cs="Times New Roman" w:hAnsi="Times New Roman"/>
        </w:rPr>
        <w:t>plants</w:t>
      </w:r>
      <w:r>
        <w:rPr>
          <w:rFonts w:ascii="Times New Roman" w:cs="Times New Roman" w:hAnsi="Times New Roman"/>
          <w:spacing w:val="-13"/>
        </w:rPr>
        <w:t xml:space="preserve"> </w:t>
      </w:r>
      <w:r>
        <w:rPr>
          <w:rFonts w:ascii="Times New Roman" w:cs="Times New Roman" w:hAnsi="Times New Roman"/>
        </w:rPr>
        <w:t>to</w:t>
      </w:r>
      <w:r>
        <w:rPr>
          <w:rFonts w:ascii="Times New Roman" w:cs="Times New Roman" w:hAnsi="Times New Roman"/>
          <w:spacing w:val="-12"/>
        </w:rPr>
        <w:t xml:space="preserve"> </w:t>
      </w:r>
      <w:r>
        <w:rPr>
          <w:rFonts w:ascii="Times New Roman" w:cs="Times New Roman" w:hAnsi="Times New Roman"/>
        </w:rPr>
        <w:t>manufacture</w:t>
      </w:r>
      <w:r>
        <w:rPr>
          <w:rFonts w:ascii="Times New Roman" w:cs="Times New Roman" w:hAnsi="Times New Roman"/>
          <w:spacing w:val="-13"/>
        </w:rPr>
        <w:t xml:space="preserve"> </w:t>
      </w:r>
      <w:r>
        <w:rPr>
          <w:rFonts w:ascii="Times New Roman" w:cs="Times New Roman" w:hAnsi="Times New Roman"/>
        </w:rPr>
        <w:t>their</w:t>
      </w:r>
      <w:r>
        <w:rPr>
          <w:rFonts w:ascii="Times New Roman" w:cs="Times New Roman" w:hAnsi="Times New Roman"/>
          <w:spacing w:val="-13"/>
        </w:rPr>
        <w:t xml:space="preserve"> </w:t>
      </w:r>
      <w:r>
        <w:rPr>
          <w:rFonts w:ascii="Times New Roman" w:cs="Times New Roman" w:hAnsi="Times New Roman"/>
        </w:rPr>
        <w:t>own</w:t>
      </w:r>
      <w:r>
        <w:rPr>
          <w:rFonts w:ascii="Times New Roman" w:cs="Times New Roman" w:hAnsi="Times New Roman"/>
          <w:spacing w:val="-13"/>
        </w:rPr>
        <w:t xml:space="preserve"> </w:t>
      </w:r>
      <w:r>
        <w:rPr>
          <w:rFonts w:ascii="Times New Roman" w:cs="Times New Roman" w:hAnsi="Times New Roman"/>
        </w:rPr>
        <w:t>food</w:t>
      </w:r>
      <w:r>
        <w:rPr>
          <w:rFonts w:ascii="Times New Roman" w:cs="Times New Roman" w:hAnsi="Times New Roman"/>
          <w:spacing w:val="-13"/>
        </w:rPr>
        <w:t xml:space="preserve"> </w:t>
      </w:r>
      <w:r>
        <w:rPr>
          <w:rFonts w:ascii="Times New Roman" w:cs="Times New Roman" w:hAnsi="Times New Roman"/>
        </w:rPr>
        <w:t>by</w:t>
      </w:r>
      <w:r>
        <w:rPr>
          <w:rFonts w:ascii="Times New Roman" w:cs="Times New Roman" w:hAnsi="Times New Roman"/>
          <w:spacing w:val="-13"/>
        </w:rPr>
        <w:t xml:space="preserve"> </w:t>
      </w:r>
      <w:r>
        <w:rPr>
          <w:rFonts w:ascii="Times New Roman" w:cs="Times New Roman" w:hAnsi="Times New Roman"/>
        </w:rPr>
        <w:t>the</w:t>
      </w:r>
      <w:r>
        <w:rPr>
          <w:rFonts w:ascii="Times New Roman" w:cs="Times New Roman" w:hAnsi="Times New Roman"/>
          <w:spacing w:val="-12"/>
        </w:rPr>
        <w:t xml:space="preserve"> </w:t>
      </w:r>
      <w:r>
        <w:rPr>
          <w:rFonts w:ascii="Times New Roman" w:cs="Times New Roman" w:hAnsi="Times New Roman"/>
        </w:rPr>
        <w:t>photosynthesis biological</w:t>
      </w:r>
      <w:r>
        <w:rPr>
          <w:rFonts w:ascii="Times New Roman" w:cs="Times New Roman" w:hAnsi="Times New Roman"/>
          <w:spacing w:val="-9"/>
        </w:rPr>
        <w:t xml:space="preserve"> </w:t>
      </w:r>
      <w:r>
        <w:rPr>
          <w:rFonts w:ascii="Times New Roman" w:cs="Times New Roman" w:hAnsi="Times New Roman"/>
        </w:rPr>
        <w:t>process.</w:t>
      </w:r>
    </w:p>
    <w:p>
      <w:pPr>
        <w:pStyle w:val="style179"/>
        <w:numPr>
          <w:ilvl w:val="0"/>
          <w:numId w:val="3"/>
        </w:numPr>
        <w:spacing w:lineRule="auto" w:line="276"/>
        <w:jc w:val="both"/>
        <w:rPr>
          <w:rFonts w:ascii="Times New Roman" w:cs="Times New Roman" w:hAnsi="Times New Roman"/>
        </w:rPr>
      </w:pPr>
      <w:r>
        <w:rPr>
          <w:rFonts w:ascii="Times New Roman" w:cs="Times New Roman" w:hAnsi="Times New Roman"/>
        </w:rPr>
        <w:t>Water regulates soil</w:t>
      </w:r>
      <w:r>
        <w:rPr>
          <w:rFonts w:ascii="Times New Roman" w:cs="Times New Roman" w:hAnsi="Times New Roman"/>
          <w:spacing w:val="-26"/>
        </w:rPr>
        <w:t xml:space="preserve"> </w:t>
      </w:r>
      <w:r>
        <w:rPr>
          <w:rFonts w:ascii="Times New Roman" w:cs="Times New Roman" w:hAnsi="Times New Roman"/>
        </w:rPr>
        <w:t>temperature.</w:t>
      </w:r>
    </w:p>
    <w:p>
      <w:pPr>
        <w:pStyle w:val="style179"/>
        <w:numPr>
          <w:ilvl w:val="0"/>
          <w:numId w:val="3"/>
        </w:numPr>
        <w:spacing w:lineRule="auto" w:line="276"/>
        <w:jc w:val="both"/>
        <w:rPr>
          <w:rFonts w:ascii="Times New Roman" w:cs="Times New Roman" w:hAnsi="Times New Roman"/>
        </w:rPr>
      </w:pPr>
      <w:r>
        <w:rPr>
          <w:rFonts w:ascii="Times New Roman" w:cs="Times New Roman" w:hAnsi="Times New Roman"/>
        </w:rPr>
        <w:t>It</w:t>
      </w:r>
      <w:r>
        <w:rPr>
          <w:rFonts w:ascii="Times New Roman" w:cs="Times New Roman" w:hAnsi="Times New Roman"/>
          <w:spacing w:val="-9"/>
        </w:rPr>
        <w:t xml:space="preserve"> </w:t>
      </w:r>
      <w:r>
        <w:rPr>
          <w:rFonts w:ascii="Times New Roman" w:cs="Times New Roman" w:hAnsi="Times New Roman"/>
        </w:rPr>
        <w:t>is</w:t>
      </w:r>
      <w:r>
        <w:rPr>
          <w:rFonts w:ascii="Times New Roman" w:cs="Times New Roman" w:hAnsi="Times New Roman"/>
          <w:spacing w:val="-9"/>
        </w:rPr>
        <w:t xml:space="preserve"> </w:t>
      </w:r>
      <w:r>
        <w:rPr>
          <w:rFonts w:ascii="Times New Roman" w:cs="Times New Roman" w:hAnsi="Times New Roman"/>
        </w:rPr>
        <w:t>needed</w:t>
      </w:r>
      <w:r>
        <w:rPr>
          <w:rFonts w:ascii="Times New Roman" w:cs="Times New Roman" w:hAnsi="Times New Roman"/>
          <w:spacing w:val="-9"/>
        </w:rPr>
        <w:t xml:space="preserve"> </w:t>
      </w:r>
      <w:r>
        <w:rPr>
          <w:rFonts w:ascii="Times New Roman" w:cs="Times New Roman" w:hAnsi="Times New Roman"/>
        </w:rPr>
        <w:t>for</w:t>
      </w:r>
      <w:r>
        <w:rPr>
          <w:rFonts w:ascii="Times New Roman" w:cs="Times New Roman" w:hAnsi="Times New Roman"/>
          <w:spacing w:val="-8"/>
        </w:rPr>
        <w:t xml:space="preserve"> </w:t>
      </w:r>
      <w:r>
        <w:rPr>
          <w:rFonts w:ascii="Times New Roman" w:cs="Times New Roman" w:hAnsi="Times New Roman"/>
        </w:rPr>
        <w:t>the</w:t>
      </w:r>
      <w:r>
        <w:rPr>
          <w:rFonts w:ascii="Times New Roman" w:cs="Times New Roman" w:hAnsi="Times New Roman"/>
          <w:spacing w:val="-9"/>
        </w:rPr>
        <w:t xml:space="preserve"> </w:t>
      </w:r>
      <w:r>
        <w:rPr>
          <w:rFonts w:ascii="Times New Roman" w:cs="Times New Roman" w:hAnsi="Times New Roman"/>
        </w:rPr>
        <w:t>activities</w:t>
      </w:r>
      <w:r>
        <w:rPr>
          <w:rFonts w:ascii="Times New Roman" w:cs="Times New Roman" w:hAnsi="Times New Roman"/>
          <w:spacing w:val="-9"/>
        </w:rPr>
        <w:t xml:space="preserve"> </w:t>
      </w:r>
      <w:r>
        <w:rPr>
          <w:rFonts w:ascii="Times New Roman" w:cs="Times New Roman" w:hAnsi="Times New Roman"/>
        </w:rPr>
        <w:t>of</w:t>
      </w:r>
      <w:r>
        <w:rPr>
          <w:rFonts w:ascii="Times New Roman" w:cs="Times New Roman" w:hAnsi="Times New Roman"/>
          <w:spacing w:val="-8"/>
        </w:rPr>
        <w:t xml:space="preserve"> </w:t>
      </w:r>
      <w:r>
        <w:rPr>
          <w:rFonts w:ascii="Times New Roman" w:cs="Times New Roman" w:hAnsi="Times New Roman"/>
        </w:rPr>
        <w:t>soil</w:t>
      </w:r>
      <w:r>
        <w:rPr>
          <w:rFonts w:ascii="Times New Roman" w:cs="Times New Roman" w:hAnsi="Times New Roman"/>
          <w:spacing w:val="-9"/>
        </w:rPr>
        <w:t xml:space="preserve"> </w:t>
      </w:r>
      <w:r>
        <w:rPr>
          <w:rFonts w:ascii="Times New Roman" w:cs="Times New Roman" w:hAnsi="Times New Roman"/>
        </w:rPr>
        <w:t>organisms</w:t>
      </w:r>
      <w:r>
        <w:rPr>
          <w:rFonts w:ascii="Times New Roman" w:cs="Times New Roman" w:hAnsi="Times New Roman"/>
          <w:spacing w:val="-9"/>
        </w:rPr>
        <w:t xml:space="preserve"> </w:t>
      </w:r>
      <w:r>
        <w:rPr>
          <w:rFonts w:ascii="Times New Roman" w:cs="Times New Roman" w:hAnsi="Times New Roman"/>
        </w:rPr>
        <w:t>to</w:t>
      </w:r>
      <w:r>
        <w:rPr>
          <w:rFonts w:ascii="Times New Roman" w:cs="Times New Roman" w:hAnsi="Times New Roman"/>
          <w:spacing w:val="-9"/>
        </w:rPr>
        <w:t xml:space="preserve"> </w:t>
      </w:r>
      <w:r>
        <w:rPr>
          <w:rFonts w:ascii="Times New Roman" w:cs="Times New Roman" w:hAnsi="Times New Roman"/>
        </w:rPr>
        <w:t>decompose</w:t>
      </w:r>
      <w:r>
        <w:rPr>
          <w:rFonts w:ascii="Times New Roman" w:cs="Times New Roman" w:hAnsi="Times New Roman"/>
          <w:spacing w:val="-8"/>
        </w:rPr>
        <w:t xml:space="preserve"> </w:t>
      </w:r>
      <w:r>
        <w:rPr>
          <w:rFonts w:ascii="Times New Roman" w:cs="Times New Roman" w:hAnsi="Times New Roman"/>
        </w:rPr>
        <w:t>the</w:t>
      </w:r>
      <w:r>
        <w:rPr>
          <w:rFonts w:ascii="Times New Roman" w:cs="Times New Roman" w:hAnsi="Times New Roman"/>
          <w:spacing w:val="-9"/>
        </w:rPr>
        <w:t xml:space="preserve"> </w:t>
      </w:r>
      <w:r>
        <w:rPr>
          <w:rFonts w:ascii="Times New Roman" w:cs="Times New Roman" w:hAnsi="Times New Roman"/>
        </w:rPr>
        <w:t>remains</w:t>
      </w:r>
      <w:r>
        <w:rPr>
          <w:rFonts w:ascii="Times New Roman" w:cs="Times New Roman" w:hAnsi="Times New Roman"/>
          <w:spacing w:val="-9"/>
        </w:rPr>
        <w:t xml:space="preserve"> </w:t>
      </w:r>
      <w:r>
        <w:rPr>
          <w:rFonts w:ascii="Times New Roman" w:cs="Times New Roman" w:hAnsi="Times New Roman"/>
        </w:rPr>
        <w:t>of</w:t>
      </w:r>
      <w:r>
        <w:rPr>
          <w:rFonts w:ascii="Times New Roman" w:cs="Times New Roman" w:hAnsi="Times New Roman"/>
          <w:spacing w:val="-9"/>
        </w:rPr>
        <w:t xml:space="preserve"> </w:t>
      </w:r>
      <w:r>
        <w:rPr>
          <w:rFonts w:ascii="Times New Roman" w:cs="Times New Roman" w:hAnsi="Times New Roman"/>
        </w:rPr>
        <w:t>died</w:t>
      </w:r>
      <w:r>
        <w:rPr>
          <w:rFonts w:ascii="Times New Roman" w:cs="Times New Roman" w:hAnsi="Times New Roman"/>
          <w:spacing w:val="-8"/>
        </w:rPr>
        <w:t xml:space="preserve"> </w:t>
      </w:r>
      <w:r>
        <w:rPr>
          <w:rFonts w:ascii="Times New Roman" w:cs="Times New Roman" w:hAnsi="Times New Roman"/>
        </w:rPr>
        <w:t xml:space="preserve">organisms </w:t>
      </w:r>
      <w:r>
        <w:rPr>
          <w:rFonts w:ascii="Times New Roman" w:cs="Times New Roman" w:hAnsi="Times New Roman"/>
        </w:rPr>
        <w:t>that is</w:t>
      </w:r>
      <w:r>
        <w:rPr>
          <w:rFonts w:ascii="Times New Roman" w:cs="Times New Roman" w:hAnsi="Times New Roman"/>
        </w:rPr>
        <w:t xml:space="preserve"> water enhance biochemical processes taking place in a soil body.</w:t>
      </w:r>
    </w:p>
    <w:p>
      <w:pPr>
        <w:pStyle w:val="style0"/>
        <w:spacing w:lineRule="auto" w:line="276"/>
        <w:ind w:left="1440" w:firstLine="720"/>
        <w:jc w:val="both"/>
        <w:rPr>
          <w:rFonts w:ascii="Times New Roman" w:cs="Times New Roman" w:hAnsi="Times New Roman"/>
          <w:b/>
          <w:i/>
        </w:rPr>
      </w:pPr>
      <w:r>
        <w:rPr>
          <w:rFonts w:ascii="Times New Roman" w:cs="Times New Roman" w:hAnsi="Times New Roman"/>
          <w:b/>
          <w:i/>
        </w:rPr>
        <w:t>Soli components</w:t>
      </w:r>
    </w:p>
    <w:p>
      <w:pPr>
        <w:pStyle w:val="style0"/>
        <w:spacing w:lineRule="auto" w:line="276"/>
        <w:jc w:val="both"/>
        <w:rPr>
          <w:rFonts w:ascii="Times New Roman" w:cs="Times New Roman" w:hAnsi="Times New Roman"/>
          <w:b/>
        </w:rPr>
      </w:pPr>
    </w:p>
    <w:p>
      <w:pPr>
        <w:pStyle w:val="style0"/>
        <w:spacing w:lineRule="auto" w:line="276"/>
        <w:jc w:val="both"/>
        <w:rPr>
          <w:rFonts w:ascii="Times New Roman" w:cs="Times New Roman" w:hAnsi="Times New Roman"/>
          <w:b/>
        </w:rPr>
      </w:pPr>
    </w:p>
    <w:p>
      <w:pPr>
        <w:pStyle w:val="style0"/>
        <w:spacing w:lineRule="auto" w:line="276"/>
        <w:jc w:val="both"/>
        <w:rPr>
          <w:rFonts w:ascii="Times New Roman" w:cs="Times New Roman" w:hAnsi="Times New Roman"/>
          <w:b/>
        </w:rPr>
      </w:pPr>
    </w:p>
    <w:p>
      <w:pPr>
        <w:pStyle w:val="style0"/>
        <w:spacing w:lineRule="auto" w:line="276"/>
        <w:jc w:val="both"/>
        <w:rPr>
          <w:rFonts w:ascii="Times New Roman" w:cs="Times New Roman" w:hAnsi="Times New Roman"/>
          <w:b/>
        </w:rPr>
      </w:pPr>
    </w:p>
    <w:p>
      <w:pPr>
        <w:pStyle w:val="style0"/>
        <w:spacing w:lineRule="auto" w:line="276"/>
        <w:jc w:val="both"/>
        <w:rPr>
          <w:rFonts w:ascii="Times New Roman" w:cs="Times New Roman" w:hAnsi="Times New Roman"/>
          <w:b/>
        </w:rPr>
      </w:pPr>
    </w:p>
    <w:p>
      <w:pPr>
        <w:pStyle w:val="style0"/>
        <w:spacing w:lineRule="auto" w:line="276"/>
        <w:jc w:val="both"/>
        <w:rPr>
          <w:rFonts w:ascii="Times New Roman" w:cs="Times New Roman" w:hAnsi="Times New Roman"/>
          <w:b/>
          <w:u w:color="444444"/>
        </w:rPr>
      </w:pPr>
    </w:p>
    <w:p>
      <w:pPr>
        <w:pStyle w:val="style0"/>
        <w:shd w:val="clear" w:color="auto" w:fill="d9d9d9"/>
        <w:spacing w:lineRule="auto" w:line="276"/>
        <w:jc w:val="both"/>
        <w:rPr>
          <w:rFonts w:ascii="Times New Roman" w:cs="Times New Roman" w:hAnsi="Times New Roman"/>
          <w:b/>
        </w:rPr>
      </w:pPr>
      <w:r>
        <w:rPr>
          <w:rFonts w:ascii="Times New Roman" w:cs="Times New Roman" w:hAnsi="Times New Roman"/>
          <w:b/>
          <w:u w:color="444444"/>
        </w:rPr>
        <w:t>SOIL FORMATION (SOIL</w:t>
      </w:r>
      <w:r>
        <w:rPr>
          <w:rFonts w:ascii="Times New Roman" w:cs="Times New Roman" w:hAnsi="Times New Roman"/>
          <w:b/>
          <w:spacing w:val="-21"/>
          <w:u w:color="444444"/>
        </w:rPr>
        <w:t xml:space="preserve"> </w:t>
      </w:r>
      <w:r>
        <w:rPr>
          <w:rFonts w:ascii="Times New Roman" w:cs="Times New Roman" w:hAnsi="Times New Roman"/>
          <w:b/>
          <w:u w:color="444444"/>
        </w:rPr>
        <w:t>DEVELOPMENT)</w:t>
      </w:r>
    </w:p>
    <w:p>
      <w:pPr>
        <w:pStyle w:val="style0"/>
        <w:spacing w:lineRule="auto" w:line="276"/>
        <w:jc w:val="both"/>
        <w:rPr>
          <w:rFonts w:ascii="Times New Roman" w:cs="Times New Roman" w:hAnsi="Times New Roman"/>
        </w:rPr>
      </w:pPr>
      <w:r>
        <w:rPr>
          <w:rFonts w:ascii="Times New Roman" w:cs="Times New Roman" w:hAnsi="Times New Roman"/>
        </w:rPr>
        <w:t>Soil formation</w:t>
      </w:r>
      <w:r>
        <w:rPr>
          <w:rFonts w:ascii="Times New Roman" w:cs="Times New Roman" w:hAnsi="Times New Roman"/>
          <w:spacing w:val="-26"/>
        </w:rPr>
        <w:t xml:space="preserve"> </w:t>
      </w:r>
      <w:r>
        <w:rPr>
          <w:rFonts w:ascii="Times New Roman" w:cs="Times New Roman" w:hAnsi="Times New Roman"/>
        </w:rPr>
        <w:t>is</w:t>
      </w:r>
      <w:r>
        <w:rPr>
          <w:rFonts w:ascii="Times New Roman" w:cs="Times New Roman" w:hAnsi="Times New Roman"/>
          <w:spacing w:val="-24"/>
        </w:rPr>
        <w:t xml:space="preserve"> </w:t>
      </w:r>
      <w:r>
        <w:rPr>
          <w:rFonts w:ascii="Times New Roman" w:cs="Times New Roman" w:hAnsi="Times New Roman"/>
        </w:rPr>
        <w:t>defined</w:t>
      </w:r>
      <w:r>
        <w:rPr>
          <w:rFonts w:ascii="Times New Roman" w:cs="Times New Roman" w:hAnsi="Times New Roman"/>
          <w:spacing w:val="-24"/>
        </w:rPr>
        <w:t xml:space="preserve"> </w:t>
      </w:r>
      <w:r>
        <w:rPr>
          <w:rFonts w:ascii="Times New Roman" w:cs="Times New Roman" w:hAnsi="Times New Roman"/>
        </w:rPr>
        <w:t>as</w:t>
      </w:r>
      <w:r>
        <w:rPr>
          <w:rFonts w:ascii="Times New Roman" w:cs="Times New Roman" w:hAnsi="Times New Roman"/>
          <w:spacing w:val="-23"/>
        </w:rPr>
        <w:t xml:space="preserve"> </w:t>
      </w:r>
      <w:r>
        <w:rPr>
          <w:rFonts w:ascii="Times New Roman" w:cs="Times New Roman" w:hAnsi="Times New Roman"/>
        </w:rPr>
        <w:t>the</w:t>
      </w:r>
      <w:r>
        <w:rPr>
          <w:rFonts w:ascii="Times New Roman" w:cs="Times New Roman" w:hAnsi="Times New Roman"/>
          <w:spacing w:val="-23"/>
        </w:rPr>
        <w:t xml:space="preserve"> </w:t>
      </w:r>
      <w:r>
        <w:rPr>
          <w:rFonts w:ascii="Times New Roman" w:cs="Times New Roman" w:hAnsi="Times New Roman"/>
        </w:rPr>
        <w:t>evolution</w:t>
      </w:r>
      <w:r>
        <w:rPr>
          <w:rFonts w:ascii="Times New Roman" w:cs="Times New Roman" w:hAnsi="Times New Roman"/>
          <w:spacing w:val="-24"/>
        </w:rPr>
        <w:t xml:space="preserve"> </w:t>
      </w:r>
      <w:r>
        <w:rPr>
          <w:rFonts w:ascii="Times New Roman" w:cs="Times New Roman" w:hAnsi="Times New Roman"/>
        </w:rPr>
        <w:t>(genesis)</w:t>
      </w:r>
      <w:r>
        <w:rPr>
          <w:rFonts w:ascii="Times New Roman" w:cs="Times New Roman" w:hAnsi="Times New Roman"/>
          <w:spacing w:val="-24"/>
        </w:rPr>
        <w:t xml:space="preserve"> </w:t>
      </w:r>
      <w:r>
        <w:rPr>
          <w:rFonts w:ascii="Times New Roman" w:cs="Times New Roman" w:hAnsi="Times New Roman"/>
        </w:rPr>
        <w:t>of</w:t>
      </w:r>
      <w:r>
        <w:rPr>
          <w:rFonts w:ascii="Times New Roman" w:cs="Times New Roman" w:hAnsi="Times New Roman"/>
          <w:spacing w:val="-23"/>
        </w:rPr>
        <w:t xml:space="preserve"> </w:t>
      </w:r>
      <w:r>
        <w:rPr>
          <w:rFonts w:ascii="Times New Roman" w:cs="Times New Roman" w:hAnsi="Times New Roman"/>
        </w:rPr>
        <w:t>a</w:t>
      </w:r>
      <w:r>
        <w:rPr>
          <w:rFonts w:ascii="Times New Roman" w:cs="Times New Roman" w:hAnsi="Times New Roman"/>
          <w:spacing w:val="-24"/>
        </w:rPr>
        <w:t xml:space="preserve"> </w:t>
      </w:r>
      <w:r>
        <w:rPr>
          <w:rFonts w:ascii="Times New Roman" w:cs="Times New Roman" w:hAnsi="Times New Roman"/>
        </w:rPr>
        <w:t>soil</w:t>
      </w:r>
      <w:r>
        <w:rPr>
          <w:rFonts w:ascii="Times New Roman" w:cs="Times New Roman" w:hAnsi="Times New Roman"/>
          <w:spacing w:val="-24"/>
        </w:rPr>
        <w:t xml:space="preserve"> </w:t>
      </w:r>
      <w:r>
        <w:rPr>
          <w:rFonts w:ascii="Times New Roman" w:cs="Times New Roman" w:hAnsi="Times New Roman"/>
        </w:rPr>
        <w:t>from</w:t>
      </w:r>
      <w:r>
        <w:rPr>
          <w:rFonts w:ascii="Times New Roman" w:cs="Times New Roman" w:hAnsi="Times New Roman"/>
          <w:spacing w:val="-23"/>
        </w:rPr>
        <w:t xml:space="preserve"> </w:t>
      </w:r>
      <w:r>
        <w:rPr>
          <w:rFonts w:ascii="Times New Roman" w:cs="Times New Roman" w:hAnsi="Times New Roman"/>
        </w:rPr>
        <w:t>parent</w:t>
      </w:r>
      <w:r>
        <w:rPr>
          <w:rFonts w:ascii="Times New Roman" w:cs="Times New Roman" w:hAnsi="Times New Roman"/>
          <w:spacing w:val="-24"/>
        </w:rPr>
        <w:t xml:space="preserve"> </w:t>
      </w:r>
      <w:r>
        <w:rPr>
          <w:rFonts w:ascii="Times New Roman" w:cs="Times New Roman" w:hAnsi="Times New Roman"/>
        </w:rPr>
        <w:t>rocks</w:t>
      </w:r>
      <w:r>
        <w:rPr>
          <w:rFonts w:ascii="Times New Roman" w:cs="Times New Roman" w:hAnsi="Times New Roman"/>
          <w:spacing w:val="-23"/>
        </w:rPr>
        <w:t xml:space="preserve"> </w:t>
      </w:r>
      <w:r>
        <w:rPr>
          <w:rFonts w:ascii="Times New Roman" w:cs="Times New Roman" w:hAnsi="Times New Roman"/>
        </w:rPr>
        <w:t>under</w:t>
      </w:r>
      <w:r>
        <w:rPr>
          <w:rFonts w:ascii="Times New Roman" w:cs="Times New Roman" w:hAnsi="Times New Roman"/>
          <w:spacing w:val="-24"/>
        </w:rPr>
        <w:t xml:space="preserve"> </w:t>
      </w:r>
      <w:r>
        <w:rPr>
          <w:rFonts w:ascii="Times New Roman" w:cs="Times New Roman" w:hAnsi="Times New Roman"/>
        </w:rPr>
        <w:t>the</w:t>
      </w:r>
      <w:r>
        <w:rPr>
          <w:rFonts w:ascii="Times New Roman" w:cs="Times New Roman" w:hAnsi="Times New Roman"/>
          <w:spacing w:val="-24"/>
        </w:rPr>
        <w:t xml:space="preserve"> </w:t>
      </w:r>
      <w:r>
        <w:rPr>
          <w:rFonts w:ascii="Times New Roman" w:cs="Times New Roman" w:hAnsi="Times New Roman"/>
        </w:rPr>
        <w:t>control</w:t>
      </w:r>
      <w:r>
        <w:rPr>
          <w:rFonts w:ascii="Times New Roman" w:cs="Times New Roman" w:hAnsi="Times New Roman"/>
          <w:spacing w:val="-23"/>
        </w:rPr>
        <w:t xml:space="preserve"> </w:t>
      </w:r>
      <w:r>
        <w:rPr>
          <w:rFonts w:ascii="Times New Roman" w:cs="Times New Roman" w:hAnsi="Times New Roman"/>
        </w:rPr>
        <w:t>of</w:t>
      </w:r>
      <w:r>
        <w:rPr>
          <w:rFonts w:ascii="Times New Roman" w:cs="Times New Roman" w:hAnsi="Times New Roman"/>
          <w:spacing w:val="-24"/>
        </w:rPr>
        <w:t xml:space="preserve"> </w:t>
      </w:r>
      <w:r>
        <w:rPr>
          <w:rFonts w:ascii="Times New Roman" w:cs="Times New Roman" w:hAnsi="Times New Roman"/>
        </w:rPr>
        <w:t xml:space="preserve">both </w:t>
      </w:r>
      <w:r>
        <w:rPr>
          <w:rFonts w:ascii="Times New Roman" w:cs="Times New Roman" w:hAnsi="Times New Roman"/>
          <w:w w:val="95"/>
        </w:rPr>
        <w:t>active</w:t>
      </w:r>
      <w:r>
        <w:rPr>
          <w:rFonts w:ascii="Times New Roman" w:cs="Times New Roman" w:hAnsi="Times New Roman"/>
          <w:spacing w:val="-13"/>
          <w:w w:val="95"/>
        </w:rPr>
        <w:t xml:space="preserve"> </w:t>
      </w:r>
      <w:r>
        <w:rPr>
          <w:rFonts w:ascii="Times New Roman" w:cs="Times New Roman" w:hAnsi="Times New Roman"/>
          <w:w w:val="95"/>
        </w:rPr>
        <w:t>and</w:t>
      </w:r>
      <w:r>
        <w:rPr>
          <w:rFonts w:ascii="Times New Roman" w:cs="Times New Roman" w:hAnsi="Times New Roman"/>
          <w:spacing w:val="-12"/>
          <w:w w:val="95"/>
        </w:rPr>
        <w:t xml:space="preserve"> </w:t>
      </w:r>
      <w:r>
        <w:rPr>
          <w:rFonts w:ascii="Times New Roman" w:cs="Times New Roman" w:hAnsi="Times New Roman"/>
          <w:w w:val="95"/>
        </w:rPr>
        <w:t>passive</w:t>
      </w:r>
      <w:r>
        <w:rPr>
          <w:rFonts w:ascii="Times New Roman" w:cs="Times New Roman" w:hAnsi="Times New Roman"/>
          <w:spacing w:val="-12"/>
          <w:w w:val="95"/>
        </w:rPr>
        <w:t xml:space="preserve"> </w:t>
      </w:r>
      <w:r>
        <w:rPr>
          <w:rFonts w:ascii="Times New Roman" w:cs="Times New Roman" w:hAnsi="Times New Roman"/>
          <w:w w:val="95"/>
        </w:rPr>
        <w:t>factors</w:t>
      </w:r>
      <w:r>
        <w:rPr>
          <w:rFonts w:ascii="Times New Roman" w:cs="Times New Roman" w:hAnsi="Times New Roman"/>
          <w:spacing w:val="-12"/>
          <w:w w:val="95"/>
        </w:rPr>
        <w:t xml:space="preserve"> </w:t>
      </w:r>
      <w:r>
        <w:rPr>
          <w:rFonts w:ascii="Times New Roman" w:cs="Times New Roman" w:hAnsi="Times New Roman"/>
          <w:w w:val="95"/>
        </w:rPr>
        <w:t>through</w:t>
      </w:r>
      <w:r>
        <w:rPr>
          <w:rFonts w:ascii="Times New Roman" w:cs="Times New Roman" w:hAnsi="Times New Roman"/>
          <w:spacing w:val="-12"/>
          <w:w w:val="95"/>
        </w:rPr>
        <w:t xml:space="preserve"> </w:t>
      </w:r>
      <w:r>
        <w:rPr>
          <w:rFonts w:ascii="Times New Roman" w:cs="Times New Roman" w:hAnsi="Times New Roman"/>
          <w:w w:val="95"/>
        </w:rPr>
        <w:t>a</w:t>
      </w:r>
      <w:r>
        <w:rPr>
          <w:rFonts w:ascii="Times New Roman" w:cs="Times New Roman" w:hAnsi="Times New Roman"/>
          <w:spacing w:val="-12"/>
          <w:w w:val="95"/>
        </w:rPr>
        <w:t xml:space="preserve"> </w:t>
      </w:r>
      <w:r>
        <w:rPr>
          <w:rFonts w:ascii="Times New Roman" w:cs="Times New Roman" w:hAnsi="Times New Roman"/>
          <w:w w:val="95"/>
        </w:rPr>
        <w:t>number</w:t>
      </w:r>
      <w:r>
        <w:rPr>
          <w:rFonts w:ascii="Times New Roman" w:cs="Times New Roman" w:hAnsi="Times New Roman"/>
          <w:spacing w:val="-12"/>
          <w:w w:val="95"/>
        </w:rPr>
        <w:t xml:space="preserve"> </w:t>
      </w:r>
      <w:r>
        <w:rPr>
          <w:rFonts w:ascii="Times New Roman" w:cs="Times New Roman" w:hAnsi="Times New Roman"/>
          <w:w w:val="95"/>
        </w:rPr>
        <w:t>of</w:t>
      </w:r>
      <w:r>
        <w:rPr>
          <w:rFonts w:ascii="Times New Roman" w:cs="Times New Roman" w:hAnsi="Times New Roman"/>
          <w:spacing w:val="-12"/>
          <w:w w:val="95"/>
        </w:rPr>
        <w:t xml:space="preserve"> </w:t>
      </w:r>
      <w:r>
        <w:rPr>
          <w:rFonts w:ascii="Times New Roman" w:cs="Times New Roman" w:hAnsi="Times New Roman"/>
          <w:w w:val="95"/>
        </w:rPr>
        <w:t>processes.</w:t>
      </w:r>
      <w:r>
        <w:rPr>
          <w:rFonts w:ascii="Times New Roman" w:cs="Times New Roman" w:hAnsi="Times New Roman"/>
          <w:spacing w:val="10"/>
          <w:w w:val="95"/>
        </w:rPr>
        <w:t xml:space="preserve"> </w:t>
      </w:r>
      <w:r>
        <w:rPr>
          <w:rFonts w:ascii="Times New Roman" w:cs="Times New Roman" w:hAnsi="Times New Roman"/>
          <w:w w:val="95"/>
        </w:rPr>
        <w:t>The</w:t>
      </w:r>
      <w:r>
        <w:rPr>
          <w:rFonts w:ascii="Times New Roman" w:cs="Times New Roman" w:hAnsi="Times New Roman"/>
          <w:spacing w:val="-12"/>
          <w:w w:val="95"/>
        </w:rPr>
        <w:t xml:space="preserve"> </w:t>
      </w:r>
      <w:r>
        <w:rPr>
          <w:rFonts w:ascii="Times New Roman" w:cs="Times New Roman" w:hAnsi="Times New Roman"/>
          <w:w w:val="95"/>
        </w:rPr>
        <w:t>whole</w:t>
      </w:r>
      <w:r>
        <w:rPr>
          <w:rFonts w:ascii="Times New Roman" w:cs="Times New Roman" w:hAnsi="Times New Roman"/>
          <w:spacing w:val="-12"/>
          <w:w w:val="95"/>
        </w:rPr>
        <w:t xml:space="preserve"> </w:t>
      </w:r>
      <w:r>
        <w:rPr>
          <w:rFonts w:ascii="Times New Roman" w:cs="Times New Roman" w:hAnsi="Times New Roman"/>
          <w:w w:val="95"/>
        </w:rPr>
        <w:t>process</w:t>
      </w:r>
      <w:r>
        <w:rPr>
          <w:rFonts w:ascii="Times New Roman" w:cs="Times New Roman" w:hAnsi="Times New Roman"/>
          <w:spacing w:val="-12"/>
          <w:w w:val="95"/>
        </w:rPr>
        <w:t xml:space="preserve"> </w:t>
      </w:r>
      <w:r>
        <w:rPr>
          <w:rFonts w:ascii="Times New Roman" w:cs="Times New Roman" w:hAnsi="Times New Roman"/>
          <w:w w:val="95"/>
        </w:rPr>
        <w:t>for</w:t>
      </w:r>
      <w:r>
        <w:rPr>
          <w:rFonts w:ascii="Times New Roman" w:cs="Times New Roman" w:hAnsi="Times New Roman"/>
          <w:spacing w:val="-12"/>
          <w:w w:val="95"/>
        </w:rPr>
        <w:t xml:space="preserve"> </w:t>
      </w:r>
      <w:r>
        <w:rPr>
          <w:rFonts w:ascii="Times New Roman" w:cs="Times New Roman" w:hAnsi="Times New Roman"/>
          <w:w w:val="95"/>
        </w:rPr>
        <w:t>soil</w:t>
      </w:r>
      <w:r>
        <w:rPr>
          <w:rFonts w:ascii="Times New Roman" w:cs="Times New Roman" w:hAnsi="Times New Roman"/>
          <w:spacing w:val="-12"/>
          <w:w w:val="95"/>
        </w:rPr>
        <w:t xml:space="preserve"> </w:t>
      </w:r>
      <w:r>
        <w:rPr>
          <w:rFonts w:ascii="Times New Roman" w:cs="Times New Roman" w:hAnsi="Times New Roman"/>
          <w:w w:val="95"/>
        </w:rPr>
        <w:t xml:space="preserve">development </w:t>
      </w:r>
      <w:r>
        <w:rPr>
          <w:rFonts w:ascii="Times New Roman" w:cs="Times New Roman" w:hAnsi="Times New Roman"/>
        </w:rPr>
        <w:t>is</w:t>
      </w:r>
      <w:r>
        <w:rPr>
          <w:rFonts w:ascii="Times New Roman" w:cs="Times New Roman" w:hAnsi="Times New Roman"/>
          <w:spacing w:val="-8"/>
        </w:rPr>
        <w:t xml:space="preserve"> </w:t>
      </w:r>
      <w:r>
        <w:rPr>
          <w:rFonts w:ascii="Times New Roman" w:cs="Times New Roman" w:hAnsi="Times New Roman"/>
        </w:rPr>
        <w:t>known</w:t>
      </w:r>
      <w:r>
        <w:rPr>
          <w:rFonts w:ascii="Times New Roman" w:cs="Times New Roman" w:hAnsi="Times New Roman"/>
          <w:spacing w:val="-7"/>
        </w:rPr>
        <w:t xml:space="preserve"> </w:t>
      </w:r>
      <w:r>
        <w:rPr>
          <w:rFonts w:ascii="Times New Roman" w:cs="Times New Roman" w:hAnsi="Times New Roman"/>
        </w:rPr>
        <w:t>as</w:t>
      </w:r>
      <w:r>
        <w:rPr>
          <w:rFonts w:ascii="Times New Roman" w:cs="Times New Roman" w:hAnsi="Times New Roman"/>
          <w:spacing w:val="-7"/>
        </w:rPr>
        <w:t xml:space="preserve"> </w:t>
      </w:r>
      <w:r>
        <w:rPr>
          <w:rFonts w:ascii="Times New Roman" w:cs="Times New Roman" w:hAnsi="Times New Roman"/>
        </w:rPr>
        <w:t>pedogenesis</w:t>
      </w:r>
      <w:r>
        <w:rPr>
          <w:rFonts w:ascii="Times New Roman" w:cs="Times New Roman" w:hAnsi="Times New Roman"/>
          <w:spacing w:val="-7"/>
        </w:rPr>
        <w:t xml:space="preserve"> </w:t>
      </w:r>
      <w:r>
        <w:rPr>
          <w:rFonts w:ascii="Times New Roman" w:cs="Times New Roman" w:hAnsi="Times New Roman"/>
        </w:rPr>
        <w:t>and</w:t>
      </w:r>
      <w:r>
        <w:rPr>
          <w:rFonts w:ascii="Times New Roman" w:cs="Times New Roman" w:hAnsi="Times New Roman"/>
          <w:spacing w:val="-7"/>
        </w:rPr>
        <w:t xml:space="preserve"> </w:t>
      </w:r>
      <w:r>
        <w:rPr>
          <w:rFonts w:ascii="Times New Roman" w:cs="Times New Roman" w:hAnsi="Times New Roman"/>
        </w:rPr>
        <w:t>it</w:t>
      </w:r>
      <w:r>
        <w:rPr>
          <w:rFonts w:ascii="Times New Roman" w:cs="Times New Roman" w:hAnsi="Times New Roman"/>
          <w:spacing w:val="-7"/>
        </w:rPr>
        <w:t xml:space="preserve"> </w:t>
      </w:r>
      <w:r>
        <w:rPr>
          <w:rFonts w:ascii="Times New Roman" w:cs="Times New Roman" w:hAnsi="Times New Roman"/>
        </w:rPr>
        <w:t>is</w:t>
      </w:r>
      <w:r>
        <w:rPr>
          <w:rFonts w:ascii="Times New Roman" w:cs="Times New Roman" w:hAnsi="Times New Roman"/>
          <w:spacing w:val="-7"/>
        </w:rPr>
        <w:t xml:space="preserve"> </w:t>
      </w:r>
      <w:r>
        <w:rPr>
          <w:rFonts w:ascii="Times New Roman" w:cs="Times New Roman" w:hAnsi="Times New Roman"/>
        </w:rPr>
        <w:t>continuous.</w:t>
      </w:r>
    </w:p>
    <w:p>
      <w:pPr>
        <w:pStyle w:val="style0"/>
        <w:spacing w:lineRule="auto" w:line="276"/>
        <w:jc w:val="both"/>
        <w:rPr>
          <w:rFonts w:ascii="Times New Roman" w:cs="Times New Roman" w:hAnsi="Times New Roman"/>
          <w:b/>
          <w:u w:color="444444"/>
        </w:rPr>
      </w:pPr>
    </w:p>
    <w:p>
      <w:pPr>
        <w:pStyle w:val="style0"/>
        <w:spacing w:lineRule="auto" w:line="276"/>
        <w:jc w:val="both"/>
        <w:rPr>
          <w:rFonts w:ascii="Times New Roman" w:cs="Times New Roman" w:hAnsi="Times New Roman"/>
          <w:b/>
        </w:rPr>
      </w:pPr>
      <w:r>
        <w:rPr>
          <w:rFonts w:ascii="Times New Roman" w:cs="Times New Roman" w:hAnsi="Times New Roman"/>
          <w:b/>
          <w:u w:color="444444"/>
        </w:rPr>
        <w:t>Stages in the development of a soil</w:t>
      </w:r>
    </w:p>
    <w:p>
      <w:pPr>
        <w:pStyle w:val="style0"/>
        <w:spacing w:lineRule="auto" w:line="276"/>
        <w:jc w:val="both"/>
        <w:rPr>
          <w:rFonts w:ascii="Times New Roman" w:cs="Times New Roman" w:hAnsi="Times New Roman"/>
        </w:rPr>
      </w:pPr>
      <w:r>
        <w:rPr>
          <w:rFonts w:ascii="Times New Roman" w:cs="Times New Roman" w:hAnsi="Times New Roman"/>
        </w:rPr>
        <w:t>The</w:t>
      </w:r>
      <w:r>
        <w:rPr>
          <w:rFonts w:ascii="Times New Roman" w:cs="Times New Roman" w:hAnsi="Times New Roman"/>
          <w:spacing w:val="-17"/>
        </w:rPr>
        <w:t xml:space="preserve"> </w:t>
      </w:r>
      <w:r>
        <w:rPr>
          <w:rFonts w:ascii="Times New Roman" w:cs="Times New Roman" w:hAnsi="Times New Roman"/>
        </w:rPr>
        <w:t>first</w:t>
      </w:r>
      <w:r>
        <w:rPr>
          <w:rFonts w:ascii="Times New Roman" w:cs="Times New Roman" w:hAnsi="Times New Roman"/>
          <w:spacing w:val="-17"/>
        </w:rPr>
        <w:t xml:space="preserve"> </w:t>
      </w:r>
      <w:r>
        <w:rPr>
          <w:rFonts w:ascii="Times New Roman" w:cs="Times New Roman" w:hAnsi="Times New Roman"/>
        </w:rPr>
        <w:t>in</w:t>
      </w:r>
      <w:r>
        <w:rPr>
          <w:rFonts w:ascii="Times New Roman" w:cs="Times New Roman" w:hAnsi="Times New Roman"/>
          <w:spacing w:val="-17"/>
        </w:rPr>
        <w:t xml:space="preserve"> </w:t>
      </w:r>
      <w:r>
        <w:rPr>
          <w:rFonts w:ascii="Times New Roman" w:cs="Times New Roman" w:hAnsi="Times New Roman"/>
        </w:rPr>
        <w:t>the</w:t>
      </w:r>
      <w:r>
        <w:rPr>
          <w:rFonts w:ascii="Times New Roman" w:cs="Times New Roman" w:hAnsi="Times New Roman"/>
          <w:spacing w:val="-17"/>
        </w:rPr>
        <w:t xml:space="preserve"> </w:t>
      </w:r>
      <w:r>
        <w:rPr>
          <w:rFonts w:ascii="Times New Roman" w:cs="Times New Roman" w:hAnsi="Times New Roman"/>
        </w:rPr>
        <w:t>development</w:t>
      </w:r>
      <w:r>
        <w:rPr>
          <w:rFonts w:ascii="Times New Roman" w:cs="Times New Roman" w:hAnsi="Times New Roman"/>
          <w:spacing w:val="-17"/>
        </w:rPr>
        <w:t xml:space="preserve"> </w:t>
      </w:r>
      <w:r>
        <w:rPr>
          <w:rFonts w:ascii="Times New Roman" w:cs="Times New Roman" w:hAnsi="Times New Roman"/>
        </w:rPr>
        <w:t>of</w:t>
      </w:r>
      <w:r>
        <w:rPr>
          <w:rFonts w:ascii="Times New Roman" w:cs="Times New Roman" w:hAnsi="Times New Roman"/>
          <w:spacing w:val="-17"/>
        </w:rPr>
        <w:t xml:space="preserve"> </w:t>
      </w:r>
      <w:r>
        <w:rPr>
          <w:rFonts w:ascii="Times New Roman" w:cs="Times New Roman" w:hAnsi="Times New Roman"/>
        </w:rPr>
        <w:t>a</w:t>
      </w:r>
      <w:r>
        <w:rPr>
          <w:rFonts w:ascii="Times New Roman" w:cs="Times New Roman" w:hAnsi="Times New Roman"/>
          <w:spacing w:val="-17"/>
        </w:rPr>
        <w:t xml:space="preserve"> </w:t>
      </w:r>
      <w:r>
        <w:rPr>
          <w:rFonts w:ascii="Times New Roman" w:cs="Times New Roman" w:hAnsi="Times New Roman"/>
        </w:rPr>
        <w:t>soil</w:t>
      </w:r>
      <w:r>
        <w:rPr>
          <w:rFonts w:ascii="Times New Roman" w:cs="Times New Roman" w:hAnsi="Times New Roman"/>
          <w:spacing w:val="-17"/>
        </w:rPr>
        <w:t xml:space="preserve"> </w:t>
      </w:r>
      <w:r>
        <w:rPr>
          <w:rFonts w:ascii="Times New Roman" w:cs="Times New Roman" w:hAnsi="Times New Roman"/>
        </w:rPr>
        <w:t>is</w:t>
      </w:r>
      <w:r>
        <w:rPr>
          <w:rFonts w:ascii="Times New Roman" w:cs="Times New Roman" w:hAnsi="Times New Roman"/>
          <w:spacing w:val="-17"/>
        </w:rPr>
        <w:t xml:space="preserve"> </w:t>
      </w:r>
      <w:r>
        <w:rPr>
          <w:rFonts w:ascii="Times New Roman" w:cs="Times New Roman" w:hAnsi="Times New Roman"/>
        </w:rPr>
        <w:t>the</w:t>
      </w:r>
      <w:r>
        <w:rPr>
          <w:rFonts w:ascii="Times New Roman" w:cs="Times New Roman" w:hAnsi="Times New Roman"/>
          <w:spacing w:val="-17"/>
        </w:rPr>
        <w:t xml:space="preserve"> </w:t>
      </w:r>
      <w:r>
        <w:rPr>
          <w:rFonts w:ascii="Times New Roman" w:cs="Times New Roman" w:hAnsi="Times New Roman"/>
        </w:rPr>
        <w:t>accumulation</w:t>
      </w:r>
      <w:r>
        <w:rPr>
          <w:rFonts w:ascii="Times New Roman" w:cs="Times New Roman" w:hAnsi="Times New Roman"/>
          <w:spacing w:val="-17"/>
        </w:rPr>
        <w:t xml:space="preserve"> </w:t>
      </w:r>
      <w:r>
        <w:rPr>
          <w:rFonts w:ascii="Times New Roman" w:cs="Times New Roman" w:hAnsi="Times New Roman"/>
        </w:rPr>
        <w:t>of</w:t>
      </w:r>
      <w:r>
        <w:rPr>
          <w:rFonts w:ascii="Times New Roman" w:cs="Times New Roman" w:hAnsi="Times New Roman"/>
          <w:spacing w:val="-17"/>
        </w:rPr>
        <w:t xml:space="preserve"> </w:t>
      </w:r>
      <w:r>
        <w:rPr>
          <w:rFonts w:ascii="Times New Roman" w:cs="Times New Roman" w:hAnsi="Times New Roman"/>
        </w:rPr>
        <w:t>a</w:t>
      </w:r>
      <w:r>
        <w:rPr>
          <w:rFonts w:ascii="Times New Roman" w:cs="Times New Roman" w:hAnsi="Times New Roman"/>
          <w:spacing w:val="-17"/>
        </w:rPr>
        <w:t xml:space="preserve"> </w:t>
      </w:r>
      <w:r>
        <w:rPr>
          <w:rFonts w:ascii="Times New Roman" w:cs="Times New Roman" w:hAnsi="Times New Roman"/>
        </w:rPr>
        <w:t>layer</w:t>
      </w:r>
      <w:r>
        <w:rPr>
          <w:rFonts w:ascii="Times New Roman" w:cs="Times New Roman" w:hAnsi="Times New Roman"/>
          <w:spacing w:val="-17"/>
        </w:rPr>
        <w:t xml:space="preserve"> </w:t>
      </w:r>
      <w:r>
        <w:rPr>
          <w:rFonts w:ascii="Times New Roman" w:cs="Times New Roman" w:hAnsi="Times New Roman"/>
        </w:rPr>
        <w:t>of</w:t>
      </w:r>
      <w:r>
        <w:rPr>
          <w:rFonts w:ascii="Times New Roman" w:cs="Times New Roman" w:hAnsi="Times New Roman"/>
          <w:spacing w:val="-17"/>
        </w:rPr>
        <w:t xml:space="preserve"> </w:t>
      </w:r>
      <w:r>
        <w:rPr>
          <w:rFonts w:ascii="Times New Roman" w:cs="Times New Roman" w:hAnsi="Times New Roman"/>
        </w:rPr>
        <w:t>loose,</w:t>
      </w:r>
      <w:r>
        <w:rPr>
          <w:rFonts w:ascii="Times New Roman" w:cs="Times New Roman" w:hAnsi="Times New Roman"/>
          <w:spacing w:val="-17"/>
        </w:rPr>
        <w:t xml:space="preserve"> </w:t>
      </w:r>
      <w:r>
        <w:rPr>
          <w:rFonts w:ascii="Times New Roman" w:cs="Times New Roman" w:hAnsi="Times New Roman"/>
        </w:rPr>
        <w:t>broken,</w:t>
      </w:r>
      <w:r>
        <w:rPr>
          <w:rFonts w:ascii="Times New Roman" w:cs="Times New Roman" w:hAnsi="Times New Roman"/>
          <w:spacing w:val="-17"/>
        </w:rPr>
        <w:t xml:space="preserve"> </w:t>
      </w:r>
      <w:r>
        <w:rPr>
          <w:rFonts w:ascii="Times New Roman" w:cs="Times New Roman" w:hAnsi="Times New Roman"/>
        </w:rPr>
        <w:t>unconsolidated parent materials called</w:t>
      </w:r>
      <w:r>
        <w:rPr>
          <w:rFonts w:ascii="Times New Roman" w:cs="Times New Roman" w:hAnsi="Times New Roman"/>
          <w:spacing w:val="-27"/>
        </w:rPr>
        <w:t xml:space="preserve"> </w:t>
      </w:r>
      <w:r>
        <w:rPr>
          <w:rFonts w:ascii="Times New Roman" w:cs="Times New Roman" w:hAnsi="Times New Roman"/>
          <w:i/>
        </w:rPr>
        <w:t>regolith.</w:t>
      </w:r>
      <w:r>
        <w:rPr>
          <w:rFonts w:ascii="Times New Roman" w:cs="Times New Roman" w:hAnsi="Times New Roman"/>
        </w:rPr>
        <w:t xml:space="preserve"> </w:t>
      </w:r>
    </w:p>
    <w:p>
      <w:pPr>
        <w:pStyle w:val="style0"/>
        <w:spacing w:lineRule="auto" w:line="276"/>
        <w:jc w:val="both"/>
        <w:rPr>
          <w:rFonts w:ascii="Times New Roman" w:cs="Times New Roman" w:hAnsi="Times New Roman"/>
        </w:rPr>
      </w:pPr>
      <w:r>
        <w:rPr>
          <w:rFonts w:ascii="Times New Roman" w:cs="Times New Roman" w:hAnsi="Times New Roman"/>
        </w:rPr>
        <w:t xml:space="preserve">Regolith can be derived from in situ or of the transported materials. </w:t>
      </w:r>
    </w:p>
    <w:p>
      <w:pPr>
        <w:pStyle w:val="style0"/>
        <w:spacing w:lineRule="auto" w:line="276"/>
        <w:jc w:val="both"/>
        <w:rPr>
          <w:rFonts w:ascii="Times New Roman" w:cs="Times New Roman" w:hAnsi="Times New Roman"/>
        </w:rPr>
      </w:pPr>
      <w:r>
        <w:rPr>
          <w:rFonts w:ascii="Times New Roman" w:cs="Times New Roman" w:hAnsi="Times New Roman"/>
        </w:rPr>
        <w:t>Regolith</w:t>
      </w:r>
      <w:r>
        <w:rPr>
          <w:rFonts w:ascii="Times New Roman" w:cs="Times New Roman" w:hAnsi="Times New Roman"/>
          <w:spacing w:val="-16"/>
        </w:rPr>
        <w:t xml:space="preserve"> </w:t>
      </w:r>
      <w:r>
        <w:rPr>
          <w:rFonts w:ascii="Times New Roman" w:cs="Times New Roman" w:hAnsi="Times New Roman"/>
        </w:rPr>
        <w:t>of</w:t>
      </w:r>
      <w:r>
        <w:rPr>
          <w:rFonts w:ascii="Times New Roman" w:cs="Times New Roman" w:hAnsi="Times New Roman"/>
          <w:spacing w:val="-15"/>
        </w:rPr>
        <w:t xml:space="preserve"> </w:t>
      </w:r>
      <w:r>
        <w:rPr>
          <w:rFonts w:ascii="Times New Roman" w:cs="Times New Roman" w:hAnsi="Times New Roman"/>
        </w:rPr>
        <w:t>in situ</w:t>
      </w:r>
      <w:r>
        <w:rPr>
          <w:rFonts w:ascii="Times New Roman" w:cs="Times New Roman" w:hAnsi="Times New Roman"/>
          <w:spacing w:val="-15"/>
        </w:rPr>
        <w:t xml:space="preserve"> </w:t>
      </w:r>
      <w:r>
        <w:rPr>
          <w:rFonts w:ascii="Times New Roman" w:cs="Times New Roman" w:hAnsi="Times New Roman"/>
        </w:rPr>
        <w:t>results</w:t>
      </w:r>
      <w:r>
        <w:rPr>
          <w:rFonts w:ascii="Times New Roman" w:cs="Times New Roman" w:hAnsi="Times New Roman"/>
          <w:spacing w:val="-15"/>
        </w:rPr>
        <w:t xml:space="preserve"> </w:t>
      </w:r>
      <w:r>
        <w:rPr>
          <w:rFonts w:ascii="Times New Roman" w:cs="Times New Roman" w:hAnsi="Times New Roman"/>
        </w:rPr>
        <w:t>as</w:t>
      </w:r>
      <w:r>
        <w:rPr>
          <w:rFonts w:ascii="Times New Roman" w:cs="Times New Roman" w:hAnsi="Times New Roman"/>
          <w:spacing w:val="-15"/>
        </w:rPr>
        <w:t xml:space="preserve"> </w:t>
      </w:r>
      <w:r>
        <w:rPr>
          <w:rFonts w:ascii="Times New Roman" w:cs="Times New Roman" w:hAnsi="Times New Roman"/>
        </w:rPr>
        <w:t>the</w:t>
      </w:r>
      <w:r>
        <w:rPr>
          <w:rFonts w:ascii="Times New Roman" w:cs="Times New Roman" w:hAnsi="Times New Roman"/>
          <w:spacing w:val="-16"/>
        </w:rPr>
        <w:t xml:space="preserve"> </w:t>
      </w:r>
      <w:r>
        <w:rPr>
          <w:rFonts w:ascii="Times New Roman" w:cs="Times New Roman" w:hAnsi="Times New Roman"/>
        </w:rPr>
        <w:t>exposed</w:t>
      </w:r>
      <w:r>
        <w:rPr>
          <w:rFonts w:ascii="Times New Roman" w:cs="Times New Roman" w:hAnsi="Times New Roman"/>
          <w:spacing w:val="-15"/>
        </w:rPr>
        <w:t xml:space="preserve"> </w:t>
      </w:r>
      <w:r>
        <w:rPr>
          <w:rFonts w:ascii="Times New Roman" w:cs="Times New Roman" w:hAnsi="Times New Roman"/>
        </w:rPr>
        <w:t>surface</w:t>
      </w:r>
      <w:r>
        <w:rPr>
          <w:rFonts w:ascii="Times New Roman" w:cs="Times New Roman" w:hAnsi="Times New Roman"/>
          <w:spacing w:val="-15"/>
        </w:rPr>
        <w:t xml:space="preserve"> </w:t>
      </w:r>
      <w:r>
        <w:rPr>
          <w:rFonts w:ascii="Times New Roman" w:cs="Times New Roman" w:hAnsi="Times New Roman"/>
        </w:rPr>
        <w:t>rocks</w:t>
      </w:r>
      <w:r>
        <w:rPr>
          <w:rFonts w:ascii="Times New Roman" w:cs="Times New Roman" w:hAnsi="Times New Roman"/>
          <w:spacing w:val="-15"/>
        </w:rPr>
        <w:t xml:space="preserve"> </w:t>
      </w:r>
      <w:r>
        <w:rPr>
          <w:rFonts w:ascii="Times New Roman" w:cs="Times New Roman" w:hAnsi="Times New Roman"/>
        </w:rPr>
        <w:t>in</w:t>
      </w:r>
      <w:r>
        <w:rPr>
          <w:rFonts w:ascii="Times New Roman" w:cs="Times New Roman" w:hAnsi="Times New Roman"/>
          <w:spacing w:val="-15"/>
        </w:rPr>
        <w:t xml:space="preserve"> </w:t>
      </w:r>
      <w:r>
        <w:rPr>
          <w:rFonts w:ascii="Times New Roman" w:cs="Times New Roman" w:hAnsi="Times New Roman"/>
        </w:rPr>
        <w:t>the</w:t>
      </w:r>
      <w:r>
        <w:rPr>
          <w:rFonts w:ascii="Times New Roman" w:cs="Times New Roman" w:hAnsi="Times New Roman"/>
          <w:spacing w:val="-16"/>
        </w:rPr>
        <w:t xml:space="preserve"> </w:t>
      </w:r>
      <w:r>
        <w:rPr>
          <w:rFonts w:ascii="Times New Roman" w:cs="Times New Roman" w:hAnsi="Times New Roman"/>
        </w:rPr>
        <w:t>environmental</w:t>
      </w:r>
      <w:r>
        <w:rPr>
          <w:rFonts w:ascii="Times New Roman" w:cs="Times New Roman" w:hAnsi="Times New Roman"/>
          <w:spacing w:val="-15"/>
        </w:rPr>
        <w:t xml:space="preserve"> </w:t>
      </w:r>
      <w:r>
        <w:rPr>
          <w:rFonts w:ascii="Times New Roman" w:cs="Times New Roman" w:hAnsi="Times New Roman"/>
        </w:rPr>
        <w:t>area</w:t>
      </w:r>
      <w:r>
        <w:rPr>
          <w:rFonts w:ascii="Times New Roman" w:cs="Times New Roman" w:hAnsi="Times New Roman"/>
          <w:spacing w:val="-15"/>
        </w:rPr>
        <w:t xml:space="preserve"> </w:t>
      </w:r>
      <w:r>
        <w:rPr>
          <w:rFonts w:ascii="Times New Roman" w:cs="Times New Roman" w:hAnsi="Times New Roman"/>
        </w:rPr>
        <w:t>broken</w:t>
      </w:r>
      <w:r>
        <w:rPr>
          <w:rFonts w:ascii="Times New Roman" w:cs="Times New Roman" w:hAnsi="Times New Roman"/>
          <w:spacing w:val="-15"/>
        </w:rPr>
        <w:t xml:space="preserve"> </w:t>
      </w:r>
      <w:r>
        <w:rPr>
          <w:rFonts w:ascii="Times New Roman" w:cs="Times New Roman" w:hAnsi="Times New Roman"/>
        </w:rPr>
        <w:t>into</w:t>
      </w:r>
      <w:r>
        <w:rPr>
          <w:rFonts w:ascii="Times New Roman" w:cs="Times New Roman" w:hAnsi="Times New Roman"/>
          <w:spacing w:val="-15"/>
        </w:rPr>
        <w:t xml:space="preserve"> </w:t>
      </w:r>
      <w:r>
        <w:rPr>
          <w:rFonts w:ascii="Times New Roman" w:cs="Times New Roman" w:hAnsi="Times New Roman"/>
        </w:rPr>
        <w:t>simpler materials by weathering</w:t>
      </w:r>
      <w:r>
        <w:rPr>
          <w:rFonts w:ascii="Times New Roman" w:cs="Times New Roman" w:hAnsi="Times New Roman"/>
          <w:spacing w:val="-26"/>
        </w:rPr>
        <w:t xml:space="preserve"> </w:t>
      </w:r>
      <w:r>
        <w:rPr>
          <w:rFonts w:ascii="Times New Roman" w:cs="Times New Roman" w:hAnsi="Times New Roman"/>
        </w:rPr>
        <w:t>process.</w:t>
      </w:r>
    </w:p>
    <w:p>
      <w:pPr>
        <w:pStyle w:val="style0"/>
        <w:spacing w:lineRule="auto" w:line="276"/>
        <w:jc w:val="both"/>
        <w:rPr>
          <w:rFonts w:ascii="Times New Roman" w:cs="Times New Roman" w:hAnsi="Times New Roman"/>
        </w:rPr>
      </w:pPr>
      <w:r>
        <w:rPr>
          <w:rFonts w:ascii="Times New Roman" w:cs="Times New Roman" w:hAnsi="Times New Roman"/>
          <w:w w:val="95"/>
        </w:rPr>
        <w:t>The</w:t>
      </w:r>
      <w:r>
        <w:rPr>
          <w:rFonts w:ascii="Times New Roman" w:cs="Times New Roman" w:hAnsi="Times New Roman"/>
          <w:spacing w:val="-13"/>
          <w:w w:val="95"/>
        </w:rPr>
        <w:t xml:space="preserve"> </w:t>
      </w:r>
      <w:r>
        <w:rPr>
          <w:rFonts w:ascii="Times New Roman" w:cs="Times New Roman" w:hAnsi="Times New Roman"/>
          <w:w w:val="95"/>
        </w:rPr>
        <w:t>regolith</w:t>
      </w:r>
      <w:r>
        <w:rPr>
          <w:rFonts w:ascii="Times New Roman" w:cs="Times New Roman" w:hAnsi="Times New Roman"/>
          <w:spacing w:val="-12"/>
          <w:w w:val="95"/>
        </w:rPr>
        <w:t xml:space="preserve"> </w:t>
      </w:r>
      <w:r>
        <w:rPr>
          <w:rFonts w:ascii="Times New Roman" w:cs="Times New Roman" w:hAnsi="Times New Roman"/>
          <w:w w:val="95"/>
        </w:rPr>
        <w:t>of</w:t>
      </w:r>
      <w:r>
        <w:rPr>
          <w:rFonts w:ascii="Times New Roman" w:cs="Times New Roman" w:hAnsi="Times New Roman"/>
          <w:spacing w:val="-13"/>
          <w:w w:val="95"/>
        </w:rPr>
        <w:t xml:space="preserve"> </w:t>
      </w:r>
      <w:r>
        <w:rPr>
          <w:rFonts w:ascii="Times New Roman" w:cs="Times New Roman" w:hAnsi="Times New Roman"/>
          <w:w w:val="95"/>
        </w:rPr>
        <w:t>transported</w:t>
      </w:r>
      <w:r>
        <w:rPr>
          <w:rFonts w:ascii="Times New Roman" w:cs="Times New Roman" w:hAnsi="Times New Roman"/>
          <w:spacing w:val="-12"/>
          <w:w w:val="95"/>
        </w:rPr>
        <w:t xml:space="preserve"> </w:t>
      </w:r>
      <w:r>
        <w:rPr>
          <w:rFonts w:ascii="Times New Roman" w:cs="Times New Roman" w:hAnsi="Times New Roman"/>
          <w:w w:val="95"/>
        </w:rPr>
        <w:t>materials</w:t>
      </w:r>
      <w:r>
        <w:rPr>
          <w:rFonts w:ascii="Times New Roman" w:cs="Times New Roman" w:hAnsi="Times New Roman"/>
          <w:spacing w:val="-13"/>
          <w:w w:val="95"/>
        </w:rPr>
        <w:t xml:space="preserve"> </w:t>
      </w:r>
      <w:r>
        <w:rPr>
          <w:rFonts w:ascii="Times New Roman" w:cs="Times New Roman" w:hAnsi="Times New Roman"/>
          <w:w w:val="95"/>
        </w:rPr>
        <w:t>brought</w:t>
      </w:r>
      <w:r>
        <w:rPr>
          <w:rFonts w:ascii="Times New Roman" w:cs="Times New Roman" w:hAnsi="Times New Roman"/>
          <w:spacing w:val="-12"/>
          <w:w w:val="95"/>
        </w:rPr>
        <w:t xml:space="preserve"> </w:t>
      </w:r>
      <w:r>
        <w:rPr>
          <w:rFonts w:ascii="Times New Roman" w:cs="Times New Roman" w:hAnsi="Times New Roman"/>
          <w:w w:val="95"/>
        </w:rPr>
        <w:t>into</w:t>
      </w:r>
      <w:r>
        <w:rPr>
          <w:rFonts w:ascii="Times New Roman" w:cs="Times New Roman" w:hAnsi="Times New Roman"/>
          <w:spacing w:val="-12"/>
          <w:w w:val="95"/>
        </w:rPr>
        <w:t xml:space="preserve"> </w:t>
      </w:r>
      <w:r>
        <w:rPr>
          <w:rFonts w:ascii="Times New Roman" w:cs="Times New Roman" w:hAnsi="Times New Roman"/>
          <w:w w:val="95"/>
        </w:rPr>
        <w:t>the</w:t>
      </w:r>
      <w:r>
        <w:rPr>
          <w:rFonts w:ascii="Times New Roman" w:cs="Times New Roman" w:hAnsi="Times New Roman"/>
          <w:spacing w:val="-13"/>
          <w:w w:val="95"/>
        </w:rPr>
        <w:t xml:space="preserve"> </w:t>
      </w:r>
      <w:r>
        <w:rPr>
          <w:rFonts w:ascii="Times New Roman" w:cs="Times New Roman" w:hAnsi="Times New Roman"/>
          <w:w w:val="95"/>
        </w:rPr>
        <w:t>environmental</w:t>
      </w:r>
      <w:r>
        <w:rPr>
          <w:rFonts w:ascii="Times New Roman" w:cs="Times New Roman" w:hAnsi="Times New Roman"/>
          <w:spacing w:val="-12"/>
          <w:w w:val="95"/>
        </w:rPr>
        <w:t xml:space="preserve"> </w:t>
      </w:r>
      <w:r>
        <w:rPr>
          <w:rFonts w:ascii="Times New Roman" w:cs="Times New Roman" w:hAnsi="Times New Roman"/>
          <w:w w:val="95"/>
        </w:rPr>
        <w:t>area</w:t>
      </w:r>
      <w:r>
        <w:rPr>
          <w:rFonts w:ascii="Times New Roman" w:cs="Times New Roman" w:hAnsi="Times New Roman"/>
          <w:spacing w:val="-13"/>
          <w:w w:val="95"/>
        </w:rPr>
        <w:t xml:space="preserve"> </w:t>
      </w:r>
      <w:r>
        <w:rPr>
          <w:rFonts w:ascii="Times New Roman" w:cs="Times New Roman" w:hAnsi="Times New Roman"/>
          <w:w w:val="95"/>
        </w:rPr>
        <w:t>by</w:t>
      </w:r>
      <w:r>
        <w:rPr>
          <w:rFonts w:ascii="Times New Roman" w:cs="Times New Roman" w:hAnsi="Times New Roman"/>
          <w:spacing w:val="-12"/>
          <w:w w:val="95"/>
        </w:rPr>
        <w:t xml:space="preserve"> </w:t>
      </w:r>
      <w:r>
        <w:rPr>
          <w:rFonts w:ascii="Times New Roman" w:cs="Times New Roman" w:hAnsi="Times New Roman"/>
          <w:w w:val="95"/>
        </w:rPr>
        <w:t>the</w:t>
      </w:r>
      <w:r>
        <w:rPr>
          <w:rFonts w:ascii="Times New Roman" w:cs="Times New Roman" w:hAnsi="Times New Roman"/>
          <w:spacing w:val="-12"/>
          <w:w w:val="95"/>
        </w:rPr>
        <w:t xml:space="preserve"> </w:t>
      </w:r>
      <w:r>
        <w:rPr>
          <w:rFonts w:ascii="Times New Roman" w:cs="Times New Roman" w:hAnsi="Times New Roman"/>
          <w:w w:val="95"/>
        </w:rPr>
        <w:t>running</w:t>
      </w:r>
      <w:r>
        <w:rPr>
          <w:rFonts w:ascii="Times New Roman" w:cs="Times New Roman" w:hAnsi="Times New Roman"/>
          <w:spacing w:val="-13"/>
          <w:w w:val="95"/>
        </w:rPr>
        <w:t xml:space="preserve"> </w:t>
      </w:r>
      <w:r>
        <w:rPr>
          <w:rFonts w:ascii="Times New Roman" w:cs="Times New Roman" w:hAnsi="Times New Roman"/>
          <w:w w:val="95"/>
        </w:rPr>
        <w:t xml:space="preserve">agents </w:t>
      </w:r>
      <w:r>
        <w:rPr>
          <w:rFonts w:ascii="Times New Roman" w:cs="Times New Roman" w:hAnsi="Times New Roman"/>
        </w:rPr>
        <w:t>include;</w:t>
      </w:r>
      <w:r>
        <w:rPr>
          <w:rFonts w:ascii="Times New Roman" w:cs="Times New Roman" w:hAnsi="Times New Roman"/>
          <w:spacing w:val="-13"/>
        </w:rPr>
        <w:t xml:space="preserve"> </w:t>
      </w:r>
      <w:r>
        <w:rPr>
          <w:rFonts w:ascii="Times New Roman" w:cs="Times New Roman" w:hAnsi="Times New Roman"/>
        </w:rPr>
        <w:t>alluvium</w:t>
      </w:r>
      <w:r>
        <w:rPr>
          <w:rFonts w:ascii="Times New Roman" w:cs="Times New Roman" w:hAnsi="Times New Roman"/>
          <w:spacing w:val="-12"/>
        </w:rPr>
        <w:t xml:space="preserve"> </w:t>
      </w:r>
      <w:r>
        <w:rPr>
          <w:rFonts w:ascii="Times New Roman" w:cs="Times New Roman" w:hAnsi="Times New Roman"/>
        </w:rPr>
        <w:t>by</w:t>
      </w:r>
      <w:r>
        <w:rPr>
          <w:rFonts w:ascii="Times New Roman" w:cs="Times New Roman" w:hAnsi="Times New Roman"/>
          <w:spacing w:val="-13"/>
        </w:rPr>
        <w:t xml:space="preserve"> </w:t>
      </w:r>
      <w:r>
        <w:rPr>
          <w:rFonts w:ascii="Times New Roman" w:cs="Times New Roman" w:hAnsi="Times New Roman"/>
        </w:rPr>
        <w:t>fluvial</w:t>
      </w:r>
      <w:r>
        <w:rPr>
          <w:rFonts w:ascii="Times New Roman" w:cs="Times New Roman" w:hAnsi="Times New Roman"/>
          <w:spacing w:val="-12"/>
        </w:rPr>
        <w:t xml:space="preserve"> </w:t>
      </w:r>
      <w:r>
        <w:rPr>
          <w:rFonts w:ascii="Times New Roman" w:cs="Times New Roman" w:hAnsi="Times New Roman"/>
        </w:rPr>
        <w:t>action,</w:t>
      </w:r>
      <w:r>
        <w:rPr>
          <w:rFonts w:ascii="Times New Roman" w:cs="Times New Roman" w:hAnsi="Times New Roman"/>
          <w:spacing w:val="-13"/>
        </w:rPr>
        <w:t xml:space="preserve"> </w:t>
      </w:r>
      <w:r>
        <w:rPr>
          <w:rFonts w:ascii="Times New Roman" w:cs="Times New Roman" w:hAnsi="Times New Roman"/>
        </w:rPr>
        <w:t>till</w:t>
      </w:r>
      <w:r>
        <w:rPr>
          <w:rFonts w:ascii="Times New Roman" w:cs="Times New Roman" w:hAnsi="Times New Roman"/>
          <w:spacing w:val="-12"/>
        </w:rPr>
        <w:t xml:space="preserve"> </w:t>
      </w:r>
      <w:r>
        <w:rPr>
          <w:rFonts w:ascii="Times New Roman" w:cs="Times New Roman" w:hAnsi="Times New Roman"/>
        </w:rPr>
        <w:t>by</w:t>
      </w:r>
      <w:r>
        <w:rPr>
          <w:rFonts w:ascii="Times New Roman" w:cs="Times New Roman" w:hAnsi="Times New Roman"/>
          <w:spacing w:val="-13"/>
        </w:rPr>
        <w:t xml:space="preserve"> </w:t>
      </w:r>
      <w:r>
        <w:rPr>
          <w:rFonts w:ascii="Times New Roman" w:cs="Times New Roman" w:hAnsi="Times New Roman"/>
          <w:spacing w:val="-3"/>
        </w:rPr>
        <w:t>glacier,</w:t>
      </w:r>
      <w:r>
        <w:rPr>
          <w:rFonts w:ascii="Times New Roman" w:cs="Times New Roman" w:hAnsi="Times New Roman"/>
          <w:spacing w:val="-13"/>
        </w:rPr>
        <w:t xml:space="preserve"> </w:t>
      </w:r>
      <w:r>
        <w:rPr>
          <w:rFonts w:ascii="Times New Roman" w:cs="Times New Roman" w:hAnsi="Times New Roman"/>
        </w:rPr>
        <w:t>loess</w:t>
      </w:r>
      <w:r>
        <w:rPr>
          <w:rFonts w:ascii="Times New Roman" w:cs="Times New Roman" w:hAnsi="Times New Roman"/>
          <w:spacing w:val="-12"/>
        </w:rPr>
        <w:t xml:space="preserve"> </w:t>
      </w:r>
      <w:r>
        <w:rPr>
          <w:rFonts w:ascii="Times New Roman" w:cs="Times New Roman" w:hAnsi="Times New Roman"/>
        </w:rPr>
        <w:t>by</w:t>
      </w:r>
      <w:r>
        <w:rPr>
          <w:rFonts w:ascii="Times New Roman" w:cs="Times New Roman" w:hAnsi="Times New Roman"/>
          <w:spacing w:val="-13"/>
        </w:rPr>
        <w:t xml:space="preserve"> </w:t>
      </w:r>
      <w:r>
        <w:rPr>
          <w:rFonts w:ascii="Times New Roman" w:cs="Times New Roman" w:hAnsi="Times New Roman"/>
        </w:rPr>
        <w:t>wind</w:t>
      </w:r>
      <w:r>
        <w:rPr>
          <w:rFonts w:ascii="Times New Roman" w:cs="Times New Roman" w:hAnsi="Times New Roman"/>
          <w:spacing w:val="-12"/>
        </w:rPr>
        <w:t xml:space="preserve"> </w:t>
      </w:r>
      <w:r>
        <w:rPr>
          <w:rFonts w:ascii="Times New Roman" w:cs="Times New Roman" w:hAnsi="Times New Roman"/>
        </w:rPr>
        <w:t>or</w:t>
      </w:r>
      <w:r>
        <w:rPr>
          <w:rFonts w:ascii="Times New Roman" w:cs="Times New Roman" w:hAnsi="Times New Roman"/>
          <w:spacing w:val="-13"/>
        </w:rPr>
        <w:t xml:space="preserve"> </w:t>
      </w:r>
      <w:r>
        <w:rPr>
          <w:rFonts w:ascii="Times New Roman" w:cs="Times New Roman" w:hAnsi="Times New Roman"/>
        </w:rPr>
        <w:t>volcanic</w:t>
      </w:r>
      <w:r>
        <w:rPr>
          <w:rFonts w:ascii="Times New Roman" w:cs="Times New Roman" w:hAnsi="Times New Roman"/>
          <w:spacing w:val="-13"/>
        </w:rPr>
        <w:t xml:space="preserve"> </w:t>
      </w:r>
      <w:r>
        <w:rPr>
          <w:rFonts w:ascii="Times New Roman" w:cs="Times New Roman" w:hAnsi="Times New Roman"/>
        </w:rPr>
        <w:t>ash.</w:t>
      </w:r>
    </w:p>
    <w:p>
      <w:pPr>
        <w:pStyle w:val="style0"/>
        <w:spacing w:lineRule="auto" w:line="276"/>
        <w:jc w:val="both"/>
        <w:rPr>
          <w:rFonts w:ascii="Times New Roman" w:cs="Times New Roman" w:hAnsi="Times New Roman"/>
        </w:rPr>
      </w:pPr>
      <w:r>
        <w:rPr>
          <w:rFonts w:ascii="Times New Roman" w:cs="Times New Roman" w:hAnsi="Times New Roman"/>
        </w:rPr>
        <w:t>The</w:t>
      </w:r>
      <w:r>
        <w:rPr>
          <w:rFonts w:ascii="Times New Roman" w:cs="Times New Roman" w:hAnsi="Times New Roman"/>
          <w:spacing w:val="-14"/>
        </w:rPr>
        <w:t xml:space="preserve"> </w:t>
      </w:r>
      <w:r>
        <w:rPr>
          <w:rFonts w:ascii="Times New Roman" w:cs="Times New Roman" w:hAnsi="Times New Roman"/>
        </w:rPr>
        <w:t>second</w:t>
      </w:r>
      <w:r>
        <w:rPr>
          <w:rFonts w:ascii="Times New Roman" w:cs="Times New Roman" w:hAnsi="Times New Roman"/>
          <w:spacing w:val="-13"/>
        </w:rPr>
        <w:t xml:space="preserve"> </w:t>
      </w:r>
      <w:r>
        <w:rPr>
          <w:rFonts w:ascii="Times New Roman" w:cs="Times New Roman" w:hAnsi="Times New Roman"/>
        </w:rPr>
        <w:t>stage</w:t>
      </w:r>
      <w:r>
        <w:rPr>
          <w:rFonts w:ascii="Times New Roman" w:cs="Times New Roman" w:hAnsi="Times New Roman"/>
          <w:spacing w:val="-13"/>
        </w:rPr>
        <w:t xml:space="preserve"> </w:t>
      </w:r>
      <w:r>
        <w:rPr>
          <w:rFonts w:ascii="Times New Roman" w:cs="Times New Roman" w:hAnsi="Times New Roman"/>
        </w:rPr>
        <w:t>is</w:t>
      </w:r>
      <w:r>
        <w:rPr>
          <w:rFonts w:ascii="Times New Roman" w:cs="Times New Roman" w:hAnsi="Times New Roman"/>
          <w:spacing w:val="-14"/>
        </w:rPr>
        <w:t xml:space="preserve"> </w:t>
      </w:r>
      <w:r>
        <w:rPr>
          <w:rFonts w:ascii="Times New Roman" w:cs="Times New Roman" w:hAnsi="Times New Roman"/>
        </w:rPr>
        <w:t>the</w:t>
      </w:r>
      <w:r>
        <w:rPr>
          <w:rFonts w:ascii="Times New Roman" w:cs="Times New Roman" w:hAnsi="Times New Roman"/>
          <w:spacing w:val="-13"/>
        </w:rPr>
        <w:t xml:space="preserve"> </w:t>
      </w:r>
      <w:r>
        <w:rPr>
          <w:rFonts w:ascii="Times New Roman" w:cs="Times New Roman" w:hAnsi="Times New Roman"/>
        </w:rPr>
        <w:t>formation</w:t>
      </w:r>
      <w:r>
        <w:rPr>
          <w:rFonts w:ascii="Times New Roman" w:cs="Times New Roman" w:hAnsi="Times New Roman"/>
          <w:spacing w:val="-14"/>
        </w:rPr>
        <w:t xml:space="preserve"> </w:t>
      </w:r>
      <w:r>
        <w:rPr>
          <w:rFonts w:ascii="Times New Roman" w:cs="Times New Roman" w:hAnsi="Times New Roman"/>
        </w:rPr>
        <w:t>of</w:t>
      </w:r>
      <w:r>
        <w:rPr>
          <w:rFonts w:ascii="Times New Roman" w:cs="Times New Roman" w:hAnsi="Times New Roman"/>
          <w:spacing w:val="-13"/>
        </w:rPr>
        <w:t xml:space="preserve"> </w:t>
      </w:r>
      <w:r>
        <w:rPr>
          <w:rFonts w:ascii="Times New Roman" w:cs="Times New Roman" w:hAnsi="Times New Roman"/>
        </w:rPr>
        <w:t>a</w:t>
      </w:r>
      <w:r>
        <w:rPr>
          <w:rFonts w:ascii="Times New Roman" w:cs="Times New Roman" w:hAnsi="Times New Roman"/>
          <w:spacing w:val="-13"/>
        </w:rPr>
        <w:t xml:space="preserve"> </w:t>
      </w:r>
      <w:r>
        <w:rPr>
          <w:rFonts w:ascii="Times New Roman" w:cs="Times New Roman" w:hAnsi="Times New Roman"/>
        </w:rPr>
        <w:t>true</w:t>
      </w:r>
      <w:r>
        <w:rPr>
          <w:rFonts w:ascii="Times New Roman" w:cs="Times New Roman" w:hAnsi="Times New Roman"/>
          <w:spacing w:val="-14"/>
        </w:rPr>
        <w:t xml:space="preserve"> </w:t>
      </w:r>
      <w:r>
        <w:rPr>
          <w:rFonts w:ascii="Times New Roman" w:cs="Times New Roman" w:hAnsi="Times New Roman"/>
        </w:rPr>
        <w:t>soil</w:t>
      </w:r>
      <w:r>
        <w:rPr>
          <w:rFonts w:ascii="Times New Roman" w:cs="Times New Roman" w:hAnsi="Times New Roman"/>
          <w:spacing w:val="-13"/>
        </w:rPr>
        <w:t xml:space="preserve"> </w:t>
      </w:r>
      <w:r>
        <w:rPr>
          <w:rFonts w:ascii="Times New Roman" w:cs="Times New Roman" w:hAnsi="Times New Roman"/>
        </w:rPr>
        <w:t>or</w:t>
      </w:r>
      <w:r>
        <w:rPr>
          <w:rFonts w:ascii="Times New Roman" w:cs="Times New Roman" w:hAnsi="Times New Roman"/>
          <w:spacing w:val="-13"/>
        </w:rPr>
        <w:t xml:space="preserve"> </w:t>
      </w:r>
      <w:r>
        <w:rPr>
          <w:rFonts w:ascii="Times New Roman" w:cs="Times New Roman" w:hAnsi="Times New Roman"/>
        </w:rPr>
        <w:t>top</w:t>
      </w:r>
      <w:r>
        <w:rPr>
          <w:rFonts w:ascii="Times New Roman" w:cs="Times New Roman" w:hAnsi="Times New Roman"/>
          <w:spacing w:val="-14"/>
        </w:rPr>
        <w:t xml:space="preserve"> </w:t>
      </w:r>
      <w:r>
        <w:rPr>
          <w:rFonts w:ascii="Times New Roman" w:cs="Times New Roman" w:hAnsi="Times New Roman"/>
        </w:rPr>
        <w:t>soil</w:t>
      </w:r>
      <w:r>
        <w:rPr>
          <w:rFonts w:ascii="Times New Roman" w:cs="Times New Roman" w:hAnsi="Times New Roman"/>
          <w:spacing w:val="-13"/>
        </w:rPr>
        <w:t xml:space="preserve"> </w:t>
      </w:r>
      <w:r>
        <w:rPr>
          <w:rFonts w:ascii="Times New Roman" w:cs="Times New Roman" w:hAnsi="Times New Roman"/>
        </w:rPr>
        <w:t>which</w:t>
      </w:r>
      <w:r>
        <w:rPr>
          <w:rFonts w:ascii="Times New Roman" w:cs="Times New Roman" w:hAnsi="Times New Roman"/>
          <w:spacing w:val="-13"/>
        </w:rPr>
        <w:t xml:space="preserve"> </w:t>
      </w:r>
      <w:r>
        <w:rPr>
          <w:rFonts w:ascii="Times New Roman" w:cs="Times New Roman" w:hAnsi="Times New Roman"/>
        </w:rPr>
        <w:t>results</w:t>
      </w:r>
      <w:r>
        <w:rPr>
          <w:rFonts w:ascii="Times New Roman" w:cs="Times New Roman" w:hAnsi="Times New Roman"/>
          <w:spacing w:val="-14"/>
        </w:rPr>
        <w:t xml:space="preserve"> </w:t>
      </w:r>
      <w:r>
        <w:rPr>
          <w:rFonts w:ascii="Times New Roman" w:cs="Times New Roman" w:hAnsi="Times New Roman"/>
        </w:rPr>
        <w:t>from</w:t>
      </w:r>
      <w:r>
        <w:rPr>
          <w:rFonts w:ascii="Times New Roman" w:cs="Times New Roman" w:hAnsi="Times New Roman"/>
          <w:spacing w:val="-13"/>
        </w:rPr>
        <w:t xml:space="preserve"> </w:t>
      </w:r>
      <w:r>
        <w:rPr>
          <w:rFonts w:ascii="Times New Roman" w:cs="Times New Roman" w:hAnsi="Times New Roman"/>
        </w:rPr>
        <w:t>the</w:t>
      </w:r>
      <w:r>
        <w:rPr>
          <w:rFonts w:ascii="Times New Roman" w:cs="Times New Roman" w:hAnsi="Times New Roman"/>
          <w:spacing w:val="-13"/>
        </w:rPr>
        <w:t xml:space="preserve"> </w:t>
      </w:r>
      <w:r>
        <w:rPr>
          <w:rFonts w:ascii="Times New Roman" w:cs="Times New Roman" w:hAnsi="Times New Roman"/>
        </w:rPr>
        <w:t>addition</w:t>
      </w:r>
      <w:r>
        <w:rPr>
          <w:rFonts w:ascii="Times New Roman" w:cs="Times New Roman" w:hAnsi="Times New Roman"/>
          <w:spacing w:val="-14"/>
        </w:rPr>
        <w:t xml:space="preserve"> </w:t>
      </w:r>
      <w:r>
        <w:rPr>
          <w:rFonts w:ascii="Times New Roman" w:cs="Times New Roman" w:hAnsi="Times New Roman"/>
        </w:rPr>
        <w:t>of</w:t>
      </w:r>
      <w:r>
        <w:rPr>
          <w:rFonts w:ascii="Times New Roman" w:cs="Times New Roman" w:hAnsi="Times New Roman"/>
          <w:spacing w:val="-13"/>
        </w:rPr>
        <w:t xml:space="preserve"> </w:t>
      </w:r>
      <w:r>
        <w:rPr>
          <w:rFonts w:ascii="Times New Roman" w:cs="Times New Roman" w:hAnsi="Times New Roman"/>
        </w:rPr>
        <w:t>other materials</w:t>
      </w:r>
      <w:r>
        <w:rPr>
          <w:rFonts w:ascii="Times New Roman" w:cs="Times New Roman" w:hAnsi="Times New Roman"/>
          <w:spacing w:val="-9"/>
        </w:rPr>
        <w:t xml:space="preserve"> </w:t>
      </w:r>
      <w:r>
        <w:rPr>
          <w:rFonts w:ascii="Times New Roman" w:cs="Times New Roman" w:hAnsi="Times New Roman"/>
        </w:rPr>
        <w:t>of</w:t>
      </w:r>
      <w:r>
        <w:rPr>
          <w:rFonts w:ascii="Times New Roman" w:cs="Times New Roman" w:hAnsi="Times New Roman"/>
          <w:spacing w:val="-9"/>
        </w:rPr>
        <w:t xml:space="preserve"> </w:t>
      </w:r>
      <w:r>
        <w:rPr>
          <w:rFonts w:ascii="Times New Roman" w:cs="Times New Roman" w:hAnsi="Times New Roman"/>
        </w:rPr>
        <w:t>water,</w:t>
      </w:r>
      <w:r>
        <w:rPr>
          <w:rFonts w:ascii="Times New Roman" w:cs="Times New Roman" w:hAnsi="Times New Roman"/>
          <w:spacing w:val="-9"/>
        </w:rPr>
        <w:t xml:space="preserve"> </w:t>
      </w:r>
      <w:r>
        <w:rPr>
          <w:rFonts w:ascii="Times New Roman" w:cs="Times New Roman" w:hAnsi="Times New Roman"/>
        </w:rPr>
        <w:t>gases,</w:t>
      </w:r>
      <w:r>
        <w:rPr>
          <w:rFonts w:ascii="Times New Roman" w:cs="Times New Roman" w:hAnsi="Times New Roman"/>
          <w:spacing w:val="-9"/>
        </w:rPr>
        <w:t xml:space="preserve"> </w:t>
      </w:r>
      <w:r>
        <w:rPr>
          <w:rFonts w:ascii="Times New Roman" w:cs="Times New Roman" w:hAnsi="Times New Roman"/>
        </w:rPr>
        <w:t>and</w:t>
      </w:r>
      <w:r>
        <w:rPr>
          <w:rFonts w:ascii="Times New Roman" w:cs="Times New Roman" w:hAnsi="Times New Roman"/>
          <w:spacing w:val="-9"/>
        </w:rPr>
        <w:t xml:space="preserve"> </w:t>
      </w:r>
      <w:r>
        <w:rPr>
          <w:rFonts w:ascii="Times New Roman" w:cs="Times New Roman" w:hAnsi="Times New Roman"/>
        </w:rPr>
        <w:t>organisms</w:t>
      </w:r>
      <w:r>
        <w:rPr>
          <w:rFonts w:ascii="Times New Roman" w:cs="Times New Roman" w:hAnsi="Times New Roman"/>
          <w:spacing w:val="-9"/>
        </w:rPr>
        <w:t xml:space="preserve"> </w:t>
      </w:r>
      <w:r>
        <w:rPr>
          <w:rFonts w:ascii="Times New Roman" w:cs="Times New Roman" w:hAnsi="Times New Roman"/>
        </w:rPr>
        <w:t>and</w:t>
      </w:r>
      <w:r>
        <w:rPr>
          <w:rFonts w:ascii="Times New Roman" w:cs="Times New Roman" w:hAnsi="Times New Roman"/>
          <w:spacing w:val="-9"/>
        </w:rPr>
        <w:t xml:space="preserve"> </w:t>
      </w:r>
      <w:r>
        <w:rPr>
          <w:rFonts w:ascii="Times New Roman" w:cs="Times New Roman" w:hAnsi="Times New Roman"/>
        </w:rPr>
        <w:t>died</w:t>
      </w:r>
      <w:r>
        <w:rPr>
          <w:rFonts w:ascii="Times New Roman" w:cs="Times New Roman" w:hAnsi="Times New Roman"/>
          <w:spacing w:val="-9"/>
        </w:rPr>
        <w:t xml:space="preserve"> </w:t>
      </w:r>
      <w:r>
        <w:rPr>
          <w:rFonts w:ascii="Times New Roman" w:cs="Times New Roman" w:hAnsi="Times New Roman"/>
        </w:rPr>
        <w:t>matters.</w:t>
      </w:r>
    </w:p>
    <w:p>
      <w:pPr>
        <w:pStyle w:val="style0"/>
        <w:spacing w:lineRule="auto" w:line="276"/>
        <w:jc w:val="both"/>
        <w:rPr>
          <w:rFonts w:ascii="Times New Roman" w:cs="Times New Roman" w:hAnsi="Times New Roman"/>
          <w:w w:val="90"/>
          <w:u w:color="444444"/>
        </w:rPr>
      </w:pPr>
    </w:p>
    <w:p>
      <w:pPr>
        <w:pStyle w:val="style0"/>
        <w:spacing w:lineRule="auto" w:line="276"/>
        <w:jc w:val="both"/>
        <w:rPr>
          <w:rFonts w:ascii="Times New Roman" w:cs="Times New Roman" w:hAnsi="Times New Roman"/>
          <w:w w:val="90"/>
          <w:u w:color="444444"/>
        </w:rPr>
      </w:pPr>
    </w:p>
    <w:p>
      <w:pPr>
        <w:pStyle w:val="style0"/>
        <w:spacing w:lineRule="auto" w:line="276"/>
        <w:jc w:val="both"/>
        <w:rPr>
          <w:rFonts w:ascii="Times New Roman" w:cs="Times New Roman" w:hAnsi="Times New Roman"/>
          <w:b/>
        </w:rPr>
      </w:pPr>
      <w:r>
        <w:rPr>
          <w:rFonts w:ascii="Times New Roman" w:cs="Times New Roman" w:hAnsi="Times New Roman"/>
          <w:b/>
          <w:w w:val="90"/>
          <w:u w:color="444444"/>
        </w:rPr>
        <w:t>PROCESSES FOR SOIL</w:t>
      </w:r>
      <w:r>
        <w:rPr>
          <w:rFonts w:ascii="Times New Roman" w:cs="Times New Roman" w:hAnsi="Times New Roman"/>
          <w:b/>
          <w:spacing w:val="-11"/>
          <w:w w:val="90"/>
          <w:u w:color="444444"/>
        </w:rPr>
        <w:t xml:space="preserve"> </w:t>
      </w:r>
      <w:r>
        <w:rPr>
          <w:rFonts w:ascii="Times New Roman" w:cs="Times New Roman" w:hAnsi="Times New Roman"/>
          <w:b/>
          <w:w w:val="90"/>
          <w:u w:color="444444"/>
        </w:rPr>
        <w:t>FORMATION</w:t>
      </w:r>
    </w:p>
    <w:p>
      <w:pPr>
        <w:pStyle w:val="style0"/>
        <w:spacing w:lineRule="auto" w:line="276"/>
        <w:jc w:val="both"/>
        <w:rPr>
          <w:rFonts w:ascii="Times New Roman" w:cs="Times New Roman" w:hAnsi="Times New Roman"/>
        </w:rPr>
      </w:pPr>
      <w:r>
        <w:rPr>
          <w:rFonts w:ascii="Times New Roman" w:cs="Times New Roman" w:hAnsi="Times New Roman"/>
        </w:rPr>
        <w:t>These</w:t>
      </w:r>
      <w:r>
        <w:rPr>
          <w:rFonts w:ascii="Times New Roman" w:cs="Times New Roman" w:hAnsi="Times New Roman"/>
          <w:spacing w:val="-20"/>
        </w:rPr>
        <w:t xml:space="preserve"> </w:t>
      </w:r>
      <w:r>
        <w:rPr>
          <w:rFonts w:ascii="Times New Roman" w:cs="Times New Roman" w:hAnsi="Times New Roman"/>
        </w:rPr>
        <w:t>are</w:t>
      </w:r>
      <w:r>
        <w:rPr>
          <w:rFonts w:ascii="Times New Roman" w:cs="Times New Roman" w:hAnsi="Times New Roman"/>
          <w:spacing w:val="-19"/>
        </w:rPr>
        <w:t xml:space="preserve"> </w:t>
      </w:r>
      <w:r>
        <w:rPr>
          <w:rFonts w:ascii="Times New Roman" w:cs="Times New Roman" w:hAnsi="Times New Roman"/>
        </w:rPr>
        <w:t>the</w:t>
      </w:r>
      <w:r>
        <w:rPr>
          <w:rFonts w:ascii="Times New Roman" w:cs="Times New Roman" w:hAnsi="Times New Roman"/>
          <w:spacing w:val="-20"/>
        </w:rPr>
        <w:t xml:space="preserve"> </w:t>
      </w:r>
      <w:r>
        <w:rPr>
          <w:rFonts w:ascii="Times New Roman" w:cs="Times New Roman" w:hAnsi="Times New Roman"/>
        </w:rPr>
        <w:t>natural</w:t>
      </w:r>
      <w:r>
        <w:rPr>
          <w:rFonts w:ascii="Times New Roman" w:cs="Times New Roman" w:hAnsi="Times New Roman"/>
          <w:spacing w:val="-19"/>
        </w:rPr>
        <w:t xml:space="preserve"> </w:t>
      </w:r>
      <w:r>
        <w:rPr>
          <w:rFonts w:ascii="Times New Roman" w:cs="Times New Roman" w:hAnsi="Times New Roman"/>
        </w:rPr>
        <w:t>activities</w:t>
      </w:r>
      <w:r>
        <w:rPr>
          <w:rFonts w:ascii="Times New Roman" w:cs="Times New Roman" w:hAnsi="Times New Roman"/>
          <w:spacing w:val="-20"/>
        </w:rPr>
        <w:t xml:space="preserve"> </w:t>
      </w:r>
      <w:r>
        <w:rPr>
          <w:rFonts w:ascii="Times New Roman" w:cs="Times New Roman" w:hAnsi="Times New Roman"/>
        </w:rPr>
        <w:t>involved</w:t>
      </w:r>
      <w:r>
        <w:rPr>
          <w:rFonts w:ascii="Times New Roman" w:cs="Times New Roman" w:hAnsi="Times New Roman"/>
          <w:spacing w:val="-19"/>
        </w:rPr>
        <w:t xml:space="preserve"> </w:t>
      </w:r>
      <w:r>
        <w:rPr>
          <w:rFonts w:ascii="Times New Roman" w:cs="Times New Roman" w:hAnsi="Times New Roman"/>
        </w:rPr>
        <w:t>in</w:t>
      </w:r>
      <w:r>
        <w:rPr>
          <w:rFonts w:ascii="Times New Roman" w:cs="Times New Roman" w:hAnsi="Times New Roman"/>
          <w:spacing w:val="-20"/>
        </w:rPr>
        <w:t xml:space="preserve"> </w:t>
      </w:r>
      <w:r>
        <w:rPr>
          <w:rFonts w:ascii="Times New Roman" w:cs="Times New Roman" w:hAnsi="Times New Roman"/>
        </w:rPr>
        <w:t>the</w:t>
      </w:r>
      <w:r>
        <w:rPr>
          <w:rFonts w:ascii="Times New Roman" w:cs="Times New Roman" w:hAnsi="Times New Roman"/>
          <w:spacing w:val="-19"/>
        </w:rPr>
        <w:t xml:space="preserve"> </w:t>
      </w:r>
      <w:r>
        <w:rPr>
          <w:rFonts w:ascii="Times New Roman" w:cs="Times New Roman" w:hAnsi="Times New Roman"/>
        </w:rPr>
        <w:t>occurrence</w:t>
      </w:r>
      <w:r>
        <w:rPr>
          <w:rFonts w:ascii="Times New Roman" w:cs="Times New Roman" w:hAnsi="Times New Roman"/>
          <w:spacing w:val="-20"/>
        </w:rPr>
        <w:t xml:space="preserve"> </w:t>
      </w:r>
      <w:r>
        <w:rPr>
          <w:rFonts w:ascii="Times New Roman" w:cs="Times New Roman" w:hAnsi="Times New Roman"/>
        </w:rPr>
        <w:t>of</w:t>
      </w:r>
      <w:r>
        <w:rPr>
          <w:rFonts w:ascii="Times New Roman" w:cs="Times New Roman" w:hAnsi="Times New Roman"/>
          <w:spacing w:val="-19"/>
        </w:rPr>
        <w:t xml:space="preserve"> </w:t>
      </w:r>
      <w:r>
        <w:rPr>
          <w:rFonts w:ascii="Times New Roman" w:cs="Times New Roman" w:hAnsi="Times New Roman"/>
        </w:rPr>
        <w:t>a</w:t>
      </w:r>
      <w:r>
        <w:rPr>
          <w:rFonts w:ascii="Times New Roman" w:cs="Times New Roman" w:hAnsi="Times New Roman"/>
          <w:spacing w:val="-19"/>
        </w:rPr>
        <w:t xml:space="preserve"> </w:t>
      </w:r>
      <w:r>
        <w:rPr>
          <w:rFonts w:ascii="Times New Roman" w:cs="Times New Roman" w:hAnsi="Times New Roman"/>
        </w:rPr>
        <w:t>soil</w:t>
      </w:r>
      <w:r>
        <w:rPr>
          <w:rFonts w:ascii="Times New Roman" w:cs="Times New Roman" w:hAnsi="Times New Roman"/>
          <w:spacing w:val="-20"/>
        </w:rPr>
        <w:t xml:space="preserve"> </w:t>
      </w:r>
      <w:r>
        <w:rPr>
          <w:rFonts w:ascii="Times New Roman" w:cs="Times New Roman" w:hAnsi="Times New Roman"/>
        </w:rPr>
        <w:t>(soil</w:t>
      </w:r>
      <w:r>
        <w:rPr>
          <w:rFonts w:ascii="Times New Roman" w:cs="Times New Roman" w:hAnsi="Times New Roman"/>
          <w:spacing w:val="-19"/>
        </w:rPr>
        <w:t xml:space="preserve"> </w:t>
      </w:r>
      <w:r>
        <w:rPr>
          <w:rFonts w:ascii="Times New Roman" w:cs="Times New Roman" w:hAnsi="Times New Roman"/>
        </w:rPr>
        <w:t>formation)</w:t>
      </w:r>
      <w:r>
        <w:rPr>
          <w:rFonts w:ascii="Times New Roman" w:cs="Times New Roman" w:hAnsi="Times New Roman"/>
          <w:spacing w:val="-20"/>
        </w:rPr>
        <w:t xml:space="preserve"> </w:t>
      </w:r>
      <w:r>
        <w:rPr>
          <w:rFonts w:ascii="Times New Roman" w:cs="Times New Roman" w:hAnsi="Times New Roman"/>
        </w:rPr>
        <w:t>that is</w:t>
      </w:r>
      <w:r>
        <w:rPr>
          <w:rFonts w:ascii="Times New Roman" w:cs="Times New Roman" w:hAnsi="Times New Roman"/>
          <w:spacing w:val="-19"/>
        </w:rPr>
        <w:t xml:space="preserve"> </w:t>
      </w:r>
      <w:r>
        <w:rPr>
          <w:rFonts w:ascii="Times New Roman" w:cs="Times New Roman" w:hAnsi="Times New Roman"/>
        </w:rPr>
        <w:t>the</w:t>
      </w:r>
      <w:r>
        <w:rPr>
          <w:rFonts w:ascii="Times New Roman" w:cs="Times New Roman" w:hAnsi="Times New Roman"/>
          <w:spacing w:val="-20"/>
        </w:rPr>
        <w:t xml:space="preserve"> </w:t>
      </w:r>
      <w:r>
        <w:rPr>
          <w:rFonts w:ascii="Times New Roman" w:cs="Times New Roman" w:hAnsi="Times New Roman"/>
        </w:rPr>
        <w:t>activities which</w:t>
      </w:r>
      <w:r>
        <w:rPr>
          <w:rFonts w:ascii="Times New Roman" w:cs="Times New Roman" w:hAnsi="Times New Roman"/>
          <w:spacing w:val="-14"/>
        </w:rPr>
        <w:t xml:space="preserve"> </w:t>
      </w:r>
      <w:r>
        <w:rPr>
          <w:rFonts w:ascii="Times New Roman" w:cs="Times New Roman" w:hAnsi="Times New Roman"/>
        </w:rPr>
        <w:t>make</w:t>
      </w:r>
      <w:r>
        <w:rPr>
          <w:rFonts w:ascii="Times New Roman" w:cs="Times New Roman" w:hAnsi="Times New Roman"/>
          <w:spacing w:val="-14"/>
        </w:rPr>
        <w:t xml:space="preserve"> </w:t>
      </w:r>
      <w:r>
        <w:rPr>
          <w:rFonts w:ascii="Times New Roman" w:cs="Times New Roman" w:hAnsi="Times New Roman"/>
        </w:rPr>
        <w:t>a</w:t>
      </w:r>
      <w:r>
        <w:rPr>
          <w:rFonts w:ascii="Times New Roman" w:cs="Times New Roman" w:hAnsi="Times New Roman"/>
          <w:spacing w:val="-14"/>
        </w:rPr>
        <w:t xml:space="preserve"> </w:t>
      </w:r>
      <w:r>
        <w:rPr>
          <w:rFonts w:ascii="Times New Roman" w:cs="Times New Roman" w:hAnsi="Times New Roman"/>
        </w:rPr>
        <w:t>soil</w:t>
      </w:r>
      <w:r>
        <w:rPr>
          <w:rFonts w:ascii="Times New Roman" w:cs="Times New Roman" w:hAnsi="Times New Roman"/>
          <w:spacing w:val="-14"/>
        </w:rPr>
        <w:t xml:space="preserve"> </w:t>
      </w:r>
      <w:r>
        <w:rPr>
          <w:rFonts w:ascii="Times New Roman" w:cs="Times New Roman" w:hAnsi="Times New Roman"/>
        </w:rPr>
        <w:t>to</w:t>
      </w:r>
      <w:r>
        <w:rPr>
          <w:rFonts w:ascii="Times New Roman" w:cs="Times New Roman" w:hAnsi="Times New Roman"/>
          <w:spacing w:val="-14"/>
        </w:rPr>
        <w:t xml:space="preserve"> </w:t>
      </w:r>
      <w:r>
        <w:rPr>
          <w:rFonts w:ascii="Times New Roman" w:cs="Times New Roman" w:hAnsi="Times New Roman"/>
        </w:rPr>
        <w:t>develop.</w:t>
      </w:r>
      <w:r>
        <w:rPr>
          <w:rFonts w:ascii="Times New Roman" w:cs="Times New Roman" w:hAnsi="Times New Roman"/>
          <w:spacing w:val="-14"/>
        </w:rPr>
        <w:t xml:space="preserve"> </w:t>
      </w:r>
      <w:r>
        <w:rPr>
          <w:rFonts w:ascii="Times New Roman" w:cs="Times New Roman" w:hAnsi="Times New Roman"/>
        </w:rPr>
        <w:t>There</w:t>
      </w:r>
      <w:r>
        <w:rPr>
          <w:rFonts w:ascii="Times New Roman" w:cs="Times New Roman" w:hAnsi="Times New Roman"/>
          <w:spacing w:val="-14"/>
        </w:rPr>
        <w:t xml:space="preserve"> </w:t>
      </w:r>
      <w:r>
        <w:rPr>
          <w:rFonts w:ascii="Times New Roman" w:cs="Times New Roman" w:hAnsi="Times New Roman"/>
        </w:rPr>
        <w:t>are</w:t>
      </w:r>
      <w:r>
        <w:rPr>
          <w:rFonts w:ascii="Times New Roman" w:cs="Times New Roman" w:hAnsi="Times New Roman"/>
          <w:spacing w:val="-14"/>
        </w:rPr>
        <w:t xml:space="preserve"> </w:t>
      </w:r>
      <w:r>
        <w:rPr>
          <w:rFonts w:ascii="Times New Roman" w:cs="Times New Roman" w:hAnsi="Times New Roman"/>
        </w:rPr>
        <w:t>various</w:t>
      </w:r>
      <w:r>
        <w:rPr>
          <w:rFonts w:ascii="Times New Roman" w:cs="Times New Roman" w:hAnsi="Times New Roman"/>
          <w:spacing w:val="-14"/>
        </w:rPr>
        <w:t xml:space="preserve"> </w:t>
      </w:r>
      <w:r>
        <w:rPr>
          <w:rFonts w:ascii="Times New Roman" w:cs="Times New Roman" w:hAnsi="Times New Roman"/>
        </w:rPr>
        <w:t>processes</w:t>
      </w:r>
      <w:r>
        <w:rPr>
          <w:rFonts w:ascii="Times New Roman" w:cs="Times New Roman" w:hAnsi="Times New Roman"/>
          <w:spacing w:val="-14"/>
        </w:rPr>
        <w:t xml:space="preserve"> </w:t>
      </w:r>
      <w:r>
        <w:rPr>
          <w:rFonts w:ascii="Times New Roman" w:cs="Times New Roman" w:hAnsi="Times New Roman"/>
        </w:rPr>
        <w:t>of</w:t>
      </w:r>
      <w:r>
        <w:rPr>
          <w:rFonts w:ascii="Times New Roman" w:cs="Times New Roman" w:hAnsi="Times New Roman"/>
          <w:spacing w:val="-14"/>
        </w:rPr>
        <w:t xml:space="preserve"> </w:t>
      </w:r>
      <w:r>
        <w:rPr>
          <w:rFonts w:ascii="Times New Roman" w:cs="Times New Roman" w:hAnsi="Times New Roman"/>
        </w:rPr>
        <w:t>soil</w:t>
      </w:r>
      <w:r>
        <w:rPr>
          <w:rFonts w:ascii="Times New Roman" w:cs="Times New Roman" w:hAnsi="Times New Roman"/>
          <w:spacing w:val="-13"/>
        </w:rPr>
        <w:t xml:space="preserve"> </w:t>
      </w:r>
      <w:r>
        <w:rPr>
          <w:rFonts w:ascii="Times New Roman" w:cs="Times New Roman" w:hAnsi="Times New Roman"/>
        </w:rPr>
        <w:t>formation</w:t>
      </w:r>
      <w:r>
        <w:rPr>
          <w:rFonts w:ascii="Times New Roman" w:cs="Times New Roman" w:hAnsi="Times New Roman"/>
          <w:spacing w:val="-14"/>
        </w:rPr>
        <w:t xml:space="preserve"> </w:t>
      </w:r>
      <w:r>
        <w:rPr>
          <w:rFonts w:ascii="Times New Roman" w:cs="Times New Roman" w:hAnsi="Times New Roman"/>
        </w:rPr>
        <w:t>and</w:t>
      </w:r>
      <w:r>
        <w:rPr>
          <w:rFonts w:ascii="Times New Roman" w:cs="Times New Roman" w:hAnsi="Times New Roman"/>
          <w:spacing w:val="-14"/>
        </w:rPr>
        <w:t xml:space="preserve"> </w:t>
      </w:r>
      <w:r>
        <w:rPr>
          <w:rFonts w:ascii="Times New Roman" w:cs="Times New Roman" w:hAnsi="Times New Roman"/>
        </w:rPr>
        <w:t>broadly</w:t>
      </w:r>
      <w:r>
        <w:rPr>
          <w:rFonts w:ascii="Times New Roman" w:cs="Times New Roman" w:hAnsi="Times New Roman"/>
          <w:spacing w:val="-14"/>
        </w:rPr>
        <w:t xml:space="preserve"> </w:t>
      </w:r>
      <w:r>
        <w:rPr>
          <w:rFonts w:ascii="Times New Roman" w:cs="Times New Roman" w:hAnsi="Times New Roman"/>
        </w:rPr>
        <w:t>categorized into</w:t>
      </w:r>
      <w:r>
        <w:rPr>
          <w:rFonts w:ascii="Times New Roman" w:cs="Times New Roman" w:hAnsi="Times New Roman"/>
          <w:spacing w:val="-9"/>
        </w:rPr>
        <w:t xml:space="preserve"> </w:t>
      </w:r>
      <w:r>
        <w:rPr>
          <w:rFonts w:ascii="Times New Roman" w:cs="Times New Roman" w:hAnsi="Times New Roman"/>
        </w:rPr>
        <w:t>simple</w:t>
      </w:r>
      <w:r>
        <w:rPr>
          <w:rFonts w:ascii="Times New Roman" w:cs="Times New Roman" w:hAnsi="Times New Roman"/>
          <w:spacing w:val="-8"/>
        </w:rPr>
        <w:t xml:space="preserve"> </w:t>
      </w:r>
      <w:r>
        <w:rPr>
          <w:rFonts w:ascii="Times New Roman" w:cs="Times New Roman" w:hAnsi="Times New Roman"/>
        </w:rPr>
        <w:t>and</w:t>
      </w:r>
      <w:r>
        <w:rPr>
          <w:rFonts w:ascii="Times New Roman" w:cs="Times New Roman" w:hAnsi="Times New Roman"/>
          <w:spacing w:val="-8"/>
        </w:rPr>
        <w:t xml:space="preserve"> </w:t>
      </w:r>
      <w:r>
        <w:rPr>
          <w:rFonts w:ascii="Times New Roman" w:cs="Times New Roman" w:hAnsi="Times New Roman"/>
        </w:rPr>
        <w:t>complex</w:t>
      </w:r>
      <w:r>
        <w:rPr>
          <w:rFonts w:ascii="Times New Roman" w:cs="Times New Roman" w:hAnsi="Times New Roman"/>
          <w:spacing w:val="-8"/>
        </w:rPr>
        <w:t xml:space="preserve"> </w:t>
      </w:r>
      <w:r>
        <w:rPr>
          <w:rFonts w:ascii="Times New Roman" w:cs="Times New Roman" w:hAnsi="Times New Roman"/>
        </w:rPr>
        <w:t>processes.</w:t>
      </w:r>
    </w:p>
    <w:p>
      <w:pPr>
        <w:pStyle w:val="style0"/>
        <w:spacing w:lineRule="auto" w:line="276"/>
        <w:jc w:val="both"/>
        <w:rPr>
          <w:rFonts w:ascii="Times New Roman" w:cs="Times New Roman" w:hAnsi="Times New Roman"/>
        </w:rPr>
      </w:pPr>
      <w:r>
        <w:rPr>
          <w:rFonts w:ascii="Times New Roman" w:cs="Times New Roman" w:hAnsi="Times New Roman"/>
          <w:b/>
        </w:rPr>
        <w:t>Simple</w:t>
      </w:r>
      <w:r>
        <w:rPr>
          <w:rFonts w:ascii="Times New Roman" w:cs="Times New Roman" w:hAnsi="Times New Roman"/>
          <w:b/>
          <w:spacing w:val="-15"/>
        </w:rPr>
        <w:t xml:space="preserve"> </w:t>
      </w:r>
      <w:r>
        <w:rPr>
          <w:rFonts w:ascii="Times New Roman" w:cs="Times New Roman" w:hAnsi="Times New Roman"/>
          <w:b/>
        </w:rPr>
        <w:t>processes</w:t>
      </w:r>
      <w:r>
        <w:rPr>
          <w:rFonts w:ascii="Times New Roman" w:cs="Times New Roman" w:hAnsi="Times New Roman"/>
          <w:spacing w:val="-14"/>
        </w:rPr>
        <w:t xml:space="preserve"> </w:t>
      </w:r>
      <w:r>
        <w:rPr>
          <w:rFonts w:ascii="Times New Roman" w:cs="Times New Roman" w:hAnsi="Times New Roman"/>
        </w:rPr>
        <w:t>included</w:t>
      </w:r>
      <w:r>
        <w:rPr>
          <w:rFonts w:ascii="Times New Roman" w:cs="Times New Roman" w:hAnsi="Times New Roman"/>
          <w:spacing w:val="-14"/>
        </w:rPr>
        <w:t xml:space="preserve"> </w:t>
      </w:r>
      <w:r>
        <w:rPr>
          <w:rFonts w:ascii="Times New Roman" w:cs="Times New Roman" w:hAnsi="Times New Roman"/>
        </w:rPr>
        <w:t>those</w:t>
      </w:r>
      <w:r>
        <w:rPr>
          <w:rFonts w:ascii="Times New Roman" w:cs="Times New Roman" w:hAnsi="Times New Roman"/>
          <w:spacing w:val="-15"/>
        </w:rPr>
        <w:t xml:space="preserve"> </w:t>
      </w:r>
      <w:r>
        <w:rPr>
          <w:rFonts w:ascii="Times New Roman" w:cs="Times New Roman" w:hAnsi="Times New Roman"/>
        </w:rPr>
        <w:t>which</w:t>
      </w:r>
      <w:r>
        <w:rPr>
          <w:rFonts w:ascii="Times New Roman" w:cs="Times New Roman" w:hAnsi="Times New Roman"/>
          <w:spacing w:val="-14"/>
        </w:rPr>
        <w:t xml:space="preserve"> </w:t>
      </w:r>
      <w:r>
        <w:rPr>
          <w:rFonts w:ascii="Times New Roman" w:cs="Times New Roman" w:hAnsi="Times New Roman"/>
        </w:rPr>
        <w:t>organize</w:t>
      </w:r>
      <w:r>
        <w:rPr>
          <w:rFonts w:ascii="Times New Roman" w:cs="Times New Roman" w:hAnsi="Times New Roman"/>
          <w:spacing w:val="-14"/>
        </w:rPr>
        <w:t xml:space="preserve"> </w:t>
      </w:r>
      <w:r>
        <w:rPr>
          <w:rFonts w:ascii="Times New Roman" w:cs="Times New Roman" w:hAnsi="Times New Roman"/>
        </w:rPr>
        <w:t>on</w:t>
      </w:r>
      <w:r>
        <w:rPr>
          <w:rFonts w:ascii="Times New Roman" w:cs="Times New Roman" w:hAnsi="Times New Roman"/>
          <w:spacing w:val="-14"/>
        </w:rPr>
        <w:t xml:space="preserve"> </w:t>
      </w:r>
      <w:r>
        <w:rPr>
          <w:rFonts w:ascii="Times New Roman" w:cs="Times New Roman" w:hAnsi="Times New Roman"/>
        </w:rPr>
        <w:t>their</w:t>
      </w:r>
      <w:r>
        <w:rPr>
          <w:rFonts w:ascii="Times New Roman" w:cs="Times New Roman" w:hAnsi="Times New Roman"/>
          <w:spacing w:val="-15"/>
        </w:rPr>
        <w:t xml:space="preserve"> </w:t>
      </w:r>
      <w:r>
        <w:rPr>
          <w:rFonts w:ascii="Times New Roman" w:cs="Times New Roman" w:hAnsi="Times New Roman"/>
        </w:rPr>
        <w:t>own</w:t>
      </w:r>
      <w:r>
        <w:rPr>
          <w:rFonts w:ascii="Times New Roman" w:cs="Times New Roman" w:hAnsi="Times New Roman"/>
          <w:spacing w:val="-14"/>
        </w:rPr>
        <w:t xml:space="preserve"> </w:t>
      </w:r>
      <w:r>
        <w:rPr>
          <w:rFonts w:ascii="Times New Roman" w:cs="Times New Roman" w:hAnsi="Times New Roman"/>
        </w:rPr>
        <w:t>and</w:t>
      </w:r>
      <w:r>
        <w:rPr>
          <w:rFonts w:ascii="Times New Roman" w:cs="Times New Roman" w:hAnsi="Times New Roman"/>
          <w:spacing w:val="-14"/>
        </w:rPr>
        <w:t xml:space="preserve"> </w:t>
      </w:r>
      <w:r>
        <w:rPr>
          <w:rFonts w:ascii="Times New Roman" w:cs="Times New Roman" w:hAnsi="Times New Roman"/>
        </w:rPr>
        <w:t>play</w:t>
      </w:r>
      <w:r>
        <w:rPr>
          <w:rFonts w:ascii="Times New Roman" w:cs="Times New Roman" w:hAnsi="Times New Roman"/>
          <w:spacing w:val="-14"/>
        </w:rPr>
        <w:t xml:space="preserve"> </w:t>
      </w:r>
      <w:r>
        <w:rPr>
          <w:rFonts w:ascii="Times New Roman" w:cs="Times New Roman" w:hAnsi="Times New Roman"/>
        </w:rPr>
        <w:t>a</w:t>
      </w:r>
      <w:r>
        <w:rPr>
          <w:rFonts w:ascii="Times New Roman" w:cs="Times New Roman" w:hAnsi="Times New Roman"/>
          <w:spacing w:val="-15"/>
        </w:rPr>
        <w:t xml:space="preserve"> </w:t>
      </w:r>
      <w:r>
        <w:rPr>
          <w:rFonts w:ascii="Times New Roman" w:cs="Times New Roman" w:hAnsi="Times New Roman"/>
        </w:rPr>
        <w:t>particular</w:t>
      </w:r>
      <w:r>
        <w:rPr>
          <w:rFonts w:ascii="Times New Roman" w:cs="Times New Roman" w:hAnsi="Times New Roman"/>
          <w:spacing w:val="-14"/>
        </w:rPr>
        <w:t xml:space="preserve"> </w:t>
      </w:r>
      <w:r>
        <w:rPr>
          <w:rFonts w:ascii="Times New Roman" w:cs="Times New Roman" w:hAnsi="Times New Roman"/>
        </w:rPr>
        <w:t>function</w:t>
      </w:r>
      <w:r>
        <w:rPr>
          <w:rFonts w:ascii="Times New Roman" w:cs="Times New Roman" w:hAnsi="Times New Roman"/>
          <w:spacing w:val="-14"/>
        </w:rPr>
        <w:t xml:space="preserve"> </w:t>
      </w:r>
      <w:r>
        <w:rPr>
          <w:rFonts w:ascii="Times New Roman" w:cs="Times New Roman" w:hAnsi="Times New Roman"/>
        </w:rPr>
        <w:t>in soil</w:t>
      </w:r>
      <w:r>
        <w:rPr>
          <w:rFonts w:ascii="Times New Roman" w:cs="Times New Roman" w:hAnsi="Times New Roman"/>
          <w:spacing w:val="-19"/>
        </w:rPr>
        <w:t xml:space="preserve"> </w:t>
      </w:r>
      <w:r>
        <w:rPr>
          <w:rFonts w:ascii="Times New Roman" w:cs="Times New Roman" w:hAnsi="Times New Roman"/>
        </w:rPr>
        <w:t>formation.</w:t>
      </w:r>
      <w:r>
        <w:rPr>
          <w:rFonts w:ascii="Times New Roman" w:cs="Times New Roman" w:hAnsi="Times New Roman"/>
          <w:spacing w:val="-19"/>
        </w:rPr>
        <w:t xml:space="preserve"> </w:t>
      </w:r>
      <w:r>
        <w:rPr>
          <w:rFonts w:ascii="Times New Roman" w:cs="Times New Roman" w:hAnsi="Times New Roman"/>
        </w:rPr>
        <w:t>that is</w:t>
      </w:r>
      <w:r>
        <w:rPr>
          <w:rFonts w:ascii="Times New Roman" w:cs="Times New Roman" w:hAnsi="Times New Roman"/>
          <w:spacing w:val="-19"/>
        </w:rPr>
        <w:t xml:space="preserve"> </w:t>
      </w:r>
      <w:r>
        <w:rPr>
          <w:rFonts w:ascii="Times New Roman" w:cs="Times New Roman" w:hAnsi="Times New Roman"/>
        </w:rPr>
        <w:t>process</w:t>
      </w:r>
      <w:r>
        <w:rPr>
          <w:rFonts w:ascii="Times New Roman" w:cs="Times New Roman" w:hAnsi="Times New Roman"/>
          <w:spacing w:val="-19"/>
        </w:rPr>
        <w:t xml:space="preserve"> </w:t>
      </w:r>
      <w:r>
        <w:rPr>
          <w:rFonts w:ascii="Times New Roman" w:cs="Times New Roman" w:hAnsi="Times New Roman"/>
        </w:rPr>
        <w:t>which</w:t>
      </w:r>
      <w:r>
        <w:rPr>
          <w:rFonts w:ascii="Times New Roman" w:cs="Times New Roman" w:hAnsi="Times New Roman"/>
          <w:spacing w:val="-19"/>
        </w:rPr>
        <w:t xml:space="preserve"> </w:t>
      </w:r>
      <w:r>
        <w:rPr>
          <w:rFonts w:ascii="Times New Roman" w:cs="Times New Roman" w:hAnsi="Times New Roman"/>
        </w:rPr>
        <w:t>is</w:t>
      </w:r>
      <w:r>
        <w:rPr>
          <w:rFonts w:ascii="Times New Roman" w:cs="Times New Roman" w:hAnsi="Times New Roman"/>
          <w:spacing w:val="-19"/>
        </w:rPr>
        <w:t xml:space="preserve"> </w:t>
      </w:r>
      <w:r>
        <w:rPr>
          <w:rFonts w:ascii="Times New Roman" w:cs="Times New Roman" w:hAnsi="Times New Roman"/>
        </w:rPr>
        <w:t>sufficient</w:t>
      </w:r>
      <w:r>
        <w:rPr>
          <w:rFonts w:ascii="Times New Roman" w:cs="Times New Roman" w:hAnsi="Times New Roman"/>
          <w:spacing w:val="-19"/>
        </w:rPr>
        <w:t xml:space="preserve"> </w:t>
      </w:r>
      <w:r>
        <w:rPr>
          <w:rFonts w:ascii="Times New Roman" w:cs="Times New Roman" w:hAnsi="Times New Roman"/>
        </w:rPr>
        <w:t>to</w:t>
      </w:r>
      <w:r>
        <w:rPr>
          <w:rFonts w:ascii="Times New Roman" w:cs="Times New Roman" w:hAnsi="Times New Roman"/>
          <w:spacing w:val="-19"/>
        </w:rPr>
        <w:t xml:space="preserve"> </w:t>
      </w:r>
      <w:r>
        <w:rPr>
          <w:rFonts w:ascii="Times New Roman" w:cs="Times New Roman" w:hAnsi="Times New Roman"/>
        </w:rPr>
        <w:t>perform</w:t>
      </w:r>
      <w:r>
        <w:rPr>
          <w:rFonts w:ascii="Times New Roman" w:cs="Times New Roman" w:hAnsi="Times New Roman"/>
          <w:spacing w:val="-18"/>
        </w:rPr>
        <w:t xml:space="preserve"> </w:t>
      </w:r>
      <w:r>
        <w:rPr>
          <w:rFonts w:ascii="Times New Roman" w:cs="Times New Roman" w:hAnsi="Times New Roman"/>
        </w:rPr>
        <w:t>particular</w:t>
      </w:r>
      <w:r>
        <w:rPr>
          <w:rFonts w:ascii="Times New Roman" w:cs="Times New Roman" w:hAnsi="Times New Roman"/>
          <w:spacing w:val="2"/>
        </w:rPr>
        <w:t xml:space="preserve"> </w:t>
      </w:r>
      <w:r>
        <w:rPr>
          <w:rFonts w:ascii="Times New Roman" w:cs="Times New Roman" w:hAnsi="Times New Roman"/>
        </w:rPr>
        <w:t>role</w:t>
      </w:r>
      <w:r>
        <w:rPr>
          <w:rFonts w:ascii="Times New Roman" w:cs="Times New Roman" w:hAnsi="Times New Roman"/>
          <w:spacing w:val="-19"/>
        </w:rPr>
        <w:t xml:space="preserve"> </w:t>
      </w:r>
      <w:r>
        <w:rPr>
          <w:rFonts w:ascii="Times New Roman" w:cs="Times New Roman" w:hAnsi="Times New Roman"/>
        </w:rPr>
        <w:t>without</w:t>
      </w:r>
      <w:r>
        <w:rPr>
          <w:rFonts w:ascii="Times New Roman" w:cs="Times New Roman" w:hAnsi="Times New Roman"/>
          <w:spacing w:val="-19"/>
        </w:rPr>
        <w:t xml:space="preserve"> </w:t>
      </w:r>
      <w:r>
        <w:rPr>
          <w:rFonts w:ascii="Times New Roman" w:cs="Times New Roman" w:hAnsi="Times New Roman"/>
        </w:rPr>
        <w:t>to</w:t>
      </w:r>
      <w:r>
        <w:rPr>
          <w:rFonts w:ascii="Times New Roman" w:cs="Times New Roman" w:hAnsi="Times New Roman"/>
          <w:spacing w:val="-19"/>
        </w:rPr>
        <w:t xml:space="preserve"> </w:t>
      </w:r>
      <w:r>
        <w:rPr>
          <w:rFonts w:ascii="Times New Roman" w:cs="Times New Roman" w:hAnsi="Times New Roman"/>
        </w:rPr>
        <w:t>involve</w:t>
      </w:r>
      <w:r>
        <w:rPr>
          <w:rFonts w:ascii="Times New Roman" w:cs="Times New Roman" w:hAnsi="Times New Roman"/>
          <w:spacing w:val="-19"/>
        </w:rPr>
        <w:t xml:space="preserve"> </w:t>
      </w:r>
      <w:r>
        <w:rPr>
          <w:rFonts w:ascii="Times New Roman" w:cs="Times New Roman" w:hAnsi="Times New Roman"/>
        </w:rPr>
        <w:t>others. Some</w:t>
      </w:r>
      <w:r>
        <w:rPr>
          <w:rFonts w:ascii="Times New Roman" w:cs="Times New Roman" w:hAnsi="Times New Roman"/>
          <w:spacing w:val="-9"/>
        </w:rPr>
        <w:t xml:space="preserve"> </w:t>
      </w:r>
      <w:r>
        <w:rPr>
          <w:rFonts w:ascii="Times New Roman" w:cs="Times New Roman" w:hAnsi="Times New Roman"/>
        </w:rPr>
        <w:t>of</w:t>
      </w:r>
      <w:r>
        <w:rPr>
          <w:rFonts w:ascii="Times New Roman" w:cs="Times New Roman" w:hAnsi="Times New Roman"/>
          <w:spacing w:val="-9"/>
        </w:rPr>
        <w:t xml:space="preserve"> </w:t>
      </w:r>
      <w:r>
        <w:rPr>
          <w:rFonts w:ascii="Times New Roman" w:cs="Times New Roman" w:hAnsi="Times New Roman"/>
        </w:rPr>
        <w:t>these</w:t>
      </w:r>
      <w:r>
        <w:rPr>
          <w:rFonts w:ascii="Times New Roman" w:cs="Times New Roman" w:hAnsi="Times New Roman"/>
          <w:spacing w:val="-9"/>
        </w:rPr>
        <w:t xml:space="preserve"> </w:t>
      </w:r>
      <w:r>
        <w:rPr>
          <w:rFonts w:ascii="Times New Roman" w:cs="Times New Roman" w:hAnsi="Times New Roman"/>
        </w:rPr>
        <w:t>result</w:t>
      </w:r>
      <w:r>
        <w:rPr>
          <w:rFonts w:ascii="Times New Roman" w:cs="Times New Roman" w:hAnsi="Times New Roman"/>
          <w:spacing w:val="-8"/>
        </w:rPr>
        <w:t xml:space="preserve"> </w:t>
      </w:r>
      <w:r>
        <w:rPr>
          <w:rFonts w:ascii="Times New Roman" w:cs="Times New Roman" w:hAnsi="Times New Roman"/>
        </w:rPr>
        <w:t>into</w:t>
      </w:r>
      <w:r>
        <w:rPr>
          <w:rFonts w:ascii="Times New Roman" w:cs="Times New Roman" w:hAnsi="Times New Roman"/>
          <w:spacing w:val="-9"/>
        </w:rPr>
        <w:t xml:space="preserve"> </w:t>
      </w:r>
      <w:r>
        <w:rPr>
          <w:rFonts w:ascii="Times New Roman" w:cs="Times New Roman" w:hAnsi="Times New Roman"/>
        </w:rPr>
        <w:t>the</w:t>
      </w:r>
      <w:r>
        <w:rPr>
          <w:rFonts w:ascii="Times New Roman" w:cs="Times New Roman" w:hAnsi="Times New Roman"/>
          <w:spacing w:val="-9"/>
        </w:rPr>
        <w:t xml:space="preserve"> </w:t>
      </w:r>
      <w:r>
        <w:rPr>
          <w:rFonts w:ascii="Times New Roman" w:cs="Times New Roman" w:hAnsi="Times New Roman"/>
        </w:rPr>
        <w:t>occurrence</w:t>
      </w:r>
      <w:r>
        <w:rPr>
          <w:rFonts w:ascii="Times New Roman" w:cs="Times New Roman" w:hAnsi="Times New Roman"/>
          <w:spacing w:val="-8"/>
        </w:rPr>
        <w:t xml:space="preserve"> </w:t>
      </w:r>
      <w:r>
        <w:rPr>
          <w:rFonts w:ascii="Times New Roman" w:cs="Times New Roman" w:hAnsi="Times New Roman"/>
        </w:rPr>
        <w:t>of</w:t>
      </w:r>
      <w:r>
        <w:rPr>
          <w:rFonts w:ascii="Times New Roman" w:cs="Times New Roman" w:hAnsi="Times New Roman"/>
          <w:spacing w:val="-9"/>
        </w:rPr>
        <w:t xml:space="preserve"> </w:t>
      </w:r>
      <w:r>
        <w:rPr>
          <w:rFonts w:ascii="Times New Roman" w:cs="Times New Roman" w:hAnsi="Times New Roman"/>
        </w:rPr>
        <w:t>soil</w:t>
      </w:r>
      <w:r>
        <w:rPr>
          <w:rFonts w:ascii="Times New Roman" w:cs="Times New Roman" w:hAnsi="Times New Roman"/>
          <w:spacing w:val="-9"/>
        </w:rPr>
        <w:t xml:space="preserve"> </w:t>
      </w:r>
      <w:r>
        <w:rPr>
          <w:rFonts w:ascii="Times New Roman" w:cs="Times New Roman" w:hAnsi="Times New Roman"/>
        </w:rPr>
        <w:t xml:space="preserve">horizons. </w:t>
      </w:r>
    </w:p>
    <w:p>
      <w:pPr>
        <w:pStyle w:val="style0"/>
        <w:spacing w:lineRule="auto" w:line="276"/>
        <w:jc w:val="both"/>
        <w:rPr>
          <w:rFonts w:ascii="Times New Roman" w:cs="Times New Roman" w:hAnsi="Times New Roman"/>
        </w:rPr>
      </w:pPr>
      <w:r>
        <w:rPr>
          <w:rFonts w:ascii="Times New Roman" w:cs="Times New Roman" w:hAnsi="Times New Roman"/>
          <w:b/>
        </w:rPr>
        <w:t>The</w:t>
      </w:r>
      <w:r>
        <w:rPr>
          <w:rFonts w:ascii="Times New Roman" w:cs="Times New Roman" w:hAnsi="Times New Roman"/>
          <w:b/>
          <w:spacing w:val="-11"/>
        </w:rPr>
        <w:t xml:space="preserve"> </w:t>
      </w:r>
      <w:r>
        <w:rPr>
          <w:rFonts w:ascii="Times New Roman" w:cs="Times New Roman" w:hAnsi="Times New Roman"/>
          <w:b/>
        </w:rPr>
        <w:t>complex</w:t>
      </w:r>
      <w:r>
        <w:rPr>
          <w:rFonts w:ascii="Times New Roman" w:cs="Times New Roman" w:hAnsi="Times New Roman"/>
          <w:b/>
          <w:spacing w:val="-11"/>
        </w:rPr>
        <w:t xml:space="preserve"> </w:t>
      </w:r>
      <w:r>
        <w:rPr>
          <w:rFonts w:ascii="Times New Roman" w:cs="Times New Roman" w:hAnsi="Times New Roman"/>
          <w:b/>
        </w:rPr>
        <w:t>processes</w:t>
      </w:r>
      <w:r>
        <w:rPr>
          <w:rFonts w:ascii="Times New Roman" w:cs="Times New Roman" w:hAnsi="Times New Roman"/>
          <w:spacing w:val="-11"/>
        </w:rPr>
        <w:t xml:space="preserve"> </w:t>
      </w:r>
      <w:r>
        <w:rPr>
          <w:rFonts w:ascii="Times New Roman" w:cs="Times New Roman" w:hAnsi="Times New Roman"/>
        </w:rPr>
        <w:t>are</w:t>
      </w:r>
      <w:r>
        <w:rPr>
          <w:rFonts w:ascii="Times New Roman" w:cs="Times New Roman" w:hAnsi="Times New Roman"/>
          <w:spacing w:val="-11"/>
        </w:rPr>
        <w:t xml:space="preserve"> </w:t>
      </w:r>
      <w:r>
        <w:rPr>
          <w:rFonts w:ascii="Times New Roman" w:cs="Times New Roman" w:hAnsi="Times New Roman"/>
        </w:rPr>
        <w:t>those</w:t>
      </w:r>
      <w:r>
        <w:rPr>
          <w:rFonts w:ascii="Times New Roman" w:cs="Times New Roman" w:hAnsi="Times New Roman"/>
          <w:spacing w:val="-11"/>
        </w:rPr>
        <w:t xml:space="preserve"> </w:t>
      </w:r>
      <w:r>
        <w:rPr>
          <w:rFonts w:ascii="Times New Roman" w:cs="Times New Roman" w:hAnsi="Times New Roman"/>
        </w:rPr>
        <w:t>which</w:t>
      </w:r>
      <w:r>
        <w:rPr>
          <w:rFonts w:ascii="Times New Roman" w:cs="Times New Roman" w:hAnsi="Times New Roman"/>
          <w:spacing w:val="-11"/>
        </w:rPr>
        <w:t xml:space="preserve"> </w:t>
      </w:r>
      <w:r>
        <w:rPr>
          <w:rFonts w:ascii="Times New Roman" w:cs="Times New Roman" w:hAnsi="Times New Roman"/>
        </w:rPr>
        <w:t>involve</w:t>
      </w:r>
      <w:r>
        <w:rPr>
          <w:rFonts w:ascii="Times New Roman" w:cs="Times New Roman" w:hAnsi="Times New Roman"/>
          <w:spacing w:val="-11"/>
        </w:rPr>
        <w:t xml:space="preserve"> </w:t>
      </w:r>
      <w:r>
        <w:rPr>
          <w:rFonts w:ascii="Times New Roman" w:cs="Times New Roman" w:hAnsi="Times New Roman"/>
        </w:rPr>
        <w:t>the</w:t>
      </w:r>
      <w:r>
        <w:rPr>
          <w:rFonts w:ascii="Times New Roman" w:cs="Times New Roman" w:hAnsi="Times New Roman"/>
          <w:spacing w:val="-11"/>
        </w:rPr>
        <w:t xml:space="preserve"> </w:t>
      </w:r>
      <w:r>
        <w:rPr>
          <w:rFonts w:ascii="Times New Roman" w:cs="Times New Roman" w:hAnsi="Times New Roman"/>
        </w:rPr>
        <w:t>combination</w:t>
      </w:r>
      <w:r>
        <w:rPr>
          <w:rFonts w:ascii="Times New Roman" w:cs="Times New Roman" w:hAnsi="Times New Roman"/>
          <w:spacing w:val="-11"/>
        </w:rPr>
        <w:t xml:space="preserve"> </w:t>
      </w:r>
      <w:r>
        <w:rPr>
          <w:rFonts w:ascii="Times New Roman" w:cs="Times New Roman" w:hAnsi="Times New Roman"/>
        </w:rPr>
        <w:t>of</w:t>
      </w:r>
      <w:r>
        <w:rPr>
          <w:rFonts w:ascii="Times New Roman" w:cs="Times New Roman" w:hAnsi="Times New Roman"/>
          <w:spacing w:val="-11"/>
        </w:rPr>
        <w:t xml:space="preserve"> </w:t>
      </w:r>
      <w:r>
        <w:rPr>
          <w:rFonts w:ascii="Times New Roman" w:cs="Times New Roman" w:hAnsi="Times New Roman"/>
        </w:rPr>
        <w:t>other</w:t>
      </w:r>
      <w:r>
        <w:rPr>
          <w:rFonts w:ascii="Times New Roman" w:cs="Times New Roman" w:hAnsi="Times New Roman"/>
          <w:spacing w:val="-11"/>
        </w:rPr>
        <w:t xml:space="preserve"> </w:t>
      </w:r>
      <w:r>
        <w:rPr>
          <w:rFonts w:ascii="Times New Roman" w:cs="Times New Roman" w:hAnsi="Times New Roman"/>
        </w:rPr>
        <w:t>processes</w:t>
      </w:r>
      <w:r>
        <w:rPr>
          <w:rFonts w:ascii="Times New Roman" w:cs="Times New Roman" w:hAnsi="Times New Roman"/>
          <w:spacing w:val="-10"/>
        </w:rPr>
        <w:t xml:space="preserve"> </w:t>
      </w:r>
      <w:r>
        <w:rPr>
          <w:rFonts w:ascii="Times New Roman" w:cs="Times New Roman" w:hAnsi="Times New Roman"/>
        </w:rPr>
        <w:t>in</w:t>
      </w:r>
      <w:r>
        <w:rPr>
          <w:rFonts w:ascii="Times New Roman" w:cs="Times New Roman" w:hAnsi="Times New Roman"/>
          <w:spacing w:val="-11"/>
        </w:rPr>
        <w:t xml:space="preserve"> </w:t>
      </w:r>
      <w:r>
        <w:rPr>
          <w:rFonts w:ascii="Times New Roman" w:cs="Times New Roman" w:hAnsi="Times New Roman"/>
        </w:rPr>
        <w:t>soil formation.</w:t>
      </w:r>
      <w:r>
        <w:rPr>
          <w:rFonts w:ascii="Times New Roman" w:cs="Times New Roman" w:hAnsi="Times New Roman"/>
          <w:spacing w:val="-16"/>
        </w:rPr>
        <w:t xml:space="preserve"> </w:t>
      </w:r>
      <w:r>
        <w:rPr>
          <w:rFonts w:ascii="Times New Roman" w:cs="Times New Roman" w:hAnsi="Times New Roman"/>
        </w:rPr>
        <w:t>These</w:t>
      </w:r>
      <w:r>
        <w:rPr>
          <w:rFonts w:ascii="Times New Roman" w:cs="Times New Roman" w:hAnsi="Times New Roman"/>
          <w:spacing w:val="-16"/>
        </w:rPr>
        <w:t xml:space="preserve"> </w:t>
      </w:r>
      <w:r>
        <w:rPr>
          <w:rFonts w:ascii="Times New Roman" w:cs="Times New Roman" w:hAnsi="Times New Roman"/>
        </w:rPr>
        <w:t>mostly</w:t>
      </w:r>
      <w:r>
        <w:rPr>
          <w:rFonts w:ascii="Times New Roman" w:cs="Times New Roman" w:hAnsi="Times New Roman"/>
          <w:spacing w:val="-16"/>
        </w:rPr>
        <w:t xml:space="preserve"> </w:t>
      </w:r>
      <w:r>
        <w:rPr>
          <w:rFonts w:ascii="Times New Roman" w:cs="Times New Roman" w:hAnsi="Times New Roman"/>
        </w:rPr>
        <w:t>produce</w:t>
      </w:r>
      <w:r>
        <w:rPr>
          <w:rFonts w:ascii="Times New Roman" w:cs="Times New Roman" w:hAnsi="Times New Roman"/>
          <w:spacing w:val="-16"/>
        </w:rPr>
        <w:t xml:space="preserve"> </w:t>
      </w:r>
      <w:r>
        <w:rPr>
          <w:rFonts w:ascii="Times New Roman" w:cs="Times New Roman" w:hAnsi="Times New Roman"/>
        </w:rPr>
        <w:t>distinctive</w:t>
      </w:r>
      <w:r>
        <w:rPr>
          <w:rFonts w:ascii="Times New Roman" w:cs="Times New Roman" w:hAnsi="Times New Roman"/>
          <w:spacing w:val="-16"/>
        </w:rPr>
        <w:t xml:space="preserve"> </w:t>
      </w:r>
      <w:r>
        <w:rPr>
          <w:rFonts w:ascii="Times New Roman" w:cs="Times New Roman" w:hAnsi="Times New Roman"/>
        </w:rPr>
        <w:t>soil</w:t>
      </w:r>
      <w:r>
        <w:rPr>
          <w:rFonts w:ascii="Times New Roman" w:cs="Times New Roman" w:hAnsi="Times New Roman"/>
          <w:spacing w:val="-16"/>
        </w:rPr>
        <w:t xml:space="preserve"> </w:t>
      </w:r>
      <w:r>
        <w:rPr>
          <w:rFonts w:ascii="Times New Roman" w:cs="Times New Roman" w:hAnsi="Times New Roman"/>
        </w:rPr>
        <w:t>types</w:t>
      </w:r>
      <w:r>
        <w:rPr>
          <w:rFonts w:ascii="Times New Roman" w:cs="Times New Roman" w:hAnsi="Times New Roman"/>
          <w:spacing w:val="-16"/>
        </w:rPr>
        <w:t xml:space="preserve"> </w:t>
      </w:r>
      <w:r>
        <w:rPr>
          <w:rFonts w:ascii="Times New Roman" w:cs="Times New Roman" w:hAnsi="Times New Roman"/>
        </w:rPr>
        <w:t>and</w:t>
      </w:r>
      <w:r>
        <w:rPr>
          <w:rFonts w:ascii="Times New Roman" w:cs="Times New Roman" w:hAnsi="Times New Roman"/>
          <w:spacing w:val="-16"/>
        </w:rPr>
        <w:t xml:space="preserve"> </w:t>
      </w:r>
      <w:r>
        <w:rPr>
          <w:rFonts w:ascii="Times New Roman" w:cs="Times New Roman" w:hAnsi="Times New Roman"/>
        </w:rPr>
        <w:t>operate</w:t>
      </w:r>
      <w:r>
        <w:rPr>
          <w:rFonts w:ascii="Times New Roman" w:cs="Times New Roman" w:hAnsi="Times New Roman"/>
          <w:spacing w:val="-16"/>
        </w:rPr>
        <w:t xml:space="preserve"> </w:t>
      </w:r>
      <w:r>
        <w:rPr>
          <w:rFonts w:ascii="Times New Roman" w:cs="Times New Roman" w:hAnsi="Times New Roman"/>
        </w:rPr>
        <w:t>in</w:t>
      </w:r>
      <w:r>
        <w:rPr>
          <w:rFonts w:ascii="Times New Roman" w:cs="Times New Roman" w:hAnsi="Times New Roman"/>
          <w:spacing w:val="-15"/>
        </w:rPr>
        <w:t xml:space="preserve"> </w:t>
      </w:r>
      <w:r>
        <w:rPr>
          <w:rFonts w:ascii="Times New Roman" w:cs="Times New Roman" w:hAnsi="Times New Roman"/>
        </w:rPr>
        <w:t>varied</w:t>
      </w:r>
      <w:r>
        <w:rPr>
          <w:rFonts w:ascii="Times New Roman" w:cs="Times New Roman" w:hAnsi="Times New Roman"/>
          <w:spacing w:val="-16"/>
        </w:rPr>
        <w:t xml:space="preserve"> </w:t>
      </w:r>
      <w:r>
        <w:rPr>
          <w:rFonts w:ascii="Times New Roman" w:cs="Times New Roman" w:hAnsi="Times New Roman"/>
        </w:rPr>
        <w:t>climatic</w:t>
      </w:r>
      <w:r>
        <w:rPr>
          <w:rFonts w:ascii="Times New Roman" w:cs="Times New Roman" w:hAnsi="Times New Roman"/>
          <w:spacing w:val="-16"/>
        </w:rPr>
        <w:t xml:space="preserve"> </w:t>
      </w:r>
      <w:r>
        <w:rPr>
          <w:rFonts w:ascii="Times New Roman" w:cs="Times New Roman" w:hAnsi="Times New Roman"/>
        </w:rPr>
        <w:t>regions.</w:t>
      </w:r>
    </w:p>
    <w:p>
      <w:pPr>
        <w:pStyle w:val="style0"/>
        <w:spacing w:lineRule="auto" w:line="276"/>
        <w:jc w:val="both"/>
        <w:rPr>
          <w:rFonts w:ascii="Times New Roman" w:cs="Times New Roman" w:hAnsi="Times New Roman"/>
          <w:b/>
          <w:u w:color="444444"/>
        </w:rPr>
      </w:pPr>
    </w:p>
    <w:p>
      <w:pPr>
        <w:pStyle w:val="style0"/>
        <w:spacing w:lineRule="auto" w:line="276"/>
        <w:jc w:val="both"/>
        <w:rPr>
          <w:rFonts w:ascii="Times New Roman" w:cs="Times New Roman" w:hAnsi="Times New Roman"/>
          <w:b/>
        </w:rPr>
      </w:pPr>
      <w:r>
        <w:rPr>
          <w:rFonts w:ascii="Times New Roman" w:cs="Times New Roman" w:hAnsi="Times New Roman"/>
          <w:b/>
          <w:u w:color="444444"/>
        </w:rPr>
        <w:t>SIMPLE PROCESSES FOR SOIL FORMATION</w:t>
      </w:r>
      <w:r>
        <w:rPr>
          <w:rFonts w:ascii="Times New Roman" w:cs="Times New Roman" w:hAnsi="Times New Roman"/>
          <w:b/>
        </w:rPr>
        <w:t>.</w:t>
      </w:r>
    </w:p>
    <w:p>
      <w:pPr>
        <w:pStyle w:val="style0"/>
        <w:spacing w:lineRule="auto" w:line="276"/>
        <w:jc w:val="both"/>
        <w:rPr>
          <w:rFonts w:ascii="Times New Roman" w:cs="Times New Roman" w:hAnsi="Times New Roman"/>
        </w:rPr>
      </w:pPr>
      <w:r>
        <w:rPr>
          <w:rFonts w:ascii="Times New Roman" w:cs="Times New Roman" w:hAnsi="Times New Roman"/>
          <w:b/>
        </w:rPr>
        <w:t xml:space="preserve">Weathering:  </w:t>
      </w:r>
      <w:r>
        <w:rPr>
          <w:rFonts w:ascii="Times New Roman" w:cs="Times New Roman" w:hAnsi="Times New Roman"/>
        </w:rPr>
        <w:t>It</w:t>
      </w:r>
      <w:r>
        <w:rPr>
          <w:rFonts w:ascii="Times New Roman" w:cs="Times New Roman" w:hAnsi="Times New Roman"/>
          <w:spacing w:val="-18"/>
        </w:rPr>
        <w:t xml:space="preserve"> </w:t>
      </w:r>
      <w:r>
        <w:rPr>
          <w:rFonts w:ascii="Times New Roman" w:cs="Times New Roman" w:hAnsi="Times New Roman"/>
        </w:rPr>
        <w:t>involves</w:t>
      </w:r>
      <w:r>
        <w:rPr>
          <w:rFonts w:ascii="Times New Roman" w:cs="Times New Roman" w:hAnsi="Times New Roman"/>
          <w:spacing w:val="-17"/>
        </w:rPr>
        <w:t xml:space="preserve"> </w:t>
      </w:r>
      <w:r>
        <w:rPr>
          <w:rFonts w:ascii="Times New Roman" w:cs="Times New Roman" w:hAnsi="Times New Roman"/>
        </w:rPr>
        <w:t>the</w:t>
      </w:r>
      <w:r>
        <w:rPr>
          <w:rFonts w:ascii="Times New Roman" w:cs="Times New Roman" w:hAnsi="Times New Roman"/>
          <w:spacing w:val="-17"/>
        </w:rPr>
        <w:t xml:space="preserve"> </w:t>
      </w:r>
      <w:r>
        <w:rPr>
          <w:rFonts w:ascii="Times New Roman" w:cs="Times New Roman" w:hAnsi="Times New Roman"/>
        </w:rPr>
        <w:t>gradual</w:t>
      </w:r>
      <w:r>
        <w:rPr>
          <w:rFonts w:ascii="Times New Roman" w:cs="Times New Roman" w:hAnsi="Times New Roman"/>
          <w:spacing w:val="-17"/>
        </w:rPr>
        <w:t xml:space="preserve"> </w:t>
      </w:r>
      <w:r>
        <w:rPr>
          <w:rFonts w:ascii="Times New Roman" w:cs="Times New Roman" w:hAnsi="Times New Roman"/>
        </w:rPr>
        <w:t>weakening;</w:t>
      </w:r>
      <w:r>
        <w:rPr>
          <w:rFonts w:ascii="Times New Roman" w:cs="Times New Roman" w:hAnsi="Times New Roman"/>
          <w:spacing w:val="-17"/>
        </w:rPr>
        <w:t xml:space="preserve"> </w:t>
      </w:r>
      <w:r>
        <w:rPr>
          <w:rFonts w:ascii="Times New Roman" w:cs="Times New Roman" w:hAnsi="Times New Roman"/>
        </w:rPr>
        <w:t>and</w:t>
      </w:r>
      <w:r>
        <w:rPr>
          <w:rFonts w:ascii="Times New Roman" w:cs="Times New Roman" w:hAnsi="Times New Roman"/>
          <w:spacing w:val="-17"/>
        </w:rPr>
        <w:t xml:space="preserve"> </w:t>
      </w:r>
      <w:r>
        <w:rPr>
          <w:rFonts w:ascii="Times New Roman" w:cs="Times New Roman" w:hAnsi="Times New Roman"/>
        </w:rPr>
        <w:t>disintegration</w:t>
      </w:r>
      <w:r>
        <w:rPr>
          <w:rFonts w:ascii="Times New Roman" w:cs="Times New Roman" w:hAnsi="Times New Roman"/>
          <w:spacing w:val="-18"/>
        </w:rPr>
        <w:t xml:space="preserve"> </w:t>
      </w:r>
      <w:r>
        <w:rPr>
          <w:rFonts w:ascii="Times New Roman" w:cs="Times New Roman" w:hAnsi="Times New Roman"/>
        </w:rPr>
        <w:t>and</w:t>
      </w:r>
      <w:r>
        <w:rPr>
          <w:rFonts w:ascii="Times New Roman" w:cs="Times New Roman" w:hAnsi="Times New Roman"/>
          <w:spacing w:val="-17"/>
        </w:rPr>
        <w:t xml:space="preserve"> </w:t>
      </w:r>
      <w:r>
        <w:rPr>
          <w:rFonts w:ascii="Times New Roman" w:cs="Times New Roman" w:hAnsi="Times New Roman"/>
        </w:rPr>
        <w:t>decomposition</w:t>
      </w:r>
      <w:r>
        <w:rPr>
          <w:rFonts w:ascii="Times New Roman" w:cs="Times New Roman" w:hAnsi="Times New Roman"/>
          <w:spacing w:val="-17"/>
        </w:rPr>
        <w:t xml:space="preserve"> </w:t>
      </w:r>
      <w:r>
        <w:rPr>
          <w:rFonts w:ascii="Times New Roman" w:cs="Times New Roman" w:hAnsi="Times New Roman"/>
        </w:rPr>
        <w:t>of</w:t>
      </w:r>
      <w:r>
        <w:rPr>
          <w:rFonts w:ascii="Times New Roman" w:cs="Times New Roman" w:hAnsi="Times New Roman"/>
          <w:spacing w:val="-17"/>
        </w:rPr>
        <w:t xml:space="preserve"> </w:t>
      </w:r>
      <w:r>
        <w:rPr>
          <w:rFonts w:ascii="Times New Roman" w:cs="Times New Roman" w:hAnsi="Times New Roman"/>
        </w:rPr>
        <w:t>rocks</w:t>
      </w:r>
      <w:r>
        <w:rPr>
          <w:rFonts w:ascii="Times New Roman" w:cs="Times New Roman" w:hAnsi="Times New Roman"/>
          <w:spacing w:val="-17"/>
        </w:rPr>
        <w:t xml:space="preserve"> </w:t>
      </w:r>
      <w:r>
        <w:rPr>
          <w:rFonts w:ascii="Times New Roman" w:cs="Times New Roman" w:hAnsi="Times New Roman"/>
        </w:rPr>
        <w:t>into</w:t>
      </w:r>
      <w:r>
        <w:rPr>
          <w:rFonts w:ascii="Times New Roman" w:cs="Times New Roman" w:hAnsi="Times New Roman"/>
          <w:spacing w:val="-17"/>
        </w:rPr>
        <w:t xml:space="preserve"> </w:t>
      </w:r>
      <w:r>
        <w:rPr>
          <w:rFonts w:ascii="Times New Roman" w:cs="Times New Roman" w:hAnsi="Times New Roman"/>
        </w:rPr>
        <w:t xml:space="preserve">simpler particles under the influence of different weather forces of like rainfall and temperature changes. </w:t>
      </w:r>
    </w:p>
    <w:p>
      <w:pPr>
        <w:pStyle w:val="style0"/>
        <w:spacing w:lineRule="auto" w:line="276"/>
        <w:jc w:val="both"/>
        <w:rPr>
          <w:rFonts w:ascii="Times New Roman" w:cs="Times New Roman" w:hAnsi="Times New Roman"/>
          <w:spacing w:val="-17"/>
        </w:rPr>
      </w:pPr>
      <w:r>
        <w:rPr>
          <w:rFonts w:ascii="Times New Roman" w:cs="Times New Roman" w:hAnsi="Times New Roman"/>
        </w:rPr>
        <w:t>Weathering makes the exposed surface rocks broken into simpler materials of regolith</w:t>
      </w:r>
      <w:r>
        <w:rPr>
          <w:rFonts w:ascii="Times New Roman" w:cs="Times New Roman" w:hAnsi="Times New Roman"/>
          <w:spacing w:val="-17"/>
        </w:rPr>
        <w:t xml:space="preserve"> </w:t>
      </w:r>
      <w:r>
        <w:rPr>
          <w:rFonts w:ascii="Times New Roman" w:cs="Times New Roman" w:hAnsi="Times New Roman"/>
        </w:rPr>
        <w:t>then</w:t>
      </w:r>
      <w:r>
        <w:rPr>
          <w:rFonts w:ascii="Times New Roman" w:cs="Times New Roman" w:hAnsi="Times New Roman"/>
          <w:spacing w:val="-17"/>
        </w:rPr>
        <w:t xml:space="preserve"> </w:t>
      </w:r>
      <w:r>
        <w:rPr>
          <w:rFonts w:ascii="Times New Roman" w:cs="Times New Roman" w:hAnsi="Times New Roman"/>
        </w:rPr>
        <w:t>into</w:t>
      </w:r>
      <w:r>
        <w:rPr>
          <w:rFonts w:ascii="Times New Roman" w:cs="Times New Roman" w:hAnsi="Times New Roman"/>
          <w:spacing w:val="-17"/>
        </w:rPr>
        <w:t xml:space="preserve"> </w:t>
      </w:r>
      <w:r>
        <w:rPr>
          <w:rFonts w:ascii="Times New Roman" w:cs="Times New Roman" w:hAnsi="Times New Roman"/>
        </w:rPr>
        <w:t>simpler</w:t>
      </w:r>
      <w:r>
        <w:rPr>
          <w:rFonts w:ascii="Times New Roman" w:cs="Times New Roman" w:hAnsi="Times New Roman"/>
          <w:spacing w:val="-17"/>
        </w:rPr>
        <w:t xml:space="preserve"> </w:t>
      </w:r>
      <w:r>
        <w:rPr>
          <w:rFonts w:ascii="Times New Roman" w:cs="Times New Roman" w:hAnsi="Times New Roman"/>
        </w:rPr>
        <w:t>materials</w:t>
      </w:r>
      <w:r>
        <w:rPr>
          <w:rFonts w:ascii="Times New Roman" w:cs="Times New Roman" w:hAnsi="Times New Roman"/>
          <w:spacing w:val="-17"/>
        </w:rPr>
        <w:t xml:space="preserve"> </w:t>
      </w:r>
      <w:r>
        <w:rPr>
          <w:rFonts w:ascii="Times New Roman" w:cs="Times New Roman" w:hAnsi="Times New Roman"/>
        </w:rPr>
        <w:t>of</w:t>
      </w:r>
      <w:r>
        <w:rPr>
          <w:rFonts w:ascii="Times New Roman" w:cs="Times New Roman" w:hAnsi="Times New Roman"/>
          <w:spacing w:val="-17"/>
        </w:rPr>
        <w:t xml:space="preserve"> </w:t>
      </w:r>
      <w:r>
        <w:rPr>
          <w:rFonts w:ascii="Times New Roman" w:cs="Times New Roman" w:hAnsi="Times New Roman"/>
        </w:rPr>
        <w:t>mineral</w:t>
      </w:r>
      <w:r>
        <w:rPr>
          <w:rFonts w:ascii="Times New Roman" w:cs="Times New Roman" w:hAnsi="Times New Roman"/>
          <w:spacing w:val="-17"/>
        </w:rPr>
        <w:t xml:space="preserve"> </w:t>
      </w:r>
      <w:r>
        <w:rPr>
          <w:rFonts w:ascii="Times New Roman" w:cs="Times New Roman" w:hAnsi="Times New Roman"/>
        </w:rPr>
        <w:t>substrates.</w:t>
      </w:r>
      <w:r>
        <w:rPr>
          <w:rFonts w:ascii="Times New Roman" w:cs="Times New Roman" w:hAnsi="Times New Roman"/>
          <w:spacing w:val="-17"/>
        </w:rPr>
        <w:t xml:space="preserve"> </w:t>
      </w:r>
    </w:p>
    <w:p>
      <w:pPr>
        <w:pStyle w:val="style0"/>
        <w:spacing w:lineRule="auto" w:line="276"/>
        <w:jc w:val="both"/>
        <w:rPr>
          <w:rFonts w:ascii="Times New Roman" w:cs="Times New Roman" w:hAnsi="Times New Roman"/>
          <w:b/>
        </w:rPr>
      </w:pPr>
      <w:r>
        <w:rPr>
          <w:rFonts w:ascii="Times New Roman" w:cs="Times New Roman" w:hAnsi="Times New Roman"/>
        </w:rPr>
        <w:t>Weathering</w:t>
      </w:r>
      <w:r>
        <w:rPr>
          <w:rFonts w:ascii="Times New Roman" w:cs="Times New Roman" w:hAnsi="Times New Roman"/>
          <w:spacing w:val="-17"/>
        </w:rPr>
        <w:t xml:space="preserve"> </w:t>
      </w:r>
      <w:r>
        <w:rPr>
          <w:rFonts w:ascii="Times New Roman" w:cs="Times New Roman" w:hAnsi="Times New Roman"/>
        </w:rPr>
        <w:t>prepares</w:t>
      </w:r>
      <w:r>
        <w:rPr>
          <w:rFonts w:ascii="Times New Roman" w:cs="Times New Roman" w:hAnsi="Times New Roman"/>
          <w:spacing w:val="-17"/>
        </w:rPr>
        <w:t xml:space="preserve"> </w:t>
      </w:r>
      <w:r>
        <w:rPr>
          <w:rFonts w:ascii="Times New Roman" w:cs="Times New Roman" w:hAnsi="Times New Roman"/>
        </w:rPr>
        <w:t>the materials</w:t>
      </w:r>
      <w:r>
        <w:rPr>
          <w:rFonts w:ascii="Times New Roman" w:cs="Times New Roman" w:hAnsi="Times New Roman"/>
          <w:spacing w:val="-14"/>
        </w:rPr>
        <w:t xml:space="preserve"> </w:t>
      </w:r>
      <w:r>
        <w:rPr>
          <w:rFonts w:ascii="Times New Roman" w:cs="Times New Roman" w:hAnsi="Times New Roman"/>
        </w:rPr>
        <w:t>for</w:t>
      </w:r>
      <w:r>
        <w:rPr>
          <w:rFonts w:ascii="Times New Roman" w:cs="Times New Roman" w:hAnsi="Times New Roman"/>
          <w:spacing w:val="-13"/>
        </w:rPr>
        <w:t xml:space="preserve"> </w:t>
      </w:r>
      <w:r>
        <w:rPr>
          <w:rFonts w:ascii="Times New Roman" w:cs="Times New Roman" w:hAnsi="Times New Roman"/>
        </w:rPr>
        <w:t>other</w:t>
      </w:r>
      <w:r>
        <w:rPr>
          <w:rFonts w:ascii="Times New Roman" w:cs="Times New Roman" w:hAnsi="Times New Roman"/>
          <w:spacing w:val="-14"/>
        </w:rPr>
        <w:t xml:space="preserve"> </w:t>
      </w:r>
      <w:r>
        <w:rPr>
          <w:rFonts w:ascii="Times New Roman" w:cs="Times New Roman" w:hAnsi="Times New Roman"/>
        </w:rPr>
        <w:t>processes</w:t>
      </w:r>
      <w:r>
        <w:rPr>
          <w:rFonts w:ascii="Times New Roman" w:cs="Times New Roman" w:hAnsi="Times New Roman"/>
          <w:spacing w:val="-13"/>
        </w:rPr>
        <w:t xml:space="preserve"> </w:t>
      </w:r>
      <w:r>
        <w:rPr>
          <w:rFonts w:ascii="Times New Roman" w:cs="Times New Roman" w:hAnsi="Times New Roman"/>
        </w:rPr>
        <w:t>to</w:t>
      </w:r>
      <w:r>
        <w:rPr>
          <w:rFonts w:ascii="Times New Roman" w:cs="Times New Roman" w:hAnsi="Times New Roman"/>
          <w:spacing w:val="-14"/>
        </w:rPr>
        <w:t xml:space="preserve"> </w:t>
      </w:r>
      <w:r>
        <w:rPr>
          <w:rFonts w:ascii="Times New Roman" w:cs="Times New Roman" w:hAnsi="Times New Roman"/>
        </w:rPr>
        <w:t>take</w:t>
      </w:r>
      <w:r>
        <w:rPr>
          <w:rFonts w:ascii="Times New Roman" w:cs="Times New Roman" w:hAnsi="Times New Roman"/>
          <w:spacing w:val="-13"/>
        </w:rPr>
        <w:t xml:space="preserve"> </w:t>
      </w:r>
      <w:r>
        <w:rPr>
          <w:rFonts w:ascii="Times New Roman" w:cs="Times New Roman" w:hAnsi="Times New Roman"/>
        </w:rPr>
        <w:t>place</w:t>
      </w:r>
      <w:r>
        <w:rPr>
          <w:rFonts w:ascii="Times New Roman" w:cs="Times New Roman" w:hAnsi="Times New Roman"/>
          <w:spacing w:val="-14"/>
        </w:rPr>
        <w:t xml:space="preserve"> </w:t>
      </w:r>
      <w:r>
        <w:rPr>
          <w:rFonts w:ascii="Times New Roman" w:cs="Times New Roman" w:hAnsi="Times New Roman"/>
        </w:rPr>
        <w:t>to</w:t>
      </w:r>
      <w:r>
        <w:rPr>
          <w:rFonts w:ascii="Times New Roman" w:cs="Times New Roman" w:hAnsi="Times New Roman"/>
          <w:spacing w:val="-13"/>
        </w:rPr>
        <w:t xml:space="preserve"> </w:t>
      </w:r>
      <w:r>
        <w:rPr>
          <w:rFonts w:ascii="Times New Roman" w:cs="Times New Roman" w:hAnsi="Times New Roman"/>
        </w:rPr>
        <w:t>make</w:t>
      </w:r>
      <w:r>
        <w:rPr>
          <w:rFonts w:ascii="Times New Roman" w:cs="Times New Roman" w:hAnsi="Times New Roman"/>
          <w:spacing w:val="-13"/>
        </w:rPr>
        <w:t xml:space="preserve"> </w:t>
      </w:r>
      <w:r>
        <w:rPr>
          <w:rFonts w:ascii="Times New Roman" w:cs="Times New Roman" w:hAnsi="Times New Roman"/>
        </w:rPr>
        <w:t>a</w:t>
      </w:r>
      <w:r>
        <w:rPr>
          <w:rFonts w:ascii="Times New Roman" w:cs="Times New Roman" w:hAnsi="Times New Roman"/>
          <w:spacing w:val="-14"/>
        </w:rPr>
        <w:t xml:space="preserve"> </w:t>
      </w:r>
      <w:r>
        <w:rPr>
          <w:rFonts w:ascii="Times New Roman" w:cs="Times New Roman" w:hAnsi="Times New Roman"/>
        </w:rPr>
        <w:t>proper</w:t>
      </w:r>
      <w:r>
        <w:rPr>
          <w:rFonts w:ascii="Times New Roman" w:cs="Times New Roman" w:hAnsi="Times New Roman"/>
          <w:spacing w:val="-13"/>
        </w:rPr>
        <w:t xml:space="preserve"> </w:t>
      </w:r>
      <w:r>
        <w:rPr>
          <w:rFonts w:ascii="Times New Roman" w:cs="Times New Roman" w:hAnsi="Times New Roman"/>
        </w:rPr>
        <w:t>soil,</w:t>
      </w:r>
      <w:r>
        <w:rPr>
          <w:rFonts w:ascii="Times New Roman" w:cs="Times New Roman" w:hAnsi="Times New Roman"/>
          <w:spacing w:val="-14"/>
        </w:rPr>
        <w:t xml:space="preserve"> </w:t>
      </w:r>
      <w:r>
        <w:rPr>
          <w:rFonts w:ascii="Times New Roman" w:cs="Times New Roman" w:hAnsi="Times New Roman"/>
        </w:rPr>
        <w:t>and</w:t>
      </w:r>
      <w:r>
        <w:rPr>
          <w:rFonts w:ascii="Times New Roman" w:cs="Times New Roman" w:hAnsi="Times New Roman"/>
          <w:spacing w:val="-13"/>
        </w:rPr>
        <w:t xml:space="preserve"> </w:t>
      </w:r>
      <w:r>
        <w:rPr>
          <w:rFonts w:ascii="Times New Roman" w:cs="Times New Roman" w:hAnsi="Times New Roman"/>
        </w:rPr>
        <w:t>it</w:t>
      </w:r>
      <w:r>
        <w:rPr>
          <w:rFonts w:ascii="Times New Roman" w:cs="Times New Roman" w:hAnsi="Times New Roman"/>
          <w:spacing w:val="-14"/>
        </w:rPr>
        <w:t xml:space="preserve"> </w:t>
      </w:r>
      <w:r>
        <w:rPr>
          <w:rFonts w:ascii="Times New Roman" w:cs="Times New Roman" w:hAnsi="Times New Roman"/>
        </w:rPr>
        <w:t>is</w:t>
      </w:r>
      <w:r>
        <w:rPr>
          <w:rFonts w:ascii="Times New Roman" w:cs="Times New Roman" w:hAnsi="Times New Roman"/>
          <w:spacing w:val="-13"/>
        </w:rPr>
        <w:t xml:space="preserve"> </w:t>
      </w:r>
      <w:r>
        <w:rPr>
          <w:rFonts w:ascii="Times New Roman" w:cs="Times New Roman" w:hAnsi="Times New Roman"/>
        </w:rPr>
        <w:t>considered</w:t>
      </w:r>
      <w:r>
        <w:rPr>
          <w:rFonts w:ascii="Times New Roman" w:cs="Times New Roman" w:hAnsi="Times New Roman"/>
          <w:spacing w:val="-13"/>
        </w:rPr>
        <w:t xml:space="preserve"> </w:t>
      </w:r>
      <w:r>
        <w:rPr>
          <w:rFonts w:ascii="Times New Roman" w:cs="Times New Roman" w:hAnsi="Times New Roman"/>
        </w:rPr>
        <w:t>being the</w:t>
      </w:r>
      <w:r>
        <w:rPr>
          <w:rFonts w:ascii="Times New Roman" w:cs="Times New Roman" w:hAnsi="Times New Roman"/>
          <w:spacing w:val="-9"/>
        </w:rPr>
        <w:t xml:space="preserve"> </w:t>
      </w:r>
      <w:r>
        <w:rPr>
          <w:rFonts w:ascii="Times New Roman" w:cs="Times New Roman" w:hAnsi="Times New Roman"/>
        </w:rPr>
        <w:t>most</w:t>
      </w:r>
      <w:r>
        <w:rPr>
          <w:rFonts w:ascii="Times New Roman" w:cs="Times New Roman" w:hAnsi="Times New Roman"/>
          <w:spacing w:val="-9"/>
        </w:rPr>
        <w:t xml:space="preserve"> </w:t>
      </w:r>
      <w:r>
        <w:rPr>
          <w:rFonts w:ascii="Times New Roman" w:cs="Times New Roman" w:hAnsi="Times New Roman"/>
        </w:rPr>
        <w:t>fundamental</w:t>
      </w:r>
      <w:r>
        <w:rPr>
          <w:rFonts w:ascii="Times New Roman" w:cs="Times New Roman" w:hAnsi="Times New Roman"/>
          <w:spacing w:val="-8"/>
        </w:rPr>
        <w:t xml:space="preserve"> </w:t>
      </w:r>
      <w:r>
        <w:rPr>
          <w:rFonts w:ascii="Times New Roman" w:cs="Times New Roman" w:hAnsi="Times New Roman"/>
        </w:rPr>
        <w:t>process</w:t>
      </w:r>
      <w:r>
        <w:rPr>
          <w:rFonts w:ascii="Times New Roman" w:cs="Times New Roman" w:hAnsi="Times New Roman"/>
          <w:spacing w:val="-9"/>
        </w:rPr>
        <w:t xml:space="preserve"> </w:t>
      </w:r>
      <w:r>
        <w:rPr>
          <w:rFonts w:ascii="Times New Roman" w:cs="Times New Roman" w:hAnsi="Times New Roman"/>
        </w:rPr>
        <w:t>in</w:t>
      </w:r>
      <w:r>
        <w:rPr>
          <w:rFonts w:ascii="Times New Roman" w:cs="Times New Roman" w:hAnsi="Times New Roman"/>
          <w:spacing w:val="-8"/>
        </w:rPr>
        <w:t xml:space="preserve"> </w:t>
      </w:r>
      <w:r>
        <w:rPr>
          <w:rFonts w:ascii="Times New Roman" w:cs="Times New Roman" w:hAnsi="Times New Roman"/>
        </w:rPr>
        <w:t>soil</w:t>
      </w:r>
      <w:r>
        <w:rPr>
          <w:rFonts w:ascii="Times New Roman" w:cs="Times New Roman" w:hAnsi="Times New Roman"/>
          <w:spacing w:val="-9"/>
        </w:rPr>
        <w:t xml:space="preserve"> </w:t>
      </w:r>
      <w:r>
        <w:rPr>
          <w:rFonts w:ascii="Times New Roman" w:cs="Times New Roman" w:hAnsi="Times New Roman"/>
        </w:rPr>
        <w:t>formation.</w:t>
      </w:r>
    </w:p>
    <w:p>
      <w:pPr>
        <w:pStyle w:val="style0"/>
        <w:spacing w:lineRule="auto" w:line="276"/>
        <w:jc w:val="both"/>
        <w:rPr>
          <w:rFonts w:ascii="Times New Roman" w:cs="Times New Roman" w:hAnsi="Times New Roman"/>
        </w:rPr>
      </w:pPr>
      <w:r>
        <w:rPr>
          <w:rFonts w:ascii="Times New Roman" w:cs="Times New Roman" w:hAnsi="Times New Roman"/>
        </w:rPr>
        <w:t xml:space="preserve"> Weathering</w:t>
      </w:r>
      <w:r>
        <w:rPr>
          <w:rFonts w:ascii="Times New Roman" w:cs="Times New Roman" w:hAnsi="Times New Roman"/>
          <w:spacing w:val="-17"/>
        </w:rPr>
        <w:t xml:space="preserve"> </w:t>
      </w:r>
      <w:r>
        <w:rPr>
          <w:rFonts w:ascii="Times New Roman" w:cs="Times New Roman" w:hAnsi="Times New Roman"/>
        </w:rPr>
        <w:t>is</w:t>
      </w:r>
      <w:r>
        <w:rPr>
          <w:rFonts w:ascii="Times New Roman" w:cs="Times New Roman" w:hAnsi="Times New Roman"/>
          <w:spacing w:val="-17"/>
        </w:rPr>
        <w:t xml:space="preserve"> </w:t>
      </w:r>
      <w:r>
        <w:rPr>
          <w:rFonts w:ascii="Times New Roman" w:cs="Times New Roman" w:hAnsi="Times New Roman"/>
        </w:rPr>
        <w:t>extremely</w:t>
      </w:r>
      <w:r>
        <w:rPr>
          <w:rFonts w:ascii="Times New Roman" w:cs="Times New Roman" w:hAnsi="Times New Roman"/>
          <w:spacing w:val="-16"/>
        </w:rPr>
        <w:t xml:space="preserve"> </w:t>
      </w:r>
      <w:r>
        <w:rPr>
          <w:rFonts w:ascii="Times New Roman" w:cs="Times New Roman" w:hAnsi="Times New Roman"/>
        </w:rPr>
        <w:t>varied</w:t>
      </w:r>
      <w:r>
        <w:rPr>
          <w:rFonts w:ascii="Times New Roman" w:cs="Times New Roman" w:hAnsi="Times New Roman"/>
          <w:spacing w:val="-17"/>
        </w:rPr>
        <w:t xml:space="preserve"> </w:t>
      </w:r>
      <w:r>
        <w:rPr>
          <w:rFonts w:ascii="Times New Roman" w:cs="Times New Roman" w:hAnsi="Times New Roman"/>
        </w:rPr>
        <w:t>as</w:t>
      </w:r>
      <w:r>
        <w:rPr>
          <w:rFonts w:ascii="Times New Roman" w:cs="Times New Roman" w:hAnsi="Times New Roman"/>
          <w:spacing w:val="-17"/>
        </w:rPr>
        <w:t xml:space="preserve"> </w:t>
      </w:r>
      <w:r>
        <w:rPr>
          <w:rFonts w:ascii="Times New Roman" w:cs="Times New Roman" w:hAnsi="Times New Roman"/>
        </w:rPr>
        <w:t>it</w:t>
      </w:r>
      <w:r>
        <w:rPr>
          <w:rFonts w:ascii="Times New Roman" w:cs="Times New Roman" w:hAnsi="Times New Roman"/>
          <w:spacing w:val="-16"/>
        </w:rPr>
        <w:t xml:space="preserve"> </w:t>
      </w:r>
      <w:r>
        <w:rPr>
          <w:rFonts w:ascii="Times New Roman" w:cs="Times New Roman" w:hAnsi="Times New Roman"/>
        </w:rPr>
        <w:t>causes</w:t>
      </w:r>
      <w:r>
        <w:rPr>
          <w:rFonts w:ascii="Times New Roman" w:cs="Times New Roman" w:hAnsi="Times New Roman"/>
          <w:spacing w:val="-17"/>
        </w:rPr>
        <w:t xml:space="preserve"> </w:t>
      </w:r>
      <w:r>
        <w:rPr>
          <w:rFonts w:ascii="Times New Roman" w:cs="Times New Roman" w:hAnsi="Times New Roman"/>
        </w:rPr>
        <w:t>rocks</w:t>
      </w:r>
      <w:r>
        <w:rPr>
          <w:rFonts w:ascii="Times New Roman" w:cs="Times New Roman" w:hAnsi="Times New Roman"/>
          <w:spacing w:val="-17"/>
        </w:rPr>
        <w:t xml:space="preserve"> </w:t>
      </w:r>
      <w:r>
        <w:rPr>
          <w:rFonts w:ascii="Times New Roman" w:cs="Times New Roman" w:hAnsi="Times New Roman"/>
        </w:rPr>
        <w:t>breakage</w:t>
      </w:r>
      <w:r>
        <w:rPr>
          <w:rFonts w:ascii="Times New Roman" w:cs="Times New Roman" w:hAnsi="Times New Roman"/>
          <w:spacing w:val="-16"/>
        </w:rPr>
        <w:t xml:space="preserve"> </w:t>
      </w:r>
      <w:r>
        <w:rPr>
          <w:rFonts w:ascii="Times New Roman" w:cs="Times New Roman" w:hAnsi="Times New Roman"/>
        </w:rPr>
        <w:t>in</w:t>
      </w:r>
      <w:r>
        <w:rPr>
          <w:rFonts w:ascii="Times New Roman" w:cs="Times New Roman" w:hAnsi="Times New Roman"/>
          <w:spacing w:val="-17"/>
        </w:rPr>
        <w:t xml:space="preserve"> </w:t>
      </w:r>
      <w:r>
        <w:rPr>
          <w:rFonts w:ascii="Times New Roman" w:cs="Times New Roman" w:hAnsi="Times New Roman"/>
        </w:rPr>
        <w:t>different</w:t>
      </w:r>
      <w:r>
        <w:rPr>
          <w:rFonts w:ascii="Times New Roman" w:cs="Times New Roman" w:hAnsi="Times New Roman"/>
          <w:spacing w:val="-17"/>
        </w:rPr>
        <w:t xml:space="preserve"> </w:t>
      </w:r>
      <w:r>
        <w:rPr>
          <w:rFonts w:ascii="Times New Roman" w:cs="Times New Roman" w:hAnsi="Times New Roman"/>
        </w:rPr>
        <w:t>ways.</w:t>
      </w:r>
      <w:r>
        <w:rPr>
          <w:rFonts w:ascii="Times New Roman" w:cs="Times New Roman" w:hAnsi="Times New Roman"/>
          <w:spacing w:val="-16"/>
        </w:rPr>
        <w:t xml:space="preserve"> </w:t>
      </w:r>
      <w:r>
        <w:rPr>
          <w:rFonts w:ascii="Times New Roman" w:cs="Times New Roman" w:hAnsi="Times New Roman"/>
        </w:rPr>
        <w:t>It</w:t>
      </w:r>
      <w:r>
        <w:rPr>
          <w:rFonts w:ascii="Times New Roman" w:cs="Times New Roman" w:hAnsi="Times New Roman"/>
          <w:spacing w:val="-17"/>
        </w:rPr>
        <w:t xml:space="preserve"> </w:t>
      </w:r>
      <w:r>
        <w:rPr>
          <w:rFonts w:ascii="Times New Roman" w:cs="Times New Roman" w:hAnsi="Times New Roman"/>
        </w:rPr>
        <w:t>is</w:t>
      </w:r>
      <w:r>
        <w:rPr>
          <w:rFonts w:ascii="Times New Roman" w:cs="Times New Roman" w:hAnsi="Times New Roman"/>
          <w:spacing w:val="-17"/>
        </w:rPr>
        <w:t xml:space="preserve"> </w:t>
      </w:r>
      <w:r>
        <w:rPr>
          <w:rFonts w:ascii="Times New Roman" w:cs="Times New Roman" w:hAnsi="Times New Roman"/>
        </w:rPr>
        <w:t>thus; categorized</w:t>
      </w:r>
      <w:r>
        <w:rPr>
          <w:rFonts w:ascii="Times New Roman" w:cs="Times New Roman" w:hAnsi="Times New Roman"/>
          <w:spacing w:val="-9"/>
        </w:rPr>
        <w:t xml:space="preserve"> </w:t>
      </w:r>
      <w:r>
        <w:rPr>
          <w:rFonts w:ascii="Times New Roman" w:cs="Times New Roman" w:hAnsi="Times New Roman"/>
        </w:rPr>
        <w:t>into</w:t>
      </w:r>
      <w:r>
        <w:rPr>
          <w:rFonts w:ascii="Times New Roman" w:cs="Times New Roman" w:hAnsi="Times New Roman"/>
          <w:spacing w:val="-9"/>
        </w:rPr>
        <w:t xml:space="preserve"> </w:t>
      </w:r>
      <w:r>
        <w:rPr>
          <w:rFonts w:ascii="Times New Roman" w:cs="Times New Roman" w:hAnsi="Times New Roman"/>
        </w:rPr>
        <w:t>the</w:t>
      </w:r>
      <w:r>
        <w:rPr>
          <w:rFonts w:ascii="Times New Roman" w:cs="Times New Roman" w:hAnsi="Times New Roman"/>
          <w:spacing w:val="-9"/>
        </w:rPr>
        <w:t xml:space="preserve"> </w:t>
      </w:r>
      <w:r>
        <w:rPr>
          <w:rFonts w:ascii="Times New Roman" w:cs="Times New Roman" w:hAnsi="Times New Roman"/>
        </w:rPr>
        <w:t>following</w:t>
      </w:r>
      <w:r>
        <w:rPr>
          <w:rFonts w:ascii="Times New Roman" w:cs="Times New Roman" w:hAnsi="Times New Roman"/>
          <w:spacing w:val="-8"/>
        </w:rPr>
        <w:t xml:space="preserve"> </w:t>
      </w:r>
      <w:r>
        <w:rPr>
          <w:rFonts w:ascii="Times New Roman" w:cs="Times New Roman" w:hAnsi="Times New Roman"/>
        </w:rPr>
        <w:t>forms.</w:t>
      </w:r>
    </w:p>
    <w:p>
      <w:pPr>
        <w:pStyle w:val="style0"/>
        <w:spacing w:lineRule="auto" w:line="276"/>
        <w:jc w:val="both"/>
        <w:rPr>
          <w:rFonts w:ascii="Times New Roman" w:cs="Times New Roman" w:hAnsi="Times New Roman"/>
          <w:i/>
        </w:rPr>
      </w:pPr>
      <w:r>
        <w:rPr>
          <w:rFonts w:ascii="Times New Roman" w:cs="Times New Roman" w:hAnsi="Times New Roman"/>
          <w:i/>
        </w:rPr>
        <w:t>Mechanical</w:t>
      </w:r>
      <w:r>
        <w:rPr>
          <w:rFonts w:ascii="Times New Roman" w:cs="Times New Roman" w:hAnsi="Times New Roman"/>
          <w:i/>
          <w:spacing w:val="-6"/>
        </w:rPr>
        <w:t xml:space="preserve"> </w:t>
      </w:r>
      <w:r>
        <w:rPr>
          <w:rFonts w:ascii="Times New Roman" w:cs="Times New Roman" w:hAnsi="Times New Roman"/>
          <w:i/>
        </w:rPr>
        <w:t xml:space="preserve">weathering </w:t>
      </w:r>
      <w:r>
        <w:rPr>
          <w:rFonts w:ascii="Times New Roman" w:cs="Times New Roman" w:hAnsi="Times New Roman"/>
        </w:rPr>
        <w:t>The</w:t>
      </w:r>
      <w:r>
        <w:rPr>
          <w:rFonts w:ascii="Times New Roman" w:cs="Times New Roman" w:hAnsi="Times New Roman"/>
          <w:spacing w:val="-17"/>
        </w:rPr>
        <w:t xml:space="preserve"> </w:t>
      </w:r>
      <w:r>
        <w:rPr>
          <w:rFonts w:ascii="Times New Roman" w:cs="Times New Roman" w:hAnsi="Times New Roman"/>
        </w:rPr>
        <w:t>exposed</w:t>
      </w:r>
      <w:r>
        <w:rPr>
          <w:rFonts w:ascii="Times New Roman" w:cs="Times New Roman" w:hAnsi="Times New Roman"/>
          <w:spacing w:val="-17"/>
        </w:rPr>
        <w:t xml:space="preserve"> </w:t>
      </w:r>
      <w:r>
        <w:rPr>
          <w:rFonts w:ascii="Times New Roman" w:cs="Times New Roman" w:hAnsi="Times New Roman"/>
        </w:rPr>
        <w:t>surface</w:t>
      </w:r>
      <w:r>
        <w:rPr>
          <w:rFonts w:ascii="Times New Roman" w:cs="Times New Roman" w:hAnsi="Times New Roman"/>
          <w:spacing w:val="-17"/>
        </w:rPr>
        <w:t xml:space="preserve"> </w:t>
      </w:r>
      <w:r>
        <w:rPr>
          <w:rFonts w:ascii="Times New Roman" w:cs="Times New Roman" w:hAnsi="Times New Roman"/>
        </w:rPr>
        <w:t>rocks</w:t>
      </w:r>
      <w:r>
        <w:rPr>
          <w:rFonts w:ascii="Times New Roman" w:cs="Times New Roman" w:hAnsi="Times New Roman"/>
          <w:spacing w:val="-16"/>
        </w:rPr>
        <w:t xml:space="preserve"> </w:t>
      </w:r>
      <w:r>
        <w:rPr>
          <w:rFonts w:ascii="Times New Roman" w:cs="Times New Roman" w:hAnsi="Times New Roman"/>
        </w:rPr>
        <w:t>are</w:t>
      </w:r>
      <w:r>
        <w:rPr>
          <w:rFonts w:ascii="Times New Roman" w:cs="Times New Roman" w:hAnsi="Times New Roman"/>
          <w:spacing w:val="-17"/>
        </w:rPr>
        <w:t xml:space="preserve"> </w:t>
      </w:r>
      <w:r>
        <w:rPr>
          <w:rFonts w:ascii="Times New Roman" w:cs="Times New Roman" w:hAnsi="Times New Roman"/>
        </w:rPr>
        <w:t>gradually</w:t>
      </w:r>
      <w:r>
        <w:rPr>
          <w:rFonts w:ascii="Times New Roman" w:cs="Times New Roman" w:hAnsi="Times New Roman"/>
          <w:spacing w:val="-17"/>
        </w:rPr>
        <w:t xml:space="preserve"> </w:t>
      </w:r>
      <w:r>
        <w:rPr>
          <w:rFonts w:ascii="Times New Roman" w:cs="Times New Roman" w:hAnsi="Times New Roman"/>
        </w:rPr>
        <w:t>disintegrated</w:t>
      </w:r>
      <w:r>
        <w:rPr>
          <w:rFonts w:ascii="Times New Roman" w:cs="Times New Roman" w:hAnsi="Times New Roman"/>
          <w:spacing w:val="-16"/>
        </w:rPr>
        <w:t xml:space="preserve"> </w:t>
      </w:r>
      <w:r>
        <w:rPr>
          <w:rFonts w:ascii="Times New Roman" w:cs="Times New Roman" w:hAnsi="Times New Roman"/>
        </w:rPr>
        <w:t>into</w:t>
      </w:r>
      <w:r>
        <w:rPr>
          <w:rFonts w:ascii="Times New Roman" w:cs="Times New Roman" w:hAnsi="Times New Roman"/>
          <w:spacing w:val="-17"/>
        </w:rPr>
        <w:t xml:space="preserve"> </w:t>
      </w:r>
      <w:r>
        <w:rPr>
          <w:rFonts w:ascii="Times New Roman" w:cs="Times New Roman" w:hAnsi="Times New Roman"/>
        </w:rPr>
        <w:t>simpler</w:t>
      </w:r>
      <w:r>
        <w:rPr>
          <w:rFonts w:ascii="Times New Roman" w:cs="Times New Roman" w:hAnsi="Times New Roman"/>
          <w:spacing w:val="-17"/>
        </w:rPr>
        <w:t xml:space="preserve"> </w:t>
      </w:r>
      <w:r>
        <w:rPr>
          <w:rFonts w:ascii="Times New Roman" w:cs="Times New Roman" w:hAnsi="Times New Roman"/>
        </w:rPr>
        <w:t>substances</w:t>
      </w:r>
      <w:r>
        <w:rPr>
          <w:rFonts w:ascii="Times New Roman" w:cs="Times New Roman" w:hAnsi="Times New Roman"/>
          <w:spacing w:val="-16"/>
        </w:rPr>
        <w:t xml:space="preserve"> </w:t>
      </w:r>
      <w:r>
        <w:rPr>
          <w:rFonts w:ascii="Times New Roman" w:cs="Times New Roman" w:hAnsi="Times New Roman"/>
        </w:rPr>
        <w:t>without</w:t>
      </w:r>
      <w:r>
        <w:rPr>
          <w:rFonts w:ascii="Times New Roman" w:cs="Times New Roman" w:hAnsi="Times New Roman"/>
          <w:spacing w:val="-17"/>
        </w:rPr>
        <w:t xml:space="preserve"> </w:t>
      </w:r>
      <w:r>
        <w:rPr>
          <w:rFonts w:ascii="Times New Roman" w:cs="Times New Roman" w:hAnsi="Times New Roman"/>
        </w:rPr>
        <w:t>being</w:t>
      </w:r>
      <w:r>
        <w:rPr>
          <w:rFonts w:ascii="Times New Roman" w:cs="Times New Roman" w:hAnsi="Times New Roman"/>
          <w:spacing w:val="-17"/>
        </w:rPr>
        <w:t xml:space="preserve"> </w:t>
      </w:r>
      <w:r>
        <w:rPr>
          <w:rFonts w:ascii="Times New Roman" w:cs="Times New Roman" w:hAnsi="Times New Roman"/>
        </w:rPr>
        <w:t xml:space="preserve">altered or decomposed by chemical reaction. </w:t>
      </w:r>
      <w:r>
        <w:rPr>
          <w:rFonts w:ascii="Times New Roman" w:cs="Times New Roman" w:hAnsi="Times New Roman"/>
        </w:rPr>
        <w:t>That is</w:t>
      </w:r>
      <w:r>
        <w:rPr>
          <w:rFonts w:ascii="Times New Roman" w:cs="Times New Roman" w:hAnsi="Times New Roman"/>
        </w:rPr>
        <w:t xml:space="preserve"> a rock is disintegrated into successively fragments by mechanical means without any change in chemical composition. It takes place through the processes</w:t>
      </w:r>
      <w:r>
        <w:rPr>
          <w:rFonts w:ascii="Times New Roman" w:cs="Times New Roman" w:hAnsi="Times New Roman"/>
          <w:spacing w:val="-10"/>
        </w:rPr>
        <w:t xml:space="preserve"> </w:t>
      </w:r>
      <w:r>
        <w:rPr>
          <w:rFonts w:ascii="Times New Roman" w:cs="Times New Roman" w:hAnsi="Times New Roman"/>
        </w:rPr>
        <w:t>of</w:t>
      </w:r>
      <w:r>
        <w:rPr>
          <w:rFonts w:ascii="Times New Roman" w:cs="Times New Roman" w:hAnsi="Times New Roman"/>
          <w:spacing w:val="-10"/>
        </w:rPr>
        <w:t xml:space="preserve"> </w:t>
      </w:r>
      <w:r>
        <w:rPr>
          <w:rFonts w:ascii="Times New Roman" w:cs="Times New Roman" w:hAnsi="Times New Roman"/>
        </w:rPr>
        <w:t>exfoliation,</w:t>
      </w:r>
      <w:r>
        <w:rPr>
          <w:rFonts w:ascii="Times New Roman" w:cs="Times New Roman" w:hAnsi="Times New Roman"/>
          <w:spacing w:val="-10"/>
        </w:rPr>
        <w:t xml:space="preserve"> </w:t>
      </w:r>
      <w:r>
        <w:rPr>
          <w:rFonts w:ascii="Times New Roman" w:cs="Times New Roman" w:hAnsi="Times New Roman"/>
        </w:rPr>
        <w:t>frost</w:t>
      </w:r>
      <w:r>
        <w:rPr>
          <w:rFonts w:ascii="Times New Roman" w:cs="Times New Roman" w:hAnsi="Times New Roman"/>
          <w:spacing w:val="-10"/>
        </w:rPr>
        <w:t xml:space="preserve"> </w:t>
      </w:r>
      <w:r>
        <w:rPr>
          <w:rFonts w:ascii="Times New Roman" w:cs="Times New Roman" w:hAnsi="Times New Roman"/>
        </w:rPr>
        <w:t>action,</w:t>
      </w:r>
      <w:r>
        <w:rPr>
          <w:rFonts w:ascii="Times New Roman" w:cs="Times New Roman" w:hAnsi="Times New Roman"/>
          <w:spacing w:val="-10"/>
        </w:rPr>
        <w:t xml:space="preserve"> </w:t>
      </w:r>
      <w:r>
        <w:rPr>
          <w:rFonts w:ascii="Times New Roman" w:cs="Times New Roman" w:hAnsi="Times New Roman"/>
        </w:rPr>
        <w:t>salt</w:t>
      </w:r>
      <w:r>
        <w:rPr>
          <w:rFonts w:ascii="Times New Roman" w:cs="Times New Roman" w:hAnsi="Times New Roman"/>
          <w:spacing w:val="-10"/>
        </w:rPr>
        <w:t xml:space="preserve"> </w:t>
      </w:r>
      <w:r>
        <w:rPr>
          <w:rFonts w:ascii="Times New Roman" w:cs="Times New Roman" w:hAnsi="Times New Roman"/>
        </w:rPr>
        <w:t>crystallization</w:t>
      </w:r>
      <w:r>
        <w:rPr>
          <w:rFonts w:ascii="Times New Roman" w:cs="Times New Roman" w:hAnsi="Times New Roman"/>
          <w:spacing w:val="-9"/>
        </w:rPr>
        <w:t xml:space="preserve"> </w:t>
      </w:r>
      <w:r>
        <w:rPr>
          <w:rFonts w:ascii="Times New Roman" w:cs="Times New Roman" w:hAnsi="Times New Roman"/>
        </w:rPr>
        <w:t>and</w:t>
      </w:r>
      <w:r>
        <w:rPr>
          <w:rFonts w:ascii="Times New Roman" w:cs="Times New Roman" w:hAnsi="Times New Roman"/>
          <w:spacing w:val="-10"/>
        </w:rPr>
        <w:t xml:space="preserve"> </w:t>
      </w:r>
      <w:r>
        <w:rPr>
          <w:rFonts w:ascii="Times New Roman" w:cs="Times New Roman" w:hAnsi="Times New Roman"/>
        </w:rPr>
        <w:t xml:space="preserve">slacking. </w:t>
      </w:r>
    </w:p>
    <w:p>
      <w:pPr>
        <w:pStyle w:val="style0"/>
        <w:spacing w:lineRule="auto" w:line="276"/>
        <w:jc w:val="both"/>
        <w:rPr>
          <w:rFonts w:ascii="Times New Roman" w:cs="Times New Roman" w:hAnsi="Times New Roman"/>
          <w:i/>
        </w:rPr>
      </w:pPr>
      <w:r>
        <w:rPr>
          <w:rFonts w:ascii="Times New Roman" w:cs="Times New Roman" w:hAnsi="Times New Roman"/>
          <w:i/>
        </w:rPr>
        <w:t>Chemical</w:t>
      </w:r>
      <w:r>
        <w:rPr>
          <w:rFonts w:ascii="Times New Roman" w:cs="Times New Roman" w:hAnsi="Times New Roman"/>
          <w:i/>
          <w:spacing w:val="-6"/>
        </w:rPr>
        <w:t xml:space="preserve"> </w:t>
      </w:r>
      <w:r>
        <w:rPr>
          <w:rFonts w:ascii="Times New Roman" w:cs="Times New Roman" w:hAnsi="Times New Roman"/>
          <w:i/>
        </w:rPr>
        <w:t xml:space="preserve">weathering: </w:t>
      </w:r>
      <w:r>
        <w:rPr>
          <w:rFonts w:ascii="Times New Roman" w:cs="Times New Roman" w:hAnsi="Times New Roman"/>
        </w:rPr>
        <w:t>It is the decomposition of the exposed surface rocks by chemical reactions, which involve the combination</w:t>
      </w:r>
      <w:r>
        <w:rPr>
          <w:rFonts w:ascii="Times New Roman" w:cs="Times New Roman" w:hAnsi="Times New Roman"/>
          <w:spacing w:val="-14"/>
        </w:rPr>
        <w:t xml:space="preserve"> </w:t>
      </w:r>
      <w:r>
        <w:rPr>
          <w:rFonts w:ascii="Times New Roman" w:cs="Times New Roman" w:hAnsi="Times New Roman"/>
        </w:rPr>
        <w:t>of</w:t>
      </w:r>
      <w:r>
        <w:rPr>
          <w:rFonts w:ascii="Times New Roman" w:cs="Times New Roman" w:hAnsi="Times New Roman"/>
          <w:spacing w:val="-14"/>
        </w:rPr>
        <w:t xml:space="preserve"> </w:t>
      </w:r>
      <w:r>
        <w:rPr>
          <w:rFonts w:ascii="Times New Roman" w:cs="Times New Roman" w:hAnsi="Times New Roman"/>
          <w:spacing w:val="-2"/>
        </w:rPr>
        <w:t>water,</w:t>
      </w:r>
      <w:r>
        <w:rPr>
          <w:rFonts w:ascii="Times New Roman" w:cs="Times New Roman" w:hAnsi="Times New Roman"/>
          <w:spacing w:val="-14"/>
        </w:rPr>
        <w:t xml:space="preserve"> </w:t>
      </w:r>
      <w:r>
        <w:rPr>
          <w:rFonts w:ascii="Times New Roman" w:cs="Times New Roman" w:hAnsi="Times New Roman"/>
        </w:rPr>
        <w:t>certain</w:t>
      </w:r>
      <w:r>
        <w:rPr>
          <w:rFonts w:ascii="Times New Roman" w:cs="Times New Roman" w:hAnsi="Times New Roman"/>
          <w:spacing w:val="-14"/>
        </w:rPr>
        <w:t xml:space="preserve"> </w:t>
      </w:r>
      <w:r>
        <w:rPr>
          <w:rFonts w:ascii="Times New Roman" w:cs="Times New Roman" w:hAnsi="Times New Roman"/>
        </w:rPr>
        <w:t>atmospheric</w:t>
      </w:r>
      <w:r>
        <w:rPr>
          <w:rFonts w:ascii="Times New Roman" w:cs="Times New Roman" w:hAnsi="Times New Roman"/>
          <w:spacing w:val="-14"/>
        </w:rPr>
        <w:t xml:space="preserve"> </w:t>
      </w:r>
      <w:r>
        <w:rPr>
          <w:rFonts w:ascii="Times New Roman" w:cs="Times New Roman" w:hAnsi="Times New Roman"/>
        </w:rPr>
        <w:t>gases,</w:t>
      </w:r>
      <w:r>
        <w:rPr>
          <w:rFonts w:ascii="Times New Roman" w:cs="Times New Roman" w:hAnsi="Times New Roman"/>
          <w:spacing w:val="-13"/>
        </w:rPr>
        <w:t xml:space="preserve"> </w:t>
      </w:r>
      <w:r>
        <w:rPr>
          <w:rFonts w:ascii="Times New Roman" w:cs="Times New Roman" w:hAnsi="Times New Roman"/>
        </w:rPr>
        <w:t>and</w:t>
      </w:r>
      <w:r>
        <w:rPr>
          <w:rFonts w:ascii="Times New Roman" w:cs="Times New Roman" w:hAnsi="Times New Roman"/>
          <w:spacing w:val="-14"/>
        </w:rPr>
        <w:t xml:space="preserve"> </w:t>
      </w:r>
      <w:r>
        <w:rPr>
          <w:rFonts w:ascii="Times New Roman" w:cs="Times New Roman" w:hAnsi="Times New Roman"/>
        </w:rPr>
        <w:t>certain</w:t>
      </w:r>
      <w:r>
        <w:rPr>
          <w:rFonts w:ascii="Times New Roman" w:cs="Times New Roman" w:hAnsi="Times New Roman"/>
          <w:spacing w:val="-14"/>
        </w:rPr>
        <w:t xml:space="preserve"> </w:t>
      </w:r>
      <w:r>
        <w:rPr>
          <w:rFonts w:ascii="Times New Roman" w:cs="Times New Roman" w:hAnsi="Times New Roman"/>
        </w:rPr>
        <w:t>atmospheric</w:t>
      </w:r>
      <w:r>
        <w:rPr>
          <w:rFonts w:ascii="Times New Roman" w:cs="Times New Roman" w:hAnsi="Times New Roman"/>
          <w:spacing w:val="-14"/>
        </w:rPr>
        <w:t xml:space="preserve"> </w:t>
      </w:r>
      <w:r>
        <w:rPr>
          <w:rFonts w:ascii="Times New Roman" w:cs="Times New Roman" w:hAnsi="Times New Roman"/>
        </w:rPr>
        <w:t>gases</w:t>
      </w:r>
      <w:r>
        <w:rPr>
          <w:rFonts w:ascii="Times New Roman" w:cs="Times New Roman" w:hAnsi="Times New Roman"/>
          <w:spacing w:val="-14"/>
        </w:rPr>
        <w:t xml:space="preserve"> </w:t>
      </w:r>
      <w:r>
        <w:rPr>
          <w:rFonts w:ascii="Times New Roman" w:cs="Times New Roman" w:hAnsi="Times New Roman"/>
        </w:rPr>
        <w:t>of</w:t>
      </w:r>
      <w:r>
        <w:rPr>
          <w:rFonts w:ascii="Times New Roman" w:cs="Times New Roman" w:hAnsi="Times New Roman"/>
          <w:spacing w:val="-14"/>
        </w:rPr>
        <w:t xml:space="preserve"> </w:t>
      </w:r>
      <w:r>
        <w:rPr>
          <w:rFonts w:ascii="Times New Roman" w:cs="Times New Roman" w:hAnsi="Times New Roman"/>
        </w:rPr>
        <w:t>like</w:t>
      </w:r>
      <w:r>
        <w:rPr>
          <w:rFonts w:ascii="Times New Roman" w:cs="Times New Roman" w:hAnsi="Times New Roman"/>
          <w:spacing w:val="-13"/>
        </w:rPr>
        <w:t xml:space="preserve"> </w:t>
      </w:r>
      <w:r>
        <w:rPr>
          <w:rFonts w:ascii="Times New Roman" w:cs="Times New Roman" w:hAnsi="Times New Roman"/>
        </w:rPr>
        <w:t>oxygen and</w:t>
      </w:r>
      <w:r>
        <w:rPr>
          <w:rFonts w:ascii="Times New Roman" w:cs="Times New Roman" w:hAnsi="Times New Roman"/>
          <w:spacing w:val="-18"/>
        </w:rPr>
        <w:t xml:space="preserve"> </w:t>
      </w:r>
      <w:r>
        <w:rPr>
          <w:rFonts w:ascii="Times New Roman" w:cs="Times New Roman" w:hAnsi="Times New Roman"/>
        </w:rPr>
        <w:t>carbon</w:t>
      </w:r>
      <w:r>
        <w:rPr>
          <w:rFonts w:ascii="Times New Roman" w:cs="Times New Roman" w:hAnsi="Times New Roman"/>
          <w:spacing w:val="-17"/>
        </w:rPr>
        <w:t xml:space="preserve"> </w:t>
      </w:r>
      <w:r>
        <w:rPr>
          <w:rFonts w:ascii="Times New Roman" w:cs="Times New Roman" w:hAnsi="Times New Roman"/>
        </w:rPr>
        <w:t>dioxide,</w:t>
      </w:r>
      <w:r>
        <w:rPr>
          <w:rFonts w:ascii="Times New Roman" w:cs="Times New Roman" w:hAnsi="Times New Roman"/>
          <w:spacing w:val="-18"/>
        </w:rPr>
        <w:t xml:space="preserve"> </w:t>
      </w:r>
      <w:r>
        <w:rPr>
          <w:rFonts w:ascii="Times New Roman" w:cs="Times New Roman" w:hAnsi="Times New Roman"/>
        </w:rPr>
        <w:t>penetrates</w:t>
      </w:r>
      <w:r>
        <w:rPr>
          <w:rFonts w:ascii="Times New Roman" w:cs="Times New Roman" w:hAnsi="Times New Roman"/>
          <w:spacing w:val="-17"/>
        </w:rPr>
        <w:t xml:space="preserve"> </w:t>
      </w:r>
      <w:r>
        <w:rPr>
          <w:rFonts w:ascii="Times New Roman" w:cs="Times New Roman" w:hAnsi="Times New Roman"/>
        </w:rPr>
        <w:t>the</w:t>
      </w:r>
      <w:r>
        <w:rPr>
          <w:rFonts w:ascii="Times New Roman" w:cs="Times New Roman" w:hAnsi="Times New Roman"/>
          <w:spacing w:val="-17"/>
        </w:rPr>
        <w:t xml:space="preserve"> </w:t>
      </w:r>
      <w:r>
        <w:rPr>
          <w:rFonts w:ascii="Times New Roman" w:cs="Times New Roman" w:hAnsi="Times New Roman"/>
        </w:rPr>
        <w:t>rocks</w:t>
      </w:r>
      <w:r>
        <w:rPr>
          <w:rFonts w:ascii="Times New Roman" w:cs="Times New Roman" w:hAnsi="Times New Roman"/>
          <w:spacing w:val="-18"/>
        </w:rPr>
        <w:t xml:space="preserve"> </w:t>
      </w:r>
      <w:r>
        <w:rPr>
          <w:rFonts w:ascii="Times New Roman" w:cs="Times New Roman" w:hAnsi="Times New Roman"/>
        </w:rPr>
        <w:t>and</w:t>
      </w:r>
      <w:r>
        <w:rPr>
          <w:rFonts w:ascii="Times New Roman" w:cs="Times New Roman" w:hAnsi="Times New Roman"/>
          <w:spacing w:val="-17"/>
        </w:rPr>
        <w:t xml:space="preserve"> </w:t>
      </w:r>
      <w:r>
        <w:rPr>
          <w:rFonts w:ascii="Times New Roman" w:cs="Times New Roman" w:hAnsi="Times New Roman"/>
        </w:rPr>
        <w:t>make</w:t>
      </w:r>
      <w:r>
        <w:rPr>
          <w:rFonts w:ascii="Times New Roman" w:cs="Times New Roman" w:hAnsi="Times New Roman"/>
          <w:spacing w:val="-17"/>
        </w:rPr>
        <w:t xml:space="preserve"> </w:t>
      </w:r>
      <w:r>
        <w:rPr>
          <w:rFonts w:ascii="Times New Roman" w:cs="Times New Roman" w:hAnsi="Times New Roman"/>
        </w:rPr>
        <w:t>them</w:t>
      </w:r>
      <w:r>
        <w:rPr>
          <w:rFonts w:ascii="Times New Roman" w:cs="Times New Roman" w:hAnsi="Times New Roman"/>
          <w:spacing w:val="-18"/>
        </w:rPr>
        <w:t xml:space="preserve"> </w:t>
      </w:r>
      <w:r>
        <w:rPr>
          <w:rFonts w:ascii="Times New Roman" w:cs="Times New Roman" w:hAnsi="Times New Roman"/>
        </w:rPr>
        <w:t>decomposed</w:t>
      </w:r>
      <w:r>
        <w:rPr>
          <w:rFonts w:ascii="Times New Roman" w:cs="Times New Roman" w:hAnsi="Times New Roman"/>
          <w:spacing w:val="-17"/>
        </w:rPr>
        <w:t xml:space="preserve"> </w:t>
      </w:r>
      <w:r>
        <w:rPr>
          <w:rFonts w:ascii="Times New Roman" w:cs="Times New Roman" w:hAnsi="Times New Roman"/>
        </w:rPr>
        <w:t>and</w:t>
      </w:r>
      <w:r>
        <w:rPr>
          <w:rFonts w:ascii="Times New Roman" w:cs="Times New Roman" w:hAnsi="Times New Roman"/>
          <w:spacing w:val="-17"/>
        </w:rPr>
        <w:t xml:space="preserve"> </w:t>
      </w:r>
      <w:r>
        <w:rPr>
          <w:rFonts w:ascii="Times New Roman" w:cs="Times New Roman" w:hAnsi="Times New Roman"/>
        </w:rPr>
        <w:t>gradually</w:t>
      </w:r>
      <w:r>
        <w:rPr>
          <w:rFonts w:ascii="Times New Roman" w:cs="Times New Roman" w:hAnsi="Times New Roman"/>
          <w:spacing w:val="-18"/>
        </w:rPr>
        <w:t xml:space="preserve"> </w:t>
      </w:r>
      <w:r>
        <w:rPr>
          <w:rFonts w:ascii="Times New Roman" w:cs="Times New Roman" w:hAnsi="Times New Roman"/>
        </w:rPr>
        <w:t>break</w:t>
      </w:r>
      <w:r>
        <w:rPr>
          <w:rFonts w:ascii="Times New Roman" w:cs="Times New Roman" w:hAnsi="Times New Roman"/>
          <w:spacing w:val="-17"/>
        </w:rPr>
        <w:t xml:space="preserve"> </w:t>
      </w:r>
      <w:r>
        <w:rPr>
          <w:rFonts w:ascii="Times New Roman" w:cs="Times New Roman" w:hAnsi="Times New Roman"/>
        </w:rPr>
        <w:t>apart. This takes place through the processes of carbonation, hydrolysis, oxidation, hydration and solution.</w:t>
      </w:r>
    </w:p>
    <w:p>
      <w:pPr>
        <w:pStyle w:val="style0"/>
        <w:spacing w:lineRule="auto" w:line="276"/>
        <w:jc w:val="both"/>
        <w:rPr>
          <w:rFonts w:ascii="Times New Roman" w:cs="Times New Roman" w:hAnsi="Times New Roman"/>
          <w:i/>
        </w:rPr>
      </w:pPr>
    </w:p>
    <w:p>
      <w:pPr>
        <w:pStyle w:val="style0"/>
        <w:spacing w:lineRule="auto" w:line="276"/>
        <w:jc w:val="both"/>
        <w:rPr>
          <w:rFonts w:ascii="Times New Roman" w:cs="Times New Roman" w:hAnsi="Times New Roman"/>
          <w:i/>
        </w:rPr>
      </w:pPr>
      <w:r>
        <w:rPr>
          <w:rFonts w:ascii="Times New Roman" w:cs="Times New Roman" w:hAnsi="Times New Roman"/>
          <w:i/>
        </w:rPr>
        <w:t>Biological</w:t>
      </w:r>
      <w:r>
        <w:rPr>
          <w:rFonts w:ascii="Times New Roman" w:cs="Times New Roman" w:hAnsi="Times New Roman"/>
          <w:i/>
          <w:spacing w:val="-6"/>
        </w:rPr>
        <w:t xml:space="preserve"> </w:t>
      </w:r>
      <w:r>
        <w:rPr>
          <w:rFonts w:ascii="Times New Roman" w:cs="Times New Roman" w:hAnsi="Times New Roman"/>
          <w:i/>
        </w:rPr>
        <w:t xml:space="preserve">weathering  </w:t>
      </w:r>
    </w:p>
    <w:p>
      <w:pPr>
        <w:pStyle w:val="style0"/>
        <w:spacing w:lineRule="auto" w:line="276"/>
        <w:jc w:val="both"/>
        <w:rPr>
          <w:rFonts w:ascii="Times New Roman" w:cs="Times New Roman" w:hAnsi="Times New Roman"/>
        </w:rPr>
      </w:pPr>
      <w:r>
        <w:rPr>
          <w:rFonts w:ascii="Times New Roman" w:cs="Times New Roman" w:hAnsi="Times New Roman"/>
        </w:rPr>
        <w:t>By</w:t>
      </w:r>
      <w:r>
        <w:rPr>
          <w:rFonts w:ascii="Times New Roman" w:cs="Times New Roman" w:hAnsi="Times New Roman"/>
          <w:spacing w:val="-20"/>
        </w:rPr>
        <w:t xml:space="preserve"> </w:t>
      </w:r>
      <w:r>
        <w:rPr>
          <w:rFonts w:ascii="Times New Roman" w:cs="Times New Roman" w:hAnsi="Times New Roman"/>
        </w:rPr>
        <w:t>biological</w:t>
      </w:r>
      <w:r>
        <w:rPr>
          <w:rFonts w:ascii="Times New Roman" w:cs="Times New Roman" w:hAnsi="Times New Roman"/>
          <w:spacing w:val="-20"/>
        </w:rPr>
        <w:t xml:space="preserve"> </w:t>
      </w:r>
      <w:r>
        <w:rPr>
          <w:rFonts w:ascii="Times New Roman" w:cs="Times New Roman" w:hAnsi="Times New Roman"/>
        </w:rPr>
        <w:t>weathering,</w:t>
      </w:r>
      <w:r>
        <w:rPr>
          <w:rFonts w:ascii="Times New Roman" w:cs="Times New Roman" w:hAnsi="Times New Roman"/>
          <w:spacing w:val="-19"/>
        </w:rPr>
        <w:t xml:space="preserve"> </w:t>
      </w:r>
      <w:r>
        <w:rPr>
          <w:rFonts w:ascii="Times New Roman" w:cs="Times New Roman" w:hAnsi="Times New Roman"/>
        </w:rPr>
        <w:t>the</w:t>
      </w:r>
      <w:r>
        <w:rPr>
          <w:rFonts w:ascii="Times New Roman" w:cs="Times New Roman" w:hAnsi="Times New Roman"/>
          <w:spacing w:val="-20"/>
        </w:rPr>
        <w:t xml:space="preserve"> </w:t>
      </w:r>
      <w:r>
        <w:rPr>
          <w:rFonts w:ascii="Times New Roman" w:cs="Times New Roman" w:hAnsi="Times New Roman"/>
        </w:rPr>
        <w:t>exposed</w:t>
      </w:r>
      <w:r>
        <w:rPr>
          <w:rFonts w:ascii="Times New Roman" w:cs="Times New Roman" w:hAnsi="Times New Roman"/>
          <w:spacing w:val="-19"/>
        </w:rPr>
        <w:t xml:space="preserve"> </w:t>
      </w:r>
      <w:r>
        <w:rPr>
          <w:rFonts w:ascii="Times New Roman" w:cs="Times New Roman" w:hAnsi="Times New Roman"/>
        </w:rPr>
        <w:t>surface</w:t>
      </w:r>
      <w:r>
        <w:rPr>
          <w:rFonts w:ascii="Times New Roman" w:cs="Times New Roman" w:hAnsi="Times New Roman"/>
          <w:spacing w:val="-20"/>
        </w:rPr>
        <w:t xml:space="preserve"> </w:t>
      </w:r>
      <w:r>
        <w:rPr>
          <w:rFonts w:ascii="Times New Roman" w:cs="Times New Roman" w:hAnsi="Times New Roman"/>
        </w:rPr>
        <w:t>rocks</w:t>
      </w:r>
      <w:r>
        <w:rPr>
          <w:rFonts w:ascii="Times New Roman" w:cs="Times New Roman" w:hAnsi="Times New Roman"/>
          <w:spacing w:val="-19"/>
        </w:rPr>
        <w:t xml:space="preserve"> </w:t>
      </w:r>
      <w:r>
        <w:rPr>
          <w:rFonts w:ascii="Times New Roman" w:cs="Times New Roman" w:hAnsi="Times New Roman"/>
        </w:rPr>
        <w:t>are</w:t>
      </w:r>
      <w:r>
        <w:rPr>
          <w:rFonts w:ascii="Times New Roman" w:cs="Times New Roman" w:hAnsi="Times New Roman"/>
          <w:spacing w:val="-20"/>
        </w:rPr>
        <w:t xml:space="preserve"> </w:t>
      </w:r>
      <w:r>
        <w:rPr>
          <w:rFonts w:ascii="Times New Roman" w:cs="Times New Roman" w:hAnsi="Times New Roman"/>
        </w:rPr>
        <w:t>gradually</w:t>
      </w:r>
      <w:r>
        <w:rPr>
          <w:rFonts w:ascii="Times New Roman" w:cs="Times New Roman" w:hAnsi="Times New Roman"/>
          <w:spacing w:val="-19"/>
        </w:rPr>
        <w:t xml:space="preserve"> </w:t>
      </w:r>
      <w:r>
        <w:rPr>
          <w:rFonts w:ascii="Times New Roman" w:cs="Times New Roman" w:hAnsi="Times New Roman"/>
        </w:rPr>
        <w:t>disintegrated</w:t>
      </w:r>
      <w:r>
        <w:rPr>
          <w:rFonts w:ascii="Times New Roman" w:cs="Times New Roman" w:hAnsi="Times New Roman"/>
          <w:spacing w:val="-20"/>
        </w:rPr>
        <w:t xml:space="preserve"> </w:t>
      </w:r>
      <w:r>
        <w:rPr>
          <w:rFonts w:ascii="Times New Roman" w:cs="Times New Roman" w:hAnsi="Times New Roman"/>
        </w:rPr>
        <w:t>in</w:t>
      </w:r>
      <w:r>
        <w:rPr>
          <w:rFonts w:ascii="Times New Roman" w:cs="Times New Roman" w:hAnsi="Times New Roman"/>
          <w:spacing w:val="-19"/>
        </w:rPr>
        <w:t xml:space="preserve"> </w:t>
      </w:r>
      <w:r>
        <w:rPr>
          <w:rFonts w:ascii="Times New Roman" w:cs="Times New Roman" w:hAnsi="Times New Roman"/>
        </w:rPr>
        <w:t>simpler fragments</w:t>
      </w:r>
      <w:r>
        <w:rPr>
          <w:rFonts w:ascii="Times New Roman" w:cs="Times New Roman" w:hAnsi="Times New Roman"/>
          <w:spacing w:val="-16"/>
        </w:rPr>
        <w:t xml:space="preserve"> </w:t>
      </w:r>
      <w:r>
        <w:rPr>
          <w:rFonts w:ascii="Times New Roman" w:cs="Times New Roman" w:hAnsi="Times New Roman"/>
        </w:rPr>
        <w:t>by</w:t>
      </w:r>
      <w:r>
        <w:rPr>
          <w:rFonts w:ascii="Times New Roman" w:cs="Times New Roman" w:hAnsi="Times New Roman"/>
          <w:spacing w:val="-16"/>
        </w:rPr>
        <w:t xml:space="preserve"> </w:t>
      </w:r>
      <w:r>
        <w:rPr>
          <w:rFonts w:ascii="Times New Roman" w:cs="Times New Roman" w:hAnsi="Times New Roman"/>
        </w:rPr>
        <w:t>the</w:t>
      </w:r>
      <w:r>
        <w:rPr>
          <w:rFonts w:ascii="Times New Roman" w:cs="Times New Roman" w:hAnsi="Times New Roman"/>
          <w:spacing w:val="-15"/>
        </w:rPr>
        <w:t xml:space="preserve"> </w:t>
      </w:r>
      <w:r>
        <w:rPr>
          <w:rFonts w:ascii="Times New Roman" w:cs="Times New Roman" w:hAnsi="Times New Roman"/>
        </w:rPr>
        <w:t>organic</w:t>
      </w:r>
      <w:r>
        <w:rPr>
          <w:rFonts w:ascii="Times New Roman" w:cs="Times New Roman" w:hAnsi="Times New Roman"/>
          <w:spacing w:val="-16"/>
        </w:rPr>
        <w:t xml:space="preserve"> </w:t>
      </w:r>
      <w:r>
        <w:rPr>
          <w:rFonts w:ascii="Times New Roman" w:cs="Times New Roman" w:hAnsi="Times New Roman"/>
        </w:rPr>
        <w:t>activities</w:t>
      </w:r>
      <w:r>
        <w:rPr>
          <w:rFonts w:ascii="Times New Roman" w:cs="Times New Roman" w:hAnsi="Times New Roman"/>
          <w:spacing w:val="-15"/>
        </w:rPr>
        <w:t xml:space="preserve"> </w:t>
      </w:r>
      <w:r>
        <w:rPr>
          <w:rFonts w:ascii="Times New Roman" w:cs="Times New Roman" w:hAnsi="Times New Roman"/>
        </w:rPr>
        <w:t>like</w:t>
      </w:r>
      <w:r>
        <w:rPr>
          <w:rFonts w:ascii="Times New Roman" w:cs="Times New Roman" w:hAnsi="Times New Roman"/>
          <w:spacing w:val="-15"/>
        </w:rPr>
        <w:t xml:space="preserve"> </w:t>
      </w:r>
      <w:r>
        <w:rPr>
          <w:rFonts w:ascii="Times New Roman" w:cs="Times New Roman" w:hAnsi="Times New Roman"/>
        </w:rPr>
        <w:t>wedging</w:t>
      </w:r>
      <w:r>
        <w:rPr>
          <w:rFonts w:ascii="Times New Roman" w:cs="Times New Roman" w:hAnsi="Times New Roman"/>
          <w:spacing w:val="-12"/>
        </w:rPr>
        <w:t xml:space="preserve"> </w:t>
      </w:r>
      <w:r>
        <w:rPr>
          <w:rFonts w:ascii="Times New Roman" w:cs="Times New Roman" w:hAnsi="Times New Roman"/>
        </w:rPr>
        <w:t>action</w:t>
      </w:r>
      <w:r>
        <w:rPr>
          <w:rFonts w:ascii="Times New Roman" w:cs="Times New Roman" w:hAnsi="Times New Roman"/>
          <w:spacing w:val="-13"/>
        </w:rPr>
        <w:t xml:space="preserve"> </w:t>
      </w:r>
      <w:r>
        <w:rPr>
          <w:rFonts w:ascii="Times New Roman" w:cs="Times New Roman" w:hAnsi="Times New Roman"/>
        </w:rPr>
        <w:t>of</w:t>
      </w:r>
      <w:r>
        <w:rPr>
          <w:rFonts w:ascii="Times New Roman" w:cs="Times New Roman" w:hAnsi="Times New Roman"/>
          <w:spacing w:val="-12"/>
        </w:rPr>
        <w:t xml:space="preserve"> </w:t>
      </w:r>
      <w:r>
        <w:rPr>
          <w:rFonts w:ascii="Times New Roman" w:cs="Times New Roman" w:hAnsi="Times New Roman"/>
        </w:rPr>
        <w:t>the</w:t>
      </w:r>
      <w:r>
        <w:rPr>
          <w:rFonts w:ascii="Times New Roman" w:cs="Times New Roman" w:hAnsi="Times New Roman"/>
          <w:spacing w:val="-13"/>
        </w:rPr>
        <w:t xml:space="preserve"> </w:t>
      </w:r>
      <w:r>
        <w:rPr>
          <w:rFonts w:ascii="Times New Roman" w:cs="Times New Roman" w:hAnsi="Times New Roman"/>
        </w:rPr>
        <w:t>roots</w:t>
      </w:r>
      <w:r>
        <w:rPr>
          <w:rFonts w:ascii="Times New Roman" w:cs="Times New Roman" w:hAnsi="Times New Roman"/>
          <w:spacing w:val="-12"/>
        </w:rPr>
        <w:t xml:space="preserve"> </w:t>
      </w:r>
      <w:r>
        <w:rPr>
          <w:rFonts w:ascii="Times New Roman" w:cs="Times New Roman" w:hAnsi="Times New Roman"/>
        </w:rPr>
        <w:t>of</w:t>
      </w:r>
      <w:r>
        <w:rPr>
          <w:rFonts w:ascii="Times New Roman" w:cs="Times New Roman" w:hAnsi="Times New Roman"/>
          <w:spacing w:val="-13"/>
        </w:rPr>
        <w:t xml:space="preserve"> </w:t>
      </w:r>
      <w:r>
        <w:rPr>
          <w:rFonts w:ascii="Times New Roman" w:cs="Times New Roman" w:hAnsi="Times New Roman"/>
        </w:rPr>
        <w:t>big</w:t>
      </w:r>
      <w:r>
        <w:rPr>
          <w:rFonts w:ascii="Times New Roman" w:cs="Times New Roman" w:hAnsi="Times New Roman"/>
          <w:spacing w:val="-13"/>
        </w:rPr>
        <w:t xml:space="preserve"> </w:t>
      </w:r>
      <w:r>
        <w:rPr>
          <w:rFonts w:ascii="Times New Roman" w:cs="Times New Roman" w:hAnsi="Times New Roman"/>
        </w:rPr>
        <w:t xml:space="preserve">trees. </w:t>
      </w:r>
    </w:p>
    <w:p>
      <w:pPr>
        <w:pStyle w:val="style0"/>
        <w:spacing w:lineRule="auto" w:line="276"/>
        <w:jc w:val="both"/>
        <w:rPr>
          <w:rFonts w:ascii="Times New Roman" w:cs="Times New Roman" w:hAnsi="Times New Roman"/>
          <w:b/>
        </w:rPr>
      </w:pPr>
      <w:r>
        <w:rPr>
          <w:rFonts w:ascii="Times New Roman" w:cs="Times New Roman" w:hAnsi="Times New Roman"/>
          <w:b/>
        </w:rPr>
        <w:t xml:space="preserve">Leaching: </w:t>
      </w:r>
      <w:r>
        <w:rPr>
          <w:rFonts w:ascii="Times New Roman" w:cs="Times New Roman" w:hAnsi="Times New Roman"/>
        </w:rPr>
        <w:t>It</w:t>
      </w:r>
      <w:r>
        <w:rPr>
          <w:rFonts w:ascii="Times New Roman" w:cs="Times New Roman" w:hAnsi="Times New Roman"/>
          <w:spacing w:val="-14"/>
        </w:rPr>
        <w:t xml:space="preserve"> </w:t>
      </w:r>
      <w:r>
        <w:rPr>
          <w:rFonts w:ascii="Times New Roman" w:cs="Times New Roman" w:hAnsi="Times New Roman"/>
        </w:rPr>
        <w:t>is</w:t>
      </w:r>
      <w:r>
        <w:rPr>
          <w:rFonts w:ascii="Times New Roman" w:cs="Times New Roman" w:hAnsi="Times New Roman"/>
          <w:spacing w:val="-13"/>
        </w:rPr>
        <w:t xml:space="preserve"> </w:t>
      </w:r>
      <w:r>
        <w:rPr>
          <w:rFonts w:ascii="Times New Roman" w:cs="Times New Roman" w:hAnsi="Times New Roman"/>
        </w:rPr>
        <w:t>the</w:t>
      </w:r>
      <w:r>
        <w:rPr>
          <w:rFonts w:ascii="Times New Roman" w:cs="Times New Roman" w:hAnsi="Times New Roman"/>
          <w:spacing w:val="-14"/>
        </w:rPr>
        <w:t xml:space="preserve"> </w:t>
      </w:r>
      <w:r>
        <w:rPr>
          <w:rFonts w:ascii="Times New Roman" w:cs="Times New Roman" w:hAnsi="Times New Roman"/>
        </w:rPr>
        <w:t>removal</w:t>
      </w:r>
      <w:r>
        <w:rPr>
          <w:rFonts w:ascii="Times New Roman" w:cs="Times New Roman" w:hAnsi="Times New Roman"/>
          <w:spacing w:val="-13"/>
        </w:rPr>
        <w:t xml:space="preserve"> </w:t>
      </w:r>
      <w:r>
        <w:rPr>
          <w:rFonts w:ascii="Times New Roman" w:cs="Times New Roman" w:hAnsi="Times New Roman"/>
        </w:rPr>
        <w:t>of</w:t>
      </w:r>
      <w:r>
        <w:rPr>
          <w:rFonts w:ascii="Times New Roman" w:cs="Times New Roman" w:hAnsi="Times New Roman"/>
          <w:spacing w:val="-13"/>
        </w:rPr>
        <w:t xml:space="preserve"> </w:t>
      </w:r>
      <w:r>
        <w:rPr>
          <w:rFonts w:ascii="Times New Roman" w:cs="Times New Roman" w:hAnsi="Times New Roman"/>
        </w:rPr>
        <w:t>materials</w:t>
      </w:r>
      <w:r>
        <w:rPr>
          <w:rFonts w:ascii="Times New Roman" w:cs="Times New Roman" w:hAnsi="Times New Roman"/>
          <w:spacing w:val="-14"/>
        </w:rPr>
        <w:t xml:space="preserve"> </w:t>
      </w:r>
      <w:r>
        <w:rPr>
          <w:rFonts w:ascii="Times New Roman" w:cs="Times New Roman" w:hAnsi="Times New Roman"/>
        </w:rPr>
        <w:t>in</w:t>
      </w:r>
      <w:r>
        <w:rPr>
          <w:rFonts w:ascii="Times New Roman" w:cs="Times New Roman" w:hAnsi="Times New Roman"/>
          <w:spacing w:val="-13"/>
        </w:rPr>
        <w:t xml:space="preserve"> </w:t>
      </w:r>
      <w:r>
        <w:rPr>
          <w:rFonts w:ascii="Times New Roman" w:cs="Times New Roman" w:hAnsi="Times New Roman"/>
        </w:rPr>
        <w:t>solution</w:t>
      </w:r>
      <w:r>
        <w:rPr>
          <w:rFonts w:ascii="Times New Roman" w:cs="Times New Roman" w:hAnsi="Times New Roman"/>
          <w:spacing w:val="-13"/>
        </w:rPr>
        <w:t xml:space="preserve"> </w:t>
      </w:r>
      <w:r>
        <w:rPr>
          <w:rFonts w:ascii="Times New Roman" w:cs="Times New Roman" w:hAnsi="Times New Roman"/>
        </w:rPr>
        <w:t>or</w:t>
      </w:r>
      <w:r>
        <w:rPr>
          <w:rFonts w:ascii="Times New Roman" w:cs="Times New Roman" w:hAnsi="Times New Roman"/>
          <w:spacing w:val="-14"/>
        </w:rPr>
        <w:t xml:space="preserve"> </w:t>
      </w:r>
      <w:r>
        <w:rPr>
          <w:rFonts w:ascii="Times New Roman" w:cs="Times New Roman" w:hAnsi="Times New Roman"/>
        </w:rPr>
        <w:t>suspension</w:t>
      </w:r>
      <w:r>
        <w:rPr>
          <w:rFonts w:ascii="Times New Roman" w:cs="Times New Roman" w:hAnsi="Times New Roman"/>
          <w:spacing w:val="-13"/>
        </w:rPr>
        <w:t xml:space="preserve"> </w:t>
      </w:r>
      <w:r>
        <w:rPr>
          <w:rFonts w:ascii="Times New Roman" w:cs="Times New Roman" w:hAnsi="Times New Roman"/>
        </w:rPr>
        <w:t>downwards</w:t>
      </w:r>
      <w:r>
        <w:rPr>
          <w:rFonts w:ascii="Times New Roman" w:cs="Times New Roman" w:hAnsi="Times New Roman"/>
          <w:spacing w:val="-13"/>
        </w:rPr>
        <w:t xml:space="preserve"> </w:t>
      </w:r>
      <w:r>
        <w:rPr>
          <w:rFonts w:ascii="Times New Roman" w:cs="Times New Roman" w:hAnsi="Times New Roman"/>
        </w:rPr>
        <w:t>as</w:t>
      </w:r>
      <w:r>
        <w:rPr>
          <w:rFonts w:ascii="Times New Roman" w:cs="Times New Roman" w:hAnsi="Times New Roman"/>
          <w:spacing w:val="-14"/>
        </w:rPr>
        <w:t xml:space="preserve"> </w:t>
      </w:r>
      <w:r>
        <w:rPr>
          <w:rFonts w:ascii="Times New Roman" w:cs="Times New Roman" w:hAnsi="Times New Roman"/>
        </w:rPr>
        <w:t>water</w:t>
      </w:r>
      <w:r>
        <w:rPr>
          <w:rFonts w:ascii="Times New Roman" w:cs="Times New Roman" w:hAnsi="Times New Roman"/>
          <w:spacing w:val="-13"/>
        </w:rPr>
        <w:t xml:space="preserve"> </w:t>
      </w:r>
      <w:r>
        <w:rPr>
          <w:rFonts w:ascii="Times New Roman" w:cs="Times New Roman" w:hAnsi="Times New Roman"/>
        </w:rPr>
        <w:t>move</w:t>
      </w:r>
      <w:r>
        <w:rPr>
          <w:rFonts w:ascii="Times New Roman" w:cs="Times New Roman" w:hAnsi="Times New Roman"/>
          <w:spacing w:val="-13"/>
        </w:rPr>
        <w:t xml:space="preserve"> </w:t>
      </w:r>
      <w:r>
        <w:rPr>
          <w:rFonts w:ascii="Times New Roman" w:cs="Times New Roman" w:hAnsi="Times New Roman"/>
        </w:rPr>
        <w:t>vertically through</w:t>
      </w:r>
      <w:r>
        <w:rPr>
          <w:rFonts w:ascii="Times New Roman" w:cs="Times New Roman" w:hAnsi="Times New Roman"/>
          <w:spacing w:val="-15"/>
        </w:rPr>
        <w:t xml:space="preserve"> </w:t>
      </w:r>
      <w:r>
        <w:rPr>
          <w:rFonts w:ascii="Times New Roman" w:cs="Times New Roman" w:hAnsi="Times New Roman"/>
        </w:rPr>
        <w:t>the</w:t>
      </w:r>
      <w:r>
        <w:rPr>
          <w:rFonts w:ascii="Times New Roman" w:cs="Times New Roman" w:hAnsi="Times New Roman"/>
          <w:spacing w:val="-15"/>
        </w:rPr>
        <w:t xml:space="preserve"> </w:t>
      </w:r>
      <w:r>
        <w:rPr>
          <w:rFonts w:ascii="Times New Roman" w:cs="Times New Roman" w:hAnsi="Times New Roman"/>
        </w:rPr>
        <w:t>soil</w:t>
      </w:r>
      <w:r>
        <w:rPr>
          <w:rFonts w:ascii="Times New Roman" w:cs="Times New Roman" w:hAnsi="Times New Roman"/>
          <w:spacing w:val="-15"/>
        </w:rPr>
        <w:t xml:space="preserve"> </w:t>
      </w:r>
      <w:r>
        <w:rPr>
          <w:rFonts w:ascii="Times New Roman" w:cs="Times New Roman" w:hAnsi="Times New Roman"/>
        </w:rPr>
        <w:t>body</w:t>
      </w:r>
      <w:r>
        <w:rPr>
          <w:rFonts w:ascii="Times New Roman" w:cs="Times New Roman" w:hAnsi="Times New Roman"/>
          <w:spacing w:val="-15"/>
        </w:rPr>
        <w:t xml:space="preserve"> </w:t>
      </w:r>
      <w:r>
        <w:rPr>
          <w:rFonts w:ascii="Times New Roman" w:cs="Times New Roman" w:hAnsi="Times New Roman"/>
        </w:rPr>
        <w:t>by</w:t>
      </w:r>
      <w:r>
        <w:rPr>
          <w:rFonts w:ascii="Times New Roman" w:cs="Times New Roman" w:hAnsi="Times New Roman"/>
          <w:spacing w:val="-15"/>
        </w:rPr>
        <w:t xml:space="preserve"> </w:t>
      </w:r>
      <w:r>
        <w:rPr>
          <w:rFonts w:ascii="Times New Roman" w:cs="Times New Roman" w:hAnsi="Times New Roman"/>
        </w:rPr>
        <w:t>the</w:t>
      </w:r>
      <w:r>
        <w:rPr>
          <w:rFonts w:ascii="Times New Roman" w:cs="Times New Roman" w:hAnsi="Times New Roman"/>
          <w:spacing w:val="-14"/>
        </w:rPr>
        <w:t xml:space="preserve"> </w:t>
      </w:r>
      <w:r>
        <w:rPr>
          <w:rFonts w:ascii="Times New Roman" w:cs="Times New Roman" w:hAnsi="Times New Roman"/>
        </w:rPr>
        <w:t>force</w:t>
      </w:r>
      <w:r>
        <w:rPr>
          <w:rFonts w:ascii="Times New Roman" w:cs="Times New Roman" w:hAnsi="Times New Roman"/>
          <w:spacing w:val="-15"/>
        </w:rPr>
        <w:t xml:space="preserve"> </w:t>
      </w:r>
      <w:r>
        <w:rPr>
          <w:rFonts w:ascii="Times New Roman" w:cs="Times New Roman" w:hAnsi="Times New Roman"/>
        </w:rPr>
        <w:t>of</w:t>
      </w:r>
      <w:r>
        <w:rPr>
          <w:rFonts w:ascii="Times New Roman" w:cs="Times New Roman" w:hAnsi="Times New Roman"/>
          <w:spacing w:val="-15"/>
        </w:rPr>
        <w:t xml:space="preserve"> </w:t>
      </w:r>
      <w:r>
        <w:rPr>
          <w:rFonts w:ascii="Times New Roman" w:cs="Times New Roman" w:hAnsi="Times New Roman"/>
        </w:rPr>
        <w:t>gravity.</w:t>
      </w:r>
      <w:r>
        <w:rPr>
          <w:rFonts w:ascii="Times New Roman" w:cs="Times New Roman" w:hAnsi="Times New Roman"/>
          <w:spacing w:val="-15"/>
        </w:rPr>
        <w:t xml:space="preserve"> </w:t>
      </w:r>
      <w:r>
        <w:rPr>
          <w:rFonts w:ascii="Times New Roman" w:cs="Times New Roman" w:hAnsi="Times New Roman"/>
        </w:rPr>
        <w:t>It</w:t>
      </w:r>
      <w:r>
        <w:rPr>
          <w:rFonts w:ascii="Times New Roman" w:cs="Times New Roman" w:hAnsi="Times New Roman"/>
          <w:spacing w:val="-15"/>
        </w:rPr>
        <w:t xml:space="preserve"> </w:t>
      </w:r>
      <w:r>
        <w:rPr>
          <w:rFonts w:ascii="Times New Roman" w:cs="Times New Roman" w:hAnsi="Times New Roman"/>
        </w:rPr>
        <w:t>results</w:t>
      </w:r>
      <w:r>
        <w:rPr>
          <w:rFonts w:ascii="Times New Roman" w:cs="Times New Roman" w:hAnsi="Times New Roman"/>
          <w:spacing w:val="-14"/>
        </w:rPr>
        <w:t xml:space="preserve"> </w:t>
      </w:r>
      <w:r>
        <w:rPr>
          <w:rFonts w:ascii="Times New Roman" w:cs="Times New Roman" w:hAnsi="Times New Roman"/>
        </w:rPr>
        <w:t>into</w:t>
      </w:r>
      <w:r>
        <w:rPr>
          <w:rFonts w:ascii="Times New Roman" w:cs="Times New Roman" w:hAnsi="Times New Roman"/>
          <w:spacing w:val="-15"/>
        </w:rPr>
        <w:t xml:space="preserve"> </w:t>
      </w:r>
      <w:r>
        <w:rPr>
          <w:rFonts w:ascii="Times New Roman" w:cs="Times New Roman" w:hAnsi="Times New Roman"/>
        </w:rPr>
        <w:t>the</w:t>
      </w:r>
      <w:r>
        <w:rPr>
          <w:rFonts w:ascii="Times New Roman" w:cs="Times New Roman" w:hAnsi="Times New Roman"/>
          <w:spacing w:val="-15"/>
        </w:rPr>
        <w:t xml:space="preserve"> </w:t>
      </w:r>
      <w:r>
        <w:rPr>
          <w:rFonts w:ascii="Times New Roman" w:cs="Times New Roman" w:hAnsi="Times New Roman"/>
        </w:rPr>
        <w:t>movement</w:t>
      </w:r>
      <w:r>
        <w:rPr>
          <w:rFonts w:ascii="Times New Roman" w:cs="Times New Roman" w:hAnsi="Times New Roman"/>
          <w:spacing w:val="-15"/>
        </w:rPr>
        <w:t xml:space="preserve"> </w:t>
      </w:r>
      <w:r>
        <w:rPr>
          <w:rFonts w:ascii="Times New Roman" w:cs="Times New Roman" w:hAnsi="Times New Roman"/>
        </w:rPr>
        <w:t>of</w:t>
      </w:r>
      <w:r>
        <w:rPr>
          <w:rFonts w:ascii="Times New Roman" w:cs="Times New Roman" w:hAnsi="Times New Roman"/>
          <w:spacing w:val="-15"/>
        </w:rPr>
        <w:t xml:space="preserve"> </w:t>
      </w:r>
      <w:r>
        <w:rPr>
          <w:rFonts w:ascii="Times New Roman" w:cs="Times New Roman" w:hAnsi="Times New Roman"/>
        </w:rPr>
        <w:t>soluble</w:t>
      </w:r>
      <w:r>
        <w:rPr>
          <w:rFonts w:ascii="Times New Roman" w:cs="Times New Roman" w:hAnsi="Times New Roman"/>
          <w:spacing w:val="-15"/>
        </w:rPr>
        <w:t xml:space="preserve"> </w:t>
      </w:r>
      <w:r>
        <w:rPr>
          <w:rFonts w:ascii="Times New Roman" w:cs="Times New Roman" w:hAnsi="Times New Roman"/>
        </w:rPr>
        <w:t>and suspended</w:t>
      </w:r>
      <w:r>
        <w:rPr>
          <w:rFonts w:ascii="Times New Roman" w:cs="Times New Roman" w:hAnsi="Times New Roman"/>
          <w:spacing w:val="-9"/>
        </w:rPr>
        <w:t xml:space="preserve"> </w:t>
      </w:r>
      <w:r>
        <w:rPr>
          <w:rFonts w:ascii="Times New Roman" w:cs="Times New Roman" w:hAnsi="Times New Roman"/>
        </w:rPr>
        <w:t>materials</w:t>
      </w:r>
      <w:r>
        <w:rPr>
          <w:rFonts w:ascii="Times New Roman" w:cs="Times New Roman" w:hAnsi="Times New Roman"/>
          <w:spacing w:val="-9"/>
        </w:rPr>
        <w:t xml:space="preserve"> </w:t>
      </w:r>
      <w:r>
        <w:rPr>
          <w:rFonts w:ascii="Times New Roman" w:cs="Times New Roman" w:hAnsi="Times New Roman"/>
        </w:rPr>
        <w:t>in</w:t>
      </w:r>
      <w:r>
        <w:rPr>
          <w:rFonts w:ascii="Times New Roman" w:cs="Times New Roman" w:hAnsi="Times New Roman"/>
          <w:spacing w:val="-9"/>
        </w:rPr>
        <w:t xml:space="preserve"> </w:t>
      </w:r>
      <w:r>
        <w:rPr>
          <w:rFonts w:ascii="Times New Roman" w:cs="Times New Roman" w:hAnsi="Times New Roman"/>
        </w:rPr>
        <w:t>water</w:t>
      </w:r>
      <w:r>
        <w:rPr>
          <w:rFonts w:ascii="Times New Roman" w:cs="Times New Roman" w:hAnsi="Times New Roman"/>
          <w:spacing w:val="-9"/>
        </w:rPr>
        <w:t xml:space="preserve"> </w:t>
      </w:r>
      <w:r>
        <w:rPr>
          <w:rFonts w:ascii="Times New Roman" w:cs="Times New Roman" w:hAnsi="Times New Roman"/>
        </w:rPr>
        <w:t xml:space="preserve">percolating. </w:t>
      </w:r>
    </w:p>
    <w:p>
      <w:pPr>
        <w:pStyle w:val="style0"/>
        <w:spacing w:lineRule="auto" w:line="276"/>
        <w:jc w:val="both"/>
        <w:rPr>
          <w:rFonts w:ascii="Times New Roman" w:cs="Times New Roman" w:hAnsi="Times New Roman"/>
          <w:spacing w:val="-15"/>
        </w:rPr>
      </w:pPr>
      <w:r>
        <w:rPr>
          <w:rFonts w:ascii="Times New Roman" w:cs="Times New Roman" w:hAnsi="Times New Roman"/>
        </w:rPr>
        <w:t>Leaching</w:t>
      </w:r>
      <w:r>
        <w:rPr>
          <w:rFonts w:ascii="Times New Roman" w:cs="Times New Roman" w:hAnsi="Times New Roman"/>
          <w:spacing w:val="-15"/>
        </w:rPr>
        <w:t xml:space="preserve"> </w:t>
      </w:r>
      <w:r>
        <w:rPr>
          <w:rFonts w:ascii="Times New Roman" w:cs="Times New Roman" w:hAnsi="Times New Roman"/>
        </w:rPr>
        <w:t>has</w:t>
      </w:r>
      <w:r>
        <w:rPr>
          <w:rFonts w:ascii="Times New Roman" w:cs="Times New Roman" w:hAnsi="Times New Roman"/>
          <w:spacing w:val="-15"/>
        </w:rPr>
        <w:t xml:space="preserve"> </w:t>
      </w:r>
      <w:r>
        <w:rPr>
          <w:rFonts w:ascii="Times New Roman" w:cs="Times New Roman" w:hAnsi="Times New Roman"/>
        </w:rPr>
        <w:t>two</w:t>
      </w:r>
      <w:r>
        <w:rPr>
          <w:rFonts w:ascii="Times New Roman" w:cs="Times New Roman" w:hAnsi="Times New Roman"/>
          <w:spacing w:val="-15"/>
        </w:rPr>
        <w:t xml:space="preserve"> </w:t>
      </w:r>
      <w:r>
        <w:rPr>
          <w:rFonts w:ascii="Times New Roman" w:cs="Times New Roman" w:hAnsi="Times New Roman"/>
        </w:rPr>
        <w:t>folds</w:t>
      </w:r>
      <w:r>
        <w:rPr>
          <w:rFonts w:ascii="Times New Roman" w:cs="Times New Roman" w:hAnsi="Times New Roman"/>
          <w:spacing w:val="-15"/>
        </w:rPr>
        <w:t xml:space="preserve"> </w:t>
      </w:r>
      <w:r>
        <w:rPr>
          <w:rFonts w:ascii="Times New Roman" w:cs="Times New Roman" w:hAnsi="Times New Roman"/>
        </w:rPr>
        <w:t>of</w:t>
      </w:r>
      <w:r>
        <w:rPr>
          <w:rFonts w:ascii="Times New Roman" w:cs="Times New Roman" w:hAnsi="Times New Roman"/>
          <w:spacing w:val="-15"/>
        </w:rPr>
        <w:t xml:space="preserve"> </w:t>
      </w:r>
      <w:r>
        <w:rPr>
          <w:rFonts w:ascii="Times New Roman" w:cs="Times New Roman" w:hAnsi="Times New Roman"/>
          <w:i/>
        </w:rPr>
        <w:t>eluviations</w:t>
      </w:r>
      <w:r>
        <w:rPr>
          <w:rFonts w:ascii="Times New Roman" w:cs="Times New Roman" w:hAnsi="Times New Roman"/>
          <w:i/>
          <w:spacing w:val="-14"/>
        </w:rPr>
        <w:t xml:space="preserve"> </w:t>
      </w:r>
      <w:r>
        <w:rPr>
          <w:rFonts w:ascii="Times New Roman" w:cs="Times New Roman" w:hAnsi="Times New Roman"/>
        </w:rPr>
        <w:t>and</w:t>
      </w:r>
      <w:r>
        <w:rPr>
          <w:rFonts w:ascii="Times New Roman" w:cs="Times New Roman" w:hAnsi="Times New Roman"/>
          <w:spacing w:val="-15"/>
        </w:rPr>
        <w:t xml:space="preserve"> </w:t>
      </w:r>
      <w:r>
        <w:rPr>
          <w:rFonts w:ascii="Times New Roman" w:cs="Times New Roman" w:hAnsi="Times New Roman"/>
          <w:i/>
        </w:rPr>
        <w:t>illuviation.</w:t>
      </w:r>
      <w:r>
        <w:rPr>
          <w:rFonts w:ascii="Times New Roman" w:cs="Times New Roman" w:hAnsi="Times New Roman"/>
          <w:spacing w:val="-15"/>
        </w:rPr>
        <w:t xml:space="preserve"> </w:t>
      </w:r>
    </w:p>
    <w:p>
      <w:pPr>
        <w:pStyle w:val="style0"/>
        <w:spacing w:lineRule="auto" w:line="276"/>
        <w:jc w:val="both"/>
        <w:rPr>
          <w:rFonts w:ascii="Times New Roman" w:cs="Times New Roman" w:hAnsi="Times New Roman"/>
        </w:rPr>
      </w:pPr>
      <w:r>
        <w:rPr>
          <w:rFonts w:ascii="Times New Roman" w:cs="Times New Roman" w:hAnsi="Times New Roman"/>
          <w:i/>
        </w:rPr>
        <w:t>Elluviation</w:t>
      </w:r>
      <w:r>
        <w:rPr>
          <w:rFonts w:ascii="Times New Roman" w:cs="Times New Roman" w:hAnsi="Times New Roman"/>
          <w:b/>
          <w:spacing w:val="-15"/>
        </w:rPr>
        <w:t xml:space="preserve"> </w:t>
      </w:r>
      <w:r>
        <w:rPr>
          <w:rFonts w:ascii="Times New Roman" w:cs="Times New Roman" w:hAnsi="Times New Roman"/>
        </w:rPr>
        <w:t>is</w:t>
      </w:r>
      <w:r>
        <w:rPr>
          <w:rFonts w:ascii="Times New Roman" w:cs="Times New Roman" w:hAnsi="Times New Roman"/>
          <w:spacing w:val="-15"/>
        </w:rPr>
        <w:t xml:space="preserve"> </w:t>
      </w:r>
      <w:r>
        <w:rPr>
          <w:rFonts w:ascii="Times New Roman" w:cs="Times New Roman" w:hAnsi="Times New Roman"/>
        </w:rPr>
        <w:t>a</w:t>
      </w:r>
      <w:r>
        <w:rPr>
          <w:rFonts w:ascii="Times New Roman" w:cs="Times New Roman" w:hAnsi="Times New Roman"/>
          <w:spacing w:val="-14"/>
        </w:rPr>
        <w:t xml:space="preserve"> </w:t>
      </w:r>
      <w:r>
        <w:rPr>
          <w:rFonts w:ascii="Times New Roman" w:cs="Times New Roman" w:hAnsi="Times New Roman"/>
        </w:rPr>
        <w:t>washing</w:t>
      </w:r>
      <w:r>
        <w:rPr>
          <w:rFonts w:ascii="Times New Roman" w:cs="Times New Roman" w:hAnsi="Times New Roman"/>
          <w:spacing w:val="-15"/>
        </w:rPr>
        <w:t xml:space="preserve"> </w:t>
      </w:r>
      <w:r>
        <w:rPr>
          <w:rFonts w:ascii="Times New Roman" w:cs="Times New Roman" w:hAnsi="Times New Roman"/>
        </w:rPr>
        <w:t>out</w:t>
      </w:r>
      <w:r>
        <w:rPr>
          <w:rFonts w:ascii="Times New Roman" w:cs="Times New Roman" w:hAnsi="Times New Roman"/>
          <w:spacing w:val="-15"/>
        </w:rPr>
        <w:t xml:space="preserve"> </w:t>
      </w:r>
      <w:r>
        <w:rPr>
          <w:rFonts w:ascii="Times New Roman" w:cs="Times New Roman" w:hAnsi="Times New Roman"/>
        </w:rPr>
        <w:t>of</w:t>
      </w:r>
      <w:r>
        <w:rPr>
          <w:rFonts w:ascii="Times New Roman" w:cs="Times New Roman" w:hAnsi="Times New Roman"/>
          <w:spacing w:val="-15"/>
        </w:rPr>
        <w:t xml:space="preserve"> </w:t>
      </w:r>
      <w:r>
        <w:rPr>
          <w:rFonts w:ascii="Times New Roman" w:cs="Times New Roman" w:hAnsi="Times New Roman"/>
        </w:rPr>
        <w:t>materials</w:t>
      </w:r>
      <w:r>
        <w:rPr>
          <w:rFonts w:ascii="Times New Roman" w:cs="Times New Roman" w:hAnsi="Times New Roman"/>
          <w:spacing w:val="-15"/>
        </w:rPr>
        <w:t xml:space="preserve"> </w:t>
      </w:r>
      <w:r>
        <w:rPr>
          <w:rFonts w:ascii="Times New Roman" w:cs="Times New Roman" w:hAnsi="Times New Roman"/>
        </w:rPr>
        <w:t xml:space="preserve">in solution or suspension from the overlying parts of the soil body. </w:t>
      </w:r>
    </w:p>
    <w:p>
      <w:pPr>
        <w:pStyle w:val="style0"/>
        <w:spacing w:lineRule="auto" w:line="276"/>
        <w:jc w:val="both"/>
        <w:rPr>
          <w:rFonts w:ascii="Times New Roman" w:cs="Times New Roman" w:hAnsi="Times New Roman"/>
        </w:rPr>
      </w:pPr>
      <w:r>
        <w:rPr>
          <w:rFonts w:ascii="Times New Roman" w:cs="Times New Roman" w:hAnsi="Times New Roman"/>
          <w:i/>
        </w:rPr>
        <w:t>Illuviation,</w:t>
      </w:r>
      <w:r>
        <w:rPr>
          <w:rFonts w:ascii="Times New Roman" w:cs="Times New Roman" w:hAnsi="Times New Roman"/>
        </w:rPr>
        <w:t xml:space="preserve"> is the accumulation</w:t>
      </w:r>
      <w:r>
        <w:rPr>
          <w:rFonts w:ascii="Times New Roman" w:cs="Times New Roman" w:hAnsi="Times New Roman"/>
          <w:spacing w:val="-16"/>
        </w:rPr>
        <w:t xml:space="preserve"> </w:t>
      </w:r>
      <w:r>
        <w:rPr>
          <w:rFonts w:ascii="Times New Roman" w:cs="Times New Roman" w:hAnsi="Times New Roman"/>
        </w:rPr>
        <w:t>of</w:t>
      </w:r>
      <w:r>
        <w:rPr>
          <w:rFonts w:ascii="Times New Roman" w:cs="Times New Roman" w:hAnsi="Times New Roman"/>
          <w:spacing w:val="-16"/>
        </w:rPr>
        <w:t xml:space="preserve"> </w:t>
      </w:r>
      <w:r>
        <w:rPr>
          <w:rFonts w:ascii="Times New Roman" w:cs="Times New Roman" w:hAnsi="Times New Roman"/>
        </w:rPr>
        <w:t>the</w:t>
      </w:r>
      <w:r>
        <w:rPr>
          <w:rFonts w:ascii="Times New Roman" w:cs="Times New Roman" w:hAnsi="Times New Roman"/>
          <w:spacing w:val="-15"/>
        </w:rPr>
        <w:t xml:space="preserve"> </w:t>
      </w:r>
      <w:r>
        <w:rPr>
          <w:rFonts w:ascii="Times New Roman" w:cs="Times New Roman" w:hAnsi="Times New Roman"/>
        </w:rPr>
        <w:t>materials</w:t>
      </w:r>
      <w:r>
        <w:rPr>
          <w:rFonts w:ascii="Times New Roman" w:cs="Times New Roman" w:hAnsi="Times New Roman"/>
          <w:spacing w:val="-16"/>
        </w:rPr>
        <w:t xml:space="preserve"> </w:t>
      </w:r>
      <w:r>
        <w:rPr>
          <w:rFonts w:ascii="Times New Roman" w:cs="Times New Roman" w:hAnsi="Times New Roman"/>
        </w:rPr>
        <w:t>taken</w:t>
      </w:r>
      <w:r>
        <w:rPr>
          <w:rFonts w:ascii="Times New Roman" w:cs="Times New Roman" w:hAnsi="Times New Roman"/>
          <w:spacing w:val="-15"/>
        </w:rPr>
        <w:t xml:space="preserve"> </w:t>
      </w:r>
      <w:r>
        <w:rPr>
          <w:rFonts w:ascii="Times New Roman" w:cs="Times New Roman" w:hAnsi="Times New Roman"/>
        </w:rPr>
        <w:t>from</w:t>
      </w:r>
      <w:r>
        <w:rPr>
          <w:rFonts w:ascii="Times New Roman" w:cs="Times New Roman" w:hAnsi="Times New Roman"/>
          <w:spacing w:val="-16"/>
        </w:rPr>
        <w:t xml:space="preserve"> </w:t>
      </w:r>
      <w:r>
        <w:rPr>
          <w:rFonts w:ascii="Times New Roman" w:cs="Times New Roman" w:hAnsi="Times New Roman"/>
        </w:rPr>
        <w:t>the</w:t>
      </w:r>
      <w:r>
        <w:rPr>
          <w:rFonts w:ascii="Times New Roman" w:cs="Times New Roman" w:hAnsi="Times New Roman"/>
          <w:spacing w:val="-15"/>
        </w:rPr>
        <w:t xml:space="preserve"> </w:t>
      </w:r>
      <w:r>
        <w:rPr>
          <w:rFonts w:ascii="Times New Roman" w:cs="Times New Roman" w:hAnsi="Times New Roman"/>
        </w:rPr>
        <w:t>overlying</w:t>
      </w:r>
      <w:r>
        <w:rPr>
          <w:rFonts w:ascii="Times New Roman" w:cs="Times New Roman" w:hAnsi="Times New Roman"/>
          <w:spacing w:val="-16"/>
        </w:rPr>
        <w:t xml:space="preserve"> </w:t>
      </w:r>
      <w:r>
        <w:rPr>
          <w:rFonts w:ascii="Times New Roman" w:cs="Times New Roman" w:hAnsi="Times New Roman"/>
        </w:rPr>
        <w:t>parts</w:t>
      </w:r>
      <w:r>
        <w:rPr>
          <w:rFonts w:ascii="Times New Roman" w:cs="Times New Roman" w:hAnsi="Times New Roman"/>
          <w:spacing w:val="-15"/>
        </w:rPr>
        <w:t xml:space="preserve"> </w:t>
      </w:r>
      <w:r>
        <w:rPr>
          <w:rFonts w:ascii="Times New Roman" w:cs="Times New Roman" w:hAnsi="Times New Roman"/>
        </w:rPr>
        <w:t>of</w:t>
      </w:r>
      <w:r>
        <w:rPr>
          <w:rFonts w:ascii="Times New Roman" w:cs="Times New Roman" w:hAnsi="Times New Roman"/>
          <w:spacing w:val="-16"/>
        </w:rPr>
        <w:t xml:space="preserve"> </w:t>
      </w:r>
      <w:r>
        <w:rPr>
          <w:rFonts w:ascii="Times New Roman" w:cs="Times New Roman" w:hAnsi="Times New Roman"/>
        </w:rPr>
        <w:t>the</w:t>
      </w:r>
      <w:r>
        <w:rPr>
          <w:rFonts w:ascii="Times New Roman" w:cs="Times New Roman" w:hAnsi="Times New Roman"/>
          <w:spacing w:val="-16"/>
        </w:rPr>
        <w:t xml:space="preserve"> </w:t>
      </w:r>
      <w:r>
        <w:rPr>
          <w:rFonts w:ascii="Times New Roman" w:cs="Times New Roman" w:hAnsi="Times New Roman"/>
        </w:rPr>
        <w:t>soil</w:t>
      </w:r>
      <w:r>
        <w:rPr>
          <w:rFonts w:ascii="Times New Roman" w:cs="Times New Roman" w:hAnsi="Times New Roman"/>
          <w:spacing w:val="-15"/>
        </w:rPr>
        <w:t xml:space="preserve"> </w:t>
      </w:r>
      <w:r>
        <w:rPr>
          <w:rFonts w:ascii="Times New Roman" w:cs="Times New Roman" w:hAnsi="Times New Roman"/>
        </w:rPr>
        <w:t>body.</w:t>
      </w:r>
      <w:r>
        <w:rPr>
          <w:rFonts w:ascii="Times New Roman" w:cs="Times New Roman" w:hAnsi="Times New Roman"/>
          <w:spacing w:val="-16"/>
        </w:rPr>
        <w:t xml:space="preserve"> </w:t>
      </w:r>
      <w:r>
        <w:rPr>
          <w:rFonts w:ascii="Times New Roman" w:cs="Times New Roman" w:hAnsi="Times New Roman"/>
        </w:rPr>
        <w:t>Eluviations</w:t>
      </w:r>
      <w:r>
        <w:rPr>
          <w:rFonts w:ascii="Times New Roman" w:cs="Times New Roman" w:hAnsi="Times New Roman"/>
          <w:spacing w:val="-15"/>
        </w:rPr>
        <w:t xml:space="preserve"> </w:t>
      </w:r>
      <w:r>
        <w:rPr>
          <w:rFonts w:ascii="Times New Roman" w:cs="Times New Roman" w:hAnsi="Times New Roman"/>
        </w:rPr>
        <w:t>is</w:t>
      </w:r>
      <w:r>
        <w:rPr>
          <w:rFonts w:ascii="Times New Roman" w:cs="Times New Roman" w:hAnsi="Times New Roman"/>
          <w:spacing w:val="-16"/>
        </w:rPr>
        <w:t xml:space="preserve"> </w:t>
      </w:r>
      <w:r>
        <w:rPr>
          <w:rFonts w:ascii="Times New Roman" w:cs="Times New Roman" w:hAnsi="Times New Roman"/>
        </w:rPr>
        <w:t>of two</w:t>
      </w:r>
      <w:r>
        <w:rPr>
          <w:rFonts w:ascii="Times New Roman" w:cs="Times New Roman" w:hAnsi="Times New Roman"/>
          <w:spacing w:val="-21"/>
        </w:rPr>
        <w:t xml:space="preserve"> </w:t>
      </w:r>
      <w:r>
        <w:rPr>
          <w:rFonts w:ascii="Times New Roman" w:cs="Times New Roman" w:hAnsi="Times New Roman"/>
        </w:rPr>
        <w:t>categories</w:t>
      </w:r>
      <w:r>
        <w:rPr>
          <w:rFonts w:ascii="Times New Roman" w:cs="Times New Roman" w:hAnsi="Times New Roman"/>
          <w:spacing w:val="-20"/>
        </w:rPr>
        <w:t xml:space="preserve"> </w:t>
      </w:r>
      <w:r>
        <w:rPr>
          <w:rFonts w:ascii="Times New Roman" w:cs="Times New Roman" w:hAnsi="Times New Roman"/>
        </w:rPr>
        <w:t>and</w:t>
      </w:r>
      <w:r>
        <w:rPr>
          <w:rFonts w:ascii="Times New Roman" w:cs="Times New Roman" w:hAnsi="Times New Roman"/>
          <w:spacing w:val="-21"/>
        </w:rPr>
        <w:t xml:space="preserve"> </w:t>
      </w:r>
      <w:r>
        <w:rPr>
          <w:rFonts w:ascii="Times New Roman" w:cs="Times New Roman" w:hAnsi="Times New Roman"/>
        </w:rPr>
        <w:t>include;</w:t>
      </w:r>
      <w:r>
        <w:rPr>
          <w:rFonts w:ascii="Times New Roman" w:cs="Times New Roman" w:hAnsi="Times New Roman"/>
          <w:spacing w:val="-20"/>
        </w:rPr>
        <w:t xml:space="preserve"> </w:t>
      </w:r>
      <w:r>
        <w:rPr>
          <w:rFonts w:ascii="Times New Roman" w:cs="Times New Roman" w:hAnsi="Times New Roman"/>
        </w:rPr>
        <w:t>chemical</w:t>
      </w:r>
      <w:r>
        <w:rPr>
          <w:rFonts w:ascii="Times New Roman" w:cs="Times New Roman" w:hAnsi="Times New Roman"/>
          <w:spacing w:val="-20"/>
        </w:rPr>
        <w:t xml:space="preserve"> </w:t>
      </w:r>
      <w:r>
        <w:rPr>
          <w:rFonts w:ascii="Times New Roman" w:cs="Times New Roman" w:hAnsi="Times New Roman"/>
        </w:rPr>
        <w:t>eluviations</w:t>
      </w:r>
      <w:r>
        <w:rPr>
          <w:rFonts w:ascii="Times New Roman" w:cs="Times New Roman" w:hAnsi="Times New Roman"/>
          <w:spacing w:val="-21"/>
        </w:rPr>
        <w:t xml:space="preserve"> </w:t>
      </w:r>
      <w:r>
        <w:rPr>
          <w:rFonts w:ascii="Times New Roman" w:cs="Times New Roman" w:hAnsi="Times New Roman"/>
        </w:rPr>
        <w:t>and</w:t>
      </w:r>
      <w:r>
        <w:rPr>
          <w:rFonts w:ascii="Times New Roman" w:cs="Times New Roman" w:hAnsi="Times New Roman"/>
          <w:spacing w:val="-20"/>
        </w:rPr>
        <w:t xml:space="preserve"> </w:t>
      </w:r>
      <w:r>
        <w:rPr>
          <w:rFonts w:ascii="Times New Roman" w:cs="Times New Roman" w:hAnsi="Times New Roman"/>
        </w:rPr>
        <w:t>physical</w:t>
      </w:r>
      <w:r>
        <w:rPr>
          <w:rFonts w:ascii="Times New Roman" w:cs="Times New Roman" w:hAnsi="Times New Roman"/>
          <w:spacing w:val="-21"/>
        </w:rPr>
        <w:t xml:space="preserve"> </w:t>
      </w:r>
      <w:r>
        <w:rPr>
          <w:rFonts w:ascii="Times New Roman" w:cs="Times New Roman" w:hAnsi="Times New Roman"/>
        </w:rPr>
        <w:t>eluviations.</w:t>
      </w:r>
      <w:r>
        <w:rPr>
          <w:rFonts w:ascii="Times New Roman" w:cs="Times New Roman" w:hAnsi="Times New Roman"/>
          <w:spacing w:val="-20"/>
        </w:rPr>
        <w:t xml:space="preserve"> </w:t>
      </w:r>
      <w:r>
        <w:rPr>
          <w:rFonts w:ascii="Times New Roman" w:cs="Times New Roman" w:hAnsi="Times New Roman"/>
          <w:i/>
        </w:rPr>
        <w:t>Chemical</w:t>
      </w:r>
      <w:r>
        <w:rPr>
          <w:rFonts w:ascii="Times New Roman" w:cs="Times New Roman" w:hAnsi="Times New Roman"/>
          <w:i/>
          <w:spacing w:val="-20"/>
        </w:rPr>
        <w:t xml:space="preserve"> </w:t>
      </w:r>
      <w:r>
        <w:rPr>
          <w:rFonts w:ascii="Times New Roman" w:cs="Times New Roman" w:hAnsi="Times New Roman"/>
          <w:i/>
        </w:rPr>
        <w:t>eluviations</w:t>
      </w:r>
      <w:r>
        <w:rPr>
          <w:rFonts w:ascii="Times New Roman" w:cs="Times New Roman" w:hAnsi="Times New Roman"/>
        </w:rPr>
        <w:t xml:space="preserve"> occurs</w:t>
      </w:r>
      <w:r>
        <w:rPr>
          <w:rFonts w:ascii="Times New Roman" w:cs="Times New Roman" w:hAnsi="Times New Roman"/>
          <w:spacing w:val="-16"/>
        </w:rPr>
        <w:t xml:space="preserve"> </w:t>
      </w:r>
      <w:r>
        <w:rPr>
          <w:rFonts w:ascii="Times New Roman" w:cs="Times New Roman" w:hAnsi="Times New Roman"/>
        </w:rPr>
        <w:t>if</w:t>
      </w:r>
      <w:r>
        <w:rPr>
          <w:rFonts w:ascii="Times New Roman" w:cs="Times New Roman" w:hAnsi="Times New Roman"/>
          <w:spacing w:val="-15"/>
        </w:rPr>
        <w:t xml:space="preserve"> </w:t>
      </w:r>
      <w:r>
        <w:rPr>
          <w:rFonts w:ascii="Times New Roman" w:cs="Times New Roman" w:hAnsi="Times New Roman"/>
        </w:rPr>
        <w:t>materials</w:t>
      </w:r>
      <w:r>
        <w:rPr>
          <w:rFonts w:ascii="Times New Roman" w:cs="Times New Roman" w:hAnsi="Times New Roman"/>
          <w:spacing w:val="-16"/>
        </w:rPr>
        <w:t xml:space="preserve"> </w:t>
      </w:r>
      <w:r>
        <w:rPr>
          <w:rFonts w:ascii="Times New Roman" w:cs="Times New Roman" w:hAnsi="Times New Roman"/>
        </w:rPr>
        <w:t>removed</w:t>
      </w:r>
      <w:r>
        <w:rPr>
          <w:rFonts w:ascii="Times New Roman" w:cs="Times New Roman" w:hAnsi="Times New Roman"/>
          <w:spacing w:val="-15"/>
        </w:rPr>
        <w:t xml:space="preserve"> </w:t>
      </w:r>
      <w:r>
        <w:rPr>
          <w:rFonts w:ascii="Times New Roman" w:cs="Times New Roman" w:hAnsi="Times New Roman"/>
        </w:rPr>
        <w:t>from</w:t>
      </w:r>
      <w:r>
        <w:rPr>
          <w:rFonts w:ascii="Times New Roman" w:cs="Times New Roman" w:hAnsi="Times New Roman"/>
          <w:spacing w:val="-16"/>
        </w:rPr>
        <w:t xml:space="preserve"> </w:t>
      </w:r>
      <w:r>
        <w:rPr>
          <w:rFonts w:ascii="Times New Roman" w:cs="Times New Roman" w:hAnsi="Times New Roman"/>
        </w:rPr>
        <w:t>the</w:t>
      </w:r>
      <w:r>
        <w:rPr>
          <w:rFonts w:ascii="Times New Roman" w:cs="Times New Roman" w:hAnsi="Times New Roman"/>
          <w:spacing w:val="-15"/>
        </w:rPr>
        <w:t xml:space="preserve"> </w:t>
      </w:r>
      <w:r>
        <w:rPr>
          <w:rFonts w:ascii="Times New Roman" w:cs="Times New Roman" w:hAnsi="Times New Roman"/>
        </w:rPr>
        <w:t>overlying</w:t>
      </w:r>
      <w:r>
        <w:rPr>
          <w:rFonts w:ascii="Times New Roman" w:cs="Times New Roman" w:hAnsi="Times New Roman"/>
          <w:spacing w:val="-16"/>
        </w:rPr>
        <w:t xml:space="preserve"> </w:t>
      </w:r>
      <w:r>
        <w:rPr>
          <w:rFonts w:ascii="Times New Roman" w:cs="Times New Roman" w:hAnsi="Times New Roman"/>
        </w:rPr>
        <w:t>parts</w:t>
      </w:r>
      <w:r>
        <w:rPr>
          <w:rFonts w:ascii="Times New Roman" w:cs="Times New Roman" w:hAnsi="Times New Roman"/>
          <w:spacing w:val="-15"/>
        </w:rPr>
        <w:t xml:space="preserve"> </w:t>
      </w:r>
      <w:r>
        <w:rPr>
          <w:rFonts w:ascii="Times New Roman" w:cs="Times New Roman" w:hAnsi="Times New Roman"/>
        </w:rPr>
        <w:t>in</w:t>
      </w:r>
      <w:r>
        <w:rPr>
          <w:rFonts w:ascii="Times New Roman" w:cs="Times New Roman" w:hAnsi="Times New Roman"/>
          <w:spacing w:val="-15"/>
        </w:rPr>
        <w:t xml:space="preserve"> </w:t>
      </w:r>
      <w:r>
        <w:rPr>
          <w:rFonts w:ascii="Times New Roman" w:cs="Times New Roman" w:hAnsi="Times New Roman"/>
        </w:rPr>
        <w:t>solution</w:t>
      </w:r>
      <w:r>
        <w:rPr>
          <w:rFonts w:ascii="Times New Roman" w:cs="Times New Roman" w:hAnsi="Times New Roman"/>
          <w:spacing w:val="-16"/>
        </w:rPr>
        <w:t xml:space="preserve"> </w:t>
      </w:r>
      <w:r>
        <w:rPr>
          <w:rFonts w:ascii="Times New Roman" w:cs="Times New Roman" w:hAnsi="Times New Roman"/>
        </w:rPr>
        <w:t>after</w:t>
      </w:r>
      <w:r>
        <w:rPr>
          <w:rFonts w:ascii="Times New Roman" w:cs="Times New Roman" w:hAnsi="Times New Roman"/>
          <w:spacing w:val="-15"/>
        </w:rPr>
        <w:t xml:space="preserve"> </w:t>
      </w:r>
      <w:r>
        <w:rPr>
          <w:rFonts w:ascii="Times New Roman" w:cs="Times New Roman" w:hAnsi="Times New Roman"/>
        </w:rPr>
        <w:t>to</w:t>
      </w:r>
      <w:r>
        <w:rPr>
          <w:rFonts w:ascii="Times New Roman" w:cs="Times New Roman" w:hAnsi="Times New Roman"/>
          <w:spacing w:val="-16"/>
        </w:rPr>
        <w:t xml:space="preserve"> </w:t>
      </w:r>
      <w:r>
        <w:rPr>
          <w:rFonts w:ascii="Times New Roman" w:cs="Times New Roman" w:hAnsi="Times New Roman"/>
        </w:rPr>
        <w:t>have</w:t>
      </w:r>
      <w:r>
        <w:rPr>
          <w:rFonts w:ascii="Times New Roman" w:cs="Times New Roman" w:hAnsi="Times New Roman"/>
          <w:spacing w:val="-15"/>
        </w:rPr>
        <w:t xml:space="preserve"> </w:t>
      </w:r>
      <w:r>
        <w:rPr>
          <w:rFonts w:ascii="Times New Roman" w:cs="Times New Roman" w:hAnsi="Times New Roman"/>
        </w:rPr>
        <w:t>been</w:t>
      </w:r>
      <w:r>
        <w:rPr>
          <w:rFonts w:ascii="Times New Roman" w:cs="Times New Roman" w:hAnsi="Times New Roman"/>
          <w:spacing w:val="-16"/>
        </w:rPr>
        <w:t xml:space="preserve"> </w:t>
      </w:r>
      <w:r>
        <w:rPr>
          <w:rFonts w:ascii="Times New Roman" w:cs="Times New Roman" w:hAnsi="Times New Roman"/>
        </w:rPr>
        <w:t>dissolved</w:t>
      </w:r>
      <w:r>
        <w:rPr>
          <w:rFonts w:ascii="Times New Roman" w:cs="Times New Roman" w:hAnsi="Times New Roman"/>
          <w:spacing w:val="-15"/>
        </w:rPr>
        <w:t xml:space="preserve"> </w:t>
      </w:r>
      <w:r>
        <w:rPr>
          <w:rFonts w:ascii="Times New Roman" w:cs="Times New Roman" w:hAnsi="Times New Roman"/>
        </w:rPr>
        <w:t>in water;</w:t>
      </w:r>
      <w:r>
        <w:rPr>
          <w:rFonts w:ascii="Times New Roman" w:cs="Times New Roman" w:hAnsi="Times New Roman"/>
          <w:spacing w:val="-13"/>
        </w:rPr>
        <w:t xml:space="preserve"> </w:t>
      </w:r>
      <w:r>
        <w:rPr>
          <w:rFonts w:ascii="Times New Roman" w:cs="Times New Roman" w:hAnsi="Times New Roman"/>
        </w:rPr>
        <w:t>while</w:t>
      </w:r>
      <w:r>
        <w:rPr>
          <w:rFonts w:ascii="Times New Roman" w:cs="Times New Roman" w:hAnsi="Times New Roman"/>
          <w:spacing w:val="-12"/>
        </w:rPr>
        <w:t xml:space="preserve"> </w:t>
      </w:r>
      <w:r>
        <w:rPr>
          <w:rFonts w:ascii="Times New Roman" w:cs="Times New Roman" w:hAnsi="Times New Roman"/>
          <w:i/>
        </w:rPr>
        <w:t>physical</w:t>
      </w:r>
      <w:r>
        <w:rPr>
          <w:rFonts w:ascii="Times New Roman" w:cs="Times New Roman" w:hAnsi="Times New Roman"/>
          <w:i/>
          <w:spacing w:val="-12"/>
        </w:rPr>
        <w:t xml:space="preserve"> </w:t>
      </w:r>
      <w:r>
        <w:rPr>
          <w:rFonts w:ascii="Times New Roman" w:cs="Times New Roman" w:hAnsi="Times New Roman"/>
          <w:i/>
        </w:rPr>
        <w:t>eluviations</w:t>
      </w:r>
      <w:r>
        <w:rPr>
          <w:rFonts w:ascii="Times New Roman" w:cs="Times New Roman" w:hAnsi="Times New Roman"/>
          <w:spacing w:val="-12"/>
        </w:rPr>
        <w:t xml:space="preserve"> </w:t>
      </w:r>
      <w:r>
        <w:rPr>
          <w:rFonts w:ascii="Times New Roman" w:cs="Times New Roman" w:hAnsi="Times New Roman"/>
        </w:rPr>
        <w:t>takes</w:t>
      </w:r>
      <w:r>
        <w:rPr>
          <w:rFonts w:ascii="Times New Roman" w:cs="Times New Roman" w:hAnsi="Times New Roman"/>
          <w:spacing w:val="-12"/>
        </w:rPr>
        <w:t xml:space="preserve"> </w:t>
      </w:r>
      <w:r>
        <w:rPr>
          <w:rFonts w:ascii="Times New Roman" w:cs="Times New Roman" w:hAnsi="Times New Roman"/>
        </w:rPr>
        <w:t>place</w:t>
      </w:r>
      <w:r>
        <w:rPr>
          <w:rFonts w:ascii="Times New Roman" w:cs="Times New Roman" w:hAnsi="Times New Roman"/>
          <w:spacing w:val="-12"/>
        </w:rPr>
        <w:t xml:space="preserve"> </w:t>
      </w:r>
      <w:r>
        <w:rPr>
          <w:rFonts w:ascii="Times New Roman" w:cs="Times New Roman" w:hAnsi="Times New Roman"/>
        </w:rPr>
        <w:t>when</w:t>
      </w:r>
      <w:r>
        <w:rPr>
          <w:rFonts w:ascii="Times New Roman" w:cs="Times New Roman" w:hAnsi="Times New Roman"/>
          <w:spacing w:val="-12"/>
        </w:rPr>
        <w:t xml:space="preserve"> </w:t>
      </w:r>
      <w:r>
        <w:rPr>
          <w:rFonts w:ascii="Times New Roman" w:cs="Times New Roman" w:hAnsi="Times New Roman"/>
        </w:rPr>
        <w:t>materials</w:t>
      </w:r>
      <w:r>
        <w:rPr>
          <w:rFonts w:ascii="Times New Roman" w:cs="Times New Roman" w:hAnsi="Times New Roman"/>
          <w:spacing w:val="-12"/>
        </w:rPr>
        <w:t xml:space="preserve"> </w:t>
      </w:r>
      <w:r>
        <w:rPr>
          <w:rFonts w:ascii="Times New Roman" w:cs="Times New Roman" w:hAnsi="Times New Roman"/>
        </w:rPr>
        <w:t>removed</w:t>
      </w:r>
      <w:r>
        <w:rPr>
          <w:rFonts w:ascii="Times New Roman" w:cs="Times New Roman" w:hAnsi="Times New Roman"/>
          <w:spacing w:val="-12"/>
        </w:rPr>
        <w:t xml:space="preserve"> </w:t>
      </w:r>
      <w:r>
        <w:rPr>
          <w:rFonts w:ascii="Times New Roman" w:cs="Times New Roman" w:hAnsi="Times New Roman"/>
        </w:rPr>
        <w:t>in</w:t>
      </w:r>
      <w:r>
        <w:rPr>
          <w:rFonts w:ascii="Times New Roman" w:cs="Times New Roman" w:hAnsi="Times New Roman"/>
          <w:spacing w:val="-12"/>
        </w:rPr>
        <w:t xml:space="preserve"> </w:t>
      </w:r>
      <w:r>
        <w:rPr>
          <w:rFonts w:ascii="Times New Roman" w:cs="Times New Roman" w:hAnsi="Times New Roman"/>
        </w:rPr>
        <w:t>suspension.</w:t>
      </w:r>
    </w:p>
    <w:p>
      <w:pPr>
        <w:pStyle w:val="style0"/>
        <w:spacing w:lineRule="auto" w:line="276"/>
        <w:jc w:val="both"/>
        <w:rPr>
          <w:rFonts w:ascii="Times New Roman" w:cs="Times New Roman" w:hAnsi="Times New Roman"/>
        </w:rPr>
      </w:pPr>
      <w:r>
        <w:rPr>
          <w:rFonts w:ascii="Times New Roman" w:cs="Times New Roman" w:hAnsi="Times New Roman"/>
        </w:rPr>
        <w:t>Leaching is considered being a process in soil formation as it may causes a soil body developed with some horizons particularly the A and B by eluviations and illuviation respectively.</w:t>
      </w:r>
    </w:p>
    <w:p>
      <w:pPr>
        <w:pStyle w:val="style0"/>
        <w:spacing w:lineRule="auto" w:line="276"/>
        <w:jc w:val="both"/>
        <w:rPr>
          <w:rFonts w:ascii="Times New Roman" w:cs="Times New Roman" w:hAnsi="Times New Roman"/>
        </w:rPr>
      </w:pPr>
      <w:r>
        <w:rPr>
          <w:rFonts w:ascii="Times New Roman" w:cs="Times New Roman" w:hAnsi="Times New Roman"/>
          <w:b/>
        </w:rPr>
        <w:t>Humification:</w:t>
      </w:r>
      <w:r>
        <w:rPr>
          <w:rFonts w:ascii="Times New Roman" w:cs="Times New Roman" w:hAnsi="Times New Roman"/>
        </w:rPr>
        <w:t xml:space="preserve"> It is process by which the remains of died organisms of both plants and animals accumulate, decompose</w:t>
      </w:r>
      <w:r>
        <w:rPr>
          <w:rFonts w:ascii="Times New Roman" w:cs="Times New Roman" w:hAnsi="Times New Roman"/>
          <w:spacing w:val="-11"/>
        </w:rPr>
        <w:t xml:space="preserve"> </w:t>
      </w:r>
      <w:r>
        <w:rPr>
          <w:rFonts w:ascii="Times New Roman" w:cs="Times New Roman" w:hAnsi="Times New Roman"/>
        </w:rPr>
        <w:t>and</w:t>
      </w:r>
      <w:r>
        <w:rPr>
          <w:rFonts w:ascii="Times New Roman" w:cs="Times New Roman" w:hAnsi="Times New Roman"/>
          <w:spacing w:val="-10"/>
        </w:rPr>
        <w:t xml:space="preserve"> </w:t>
      </w:r>
      <w:r>
        <w:rPr>
          <w:rFonts w:ascii="Times New Roman" w:cs="Times New Roman" w:hAnsi="Times New Roman"/>
        </w:rPr>
        <w:t>mix</w:t>
      </w:r>
      <w:r>
        <w:rPr>
          <w:rFonts w:ascii="Times New Roman" w:cs="Times New Roman" w:hAnsi="Times New Roman"/>
          <w:spacing w:val="-11"/>
        </w:rPr>
        <w:t xml:space="preserve"> </w:t>
      </w:r>
      <w:r>
        <w:rPr>
          <w:rFonts w:ascii="Times New Roman" w:cs="Times New Roman" w:hAnsi="Times New Roman"/>
        </w:rPr>
        <w:t>with</w:t>
      </w:r>
      <w:r>
        <w:rPr>
          <w:rFonts w:ascii="Times New Roman" w:cs="Times New Roman" w:hAnsi="Times New Roman"/>
          <w:spacing w:val="-10"/>
        </w:rPr>
        <w:t xml:space="preserve"> </w:t>
      </w:r>
      <w:r>
        <w:rPr>
          <w:rFonts w:ascii="Times New Roman" w:cs="Times New Roman" w:hAnsi="Times New Roman"/>
        </w:rPr>
        <w:t>soil</w:t>
      </w:r>
      <w:r>
        <w:rPr>
          <w:rFonts w:ascii="Times New Roman" w:cs="Times New Roman" w:hAnsi="Times New Roman"/>
          <w:spacing w:val="-10"/>
        </w:rPr>
        <w:t xml:space="preserve"> </w:t>
      </w:r>
      <w:r>
        <w:rPr>
          <w:rFonts w:ascii="Times New Roman" w:cs="Times New Roman" w:hAnsi="Times New Roman"/>
        </w:rPr>
        <w:t>to</w:t>
      </w:r>
      <w:r>
        <w:rPr>
          <w:rFonts w:ascii="Times New Roman" w:cs="Times New Roman" w:hAnsi="Times New Roman"/>
          <w:spacing w:val="-11"/>
        </w:rPr>
        <w:t xml:space="preserve"> </w:t>
      </w:r>
      <w:r>
        <w:rPr>
          <w:rFonts w:ascii="Times New Roman" w:cs="Times New Roman" w:hAnsi="Times New Roman"/>
        </w:rPr>
        <w:t>form</w:t>
      </w:r>
      <w:r>
        <w:rPr>
          <w:rFonts w:ascii="Times New Roman" w:cs="Times New Roman" w:hAnsi="Times New Roman"/>
          <w:spacing w:val="-10"/>
        </w:rPr>
        <w:t xml:space="preserve"> </w:t>
      </w:r>
      <w:r>
        <w:rPr>
          <w:rFonts w:ascii="Times New Roman" w:cs="Times New Roman" w:hAnsi="Times New Roman"/>
        </w:rPr>
        <w:t>humus</w:t>
      </w:r>
      <w:r>
        <w:rPr>
          <w:rFonts w:ascii="Times New Roman" w:cs="Times New Roman" w:hAnsi="Times New Roman"/>
          <w:spacing w:val="-11"/>
        </w:rPr>
        <w:t xml:space="preserve"> </w:t>
      </w:r>
      <w:r>
        <w:rPr>
          <w:rFonts w:ascii="Times New Roman" w:cs="Times New Roman" w:hAnsi="Times New Roman"/>
        </w:rPr>
        <w:t>in</w:t>
      </w:r>
      <w:r>
        <w:rPr>
          <w:rFonts w:ascii="Times New Roman" w:cs="Times New Roman" w:hAnsi="Times New Roman"/>
          <w:spacing w:val="-10"/>
        </w:rPr>
        <w:t xml:space="preserve"> </w:t>
      </w:r>
      <w:r>
        <w:rPr>
          <w:rFonts w:ascii="Times New Roman" w:cs="Times New Roman" w:hAnsi="Times New Roman"/>
        </w:rPr>
        <w:t>a</w:t>
      </w:r>
      <w:r>
        <w:rPr>
          <w:rFonts w:ascii="Times New Roman" w:cs="Times New Roman" w:hAnsi="Times New Roman"/>
          <w:spacing w:val="-10"/>
        </w:rPr>
        <w:t xml:space="preserve"> </w:t>
      </w:r>
      <w:r>
        <w:rPr>
          <w:rFonts w:ascii="Times New Roman" w:cs="Times New Roman" w:hAnsi="Times New Roman"/>
        </w:rPr>
        <w:t>soil</w:t>
      </w:r>
      <w:r>
        <w:rPr>
          <w:rFonts w:ascii="Times New Roman" w:cs="Times New Roman" w:hAnsi="Times New Roman"/>
          <w:spacing w:val="-11"/>
        </w:rPr>
        <w:t xml:space="preserve"> </w:t>
      </w:r>
      <w:r>
        <w:rPr>
          <w:rFonts w:ascii="Times New Roman" w:cs="Times New Roman" w:hAnsi="Times New Roman"/>
        </w:rPr>
        <w:t>body.</w:t>
      </w:r>
      <w:r>
        <w:rPr>
          <w:rFonts w:ascii="Times New Roman" w:cs="Times New Roman" w:hAnsi="Times New Roman"/>
          <w:spacing w:val="-10"/>
        </w:rPr>
        <w:t xml:space="preserve"> </w:t>
      </w:r>
      <w:r>
        <w:rPr>
          <w:rFonts w:ascii="Times New Roman" w:cs="Times New Roman" w:hAnsi="Times New Roman"/>
        </w:rPr>
        <w:t>The</w:t>
      </w:r>
      <w:r>
        <w:rPr>
          <w:rFonts w:ascii="Times New Roman" w:cs="Times New Roman" w:hAnsi="Times New Roman"/>
          <w:spacing w:val="-11"/>
        </w:rPr>
        <w:t xml:space="preserve"> </w:t>
      </w:r>
      <w:r>
        <w:rPr>
          <w:rFonts w:ascii="Times New Roman" w:cs="Times New Roman" w:hAnsi="Times New Roman"/>
        </w:rPr>
        <w:t>process</w:t>
      </w:r>
      <w:r>
        <w:rPr>
          <w:rFonts w:ascii="Times New Roman" w:cs="Times New Roman" w:hAnsi="Times New Roman"/>
          <w:spacing w:val="-10"/>
        </w:rPr>
        <w:t xml:space="preserve"> </w:t>
      </w:r>
      <w:r>
        <w:rPr>
          <w:rFonts w:ascii="Times New Roman" w:cs="Times New Roman" w:hAnsi="Times New Roman"/>
        </w:rPr>
        <w:t>is</w:t>
      </w:r>
      <w:r>
        <w:rPr>
          <w:rFonts w:ascii="Times New Roman" w:cs="Times New Roman" w:hAnsi="Times New Roman"/>
          <w:spacing w:val="-10"/>
        </w:rPr>
        <w:t xml:space="preserve"> </w:t>
      </w:r>
      <w:r>
        <w:rPr>
          <w:rFonts w:ascii="Times New Roman" w:cs="Times New Roman" w:hAnsi="Times New Roman"/>
        </w:rPr>
        <w:t>greatly</w:t>
      </w:r>
      <w:r>
        <w:rPr>
          <w:rFonts w:ascii="Times New Roman" w:cs="Times New Roman" w:hAnsi="Times New Roman"/>
          <w:spacing w:val="-11"/>
        </w:rPr>
        <w:t xml:space="preserve"> </w:t>
      </w:r>
      <w:r>
        <w:rPr>
          <w:rFonts w:ascii="Times New Roman" w:cs="Times New Roman" w:hAnsi="Times New Roman"/>
        </w:rPr>
        <w:t>done</w:t>
      </w:r>
      <w:r>
        <w:rPr>
          <w:rFonts w:ascii="Times New Roman" w:cs="Times New Roman" w:hAnsi="Times New Roman"/>
          <w:spacing w:val="-10"/>
        </w:rPr>
        <w:t xml:space="preserve"> </w:t>
      </w:r>
      <w:r>
        <w:rPr>
          <w:rFonts w:ascii="Times New Roman" w:cs="Times New Roman" w:hAnsi="Times New Roman"/>
        </w:rPr>
        <w:t>by</w:t>
      </w:r>
      <w:r>
        <w:rPr>
          <w:rFonts w:ascii="Times New Roman" w:cs="Times New Roman" w:hAnsi="Times New Roman"/>
          <w:spacing w:val="-11"/>
        </w:rPr>
        <w:t xml:space="preserve"> </w:t>
      </w:r>
      <w:r>
        <w:rPr>
          <w:rFonts w:ascii="Times New Roman" w:cs="Times New Roman" w:hAnsi="Times New Roman"/>
        </w:rPr>
        <w:t>the soil</w:t>
      </w:r>
      <w:r>
        <w:rPr>
          <w:rFonts w:ascii="Times New Roman" w:cs="Times New Roman" w:hAnsi="Times New Roman"/>
          <w:spacing w:val="-10"/>
        </w:rPr>
        <w:t xml:space="preserve"> </w:t>
      </w:r>
      <w:r>
        <w:rPr>
          <w:rFonts w:ascii="Times New Roman" w:cs="Times New Roman" w:hAnsi="Times New Roman"/>
        </w:rPr>
        <w:t>living</w:t>
      </w:r>
      <w:r>
        <w:rPr>
          <w:rFonts w:ascii="Times New Roman" w:cs="Times New Roman" w:hAnsi="Times New Roman"/>
          <w:spacing w:val="-10"/>
        </w:rPr>
        <w:t xml:space="preserve"> </w:t>
      </w:r>
      <w:r>
        <w:rPr>
          <w:rFonts w:ascii="Times New Roman" w:cs="Times New Roman" w:hAnsi="Times New Roman"/>
        </w:rPr>
        <w:t>organisms.</w:t>
      </w:r>
      <w:r>
        <w:rPr>
          <w:rFonts w:ascii="Times New Roman" w:cs="Times New Roman" w:hAnsi="Times New Roman"/>
          <w:spacing w:val="-10"/>
        </w:rPr>
        <w:t xml:space="preserve"> </w:t>
      </w:r>
      <w:r>
        <w:rPr>
          <w:rFonts w:ascii="Times New Roman" w:cs="Times New Roman" w:hAnsi="Times New Roman"/>
        </w:rPr>
        <w:t>It</w:t>
      </w:r>
      <w:r>
        <w:rPr>
          <w:rFonts w:ascii="Times New Roman" w:cs="Times New Roman" w:hAnsi="Times New Roman"/>
          <w:spacing w:val="-10"/>
        </w:rPr>
        <w:t xml:space="preserve"> </w:t>
      </w:r>
      <w:r>
        <w:rPr>
          <w:rFonts w:ascii="Times New Roman" w:cs="Times New Roman" w:hAnsi="Times New Roman"/>
        </w:rPr>
        <w:t>is</w:t>
      </w:r>
      <w:r>
        <w:rPr>
          <w:rFonts w:ascii="Times New Roman" w:cs="Times New Roman" w:hAnsi="Times New Roman"/>
          <w:spacing w:val="-9"/>
        </w:rPr>
        <w:t xml:space="preserve"> </w:t>
      </w:r>
      <w:r>
        <w:rPr>
          <w:rFonts w:ascii="Times New Roman" w:cs="Times New Roman" w:hAnsi="Times New Roman"/>
        </w:rPr>
        <w:t>one</w:t>
      </w:r>
      <w:r>
        <w:rPr>
          <w:rFonts w:ascii="Times New Roman" w:cs="Times New Roman" w:hAnsi="Times New Roman"/>
          <w:spacing w:val="-10"/>
        </w:rPr>
        <w:t xml:space="preserve"> </w:t>
      </w:r>
      <w:r>
        <w:rPr>
          <w:rFonts w:ascii="Times New Roman" w:cs="Times New Roman" w:hAnsi="Times New Roman"/>
        </w:rPr>
        <w:t>of</w:t>
      </w:r>
      <w:r>
        <w:rPr>
          <w:rFonts w:ascii="Times New Roman" w:cs="Times New Roman" w:hAnsi="Times New Roman"/>
          <w:spacing w:val="-10"/>
        </w:rPr>
        <w:t xml:space="preserve"> </w:t>
      </w:r>
      <w:r>
        <w:rPr>
          <w:rFonts w:ascii="Times New Roman" w:cs="Times New Roman" w:hAnsi="Times New Roman"/>
        </w:rPr>
        <w:t>the</w:t>
      </w:r>
      <w:r>
        <w:rPr>
          <w:rFonts w:ascii="Times New Roman" w:cs="Times New Roman" w:hAnsi="Times New Roman"/>
          <w:spacing w:val="-10"/>
        </w:rPr>
        <w:t xml:space="preserve"> </w:t>
      </w:r>
      <w:r>
        <w:rPr>
          <w:rFonts w:ascii="Times New Roman" w:cs="Times New Roman" w:hAnsi="Times New Roman"/>
        </w:rPr>
        <w:t>important</w:t>
      </w:r>
      <w:r>
        <w:rPr>
          <w:rFonts w:ascii="Times New Roman" w:cs="Times New Roman" w:hAnsi="Times New Roman"/>
          <w:spacing w:val="-10"/>
        </w:rPr>
        <w:t xml:space="preserve"> </w:t>
      </w:r>
      <w:r>
        <w:rPr>
          <w:rFonts w:ascii="Times New Roman" w:cs="Times New Roman" w:hAnsi="Times New Roman"/>
        </w:rPr>
        <w:t>processes</w:t>
      </w:r>
      <w:r>
        <w:rPr>
          <w:rFonts w:ascii="Times New Roman" w:cs="Times New Roman" w:hAnsi="Times New Roman"/>
          <w:spacing w:val="-9"/>
        </w:rPr>
        <w:t xml:space="preserve"> </w:t>
      </w:r>
      <w:r>
        <w:rPr>
          <w:rFonts w:ascii="Times New Roman" w:cs="Times New Roman" w:hAnsi="Times New Roman"/>
        </w:rPr>
        <w:t>in</w:t>
      </w:r>
      <w:r>
        <w:rPr>
          <w:rFonts w:ascii="Times New Roman" w:cs="Times New Roman" w:hAnsi="Times New Roman"/>
          <w:spacing w:val="-10"/>
        </w:rPr>
        <w:t xml:space="preserve"> </w:t>
      </w:r>
      <w:r>
        <w:rPr>
          <w:rFonts w:ascii="Times New Roman" w:cs="Times New Roman" w:hAnsi="Times New Roman"/>
        </w:rPr>
        <w:t>soil</w:t>
      </w:r>
      <w:r>
        <w:rPr>
          <w:rFonts w:ascii="Times New Roman" w:cs="Times New Roman" w:hAnsi="Times New Roman"/>
          <w:spacing w:val="-10"/>
        </w:rPr>
        <w:t xml:space="preserve"> </w:t>
      </w:r>
      <w:r>
        <w:rPr>
          <w:rFonts w:ascii="Times New Roman" w:cs="Times New Roman" w:hAnsi="Times New Roman"/>
        </w:rPr>
        <w:t>formation</w:t>
      </w:r>
      <w:r>
        <w:rPr>
          <w:rFonts w:ascii="Times New Roman" w:cs="Times New Roman" w:hAnsi="Times New Roman"/>
          <w:spacing w:val="-10"/>
        </w:rPr>
        <w:t xml:space="preserve"> </w:t>
      </w:r>
      <w:r>
        <w:rPr>
          <w:rFonts w:ascii="Times New Roman" w:cs="Times New Roman" w:hAnsi="Times New Roman"/>
        </w:rPr>
        <w:t>as</w:t>
      </w:r>
      <w:r>
        <w:rPr>
          <w:rFonts w:ascii="Times New Roman" w:cs="Times New Roman" w:hAnsi="Times New Roman"/>
          <w:spacing w:val="-10"/>
        </w:rPr>
        <w:t xml:space="preserve"> </w:t>
      </w:r>
      <w:r>
        <w:rPr>
          <w:rFonts w:ascii="Times New Roman" w:cs="Times New Roman" w:hAnsi="Times New Roman"/>
        </w:rPr>
        <w:t>it</w:t>
      </w:r>
      <w:r>
        <w:rPr>
          <w:rFonts w:ascii="Times New Roman" w:cs="Times New Roman" w:hAnsi="Times New Roman"/>
          <w:spacing w:val="-9"/>
        </w:rPr>
        <w:t xml:space="preserve"> </w:t>
      </w:r>
      <w:r>
        <w:rPr>
          <w:rFonts w:ascii="Times New Roman" w:cs="Times New Roman" w:hAnsi="Times New Roman"/>
        </w:rPr>
        <w:t>makes</w:t>
      </w:r>
      <w:r>
        <w:rPr>
          <w:rFonts w:ascii="Times New Roman" w:cs="Times New Roman" w:hAnsi="Times New Roman"/>
          <w:spacing w:val="-10"/>
        </w:rPr>
        <w:t xml:space="preserve"> </w:t>
      </w:r>
      <w:r>
        <w:rPr>
          <w:rFonts w:ascii="Times New Roman" w:cs="Times New Roman" w:hAnsi="Times New Roman"/>
        </w:rPr>
        <w:t>a</w:t>
      </w:r>
      <w:r>
        <w:rPr>
          <w:rFonts w:ascii="Times New Roman" w:cs="Times New Roman" w:hAnsi="Times New Roman"/>
          <w:spacing w:val="-10"/>
        </w:rPr>
        <w:t xml:space="preserve"> </w:t>
      </w:r>
      <w:r>
        <w:rPr>
          <w:rFonts w:ascii="Times New Roman" w:cs="Times New Roman" w:hAnsi="Times New Roman"/>
        </w:rPr>
        <w:t>soil</w:t>
      </w:r>
      <w:r>
        <w:rPr>
          <w:rFonts w:ascii="Times New Roman" w:cs="Times New Roman" w:hAnsi="Times New Roman"/>
          <w:spacing w:val="-10"/>
        </w:rPr>
        <w:t xml:space="preserve"> </w:t>
      </w:r>
      <w:r>
        <w:rPr>
          <w:rFonts w:ascii="Times New Roman" w:cs="Times New Roman" w:hAnsi="Times New Roman"/>
        </w:rPr>
        <w:t>to have</w:t>
      </w:r>
      <w:r>
        <w:rPr>
          <w:rFonts w:ascii="Times New Roman" w:cs="Times New Roman" w:hAnsi="Times New Roman"/>
          <w:spacing w:val="-13"/>
        </w:rPr>
        <w:t xml:space="preserve"> </w:t>
      </w:r>
      <w:r>
        <w:rPr>
          <w:rFonts w:ascii="Times New Roman" w:cs="Times New Roman" w:hAnsi="Times New Roman"/>
        </w:rPr>
        <w:t>humus,</w:t>
      </w:r>
      <w:r>
        <w:rPr>
          <w:rFonts w:ascii="Times New Roman" w:cs="Times New Roman" w:hAnsi="Times New Roman"/>
          <w:spacing w:val="-12"/>
        </w:rPr>
        <w:t xml:space="preserve"> </w:t>
      </w:r>
      <w:r>
        <w:rPr>
          <w:rFonts w:ascii="Times New Roman" w:cs="Times New Roman" w:hAnsi="Times New Roman"/>
        </w:rPr>
        <w:t>which</w:t>
      </w:r>
      <w:r>
        <w:rPr>
          <w:rFonts w:ascii="Times New Roman" w:cs="Times New Roman" w:hAnsi="Times New Roman"/>
          <w:spacing w:val="-12"/>
        </w:rPr>
        <w:t xml:space="preserve"> </w:t>
      </w:r>
      <w:r>
        <w:rPr>
          <w:rFonts w:ascii="Times New Roman" w:cs="Times New Roman" w:hAnsi="Times New Roman"/>
        </w:rPr>
        <w:t>is</w:t>
      </w:r>
      <w:r>
        <w:rPr>
          <w:rFonts w:ascii="Times New Roman" w:cs="Times New Roman" w:hAnsi="Times New Roman"/>
          <w:spacing w:val="-12"/>
        </w:rPr>
        <w:t xml:space="preserve"> </w:t>
      </w:r>
      <w:r>
        <w:rPr>
          <w:rFonts w:ascii="Times New Roman" w:cs="Times New Roman" w:hAnsi="Times New Roman"/>
        </w:rPr>
        <w:t>one</w:t>
      </w:r>
      <w:r>
        <w:rPr>
          <w:rFonts w:ascii="Times New Roman" w:cs="Times New Roman" w:hAnsi="Times New Roman"/>
          <w:spacing w:val="-12"/>
        </w:rPr>
        <w:t xml:space="preserve"> </w:t>
      </w:r>
      <w:r>
        <w:rPr>
          <w:rFonts w:ascii="Times New Roman" w:cs="Times New Roman" w:hAnsi="Times New Roman"/>
        </w:rPr>
        <w:t>on</w:t>
      </w:r>
      <w:r>
        <w:rPr>
          <w:rFonts w:ascii="Times New Roman" w:cs="Times New Roman" w:hAnsi="Times New Roman"/>
          <w:spacing w:val="-12"/>
        </w:rPr>
        <w:t xml:space="preserve"> </w:t>
      </w:r>
      <w:r>
        <w:rPr>
          <w:rFonts w:ascii="Times New Roman" w:cs="Times New Roman" w:hAnsi="Times New Roman"/>
        </w:rPr>
        <w:t>the</w:t>
      </w:r>
      <w:r>
        <w:rPr>
          <w:rFonts w:ascii="Times New Roman" w:cs="Times New Roman" w:hAnsi="Times New Roman"/>
          <w:spacing w:val="-13"/>
        </w:rPr>
        <w:t xml:space="preserve"> </w:t>
      </w:r>
      <w:r>
        <w:rPr>
          <w:rFonts w:ascii="Times New Roman" w:cs="Times New Roman" w:hAnsi="Times New Roman"/>
        </w:rPr>
        <w:t>soil</w:t>
      </w:r>
      <w:r>
        <w:rPr>
          <w:rFonts w:ascii="Times New Roman" w:cs="Times New Roman" w:hAnsi="Times New Roman"/>
          <w:spacing w:val="-12"/>
        </w:rPr>
        <w:t xml:space="preserve"> </w:t>
      </w:r>
      <w:r>
        <w:rPr>
          <w:rFonts w:ascii="Times New Roman" w:cs="Times New Roman" w:hAnsi="Times New Roman"/>
        </w:rPr>
        <w:t>components.</w:t>
      </w:r>
      <w:r>
        <w:rPr>
          <w:rFonts w:ascii="Times New Roman" w:cs="Times New Roman" w:hAnsi="Times New Roman"/>
          <w:spacing w:val="-12"/>
        </w:rPr>
        <w:t xml:space="preserve"> </w:t>
      </w:r>
      <w:r>
        <w:rPr>
          <w:rFonts w:ascii="Times New Roman" w:cs="Times New Roman" w:hAnsi="Times New Roman"/>
        </w:rPr>
        <w:t>The</w:t>
      </w:r>
      <w:r>
        <w:rPr>
          <w:rFonts w:ascii="Times New Roman" w:cs="Times New Roman" w:hAnsi="Times New Roman"/>
          <w:spacing w:val="-12"/>
        </w:rPr>
        <w:t xml:space="preserve"> </w:t>
      </w:r>
      <w:r>
        <w:rPr>
          <w:rFonts w:ascii="Times New Roman" w:cs="Times New Roman" w:hAnsi="Times New Roman"/>
        </w:rPr>
        <w:t>process</w:t>
      </w:r>
      <w:r>
        <w:rPr>
          <w:rFonts w:ascii="Times New Roman" w:cs="Times New Roman" w:hAnsi="Times New Roman"/>
          <w:spacing w:val="-12"/>
        </w:rPr>
        <w:t xml:space="preserve"> </w:t>
      </w:r>
      <w:r>
        <w:rPr>
          <w:rFonts w:ascii="Times New Roman" w:cs="Times New Roman" w:hAnsi="Times New Roman"/>
        </w:rPr>
        <w:t>occurs</w:t>
      </w:r>
      <w:r>
        <w:rPr>
          <w:rFonts w:ascii="Times New Roman" w:cs="Times New Roman" w:hAnsi="Times New Roman"/>
          <w:spacing w:val="-12"/>
        </w:rPr>
        <w:t xml:space="preserve"> </w:t>
      </w:r>
      <w:r>
        <w:rPr>
          <w:rFonts w:ascii="Times New Roman" w:cs="Times New Roman" w:hAnsi="Times New Roman"/>
        </w:rPr>
        <w:t>rapidly</w:t>
      </w:r>
      <w:r>
        <w:rPr>
          <w:rFonts w:ascii="Times New Roman" w:cs="Times New Roman" w:hAnsi="Times New Roman"/>
          <w:spacing w:val="-13"/>
        </w:rPr>
        <w:t xml:space="preserve"> </w:t>
      </w:r>
      <w:r>
        <w:rPr>
          <w:rFonts w:ascii="Times New Roman" w:cs="Times New Roman" w:hAnsi="Times New Roman"/>
        </w:rPr>
        <w:t>in</w:t>
      </w:r>
      <w:r>
        <w:rPr>
          <w:rFonts w:ascii="Times New Roman" w:cs="Times New Roman" w:hAnsi="Times New Roman"/>
          <w:spacing w:val="-12"/>
        </w:rPr>
        <w:t xml:space="preserve"> </w:t>
      </w:r>
      <w:r>
        <w:rPr>
          <w:rFonts w:ascii="Times New Roman" w:cs="Times New Roman" w:hAnsi="Times New Roman"/>
        </w:rPr>
        <w:t>tropical</w:t>
      </w:r>
      <w:r>
        <w:rPr>
          <w:rFonts w:ascii="Times New Roman" w:cs="Times New Roman" w:hAnsi="Times New Roman"/>
          <w:spacing w:val="-12"/>
        </w:rPr>
        <w:t xml:space="preserve"> </w:t>
      </w:r>
      <w:r>
        <w:rPr>
          <w:rFonts w:ascii="Times New Roman" w:cs="Times New Roman" w:hAnsi="Times New Roman"/>
        </w:rPr>
        <w:t>humid areas.</w:t>
      </w:r>
      <w:r>
        <w:rPr>
          <w:rFonts w:ascii="Times New Roman" w:cs="Times New Roman" w:hAnsi="Times New Roman"/>
          <w:spacing w:val="-9"/>
        </w:rPr>
        <w:t xml:space="preserve"> </w:t>
      </w:r>
      <w:r>
        <w:rPr>
          <w:rFonts w:ascii="Times New Roman" w:cs="Times New Roman" w:hAnsi="Times New Roman"/>
        </w:rPr>
        <w:t>It</w:t>
      </w:r>
      <w:r>
        <w:rPr>
          <w:rFonts w:ascii="Times New Roman" w:cs="Times New Roman" w:hAnsi="Times New Roman"/>
          <w:spacing w:val="-9"/>
        </w:rPr>
        <w:t xml:space="preserve"> </w:t>
      </w:r>
      <w:r>
        <w:rPr>
          <w:rFonts w:ascii="Times New Roman" w:cs="Times New Roman" w:hAnsi="Times New Roman"/>
        </w:rPr>
        <w:t>takes</w:t>
      </w:r>
      <w:r>
        <w:rPr>
          <w:rFonts w:ascii="Times New Roman" w:cs="Times New Roman" w:hAnsi="Times New Roman"/>
          <w:spacing w:val="-9"/>
        </w:rPr>
        <w:t xml:space="preserve"> </w:t>
      </w:r>
      <w:r>
        <w:rPr>
          <w:rFonts w:ascii="Times New Roman" w:cs="Times New Roman" w:hAnsi="Times New Roman"/>
        </w:rPr>
        <w:t>place</w:t>
      </w:r>
      <w:r>
        <w:rPr>
          <w:rFonts w:ascii="Times New Roman" w:cs="Times New Roman" w:hAnsi="Times New Roman"/>
          <w:spacing w:val="-8"/>
        </w:rPr>
        <w:t xml:space="preserve"> </w:t>
      </w:r>
      <w:r>
        <w:rPr>
          <w:rFonts w:ascii="Times New Roman" w:cs="Times New Roman" w:hAnsi="Times New Roman"/>
        </w:rPr>
        <w:t>gradually</w:t>
      </w:r>
      <w:r>
        <w:rPr>
          <w:rFonts w:ascii="Times New Roman" w:cs="Times New Roman" w:hAnsi="Times New Roman"/>
          <w:spacing w:val="-9"/>
        </w:rPr>
        <w:t xml:space="preserve"> </w:t>
      </w:r>
      <w:r>
        <w:rPr>
          <w:rFonts w:ascii="Times New Roman" w:cs="Times New Roman" w:hAnsi="Times New Roman"/>
        </w:rPr>
        <w:t>in</w:t>
      </w:r>
      <w:r>
        <w:rPr>
          <w:rFonts w:ascii="Times New Roman" w:cs="Times New Roman" w:hAnsi="Times New Roman"/>
          <w:spacing w:val="-9"/>
        </w:rPr>
        <w:t xml:space="preserve"> </w:t>
      </w:r>
      <w:r>
        <w:rPr>
          <w:rFonts w:ascii="Times New Roman" w:cs="Times New Roman" w:hAnsi="Times New Roman"/>
        </w:rPr>
        <w:t>cool</w:t>
      </w:r>
      <w:r>
        <w:rPr>
          <w:rFonts w:ascii="Times New Roman" w:cs="Times New Roman" w:hAnsi="Times New Roman"/>
          <w:spacing w:val="-9"/>
        </w:rPr>
        <w:t xml:space="preserve"> </w:t>
      </w:r>
      <w:r>
        <w:rPr>
          <w:rFonts w:ascii="Times New Roman" w:cs="Times New Roman" w:hAnsi="Times New Roman"/>
        </w:rPr>
        <w:t>regions.</w:t>
      </w:r>
    </w:p>
    <w:p>
      <w:pPr>
        <w:pStyle w:val="style0"/>
        <w:spacing w:lineRule="auto" w:line="276"/>
        <w:jc w:val="both"/>
        <w:rPr>
          <w:rFonts w:ascii="Times New Roman" w:cs="Times New Roman" w:hAnsi="Times New Roman"/>
        </w:rPr>
      </w:pPr>
      <w:r>
        <w:rPr>
          <w:rFonts w:ascii="Times New Roman" w:cs="Times New Roman" w:hAnsi="Times New Roman"/>
          <w:b/>
        </w:rPr>
        <w:t>Organic</w:t>
      </w:r>
      <w:r>
        <w:rPr>
          <w:rFonts w:ascii="Times New Roman" w:cs="Times New Roman" w:hAnsi="Times New Roman"/>
          <w:b/>
          <w:spacing w:val="-6"/>
        </w:rPr>
        <w:t xml:space="preserve"> </w:t>
      </w:r>
      <w:r>
        <w:rPr>
          <w:rFonts w:ascii="Times New Roman" w:cs="Times New Roman" w:hAnsi="Times New Roman"/>
          <w:b/>
        </w:rPr>
        <w:t>sorting</w:t>
      </w:r>
      <w:r>
        <w:rPr>
          <w:rFonts w:ascii="Times New Roman" w:cs="Times New Roman" w:hAnsi="Times New Roman"/>
        </w:rPr>
        <w:t xml:space="preserve"> It</w:t>
      </w:r>
      <w:r>
        <w:rPr>
          <w:rFonts w:ascii="Times New Roman" w:cs="Times New Roman" w:hAnsi="Times New Roman"/>
          <w:spacing w:val="-14"/>
        </w:rPr>
        <w:t xml:space="preserve"> </w:t>
      </w:r>
      <w:r>
        <w:rPr>
          <w:rFonts w:ascii="Times New Roman" w:cs="Times New Roman" w:hAnsi="Times New Roman"/>
        </w:rPr>
        <w:t>is</w:t>
      </w:r>
      <w:r>
        <w:rPr>
          <w:rFonts w:ascii="Times New Roman" w:cs="Times New Roman" w:hAnsi="Times New Roman"/>
          <w:spacing w:val="-13"/>
        </w:rPr>
        <w:t xml:space="preserve"> </w:t>
      </w:r>
      <w:r>
        <w:rPr>
          <w:rFonts w:ascii="Times New Roman" w:cs="Times New Roman" w:hAnsi="Times New Roman"/>
        </w:rPr>
        <w:t>a</w:t>
      </w:r>
      <w:r>
        <w:rPr>
          <w:rFonts w:ascii="Times New Roman" w:cs="Times New Roman" w:hAnsi="Times New Roman"/>
          <w:spacing w:val="-13"/>
        </w:rPr>
        <w:t xml:space="preserve"> </w:t>
      </w:r>
      <w:r>
        <w:rPr>
          <w:rFonts w:ascii="Times New Roman" w:cs="Times New Roman" w:hAnsi="Times New Roman"/>
        </w:rPr>
        <w:t>process</w:t>
      </w:r>
      <w:r>
        <w:rPr>
          <w:rFonts w:ascii="Times New Roman" w:cs="Times New Roman" w:hAnsi="Times New Roman"/>
          <w:spacing w:val="-13"/>
        </w:rPr>
        <w:t xml:space="preserve"> </w:t>
      </w:r>
      <w:r>
        <w:rPr>
          <w:rFonts w:ascii="Times New Roman" w:cs="Times New Roman" w:hAnsi="Times New Roman"/>
        </w:rPr>
        <w:t>of</w:t>
      </w:r>
      <w:r>
        <w:rPr>
          <w:rFonts w:ascii="Times New Roman" w:cs="Times New Roman" w:hAnsi="Times New Roman"/>
          <w:spacing w:val="-13"/>
        </w:rPr>
        <w:t xml:space="preserve"> </w:t>
      </w:r>
      <w:r>
        <w:rPr>
          <w:rFonts w:ascii="Times New Roman" w:cs="Times New Roman" w:hAnsi="Times New Roman"/>
        </w:rPr>
        <w:t>re</w:t>
      </w:r>
      <w:r>
        <w:rPr>
          <w:rFonts w:ascii="Times New Roman" w:cs="Times New Roman" w:hAnsi="Times New Roman"/>
          <w:spacing w:val="-13"/>
        </w:rPr>
        <w:t xml:space="preserve"> </w:t>
      </w:r>
      <w:r>
        <w:rPr>
          <w:rFonts w:ascii="Times New Roman" w:cs="Times New Roman" w:hAnsi="Times New Roman"/>
        </w:rPr>
        <w:t>organizing</w:t>
      </w:r>
      <w:r>
        <w:rPr>
          <w:rFonts w:ascii="Times New Roman" w:cs="Times New Roman" w:hAnsi="Times New Roman"/>
          <w:spacing w:val="-13"/>
        </w:rPr>
        <w:t xml:space="preserve"> </w:t>
      </w:r>
      <w:r>
        <w:rPr>
          <w:rFonts w:ascii="Times New Roman" w:cs="Times New Roman" w:hAnsi="Times New Roman"/>
        </w:rPr>
        <w:t>the</w:t>
      </w:r>
      <w:r>
        <w:rPr>
          <w:rFonts w:ascii="Times New Roman" w:cs="Times New Roman" w:hAnsi="Times New Roman"/>
          <w:spacing w:val="-13"/>
        </w:rPr>
        <w:t xml:space="preserve"> </w:t>
      </w:r>
      <w:r>
        <w:rPr>
          <w:rFonts w:ascii="Times New Roman" w:cs="Times New Roman" w:hAnsi="Times New Roman"/>
        </w:rPr>
        <w:t>mineral</w:t>
      </w:r>
      <w:r>
        <w:rPr>
          <w:rFonts w:ascii="Times New Roman" w:cs="Times New Roman" w:hAnsi="Times New Roman"/>
          <w:spacing w:val="-13"/>
        </w:rPr>
        <w:t xml:space="preserve"> </w:t>
      </w:r>
      <w:r>
        <w:rPr>
          <w:rFonts w:ascii="Times New Roman" w:cs="Times New Roman" w:hAnsi="Times New Roman"/>
        </w:rPr>
        <w:t>particles</w:t>
      </w:r>
      <w:r>
        <w:rPr>
          <w:rFonts w:ascii="Times New Roman" w:cs="Times New Roman" w:hAnsi="Times New Roman"/>
          <w:spacing w:val="-14"/>
        </w:rPr>
        <w:t xml:space="preserve"> </w:t>
      </w:r>
      <w:r>
        <w:rPr>
          <w:rFonts w:ascii="Times New Roman" w:cs="Times New Roman" w:hAnsi="Times New Roman"/>
        </w:rPr>
        <w:t>and</w:t>
      </w:r>
      <w:r>
        <w:rPr>
          <w:rFonts w:ascii="Times New Roman" w:cs="Times New Roman" w:hAnsi="Times New Roman"/>
          <w:spacing w:val="-13"/>
        </w:rPr>
        <w:t xml:space="preserve"> </w:t>
      </w:r>
      <w:r>
        <w:rPr>
          <w:rFonts w:ascii="Times New Roman" w:cs="Times New Roman" w:hAnsi="Times New Roman"/>
        </w:rPr>
        <w:t>organic</w:t>
      </w:r>
      <w:r>
        <w:rPr>
          <w:rFonts w:ascii="Times New Roman" w:cs="Times New Roman" w:hAnsi="Times New Roman"/>
          <w:spacing w:val="-13"/>
        </w:rPr>
        <w:t xml:space="preserve"> </w:t>
      </w:r>
      <w:r>
        <w:rPr>
          <w:rFonts w:ascii="Times New Roman" w:cs="Times New Roman" w:hAnsi="Times New Roman"/>
        </w:rPr>
        <w:t>matters</w:t>
      </w:r>
      <w:r>
        <w:rPr>
          <w:rFonts w:ascii="Times New Roman" w:cs="Times New Roman" w:hAnsi="Times New Roman"/>
          <w:spacing w:val="-13"/>
        </w:rPr>
        <w:t xml:space="preserve"> </w:t>
      </w:r>
      <w:r>
        <w:rPr>
          <w:rFonts w:ascii="Times New Roman" w:cs="Times New Roman" w:hAnsi="Times New Roman"/>
        </w:rPr>
        <w:t>to</w:t>
      </w:r>
      <w:r>
        <w:rPr>
          <w:rFonts w:ascii="Times New Roman" w:cs="Times New Roman" w:hAnsi="Times New Roman"/>
          <w:spacing w:val="-13"/>
        </w:rPr>
        <w:t xml:space="preserve"> </w:t>
      </w:r>
      <w:r>
        <w:rPr>
          <w:rFonts w:ascii="Times New Roman" w:cs="Times New Roman" w:hAnsi="Times New Roman"/>
        </w:rPr>
        <w:t>form</w:t>
      </w:r>
      <w:r>
        <w:rPr>
          <w:rFonts w:ascii="Times New Roman" w:cs="Times New Roman" w:hAnsi="Times New Roman"/>
          <w:spacing w:val="-13"/>
        </w:rPr>
        <w:t xml:space="preserve"> </w:t>
      </w:r>
      <w:r>
        <w:rPr>
          <w:rFonts w:ascii="Times New Roman" w:cs="Times New Roman" w:hAnsi="Times New Roman"/>
        </w:rPr>
        <w:t>soil</w:t>
      </w:r>
      <w:r>
        <w:rPr>
          <w:rFonts w:ascii="Times New Roman" w:cs="Times New Roman" w:hAnsi="Times New Roman"/>
          <w:spacing w:val="-13"/>
        </w:rPr>
        <w:t xml:space="preserve"> </w:t>
      </w:r>
      <w:r>
        <w:rPr>
          <w:rFonts w:ascii="Times New Roman" w:cs="Times New Roman" w:hAnsi="Times New Roman"/>
        </w:rPr>
        <w:t>aggregates. This</w:t>
      </w:r>
      <w:r>
        <w:rPr>
          <w:rFonts w:ascii="Times New Roman" w:cs="Times New Roman" w:hAnsi="Times New Roman"/>
          <w:spacing w:val="-9"/>
        </w:rPr>
        <w:t xml:space="preserve"> </w:t>
      </w:r>
      <w:r>
        <w:rPr>
          <w:rFonts w:ascii="Times New Roman" w:cs="Times New Roman" w:hAnsi="Times New Roman"/>
        </w:rPr>
        <w:t>process</w:t>
      </w:r>
      <w:r>
        <w:rPr>
          <w:rFonts w:ascii="Times New Roman" w:cs="Times New Roman" w:hAnsi="Times New Roman"/>
          <w:spacing w:val="-8"/>
        </w:rPr>
        <w:t xml:space="preserve"> </w:t>
      </w:r>
      <w:r>
        <w:rPr>
          <w:rFonts w:ascii="Times New Roman" w:cs="Times New Roman" w:hAnsi="Times New Roman"/>
        </w:rPr>
        <w:t>improves</w:t>
      </w:r>
      <w:r>
        <w:rPr>
          <w:rFonts w:ascii="Times New Roman" w:cs="Times New Roman" w:hAnsi="Times New Roman"/>
          <w:spacing w:val="-8"/>
        </w:rPr>
        <w:t xml:space="preserve"> </w:t>
      </w:r>
      <w:r>
        <w:rPr>
          <w:rFonts w:ascii="Times New Roman" w:cs="Times New Roman" w:hAnsi="Times New Roman"/>
        </w:rPr>
        <w:t>soil</w:t>
      </w:r>
      <w:r>
        <w:rPr>
          <w:rFonts w:ascii="Times New Roman" w:cs="Times New Roman" w:hAnsi="Times New Roman"/>
          <w:spacing w:val="-8"/>
        </w:rPr>
        <w:t xml:space="preserve"> </w:t>
      </w:r>
      <w:r>
        <w:rPr>
          <w:rFonts w:ascii="Times New Roman" w:cs="Times New Roman" w:hAnsi="Times New Roman"/>
        </w:rPr>
        <w:t>structure.</w:t>
      </w:r>
    </w:p>
    <w:p>
      <w:pPr>
        <w:pStyle w:val="style0"/>
        <w:spacing w:lineRule="auto" w:line="276"/>
        <w:jc w:val="both"/>
        <w:rPr>
          <w:rFonts w:ascii="Times New Roman" w:cs="Times New Roman" w:hAnsi="Times New Roman"/>
        </w:rPr>
      </w:pPr>
      <w:r>
        <w:rPr>
          <w:rFonts w:ascii="Times New Roman" w:cs="Times New Roman" w:hAnsi="Times New Roman"/>
          <w:b/>
        </w:rPr>
        <w:t>Mineralization</w:t>
      </w:r>
      <w:r>
        <w:rPr>
          <w:rFonts w:ascii="Times New Roman" w:cs="Times New Roman" w:hAnsi="Times New Roman"/>
        </w:rPr>
        <w:t xml:space="preserve"> It is a process by which the dead plants and animals are broken down and mineral-nutrients which</w:t>
      </w:r>
      <w:r>
        <w:rPr>
          <w:rFonts w:ascii="Times New Roman" w:cs="Times New Roman" w:hAnsi="Times New Roman"/>
          <w:spacing w:val="-17"/>
        </w:rPr>
        <w:t xml:space="preserve"> </w:t>
      </w:r>
      <w:r>
        <w:rPr>
          <w:rFonts w:ascii="Times New Roman" w:cs="Times New Roman" w:hAnsi="Times New Roman"/>
        </w:rPr>
        <w:t>were</w:t>
      </w:r>
      <w:r>
        <w:rPr>
          <w:rFonts w:ascii="Times New Roman" w:cs="Times New Roman" w:hAnsi="Times New Roman"/>
          <w:spacing w:val="-17"/>
        </w:rPr>
        <w:t xml:space="preserve"> </w:t>
      </w:r>
      <w:r>
        <w:rPr>
          <w:rFonts w:ascii="Times New Roman" w:cs="Times New Roman" w:hAnsi="Times New Roman"/>
        </w:rPr>
        <w:t>present</w:t>
      </w:r>
      <w:r>
        <w:rPr>
          <w:rFonts w:ascii="Times New Roman" w:cs="Times New Roman" w:hAnsi="Times New Roman"/>
          <w:spacing w:val="-17"/>
        </w:rPr>
        <w:t xml:space="preserve"> </w:t>
      </w:r>
      <w:r>
        <w:rPr>
          <w:rFonts w:ascii="Times New Roman" w:cs="Times New Roman" w:hAnsi="Times New Roman"/>
        </w:rPr>
        <w:t>in</w:t>
      </w:r>
      <w:r>
        <w:rPr>
          <w:rFonts w:ascii="Times New Roman" w:cs="Times New Roman" w:hAnsi="Times New Roman"/>
          <w:spacing w:val="-16"/>
        </w:rPr>
        <w:t xml:space="preserve"> </w:t>
      </w:r>
      <w:r>
        <w:rPr>
          <w:rFonts w:ascii="Times New Roman" w:cs="Times New Roman" w:hAnsi="Times New Roman"/>
        </w:rPr>
        <w:t>their</w:t>
      </w:r>
      <w:r>
        <w:rPr>
          <w:rFonts w:ascii="Times New Roman" w:cs="Times New Roman" w:hAnsi="Times New Roman"/>
          <w:spacing w:val="-17"/>
        </w:rPr>
        <w:t xml:space="preserve"> </w:t>
      </w:r>
      <w:r>
        <w:rPr>
          <w:rFonts w:ascii="Times New Roman" w:cs="Times New Roman" w:hAnsi="Times New Roman"/>
        </w:rPr>
        <w:t>body</w:t>
      </w:r>
      <w:r>
        <w:rPr>
          <w:rFonts w:ascii="Times New Roman" w:cs="Times New Roman" w:hAnsi="Times New Roman"/>
          <w:spacing w:val="-17"/>
        </w:rPr>
        <w:t xml:space="preserve"> </w:t>
      </w:r>
      <w:r>
        <w:rPr>
          <w:rFonts w:ascii="Times New Roman" w:cs="Times New Roman" w:hAnsi="Times New Roman"/>
        </w:rPr>
        <w:t>tissues</w:t>
      </w:r>
      <w:r>
        <w:rPr>
          <w:rFonts w:ascii="Times New Roman" w:cs="Times New Roman" w:hAnsi="Times New Roman"/>
          <w:spacing w:val="-16"/>
        </w:rPr>
        <w:t xml:space="preserve"> </w:t>
      </w:r>
      <w:r>
        <w:rPr>
          <w:rFonts w:ascii="Times New Roman" w:cs="Times New Roman" w:hAnsi="Times New Roman"/>
        </w:rPr>
        <w:t>are</w:t>
      </w:r>
      <w:r>
        <w:rPr>
          <w:rFonts w:ascii="Times New Roman" w:cs="Times New Roman" w:hAnsi="Times New Roman"/>
          <w:spacing w:val="-17"/>
        </w:rPr>
        <w:t xml:space="preserve"> </w:t>
      </w:r>
      <w:r>
        <w:rPr>
          <w:rFonts w:ascii="Times New Roman" w:cs="Times New Roman" w:hAnsi="Times New Roman"/>
        </w:rPr>
        <w:t>released</w:t>
      </w:r>
      <w:r>
        <w:rPr>
          <w:rFonts w:ascii="Times New Roman" w:cs="Times New Roman" w:hAnsi="Times New Roman"/>
          <w:spacing w:val="-17"/>
        </w:rPr>
        <w:t xml:space="preserve"> </w:t>
      </w:r>
      <w:r>
        <w:rPr>
          <w:rFonts w:ascii="Times New Roman" w:cs="Times New Roman" w:hAnsi="Times New Roman"/>
        </w:rPr>
        <w:t>into</w:t>
      </w:r>
      <w:r>
        <w:rPr>
          <w:rFonts w:ascii="Times New Roman" w:cs="Times New Roman" w:hAnsi="Times New Roman"/>
          <w:spacing w:val="-17"/>
        </w:rPr>
        <w:t xml:space="preserve"> </w:t>
      </w:r>
      <w:r>
        <w:rPr>
          <w:rFonts w:ascii="Times New Roman" w:cs="Times New Roman" w:hAnsi="Times New Roman"/>
        </w:rPr>
        <w:t>the</w:t>
      </w:r>
      <w:r>
        <w:rPr>
          <w:rFonts w:ascii="Times New Roman" w:cs="Times New Roman" w:hAnsi="Times New Roman"/>
          <w:spacing w:val="-16"/>
        </w:rPr>
        <w:t xml:space="preserve"> </w:t>
      </w:r>
      <w:r>
        <w:rPr>
          <w:rFonts w:ascii="Times New Roman" w:cs="Times New Roman" w:hAnsi="Times New Roman"/>
        </w:rPr>
        <w:t>soil</w:t>
      </w:r>
      <w:r>
        <w:rPr>
          <w:rFonts w:ascii="Times New Roman" w:cs="Times New Roman" w:hAnsi="Times New Roman"/>
          <w:spacing w:val="-17"/>
        </w:rPr>
        <w:t xml:space="preserve"> </w:t>
      </w:r>
      <w:r>
        <w:rPr>
          <w:rFonts w:ascii="Times New Roman" w:cs="Times New Roman" w:hAnsi="Times New Roman"/>
        </w:rPr>
        <w:t>body</w:t>
      </w:r>
      <w:r>
        <w:rPr>
          <w:rFonts w:ascii="Times New Roman" w:cs="Times New Roman" w:hAnsi="Times New Roman"/>
          <w:spacing w:val="-17"/>
        </w:rPr>
        <w:t xml:space="preserve"> </w:t>
      </w:r>
      <w:r>
        <w:rPr>
          <w:rFonts w:ascii="Times New Roman" w:cs="Times New Roman" w:hAnsi="Times New Roman"/>
        </w:rPr>
        <w:t>and</w:t>
      </w:r>
      <w:r>
        <w:rPr>
          <w:rFonts w:ascii="Times New Roman" w:cs="Times New Roman" w:hAnsi="Times New Roman"/>
          <w:spacing w:val="-16"/>
        </w:rPr>
        <w:t xml:space="preserve"> </w:t>
      </w:r>
      <w:r>
        <w:rPr>
          <w:rFonts w:ascii="Times New Roman" w:cs="Times New Roman" w:hAnsi="Times New Roman"/>
        </w:rPr>
        <w:t>then</w:t>
      </w:r>
      <w:r>
        <w:rPr>
          <w:rFonts w:ascii="Times New Roman" w:cs="Times New Roman" w:hAnsi="Times New Roman"/>
          <w:spacing w:val="-17"/>
        </w:rPr>
        <w:t xml:space="preserve"> </w:t>
      </w:r>
      <w:r>
        <w:rPr>
          <w:rFonts w:ascii="Times New Roman" w:cs="Times New Roman" w:hAnsi="Times New Roman"/>
        </w:rPr>
        <w:t>taken</w:t>
      </w:r>
      <w:r>
        <w:rPr>
          <w:rFonts w:ascii="Times New Roman" w:cs="Times New Roman" w:hAnsi="Times New Roman"/>
          <w:spacing w:val="-17"/>
        </w:rPr>
        <w:t xml:space="preserve"> </w:t>
      </w:r>
      <w:r>
        <w:rPr>
          <w:rFonts w:ascii="Times New Roman" w:cs="Times New Roman" w:hAnsi="Times New Roman"/>
        </w:rPr>
        <w:t>by</w:t>
      </w:r>
      <w:r>
        <w:rPr>
          <w:rFonts w:ascii="Times New Roman" w:cs="Times New Roman" w:hAnsi="Times New Roman"/>
          <w:spacing w:val="-17"/>
        </w:rPr>
        <w:t xml:space="preserve"> </w:t>
      </w:r>
      <w:r>
        <w:rPr>
          <w:rFonts w:ascii="Times New Roman" w:cs="Times New Roman" w:hAnsi="Times New Roman"/>
        </w:rPr>
        <w:t>other plants.</w:t>
      </w:r>
    </w:p>
    <w:p>
      <w:pPr>
        <w:pStyle w:val="style0"/>
        <w:spacing w:lineRule="auto" w:line="276"/>
        <w:jc w:val="both"/>
        <w:rPr>
          <w:rFonts w:ascii="Times New Roman" w:cs="Times New Roman" w:hAnsi="Times New Roman"/>
        </w:rPr>
      </w:pPr>
      <w:r>
        <w:rPr>
          <w:rFonts w:ascii="Times New Roman" w:cs="Times New Roman" w:hAnsi="Times New Roman"/>
          <w:b/>
        </w:rPr>
        <w:t>Cheluviation:</w:t>
      </w:r>
      <w:r>
        <w:rPr>
          <w:rFonts w:ascii="Times New Roman" w:cs="Times New Roman" w:hAnsi="Times New Roman"/>
        </w:rPr>
        <w:t xml:space="preserve"> It</w:t>
      </w:r>
      <w:r>
        <w:rPr>
          <w:rFonts w:ascii="Times New Roman" w:cs="Times New Roman" w:hAnsi="Times New Roman"/>
          <w:spacing w:val="-14"/>
        </w:rPr>
        <w:t xml:space="preserve"> </w:t>
      </w:r>
      <w:r>
        <w:rPr>
          <w:rFonts w:ascii="Times New Roman" w:cs="Times New Roman" w:hAnsi="Times New Roman"/>
        </w:rPr>
        <w:t>is</w:t>
      </w:r>
      <w:r>
        <w:rPr>
          <w:rFonts w:ascii="Times New Roman" w:cs="Times New Roman" w:hAnsi="Times New Roman"/>
          <w:spacing w:val="-13"/>
        </w:rPr>
        <w:t xml:space="preserve"> </w:t>
      </w:r>
      <w:r>
        <w:rPr>
          <w:rFonts w:ascii="Times New Roman" w:cs="Times New Roman" w:hAnsi="Times New Roman"/>
        </w:rPr>
        <w:t>a</w:t>
      </w:r>
      <w:r>
        <w:rPr>
          <w:rFonts w:ascii="Times New Roman" w:cs="Times New Roman" w:hAnsi="Times New Roman"/>
          <w:spacing w:val="-13"/>
        </w:rPr>
        <w:t xml:space="preserve"> </w:t>
      </w:r>
      <w:r>
        <w:rPr>
          <w:rFonts w:ascii="Times New Roman" w:cs="Times New Roman" w:hAnsi="Times New Roman"/>
        </w:rPr>
        <w:t>process</w:t>
      </w:r>
      <w:r>
        <w:rPr>
          <w:rFonts w:ascii="Times New Roman" w:cs="Times New Roman" w:hAnsi="Times New Roman"/>
          <w:spacing w:val="-13"/>
        </w:rPr>
        <w:t xml:space="preserve"> </w:t>
      </w:r>
      <w:r>
        <w:rPr>
          <w:rFonts w:ascii="Times New Roman" w:cs="Times New Roman" w:hAnsi="Times New Roman"/>
        </w:rPr>
        <w:t>in</w:t>
      </w:r>
      <w:r>
        <w:rPr>
          <w:rFonts w:ascii="Times New Roman" w:cs="Times New Roman" w:hAnsi="Times New Roman"/>
          <w:spacing w:val="-13"/>
        </w:rPr>
        <w:t xml:space="preserve"> </w:t>
      </w:r>
      <w:r>
        <w:rPr>
          <w:rFonts w:ascii="Times New Roman" w:cs="Times New Roman" w:hAnsi="Times New Roman"/>
        </w:rPr>
        <w:t>which</w:t>
      </w:r>
      <w:r>
        <w:rPr>
          <w:rFonts w:ascii="Times New Roman" w:cs="Times New Roman" w:hAnsi="Times New Roman"/>
          <w:spacing w:val="-13"/>
        </w:rPr>
        <w:t xml:space="preserve"> </w:t>
      </w:r>
      <w:r>
        <w:rPr>
          <w:rFonts w:ascii="Times New Roman" w:cs="Times New Roman" w:hAnsi="Times New Roman"/>
        </w:rPr>
        <w:t>the</w:t>
      </w:r>
      <w:r>
        <w:rPr>
          <w:rFonts w:ascii="Times New Roman" w:cs="Times New Roman" w:hAnsi="Times New Roman"/>
          <w:spacing w:val="-13"/>
        </w:rPr>
        <w:t xml:space="preserve"> </w:t>
      </w:r>
      <w:r>
        <w:rPr>
          <w:rFonts w:ascii="Times New Roman" w:cs="Times New Roman" w:hAnsi="Times New Roman"/>
        </w:rPr>
        <w:t>minerals</w:t>
      </w:r>
      <w:r>
        <w:rPr>
          <w:rFonts w:ascii="Times New Roman" w:cs="Times New Roman" w:hAnsi="Times New Roman"/>
          <w:spacing w:val="-14"/>
        </w:rPr>
        <w:t xml:space="preserve"> </w:t>
      </w:r>
      <w:r>
        <w:rPr>
          <w:rFonts w:ascii="Times New Roman" w:cs="Times New Roman" w:hAnsi="Times New Roman"/>
        </w:rPr>
        <w:t>are</w:t>
      </w:r>
      <w:r>
        <w:rPr>
          <w:rFonts w:ascii="Times New Roman" w:cs="Times New Roman" w:hAnsi="Times New Roman"/>
          <w:spacing w:val="-13"/>
        </w:rPr>
        <w:t xml:space="preserve"> </w:t>
      </w:r>
      <w:r>
        <w:rPr>
          <w:rFonts w:ascii="Times New Roman" w:cs="Times New Roman" w:hAnsi="Times New Roman"/>
        </w:rPr>
        <w:t>dissolved</w:t>
      </w:r>
      <w:r>
        <w:rPr>
          <w:rFonts w:ascii="Times New Roman" w:cs="Times New Roman" w:hAnsi="Times New Roman"/>
          <w:spacing w:val="-13"/>
        </w:rPr>
        <w:t xml:space="preserve"> </w:t>
      </w:r>
      <w:r>
        <w:rPr>
          <w:rFonts w:ascii="Times New Roman" w:cs="Times New Roman" w:hAnsi="Times New Roman"/>
        </w:rPr>
        <w:t>and</w:t>
      </w:r>
      <w:r>
        <w:rPr>
          <w:rFonts w:ascii="Times New Roman" w:cs="Times New Roman" w:hAnsi="Times New Roman"/>
          <w:spacing w:val="-13"/>
        </w:rPr>
        <w:t xml:space="preserve"> </w:t>
      </w:r>
      <w:r>
        <w:rPr>
          <w:rFonts w:ascii="Times New Roman" w:cs="Times New Roman" w:hAnsi="Times New Roman"/>
        </w:rPr>
        <w:t>transported</w:t>
      </w:r>
      <w:r>
        <w:rPr>
          <w:rFonts w:ascii="Times New Roman" w:cs="Times New Roman" w:hAnsi="Times New Roman"/>
          <w:spacing w:val="-13"/>
        </w:rPr>
        <w:t xml:space="preserve"> </w:t>
      </w:r>
      <w:r>
        <w:rPr>
          <w:rFonts w:ascii="Times New Roman" w:cs="Times New Roman" w:hAnsi="Times New Roman"/>
        </w:rPr>
        <w:t>down</w:t>
      </w:r>
      <w:r>
        <w:rPr>
          <w:rFonts w:ascii="Times New Roman" w:cs="Times New Roman" w:hAnsi="Times New Roman"/>
          <w:spacing w:val="-13"/>
        </w:rPr>
        <w:t xml:space="preserve"> </w:t>
      </w:r>
      <w:r>
        <w:rPr>
          <w:rFonts w:ascii="Times New Roman" w:cs="Times New Roman" w:hAnsi="Times New Roman"/>
        </w:rPr>
        <w:t>wards</w:t>
      </w:r>
      <w:r>
        <w:rPr>
          <w:rFonts w:ascii="Times New Roman" w:cs="Times New Roman" w:hAnsi="Times New Roman"/>
          <w:spacing w:val="-13"/>
        </w:rPr>
        <w:t xml:space="preserve"> </w:t>
      </w:r>
      <w:r>
        <w:rPr>
          <w:rFonts w:ascii="Times New Roman" w:cs="Times New Roman" w:hAnsi="Times New Roman"/>
        </w:rPr>
        <w:t>under</w:t>
      </w:r>
      <w:r>
        <w:rPr>
          <w:rFonts w:ascii="Times New Roman" w:cs="Times New Roman" w:hAnsi="Times New Roman"/>
          <w:spacing w:val="-13"/>
        </w:rPr>
        <w:t xml:space="preserve"> </w:t>
      </w:r>
      <w:r>
        <w:rPr>
          <w:rFonts w:ascii="Times New Roman" w:cs="Times New Roman" w:hAnsi="Times New Roman"/>
        </w:rPr>
        <w:t>the</w:t>
      </w:r>
      <w:r>
        <w:rPr>
          <w:rFonts w:ascii="Times New Roman" w:cs="Times New Roman" w:hAnsi="Times New Roman"/>
          <w:spacing w:val="-14"/>
        </w:rPr>
        <w:t xml:space="preserve"> </w:t>
      </w:r>
      <w:r>
        <w:rPr>
          <w:rFonts w:ascii="Times New Roman" w:cs="Times New Roman" w:hAnsi="Times New Roman"/>
        </w:rPr>
        <w:t>influence</w:t>
      </w:r>
      <w:r>
        <w:rPr>
          <w:rFonts w:ascii="Times New Roman" w:cs="Times New Roman" w:hAnsi="Times New Roman"/>
          <w:spacing w:val="-13"/>
        </w:rPr>
        <w:t xml:space="preserve"> </w:t>
      </w:r>
      <w:r>
        <w:rPr>
          <w:rFonts w:ascii="Times New Roman" w:cs="Times New Roman" w:hAnsi="Times New Roman"/>
        </w:rPr>
        <w:t>of chelating</w:t>
      </w:r>
      <w:r>
        <w:rPr>
          <w:rFonts w:ascii="Times New Roman" w:cs="Times New Roman" w:hAnsi="Times New Roman"/>
          <w:spacing w:val="-16"/>
        </w:rPr>
        <w:t xml:space="preserve"> </w:t>
      </w:r>
      <w:r>
        <w:rPr>
          <w:rFonts w:ascii="Times New Roman" w:cs="Times New Roman" w:hAnsi="Times New Roman"/>
        </w:rPr>
        <w:t>agents.</w:t>
      </w:r>
      <w:r>
        <w:rPr>
          <w:rFonts w:ascii="Times New Roman" w:cs="Times New Roman" w:hAnsi="Times New Roman"/>
          <w:spacing w:val="-16"/>
        </w:rPr>
        <w:t xml:space="preserve"> </w:t>
      </w:r>
      <w:r>
        <w:rPr>
          <w:rFonts w:ascii="Times New Roman" w:cs="Times New Roman" w:hAnsi="Times New Roman"/>
        </w:rPr>
        <w:t>Chelating</w:t>
      </w:r>
      <w:r>
        <w:rPr>
          <w:rFonts w:ascii="Times New Roman" w:cs="Times New Roman" w:hAnsi="Times New Roman"/>
          <w:spacing w:val="-16"/>
        </w:rPr>
        <w:t xml:space="preserve"> </w:t>
      </w:r>
      <w:r>
        <w:rPr>
          <w:rFonts w:ascii="Times New Roman" w:cs="Times New Roman" w:hAnsi="Times New Roman"/>
        </w:rPr>
        <w:t>agents</w:t>
      </w:r>
      <w:r>
        <w:rPr>
          <w:rFonts w:ascii="Times New Roman" w:cs="Times New Roman" w:hAnsi="Times New Roman"/>
          <w:spacing w:val="-16"/>
        </w:rPr>
        <w:t xml:space="preserve"> </w:t>
      </w:r>
      <w:r>
        <w:rPr>
          <w:rFonts w:ascii="Times New Roman" w:cs="Times New Roman" w:hAnsi="Times New Roman"/>
        </w:rPr>
        <w:t>are</w:t>
      </w:r>
      <w:r>
        <w:rPr>
          <w:rFonts w:ascii="Times New Roman" w:cs="Times New Roman" w:hAnsi="Times New Roman"/>
          <w:spacing w:val="-15"/>
        </w:rPr>
        <w:t xml:space="preserve"> </w:t>
      </w:r>
      <w:r>
        <w:rPr>
          <w:rFonts w:ascii="Times New Roman" w:cs="Times New Roman" w:hAnsi="Times New Roman"/>
        </w:rPr>
        <w:t>the</w:t>
      </w:r>
      <w:r>
        <w:rPr>
          <w:rFonts w:ascii="Times New Roman" w:cs="Times New Roman" w:hAnsi="Times New Roman"/>
          <w:spacing w:val="-16"/>
        </w:rPr>
        <w:t xml:space="preserve"> </w:t>
      </w:r>
      <w:r>
        <w:rPr>
          <w:rFonts w:ascii="Times New Roman" w:cs="Times New Roman" w:hAnsi="Times New Roman"/>
        </w:rPr>
        <w:t>organic</w:t>
      </w:r>
      <w:r>
        <w:rPr>
          <w:rFonts w:ascii="Times New Roman" w:cs="Times New Roman" w:hAnsi="Times New Roman"/>
          <w:spacing w:val="-16"/>
        </w:rPr>
        <w:t xml:space="preserve"> </w:t>
      </w:r>
      <w:r>
        <w:rPr>
          <w:rFonts w:ascii="Times New Roman" w:cs="Times New Roman" w:hAnsi="Times New Roman"/>
        </w:rPr>
        <w:t>acids</w:t>
      </w:r>
      <w:r>
        <w:rPr>
          <w:rFonts w:ascii="Times New Roman" w:cs="Times New Roman" w:hAnsi="Times New Roman"/>
          <w:spacing w:val="-16"/>
        </w:rPr>
        <w:t xml:space="preserve"> </w:t>
      </w:r>
      <w:r>
        <w:rPr>
          <w:rFonts w:ascii="Times New Roman" w:cs="Times New Roman" w:hAnsi="Times New Roman"/>
        </w:rPr>
        <w:t>produced</w:t>
      </w:r>
      <w:r>
        <w:rPr>
          <w:rFonts w:ascii="Times New Roman" w:cs="Times New Roman" w:hAnsi="Times New Roman"/>
          <w:spacing w:val="-16"/>
        </w:rPr>
        <w:t xml:space="preserve"> </w:t>
      </w:r>
      <w:r>
        <w:rPr>
          <w:rFonts w:ascii="Times New Roman" w:cs="Times New Roman" w:hAnsi="Times New Roman"/>
        </w:rPr>
        <w:t>after</w:t>
      </w:r>
      <w:r>
        <w:rPr>
          <w:rFonts w:ascii="Times New Roman" w:cs="Times New Roman" w:hAnsi="Times New Roman"/>
          <w:spacing w:val="-15"/>
        </w:rPr>
        <w:t xml:space="preserve"> </w:t>
      </w:r>
      <w:r>
        <w:rPr>
          <w:rFonts w:ascii="Times New Roman" w:cs="Times New Roman" w:hAnsi="Times New Roman"/>
        </w:rPr>
        <w:t>the</w:t>
      </w:r>
      <w:r>
        <w:rPr>
          <w:rFonts w:ascii="Times New Roman" w:cs="Times New Roman" w:hAnsi="Times New Roman"/>
          <w:spacing w:val="-16"/>
        </w:rPr>
        <w:t xml:space="preserve"> </w:t>
      </w:r>
      <w:r>
        <w:rPr>
          <w:rFonts w:ascii="Times New Roman" w:cs="Times New Roman" w:hAnsi="Times New Roman"/>
        </w:rPr>
        <w:t>decomposition</w:t>
      </w:r>
      <w:r>
        <w:rPr>
          <w:rFonts w:ascii="Times New Roman" w:cs="Times New Roman" w:hAnsi="Times New Roman"/>
          <w:spacing w:val="-16"/>
        </w:rPr>
        <w:t xml:space="preserve"> </w:t>
      </w:r>
      <w:r>
        <w:rPr>
          <w:rFonts w:ascii="Times New Roman" w:cs="Times New Roman" w:hAnsi="Times New Roman"/>
        </w:rPr>
        <w:t>of</w:t>
      </w:r>
      <w:r>
        <w:rPr>
          <w:rFonts w:ascii="Times New Roman" w:cs="Times New Roman" w:hAnsi="Times New Roman"/>
          <w:spacing w:val="-16"/>
        </w:rPr>
        <w:t xml:space="preserve"> </w:t>
      </w:r>
      <w:r>
        <w:rPr>
          <w:rFonts w:ascii="Times New Roman" w:cs="Times New Roman" w:hAnsi="Times New Roman"/>
        </w:rPr>
        <w:t>organic matter.</w:t>
      </w:r>
    </w:p>
    <w:p>
      <w:pPr>
        <w:pStyle w:val="style0"/>
        <w:spacing w:lineRule="auto" w:line="276"/>
        <w:jc w:val="both"/>
        <w:rPr>
          <w:rFonts w:ascii="Times New Roman" w:cs="Times New Roman" w:hAnsi="Times New Roman"/>
        </w:rPr>
      </w:pPr>
      <w:r>
        <w:rPr>
          <w:rFonts w:ascii="Times New Roman" w:cs="Times New Roman" w:hAnsi="Times New Roman"/>
          <w:b/>
        </w:rPr>
        <w:t>Capillary</w:t>
      </w:r>
      <w:r>
        <w:rPr>
          <w:rFonts w:ascii="Times New Roman" w:cs="Times New Roman" w:hAnsi="Times New Roman"/>
          <w:b/>
          <w:spacing w:val="-6"/>
        </w:rPr>
        <w:t xml:space="preserve"> </w:t>
      </w:r>
      <w:r>
        <w:rPr>
          <w:rFonts w:ascii="Times New Roman" w:cs="Times New Roman" w:hAnsi="Times New Roman"/>
          <w:b/>
        </w:rPr>
        <w:t>action:</w:t>
      </w:r>
      <w:r>
        <w:rPr>
          <w:rFonts w:ascii="Times New Roman" w:cs="Times New Roman" w:hAnsi="Times New Roman"/>
        </w:rPr>
        <w:t xml:space="preserve"> It</w:t>
      </w:r>
      <w:r>
        <w:rPr>
          <w:rFonts w:ascii="Times New Roman" w:cs="Times New Roman" w:hAnsi="Times New Roman"/>
          <w:spacing w:val="-11"/>
        </w:rPr>
        <w:t xml:space="preserve"> </w:t>
      </w:r>
      <w:r>
        <w:rPr>
          <w:rFonts w:ascii="Times New Roman" w:cs="Times New Roman" w:hAnsi="Times New Roman"/>
        </w:rPr>
        <w:t>is</w:t>
      </w:r>
      <w:r>
        <w:rPr>
          <w:rFonts w:ascii="Times New Roman" w:cs="Times New Roman" w:hAnsi="Times New Roman"/>
          <w:spacing w:val="-11"/>
        </w:rPr>
        <w:t xml:space="preserve"> </w:t>
      </w:r>
      <w:r>
        <w:rPr>
          <w:rFonts w:ascii="Times New Roman" w:cs="Times New Roman" w:hAnsi="Times New Roman"/>
        </w:rPr>
        <w:t>an</w:t>
      </w:r>
      <w:r>
        <w:rPr>
          <w:rFonts w:ascii="Times New Roman" w:cs="Times New Roman" w:hAnsi="Times New Roman"/>
          <w:spacing w:val="-11"/>
        </w:rPr>
        <w:t xml:space="preserve"> </w:t>
      </w:r>
      <w:r>
        <w:rPr>
          <w:rFonts w:ascii="Times New Roman" w:cs="Times New Roman" w:hAnsi="Times New Roman"/>
        </w:rPr>
        <w:t>upward</w:t>
      </w:r>
      <w:r>
        <w:rPr>
          <w:rFonts w:ascii="Times New Roman" w:cs="Times New Roman" w:hAnsi="Times New Roman"/>
          <w:spacing w:val="-11"/>
        </w:rPr>
        <w:t xml:space="preserve"> </w:t>
      </w:r>
      <w:r>
        <w:rPr>
          <w:rFonts w:ascii="Times New Roman" w:cs="Times New Roman" w:hAnsi="Times New Roman"/>
        </w:rPr>
        <w:t>movement</w:t>
      </w:r>
      <w:r>
        <w:rPr>
          <w:rFonts w:ascii="Times New Roman" w:cs="Times New Roman" w:hAnsi="Times New Roman"/>
          <w:spacing w:val="-11"/>
        </w:rPr>
        <w:t xml:space="preserve"> </w:t>
      </w:r>
      <w:r>
        <w:rPr>
          <w:rFonts w:ascii="Times New Roman" w:cs="Times New Roman" w:hAnsi="Times New Roman"/>
        </w:rPr>
        <w:t>of</w:t>
      </w:r>
      <w:r>
        <w:rPr>
          <w:rFonts w:ascii="Times New Roman" w:cs="Times New Roman" w:hAnsi="Times New Roman"/>
          <w:spacing w:val="-11"/>
        </w:rPr>
        <w:t xml:space="preserve"> </w:t>
      </w:r>
      <w:r>
        <w:rPr>
          <w:rFonts w:ascii="Times New Roman" w:cs="Times New Roman" w:hAnsi="Times New Roman"/>
        </w:rPr>
        <w:t>water</w:t>
      </w:r>
      <w:r>
        <w:rPr>
          <w:rFonts w:ascii="Times New Roman" w:cs="Times New Roman" w:hAnsi="Times New Roman"/>
          <w:spacing w:val="-11"/>
        </w:rPr>
        <w:t xml:space="preserve"> </w:t>
      </w:r>
      <w:r>
        <w:rPr>
          <w:rFonts w:ascii="Times New Roman" w:cs="Times New Roman" w:hAnsi="Times New Roman"/>
        </w:rPr>
        <w:t>to</w:t>
      </w:r>
      <w:r>
        <w:rPr>
          <w:rFonts w:ascii="Times New Roman" w:cs="Times New Roman" w:hAnsi="Times New Roman"/>
          <w:spacing w:val="-11"/>
        </w:rPr>
        <w:t xml:space="preserve"> </w:t>
      </w:r>
      <w:r>
        <w:rPr>
          <w:rFonts w:ascii="Times New Roman" w:cs="Times New Roman" w:hAnsi="Times New Roman"/>
        </w:rPr>
        <w:t>a</w:t>
      </w:r>
      <w:r>
        <w:rPr>
          <w:rFonts w:ascii="Times New Roman" w:cs="Times New Roman" w:hAnsi="Times New Roman"/>
          <w:spacing w:val="-11"/>
        </w:rPr>
        <w:t xml:space="preserve"> </w:t>
      </w:r>
      <w:r>
        <w:rPr>
          <w:rFonts w:ascii="Times New Roman" w:cs="Times New Roman" w:hAnsi="Times New Roman"/>
        </w:rPr>
        <w:t>surface</w:t>
      </w:r>
      <w:r>
        <w:rPr>
          <w:rFonts w:ascii="Times New Roman" w:cs="Times New Roman" w:hAnsi="Times New Roman"/>
          <w:spacing w:val="-11"/>
        </w:rPr>
        <w:t xml:space="preserve"> </w:t>
      </w:r>
      <w:r>
        <w:rPr>
          <w:rFonts w:ascii="Times New Roman" w:cs="Times New Roman" w:hAnsi="Times New Roman"/>
        </w:rPr>
        <w:t>and</w:t>
      </w:r>
      <w:r>
        <w:rPr>
          <w:rFonts w:ascii="Times New Roman" w:cs="Times New Roman" w:hAnsi="Times New Roman"/>
          <w:spacing w:val="-11"/>
        </w:rPr>
        <w:t xml:space="preserve"> </w:t>
      </w:r>
      <w:r>
        <w:rPr>
          <w:rFonts w:ascii="Times New Roman" w:cs="Times New Roman" w:hAnsi="Times New Roman"/>
        </w:rPr>
        <w:t>may</w:t>
      </w:r>
      <w:r>
        <w:rPr>
          <w:rFonts w:ascii="Times New Roman" w:cs="Times New Roman" w:hAnsi="Times New Roman"/>
          <w:spacing w:val="-11"/>
        </w:rPr>
        <w:t xml:space="preserve"> </w:t>
      </w:r>
      <w:r>
        <w:rPr>
          <w:rFonts w:ascii="Times New Roman" w:cs="Times New Roman" w:hAnsi="Times New Roman"/>
        </w:rPr>
        <w:t>cause</w:t>
      </w:r>
      <w:r>
        <w:rPr>
          <w:rFonts w:ascii="Times New Roman" w:cs="Times New Roman" w:hAnsi="Times New Roman"/>
          <w:spacing w:val="-11"/>
        </w:rPr>
        <w:t xml:space="preserve"> </w:t>
      </w:r>
      <w:r>
        <w:rPr>
          <w:rFonts w:ascii="Times New Roman" w:cs="Times New Roman" w:hAnsi="Times New Roman"/>
        </w:rPr>
        <w:t>some</w:t>
      </w:r>
      <w:r>
        <w:rPr>
          <w:rFonts w:ascii="Times New Roman" w:cs="Times New Roman" w:hAnsi="Times New Roman"/>
          <w:spacing w:val="-11"/>
        </w:rPr>
        <w:t xml:space="preserve"> </w:t>
      </w:r>
      <w:r>
        <w:rPr>
          <w:rFonts w:ascii="Times New Roman" w:cs="Times New Roman" w:hAnsi="Times New Roman"/>
        </w:rPr>
        <w:t>materials</w:t>
      </w:r>
      <w:r>
        <w:rPr>
          <w:rFonts w:ascii="Times New Roman" w:cs="Times New Roman" w:hAnsi="Times New Roman"/>
          <w:spacing w:val="-11"/>
        </w:rPr>
        <w:t xml:space="preserve"> </w:t>
      </w:r>
      <w:r>
        <w:rPr>
          <w:rFonts w:ascii="Times New Roman" w:cs="Times New Roman" w:hAnsi="Times New Roman"/>
        </w:rPr>
        <w:t>deposited</w:t>
      </w:r>
      <w:r>
        <w:rPr>
          <w:rFonts w:ascii="Times New Roman" w:cs="Times New Roman" w:hAnsi="Times New Roman"/>
          <w:spacing w:val="-11"/>
        </w:rPr>
        <w:t xml:space="preserve"> </w:t>
      </w:r>
      <w:r>
        <w:rPr>
          <w:rFonts w:ascii="Times New Roman" w:cs="Times New Roman" w:hAnsi="Times New Roman"/>
        </w:rPr>
        <w:t>to</w:t>
      </w:r>
      <w:r>
        <w:rPr>
          <w:rFonts w:ascii="Times New Roman" w:cs="Times New Roman" w:hAnsi="Times New Roman"/>
          <w:spacing w:val="-11"/>
        </w:rPr>
        <w:t xml:space="preserve"> </w:t>
      </w:r>
      <w:r>
        <w:rPr>
          <w:rFonts w:ascii="Times New Roman" w:cs="Times New Roman" w:hAnsi="Times New Roman"/>
        </w:rPr>
        <w:t>form</w:t>
      </w:r>
      <w:r>
        <w:rPr>
          <w:rFonts w:ascii="Times New Roman" w:cs="Times New Roman" w:hAnsi="Times New Roman"/>
          <w:spacing w:val="-11"/>
        </w:rPr>
        <w:t xml:space="preserve"> </w:t>
      </w:r>
      <w:r>
        <w:rPr>
          <w:rFonts w:ascii="Times New Roman" w:cs="Times New Roman" w:hAnsi="Times New Roman"/>
        </w:rPr>
        <w:t>a layer</w:t>
      </w:r>
      <w:r>
        <w:rPr>
          <w:rFonts w:ascii="Times New Roman" w:cs="Times New Roman" w:hAnsi="Times New Roman"/>
          <w:spacing w:val="-15"/>
        </w:rPr>
        <w:t xml:space="preserve"> </w:t>
      </w:r>
      <w:r>
        <w:rPr>
          <w:rFonts w:ascii="Times New Roman" w:cs="Times New Roman" w:hAnsi="Times New Roman"/>
        </w:rPr>
        <w:t>materials</w:t>
      </w:r>
      <w:r>
        <w:rPr>
          <w:rFonts w:ascii="Times New Roman" w:cs="Times New Roman" w:hAnsi="Times New Roman"/>
          <w:spacing w:val="-14"/>
        </w:rPr>
        <w:t xml:space="preserve"> </w:t>
      </w:r>
      <w:r>
        <w:rPr>
          <w:rFonts w:ascii="Times New Roman" w:cs="Times New Roman" w:hAnsi="Times New Roman"/>
        </w:rPr>
        <w:t>depending</w:t>
      </w:r>
      <w:r>
        <w:rPr>
          <w:rFonts w:ascii="Times New Roman" w:cs="Times New Roman" w:hAnsi="Times New Roman"/>
          <w:spacing w:val="-14"/>
        </w:rPr>
        <w:t xml:space="preserve"> </w:t>
      </w:r>
      <w:r>
        <w:rPr>
          <w:rFonts w:ascii="Times New Roman" w:cs="Times New Roman" w:hAnsi="Times New Roman"/>
        </w:rPr>
        <w:t>on</w:t>
      </w:r>
      <w:r>
        <w:rPr>
          <w:rFonts w:ascii="Times New Roman" w:cs="Times New Roman" w:hAnsi="Times New Roman"/>
          <w:spacing w:val="-14"/>
        </w:rPr>
        <w:t xml:space="preserve"> </w:t>
      </w:r>
      <w:r>
        <w:rPr>
          <w:rFonts w:ascii="Times New Roman" w:cs="Times New Roman" w:hAnsi="Times New Roman"/>
        </w:rPr>
        <w:t>the</w:t>
      </w:r>
      <w:r>
        <w:rPr>
          <w:rFonts w:ascii="Times New Roman" w:cs="Times New Roman" w:hAnsi="Times New Roman"/>
          <w:spacing w:val="-14"/>
        </w:rPr>
        <w:t xml:space="preserve"> </w:t>
      </w:r>
      <w:r>
        <w:rPr>
          <w:rFonts w:ascii="Times New Roman" w:cs="Times New Roman" w:hAnsi="Times New Roman"/>
        </w:rPr>
        <w:t>nature</w:t>
      </w:r>
      <w:r>
        <w:rPr>
          <w:rFonts w:ascii="Times New Roman" w:cs="Times New Roman" w:hAnsi="Times New Roman"/>
          <w:spacing w:val="-14"/>
        </w:rPr>
        <w:t xml:space="preserve"> </w:t>
      </w:r>
      <w:r>
        <w:rPr>
          <w:rFonts w:ascii="Times New Roman" w:cs="Times New Roman" w:hAnsi="Times New Roman"/>
        </w:rPr>
        <w:t>of</w:t>
      </w:r>
      <w:r>
        <w:rPr>
          <w:rFonts w:ascii="Times New Roman" w:cs="Times New Roman" w:hAnsi="Times New Roman"/>
          <w:spacing w:val="-14"/>
        </w:rPr>
        <w:t xml:space="preserve"> </w:t>
      </w:r>
      <w:r>
        <w:rPr>
          <w:rFonts w:ascii="Times New Roman" w:cs="Times New Roman" w:hAnsi="Times New Roman"/>
        </w:rPr>
        <w:t>bed</w:t>
      </w:r>
      <w:r>
        <w:rPr>
          <w:rFonts w:ascii="Times New Roman" w:cs="Times New Roman" w:hAnsi="Times New Roman"/>
          <w:spacing w:val="-14"/>
        </w:rPr>
        <w:t xml:space="preserve"> </w:t>
      </w:r>
      <w:r>
        <w:rPr>
          <w:rFonts w:ascii="Times New Roman" w:cs="Times New Roman" w:hAnsi="Times New Roman"/>
        </w:rPr>
        <w:t>rocks</w:t>
      </w:r>
      <w:r>
        <w:rPr>
          <w:rFonts w:ascii="Times New Roman" w:cs="Times New Roman" w:hAnsi="Times New Roman"/>
          <w:spacing w:val="-14"/>
        </w:rPr>
        <w:t xml:space="preserve"> </w:t>
      </w:r>
      <w:r>
        <w:rPr>
          <w:rFonts w:ascii="Times New Roman" w:cs="Times New Roman" w:hAnsi="Times New Roman"/>
        </w:rPr>
        <w:t>from</w:t>
      </w:r>
      <w:r>
        <w:rPr>
          <w:rFonts w:ascii="Times New Roman" w:cs="Times New Roman" w:hAnsi="Times New Roman"/>
          <w:spacing w:val="-14"/>
        </w:rPr>
        <w:t xml:space="preserve"> </w:t>
      </w:r>
      <w:r>
        <w:rPr>
          <w:rFonts w:ascii="Times New Roman" w:cs="Times New Roman" w:hAnsi="Times New Roman"/>
        </w:rPr>
        <w:t>which</w:t>
      </w:r>
      <w:r>
        <w:rPr>
          <w:rFonts w:ascii="Times New Roman" w:cs="Times New Roman" w:hAnsi="Times New Roman"/>
          <w:spacing w:val="-14"/>
        </w:rPr>
        <w:t xml:space="preserve"> </w:t>
      </w:r>
      <w:r>
        <w:rPr>
          <w:rFonts w:ascii="Times New Roman" w:cs="Times New Roman" w:hAnsi="Times New Roman"/>
        </w:rPr>
        <w:t>the</w:t>
      </w:r>
      <w:r>
        <w:rPr>
          <w:rFonts w:ascii="Times New Roman" w:cs="Times New Roman" w:hAnsi="Times New Roman"/>
          <w:spacing w:val="-14"/>
        </w:rPr>
        <w:t xml:space="preserve"> </w:t>
      </w:r>
      <w:r>
        <w:rPr>
          <w:rFonts w:ascii="Times New Roman" w:cs="Times New Roman" w:hAnsi="Times New Roman"/>
        </w:rPr>
        <w:t>solution</w:t>
      </w:r>
      <w:r>
        <w:rPr>
          <w:rFonts w:ascii="Times New Roman" w:cs="Times New Roman" w:hAnsi="Times New Roman"/>
          <w:spacing w:val="-14"/>
        </w:rPr>
        <w:t xml:space="preserve"> </w:t>
      </w:r>
      <w:r>
        <w:rPr>
          <w:rFonts w:ascii="Times New Roman" w:cs="Times New Roman" w:hAnsi="Times New Roman"/>
        </w:rPr>
        <w:t>has</w:t>
      </w:r>
      <w:r>
        <w:rPr>
          <w:rFonts w:ascii="Times New Roman" w:cs="Times New Roman" w:hAnsi="Times New Roman"/>
          <w:spacing w:val="-14"/>
        </w:rPr>
        <w:t xml:space="preserve"> </w:t>
      </w:r>
      <w:r>
        <w:rPr>
          <w:rFonts w:ascii="Times New Roman" w:cs="Times New Roman" w:hAnsi="Times New Roman"/>
        </w:rPr>
        <w:t>been</w:t>
      </w:r>
      <w:r>
        <w:rPr>
          <w:rFonts w:ascii="Times New Roman" w:cs="Times New Roman" w:hAnsi="Times New Roman"/>
          <w:spacing w:val="-14"/>
        </w:rPr>
        <w:t xml:space="preserve"> </w:t>
      </w:r>
      <w:r>
        <w:rPr>
          <w:rFonts w:ascii="Times New Roman" w:cs="Times New Roman" w:hAnsi="Times New Roman"/>
        </w:rPr>
        <w:t>derived.</w:t>
      </w:r>
    </w:p>
    <w:p>
      <w:pPr>
        <w:pStyle w:val="style0"/>
        <w:spacing w:lineRule="auto" w:line="276"/>
        <w:jc w:val="both"/>
        <w:rPr>
          <w:rFonts w:ascii="Times New Roman" w:cs="Times New Roman" w:hAnsi="Times New Roman"/>
          <w:u w:color="444444"/>
        </w:rPr>
      </w:pPr>
    </w:p>
    <w:p>
      <w:pPr>
        <w:pStyle w:val="style0"/>
        <w:spacing w:lineRule="auto" w:line="276"/>
        <w:jc w:val="both"/>
        <w:rPr>
          <w:rFonts w:ascii="Times New Roman" w:cs="Times New Roman" w:hAnsi="Times New Roman"/>
          <w:b/>
        </w:rPr>
      </w:pPr>
      <w:r>
        <w:rPr>
          <w:rFonts w:ascii="Times New Roman" w:cs="Times New Roman" w:hAnsi="Times New Roman"/>
          <w:b/>
          <w:u w:color="444444"/>
        </w:rPr>
        <w:t>COMPLEX PROCESSES FOR SOIL FORMATION</w:t>
      </w:r>
      <w:r>
        <w:rPr>
          <w:rFonts w:ascii="Times New Roman" w:cs="Times New Roman" w:hAnsi="Times New Roman"/>
          <w:b/>
        </w:rPr>
        <w:t>.</w:t>
      </w:r>
    </w:p>
    <w:p>
      <w:pPr>
        <w:pStyle w:val="style0"/>
        <w:spacing w:lineRule="auto" w:line="276"/>
        <w:jc w:val="both"/>
        <w:rPr>
          <w:rFonts w:ascii="Times New Roman" w:cs="Times New Roman" w:hAnsi="Times New Roman"/>
        </w:rPr>
      </w:pPr>
      <w:r>
        <w:rPr>
          <w:rFonts w:ascii="Times New Roman" w:cs="Times New Roman" w:hAnsi="Times New Roman"/>
        </w:rPr>
        <w:t>Complex soil forming process operates in different geographical regions with varied climatic conditions.</w:t>
      </w:r>
      <w:r>
        <w:rPr>
          <w:rFonts w:ascii="Times New Roman" w:cs="Times New Roman" w:hAnsi="Times New Roman"/>
          <w:spacing w:val="-15"/>
        </w:rPr>
        <w:t xml:space="preserve"> </w:t>
      </w:r>
      <w:r>
        <w:rPr>
          <w:rFonts w:ascii="Times New Roman" w:cs="Times New Roman" w:hAnsi="Times New Roman"/>
        </w:rPr>
        <w:t>They</w:t>
      </w:r>
      <w:r>
        <w:rPr>
          <w:rFonts w:ascii="Times New Roman" w:cs="Times New Roman" w:hAnsi="Times New Roman"/>
          <w:spacing w:val="-15"/>
        </w:rPr>
        <w:t xml:space="preserve"> </w:t>
      </w:r>
      <w:r>
        <w:rPr>
          <w:rFonts w:ascii="Times New Roman" w:cs="Times New Roman" w:hAnsi="Times New Roman"/>
        </w:rPr>
        <w:t>are</w:t>
      </w:r>
      <w:r>
        <w:rPr>
          <w:rFonts w:ascii="Times New Roman" w:cs="Times New Roman" w:hAnsi="Times New Roman"/>
          <w:spacing w:val="-15"/>
        </w:rPr>
        <w:t xml:space="preserve"> </w:t>
      </w:r>
      <w:r>
        <w:rPr>
          <w:rFonts w:ascii="Times New Roman" w:cs="Times New Roman" w:hAnsi="Times New Roman"/>
        </w:rPr>
        <w:t>so</w:t>
      </w:r>
      <w:r>
        <w:rPr>
          <w:rFonts w:ascii="Times New Roman" w:cs="Times New Roman" w:hAnsi="Times New Roman"/>
          <w:spacing w:val="-15"/>
        </w:rPr>
        <w:t xml:space="preserve"> </w:t>
      </w:r>
      <w:r>
        <w:rPr>
          <w:rFonts w:ascii="Times New Roman" w:cs="Times New Roman" w:hAnsi="Times New Roman"/>
        </w:rPr>
        <w:t>pronounced</w:t>
      </w:r>
      <w:r>
        <w:rPr>
          <w:rFonts w:ascii="Times New Roman" w:cs="Times New Roman" w:hAnsi="Times New Roman"/>
          <w:spacing w:val="-15"/>
        </w:rPr>
        <w:t xml:space="preserve"> </w:t>
      </w:r>
      <w:r>
        <w:rPr>
          <w:rFonts w:ascii="Times New Roman" w:cs="Times New Roman" w:hAnsi="Times New Roman"/>
        </w:rPr>
        <w:t>for</w:t>
      </w:r>
      <w:r>
        <w:rPr>
          <w:rFonts w:ascii="Times New Roman" w:cs="Times New Roman" w:hAnsi="Times New Roman"/>
          <w:spacing w:val="-15"/>
        </w:rPr>
        <w:t xml:space="preserve"> </w:t>
      </w:r>
      <w:r>
        <w:rPr>
          <w:rFonts w:ascii="Times New Roman" w:cs="Times New Roman" w:hAnsi="Times New Roman"/>
        </w:rPr>
        <w:t>forming</w:t>
      </w:r>
      <w:r>
        <w:rPr>
          <w:rFonts w:ascii="Times New Roman" w:cs="Times New Roman" w:hAnsi="Times New Roman"/>
          <w:spacing w:val="-14"/>
        </w:rPr>
        <w:t xml:space="preserve"> </w:t>
      </w:r>
      <w:r>
        <w:rPr>
          <w:rFonts w:ascii="Times New Roman" w:cs="Times New Roman" w:hAnsi="Times New Roman"/>
        </w:rPr>
        <w:t>distinctive</w:t>
      </w:r>
      <w:r>
        <w:rPr>
          <w:rFonts w:ascii="Times New Roman" w:cs="Times New Roman" w:hAnsi="Times New Roman"/>
          <w:spacing w:val="-15"/>
        </w:rPr>
        <w:t xml:space="preserve"> </w:t>
      </w:r>
      <w:r>
        <w:rPr>
          <w:rFonts w:ascii="Times New Roman" w:cs="Times New Roman" w:hAnsi="Times New Roman"/>
        </w:rPr>
        <w:t>soil</w:t>
      </w:r>
      <w:r>
        <w:rPr>
          <w:rFonts w:ascii="Times New Roman" w:cs="Times New Roman" w:hAnsi="Times New Roman"/>
          <w:spacing w:val="-15"/>
        </w:rPr>
        <w:t xml:space="preserve"> </w:t>
      </w:r>
      <w:r>
        <w:rPr>
          <w:rFonts w:ascii="Times New Roman" w:cs="Times New Roman" w:hAnsi="Times New Roman"/>
        </w:rPr>
        <w:t>types.</w:t>
      </w:r>
      <w:r>
        <w:rPr>
          <w:rFonts w:ascii="Times New Roman" w:cs="Times New Roman" w:hAnsi="Times New Roman"/>
          <w:spacing w:val="-15"/>
        </w:rPr>
        <w:t xml:space="preserve"> </w:t>
      </w:r>
      <w:r>
        <w:rPr>
          <w:rFonts w:ascii="Times New Roman" w:cs="Times New Roman" w:hAnsi="Times New Roman"/>
        </w:rPr>
        <w:t>These</w:t>
      </w:r>
      <w:r>
        <w:rPr>
          <w:rFonts w:ascii="Times New Roman" w:cs="Times New Roman" w:hAnsi="Times New Roman"/>
          <w:spacing w:val="-15"/>
        </w:rPr>
        <w:t xml:space="preserve"> </w:t>
      </w:r>
      <w:r>
        <w:rPr>
          <w:rFonts w:ascii="Times New Roman" w:cs="Times New Roman" w:hAnsi="Times New Roman"/>
        </w:rPr>
        <w:t>have</w:t>
      </w:r>
      <w:r>
        <w:rPr>
          <w:rFonts w:ascii="Times New Roman" w:cs="Times New Roman" w:hAnsi="Times New Roman"/>
          <w:spacing w:val="-15"/>
        </w:rPr>
        <w:t xml:space="preserve"> </w:t>
      </w:r>
      <w:r>
        <w:rPr>
          <w:rFonts w:ascii="Times New Roman" w:cs="Times New Roman" w:hAnsi="Times New Roman"/>
        </w:rPr>
        <w:t>been</w:t>
      </w:r>
      <w:r>
        <w:rPr>
          <w:rFonts w:ascii="Times New Roman" w:cs="Times New Roman" w:hAnsi="Times New Roman"/>
          <w:spacing w:val="-14"/>
        </w:rPr>
        <w:t xml:space="preserve"> </w:t>
      </w:r>
      <w:r>
        <w:rPr>
          <w:rFonts w:ascii="Times New Roman" w:cs="Times New Roman" w:hAnsi="Times New Roman"/>
        </w:rPr>
        <w:t>named</w:t>
      </w:r>
      <w:r>
        <w:rPr>
          <w:rFonts w:ascii="Times New Roman" w:cs="Times New Roman" w:hAnsi="Times New Roman"/>
          <w:spacing w:val="-15"/>
        </w:rPr>
        <w:t xml:space="preserve"> </w:t>
      </w:r>
      <w:r>
        <w:rPr>
          <w:rFonts w:ascii="Times New Roman" w:cs="Times New Roman" w:hAnsi="Times New Roman"/>
        </w:rPr>
        <w:t>in basis</w:t>
      </w:r>
      <w:r>
        <w:rPr>
          <w:rFonts w:ascii="Times New Roman" w:cs="Times New Roman" w:hAnsi="Times New Roman"/>
          <w:spacing w:val="-9"/>
        </w:rPr>
        <w:t xml:space="preserve"> </w:t>
      </w:r>
      <w:r>
        <w:rPr>
          <w:rFonts w:ascii="Times New Roman" w:cs="Times New Roman" w:hAnsi="Times New Roman"/>
        </w:rPr>
        <w:t>of</w:t>
      </w:r>
      <w:r>
        <w:rPr>
          <w:rFonts w:ascii="Times New Roman" w:cs="Times New Roman" w:hAnsi="Times New Roman"/>
          <w:spacing w:val="-8"/>
        </w:rPr>
        <w:t xml:space="preserve"> </w:t>
      </w:r>
      <w:r>
        <w:rPr>
          <w:rFonts w:ascii="Times New Roman" w:cs="Times New Roman" w:hAnsi="Times New Roman"/>
        </w:rPr>
        <w:t>soil</w:t>
      </w:r>
      <w:r>
        <w:rPr>
          <w:rFonts w:ascii="Times New Roman" w:cs="Times New Roman" w:hAnsi="Times New Roman"/>
          <w:spacing w:val="-8"/>
        </w:rPr>
        <w:t xml:space="preserve"> </w:t>
      </w:r>
      <w:r>
        <w:rPr>
          <w:rFonts w:ascii="Times New Roman" w:cs="Times New Roman" w:hAnsi="Times New Roman"/>
        </w:rPr>
        <w:t>types</w:t>
      </w:r>
      <w:r>
        <w:rPr>
          <w:rFonts w:ascii="Times New Roman" w:cs="Times New Roman" w:hAnsi="Times New Roman"/>
          <w:spacing w:val="-8"/>
        </w:rPr>
        <w:t xml:space="preserve"> </w:t>
      </w:r>
      <w:r>
        <w:rPr>
          <w:rFonts w:ascii="Times New Roman" w:cs="Times New Roman" w:hAnsi="Times New Roman"/>
        </w:rPr>
        <w:t xml:space="preserve">produced. </w:t>
      </w:r>
    </w:p>
    <w:p>
      <w:pPr>
        <w:pStyle w:val="style0"/>
        <w:spacing w:lineRule="auto" w:line="276"/>
        <w:jc w:val="both"/>
        <w:rPr>
          <w:rFonts w:ascii="Times New Roman" w:cs="Times New Roman" w:hAnsi="Times New Roman"/>
          <w:b/>
        </w:rPr>
      </w:pPr>
      <w:r>
        <w:rPr>
          <w:rFonts w:ascii="Times New Roman" w:cs="Times New Roman" w:hAnsi="Times New Roman"/>
          <w:b/>
          <w:u w:color="444444"/>
        </w:rPr>
        <w:t>Podzolization</w:t>
      </w:r>
      <w:r>
        <w:rPr>
          <w:rFonts w:ascii="Times New Roman" w:cs="Times New Roman" w:hAnsi="Times New Roman"/>
          <w:b/>
        </w:rPr>
        <w:t xml:space="preserve"> </w:t>
      </w:r>
      <w:r>
        <w:rPr>
          <w:rFonts w:ascii="Times New Roman" w:cs="Times New Roman" w:hAnsi="Times New Roman"/>
        </w:rPr>
        <w:t>It is a soil forming process which leads to the occurrence of podzols soils in cool wet climatic regions.</w:t>
      </w:r>
      <w:r>
        <w:rPr>
          <w:rFonts w:ascii="Times New Roman" w:cs="Times New Roman" w:hAnsi="Times New Roman"/>
          <w:spacing w:val="-18"/>
        </w:rPr>
        <w:t xml:space="preserve"> </w:t>
      </w:r>
      <w:r>
        <w:rPr>
          <w:rFonts w:ascii="Times New Roman" w:cs="Times New Roman" w:hAnsi="Times New Roman"/>
        </w:rPr>
        <w:t>It</w:t>
      </w:r>
      <w:r>
        <w:rPr>
          <w:rFonts w:ascii="Times New Roman" w:cs="Times New Roman" w:hAnsi="Times New Roman"/>
          <w:spacing w:val="-17"/>
        </w:rPr>
        <w:t xml:space="preserve"> </w:t>
      </w:r>
      <w:r>
        <w:rPr>
          <w:rFonts w:ascii="Times New Roman" w:cs="Times New Roman" w:hAnsi="Times New Roman"/>
        </w:rPr>
        <w:t>involves</w:t>
      </w:r>
      <w:r>
        <w:rPr>
          <w:rFonts w:ascii="Times New Roman" w:cs="Times New Roman" w:hAnsi="Times New Roman"/>
          <w:spacing w:val="-18"/>
        </w:rPr>
        <w:t xml:space="preserve"> </w:t>
      </w:r>
      <w:r>
        <w:rPr>
          <w:rFonts w:ascii="Times New Roman" w:cs="Times New Roman" w:hAnsi="Times New Roman"/>
        </w:rPr>
        <w:t>humidification,</w:t>
      </w:r>
      <w:r>
        <w:rPr>
          <w:rFonts w:ascii="Times New Roman" w:cs="Times New Roman" w:hAnsi="Times New Roman"/>
          <w:spacing w:val="-17"/>
        </w:rPr>
        <w:t xml:space="preserve"> </w:t>
      </w:r>
      <w:r>
        <w:rPr>
          <w:rFonts w:ascii="Times New Roman" w:cs="Times New Roman" w:hAnsi="Times New Roman"/>
        </w:rPr>
        <w:t>severe</w:t>
      </w:r>
      <w:r>
        <w:rPr>
          <w:rFonts w:ascii="Times New Roman" w:cs="Times New Roman" w:hAnsi="Times New Roman"/>
          <w:spacing w:val="-18"/>
        </w:rPr>
        <w:t xml:space="preserve"> </w:t>
      </w:r>
      <w:r>
        <w:rPr>
          <w:rFonts w:ascii="Times New Roman" w:cs="Times New Roman" w:hAnsi="Times New Roman"/>
        </w:rPr>
        <w:t>leaching</w:t>
      </w:r>
      <w:r>
        <w:rPr>
          <w:rFonts w:ascii="Times New Roman" w:cs="Times New Roman" w:hAnsi="Times New Roman"/>
          <w:spacing w:val="-17"/>
        </w:rPr>
        <w:t xml:space="preserve"> </w:t>
      </w:r>
      <w:r>
        <w:rPr>
          <w:rFonts w:ascii="Times New Roman" w:cs="Times New Roman" w:hAnsi="Times New Roman"/>
        </w:rPr>
        <w:t>of</w:t>
      </w:r>
      <w:r>
        <w:rPr>
          <w:rFonts w:ascii="Times New Roman" w:cs="Times New Roman" w:hAnsi="Times New Roman"/>
          <w:spacing w:val="-18"/>
        </w:rPr>
        <w:t xml:space="preserve"> </w:t>
      </w:r>
      <w:r>
        <w:rPr>
          <w:rFonts w:ascii="Times New Roman" w:cs="Times New Roman" w:hAnsi="Times New Roman"/>
        </w:rPr>
        <w:t>basic</w:t>
      </w:r>
      <w:r>
        <w:rPr>
          <w:rFonts w:ascii="Times New Roman" w:cs="Times New Roman" w:hAnsi="Times New Roman"/>
          <w:spacing w:val="-17"/>
        </w:rPr>
        <w:t xml:space="preserve"> </w:t>
      </w:r>
      <w:r>
        <w:rPr>
          <w:rFonts w:ascii="Times New Roman" w:cs="Times New Roman" w:hAnsi="Times New Roman"/>
        </w:rPr>
        <w:t>oxides</w:t>
      </w:r>
      <w:r>
        <w:rPr>
          <w:rFonts w:ascii="Times New Roman" w:cs="Times New Roman" w:hAnsi="Times New Roman"/>
          <w:spacing w:val="-18"/>
        </w:rPr>
        <w:t xml:space="preserve"> </w:t>
      </w:r>
      <w:r>
        <w:rPr>
          <w:rFonts w:ascii="Times New Roman" w:cs="Times New Roman" w:hAnsi="Times New Roman"/>
        </w:rPr>
        <w:t>and</w:t>
      </w:r>
      <w:r>
        <w:rPr>
          <w:rFonts w:ascii="Times New Roman" w:cs="Times New Roman" w:hAnsi="Times New Roman"/>
          <w:spacing w:val="-17"/>
        </w:rPr>
        <w:t xml:space="preserve"> </w:t>
      </w:r>
      <w:r>
        <w:rPr>
          <w:rFonts w:ascii="Times New Roman" w:cs="Times New Roman" w:hAnsi="Times New Roman"/>
        </w:rPr>
        <w:t>limited</w:t>
      </w:r>
      <w:r>
        <w:rPr>
          <w:rFonts w:ascii="Times New Roman" w:cs="Times New Roman" w:hAnsi="Times New Roman"/>
          <w:spacing w:val="-17"/>
        </w:rPr>
        <w:t xml:space="preserve"> </w:t>
      </w:r>
      <w:r>
        <w:rPr>
          <w:rFonts w:ascii="Times New Roman" w:cs="Times New Roman" w:hAnsi="Times New Roman"/>
        </w:rPr>
        <w:t>leaching</w:t>
      </w:r>
      <w:r>
        <w:rPr>
          <w:rFonts w:ascii="Times New Roman" w:cs="Times New Roman" w:hAnsi="Times New Roman"/>
          <w:spacing w:val="-18"/>
        </w:rPr>
        <w:t xml:space="preserve"> </w:t>
      </w:r>
      <w:r>
        <w:rPr>
          <w:rFonts w:ascii="Times New Roman" w:cs="Times New Roman" w:hAnsi="Times New Roman"/>
        </w:rPr>
        <w:t>of</w:t>
      </w:r>
      <w:r>
        <w:rPr>
          <w:rFonts w:ascii="Times New Roman" w:cs="Times New Roman" w:hAnsi="Times New Roman"/>
          <w:spacing w:val="-17"/>
        </w:rPr>
        <w:t xml:space="preserve"> </w:t>
      </w:r>
      <w:r>
        <w:rPr>
          <w:rFonts w:ascii="Times New Roman" w:cs="Times New Roman" w:hAnsi="Times New Roman"/>
        </w:rPr>
        <w:t>organic materials</w:t>
      </w:r>
      <w:r>
        <w:rPr>
          <w:rFonts w:ascii="Times New Roman" w:cs="Times New Roman" w:hAnsi="Times New Roman"/>
          <w:spacing w:val="-10"/>
        </w:rPr>
        <w:t xml:space="preserve"> </w:t>
      </w:r>
      <w:r>
        <w:rPr>
          <w:rFonts w:ascii="Times New Roman" w:cs="Times New Roman" w:hAnsi="Times New Roman"/>
        </w:rPr>
        <w:t>to</w:t>
      </w:r>
      <w:r>
        <w:rPr>
          <w:rFonts w:ascii="Times New Roman" w:cs="Times New Roman" w:hAnsi="Times New Roman"/>
          <w:spacing w:val="-9"/>
        </w:rPr>
        <w:t xml:space="preserve"> </w:t>
      </w:r>
      <w:r>
        <w:rPr>
          <w:rFonts w:ascii="Times New Roman" w:cs="Times New Roman" w:hAnsi="Times New Roman"/>
        </w:rPr>
        <w:t>form</w:t>
      </w:r>
      <w:r>
        <w:rPr>
          <w:rFonts w:ascii="Times New Roman" w:cs="Times New Roman" w:hAnsi="Times New Roman"/>
          <w:spacing w:val="-9"/>
        </w:rPr>
        <w:t xml:space="preserve"> </w:t>
      </w:r>
      <w:r>
        <w:rPr>
          <w:rFonts w:ascii="Times New Roman" w:cs="Times New Roman" w:hAnsi="Times New Roman"/>
        </w:rPr>
        <w:t>acidic</w:t>
      </w:r>
      <w:r>
        <w:rPr>
          <w:rFonts w:ascii="Times New Roman" w:cs="Times New Roman" w:hAnsi="Times New Roman"/>
          <w:spacing w:val="-10"/>
        </w:rPr>
        <w:t xml:space="preserve"> </w:t>
      </w:r>
      <w:r>
        <w:rPr>
          <w:rFonts w:ascii="Times New Roman" w:cs="Times New Roman" w:hAnsi="Times New Roman"/>
        </w:rPr>
        <w:t>ash-grey</w:t>
      </w:r>
      <w:r>
        <w:rPr>
          <w:rFonts w:ascii="Times New Roman" w:cs="Times New Roman" w:hAnsi="Times New Roman"/>
          <w:spacing w:val="-9"/>
        </w:rPr>
        <w:t xml:space="preserve"> </w:t>
      </w:r>
      <w:r>
        <w:rPr>
          <w:rFonts w:ascii="Times New Roman" w:cs="Times New Roman" w:hAnsi="Times New Roman"/>
        </w:rPr>
        <w:t>colored</w:t>
      </w:r>
      <w:r>
        <w:rPr>
          <w:rFonts w:ascii="Times New Roman" w:cs="Times New Roman" w:hAnsi="Times New Roman"/>
          <w:spacing w:val="-9"/>
        </w:rPr>
        <w:t xml:space="preserve"> </w:t>
      </w:r>
      <w:r>
        <w:rPr>
          <w:rFonts w:ascii="Times New Roman" w:cs="Times New Roman" w:hAnsi="Times New Roman"/>
        </w:rPr>
        <w:t>soils</w:t>
      </w:r>
      <w:r>
        <w:rPr>
          <w:rFonts w:ascii="Times New Roman" w:cs="Times New Roman" w:hAnsi="Times New Roman"/>
          <w:spacing w:val="-9"/>
        </w:rPr>
        <w:t xml:space="preserve"> </w:t>
      </w:r>
      <w:r>
        <w:rPr>
          <w:rFonts w:ascii="Times New Roman" w:cs="Times New Roman" w:hAnsi="Times New Roman"/>
        </w:rPr>
        <w:t>known</w:t>
      </w:r>
      <w:r>
        <w:rPr>
          <w:rFonts w:ascii="Times New Roman" w:cs="Times New Roman" w:hAnsi="Times New Roman"/>
          <w:spacing w:val="-10"/>
        </w:rPr>
        <w:t xml:space="preserve"> </w:t>
      </w:r>
      <w:r>
        <w:rPr>
          <w:rFonts w:ascii="Times New Roman" w:cs="Times New Roman" w:hAnsi="Times New Roman"/>
        </w:rPr>
        <w:t>as</w:t>
      </w:r>
      <w:r>
        <w:rPr>
          <w:rFonts w:ascii="Times New Roman" w:cs="Times New Roman" w:hAnsi="Times New Roman"/>
          <w:spacing w:val="-4"/>
        </w:rPr>
        <w:t xml:space="preserve"> </w:t>
      </w:r>
      <w:r>
        <w:rPr>
          <w:rFonts w:ascii="Times New Roman" w:cs="Times New Roman" w:hAnsi="Times New Roman"/>
          <w:b/>
        </w:rPr>
        <w:t>podzols</w:t>
      </w:r>
      <w:r>
        <w:rPr>
          <w:rFonts w:ascii="Times New Roman" w:cs="Times New Roman" w:hAnsi="Times New Roman"/>
        </w:rPr>
        <w:t xml:space="preserve">. </w:t>
      </w:r>
    </w:p>
    <w:p>
      <w:pPr>
        <w:pStyle w:val="style0"/>
        <w:spacing w:lineRule="auto" w:line="276"/>
        <w:jc w:val="both"/>
        <w:rPr>
          <w:rFonts w:ascii="Times New Roman" w:cs="Times New Roman" w:hAnsi="Times New Roman"/>
        </w:rPr>
      </w:pPr>
      <w:r>
        <w:rPr>
          <w:rFonts w:ascii="Times New Roman" w:cs="Times New Roman" w:hAnsi="Times New Roman"/>
        </w:rPr>
        <w:t>The</w:t>
      </w:r>
      <w:r>
        <w:rPr>
          <w:rFonts w:ascii="Times New Roman" w:cs="Times New Roman" w:hAnsi="Times New Roman"/>
          <w:spacing w:val="-12"/>
        </w:rPr>
        <w:t xml:space="preserve"> </w:t>
      </w:r>
      <w:r>
        <w:rPr>
          <w:rFonts w:ascii="Times New Roman" w:cs="Times New Roman" w:hAnsi="Times New Roman"/>
        </w:rPr>
        <w:t>process</w:t>
      </w:r>
      <w:r>
        <w:rPr>
          <w:rFonts w:ascii="Times New Roman" w:cs="Times New Roman" w:hAnsi="Times New Roman"/>
          <w:spacing w:val="-12"/>
        </w:rPr>
        <w:t xml:space="preserve"> </w:t>
      </w:r>
      <w:r>
        <w:rPr>
          <w:rFonts w:ascii="Times New Roman" w:cs="Times New Roman" w:hAnsi="Times New Roman"/>
        </w:rPr>
        <w:t>mostly</w:t>
      </w:r>
      <w:r>
        <w:rPr>
          <w:rFonts w:ascii="Times New Roman" w:cs="Times New Roman" w:hAnsi="Times New Roman"/>
          <w:spacing w:val="-11"/>
        </w:rPr>
        <w:t xml:space="preserve"> </w:t>
      </w:r>
      <w:r>
        <w:rPr>
          <w:rFonts w:ascii="Times New Roman" w:cs="Times New Roman" w:hAnsi="Times New Roman"/>
        </w:rPr>
        <w:t>occurs</w:t>
      </w:r>
      <w:r>
        <w:rPr>
          <w:rFonts w:ascii="Times New Roman" w:cs="Times New Roman" w:hAnsi="Times New Roman"/>
          <w:spacing w:val="-12"/>
        </w:rPr>
        <w:t xml:space="preserve"> </w:t>
      </w:r>
      <w:r>
        <w:rPr>
          <w:rFonts w:ascii="Times New Roman" w:cs="Times New Roman" w:hAnsi="Times New Roman"/>
        </w:rPr>
        <w:t>in</w:t>
      </w:r>
      <w:r>
        <w:rPr>
          <w:rFonts w:ascii="Times New Roman" w:cs="Times New Roman" w:hAnsi="Times New Roman"/>
          <w:spacing w:val="-12"/>
        </w:rPr>
        <w:t xml:space="preserve"> </w:t>
      </w:r>
      <w:r>
        <w:rPr>
          <w:rFonts w:ascii="Times New Roman" w:cs="Times New Roman" w:hAnsi="Times New Roman"/>
        </w:rPr>
        <w:t>cool</w:t>
      </w:r>
      <w:r>
        <w:rPr>
          <w:rFonts w:ascii="Times New Roman" w:cs="Times New Roman" w:hAnsi="Times New Roman"/>
          <w:spacing w:val="-11"/>
        </w:rPr>
        <w:t xml:space="preserve"> </w:t>
      </w:r>
      <w:r>
        <w:rPr>
          <w:rFonts w:ascii="Times New Roman" w:cs="Times New Roman" w:hAnsi="Times New Roman"/>
        </w:rPr>
        <w:t>humid</w:t>
      </w:r>
      <w:r>
        <w:rPr>
          <w:rFonts w:ascii="Times New Roman" w:cs="Times New Roman" w:hAnsi="Times New Roman"/>
          <w:spacing w:val="-12"/>
        </w:rPr>
        <w:t xml:space="preserve"> </w:t>
      </w:r>
      <w:r>
        <w:rPr>
          <w:rFonts w:ascii="Times New Roman" w:cs="Times New Roman" w:hAnsi="Times New Roman"/>
        </w:rPr>
        <w:t>regions</w:t>
      </w:r>
      <w:r>
        <w:rPr>
          <w:rFonts w:ascii="Times New Roman" w:cs="Times New Roman" w:hAnsi="Times New Roman"/>
          <w:spacing w:val="-12"/>
        </w:rPr>
        <w:t xml:space="preserve"> </w:t>
      </w:r>
      <w:r>
        <w:rPr>
          <w:rFonts w:ascii="Times New Roman" w:cs="Times New Roman" w:hAnsi="Times New Roman"/>
        </w:rPr>
        <w:t>where</w:t>
      </w:r>
      <w:r>
        <w:rPr>
          <w:rFonts w:ascii="Times New Roman" w:cs="Times New Roman" w:hAnsi="Times New Roman"/>
          <w:spacing w:val="-11"/>
        </w:rPr>
        <w:t xml:space="preserve"> </w:t>
      </w:r>
      <w:r>
        <w:rPr>
          <w:rFonts w:ascii="Times New Roman" w:cs="Times New Roman" w:hAnsi="Times New Roman"/>
        </w:rPr>
        <w:t>the</w:t>
      </w:r>
      <w:r>
        <w:rPr>
          <w:rFonts w:ascii="Times New Roman" w:cs="Times New Roman" w:hAnsi="Times New Roman"/>
          <w:spacing w:val="-12"/>
        </w:rPr>
        <w:t xml:space="preserve"> </w:t>
      </w:r>
      <w:r>
        <w:rPr>
          <w:rFonts w:ascii="Times New Roman" w:cs="Times New Roman" w:hAnsi="Times New Roman"/>
        </w:rPr>
        <w:t>rate</w:t>
      </w:r>
      <w:r>
        <w:rPr>
          <w:rFonts w:ascii="Times New Roman" w:cs="Times New Roman" w:hAnsi="Times New Roman"/>
          <w:spacing w:val="-12"/>
        </w:rPr>
        <w:t xml:space="preserve"> </w:t>
      </w:r>
      <w:r>
        <w:rPr>
          <w:rFonts w:ascii="Times New Roman" w:cs="Times New Roman" w:hAnsi="Times New Roman"/>
        </w:rPr>
        <w:t>of</w:t>
      </w:r>
      <w:r>
        <w:rPr>
          <w:rFonts w:ascii="Times New Roman" w:cs="Times New Roman" w:hAnsi="Times New Roman"/>
          <w:spacing w:val="-12"/>
        </w:rPr>
        <w:t xml:space="preserve"> </w:t>
      </w:r>
      <w:r>
        <w:rPr>
          <w:rFonts w:ascii="Times New Roman" w:cs="Times New Roman" w:hAnsi="Times New Roman"/>
        </w:rPr>
        <w:t>organic</w:t>
      </w:r>
      <w:r>
        <w:rPr>
          <w:rFonts w:ascii="Times New Roman" w:cs="Times New Roman" w:hAnsi="Times New Roman"/>
          <w:spacing w:val="-11"/>
        </w:rPr>
        <w:t xml:space="preserve"> </w:t>
      </w:r>
      <w:r>
        <w:rPr>
          <w:rFonts w:ascii="Times New Roman" w:cs="Times New Roman" w:hAnsi="Times New Roman"/>
        </w:rPr>
        <w:t>matter</w:t>
      </w:r>
      <w:r>
        <w:rPr>
          <w:rFonts w:ascii="Times New Roman" w:cs="Times New Roman" w:hAnsi="Times New Roman"/>
          <w:spacing w:val="-12"/>
        </w:rPr>
        <w:t xml:space="preserve"> </w:t>
      </w:r>
      <w:r>
        <w:rPr>
          <w:rFonts w:ascii="Times New Roman" w:cs="Times New Roman" w:hAnsi="Times New Roman"/>
        </w:rPr>
        <w:t>decomposition</w:t>
      </w:r>
      <w:r>
        <w:rPr>
          <w:rFonts w:ascii="Times New Roman" w:cs="Times New Roman" w:hAnsi="Times New Roman"/>
          <w:spacing w:val="-12"/>
        </w:rPr>
        <w:t xml:space="preserve"> </w:t>
      </w:r>
      <w:r>
        <w:rPr>
          <w:rFonts w:ascii="Times New Roman" w:cs="Times New Roman" w:hAnsi="Times New Roman"/>
        </w:rPr>
        <w:t>is gradual due to the prevailing low temperature. The humid condition results into eluviations and illuviation of minerals, but most of the organic materials are not removed and remain nearly the surface</w:t>
      </w:r>
      <w:r>
        <w:rPr>
          <w:rFonts w:ascii="Times New Roman" w:cs="Times New Roman" w:hAnsi="Times New Roman"/>
          <w:spacing w:val="-10"/>
        </w:rPr>
        <w:t xml:space="preserve"> </w:t>
      </w:r>
      <w:r>
        <w:rPr>
          <w:rFonts w:ascii="Times New Roman" w:cs="Times New Roman" w:hAnsi="Times New Roman"/>
        </w:rPr>
        <w:t>to</w:t>
      </w:r>
      <w:r>
        <w:rPr>
          <w:rFonts w:ascii="Times New Roman" w:cs="Times New Roman" w:hAnsi="Times New Roman"/>
          <w:spacing w:val="-10"/>
        </w:rPr>
        <w:t xml:space="preserve"> </w:t>
      </w:r>
      <w:r>
        <w:rPr>
          <w:rFonts w:ascii="Times New Roman" w:cs="Times New Roman" w:hAnsi="Times New Roman"/>
        </w:rPr>
        <w:t>form</w:t>
      </w:r>
      <w:r>
        <w:rPr>
          <w:rFonts w:ascii="Times New Roman" w:cs="Times New Roman" w:hAnsi="Times New Roman"/>
          <w:spacing w:val="-10"/>
        </w:rPr>
        <w:t xml:space="preserve"> </w:t>
      </w:r>
      <w:r>
        <w:rPr>
          <w:rFonts w:ascii="Times New Roman" w:cs="Times New Roman" w:hAnsi="Times New Roman"/>
        </w:rPr>
        <w:t>soils</w:t>
      </w:r>
      <w:r>
        <w:rPr>
          <w:rFonts w:ascii="Times New Roman" w:cs="Times New Roman" w:hAnsi="Times New Roman"/>
          <w:spacing w:val="-10"/>
        </w:rPr>
        <w:t xml:space="preserve"> </w:t>
      </w:r>
      <w:r>
        <w:rPr>
          <w:rFonts w:ascii="Times New Roman" w:cs="Times New Roman" w:hAnsi="Times New Roman"/>
        </w:rPr>
        <w:t>with</w:t>
      </w:r>
      <w:r>
        <w:rPr>
          <w:rFonts w:ascii="Times New Roman" w:cs="Times New Roman" w:hAnsi="Times New Roman"/>
          <w:spacing w:val="-10"/>
        </w:rPr>
        <w:t xml:space="preserve"> </w:t>
      </w:r>
      <w:r>
        <w:rPr>
          <w:rFonts w:ascii="Times New Roman" w:cs="Times New Roman" w:hAnsi="Times New Roman"/>
        </w:rPr>
        <w:t>remarkable</w:t>
      </w:r>
      <w:r>
        <w:rPr>
          <w:rFonts w:ascii="Times New Roman" w:cs="Times New Roman" w:hAnsi="Times New Roman"/>
          <w:spacing w:val="-10"/>
        </w:rPr>
        <w:t xml:space="preserve"> </w:t>
      </w:r>
      <w:r>
        <w:rPr>
          <w:rFonts w:ascii="Times New Roman" w:cs="Times New Roman" w:hAnsi="Times New Roman"/>
        </w:rPr>
        <w:t>organic</w:t>
      </w:r>
      <w:r>
        <w:rPr>
          <w:rFonts w:ascii="Times New Roman" w:cs="Times New Roman" w:hAnsi="Times New Roman"/>
          <w:spacing w:val="-10"/>
        </w:rPr>
        <w:t xml:space="preserve"> </w:t>
      </w:r>
      <w:r>
        <w:rPr>
          <w:rFonts w:ascii="Times New Roman" w:cs="Times New Roman" w:hAnsi="Times New Roman"/>
        </w:rPr>
        <w:t>horizon</w:t>
      </w:r>
      <w:r>
        <w:rPr>
          <w:rFonts w:ascii="Times New Roman" w:cs="Times New Roman" w:hAnsi="Times New Roman"/>
          <w:spacing w:val="-10"/>
        </w:rPr>
        <w:t xml:space="preserve"> </w:t>
      </w:r>
      <w:r>
        <w:rPr>
          <w:rFonts w:ascii="Times New Roman" w:cs="Times New Roman" w:hAnsi="Times New Roman"/>
        </w:rPr>
        <w:t>called</w:t>
      </w:r>
      <w:r>
        <w:rPr>
          <w:rFonts w:ascii="Times New Roman" w:cs="Times New Roman" w:hAnsi="Times New Roman"/>
          <w:spacing w:val="-5"/>
        </w:rPr>
        <w:t xml:space="preserve"> </w:t>
      </w:r>
      <w:r>
        <w:rPr>
          <w:rFonts w:ascii="Times New Roman" w:cs="Times New Roman" w:hAnsi="Times New Roman"/>
          <w:b/>
        </w:rPr>
        <w:t>podzols</w:t>
      </w:r>
      <w:r>
        <w:rPr>
          <w:rFonts w:ascii="Times New Roman" w:cs="Times New Roman" w:hAnsi="Times New Roman"/>
        </w:rPr>
        <w:t>.</w:t>
      </w:r>
    </w:p>
    <w:p>
      <w:pPr>
        <w:pStyle w:val="style0"/>
        <w:spacing w:lineRule="auto" w:line="276"/>
        <w:jc w:val="both"/>
        <w:rPr>
          <w:rFonts w:ascii="Times New Roman" w:cs="Times New Roman" w:hAnsi="Times New Roman"/>
          <w:b/>
        </w:rPr>
      </w:pPr>
      <w:r>
        <w:rPr>
          <w:rFonts w:ascii="Times New Roman" w:cs="Times New Roman" w:hAnsi="Times New Roman"/>
          <w:b/>
          <w:w w:val="104"/>
          <w:u w:color="444444"/>
        </w:rPr>
        <w:t>Laterization/ferralization</w:t>
      </w:r>
      <w:r>
        <w:rPr>
          <w:rFonts w:ascii="Times New Roman" w:cs="Times New Roman" w:hAnsi="Times New Roman"/>
          <w:b/>
        </w:rPr>
        <w:t xml:space="preserve"> </w:t>
      </w:r>
      <w:r>
        <w:rPr>
          <w:rFonts w:ascii="Times New Roman" w:cs="Times New Roman" w:hAnsi="Times New Roman"/>
        </w:rPr>
        <w:t>It</w:t>
      </w:r>
      <w:r>
        <w:rPr>
          <w:rFonts w:ascii="Times New Roman" w:cs="Times New Roman" w:hAnsi="Times New Roman"/>
          <w:spacing w:val="-13"/>
        </w:rPr>
        <w:t xml:space="preserve"> </w:t>
      </w:r>
      <w:r>
        <w:rPr>
          <w:rFonts w:ascii="Times New Roman" w:cs="Times New Roman" w:hAnsi="Times New Roman"/>
        </w:rPr>
        <w:t>is</w:t>
      </w:r>
      <w:r>
        <w:rPr>
          <w:rFonts w:ascii="Times New Roman" w:cs="Times New Roman" w:hAnsi="Times New Roman"/>
          <w:spacing w:val="-12"/>
        </w:rPr>
        <w:t xml:space="preserve"> </w:t>
      </w:r>
      <w:r>
        <w:rPr>
          <w:rFonts w:ascii="Times New Roman" w:cs="Times New Roman" w:hAnsi="Times New Roman"/>
        </w:rPr>
        <w:t>a</w:t>
      </w:r>
      <w:r>
        <w:rPr>
          <w:rFonts w:ascii="Times New Roman" w:cs="Times New Roman" w:hAnsi="Times New Roman"/>
          <w:spacing w:val="-12"/>
        </w:rPr>
        <w:t xml:space="preserve"> </w:t>
      </w:r>
      <w:r>
        <w:rPr>
          <w:rFonts w:ascii="Times New Roman" w:cs="Times New Roman" w:hAnsi="Times New Roman"/>
        </w:rPr>
        <w:t>complex</w:t>
      </w:r>
      <w:r>
        <w:rPr>
          <w:rFonts w:ascii="Times New Roman" w:cs="Times New Roman" w:hAnsi="Times New Roman"/>
          <w:spacing w:val="-12"/>
        </w:rPr>
        <w:t xml:space="preserve"> </w:t>
      </w:r>
      <w:r>
        <w:rPr>
          <w:rFonts w:ascii="Times New Roman" w:cs="Times New Roman" w:hAnsi="Times New Roman"/>
        </w:rPr>
        <w:t>soil</w:t>
      </w:r>
      <w:r>
        <w:rPr>
          <w:rFonts w:ascii="Times New Roman" w:cs="Times New Roman" w:hAnsi="Times New Roman"/>
          <w:spacing w:val="-12"/>
        </w:rPr>
        <w:t xml:space="preserve"> </w:t>
      </w:r>
      <w:r>
        <w:rPr>
          <w:rFonts w:ascii="Times New Roman" w:cs="Times New Roman" w:hAnsi="Times New Roman"/>
        </w:rPr>
        <w:t>forming</w:t>
      </w:r>
      <w:r>
        <w:rPr>
          <w:rFonts w:ascii="Times New Roman" w:cs="Times New Roman" w:hAnsi="Times New Roman"/>
          <w:spacing w:val="-12"/>
        </w:rPr>
        <w:t xml:space="preserve"> </w:t>
      </w:r>
      <w:r>
        <w:rPr>
          <w:rFonts w:ascii="Times New Roman" w:cs="Times New Roman" w:hAnsi="Times New Roman"/>
        </w:rPr>
        <w:t>process</w:t>
      </w:r>
      <w:r>
        <w:rPr>
          <w:rFonts w:ascii="Times New Roman" w:cs="Times New Roman" w:hAnsi="Times New Roman"/>
          <w:spacing w:val="-12"/>
        </w:rPr>
        <w:t xml:space="preserve"> </w:t>
      </w:r>
      <w:r>
        <w:rPr>
          <w:rFonts w:ascii="Times New Roman" w:cs="Times New Roman" w:hAnsi="Times New Roman"/>
        </w:rPr>
        <w:t>which</w:t>
      </w:r>
      <w:r>
        <w:rPr>
          <w:rFonts w:ascii="Times New Roman" w:cs="Times New Roman" w:hAnsi="Times New Roman"/>
          <w:spacing w:val="-12"/>
        </w:rPr>
        <w:t xml:space="preserve"> </w:t>
      </w:r>
      <w:r>
        <w:rPr>
          <w:rFonts w:ascii="Times New Roman" w:cs="Times New Roman" w:hAnsi="Times New Roman"/>
        </w:rPr>
        <w:t>leads</w:t>
      </w:r>
      <w:r>
        <w:rPr>
          <w:rFonts w:ascii="Times New Roman" w:cs="Times New Roman" w:hAnsi="Times New Roman"/>
          <w:spacing w:val="-12"/>
        </w:rPr>
        <w:t xml:space="preserve"> </w:t>
      </w:r>
      <w:r>
        <w:rPr>
          <w:rFonts w:ascii="Times New Roman" w:cs="Times New Roman" w:hAnsi="Times New Roman"/>
        </w:rPr>
        <w:t>to</w:t>
      </w:r>
      <w:r>
        <w:rPr>
          <w:rFonts w:ascii="Times New Roman" w:cs="Times New Roman" w:hAnsi="Times New Roman"/>
          <w:spacing w:val="-12"/>
        </w:rPr>
        <w:t xml:space="preserve"> </w:t>
      </w:r>
      <w:r>
        <w:rPr>
          <w:rFonts w:ascii="Times New Roman" w:cs="Times New Roman" w:hAnsi="Times New Roman"/>
        </w:rPr>
        <w:t>the</w:t>
      </w:r>
      <w:r>
        <w:rPr>
          <w:rFonts w:ascii="Times New Roman" w:cs="Times New Roman" w:hAnsi="Times New Roman"/>
          <w:spacing w:val="-12"/>
        </w:rPr>
        <w:t xml:space="preserve"> </w:t>
      </w:r>
      <w:r>
        <w:rPr>
          <w:rFonts w:ascii="Times New Roman" w:cs="Times New Roman" w:hAnsi="Times New Roman"/>
        </w:rPr>
        <w:t>occurrence</w:t>
      </w:r>
      <w:r>
        <w:rPr>
          <w:rFonts w:ascii="Times New Roman" w:cs="Times New Roman" w:hAnsi="Times New Roman"/>
          <w:spacing w:val="-12"/>
        </w:rPr>
        <w:t xml:space="preserve"> </w:t>
      </w:r>
      <w:r>
        <w:rPr>
          <w:rFonts w:ascii="Times New Roman" w:cs="Times New Roman" w:hAnsi="Times New Roman"/>
        </w:rPr>
        <w:t>of</w:t>
      </w:r>
      <w:r>
        <w:rPr>
          <w:rFonts w:ascii="Times New Roman" w:cs="Times New Roman" w:hAnsi="Times New Roman"/>
          <w:spacing w:val="-12"/>
        </w:rPr>
        <w:t xml:space="preserve"> </w:t>
      </w:r>
      <w:r>
        <w:rPr>
          <w:rFonts w:ascii="Times New Roman" w:cs="Times New Roman" w:hAnsi="Times New Roman"/>
        </w:rPr>
        <w:t>lateral</w:t>
      </w:r>
      <w:r>
        <w:rPr>
          <w:rFonts w:ascii="Times New Roman" w:cs="Times New Roman" w:hAnsi="Times New Roman"/>
          <w:spacing w:val="-12"/>
        </w:rPr>
        <w:t xml:space="preserve"> </w:t>
      </w:r>
      <w:r>
        <w:rPr>
          <w:rFonts w:ascii="Times New Roman" w:cs="Times New Roman" w:hAnsi="Times New Roman"/>
        </w:rPr>
        <w:t>soils</w:t>
      </w:r>
      <w:r>
        <w:rPr>
          <w:rFonts w:ascii="Times New Roman" w:cs="Times New Roman" w:hAnsi="Times New Roman"/>
          <w:spacing w:val="-12"/>
        </w:rPr>
        <w:t xml:space="preserve"> </w:t>
      </w:r>
      <w:r>
        <w:rPr>
          <w:rFonts w:ascii="Times New Roman" w:cs="Times New Roman" w:hAnsi="Times New Roman"/>
        </w:rPr>
        <w:t>in</w:t>
      </w:r>
      <w:r>
        <w:rPr>
          <w:rFonts w:ascii="Times New Roman" w:cs="Times New Roman" w:hAnsi="Times New Roman"/>
          <w:spacing w:val="-12"/>
        </w:rPr>
        <w:t xml:space="preserve"> </w:t>
      </w:r>
      <w:r>
        <w:rPr>
          <w:rFonts w:ascii="Times New Roman" w:cs="Times New Roman" w:hAnsi="Times New Roman"/>
        </w:rPr>
        <w:t>humid</w:t>
      </w:r>
      <w:r>
        <w:rPr>
          <w:rFonts w:ascii="Times New Roman" w:cs="Times New Roman" w:hAnsi="Times New Roman"/>
          <w:spacing w:val="-12"/>
        </w:rPr>
        <w:t xml:space="preserve"> </w:t>
      </w:r>
      <w:r>
        <w:rPr>
          <w:rFonts w:ascii="Times New Roman" w:cs="Times New Roman" w:hAnsi="Times New Roman"/>
        </w:rPr>
        <w:t>tropical and</w:t>
      </w:r>
      <w:r>
        <w:rPr>
          <w:rFonts w:ascii="Times New Roman" w:cs="Times New Roman" w:hAnsi="Times New Roman"/>
          <w:spacing w:val="-17"/>
        </w:rPr>
        <w:t xml:space="preserve"> </w:t>
      </w:r>
      <w:r>
        <w:rPr>
          <w:rFonts w:ascii="Times New Roman" w:cs="Times New Roman" w:hAnsi="Times New Roman"/>
        </w:rPr>
        <w:t>sub</w:t>
      </w:r>
      <w:r>
        <w:rPr>
          <w:rFonts w:ascii="Times New Roman" w:cs="Times New Roman" w:hAnsi="Times New Roman"/>
          <w:spacing w:val="-16"/>
        </w:rPr>
        <w:t xml:space="preserve"> </w:t>
      </w:r>
      <w:r>
        <w:rPr>
          <w:rFonts w:ascii="Times New Roman" w:cs="Times New Roman" w:hAnsi="Times New Roman"/>
        </w:rPr>
        <w:t>tropical</w:t>
      </w:r>
      <w:r>
        <w:rPr>
          <w:rFonts w:ascii="Times New Roman" w:cs="Times New Roman" w:hAnsi="Times New Roman"/>
          <w:spacing w:val="-16"/>
        </w:rPr>
        <w:t xml:space="preserve"> </w:t>
      </w:r>
      <w:r>
        <w:rPr>
          <w:rFonts w:ascii="Times New Roman" w:cs="Times New Roman" w:hAnsi="Times New Roman"/>
        </w:rPr>
        <w:t>regions.</w:t>
      </w:r>
      <w:r>
        <w:rPr>
          <w:rFonts w:ascii="Times New Roman" w:cs="Times New Roman" w:hAnsi="Times New Roman"/>
          <w:spacing w:val="-16"/>
        </w:rPr>
        <w:t xml:space="preserve"> </w:t>
      </w:r>
      <w:r>
        <w:rPr>
          <w:rFonts w:ascii="Times New Roman" w:cs="Times New Roman" w:hAnsi="Times New Roman"/>
        </w:rPr>
        <w:t>It</w:t>
      </w:r>
      <w:r>
        <w:rPr>
          <w:rFonts w:ascii="Times New Roman" w:cs="Times New Roman" w:hAnsi="Times New Roman"/>
          <w:spacing w:val="-16"/>
        </w:rPr>
        <w:t xml:space="preserve"> </w:t>
      </w:r>
      <w:r>
        <w:rPr>
          <w:rFonts w:ascii="Times New Roman" w:cs="Times New Roman" w:hAnsi="Times New Roman"/>
        </w:rPr>
        <w:t>involves</w:t>
      </w:r>
      <w:r>
        <w:rPr>
          <w:rFonts w:ascii="Times New Roman" w:cs="Times New Roman" w:hAnsi="Times New Roman"/>
          <w:spacing w:val="-16"/>
        </w:rPr>
        <w:t xml:space="preserve"> </w:t>
      </w:r>
      <w:r>
        <w:rPr>
          <w:rFonts w:ascii="Times New Roman" w:cs="Times New Roman" w:hAnsi="Times New Roman"/>
        </w:rPr>
        <w:t>a</w:t>
      </w:r>
      <w:r>
        <w:rPr>
          <w:rFonts w:ascii="Times New Roman" w:cs="Times New Roman" w:hAnsi="Times New Roman"/>
          <w:spacing w:val="-16"/>
        </w:rPr>
        <w:t xml:space="preserve"> </w:t>
      </w:r>
      <w:r>
        <w:rPr>
          <w:rFonts w:ascii="Times New Roman" w:cs="Times New Roman" w:hAnsi="Times New Roman"/>
        </w:rPr>
        <w:t>rapid</w:t>
      </w:r>
      <w:r>
        <w:rPr>
          <w:rFonts w:ascii="Times New Roman" w:cs="Times New Roman" w:hAnsi="Times New Roman"/>
          <w:spacing w:val="-16"/>
        </w:rPr>
        <w:t xml:space="preserve"> </w:t>
      </w:r>
      <w:r>
        <w:rPr>
          <w:rFonts w:ascii="Times New Roman" w:cs="Times New Roman" w:hAnsi="Times New Roman"/>
        </w:rPr>
        <w:t>rate</w:t>
      </w:r>
      <w:r>
        <w:rPr>
          <w:rFonts w:ascii="Times New Roman" w:cs="Times New Roman" w:hAnsi="Times New Roman"/>
          <w:spacing w:val="-16"/>
        </w:rPr>
        <w:t xml:space="preserve"> </w:t>
      </w:r>
      <w:r>
        <w:rPr>
          <w:rFonts w:ascii="Times New Roman" w:cs="Times New Roman" w:hAnsi="Times New Roman"/>
        </w:rPr>
        <w:t>if</w:t>
      </w:r>
      <w:r>
        <w:rPr>
          <w:rFonts w:ascii="Times New Roman" w:cs="Times New Roman" w:hAnsi="Times New Roman"/>
          <w:spacing w:val="-16"/>
        </w:rPr>
        <w:t xml:space="preserve"> </w:t>
      </w:r>
      <w:r>
        <w:rPr>
          <w:rFonts w:ascii="Times New Roman" w:cs="Times New Roman" w:hAnsi="Times New Roman"/>
        </w:rPr>
        <w:t>organic</w:t>
      </w:r>
      <w:r>
        <w:rPr>
          <w:rFonts w:ascii="Times New Roman" w:cs="Times New Roman" w:hAnsi="Times New Roman"/>
          <w:spacing w:val="-16"/>
        </w:rPr>
        <w:t xml:space="preserve"> </w:t>
      </w:r>
      <w:r>
        <w:rPr>
          <w:rFonts w:ascii="Times New Roman" w:cs="Times New Roman" w:hAnsi="Times New Roman"/>
        </w:rPr>
        <w:t>matter</w:t>
      </w:r>
      <w:r>
        <w:rPr>
          <w:rFonts w:ascii="Times New Roman" w:cs="Times New Roman" w:hAnsi="Times New Roman"/>
          <w:spacing w:val="-17"/>
        </w:rPr>
        <w:t xml:space="preserve"> </w:t>
      </w:r>
      <w:r>
        <w:rPr>
          <w:rFonts w:ascii="Times New Roman" w:cs="Times New Roman" w:hAnsi="Times New Roman"/>
        </w:rPr>
        <w:t>decomposition</w:t>
      </w:r>
      <w:r>
        <w:rPr>
          <w:rFonts w:ascii="Times New Roman" w:cs="Times New Roman" w:hAnsi="Times New Roman"/>
          <w:spacing w:val="-16"/>
        </w:rPr>
        <w:t xml:space="preserve"> </w:t>
      </w:r>
      <w:r>
        <w:rPr>
          <w:rFonts w:ascii="Times New Roman" w:cs="Times New Roman" w:hAnsi="Times New Roman"/>
        </w:rPr>
        <w:t>and</w:t>
      </w:r>
      <w:r>
        <w:rPr>
          <w:rFonts w:ascii="Times New Roman" w:cs="Times New Roman" w:hAnsi="Times New Roman"/>
          <w:spacing w:val="-16"/>
        </w:rPr>
        <w:t xml:space="preserve"> </w:t>
      </w:r>
      <w:r>
        <w:rPr>
          <w:rFonts w:ascii="Times New Roman" w:cs="Times New Roman" w:hAnsi="Times New Roman"/>
        </w:rPr>
        <w:t>severe</w:t>
      </w:r>
      <w:r>
        <w:rPr>
          <w:rFonts w:ascii="Times New Roman" w:cs="Times New Roman" w:hAnsi="Times New Roman"/>
          <w:spacing w:val="-16"/>
        </w:rPr>
        <w:t xml:space="preserve"> </w:t>
      </w:r>
      <w:r>
        <w:rPr>
          <w:rFonts w:ascii="Times New Roman" w:cs="Times New Roman" w:hAnsi="Times New Roman"/>
        </w:rPr>
        <w:t xml:space="preserve">leaching of both organic and inorganic materials from overlying </w:t>
      </w:r>
      <w:r>
        <w:rPr>
          <w:rFonts w:ascii="Times New Roman" w:cs="Times New Roman" w:hAnsi="Times New Roman"/>
        </w:rPr>
        <w:t>soils. The water supplied by occurrence of rainfall</w:t>
      </w:r>
      <w:r>
        <w:rPr>
          <w:rFonts w:ascii="Times New Roman" w:cs="Times New Roman" w:hAnsi="Times New Roman"/>
          <w:spacing w:val="-15"/>
        </w:rPr>
        <w:t xml:space="preserve"> </w:t>
      </w:r>
      <w:r>
        <w:rPr>
          <w:rFonts w:ascii="Times New Roman" w:cs="Times New Roman" w:hAnsi="Times New Roman"/>
        </w:rPr>
        <w:t>makes</w:t>
      </w:r>
      <w:r>
        <w:rPr>
          <w:rFonts w:ascii="Times New Roman" w:cs="Times New Roman" w:hAnsi="Times New Roman"/>
          <w:spacing w:val="-14"/>
        </w:rPr>
        <w:t xml:space="preserve"> </w:t>
      </w:r>
      <w:r>
        <w:rPr>
          <w:rFonts w:ascii="Times New Roman" w:cs="Times New Roman" w:hAnsi="Times New Roman"/>
        </w:rPr>
        <w:t>most</w:t>
      </w:r>
      <w:r>
        <w:rPr>
          <w:rFonts w:ascii="Times New Roman" w:cs="Times New Roman" w:hAnsi="Times New Roman"/>
          <w:spacing w:val="-15"/>
        </w:rPr>
        <w:t xml:space="preserve"> </w:t>
      </w:r>
      <w:r>
        <w:rPr>
          <w:rFonts w:ascii="Times New Roman" w:cs="Times New Roman" w:hAnsi="Times New Roman"/>
        </w:rPr>
        <w:t>of</w:t>
      </w:r>
      <w:r>
        <w:rPr>
          <w:rFonts w:ascii="Times New Roman" w:cs="Times New Roman" w:hAnsi="Times New Roman"/>
          <w:spacing w:val="-14"/>
        </w:rPr>
        <w:t xml:space="preserve"> </w:t>
      </w:r>
      <w:r>
        <w:rPr>
          <w:rFonts w:ascii="Times New Roman" w:cs="Times New Roman" w:hAnsi="Times New Roman"/>
        </w:rPr>
        <w:t>the</w:t>
      </w:r>
      <w:r>
        <w:rPr>
          <w:rFonts w:ascii="Times New Roman" w:cs="Times New Roman" w:hAnsi="Times New Roman"/>
          <w:spacing w:val="-15"/>
        </w:rPr>
        <w:t xml:space="preserve"> </w:t>
      </w:r>
      <w:r>
        <w:rPr>
          <w:rFonts w:ascii="Times New Roman" w:cs="Times New Roman" w:hAnsi="Times New Roman"/>
        </w:rPr>
        <w:t>organic</w:t>
      </w:r>
      <w:r>
        <w:rPr>
          <w:rFonts w:ascii="Times New Roman" w:cs="Times New Roman" w:hAnsi="Times New Roman"/>
          <w:spacing w:val="-14"/>
        </w:rPr>
        <w:t xml:space="preserve"> </w:t>
      </w:r>
      <w:r>
        <w:rPr>
          <w:rFonts w:ascii="Times New Roman" w:cs="Times New Roman" w:hAnsi="Times New Roman"/>
        </w:rPr>
        <w:t>materials</w:t>
      </w:r>
      <w:r>
        <w:rPr>
          <w:rFonts w:ascii="Times New Roman" w:cs="Times New Roman" w:hAnsi="Times New Roman"/>
          <w:spacing w:val="-15"/>
        </w:rPr>
        <w:t xml:space="preserve"> </w:t>
      </w:r>
      <w:r>
        <w:rPr>
          <w:rFonts w:ascii="Times New Roman" w:cs="Times New Roman" w:hAnsi="Times New Roman"/>
        </w:rPr>
        <w:t>which</w:t>
      </w:r>
      <w:r>
        <w:rPr>
          <w:rFonts w:ascii="Times New Roman" w:cs="Times New Roman" w:hAnsi="Times New Roman"/>
          <w:spacing w:val="-14"/>
        </w:rPr>
        <w:t xml:space="preserve"> </w:t>
      </w:r>
      <w:r>
        <w:rPr>
          <w:rFonts w:ascii="Times New Roman" w:cs="Times New Roman" w:hAnsi="Times New Roman"/>
        </w:rPr>
        <w:t>have</w:t>
      </w:r>
      <w:r>
        <w:rPr>
          <w:rFonts w:ascii="Times New Roman" w:cs="Times New Roman" w:hAnsi="Times New Roman"/>
          <w:spacing w:val="-15"/>
        </w:rPr>
        <w:t xml:space="preserve"> </w:t>
      </w:r>
      <w:r>
        <w:rPr>
          <w:rFonts w:ascii="Times New Roman" w:cs="Times New Roman" w:hAnsi="Times New Roman"/>
        </w:rPr>
        <w:t>been</w:t>
      </w:r>
      <w:r>
        <w:rPr>
          <w:rFonts w:ascii="Times New Roman" w:cs="Times New Roman" w:hAnsi="Times New Roman"/>
          <w:spacing w:val="-14"/>
        </w:rPr>
        <w:t xml:space="preserve"> </w:t>
      </w:r>
      <w:r>
        <w:rPr>
          <w:rFonts w:ascii="Times New Roman" w:cs="Times New Roman" w:hAnsi="Times New Roman"/>
        </w:rPr>
        <w:t>well</w:t>
      </w:r>
      <w:r>
        <w:rPr>
          <w:rFonts w:ascii="Times New Roman" w:cs="Times New Roman" w:hAnsi="Times New Roman"/>
          <w:spacing w:val="-15"/>
        </w:rPr>
        <w:t xml:space="preserve"> </w:t>
      </w:r>
      <w:r>
        <w:rPr>
          <w:rFonts w:ascii="Times New Roman" w:cs="Times New Roman" w:hAnsi="Times New Roman"/>
        </w:rPr>
        <w:t>decomposed,</w:t>
      </w:r>
      <w:r>
        <w:rPr>
          <w:rFonts w:ascii="Times New Roman" w:cs="Times New Roman" w:hAnsi="Times New Roman"/>
          <w:spacing w:val="-14"/>
        </w:rPr>
        <w:t xml:space="preserve"> </w:t>
      </w:r>
      <w:r>
        <w:rPr>
          <w:rFonts w:ascii="Times New Roman" w:cs="Times New Roman" w:hAnsi="Times New Roman"/>
        </w:rPr>
        <w:t>and</w:t>
      </w:r>
      <w:r>
        <w:rPr>
          <w:rFonts w:ascii="Times New Roman" w:cs="Times New Roman" w:hAnsi="Times New Roman"/>
          <w:spacing w:val="-15"/>
        </w:rPr>
        <w:t xml:space="preserve"> </w:t>
      </w:r>
      <w:r>
        <w:rPr>
          <w:rFonts w:ascii="Times New Roman" w:cs="Times New Roman" w:hAnsi="Times New Roman"/>
        </w:rPr>
        <w:t>minerals</w:t>
      </w:r>
      <w:r>
        <w:rPr>
          <w:rFonts w:ascii="Times New Roman" w:cs="Times New Roman" w:hAnsi="Times New Roman"/>
          <w:spacing w:val="-14"/>
        </w:rPr>
        <w:t xml:space="preserve"> </w:t>
      </w:r>
      <w:r>
        <w:rPr>
          <w:rFonts w:ascii="Times New Roman" w:cs="Times New Roman" w:hAnsi="Times New Roman"/>
        </w:rPr>
        <w:t>easily washed</w:t>
      </w:r>
      <w:r>
        <w:rPr>
          <w:rFonts w:ascii="Times New Roman" w:cs="Times New Roman" w:hAnsi="Times New Roman"/>
          <w:spacing w:val="-17"/>
        </w:rPr>
        <w:t xml:space="preserve"> </w:t>
      </w:r>
      <w:r>
        <w:rPr>
          <w:rFonts w:ascii="Times New Roman" w:cs="Times New Roman" w:hAnsi="Times New Roman"/>
        </w:rPr>
        <w:t>from</w:t>
      </w:r>
      <w:r>
        <w:rPr>
          <w:rFonts w:ascii="Times New Roman" w:cs="Times New Roman" w:hAnsi="Times New Roman"/>
          <w:spacing w:val="-17"/>
        </w:rPr>
        <w:t xml:space="preserve"> </w:t>
      </w:r>
      <w:r>
        <w:rPr>
          <w:rFonts w:ascii="Times New Roman" w:cs="Times New Roman" w:hAnsi="Times New Roman"/>
        </w:rPr>
        <w:t>the</w:t>
      </w:r>
      <w:r>
        <w:rPr>
          <w:rFonts w:ascii="Times New Roman" w:cs="Times New Roman" w:hAnsi="Times New Roman"/>
          <w:spacing w:val="-17"/>
        </w:rPr>
        <w:t xml:space="preserve"> </w:t>
      </w:r>
      <w:r>
        <w:rPr>
          <w:rFonts w:ascii="Times New Roman" w:cs="Times New Roman" w:hAnsi="Times New Roman"/>
        </w:rPr>
        <w:t>overlying</w:t>
      </w:r>
      <w:r>
        <w:rPr>
          <w:rFonts w:ascii="Times New Roman" w:cs="Times New Roman" w:hAnsi="Times New Roman"/>
          <w:spacing w:val="-17"/>
        </w:rPr>
        <w:t xml:space="preserve"> </w:t>
      </w:r>
      <w:r>
        <w:rPr>
          <w:rFonts w:ascii="Times New Roman" w:cs="Times New Roman" w:hAnsi="Times New Roman"/>
        </w:rPr>
        <w:t>parts</w:t>
      </w:r>
      <w:r>
        <w:rPr>
          <w:rFonts w:ascii="Times New Roman" w:cs="Times New Roman" w:hAnsi="Times New Roman"/>
          <w:spacing w:val="-17"/>
        </w:rPr>
        <w:t xml:space="preserve"> </w:t>
      </w:r>
      <w:r>
        <w:rPr>
          <w:rFonts w:ascii="Times New Roman" w:cs="Times New Roman" w:hAnsi="Times New Roman"/>
        </w:rPr>
        <w:t>of</w:t>
      </w:r>
      <w:r>
        <w:rPr>
          <w:rFonts w:ascii="Times New Roman" w:cs="Times New Roman" w:hAnsi="Times New Roman"/>
          <w:spacing w:val="-17"/>
        </w:rPr>
        <w:t xml:space="preserve"> </w:t>
      </w:r>
      <w:r>
        <w:rPr>
          <w:rFonts w:ascii="Times New Roman" w:cs="Times New Roman" w:hAnsi="Times New Roman"/>
        </w:rPr>
        <w:t>the</w:t>
      </w:r>
      <w:r>
        <w:rPr>
          <w:rFonts w:ascii="Times New Roman" w:cs="Times New Roman" w:hAnsi="Times New Roman"/>
          <w:spacing w:val="-17"/>
        </w:rPr>
        <w:t xml:space="preserve"> </w:t>
      </w:r>
      <w:r>
        <w:rPr>
          <w:rFonts w:ascii="Times New Roman" w:cs="Times New Roman" w:hAnsi="Times New Roman"/>
        </w:rPr>
        <w:t>soil</w:t>
      </w:r>
      <w:r>
        <w:rPr>
          <w:rFonts w:ascii="Times New Roman" w:cs="Times New Roman" w:hAnsi="Times New Roman"/>
          <w:spacing w:val="-17"/>
        </w:rPr>
        <w:t xml:space="preserve"> </w:t>
      </w:r>
      <w:r>
        <w:rPr>
          <w:rFonts w:ascii="Times New Roman" w:cs="Times New Roman" w:hAnsi="Times New Roman"/>
        </w:rPr>
        <w:t>body</w:t>
      </w:r>
      <w:r>
        <w:rPr>
          <w:rFonts w:ascii="Times New Roman" w:cs="Times New Roman" w:hAnsi="Times New Roman"/>
          <w:spacing w:val="-17"/>
        </w:rPr>
        <w:t xml:space="preserve"> </w:t>
      </w:r>
      <w:r>
        <w:rPr>
          <w:rFonts w:ascii="Times New Roman" w:cs="Times New Roman" w:hAnsi="Times New Roman"/>
        </w:rPr>
        <w:t>as</w:t>
      </w:r>
      <w:r>
        <w:rPr>
          <w:rFonts w:ascii="Times New Roman" w:cs="Times New Roman" w:hAnsi="Times New Roman"/>
          <w:spacing w:val="-17"/>
        </w:rPr>
        <w:t xml:space="preserve"> </w:t>
      </w:r>
      <w:r>
        <w:rPr>
          <w:rFonts w:ascii="Times New Roman" w:cs="Times New Roman" w:hAnsi="Times New Roman"/>
        </w:rPr>
        <w:t>water</w:t>
      </w:r>
      <w:r>
        <w:rPr>
          <w:rFonts w:ascii="Times New Roman" w:cs="Times New Roman" w:hAnsi="Times New Roman"/>
          <w:spacing w:val="-17"/>
        </w:rPr>
        <w:t xml:space="preserve"> </w:t>
      </w:r>
      <w:r>
        <w:rPr>
          <w:rFonts w:ascii="Times New Roman" w:cs="Times New Roman" w:hAnsi="Times New Roman"/>
        </w:rPr>
        <w:t>percolate.</w:t>
      </w:r>
      <w:r>
        <w:rPr>
          <w:rFonts w:ascii="Times New Roman" w:cs="Times New Roman" w:hAnsi="Times New Roman"/>
          <w:spacing w:val="-17"/>
        </w:rPr>
        <w:t xml:space="preserve"> </w:t>
      </w:r>
      <w:r>
        <w:rPr>
          <w:rFonts w:ascii="Times New Roman" w:cs="Times New Roman" w:hAnsi="Times New Roman"/>
        </w:rPr>
        <w:t>This</w:t>
      </w:r>
      <w:r>
        <w:rPr>
          <w:rFonts w:ascii="Times New Roman" w:cs="Times New Roman" w:hAnsi="Times New Roman"/>
          <w:spacing w:val="-17"/>
        </w:rPr>
        <w:t xml:space="preserve"> </w:t>
      </w:r>
      <w:r>
        <w:rPr>
          <w:rFonts w:ascii="Times New Roman" w:cs="Times New Roman" w:hAnsi="Times New Roman"/>
        </w:rPr>
        <w:t>forms</w:t>
      </w:r>
      <w:r>
        <w:rPr>
          <w:rFonts w:ascii="Times New Roman" w:cs="Times New Roman" w:hAnsi="Times New Roman"/>
          <w:spacing w:val="-16"/>
        </w:rPr>
        <w:t xml:space="preserve"> </w:t>
      </w:r>
      <w:r>
        <w:rPr>
          <w:rFonts w:ascii="Times New Roman" w:cs="Times New Roman" w:hAnsi="Times New Roman"/>
        </w:rPr>
        <w:t>lateric</w:t>
      </w:r>
      <w:r>
        <w:rPr>
          <w:rFonts w:ascii="Times New Roman" w:cs="Times New Roman" w:hAnsi="Times New Roman"/>
          <w:spacing w:val="-17"/>
        </w:rPr>
        <w:t xml:space="preserve"> </w:t>
      </w:r>
      <w:r>
        <w:rPr>
          <w:rFonts w:ascii="Times New Roman" w:cs="Times New Roman" w:hAnsi="Times New Roman"/>
        </w:rPr>
        <w:t>soils</w:t>
      </w:r>
      <w:r>
        <w:rPr>
          <w:rFonts w:ascii="Times New Roman" w:cs="Times New Roman" w:hAnsi="Times New Roman"/>
          <w:spacing w:val="-17"/>
        </w:rPr>
        <w:t xml:space="preserve"> </w:t>
      </w:r>
      <w:r>
        <w:rPr>
          <w:rFonts w:ascii="Times New Roman" w:cs="Times New Roman" w:hAnsi="Times New Roman"/>
        </w:rPr>
        <w:t>with</w:t>
      </w:r>
      <w:r>
        <w:rPr>
          <w:rFonts w:ascii="Times New Roman" w:cs="Times New Roman" w:hAnsi="Times New Roman"/>
          <w:spacing w:val="-17"/>
        </w:rPr>
        <w:t xml:space="preserve"> </w:t>
      </w:r>
      <w:r>
        <w:rPr>
          <w:rFonts w:ascii="Times New Roman" w:cs="Times New Roman" w:hAnsi="Times New Roman"/>
        </w:rPr>
        <w:t>little organic matter nearly the surface. Such soils become hard in dry season and are reddish in appearance.</w:t>
      </w:r>
    </w:p>
    <w:p>
      <w:pPr>
        <w:pStyle w:val="style0"/>
        <w:spacing w:lineRule="auto" w:line="276"/>
        <w:jc w:val="both"/>
        <w:rPr>
          <w:rFonts w:ascii="Times New Roman" w:cs="Times New Roman" w:hAnsi="Times New Roman"/>
          <w:b/>
        </w:rPr>
      </w:pPr>
      <w:r>
        <w:rPr>
          <w:rFonts w:ascii="Times New Roman" w:cs="Times New Roman" w:hAnsi="Times New Roman"/>
          <w:b/>
          <w:u w:color="444444"/>
        </w:rPr>
        <w:t>Calcification</w:t>
      </w:r>
      <w:r>
        <w:rPr>
          <w:rFonts w:ascii="Times New Roman" w:cs="Times New Roman" w:hAnsi="Times New Roman"/>
          <w:b/>
        </w:rPr>
        <w:t xml:space="preserve">: </w:t>
      </w:r>
      <w:r>
        <w:rPr>
          <w:rFonts w:ascii="Times New Roman" w:cs="Times New Roman" w:hAnsi="Times New Roman"/>
        </w:rPr>
        <w:t>It is a soil forming process that leads to the occurrence of calcific (calcareous soils) with calcific (Petroclacic) most top horizon in dry areas of semi arid. It involves limited leaching and severe upwards movement of dissolved calcium carbonates from the lower parts of the soil body. The calcium</w:t>
      </w:r>
      <w:r>
        <w:rPr>
          <w:rFonts w:ascii="Times New Roman" w:cs="Times New Roman" w:hAnsi="Times New Roman"/>
          <w:spacing w:val="-16"/>
        </w:rPr>
        <w:t xml:space="preserve"> </w:t>
      </w:r>
      <w:r>
        <w:rPr>
          <w:rFonts w:ascii="Times New Roman" w:cs="Times New Roman" w:hAnsi="Times New Roman"/>
        </w:rPr>
        <w:t>carbonate</w:t>
      </w:r>
      <w:r>
        <w:rPr>
          <w:rFonts w:ascii="Times New Roman" w:cs="Times New Roman" w:hAnsi="Times New Roman"/>
          <w:spacing w:val="-16"/>
        </w:rPr>
        <w:t xml:space="preserve"> </w:t>
      </w:r>
      <w:r>
        <w:rPr>
          <w:rFonts w:ascii="Times New Roman" w:cs="Times New Roman" w:hAnsi="Times New Roman"/>
        </w:rPr>
        <w:t>moves</w:t>
      </w:r>
      <w:r>
        <w:rPr>
          <w:rFonts w:ascii="Times New Roman" w:cs="Times New Roman" w:hAnsi="Times New Roman"/>
          <w:spacing w:val="-16"/>
        </w:rPr>
        <w:t xml:space="preserve"> </w:t>
      </w:r>
      <w:r>
        <w:rPr>
          <w:rFonts w:ascii="Times New Roman" w:cs="Times New Roman" w:hAnsi="Times New Roman"/>
        </w:rPr>
        <w:t>upward</w:t>
      </w:r>
      <w:r>
        <w:rPr>
          <w:rFonts w:ascii="Times New Roman" w:cs="Times New Roman" w:hAnsi="Times New Roman"/>
          <w:spacing w:val="-16"/>
        </w:rPr>
        <w:t xml:space="preserve"> </w:t>
      </w:r>
      <w:r>
        <w:rPr>
          <w:rFonts w:ascii="Times New Roman" w:cs="Times New Roman" w:hAnsi="Times New Roman"/>
        </w:rPr>
        <w:t>in</w:t>
      </w:r>
      <w:r>
        <w:rPr>
          <w:rFonts w:ascii="Times New Roman" w:cs="Times New Roman" w:hAnsi="Times New Roman"/>
          <w:spacing w:val="-16"/>
        </w:rPr>
        <w:t xml:space="preserve"> </w:t>
      </w:r>
      <w:r>
        <w:rPr>
          <w:rFonts w:ascii="Times New Roman" w:cs="Times New Roman" w:hAnsi="Times New Roman"/>
        </w:rPr>
        <w:t>solution</w:t>
      </w:r>
      <w:r>
        <w:rPr>
          <w:rFonts w:ascii="Times New Roman" w:cs="Times New Roman" w:hAnsi="Times New Roman"/>
          <w:spacing w:val="-16"/>
        </w:rPr>
        <w:t xml:space="preserve"> </w:t>
      </w:r>
      <w:r>
        <w:rPr>
          <w:rFonts w:ascii="Times New Roman" w:cs="Times New Roman" w:hAnsi="Times New Roman"/>
        </w:rPr>
        <w:t>by</w:t>
      </w:r>
      <w:r>
        <w:rPr>
          <w:rFonts w:ascii="Times New Roman" w:cs="Times New Roman" w:hAnsi="Times New Roman"/>
          <w:spacing w:val="-16"/>
        </w:rPr>
        <w:t xml:space="preserve"> </w:t>
      </w:r>
      <w:r>
        <w:rPr>
          <w:rFonts w:ascii="Times New Roman" w:cs="Times New Roman" w:hAnsi="Times New Roman"/>
        </w:rPr>
        <w:t>capillary</w:t>
      </w:r>
      <w:r>
        <w:rPr>
          <w:rFonts w:ascii="Times New Roman" w:cs="Times New Roman" w:hAnsi="Times New Roman"/>
          <w:spacing w:val="-16"/>
        </w:rPr>
        <w:t xml:space="preserve"> </w:t>
      </w:r>
      <w:r>
        <w:rPr>
          <w:rFonts w:ascii="Times New Roman" w:cs="Times New Roman" w:hAnsi="Times New Roman"/>
        </w:rPr>
        <w:t>action</w:t>
      </w:r>
      <w:r>
        <w:rPr>
          <w:rFonts w:ascii="Times New Roman" w:cs="Times New Roman" w:hAnsi="Times New Roman"/>
          <w:spacing w:val="-16"/>
        </w:rPr>
        <w:t xml:space="preserve"> </w:t>
      </w:r>
      <w:r>
        <w:rPr>
          <w:rFonts w:ascii="Times New Roman" w:cs="Times New Roman" w:hAnsi="Times New Roman"/>
        </w:rPr>
        <w:t>and</w:t>
      </w:r>
      <w:r>
        <w:rPr>
          <w:rFonts w:ascii="Times New Roman" w:cs="Times New Roman" w:hAnsi="Times New Roman"/>
          <w:spacing w:val="-16"/>
        </w:rPr>
        <w:t xml:space="preserve"> </w:t>
      </w:r>
      <w:r>
        <w:rPr>
          <w:rFonts w:ascii="Times New Roman" w:cs="Times New Roman" w:hAnsi="Times New Roman"/>
        </w:rPr>
        <w:t>reaches</w:t>
      </w:r>
      <w:r>
        <w:rPr>
          <w:rFonts w:ascii="Times New Roman" w:cs="Times New Roman" w:hAnsi="Times New Roman"/>
          <w:spacing w:val="-15"/>
        </w:rPr>
        <w:t xml:space="preserve"> </w:t>
      </w:r>
      <w:r>
        <w:rPr>
          <w:rFonts w:ascii="Times New Roman" w:cs="Times New Roman" w:hAnsi="Times New Roman"/>
        </w:rPr>
        <w:t>the</w:t>
      </w:r>
      <w:r>
        <w:rPr>
          <w:rFonts w:ascii="Times New Roman" w:cs="Times New Roman" w:hAnsi="Times New Roman"/>
          <w:spacing w:val="-16"/>
        </w:rPr>
        <w:t xml:space="preserve"> </w:t>
      </w:r>
      <w:r>
        <w:rPr>
          <w:rFonts w:ascii="Times New Roman" w:cs="Times New Roman" w:hAnsi="Times New Roman"/>
        </w:rPr>
        <w:t>surface</w:t>
      </w:r>
      <w:r>
        <w:rPr>
          <w:rFonts w:ascii="Times New Roman" w:cs="Times New Roman" w:hAnsi="Times New Roman"/>
          <w:spacing w:val="-16"/>
        </w:rPr>
        <w:t xml:space="preserve"> </w:t>
      </w:r>
      <w:r>
        <w:rPr>
          <w:rFonts w:ascii="Times New Roman" w:cs="Times New Roman" w:hAnsi="Times New Roman"/>
        </w:rPr>
        <w:t>or</w:t>
      </w:r>
      <w:r>
        <w:rPr>
          <w:rFonts w:ascii="Times New Roman" w:cs="Times New Roman" w:hAnsi="Times New Roman"/>
          <w:spacing w:val="-16"/>
        </w:rPr>
        <w:t xml:space="preserve"> </w:t>
      </w:r>
      <w:r>
        <w:rPr>
          <w:rFonts w:ascii="Times New Roman" w:cs="Times New Roman" w:hAnsi="Times New Roman"/>
        </w:rPr>
        <w:t>nearly</w:t>
      </w:r>
      <w:r>
        <w:rPr>
          <w:rFonts w:ascii="Times New Roman" w:cs="Times New Roman" w:hAnsi="Times New Roman"/>
          <w:spacing w:val="-16"/>
        </w:rPr>
        <w:t xml:space="preserve"> </w:t>
      </w:r>
      <w:r>
        <w:rPr>
          <w:rFonts w:ascii="Times New Roman" w:cs="Times New Roman" w:hAnsi="Times New Roman"/>
        </w:rPr>
        <w:t>the surface at where it evaporates making the solution to change back into original state of calcite deposits.</w:t>
      </w:r>
      <w:r>
        <w:rPr>
          <w:rFonts w:ascii="Times New Roman" w:cs="Times New Roman" w:hAnsi="Times New Roman"/>
          <w:spacing w:val="-11"/>
        </w:rPr>
        <w:t xml:space="preserve"> </w:t>
      </w:r>
      <w:r>
        <w:rPr>
          <w:rFonts w:ascii="Times New Roman" w:cs="Times New Roman" w:hAnsi="Times New Roman"/>
        </w:rPr>
        <w:t>Thus;</w:t>
      </w:r>
      <w:r>
        <w:rPr>
          <w:rFonts w:ascii="Times New Roman" w:cs="Times New Roman" w:hAnsi="Times New Roman"/>
          <w:spacing w:val="-10"/>
        </w:rPr>
        <w:t xml:space="preserve"> </w:t>
      </w:r>
      <w:r>
        <w:rPr>
          <w:rFonts w:ascii="Times New Roman" w:cs="Times New Roman" w:hAnsi="Times New Roman"/>
          <w:b/>
        </w:rPr>
        <w:t>calcareous</w:t>
      </w:r>
      <w:r>
        <w:rPr>
          <w:rFonts w:ascii="Times New Roman" w:cs="Times New Roman" w:hAnsi="Times New Roman"/>
          <w:b/>
          <w:spacing w:val="-8"/>
        </w:rPr>
        <w:t xml:space="preserve"> </w:t>
      </w:r>
      <w:r>
        <w:rPr>
          <w:rFonts w:ascii="Times New Roman" w:cs="Times New Roman" w:hAnsi="Times New Roman"/>
          <w:b/>
        </w:rPr>
        <w:t>soils</w:t>
      </w:r>
      <w:r>
        <w:rPr>
          <w:rFonts w:ascii="Times New Roman" w:cs="Times New Roman" w:hAnsi="Times New Roman"/>
          <w:b/>
          <w:spacing w:val="-7"/>
        </w:rPr>
        <w:t xml:space="preserve"> </w:t>
      </w:r>
      <w:r>
        <w:rPr>
          <w:rFonts w:ascii="Times New Roman" w:cs="Times New Roman" w:hAnsi="Times New Roman"/>
        </w:rPr>
        <w:t>with</w:t>
      </w:r>
      <w:r>
        <w:rPr>
          <w:rFonts w:ascii="Times New Roman" w:cs="Times New Roman" w:hAnsi="Times New Roman"/>
          <w:spacing w:val="-10"/>
        </w:rPr>
        <w:t xml:space="preserve"> </w:t>
      </w:r>
      <w:r>
        <w:rPr>
          <w:rFonts w:ascii="Times New Roman" w:cs="Times New Roman" w:hAnsi="Times New Roman"/>
          <w:b/>
        </w:rPr>
        <w:t>calcite</w:t>
      </w:r>
      <w:r>
        <w:rPr>
          <w:rFonts w:ascii="Times New Roman" w:cs="Times New Roman" w:hAnsi="Times New Roman"/>
          <w:b/>
          <w:spacing w:val="-7"/>
        </w:rPr>
        <w:t xml:space="preserve"> </w:t>
      </w:r>
      <w:r>
        <w:rPr>
          <w:rFonts w:ascii="Times New Roman" w:cs="Times New Roman" w:hAnsi="Times New Roman"/>
          <w:b/>
        </w:rPr>
        <w:t>deposits</w:t>
      </w:r>
      <w:r>
        <w:rPr>
          <w:rFonts w:ascii="Times New Roman" w:cs="Times New Roman" w:hAnsi="Times New Roman"/>
          <w:b/>
          <w:spacing w:val="-7"/>
        </w:rPr>
        <w:t xml:space="preserve"> </w:t>
      </w:r>
      <w:r>
        <w:rPr>
          <w:rFonts w:ascii="Times New Roman" w:cs="Times New Roman" w:hAnsi="Times New Roman"/>
        </w:rPr>
        <w:t>develop.</w:t>
      </w:r>
    </w:p>
    <w:p>
      <w:pPr>
        <w:pStyle w:val="style0"/>
        <w:spacing w:lineRule="auto" w:line="276"/>
        <w:jc w:val="both"/>
        <w:rPr>
          <w:rFonts w:ascii="Times New Roman" w:cs="Times New Roman" w:hAnsi="Times New Roman"/>
        </w:rPr>
      </w:pPr>
      <w:r>
        <w:rPr>
          <w:rFonts w:ascii="Times New Roman" w:cs="Times New Roman" w:hAnsi="Times New Roman"/>
          <w:b/>
          <w:u w:color="444444"/>
        </w:rPr>
        <w:t>Salinization</w:t>
      </w:r>
      <w:r>
        <w:rPr>
          <w:rFonts w:ascii="Times New Roman" w:cs="Times New Roman" w:hAnsi="Times New Roman"/>
        </w:rPr>
        <w:t xml:space="preserve"> It</w:t>
      </w:r>
      <w:r>
        <w:rPr>
          <w:rFonts w:ascii="Times New Roman" w:cs="Times New Roman" w:hAnsi="Times New Roman"/>
          <w:spacing w:val="-14"/>
        </w:rPr>
        <w:t xml:space="preserve"> </w:t>
      </w:r>
      <w:r>
        <w:rPr>
          <w:rFonts w:ascii="Times New Roman" w:cs="Times New Roman" w:hAnsi="Times New Roman"/>
        </w:rPr>
        <w:t>is</w:t>
      </w:r>
      <w:r>
        <w:rPr>
          <w:rFonts w:ascii="Times New Roman" w:cs="Times New Roman" w:hAnsi="Times New Roman"/>
          <w:spacing w:val="-13"/>
        </w:rPr>
        <w:t xml:space="preserve"> </w:t>
      </w:r>
      <w:r>
        <w:rPr>
          <w:rFonts w:ascii="Times New Roman" w:cs="Times New Roman" w:hAnsi="Times New Roman"/>
        </w:rPr>
        <w:t>a</w:t>
      </w:r>
      <w:r>
        <w:rPr>
          <w:rFonts w:ascii="Times New Roman" w:cs="Times New Roman" w:hAnsi="Times New Roman"/>
          <w:spacing w:val="-13"/>
        </w:rPr>
        <w:t xml:space="preserve"> </w:t>
      </w:r>
      <w:r>
        <w:rPr>
          <w:rFonts w:ascii="Times New Roman" w:cs="Times New Roman" w:hAnsi="Times New Roman"/>
        </w:rPr>
        <w:t>process</w:t>
      </w:r>
      <w:r>
        <w:rPr>
          <w:rFonts w:ascii="Times New Roman" w:cs="Times New Roman" w:hAnsi="Times New Roman"/>
          <w:spacing w:val="-13"/>
        </w:rPr>
        <w:t xml:space="preserve"> </w:t>
      </w:r>
      <w:r>
        <w:rPr>
          <w:rFonts w:ascii="Times New Roman" w:cs="Times New Roman" w:hAnsi="Times New Roman"/>
        </w:rPr>
        <w:t>by</w:t>
      </w:r>
      <w:r>
        <w:rPr>
          <w:rFonts w:ascii="Times New Roman" w:cs="Times New Roman" w:hAnsi="Times New Roman"/>
          <w:spacing w:val="-13"/>
        </w:rPr>
        <w:t xml:space="preserve"> </w:t>
      </w:r>
      <w:r>
        <w:rPr>
          <w:rFonts w:ascii="Times New Roman" w:cs="Times New Roman" w:hAnsi="Times New Roman"/>
        </w:rPr>
        <w:t>which</w:t>
      </w:r>
      <w:r>
        <w:rPr>
          <w:rFonts w:ascii="Times New Roman" w:cs="Times New Roman" w:hAnsi="Times New Roman"/>
          <w:spacing w:val="-13"/>
        </w:rPr>
        <w:t xml:space="preserve"> </w:t>
      </w:r>
      <w:r>
        <w:rPr>
          <w:rFonts w:ascii="Times New Roman" w:cs="Times New Roman" w:hAnsi="Times New Roman"/>
        </w:rPr>
        <w:t>salts</w:t>
      </w:r>
      <w:r>
        <w:rPr>
          <w:rFonts w:ascii="Times New Roman" w:cs="Times New Roman" w:hAnsi="Times New Roman"/>
          <w:spacing w:val="-13"/>
        </w:rPr>
        <w:t xml:space="preserve"> </w:t>
      </w:r>
      <w:r>
        <w:rPr>
          <w:rFonts w:ascii="Times New Roman" w:cs="Times New Roman" w:hAnsi="Times New Roman"/>
        </w:rPr>
        <w:t>are</w:t>
      </w:r>
      <w:r>
        <w:rPr>
          <w:rFonts w:ascii="Times New Roman" w:cs="Times New Roman" w:hAnsi="Times New Roman"/>
          <w:spacing w:val="-13"/>
        </w:rPr>
        <w:t xml:space="preserve"> </w:t>
      </w:r>
      <w:r>
        <w:rPr>
          <w:rFonts w:ascii="Times New Roman" w:cs="Times New Roman" w:hAnsi="Times New Roman"/>
        </w:rPr>
        <w:t>drawn</w:t>
      </w:r>
      <w:r>
        <w:rPr>
          <w:rFonts w:ascii="Times New Roman" w:cs="Times New Roman" w:hAnsi="Times New Roman"/>
          <w:spacing w:val="-13"/>
        </w:rPr>
        <w:t xml:space="preserve"> </w:t>
      </w:r>
      <w:r>
        <w:rPr>
          <w:rFonts w:ascii="Times New Roman" w:cs="Times New Roman" w:hAnsi="Times New Roman"/>
        </w:rPr>
        <w:t>upwards</w:t>
      </w:r>
      <w:r>
        <w:rPr>
          <w:rFonts w:ascii="Times New Roman" w:cs="Times New Roman" w:hAnsi="Times New Roman"/>
          <w:spacing w:val="-14"/>
        </w:rPr>
        <w:t xml:space="preserve"> </w:t>
      </w:r>
      <w:r>
        <w:rPr>
          <w:rFonts w:ascii="Times New Roman" w:cs="Times New Roman" w:hAnsi="Times New Roman"/>
        </w:rPr>
        <w:t>to</w:t>
      </w:r>
      <w:r>
        <w:rPr>
          <w:rFonts w:ascii="Times New Roman" w:cs="Times New Roman" w:hAnsi="Times New Roman"/>
          <w:spacing w:val="-13"/>
        </w:rPr>
        <w:t xml:space="preserve"> </w:t>
      </w:r>
      <w:r>
        <w:rPr>
          <w:rFonts w:ascii="Times New Roman" w:cs="Times New Roman" w:hAnsi="Times New Roman"/>
        </w:rPr>
        <w:t>the</w:t>
      </w:r>
      <w:r>
        <w:rPr>
          <w:rFonts w:ascii="Times New Roman" w:cs="Times New Roman" w:hAnsi="Times New Roman"/>
          <w:spacing w:val="-13"/>
        </w:rPr>
        <w:t xml:space="preserve"> </w:t>
      </w:r>
      <w:r>
        <w:rPr>
          <w:rFonts w:ascii="Times New Roman" w:cs="Times New Roman" w:hAnsi="Times New Roman"/>
        </w:rPr>
        <w:t>surface</w:t>
      </w:r>
      <w:r>
        <w:rPr>
          <w:rFonts w:ascii="Times New Roman" w:cs="Times New Roman" w:hAnsi="Times New Roman"/>
          <w:spacing w:val="-13"/>
        </w:rPr>
        <w:t xml:space="preserve"> </w:t>
      </w:r>
      <w:r>
        <w:rPr>
          <w:rFonts w:ascii="Times New Roman" w:cs="Times New Roman" w:hAnsi="Times New Roman"/>
        </w:rPr>
        <w:t>in</w:t>
      </w:r>
      <w:r>
        <w:rPr>
          <w:rFonts w:ascii="Times New Roman" w:cs="Times New Roman" w:hAnsi="Times New Roman"/>
          <w:spacing w:val="-13"/>
        </w:rPr>
        <w:t xml:space="preserve"> </w:t>
      </w:r>
      <w:r>
        <w:rPr>
          <w:rFonts w:ascii="Times New Roman" w:cs="Times New Roman" w:hAnsi="Times New Roman"/>
        </w:rPr>
        <w:t>solution</w:t>
      </w:r>
      <w:r>
        <w:rPr>
          <w:rFonts w:ascii="Times New Roman" w:cs="Times New Roman" w:hAnsi="Times New Roman"/>
          <w:spacing w:val="-13"/>
        </w:rPr>
        <w:t xml:space="preserve"> </w:t>
      </w:r>
      <w:r>
        <w:rPr>
          <w:rFonts w:ascii="Times New Roman" w:cs="Times New Roman" w:hAnsi="Times New Roman"/>
        </w:rPr>
        <w:t>through</w:t>
      </w:r>
      <w:r>
        <w:rPr>
          <w:rFonts w:ascii="Times New Roman" w:cs="Times New Roman" w:hAnsi="Times New Roman"/>
          <w:spacing w:val="-13"/>
        </w:rPr>
        <w:t xml:space="preserve"> </w:t>
      </w:r>
      <w:r>
        <w:rPr>
          <w:rFonts w:ascii="Times New Roman" w:cs="Times New Roman" w:hAnsi="Times New Roman"/>
        </w:rPr>
        <w:t>capillary</w:t>
      </w:r>
      <w:r>
        <w:rPr>
          <w:rFonts w:ascii="Times New Roman" w:cs="Times New Roman" w:hAnsi="Times New Roman"/>
          <w:spacing w:val="-13"/>
        </w:rPr>
        <w:t xml:space="preserve"> </w:t>
      </w:r>
      <w:r>
        <w:rPr>
          <w:rFonts w:ascii="Times New Roman" w:cs="Times New Roman" w:hAnsi="Times New Roman"/>
        </w:rPr>
        <w:t>action</w:t>
      </w:r>
      <w:r>
        <w:rPr>
          <w:rFonts w:ascii="Times New Roman" w:cs="Times New Roman" w:hAnsi="Times New Roman"/>
          <w:spacing w:val="-13"/>
        </w:rPr>
        <w:t xml:space="preserve"> </w:t>
      </w:r>
      <w:r>
        <w:rPr>
          <w:rFonts w:ascii="Times New Roman" w:cs="Times New Roman" w:hAnsi="Times New Roman"/>
        </w:rPr>
        <w:t>to form</w:t>
      </w:r>
      <w:r>
        <w:rPr>
          <w:rFonts w:ascii="Times New Roman" w:cs="Times New Roman" w:hAnsi="Times New Roman"/>
          <w:spacing w:val="-9"/>
        </w:rPr>
        <w:t xml:space="preserve"> </w:t>
      </w:r>
      <w:r>
        <w:rPr>
          <w:rFonts w:ascii="Times New Roman" w:cs="Times New Roman" w:hAnsi="Times New Roman"/>
        </w:rPr>
        <w:t>saline</w:t>
      </w:r>
      <w:r>
        <w:rPr>
          <w:rFonts w:ascii="Times New Roman" w:cs="Times New Roman" w:hAnsi="Times New Roman"/>
          <w:spacing w:val="-8"/>
        </w:rPr>
        <w:t xml:space="preserve"> </w:t>
      </w:r>
      <w:r>
        <w:rPr>
          <w:rFonts w:ascii="Times New Roman" w:cs="Times New Roman" w:hAnsi="Times New Roman"/>
        </w:rPr>
        <w:t>soil</w:t>
      </w:r>
      <w:r>
        <w:rPr>
          <w:rFonts w:ascii="Times New Roman" w:cs="Times New Roman" w:hAnsi="Times New Roman"/>
          <w:spacing w:val="-9"/>
        </w:rPr>
        <w:t xml:space="preserve"> </w:t>
      </w:r>
      <w:r>
        <w:rPr>
          <w:rFonts w:ascii="Times New Roman" w:cs="Times New Roman" w:hAnsi="Times New Roman"/>
        </w:rPr>
        <w:t>in</w:t>
      </w:r>
      <w:r>
        <w:rPr>
          <w:rFonts w:ascii="Times New Roman" w:cs="Times New Roman" w:hAnsi="Times New Roman"/>
          <w:spacing w:val="-8"/>
        </w:rPr>
        <w:t xml:space="preserve"> </w:t>
      </w:r>
      <w:r>
        <w:rPr>
          <w:rFonts w:ascii="Times New Roman" w:cs="Times New Roman" w:hAnsi="Times New Roman"/>
        </w:rPr>
        <w:t>hot</w:t>
      </w:r>
      <w:r>
        <w:rPr>
          <w:rFonts w:ascii="Times New Roman" w:cs="Times New Roman" w:hAnsi="Times New Roman"/>
          <w:spacing w:val="-8"/>
        </w:rPr>
        <w:t xml:space="preserve"> </w:t>
      </w:r>
      <w:r>
        <w:rPr>
          <w:rFonts w:ascii="Times New Roman" w:cs="Times New Roman" w:hAnsi="Times New Roman"/>
        </w:rPr>
        <w:t>desert</w:t>
      </w:r>
      <w:r>
        <w:rPr>
          <w:rFonts w:ascii="Times New Roman" w:cs="Times New Roman" w:hAnsi="Times New Roman"/>
          <w:spacing w:val="-9"/>
        </w:rPr>
        <w:t xml:space="preserve"> </w:t>
      </w:r>
      <w:r>
        <w:rPr>
          <w:rFonts w:ascii="Times New Roman" w:cs="Times New Roman" w:hAnsi="Times New Roman"/>
        </w:rPr>
        <w:t>areas.</w:t>
      </w:r>
    </w:p>
    <w:p>
      <w:pPr>
        <w:pStyle w:val="style0"/>
        <w:spacing w:lineRule="auto" w:line="276"/>
        <w:jc w:val="both"/>
        <w:rPr>
          <w:rFonts w:ascii="Times New Roman" w:cs="Times New Roman" w:hAnsi="Times New Roman"/>
        </w:rPr>
      </w:pPr>
      <w:r>
        <w:rPr>
          <w:rFonts w:ascii="Times New Roman" w:cs="Times New Roman" w:hAnsi="Times New Roman"/>
          <w:spacing w:val="-19"/>
        </w:rPr>
        <w:t xml:space="preserve">It </w:t>
      </w:r>
      <w:r>
        <w:rPr>
          <w:rFonts w:ascii="Times New Roman" w:cs="Times New Roman" w:hAnsi="Times New Roman"/>
        </w:rPr>
        <w:t>takes</w:t>
      </w:r>
      <w:r>
        <w:rPr>
          <w:rFonts w:ascii="Times New Roman" w:cs="Times New Roman" w:hAnsi="Times New Roman"/>
          <w:spacing w:val="-19"/>
        </w:rPr>
        <w:t xml:space="preserve"> </w:t>
      </w:r>
      <w:r>
        <w:rPr>
          <w:rFonts w:ascii="Times New Roman" w:cs="Times New Roman" w:hAnsi="Times New Roman"/>
        </w:rPr>
        <w:t>place</w:t>
      </w:r>
      <w:r>
        <w:rPr>
          <w:rFonts w:ascii="Times New Roman" w:cs="Times New Roman" w:hAnsi="Times New Roman"/>
          <w:spacing w:val="-19"/>
        </w:rPr>
        <w:t xml:space="preserve"> </w:t>
      </w:r>
      <w:r>
        <w:rPr>
          <w:rFonts w:ascii="Times New Roman" w:cs="Times New Roman" w:hAnsi="Times New Roman"/>
        </w:rPr>
        <w:t>in</w:t>
      </w:r>
      <w:r>
        <w:rPr>
          <w:rFonts w:ascii="Times New Roman" w:cs="Times New Roman" w:hAnsi="Times New Roman"/>
          <w:spacing w:val="-19"/>
        </w:rPr>
        <w:t xml:space="preserve"> </w:t>
      </w:r>
      <w:r>
        <w:rPr>
          <w:rFonts w:ascii="Times New Roman" w:cs="Times New Roman" w:hAnsi="Times New Roman"/>
        </w:rPr>
        <w:t>regions</w:t>
      </w:r>
      <w:r>
        <w:rPr>
          <w:rFonts w:ascii="Times New Roman" w:cs="Times New Roman" w:hAnsi="Times New Roman"/>
          <w:spacing w:val="-18"/>
        </w:rPr>
        <w:t xml:space="preserve"> </w:t>
      </w:r>
      <w:r>
        <w:rPr>
          <w:rFonts w:ascii="Times New Roman" w:cs="Times New Roman" w:hAnsi="Times New Roman"/>
        </w:rPr>
        <w:t>where</w:t>
      </w:r>
      <w:r>
        <w:rPr>
          <w:rFonts w:ascii="Times New Roman" w:cs="Times New Roman" w:hAnsi="Times New Roman"/>
          <w:spacing w:val="-19"/>
        </w:rPr>
        <w:t xml:space="preserve"> </w:t>
      </w:r>
      <w:r>
        <w:rPr>
          <w:rFonts w:ascii="Times New Roman" w:cs="Times New Roman" w:hAnsi="Times New Roman"/>
        </w:rPr>
        <w:t>evaporation</w:t>
      </w:r>
      <w:r>
        <w:rPr>
          <w:rFonts w:ascii="Times New Roman" w:cs="Times New Roman" w:hAnsi="Times New Roman"/>
          <w:spacing w:val="-19"/>
        </w:rPr>
        <w:t xml:space="preserve"> </w:t>
      </w:r>
      <w:r>
        <w:rPr>
          <w:rFonts w:ascii="Times New Roman" w:cs="Times New Roman" w:hAnsi="Times New Roman"/>
        </w:rPr>
        <w:t>is</w:t>
      </w:r>
      <w:r>
        <w:rPr>
          <w:rFonts w:ascii="Times New Roman" w:cs="Times New Roman" w:hAnsi="Times New Roman"/>
          <w:spacing w:val="-19"/>
        </w:rPr>
        <w:t xml:space="preserve"> </w:t>
      </w:r>
      <w:r>
        <w:rPr>
          <w:rFonts w:ascii="Times New Roman" w:cs="Times New Roman" w:hAnsi="Times New Roman"/>
        </w:rPr>
        <w:t>greater</w:t>
      </w:r>
      <w:r>
        <w:rPr>
          <w:rFonts w:ascii="Times New Roman" w:cs="Times New Roman" w:hAnsi="Times New Roman"/>
          <w:spacing w:val="-18"/>
        </w:rPr>
        <w:t xml:space="preserve"> </w:t>
      </w:r>
      <w:r>
        <w:rPr>
          <w:rFonts w:ascii="Times New Roman" w:cs="Times New Roman" w:hAnsi="Times New Roman"/>
        </w:rPr>
        <w:t>than</w:t>
      </w:r>
      <w:r>
        <w:rPr>
          <w:rFonts w:ascii="Times New Roman" w:cs="Times New Roman" w:hAnsi="Times New Roman"/>
          <w:spacing w:val="-19"/>
        </w:rPr>
        <w:t xml:space="preserve"> </w:t>
      </w:r>
      <w:r>
        <w:rPr>
          <w:rFonts w:ascii="Times New Roman" w:cs="Times New Roman" w:hAnsi="Times New Roman"/>
        </w:rPr>
        <w:t>precipitation.</w:t>
      </w:r>
      <w:r>
        <w:rPr>
          <w:rFonts w:ascii="Times New Roman" w:cs="Times New Roman" w:hAnsi="Times New Roman"/>
          <w:spacing w:val="-19"/>
        </w:rPr>
        <w:t xml:space="preserve"> </w:t>
      </w:r>
      <w:r>
        <w:rPr>
          <w:rFonts w:ascii="Times New Roman" w:cs="Times New Roman" w:hAnsi="Times New Roman"/>
        </w:rPr>
        <w:t>It</w:t>
      </w:r>
      <w:r>
        <w:rPr>
          <w:rFonts w:ascii="Times New Roman" w:cs="Times New Roman" w:hAnsi="Times New Roman"/>
          <w:spacing w:val="-19"/>
        </w:rPr>
        <w:t xml:space="preserve"> </w:t>
      </w:r>
      <w:r>
        <w:rPr>
          <w:rFonts w:ascii="Times New Roman" w:cs="Times New Roman" w:hAnsi="Times New Roman"/>
        </w:rPr>
        <w:t>leads</w:t>
      </w:r>
      <w:r>
        <w:rPr>
          <w:rFonts w:ascii="Times New Roman" w:cs="Times New Roman" w:hAnsi="Times New Roman"/>
          <w:spacing w:val="-18"/>
        </w:rPr>
        <w:t xml:space="preserve"> </w:t>
      </w:r>
      <w:r>
        <w:rPr>
          <w:rFonts w:ascii="Times New Roman" w:cs="Times New Roman" w:hAnsi="Times New Roman"/>
        </w:rPr>
        <w:t>to</w:t>
      </w:r>
      <w:r>
        <w:rPr>
          <w:rFonts w:ascii="Times New Roman" w:cs="Times New Roman" w:hAnsi="Times New Roman"/>
          <w:spacing w:val="-19"/>
        </w:rPr>
        <w:t xml:space="preserve"> </w:t>
      </w:r>
      <w:r>
        <w:rPr>
          <w:rFonts w:ascii="Times New Roman" w:cs="Times New Roman" w:hAnsi="Times New Roman"/>
        </w:rPr>
        <w:t>the</w:t>
      </w:r>
      <w:r>
        <w:rPr>
          <w:rFonts w:ascii="Times New Roman" w:cs="Times New Roman" w:hAnsi="Times New Roman"/>
          <w:spacing w:val="-19"/>
        </w:rPr>
        <w:t xml:space="preserve"> </w:t>
      </w:r>
      <w:r>
        <w:rPr>
          <w:rFonts w:ascii="Times New Roman" w:cs="Times New Roman" w:hAnsi="Times New Roman"/>
        </w:rPr>
        <w:t>increase</w:t>
      </w:r>
      <w:r>
        <w:rPr>
          <w:rFonts w:ascii="Times New Roman" w:cs="Times New Roman" w:hAnsi="Times New Roman"/>
          <w:spacing w:val="-19"/>
        </w:rPr>
        <w:t xml:space="preserve"> </w:t>
      </w:r>
      <w:r>
        <w:rPr>
          <w:rFonts w:ascii="Times New Roman" w:cs="Times New Roman" w:hAnsi="Times New Roman"/>
        </w:rPr>
        <w:t>in</w:t>
      </w:r>
      <w:r>
        <w:rPr>
          <w:rFonts w:ascii="Times New Roman" w:cs="Times New Roman" w:hAnsi="Times New Roman"/>
          <w:spacing w:val="-18"/>
        </w:rPr>
        <w:t xml:space="preserve"> </w:t>
      </w:r>
      <w:r>
        <w:rPr>
          <w:rFonts w:ascii="Times New Roman" w:cs="Times New Roman" w:hAnsi="Times New Roman"/>
        </w:rPr>
        <w:t>soil salinity</w:t>
      </w:r>
      <w:r>
        <w:rPr>
          <w:rFonts w:ascii="Times New Roman" w:cs="Times New Roman" w:hAnsi="Times New Roman"/>
          <w:spacing w:val="-16"/>
        </w:rPr>
        <w:t xml:space="preserve"> </w:t>
      </w:r>
      <w:r>
        <w:rPr>
          <w:rFonts w:ascii="Times New Roman" w:cs="Times New Roman" w:hAnsi="Times New Roman"/>
        </w:rPr>
        <w:t>and</w:t>
      </w:r>
      <w:r>
        <w:rPr>
          <w:rFonts w:ascii="Times New Roman" w:cs="Times New Roman" w:hAnsi="Times New Roman"/>
          <w:spacing w:val="-16"/>
        </w:rPr>
        <w:t xml:space="preserve"> </w:t>
      </w:r>
      <w:r>
        <w:rPr>
          <w:rFonts w:ascii="Times New Roman" w:cs="Times New Roman" w:hAnsi="Times New Roman"/>
        </w:rPr>
        <w:t>hence</w:t>
      </w:r>
      <w:r>
        <w:rPr>
          <w:rFonts w:ascii="Times New Roman" w:cs="Times New Roman" w:hAnsi="Times New Roman"/>
          <w:spacing w:val="-15"/>
        </w:rPr>
        <w:t xml:space="preserve"> </w:t>
      </w:r>
      <w:r>
        <w:rPr>
          <w:rFonts w:ascii="Times New Roman" w:cs="Times New Roman" w:hAnsi="Times New Roman"/>
        </w:rPr>
        <w:t>gives</w:t>
      </w:r>
      <w:r>
        <w:rPr>
          <w:rFonts w:ascii="Times New Roman" w:cs="Times New Roman" w:hAnsi="Times New Roman"/>
          <w:spacing w:val="-16"/>
        </w:rPr>
        <w:t xml:space="preserve"> </w:t>
      </w:r>
      <w:r>
        <w:rPr>
          <w:rFonts w:ascii="Times New Roman" w:cs="Times New Roman" w:hAnsi="Times New Roman"/>
        </w:rPr>
        <w:t>to</w:t>
      </w:r>
      <w:r>
        <w:rPr>
          <w:rFonts w:ascii="Times New Roman" w:cs="Times New Roman" w:hAnsi="Times New Roman"/>
          <w:spacing w:val="-15"/>
        </w:rPr>
        <w:t xml:space="preserve"> </w:t>
      </w:r>
      <w:r>
        <w:rPr>
          <w:rFonts w:ascii="Times New Roman" w:cs="Times New Roman" w:hAnsi="Times New Roman"/>
        </w:rPr>
        <w:t>poor</w:t>
      </w:r>
      <w:r>
        <w:rPr>
          <w:rFonts w:ascii="Times New Roman" w:cs="Times New Roman" w:hAnsi="Times New Roman"/>
          <w:spacing w:val="-16"/>
        </w:rPr>
        <w:t xml:space="preserve"> </w:t>
      </w:r>
      <w:r>
        <w:rPr>
          <w:rFonts w:ascii="Times New Roman" w:cs="Times New Roman" w:hAnsi="Times New Roman"/>
        </w:rPr>
        <w:t>plants</w:t>
      </w:r>
      <w:r>
        <w:rPr>
          <w:rFonts w:ascii="Times New Roman" w:cs="Times New Roman" w:hAnsi="Times New Roman"/>
          <w:spacing w:val="-15"/>
        </w:rPr>
        <w:t xml:space="preserve"> </w:t>
      </w:r>
      <w:r>
        <w:rPr>
          <w:rFonts w:ascii="Times New Roman" w:cs="Times New Roman" w:hAnsi="Times New Roman"/>
        </w:rPr>
        <w:t>growth.</w:t>
      </w:r>
      <w:r>
        <w:rPr>
          <w:rFonts w:ascii="Times New Roman" w:cs="Times New Roman" w:hAnsi="Times New Roman"/>
          <w:spacing w:val="-16"/>
        </w:rPr>
        <w:t xml:space="preserve"> </w:t>
      </w:r>
      <w:r>
        <w:rPr>
          <w:rFonts w:ascii="Times New Roman" w:cs="Times New Roman" w:hAnsi="Times New Roman"/>
        </w:rPr>
        <w:t>Deposition</w:t>
      </w:r>
      <w:r>
        <w:rPr>
          <w:rFonts w:ascii="Times New Roman" w:cs="Times New Roman" w:hAnsi="Times New Roman"/>
          <w:spacing w:val="-16"/>
        </w:rPr>
        <w:t xml:space="preserve"> </w:t>
      </w:r>
      <w:r>
        <w:rPr>
          <w:rFonts w:ascii="Times New Roman" w:cs="Times New Roman" w:hAnsi="Times New Roman"/>
        </w:rPr>
        <w:t>of</w:t>
      </w:r>
      <w:r>
        <w:rPr>
          <w:rFonts w:ascii="Times New Roman" w:cs="Times New Roman" w:hAnsi="Times New Roman"/>
          <w:spacing w:val="-15"/>
        </w:rPr>
        <w:t xml:space="preserve"> </w:t>
      </w:r>
      <w:r>
        <w:rPr>
          <w:rFonts w:ascii="Times New Roman" w:cs="Times New Roman" w:hAnsi="Times New Roman"/>
        </w:rPr>
        <w:t>salt</w:t>
      </w:r>
      <w:r>
        <w:rPr>
          <w:rFonts w:ascii="Times New Roman" w:cs="Times New Roman" w:hAnsi="Times New Roman"/>
          <w:spacing w:val="-16"/>
        </w:rPr>
        <w:t xml:space="preserve"> </w:t>
      </w:r>
      <w:r>
        <w:rPr>
          <w:rFonts w:ascii="Times New Roman" w:cs="Times New Roman" w:hAnsi="Times New Roman"/>
        </w:rPr>
        <w:t>materials</w:t>
      </w:r>
      <w:r>
        <w:rPr>
          <w:rFonts w:ascii="Times New Roman" w:cs="Times New Roman" w:hAnsi="Times New Roman"/>
          <w:spacing w:val="-15"/>
        </w:rPr>
        <w:t xml:space="preserve"> </w:t>
      </w:r>
      <w:r>
        <w:rPr>
          <w:rFonts w:ascii="Times New Roman" w:cs="Times New Roman" w:hAnsi="Times New Roman"/>
        </w:rPr>
        <w:t>leads</w:t>
      </w:r>
      <w:r>
        <w:rPr>
          <w:rFonts w:ascii="Times New Roman" w:cs="Times New Roman" w:hAnsi="Times New Roman"/>
          <w:spacing w:val="-16"/>
        </w:rPr>
        <w:t xml:space="preserve"> </w:t>
      </w:r>
      <w:r>
        <w:rPr>
          <w:rFonts w:ascii="Times New Roman" w:cs="Times New Roman" w:hAnsi="Times New Roman"/>
        </w:rPr>
        <w:t>to</w:t>
      </w:r>
      <w:r>
        <w:rPr>
          <w:rFonts w:ascii="Times New Roman" w:cs="Times New Roman" w:hAnsi="Times New Roman"/>
          <w:spacing w:val="-16"/>
        </w:rPr>
        <w:t xml:space="preserve"> </w:t>
      </w:r>
      <w:r>
        <w:rPr>
          <w:rFonts w:ascii="Times New Roman" w:cs="Times New Roman" w:hAnsi="Times New Roman"/>
        </w:rPr>
        <w:t>the</w:t>
      </w:r>
      <w:r>
        <w:rPr>
          <w:rFonts w:ascii="Times New Roman" w:cs="Times New Roman" w:hAnsi="Times New Roman"/>
          <w:spacing w:val="-15"/>
        </w:rPr>
        <w:t xml:space="preserve"> </w:t>
      </w:r>
      <w:r>
        <w:rPr>
          <w:rFonts w:ascii="Times New Roman" w:cs="Times New Roman" w:hAnsi="Times New Roman"/>
        </w:rPr>
        <w:t>development of</w:t>
      </w:r>
      <w:r>
        <w:rPr>
          <w:rFonts w:ascii="Times New Roman" w:cs="Times New Roman" w:hAnsi="Times New Roman"/>
          <w:spacing w:val="-10"/>
        </w:rPr>
        <w:t xml:space="preserve"> </w:t>
      </w:r>
      <w:r>
        <w:rPr>
          <w:rFonts w:ascii="Times New Roman" w:cs="Times New Roman" w:hAnsi="Times New Roman"/>
        </w:rPr>
        <w:t>a</w:t>
      </w:r>
      <w:r>
        <w:rPr>
          <w:rFonts w:ascii="Times New Roman" w:cs="Times New Roman" w:hAnsi="Times New Roman"/>
          <w:spacing w:val="-9"/>
        </w:rPr>
        <w:t xml:space="preserve"> </w:t>
      </w:r>
      <w:r>
        <w:rPr>
          <w:rFonts w:ascii="Times New Roman" w:cs="Times New Roman" w:hAnsi="Times New Roman"/>
        </w:rPr>
        <w:t>hard</w:t>
      </w:r>
      <w:r>
        <w:rPr>
          <w:rFonts w:ascii="Times New Roman" w:cs="Times New Roman" w:hAnsi="Times New Roman"/>
          <w:spacing w:val="-10"/>
        </w:rPr>
        <w:t xml:space="preserve"> </w:t>
      </w:r>
      <w:r>
        <w:rPr>
          <w:rFonts w:ascii="Times New Roman" w:cs="Times New Roman" w:hAnsi="Times New Roman"/>
        </w:rPr>
        <w:t>crust</w:t>
      </w:r>
      <w:r>
        <w:rPr>
          <w:rFonts w:ascii="Times New Roman" w:cs="Times New Roman" w:hAnsi="Times New Roman"/>
          <w:spacing w:val="-9"/>
        </w:rPr>
        <w:t xml:space="preserve"> </w:t>
      </w:r>
      <w:r>
        <w:rPr>
          <w:rFonts w:ascii="Times New Roman" w:cs="Times New Roman" w:hAnsi="Times New Roman"/>
        </w:rPr>
        <w:t>on</w:t>
      </w:r>
      <w:r>
        <w:rPr>
          <w:rFonts w:ascii="Times New Roman" w:cs="Times New Roman" w:hAnsi="Times New Roman"/>
          <w:spacing w:val="-10"/>
        </w:rPr>
        <w:t xml:space="preserve"> </w:t>
      </w:r>
      <w:r>
        <w:rPr>
          <w:rFonts w:ascii="Times New Roman" w:cs="Times New Roman" w:hAnsi="Times New Roman"/>
        </w:rPr>
        <w:t>top</w:t>
      </w:r>
      <w:r>
        <w:rPr>
          <w:rFonts w:ascii="Times New Roman" w:cs="Times New Roman" w:hAnsi="Times New Roman"/>
          <w:spacing w:val="-9"/>
        </w:rPr>
        <w:t xml:space="preserve"> </w:t>
      </w:r>
      <w:r>
        <w:rPr>
          <w:rFonts w:ascii="Times New Roman" w:cs="Times New Roman" w:hAnsi="Times New Roman"/>
        </w:rPr>
        <w:t>which</w:t>
      </w:r>
      <w:r>
        <w:rPr>
          <w:rFonts w:ascii="Times New Roman" w:cs="Times New Roman" w:hAnsi="Times New Roman"/>
          <w:spacing w:val="-9"/>
        </w:rPr>
        <w:t xml:space="preserve"> </w:t>
      </w:r>
      <w:r>
        <w:rPr>
          <w:rFonts w:ascii="Times New Roman" w:cs="Times New Roman" w:hAnsi="Times New Roman"/>
        </w:rPr>
        <w:t>adversely</w:t>
      </w:r>
      <w:r>
        <w:rPr>
          <w:rFonts w:ascii="Times New Roman" w:cs="Times New Roman" w:hAnsi="Times New Roman"/>
          <w:spacing w:val="-10"/>
        </w:rPr>
        <w:t xml:space="preserve"> </w:t>
      </w:r>
      <w:r>
        <w:rPr>
          <w:rFonts w:ascii="Times New Roman" w:cs="Times New Roman" w:hAnsi="Times New Roman"/>
        </w:rPr>
        <w:t>affect</w:t>
      </w:r>
      <w:r>
        <w:rPr>
          <w:rFonts w:ascii="Times New Roman" w:cs="Times New Roman" w:hAnsi="Times New Roman"/>
          <w:spacing w:val="-9"/>
        </w:rPr>
        <w:t xml:space="preserve"> </w:t>
      </w:r>
      <w:r>
        <w:rPr>
          <w:rFonts w:ascii="Times New Roman" w:cs="Times New Roman" w:hAnsi="Times New Roman"/>
        </w:rPr>
        <w:t>the</w:t>
      </w:r>
      <w:r>
        <w:rPr>
          <w:rFonts w:ascii="Times New Roman" w:cs="Times New Roman" w:hAnsi="Times New Roman"/>
          <w:spacing w:val="-10"/>
        </w:rPr>
        <w:t xml:space="preserve"> </w:t>
      </w:r>
      <w:r>
        <w:rPr>
          <w:rFonts w:ascii="Times New Roman" w:cs="Times New Roman" w:hAnsi="Times New Roman"/>
        </w:rPr>
        <w:t>growth</w:t>
      </w:r>
      <w:r>
        <w:rPr>
          <w:rFonts w:ascii="Times New Roman" w:cs="Times New Roman" w:hAnsi="Times New Roman"/>
          <w:spacing w:val="-9"/>
        </w:rPr>
        <w:t xml:space="preserve"> </w:t>
      </w:r>
      <w:r>
        <w:rPr>
          <w:rFonts w:ascii="Times New Roman" w:cs="Times New Roman" w:hAnsi="Times New Roman"/>
        </w:rPr>
        <w:t>of</w:t>
      </w:r>
      <w:r>
        <w:rPr>
          <w:rFonts w:ascii="Times New Roman" w:cs="Times New Roman" w:hAnsi="Times New Roman"/>
          <w:spacing w:val="-10"/>
        </w:rPr>
        <w:t xml:space="preserve"> </w:t>
      </w:r>
      <w:r>
        <w:rPr>
          <w:rFonts w:ascii="Times New Roman" w:cs="Times New Roman" w:hAnsi="Times New Roman"/>
        </w:rPr>
        <w:t>plants.</w:t>
      </w:r>
    </w:p>
    <w:p>
      <w:pPr>
        <w:pStyle w:val="style0"/>
        <w:spacing w:lineRule="auto" w:line="276"/>
        <w:jc w:val="both"/>
        <w:rPr>
          <w:rFonts w:ascii="Times New Roman" w:cs="Times New Roman" w:hAnsi="Times New Roman"/>
        </w:rPr>
      </w:pPr>
      <w:r>
        <w:rPr>
          <w:rFonts w:ascii="Times New Roman" w:cs="Times New Roman" w:hAnsi="Times New Roman"/>
          <w:b/>
          <w:u w:color="444444"/>
        </w:rPr>
        <w:t>Gleization</w:t>
      </w:r>
      <w:r>
        <w:rPr>
          <w:rFonts w:ascii="Times New Roman" w:cs="Times New Roman" w:hAnsi="Times New Roman"/>
          <w:b/>
        </w:rPr>
        <w:t xml:space="preserve"> </w:t>
      </w:r>
      <w:r>
        <w:rPr>
          <w:rFonts w:ascii="Times New Roman" w:cs="Times New Roman" w:hAnsi="Times New Roman"/>
        </w:rPr>
        <w:t>It</w:t>
      </w:r>
      <w:r>
        <w:rPr>
          <w:rFonts w:ascii="Times New Roman" w:cs="Times New Roman" w:hAnsi="Times New Roman"/>
          <w:spacing w:val="-11"/>
        </w:rPr>
        <w:t xml:space="preserve"> </w:t>
      </w:r>
      <w:r>
        <w:rPr>
          <w:rFonts w:ascii="Times New Roman" w:cs="Times New Roman" w:hAnsi="Times New Roman"/>
        </w:rPr>
        <w:t>is</w:t>
      </w:r>
      <w:r>
        <w:rPr>
          <w:rFonts w:ascii="Times New Roman" w:cs="Times New Roman" w:hAnsi="Times New Roman"/>
          <w:spacing w:val="-10"/>
        </w:rPr>
        <w:t xml:space="preserve"> </w:t>
      </w:r>
      <w:r>
        <w:rPr>
          <w:rFonts w:ascii="Times New Roman" w:cs="Times New Roman" w:hAnsi="Times New Roman"/>
        </w:rPr>
        <w:t>a</w:t>
      </w:r>
      <w:r>
        <w:rPr>
          <w:rFonts w:ascii="Times New Roman" w:cs="Times New Roman" w:hAnsi="Times New Roman"/>
          <w:spacing w:val="-10"/>
        </w:rPr>
        <w:t xml:space="preserve"> </w:t>
      </w:r>
      <w:r>
        <w:rPr>
          <w:rFonts w:ascii="Times New Roman" w:cs="Times New Roman" w:hAnsi="Times New Roman"/>
        </w:rPr>
        <w:t>soil</w:t>
      </w:r>
      <w:r>
        <w:rPr>
          <w:rFonts w:ascii="Times New Roman" w:cs="Times New Roman" w:hAnsi="Times New Roman"/>
          <w:spacing w:val="-10"/>
        </w:rPr>
        <w:t xml:space="preserve"> </w:t>
      </w:r>
      <w:r>
        <w:rPr>
          <w:rFonts w:ascii="Times New Roman" w:cs="Times New Roman" w:hAnsi="Times New Roman"/>
        </w:rPr>
        <w:t>forming</w:t>
      </w:r>
      <w:r>
        <w:rPr>
          <w:rFonts w:ascii="Times New Roman" w:cs="Times New Roman" w:hAnsi="Times New Roman"/>
          <w:spacing w:val="-11"/>
        </w:rPr>
        <w:t xml:space="preserve"> </w:t>
      </w:r>
      <w:r>
        <w:rPr>
          <w:rFonts w:ascii="Times New Roman" w:cs="Times New Roman" w:hAnsi="Times New Roman"/>
        </w:rPr>
        <w:t>process</w:t>
      </w:r>
      <w:r>
        <w:rPr>
          <w:rFonts w:ascii="Times New Roman" w:cs="Times New Roman" w:hAnsi="Times New Roman"/>
          <w:spacing w:val="-10"/>
        </w:rPr>
        <w:t xml:space="preserve"> </w:t>
      </w:r>
      <w:r>
        <w:rPr>
          <w:rFonts w:ascii="Times New Roman" w:cs="Times New Roman" w:hAnsi="Times New Roman"/>
        </w:rPr>
        <w:t>which</w:t>
      </w:r>
      <w:r>
        <w:rPr>
          <w:rFonts w:ascii="Times New Roman" w:cs="Times New Roman" w:hAnsi="Times New Roman"/>
          <w:spacing w:val="-10"/>
        </w:rPr>
        <w:t xml:space="preserve"> </w:t>
      </w:r>
      <w:r>
        <w:rPr>
          <w:rFonts w:ascii="Times New Roman" w:cs="Times New Roman" w:hAnsi="Times New Roman"/>
        </w:rPr>
        <w:t>leads</w:t>
      </w:r>
      <w:r>
        <w:rPr>
          <w:rFonts w:ascii="Times New Roman" w:cs="Times New Roman" w:hAnsi="Times New Roman"/>
          <w:spacing w:val="-10"/>
        </w:rPr>
        <w:t xml:space="preserve"> </w:t>
      </w:r>
      <w:r>
        <w:rPr>
          <w:rFonts w:ascii="Times New Roman" w:cs="Times New Roman" w:hAnsi="Times New Roman"/>
        </w:rPr>
        <w:t>to</w:t>
      </w:r>
      <w:r>
        <w:rPr>
          <w:rFonts w:ascii="Times New Roman" w:cs="Times New Roman" w:hAnsi="Times New Roman"/>
          <w:spacing w:val="-11"/>
        </w:rPr>
        <w:t xml:space="preserve"> </w:t>
      </w:r>
      <w:r>
        <w:rPr>
          <w:rFonts w:ascii="Times New Roman" w:cs="Times New Roman" w:hAnsi="Times New Roman"/>
        </w:rPr>
        <w:t>the</w:t>
      </w:r>
      <w:r>
        <w:rPr>
          <w:rFonts w:ascii="Times New Roman" w:cs="Times New Roman" w:hAnsi="Times New Roman"/>
          <w:spacing w:val="-10"/>
        </w:rPr>
        <w:t xml:space="preserve"> </w:t>
      </w:r>
      <w:r>
        <w:rPr>
          <w:rFonts w:ascii="Times New Roman" w:cs="Times New Roman" w:hAnsi="Times New Roman"/>
        </w:rPr>
        <w:t>occurrence</w:t>
      </w:r>
      <w:r>
        <w:rPr>
          <w:rFonts w:ascii="Times New Roman" w:cs="Times New Roman" w:hAnsi="Times New Roman"/>
          <w:spacing w:val="-10"/>
        </w:rPr>
        <w:t xml:space="preserve"> </w:t>
      </w:r>
      <w:r>
        <w:rPr>
          <w:rFonts w:ascii="Times New Roman" w:cs="Times New Roman" w:hAnsi="Times New Roman"/>
        </w:rPr>
        <w:t>of</w:t>
      </w:r>
      <w:r>
        <w:rPr>
          <w:rFonts w:ascii="Times New Roman" w:cs="Times New Roman" w:hAnsi="Times New Roman"/>
          <w:spacing w:val="-10"/>
        </w:rPr>
        <w:t xml:space="preserve"> </w:t>
      </w:r>
      <w:r>
        <w:rPr>
          <w:rFonts w:ascii="Times New Roman" w:cs="Times New Roman" w:hAnsi="Times New Roman"/>
        </w:rPr>
        <w:t>immature</w:t>
      </w:r>
      <w:r>
        <w:rPr>
          <w:rFonts w:ascii="Times New Roman" w:cs="Times New Roman" w:hAnsi="Times New Roman"/>
          <w:spacing w:val="-11"/>
        </w:rPr>
        <w:t xml:space="preserve"> </w:t>
      </w:r>
      <w:r>
        <w:rPr>
          <w:rFonts w:ascii="Times New Roman" w:cs="Times New Roman" w:hAnsi="Times New Roman"/>
        </w:rPr>
        <w:t>soils</w:t>
      </w:r>
      <w:r>
        <w:rPr>
          <w:rFonts w:ascii="Times New Roman" w:cs="Times New Roman" w:hAnsi="Times New Roman"/>
          <w:spacing w:val="-10"/>
        </w:rPr>
        <w:t xml:space="preserve"> </w:t>
      </w:r>
      <w:r>
        <w:rPr>
          <w:rFonts w:ascii="Times New Roman" w:cs="Times New Roman" w:hAnsi="Times New Roman"/>
        </w:rPr>
        <w:t>(glei</w:t>
      </w:r>
      <w:r>
        <w:rPr>
          <w:rFonts w:ascii="Times New Roman" w:cs="Times New Roman" w:hAnsi="Times New Roman"/>
          <w:spacing w:val="-10"/>
        </w:rPr>
        <w:t xml:space="preserve"> </w:t>
      </w:r>
      <w:r>
        <w:rPr>
          <w:rFonts w:ascii="Times New Roman" w:cs="Times New Roman" w:hAnsi="Times New Roman"/>
        </w:rPr>
        <w:t>soils)</w:t>
      </w:r>
      <w:r>
        <w:rPr>
          <w:rFonts w:ascii="Times New Roman" w:cs="Times New Roman" w:hAnsi="Times New Roman"/>
          <w:spacing w:val="-10"/>
        </w:rPr>
        <w:t xml:space="preserve"> </w:t>
      </w:r>
      <w:r>
        <w:rPr>
          <w:rFonts w:ascii="Times New Roman" w:cs="Times New Roman" w:hAnsi="Times New Roman"/>
        </w:rPr>
        <w:t>in</w:t>
      </w:r>
      <w:r>
        <w:rPr>
          <w:rFonts w:ascii="Times New Roman" w:cs="Times New Roman" w:hAnsi="Times New Roman"/>
          <w:spacing w:val="-11"/>
        </w:rPr>
        <w:t xml:space="preserve"> </w:t>
      </w:r>
      <w:r>
        <w:rPr>
          <w:rFonts w:ascii="Times New Roman" w:cs="Times New Roman" w:hAnsi="Times New Roman"/>
        </w:rPr>
        <w:t>areas</w:t>
      </w:r>
      <w:r>
        <w:rPr>
          <w:rFonts w:ascii="Times New Roman" w:cs="Times New Roman" w:hAnsi="Times New Roman"/>
          <w:spacing w:val="-10"/>
        </w:rPr>
        <w:t xml:space="preserve"> </w:t>
      </w:r>
      <w:r>
        <w:rPr>
          <w:rFonts w:ascii="Times New Roman" w:cs="Times New Roman" w:hAnsi="Times New Roman"/>
        </w:rPr>
        <w:t>of poor</w:t>
      </w:r>
      <w:r>
        <w:rPr>
          <w:rFonts w:ascii="Times New Roman" w:cs="Times New Roman" w:hAnsi="Times New Roman"/>
          <w:spacing w:val="-11"/>
        </w:rPr>
        <w:t xml:space="preserve"> </w:t>
      </w:r>
      <w:r>
        <w:rPr>
          <w:rFonts w:ascii="Times New Roman" w:cs="Times New Roman" w:hAnsi="Times New Roman"/>
        </w:rPr>
        <w:t>drainage</w:t>
      </w:r>
      <w:r>
        <w:rPr>
          <w:rFonts w:ascii="Times New Roman" w:cs="Times New Roman" w:hAnsi="Times New Roman"/>
          <w:spacing w:val="-11"/>
        </w:rPr>
        <w:t xml:space="preserve"> </w:t>
      </w:r>
      <w:r>
        <w:rPr>
          <w:rFonts w:ascii="Times New Roman" w:cs="Times New Roman" w:hAnsi="Times New Roman"/>
        </w:rPr>
        <w:t>where</w:t>
      </w:r>
      <w:r>
        <w:rPr>
          <w:rFonts w:ascii="Times New Roman" w:cs="Times New Roman" w:hAnsi="Times New Roman"/>
          <w:spacing w:val="-11"/>
        </w:rPr>
        <w:t xml:space="preserve"> </w:t>
      </w:r>
      <w:r>
        <w:rPr>
          <w:rFonts w:ascii="Times New Roman" w:cs="Times New Roman" w:hAnsi="Times New Roman"/>
        </w:rPr>
        <w:t>both</w:t>
      </w:r>
      <w:r>
        <w:rPr>
          <w:rFonts w:ascii="Times New Roman" w:cs="Times New Roman" w:hAnsi="Times New Roman"/>
          <w:spacing w:val="-11"/>
        </w:rPr>
        <w:t xml:space="preserve"> </w:t>
      </w:r>
      <w:r>
        <w:rPr>
          <w:rFonts w:ascii="Times New Roman" w:cs="Times New Roman" w:hAnsi="Times New Roman"/>
        </w:rPr>
        <w:t>organic</w:t>
      </w:r>
      <w:r>
        <w:rPr>
          <w:rFonts w:ascii="Times New Roman" w:cs="Times New Roman" w:hAnsi="Times New Roman"/>
          <w:spacing w:val="-11"/>
        </w:rPr>
        <w:t xml:space="preserve"> </w:t>
      </w:r>
      <w:r>
        <w:rPr>
          <w:rFonts w:ascii="Times New Roman" w:cs="Times New Roman" w:hAnsi="Times New Roman"/>
        </w:rPr>
        <w:t>and</w:t>
      </w:r>
      <w:r>
        <w:rPr>
          <w:rFonts w:ascii="Times New Roman" w:cs="Times New Roman" w:hAnsi="Times New Roman"/>
          <w:spacing w:val="-11"/>
        </w:rPr>
        <w:t xml:space="preserve"> </w:t>
      </w:r>
      <w:r>
        <w:rPr>
          <w:rFonts w:ascii="Times New Roman" w:cs="Times New Roman" w:hAnsi="Times New Roman"/>
        </w:rPr>
        <w:t>inorganic</w:t>
      </w:r>
      <w:r>
        <w:rPr>
          <w:rFonts w:ascii="Times New Roman" w:cs="Times New Roman" w:hAnsi="Times New Roman"/>
          <w:spacing w:val="-11"/>
        </w:rPr>
        <w:t xml:space="preserve"> </w:t>
      </w:r>
      <w:r>
        <w:rPr>
          <w:rFonts w:ascii="Times New Roman" w:cs="Times New Roman" w:hAnsi="Times New Roman"/>
        </w:rPr>
        <w:t>matters</w:t>
      </w:r>
      <w:r>
        <w:rPr>
          <w:rFonts w:ascii="Times New Roman" w:cs="Times New Roman" w:hAnsi="Times New Roman"/>
          <w:spacing w:val="-11"/>
        </w:rPr>
        <w:t xml:space="preserve"> </w:t>
      </w:r>
      <w:r>
        <w:rPr>
          <w:rFonts w:ascii="Times New Roman" w:cs="Times New Roman" w:hAnsi="Times New Roman"/>
        </w:rPr>
        <w:t>incompletely</w:t>
      </w:r>
      <w:r>
        <w:rPr>
          <w:rFonts w:ascii="Times New Roman" w:cs="Times New Roman" w:hAnsi="Times New Roman"/>
          <w:spacing w:val="-11"/>
        </w:rPr>
        <w:t xml:space="preserve"> </w:t>
      </w:r>
      <w:r>
        <w:rPr>
          <w:rFonts w:ascii="Times New Roman" w:cs="Times New Roman" w:hAnsi="Times New Roman"/>
        </w:rPr>
        <w:t>decomposed.</w:t>
      </w:r>
    </w:p>
    <w:p>
      <w:pPr>
        <w:pStyle w:val="style0"/>
        <w:spacing w:lineRule="auto" w:line="276"/>
        <w:jc w:val="both"/>
        <w:rPr>
          <w:rFonts w:ascii="Times New Roman" w:cs="Times New Roman" w:hAnsi="Times New Roman"/>
        </w:rPr>
      </w:pPr>
      <w:r>
        <w:rPr>
          <w:rFonts w:ascii="Times New Roman" w:cs="Times New Roman" w:hAnsi="Times New Roman"/>
        </w:rPr>
        <w:t>Glei soils by Gleization develop commonly in areas of the following nature.</w:t>
      </w:r>
    </w:p>
    <w:p>
      <w:pPr>
        <w:pStyle w:val="style179"/>
        <w:numPr>
          <w:ilvl w:val="0"/>
          <w:numId w:val="4"/>
        </w:numPr>
        <w:spacing w:lineRule="auto" w:line="276"/>
        <w:jc w:val="both"/>
        <w:rPr>
          <w:rFonts w:ascii="Times New Roman" w:cs="Times New Roman" w:hAnsi="Times New Roman"/>
        </w:rPr>
      </w:pPr>
      <w:r>
        <w:rPr>
          <w:rFonts w:ascii="Times New Roman" w:cs="Times New Roman" w:hAnsi="Times New Roman"/>
        </w:rPr>
        <w:t>Cold</w:t>
      </w:r>
      <w:r>
        <w:rPr>
          <w:rFonts w:ascii="Times New Roman" w:cs="Times New Roman" w:hAnsi="Times New Roman"/>
          <w:spacing w:val="-9"/>
        </w:rPr>
        <w:t xml:space="preserve"> </w:t>
      </w:r>
      <w:r>
        <w:rPr>
          <w:rFonts w:ascii="Times New Roman" w:cs="Times New Roman" w:hAnsi="Times New Roman"/>
        </w:rPr>
        <w:t>climate</w:t>
      </w:r>
      <w:r>
        <w:rPr>
          <w:rFonts w:ascii="Times New Roman" w:cs="Times New Roman" w:hAnsi="Times New Roman"/>
          <w:spacing w:val="-9"/>
        </w:rPr>
        <w:t xml:space="preserve"> </w:t>
      </w:r>
      <w:r>
        <w:rPr>
          <w:rFonts w:ascii="Times New Roman" w:cs="Times New Roman" w:hAnsi="Times New Roman"/>
        </w:rPr>
        <w:t>where</w:t>
      </w:r>
      <w:r>
        <w:rPr>
          <w:rFonts w:ascii="Times New Roman" w:cs="Times New Roman" w:hAnsi="Times New Roman"/>
          <w:spacing w:val="-9"/>
        </w:rPr>
        <w:t xml:space="preserve"> </w:t>
      </w:r>
      <w:r>
        <w:rPr>
          <w:rFonts w:ascii="Times New Roman" w:cs="Times New Roman" w:hAnsi="Times New Roman"/>
        </w:rPr>
        <w:t>frost</w:t>
      </w:r>
      <w:r>
        <w:rPr>
          <w:rFonts w:ascii="Times New Roman" w:cs="Times New Roman" w:hAnsi="Times New Roman"/>
          <w:spacing w:val="-9"/>
        </w:rPr>
        <w:t xml:space="preserve"> </w:t>
      </w:r>
      <w:r>
        <w:rPr>
          <w:rFonts w:ascii="Times New Roman" w:cs="Times New Roman" w:hAnsi="Times New Roman"/>
        </w:rPr>
        <w:t>is</w:t>
      </w:r>
      <w:r>
        <w:rPr>
          <w:rFonts w:ascii="Times New Roman" w:cs="Times New Roman" w:hAnsi="Times New Roman"/>
          <w:spacing w:val="-9"/>
        </w:rPr>
        <w:t xml:space="preserve"> </w:t>
      </w:r>
      <w:r>
        <w:rPr>
          <w:rFonts w:ascii="Times New Roman" w:cs="Times New Roman" w:hAnsi="Times New Roman"/>
        </w:rPr>
        <w:t>common</w:t>
      </w:r>
      <w:r>
        <w:rPr>
          <w:rFonts w:ascii="Times New Roman" w:cs="Times New Roman" w:hAnsi="Times New Roman"/>
          <w:spacing w:val="-9"/>
        </w:rPr>
        <w:t xml:space="preserve"> </w:t>
      </w:r>
      <w:r>
        <w:rPr>
          <w:rFonts w:ascii="Times New Roman" w:cs="Times New Roman" w:hAnsi="Times New Roman"/>
        </w:rPr>
        <w:t>making</w:t>
      </w:r>
      <w:r>
        <w:rPr>
          <w:rFonts w:ascii="Times New Roman" w:cs="Times New Roman" w:hAnsi="Times New Roman"/>
          <w:spacing w:val="-9"/>
        </w:rPr>
        <w:t xml:space="preserve"> </w:t>
      </w:r>
      <w:r>
        <w:rPr>
          <w:rFonts w:ascii="Times New Roman" w:cs="Times New Roman" w:hAnsi="Times New Roman"/>
        </w:rPr>
        <w:t>incomplete</w:t>
      </w:r>
      <w:r>
        <w:rPr>
          <w:rFonts w:ascii="Times New Roman" w:cs="Times New Roman" w:hAnsi="Times New Roman"/>
          <w:spacing w:val="-9"/>
        </w:rPr>
        <w:t xml:space="preserve"> </w:t>
      </w:r>
      <w:r>
        <w:rPr>
          <w:rFonts w:ascii="Times New Roman" w:cs="Times New Roman" w:hAnsi="Times New Roman"/>
        </w:rPr>
        <w:t>materials</w:t>
      </w:r>
      <w:r>
        <w:rPr>
          <w:rFonts w:ascii="Times New Roman" w:cs="Times New Roman" w:hAnsi="Times New Roman"/>
          <w:spacing w:val="-9"/>
        </w:rPr>
        <w:t xml:space="preserve"> </w:t>
      </w:r>
      <w:r>
        <w:rPr>
          <w:rFonts w:ascii="Times New Roman" w:cs="Times New Roman" w:hAnsi="Times New Roman"/>
        </w:rPr>
        <w:t>decomposition.</w:t>
      </w:r>
    </w:p>
    <w:p>
      <w:pPr>
        <w:pStyle w:val="style179"/>
        <w:numPr>
          <w:ilvl w:val="0"/>
          <w:numId w:val="4"/>
        </w:numPr>
        <w:spacing w:lineRule="auto" w:line="276"/>
        <w:jc w:val="both"/>
        <w:rPr>
          <w:rFonts w:ascii="Times New Roman" w:cs="Times New Roman" w:hAnsi="Times New Roman"/>
        </w:rPr>
      </w:pPr>
      <w:r>
        <w:rPr>
          <w:rFonts w:ascii="Times New Roman" w:cs="Times New Roman" w:hAnsi="Times New Roman"/>
        </w:rPr>
        <w:t>Gentle</w:t>
      </w:r>
      <w:r>
        <w:rPr>
          <w:rFonts w:ascii="Times New Roman" w:cs="Times New Roman" w:hAnsi="Times New Roman"/>
          <w:spacing w:val="-10"/>
        </w:rPr>
        <w:t xml:space="preserve"> </w:t>
      </w:r>
      <w:r>
        <w:rPr>
          <w:rFonts w:ascii="Times New Roman" w:cs="Times New Roman" w:hAnsi="Times New Roman"/>
        </w:rPr>
        <w:t>sloped</w:t>
      </w:r>
      <w:r>
        <w:rPr>
          <w:rFonts w:ascii="Times New Roman" w:cs="Times New Roman" w:hAnsi="Times New Roman"/>
          <w:spacing w:val="-9"/>
        </w:rPr>
        <w:t xml:space="preserve"> </w:t>
      </w:r>
      <w:r>
        <w:rPr>
          <w:rFonts w:ascii="Times New Roman" w:cs="Times New Roman" w:hAnsi="Times New Roman"/>
        </w:rPr>
        <w:t>(depression</w:t>
      </w:r>
      <w:r>
        <w:rPr>
          <w:rFonts w:ascii="Times New Roman" w:cs="Times New Roman" w:hAnsi="Times New Roman"/>
          <w:spacing w:val="-10"/>
        </w:rPr>
        <w:t xml:space="preserve"> </w:t>
      </w:r>
      <w:r>
        <w:rPr>
          <w:rFonts w:ascii="Times New Roman" w:cs="Times New Roman" w:hAnsi="Times New Roman"/>
        </w:rPr>
        <w:t>area)</w:t>
      </w:r>
      <w:r>
        <w:rPr>
          <w:rFonts w:ascii="Times New Roman" w:cs="Times New Roman" w:hAnsi="Times New Roman"/>
          <w:spacing w:val="-9"/>
        </w:rPr>
        <w:t xml:space="preserve"> </w:t>
      </w:r>
      <w:r>
        <w:rPr>
          <w:rFonts w:ascii="Times New Roman" w:cs="Times New Roman" w:hAnsi="Times New Roman"/>
        </w:rPr>
        <w:t>where</w:t>
      </w:r>
      <w:r>
        <w:rPr>
          <w:rFonts w:ascii="Times New Roman" w:cs="Times New Roman" w:hAnsi="Times New Roman"/>
          <w:spacing w:val="-9"/>
        </w:rPr>
        <w:t xml:space="preserve"> </w:t>
      </w:r>
      <w:r>
        <w:rPr>
          <w:rFonts w:ascii="Times New Roman" w:cs="Times New Roman" w:hAnsi="Times New Roman"/>
        </w:rPr>
        <w:t>the</w:t>
      </w:r>
      <w:r>
        <w:rPr>
          <w:rFonts w:ascii="Times New Roman" w:cs="Times New Roman" w:hAnsi="Times New Roman"/>
          <w:spacing w:val="-10"/>
        </w:rPr>
        <w:t xml:space="preserve"> </w:t>
      </w:r>
      <w:r>
        <w:rPr>
          <w:rFonts w:ascii="Times New Roman" w:cs="Times New Roman" w:hAnsi="Times New Roman"/>
        </w:rPr>
        <w:t>underlying</w:t>
      </w:r>
      <w:r>
        <w:rPr>
          <w:rFonts w:ascii="Times New Roman" w:cs="Times New Roman" w:hAnsi="Times New Roman"/>
          <w:spacing w:val="-9"/>
        </w:rPr>
        <w:t xml:space="preserve"> </w:t>
      </w:r>
      <w:r>
        <w:rPr>
          <w:rFonts w:ascii="Times New Roman" w:cs="Times New Roman" w:hAnsi="Times New Roman"/>
        </w:rPr>
        <w:t>rock</w:t>
      </w:r>
      <w:r>
        <w:rPr>
          <w:rFonts w:ascii="Times New Roman" w:cs="Times New Roman" w:hAnsi="Times New Roman"/>
          <w:spacing w:val="-9"/>
        </w:rPr>
        <w:t xml:space="preserve"> </w:t>
      </w:r>
      <w:r>
        <w:rPr>
          <w:rFonts w:ascii="Times New Roman" w:cs="Times New Roman" w:hAnsi="Times New Roman"/>
        </w:rPr>
        <w:t>is</w:t>
      </w:r>
      <w:r>
        <w:rPr>
          <w:rFonts w:ascii="Times New Roman" w:cs="Times New Roman" w:hAnsi="Times New Roman"/>
          <w:spacing w:val="-10"/>
        </w:rPr>
        <w:t xml:space="preserve"> </w:t>
      </w:r>
      <w:r>
        <w:rPr>
          <w:rFonts w:ascii="Times New Roman" w:cs="Times New Roman" w:hAnsi="Times New Roman"/>
        </w:rPr>
        <w:t>impermeable.</w:t>
      </w:r>
    </w:p>
    <w:p>
      <w:pPr>
        <w:pStyle w:val="style179"/>
        <w:numPr>
          <w:ilvl w:val="0"/>
          <w:numId w:val="4"/>
        </w:numPr>
        <w:spacing w:lineRule="auto" w:line="276"/>
        <w:jc w:val="both"/>
        <w:rPr>
          <w:rFonts w:ascii="Times New Roman" w:cs="Times New Roman" w:hAnsi="Times New Roman"/>
        </w:rPr>
      </w:pPr>
      <w:r>
        <w:rPr>
          <w:rFonts w:ascii="Times New Roman" w:cs="Times New Roman" w:hAnsi="Times New Roman"/>
        </w:rPr>
        <w:t>Water</w:t>
      </w:r>
      <w:r>
        <w:rPr>
          <w:rFonts w:ascii="Times New Roman" w:cs="Times New Roman" w:hAnsi="Times New Roman"/>
          <w:spacing w:val="-20"/>
        </w:rPr>
        <w:t xml:space="preserve"> </w:t>
      </w:r>
      <w:r>
        <w:rPr>
          <w:rFonts w:ascii="Times New Roman" w:cs="Times New Roman" w:hAnsi="Times New Roman"/>
        </w:rPr>
        <w:t>tables</w:t>
      </w:r>
      <w:r>
        <w:rPr>
          <w:rFonts w:ascii="Times New Roman" w:cs="Times New Roman" w:hAnsi="Times New Roman"/>
          <w:spacing w:val="-20"/>
        </w:rPr>
        <w:t xml:space="preserve"> </w:t>
      </w:r>
      <w:r>
        <w:rPr>
          <w:rFonts w:ascii="Times New Roman" w:cs="Times New Roman" w:hAnsi="Times New Roman"/>
        </w:rPr>
        <w:t>is</w:t>
      </w:r>
      <w:r>
        <w:rPr>
          <w:rFonts w:ascii="Times New Roman" w:cs="Times New Roman" w:hAnsi="Times New Roman"/>
          <w:spacing w:val="-19"/>
        </w:rPr>
        <w:t xml:space="preserve"> </w:t>
      </w:r>
      <w:r>
        <w:rPr>
          <w:rFonts w:ascii="Times New Roman" w:cs="Times New Roman" w:hAnsi="Times New Roman"/>
        </w:rPr>
        <w:t>high</w:t>
      </w:r>
      <w:r>
        <w:rPr>
          <w:rFonts w:ascii="Times New Roman" w:cs="Times New Roman" w:hAnsi="Times New Roman"/>
          <w:spacing w:val="-20"/>
        </w:rPr>
        <w:t xml:space="preserve"> </w:t>
      </w:r>
      <w:r>
        <w:rPr>
          <w:rFonts w:ascii="Times New Roman" w:cs="Times New Roman" w:hAnsi="Times New Roman"/>
        </w:rPr>
        <w:t>enough</w:t>
      </w:r>
      <w:r>
        <w:rPr>
          <w:rFonts w:ascii="Times New Roman" w:cs="Times New Roman" w:hAnsi="Times New Roman"/>
          <w:spacing w:val="-19"/>
        </w:rPr>
        <w:t xml:space="preserve"> </w:t>
      </w:r>
      <w:r>
        <w:rPr>
          <w:rFonts w:ascii="Times New Roman" w:cs="Times New Roman" w:hAnsi="Times New Roman"/>
        </w:rPr>
        <w:t>to</w:t>
      </w:r>
      <w:r>
        <w:rPr>
          <w:rFonts w:ascii="Times New Roman" w:cs="Times New Roman" w:hAnsi="Times New Roman"/>
          <w:spacing w:val="-20"/>
        </w:rPr>
        <w:t xml:space="preserve"> </w:t>
      </w:r>
      <w:r>
        <w:rPr>
          <w:rFonts w:ascii="Times New Roman" w:cs="Times New Roman" w:hAnsi="Times New Roman"/>
        </w:rPr>
        <w:t>enter</w:t>
      </w:r>
      <w:r>
        <w:rPr>
          <w:rFonts w:ascii="Times New Roman" w:cs="Times New Roman" w:hAnsi="Times New Roman"/>
          <w:spacing w:val="-19"/>
        </w:rPr>
        <w:t xml:space="preserve"> </w:t>
      </w:r>
      <w:r>
        <w:rPr>
          <w:rFonts w:ascii="Times New Roman" w:cs="Times New Roman" w:hAnsi="Times New Roman"/>
        </w:rPr>
        <w:t>profile</w:t>
      </w:r>
    </w:p>
    <w:p>
      <w:pPr>
        <w:pStyle w:val="style179"/>
        <w:numPr>
          <w:ilvl w:val="0"/>
          <w:numId w:val="4"/>
        </w:numPr>
        <w:spacing w:lineRule="auto" w:line="276"/>
        <w:jc w:val="both"/>
        <w:rPr>
          <w:rFonts w:ascii="Times New Roman" w:cs="Times New Roman" w:hAnsi="Times New Roman"/>
        </w:rPr>
      </w:pPr>
      <w:r>
        <w:rPr>
          <w:rFonts w:ascii="Times New Roman" w:cs="Times New Roman" w:hAnsi="Times New Roman"/>
        </w:rPr>
        <w:t>Heavy</w:t>
      </w:r>
      <w:r>
        <w:rPr>
          <w:rFonts w:ascii="Times New Roman" w:cs="Times New Roman" w:hAnsi="Times New Roman"/>
          <w:spacing w:val="-27"/>
        </w:rPr>
        <w:t xml:space="preserve"> </w:t>
      </w:r>
      <w:r>
        <w:rPr>
          <w:rFonts w:ascii="Times New Roman" w:cs="Times New Roman" w:hAnsi="Times New Roman"/>
        </w:rPr>
        <w:t>rainfall</w:t>
      </w:r>
      <w:r>
        <w:rPr>
          <w:rFonts w:ascii="Times New Roman" w:cs="Times New Roman" w:hAnsi="Times New Roman"/>
          <w:spacing w:val="-27"/>
        </w:rPr>
        <w:t xml:space="preserve"> </w:t>
      </w:r>
      <w:r>
        <w:rPr>
          <w:rFonts w:ascii="Times New Roman" w:cs="Times New Roman" w:hAnsi="Times New Roman"/>
        </w:rPr>
        <w:t>where</w:t>
      </w:r>
      <w:r>
        <w:rPr>
          <w:rFonts w:ascii="Times New Roman" w:cs="Times New Roman" w:hAnsi="Times New Roman"/>
          <w:spacing w:val="-27"/>
        </w:rPr>
        <w:t xml:space="preserve"> </w:t>
      </w:r>
      <w:r>
        <w:rPr>
          <w:rFonts w:ascii="Times New Roman" w:cs="Times New Roman" w:hAnsi="Times New Roman"/>
        </w:rPr>
        <w:t>the</w:t>
      </w:r>
      <w:r>
        <w:rPr>
          <w:rFonts w:ascii="Times New Roman" w:cs="Times New Roman" w:hAnsi="Times New Roman"/>
          <w:spacing w:val="-27"/>
        </w:rPr>
        <w:t xml:space="preserve"> </w:t>
      </w:r>
      <w:r>
        <w:rPr>
          <w:rFonts w:ascii="Times New Roman" w:cs="Times New Roman" w:hAnsi="Times New Roman"/>
        </w:rPr>
        <w:t>underlying</w:t>
      </w:r>
      <w:r>
        <w:rPr>
          <w:rFonts w:ascii="Times New Roman" w:cs="Times New Roman" w:hAnsi="Times New Roman"/>
          <w:spacing w:val="-26"/>
        </w:rPr>
        <w:t xml:space="preserve"> </w:t>
      </w:r>
      <w:r>
        <w:rPr>
          <w:rFonts w:ascii="Times New Roman" w:cs="Times New Roman" w:hAnsi="Times New Roman"/>
        </w:rPr>
        <w:t>rock</w:t>
      </w:r>
      <w:r>
        <w:rPr>
          <w:rFonts w:ascii="Times New Roman" w:cs="Times New Roman" w:hAnsi="Times New Roman"/>
          <w:spacing w:val="-27"/>
        </w:rPr>
        <w:t xml:space="preserve"> </w:t>
      </w:r>
      <w:r>
        <w:rPr>
          <w:rFonts w:ascii="Times New Roman" w:cs="Times New Roman" w:hAnsi="Times New Roman"/>
        </w:rPr>
        <w:t>is</w:t>
      </w:r>
      <w:r>
        <w:rPr>
          <w:rFonts w:ascii="Times New Roman" w:cs="Times New Roman" w:hAnsi="Times New Roman"/>
          <w:spacing w:val="-27"/>
        </w:rPr>
        <w:t xml:space="preserve"> </w:t>
      </w:r>
      <w:r>
        <w:rPr>
          <w:rFonts w:ascii="Times New Roman" w:cs="Times New Roman" w:hAnsi="Times New Roman"/>
        </w:rPr>
        <w:t>impermeable.</w:t>
      </w:r>
    </w:p>
    <w:p>
      <w:pPr>
        <w:pStyle w:val="style0"/>
        <w:spacing w:lineRule="auto" w:line="276"/>
        <w:jc w:val="both"/>
        <w:rPr>
          <w:rFonts w:ascii="Times New Roman" w:cs="Times New Roman" w:hAnsi="Times New Roman"/>
        </w:rPr>
      </w:pPr>
    </w:p>
    <w:p>
      <w:pPr>
        <w:pStyle w:val="style0"/>
        <w:shd w:val="clear" w:color="auto" w:fill="d9d9d9"/>
        <w:spacing w:lineRule="auto" w:line="276"/>
        <w:jc w:val="both"/>
        <w:rPr>
          <w:rFonts w:ascii="Times New Roman" w:cs="Times New Roman" w:hAnsi="Times New Roman"/>
          <w:b/>
        </w:rPr>
      </w:pPr>
      <w:r>
        <w:rPr>
          <w:rFonts w:ascii="Times New Roman" w:cs="Times New Roman" w:hAnsi="Times New Roman"/>
          <w:b/>
          <w:u w:color="444444"/>
        </w:rPr>
        <w:t>FACTORS OF SOIL FORMATION</w:t>
      </w:r>
    </w:p>
    <w:p>
      <w:pPr>
        <w:pStyle w:val="style0"/>
        <w:spacing w:lineRule="auto" w:line="276"/>
        <w:jc w:val="both"/>
        <w:rPr>
          <w:rFonts w:ascii="Times New Roman" w:cs="Times New Roman" w:hAnsi="Times New Roman"/>
        </w:rPr>
      </w:pPr>
      <w:r>
        <w:rPr>
          <w:rFonts w:ascii="Times New Roman" w:cs="Times New Roman" w:hAnsi="Times New Roman"/>
        </w:rPr>
        <w:t>The</w:t>
      </w:r>
      <w:r>
        <w:rPr>
          <w:rFonts w:ascii="Times New Roman" w:cs="Times New Roman" w:hAnsi="Times New Roman"/>
          <w:spacing w:val="-19"/>
        </w:rPr>
        <w:t xml:space="preserve"> </w:t>
      </w:r>
      <w:r>
        <w:rPr>
          <w:rFonts w:ascii="Times New Roman" w:cs="Times New Roman" w:hAnsi="Times New Roman"/>
        </w:rPr>
        <w:t>rate</w:t>
      </w:r>
      <w:r>
        <w:rPr>
          <w:rFonts w:ascii="Times New Roman" w:cs="Times New Roman" w:hAnsi="Times New Roman"/>
          <w:spacing w:val="-18"/>
        </w:rPr>
        <w:t xml:space="preserve"> </w:t>
      </w:r>
      <w:r>
        <w:rPr>
          <w:rFonts w:ascii="Times New Roman" w:cs="Times New Roman" w:hAnsi="Times New Roman"/>
        </w:rPr>
        <w:t>and</w:t>
      </w:r>
      <w:r>
        <w:rPr>
          <w:rFonts w:ascii="Times New Roman" w:cs="Times New Roman" w:hAnsi="Times New Roman"/>
          <w:spacing w:val="-19"/>
        </w:rPr>
        <w:t xml:space="preserve"> </w:t>
      </w:r>
      <w:r>
        <w:rPr>
          <w:rFonts w:ascii="Times New Roman" w:cs="Times New Roman" w:hAnsi="Times New Roman"/>
        </w:rPr>
        <w:t>nature</w:t>
      </w:r>
      <w:r>
        <w:rPr>
          <w:rFonts w:ascii="Times New Roman" w:cs="Times New Roman" w:hAnsi="Times New Roman"/>
          <w:spacing w:val="-18"/>
        </w:rPr>
        <w:t xml:space="preserve"> </w:t>
      </w:r>
      <w:r>
        <w:rPr>
          <w:rFonts w:ascii="Times New Roman" w:cs="Times New Roman" w:hAnsi="Times New Roman"/>
        </w:rPr>
        <w:t>of</w:t>
      </w:r>
      <w:r>
        <w:rPr>
          <w:rFonts w:ascii="Times New Roman" w:cs="Times New Roman" w:hAnsi="Times New Roman"/>
          <w:spacing w:val="-18"/>
        </w:rPr>
        <w:t xml:space="preserve"> </w:t>
      </w:r>
      <w:r>
        <w:rPr>
          <w:rFonts w:ascii="Times New Roman" w:cs="Times New Roman" w:hAnsi="Times New Roman"/>
        </w:rPr>
        <w:t>a</w:t>
      </w:r>
      <w:r>
        <w:rPr>
          <w:rFonts w:ascii="Times New Roman" w:cs="Times New Roman" w:hAnsi="Times New Roman"/>
          <w:spacing w:val="-19"/>
        </w:rPr>
        <w:t xml:space="preserve"> </w:t>
      </w:r>
      <w:r>
        <w:rPr>
          <w:rFonts w:ascii="Times New Roman" w:cs="Times New Roman" w:hAnsi="Times New Roman"/>
        </w:rPr>
        <w:t>soil</w:t>
      </w:r>
      <w:r>
        <w:rPr>
          <w:rFonts w:ascii="Times New Roman" w:cs="Times New Roman" w:hAnsi="Times New Roman"/>
          <w:spacing w:val="-18"/>
        </w:rPr>
        <w:t xml:space="preserve"> </w:t>
      </w:r>
      <w:r>
        <w:rPr>
          <w:rFonts w:ascii="Times New Roman" w:cs="Times New Roman" w:hAnsi="Times New Roman"/>
        </w:rPr>
        <w:t>to</w:t>
      </w:r>
      <w:r>
        <w:rPr>
          <w:rFonts w:ascii="Times New Roman" w:cs="Times New Roman" w:hAnsi="Times New Roman"/>
          <w:spacing w:val="-18"/>
        </w:rPr>
        <w:t xml:space="preserve"> </w:t>
      </w:r>
      <w:r>
        <w:rPr>
          <w:rFonts w:ascii="Times New Roman" w:cs="Times New Roman" w:hAnsi="Times New Roman"/>
        </w:rPr>
        <w:t>be</w:t>
      </w:r>
      <w:r>
        <w:rPr>
          <w:rFonts w:ascii="Times New Roman" w:cs="Times New Roman" w:hAnsi="Times New Roman"/>
          <w:spacing w:val="-19"/>
        </w:rPr>
        <w:t xml:space="preserve"> </w:t>
      </w:r>
      <w:r>
        <w:rPr>
          <w:rFonts w:ascii="Times New Roman" w:cs="Times New Roman" w:hAnsi="Times New Roman"/>
        </w:rPr>
        <w:t>formed</w:t>
      </w:r>
      <w:r>
        <w:rPr>
          <w:rFonts w:ascii="Times New Roman" w:cs="Times New Roman" w:hAnsi="Times New Roman"/>
          <w:spacing w:val="-18"/>
        </w:rPr>
        <w:t xml:space="preserve"> </w:t>
      </w:r>
      <w:r>
        <w:rPr>
          <w:rFonts w:ascii="Times New Roman" w:cs="Times New Roman" w:hAnsi="Times New Roman"/>
        </w:rPr>
        <w:t>in</w:t>
      </w:r>
      <w:r>
        <w:rPr>
          <w:rFonts w:ascii="Times New Roman" w:cs="Times New Roman" w:hAnsi="Times New Roman"/>
          <w:spacing w:val="-18"/>
        </w:rPr>
        <w:t xml:space="preserve"> </w:t>
      </w:r>
      <w:r>
        <w:rPr>
          <w:rFonts w:ascii="Times New Roman" w:cs="Times New Roman" w:hAnsi="Times New Roman"/>
        </w:rPr>
        <w:t>environmental</w:t>
      </w:r>
      <w:r>
        <w:rPr>
          <w:rFonts w:ascii="Times New Roman" w:cs="Times New Roman" w:hAnsi="Times New Roman"/>
          <w:spacing w:val="-19"/>
        </w:rPr>
        <w:t xml:space="preserve"> </w:t>
      </w:r>
      <w:r>
        <w:rPr>
          <w:rFonts w:ascii="Times New Roman" w:cs="Times New Roman" w:hAnsi="Times New Roman"/>
        </w:rPr>
        <w:t>area</w:t>
      </w:r>
      <w:r>
        <w:rPr>
          <w:rFonts w:ascii="Times New Roman" w:cs="Times New Roman" w:hAnsi="Times New Roman"/>
          <w:spacing w:val="-18"/>
        </w:rPr>
        <w:t xml:space="preserve"> </w:t>
      </w:r>
      <w:r>
        <w:rPr>
          <w:rFonts w:ascii="Times New Roman" w:cs="Times New Roman" w:hAnsi="Times New Roman"/>
        </w:rPr>
        <w:t>is</w:t>
      </w:r>
      <w:r>
        <w:rPr>
          <w:rFonts w:ascii="Times New Roman" w:cs="Times New Roman" w:hAnsi="Times New Roman"/>
          <w:spacing w:val="-19"/>
        </w:rPr>
        <w:t xml:space="preserve"> </w:t>
      </w:r>
      <w:r>
        <w:rPr>
          <w:rFonts w:ascii="Times New Roman" w:cs="Times New Roman" w:hAnsi="Times New Roman"/>
        </w:rPr>
        <w:t>influenced</w:t>
      </w:r>
      <w:r>
        <w:rPr>
          <w:rFonts w:ascii="Times New Roman" w:cs="Times New Roman" w:hAnsi="Times New Roman"/>
          <w:spacing w:val="-18"/>
        </w:rPr>
        <w:t xml:space="preserve"> </w:t>
      </w:r>
      <w:r>
        <w:rPr>
          <w:rFonts w:ascii="Times New Roman" w:cs="Times New Roman" w:hAnsi="Times New Roman"/>
        </w:rPr>
        <w:t>by</w:t>
      </w:r>
      <w:r>
        <w:rPr>
          <w:rFonts w:ascii="Times New Roman" w:cs="Times New Roman" w:hAnsi="Times New Roman"/>
          <w:spacing w:val="-18"/>
        </w:rPr>
        <w:t xml:space="preserve"> </w:t>
      </w:r>
      <w:r>
        <w:rPr>
          <w:rFonts w:ascii="Times New Roman" w:cs="Times New Roman" w:hAnsi="Times New Roman"/>
        </w:rPr>
        <w:t>certain</w:t>
      </w:r>
      <w:r>
        <w:rPr>
          <w:rFonts w:ascii="Times New Roman" w:cs="Times New Roman" w:hAnsi="Times New Roman"/>
          <w:spacing w:val="-19"/>
        </w:rPr>
        <w:t xml:space="preserve"> </w:t>
      </w:r>
      <w:r>
        <w:rPr>
          <w:rFonts w:ascii="Times New Roman" w:cs="Times New Roman" w:hAnsi="Times New Roman"/>
        </w:rPr>
        <w:t>variables. The</w:t>
      </w:r>
      <w:r>
        <w:rPr>
          <w:rFonts w:ascii="Times New Roman" w:cs="Times New Roman" w:hAnsi="Times New Roman"/>
          <w:spacing w:val="-12"/>
        </w:rPr>
        <w:t xml:space="preserve"> </w:t>
      </w:r>
      <w:r>
        <w:rPr>
          <w:rFonts w:ascii="Times New Roman" w:cs="Times New Roman" w:hAnsi="Times New Roman"/>
        </w:rPr>
        <w:t>variables</w:t>
      </w:r>
      <w:r>
        <w:rPr>
          <w:rFonts w:ascii="Times New Roman" w:cs="Times New Roman" w:hAnsi="Times New Roman"/>
          <w:spacing w:val="-12"/>
        </w:rPr>
        <w:t xml:space="preserve"> </w:t>
      </w:r>
      <w:r>
        <w:rPr>
          <w:rFonts w:ascii="Times New Roman" w:cs="Times New Roman" w:hAnsi="Times New Roman"/>
        </w:rPr>
        <w:t>which</w:t>
      </w:r>
      <w:r>
        <w:rPr>
          <w:rFonts w:ascii="Times New Roman" w:cs="Times New Roman" w:hAnsi="Times New Roman"/>
          <w:spacing w:val="-12"/>
        </w:rPr>
        <w:t xml:space="preserve"> </w:t>
      </w:r>
      <w:r>
        <w:rPr>
          <w:rFonts w:ascii="Times New Roman" w:cs="Times New Roman" w:hAnsi="Times New Roman"/>
        </w:rPr>
        <w:t>influence</w:t>
      </w:r>
      <w:r>
        <w:rPr>
          <w:rFonts w:ascii="Times New Roman" w:cs="Times New Roman" w:hAnsi="Times New Roman"/>
          <w:spacing w:val="-12"/>
        </w:rPr>
        <w:t xml:space="preserve"> </w:t>
      </w:r>
      <w:r>
        <w:rPr>
          <w:rFonts w:ascii="Times New Roman" w:cs="Times New Roman" w:hAnsi="Times New Roman"/>
        </w:rPr>
        <w:t>the</w:t>
      </w:r>
      <w:r>
        <w:rPr>
          <w:rFonts w:ascii="Times New Roman" w:cs="Times New Roman" w:hAnsi="Times New Roman"/>
          <w:spacing w:val="-12"/>
        </w:rPr>
        <w:t xml:space="preserve"> </w:t>
      </w:r>
      <w:r>
        <w:rPr>
          <w:rFonts w:ascii="Times New Roman" w:cs="Times New Roman" w:hAnsi="Times New Roman"/>
        </w:rPr>
        <w:t>occurrence</w:t>
      </w:r>
      <w:r>
        <w:rPr>
          <w:rFonts w:ascii="Times New Roman" w:cs="Times New Roman" w:hAnsi="Times New Roman"/>
          <w:spacing w:val="-12"/>
        </w:rPr>
        <w:t xml:space="preserve"> </w:t>
      </w:r>
      <w:r>
        <w:rPr>
          <w:rFonts w:ascii="Times New Roman" w:cs="Times New Roman" w:hAnsi="Times New Roman"/>
        </w:rPr>
        <w:t>of</w:t>
      </w:r>
      <w:r>
        <w:rPr>
          <w:rFonts w:ascii="Times New Roman" w:cs="Times New Roman" w:hAnsi="Times New Roman"/>
          <w:spacing w:val="-12"/>
        </w:rPr>
        <w:t xml:space="preserve"> </w:t>
      </w:r>
      <w:r>
        <w:rPr>
          <w:rFonts w:ascii="Times New Roman" w:cs="Times New Roman" w:hAnsi="Times New Roman"/>
        </w:rPr>
        <w:t>soils</w:t>
      </w:r>
      <w:r>
        <w:rPr>
          <w:rFonts w:ascii="Times New Roman" w:cs="Times New Roman" w:hAnsi="Times New Roman"/>
          <w:spacing w:val="-12"/>
        </w:rPr>
        <w:t xml:space="preserve"> </w:t>
      </w:r>
      <w:r>
        <w:rPr>
          <w:rFonts w:ascii="Times New Roman" w:cs="Times New Roman" w:hAnsi="Times New Roman"/>
        </w:rPr>
        <w:t>are</w:t>
      </w:r>
      <w:r>
        <w:rPr>
          <w:rFonts w:ascii="Times New Roman" w:cs="Times New Roman" w:hAnsi="Times New Roman"/>
          <w:spacing w:val="-12"/>
        </w:rPr>
        <w:t xml:space="preserve"> </w:t>
      </w:r>
      <w:r>
        <w:rPr>
          <w:rFonts w:ascii="Times New Roman" w:cs="Times New Roman" w:hAnsi="Times New Roman"/>
        </w:rPr>
        <w:t>known</w:t>
      </w:r>
      <w:r>
        <w:rPr>
          <w:rFonts w:ascii="Times New Roman" w:cs="Times New Roman" w:hAnsi="Times New Roman"/>
          <w:spacing w:val="-12"/>
        </w:rPr>
        <w:t xml:space="preserve"> </w:t>
      </w:r>
      <w:r>
        <w:rPr>
          <w:rFonts w:ascii="Times New Roman" w:cs="Times New Roman" w:hAnsi="Times New Roman"/>
        </w:rPr>
        <w:t>as</w:t>
      </w:r>
      <w:r>
        <w:rPr>
          <w:rFonts w:ascii="Times New Roman" w:cs="Times New Roman" w:hAnsi="Times New Roman"/>
          <w:spacing w:val="-12"/>
        </w:rPr>
        <w:t xml:space="preserve"> </w:t>
      </w:r>
      <w:r>
        <w:rPr>
          <w:rFonts w:ascii="Times New Roman" w:cs="Times New Roman" w:hAnsi="Times New Roman"/>
        </w:rPr>
        <w:t>factors</w:t>
      </w:r>
      <w:r>
        <w:rPr>
          <w:rFonts w:ascii="Times New Roman" w:cs="Times New Roman" w:hAnsi="Times New Roman"/>
          <w:spacing w:val="-12"/>
        </w:rPr>
        <w:t xml:space="preserve"> </w:t>
      </w:r>
      <w:r>
        <w:rPr>
          <w:rFonts w:ascii="Times New Roman" w:cs="Times New Roman" w:hAnsi="Times New Roman"/>
        </w:rPr>
        <w:t>of</w:t>
      </w:r>
      <w:r>
        <w:rPr>
          <w:rFonts w:ascii="Times New Roman" w:cs="Times New Roman" w:hAnsi="Times New Roman"/>
          <w:spacing w:val="-12"/>
        </w:rPr>
        <w:t xml:space="preserve"> </w:t>
      </w:r>
      <w:r>
        <w:rPr>
          <w:rFonts w:ascii="Times New Roman" w:cs="Times New Roman" w:hAnsi="Times New Roman"/>
        </w:rPr>
        <w:t>soil</w:t>
      </w:r>
      <w:r>
        <w:rPr>
          <w:rFonts w:ascii="Times New Roman" w:cs="Times New Roman" w:hAnsi="Times New Roman"/>
          <w:spacing w:val="-12"/>
        </w:rPr>
        <w:t xml:space="preserve"> </w:t>
      </w:r>
      <w:r>
        <w:rPr>
          <w:rFonts w:ascii="Times New Roman" w:cs="Times New Roman" w:hAnsi="Times New Roman"/>
        </w:rPr>
        <w:t xml:space="preserve">formation. </w:t>
      </w:r>
    </w:p>
    <w:p>
      <w:pPr>
        <w:pStyle w:val="style0"/>
        <w:spacing w:lineRule="auto" w:line="276"/>
        <w:jc w:val="both"/>
        <w:rPr>
          <w:rFonts w:ascii="Times New Roman" w:cs="Times New Roman" w:hAnsi="Times New Roman"/>
        </w:rPr>
      </w:pPr>
      <w:r>
        <w:rPr>
          <w:rFonts w:ascii="Times New Roman" w:cs="Times New Roman" w:hAnsi="Times New Roman"/>
        </w:rPr>
        <w:t>The factors influencing soil form</w:t>
      </w:r>
      <w:r>
        <w:rPr>
          <w:rFonts w:ascii="Times New Roman" w:cs="Times New Roman" w:hAnsi="Times New Roman"/>
        </w:rPr>
        <w:t>ation are summarized as follows:-</w:t>
      </w:r>
      <w:r>
        <w:rPr>
          <w:rFonts w:ascii="Times New Roman" w:cs="Times New Roman" w:hAnsi="Times New Roman"/>
        </w:rPr>
        <w:t xml:space="preserve"> </w:t>
      </w:r>
    </w:p>
    <w:p>
      <w:pPr>
        <w:pStyle w:val="style0"/>
        <w:spacing w:lineRule="auto" w:line="276"/>
        <w:jc w:val="both"/>
        <w:rPr>
          <w:rFonts w:ascii="Times New Roman" w:cs="Times New Roman" w:hAnsi="Times New Roman"/>
        </w:rPr>
      </w:pPr>
      <w:r>
        <w:rPr>
          <w:rFonts w:ascii="Times New Roman" w:cs="Times New Roman" w:hAnsi="Times New Roman"/>
        </w:rPr>
        <w:t>Soil = f (PCROT) whereby:</w:t>
      </w:r>
    </w:p>
    <w:p>
      <w:pPr>
        <w:pStyle w:val="style0"/>
        <w:spacing w:lineRule="auto" w:line="276"/>
        <w:jc w:val="both"/>
        <w:rPr>
          <w:rFonts w:ascii="Times New Roman" w:cs="Times New Roman" w:hAnsi="Times New Roman"/>
          <w:b/>
        </w:rPr>
      </w:pPr>
      <w:r>
        <w:rPr>
          <w:rFonts w:ascii="Times New Roman" w:cs="Times New Roman" w:hAnsi="Times New Roman"/>
          <w:b/>
          <w:w w:val="104"/>
        </w:rPr>
        <w:t>P</w:t>
      </w:r>
      <w:r>
        <w:rPr>
          <w:rFonts w:ascii="Times New Roman" w:cs="Times New Roman" w:hAnsi="Times New Roman"/>
          <w:b/>
          <w:spacing w:val="-11"/>
          <w:w w:val="104"/>
        </w:rPr>
        <w:t>-</w:t>
      </w:r>
      <w:r>
        <w:rPr>
          <w:rFonts w:ascii="Times New Roman" w:cs="Times New Roman" w:hAnsi="Times New Roman"/>
          <w:b/>
          <w:w w:val="104"/>
        </w:rPr>
        <w:t>Nature</w:t>
      </w:r>
      <w:r>
        <w:rPr>
          <w:rFonts w:ascii="Times New Roman" w:cs="Times New Roman" w:hAnsi="Times New Roman"/>
          <w:b/>
          <w:spacing w:val="-7"/>
          <w:w w:val="104"/>
        </w:rPr>
        <w:t xml:space="preserve"> </w:t>
      </w:r>
      <w:r>
        <w:rPr>
          <w:rFonts w:ascii="Times New Roman" w:cs="Times New Roman" w:hAnsi="Times New Roman"/>
          <w:b/>
          <w:w w:val="104"/>
        </w:rPr>
        <w:t>of</w:t>
      </w:r>
      <w:r>
        <w:rPr>
          <w:rFonts w:ascii="Times New Roman" w:cs="Times New Roman" w:hAnsi="Times New Roman"/>
          <w:b/>
          <w:spacing w:val="-8"/>
          <w:w w:val="104"/>
        </w:rPr>
        <w:t xml:space="preserve"> </w:t>
      </w:r>
      <w:r>
        <w:rPr>
          <w:rFonts w:ascii="Times New Roman" w:cs="Times New Roman" w:hAnsi="Times New Roman"/>
          <w:b/>
          <w:w w:val="104"/>
        </w:rPr>
        <w:t>parent</w:t>
      </w:r>
      <w:r>
        <w:rPr>
          <w:rFonts w:ascii="Times New Roman" w:cs="Times New Roman" w:hAnsi="Times New Roman"/>
          <w:b/>
          <w:spacing w:val="-7"/>
          <w:w w:val="104"/>
        </w:rPr>
        <w:t xml:space="preserve"> </w:t>
      </w:r>
      <w:r>
        <w:rPr>
          <w:rFonts w:ascii="Times New Roman" w:cs="Times New Roman" w:hAnsi="Times New Roman"/>
          <w:b/>
          <w:w w:val="104"/>
        </w:rPr>
        <w:t>rocks</w:t>
      </w:r>
    </w:p>
    <w:p>
      <w:pPr>
        <w:pStyle w:val="style0"/>
        <w:spacing w:lineRule="auto" w:line="276"/>
        <w:jc w:val="both"/>
        <w:rPr>
          <w:rFonts w:ascii="Times New Roman" w:cs="Times New Roman" w:hAnsi="Times New Roman"/>
          <w:b/>
        </w:rPr>
      </w:pPr>
      <w:r>
        <w:rPr>
          <w:rFonts w:ascii="Times New Roman" w:cs="Times New Roman" w:hAnsi="Times New Roman"/>
          <w:b/>
        </w:rPr>
        <w:t>C-</w:t>
      </w:r>
      <w:r>
        <w:rPr>
          <w:rFonts w:ascii="Times New Roman" w:cs="Times New Roman" w:hAnsi="Times New Roman"/>
          <w:b/>
        </w:rPr>
        <w:t>Climate.</w:t>
      </w:r>
    </w:p>
    <w:p>
      <w:pPr>
        <w:pStyle w:val="style0"/>
        <w:spacing w:lineRule="auto" w:line="276"/>
        <w:jc w:val="both"/>
        <w:rPr>
          <w:rFonts w:ascii="Times New Roman" w:cs="Times New Roman" w:hAnsi="Times New Roman"/>
          <w:b/>
        </w:rPr>
      </w:pPr>
      <w:r>
        <w:rPr>
          <w:rFonts w:ascii="Times New Roman" w:cs="Times New Roman" w:hAnsi="Times New Roman"/>
          <w:b/>
        </w:rPr>
        <w:t>R-</w:t>
      </w:r>
      <w:r>
        <w:rPr>
          <w:rFonts w:ascii="Times New Roman" w:cs="Times New Roman" w:hAnsi="Times New Roman"/>
          <w:b/>
        </w:rPr>
        <w:t>Relief.</w:t>
      </w:r>
    </w:p>
    <w:p>
      <w:pPr>
        <w:pStyle w:val="style0"/>
        <w:spacing w:lineRule="auto" w:line="276"/>
        <w:jc w:val="both"/>
        <w:rPr>
          <w:rFonts w:ascii="Times New Roman" w:cs="Times New Roman" w:hAnsi="Times New Roman"/>
          <w:b/>
        </w:rPr>
      </w:pPr>
      <w:r>
        <w:rPr>
          <w:rFonts w:ascii="Times New Roman" w:cs="Times New Roman" w:hAnsi="Times New Roman"/>
          <w:b/>
        </w:rPr>
        <w:t>O-</w:t>
      </w:r>
      <w:r>
        <w:rPr>
          <w:rFonts w:ascii="Times New Roman" w:cs="Times New Roman" w:hAnsi="Times New Roman"/>
          <w:b/>
        </w:rPr>
        <w:t>Organisms</w:t>
      </w:r>
    </w:p>
    <w:p>
      <w:pPr>
        <w:pStyle w:val="style0"/>
        <w:spacing w:lineRule="auto" w:line="276"/>
        <w:jc w:val="both"/>
        <w:rPr>
          <w:rFonts w:ascii="Times New Roman" w:cs="Times New Roman" w:hAnsi="Times New Roman"/>
          <w:b/>
        </w:rPr>
      </w:pPr>
      <w:r>
        <w:rPr>
          <w:rFonts w:ascii="Times New Roman" w:cs="Times New Roman" w:hAnsi="Times New Roman"/>
          <w:b/>
        </w:rPr>
        <w:t>T-</w:t>
      </w:r>
      <w:r>
        <w:rPr>
          <w:rFonts w:ascii="Times New Roman" w:cs="Times New Roman" w:hAnsi="Times New Roman"/>
          <w:b/>
        </w:rPr>
        <w:t>Time</w:t>
      </w:r>
    </w:p>
    <w:p>
      <w:pPr>
        <w:pStyle w:val="style0"/>
        <w:spacing w:lineRule="auto" w:line="276"/>
        <w:jc w:val="both"/>
        <w:rPr>
          <w:rFonts w:ascii="Times New Roman" w:cs="Times New Roman" w:hAnsi="Times New Roman"/>
        </w:rPr>
      </w:pPr>
      <w:r>
        <w:rPr>
          <w:rFonts w:ascii="Times New Roman" w:cs="Times New Roman" w:hAnsi="Times New Roman"/>
        </w:rPr>
        <w:t>The</w:t>
      </w:r>
      <w:r>
        <w:rPr>
          <w:rFonts w:ascii="Times New Roman" w:cs="Times New Roman" w:hAnsi="Times New Roman"/>
          <w:spacing w:val="-15"/>
        </w:rPr>
        <w:t xml:space="preserve"> </w:t>
      </w:r>
      <w:r>
        <w:rPr>
          <w:rFonts w:ascii="Times New Roman" w:cs="Times New Roman" w:hAnsi="Times New Roman"/>
        </w:rPr>
        <w:t>factors</w:t>
      </w:r>
      <w:r>
        <w:rPr>
          <w:rFonts w:ascii="Times New Roman" w:cs="Times New Roman" w:hAnsi="Times New Roman"/>
          <w:spacing w:val="-15"/>
        </w:rPr>
        <w:t xml:space="preserve"> </w:t>
      </w:r>
      <w:r>
        <w:rPr>
          <w:rFonts w:ascii="Times New Roman" w:cs="Times New Roman" w:hAnsi="Times New Roman"/>
        </w:rPr>
        <w:t>of</w:t>
      </w:r>
      <w:r>
        <w:rPr>
          <w:rFonts w:ascii="Times New Roman" w:cs="Times New Roman" w:hAnsi="Times New Roman"/>
          <w:spacing w:val="-14"/>
        </w:rPr>
        <w:t xml:space="preserve"> </w:t>
      </w:r>
      <w:r>
        <w:rPr>
          <w:rFonts w:ascii="Times New Roman" w:cs="Times New Roman" w:hAnsi="Times New Roman"/>
        </w:rPr>
        <w:t>soil</w:t>
      </w:r>
      <w:r>
        <w:rPr>
          <w:rFonts w:ascii="Times New Roman" w:cs="Times New Roman" w:hAnsi="Times New Roman"/>
          <w:spacing w:val="-15"/>
        </w:rPr>
        <w:t xml:space="preserve"> </w:t>
      </w:r>
      <w:r>
        <w:rPr>
          <w:rFonts w:ascii="Times New Roman" w:cs="Times New Roman" w:hAnsi="Times New Roman"/>
        </w:rPr>
        <w:t>formation</w:t>
      </w:r>
      <w:r>
        <w:rPr>
          <w:rFonts w:ascii="Times New Roman" w:cs="Times New Roman" w:hAnsi="Times New Roman"/>
          <w:spacing w:val="-15"/>
        </w:rPr>
        <w:t xml:space="preserve"> </w:t>
      </w:r>
      <w:r>
        <w:rPr>
          <w:rFonts w:ascii="Times New Roman" w:cs="Times New Roman" w:hAnsi="Times New Roman"/>
        </w:rPr>
        <w:t>are</w:t>
      </w:r>
      <w:r>
        <w:rPr>
          <w:rFonts w:ascii="Times New Roman" w:cs="Times New Roman" w:hAnsi="Times New Roman"/>
          <w:spacing w:val="-14"/>
        </w:rPr>
        <w:t xml:space="preserve"> </w:t>
      </w:r>
      <w:r>
        <w:rPr>
          <w:rFonts w:ascii="Times New Roman" w:cs="Times New Roman" w:hAnsi="Times New Roman"/>
        </w:rPr>
        <w:t>broadly</w:t>
      </w:r>
      <w:r>
        <w:rPr>
          <w:rFonts w:ascii="Times New Roman" w:cs="Times New Roman" w:hAnsi="Times New Roman"/>
          <w:spacing w:val="-15"/>
        </w:rPr>
        <w:t xml:space="preserve"> </w:t>
      </w:r>
      <w:r>
        <w:rPr>
          <w:rFonts w:ascii="Times New Roman" w:cs="Times New Roman" w:hAnsi="Times New Roman"/>
        </w:rPr>
        <w:t>categorized</w:t>
      </w:r>
      <w:r>
        <w:rPr>
          <w:rFonts w:ascii="Times New Roman" w:cs="Times New Roman" w:hAnsi="Times New Roman"/>
          <w:spacing w:val="-15"/>
        </w:rPr>
        <w:t xml:space="preserve"> </w:t>
      </w:r>
      <w:r>
        <w:rPr>
          <w:rFonts w:ascii="Times New Roman" w:cs="Times New Roman" w:hAnsi="Times New Roman"/>
        </w:rPr>
        <w:t>into</w:t>
      </w:r>
      <w:r>
        <w:rPr>
          <w:rFonts w:ascii="Times New Roman" w:cs="Times New Roman" w:hAnsi="Times New Roman"/>
          <w:spacing w:val="-14"/>
        </w:rPr>
        <w:t xml:space="preserve"> </w:t>
      </w:r>
      <w:r>
        <w:rPr>
          <w:rFonts w:ascii="Times New Roman" w:cs="Times New Roman" w:hAnsi="Times New Roman"/>
        </w:rPr>
        <w:t>two</w:t>
      </w:r>
      <w:r>
        <w:rPr>
          <w:rFonts w:ascii="Times New Roman" w:cs="Times New Roman" w:hAnsi="Times New Roman"/>
          <w:spacing w:val="-15"/>
        </w:rPr>
        <w:t xml:space="preserve"> </w:t>
      </w:r>
      <w:r>
        <w:rPr>
          <w:rFonts w:ascii="Times New Roman" w:cs="Times New Roman" w:hAnsi="Times New Roman"/>
        </w:rPr>
        <w:t>major</w:t>
      </w:r>
      <w:r>
        <w:rPr>
          <w:rFonts w:ascii="Times New Roman" w:cs="Times New Roman" w:hAnsi="Times New Roman"/>
          <w:spacing w:val="-14"/>
        </w:rPr>
        <w:t xml:space="preserve"> </w:t>
      </w:r>
      <w:r>
        <w:rPr>
          <w:rFonts w:ascii="Times New Roman" w:cs="Times New Roman" w:hAnsi="Times New Roman"/>
        </w:rPr>
        <w:t>groups</w:t>
      </w:r>
      <w:r>
        <w:rPr>
          <w:rFonts w:ascii="Times New Roman" w:cs="Times New Roman" w:hAnsi="Times New Roman"/>
          <w:spacing w:val="-15"/>
        </w:rPr>
        <w:t xml:space="preserve"> </w:t>
      </w:r>
      <w:r>
        <w:rPr>
          <w:rFonts w:ascii="Times New Roman" w:cs="Times New Roman" w:hAnsi="Times New Roman"/>
        </w:rPr>
        <w:t>of</w:t>
      </w:r>
      <w:r>
        <w:rPr>
          <w:rFonts w:ascii="Times New Roman" w:cs="Times New Roman" w:hAnsi="Times New Roman"/>
          <w:spacing w:val="-15"/>
        </w:rPr>
        <w:t xml:space="preserve"> </w:t>
      </w:r>
      <w:r>
        <w:rPr>
          <w:rFonts w:ascii="Times New Roman" w:cs="Times New Roman" w:hAnsi="Times New Roman"/>
        </w:rPr>
        <w:t>active</w:t>
      </w:r>
      <w:r>
        <w:rPr>
          <w:rFonts w:ascii="Times New Roman" w:cs="Times New Roman" w:hAnsi="Times New Roman"/>
          <w:spacing w:val="-14"/>
        </w:rPr>
        <w:t xml:space="preserve"> </w:t>
      </w:r>
      <w:r>
        <w:rPr>
          <w:rFonts w:ascii="Times New Roman" w:cs="Times New Roman" w:hAnsi="Times New Roman"/>
        </w:rPr>
        <w:t>and</w:t>
      </w:r>
      <w:r>
        <w:rPr>
          <w:rFonts w:ascii="Times New Roman" w:cs="Times New Roman" w:hAnsi="Times New Roman"/>
          <w:spacing w:val="-15"/>
        </w:rPr>
        <w:t xml:space="preserve"> </w:t>
      </w:r>
      <w:r>
        <w:rPr>
          <w:rFonts w:ascii="Times New Roman" w:cs="Times New Roman" w:hAnsi="Times New Roman"/>
        </w:rPr>
        <w:t>passive factors.</w:t>
      </w:r>
    </w:p>
    <w:p>
      <w:pPr>
        <w:pStyle w:val="style0"/>
        <w:spacing w:lineRule="auto" w:line="276"/>
        <w:jc w:val="both"/>
        <w:rPr>
          <w:rFonts w:ascii="Times New Roman" w:cs="Times New Roman" w:hAnsi="Times New Roman"/>
        </w:rPr>
      </w:pPr>
      <w:r>
        <w:rPr>
          <w:rFonts w:ascii="Times New Roman" w:cs="Times New Roman" w:hAnsi="Times New Roman"/>
          <w:b/>
        </w:rPr>
        <w:t>The</w:t>
      </w:r>
      <w:r>
        <w:rPr>
          <w:rFonts w:ascii="Times New Roman" w:cs="Times New Roman" w:hAnsi="Times New Roman"/>
          <w:b/>
          <w:spacing w:val="-19"/>
        </w:rPr>
        <w:t xml:space="preserve"> </w:t>
      </w:r>
      <w:r>
        <w:rPr>
          <w:rFonts w:ascii="Times New Roman" w:cs="Times New Roman" w:hAnsi="Times New Roman"/>
          <w:b/>
        </w:rPr>
        <w:t>active</w:t>
      </w:r>
      <w:r>
        <w:rPr>
          <w:rFonts w:ascii="Times New Roman" w:cs="Times New Roman" w:hAnsi="Times New Roman"/>
          <w:b/>
          <w:spacing w:val="-18"/>
        </w:rPr>
        <w:t xml:space="preserve"> </w:t>
      </w:r>
      <w:r>
        <w:rPr>
          <w:rFonts w:ascii="Times New Roman" w:cs="Times New Roman" w:hAnsi="Times New Roman"/>
          <w:b/>
        </w:rPr>
        <w:t>factors</w:t>
      </w:r>
      <w:r>
        <w:rPr>
          <w:rFonts w:ascii="Times New Roman" w:cs="Times New Roman" w:hAnsi="Times New Roman"/>
          <w:spacing w:val="-18"/>
        </w:rPr>
        <w:t xml:space="preserve"> </w:t>
      </w:r>
      <w:r>
        <w:rPr>
          <w:rFonts w:ascii="Times New Roman" w:cs="Times New Roman" w:hAnsi="Times New Roman"/>
        </w:rPr>
        <w:t>include</w:t>
      </w:r>
      <w:r>
        <w:rPr>
          <w:rFonts w:ascii="Times New Roman" w:cs="Times New Roman" w:hAnsi="Times New Roman"/>
          <w:spacing w:val="-18"/>
        </w:rPr>
        <w:t xml:space="preserve"> </w:t>
      </w:r>
      <w:r>
        <w:rPr>
          <w:rFonts w:ascii="Times New Roman" w:cs="Times New Roman" w:hAnsi="Times New Roman"/>
        </w:rPr>
        <w:t>those</w:t>
      </w:r>
      <w:r>
        <w:rPr>
          <w:rFonts w:ascii="Times New Roman" w:cs="Times New Roman" w:hAnsi="Times New Roman"/>
          <w:spacing w:val="-18"/>
        </w:rPr>
        <w:t xml:space="preserve"> </w:t>
      </w:r>
      <w:r>
        <w:rPr>
          <w:rFonts w:ascii="Times New Roman" w:cs="Times New Roman" w:hAnsi="Times New Roman"/>
        </w:rPr>
        <w:t>which</w:t>
      </w:r>
      <w:r>
        <w:rPr>
          <w:rFonts w:ascii="Times New Roman" w:cs="Times New Roman" w:hAnsi="Times New Roman"/>
          <w:spacing w:val="-18"/>
        </w:rPr>
        <w:t xml:space="preserve"> </w:t>
      </w:r>
      <w:r>
        <w:rPr>
          <w:rFonts w:ascii="Times New Roman" w:cs="Times New Roman" w:hAnsi="Times New Roman"/>
        </w:rPr>
        <w:t>exert</w:t>
      </w:r>
      <w:r>
        <w:rPr>
          <w:rFonts w:ascii="Times New Roman" w:cs="Times New Roman" w:hAnsi="Times New Roman"/>
          <w:spacing w:val="-18"/>
        </w:rPr>
        <w:t xml:space="preserve"> </w:t>
      </w:r>
      <w:r>
        <w:rPr>
          <w:rFonts w:ascii="Times New Roman" w:cs="Times New Roman" w:hAnsi="Times New Roman"/>
        </w:rPr>
        <w:t>their</w:t>
      </w:r>
      <w:r>
        <w:rPr>
          <w:rFonts w:ascii="Times New Roman" w:cs="Times New Roman" w:hAnsi="Times New Roman"/>
          <w:spacing w:val="-18"/>
        </w:rPr>
        <w:t xml:space="preserve"> </w:t>
      </w:r>
      <w:r>
        <w:rPr>
          <w:rFonts w:ascii="Times New Roman" w:cs="Times New Roman" w:hAnsi="Times New Roman"/>
        </w:rPr>
        <w:t>own</w:t>
      </w:r>
      <w:r>
        <w:rPr>
          <w:rFonts w:ascii="Times New Roman" w:cs="Times New Roman" w:hAnsi="Times New Roman"/>
          <w:spacing w:val="-18"/>
        </w:rPr>
        <w:t xml:space="preserve"> </w:t>
      </w:r>
      <w:r>
        <w:rPr>
          <w:rFonts w:ascii="Times New Roman" w:cs="Times New Roman" w:hAnsi="Times New Roman"/>
        </w:rPr>
        <w:t>energy</w:t>
      </w:r>
      <w:r>
        <w:rPr>
          <w:rFonts w:ascii="Times New Roman" w:cs="Times New Roman" w:hAnsi="Times New Roman"/>
          <w:spacing w:val="-18"/>
        </w:rPr>
        <w:t xml:space="preserve"> </w:t>
      </w:r>
      <w:r>
        <w:rPr>
          <w:rFonts w:ascii="Times New Roman" w:cs="Times New Roman" w:hAnsi="Times New Roman"/>
        </w:rPr>
        <w:t>to</w:t>
      </w:r>
      <w:r>
        <w:rPr>
          <w:rFonts w:ascii="Times New Roman" w:cs="Times New Roman" w:hAnsi="Times New Roman"/>
          <w:spacing w:val="-18"/>
        </w:rPr>
        <w:t xml:space="preserve"> </w:t>
      </w:r>
      <w:r>
        <w:rPr>
          <w:rFonts w:ascii="Times New Roman" w:cs="Times New Roman" w:hAnsi="Times New Roman"/>
        </w:rPr>
        <w:t>make</w:t>
      </w:r>
      <w:r>
        <w:rPr>
          <w:rFonts w:ascii="Times New Roman" w:cs="Times New Roman" w:hAnsi="Times New Roman"/>
          <w:spacing w:val="-18"/>
        </w:rPr>
        <w:t xml:space="preserve"> </w:t>
      </w:r>
      <w:r>
        <w:rPr>
          <w:rFonts w:ascii="Times New Roman" w:cs="Times New Roman" w:hAnsi="Times New Roman"/>
        </w:rPr>
        <w:t>the occurrence</w:t>
      </w:r>
      <w:r>
        <w:rPr>
          <w:rFonts w:ascii="Times New Roman" w:cs="Times New Roman" w:hAnsi="Times New Roman"/>
          <w:spacing w:val="-15"/>
        </w:rPr>
        <w:t xml:space="preserve"> </w:t>
      </w:r>
      <w:r>
        <w:rPr>
          <w:rFonts w:ascii="Times New Roman" w:cs="Times New Roman" w:hAnsi="Times New Roman"/>
        </w:rPr>
        <w:t>of</w:t>
      </w:r>
      <w:r>
        <w:rPr>
          <w:rFonts w:ascii="Times New Roman" w:cs="Times New Roman" w:hAnsi="Times New Roman"/>
          <w:spacing w:val="-14"/>
        </w:rPr>
        <w:t xml:space="preserve"> </w:t>
      </w:r>
      <w:r>
        <w:rPr>
          <w:rFonts w:ascii="Times New Roman" w:cs="Times New Roman" w:hAnsi="Times New Roman"/>
        </w:rPr>
        <w:t>soils</w:t>
      </w:r>
      <w:r>
        <w:rPr>
          <w:rFonts w:ascii="Times New Roman" w:cs="Times New Roman" w:hAnsi="Times New Roman"/>
          <w:spacing w:val="-14"/>
        </w:rPr>
        <w:t xml:space="preserve"> </w:t>
      </w:r>
      <w:r>
        <w:rPr>
          <w:rFonts w:ascii="Times New Roman" w:cs="Times New Roman" w:hAnsi="Times New Roman"/>
        </w:rPr>
        <w:t>and</w:t>
      </w:r>
      <w:r>
        <w:rPr>
          <w:rFonts w:ascii="Times New Roman" w:cs="Times New Roman" w:hAnsi="Times New Roman"/>
          <w:spacing w:val="-14"/>
        </w:rPr>
        <w:t xml:space="preserve"> </w:t>
      </w:r>
      <w:r>
        <w:rPr>
          <w:rFonts w:ascii="Times New Roman" w:cs="Times New Roman" w:hAnsi="Times New Roman"/>
        </w:rPr>
        <w:t>also</w:t>
      </w:r>
      <w:r>
        <w:rPr>
          <w:rFonts w:ascii="Times New Roman" w:cs="Times New Roman" w:hAnsi="Times New Roman"/>
          <w:spacing w:val="-14"/>
        </w:rPr>
        <w:t xml:space="preserve"> </w:t>
      </w:r>
      <w:r>
        <w:rPr>
          <w:rFonts w:ascii="Times New Roman" w:cs="Times New Roman" w:hAnsi="Times New Roman"/>
        </w:rPr>
        <w:t>other</w:t>
      </w:r>
      <w:r>
        <w:rPr>
          <w:rFonts w:ascii="Times New Roman" w:cs="Times New Roman" w:hAnsi="Times New Roman"/>
          <w:spacing w:val="-15"/>
        </w:rPr>
        <w:t xml:space="preserve"> </w:t>
      </w:r>
      <w:r>
        <w:rPr>
          <w:rFonts w:ascii="Times New Roman" w:cs="Times New Roman" w:hAnsi="Times New Roman"/>
        </w:rPr>
        <w:t>factors</w:t>
      </w:r>
      <w:r>
        <w:rPr>
          <w:rFonts w:ascii="Times New Roman" w:cs="Times New Roman" w:hAnsi="Times New Roman"/>
          <w:spacing w:val="-14"/>
        </w:rPr>
        <w:t xml:space="preserve"> </w:t>
      </w:r>
      <w:r>
        <w:rPr>
          <w:rFonts w:ascii="Times New Roman" w:cs="Times New Roman" w:hAnsi="Times New Roman"/>
        </w:rPr>
        <w:t>depend</w:t>
      </w:r>
      <w:r>
        <w:rPr>
          <w:rFonts w:ascii="Times New Roman" w:cs="Times New Roman" w:hAnsi="Times New Roman"/>
          <w:spacing w:val="-14"/>
        </w:rPr>
        <w:t xml:space="preserve"> </w:t>
      </w:r>
      <w:r>
        <w:rPr>
          <w:rFonts w:ascii="Times New Roman" w:cs="Times New Roman" w:hAnsi="Times New Roman"/>
        </w:rPr>
        <w:t>up</w:t>
      </w:r>
      <w:r>
        <w:rPr>
          <w:rFonts w:ascii="Times New Roman" w:cs="Times New Roman" w:hAnsi="Times New Roman"/>
          <w:spacing w:val="-14"/>
        </w:rPr>
        <w:t xml:space="preserve"> </w:t>
      </w:r>
      <w:r>
        <w:rPr>
          <w:rFonts w:ascii="Times New Roman" w:cs="Times New Roman" w:hAnsi="Times New Roman"/>
        </w:rPr>
        <w:t>on</w:t>
      </w:r>
      <w:r>
        <w:rPr>
          <w:rFonts w:ascii="Times New Roman" w:cs="Times New Roman" w:hAnsi="Times New Roman"/>
          <w:spacing w:val="-14"/>
        </w:rPr>
        <w:t xml:space="preserve"> </w:t>
      </w:r>
      <w:r>
        <w:rPr>
          <w:rFonts w:ascii="Times New Roman" w:cs="Times New Roman" w:hAnsi="Times New Roman"/>
        </w:rPr>
        <w:t>them.</w:t>
      </w:r>
      <w:r>
        <w:rPr>
          <w:rFonts w:ascii="Times New Roman" w:cs="Times New Roman" w:hAnsi="Times New Roman"/>
          <w:spacing w:val="-15"/>
        </w:rPr>
        <w:t xml:space="preserve"> </w:t>
      </w:r>
      <w:r>
        <w:rPr>
          <w:rFonts w:ascii="Times New Roman" w:cs="Times New Roman" w:hAnsi="Times New Roman"/>
        </w:rPr>
        <w:t>They</w:t>
      </w:r>
      <w:r>
        <w:rPr>
          <w:rFonts w:ascii="Times New Roman" w:cs="Times New Roman" w:hAnsi="Times New Roman"/>
          <w:spacing w:val="-14"/>
        </w:rPr>
        <w:t xml:space="preserve"> </w:t>
      </w:r>
      <w:r>
        <w:rPr>
          <w:rFonts w:ascii="Times New Roman" w:cs="Times New Roman" w:hAnsi="Times New Roman"/>
        </w:rPr>
        <w:t>include climate and</w:t>
      </w:r>
      <w:r>
        <w:rPr>
          <w:rFonts w:ascii="Times New Roman" w:cs="Times New Roman" w:hAnsi="Times New Roman"/>
          <w:spacing w:val="-17"/>
        </w:rPr>
        <w:t xml:space="preserve"> </w:t>
      </w:r>
      <w:r>
        <w:rPr>
          <w:rFonts w:ascii="Times New Roman" w:cs="Times New Roman" w:hAnsi="Times New Roman"/>
        </w:rPr>
        <w:t>organisms.</w:t>
      </w:r>
    </w:p>
    <w:p>
      <w:pPr>
        <w:pStyle w:val="style0"/>
        <w:spacing w:lineRule="auto" w:line="276"/>
        <w:jc w:val="both"/>
        <w:rPr>
          <w:rFonts w:ascii="Times New Roman" w:cs="Times New Roman" w:hAnsi="Times New Roman"/>
        </w:rPr>
      </w:pPr>
      <w:r>
        <w:rPr>
          <w:rFonts w:ascii="Times New Roman" w:cs="Times New Roman" w:hAnsi="Times New Roman"/>
          <w:b/>
        </w:rPr>
        <w:t>The</w:t>
      </w:r>
      <w:r>
        <w:rPr>
          <w:rFonts w:ascii="Times New Roman" w:cs="Times New Roman" w:hAnsi="Times New Roman"/>
          <w:b/>
          <w:spacing w:val="-11"/>
        </w:rPr>
        <w:t xml:space="preserve"> </w:t>
      </w:r>
      <w:r>
        <w:rPr>
          <w:rFonts w:ascii="Times New Roman" w:cs="Times New Roman" w:hAnsi="Times New Roman"/>
          <w:b/>
        </w:rPr>
        <w:t>passive</w:t>
      </w:r>
      <w:r>
        <w:rPr>
          <w:rFonts w:ascii="Times New Roman" w:cs="Times New Roman" w:hAnsi="Times New Roman"/>
          <w:b/>
          <w:spacing w:val="-11"/>
        </w:rPr>
        <w:t xml:space="preserve"> </w:t>
      </w:r>
      <w:r>
        <w:rPr>
          <w:rFonts w:ascii="Times New Roman" w:cs="Times New Roman" w:hAnsi="Times New Roman"/>
          <w:b/>
        </w:rPr>
        <w:t>factors</w:t>
      </w:r>
      <w:r>
        <w:rPr>
          <w:rFonts w:ascii="Times New Roman" w:cs="Times New Roman" w:hAnsi="Times New Roman"/>
          <w:spacing w:val="-10"/>
        </w:rPr>
        <w:t xml:space="preserve"> </w:t>
      </w:r>
      <w:r>
        <w:rPr>
          <w:rFonts w:ascii="Times New Roman" w:cs="Times New Roman" w:hAnsi="Times New Roman"/>
        </w:rPr>
        <w:t>include</w:t>
      </w:r>
      <w:r>
        <w:rPr>
          <w:rFonts w:ascii="Times New Roman" w:cs="Times New Roman" w:hAnsi="Times New Roman"/>
          <w:spacing w:val="-11"/>
        </w:rPr>
        <w:t xml:space="preserve"> </w:t>
      </w:r>
      <w:r>
        <w:rPr>
          <w:rFonts w:ascii="Times New Roman" w:cs="Times New Roman" w:hAnsi="Times New Roman"/>
        </w:rPr>
        <w:t>those</w:t>
      </w:r>
      <w:r>
        <w:rPr>
          <w:rFonts w:ascii="Times New Roman" w:cs="Times New Roman" w:hAnsi="Times New Roman"/>
          <w:spacing w:val="-10"/>
        </w:rPr>
        <w:t xml:space="preserve"> </w:t>
      </w:r>
      <w:r>
        <w:rPr>
          <w:rFonts w:ascii="Times New Roman" w:cs="Times New Roman" w:hAnsi="Times New Roman"/>
        </w:rPr>
        <w:t>which</w:t>
      </w:r>
      <w:r>
        <w:rPr>
          <w:rFonts w:ascii="Times New Roman" w:cs="Times New Roman" w:hAnsi="Times New Roman"/>
          <w:spacing w:val="-11"/>
        </w:rPr>
        <w:t xml:space="preserve"> </w:t>
      </w:r>
      <w:r>
        <w:rPr>
          <w:rFonts w:ascii="Times New Roman" w:cs="Times New Roman" w:hAnsi="Times New Roman"/>
        </w:rPr>
        <w:t>depend</w:t>
      </w:r>
      <w:r>
        <w:rPr>
          <w:rFonts w:ascii="Times New Roman" w:cs="Times New Roman" w:hAnsi="Times New Roman"/>
          <w:spacing w:val="-10"/>
        </w:rPr>
        <w:t xml:space="preserve"> </w:t>
      </w:r>
      <w:r>
        <w:rPr>
          <w:rFonts w:ascii="Times New Roman" w:cs="Times New Roman" w:hAnsi="Times New Roman"/>
        </w:rPr>
        <w:t>on</w:t>
      </w:r>
      <w:r>
        <w:rPr>
          <w:rFonts w:ascii="Times New Roman" w:cs="Times New Roman" w:hAnsi="Times New Roman"/>
          <w:spacing w:val="-11"/>
        </w:rPr>
        <w:t xml:space="preserve"> </w:t>
      </w:r>
      <w:r>
        <w:rPr>
          <w:rFonts w:ascii="Times New Roman" w:cs="Times New Roman" w:hAnsi="Times New Roman"/>
        </w:rPr>
        <w:t>other</w:t>
      </w:r>
      <w:r>
        <w:rPr>
          <w:rFonts w:ascii="Times New Roman" w:cs="Times New Roman" w:hAnsi="Times New Roman"/>
          <w:spacing w:val="-10"/>
        </w:rPr>
        <w:t xml:space="preserve"> </w:t>
      </w:r>
      <w:r>
        <w:rPr>
          <w:rFonts w:ascii="Times New Roman" w:cs="Times New Roman" w:hAnsi="Times New Roman"/>
        </w:rPr>
        <w:t>factors</w:t>
      </w:r>
      <w:r>
        <w:rPr>
          <w:rFonts w:ascii="Times New Roman" w:cs="Times New Roman" w:hAnsi="Times New Roman"/>
          <w:spacing w:val="-11"/>
        </w:rPr>
        <w:t xml:space="preserve"> </w:t>
      </w:r>
      <w:r>
        <w:rPr>
          <w:rFonts w:ascii="Times New Roman" w:cs="Times New Roman" w:hAnsi="Times New Roman"/>
        </w:rPr>
        <w:t>as</w:t>
      </w:r>
      <w:r>
        <w:rPr>
          <w:rFonts w:ascii="Times New Roman" w:cs="Times New Roman" w:hAnsi="Times New Roman"/>
          <w:spacing w:val="-10"/>
        </w:rPr>
        <w:t xml:space="preserve"> </w:t>
      </w:r>
      <w:r>
        <w:rPr>
          <w:rFonts w:ascii="Times New Roman" w:cs="Times New Roman" w:hAnsi="Times New Roman"/>
        </w:rPr>
        <w:t>do</w:t>
      </w:r>
      <w:r>
        <w:rPr>
          <w:rFonts w:ascii="Times New Roman" w:cs="Times New Roman" w:hAnsi="Times New Roman"/>
          <w:spacing w:val="-11"/>
        </w:rPr>
        <w:t xml:space="preserve"> </w:t>
      </w:r>
      <w:r>
        <w:rPr>
          <w:rFonts w:ascii="Times New Roman" w:cs="Times New Roman" w:hAnsi="Times New Roman"/>
        </w:rPr>
        <w:t>not exert</w:t>
      </w:r>
      <w:r>
        <w:rPr>
          <w:rFonts w:ascii="Times New Roman" w:cs="Times New Roman" w:hAnsi="Times New Roman"/>
          <w:spacing w:val="-23"/>
        </w:rPr>
        <w:t xml:space="preserve"> </w:t>
      </w:r>
      <w:r>
        <w:rPr>
          <w:rFonts w:ascii="Times New Roman" w:cs="Times New Roman" w:hAnsi="Times New Roman"/>
        </w:rPr>
        <w:t>their</w:t>
      </w:r>
      <w:r>
        <w:rPr>
          <w:rFonts w:ascii="Times New Roman" w:cs="Times New Roman" w:hAnsi="Times New Roman"/>
          <w:spacing w:val="-22"/>
        </w:rPr>
        <w:t xml:space="preserve"> </w:t>
      </w:r>
      <w:r>
        <w:rPr>
          <w:rFonts w:ascii="Times New Roman" w:cs="Times New Roman" w:hAnsi="Times New Roman"/>
        </w:rPr>
        <w:t>own</w:t>
      </w:r>
      <w:r>
        <w:rPr>
          <w:rFonts w:ascii="Times New Roman" w:cs="Times New Roman" w:hAnsi="Times New Roman"/>
          <w:spacing w:val="-22"/>
        </w:rPr>
        <w:t xml:space="preserve"> </w:t>
      </w:r>
      <w:r>
        <w:rPr>
          <w:rFonts w:ascii="Times New Roman" w:cs="Times New Roman" w:hAnsi="Times New Roman"/>
        </w:rPr>
        <w:t>energy</w:t>
      </w:r>
      <w:r>
        <w:rPr>
          <w:rFonts w:ascii="Times New Roman" w:cs="Times New Roman" w:hAnsi="Times New Roman"/>
          <w:spacing w:val="-23"/>
        </w:rPr>
        <w:t xml:space="preserve"> </w:t>
      </w:r>
      <w:r>
        <w:rPr>
          <w:rFonts w:ascii="Times New Roman" w:cs="Times New Roman" w:hAnsi="Times New Roman"/>
        </w:rPr>
        <w:t>to</w:t>
      </w:r>
      <w:r>
        <w:rPr>
          <w:rFonts w:ascii="Times New Roman" w:cs="Times New Roman" w:hAnsi="Times New Roman"/>
          <w:spacing w:val="-22"/>
        </w:rPr>
        <w:t xml:space="preserve"> </w:t>
      </w:r>
      <w:r>
        <w:rPr>
          <w:rFonts w:ascii="Times New Roman" w:cs="Times New Roman" w:hAnsi="Times New Roman"/>
        </w:rPr>
        <w:t>make</w:t>
      </w:r>
      <w:r>
        <w:rPr>
          <w:rFonts w:ascii="Times New Roman" w:cs="Times New Roman" w:hAnsi="Times New Roman"/>
          <w:spacing w:val="-22"/>
        </w:rPr>
        <w:t xml:space="preserve"> </w:t>
      </w:r>
      <w:r>
        <w:rPr>
          <w:rFonts w:ascii="Times New Roman" w:cs="Times New Roman" w:hAnsi="Times New Roman"/>
        </w:rPr>
        <w:t>occurrence</w:t>
      </w:r>
      <w:r>
        <w:rPr>
          <w:rFonts w:ascii="Times New Roman" w:cs="Times New Roman" w:hAnsi="Times New Roman"/>
          <w:spacing w:val="-22"/>
        </w:rPr>
        <w:t xml:space="preserve"> </w:t>
      </w:r>
      <w:r>
        <w:rPr>
          <w:rFonts w:ascii="Times New Roman" w:cs="Times New Roman" w:hAnsi="Times New Roman"/>
        </w:rPr>
        <w:t>of</w:t>
      </w:r>
      <w:r>
        <w:rPr>
          <w:rFonts w:ascii="Times New Roman" w:cs="Times New Roman" w:hAnsi="Times New Roman"/>
          <w:spacing w:val="-23"/>
        </w:rPr>
        <w:t xml:space="preserve"> </w:t>
      </w:r>
      <w:r>
        <w:rPr>
          <w:rFonts w:ascii="Times New Roman" w:cs="Times New Roman" w:hAnsi="Times New Roman"/>
        </w:rPr>
        <w:t>soils.</w:t>
      </w:r>
      <w:r>
        <w:rPr>
          <w:rFonts w:ascii="Times New Roman" w:cs="Times New Roman" w:hAnsi="Times New Roman"/>
          <w:spacing w:val="-22"/>
        </w:rPr>
        <w:t xml:space="preserve"> </w:t>
      </w:r>
      <w:r>
        <w:rPr>
          <w:rFonts w:ascii="Times New Roman" w:cs="Times New Roman" w:hAnsi="Times New Roman"/>
        </w:rPr>
        <w:t>They</w:t>
      </w:r>
      <w:r>
        <w:rPr>
          <w:rFonts w:ascii="Times New Roman" w:cs="Times New Roman" w:hAnsi="Times New Roman"/>
          <w:spacing w:val="-22"/>
        </w:rPr>
        <w:t xml:space="preserve"> </w:t>
      </w:r>
      <w:r>
        <w:rPr>
          <w:rFonts w:ascii="Times New Roman" w:cs="Times New Roman" w:hAnsi="Times New Roman"/>
        </w:rPr>
        <w:t>include;</w:t>
      </w:r>
      <w:r>
        <w:rPr>
          <w:rFonts w:ascii="Times New Roman" w:cs="Times New Roman" w:hAnsi="Times New Roman"/>
          <w:spacing w:val="-22"/>
        </w:rPr>
        <w:t xml:space="preserve"> </w:t>
      </w:r>
      <w:r>
        <w:rPr>
          <w:rFonts w:ascii="Times New Roman" w:cs="Times New Roman" w:hAnsi="Times New Roman"/>
        </w:rPr>
        <w:t>relief,</w:t>
      </w:r>
      <w:r>
        <w:rPr>
          <w:rFonts w:ascii="Times New Roman" w:cs="Times New Roman" w:hAnsi="Times New Roman"/>
          <w:spacing w:val="-23"/>
        </w:rPr>
        <w:t xml:space="preserve"> </w:t>
      </w:r>
      <w:r>
        <w:rPr>
          <w:rFonts w:ascii="Times New Roman" w:cs="Times New Roman" w:hAnsi="Times New Roman"/>
        </w:rPr>
        <w:t>time</w:t>
      </w:r>
      <w:r>
        <w:rPr>
          <w:rFonts w:ascii="Times New Roman" w:cs="Times New Roman" w:hAnsi="Times New Roman"/>
          <w:spacing w:val="-22"/>
        </w:rPr>
        <w:t xml:space="preserve"> </w:t>
      </w:r>
      <w:r>
        <w:rPr>
          <w:rFonts w:ascii="Times New Roman" w:cs="Times New Roman" w:hAnsi="Times New Roman"/>
        </w:rPr>
        <w:t>and nature</w:t>
      </w:r>
      <w:r>
        <w:rPr>
          <w:rFonts w:ascii="Times New Roman" w:cs="Times New Roman" w:hAnsi="Times New Roman"/>
          <w:spacing w:val="-19"/>
        </w:rPr>
        <w:t xml:space="preserve"> </w:t>
      </w:r>
      <w:r>
        <w:rPr>
          <w:rFonts w:ascii="Times New Roman" w:cs="Times New Roman" w:hAnsi="Times New Roman"/>
        </w:rPr>
        <w:t>of</w:t>
      </w:r>
      <w:r>
        <w:rPr>
          <w:rFonts w:ascii="Times New Roman" w:cs="Times New Roman" w:hAnsi="Times New Roman"/>
          <w:spacing w:val="-19"/>
        </w:rPr>
        <w:t xml:space="preserve"> </w:t>
      </w:r>
      <w:r>
        <w:rPr>
          <w:rFonts w:ascii="Times New Roman" w:cs="Times New Roman" w:hAnsi="Times New Roman"/>
        </w:rPr>
        <w:t>parent</w:t>
      </w:r>
      <w:r>
        <w:rPr>
          <w:rFonts w:ascii="Times New Roman" w:cs="Times New Roman" w:hAnsi="Times New Roman"/>
          <w:spacing w:val="-19"/>
        </w:rPr>
        <w:t xml:space="preserve"> </w:t>
      </w:r>
      <w:r>
        <w:rPr>
          <w:rFonts w:ascii="Times New Roman" w:cs="Times New Roman" w:hAnsi="Times New Roman"/>
        </w:rPr>
        <w:t>materials</w:t>
      </w:r>
      <w:r>
        <w:rPr>
          <w:rFonts w:ascii="Times New Roman" w:cs="Times New Roman" w:hAnsi="Times New Roman"/>
        </w:rPr>
        <w:t xml:space="preserve"> </w:t>
      </w:r>
      <w:r>
        <w:rPr>
          <w:rFonts w:ascii="Times New Roman" w:cs="Times New Roman" w:hAnsi="Times New Roman"/>
        </w:rPr>
        <w:t>that is</w:t>
      </w:r>
      <w:r>
        <w:rPr>
          <w:rFonts w:ascii="Times New Roman" w:cs="Times New Roman" w:hAnsi="Times New Roman"/>
          <w:spacing w:val="-19"/>
        </w:rPr>
        <w:t xml:space="preserve"> </w:t>
      </w:r>
      <w:r>
        <w:rPr>
          <w:rFonts w:ascii="Times New Roman" w:cs="Times New Roman" w:hAnsi="Times New Roman"/>
        </w:rPr>
        <w:t>the</w:t>
      </w:r>
      <w:r>
        <w:rPr>
          <w:rFonts w:ascii="Times New Roman" w:cs="Times New Roman" w:hAnsi="Times New Roman"/>
          <w:spacing w:val="-18"/>
        </w:rPr>
        <w:t xml:space="preserve"> </w:t>
      </w:r>
      <w:r>
        <w:rPr>
          <w:rFonts w:ascii="Times New Roman" w:cs="Times New Roman" w:hAnsi="Times New Roman"/>
        </w:rPr>
        <w:t>factors</w:t>
      </w:r>
      <w:r>
        <w:rPr>
          <w:rFonts w:ascii="Times New Roman" w:cs="Times New Roman" w:hAnsi="Times New Roman"/>
          <w:spacing w:val="-19"/>
        </w:rPr>
        <w:t xml:space="preserve"> </w:t>
      </w:r>
      <w:r>
        <w:rPr>
          <w:rFonts w:ascii="Times New Roman" w:cs="Times New Roman" w:hAnsi="Times New Roman"/>
        </w:rPr>
        <w:t>which</w:t>
      </w:r>
      <w:r>
        <w:rPr>
          <w:rFonts w:ascii="Times New Roman" w:cs="Times New Roman" w:hAnsi="Times New Roman"/>
          <w:spacing w:val="-19"/>
        </w:rPr>
        <w:t xml:space="preserve"> </w:t>
      </w:r>
      <w:r>
        <w:rPr>
          <w:rFonts w:ascii="Times New Roman" w:cs="Times New Roman" w:hAnsi="Times New Roman"/>
        </w:rPr>
        <w:t>depend</w:t>
      </w:r>
      <w:r>
        <w:rPr>
          <w:rFonts w:ascii="Times New Roman" w:cs="Times New Roman" w:hAnsi="Times New Roman"/>
          <w:spacing w:val="-19"/>
        </w:rPr>
        <w:t xml:space="preserve"> </w:t>
      </w:r>
      <w:r>
        <w:rPr>
          <w:rFonts w:ascii="Times New Roman" w:cs="Times New Roman" w:hAnsi="Times New Roman"/>
        </w:rPr>
        <w:t>on</w:t>
      </w:r>
      <w:r>
        <w:rPr>
          <w:rFonts w:ascii="Times New Roman" w:cs="Times New Roman" w:hAnsi="Times New Roman"/>
          <w:spacing w:val="-19"/>
        </w:rPr>
        <w:t xml:space="preserve"> </w:t>
      </w:r>
      <w:r>
        <w:rPr>
          <w:rFonts w:ascii="Times New Roman" w:cs="Times New Roman" w:hAnsi="Times New Roman"/>
        </w:rPr>
        <w:t>others</w:t>
      </w:r>
      <w:r>
        <w:rPr>
          <w:rFonts w:ascii="Times New Roman" w:cs="Times New Roman" w:hAnsi="Times New Roman"/>
          <w:spacing w:val="-18"/>
        </w:rPr>
        <w:t xml:space="preserve"> </w:t>
      </w:r>
      <w:r>
        <w:rPr>
          <w:rFonts w:ascii="Times New Roman" w:cs="Times New Roman" w:hAnsi="Times New Roman"/>
        </w:rPr>
        <w:t>to</w:t>
      </w:r>
      <w:r>
        <w:rPr>
          <w:rFonts w:ascii="Times New Roman" w:cs="Times New Roman" w:hAnsi="Times New Roman"/>
          <w:spacing w:val="-19"/>
        </w:rPr>
        <w:t xml:space="preserve"> </w:t>
      </w:r>
      <w:r>
        <w:rPr>
          <w:rFonts w:ascii="Times New Roman" w:cs="Times New Roman" w:hAnsi="Times New Roman"/>
        </w:rPr>
        <w:t>give</w:t>
      </w:r>
      <w:r>
        <w:rPr>
          <w:rFonts w:ascii="Times New Roman" w:cs="Times New Roman" w:hAnsi="Times New Roman"/>
          <w:spacing w:val="-19"/>
        </w:rPr>
        <w:t xml:space="preserve"> </w:t>
      </w:r>
      <w:r>
        <w:rPr>
          <w:rFonts w:ascii="Times New Roman" w:cs="Times New Roman" w:hAnsi="Times New Roman"/>
        </w:rPr>
        <w:t>soil</w:t>
      </w:r>
      <w:r>
        <w:rPr>
          <w:rFonts w:ascii="Times New Roman" w:cs="Times New Roman" w:hAnsi="Times New Roman"/>
          <w:spacing w:val="-19"/>
        </w:rPr>
        <w:t xml:space="preserve"> </w:t>
      </w:r>
      <w:r>
        <w:rPr>
          <w:rFonts w:ascii="Times New Roman" w:cs="Times New Roman" w:hAnsi="Times New Roman"/>
        </w:rPr>
        <w:t>to give</w:t>
      </w:r>
      <w:r>
        <w:rPr>
          <w:rFonts w:ascii="Times New Roman" w:cs="Times New Roman" w:hAnsi="Times New Roman"/>
          <w:spacing w:val="-9"/>
        </w:rPr>
        <w:t xml:space="preserve"> </w:t>
      </w:r>
      <w:r>
        <w:rPr>
          <w:rFonts w:ascii="Times New Roman" w:cs="Times New Roman" w:hAnsi="Times New Roman"/>
        </w:rPr>
        <w:t>formation.</w:t>
      </w:r>
    </w:p>
    <w:p>
      <w:pPr>
        <w:pStyle w:val="style0"/>
        <w:spacing w:lineRule="auto" w:line="276"/>
        <w:jc w:val="both"/>
        <w:rPr>
          <w:rFonts w:ascii="Times New Roman" w:cs="Times New Roman" w:hAnsi="Times New Roman"/>
        </w:rPr>
      </w:pPr>
    </w:p>
    <w:p>
      <w:pPr>
        <w:pStyle w:val="style0"/>
        <w:spacing w:lineRule="auto" w:line="276"/>
        <w:jc w:val="both"/>
        <w:rPr>
          <w:rFonts w:ascii="Times New Roman" w:cs="Times New Roman" w:hAnsi="Times New Roman"/>
          <w:b/>
        </w:rPr>
      </w:pPr>
      <w:r>
        <w:rPr>
          <w:rFonts w:ascii="Times New Roman" w:cs="Times New Roman" w:hAnsi="Times New Roman"/>
          <w:b/>
          <w:u w:color="444444"/>
        </w:rPr>
        <w:t>The nature of parent</w:t>
      </w:r>
      <w:r>
        <w:rPr>
          <w:rFonts w:ascii="Times New Roman" w:cs="Times New Roman" w:hAnsi="Times New Roman"/>
          <w:b/>
          <w:spacing w:val="-23"/>
          <w:u w:color="444444"/>
        </w:rPr>
        <w:t xml:space="preserve"> </w:t>
      </w:r>
      <w:r>
        <w:rPr>
          <w:rFonts w:ascii="Times New Roman" w:cs="Times New Roman" w:hAnsi="Times New Roman"/>
          <w:b/>
          <w:u w:color="444444"/>
        </w:rPr>
        <w:t>rocks</w:t>
      </w:r>
    </w:p>
    <w:p>
      <w:pPr>
        <w:pStyle w:val="style179"/>
        <w:numPr>
          <w:ilvl w:val="0"/>
          <w:numId w:val="5"/>
        </w:numPr>
        <w:spacing w:lineRule="auto" w:line="276"/>
        <w:jc w:val="both"/>
        <w:rPr>
          <w:rFonts w:ascii="Times New Roman" w:cs="Times New Roman" w:hAnsi="Times New Roman"/>
        </w:rPr>
      </w:pPr>
      <w:r>
        <w:rPr>
          <w:rFonts w:ascii="Times New Roman" w:cs="Times New Roman" w:hAnsi="Times New Roman"/>
        </w:rPr>
        <w:t>The</w:t>
      </w:r>
      <w:r>
        <w:rPr>
          <w:rFonts w:ascii="Times New Roman" w:cs="Times New Roman" w:hAnsi="Times New Roman"/>
          <w:spacing w:val="-16"/>
        </w:rPr>
        <w:t xml:space="preserve"> </w:t>
      </w:r>
      <w:r>
        <w:rPr>
          <w:rFonts w:ascii="Times New Roman" w:cs="Times New Roman" w:hAnsi="Times New Roman"/>
        </w:rPr>
        <w:t>nature</w:t>
      </w:r>
      <w:r>
        <w:rPr>
          <w:rFonts w:ascii="Times New Roman" w:cs="Times New Roman" w:hAnsi="Times New Roman"/>
          <w:spacing w:val="-15"/>
        </w:rPr>
        <w:t xml:space="preserve"> </w:t>
      </w:r>
      <w:r>
        <w:rPr>
          <w:rFonts w:ascii="Times New Roman" w:cs="Times New Roman" w:hAnsi="Times New Roman"/>
        </w:rPr>
        <w:t>of</w:t>
      </w:r>
      <w:r>
        <w:rPr>
          <w:rFonts w:ascii="Times New Roman" w:cs="Times New Roman" w:hAnsi="Times New Roman"/>
          <w:spacing w:val="-15"/>
        </w:rPr>
        <w:t xml:space="preserve"> </w:t>
      </w:r>
      <w:r>
        <w:rPr>
          <w:rFonts w:ascii="Times New Roman" w:cs="Times New Roman" w:hAnsi="Times New Roman"/>
        </w:rPr>
        <w:t>parent</w:t>
      </w:r>
      <w:r>
        <w:rPr>
          <w:rFonts w:ascii="Times New Roman" w:cs="Times New Roman" w:hAnsi="Times New Roman"/>
          <w:spacing w:val="-16"/>
        </w:rPr>
        <w:t xml:space="preserve"> </w:t>
      </w:r>
      <w:r>
        <w:rPr>
          <w:rFonts w:ascii="Times New Roman" w:cs="Times New Roman" w:hAnsi="Times New Roman"/>
        </w:rPr>
        <w:t>rocks</w:t>
      </w:r>
      <w:r>
        <w:rPr>
          <w:rFonts w:ascii="Times New Roman" w:cs="Times New Roman" w:hAnsi="Times New Roman"/>
          <w:spacing w:val="-15"/>
        </w:rPr>
        <w:t xml:space="preserve"> </w:t>
      </w:r>
      <w:r>
        <w:rPr>
          <w:rFonts w:ascii="Times New Roman" w:cs="Times New Roman" w:hAnsi="Times New Roman"/>
        </w:rPr>
        <w:t>has</w:t>
      </w:r>
      <w:r>
        <w:rPr>
          <w:rFonts w:ascii="Times New Roman" w:cs="Times New Roman" w:hAnsi="Times New Roman"/>
          <w:spacing w:val="-15"/>
        </w:rPr>
        <w:t xml:space="preserve"> </w:t>
      </w:r>
      <w:r>
        <w:rPr>
          <w:rFonts w:ascii="Times New Roman" w:cs="Times New Roman" w:hAnsi="Times New Roman"/>
        </w:rPr>
        <w:t>a</w:t>
      </w:r>
      <w:r>
        <w:rPr>
          <w:rFonts w:ascii="Times New Roman" w:cs="Times New Roman" w:hAnsi="Times New Roman"/>
          <w:spacing w:val="-16"/>
        </w:rPr>
        <w:t xml:space="preserve"> </w:t>
      </w:r>
      <w:r>
        <w:rPr>
          <w:rFonts w:ascii="Times New Roman" w:cs="Times New Roman" w:hAnsi="Times New Roman"/>
        </w:rPr>
        <w:t>lot</w:t>
      </w:r>
      <w:r>
        <w:rPr>
          <w:rFonts w:ascii="Times New Roman" w:cs="Times New Roman" w:hAnsi="Times New Roman"/>
          <w:spacing w:val="-15"/>
        </w:rPr>
        <w:t xml:space="preserve"> </w:t>
      </w:r>
      <w:r>
        <w:rPr>
          <w:rFonts w:ascii="Times New Roman" w:cs="Times New Roman" w:hAnsi="Times New Roman"/>
        </w:rPr>
        <w:t>of</w:t>
      </w:r>
      <w:r>
        <w:rPr>
          <w:rFonts w:ascii="Times New Roman" w:cs="Times New Roman" w:hAnsi="Times New Roman"/>
          <w:spacing w:val="-15"/>
        </w:rPr>
        <w:t xml:space="preserve"> </w:t>
      </w:r>
      <w:r>
        <w:rPr>
          <w:rFonts w:ascii="Times New Roman" w:cs="Times New Roman" w:hAnsi="Times New Roman"/>
        </w:rPr>
        <w:t>influence</w:t>
      </w:r>
      <w:r>
        <w:rPr>
          <w:rFonts w:ascii="Times New Roman" w:cs="Times New Roman" w:hAnsi="Times New Roman"/>
          <w:spacing w:val="-15"/>
        </w:rPr>
        <w:t xml:space="preserve"> </w:t>
      </w:r>
      <w:r>
        <w:rPr>
          <w:rFonts w:ascii="Times New Roman" w:cs="Times New Roman" w:hAnsi="Times New Roman"/>
        </w:rPr>
        <w:t>on</w:t>
      </w:r>
      <w:r>
        <w:rPr>
          <w:rFonts w:ascii="Times New Roman" w:cs="Times New Roman" w:hAnsi="Times New Roman"/>
          <w:spacing w:val="-16"/>
        </w:rPr>
        <w:t xml:space="preserve"> </w:t>
      </w:r>
      <w:r>
        <w:rPr>
          <w:rFonts w:ascii="Times New Roman" w:cs="Times New Roman" w:hAnsi="Times New Roman"/>
        </w:rPr>
        <w:t>the</w:t>
      </w:r>
      <w:r>
        <w:rPr>
          <w:rFonts w:ascii="Times New Roman" w:cs="Times New Roman" w:hAnsi="Times New Roman"/>
          <w:spacing w:val="-15"/>
        </w:rPr>
        <w:t xml:space="preserve"> </w:t>
      </w:r>
      <w:r>
        <w:rPr>
          <w:rFonts w:ascii="Times New Roman" w:cs="Times New Roman" w:hAnsi="Times New Roman"/>
        </w:rPr>
        <w:t>speed</w:t>
      </w:r>
      <w:r>
        <w:rPr>
          <w:rFonts w:ascii="Times New Roman" w:cs="Times New Roman" w:hAnsi="Times New Roman"/>
          <w:spacing w:val="-15"/>
        </w:rPr>
        <w:t xml:space="preserve"> </w:t>
      </w:r>
      <w:r>
        <w:rPr>
          <w:rFonts w:ascii="Times New Roman" w:cs="Times New Roman" w:hAnsi="Times New Roman"/>
        </w:rPr>
        <w:t>with</w:t>
      </w:r>
      <w:r>
        <w:rPr>
          <w:rFonts w:ascii="Times New Roman" w:cs="Times New Roman" w:hAnsi="Times New Roman"/>
          <w:spacing w:val="-16"/>
        </w:rPr>
        <w:t xml:space="preserve"> </w:t>
      </w:r>
      <w:r>
        <w:rPr>
          <w:rFonts w:ascii="Times New Roman" w:cs="Times New Roman" w:hAnsi="Times New Roman"/>
        </w:rPr>
        <w:t>which</w:t>
      </w:r>
      <w:r>
        <w:rPr>
          <w:rFonts w:ascii="Times New Roman" w:cs="Times New Roman" w:hAnsi="Times New Roman"/>
          <w:spacing w:val="-15"/>
        </w:rPr>
        <w:t xml:space="preserve"> </w:t>
      </w:r>
      <w:r>
        <w:rPr>
          <w:rFonts w:ascii="Times New Roman" w:cs="Times New Roman" w:hAnsi="Times New Roman"/>
        </w:rPr>
        <w:t>weathering</w:t>
      </w:r>
      <w:r>
        <w:rPr>
          <w:rFonts w:ascii="Times New Roman" w:cs="Times New Roman" w:hAnsi="Times New Roman"/>
          <w:spacing w:val="-15"/>
        </w:rPr>
        <w:t xml:space="preserve"> </w:t>
      </w:r>
      <w:r>
        <w:rPr>
          <w:rFonts w:ascii="Times New Roman" w:cs="Times New Roman" w:hAnsi="Times New Roman"/>
        </w:rPr>
        <w:t xml:space="preserve">occurs. Some rocks are more resistant to weathering than others. </w:t>
      </w:r>
    </w:p>
    <w:p>
      <w:pPr>
        <w:pStyle w:val="style179"/>
        <w:numPr>
          <w:ilvl w:val="0"/>
          <w:numId w:val="5"/>
        </w:numPr>
        <w:spacing w:lineRule="auto" w:line="276"/>
        <w:jc w:val="both"/>
        <w:rPr>
          <w:rFonts w:ascii="Times New Roman" w:cs="Times New Roman" w:hAnsi="Times New Roman"/>
        </w:rPr>
      </w:pPr>
      <w:r>
        <w:rPr>
          <w:rFonts w:ascii="Times New Roman" w:cs="Times New Roman" w:hAnsi="Times New Roman"/>
        </w:rPr>
        <w:t xml:space="preserve">Nature of parent materials influences physical soil properties like; texture, structure, water permeability, porosity and others. For instance; the rocks which are resistant to </w:t>
      </w:r>
      <w:r>
        <w:rPr>
          <w:rFonts w:ascii="Times New Roman" w:cs="Times New Roman" w:hAnsi="Times New Roman"/>
        </w:rPr>
        <w:t>weathering, once weathered</w:t>
      </w:r>
      <w:r>
        <w:rPr>
          <w:rFonts w:ascii="Times New Roman" w:cs="Times New Roman" w:hAnsi="Times New Roman"/>
          <w:spacing w:val="-18"/>
        </w:rPr>
        <w:t xml:space="preserve"> </w:t>
      </w:r>
      <w:r>
        <w:rPr>
          <w:rFonts w:ascii="Times New Roman" w:cs="Times New Roman" w:hAnsi="Times New Roman"/>
        </w:rPr>
        <w:t>produce</w:t>
      </w:r>
      <w:r>
        <w:rPr>
          <w:rFonts w:ascii="Times New Roman" w:cs="Times New Roman" w:hAnsi="Times New Roman"/>
          <w:spacing w:val="-17"/>
        </w:rPr>
        <w:t xml:space="preserve"> </w:t>
      </w:r>
      <w:r>
        <w:rPr>
          <w:rFonts w:ascii="Times New Roman" w:cs="Times New Roman" w:hAnsi="Times New Roman"/>
        </w:rPr>
        <w:t>particles</w:t>
      </w:r>
      <w:r>
        <w:rPr>
          <w:rFonts w:ascii="Times New Roman" w:cs="Times New Roman" w:hAnsi="Times New Roman"/>
          <w:spacing w:val="-17"/>
        </w:rPr>
        <w:t xml:space="preserve"> </w:t>
      </w:r>
      <w:r>
        <w:rPr>
          <w:rFonts w:ascii="Times New Roman" w:cs="Times New Roman" w:hAnsi="Times New Roman"/>
        </w:rPr>
        <w:t>of</w:t>
      </w:r>
      <w:r>
        <w:rPr>
          <w:rFonts w:ascii="Times New Roman" w:cs="Times New Roman" w:hAnsi="Times New Roman"/>
          <w:spacing w:val="-17"/>
        </w:rPr>
        <w:t xml:space="preserve"> </w:t>
      </w:r>
      <w:r>
        <w:rPr>
          <w:rFonts w:ascii="Times New Roman" w:cs="Times New Roman" w:hAnsi="Times New Roman"/>
        </w:rPr>
        <w:t>relatively</w:t>
      </w:r>
      <w:r>
        <w:rPr>
          <w:rFonts w:ascii="Times New Roman" w:cs="Times New Roman" w:hAnsi="Times New Roman"/>
          <w:spacing w:val="-18"/>
        </w:rPr>
        <w:t xml:space="preserve"> </w:t>
      </w:r>
      <w:r>
        <w:rPr>
          <w:rFonts w:ascii="Times New Roman" w:cs="Times New Roman" w:hAnsi="Times New Roman"/>
        </w:rPr>
        <w:t>large</w:t>
      </w:r>
      <w:r>
        <w:rPr>
          <w:rFonts w:ascii="Times New Roman" w:cs="Times New Roman" w:hAnsi="Times New Roman"/>
          <w:spacing w:val="-17"/>
        </w:rPr>
        <w:t xml:space="preserve"> </w:t>
      </w:r>
      <w:r>
        <w:rPr>
          <w:rFonts w:ascii="Times New Roman" w:cs="Times New Roman" w:hAnsi="Times New Roman"/>
        </w:rPr>
        <w:t>size</w:t>
      </w:r>
      <w:r>
        <w:rPr>
          <w:rFonts w:ascii="Times New Roman" w:cs="Times New Roman" w:hAnsi="Times New Roman"/>
          <w:spacing w:val="-17"/>
        </w:rPr>
        <w:t xml:space="preserve"> </w:t>
      </w:r>
      <w:r>
        <w:rPr>
          <w:rFonts w:ascii="Times New Roman" w:cs="Times New Roman" w:hAnsi="Times New Roman"/>
        </w:rPr>
        <w:t>and</w:t>
      </w:r>
      <w:r>
        <w:rPr>
          <w:rFonts w:ascii="Times New Roman" w:cs="Times New Roman" w:hAnsi="Times New Roman"/>
          <w:spacing w:val="-17"/>
        </w:rPr>
        <w:t xml:space="preserve"> </w:t>
      </w:r>
      <w:r>
        <w:rPr>
          <w:rFonts w:ascii="Times New Roman" w:cs="Times New Roman" w:hAnsi="Times New Roman"/>
        </w:rPr>
        <w:t>produce</w:t>
      </w:r>
      <w:r>
        <w:rPr>
          <w:rFonts w:ascii="Times New Roman" w:cs="Times New Roman" w:hAnsi="Times New Roman"/>
          <w:spacing w:val="-18"/>
        </w:rPr>
        <w:t xml:space="preserve"> </w:t>
      </w:r>
      <w:r>
        <w:rPr>
          <w:rFonts w:ascii="Times New Roman" w:cs="Times New Roman" w:hAnsi="Times New Roman"/>
        </w:rPr>
        <w:t>a</w:t>
      </w:r>
      <w:r>
        <w:rPr>
          <w:rFonts w:ascii="Times New Roman" w:cs="Times New Roman" w:hAnsi="Times New Roman"/>
          <w:spacing w:val="-17"/>
        </w:rPr>
        <w:t xml:space="preserve"> </w:t>
      </w:r>
      <w:r>
        <w:rPr>
          <w:rFonts w:ascii="Times New Roman" w:cs="Times New Roman" w:hAnsi="Times New Roman"/>
        </w:rPr>
        <w:t>course</w:t>
      </w:r>
      <w:r>
        <w:rPr>
          <w:rFonts w:ascii="Times New Roman" w:cs="Times New Roman" w:hAnsi="Times New Roman"/>
          <w:spacing w:val="-17"/>
        </w:rPr>
        <w:t xml:space="preserve"> </w:t>
      </w:r>
      <w:r>
        <w:rPr>
          <w:rFonts w:ascii="Times New Roman" w:cs="Times New Roman" w:hAnsi="Times New Roman"/>
        </w:rPr>
        <w:t>textured</w:t>
      </w:r>
      <w:r>
        <w:rPr>
          <w:rFonts w:ascii="Times New Roman" w:cs="Times New Roman" w:hAnsi="Times New Roman"/>
          <w:spacing w:val="-17"/>
        </w:rPr>
        <w:t xml:space="preserve"> </w:t>
      </w:r>
      <w:r>
        <w:rPr>
          <w:rFonts w:ascii="Times New Roman" w:cs="Times New Roman" w:hAnsi="Times New Roman"/>
        </w:rPr>
        <w:t>soil.</w:t>
      </w:r>
      <w:r>
        <w:rPr>
          <w:rFonts w:ascii="Times New Roman" w:cs="Times New Roman" w:hAnsi="Times New Roman"/>
          <w:spacing w:val="-18"/>
        </w:rPr>
        <w:t xml:space="preserve"> </w:t>
      </w:r>
      <w:r>
        <w:rPr>
          <w:rFonts w:ascii="Times New Roman" w:cs="Times New Roman" w:hAnsi="Times New Roman"/>
        </w:rPr>
        <w:t>Such</w:t>
      </w:r>
      <w:r>
        <w:rPr>
          <w:rFonts w:ascii="Times New Roman" w:cs="Times New Roman" w:hAnsi="Times New Roman"/>
          <w:spacing w:val="-17"/>
        </w:rPr>
        <w:t xml:space="preserve"> </w:t>
      </w:r>
      <w:r>
        <w:rPr>
          <w:rFonts w:ascii="Times New Roman" w:cs="Times New Roman" w:hAnsi="Times New Roman"/>
        </w:rPr>
        <w:t>soils</w:t>
      </w:r>
      <w:r>
        <w:rPr>
          <w:rFonts w:ascii="Times New Roman" w:cs="Times New Roman" w:hAnsi="Times New Roman"/>
          <w:spacing w:val="-17"/>
        </w:rPr>
        <w:t xml:space="preserve"> </w:t>
      </w:r>
      <w:r>
        <w:rPr>
          <w:rFonts w:ascii="Times New Roman" w:cs="Times New Roman" w:hAnsi="Times New Roman"/>
        </w:rPr>
        <w:t>are relatively</w:t>
      </w:r>
      <w:r>
        <w:rPr>
          <w:rFonts w:ascii="Times New Roman" w:cs="Times New Roman" w:hAnsi="Times New Roman"/>
          <w:spacing w:val="-17"/>
        </w:rPr>
        <w:t xml:space="preserve"> </w:t>
      </w:r>
      <w:r>
        <w:rPr>
          <w:rFonts w:ascii="Times New Roman" w:cs="Times New Roman" w:hAnsi="Times New Roman"/>
        </w:rPr>
        <w:t>permeable</w:t>
      </w:r>
      <w:r>
        <w:rPr>
          <w:rFonts w:ascii="Times New Roman" w:cs="Times New Roman" w:hAnsi="Times New Roman"/>
          <w:spacing w:val="-16"/>
        </w:rPr>
        <w:t xml:space="preserve"> </w:t>
      </w:r>
      <w:r>
        <w:rPr>
          <w:rFonts w:ascii="Times New Roman" w:cs="Times New Roman" w:hAnsi="Times New Roman"/>
        </w:rPr>
        <w:t>have</w:t>
      </w:r>
      <w:r>
        <w:rPr>
          <w:rFonts w:ascii="Times New Roman" w:cs="Times New Roman" w:hAnsi="Times New Roman"/>
          <w:spacing w:val="-17"/>
        </w:rPr>
        <w:t xml:space="preserve"> </w:t>
      </w:r>
      <w:r>
        <w:rPr>
          <w:rFonts w:ascii="Times New Roman" w:cs="Times New Roman" w:hAnsi="Times New Roman"/>
        </w:rPr>
        <w:t>larger</w:t>
      </w:r>
      <w:r>
        <w:rPr>
          <w:rFonts w:ascii="Times New Roman" w:cs="Times New Roman" w:hAnsi="Times New Roman"/>
          <w:spacing w:val="-16"/>
        </w:rPr>
        <w:t xml:space="preserve"> </w:t>
      </w:r>
      <w:r>
        <w:rPr>
          <w:rFonts w:ascii="Times New Roman" w:cs="Times New Roman" w:hAnsi="Times New Roman"/>
        </w:rPr>
        <w:t>pore</w:t>
      </w:r>
      <w:r>
        <w:rPr>
          <w:rFonts w:ascii="Times New Roman" w:cs="Times New Roman" w:hAnsi="Times New Roman"/>
          <w:spacing w:val="-17"/>
        </w:rPr>
        <w:t xml:space="preserve"> </w:t>
      </w:r>
      <w:r>
        <w:rPr>
          <w:rFonts w:ascii="Times New Roman" w:cs="Times New Roman" w:hAnsi="Times New Roman"/>
        </w:rPr>
        <w:t>spaces</w:t>
      </w:r>
      <w:r>
        <w:rPr>
          <w:rFonts w:ascii="Times New Roman" w:cs="Times New Roman" w:hAnsi="Times New Roman"/>
          <w:spacing w:val="-16"/>
        </w:rPr>
        <w:t xml:space="preserve"> </w:t>
      </w:r>
      <w:r>
        <w:rPr>
          <w:rFonts w:ascii="Times New Roman" w:cs="Times New Roman" w:hAnsi="Times New Roman"/>
        </w:rPr>
        <w:t>and</w:t>
      </w:r>
      <w:r>
        <w:rPr>
          <w:rFonts w:ascii="Times New Roman" w:cs="Times New Roman" w:hAnsi="Times New Roman"/>
          <w:spacing w:val="-16"/>
        </w:rPr>
        <w:t xml:space="preserve"> </w:t>
      </w:r>
      <w:r>
        <w:rPr>
          <w:rFonts w:ascii="Times New Roman" w:cs="Times New Roman" w:hAnsi="Times New Roman"/>
        </w:rPr>
        <w:t>whose</w:t>
      </w:r>
      <w:r>
        <w:rPr>
          <w:rFonts w:ascii="Times New Roman" w:cs="Times New Roman" w:hAnsi="Times New Roman"/>
          <w:spacing w:val="-17"/>
        </w:rPr>
        <w:t xml:space="preserve"> </w:t>
      </w:r>
      <w:r>
        <w:rPr>
          <w:rFonts w:ascii="Times New Roman" w:cs="Times New Roman" w:hAnsi="Times New Roman"/>
        </w:rPr>
        <w:t>particles</w:t>
      </w:r>
      <w:r>
        <w:rPr>
          <w:rFonts w:ascii="Times New Roman" w:cs="Times New Roman" w:hAnsi="Times New Roman"/>
          <w:spacing w:val="-16"/>
        </w:rPr>
        <w:t xml:space="preserve"> </w:t>
      </w:r>
      <w:r>
        <w:rPr>
          <w:rFonts w:ascii="Times New Roman" w:cs="Times New Roman" w:hAnsi="Times New Roman"/>
        </w:rPr>
        <w:t>lie</w:t>
      </w:r>
      <w:r>
        <w:rPr>
          <w:rFonts w:ascii="Times New Roman" w:cs="Times New Roman" w:hAnsi="Times New Roman"/>
          <w:spacing w:val="-17"/>
        </w:rPr>
        <w:t xml:space="preserve"> </w:t>
      </w:r>
      <w:r>
        <w:rPr>
          <w:rFonts w:ascii="Times New Roman" w:cs="Times New Roman" w:hAnsi="Times New Roman"/>
        </w:rPr>
        <w:t>loosely.</w:t>
      </w:r>
      <w:r>
        <w:rPr>
          <w:rFonts w:ascii="Times New Roman" w:cs="Times New Roman" w:hAnsi="Times New Roman"/>
          <w:spacing w:val="-16"/>
        </w:rPr>
        <w:t xml:space="preserve"> </w:t>
      </w:r>
      <w:r>
        <w:rPr>
          <w:rFonts w:ascii="Times New Roman" w:cs="Times New Roman" w:hAnsi="Times New Roman"/>
        </w:rPr>
        <w:t>It</w:t>
      </w:r>
      <w:r>
        <w:rPr>
          <w:rFonts w:ascii="Times New Roman" w:cs="Times New Roman" w:hAnsi="Times New Roman"/>
          <w:spacing w:val="-16"/>
        </w:rPr>
        <w:t xml:space="preserve"> </w:t>
      </w:r>
      <w:r>
        <w:rPr>
          <w:rFonts w:ascii="Times New Roman" w:cs="Times New Roman" w:hAnsi="Times New Roman"/>
        </w:rPr>
        <w:t>is</w:t>
      </w:r>
      <w:r>
        <w:rPr>
          <w:rFonts w:ascii="Times New Roman" w:cs="Times New Roman" w:hAnsi="Times New Roman"/>
          <w:spacing w:val="-17"/>
        </w:rPr>
        <w:t xml:space="preserve"> </w:t>
      </w:r>
      <w:r>
        <w:rPr>
          <w:rFonts w:ascii="Times New Roman" w:cs="Times New Roman" w:hAnsi="Times New Roman"/>
        </w:rPr>
        <w:t>conversely</w:t>
      </w:r>
      <w:r>
        <w:rPr>
          <w:rFonts w:ascii="Times New Roman" w:cs="Times New Roman" w:hAnsi="Times New Roman"/>
          <w:spacing w:val="-16"/>
        </w:rPr>
        <w:t xml:space="preserve"> </w:t>
      </w:r>
      <w:r>
        <w:rPr>
          <w:rFonts w:ascii="Times New Roman" w:cs="Times New Roman" w:hAnsi="Times New Roman"/>
        </w:rPr>
        <w:t>to</w:t>
      </w:r>
      <w:r>
        <w:rPr>
          <w:rFonts w:ascii="Times New Roman" w:cs="Times New Roman" w:hAnsi="Times New Roman"/>
          <w:spacing w:val="-17"/>
        </w:rPr>
        <w:t xml:space="preserve"> </w:t>
      </w:r>
      <w:r>
        <w:rPr>
          <w:rFonts w:ascii="Times New Roman" w:cs="Times New Roman" w:hAnsi="Times New Roman"/>
        </w:rPr>
        <w:t>rocks which</w:t>
      </w:r>
      <w:r>
        <w:rPr>
          <w:rFonts w:ascii="Times New Roman" w:cs="Times New Roman" w:hAnsi="Times New Roman"/>
          <w:spacing w:val="-9"/>
        </w:rPr>
        <w:t xml:space="preserve"> </w:t>
      </w:r>
      <w:r>
        <w:rPr>
          <w:rFonts w:ascii="Times New Roman" w:cs="Times New Roman" w:hAnsi="Times New Roman"/>
        </w:rPr>
        <w:t>are</w:t>
      </w:r>
      <w:r>
        <w:rPr>
          <w:rFonts w:ascii="Times New Roman" w:cs="Times New Roman" w:hAnsi="Times New Roman"/>
          <w:spacing w:val="-9"/>
        </w:rPr>
        <w:t xml:space="preserve"> </w:t>
      </w:r>
      <w:r>
        <w:rPr>
          <w:rFonts w:ascii="Times New Roman" w:cs="Times New Roman" w:hAnsi="Times New Roman"/>
        </w:rPr>
        <w:t>less</w:t>
      </w:r>
      <w:r>
        <w:rPr>
          <w:rFonts w:ascii="Times New Roman" w:cs="Times New Roman" w:hAnsi="Times New Roman"/>
          <w:spacing w:val="-8"/>
        </w:rPr>
        <w:t xml:space="preserve"> </w:t>
      </w:r>
      <w:r>
        <w:rPr>
          <w:rFonts w:ascii="Times New Roman" w:cs="Times New Roman" w:hAnsi="Times New Roman"/>
        </w:rPr>
        <w:t>resistant</w:t>
      </w:r>
      <w:r>
        <w:rPr>
          <w:rFonts w:ascii="Times New Roman" w:cs="Times New Roman" w:hAnsi="Times New Roman"/>
          <w:spacing w:val="-9"/>
        </w:rPr>
        <w:t xml:space="preserve"> </w:t>
      </w:r>
      <w:r>
        <w:rPr>
          <w:rFonts w:ascii="Times New Roman" w:cs="Times New Roman" w:hAnsi="Times New Roman"/>
        </w:rPr>
        <w:t>to</w:t>
      </w:r>
      <w:r>
        <w:rPr>
          <w:rFonts w:ascii="Times New Roman" w:cs="Times New Roman" w:hAnsi="Times New Roman"/>
          <w:spacing w:val="-8"/>
        </w:rPr>
        <w:t xml:space="preserve"> </w:t>
      </w:r>
      <w:r>
        <w:rPr>
          <w:rFonts w:ascii="Times New Roman" w:cs="Times New Roman" w:hAnsi="Times New Roman"/>
        </w:rPr>
        <w:t xml:space="preserve">weathering. </w:t>
      </w:r>
    </w:p>
    <w:p>
      <w:pPr>
        <w:pStyle w:val="style179"/>
        <w:numPr>
          <w:ilvl w:val="0"/>
          <w:numId w:val="5"/>
        </w:numPr>
        <w:spacing w:lineRule="auto" w:line="276"/>
        <w:jc w:val="both"/>
        <w:rPr>
          <w:rFonts w:ascii="Times New Roman" w:cs="Times New Roman" w:hAnsi="Times New Roman"/>
        </w:rPr>
      </w:pPr>
      <w:r>
        <w:rPr>
          <w:rFonts w:ascii="Times New Roman" w:cs="Times New Roman" w:hAnsi="Times New Roman"/>
        </w:rPr>
        <w:t>The</w:t>
      </w:r>
      <w:r>
        <w:rPr>
          <w:rFonts w:ascii="Times New Roman" w:cs="Times New Roman" w:hAnsi="Times New Roman"/>
          <w:spacing w:val="-21"/>
        </w:rPr>
        <w:t xml:space="preserve"> </w:t>
      </w:r>
      <w:r>
        <w:rPr>
          <w:rFonts w:ascii="Times New Roman" w:cs="Times New Roman" w:hAnsi="Times New Roman"/>
        </w:rPr>
        <w:t>nature</w:t>
      </w:r>
      <w:r>
        <w:rPr>
          <w:rFonts w:ascii="Times New Roman" w:cs="Times New Roman" w:hAnsi="Times New Roman"/>
          <w:spacing w:val="-21"/>
        </w:rPr>
        <w:t xml:space="preserve"> </w:t>
      </w:r>
      <w:r>
        <w:rPr>
          <w:rFonts w:ascii="Times New Roman" w:cs="Times New Roman" w:hAnsi="Times New Roman"/>
        </w:rPr>
        <w:t>of</w:t>
      </w:r>
      <w:r>
        <w:rPr>
          <w:rFonts w:ascii="Times New Roman" w:cs="Times New Roman" w:hAnsi="Times New Roman"/>
          <w:spacing w:val="-20"/>
        </w:rPr>
        <w:t xml:space="preserve"> </w:t>
      </w:r>
      <w:r>
        <w:rPr>
          <w:rFonts w:ascii="Times New Roman" w:cs="Times New Roman" w:hAnsi="Times New Roman"/>
        </w:rPr>
        <w:t>parent</w:t>
      </w:r>
      <w:r>
        <w:rPr>
          <w:rFonts w:ascii="Times New Roman" w:cs="Times New Roman" w:hAnsi="Times New Roman"/>
          <w:spacing w:val="-21"/>
        </w:rPr>
        <w:t xml:space="preserve"> </w:t>
      </w:r>
      <w:r>
        <w:rPr>
          <w:rFonts w:ascii="Times New Roman" w:cs="Times New Roman" w:hAnsi="Times New Roman"/>
        </w:rPr>
        <w:t>materials</w:t>
      </w:r>
      <w:r>
        <w:rPr>
          <w:rFonts w:ascii="Times New Roman" w:cs="Times New Roman" w:hAnsi="Times New Roman"/>
          <w:spacing w:val="-21"/>
        </w:rPr>
        <w:t xml:space="preserve"> </w:t>
      </w:r>
      <w:r>
        <w:rPr>
          <w:rFonts w:ascii="Times New Roman" w:cs="Times New Roman" w:hAnsi="Times New Roman"/>
        </w:rPr>
        <w:t>from</w:t>
      </w:r>
      <w:r>
        <w:rPr>
          <w:rFonts w:ascii="Times New Roman" w:cs="Times New Roman" w:hAnsi="Times New Roman"/>
          <w:spacing w:val="-20"/>
        </w:rPr>
        <w:t xml:space="preserve"> </w:t>
      </w:r>
      <w:r>
        <w:rPr>
          <w:rFonts w:ascii="Times New Roman" w:cs="Times New Roman" w:hAnsi="Times New Roman"/>
        </w:rPr>
        <w:t>which</w:t>
      </w:r>
      <w:r>
        <w:rPr>
          <w:rFonts w:ascii="Times New Roman" w:cs="Times New Roman" w:hAnsi="Times New Roman"/>
          <w:spacing w:val="-21"/>
        </w:rPr>
        <w:t xml:space="preserve"> </w:t>
      </w:r>
      <w:r>
        <w:rPr>
          <w:rFonts w:ascii="Times New Roman" w:cs="Times New Roman" w:hAnsi="Times New Roman"/>
        </w:rPr>
        <w:t>soils</w:t>
      </w:r>
      <w:r>
        <w:rPr>
          <w:rFonts w:ascii="Times New Roman" w:cs="Times New Roman" w:hAnsi="Times New Roman"/>
          <w:spacing w:val="-20"/>
        </w:rPr>
        <w:t xml:space="preserve"> </w:t>
      </w:r>
      <w:r>
        <w:rPr>
          <w:rFonts w:ascii="Times New Roman" w:cs="Times New Roman" w:hAnsi="Times New Roman"/>
        </w:rPr>
        <w:t>form,</w:t>
      </w:r>
      <w:r>
        <w:rPr>
          <w:rFonts w:ascii="Times New Roman" w:cs="Times New Roman" w:hAnsi="Times New Roman"/>
          <w:spacing w:val="-21"/>
        </w:rPr>
        <w:t xml:space="preserve"> </w:t>
      </w:r>
      <w:r>
        <w:rPr>
          <w:rFonts w:ascii="Times New Roman" w:cs="Times New Roman" w:hAnsi="Times New Roman"/>
        </w:rPr>
        <w:t>influences</w:t>
      </w:r>
      <w:r>
        <w:rPr>
          <w:rFonts w:ascii="Times New Roman" w:cs="Times New Roman" w:hAnsi="Times New Roman"/>
          <w:spacing w:val="-21"/>
        </w:rPr>
        <w:t xml:space="preserve"> </w:t>
      </w:r>
      <w:r>
        <w:rPr>
          <w:rFonts w:ascii="Times New Roman" w:cs="Times New Roman" w:hAnsi="Times New Roman"/>
        </w:rPr>
        <w:t>mineralogical</w:t>
      </w:r>
      <w:r>
        <w:rPr>
          <w:rFonts w:ascii="Times New Roman" w:cs="Times New Roman" w:hAnsi="Times New Roman"/>
          <w:spacing w:val="-20"/>
        </w:rPr>
        <w:t xml:space="preserve"> </w:t>
      </w:r>
      <w:r>
        <w:rPr>
          <w:rFonts w:ascii="Times New Roman" w:cs="Times New Roman" w:hAnsi="Times New Roman"/>
        </w:rPr>
        <w:t>composition.</w:t>
      </w:r>
      <w:r>
        <w:rPr>
          <w:rFonts w:ascii="Times New Roman" w:cs="Times New Roman" w:hAnsi="Times New Roman"/>
          <w:spacing w:val="-21"/>
        </w:rPr>
        <w:t xml:space="preserve"> </w:t>
      </w:r>
      <w:r>
        <w:rPr>
          <w:rFonts w:ascii="Times New Roman" w:cs="Times New Roman" w:hAnsi="Times New Roman"/>
        </w:rPr>
        <w:t>That is</w:t>
      </w:r>
      <w:r>
        <w:rPr>
          <w:rFonts w:ascii="Times New Roman" w:cs="Times New Roman" w:hAnsi="Times New Roman"/>
        </w:rPr>
        <w:t xml:space="preserve"> kinds</w:t>
      </w:r>
      <w:r>
        <w:rPr>
          <w:rFonts w:ascii="Times New Roman" w:cs="Times New Roman" w:hAnsi="Times New Roman"/>
          <w:spacing w:val="-10"/>
        </w:rPr>
        <w:t xml:space="preserve"> </w:t>
      </w:r>
      <w:r>
        <w:rPr>
          <w:rFonts w:ascii="Times New Roman" w:cs="Times New Roman" w:hAnsi="Times New Roman"/>
        </w:rPr>
        <w:t>of</w:t>
      </w:r>
      <w:r>
        <w:rPr>
          <w:rFonts w:ascii="Times New Roman" w:cs="Times New Roman" w:hAnsi="Times New Roman"/>
          <w:spacing w:val="-10"/>
        </w:rPr>
        <w:t xml:space="preserve"> </w:t>
      </w:r>
      <w:r>
        <w:rPr>
          <w:rFonts w:ascii="Times New Roman" w:cs="Times New Roman" w:hAnsi="Times New Roman"/>
        </w:rPr>
        <w:t>minerals</w:t>
      </w:r>
      <w:r>
        <w:rPr>
          <w:rFonts w:ascii="Times New Roman" w:cs="Times New Roman" w:hAnsi="Times New Roman"/>
          <w:spacing w:val="-10"/>
        </w:rPr>
        <w:t xml:space="preserve"> </w:t>
      </w:r>
      <w:r>
        <w:rPr>
          <w:rFonts w:ascii="Times New Roman" w:cs="Times New Roman" w:hAnsi="Times New Roman"/>
        </w:rPr>
        <w:t>contained</w:t>
      </w:r>
      <w:r>
        <w:rPr>
          <w:rFonts w:ascii="Times New Roman" w:cs="Times New Roman" w:hAnsi="Times New Roman"/>
          <w:spacing w:val="-10"/>
        </w:rPr>
        <w:t xml:space="preserve"> </w:t>
      </w:r>
      <w:r>
        <w:rPr>
          <w:rFonts w:ascii="Times New Roman" w:cs="Times New Roman" w:hAnsi="Times New Roman"/>
        </w:rPr>
        <w:t>in</w:t>
      </w:r>
      <w:r>
        <w:rPr>
          <w:rFonts w:ascii="Times New Roman" w:cs="Times New Roman" w:hAnsi="Times New Roman"/>
          <w:spacing w:val="-10"/>
        </w:rPr>
        <w:t xml:space="preserve"> </w:t>
      </w:r>
      <w:r>
        <w:rPr>
          <w:rFonts w:ascii="Times New Roman" w:cs="Times New Roman" w:hAnsi="Times New Roman"/>
        </w:rPr>
        <w:t>a</w:t>
      </w:r>
      <w:r>
        <w:rPr>
          <w:rFonts w:ascii="Times New Roman" w:cs="Times New Roman" w:hAnsi="Times New Roman"/>
          <w:spacing w:val="-10"/>
        </w:rPr>
        <w:t xml:space="preserve"> </w:t>
      </w:r>
      <w:r>
        <w:rPr>
          <w:rFonts w:ascii="Times New Roman" w:cs="Times New Roman" w:hAnsi="Times New Roman"/>
        </w:rPr>
        <w:t>soil</w:t>
      </w:r>
      <w:r>
        <w:rPr>
          <w:rFonts w:ascii="Times New Roman" w:cs="Times New Roman" w:hAnsi="Times New Roman"/>
          <w:spacing w:val="-10"/>
        </w:rPr>
        <w:t xml:space="preserve"> </w:t>
      </w:r>
      <w:r>
        <w:rPr>
          <w:rFonts w:ascii="Times New Roman" w:cs="Times New Roman" w:hAnsi="Times New Roman"/>
        </w:rPr>
        <w:t>primarily</w:t>
      </w:r>
      <w:r>
        <w:rPr>
          <w:rFonts w:ascii="Times New Roman" w:cs="Times New Roman" w:hAnsi="Times New Roman"/>
          <w:spacing w:val="-10"/>
        </w:rPr>
        <w:t xml:space="preserve"> </w:t>
      </w:r>
      <w:r>
        <w:rPr>
          <w:rFonts w:ascii="Times New Roman" w:cs="Times New Roman" w:hAnsi="Times New Roman"/>
        </w:rPr>
        <w:t>derived</w:t>
      </w:r>
      <w:r>
        <w:rPr>
          <w:rFonts w:ascii="Times New Roman" w:cs="Times New Roman" w:hAnsi="Times New Roman"/>
          <w:spacing w:val="-10"/>
        </w:rPr>
        <w:t xml:space="preserve"> </w:t>
      </w:r>
      <w:r>
        <w:rPr>
          <w:rFonts w:ascii="Times New Roman" w:cs="Times New Roman" w:hAnsi="Times New Roman"/>
        </w:rPr>
        <w:t>from</w:t>
      </w:r>
      <w:r>
        <w:rPr>
          <w:rFonts w:ascii="Times New Roman" w:cs="Times New Roman" w:hAnsi="Times New Roman"/>
          <w:spacing w:val="-10"/>
        </w:rPr>
        <w:t xml:space="preserve"> </w:t>
      </w:r>
      <w:r>
        <w:rPr>
          <w:rFonts w:ascii="Times New Roman" w:cs="Times New Roman" w:hAnsi="Times New Roman"/>
        </w:rPr>
        <w:t>parent</w:t>
      </w:r>
      <w:r>
        <w:rPr>
          <w:rFonts w:ascii="Times New Roman" w:cs="Times New Roman" w:hAnsi="Times New Roman"/>
          <w:spacing w:val="-9"/>
        </w:rPr>
        <w:t xml:space="preserve"> </w:t>
      </w:r>
      <w:r>
        <w:rPr>
          <w:rFonts w:ascii="Times New Roman" w:cs="Times New Roman" w:hAnsi="Times New Roman"/>
        </w:rPr>
        <w:t xml:space="preserve">rocks. </w:t>
      </w:r>
    </w:p>
    <w:p>
      <w:pPr>
        <w:pStyle w:val="style179"/>
        <w:numPr>
          <w:ilvl w:val="0"/>
          <w:numId w:val="5"/>
        </w:numPr>
        <w:spacing w:lineRule="auto" w:line="276"/>
        <w:jc w:val="both"/>
        <w:rPr>
          <w:rFonts w:ascii="Times New Roman" w:cs="Times New Roman" w:hAnsi="Times New Roman"/>
        </w:rPr>
      </w:pPr>
      <w:r>
        <w:rPr>
          <w:rFonts w:ascii="Times New Roman" w:cs="Times New Roman" w:hAnsi="Times New Roman"/>
        </w:rPr>
        <w:t>The</w:t>
      </w:r>
      <w:r>
        <w:rPr>
          <w:rFonts w:ascii="Times New Roman" w:cs="Times New Roman" w:hAnsi="Times New Roman"/>
          <w:spacing w:val="-17"/>
        </w:rPr>
        <w:t xml:space="preserve"> </w:t>
      </w:r>
      <w:r>
        <w:rPr>
          <w:rFonts w:ascii="Times New Roman" w:cs="Times New Roman" w:hAnsi="Times New Roman"/>
        </w:rPr>
        <w:t>nature</w:t>
      </w:r>
      <w:r>
        <w:rPr>
          <w:rFonts w:ascii="Times New Roman" w:cs="Times New Roman" w:hAnsi="Times New Roman"/>
          <w:spacing w:val="-17"/>
        </w:rPr>
        <w:t xml:space="preserve"> </w:t>
      </w:r>
      <w:r>
        <w:rPr>
          <w:rFonts w:ascii="Times New Roman" w:cs="Times New Roman" w:hAnsi="Times New Roman"/>
        </w:rPr>
        <w:t>of</w:t>
      </w:r>
      <w:r>
        <w:rPr>
          <w:rFonts w:ascii="Times New Roman" w:cs="Times New Roman" w:hAnsi="Times New Roman"/>
          <w:spacing w:val="-16"/>
        </w:rPr>
        <w:t xml:space="preserve"> </w:t>
      </w:r>
      <w:r>
        <w:rPr>
          <w:rFonts w:ascii="Times New Roman" w:cs="Times New Roman" w:hAnsi="Times New Roman"/>
        </w:rPr>
        <w:t>the</w:t>
      </w:r>
      <w:r>
        <w:rPr>
          <w:rFonts w:ascii="Times New Roman" w:cs="Times New Roman" w:hAnsi="Times New Roman"/>
          <w:spacing w:val="-17"/>
        </w:rPr>
        <w:t xml:space="preserve"> </w:t>
      </w:r>
      <w:r>
        <w:rPr>
          <w:rFonts w:ascii="Times New Roman" w:cs="Times New Roman" w:hAnsi="Times New Roman"/>
        </w:rPr>
        <w:t>parent</w:t>
      </w:r>
      <w:r>
        <w:rPr>
          <w:rFonts w:ascii="Times New Roman" w:cs="Times New Roman" w:hAnsi="Times New Roman"/>
          <w:spacing w:val="-16"/>
        </w:rPr>
        <w:t xml:space="preserve"> </w:t>
      </w:r>
      <w:r>
        <w:rPr>
          <w:rFonts w:ascii="Times New Roman" w:cs="Times New Roman" w:hAnsi="Times New Roman"/>
        </w:rPr>
        <w:t>rocks</w:t>
      </w:r>
      <w:r>
        <w:rPr>
          <w:rFonts w:ascii="Times New Roman" w:cs="Times New Roman" w:hAnsi="Times New Roman"/>
          <w:spacing w:val="-17"/>
        </w:rPr>
        <w:t xml:space="preserve"> </w:t>
      </w:r>
      <w:r>
        <w:rPr>
          <w:rFonts w:ascii="Times New Roman" w:cs="Times New Roman" w:hAnsi="Times New Roman"/>
        </w:rPr>
        <w:t>makes</w:t>
      </w:r>
      <w:r>
        <w:rPr>
          <w:rFonts w:ascii="Times New Roman" w:cs="Times New Roman" w:hAnsi="Times New Roman"/>
          <w:spacing w:val="-16"/>
        </w:rPr>
        <w:t xml:space="preserve"> </w:t>
      </w:r>
      <w:r>
        <w:rPr>
          <w:rFonts w:ascii="Times New Roman" w:cs="Times New Roman" w:hAnsi="Times New Roman"/>
        </w:rPr>
        <w:t>the</w:t>
      </w:r>
      <w:r>
        <w:rPr>
          <w:rFonts w:ascii="Times New Roman" w:cs="Times New Roman" w:hAnsi="Times New Roman"/>
          <w:spacing w:val="-17"/>
        </w:rPr>
        <w:t xml:space="preserve"> </w:t>
      </w:r>
      <w:r>
        <w:rPr>
          <w:rFonts w:ascii="Times New Roman" w:cs="Times New Roman" w:hAnsi="Times New Roman"/>
        </w:rPr>
        <w:t>occurrence</w:t>
      </w:r>
      <w:r>
        <w:rPr>
          <w:rFonts w:ascii="Times New Roman" w:cs="Times New Roman" w:hAnsi="Times New Roman"/>
          <w:spacing w:val="-17"/>
        </w:rPr>
        <w:t xml:space="preserve"> </w:t>
      </w:r>
      <w:r>
        <w:rPr>
          <w:rFonts w:ascii="Times New Roman" w:cs="Times New Roman" w:hAnsi="Times New Roman"/>
        </w:rPr>
        <w:t>of</w:t>
      </w:r>
      <w:r>
        <w:rPr>
          <w:rFonts w:ascii="Times New Roman" w:cs="Times New Roman" w:hAnsi="Times New Roman"/>
          <w:spacing w:val="-16"/>
        </w:rPr>
        <w:t xml:space="preserve"> </w:t>
      </w:r>
      <w:r>
        <w:rPr>
          <w:rFonts w:ascii="Times New Roman" w:cs="Times New Roman" w:hAnsi="Times New Roman"/>
        </w:rPr>
        <w:t>certain</w:t>
      </w:r>
      <w:r>
        <w:rPr>
          <w:rFonts w:ascii="Times New Roman" w:cs="Times New Roman" w:hAnsi="Times New Roman"/>
          <w:spacing w:val="-17"/>
        </w:rPr>
        <w:t xml:space="preserve"> </w:t>
      </w:r>
      <w:r>
        <w:rPr>
          <w:rFonts w:ascii="Times New Roman" w:cs="Times New Roman" w:hAnsi="Times New Roman"/>
        </w:rPr>
        <w:t>types</w:t>
      </w:r>
      <w:r>
        <w:rPr>
          <w:rFonts w:ascii="Times New Roman" w:cs="Times New Roman" w:hAnsi="Times New Roman"/>
          <w:spacing w:val="-16"/>
        </w:rPr>
        <w:t xml:space="preserve"> </w:t>
      </w:r>
      <w:r>
        <w:rPr>
          <w:rFonts w:ascii="Times New Roman" w:cs="Times New Roman" w:hAnsi="Times New Roman"/>
        </w:rPr>
        <w:t>of</w:t>
      </w:r>
      <w:r>
        <w:rPr>
          <w:rFonts w:ascii="Times New Roman" w:cs="Times New Roman" w:hAnsi="Times New Roman"/>
          <w:spacing w:val="-17"/>
        </w:rPr>
        <w:t xml:space="preserve"> </w:t>
      </w:r>
      <w:r>
        <w:rPr>
          <w:rFonts w:ascii="Times New Roman" w:cs="Times New Roman" w:hAnsi="Times New Roman"/>
        </w:rPr>
        <w:t>soil.</w:t>
      </w:r>
      <w:r>
        <w:rPr>
          <w:rFonts w:ascii="Times New Roman" w:cs="Times New Roman" w:hAnsi="Times New Roman"/>
          <w:spacing w:val="-16"/>
        </w:rPr>
        <w:t xml:space="preserve"> </w:t>
      </w:r>
      <w:r>
        <w:rPr>
          <w:rFonts w:ascii="Times New Roman" w:cs="Times New Roman" w:hAnsi="Times New Roman"/>
        </w:rPr>
        <w:t>For</w:t>
      </w:r>
      <w:r>
        <w:rPr>
          <w:rFonts w:ascii="Times New Roman" w:cs="Times New Roman" w:hAnsi="Times New Roman"/>
          <w:spacing w:val="-17"/>
        </w:rPr>
        <w:t xml:space="preserve"> </w:t>
      </w:r>
      <w:r>
        <w:rPr>
          <w:rFonts w:ascii="Times New Roman" w:cs="Times New Roman" w:hAnsi="Times New Roman"/>
        </w:rPr>
        <w:t>instance,</w:t>
      </w:r>
      <w:r>
        <w:rPr>
          <w:rFonts w:ascii="Times New Roman" w:cs="Times New Roman" w:hAnsi="Times New Roman"/>
          <w:spacing w:val="-16"/>
        </w:rPr>
        <w:t xml:space="preserve"> </w:t>
      </w:r>
      <w:r>
        <w:rPr>
          <w:rFonts w:ascii="Times New Roman" w:cs="Times New Roman" w:hAnsi="Times New Roman"/>
        </w:rPr>
        <w:t>the limestone</w:t>
      </w:r>
      <w:r>
        <w:rPr>
          <w:rFonts w:ascii="Times New Roman" w:cs="Times New Roman" w:hAnsi="Times New Roman"/>
          <w:spacing w:val="-18"/>
        </w:rPr>
        <w:t xml:space="preserve"> </w:t>
      </w:r>
      <w:r>
        <w:rPr>
          <w:rFonts w:ascii="Times New Roman" w:cs="Times New Roman" w:hAnsi="Times New Roman"/>
        </w:rPr>
        <w:t>underlying</w:t>
      </w:r>
      <w:r>
        <w:rPr>
          <w:rFonts w:ascii="Times New Roman" w:cs="Times New Roman" w:hAnsi="Times New Roman"/>
          <w:spacing w:val="-18"/>
        </w:rPr>
        <w:t xml:space="preserve"> </w:t>
      </w:r>
      <w:r>
        <w:rPr>
          <w:rFonts w:ascii="Times New Roman" w:cs="Times New Roman" w:hAnsi="Times New Roman"/>
        </w:rPr>
        <w:t>bed</w:t>
      </w:r>
      <w:r>
        <w:rPr>
          <w:rFonts w:ascii="Times New Roman" w:cs="Times New Roman" w:hAnsi="Times New Roman"/>
          <w:spacing w:val="-18"/>
        </w:rPr>
        <w:t xml:space="preserve"> </w:t>
      </w:r>
      <w:r>
        <w:rPr>
          <w:rFonts w:ascii="Times New Roman" w:cs="Times New Roman" w:hAnsi="Times New Roman"/>
        </w:rPr>
        <w:t>rocks,</w:t>
      </w:r>
      <w:r>
        <w:rPr>
          <w:rFonts w:ascii="Times New Roman" w:cs="Times New Roman" w:hAnsi="Times New Roman"/>
          <w:spacing w:val="-17"/>
        </w:rPr>
        <w:t xml:space="preserve"> </w:t>
      </w:r>
      <w:r>
        <w:rPr>
          <w:rFonts w:ascii="Times New Roman" w:cs="Times New Roman" w:hAnsi="Times New Roman"/>
        </w:rPr>
        <w:t>may</w:t>
      </w:r>
      <w:r>
        <w:rPr>
          <w:rFonts w:ascii="Times New Roman" w:cs="Times New Roman" w:hAnsi="Times New Roman"/>
          <w:spacing w:val="-18"/>
        </w:rPr>
        <w:t xml:space="preserve"> </w:t>
      </w:r>
      <w:r>
        <w:rPr>
          <w:rFonts w:ascii="Times New Roman" w:cs="Times New Roman" w:hAnsi="Times New Roman"/>
        </w:rPr>
        <w:t>give</w:t>
      </w:r>
      <w:r>
        <w:rPr>
          <w:rFonts w:ascii="Times New Roman" w:cs="Times New Roman" w:hAnsi="Times New Roman"/>
          <w:spacing w:val="-18"/>
        </w:rPr>
        <w:t xml:space="preserve"> </w:t>
      </w:r>
      <w:r>
        <w:rPr>
          <w:rFonts w:ascii="Times New Roman" w:cs="Times New Roman" w:hAnsi="Times New Roman"/>
        </w:rPr>
        <w:t>to</w:t>
      </w:r>
      <w:r>
        <w:rPr>
          <w:rFonts w:ascii="Times New Roman" w:cs="Times New Roman" w:hAnsi="Times New Roman"/>
          <w:spacing w:val="-17"/>
        </w:rPr>
        <w:t xml:space="preserve"> </w:t>
      </w:r>
      <w:r>
        <w:rPr>
          <w:rFonts w:ascii="Times New Roman" w:cs="Times New Roman" w:hAnsi="Times New Roman"/>
        </w:rPr>
        <w:t>the</w:t>
      </w:r>
      <w:r>
        <w:rPr>
          <w:rFonts w:ascii="Times New Roman" w:cs="Times New Roman" w:hAnsi="Times New Roman"/>
          <w:spacing w:val="-18"/>
        </w:rPr>
        <w:t xml:space="preserve"> </w:t>
      </w:r>
      <w:r>
        <w:rPr>
          <w:rFonts w:ascii="Times New Roman" w:cs="Times New Roman" w:hAnsi="Times New Roman"/>
        </w:rPr>
        <w:t>development</w:t>
      </w:r>
      <w:r>
        <w:rPr>
          <w:rFonts w:ascii="Times New Roman" w:cs="Times New Roman" w:hAnsi="Times New Roman"/>
          <w:spacing w:val="-18"/>
        </w:rPr>
        <w:t xml:space="preserve"> </w:t>
      </w:r>
      <w:r>
        <w:rPr>
          <w:rFonts w:ascii="Times New Roman" w:cs="Times New Roman" w:hAnsi="Times New Roman"/>
        </w:rPr>
        <w:t>of</w:t>
      </w:r>
      <w:r>
        <w:rPr>
          <w:rFonts w:ascii="Times New Roman" w:cs="Times New Roman" w:hAnsi="Times New Roman"/>
          <w:spacing w:val="-18"/>
        </w:rPr>
        <w:t xml:space="preserve"> </w:t>
      </w:r>
      <w:r>
        <w:rPr>
          <w:rFonts w:ascii="Times New Roman" w:cs="Times New Roman" w:hAnsi="Times New Roman"/>
        </w:rPr>
        <w:t>calcareous</w:t>
      </w:r>
      <w:r>
        <w:rPr>
          <w:rFonts w:ascii="Times New Roman" w:cs="Times New Roman" w:hAnsi="Times New Roman"/>
          <w:spacing w:val="-17"/>
        </w:rPr>
        <w:t xml:space="preserve"> </w:t>
      </w:r>
      <w:r>
        <w:rPr>
          <w:rFonts w:ascii="Times New Roman" w:cs="Times New Roman" w:hAnsi="Times New Roman"/>
        </w:rPr>
        <w:t>soils</w:t>
      </w:r>
      <w:r>
        <w:rPr>
          <w:rFonts w:ascii="Times New Roman" w:cs="Times New Roman" w:hAnsi="Times New Roman"/>
          <w:spacing w:val="-18"/>
        </w:rPr>
        <w:t xml:space="preserve"> </w:t>
      </w:r>
      <w:r>
        <w:rPr>
          <w:rFonts w:ascii="Times New Roman" w:cs="Times New Roman" w:hAnsi="Times New Roman"/>
        </w:rPr>
        <w:t>of</w:t>
      </w:r>
      <w:r>
        <w:rPr>
          <w:rFonts w:ascii="Times New Roman" w:cs="Times New Roman" w:hAnsi="Times New Roman"/>
          <w:spacing w:val="-18"/>
        </w:rPr>
        <w:t xml:space="preserve"> </w:t>
      </w:r>
      <w:r>
        <w:rPr>
          <w:rFonts w:ascii="Times New Roman" w:cs="Times New Roman" w:hAnsi="Times New Roman"/>
        </w:rPr>
        <w:t>either</w:t>
      </w:r>
      <w:r>
        <w:rPr>
          <w:rFonts w:ascii="Times New Roman" w:cs="Times New Roman" w:hAnsi="Times New Roman"/>
          <w:spacing w:val="-17"/>
        </w:rPr>
        <w:t xml:space="preserve"> </w:t>
      </w:r>
      <w:r>
        <w:rPr>
          <w:rFonts w:ascii="Times New Roman" w:cs="Times New Roman" w:hAnsi="Times New Roman"/>
        </w:rPr>
        <w:t>terra</w:t>
      </w:r>
      <w:r>
        <w:rPr>
          <w:rFonts w:ascii="Times New Roman" w:cs="Times New Roman" w:hAnsi="Times New Roman"/>
        </w:rPr>
        <w:t xml:space="preserve"> </w:t>
      </w:r>
      <w:r>
        <w:rPr>
          <w:rFonts w:ascii="Times New Roman" w:cs="Times New Roman" w:hAnsi="Times New Roman"/>
        </w:rPr>
        <w:t>rosa or</w:t>
      </w:r>
      <w:r>
        <w:rPr>
          <w:rFonts w:ascii="Times New Roman" w:cs="Times New Roman" w:hAnsi="Times New Roman"/>
          <w:spacing w:val="-9"/>
        </w:rPr>
        <w:t xml:space="preserve"> </w:t>
      </w:r>
      <w:r>
        <w:rPr>
          <w:rFonts w:ascii="Times New Roman" w:cs="Times New Roman" w:hAnsi="Times New Roman"/>
        </w:rPr>
        <w:t>rendzina.</w:t>
      </w:r>
    </w:p>
    <w:p>
      <w:pPr>
        <w:pStyle w:val="style0"/>
        <w:spacing w:lineRule="auto" w:line="276"/>
        <w:jc w:val="both"/>
        <w:rPr>
          <w:rFonts w:ascii="Times New Roman" w:cs="Times New Roman" w:hAnsi="Times New Roman"/>
          <w:b/>
          <w:u w:color="444444"/>
        </w:rPr>
      </w:pPr>
    </w:p>
    <w:p>
      <w:pPr>
        <w:pStyle w:val="style0"/>
        <w:spacing w:lineRule="auto" w:line="276"/>
        <w:jc w:val="both"/>
        <w:rPr>
          <w:rFonts w:ascii="Times New Roman" w:cs="Times New Roman" w:hAnsi="Times New Roman"/>
          <w:b/>
          <w:u w:color="444444"/>
        </w:rPr>
      </w:pPr>
    </w:p>
    <w:p>
      <w:pPr>
        <w:pStyle w:val="style0"/>
        <w:spacing w:lineRule="auto" w:line="276"/>
        <w:jc w:val="both"/>
        <w:rPr>
          <w:rFonts w:ascii="Times New Roman" w:cs="Times New Roman" w:hAnsi="Times New Roman"/>
          <w:b/>
        </w:rPr>
      </w:pPr>
      <w:r>
        <w:rPr>
          <w:rFonts w:ascii="Times New Roman" w:cs="Times New Roman" w:hAnsi="Times New Roman"/>
          <w:b/>
          <w:u w:color="444444"/>
        </w:rPr>
        <w:t>Climate</w:t>
      </w:r>
    </w:p>
    <w:p>
      <w:pPr>
        <w:pStyle w:val="style179"/>
        <w:numPr>
          <w:ilvl w:val="0"/>
          <w:numId w:val="6"/>
        </w:numPr>
        <w:spacing w:lineRule="auto" w:line="276"/>
        <w:jc w:val="both"/>
        <w:rPr>
          <w:rFonts w:ascii="Times New Roman" w:cs="Times New Roman" w:hAnsi="Times New Roman"/>
        </w:rPr>
      </w:pPr>
      <w:r>
        <w:rPr>
          <w:rFonts w:ascii="Times New Roman" w:cs="Times New Roman" w:hAnsi="Times New Roman"/>
        </w:rPr>
        <w:t>Climate influences the disintegration of parent rocks through weathering to produce simpler particles</w:t>
      </w:r>
      <w:r>
        <w:rPr>
          <w:rFonts w:ascii="Times New Roman" w:cs="Times New Roman" w:hAnsi="Times New Roman"/>
          <w:spacing w:val="-19"/>
        </w:rPr>
        <w:t xml:space="preserve"> </w:t>
      </w:r>
      <w:r>
        <w:rPr>
          <w:rFonts w:ascii="Times New Roman" w:cs="Times New Roman" w:hAnsi="Times New Roman"/>
        </w:rPr>
        <w:t>which</w:t>
      </w:r>
      <w:r>
        <w:rPr>
          <w:rFonts w:ascii="Times New Roman" w:cs="Times New Roman" w:hAnsi="Times New Roman"/>
          <w:spacing w:val="-19"/>
        </w:rPr>
        <w:t xml:space="preserve"> </w:t>
      </w:r>
      <w:r>
        <w:rPr>
          <w:rFonts w:ascii="Times New Roman" w:cs="Times New Roman" w:hAnsi="Times New Roman"/>
        </w:rPr>
        <w:t>then</w:t>
      </w:r>
      <w:r>
        <w:rPr>
          <w:rFonts w:ascii="Times New Roman" w:cs="Times New Roman" w:hAnsi="Times New Roman"/>
          <w:spacing w:val="-18"/>
        </w:rPr>
        <w:t xml:space="preserve"> </w:t>
      </w:r>
      <w:r>
        <w:rPr>
          <w:rFonts w:ascii="Times New Roman" w:cs="Times New Roman" w:hAnsi="Times New Roman"/>
        </w:rPr>
        <w:t>mix</w:t>
      </w:r>
      <w:r>
        <w:rPr>
          <w:rFonts w:ascii="Times New Roman" w:cs="Times New Roman" w:hAnsi="Times New Roman"/>
          <w:spacing w:val="-19"/>
        </w:rPr>
        <w:t xml:space="preserve"> </w:t>
      </w:r>
      <w:r>
        <w:rPr>
          <w:rFonts w:ascii="Times New Roman" w:cs="Times New Roman" w:hAnsi="Times New Roman"/>
        </w:rPr>
        <w:t>with</w:t>
      </w:r>
      <w:r>
        <w:rPr>
          <w:rFonts w:ascii="Times New Roman" w:cs="Times New Roman" w:hAnsi="Times New Roman"/>
          <w:spacing w:val="-18"/>
        </w:rPr>
        <w:t xml:space="preserve"> </w:t>
      </w:r>
      <w:r>
        <w:rPr>
          <w:rFonts w:ascii="Times New Roman" w:cs="Times New Roman" w:hAnsi="Times New Roman"/>
        </w:rPr>
        <w:t>other</w:t>
      </w:r>
      <w:r>
        <w:rPr>
          <w:rFonts w:ascii="Times New Roman" w:cs="Times New Roman" w:hAnsi="Times New Roman"/>
          <w:spacing w:val="-19"/>
        </w:rPr>
        <w:t xml:space="preserve"> </w:t>
      </w:r>
      <w:r>
        <w:rPr>
          <w:rFonts w:ascii="Times New Roman" w:cs="Times New Roman" w:hAnsi="Times New Roman"/>
        </w:rPr>
        <w:t>materials</w:t>
      </w:r>
      <w:r>
        <w:rPr>
          <w:rFonts w:ascii="Times New Roman" w:cs="Times New Roman" w:hAnsi="Times New Roman"/>
          <w:spacing w:val="-18"/>
        </w:rPr>
        <w:t xml:space="preserve"> </w:t>
      </w:r>
      <w:r>
        <w:rPr>
          <w:rFonts w:ascii="Times New Roman" w:cs="Times New Roman" w:hAnsi="Times New Roman"/>
        </w:rPr>
        <w:t>of</w:t>
      </w:r>
      <w:r>
        <w:rPr>
          <w:rFonts w:ascii="Times New Roman" w:cs="Times New Roman" w:hAnsi="Times New Roman"/>
          <w:spacing w:val="-19"/>
        </w:rPr>
        <w:t xml:space="preserve"> </w:t>
      </w:r>
      <w:r>
        <w:rPr>
          <w:rFonts w:ascii="Times New Roman" w:cs="Times New Roman" w:hAnsi="Times New Roman"/>
          <w:spacing w:val="-3"/>
        </w:rPr>
        <w:t>air,</w:t>
      </w:r>
      <w:r>
        <w:rPr>
          <w:rFonts w:ascii="Times New Roman" w:cs="Times New Roman" w:hAnsi="Times New Roman"/>
          <w:spacing w:val="-18"/>
        </w:rPr>
        <w:t xml:space="preserve"> </w:t>
      </w:r>
      <w:r>
        <w:rPr>
          <w:rFonts w:ascii="Times New Roman" w:cs="Times New Roman" w:hAnsi="Times New Roman"/>
        </w:rPr>
        <w:t>water</w:t>
      </w:r>
      <w:r>
        <w:rPr>
          <w:rFonts w:ascii="Times New Roman" w:cs="Times New Roman" w:hAnsi="Times New Roman"/>
          <w:spacing w:val="-19"/>
        </w:rPr>
        <w:t xml:space="preserve"> </w:t>
      </w:r>
      <w:r>
        <w:rPr>
          <w:rFonts w:ascii="Times New Roman" w:cs="Times New Roman" w:hAnsi="Times New Roman"/>
        </w:rPr>
        <w:t>and</w:t>
      </w:r>
      <w:r>
        <w:rPr>
          <w:rFonts w:ascii="Times New Roman" w:cs="Times New Roman" w:hAnsi="Times New Roman"/>
          <w:spacing w:val="-18"/>
        </w:rPr>
        <w:t xml:space="preserve"> </w:t>
      </w:r>
      <w:r>
        <w:rPr>
          <w:rFonts w:ascii="Times New Roman" w:cs="Times New Roman" w:hAnsi="Times New Roman"/>
        </w:rPr>
        <w:t>organic</w:t>
      </w:r>
      <w:r>
        <w:rPr>
          <w:rFonts w:ascii="Times New Roman" w:cs="Times New Roman" w:hAnsi="Times New Roman"/>
          <w:spacing w:val="-19"/>
        </w:rPr>
        <w:t xml:space="preserve"> </w:t>
      </w:r>
      <w:r>
        <w:rPr>
          <w:rFonts w:ascii="Times New Roman" w:cs="Times New Roman" w:hAnsi="Times New Roman"/>
        </w:rPr>
        <w:t>matter</w:t>
      </w:r>
      <w:r>
        <w:rPr>
          <w:rFonts w:ascii="Times New Roman" w:cs="Times New Roman" w:hAnsi="Times New Roman"/>
          <w:spacing w:val="-18"/>
        </w:rPr>
        <w:t xml:space="preserve"> </w:t>
      </w:r>
      <w:r>
        <w:rPr>
          <w:rFonts w:ascii="Times New Roman" w:cs="Times New Roman" w:hAnsi="Times New Roman"/>
        </w:rPr>
        <w:t>to</w:t>
      </w:r>
      <w:r>
        <w:rPr>
          <w:rFonts w:ascii="Times New Roman" w:cs="Times New Roman" w:hAnsi="Times New Roman"/>
          <w:spacing w:val="-19"/>
        </w:rPr>
        <w:t xml:space="preserve"> </w:t>
      </w:r>
      <w:r>
        <w:rPr>
          <w:rFonts w:ascii="Times New Roman" w:cs="Times New Roman" w:hAnsi="Times New Roman"/>
        </w:rPr>
        <w:t>form</w:t>
      </w:r>
      <w:r>
        <w:rPr>
          <w:rFonts w:ascii="Times New Roman" w:cs="Times New Roman" w:hAnsi="Times New Roman"/>
          <w:spacing w:val="-18"/>
        </w:rPr>
        <w:t xml:space="preserve"> </w:t>
      </w:r>
      <w:r>
        <w:rPr>
          <w:rFonts w:ascii="Times New Roman" w:cs="Times New Roman" w:hAnsi="Times New Roman"/>
        </w:rPr>
        <w:t>true</w:t>
      </w:r>
      <w:r>
        <w:rPr>
          <w:rFonts w:ascii="Times New Roman" w:cs="Times New Roman" w:hAnsi="Times New Roman"/>
          <w:spacing w:val="-19"/>
        </w:rPr>
        <w:t xml:space="preserve"> </w:t>
      </w:r>
      <w:r>
        <w:rPr>
          <w:rFonts w:ascii="Times New Roman" w:cs="Times New Roman" w:hAnsi="Times New Roman"/>
        </w:rPr>
        <w:t>soil</w:t>
      </w:r>
      <w:r>
        <w:rPr>
          <w:rFonts w:ascii="Times New Roman" w:cs="Times New Roman" w:hAnsi="Times New Roman"/>
          <w:spacing w:val="-18"/>
        </w:rPr>
        <w:t xml:space="preserve"> </w:t>
      </w:r>
      <w:r>
        <w:rPr>
          <w:rFonts w:ascii="Times New Roman" w:cs="Times New Roman" w:hAnsi="Times New Roman"/>
        </w:rPr>
        <w:t xml:space="preserve">body. </w:t>
      </w:r>
    </w:p>
    <w:p>
      <w:pPr>
        <w:pStyle w:val="style179"/>
        <w:numPr>
          <w:ilvl w:val="0"/>
          <w:numId w:val="6"/>
        </w:numPr>
        <w:spacing w:lineRule="auto" w:line="276"/>
        <w:jc w:val="both"/>
        <w:rPr>
          <w:rFonts w:ascii="Times New Roman" w:cs="Times New Roman" w:hAnsi="Times New Roman"/>
        </w:rPr>
      </w:pPr>
      <w:r>
        <w:rPr>
          <w:rFonts w:ascii="Times New Roman" w:cs="Times New Roman" w:hAnsi="Times New Roman"/>
        </w:rPr>
        <w:t>Rise</w:t>
      </w:r>
      <w:r>
        <w:rPr>
          <w:rFonts w:ascii="Times New Roman" w:cs="Times New Roman" w:hAnsi="Times New Roman"/>
          <w:spacing w:val="-19"/>
        </w:rPr>
        <w:t xml:space="preserve"> </w:t>
      </w:r>
      <w:r>
        <w:rPr>
          <w:rFonts w:ascii="Times New Roman" w:cs="Times New Roman" w:hAnsi="Times New Roman"/>
        </w:rPr>
        <w:t>in</w:t>
      </w:r>
      <w:r>
        <w:rPr>
          <w:rFonts w:ascii="Times New Roman" w:cs="Times New Roman" w:hAnsi="Times New Roman"/>
          <w:spacing w:val="-19"/>
        </w:rPr>
        <w:t xml:space="preserve"> </w:t>
      </w:r>
      <w:r>
        <w:rPr>
          <w:rFonts w:ascii="Times New Roman" w:cs="Times New Roman" w:hAnsi="Times New Roman"/>
        </w:rPr>
        <w:t>temperature</w:t>
      </w:r>
      <w:r>
        <w:rPr>
          <w:rFonts w:ascii="Times New Roman" w:cs="Times New Roman" w:hAnsi="Times New Roman"/>
          <w:spacing w:val="-19"/>
        </w:rPr>
        <w:t xml:space="preserve"> </w:t>
      </w:r>
      <w:r>
        <w:rPr>
          <w:rFonts w:ascii="Times New Roman" w:cs="Times New Roman" w:hAnsi="Times New Roman"/>
        </w:rPr>
        <w:t>and</w:t>
      </w:r>
      <w:r>
        <w:rPr>
          <w:rFonts w:ascii="Times New Roman" w:cs="Times New Roman" w:hAnsi="Times New Roman"/>
          <w:spacing w:val="-19"/>
        </w:rPr>
        <w:t xml:space="preserve"> </w:t>
      </w:r>
      <w:r>
        <w:rPr>
          <w:rFonts w:ascii="Times New Roman" w:cs="Times New Roman" w:hAnsi="Times New Roman"/>
        </w:rPr>
        <w:t>also</w:t>
      </w:r>
      <w:r>
        <w:rPr>
          <w:rFonts w:ascii="Times New Roman" w:cs="Times New Roman" w:hAnsi="Times New Roman"/>
          <w:spacing w:val="-19"/>
        </w:rPr>
        <w:t xml:space="preserve"> </w:t>
      </w:r>
      <w:r>
        <w:rPr>
          <w:rFonts w:ascii="Times New Roman" w:cs="Times New Roman" w:hAnsi="Times New Roman"/>
        </w:rPr>
        <w:t>exfoliation</w:t>
      </w:r>
      <w:r>
        <w:rPr>
          <w:rFonts w:ascii="Times New Roman" w:cs="Times New Roman" w:hAnsi="Times New Roman"/>
          <w:spacing w:val="-19"/>
        </w:rPr>
        <w:t xml:space="preserve"> </w:t>
      </w:r>
      <w:r>
        <w:rPr>
          <w:rFonts w:ascii="Times New Roman" w:cs="Times New Roman" w:hAnsi="Times New Roman"/>
        </w:rPr>
        <w:t>depends</w:t>
      </w:r>
      <w:r>
        <w:rPr>
          <w:rFonts w:ascii="Times New Roman" w:cs="Times New Roman" w:hAnsi="Times New Roman"/>
          <w:spacing w:val="-18"/>
        </w:rPr>
        <w:t xml:space="preserve"> </w:t>
      </w:r>
      <w:r>
        <w:rPr>
          <w:rFonts w:ascii="Times New Roman" w:cs="Times New Roman" w:hAnsi="Times New Roman"/>
        </w:rPr>
        <w:t>on</w:t>
      </w:r>
      <w:r>
        <w:rPr>
          <w:rFonts w:ascii="Times New Roman" w:cs="Times New Roman" w:hAnsi="Times New Roman"/>
          <w:spacing w:val="-19"/>
        </w:rPr>
        <w:t xml:space="preserve"> </w:t>
      </w:r>
      <w:r>
        <w:rPr>
          <w:rFonts w:ascii="Times New Roman" w:cs="Times New Roman" w:hAnsi="Times New Roman"/>
        </w:rPr>
        <w:t>temperature</w:t>
      </w:r>
      <w:r>
        <w:rPr>
          <w:rFonts w:ascii="Times New Roman" w:cs="Times New Roman" w:hAnsi="Times New Roman"/>
          <w:spacing w:val="-19"/>
        </w:rPr>
        <w:t xml:space="preserve"> </w:t>
      </w:r>
      <w:r>
        <w:rPr>
          <w:rFonts w:ascii="Times New Roman" w:cs="Times New Roman" w:hAnsi="Times New Roman"/>
        </w:rPr>
        <w:t>change.</w:t>
      </w:r>
      <w:r>
        <w:rPr>
          <w:rFonts w:ascii="Times New Roman" w:cs="Times New Roman" w:hAnsi="Times New Roman"/>
          <w:spacing w:val="-19"/>
        </w:rPr>
        <w:t xml:space="preserve"> </w:t>
      </w:r>
      <w:r>
        <w:rPr>
          <w:rFonts w:ascii="Times New Roman" w:cs="Times New Roman" w:hAnsi="Times New Roman"/>
        </w:rPr>
        <w:t>Rainfall</w:t>
      </w:r>
      <w:r>
        <w:rPr>
          <w:rFonts w:ascii="Times New Roman" w:cs="Times New Roman" w:hAnsi="Times New Roman"/>
          <w:spacing w:val="-19"/>
        </w:rPr>
        <w:t xml:space="preserve"> </w:t>
      </w:r>
      <w:r>
        <w:rPr>
          <w:rFonts w:ascii="Times New Roman" w:cs="Times New Roman" w:hAnsi="Times New Roman"/>
        </w:rPr>
        <w:t>also</w:t>
      </w:r>
      <w:r>
        <w:rPr>
          <w:rFonts w:ascii="Times New Roman" w:cs="Times New Roman" w:hAnsi="Times New Roman"/>
          <w:spacing w:val="-19"/>
        </w:rPr>
        <w:t xml:space="preserve"> </w:t>
      </w:r>
      <w:r>
        <w:rPr>
          <w:rFonts w:ascii="Times New Roman" w:cs="Times New Roman" w:hAnsi="Times New Roman"/>
        </w:rPr>
        <w:t>influences both</w:t>
      </w:r>
      <w:r>
        <w:rPr>
          <w:rFonts w:ascii="Times New Roman" w:cs="Times New Roman" w:hAnsi="Times New Roman"/>
          <w:spacing w:val="-9"/>
        </w:rPr>
        <w:t xml:space="preserve"> </w:t>
      </w:r>
      <w:r>
        <w:rPr>
          <w:rFonts w:ascii="Times New Roman" w:cs="Times New Roman" w:hAnsi="Times New Roman"/>
        </w:rPr>
        <w:t>chemical</w:t>
      </w:r>
      <w:r>
        <w:rPr>
          <w:rFonts w:ascii="Times New Roman" w:cs="Times New Roman" w:hAnsi="Times New Roman"/>
          <w:spacing w:val="-9"/>
        </w:rPr>
        <w:t xml:space="preserve"> </w:t>
      </w:r>
      <w:r>
        <w:rPr>
          <w:rFonts w:ascii="Times New Roman" w:cs="Times New Roman" w:hAnsi="Times New Roman"/>
        </w:rPr>
        <w:t>and</w:t>
      </w:r>
      <w:r>
        <w:rPr>
          <w:rFonts w:ascii="Times New Roman" w:cs="Times New Roman" w:hAnsi="Times New Roman"/>
          <w:spacing w:val="-8"/>
        </w:rPr>
        <w:t xml:space="preserve"> </w:t>
      </w:r>
      <w:r>
        <w:rPr>
          <w:rFonts w:ascii="Times New Roman" w:cs="Times New Roman" w:hAnsi="Times New Roman"/>
        </w:rPr>
        <w:t>mechanical</w:t>
      </w:r>
      <w:r>
        <w:rPr>
          <w:rFonts w:ascii="Times New Roman" w:cs="Times New Roman" w:hAnsi="Times New Roman"/>
          <w:spacing w:val="-9"/>
        </w:rPr>
        <w:t xml:space="preserve"> </w:t>
      </w:r>
      <w:r>
        <w:rPr>
          <w:rFonts w:ascii="Times New Roman" w:cs="Times New Roman" w:hAnsi="Times New Roman"/>
        </w:rPr>
        <w:t xml:space="preserve">weathering. </w:t>
      </w:r>
    </w:p>
    <w:p>
      <w:pPr>
        <w:pStyle w:val="style179"/>
        <w:numPr>
          <w:ilvl w:val="0"/>
          <w:numId w:val="6"/>
        </w:numPr>
        <w:spacing w:lineRule="auto" w:line="276"/>
        <w:jc w:val="both"/>
        <w:rPr>
          <w:rFonts w:ascii="Times New Roman" w:cs="Times New Roman" w:hAnsi="Times New Roman"/>
        </w:rPr>
      </w:pPr>
      <w:r>
        <w:rPr>
          <w:rFonts w:ascii="Times New Roman" w:cs="Times New Roman" w:hAnsi="Times New Roman"/>
        </w:rPr>
        <w:t>Climate</w:t>
      </w:r>
      <w:r>
        <w:rPr>
          <w:rFonts w:ascii="Times New Roman" w:cs="Times New Roman" w:hAnsi="Times New Roman"/>
          <w:spacing w:val="-22"/>
        </w:rPr>
        <w:t xml:space="preserve"> </w:t>
      </w:r>
      <w:r>
        <w:rPr>
          <w:rFonts w:ascii="Times New Roman" w:cs="Times New Roman" w:hAnsi="Times New Roman"/>
        </w:rPr>
        <w:t>influences</w:t>
      </w:r>
      <w:r>
        <w:rPr>
          <w:rFonts w:ascii="Times New Roman" w:cs="Times New Roman" w:hAnsi="Times New Roman"/>
          <w:spacing w:val="-21"/>
        </w:rPr>
        <w:t xml:space="preserve"> </w:t>
      </w:r>
      <w:r>
        <w:rPr>
          <w:rFonts w:ascii="Times New Roman" w:cs="Times New Roman" w:hAnsi="Times New Roman"/>
        </w:rPr>
        <w:t>soil</w:t>
      </w:r>
      <w:r>
        <w:rPr>
          <w:rFonts w:ascii="Times New Roman" w:cs="Times New Roman" w:hAnsi="Times New Roman"/>
          <w:spacing w:val="-22"/>
        </w:rPr>
        <w:t xml:space="preserve"> </w:t>
      </w:r>
      <w:r>
        <w:rPr>
          <w:rFonts w:ascii="Times New Roman" w:cs="Times New Roman" w:hAnsi="Times New Roman"/>
        </w:rPr>
        <w:t>formation</w:t>
      </w:r>
      <w:r>
        <w:rPr>
          <w:rFonts w:ascii="Times New Roman" w:cs="Times New Roman" w:hAnsi="Times New Roman"/>
          <w:spacing w:val="-21"/>
        </w:rPr>
        <w:t xml:space="preserve"> </w:t>
      </w:r>
      <w:r>
        <w:rPr>
          <w:rFonts w:ascii="Times New Roman" w:cs="Times New Roman" w:hAnsi="Times New Roman"/>
        </w:rPr>
        <w:t>indirectly</w:t>
      </w:r>
      <w:r>
        <w:rPr>
          <w:rFonts w:ascii="Times New Roman" w:cs="Times New Roman" w:hAnsi="Times New Roman"/>
          <w:spacing w:val="-21"/>
        </w:rPr>
        <w:t xml:space="preserve"> </w:t>
      </w:r>
      <w:r>
        <w:rPr>
          <w:rFonts w:ascii="Times New Roman" w:cs="Times New Roman" w:hAnsi="Times New Roman"/>
        </w:rPr>
        <w:t>by</w:t>
      </w:r>
      <w:r>
        <w:rPr>
          <w:rFonts w:ascii="Times New Roman" w:cs="Times New Roman" w:hAnsi="Times New Roman"/>
          <w:spacing w:val="-22"/>
        </w:rPr>
        <w:t xml:space="preserve"> </w:t>
      </w:r>
      <w:r>
        <w:rPr>
          <w:rFonts w:ascii="Times New Roman" w:cs="Times New Roman" w:hAnsi="Times New Roman"/>
        </w:rPr>
        <w:t>favoring</w:t>
      </w:r>
      <w:r>
        <w:rPr>
          <w:rFonts w:ascii="Times New Roman" w:cs="Times New Roman" w:hAnsi="Times New Roman"/>
          <w:spacing w:val="-21"/>
        </w:rPr>
        <w:t xml:space="preserve"> </w:t>
      </w:r>
      <w:r>
        <w:rPr>
          <w:rFonts w:ascii="Times New Roman" w:cs="Times New Roman" w:hAnsi="Times New Roman"/>
        </w:rPr>
        <w:t>the</w:t>
      </w:r>
      <w:r>
        <w:rPr>
          <w:rFonts w:ascii="Times New Roman" w:cs="Times New Roman" w:hAnsi="Times New Roman"/>
          <w:spacing w:val="-21"/>
        </w:rPr>
        <w:t xml:space="preserve"> </w:t>
      </w:r>
      <w:r>
        <w:rPr>
          <w:rFonts w:ascii="Times New Roman" w:cs="Times New Roman" w:hAnsi="Times New Roman"/>
        </w:rPr>
        <w:t>growth</w:t>
      </w:r>
      <w:r>
        <w:rPr>
          <w:rFonts w:ascii="Times New Roman" w:cs="Times New Roman" w:hAnsi="Times New Roman"/>
          <w:spacing w:val="-22"/>
        </w:rPr>
        <w:t xml:space="preserve"> </w:t>
      </w:r>
      <w:r>
        <w:rPr>
          <w:rFonts w:ascii="Times New Roman" w:cs="Times New Roman" w:hAnsi="Times New Roman"/>
        </w:rPr>
        <w:t>of</w:t>
      </w:r>
      <w:r>
        <w:rPr>
          <w:rFonts w:ascii="Times New Roman" w:cs="Times New Roman" w:hAnsi="Times New Roman"/>
          <w:spacing w:val="-21"/>
        </w:rPr>
        <w:t xml:space="preserve"> </w:t>
      </w:r>
      <w:r>
        <w:rPr>
          <w:rFonts w:ascii="Times New Roman" w:cs="Times New Roman" w:hAnsi="Times New Roman"/>
        </w:rPr>
        <w:t>vegetation</w:t>
      </w:r>
      <w:r>
        <w:rPr>
          <w:rFonts w:ascii="Times New Roman" w:cs="Times New Roman" w:hAnsi="Times New Roman"/>
          <w:spacing w:val="-22"/>
        </w:rPr>
        <w:t xml:space="preserve"> </w:t>
      </w:r>
      <w:r>
        <w:rPr>
          <w:rFonts w:ascii="Times New Roman" w:cs="Times New Roman" w:hAnsi="Times New Roman"/>
        </w:rPr>
        <w:t>which</w:t>
      </w:r>
      <w:r>
        <w:rPr>
          <w:rFonts w:ascii="Times New Roman" w:cs="Times New Roman" w:hAnsi="Times New Roman"/>
          <w:spacing w:val="-21"/>
        </w:rPr>
        <w:t xml:space="preserve"> </w:t>
      </w:r>
      <w:r>
        <w:rPr>
          <w:rFonts w:ascii="Times New Roman" w:cs="Times New Roman" w:hAnsi="Times New Roman"/>
        </w:rPr>
        <w:t>then plays following</w:t>
      </w:r>
      <w:r>
        <w:rPr>
          <w:rFonts w:ascii="Times New Roman" w:cs="Times New Roman" w:hAnsi="Times New Roman"/>
          <w:spacing w:val="-17"/>
        </w:rPr>
        <w:t xml:space="preserve"> </w:t>
      </w:r>
      <w:r>
        <w:rPr>
          <w:rFonts w:ascii="Times New Roman" w:cs="Times New Roman" w:hAnsi="Times New Roman"/>
        </w:rPr>
        <w:t xml:space="preserve">roles. </w:t>
      </w:r>
    </w:p>
    <w:p>
      <w:pPr>
        <w:pStyle w:val="style179"/>
        <w:numPr>
          <w:ilvl w:val="0"/>
          <w:numId w:val="7"/>
        </w:numPr>
        <w:spacing w:lineRule="auto" w:line="276"/>
        <w:jc w:val="both"/>
        <w:rPr>
          <w:rFonts w:ascii="Times New Roman" w:cs="Times New Roman" w:hAnsi="Times New Roman"/>
        </w:rPr>
      </w:pPr>
      <w:r>
        <w:rPr>
          <w:rFonts w:ascii="Times New Roman" w:cs="Times New Roman" w:hAnsi="Times New Roman"/>
        </w:rPr>
        <w:t>When</w:t>
      </w:r>
      <w:r>
        <w:rPr>
          <w:rFonts w:ascii="Times New Roman" w:cs="Times New Roman" w:hAnsi="Times New Roman"/>
          <w:spacing w:val="-10"/>
        </w:rPr>
        <w:t xml:space="preserve"> </w:t>
      </w:r>
      <w:r>
        <w:rPr>
          <w:rFonts w:ascii="Times New Roman" w:cs="Times New Roman" w:hAnsi="Times New Roman"/>
        </w:rPr>
        <w:t>plants</w:t>
      </w:r>
      <w:r>
        <w:rPr>
          <w:rFonts w:ascii="Times New Roman" w:cs="Times New Roman" w:hAnsi="Times New Roman"/>
          <w:spacing w:val="-9"/>
        </w:rPr>
        <w:t xml:space="preserve"> </w:t>
      </w:r>
      <w:r>
        <w:rPr>
          <w:rFonts w:ascii="Times New Roman" w:cs="Times New Roman" w:hAnsi="Times New Roman"/>
        </w:rPr>
        <w:t>die</w:t>
      </w:r>
      <w:r>
        <w:rPr>
          <w:rFonts w:ascii="Times New Roman" w:cs="Times New Roman" w:hAnsi="Times New Roman"/>
          <w:spacing w:val="-9"/>
        </w:rPr>
        <w:t xml:space="preserve"> </w:t>
      </w:r>
      <w:r>
        <w:rPr>
          <w:rFonts w:ascii="Times New Roman" w:cs="Times New Roman" w:hAnsi="Times New Roman"/>
        </w:rPr>
        <w:t>and</w:t>
      </w:r>
      <w:r>
        <w:rPr>
          <w:rFonts w:ascii="Times New Roman" w:cs="Times New Roman" w:hAnsi="Times New Roman"/>
          <w:spacing w:val="22"/>
        </w:rPr>
        <w:t xml:space="preserve"> </w:t>
      </w:r>
      <w:r>
        <w:rPr>
          <w:rFonts w:ascii="Times New Roman" w:cs="Times New Roman" w:hAnsi="Times New Roman"/>
        </w:rPr>
        <w:t>decay</w:t>
      </w:r>
      <w:r>
        <w:rPr>
          <w:rFonts w:ascii="Times New Roman" w:cs="Times New Roman" w:hAnsi="Times New Roman"/>
          <w:spacing w:val="-9"/>
        </w:rPr>
        <w:t xml:space="preserve"> </w:t>
      </w:r>
      <w:r>
        <w:rPr>
          <w:rFonts w:ascii="Times New Roman" w:cs="Times New Roman" w:hAnsi="Times New Roman"/>
        </w:rPr>
        <w:t>release</w:t>
      </w:r>
      <w:r>
        <w:rPr>
          <w:rFonts w:ascii="Times New Roman" w:cs="Times New Roman" w:hAnsi="Times New Roman"/>
          <w:spacing w:val="-9"/>
        </w:rPr>
        <w:t xml:space="preserve"> </w:t>
      </w:r>
      <w:r>
        <w:rPr>
          <w:rFonts w:ascii="Times New Roman" w:cs="Times New Roman" w:hAnsi="Times New Roman"/>
        </w:rPr>
        <w:t>organic</w:t>
      </w:r>
      <w:r>
        <w:rPr>
          <w:rFonts w:ascii="Times New Roman" w:cs="Times New Roman" w:hAnsi="Times New Roman"/>
          <w:spacing w:val="-9"/>
        </w:rPr>
        <w:t xml:space="preserve"> </w:t>
      </w:r>
      <w:r>
        <w:rPr>
          <w:rFonts w:ascii="Times New Roman" w:cs="Times New Roman" w:hAnsi="Times New Roman"/>
        </w:rPr>
        <w:t>matter</w:t>
      </w:r>
      <w:r>
        <w:rPr>
          <w:rFonts w:ascii="Times New Roman" w:cs="Times New Roman" w:hAnsi="Times New Roman"/>
          <w:spacing w:val="-9"/>
        </w:rPr>
        <w:t xml:space="preserve"> </w:t>
      </w:r>
      <w:r>
        <w:rPr>
          <w:rFonts w:ascii="Times New Roman" w:cs="Times New Roman" w:hAnsi="Times New Roman"/>
        </w:rPr>
        <w:t>and</w:t>
      </w:r>
      <w:r>
        <w:rPr>
          <w:rFonts w:ascii="Times New Roman" w:cs="Times New Roman" w:hAnsi="Times New Roman"/>
          <w:spacing w:val="-9"/>
        </w:rPr>
        <w:t xml:space="preserve"> </w:t>
      </w:r>
      <w:r>
        <w:rPr>
          <w:rFonts w:ascii="Times New Roman" w:cs="Times New Roman" w:hAnsi="Times New Roman"/>
        </w:rPr>
        <w:t>minerals</w:t>
      </w:r>
      <w:r>
        <w:rPr>
          <w:rFonts w:ascii="Times New Roman" w:cs="Times New Roman" w:hAnsi="Times New Roman"/>
          <w:spacing w:val="-9"/>
        </w:rPr>
        <w:t xml:space="preserve"> </w:t>
      </w:r>
      <w:r>
        <w:rPr>
          <w:rFonts w:ascii="Times New Roman" w:cs="Times New Roman" w:hAnsi="Times New Roman"/>
        </w:rPr>
        <w:t>in</w:t>
      </w:r>
      <w:r>
        <w:rPr>
          <w:rFonts w:ascii="Times New Roman" w:cs="Times New Roman" w:hAnsi="Times New Roman"/>
          <w:spacing w:val="-9"/>
        </w:rPr>
        <w:t xml:space="preserve"> </w:t>
      </w:r>
      <w:r>
        <w:rPr>
          <w:rFonts w:ascii="Times New Roman" w:cs="Times New Roman" w:hAnsi="Times New Roman"/>
        </w:rPr>
        <w:t>the</w:t>
      </w:r>
      <w:r>
        <w:rPr>
          <w:rFonts w:ascii="Times New Roman" w:cs="Times New Roman" w:hAnsi="Times New Roman"/>
          <w:spacing w:val="-9"/>
        </w:rPr>
        <w:t xml:space="preserve"> </w:t>
      </w:r>
      <w:r>
        <w:rPr>
          <w:rFonts w:ascii="Times New Roman" w:cs="Times New Roman" w:hAnsi="Times New Roman"/>
        </w:rPr>
        <w:t>soil</w:t>
      </w:r>
      <w:r>
        <w:rPr>
          <w:rFonts w:ascii="Times New Roman" w:cs="Times New Roman" w:hAnsi="Times New Roman"/>
          <w:spacing w:val="-9"/>
        </w:rPr>
        <w:t xml:space="preserve"> </w:t>
      </w:r>
      <w:r>
        <w:rPr>
          <w:rFonts w:ascii="Times New Roman" w:cs="Times New Roman" w:hAnsi="Times New Roman"/>
        </w:rPr>
        <w:t>body</w:t>
      </w:r>
    </w:p>
    <w:p>
      <w:pPr>
        <w:pStyle w:val="style179"/>
        <w:numPr>
          <w:ilvl w:val="0"/>
          <w:numId w:val="7"/>
        </w:numPr>
        <w:spacing w:lineRule="auto" w:line="276"/>
        <w:jc w:val="both"/>
        <w:rPr>
          <w:rFonts w:ascii="Times New Roman" w:cs="Times New Roman" w:hAnsi="Times New Roman"/>
        </w:rPr>
      </w:pPr>
      <w:r>
        <w:rPr>
          <w:rFonts w:ascii="Times New Roman" w:cs="Times New Roman" w:hAnsi="Times New Roman"/>
        </w:rPr>
        <w:t>The</w:t>
      </w:r>
      <w:r>
        <w:rPr>
          <w:rFonts w:ascii="Times New Roman" w:cs="Times New Roman" w:hAnsi="Times New Roman"/>
          <w:spacing w:val="-17"/>
        </w:rPr>
        <w:t xml:space="preserve"> </w:t>
      </w:r>
      <w:r>
        <w:rPr>
          <w:rFonts w:ascii="Times New Roman" w:cs="Times New Roman" w:hAnsi="Times New Roman"/>
        </w:rPr>
        <w:t>roots</w:t>
      </w:r>
      <w:r>
        <w:rPr>
          <w:rFonts w:ascii="Times New Roman" w:cs="Times New Roman" w:hAnsi="Times New Roman"/>
          <w:spacing w:val="-17"/>
        </w:rPr>
        <w:t xml:space="preserve"> </w:t>
      </w:r>
      <w:r>
        <w:rPr>
          <w:rFonts w:ascii="Times New Roman" w:cs="Times New Roman" w:hAnsi="Times New Roman"/>
        </w:rPr>
        <w:t>of</w:t>
      </w:r>
      <w:r>
        <w:rPr>
          <w:rFonts w:ascii="Times New Roman" w:cs="Times New Roman" w:hAnsi="Times New Roman"/>
          <w:spacing w:val="-16"/>
        </w:rPr>
        <w:t xml:space="preserve"> </w:t>
      </w:r>
      <w:r>
        <w:rPr>
          <w:rFonts w:ascii="Times New Roman" w:cs="Times New Roman" w:hAnsi="Times New Roman"/>
        </w:rPr>
        <w:t>plants</w:t>
      </w:r>
      <w:r>
        <w:rPr>
          <w:rFonts w:ascii="Times New Roman" w:cs="Times New Roman" w:hAnsi="Times New Roman"/>
          <w:spacing w:val="-17"/>
        </w:rPr>
        <w:t xml:space="preserve"> </w:t>
      </w:r>
      <w:r>
        <w:rPr>
          <w:rFonts w:ascii="Times New Roman" w:cs="Times New Roman" w:hAnsi="Times New Roman"/>
        </w:rPr>
        <w:t>especially</w:t>
      </w:r>
      <w:r>
        <w:rPr>
          <w:rFonts w:ascii="Times New Roman" w:cs="Times New Roman" w:hAnsi="Times New Roman"/>
          <w:spacing w:val="-17"/>
        </w:rPr>
        <w:t xml:space="preserve"> </w:t>
      </w:r>
      <w:r>
        <w:rPr>
          <w:rFonts w:ascii="Times New Roman" w:cs="Times New Roman" w:hAnsi="Times New Roman"/>
        </w:rPr>
        <w:t>of</w:t>
      </w:r>
      <w:r>
        <w:rPr>
          <w:rFonts w:ascii="Times New Roman" w:cs="Times New Roman" w:hAnsi="Times New Roman"/>
          <w:spacing w:val="-16"/>
        </w:rPr>
        <w:t xml:space="preserve"> </w:t>
      </w:r>
      <w:r>
        <w:rPr>
          <w:rFonts w:ascii="Times New Roman" w:cs="Times New Roman" w:hAnsi="Times New Roman"/>
        </w:rPr>
        <w:t>the</w:t>
      </w:r>
      <w:r>
        <w:rPr>
          <w:rFonts w:ascii="Times New Roman" w:cs="Times New Roman" w:hAnsi="Times New Roman"/>
          <w:spacing w:val="-17"/>
        </w:rPr>
        <w:t xml:space="preserve"> </w:t>
      </w:r>
      <w:r>
        <w:rPr>
          <w:rFonts w:ascii="Times New Roman" w:cs="Times New Roman" w:hAnsi="Times New Roman"/>
        </w:rPr>
        <w:t>big</w:t>
      </w:r>
      <w:r>
        <w:rPr>
          <w:rFonts w:ascii="Times New Roman" w:cs="Times New Roman" w:hAnsi="Times New Roman"/>
          <w:spacing w:val="-17"/>
        </w:rPr>
        <w:t xml:space="preserve"> </w:t>
      </w:r>
      <w:r>
        <w:rPr>
          <w:rFonts w:ascii="Times New Roman" w:cs="Times New Roman" w:hAnsi="Times New Roman"/>
        </w:rPr>
        <w:t>trees</w:t>
      </w:r>
      <w:r>
        <w:rPr>
          <w:rFonts w:ascii="Times New Roman" w:cs="Times New Roman" w:hAnsi="Times New Roman"/>
          <w:spacing w:val="-16"/>
        </w:rPr>
        <w:t xml:space="preserve"> </w:t>
      </w:r>
      <w:r>
        <w:rPr>
          <w:rFonts w:ascii="Times New Roman" w:cs="Times New Roman" w:hAnsi="Times New Roman"/>
        </w:rPr>
        <w:t>influence</w:t>
      </w:r>
      <w:r>
        <w:rPr>
          <w:rFonts w:ascii="Times New Roman" w:cs="Times New Roman" w:hAnsi="Times New Roman"/>
          <w:spacing w:val="-17"/>
        </w:rPr>
        <w:t xml:space="preserve"> </w:t>
      </w:r>
      <w:r>
        <w:rPr>
          <w:rFonts w:ascii="Times New Roman" w:cs="Times New Roman" w:hAnsi="Times New Roman"/>
        </w:rPr>
        <w:t>biological</w:t>
      </w:r>
      <w:r>
        <w:rPr>
          <w:rFonts w:ascii="Times New Roman" w:cs="Times New Roman" w:hAnsi="Times New Roman"/>
          <w:spacing w:val="-17"/>
        </w:rPr>
        <w:t xml:space="preserve"> </w:t>
      </w:r>
      <w:r>
        <w:rPr>
          <w:rFonts w:ascii="Times New Roman" w:cs="Times New Roman" w:hAnsi="Times New Roman"/>
        </w:rPr>
        <w:t>weathering</w:t>
      </w:r>
      <w:r>
        <w:rPr>
          <w:rFonts w:ascii="Times New Roman" w:cs="Times New Roman" w:hAnsi="Times New Roman"/>
          <w:spacing w:val="-16"/>
        </w:rPr>
        <w:t xml:space="preserve"> </w:t>
      </w:r>
      <w:r>
        <w:rPr>
          <w:rFonts w:ascii="Times New Roman" w:cs="Times New Roman" w:hAnsi="Times New Roman"/>
        </w:rPr>
        <w:t>as</w:t>
      </w:r>
      <w:r>
        <w:rPr>
          <w:rFonts w:ascii="Times New Roman" w:cs="Times New Roman" w:hAnsi="Times New Roman"/>
          <w:spacing w:val="-17"/>
        </w:rPr>
        <w:t xml:space="preserve"> </w:t>
      </w:r>
      <w:r>
        <w:rPr>
          <w:rFonts w:ascii="Times New Roman" w:cs="Times New Roman" w:hAnsi="Times New Roman"/>
        </w:rPr>
        <w:t>their</w:t>
      </w:r>
      <w:r>
        <w:rPr>
          <w:rFonts w:ascii="Times New Roman" w:cs="Times New Roman" w:hAnsi="Times New Roman"/>
          <w:spacing w:val="-17"/>
        </w:rPr>
        <w:t xml:space="preserve"> </w:t>
      </w:r>
      <w:r>
        <w:rPr>
          <w:rFonts w:ascii="Times New Roman" w:cs="Times New Roman" w:hAnsi="Times New Roman"/>
        </w:rPr>
        <w:t>roots penetrate</w:t>
      </w:r>
      <w:r>
        <w:rPr>
          <w:rFonts w:ascii="Times New Roman" w:cs="Times New Roman" w:hAnsi="Times New Roman"/>
          <w:spacing w:val="-10"/>
        </w:rPr>
        <w:t xml:space="preserve"> </w:t>
      </w:r>
      <w:r>
        <w:rPr>
          <w:rFonts w:ascii="Times New Roman" w:cs="Times New Roman" w:hAnsi="Times New Roman"/>
        </w:rPr>
        <w:t>into</w:t>
      </w:r>
      <w:r>
        <w:rPr>
          <w:rFonts w:ascii="Times New Roman" w:cs="Times New Roman" w:hAnsi="Times New Roman"/>
          <w:spacing w:val="-9"/>
        </w:rPr>
        <w:t xml:space="preserve"> </w:t>
      </w:r>
      <w:r>
        <w:rPr>
          <w:rFonts w:ascii="Times New Roman" w:cs="Times New Roman" w:hAnsi="Times New Roman"/>
        </w:rPr>
        <w:t>the</w:t>
      </w:r>
      <w:r>
        <w:rPr>
          <w:rFonts w:ascii="Times New Roman" w:cs="Times New Roman" w:hAnsi="Times New Roman"/>
          <w:spacing w:val="-9"/>
        </w:rPr>
        <w:t xml:space="preserve"> </w:t>
      </w:r>
      <w:r>
        <w:rPr>
          <w:rFonts w:ascii="Times New Roman" w:cs="Times New Roman" w:hAnsi="Times New Roman"/>
        </w:rPr>
        <w:t>ground</w:t>
      </w:r>
      <w:r>
        <w:rPr>
          <w:rFonts w:ascii="Times New Roman" w:cs="Times New Roman" w:hAnsi="Times New Roman"/>
          <w:spacing w:val="-9"/>
        </w:rPr>
        <w:t xml:space="preserve"> </w:t>
      </w:r>
      <w:r>
        <w:rPr>
          <w:rFonts w:ascii="Times New Roman" w:cs="Times New Roman" w:hAnsi="Times New Roman"/>
        </w:rPr>
        <w:t>making</w:t>
      </w:r>
      <w:r>
        <w:rPr>
          <w:rFonts w:ascii="Times New Roman" w:cs="Times New Roman" w:hAnsi="Times New Roman"/>
          <w:spacing w:val="-10"/>
        </w:rPr>
        <w:t xml:space="preserve"> </w:t>
      </w:r>
      <w:r>
        <w:rPr>
          <w:rFonts w:ascii="Times New Roman" w:cs="Times New Roman" w:hAnsi="Times New Roman"/>
        </w:rPr>
        <w:t>rocks</w:t>
      </w:r>
      <w:r>
        <w:rPr>
          <w:rFonts w:ascii="Times New Roman" w:cs="Times New Roman" w:hAnsi="Times New Roman"/>
          <w:spacing w:val="-9"/>
        </w:rPr>
        <w:t xml:space="preserve"> </w:t>
      </w:r>
      <w:r>
        <w:rPr>
          <w:rFonts w:ascii="Times New Roman" w:cs="Times New Roman" w:hAnsi="Times New Roman"/>
        </w:rPr>
        <w:t>breaking</w:t>
      </w:r>
      <w:r>
        <w:rPr>
          <w:rFonts w:ascii="Times New Roman" w:cs="Times New Roman" w:hAnsi="Times New Roman"/>
          <w:spacing w:val="-9"/>
        </w:rPr>
        <w:t xml:space="preserve"> </w:t>
      </w:r>
      <w:r>
        <w:rPr>
          <w:rFonts w:ascii="Times New Roman" w:cs="Times New Roman" w:hAnsi="Times New Roman"/>
        </w:rPr>
        <w:t>apart.</w:t>
      </w:r>
    </w:p>
    <w:p>
      <w:pPr>
        <w:pStyle w:val="style179"/>
        <w:numPr>
          <w:ilvl w:val="0"/>
          <w:numId w:val="6"/>
        </w:numPr>
        <w:spacing w:lineRule="auto" w:line="276"/>
        <w:jc w:val="both"/>
        <w:rPr>
          <w:rFonts w:ascii="Times New Roman" w:cs="Times New Roman" w:hAnsi="Times New Roman"/>
        </w:rPr>
      </w:pPr>
      <w:r>
        <w:rPr>
          <w:rFonts w:ascii="Times New Roman" w:cs="Times New Roman" w:hAnsi="Times New Roman"/>
        </w:rPr>
        <w:t>Climate</w:t>
      </w:r>
      <w:r>
        <w:rPr>
          <w:rFonts w:ascii="Times New Roman" w:cs="Times New Roman" w:hAnsi="Times New Roman"/>
          <w:spacing w:val="-16"/>
        </w:rPr>
        <w:t xml:space="preserve"> </w:t>
      </w:r>
      <w:r>
        <w:rPr>
          <w:rFonts w:ascii="Times New Roman" w:cs="Times New Roman" w:hAnsi="Times New Roman"/>
        </w:rPr>
        <w:t>determines</w:t>
      </w:r>
      <w:r>
        <w:rPr>
          <w:rFonts w:ascii="Times New Roman" w:cs="Times New Roman" w:hAnsi="Times New Roman"/>
          <w:spacing w:val="-16"/>
        </w:rPr>
        <w:t xml:space="preserve"> </w:t>
      </w:r>
      <w:r>
        <w:rPr>
          <w:rFonts w:ascii="Times New Roman" w:cs="Times New Roman" w:hAnsi="Times New Roman"/>
        </w:rPr>
        <w:t>the</w:t>
      </w:r>
      <w:r>
        <w:rPr>
          <w:rFonts w:ascii="Times New Roman" w:cs="Times New Roman" w:hAnsi="Times New Roman"/>
          <w:spacing w:val="-16"/>
        </w:rPr>
        <w:t xml:space="preserve"> </w:t>
      </w:r>
      <w:r>
        <w:rPr>
          <w:rFonts w:ascii="Times New Roman" w:cs="Times New Roman" w:hAnsi="Times New Roman"/>
        </w:rPr>
        <w:t>types</w:t>
      </w:r>
      <w:r>
        <w:rPr>
          <w:rFonts w:ascii="Times New Roman" w:cs="Times New Roman" w:hAnsi="Times New Roman"/>
          <w:spacing w:val="-16"/>
        </w:rPr>
        <w:t xml:space="preserve"> </w:t>
      </w:r>
      <w:r>
        <w:rPr>
          <w:rFonts w:ascii="Times New Roman" w:cs="Times New Roman" w:hAnsi="Times New Roman"/>
        </w:rPr>
        <w:t>of</w:t>
      </w:r>
      <w:r>
        <w:rPr>
          <w:rFonts w:ascii="Times New Roman" w:cs="Times New Roman" w:hAnsi="Times New Roman"/>
          <w:spacing w:val="-16"/>
        </w:rPr>
        <w:t xml:space="preserve"> </w:t>
      </w:r>
      <w:r>
        <w:rPr>
          <w:rFonts w:ascii="Times New Roman" w:cs="Times New Roman" w:hAnsi="Times New Roman"/>
        </w:rPr>
        <w:t>soil</w:t>
      </w:r>
      <w:r>
        <w:rPr>
          <w:rFonts w:ascii="Times New Roman" w:cs="Times New Roman" w:hAnsi="Times New Roman"/>
          <w:spacing w:val="-16"/>
        </w:rPr>
        <w:t xml:space="preserve"> </w:t>
      </w:r>
      <w:r>
        <w:rPr>
          <w:rFonts w:ascii="Times New Roman" w:cs="Times New Roman" w:hAnsi="Times New Roman"/>
        </w:rPr>
        <w:t>at</w:t>
      </w:r>
      <w:r>
        <w:rPr>
          <w:rFonts w:ascii="Times New Roman" w:cs="Times New Roman" w:hAnsi="Times New Roman"/>
          <w:spacing w:val="-16"/>
        </w:rPr>
        <w:t xml:space="preserve"> </w:t>
      </w:r>
      <w:r>
        <w:rPr>
          <w:rFonts w:ascii="Times New Roman" w:cs="Times New Roman" w:hAnsi="Times New Roman"/>
        </w:rPr>
        <w:t>a</w:t>
      </w:r>
      <w:r>
        <w:rPr>
          <w:rFonts w:ascii="Times New Roman" w:cs="Times New Roman" w:hAnsi="Times New Roman"/>
          <w:spacing w:val="-16"/>
        </w:rPr>
        <w:t xml:space="preserve"> </w:t>
      </w:r>
      <w:r>
        <w:rPr>
          <w:rFonts w:ascii="Times New Roman" w:cs="Times New Roman" w:hAnsi="Times New Roman"/>
        </w:rPr>
        <w:t>global</w:t>
      </w:r>
      <w:r>
        <w:rPr>
          <w:rFonts w:ascii="Times New Roman" w:cs="Times New Roman" w:hAnsi="Times New Roman"/>
          <w:spacing w:val="-16"/>
        </w:rPr>
        <w:t xml:space="preserve"> </w:t>
      </w:r>
      <w:r>
        <w:rPr>
          <w:rFonts w:ascii="Times New Roman" w:cs="Times New Roman" w:hAnsi="Times New Roman"/>
        </w:rPr>
        <w:t>scale.</w:t>
      </w:r>
      <w:r>
        <w:rPr>
          <w:rFonts w:ascii="Times New Roman" w:cs="Times New Roman" w:hAnsi="Times New Roman"/>
          <w:spacing w:val="-15"/>
        </w:rPr>
        <w:t xml:space="preserve"> </w:t>
      </w:r>
      <w:r>
        <w:rPr>
          <w:rFonts w:ascii="Times New Roman" w:cs="Times New Roman" w:hAnsi="Times New Roman"/>
        </w:rPr>
        <w:t>That is</w:t>
      </w:r>
      <w:r>
        <w:rPr>
          <w:rFonts w:ascii="Times New Roman" w:cs="Times New Roman" w:hAnsi="Times New Roman"/>
          <w:spacing w:val="-16"/>
        </w:rPr>
        <w:t xml:space="preserve"> </w:t>
      </w:r>
      <w:r>
        <w:rPr>
          <w:rFonts w:ascii="Times New Roman" w:cs="Times New Roman" w:hAnsi="Times New Roman"/>
        </w:rPr>
        <w:t>the</w:t>
      </w:r>
      <w:r>
        <w:rPr>
          <w:rFonts w:ascii="Times New Roman" w:cs="Times New Roman" w:hAnsi="Times New Roman"/>
          <w:spacing w:val="-16"/>
        </w:rPr>
        <w:t xml:space="preserve"> </w:t>
      </w:r>
      <w:r>
        <w:rPr>
          <w:rFonts w:ascii="Times New Roman" w:cs="Times New Roman" w:hAnsi="Times New Roman"/>
        </w:rPr>
        <w:t>distribution</w:t>
      </w:r>
      <w:r>
        <w:rPr>
          <w:rFonts w:ascii="Times New Roman" w:cs="Times New Roman" w:hAnsi="Times New Roman"/>
          <w:spacing w:val="-16"/>
        </w:rPr>
        <w:t xml:space="preserve"> </w:t>
      </w:r>
      <w:r>
        <w:rPr>
          <w:rFonts w:ascii="Times New Roman" w:cs="Times New Roman" w:hAnsi="Times New Roman"/>
        </w:rPr>
        <w:t>of</w:t>
      </w:r>
      <w:r>
        <w:rPr>
          <w:rFonts w:ascii="Times New Roman" w:cs="Times New Roman" w:hAnsi="Times New Roman"/>
          <w:spacing w:val="-16"/>
        </w:rPr>
        <w:t xml:space="preserve"> </w:t>
      </w:r>
      <w:r>
        <w:rPr>
          <w:rFonts w:ascii="Times New Roman" w:cs="Times New Roman" w:hAnsi="Times New Roman"/>
        </w:rPr>
        <w:t>soils</w:t>
      </w:r>
      <w:r>
        <w:rPr>
          <w:rFonts w:ascii="Times New Roman" w:cs="Times New Roman" w:hAnsi="Times New Roman"/>
          <w:spacing w:val="-16"/>
        </w:rPr>
        <w:t xml:space="preserve"> </w:t>
      </w:r>
      <w:r>
        <w:rPr>
          <w:rFonts w:ascii="Times New Roman" w:cs="Times New Roman" w:hAnsi="Times New Roman"/>
        </w:rPr>
        <w:t>corresponds much</w:t>
      </w:r>
      <w:r>
        <w:rPr>
          <w:rFonts w:ascii="Times New Roman" w:cs="Times New Roman" w:hAnsi="Times New Roman"/>
          <w:spacing w:val="-15"/>
        </w:rPr>
        <w:t xml:space="preserve"> </w:t>
      </w:r>
      <w:r>
        <w:rPr>
          <w:rFonts w:ascii="Times New Roman" w:cs="Times New Roman" w:hAnsi="Times New Roman"/>
        </w:rPr>
        <w:t>closely</w:t>
      </w:r>
      <w:r>
        <w:rPr>
          <w:rFonts w:ascii="Times New Roman" w:cs="Times New Roman" w:hAnsi="Times New Roman"/>
          <w:spacing w:val="-14"/>
        </w:rPr>
        <w:t xml:space="preserve"> </w:t>
      </w:r>
      <w:r>
        <w:rPr>
          <w:rFonts w:ascii="Times New Roman" w:cs="Times New Roman" w:hAnsi="Times New Roman"/>
        </w:rPr>
        <w:t>to</w:t>
      </w:r>
      <w:r>
        <w:rPr>
          <w:rFonts w:ascii="Times New Roman" w:cs="Times New Roman" w:hAnsi="Times New Roman"/>
          <w:spacing w:val="-14"/>
        </w:rPr>
        <w:t xml:space="preserve"> </w:t>
      </w:r>
      <w:r>
        <w:rPr>
          <w:rFonts w:ascii="Times New Roman" w:cs="Times New Roman" w:hAnsi="Times New Roman"/>
        </w:rPr>
        <w:t>patterns</w:t>
      </w:r>
      <w:r>
        <w:rPr>
          <w:rFonts w:ascii="Times New Roman" w:cs="Times New Roman" w:hAnsi="Times New Roman"/>
          <w:spacing w:val="-15"/>
        </w:rPr>
        <w:t xml:space="preserve"> </w:t>
      </w:r>
      <w:r>
        <w:rPr>
          <w:rFonts w:ascii="Times New Roman" w:cs="Times New Roman" w:hAnsi="Times New Roman"/>
        </w:rPr>
        <w:t>of</w:t>
      </w:r>
      <w:r>
        <w:rPr>
          <w:rFonts w:ascii="Times New Roman" w:cs="Times New Roman" w:hAnsi="Times New Roman"/>
          <w:spacing w:val="-14"/>
        </w:rPr>
        <w:t xml:space="preserve"> </w:t>
      </w:r>
      <w:r>
        <w:rPr>
          <w:rFonts w:ascii="Times New Roman" w:cs="Times New Roman" w:hAnsi="Times New Roman"/>
        </w:rPr>
        <w:t>climate</w:t>
      </w:r>
      <w:r>
        <w:rPr>
          <w:rFonts w:ascii="Times New Roman" w:cs="Times New Roman" w:hAnsi="Times New Roman"/>
          <w:spacing w:val="-14"/>
        </w:rPr>
        <w:t xml:space="preserve"> </w:t>
      </w:r>
      <w:r>
        <w:rPr>
          <w:rFonts w:ascii="Times New Roman" w:cs="Times New Roman" w:hAnsi="Times New Roman"/>
        </w:rPr>
        <w:t>and</w:t>
      </w:r>
      <w:r>
        <w:rPr>
          <w:rFonts w:ascii="Times New Roman" w:cs="Times New Roman" w:hAnsi="Times New Roman"/>
          <w:spacing w:val="-15"/>
        </w:rPr>
        <w:t xml:space="preserve"> </w:t>
      </w:r>
      <w:r>
        <w:rPr>
          <w:rFonts w:ascii="Times New Roman" w:cs="Times New Roman" w:hAnsi="Times New Roman"/>
        </w:rPr>
        <w:t>vegetation.</w:t>
      </w:r>
      <w:r>
        <w:rPr>
          <w:rFonts w:ascii="Times New Roman" w:cs="Times New Roman" w:hAnsi="Times New Roman"/>
          <w:spacing w:val="-14"/>
        </w:rPr>
        <w:t xml:space="preserve"> </w:t>
      </w:r>
    </w:p>
    <w:p>
      <w:pPr>
        <w:pStyle w:val="style179"/>
        <w:numPr>
          <w:ilvl w:val="0"/>
          <w:numId w:val="6"/>
        </w:numPr>
        <w:spacing w:lineRule="auto" w:line="276"/>
        <w:jc w:val="both"/>
        <w:rPr>
          <w:rFonts w:ascii="Times New Roman" w:cs="Times New Roman" w:hAnsi="Times New Roman"/>
        </w:rPr>
      </w:pPr>
      <w:r>
        <w:rPr>
          <w:rFonts w:ascii="Times New Roman" w:cs="Times New Roman" w:hAnsi="Times New Roman"/>
        </w:rPr>
        <w:t>Climate</w:t>
      </w:r>
      <w:r>
        <w:rPr>
          <w:rFonts w:ascii="Times New Roman" w:cs="Times New Roman" w:hAnsi="Times New Roman"/>
          <w:spacing w:val="-15"/>
        </w:rPr>
        <w:t xml:space="preserve"> </w:t>
      </w:r>
      <w:r>
        <w:rPr>
          <w:rFonts w:ascii="Times New Roman" w:cs="Times New Roman" w:hAnsi="Times New Roman"/>
        </w:rPr>
        <w:t>makes</w:t>
      </w:r>
      <w:r>
        <w:rPr>
          <w:rFonts w:ascii="Times New Roman" w:cs="Times New Roman" w:hAnsi="Times New Roman"/>
          <w:spacing w:val="-14"/>
        </w:rPr>
        <w:t xml:space="preserve"> </w:t>
      </w:r>
      <w:r>
        <w:rPr>
          <w:rFonts w:ascii="Times New Roman" w:cs="Times New Roman" w:hAnsi="Times New Roman"/>
        </w:rPr>
        <w:t>soils</w:t>
      </w:r>
      <w:r>
        <w:rPr>
          <w:rFonts w:ascii="Times New Roman" w:cs="Times New Roman" w:hAnsi="Times New Roman"/>
          <w:spacing w:val="-14"/>
        </w:rPr>
        <w:t xml:space="preserve"> </w:t>
      </w:r>
      <w:r>
        <w:rPr>
          <w:rFonts w:ascii="Times New Roman" w:cs="Times New Roman" w:hAnsi="Times New Roman"/>
        </w:rPr>
        <w:t>to</w:t>
      </w:r>
      <w:r>
        <w:rPr>
          <w:rFonts w:ascii="Times New Roman" w:cs="Times New Roman" w:hAnsi="Times New Roman"/>
          <w:spacing w:val="-14"/>
        </w:rPr>
        <w:t xml:space="preserve"> </w:t>
      </w:r>
      <w:r>
        <w:rPr>
          <w:rFonts w:ascii="Times New Roman" w:cs="Times New Roman" w:hAnsi="Times New Roman"/>
        </w:rPr>
        <w:t>have</w:t>
      </w:r>
      <w:r>
        <w:rPr>
          <w:rFonts w:ascii="Times New Roman" w:cs="Times New Roman" w:hAnsi="Times New Roman"/>
          <w:spacing w:val="-15"/>
        </w:rPr>
        <w:t xml:space="preserve"> </w:t>
      </w:r>
      <w:r>
        <w:rPr>
          <w:rFonts w:ascii="Times New Roman" w:cs="Times New Roman" w:hAnsi="Times New Roman"/>
        </w:rPr>
        <w:t>horizons</w:t>
      </w:r>
      <w:r>
        <w:rPr>
          <w:rFonts w:ascii="Times New Roman" w:cs="Times New Roman" w:hAnsi="Times New Roman"/>
          <w:spacing w:val="-14"/>
        </w:rPr>
        <w:t xml:space="preserve"> </w:t>
      </w:r>
      <w:r>
        <w:rPr>
          <w:rFonts w:ascii="Times New Roman" w:cs="Times New Roman" w:hAnsi="Times New Roman"/>
        </w:rPr>
        <w:t>formed</w:t>
      </w:r>
      <w:r>
        <w:rPr>
          <w:rFonts w:ascii="Times New Roman" w:cs="Times New Roman" w:hAnsi="Times New Roman"/>
          <w:spacing w:val="-14"/>
        </w:rPr>
        <w:t xml:space="preserve"> </w:t>
      </w:r>
      <w:r>
        <w:rPr>
          <w:rFonts w:ascii="Times New Roman" w:cs="Times New Roman" w:hAnsi="Times New Roman"/>
        </w:rPr>
        <w:t>by</w:t>
      </w:r>
      <w:r>
        <w:rPr>
          <w:rFonts w:ascii="Times New Roman" w:cs="Times New Roman" w:hAnsi="Times New Roman"/>
          <w:spacing w:val="-14"/>
        </w:rPr>
        <w:t xml:space="preserve"> </w:t>
      </w:r>
      <w:r>
        <w:rPr>
          <w:rFonts w:ascii="Times New Roman" w:cs="Times New Roman" w:hAnsi="Times New Roman"/>
        </w:rPr>
        <w:t>leaching</w:t>
      </w:r>
      <w:r>
        <w:rPr>
          <w:rFonts w:ascii="Times New Roman" w:cs="Times New Roman" w:hAnsi="Times New Roman"/>
          <w:spacing w:val="-15"/>
        </w:rPr>
        <w:t xml:space="preserve"> </w:t>
      </w:r>
      <w:r>
        <w:rPr>
          <w:rFonts w:ascii="Times New Roman" w:cs="Times New Roman" w:hAnsi="Times New Roman"/>
        </w:rPr>
        <w:t>and</w:t>
      </w:r>
      <w:r>
        <w:rPr>
          <w:rFonts w:ascii="Times New Roman" w:cs="Times New Roman" w:hAnsi="Times New Roman"/>
          <w:spacing w:val="-14"/>
        </w:rPr>
        <w:t xml:space="preserve"> </w:t>
      </w:r>
      <w:r>
        <w:rPr>
          <w:rFonts w:ascii="Times New Roman" w:cs="Times New Roman" w:hAnsi="Times New Roman"/>
        </w:rPr>
        <w:t>capillary</w:t>
      </w:r>
      <w:r>
        <w:rPr>
          <w:rFonts w:ascii="Times New Roman" w:cs="Times New Roman" w:hAnsi="Times New Roman"/>
          <w:spacing w:val="-14"/>
        </w:rPr>
        <w:t xml:space="preserve"> </w:t>
      </w:r>
      <w:r>
        <w:rPr>
          <w:rFonts w:ascii="Times New Roman" w:cs="Times New Roman" w:hAnsi="Times New Roman"/>
        </w:rPr>
        <w:t>action</w:t>
      </w:r>
      <w:r>
        <w:rPr>
          <w:rFonts w:ascii="Times New Roman" w:cs="Times New Roman" w:hAnsi="Times New Roman"/>
          <w:spacing w:val="-14"/>
        </w:rPr>
        <w:t xml:space="preserve"> </w:t>
      </w:r>
      <w:r>
        <w:rPr>
          <w:rFonts w:ascii="Times New Roman" w:cs="Times New Roman" w:hAnsi="Times New Roman"/>
        </w:rPr>
        <w:t>as</w:t>
      </w:r>
      <w:r>
        <w:rPr>
          <w:rFonts w:ascii="Times New Roman" w:cs="Times New Roman" w:hAnsi="Times New Roman"/>
          <w:spacing w:val="-15"/>
        </w:rPr>
        <w:t xml:space="preserve"> </w:t>
      </w:r>
      <w:r>
        <w:rPr>
          <w:rFonts w:ascii="Times New Roman" w:cs="Times New Roman" w:hAnsi="Times New Roman"/>
        </w:rPr>
        <w:t>water</w:t>
      </w:r>
      <w:r>
        <w:rPr>
          <w:rFonts w:ascii="Times New Roman" w:cs="Times New Roman" w:hAnsi="Times New Roman"/>
          <w:spacing w:val="-14"/>
        </w:rPr>
        <w:t xml:space="preserve"> </w:t>
      </w:r>
      <w:r>
        <w:rPr>
          <w:rFonts w:ascii="Times New Roman" w:cs="Times New Roman" w:hAnsi="Times New Roman"/>
        </w:rPr>
        <w:t>percolate or</w:t>
      </w:r>
      <w:r>
        <w:rPr>
          <w:rFonts w:ascii="Times New Roman" w:cs="Times New Roman" w:hAnsi="Times New Roman"/>
          <w:spacing w:val="-16"/>
        </w:rPr>
        <w:t xml:space="preserve"> </w:t>
      </w:r>
      <w:r>
        <w:rPr>
          <w:rFonts w:ascii="Times New Roman" w:cs="Times New Roman" w:hAnsi="Times New Roman"/>
        </w:rPr>
        <w:t>rise</w:t>
      </w:r>
      <w:r>
        <w:rPr>
          <w:rFonts w:ascii="Times New Roman" w:cs="Times New Roman" w:hAnsi="Times New Roman"/>
          <w:spacing w:val="-15"/>
        </w:rPr>
        <w:t xml:space="preserve"> </w:t>
      </w:r>
      <w:r>
        <w:rPr>
          <w:rFonts w:ascii="Times New Roman" w:cs="Times New Roman" w:hAnsi="Times New Roman"/>
        </w:rPr>
        <w:t>upwards</w:t>
      </w:r>
      <w:r>
        <w:rPr>
          <w:rFonts w:ascii="Times New Roman" w:cs="Times New Roman" w:hAnsi="Times New Roman"/>
          <w:spacing w:val="-15"/>
        </w:rPr>
        <w:t xml:space="preserve"> </w:t>
      </w:r>
      <w:r>
        <w:rPr>
          <w:rFonts w:ascii="Times New Roman" w:cs="Times New Roman" w:hAnsi="Times New Roman"/>
        </w:rPr>
        <w:t>respectively.</w:t>
      </w:r>
      <w:r>
        <w:rPr>
          <w:rFonts w:ascii="Times New Roman" w:cs="Times New Roman" w:hAnsi="Times New Roman"/>
          <w:spacing w:val="-15"/>
        </w:rPr>
        <w:t xml:space="preserve"> </w:t>
      </w:r>
      <w:r>
        <w:rPr>
          <w:rFonts w:ascii="Times New Roman" w:cs="Times New Roman" w:hAnsi="Times New Roman"/>
        </w:rPr>
        <w:t>Leaching</w:t>
      </w:r>
      <w:r>
        <w:rPr>
          <w:rFonts w:ascii="Times New Roman" w:cs="Times New Roman" w:hAnsi="Times New Roman"/>
          <w:spacing w:val="-15"/>
        </w:rPr>
        <w:t xml:space="preserve"> </w:t>
      </w:r>
      <w:r>
        <w:rPr>
          <w:rFonts w:ascii="Times New Roman" w:cs="Times New Roman" w:hAnsi="Times New Roman"/>
        </w:rPr>
        <w:t>makes</w:t>
      </w:r>
      <w:r>
        <w:rPr>
          <w:rFonts w:ascii="Times New Roman" w:cs="Times New Roman" w:hAnsi="Times New Roman"/>
          <w:spacing w:val="-15"/>
        </w:rPr>
        <w:t xml:space="preserve"> </w:t>
      </w:r>
      <w:r>
        <w:rPr>
          <w:rFonts w:ascii="Times New Roman" w:cs="Times New Roman" w:hAnsi="Times New Roman"/>
        </w:rPr>
        <w:t>a</w:t>
      </w:r>
      <w:r>
        <w:rPr>
          <w:rFonts w:ascii="Times New Roman" w:cs="Times New Roman" w:hAnsi="Times New Roman"/>
          <w:spacing w:val="-15"/>
        </w:rPr>
        <w:t xml:space="preserve"> </w:t>
      </w:r>
      <w:r>
        <w:rPr>
          <w:rFonts w:ascii="Times New Roman" w:cs="Times New Roman" w:hAnsi="Times New Roman"/>
        </w:rPr>
        <w:t>soil</w:t>
      </w:r>
      <w:r>
        <w:rPr>
          <w:rFonts w:ascii="Times New Roman" w:cs="Times New Roman" w:hAnsi="Times New Roman"/>
          <w:spacing w:val="-15"/>
        </w:rPr>
        <w:t xml:space="preserve"> </w:t>
      </w:r>
      <w:r>
        <w:rPr>
          <w:rFonts w:ascii="Times New Roman" w:cs="Times New Roman" w:hAnsi="Times New Roman"/>
        </w:rPr>
        <w:t>developed</w:t>
      </w:r>
      <w:r>
        <w:rPr>
          <w:rFonts w:ascii="Times New Roman" w:cs="Times New Roman" w:hAnsi="Times New Roman"/>
          <w:spacing w:val="-15"/>
        </w:rPr>
        <w:t xml:space="preserve"> </w:t>
      </w:r>
      <w:r>
        <w:rPr>
          <w:rFonts w:ascii="Times New Roman" w:cs="Times New Roman" w:hAnsi="Times New Roman"/>
        </w:rPr>
        <w:t>with</w:t>
      </w:r>
      <w:r>
        <w:rPr>
          <w:rFonts w:ascii="Times New Roman" w:cs="Times New Roman" w:hAnsi="Times New Roman"/>
          <w:spacing w:val="-15"/>
        </w:rPr>
        <w:t xml:space="preserve"> </w:t>
      </w:r>
      <w:r>
        <w:rPr>
          <w:rFonts w:ascii="Times New Roman" w:cs="Times New Roman" w:hAnsi="Times New Roman"/>
        </w:rPr>
        <w:t>A</w:t>
      </w:r>
      <w:r>
        <w:rPr>
          <w:rFonts w:ascii="Times New Roman" w:cs="Times New Roman" w:hAnsi="Times New Roman"/>
          <w:spacing w:val="-15"/>
        </w:rPr>
        <w:t xml:space="preserve"> </w:t>
      </w:r>
      <w:r>
        <w:rPr>
          <w:rFonts w:ascii="Times New Roman" w:cs="Times New Roman" w:hAnsi="Times New Roman"/>
        </w:rPr>
        <w:t>and</w:t>
      </w:r>
      <w:r>
        <w:rPr>
          <w:rFonts w:ascii="Times New Roman" w:cs="Times New Roman" w:hAnsi="Times New Roman"/>
          <w:spacing w:val="-15"/>
        </w:rPr>
        <w:t xml:space="preserve"> </w:t>
      </w:r>
      <w:r>
        <w:rPr>
          <w:rFonts w:ascii="Times New Roman" w:cs="Times New Roman" w:hAnsi="Times New Roman"/>
        </w:rPr>
        <w:t>B</w:t>
      </w:r>
      <w:r>
        <w:rPr>
          <w:rFonts w:ascii="Times New Roman" w:cs="Times New Roman" w:hAnsi="Times New Roman"/>
          <w:spacing w:val="-15"/>
        </w:rPr>
        <w:t xml:space="preserve"> </w:t>
      </w:r>
      <w:r>
        <w:rPr>
          <w:rFonts w:ascii="Times New Roman" w:cs="Times New Roman" w:hAnsi="Times New Roman"/>
        </w:rPr>
        <w:t>horizons,</w:t>
      </w:r>
      <w:r>
        <w:rPr>
          <w:rFonts w:ascii="Times New Roman" w:cs="Times New Roman" w:hAnsi="Times New Roman"/>
          <w:spacing w:val="-15"/>
        </w:rPr>
        <w:t xml:space="preserve"> </w:t>
      </w:r>
      <w:r>
        <w:rPr>
          <w:rFonts w:ascii="Times New Roman" w:cs="Times New Roman" w:hAnsi="Times New Roman"/>
        </w:rPr>
        <w:t>while</w:t>
      </w:r>
      <w:r>
        <w:rPr>
          <w:rFonts w:ascii="Times New Roman" w:cs="Times New Roman" w:hAnsi="Times New Roman"/>
          <w:spacing w:val="-16"/>
        </w:rPr>
        <w:t xml:space="preserve"> </w:t>
      </w:r>
      <w:r>
        <w:rPr>
          <w:rFonts w:ascii="Times New Roman" w:cs="Times New Roman" w:hAnsi="Times New Roman"/>
        </w:rPr>
        <w:t>capillary action makes a soil developed with calcite or saline layers depending on the nature of rocks from which</w:t>
      </w:r>
      <w:r>
        <w:rPr>
          <w:rFonts w:ascii="Times New Roman" w:cs="Times New Roman" w:hAnsi="Times New Roman"/>
          <w:spacing w:val="-9"/>
        </w:rPr>
        <w:t xml:space="preserve"> </w:t>
      </w:r>
      <w:r>
        <w:rPr>
          <w:rFonts w:ascii="Times New Roman" w:cs="Times New Roman" w:hAnsi="Times New Roman"/>
        </w:rPr>
        <w:t>the</w:t>
      </w:r>
      <w:r>
        <w:rPr>
          <w:rFonts w:ascii="Times New Roman" w:cs="Times New Roman" w:hAnsi="Times New Roman"/>
          <w:spacing w:val="-9"/>
        </w:rPr>
        <w:t xml:space="preserve"> </w:t>
      </w:r>
      <w:r>
        <w:rPr>
          <w:rFonts w:ascii="Times New Roman" w:cs="Times New Roman" w:hAnsi="Times New Roman"/>
        </w:rPr>
        <w:t>solution</w:t>
      </w:r>
      <w:r>
        <w:rPr>
          <w:rFonts w:ascii="Times New Roman" w:cs="Times New Roman" w:hAnsi="Times New Roman"/>
          <w:spacing w:val="-8"/>
        </w:rPr>
        <w:t xml:space="preserve"> </w:t>
      </w:r>
      <w:r>
        <w:rPr>
          <w:rFonts w:ascii="Times New Roman" w:cs="Times New Roman" w:hAnsi="Times New Roman"/>
        </w:rPr>
        <w:t>has</w:t>
      </w:r>
      <w:r>
        <w:rPr>
          <w:rFonts w:ascii="Times New Roman" w:cs="Times New Roman" w:hAnsi="Times New Roman"/>
          <w:spacing w:val="-9"/>
        </w:rPr>
        <w:t xml:space="preserve"> </w:t>
      </w:r>
      <w:r>
        <w:rPr>
          <w:rFonts w:ascii="Times New Roman" w:cs="Times New Roman" w:hAnsi="Times New Roman"/>
        </w:rPr>
        <w:t>been</w:t>
      </w:r>
      <w:r>
        <w:rPr>
          <w:rFonts w:ascii="Times New Roman" w:cs="Times New Roman" w:hAnsi="Times New Roman"/>
          <w:spacing w:val="-8"/>
        </w:rPr>
        <w:t xml:space="preserve"> </w:t>
      </w:r>
      <w:r>
        <w:rPr>
          <w:rFonts w:ascii="Times New Roman" w:cs="Times New Roman" w:hAnsi="Times New Roman"/>
        </w:rPr>
        <w:t>derived.</w:t>
      </w:r>
    </w:p>
    <w:p>
      <w:pPr>
        <w:pStyle w:val="style0"/>
        <w:spacing w:lineRule="auto" w:line="276"/>
        <w:jc w:val="both"/>
        <w:rPr>
          <w:rFonts w:ascii="Times New Roman" w:cs="Times New Roman" w:hAnsi="Times New Roman"/>
          <w:b/>
        </w:rPr>
      </w:pPr>
      <w:r>
        <w:rPr>
          <w:rFonts w:ascii="Times New Roman" w:cs="Times New Roman" w:hAnsi="Times New Roman"/>
          <w:b/>
          <w:u w:color="444444"/>
        </w:rPr>
        <w:t>Relief</w:t>
      </w:r>
      <w:r>
        <w:rPr>
          <w:rFonts w:ascii="Times New Roman" w:cs="Times New Roman" w:hAnsi="Times New Roman"/>
          <w:b/>
          <w:spacing w:val="-6"/>
          <w:u w:color="444444"/>
        </w:rPr>
        <w:t xml:space="preserve"> </w:t>
      </w:r>
      <w:r>
        <w:rPr>
          <w:rFonts w:ascii="Times New Roman" w:cs="Times New Roman" w:hAnsi="Times New Roman"/>
          <w:b/>
          <w:u w:color="444444"/>
        </w:rPr>
        <w:t>(topography)</w:t>
      </w:r>
    </w:p>
    <w:p>
      <w:pPr>
        <w:pStyle w:val="style0"/>
        <w:spacing w:lineRule="auto" w:line="276"/>
        <w:jc w:val="both"/>
        <w:rPr>
          <w:rFonts w:ascii="Times New Roman" w:cs="Times New Roman" w:hAnsi="Times New Roman"/>
        </w:rPr>
      </w:pPr>
      <w:r>
        <w:rPr>
          <w:rFonts w:ascii="Times New Roman" w:cs="Times New Roman" w:hAnsi="Times New Roman"/>
        </w:rPr>
        <w:t>It</w:t>
      </w:r>
      <w:r>
        <w:rPr>
          <w:rFonts w:ascii="Times New Roman" w:cs="Times New Roman" w:hAnsi="Times New Roman"/>
          <w:spacing w:val="-17"/>
        </w:rPr>
        <w:t xml:space="preserve"> </w:t>
      </w:r>
      <w:r>
        <w:rPr>
          <w:rFonts w:ascii="Times New Roman" w:cs="Times New Roman" w:hAnsi="Times New Roman"/>
        </w:rPr>
        <w:t>is</w:t>
      </w:r>
      <w:r>
        <w:rPr>
          <w:rFonts w:ascii="Times New Roman" w:cs="Times New Roman" w:hAnsi="Times New Roman"/>
          <w:spacing w:val="-17"/>
        </w:rPr>
        <w:t xml:space="preserve"> </w:t>
      </w:r>
      <w:r>
        <w:rPr>
          <w:rFonts w:ascii="Times New Roman" w:cs="Times New Roman" w:hAnsi="Times New Roman"/>
        </w:rPr>
        <w:t>considered</w:t>
      </w:r>
      <w:r>
        <w:rPr>
          <w:rFonts w:ascii="Times New Roman" w:cs="Times New Roman" w:hAnsi="Times New Roman"/>
          <w:spacing w:val="-17"/>
        </w:rPr>
        <w:t xml:space="preserve"> </w:t>
      </w:r>
      <w:r>
        <w:rPr>
          <w:rFonts w:ascii="Times New Roman" w:cs="Times New Roman" w:hAnsi="Times New Roman"/>
        </w:rPr>
        <w:t>on</w:t>
      </w:r>
      <w:r>
        <w:rPr>
          <w:rFonts w:ascii="Times New Roman" w:cs="Times New Roman" w:hAnsi="Times New Roman"/>
          <w:spacing w:val="-17"/>
        </w:rPr>
        <w:t xml:space="preserve"> </w:t>
      </w:r>
      <w:r>
        <w:rPr>
          <w:rFonts w:ascii="Times New Roman" w:cs="Times New Roman" w:hAnsi="Times New Roman"/>
        </w:rPr>
        <w:t>the</w:t>
      </w:r>
      <w:r>
        <w:rPr>
          <w:rFonts w:ascii="Times New Roman" w:cs="Times New Roman" w:hAnsi="Times New Roman"/>
          <w:spacing w:val="-16"/>
        </w:rPr>
        <w:t xml:space="preserve"> </w:t>
      </w:r>
      <w:r>
        <w:rPr>
          <w:rFonts w:ascii="Times New Roman" w:cs="Times New Roman" w:hAnsi="Times New Roman"/>
        </w:rPr>
        <w:t>general</w:t>
      </w:r>
      <w:r>
        <w:rPr>
          <w:rFonts w:ascii="Times New Roman" w:cs="Times New Roman" w:hAnsi="Times New Roman"/>
          <w:spacing w:val="-17"/>
        </w:rPr>
        <w:t xml:space="preserve"> </w:t>
      </w:r>
      <w:r>
        <w:rPr>
          <w:rFonts w:ascii="Times New Roman" w:cs="Times New Roman" w:hAnsi="Times New Roman"/>
        </w:rPr>
        <w:t>physical</w:t>
      </w:r>
      <w:r>
        <w:rPr>
          <w:rFonts w:ascii="Times New Roman" w:cs="Times New Roman" w:hAnsi="Times New Roman"/>
          <w:spacing w:val="-17"/>
        </w:rPr>
        <w:t xml:space="preserve"> </w:t>
      </w:r>
      <w:r>
        <w:rPr>
          <w:rFonts w:ascii="Times New Roman" w:cs="Times New Roman" w:hAnsi="Times New Roman"/>
        </w:rPr>
        <w:t>appearance</w:t>
      </w:r>
      <w:r>
        <w:rPr>
          <w:rFonts w:ascii="Times New Roman" w:cs="Times New Roman" w:hAnsi="Times New Roman"/>
          <w:spacing w:val="-17"/>
        </w:rPr>
        <w:t xml:space="preserve"> </w:t>
      </w:r>
      <w:r>
        <w:rPr>
          <w:rFonts w:ascii="Times New Roman" w:cs="Times New Roman" w:hAnsi="Times New Roman"/>
        </w:rPr>
        <w:t>or</w:t>
      </w:r>
      <w:r>
        <w:rPr>
          <w:rFonts w:ascii="Times New Roman" w:cs="Times New Roman" w:hAnsi="Times New Roman"/>
          <w:spacing w:val="-16"/>
        </w:rPr>
        <w:t xml:space="preserve"> </w:t>
      </w:r>
      <w:r>
        <w:rPr>
          <w:rFonts w:ascii="Times New Roman" w:cs="Times New Roman" w:hAnsi="Times New Roman"/>
        </w:rPr>
        <w:t>surface</w:t>
      </w:r>
      <w:r>
        <w:rPr>
          <w:rFonts w:ascii="Times New Roman" w:cs="Times New Roman" w:hAnsi="Times New Roman"/>
          <w:spacing w:val="-17"/>
        </w:rPr>
        <w:t xml:space="preserve"> </w:t>
      </w:r>
      <w:r>
        <w:rPr>
          <w:rFonts w:ascii="Times New Roman" w:cs="Times New Roman" w:hAnsi="Times New Roman"/>
        </w:rPr>
        <w:t>form</w:t>
      </w:r>
      <w:r>
        <w:rPr>
          <w:rFonts w:ascii="Times New Roman" w:cs="Times New Roman" w:hAnsi="Times New Roman"/>
          <w:spacing w:val="-17"/>
        </w:rPr>
        <w:t xml:space="preserve"> </w:t>
      </w:r>
      <w:r>
        <w:rPr>
          <w:rFonts w:ascii="Times New Roman" w:cs="Times New Roman" w:hAnsi="Times New Roman"/>
        </w:rPr>
        <w:t>of</w:t>
      </w:r>
      <w:r>
        <w:rPr>
          <w:rFonts w:ascii="Times New Roman" w:cs="Times New Roman" w:hAnsi="Times New Roman"/>
          <w:spacing w:val="-17"/>
        </w:rPr>
        <w:t xml:space="preserve"> </w:t>
      </w:r>
      <w:r>
        <w:rPr>
          <w:rFonts w:ascii="Times New Roman" w:cs="Times New Roman" w:hAnsi="Times New Roman"/>
        </w:rPr>
        <w:t>the</w:t>
      </w:r>
      <w:r>
        <w:rPr>
          <w:rFonts w:ascii="Times New Roman" w:cs="Times New Roman" w:hAnsi="Times New Roman"/>
          <w:spacing w:val="-16"/>
        </w:rPr>
        <w:t xml:space="preserve"> </w:t>
      </w:r>
      <w:r>
        <w:rPr>
          <w:rFonts w:ascii="Times New Roman" w:cs="Times New Roman" w:hAnsi="Times New Roman"/>
        </w:rPr>
        <w:t>environmental</w:t>
      </w:r>
      <w:r>
        <w:rPr>
          <w:rFonts w:ascii="Times New Roman" w:cs="Times New Roman" w:hAnsi="Times New Roman"/>
          <w:spacing w:val="-17"/>
        </w:rPr>
        <w:t xml:space="preserve"> </w:t>
      </w:r>
      <w:r>
        <w:rPr>
          <w:rFonts w:ascii="Times New Roman" w:cs="Times New Roman" w:hAnsi="Times New Roman"/>
        </w:rPr>
        <w:t>area</w:t>
      </w:r>
      <w:r>
        <w:rPr>
          <w:rFonts w:ascii="Times New Roman" w:cs="Times New Roman" w:hAnsi="Times New Roman"/>
          <w:spacing w:val="-17"/>
        </w:rPr>
        <w:t xml:space="preserve"> </w:t>
      </w:r>
      <w:r>
        <w:rPr>
          <w:rFonts w:ascii="Times New Roman" w:cs="Times New Roman" w:hAnsi="Times New Roman"/>
        </w:rPr>
        <w:t>where a</w:t>
      </w:r>
      <w:r>
        <w:rPr>
          <w:rFonts w:ascii="Times New Roman" w:cs="Times New Roman" w:hAnsi="Times New Roman"/>
          <w:spacing w:val="-10"/>
        </w:rPr>
        <w:t xml:space="preserve"> </w:t>
      </w:r>
      <w:r>
        <w:rPr>
          <w:rFonts w:ascii="Times New Roman" w:cs="Times New Roman" w:hAnsi="Times New Roman"/>
        </w:rPr>
        <w:t>soil</w:t>
      </w:r>
      <w:r>
        <w:rPr>
          <w:rFonts w:ascii="Times New Roman" w:cs="Times New Roman" w:hAnsi="Times New Roman"/>
          <w:spacing w:val="-9"/>
        </w:rPr>
        <w:t xml:space="preserve"> </w:t>
      </w:r>
      <w:r>
        <w:rPr>
          <w:rFonts w:ascii="Times New Roman" w:cs="Times New Roman" w:hAnsi="Times New Roman"/>
        </w:rPr>
        <w:t>is</w:t>
      </w:r>
      <w:r>
        <w:rPr>
          <w:rFonts w:ascii="Times New Roman" w:cs="Times New Roman" w:hAnsi="Times New Roman"/>
          <w:spacing w:val="-10"/>
        </w:rPr>
        <w:t xml:space="preserve"> </w:t>
      </w:r>
      <w:r>
        <w:rPr>
          <w:rFonts w:ascii="Times New Roman" w:cs="Times New Roman" w:hAnsi="Times New Roman"/>
        </w:rPr>
        <w:t>formed.</w:t>
      </w:r>
      <w:r>
        <w:rPr>
          <w:rFonts w:ascii="Times New Roman" w:cs="Times New Roman" w:hAnsi="Times New Roman"/>
          <w:spacing w:val="-9"/>
        </w:rPr>
        <w:t xml:space="preserve"> </w:t>
      </w:r>
      <w:r>
        <w:rPr>
          <w:rFonts w:ascii="Times New Roman" w:cs="Times New Roman" w:hAnsi="Times New Roman"/>
        </w:rPr>
        <w:t>Relief</w:t>
      </w:r>
      <w:r>
        <w:rPr>
          <w:rFonts w:ascii="Times New Roman" w:cs="Times New Roman" w:hAnsi="Times New Roman"/>
          <w:spacing w:val="-10"/>
        </w:rPr>
        <w:t xml:space="preserve"> </w:t>
      </w:r>
      <w:r>
        <w:rPr>
          <w:rFonts w:ascii="Times New Roman" w:cs="Times New Roman" w:hAnsi="Times New Roman"/>
        </w:rPr>
        <w:t>has</w:t>
      </w:r>
      <w:r>
        <w:rPr>
          <w:rFonts w:ascii="Times New Roman" w:cs="Times New Roman" w:hAnsi="Times New Roman"/>
          <w:spacing w:val="-9"/>
        </w:rPr>
        <w:t xml:space="preserve"> </w:t>
      </w:r>
      <w:r>
        <w:rPr>
          <w:rFonts w:ascii="Times New Roman" w:cs="Times New Roman" w:hAnsi="Times New Roman"/>
        </w:rPr>
        <w:t>the</w:t>
      </w:r>
      <w:r>
        <w:rPr>
          <w:rFonts w:ascii="Times New Roman" w:cs="Times New Roman" w:hAnsi="Times New Roman"/>
          <w:spacing w:val="-10"/>
        </w:rPr>
        <w:t xml:space="preserve"> </w:t>
      </w:r>
      <w:r>
        <w:rPr>
          <w:rFonts w:ascii="Times New Roman" w:cs="Times New Roman" w:hAnsi="Times New Roman"/>
        </w:rPr>
        <w:t>following</w:t>
      </w:r>
      <w:r>
        <w:rPr>
          <w:rFonts w:ascii="Times New Roman" w:cs="Times New Roman" w:hAnsi="Times New Roman"/>
          <w:spacing w:val="-9"/>
        </w:rPr>
        <w:t xml:space="preserve"> </w:t>
      </w:r>
      <w:r>
        <w:rPr>
          <w:rFonts w:ascii="Times New Roman" w:cs="Times New Roman" w:hAnsi="Times New Roman"/>
        </w:rPr>
        <w:t>effects</w:t>
      </w:r>
      <w:r>
        <w:rPr>
          <w:rFonts w:ascii="Times New Roman" w:cs="Times New Roman" w:hAnsi="Times New Roman"/>
          <w:spacing w:val="-9"/>
        </w:rPr>
        <w:t xml:space="preserve"> </w:t>
      </w:r>
      <w:r>
        <w:rPr>
          <w:rFonts w:ascii="Times New Roman" w:cs="Times New Roman" w:hAnsi="Times New Roman"/>
        </w:rPr>
        <w:t>on</w:t>
      </w:r>
      <w:r>
        <w:rPr>
          <w:rFonts w:ascii="Times New Roman" w:cs="Times New Roman" w:hAnsi="Times New Roman"/>
          <w:spacing w:val="-10"/>
        </w:rPr>
        <w:t xml:space="preserve"> </w:t>
      </w:r>
      <w:r>
        <w:rPr>
          <w:rFonts w:ascii="Times New Roman" w:cs="Times New Roman" w:hAnsi="Times New Roman"/>
        </w:rPr>
        <w:t>soil</w:t>
      </w:r>
      <w:r>
        <w:rPr>
          <w:rFonts w:ascii="Times New Roman" w:cs="Times New Roman" w:hAnsi="Times New Roman"/>
          <w:spacing w:val="-9"/>
        </w:rPr>
        <w:t xml:space="preserve"> </w:t>
      </w:r>
      <w:r>
        <w:rPr>
          <w:rFonts w:ascii="Times New Roman" w:cs="Times New Roman" w:hAnsi="Times New Roman"/>
        </w:rPr>
        <w:t xml:space="preserve">formation   </w:t>
      </w:r>
    </w:p>
    <w:p>
      <w:pPr>
        <w:pStyle w:val="style0"/>
        <w:spacing w:lineRule="auto" w:line="276"/>
        <w:jc w:val="both"/>
        <w:rPr>
          <w:rFonts w:ascii="Times New Roman" w:cs="Times New Roman" w:hAnsi="Times New Roman"/>
        </w:rPr>
      </w:pPr>
      <w:r>
        <w:rPr>
          <w:rFonts w:ascii="Times New Roman" w:cs="Times New Roman" w:hAnsi="Times New Roman"/>
        </w:rPr>
        <w:t>Relief by slope of the land determines the rate and depth with which a soil is formed as follows.</w:t>
      </w:r>
    </w:p>
    <w:p>
      <w:pPr>
        <w:pStyle w:val="style179"/>
        <w:numPr>
          <w:ilvl w:val="0"/>
          <w:numId w:val="8"/>
        </w:numPr>
        <w:spacing w:lineRule="auto" w:line="276"/>
        <w:jc w:val="both"/>
        <w:rPr>
          <w:rFonts w:ascii="Times New Roman" w:cs="Times New Roman" w:hAnsi="Times New Roman"/>
        </w:rPr>
      </w:pPr>
      <w:r>
        <w:rPr>
          <w:rFonts w:ascii="Times New Roman" w:cs="Times New Roman" w:hAnsi="Times New Roman"/>
        </w:rPr>
        <w:t>In</w:t>
      </w:r>
      <w:r>
        <w:rPr>
          <w:rFonts w:ascii="Times New Roman" w:cs="Times New Roman" w:hAnsi="Times New Roman"/>
          <w:spacing w:val="-13"/>
        </w:rPr>
        <w:t xml:space="preserve"> </w:t>
      </w:r>
      <w:r>
        <w:rPr>
          <w:rFonts w:ascii="Times New Roman" w:cs="Times New Roman" w:hAnsi="Times New Roman"/>
        </w:rPr>
        <w:t>steep</w:t>
      </w:r>
      <w:r>
        <w:rPr>
          <w:rFonts w:ascii="Times New Roman" w:cs="Times New Roman" w:hAnsi="Times New Roman"/>
          <w:spacing w:val="-12"/>
        </w:rPr>
        <w:t xml:space="preserve"> </w:t>
      </w:r>
      <w:r>
        <w:rPr>
          <w:rFonts w:ascii="Times New Roman" w:cs="Times New Roman" w:hAnsi="Times New Roman"/>
        </w:rPr>
        <w:t>sloped</w:t>
      </w:r>
      <w:r>
        <w:rPr>
          <w:rFonts w:ascii="Times New Roman" w:cs="Times New Roman" w:hAnsi="Times New Roman"/>
          <w:spacing w:val="-13"/>
        </w:rPr>
        <w:t xml:space="preserve"> </w:t>
      </w:r>
      <w:r>
        <w:rPr>
          <w:rFonts w:ascii="Times New Roman" w:cs="Times New Roman" w:hAnsi="Times New Roman"/>
        </w:rPr>
        <w:t>areas,</w:t>
      </w:r>
      <w:r>
        <w:rPr>
          <w:rFonts w:ascii="Times New Roman" w:cs="Times New Roman" w:hAnsi="Times New Roman"/>
          <w:spacing w:val="-12"/>
        </w:rPr>
        <w:t xml:space="preserve"> </w:t>
      </w:r>
      <w:r>
        <w:rPr>
          <w:rFonts w:ascii="Times New Roman" w:cs="Times New Roman" w:hAnsi="Times New Roman"/>
        </w:rPr>
        <w:t>soil</w:t>
      </w:r>
      <w:r>
        <w:rPr>
          <w:rFonts w:ascii="Times New Roman" w:cs="Times New Roman" w:hAnsi="Times New Roman"/>
          <w:spacing w:val="-12"/>
        </w:rPr>
        <w:t xml:space="preserve"> </w:t>
      </w:r>
      <w:r>
        <w:rPr>
          <w:rFonts w:ascii="Times New Roman" w:cs="Times New Roman" w:hAnsi="Times New Roman"/>
        </w:rPr>
        <w:t>formation</w:t>
      </w:r>
      <w:r>
        <w:rPr>
          <w:rFonts w:ascii="Times New Roman" w:cs="Times New Roman" w:hAnsi="Times New Roman"/>
          <w:spacing w:val="-13"/>
        </w:rPr>
        <w:t xml:space="preserve"> </w:t>
      </w:r>
      <w:r>
        <w:rPr>
          <w:rFonts w:ascii="Times New Roman" w:cs="Times New Roman" w:hAnsi="Times New Roman"/>
        </w:rPr>
        <w:t>takes</w:t>
      </w:r>
      <w:r>
        <w:rPr>
          <w:rFonts w:ascii="Times New Roman" w:cs="Times New Roman" w:hAnsi="Times New Roman"/>
          <w:spacing w:val="-12"/>
        </w:rPr>
        <w:t xml:space="preserve"> </w:t>
      </w:r>
      <w:r>
        <w:rPr>
          <w:rFonts w:ascii="Times New Roman" w:cs="Times New Roman" w:hAnsi="Times New Roman"/>
        </w:rPr>
        <w:t>place</w:t>
      </w:r>
      <w:r>
        <w:rPr>
          <w:rFonts w:ascii="Times New Roman" w:cs="Times New Roman" w:hAnsi="Times New Roman"/>
          <w:spacing w:val="-12"/>
        </w:rPr>
        <w:t xml:space="preserve"> </w:t>
      </w:r>
      <w:r>
        <w:rPr>
          <w:rFonts w:ascii="Times New Roman" w:cs="Times New Roman" w:hAnsi="Times New Roman"/>
        </w:rPr>
        <w:t>gradually</w:t>
      </w:r>
      <w:r>
        <w:rPr>
          <w:rFonts w:ascii="Times New Roman" w:cs="Times New Roman" w:hAnsi="Times New Roman"/>
          <w:spacing w:val="-13"/>
        </w:rPr>
        <w:t xml:space="preserve"> </w:t>
      </w:r>
      <w:r>
        <w:rPr>
          <w:rFonts w:ascii="Times New Roman" w:cs="Times New Roman" w:hAnsi="Times New Roman"/>
        </w:rPr>
        <w:t>(takes</w:t>
      </w:r>
      <w:r>
        <w:rPr>
          <w:rFonts w:ascii="Times New Roman" w:cs="Times New Roman" w:hAnsi="Times New Roman"/>
          <w:spacing w:val="-12"/>
        </w:rPr>
        <w:t xml:space="preserve"> </w:t>
      </w:r>
      <w:r>
        <w:rPr>
          <w:rFonts w:ascii="Times New Roman" w:cs="Times New Roman" w:hAnsi="Times New Roman"/>
        </w:rPr>
        <w:t>so</w:t>
      </w:r>
      <w:r>
        <w:rPr>
          <w:rFonts w:ascii="Times New Roman" w:cs="Times New Roman" w:hAnsi="Times New Roman"/>
          <w:spacing w:val="-12"/>
        </w:rPr>
        <w:t xml:space="preserve"> </w:t>
      </w:r>
      <w:r>
        <w:rPr>
          <w:rFonts w:ascii="Times New Roman" w:cs="Times New Roman" w:hAnsi="Times New Roman"/>
        </w:rPr>
        <w:t>long)</w:t>
      </w:r>
      <w:r>
        <w:rPr>
          <w:rFonts w:ascii="Times New Roman" w:cs="Times New Roman" w:hAnsi="Times New Roman"/>
          <w:spacing w:val="-13"/>
        </w:rPr>
        <w:t xml:space="preserve"> </w:t>
      </w:r>
      <w:r>
        <w:rPr>
          <w:rFonts w:ascii="Times New Roman" w:cs="Times New Roman" w:hAnsi="Times New Roman"/>
        </w:rPr>
        <w:t>as</w:t>
      </w:r>
      <w:r>
        <w:rPr>
          <w:rFonts w:ascii="Times New Roman" w:cs="Times New Roman" w:hAnsi="Times New Roman"/>
          <w:spacing w:val="-12"/>
        </w:rPr>
        <w:t xml:space="preserve"> </w:t>
      </w:r>
      <w:r>
        <w:rPr>
          <w:rFonts w:ascii="Times New Roman" w:cs="Times New Roman" w:hAnsi="Times New Roman"/>
        </w:rPr>
        <w:t>the</w:t>
      </w:r>
      <w:r>
        <w:rPr>
          <w:rFonts w:ascii="Times New Roman" w:cs="Times New Roman" w:hAnsi="Times New Roman"/>
          <w:spacing w:val="-13"/>
        </w:rPr>
        <w:t xml:space="preserve"> </w:t>
      </w:r>
      <w:r>
        <w:rPr>
          <w:rFonts w:ascii="Times New Roman" w:cs="Times New Roman" w:hAnsi="Times New Roman"/>
        </w:rPr>
        <w:t>running</w:t>
      </w:r>
      <w:r>
        <w:rPr>
          <w:rFonts w:ascii="Times New Roman" w:cs="Times New Roman" w:hAnsi="Times New Roman"/>
          <w:spacing w:val="-12"/>
        </w:rPr>
        <w:t xml:space="preserve"> </w:t>
      </w:r>
      <w:r>
        <w:rPr>
          <w:rFonts w:ascii="Times New Roman" w:cs="Times New Roman" w:hAnsi="Times New Roman"/>
        </w:rPr>
        <w:t>agents easily</w:t>
      </w:r>
      <w:r>
        <w:rPr>
          <w:rFonts w:ascii="Times New Roman" w:cs="Times New Roman" w:hAnsi="Times New Roman"/>
          <w:spacing w:val="-14"/>
        </w:rPr>
        <w:t xml:space="preserve"> </w:t>
      </w:r>
      <w:r>
        <w:rPr>
          <w:rFonts w:ascii="Times New Roman" w:cs="Times New Roman" w:hAnsi="Times New Roman"/>
        </w:rPr>
        <w:t>remove</w:t>
      </w:r>
      <w:r>
        <w:rPr>
          <w:rFonts w:ascii="Times New Roman" w:cs="Times New Roman" w:hAnsi="Times New Roman"/>
          <w:spacing w:val="-13"/>
        </w:rPr>
        <w:t xml:space="preserve"> </w:t>
      </w:r>
      <w:r>
        <w:rPr>
          <w:rFonts w:ascii="Times New Roman" w:cs="Times New Roman" w:hAnsi="Times New Roman"/>
        </w:rPr>
        <w:t>most</w:t>
      </w:r>
      <w:r>
        <w:rPr>
          <w:rFonts w:ascii="Times New Roman" w:cs="Times New Roman" w:hAnsi="Times New Roman"/>
          <w:spacing w:val="-14"/>
        </w:rPr>
        <w:t xml:space="preserve"> </w:t>
      </w:r>
      <w:r>
        <w:rPr>
          <w:rFonts w:ascii="Times New Roman" w:cs="Times New Roman" w:hAnsi="Times New Roman"/>
        </w:rPr>
        <w:t>of</w:t>
      </w:r>
      <w:r>
        <w:rPr>
          <w:rFonts w:ascii="Times New Roman" w:cs="Times New Roman" w:hAnsi="Times New Roman"/>
          <w:spacing w:val="-13"/>
        </w:rPr>
        <w:t xml:space="preserve"> </w:t>
      </w:r>
      <w:r>
        <w:rPr>
          <w:rFonts w:ascii="Times New Roman" w:cs="Times New Roman" w:hAnsi="Times New Roman"/>
        </w:rPr>
        <w:t>the</w:t>
      </w:r>
      <w:r>
        <w:rPr>
          <w:rFonts w:ascii="Times New Roman" w:cs="Times New Roman" w:hAnsi="Times New Roman"/>
          <w:spacing w:val="-13"/>
        </w:rPr>
        <w:t xml:space="preserve"> </w:t>
      </w:r>
      <w:r>
        <w:rPr>
          <w:rFonts w:ascii="Times New Roman" w:cs="Times New Roman" w:hAnsi="Times New Roman"/>
        </w:rPr>
        <w:t>soil</w:t>
      </w:r>
      <w:r>
        <w:rPr>
          <w:rFonts w:ascii="Times New Roman" w:cs="Times New Roman" w:hAnsi="Times New Roman"/>
          <w:spacing w:val="-14"/>
        </w:rPr>
        <w:t xml:space="preserve"> </w:t>
      </w:r>
      <w:r>
        <w:rPr>
          <w:rFonts w:ascii="Times New Roman" w:cs="Times New Roman" w:hAnsi="Times New Roman"/>
        </w:rPr>
        <w:t>forming</w:t>
      </w:r>
      <w:r>
        <w:rPr>
          <w:rFonts w:ascii="Times New Roman" w:cs="Times New Roman" w:hAnsi="Times New Roman"/>
          <w:spacing w:val="-13"/>
        </w:rPr>
        <w:t xml:space="preserve"> </w:t>
      </w:r>
      <w:r>
        <w:rPr>
          <w:rFonts w:ascii="Times New Roman" w:cs="Times New Roman" w:hAnsi="Times New Roman"/>
        </w:rPr>
        <w:t>materials.</w:t>
      </w:r>
      <w:r>
        <w:rPr>
          <w:rFonts w:ascii="Times New Roman" w:cs="Times New Roman" w:hAnsi="Times New Roman"/>
          <w:spacing w:val="-13"/>
        </w:rPr>
        <w:t xml:space="preserve"> </w:t>
      </w:r>
      <w:r>
        <w:rPr>
          <w:rFonts w:ascii="Times New Roman" w:cs="Times New Roman" w:hAnsi="Times New Roman"/>
        </w:rPr>
        <w:t>It</w:t>
      </w:r>
      <w:r>
        <w:rPr>
          <w:rFonts w:ascii="Times New Roman" w:cs="Times New Roman" w:hAnsi="Times New Roman"/>
          <w:spacing w:val="-14"/>
        </w:rPr>
        <w:t xml:space="preserve"> </w:t>
      </w:r>
      <w:r>
        <w:rPr>
          <w:rFonts w:ascii="Times New Roman" w:cs="Times New Roman" w:hAnsi="Times New Roman"/>
        </w:rPr>
        <w:t>has</w:t>
      </w:r>
      <w:r>
        <w:rPr>
          <w:rFonts w:ascii="Times New Roman" w:cs="Times New Roman" w:hAnsi="Times New Roman"/>
          <w:spacing w:val="-13"/>
        </w:rPr>
        <w:t xml:space="preserve"> </w:t>
      </w:r>
      <w:r>
        <w:rPr>
          <w:rFonts w:ascii="Times New Roman" w:cs="Times New Roman" w:hAnsi="Times New Roman"/>
        </w:rPr>
        <w:t>also</w:t>
      </w:r>
      <w:r>
        <w:rPr>
          <w:rFonts w:ascii="Times New Roman" w:cs="Times New Roman" w:hAnsi="Times New Roman"/>
          <w:spacing w:val="-14"/>
        </w:rPr>
        <w:t xml:space="preserve"> </w:t>
      </w:r>
      <w:r>
        <w:rPr>
          <w:rFonts w:ascii="Times New Roman" w:cs="Times New Roman" w:hAnsi="Times New Roman"/>
        </w:rPr>
        <w:t>to</w:t>
      </w:r>
      <w:r>
        <w:rPr>
          <w:rFonts w:ascii="Times New Roman" w:cs="Times New Roman" w:hAnsi="Times New Roman"/>
          <w:spacing w:val="-13"/>
        </w:rPr>
        <w:t xml:space="preserve"> </w:t>
      </w:r>
      <w:r>
        <w:rPr>
          <w:rFonts w:ascii="Times New Roman" w:cs="Times New Roman" w:hAnsi="Times New Roman"/>
        </w:rPr>
        <w:t>be</w:t>
      </w:r>
      <w:r>
        <w:rPr>
          <w:rFonts w:ascii="Times New Roman" w:cs="Times New Roman" w:hAnsi="Times New Roman"/>
          <w:spacing w:val="-13"/>
        </w:rPr>
        <w:t xml:space="preserve"> </w:t>
      </w:r>
      <w:r>
        <w:rPr>
          <w:rFonts w:ascii="Times New Roman" w:cs="Times New Roman" w:hAnsi="Times New Roman"/>
        </w:rPr>
        <w:t>noted</w:t>
      </w:r>
      <w:r>
        <w:rPr>
          <w:rFonts w:ascii="Times New Roman" w:cs="Times New Roman" w:hAnsi="Times New Roman"/>
          <w:spacing w:val="-14"/>
        </w:rPr>
        <w:t xml:space="preserve"> </w:t>
      </w:r>
      <w:r>
        <w:rPr>
          <w:rFonts w:ascii="Times New Roman" w:cs="Times New Roman" w:hAnsi="Times New Roman"/>
        </w:rPr>
        <w:t>that,</w:t>
      </w:r>
      <w:r>
        <w:rPr>
          <w:rFonts w:ascii="Times New Roman" w:cs="Times New Roman" w:hAnsi="Times New Roman"/>
          <w:spacing w:val="-13"/>
        </w:rPr>
        <w:t xml:space="preserve"> </w:t>
      </w:r>
      <w:r>
        <w:rPr>
          <w:rFonts w:ascii="Times New Roman" w:cs="Times New Roman" w:hAnsi="Times New Roman"/>
        </w:rPr>
        <w:t>a</w:t>
      </w:r>
      <w:r>
        <w:rPr>
          <w:rFonts w:ascii="Times New Roman" w:cs="Times New Roman" w:hAnsi="Times New Roman"/>
          <w:spacing w:val="-13"/>
        </w:rPr>
        <w:t xml:space="preserve"> </w:t>
      </w:r>
      <w:r>
        <w:rPr>
          <w:rFonts w:ascii="Times New Roman" w:cs="Times New Roman" w:hAnsi="Times New Roman"/>
        </w:rPr>
        <w:t>soil</w:t>
      </w:r>
      <w:r>
        <w:rPr>
          <w:rFonts w:ascii="Times New Roman" w:cs="Times New Roman" w:hAnsi="Times New Roman"/>
          <w:spacing w:val="-14"/>
        </w:rPr>
        <w:t xml:space="preserve"> </w:t>
      </w:r>
      <w:r>
        <w:rPr>
          <w:rFonts w:ascii="Times New Roman" w:cs="Times New Roman" w:hAnsi="Times New Roman"/>
        </w:rPr>
        <w:t>which</w:t>
      </w:r>
      <w:r>
        <w:rPr>
          <w:rFonts w:ascii="Times New Roman" w:cs="Times New Roman" w:hAnsi="Times New Roman"/>
          <w:spacing w:val="-13"/>
        </w:rPr>
        <w:t xml:space="preserve"> </w:t>
      </w:r>
      <w:r>
        <w:rPr>
          <w:rFonts w:ascii="Times New Roman" w:cs="Times New Roman" w:hAnsi="Times New Roman"/>
        </w:rPr>
        <w:t>formed</w:t>
      </w:r>
      <w:r>
        <w:rPr>
          <w:rFonts w:ascii="Times New Roman" w:cs="Times New Roman" w:hAnsi="Times New Roman"/>
          <w:spacing w:val="-14"/>
        </w:rPr>
        <w:t xml:space="preserve"> </w:t>
      </w:r>
      <w:r>
        <w:rPr>
          <w:rFonts w:ascii="Times New Roman" w:cs="Times New Roman" w:hAnsi="Times New Roman"/>
        </w:rPr>
        <w:t>in areas</w:t>
      </w:r>
      <w:r>
        <w:rPr>
          <w:rFonts w:ascii="Times New Roman" w:cs="Times New Roman" w:hAnsi="Times New Roman"/>
          <w:spacing w:val="-9"/>
        </w:rPr>
        <w:t xml:space="preserve"> </w:t>
      </w:r>
      <w:r>
        <w:rPr>
          <w:rFonts w:ascii="Times New Roman" w:cs="Times New Roman" w:hAnsi="Times New Roman"/>
        </w:rPr>
        <w:t>of</w:t>
      </w:r>
      <w:r>
        <w:rPr>
          <w:rFonts w:ascii="Times New Roman" w:cs="Times New Roman" w:hAnsi="Times New Roman"/>
          <w:spacing w:val="-8"/>
        </w:rPr>
        <w:t xml:space="preserve"> </w:t>
      </w:r>
      <w:r>
        <w:rPr>
          <w:rFonts w:ascii="Times New Roman" w:cs="Times New Roman" w:hAnsi="Times New Roman"/>
        </w:rPr>
        <w:t>steep</w:t>
      </w:r>
      <w:r>
        <w:rPr>
          <w:rFonts w:ascii="Times New Roman" w:cs="Times New Roman" w:hAnsi="Times New Roman"/>
          <w:spacing w:val="-8"/>
        </w:rPr>
        <w:t xml:space="preserve"> </w:t>
      </w:r>
      <w:r>
        <w:rPr>
          <w:rFonts w:ascii="Times New Roman" w:cs="Times New Roman" w:hAnsi="Times New Roman"/>
        </w:rPr>
        <w:t>slope,</w:t>
      </w:r>
      <w:r>
        <w:rPr>
          <w:rFonts w:ascii="Times New Roman" w:cs="Times New Roman" w:hAnsi="Times New Roman"/>
          <w:spacing w:val="-9"/>
        </w:rPr>
        <w:t xml:space="preserve"> </w:t>
      </w:r>
      <w:r>
        <w:rPr>
          <w:rFonts w:ascii="Times New Roman" w:cs="Times New Roman" w:hAnsi="Times New Roman"/>
        </w:rPr>
        <w:t>is</w:t>
      </w:r>
      <w:r>
        <w:rPr>
          <w:rFonts w:ascii="Times New Roman" w:cs="Times New Roman" w:hAnsi="Times New Roman"/>
          <w:spacing w:val="-8"/>
        </w:rPr>
        <w:t xml:space="preserve"> </w:t>
      </w:r>
      <w:r>
        <w:rPr>
          <w:rFonts w:ascii="Times New Roman" w:cs="Times New Roman" w:hAnsi="Times New Roman"/>
        </w:rPr>
        <w:t xml:space="preserve">shallow. </w:t>
      </w:r>
    </w:p>
    <w:p>
      <w:pPr>
        <w:pStyle w:val="style179"/>
        <w:numPr>
          <w:ilvl w:val="0"/>
          <w:numId w:val="8"/>
        </w:numPr>
        <w:spacing w:lineRule="auto" w:line="276"/>
        <w:jc w:val="both"/>
        <w:rPr>
          <w:rFonts w:ascii="Times New Roman" w:cs="Times New Roman" w:hAnsi="Times New Roman"/>
        </w:rPr>
      </w:pPr>
      <w:r>
        <w:rPr>
          <w:rFonts w:ascii="Times New Roman" w:cs="Times New Roman" w:hAnsi="Times New Roman"/>
        </w:rPr>
        <w:t>In</w:t>
      </w:r>
      <w:r>
        <w:rPr>
          <w:rFonts w:ascii="Times New Roman" w:cs="Times New Roman" w:hAnsi="Times New Roman"/>
          <w:spacing w:val="-13"/>
        </w:rPr>
        <w:t xml:space="preserve"> </w:t>
      </w:r>
      <w:r>
        <w:rPr>
          <w:rFonts w:ascii="Times New Roman" w:cs="Times New Roman" w:hAnsi="Times New Roman"/>
        </w:rPr>
        <w:t>gentle</w:t>
      </w:r>
      <w:r>
        <w:rPr>
          <w:rFonts w:ascii="Times New Roman" w:cs="Times New Roman" w:hAnsi="Times New Roman"/>
          <w:spacing w:val="-13"/>
        </w:rPr>
        <w:t xml:space="preserve"> </w:t>
      </w:r>
      <w:r>
        <w:rPr>
          <w:rFonts w:ascii="Times New Roman" w:cs="Times New Roman" w:hAnsi="Times New Roman"/>
        </w:rPr>
        <w:t>sloped</w:t>
      </w:r>
      <w:r>
        <w:rPr>
          <w:rFonts w:ascii="Times New Roman" w:cs="Times New Roman" w:hAnsi="Times New Roman"/>
          <w:spacing w:val="-13"/>
        </w:rPr>
        <w:t xml:space="preserve"> </w:t>
      </w:r>
      <w:r>
        <w:rPr>
          <w:rFonts w:ascii="Times New Roman" w:cs="Times New Roman" w:hAnsi="Times New Roman"/>
        </w:rPr>
        <w:t>areas</w:t>
      </w:r>
      <w:r>
        <w:rPr>
          <w:rFonts w:ascii="Times New Roman" w:cs="Times New Roman" w:hAnsi="Times New Roman"/>
          <w:spacing w:val="-13"/>
        </w:rPr>
        <w:t xml:space="preserve"> </w:t>
      </w:r>
      <w:r>
        <w:rPr>
          <w:rFonts w:ascii="Times New Roman" w:cs="Times New Roman" w:hAnsi="Times New Roman"/>
        </w:rPr>
        <w:t>the</w:t>
      </w:r>
      <w:r>
        <w:rPr>
          <w:rFonts w:ascii="Times New Roman" w:cs="Times New Roman" w:hAnsi="Times New Roman"/>
          <w:spacing w:val="-13"/>
        </w:rPr>
        <w:t xml:space="preserve"> </w:t>
      </w:r>
      <w:r>
        <w:rPr>
          <w:rFonts w:ascii="Times New Roman" w:cs="Times New Roman" w:hAnsi="Times New Roman"/>
        </w:rPr>
        <w:t>rate</w:t>
      </w:r>
      <w:r>
        <w:rPr>
          <w:rFonts w:ascii="Times New Roman" w:cs="Times New Roman" w:hAnsi="Times New Roman"/>
          <w:spacing w:val="-12"/>
        </w:rPr>
        <w:t xml:space="preserve"> </w:t>
      </w:r>
      <w:r>
        <w:rPr>
          <w:rFonts w:ascii="Times New Roman" w:cs="Times New Roman" w:hAnsi="Times New Roman"/>
        </w:rPr>
        <w:t>of</w:t>
      </w:r>
      <w:r>
        <w:rPr>
          <w:rFonts w:ascii="Times New Roman" w:cs="Times New Roman" w:hAnsi="Times New Roman"/>
          <w:spacing w:val="-13"/>
        </w:rPr>
        <w:t xml:space="preserve"> </w:t>
      </w:r>
      <w:r>
        <w:rPr>
          <w:rFonts w:ascii="Times New Roman" w:cs="Times New Roman" w:hAnsi="Times New Roman"/>
        </w:rPr>
        <w:t>soil</w:t>
      </w:r>
      <w:r>
        <w:rPr>
          <w:rFonts w:ascii="Times New Roman" w:cs="Times New Roman" w:hAnsi="Times New Roman"/>
          <w:spacing w:val="-13"/>
        </w:rPr>
        <w:t xml:space="preserve"> </w:t>
      </w:r>
      <w:r>
        <w:rPr>
          <w:rFonts w:ascii="Times New Roman" w:cs="Times New Roman" w:hAnsi="Times New Roman"/>
        </w:rPr>
        <w:t>formation</w:t>
      </w:r>
      <w:r>
        <w:rPr>
          <w:rFonts w:ascii="Times New Roman" w:cs="Times New Roman" w:hAnsi="Times New Roman"/>
          <w:spacing w:val="-13"/>
        </w:rPr>
        <w:t xml:space="preserve"> </w:t>
      </w:r>
      <w:r>
        <w:rPr>
          <w:rFonts w:ascii="Times New Roman" w:cs="Times New Roman" w:hAnsi="Times New Roman"/>
        </w:rPr>
        <w:t>is</w:t>
      </w:r>
      <w:r>
        <w:rPr>
          <w:rFonts w:ascii="Times New Roman" w:cs="Times New Roman" w:hAnsi="Times New Roman"/>
          <w:spacing w:val="-13"/>
        </w:rPr>
        <w:t xml:space="preserve"> </w:t>
      </w:r>
      <w:r>
        <w:rPr>
          <w:rFonts w:ascii="Times New Roman" w:cs="Times New Roman" w:hAnsi="Times New Roman"/>
        </w:rPr>
        <w:t>faster</w:t>
      </w:r>
      <w:r>
        <w:rPr>
          <w:rFonts w:ascii="Times New Roman" w:cs="Times New Roman" w:hAnsi="Times New Roman"/>
          <w:spacing w:val="-12"/>
        </w:rPr>
        <w:t xml:space="preserve"> </w:t>
      </w:r>
      <w:r>
        <w:rPr>
          <w:rFonts w:ascii="Times New Roman" w:cs="Times New Roman" w:hAnsi="Times New Roman"/>
        </w:rPr>
        <w:t>enough</w:t>
      </w:r>
      <w:r>
        <w:rPr>
          <w:rFonts w:ascii="Times New Roman" w:cs="Times New Roman" w:hAnsi="Times New Roman"/>
          <w:spacing w:val="-13"/>
        </w:rPr>
        <w:t xml:space="preserve"> </w:t>
      </w:r>
      <w:r>
        <w:rPr>
          <w:rFonts w:ascii="Times New Roman" w:cs="Times New Roman" w:hAnsi="Times New Roman"/>
        </w:rPr>
        <w:t>because</w:t>
      </w:r>
      <w:r>
        <w:rPr>
          <w:rFonts w:ascii="Times New Roman" w:cs="Times New Roman" w:hAnsi="Times New Roman"/>
          <w:spacing w:val="-13"/>
        </w:rPr>
        <w:t xml:space="preserve"> </w:t>
      </w:r>
      <w:r>
        <w:rPr>
          <w:rFonts w:ascii="Times New Roman" w:cs="Times New Roman" w:hAnsi="Times New Roman"/>
        </w:rPr>
        <w:t>the</w:t>
      </w:r>
      <w:r>
        <w:rPr>
          <w:rFonts w:ascii="Times New Roman" w:cs="Times New Roman" w:hAnsi="Times New Roman"/>
          <w:spacing w:val="-13"/>
        </w:rPr>
        <w:t xml:space="preserve"> </w:t>
      </w:r>
      <w:r>
        <w:rPr>
          <w:rFonts w:ascii="Times New Roman" w:cs="Times New Roman" w:hAnsi="Times New Roman"/>
        </w:rPr>
        <w:t>soil</w:t>
      </w:r>
      <w:r>
        <w:rPr>
          <w:rFonts w:ascii="Times New Roman" w:cs="Times New Roman" w:hAnsi="Times New Roman"/>
          <w:spacing w:val="-13"/>
        </w:rPr>
        <w:t xml:space="preserve"> </w:t>
      </w:r>
      <w:r>
        <w:rPr>
          <w:rFonts w:ascii="Times New Roman" w:cs="Times New Roman" w:hAnsi="Times New Roman"/>
        </w:rPr>
        <w:t>forming materials</w:t>
      </w:r>
      <w:r>
        <w:rPr>
          <w:rFonts w:ascii="Times New Roman" w:cs="Times New Roman" w:hAnsi="Times New Roman"/>
          <w:spacing w:val="-10"/>
        </w:rPr>
        <w:t xml:space="preserve"> </w:t>
      </w:r>
      <w:r>
        <w:rPr>
          <w:rFonts w:ascii="Times New Roman" w:cs="Times New Roman" w:hAnsi="Times New Roman"/>
        </w:rPr>
        <w:t>readily</w:t>
      </w:r>
      <w:r>
        <w:rPr>
          <w:rFonts w:ascii="Times New Roman" w:cs="Times New Roman" w:hAnsi="Times New Roman"/>
          <w:spacing w:val="-10"/>
        </w:rPr>
        <w:t xml:space="preserve"> </w:t>
      </w:r>
      <w:r>
        <w:rPr>
          <w:rFonts w:ascii="Times New Roman" w:cs="Times New Roman" w:hAnsi="Times New Roman"/>
        </w:rPr>
        <w:t>accumulate,</w:t>
      </w:r>
      <w:r>
        <w:rPr>
          <w:rFonts w:ascii="Times New Roman" w:cs="Times New Roman" w:hAnsi="Times New Roman"/>
          <w:spacing w:val="-10"/>
        </w:rPr>
        <w:t xml:space="preserve"> </w:t>
      </w:r>
      <w:r>
        <w:rPr>
          <w:rFonts w:ascii="Times New Roman" w:cs="Times New Roman" w:hAnsi="Times New Roman"/>
        </w:rPr>
        <w:t>and</w:t>
      </w:r>
      <w:r>
        <w:rPr>
          <w:rFonts w:ascii="Times New Roman" w:cs="Times New Roman" w:hAnsi="Times New Roman"/>
          <w:spacing w:val="-10"/>
        </w:rPr>
        <w:t xml:space="preserve"> </w:t>
      </w:r>
      <w:r>
        <w:rPr>
          <w:rFonts w:ascii="Times New Roman" w:cs="Times New Roman" w:hAnsi="Times New Roman"/>
        </w:rPr>
        <w:t>mostly</w:t>
      </w:r>
      <w:r>
        <w:rPr>
          <w:rFonts w:ascii="Times New Roman" w:cs="Times New Roman" w:hAnsi="Times New Roman"/>
          <w:spacing w:val="-10"/>
        </w:rPr>
        <w:t xml:space="preserve"> </w:t>
      </w:r>
      <w:r>
        <w:rPr>
          <w:rFonts w:ascii="Times New Roman" w:cs="Times New Roman" w:hAnsi="Times New Roman"/>
        </w:rPr>
        <w:t>result</w:t>
      </w:r>
      <w:r>
        <w:rPr>
          <w:rFonts w:ascii="Times New Roman" w:cs="Times New Roman" w:hAnsi="Times New Roman"/>
          <w:spacing w:val="-10"/>
        </w:rPr>
        <w:t xml:space="preserve"> </w:t>
      </w:r>
      <w:r>
        <w:rPr>
          <w:rFonts w:ascii="Times New Roman" w:cs="Times New Roman" w:hAnsi="Times New Roman"/>
        </w:rPr>
        <w:t>into</w:t>
      </w:r>
      <w:r>
        <w:rPr>
          <w:rFonts w:ascii="Times New Roman" w:cs="Times New Roman" w:hAnsi="Times New Roman"/>
          <w:spacing w:val="-10"/>
        </w:rPr>
        <w:t xml:space="preserve"> </w:t>
      </w:r>
      <w:r>
        <w:rPr>
          <w:rFonts w:ascii="Times New Roman" w:cs="Times New Roman" w:hAnsi="Times New Roman"/>
        </w:rPr>
        <w:t>deep</w:t>
      </w:r>
      <w:r>
        <w:rPr>
          <w:rFonts w:ascii="Times New Roman" w:cs="Times New Roman" w:hAnsi="Times New Roman"/>
          <w:spacing w:val="-10"/>
        </w:rPr>
        <w:t xml:space="preserve"> </w:t>
      </w:r>
      <w:r>
        <w:rPr>
          <w:rFonts w:ascii="Times New Roman" w:cs="Times New Roman" w:hAnsi="Times New Roman"/>
        </w:rPr>
        <w:t xml:space="preserve">soil. </w:t>
      </w:r>
    </w:p>
    <w:p>
      <w:pPr>
        <w:pStyle w:val="style179"/>
        <w:numPr>
          <w:ilvl w:val="0"/>
          <w:numId w:val="8"/>
        </w:numPr>
        <w:spacing w:lineRule="auto" w:line="276"/>
        <w:jc w:val="both"/>
        <w:rPr>
          <w:rFonts w:ascii="Times New Roman" w:cs="Times New Roman" w:hAnsi="Times New Roman"/>
        </w:rPr>
      </w:pPr>
      <w:r>
        <w:rPr>
          <w:rFonts w:ascii="Times New Roman" w:cs="Times New Roman" w:hAnsi="Times New Roman"/>
        </w:rPr>
        <w:t>Level</w:t>
      </w:r>
      <w:r>
        <w:rPr>
          <w:rFonts w:ascii="Times New Roman" w:cs="Times New Roman" w:hAnsi="Times New Roman"/>
          <w:spacing w:val="-15"/>
        </w:rPr>
        <w:t xml:space="preserve"> </w:t>
      </w:r>
      <w:r>
        <w:rPr>
          <w:rFonts w:ascii="Times New Roman" w:cs="Times New Roman" w:hAnsi="Times New Roman"/>
        </w:rPr>
        <w:t>lands</w:t>
      </w:r>
      <w:r>
        <w:rPr>
          <w:rFonts w:ascii="Times New Roman" w:cs="Times New Roman" w:hAnsi="Times New Roman"/>
          <w:spacing w:val="-15"/>
        </w:rPr>
        <w:t xml:space="preserve"> </w:t>
      </w:r>
      <w:r>
        <w:rPr>
          <w:rFonts w:ascii="Times New Roman" w:cs="Times New Roman" w:hAnsi="Times New Roman"/>
        </w:rPr>
        <w:t>are</w:t>
      </w:r>
      <w:r>
        <w:rPr>
          <w:rFonts w:ascii="Times New Roman" w:cs="Times New Roman" w:hAnsi="Times New Roman"/>
          <w:spacing w:val="-15"/>
        </w:rPr>
        <w:t xml:space="preserve"> </w:t>
      </w:r>
      <w:r>
        <w:rPr>
          <w:rFonts w:ascii="Times New Roman" w:cs="Times New Roman" w:hAnsi="Times New Roman"/>
        </w:rPr>
        <w:t>poorly</w:t>
      </w:r>
      <w:r>
        <w:rPr>
          <w:rFonts w:ascii="Times New Roman" w:cs="Times New Roman" w:hAnsi="Times New Roman"/>
          <w:spacing w:val="-15"/>
        </w:rPr>
        <w:t xml:space="preserve"> </w:t>
      </w:r>
      <w:r>
        <w:rPr>
          <w:rFonts w:ascii="Times New Roman" w:cs="Times New Roman" w:hAnsi="Times New Roman"/>
        </w:rPr>
        <w:t>drained</w:t>
      </w:r>
      <w:r>
        <w:rPr>
          <w:rFonts w:ascii="Times New Roman" w:cs="Times New Roman" w:hAnsi="Times New Roman"/>
          <w:spacing w:val="-15"/>
        </w:rPr>
        <w:t xml:space="preserve"> </w:t>
      </w:r>
      <w:r>
        <w:rPr>
          <w:rFonts w:ascii="Times New Roman" w:cs="Times New Roman" w:hAnsi="Times New Roman"/>
        </w:rPr>
        <w:t>and</w:t>
      </w:r>
      <w:r>
        <w:rPr>
          <w:rFonts w:ascii="Times New Roman" w:cs="Times New Roman" w:hAnsi="Times New Roman"/>
          <w:spacing w:val="-15"/>
        </w:rPr>
        <w:t xml:space="preserve"> </w:t>
      </w:r>
      <w:r>
        <w:rPr>
          <w:rFonts w:ascii="Times New Roman" w:cs="Times New Roman" w:hAnsi="Times New Roman"/>
        </w:rPr>
        <w:t>mostly</w:t>
      </w:r>
      <w:r>
        <w:rPr>
          <w:rFonts w:ascii="Times New Roman" w:cs="Times New Roman" w:hAnsi="Times New Roman"/>
          <w:spacing w:val="-15"/>
        </w:rPr>
        <w:t xml:space="preserve"> </w:t>
      </w:r>
      <w:r>
        <w:rPr>
          <w:rFonts w:ascii="Times New Roman" w:cs="Times New Roman" w:hAnsi="Times New Roman"/>
        </w:rPr>
        <w:t>develop</w:t>
      </w:r>
      <w:r>
        <w:rPr>
          <w:rFonts w:ascii="Times New Roman" w:cs="Times New Roman" w:hAnsi="Times New Roman"/>
          <w:spacing w:val="-15"/>
        </w:rPr>
        <w:t xml:space="preserve"> </w:t>
      </w:r>
      <w:r>
        <w:rPr>
          <w:rFonts w:ascii="Times New Roman" w:cs="Times New Roman" w:hAnsi="Times New Roman"/>
        </w:rPr>
        <w:t>into</w:t>
      </w:r>
      <w:r>
        <w:rPr>
          <w:rFonts w:ascii="Times New Roman" w:cs="Times New Roman" w:hAnsi="Times New Roman"/>
          <w:spacing w:val="-15"/>
        </w:rPr>
        <w:t xml:space="preserve"> </w:t>
      </w:r>
      <w:r>
        <w:rPr>
          <w:rFonts w:ascii="Times New Roman" w:cs="Times New Roman" w:hAnsi="Times New Roman"/>
        </w:rPr>
        <w:t>marshy.</w:t>
      </w:r>
      <w:r>
        <w:rPr>
          <w:rFonts w:ascii="Times New Roman" w:cs="Times New Roman" w:hAnsi="Times New Roman"/>
          <w:spacing w:val="-15"/>
        </w:rPr>
        <w:t xml:space="preserve"> </w:t>
      </w:r>
      <w:r>
        <w:rPr>
          <w:rFonts w:ascii="Times New Roman" w:cs="Times New Roman" w:hAnsi="Times New Roman"/>
        </w:rPr>
        <w:t>These</w:t>
      </w:r>
      <w:r>
        <w:rPr>
          <w:rFonts w:ascii="Times New Roman" w:cs="Times New Roman" w:hAnsi="Times New Roman"/>
          <w:spacing w:val="-15"/>
        </w:rPr>
        <w:t xml:space="preserve"> </w:t>
      </w:r>
      <w:r>
        <w:rPr>
          <w:rFonts w:ascii="Times New Roman" w:cs="Times New Roman" w:hAnsi="Times New Roman"/>
        </w:rPr>
        <w:t>do</w:t>
      </w:r>
      <w:r>
        <w:rPr>
          <w:rFonts w:ascii="Times New Roman" w:cs="Times New Roman" w:hAnsi="Times New Roman"/>
          <w:spacing w:val="-15"/>
        </w:rPr>
        <w:t xml:space="preserve"> </w:t>
      </w:r>
      <w:r>
        <w:rPr>
          <w:rFonts w:ascii="Times New Roman" w:cs="Times New Roman" w:hAnsi="Times New Roman"/>
        </w:rPr>
        <w:t>not</w:t>
      </w:r>
      <w:r>
        <w:rPr>
          <w:rFonts w:ascii="Times New Roman" w:cs="Times New Roman" w:hAnsi="Times New Roman"/>
          <w:spacing w:val="-15"/>
        </w:rPr>
        <w:t xml:space="preserve"> </w:t>
      </w:r>
      <w:r>
        <w:rPr>
          <w:rFonts w:ascii="Times New Roman" w:cs="Times New Roman" w:hAnsi="Times New Roman"/>
        </w:rPr>
        <w:t>make</w:t>
      </w:r>
      <w:r>
        <w:rPr>
          <w:rFonts w:ascii="Times New Roman" w:cs="Times New Roman" w:hAnsi="Times New Roman"/>
          <w:spacing w:val="-15"/>
        </w:rPr>
        <w:t xml:space="preserve"> </w:t>
      </w:r>
      <w:r>
        <w:rPr>
          <w:rFonts w:ascii="Times New Roman" w:cs="Times New Roman" w:hAnsi="Times New Roman"/>
        </w:rPr>
        <w:t>soil</w:t>
      </w:r>
      <w:r>
        <w:rPr>
          <w:rFonts w:ascii="Times New Roman" w:cs="Times New Roman" w:hAnsi="Times New Roman"/>
          <w:spacing w:val="-15"/>
        </w:rPr>
        <w:t xml:space="preserve"> </w:t>
      </w:r>
      <w:r>
        <w:rPr>
          <w:rFonts w:ascii="Times New Roman" w:cs="Times New Roman" w:hAnsi="Times New Roman"/>
        </w:rPr>
        <w:t>develop to</w:t>
      </w:r>
      <w:r>
        <w:rPr>
          <w:rFonts w:ascii="Times New Roman" w:cs="Times New Roman" w:hAnsi="Times New Roman"/>
          <w:spacing w:val="-12"/>
        </w:rPr>
        <w:t xml:space="preserve"> </w:t>
      </w:r>
      <w:r>
        <w:rPr>
          <w:rFonts w:ascii="Times New Roman" w:cs="Times New Roman" w:hAnsi="Times New Roman"/>
        </w:rPr>
        <w:t>maturity</w:t>
      </w:r>
      <w:r>
        <w:rPr>
          <w:rFonts w:ascii="Times New Roman" w:cs="Times New Roman" w:hAnsi="Times New Roman"/>
          <w:spacing w:val="-11"/>
        </w:rPr>
        <w:t xml:space="preserve"> </w:t>
      </w:r>
      <w:r>
        <w:rPr>
          <w:rFonts w:ascii="Times New Roman" w:cs="Times New Roman" w:hAnsi="Times New Roman"/>
        </w:rPr>
        <w:t>due</w:t>
      </w:r>
      <w:r>
        <w:rPr>
          <w:rFonts w:ascii="Times New Roman" w:cs="Times New Roman" w:hAnsi="Times New Roman"/>
          <w:spacing w:val="-11"/>
        </w:rPr>
        <w:t xml:space="preserve"> </w:t>
      </w:r>
      <w:r>
        <w:rPr>
          <w:rFonts w:ascii="Times New Roman" w:cs="Times New Roman" w:hAnsi="Times New Roman"/>
        </w:rPr>
        <w:t>to</w:t>
      </w:r>
      <w:r>
        <w:rPr>
          <w:rFonts w:ascii="Times New Roman" w:cs="Times New Roman" w:hAnsi="Times New Roman"/>
          <w:spacing w:val="-12"/>
        </w:rPr>
        <w:t xml:space="preserve"> </w:t>
      </w:r>
      <w:r>
        <w:rPr>
          <w:rFonts w:ascii="Times New Roman" w:cs="Times New Roman" w:hAnsi="Times New Roman"/>
        </w:rPr>
        <w:t>slow</w:t>
      </w:r>
      <w:r>
        <w:rPr>
          <w:rFonts w:ascii="Times New Roman" w:cs="Times New Roman" w:hAnsi="Times New Roman"/>
          <w:spacing w:val="-11"/>
        </w:rPr>
        <w:t xml:space="preserve"> </w:t>
      </w:r>
      <w:r>
        <w:rPr>
          <w:rFonts w:ascii="Times New Roman" w:cs="Times New Roman" w:hAnsi="Times New Roman"/>
        </w:rPr>
        <w:t>rates</w:t>
      </w:r>
      <w:r>
        <w:rPr>
          <w:rFonts w:ascii="Times New Roman" w:cs="Times New Roman" w:hAnsi="Times New Roman"/>
          <w:spacing w:val="-11"/>
        </w:rPr>
        <w:t xml:space="preserve"> </w:t>
      </w:r>
      <w:r>
        <w:rPr>
          <w:rFonts w:ascii="Times New Roman" w:cs="Times New Roman" w:hAnsi="Times New Roman"/>
        </w:rPr>
        <w:t>of</w:t>
      </w:r>
      <w:r>
        <w:rPr>
          <w:rFonts w:ascii="Times New Roman" w:cs="Times New Roman" w:hAnsi="Times New Roman"/>
          <w:spacing w:val="-11"/>
        </w:rPr>
        <w:t xml:space="preserve"> </w:t>
      </w:r>
      <w:r>
        <w:rPr>
          <w:rFonts w:ascii="Times New Roman" w:cs="Times New Roman" w:hAnsi="Times New Roman"/>
        </w:rPr>
        <w:t>leaching</w:t>
      </w:r>
      <w:r>
        <w:rPr>
          <w:rFonts w:ascii="Times New Roman" w:cs="Times New Roman" w:hAnsi="Times New Roman"/>
          <w:spacing w:val="-12"/>
        </w:rPr>
        <w:t xml:space="preserve"> </w:t>
      </w:r>
      <w:r>
        <w:rPr>
          <w:rFonts w:ascii="Times New Roman" w:cs="Times New Roman" w:hAnsi="Times New Roman"/>
        </w:rPr>
        <w:t>and</w:t>
      </w:r>
      <w:r>
        <w:rPr>
          <w:rFonts w:ascii="Times New Roman" w:cs="Times New Roman" w:hAnsi="Times New Roman"/>
          <w:spacing w:val="-11"/>
        </w:rPr>
        <w:t xml:space="preserve"> </w:t>
      </w:r>
      <w:r>
        <w:rPr>
          <w:rFonts w:ascii="Times New Roman" w:cs="Times New Roman" w:hAnsi="Times New Roman"/>
        </w:rPr>
        <w:t>decomposition</w:t>
      </w:r>
      <w:r>
        <w:rPr>
          <w:rFonts w:ascii="Times New Roman" w:cs="Times New Roman" w:hAnsi="Times New Roman"/>
          <w:spacing w:val="-11"/>
        </w:rPr>
        <w:t xml:space="preserve"> </w:t>
      </w:r>
      <w:r>
        <w:rPr>
          <w:rFonts w:ascii="Times New Roman" w:cs="Times New Roman" w:hAnsi="Times New Roman"/>
        </w:rPr>
        <w:t>of</w:t>
      </w:r>
      <w:r>
        <w:rPr>
          <w:rFonts w:ascii="Times New Roman" w:cs="Times New Roman" w:hAnsi="Times New Roman"/>
          <w:spacing w:val="-12"/>
        </w:rPr>
        <w:t xml:space="preserve"> </w:t>
      </w:r>
      <w:r>
        <w:rPr>
          <w:rFonts w:ascii="Times New Roman" w:cs="Times New Roman" w:hAnsi="Times New Roman"/>
        </w:rPr>
        <w:t>the</w:t>
      </w:r>
      <w:r>
        <w:rPr>
          <w:rFonts w:ascii="Times New Roman" w:cs="Times New Roman" w:hAnsi="Times New Roman"/>
          <w:spacing w:val="-11"/>
        </w:rPr>
        <w:t xml:space="preserve"> </w:t>
      </w:r>
      <w:r>
        <w:rPr>
          <w:rFonts w:ascii="Times New Roman" w:cs="Times New Roman" w:hAnsi="Times New Roman"/>
        </w:rPr>
        <w:t>soil</w:t>
      </w:r>
      <w:r>
        <w:rPr>
          <w:rFonts w:ascii="Times New Roman" w:cs="Times New Roman" w:hAnsi="Times New Roman"/>
          <w:spacing w:val="-11"/>
        </w:rPr>
        <w:t xml:space="preserve"> </w:t>
      </w:r>
      <w:r>
        <w:rPr>
          <w:rFonts w:ascii="Times New Roman" w:cs="Times New Roman" w:hAnsi="Times New Roman"/>
        </w:rPr>
        <w:t>forming</w:t>
      </w:r>
      <w:r>
        <w:rPr>
          <w:rFonts w:ascii="Times New Roman" w:cs="Times New Roman" w:hAnsi="Times New Roman"/>
          <w:spacing w:val="-12"/>
        </w:rPr>
        <w:t xml:space="preserve"> </w:t>
      </w:r>
      <w:r>
        <w:rPr>
          <w:rFonts w:ascii="Times New Roman" w:cs="Times New Roman" w:hAnsi="Times New Roman"/>
        </w:rPr>
        <w:t>materials.</w:t>
      </w:r>
    </w:p>
    <w:p>
      <w:pPr>
        <w:pStyle w:val="style179"/>
        <w:numPr>
          <w:ilvl w:val="0"/>
          <w:numId w:val="8"/>
        </w:numPr>
        <w:spacing w:lineRule="auto" w:line="276"/>
        <w:jc w:val="both"/>
        <w:rPr>
          <w:rFonts w:ascii="Times New Roman" w:cs="Times New Roman" w:hAnsi="Times New Roman"/>
        </w:rPr>
      </w:pPr>
      <w:r>
        <w:rPr>
          <w:rFonts w:ascii="Times New Roman" w:cs="Times New Roman" w:hAnsi="Times New Roman"/>
        </w:rPr>
        <w:t>Relief</w:t>
      </w:r>
      <w:r>
        <w:rPr>
          <w:rFonts w:ascii="Times New Roman" w:cs="Times New Roman" w:hAnsi="Times New Roman"/>
          <w:spacing w:val="-17"/>
        </w:rPr>
        <w:t xml:space="preserve"> </w:t>
      </w:r>
      <w:r>
        <w:rPr>
          <w:rFonts w:ascii="Times New Roman" w:cs="Times New Roman" w:hAnsi="Times New Roman"/>
        </w:rPr>
        <w:t>modifies</w:t>
      </w:r>
      <w:r>
        <w:rPr>
          <w:rFonts w:ascii="Times New Roman" w:cs="Times New Roman" w:hAnsi="Times New Roman"/>
          <w:spacing w:val="-16"/>
        </w:rPr>
        <w:t xml:space="preserve"> </w:t>
      </w:r>
      <w:r>
        <w:rPr>
          <w:rFonts w:ascii="Times New Roman" w:cs="Times New Roman" w:hAnsi="Times New Roman"/>
        </w:rPr>
        <w:t>the</w:t>
      </w:r>
      <w:r>
        <w:rPr>
          <w:rFonts w:ascii="Times New Roman" w:cs="Times New Roman" w:hAnsi="Times New Roman"/>
          <w:spacing w:val="-16"/>
        </w:rPr>
        <w:t xml:space="preserve"> </w:t>
      </w:r>
      <w:r>
        <w:rPr>
          <w:rFonts w:ascii="Times New Roman" w:cs="Times New Roman" w:hAnsi="Times New Roman"/>
        </w:rPr>
        <w:t>effects</w:t>
      </w:r>
      <w:r>
        <w:rPr>
          <w:rFonts w:ascii="Times New Roman" w:cs="Times New Roman" w:hAnsi="Times New Roman"/>
          <w:spacing w:val="-16"/>
        </w:rPr>
        <w:t xml:space="preserve"> </w:t>
      </w:r>
      <w:r>
        <w:rPr>
          <w:rFonts w:ascii="Times New Roman" w:cs="Times New Roman" w:hAnsi="Times New Roman"/>
        </w:rPr>
        <w:t>of</w:t>
      </w:r>
      <w:r>
        <w:rPr>
          <w:rFonts w:ascii="Times New Roman" w:cs="Times New Roman" w:hAnsi="Times New Roman"/>
          <w:spacing w:val="-16"/>
        </w:rPr>
        <w:t xml:space="preserve"> </w:t>
      </w:r>
      <w:r>
        <w:rPr>
          <w:rFonts w:ascii="Times New Roman" w:cs="Times New Roman" w:hAnsi="Times New Roman"/>
        </w:rPr>
        <w:t>climate</w:t>
      </w:r>
      <w:r>
        <w:rPr>
          <w:rFonts w:ascii="Times New Roman" w:cs="Times New Roman" w:hAnsi="Times New Roman"/>
          <w:spacing w:val="-16"/>
        </w:rPr>
        <w:t xml:space="preserve"> </w:t>
      </w:r>
      <w:r>
        <w:rPr>
          <w:rFonts w:ascii="Times New Roman" w:cs="Times New Roman" w:hAnsi="Times New Roman"/>
        </w:rPr>
        <w:t>on</w:t>
      </w:r>
      <w:r>
        <w:rPr>
          <w:rFonts w:ascii="Times New Roman" w:cs="Times New Roman" w:hAnsi="Times New Roman"/>
          <w:spacing w:val="-16"/>
        </w:rPr>
        <w:t xml:space="preserve"> </w:t>
      </w:r>
      <w:r>
        <w:rPr>
          <w:rFonts w:ascii="Times New Roman" w:cs="Times New Roman" w:hAnsi="Times New Roman"/>
        </w:rPr>
        <w:t>soil</w:t>
      </w:r>
      <w:r>
        <w:rPr>
          <w:rFonts w:ascii="Times New Roman" w:cs="Times New Roman" w:hAnsi="Times New Roman"/>
          <w:spacing w:val="-16"/>
        </w:rPr>
        <w:t xml:space="preserve"> </w:t>
      </w:r>
      <w:r>
        <w:rPr>
          <w:rFonts w:ascii="Times New Roman" w:cs="Times New Roman" w:hAnsi="Times New Roman"/>
        </w:rPr>
        <w:t>formation.</w:t>
      </w:r>
      <w:r>
        <w:rPr>
          <w:rFonts w:ascii="Times New Roman" w:cs="Times New Roman" w:hAnsi="Times New Roman"/>
          <w:spacing w:val="-16"/>
        </w:rPr>
        <w:t xml:space="preserve"> </w:t>
      </w:r>
      <w:r>
        <w:rPr>
          <w:rFonts w:ascii="Times New Roman" w:cs="Times New Roman" w:hAnsi="Times New Roman"/>
        </w:rPr>
        <w:t>In</w:t>
      </w:r>
      <w:r>
        <w:rPr>
          <w:rFonts w:ascii="Times New Roman" w:cs="Times New Roman" w:hAnsi="Times New Roman"/>
          <w:spacing w:val="-16"/>
        </w:rPr>
        <w:t xml:space="preserve"> </w:t>
      </w:r>
      <w:r>
        <w:rPr>
          <w:rFonts w:ascii="Times New Roman" w:cs="Times New Roman" w:hAnsi="Times New Roman"/>
        </w:rPr>
        <w:t>highland</w:t>
      </w:r>
      <w:r>
        <w:rPr>
          <w:rFonts w:ascii="Times New Roman" w:cs="Times New Roman" w:hAnsi="Times New Roman"/>
          <w:spacing w:val="-16"/>
        </w:rPr>
        <w:t xml:space="preserve"> </w:t>
      </w:r>
      <w:r>
        <w:rPr>
          <w:rFonts w:ascii="Times New Roman" w:cs="Times New Roman" w:hAnsi="Times New Roman"/>
        </w:rPr>
        <w:t>areas,</w:t>
      </w:r>
      <w:r>
        <w:rPr>
          <w:rFonts w:ascii="Times New Roman" w:cs="Times New Roman" w:hAnsi="Times New Roman"/>
          <w:spacing w:val="-16"/>
        </w:rPr>
        <w:t xml:space="preserve"> </w:t>
      </w:r>
      <w:r>
        <w:rPr>
          <w:rFonts w:ascii="Times New Roman" w:cs="Times New Roman" w:hAnsi="Times New Roman"/>
        </w:rPr>
        <w:t>temperature</w:t>
      </w:r>
      <w:r>
        <w:rPr>
          <w:rFonts w:ascii="Times New Roman" w:cs="Times New Roman" w:hAnsi="Times New Roman"/>
          <w:spacing w:val="-16"/>
        </w:rPr>
        <w:t xml:space="preserve"> </w:t>
      </w:r>
      <w:r>
        <w:rPr>
          <w:rFonts w:ascii="Times New Roman" w:cs="Times New Roman" w:hAnsi="Times New Roman"/>
        </w:rPr>
        <w:t>much lowered</w:t>
      </w:r>
      <w:r>
        <w:rPr>
          <w:rFonts w:ascii="Times New Roman" w:cs="Times New Roman" w:hAnsi="Times New Roman"/>
          <w:spacing w:val="-15"/>
        </w:rPr>
        <w:t xml:space="preserve"> </w:t>
      </w:r>
      <w:r>
        <w:rPr>
          <w:rFonts w:ascii="Times New Roman" w:cs="Times New Roman" w:hAnsi="Times New Roman"/>
        </w:rPr>
        <w:t>by</w:t>
      </w:r>
      <w:r>
        <w:rPr>
          <w:rFonts w:ascii="Times New Roman" w:cs="Times New Roman" w:hAnsi="Times New Roman"/>
          <w:spacing w:val="-15"/>
        </w:rPr>
        <w:t xml:space="preserve"> </w:t>
      </w:r>
      <w:r>
        <w:rPr>
          <w:rFonts w:ascii="Times New Roman" w:cs="Times New Roman" w:hAnsi="Times New Roman"/>
        </w:rPr>
        <w:t>higher</w:t>
      </w:r>
      <w:r>
        <w:rPr>
          <w:rFonts w:ascii="Times New Roman" w:cs="Times New Roman" w:hAnsi="Times New Roman"/>
          <w:spacing w:val="-15"/>
        </w:rPr>
        <w:t xml:space="preserve"> </w:t>
      </w:r>
      <w:r>
        <w:rPr>
          <w:rFonts w:ascii="Times New Roman" w:cs="Times New Roman" w:hAnsi="Times New Roman"/>
        </w:rPr>
        <w:t>altitudes</w:t>
      </w:r>
      <w:r>
        <w:rPr>
          <w:rFonts w:ascii="Times New Roman" w:cs="Times New Roman" w:hAnsi="Times New Roman"/>
          <w:spacing w:val="-15"/>
        </w:rPr>
        <w:t xml:space="preserve"> </w:t>
      </w:r>
      <w:r>
        <w:rPr>
          <w:rFonts w:ascii="Times New Roman" w:cs="Times New Roman" w:hAnsi="Times New Roman"/>
        </w:rPr>
        <w:t>and</w:t>
      </w:r>
      <w:r>
        <w:rPr>
          <w:rFonts w:ascii="Times New Roman" w:cs="Times New Roman" w:hAnsi="Times New Roman"/>
          <w:spacing w:val="-14"/>
        </w:rPr>
        <w:t xml:space="preserve"> </w:t>
      </w:r>
      <w:r>
        <w:rPr>
          <w:rFonts w:ascii="Times New Roman" w:cs="Times New Roman" w:hAnsi="Times New Roman"/>
        </w:rPr>
        <w:t>results</w:t>
      </w:r>
      <w:r>
        <w:rPr>
          <w:rFonts w:ascii="Times New Roman" w:cs="Times New Roman" w:hAnsi="Times New Roman"/>
          <w:spacing w:val="-15"/>
        </w:rPr>
        <w:t xml:space="preserve"> </w:t>
      </w:r>
      <w:r>
        <w:rPr>
          <w:rFonts w:ascii="Times New Roman" w:cs="Times New Roman" w:hAnsi="Times New Roman"/>
        </w:rPr>
        <w:t>to</w:t>
      </w:r>
      <w:r>
        <w:rPr>
          <w:rFonts w:ascii="Times New Roman" w:cs="Times New Roman" w:hAnsi="Times New Roman"/>
          <w:spacing w:val="-15"/>
        </w:rPr>
        <w:t xml:space="preserve"> </w:t>
      </w:r>
      <w:r>
        <w:rPr>
          <w:rFonts w:ascii="Times New Roman" w:cs="Times New Roman" w:hAnsi="Times New Roman"/>
        </w:rPr>
        <w:t>low</w:t>
      </w:r>
      <w:r>
        <w:rPr>
          <w:rFonts w:ascii="Times New Roman" w:cs="Times New Roman" w:hAnsi="Times New Roman"/>
          <w:spacing w:val="-15"/>
        </w:rPr>
        <w:t xml:space="preserve"> </w:t>
      </w:r>
      <w:r>
        <w:rPr>
          <w:rFonts w:ascii="Times New Roman" w:cs="Times New Roman" w:hAnsi="Times New Roman"/>
        </w:rPr>
        <w:t>rate</w:t>
      </w:r>
      <w:r>
        <w:rPr>
          <w:rFonts w:ascii="Times New Roman" w:cs="Times New Roman" w:hAnsi="Times New Roman"/>
          <w:spacing w:val="-14"/>
        </w:rPr>
        <w:t xml:space="preserve"> </w:t>
      </w:r>
      <w:r>
        <w:rPr>
          <w:rFonts w:ascii="Times New Roman" w:cs="Times New Roman" w:hAnsi="Times New Roman"/>
        </w:rPr>
        <w:t>of</w:t>
      </w:r>
      <w:r>
        <w:rPr>
          <w:rFonts w:ascii="Times New Roman" w:cs="Times New Roman" w:hAnsi="Times New Roman"/>
          <w:spacing w:val="-15"/>
        </w:rPr>
        <w:t xml:space="preserve"> </w:t>
      </w:r>
      <w:r>
        <w:rPr>
          <w:rFonts w:ascii="Times New Roman" w:cs="Times New Roman" w:hAnsi="Times New Roman"/>
        </w:rPr>
        <w:t>materials</w:t>
      </w:r>
      <w:r>
        <w:rPr>
          <w:rFonts w:ascii="Times New Roman" w:cs="Times New Roman" w:hAnsi="Times New Roman"/>
          <w:spacing w:val="-15"/>
        </w:rPr>
        <w:t xml:space="preserve"> </w:t>
      </w:r>
      <w:r>
        <w:rPr>
          <w:rFonts w:ascii="Times New Roman" w:cs="Times New Roman" w:hAnsi="Times New Roman"/>
        </w:rPr>
        <w:t>decompositions</w:t>
      </w:r>
      <w:r>
        <w:rPr>
          <w:rFonts w:ascii="Times New Roman" w:cs="Times New Roman" w:hAnsi="Times New Roman"/>
          <w:spacing w:val="-15"/>
        </w:rPr>
        <w:t xml:space="preserve"> </w:t>
      </w:r>
      <w:r>
        <w:rPr>
          <w:rFonts w:ascii="Times New Roman" w:cs="Times New Roman" w:hAnsi="Times New Roman"/>
        </w:rPr>
        <w:t>as</w:t>
      </w:r>
      <w:r>
        <w:rPr>
          <w:rFonts w:ascii="Times New Roman" w:cs="Times New Roman" w:hAnsi="Times New Roman"/>
          <w:spacing w:val="-14"/>
        </w:rPr>
        <w:t xml:space="preserve"> </w:t>
      </w:r>
      <w:r>
        <w:rPr>
          <w:rFonts w:ascii="Times New Roman" w:cs="Times New Roman" w:hAnsi="Times New Roman"/>
        </w:rPr>
        <w:t>it</w:t>
      </w:r>
      <w:r>
        <w:rPr>
          <w:rFonts w:ascii="Times New Roman" w:cs="Times New Roman" w:hAnsi="Times New Roman"/>
          <w:spacing w:val="-15"/>
        </w:rPr>
        <w:t xml:space="preserve"> </w:t>
      </w:r>
      <w:r>
        <w:rPr>
          <w:rFonts w:ascii="Times New Roman" w:cs="Times New Roman" w:hAnsi="Times New Roman"/>
        </w:rPr>
        <w:t>can</w:t>
      </w:r>
      <w:r>
        <w:rPr>
          <w:rFonts w:ascii="Times New Roman" w:cs="Times New Roman" w:hAnsi="Times New Roman"/>
          <w:spacing w:val="-15"/>
        </w:rPr>
        <w:t xml:space="preserve"> </w:t>
      </w:r>
      <w:r>
        <w:rPr>
          <w:rFonts w:ascii="Times New Roman" w:cs="Times New Roman" w:hAnsi="Times New Roman"/>
        </w:rPr>
        <w:t>compared</w:t>
      </w:r>
      <w:r>
        <w:rPr>
          <w:rFonts w:ascii="Times New Roman" w:cs="Times New Roman" w:hAnsi="Times New Roman"/>
          <w:spacing w:val="-15"/>
        </w:rPr>
        <w:t xml:space="preserve"> </w:t>
      </w:r>
      <w:r>
        <w:rPr>
          <w:rFonts w:ascii="Times New Roman" w:cs="Times New Roman" w:hAnsi="Times New Roman"/>
        </w:rPr>
        <w:t>to areas of low</w:t>
      </w:r>
      <w:r>
        <w:rPr>
          <w:rFonts w:ascii="Times New Roman" w:cs="Times New Roman" w:hAnsi="Times New Roman"/>
          <w:spacing w:val="-25"/>
        </w:rPr>
        <w:t xml:space="preserve"> </w:t>
      </w:r>
      <w:r>
        <w:rPr>
          <w:rFonts w:ascii="Times New Roman" w:cs="Times New Roman" w:hAnsi="Times New Roman"/>
        </w:rPr>
        <w:t>altitudes.</w:t>
      </w:r>
    </w:p>
    <w:p>
      <w:pPr>
        <w:pStyle w:val="style0"/>
        <w:rPr>
          <w:rFonts w:ascii="Times New Roman" w:cs="Times New Roman" w:hAnsi="Times New Roman"/>
        </w:rPr>
      </w:pPr>
      <w:r>
        <w:rPr>
          <w:rFonts w:ascii="Times New Roman" w:cs="Times New Roman" w:hAnsi="Times New Roman"/>
        </w:rPr>
        <w:t>Relief</w:t>
      </w:r>
      <w:r>
        <w:rPr>
          <w:rFonts w:ascii="Times New Roman" w:cs="Times New Roman" w:hAnsi="Times New Roman"/>
          <w:spacing w:val="-9"/>
        </w:rPr>
        <w:t xml:space="preserve"> </w:t>
      </w:r>
      <w:r>
        <w:rPr>
          <w:rFonts w:ascii="Times New Roman" w:cs="Times New Roman" w:hAnsi="Times New Roman"/>
        </w:rPr>
        <w:t>by</w:t>
      </w:r>
      <w:r>
        <w:rPr>
          <w:rFonts w:ascii="Times New Roman" w:cs="Times New Roman" w:hAnsi="Times New Roman"/>
          <w:spacing w:val="-9"/>
        </w:rPr>
        <w:t xml:space="preserve"> </w:t>
      </w:r>
      <w:r>
        <w:rPr>
          <w:rFonts w:ascii="Times New Roman" w:cs="Times New Roman" w:hAnsi="Times New Roman"/>
        </w:rPr>
        <w:t>aspect</w:t>
      </w:r>
      <w:r>
        <w:rPr>
          <w:rFonts w:ascii="Times New Roman" w:cs="Times New Roman" w:hAnsi="Times New Roman"/>
          <w:spacing w:val="-9"/>
        </w:rPr>
        <w:t xml:space="preserve"> </w:t>
      </w:r>
      <w:r>
        <w:rPr>
          <w:rFonts w:ascii="Times New Roman" w:cs="Times New Roman" w:hAnsi="Times New Roman"/>
        </w:rPr>
        <w:t>influences</w:t>
      </w:r>
      <w:r>
        <w:rPr>
          <w:rFonts w:ascii="Times New Roman" w:cs="Times New Roman" w:hAnsi="Times New Roman"/>
          <w:spacing w:val="-9"/>
        </w:rPr>
        <w:t xml:space="preserve"> </w:t>
      </w:r>
      <w:r>
        <w:rPr>
          <w:rFonts w:ascii="Times New Roman" w:cs="Times New Roman" w:hAnsi="Times New Roman"/>
        </w:rPr>
        <w:t>the</w:t>
      </w:r>
      <w:r>
        <w:rPr>
          <w:rFonts w:ascii="Times New Roman" w:cs="Times New Roman" w:hAnsi="Times New Roman"/>
          <w:spacing w:val="-9"/>
        </w:rPr>
        <w:t xml:space="preserve"> </w:t>
      </w:r>
      <w:r>
        <w:rPr>
          <w:rFonts w:ascii="Times New Roman" w:cs="Times New Roman" w:hAnsi="Times New Roman"/>
        </w:rPr>
        <w:t>rate</w:t>
      </w:r>
      <w:r>
        <w:rPr>
          <w:rFonts w:ascii="Times New Roman" w:cs="Times New Roman" w:hAnsi="Times New Roman"/>
          <w:spacing w:val="-8"/>
        </w:rPr>
        <w:t xml:space="preserve"> </w:t>
      </w:r>
      <w:r>
        <w:rPr>
          <w:rFonts w:ascii="Times New Roman" w:cs="Times New Roman" w:hAnsi="Times New Roman"/>
        </w:rPr>
        <w:t>of</w:t>
      </w:r>
      <w:r>
        <w:rPr>
          <w:rFonts w:ascii="Times New Roman" w:cs="Times New Roman" w:hAnsi="Times New Roman"/>
          <w:spacing w:val="-9"/>
        </w:rPr>
        <w:t xml:space="preserve"> </w:t>
      </w:r>
      <w:r>
        <w:rPr>
          <w:rFonts w:ascii="Times New Roman" w:cs="Times New Roman" w:hAnsi="Times New Roman"/>
        </w:rPr>
        <w:t>soil</w:t>
      </w:r>
      <w:r>
        <w:rPr>
          <w:rFonts w:ascii="Times New Roman" w:cs="Times New Roman" w:hAnsi="Times New Roman"/>
          <w:spacing w:val="-9"/>
        </w:rPr>
        <w:t xml:space="preserve"> </w:t>
      </w:r>
      <w:r>
        <w:rPr>
          <w:rFonts w:ascii="Times New Roman" w:cs="Times New Roman" w:hAnsi="Times New Roman"/>
        </w:rPr>
        <w:t>formation</w:t>
      </w:r>
      <w:r>
        <w:rPr>
          <w:rFonts w:ascii="Times New Roman" w:cs="Times New Roman" w:hAnsi="Times New Roman"/>
          <w:spacing w:val="-9"/>
        </w:rPr>
        <w:t xml:space="preserve"> </w:t>
      </w:r>
      <w:r>
        <w:rPr>
          <w:rFonts w:ascii="Times New Roman" w:cs="Times New Roman" w:hAnsi="Times New Roman"/>
        </w:rPr>
        <w:t>as</w:t>
      </w:r>
      <w:r>
        <w:rPr>
          <w:rFonts w:ascii="Times New Roman" w:cs="Times New Roman" w:hAnsi="Times New Roman"/>
          <w:spacing w:val="-9"/>
        </w:rPr>
        <w:t xml:space="preserve"> </w:t>
      </w:r>
      <w:r>
        <w:rPr>
          <w:rFonts w:ascii="Times New Roman" w:cs="Times New Roman" w:hAnsi="Times New Roman"/>
        </w:rPr>
        <w:t>follows.</w:t>
      </w:r>
    </w:p>
    <w:p>
      <w:pPr>
        <w:pStyle w:val="style179"/>
        <w:numPr>
          <w:ilvl w:val="0"/>
          <w:numId w:val="73"/>
        </w:numPr>
        <w:spacing w:lineRule="auto" w:line="276"/>
        <w:jc w:val="both"/>
        <w:rPr>
          <w:rFonts w:ascii="Times New Roman" w:cs="Times New Roman" w:hAnsi="Times New Roman"/>
        </w:rPr>
      </w:pPr>
      <w:r>
        <w:rPr>
          <w:rFonts w:ascii="Times New Roman" w:cs="Times New Roman" w:hAnsi="Times New Roman"/>
        </w:rPr>
        <w:t>Wind</w:t>
      </w:r>
      <w:r>
        <w:rPr>
          <w:rFonts w:ascii="Times New Roman" w:cs="Times New Roman" w:hAnsi="Times New Roman"/>
          <w:spacing w:val="-14"/>
        </w:rPr>
        <w:t xml:space="preserve"> </w:t>
      </w:r>
      <w:r>
        <w:rPr>
          <w:rFonts w:ascii="Times New Roman" w:cs="Times New Roman" w:hAnsi="Times New Roman"/>
        </w:rPr>
        <w:t>ward</w:t>
      </w:r>
      <w:r>
        <w:rPr>
          <w:rFonts w:ascii="Times New Roman" w:cs="Times New Roman" w:hAnsi="Times New Roman"/>
          <w:spacing w:val="-13"/>
        </w:rPr>
        <w:t xml:space="preserve"> </w:t>
      </w:r>
      <w:r>
        <w:rPr>
          <w:rFonts w:ascii="Times New Roman" w:cs="Times New Roman" w:hAnsi="Times New Roman"/>
        </w:rPr>
        <w:t>side</w:t>
      </w:r>
      <w:r>
        <w:rPr>
          <w:rFonts w:ascii="Times New Roman" w:cs="Times New Roman" w:hAnsi="Times New Roman"/>
          <w:spacing w:val="-13"/>
        </w:rPr>
        <w:t xml:space="preserve"> </w:t>
      </w:r>
      <w:r>
        <w:rPr>
          <w:rFonts w:ascii="Times New Roman" w:cs="Times New Roman" w:hAnsi="Times New Roman"/>
        </w:rPr>
        <w:t>has</w:t>
      </w:r>
      <w:r>
        <w:rPr>
          <w:rFonts w:ascii="Times New Roman" w:cs="Times New Roman" w:hAnsi="Times New Roman"/>
          <w:spacing w:val="-13"/>
        </w:rPr>
        <w:t xml:space="preserve"> </w:t>
      </w:r>
      <w:r>
        <w:rPr>
          <w:rFonts w:ascii="Times New Roman" w:cs="Times New Roman" w:hAnsi="Times New Roman"/>
        </w:rPr>
        <w:t>higher</w:t>
      </w:r>
      <w:r>
        <w:rPr>
          <w:rFonts w:ascii="Times New Roman" w:cs="Times New Roman" w:hAnsi="Times New Roman"/>
          <w:spacing w:val="-14"/>
        </w:rPr>
        <w:t xml:space="preserve"> </w:t>
      </w:r>
      <w:r>
        <w:rPr>
          <w:rFonts w:ascii="Times New Roman" w:cs="Times New Roman" w:hAnsi="Times New Roman"/>
        </w:rPr>
        <w:t>rate</w:t>
      </w:r>
      <w:r>
        <w:rPr>
          <w:rFonts w:ascii="Times New Roman" w:cs="Times New Roman" w:hAnsi="Times New Roman"/>
          <w:spacing w:val="-13"/>
        </w:rPr>
        <w:t xml:space="preserve"> </w:t>
      </w:r>
      <w:r>
        <w:rPr>
          <w:rFonts w:ascii="Times New Roman" w:cs="Times New Roman" w:hAnsi="Times New Roman"/>
        </w:rPr>
        <w:t>of</w:t>
      </w:r>
      <w:r>
        <w:rPr>
          <w:rFonts w:ascii="Times New Roman" w:cs="Times New Roman" w:hAnsi="Times New Roman"/>
          <w:spacing w:val="-13"/>
        </w:rPr>
        <w:t xml:space="preserve"> </w:t>
      </w:r>
      <w:r>
        <w:rPr>
          <w:rFonts w:ascii="Times New Roman" w:cs="Times New Roman" w:hAnsi="Times New Roman"/>
        </w:rPr>
        <w:t>soil</w:t>
      </w:r>
      <w:r>
        <w:rPr>
          <w:rFonts w:ascii="Times New Roman" w:cs="Times New Roman" w:hAnsi="Times New Roman"/>
          <w:spacing w:val="-13"/>
        </w:rPr>
        <w:t xml:space="preserve"> </w:t>
      </w:r>
      <w:r>
        <w:rPr>
          <w:rFonts w:ascii="Times New Roman" w:cs="Times New Roman" w:hAnsi="Times New Roman"/>
        </w:rPr>
        <w:t>formation</w:t>
      </w:r>
      <w:r>
        <w:rPr>
          <w:rFonts w:ascii="Times New Roman" w:cs="Times New Roman" w:hAnsi="Times New Roman"/>
          <w:spacing w:val="-14"/>
        </w:rPr>
        <w:t xml:space="preserve"> </w:t>
      </w:r>
      <w:r>
        <w:rPr>
          <w:rFonts w:ascii="Times New Roman" w:cs="Times New Roman" w:hAnsi="Times New Roman"/>
        </w:rPr>
        <w:t>as</w:t>
      </w:r>
      <w:r>
        <w:rPr>
          <w:rFonts w:ascii="Times New Roman" w:cs="Times New Roman" w:hAnsi="Times New Roman"/>
          <w:spacing w:val="-13"/>
        </w:rPr>
        <w:t xml:space="preserve"> </w:t>
      </w:r>
      <w:r>
        <w:rPr>
          <w:rFonts w:ascii="Times New Roman" w:cs="Times New Roman" w:hAnsi="Times New Roman"/>
        </w:rPr>
        <w:t>materials</w:t>
      </w:r>
      <w:r>
        <w:rPr>
          <w:rFonts w:ascii="Times New Roman" w:cs="Times New Roman" w:hAnsi="Times New Roman"/>
          <w:spacing w:val="-13"/>
        </w:rPr>
        <w:t xml:space="preserve"> </w:t>
      </w:r>
      <w:r>
        <w:rPr>
          <w:rFonts w:ascii="Times New Roman" w:cs="Times New Roman" w:hAnsi="Times New Roman"/>
        </w:rPr>
        <w:t>rapidly</w:t>
      </w:r>
      <w:r>
        <w:rPr>
          <w:rFonts w:ascii="Times New Roman" w:cs="Times New Roman" w:hAnsi="Times New Roman"/>
          <w:spacing w:val="-13"/>
        </w:rPr>
        <w:t xml:space="preserve"> </w:t>
      </w:r>
      <w:r>
        <w:rPr>
          <w:rFonts w:ascii="Times New Roman" w:cs="Times New Roman" w:hAnsi="Times New Roman"/>
        </w:rPr>
        <w:t>decomposed</w:t>
      </w:r>
      <w:r>
        <w:rPr>
          <w:rFonts w:ascii="Times New Roman" w:cs="Times New Roman" w:hAnsi="Times New Roman"/>
          <w:spacing w:val="-13"/>
        </w:rPr>
        <w:t xml:space="preserve"> </w:t>
      </w:r>
      <w:r>
        <w:rPr>
          <w:rFonts w:ascii="Times New Roman" w:cs="Times New Roman" w:hAnsi="Times New Roman"/>
        </w:rPr>
        <w:t>by</w:t>
      </w:r>
      <w:r>
        <w:rPr>
          <w:rFonts w:ascii="Times New Roman" w:cs="Times New Roman" w:hAnsi="Times New Roman"/>
          <w:spacing w:val="-14"/>
        </w:rPr>
        <w:t xml:space="preserve"> </w:t>
      </w:r>
      <w:r>
        <w:rPr>
          <w:rFonts w:ascii="Times New Roman" w:cs="Times New Roman" w:hAnsi="Times New Roman"/>
        </w:rPr>
        <w:t>the adequate</w:t>
      </w:r>
      <w:r>
        <w:rPr>
          <w:rFonts w:ascii="Times New Roman" w:cs="Times New Roman" w:hAnsi="Times New Roman"/>
          <w:spacing w:val="-9"/>
        </w:rPr>
        <w:t xml:space="preserve"> </w:t>
      </w:r>
      <w:r>
        <w:rPr>
          <w:rFonts w:ascii="Times New Roman" w:cs="Times New Roman" w:hAnsi="Times New Roman"/>
        </w:rPr>
        <w:t>moisture</w:t>
      </w:r>
      <w:r>
        <w:rPr>
          <w:rFonts w:ascii="Times New Roman" w:cs="Times New Roman" w:hAnsi="Times New Roman"/>
          <w:spacing w:val="-9"/>
        </w:rPr>
        <w:t xml:space="preserve"> </w:t>
      </w:r>
      <w:r>
        <w:rPr>
          <w:rFonts w:ascii="Times New Roman" w:cs="Times New Roman" w:hAnsi="Times New Roman"/>
        </w:rPr>
        <w:t>as</w:t>
      </w:r>
      <w:r>
        <w:rPr>
          <w:rFonts w:ascii="Times New Roman" w:cs="Times New Roman" w:hAnsi="Times New Roman"/>
          <w:spacing w:val="-9"/>
        </w:rPr>
        <w:t xml:space="preserve"> </w:t>
      </w:r>
      <w:r>
        <w:rPr>
          <w:rFonts w:ascii="Times New Roman" w:cs="Times New Roman" w:hAnsi="Times New Roman"/>
        </w:rPr>
        <w:t>heavy</w:t>
      </w:r>
      <w:r>
        <w:rPr>
          <w:rFonts w:ascii="Times New Roman" w:cs="Times New Roman" w:hAnsi="Times New Roman"/>
          <w:spacing w:val="-9"/>
        </w:rPr>
        <w:t xml:space="preserve"> </w:t>
      </w:r>
      <w:r>
        <w:rPr>
          <w:rFonts w:ascii="Times New Roman" w:cs="Times New Roman" w:hAnsi="Times New Roman"/>
        </w:rPr>
        <w:t>rains</w:t>
      </w:r>
      <w:r>
        <w:rPr>
          <w:rFonts w:ascii="Times New Roman" w:cs="Times New Roman" w:hAnsi="Times New Roman"/>
          <w:spacing w:val="-8"/>
        </w:rPr>
        <w:t xml:space="preserve"> </w:t>
      </w:r>
      <w:r>
        <w:rPr>
          <w:rFonts w:ascii="Times New Roman" w:cs="Times New Roman" w:hAnsi="Times New Roman"/>
        </w:rPr>
        <w:t>experienced. Lee</w:t>
      </w:r>
      <w:r>
        <w:rPr>
          <w:rFonts w:ascii="Times New Roman" w:cs="Times New Roman" w:hAnsi="Times New Roman"/>
          <w:spacing w:val="-14"/>
        </w:rPr>
        <w:t xml:space="preserve"> </w:t>
      </w:r>
      <w:r>
        <w:rPr>
          <w:rFonts w:ascii="Times New Roman" w:cs="Times New Roman" w:hAnsi="Times New Roman"/>
        </w:rPr>
        <w:t>ward</w:t>
      </w:r>
      <w:r>
        <w:rPr>
          <w:rFonts w:ascii="Times New Roman" w:cs="Times New Roman" w:hAnsi="Times New Roman"/>
          <w:spacing w:val="-13"/>
        </w:rPr>
        <w:t xml:space="preserve"> </w:t>
      </w:r>
      <w:r>
        <w:rPr>
          <w:rFonts w:ascii="Times New Roman" w:cs="Times New Roman" w:hAnsi="Times New Roman"/>
        </w:rPr>
        <w:t>side</w:t>
      </w:r>
      <w:r>
        <w:rPr>
          <w:rFonts w:ascii="Times New Roman" w:cs="Times New Roman" w:hAnsi="Times New Roman"/>
          <w:spacing w:val="-13"/>
        </w:rPr>
        <w:t xml:space="preserve"> </w:t>
      </w:r>
      <w:r>
        <w:rPr>
          <w:rFonts w:ascii="Times New Roman" w:cs="Times New Roman" w:hAnsi="Times New Roman"/>
        </w:rPr>
        <w:t>has</w:t>
      </w:r>
      <w:r>
        <w:rPr>
          <w:rFonts w:ascii="Times New Roman" w:cs="Times New Roman" w:hAnsi="Times New Roman"/>
          <w:spacing w:val="-13"/>
        </w:rPr>
        <w:t xml:space="preserve"> </w:t>
      </w:r>
      <w:r>
        <w:rPr>
          <w:rFonts w:ascii="Times New Roman" w:cs="Times New Roman" w:hAnsi="Times New Roman"/>
        </w:rPr>
        <w:t>low</w:t>
      </w:r>
      <w:r>
        <w:rPr>
          <w:rFonts w:ascii="Times New Roman" w:cs="Times New Roman" w:hAnsi="Times New Roman"/>
          <w:spacing w:val="-13"/>
        </w:rPr>
        <w:t xml:space="preserve"> </w:t>
      </w:r>
      <w:r>
        <w:rPr>
          <w:rFonts w:ascii="Times New Roman" w:cs="Times New Roman" w:hAnsi="Times New Roman"/>
        </w:rPr>
        <w:t>rate</w:t>
      </w:r>
      <w:r>
        <w:rPr>
          <w:rFonts w:ascii="Times New Roman" w:cs="Times New Roman" w:hAnsi="Times New Roman"/>
          <w:spacing w:val="-13"/>
        </w:rPr>
        <w:t xml:space="preserve"> </w:t>
      </w:r>
      <w:r>
        <w:rPr>
          <w:rFonts w:ascii="Times New Roman" w:cs="Times New Roman" w:hAnsi="Times New Roman"/>
        </w:rPr>
        <w:t>of</w:t>
      </w:r>
      <w:r>
        <w:rPr>
          <w:rFonts w:ascii="Times New Roman" w:cs="Times New Roman" w:hAnsi="Times New Roman"/>
          <w:spacing w:val="-13"/>
        </w:rPr>
        <w:t xml:space="preserve"> </w:t>
      </w:r>
      <w:r>
        <w:rPr>
          <w:rFonts w:ascii="Times New Roman" w:cs="Times New Roman" w:hAnsi="Times New Roman"/>
        </w:rPr>
        <w:t>soil</w:t>
      </w:r>
      <w:r>
        <w:rPr>
          <w:rFonts w:ascii="Times New Roman" w:cs="Times New Roman" w:hAnsi="Times New Roman"/>
          <w:spacing w:val="-13"/>
        </w:rPr>
        <w:t xml:space="preserve"> </w:t>
      </w:r>
      <w:r>
        <w:rPr>
          <w:rFonts w:ascii="Times New Roman" w:cs="Times New Roman" w:hAnsi="Times New Roman"/>
        </w:rPr>
        <w:t>formation</w:t>
      </w:r>
      <w:r>
        <w:rPr>
          <w:rFonts w:ascii="Times New Roman" w:cs="Times New Roman" w:hAnsi="Times New Roman"/>
          <w:spacing w:val="-13"/>
        </w:rPr>
        <w:t xml:space="preserve"> </w:t>
      </w:r>
      <w:r>
        <w:rPr>
          <w:rFonts w:ascii="Times New Roman" w:cs="Times New Roman" w:hAnsi="Times New Roman"/>
        </w:rPr>
        <w:t>due</w:t>
      </w:r>
      <w:r>
        <w:rPr>
          <w:rFonts w:ascii="Times New Roman" w:cs="Times New Roman" w:hAnsi="Times New Roman"/>
          <w:spacing w:val="-13"/>
        </w:rPr>
        <w:t xml:space="preserve"> </w:t>
      </w:r>
      <w:r>
        <w:rPr>
          <w:rFonts w:ascii="Times New Roman" w:cs="Times New Roman" w:hAnsi="Times New Roman"/>
        </w:rPr>
        <w:t>to</w:t>
      </w:r>
      <w:r>
        <w:rPr>
          <w:rFonts w:ascii="Times New Roman" w:cs="Times New Roman" w:hAnsi="Times New Roman"/>
          <w:spacing w:val="-13"/>
        </w:rPr>
        <w:t xml:space="preserve"> </w:t>
      </w:r>
      <w:r>
        <w:rPr>
          <w:rFonts w:ascii="Times New Roman" w:cs="Times New Roman" w:hAnsi="Times New Roman"/>
        </w:rPr>
        <w:t>slow</w:t>
      </w:r>
      <w:r>
        <w:rPr>
          <w:rFonts w:ascii="Times New Roman" w:cs="Times New Roman" w:hAnsi="Times New Roman"/>
          <w:spacing w:val="-13"/>
        </w:rPr>
        <w:t xml:space="preserve"> </w:t>
      </w:r>
      <w:r>
        <w:rPr>
          <w:rFonts w:ascii="Times New Roman" w:cs="Times New Roman" w:hAnsi="Times New Roman"/>
        </w:rPr>
        <w:t>rate</w:t>
      </w:r>
      <w:r>
        <w:rPr>
          <w:rFonts w:ascii="Times New Roman" w:cs="Times New Roman" w:hAnsi="Times New Roman"/>
          <w:spacing w:val="-13"/>
        </w:rPr>
        <w:t xml:space="preserve"> </w:t>
      </w:r>
      <w:r>
        <w:rPr>
          <w:rFonts w:ascii="Times New Roman" w:cs="Times New Roman" w:hAnsi="Times New Roman"/>
        </w:rPr>
        <w:t>of</w:t>
      </w:r>
      <w:r>
        <w:rPr>
          <w:rFonts w:ascii="Times New Roman" w:cs="Times New Roman" w:hAnsi="Times New Roman"/>
          <w:spacing w:val="-13"/>
        </w:rPr>
        <w:t xml:space="preserve"> </w:t>
      </w:r>
      <w:r>
        <w:rPr>
          <w:rFonts w:ascii="Times New Roman" w:cs="Times New Roman" w:hAnsi="Times New Roman"/>
        </w:rPr>
        <w:t>materials</w:t>
      </w:r>
      <w:r>
        <w:rPr>
          <w:rFonts w:ascii="Times New Roman" w:cs="Times New Roman" w:hAnsi="Times New Roman"/>
          <w:spacing w:val="-13"/>
        </w:rPr>
        <w:t xml:space="preserve"> </w:t>
      </w:r>
      <w:r>
        <w:rPr>
          <w:rFonts w:ascii="Times New Roman" w:cs="Times New Roman" w:hAnsi="Times New Roman"/>
        </w:rPr>
        <w:t>decomposition</w:t>
      </w:r>
      <w:r>
        <w:rPr>
          <w:rFonts w:ascii="Times New Roman" w:cs="Times New Roman" w:hAnsi="Times New Roman"/>
          <w:spacing w:val="-13"/>
        </w:rPr>
        <w:t xml:space="preserve"> </w:t>
      </w:r>
      <w:r>
        <w:rPr>
          <w:rFonts w:ascii="Times New Roman" w:cs="Times New Roman" w:hAnsi="Times New Roman"/>
        </w:rPr>
        <w:t>made by scarcity of</w:t>
      </w:r>
      <w:r>
        <w:rPr>
          <w:rFonts w:ascii="Times New Roman" w:cs="Times New Roman" w:hAnsi="Times New Roman"/>
          <w:spacing w:val="-25"/>
        </w:rPr>
        <w:t xml:space="preserve"> </w:t>
      </w:r>
      <w:r>
        <w:rPr>
          <w:rFonts w:ascii="Times New Roman" w:cs="Times New Roman" w:hAnsi="Times New Roman"/>
        </w:rPr>
        <w:t>rains.</w:t>
      </w:r>
    </w:p>
    <w:p>
      <w:pPr>
        <w:pStyle w:val="style179"/>
        <w:numPr>
          <w:ilvl w:val="0"/>
          <w:numId w:val="73"/>
        </w:numPr>
        <w:spacing w:lineRule="auto" w:line="276"/>
        <w:jc w:val="both"/>
        <w:rPr>
          <w:rFonts w:ascii="Times New Roman" w:cs="Times New Roman" w:hAnsi="Times New Roman"/>
        </w:rPr>
      </w:pPr>
      <w:r>
        <w:rPr>
          <w:rFonts w:ascii="Times New Roman" w:cs="Times New Roman" w:hAnsi="Times New Roman"/>
        </w:rPr>
        <w:t>Relief</w:t>
      </w:r>
      <w:r>
        <w:rPr>
          <w:rFonts w:ascii="Times New Roman" w:cs="Times New Roman" w:hAnsi="Times New Roman"/>
          <w:spacing w:val="-10"/>
        </w:rPr>
        <w:t xml:space="preserve"> </w:t>
      </w:r>
      <w:r>
        <w:rPr>
          <w:rFonts w:ascii="Times New Roman" w:cs="Times New Roman" w:hAnsi="Times New Roman"/>
        </w:rPr>
        <w:t>makes</w:t>
      </w:r>
      <w:r>
        <w:rPr>
          <w:rFonts w:ascii="Times New Roman" w:cs="Times New Roman" w:hAnsi="Times New Roman"/>
          <w:spacing w:val="-9"/>
        </w:rPr>
        <w:t xml:space="preserve"> </w:t>
      </w:r>
      <w:r>
        <w:rPr>
          <w:rFonts w:ascii="Times New Roman" w:cs="Times New Roman" w:hAnsi="Times New Roman"/>
        </w:rPr>
        <w:t>variation</w:t>
      </w:r>
      <w:r>
        <w:rPr>
          <w:rFonts w:ascii="Times New Roman" w:cs="Times New Roman" w:hAnsi="Times New Roman"/>
          <w:spacing w:val="-9"/>
        </w:rPr>
        <w:t xml:space="preserve"> </w:t>
      </w:r>
      <w:r>
        <w:rPr>
          <w:rFonts w:ascii="Times New Roman" w:cs="Times New Roman" w:hAnsi="Times New Roman"/>
        </w:rPr>
        <w:t>of</w:t>
      </w:r>
      <w:r>
        <w:rPr>
          <w:rFonts w:ascii="Times New Roman" w:cs="Times New Roman" w:hAnsi="Times New Roman"/>
          <w:spacing w:val="-9"/>
        </w:rPr>
        <w:t xml:space="preserve"> </w:t>
      </w:r>
      <w:r>
        <w:rPr>
          <w:rFonts w:ascii="Times New Roman" w:cs="Times New Roman" w:hAnsi="Times New Roman"/>
        </w:rPr>
        <w:t>soil</w:t>
      </w:r>
      <w:r>
        <w:rPr>
          <w:rFonts w:ascii="Times New Roman" w:cs="Times New Roman" w:hAnsi="Times New Roman"/>
          <w:spacing w:val="-9"/>
        </w:rPr>
        <w:t xml:space="preserve"> </w:t>
      </w:r>
      <w:r>
        <w:rPr>
          <w:rFonts w:ascii="Times New Roman" w:cs="Times New Roman" w:hAnsi="Times New Roman"/>
        </w:rPr>
        <w:t>characteristics</w:t>
      </w:r>
      <w:r>
        <w:rPr>
          <w:rFonts w:ascii="Times New Roman" w:cs="Times New Roman" w:hAnsi="Times New Roman"/>
          <w:spacing w:val="-9"/>
        </w:rPr>
        <w:t xml:space="preserve"> </w:t>
      </w:r>
      <w:r>
        <w:rPr>
          <w:rFonts w:ascii="Times New Roman" w:cs="Times New Roman" w:hAnsi="Times New Roman"/>
        </w:rPr>
        <w:t>in</w:t>
      </w:r>
      <w:r>
        <w:rPr>
          <w:rFonts w:ascii="Times New Roman" w:cs="Times New Roman" w:hAnsi="Times New Roman"/>
          <w:spacing w:val="-9"/>
        </w:rPr>
        <w:t xml:space="preserve"> </w:t>
      </w:r>
      <w:r>
        <w:rPr>
          <w:rFonts w:ascii="Times New Roman" w:cs="Times New Roman" w:hAnsi="Times New Roman"/>
        </w:rPr>
        <w:t>the</w:t>
      </w:r>
      <w:r>
        <w:rPr>
          <w:rFonts w:ascii="Times New Roman" w:cs="Times New Roman" w:hAnsi="Times New Roman"/>
          <w:spacing w:val="-9"/>
        </w:rPr>
        <w:t xml:space="preserve"> </w:t>
      </w:r>
      <w:r>
        <w:rPr>
          <w:rFonts w:ascii="Times New Roman" w:cs="Times New Roman" w:hAnsi="Times New Roman"/>
        </w:rPr>
        <w:t>same</w:t>
      </w:r>
      <w:r>
        <w:rPr>
          <w:rFonts w:ascii="Times New Roman" w:cs="Times New Roman" w:hAnsi="Times New Roman"/>
          <w:spacing w:val="-9"/>
        </w:rPr>
        <w:t xml:space="preserve"> </w:t>
      </w:r>
      <w:r>
        <w:rPr>
          <w:rFonts w:ascii="Times New Roman" w:cs="Times New Roman" w:hAnsi="Times New Roman"/>
        </w:rPr>
        <w:t>area</w:t>
      </w:r>
      <w:r>
        <w:rPr>
          <w:rFonts w:ascii="Times New Roman" w:cs="Times New Roman" w:hAnsi="Times New Roman"/>
          <w:spacing w:val="-9"/>
        </w:rPr>
        <w:t xml:space="preserve"> </w:t>
      </w:r>
      <w:r>
        <w:rPr>
          <w:rFonts w:ascii="Times New Roman" w:cs="Times New Roman" w:hAnsi="Times New Roman"/>
        </w:rPr>
        <w:t>if</w:t>
      </w:r>
      <w:r>
        <w:rPr>
          <w:rFonts w:ascii="Times New Roman" w:cs="Times New Roman" w:hAnsi="Times New Roman"/>
          <w:spacing w:val="-9"/>
        </w:rPr>
        <w:t xml:space="preserve"> </w:t>
      </w:r>
      <w:r>
        <w:rPr>
          <w:rFonts w:ascii="Times New Roman" w:cs="Times New Roman" w:hAnsi="Times New Roman"/>
        </w:rPr>
        <w:t>it</w:t>
      </w:r>
      <w:r>
        <w:rPr>
          <w:rFonts w:ascii="Times New Roman" w:cs="Times New Roman" w:hAnsi="Times New Roman"/>
          <w:spacing w:val="-9"/>
        </w:rPr>
        <w:t xml:space="preserve"> </w:t>
      </w:r>
      <w:r>
        <w:rPr>
          <w:rFonts w:ascii="Times New Roman" w:cs="Times New Roman" w:hAnsi="Times New Roman"/>
        </w:rPr>
        <w:t>has</w:t>
      </w:r>
      <w:r>
        <w:rPr>
          <w:rFonts w:ascii="Times New Roman" w:cs="Times New Roman" w:hAnsi="Times New Roman"/>
          <w:spacing w:val="-9"/>
        </w:rPr>
        <w:t xml:space="preserve"> </w:t>
      </w:r>
      <w:r>
        <w:rPr>
          <w:rFonts w:ascii="Times New Roman" w:cs="Times New Roman" w:hAnsi="Times New Roman"/>
        </w:rPr>
        <w:t>contrasts.</w:t>
      </w:r>
      <w:r>
        <w:rPr>
          <w:rFonts w:ascii="Times New Roman" w:cs="Times New Roman" w:hAnsi="Times New Roman"/>
          <w:spacing w:val="-9"/>
        </w:rPr>
        <w:t xml:space="preserve"> </w:t>
      </w:r>
      <w:r>
        <w:rPr>
          <w:rFonts w:ascii="Times New Roman" w:cs="Times New Roman" w:hAnsi="Times New Roman"/>
        </w:rPr>
        <w:t>Such</w:t>
      </w:r>
      <w:r>
        <w:rPr>
          <w:rFonts w:ascii="Times New Roman" w:cs="Times New Roman" w:hAnsi="Times New Roman"/>
          <w:spacing w:val="-9"/>
        </w:rPr>
        <w:t xml:space="preserve"> </w:t>
      </w:r>
      <w:r>
        <w:rPr>
          <w:rFonts w:ascii="Times New Roman" w:cs="Times New Roman" w:hAnsi="Times New Roman"/>
        </w:rPr>
        <w:t>a</w:t>
      </w:r>
      <w:r>
        <w:rPr>
          <w:rFonts w:ascii="Times New Roman" w:cs="Times New Roman" w:hAnsi="Times New Roman"/>
          <w:spacing w:val="-9"/>
        </w:rPr>
        <w:t xml:space="preserve"> </w:t>
      </w:r>
      <w:r>
        <w:rPr>
          <w:rFonts w:ascii="Times New Roman" w:cs="Times New Roman" w:hAnsi="Times New Roman"/>
        </w:rPr>
        <w:t>soil</w:t>
      </w:r>
      <w:r>
        <w:rPr>
          <w:rFonts w:ascii="Times New Roman" w:cs="Times New Roman" w:hAnsi="Times New Roman"/>
          <w:spacing w:val="-9"/>
        </w:rPr>
        <w:t xml:space="preserve"> </w:t>
      </w:r>
      <w:r>
        <w:rPr>
          <w:rFonts w:ascii="Times New Roman" w:cs="Times New Roman" w:hAnsi="Times New Roman"/>
        </w:rPr>
        <w:t>is known</w:t>
      </w:r>
      <w:r>
        <w:rPr>
          <w:rFonts w:ascii="Times New Roman" w:cs="Times New Roman" w:hAnsi="Times New Roman"/>
          <w:spacing w:val="-11"/>
        </w:rPr>
        <w:t xml:space="preserve"> </w:t>
      </w:r>
      <w:r>
        <w:rPr>
          <w:rFonts w:ascii="Times New Roman" w:cs="Times New Roman" w:hAnsi="Times New Roman"/>
        </w:rPr>
        <w:t>as</w:t>
      </w:r>
      <w:r>
        <w:rPr>
          <w:rFonts w:ascii="Times New Roman" w:cs="Times New Roman" w:hAnsi="Times New Roman"/>
          <w:spacing w:val="-10"/>
        </w:rPr>
        <w:t xml:space="preserve"> </w:t>
      </w:r>
      <w:r>
        <w:rPr>
          <w:rFonts w:ascii="Times New Roman" w:cs="Times New Roman" w:hAnsi="Times New Roman"/>
        </w:rPr>
        <w:t>soil</w:t>
      </w:r>
      <w:r>
        <w:rPr>
          <w:rFonts w:ascii="Times New Roman" w:cs="Times New Roman" w:hAnsi="Times New Roman"/>
          <w:spacing w:val="-10"/>
        </w:rPr>
        <w:t xml:space="preserve"> </w:t>
      </w:r>
      <w:r>
        <w:rPr>
          <w:rFonts w:ascii="Times New Roman" w:cs="Times New Roman" w:hAnsi="Times New Roman"/>
        </w:rPr>
        <w:t>catena.</w:t>
      </w:r>
      <w:r>
        <w:rPr>
          <w:rFonts w:ascii="Times New Roman" w:cs="Times New Roman" w:hAnsi="Times New Roman"/>
          <w:spacing w:val="-11"/>
        </w:rPr>
        <w:t xml:space="preserve"> </w:t>
      </w:r>
      <w:r>
        <w:rPr>
          <w:rFonts w:ascii="Times New Roman" w:cs="Times New Roman" w:hAnsi="Times New Roman"/>
        </w:rPr>
        <w:t>Soil</w:t>
      </w:r>
      <w:r>
        <w:rPr>
          <w:rFonts w:ascii="Times New Roman" w:cs="Times New Roman" w:hAnsi="Times New Roman"/>
          <w:spacing w:val="-10"/>
        </w:rPr>
        <w:t xml:space="preserve"> </w:t>
      </w:r>
      <w:r>
        <w:rPr>
          <w:rFonts w:ascii="Times New Roman" w:cs="Times New Roman" w:hAnsi="Times New Roman"/>
        </w:rPr>
        <w:t>catena</w:t>
      </w:r>
      <w:r>
        <w:rPr>
          <w:rFonts w:ascii="Times New Roman" w:cs="Times New Roman" w:hAnsi="Times New Roman"/>
          <w:spacing w:val="-10"/>
        </w:rPr>
        <w:t xml:space="preserve"> </w:t>
      </w:r>
      <w:r>
        <w:rPr>
          <w:rFonts w:ascii="Times New Roman" w:cs="Times New Roman" w:hAnsi="Times New Roman"/>
        </w:rPr>
        <w:t>is</w:t>
      </w:r>
      <w:r>
        <w:rPr>
          <w:rFonts w:ascii="Times New Roman" w:cs="Times New Roman" w:hAnsi="Times New Roman"/>
          <w:spacing w:val="-11"/>
        </w:rPr>
        <w:t xml:space="preserve"> </w:t>
      </w:r>
      <w:r>
        <w:rPr>
          <w:rFonts w:ascii="Times New Roman" w:cs="Times New Roman" w:hAnsi="Times New Roman"/>
        </w:rPr>
        <w:t>defined</w:t>
      </w:r>
      <w:r>
        <w:rPr>
          <w:rFonts w:ascii="Times New Roman" w:cs="Times New Roman" w:hAnsi="Times New Roman"/>
          <w:spacing w:val="-10"/>
        </w:rPr>
        <w:t xml:space="preserve"> </w:t>
      </w:r>
      <w:r>
        <w:rPr>
          <w:rFonts w:ascii="Times New Roman" w:cs="Times New Roman" w:hAnsi="Times New Roman"/>
        </w:rPr>
        <w:t>as</w:t>
      </w:r>
      <w:r>
        <w:rPr>
          <w:rFonts w:ascii="Times New Roman" w:cs="Times New Roman" w:hAnsi="Times New Roman"/>
          <w:spacing w:val="-10"/>
        </w:rPr>
        <w:t xml:space="preserve"> </w:t>
      </w:r>
      <w:r>
        <w:rPr>
          <w:rFonts w:ascii="Times New Roman" w:cs="Times New Roman" w:hAnsi="Times New Roman"/>
        </w:rPr>
        <w:t>the</w:t>
      </w:r>
      <w:r>
        <w:rPr>
          <w:rFonts w:ascii="Times New Roman" w:cs="Times New Roman" w:hAnsi="Times New Roman"/>
          <w:spacing w:val="-11"/>
        </w:rPr>
        <w:t xml:space="preserve"> </w:t>
      </w:r>
      <w:r>
        <w:rPr>
          <w:rFonts w:ascii="Times New Roman" w:cs="Times New Roman" w:hAnsi="Times New Roman"/>
        </w:rPr>
        <w:t>sequence</w:t>
      </w:r>
      <w:r>
        <w:rPr>
          <w:rFonts w:ascii="Times New Roman" w:cs="Times New Roman" w:hAnsi="Times New Roman"/>
          <w:spacing w:val="-10"/>
        </w:rPr>
        <w:t xml:space="preserve"> </w:t>
      </w:r>
      <w:r>
        <w:rPr>
          <w:rFonts w:ascii="Times New Roman" w:cs="Times New Roman" w:hAnsi="Times New Roman"/>
        </w:rPr>
        <w:t>of</w:t>
      </w:r>
      <w:r>
        <w:rPr>
          <w:rFonts w:ascii="Times New Roman" w:cs="Times New Roman" w:hAnsi="Times New Roman"/>
          <w:spacing w:val="-10"/>
        </w:rPr>
        <w:t xml:space="preserve"> </w:t>
      </w:r>
      <w:r>
        <w:rPr>
          <w:rFonts w:ascii="Times New Roman" w:cs="Times New Roman" w:hAnsi="Times New Roman"/>
        </w:rPr>
        <w:t>soil</w:t>
      </w:r>
      <w:r>
        <w:rPr>
          <w:rFonts w:ascii="Times New Roman" w:cs="Times New Roman" w:hAnsi="Times New Roman"/>
          <w:spacing w:val="-11"/>
        </w:rPr>
        <w:t xml:space="preserve"> </w:t>
      </w:r>
      <w:r>
        <w:rPr>
          <w:rFonts w:ascii="Times New Roman" w:cs="Times New Roman" w:hAnsi="Times New Roman"/>
        </w:rPr>
        <w:t>types</w:t>
      </w:r>
      <w:r>
        <w:rPr>
          <w:rFonts w:ascii="Times New Roman" w:cs="Times New Roman" w:hAnsi="Times New Roman"/>
          <w:spacing w:val="-10"/>
        </w:rPr>
        <w:t xml:space="preserve"> </w:t>
      </w:r>
      <w:r>
        <w:rPr>
          <w:rFonts w:ascii="Times New Roman" w:cs="Times New Roman" w:hAnsi="Times New Roman"/>
        </w:rPr>
        <w:t>down</w:t>
      </w:r>
      <w:r>
        <w:rPr>
          <w:rFonts w:ascii="Times New Roman" w:cs="Times New Roman" w:hAnsi="Times New Roman"/>
          <w:spacing w:val="-10"/>
        </w:rPr>
        <w:t xml:space="preserve"> </w:t>
      </w:r>
      <w:r>
        <w:rPr>
          <w:rFonts w:ascii="Times New Roman" w:cs="Times New Roman" w:hAnsi="Times New Roman"/>
        </w:rPr>
        <w:t>a</w:t>
      </w:r>
      <w:r>
        <w:rPr>
          <w:rFonts w:ascii="Times New Roman" w:cs="Times New Roman" w:hAnsi="Times New Roman"/>
          <w:spacing w:val="-10"/>
        </w:rPr>
        <w:t xml:space="preserve"> </w:t>
      </w:r>
      <w:r>
        <w:rPr>
          <w:rFonts w:ascii="Times New Roman" w:cs="Times New Roman" w:hAnsi="Times New Roman"/>
        </w:rPr>
        <w:t>slope</w:t>
      </w:r>
      <w:r>
        <w:rPr>
          <w:rFonts w:ascii="Times New Roman" w:cs="Times New Roman" w:hAnsi="Times New Roman"/>
          <w:spacing w:val="-11"/>
        </w:rPr>
        <w:t xml:space="preserve"> </w:t>
      </w:r>
      <w:r>
        <w:rPr>
          <w:rFonts w:ascii="Times New Roman" w:cs="Times New Roman" w:hAnsi="Times New Roman"/>
        </w:rPr>
        <w:t>where</w:t>
      </w:r>
      <w:r>
        <w:rPr>
          <w:rFonts w:ascii="Times New Roman" w:cs="Times New Roman" w:hAnsi="Times New Roman"/>
          <w:spacing w:val="-10"/>
        </w:rPr>
        <w:t xml:space="preserve"> </w:t>
      </w:r>
      <w:r>
        <w:rPr>
          <w:rFonts w:ascii="Times New Roman" w:cs="Times New Roman" w:hAnsi="Times New Roman"/>
        </w:rPr>
        <w:t>each soil</w:t>
      </w:r>
      <w:r>
        <w:rPr>
          <w:rFonts w:ascii="Times New Roman" w:cs="Times New Roman" w:hAnsi="Times New Roman"/>
          <w:spacing w:val="-11"/>
        </w:rPr>
        <w:t xml:space="preserve"> </w:t>
      </w:r>
      <w:r>
        <w:rPr>
          <w:rFonts w:ascii="Times New Roman" w:cs="Times New Roman" w:hAnsi="Times New Roman"/>
        </w:rPr>
        <w:t>type</w:t>
      </w:r>
      <w:r>
        <w:rPr>
          <w:rFonts w:ascii="Times New Roman" w:cs="Times New Roman" w:hAnsi="Times New Roman"/>
          <w:spacing w:val="-10"/>
        </w:rPr>
        <w:t xml:space="preserve"> </w:t>
      </w:r>
      <w:r>
        <w:rPr>
          <w:rFonts w:ascii="Times New Roman" w:cs="Times New Roman" w:hAnsi="Times New Roman"/>
        </w:rPr>
        <w:t>(facet)</w:t>
      </w:r>
      <w:r>
        <w:rPr>
          <w:rFonts w:ascii="Times New Roman" w:cs="Times New Roman" w:hAnsi="Times New Roman"/>
          <w:spacing w:val="-11"/>
        </w:rPr>
        <w:t xml:space="preserve"> </w:t>
      </w:r>
      <w:r>
        <w:rPr>
          <w:rFonts w:ascii="Times New Roman" w:cs="Times New Roman" w:hAnsi="Times New Roman"/>
        </w:rPr>
        <w:t>is</w:t>
      </w:r>
      <w:r>
        <w:rPr>
          <w:rFonts w:ascii="Times New Roman" w:cs="Times New Roman" w:hAnsi="Times New Roman"/>
          <w:spacing w:val="-10"/>
        </w:rPr>
        <w:t xml:space="preserve"> </w:t>
      </w:r>
      <w:r>
        <w:rPr>
          <w:rFonts w:ascii="Times New Roman" w:cs="Times New Roman" w:hAnsi="Times New Roman"/>
        </w:rPr>
        <w:t>different</w:t>
      </w:r>
      <w:r>
        <w:rPr>
          <w:rFonts w:ascii="Times New Roman" w:cs="Times New Roman" w:hAnsi="Times New Roman"/>
          <w:spacing w:val="-10"/>
        </w:rPr>
        <w:t xml:space="preserve"> </w:t>
      </w:r>
      <w:r>
        <w:rPr>
          <w:rFonts w:ascii="Times New Roman" w:cs="Times New Roman" w:hAnsi="Times New Roman"/>
        </w:rPr>
        <w:t>from</w:t>
      </w:r>
      <w:r>
        <w:rPr>
          <w:rFonts w:ascii="Times New Roman" w:cs="Times New Roman" w:hAnsi="Times New Roman"/>
          <w:spacing w:val="-11"/>
        </w:rPr>
        <w:t xml:space="preserve"> </w:t>
      </w:r>
      <w:r>
        <w:rPr>
          <w:rFonts w:ascii="Times New Roman" w:cs="Times New Roman" w:hAnsi="Times New Roman"/>
        </w:rPr>
        <w:t>but</w:t>
      </w:r>
      <w:r>
        <w:rPr>
          <w:rFonts w:ascii="Times New Roman" w:cs="Times New Roman" w:hAnsi="Times New Roman"/>
          <w:spacing w:val="-10"/>
        </w:rPr>
        <w:t xml:space="preserve"> </w:t>
      </w:r>
      <w:r>
        <w:rPr>
          <w:rFonts w:ascii="Times New Roman" w:cs="Times New Roman" w:hAnsi="Times New Roman"/>
        </w:rPr>
        <w:t>linked</w:t>
      </w:r>
      <w:r>
        <w:rPr>
          <w:rFonts w:ascii="Times New Roman" w:cs="Times New Roman" w:hAnsi="Times New Roman"/>
          <w:spacing w:val="-11"/>
        </w:rPr>
        <w:t xml:space="preserve"> </w:t>
      </w:r>
      <w:r>
        <w:rPr>
          <w:rFonts w:ascii="Times New Roman" w:cs="Times New Roman" w:hAnsi="Times New Roman"/>
        </w:rPr>
        <w:t>to</w:t>
      </w:r>
      <w:r>
        <w:rPr>
          <w:rFonts w:ascii="Times New Roman" w:cs="Times New Roman" w:hAnsi="Times New Roman"/>
          <w:spacing w:val="-10"/>
        </w:rPr>
        <w:t xml:space="preserve"> </w:t>
      </w:r>
      <w:r>
        <w:rPr>
          <w:rFonts w:ascii="Times New Roman" w:cs="Times New Roman" w:hAnsi="Times New Roman"/>
        </w:rPr>
        <w:t>its</w:t>
      </w:r>
      <w:r>
        <w:rPr>
          <w:rFonts w:ascii="Times New Roman" w:cs="Times New Roman" w:hAnsi="Times New Roman"/>
          <w:spacing w:val="-10"/>
        </w:rPr>
        <w:t xml:space="preserve"> </w:t>
      </w:r>
      <w:r>
        <w:rPr>
          <w:rFonts w:ascii="Times New Roman" w:cs="Times New Roman" w:hAnsi="Times New Roman"/>
        </w:rPr>
        <w:t>adjacent</w:t>
      </w:r>
      <w:r>
        <w:rPr>
          <w:rFonts w:ascii="Times New Roman" w:cs="Times New Roman" w:hAnsi="Times New Roman"/>
          <w:spacing w:val="-11"/>
        </w:rPr>
        <w:t xml:space="preserve"> </w:t>
      </w:r>
      <w:r>
        <w:rPr>
          <w:rFonts w:ascii="Times New Roman" w:cs="Times New Roman" w:hAnsi="Times New Roman"/>
        </w:rPr>
        <w:t>facet.</w:t>
      </w:r>
    </w:p>
    <w:p>
      <w:pPr>
        <w:pStyle w:val="style0"/>
        <w:spacing w:lineRule="auto" w:line="276"/>
        <w:jc w:val="both"/>
        <w:rPr>
          <w:rFonts w:ascii="Times New Roman" w:cs="Times New Roman" w:hAnsi="Times New Roman"/>
          <w:b/>
        </w:rPr>
      </w:pPr>
      <w:r>
        <w:rPr>
          <w:rFonts w:ascii="Times New Roman" w:cs="Times New Roman" w:hAnsi="Times New Roman"/>
          <w:b/>
          <w:u w:color="444444"/>
        </w:rPr>
        <w:t>Organisms</w:t>
      </w:r>
    </w:p>
    <w:p>
      <w:pPr>
        <w:pStyle w:val="style0"/>
        <w:spacing w:lineRule="auto" w:line="276"/>
        <w:jc w:val="both"/>
        <w:rPr>
          <w:rFonts w:ascii="Times New Roman" w:cs="Times New Roman" w:hAnsi="Times New Roman"/>
        </w:rPr>
      </w:pPr>
      <w:r>
        <w:rPr>
          <w:rFonts w:ascii="Times New Roman" w:cs="Times New Roman" w:hAnsi="Times New Roman"/>
        </w:rPr>
        <w:t xml:space="preserve">Organisms influence soil formation in the following ways  </w:t>
      </w:r>
    </w:p>
    <w:p>
      <w:pPr>
        <w:pStyle w:val="style179"/>
        <w:numPr>
          <w:ilvl w:val="0"/>
          <w:numId w:val="9"/>
        </w:numPr>
        <w:spacing w:lineRule="auto" w:line="276"/>
        <w:jc w:val="both"/>
        <w:rPr>
          <w:rFonts w:ascii="Times New Roman" w:cs="Times New Roman" w:hAnsi="Times New Roman"/>
        </w:rPr>
      </w:pPr>
      <w:r>
        <w:rPr>
          <w:rFonts w:ascii="Times New Roman" w:cs="Times New Roman" w:hAnsi="Times New Roman"/>
        </w:rPr>
        <w:t>Organisms</w:t>
      </w:r>
      <w:r>
        <w:rPr>
          <w:rFonts w:ascii="Times New Roman" w:cs="Times New Roman" w:hAnsi="Times New Roman"/>
          <w:spacing w:val="-15"/>
        </w:rPr>
        <w:t xml:space="preserve"> </w:t>
      </w:r>
      <w:r>
        <w:rPr>
          <w:rFonts w:ascii="Times New Roman" w:cs="Times New Roman" w:hAnsi="Times New Roman"/>
        </w:rPr>
        <w:t>of</w:t>
      </w:r>
      <w:r>
        <w:rPr>
          <w:rFonts w:ascii="Times New Roman" w:cs="Times New Roman" w:hAnsi="Times New Roman"/>
          <w:spacing w:val="-14"/>
        </w:rPr>
        <w:t xml:space="preserve"> </w:t>
      </w:r>
      <w:r>
        <w:rPr>
          <w:rFonts w:ascii="Times New Roman" w:cs="Times New Roman" w:hAnsi="Times New Roman"/>
        </w:rPr>
        <w:t>plants</w:t>
      </w:r>
      <w:r>
        <w:rPr>
          <w:rFonts w:ascii="Times New Roman" w:cs="Times New Roman" w:hAnsi="Times New Roman"/>
          <w:spacing w:val="-15"/>
        </w:rPr>
        <w:t xml:space="preserve"> </w:t>
      </w:r>
      <w:r>
        <w:rPr>
          <w:rFonts w:ascii="Times New Roman" w:cs="Times New Roman" w:hAnsi="Times New Roman"/>
        </w:rPr>
        <w:t>particularly</w:t>
      </w:r>
      <w:r>
        <w:rPr>
          <w:rFonts w:ascii="Times New Roman" w:cs="Times New Roman" w:hAnsi="Times New Roman"/>
          <w:spacing w:val="-15"/>
        </w:rPr>
        <w:t xml:space="preserve"> </w:t>
      </w:r>
      <w:r>
        <w:rPr>
          <w:rFonts w:ascii="Times New Roman" w:cs="Times New Roman" w:hAnsi="Times New Roman"/>
        </w:rPr>
        <w:t>the</w:t>
      </w:r>
      <w:r>
        <w:rPr>
          <w:rFonts w:ascii="Times New Roman" w:cs="Times New Roman" w:hAnsi="Times New Roman"/>
          <w:spacing w:val="-14"/>
        </w:rPr>
        <w:t xml:space="preserve"> </w:t>
      </w:r>
      <w:r>
        <w:rPr>
          <w:rFonts w:ascii="Times New Roman" w:cs="Times New Roman" w:hAnsi="Times New Roman"/>
        </w:rPr>
        <w:t>big</w:t>
      </w:r>
      <w:r>
        <w:rPr>
          <w:rFonts w:ascii="Times New Roman" w:cs="Times New Roman" w:hAnsi="Times New Roman"/>
          <w:spacing w:val="-15"/>
        </w:rPr>
        <w:t xml:space="preserve"> </w:t>
      </w:r>
      <w:r>
        <w:rPr>
          <w:rFonts w:ascii="Times New Roman" w:cs="Times New Roman" w:hAnsi="Times New Roman"/>
        </w:rPr>
        <w:t>trees,</w:t>
      </w:r>
      <w:r>
        <w:rPr>
          <w:rFonts w:ascii="Times New Roman" w:cs="Times New Roman" w:hAnsi="Times New Roman"/>
          <w:spacing w:val="-15"/>
        </w:rPr>
        <w:t xml:space="preserve"> </w:t>
      </w:r>
      <w:r>
        <w:rPr>
          <w:rFonts w:ascii="Times New Roman" w:cs="Times New Roman" w:hAnsi="Times New Roman"/>
        </w:rPr>
        <w:t>cause</w:t>
      </w:r>
      <w:r>
        <w:rPr>
          <w:rFonts w:ascii="Times New Roman" w:cs="Times New Roman" w:hAnsi="Times New Roman"/>
          <w:spacing w:val="-14"/>
        </w:rPr>
        <w:t xml:space="preserve"> </w:t>
      </w:r>
      <w:r>
        <w:rPr>
          <w:rFonts w:ascii="Times New Roman" w:cs="Times New Roman" w:hAnsi="Times New Roman"/>
        </w:rPr>
        <w:t>biological</w:t>
      </w:r>
      <w:r>
        <w:rPr>
          <w:rFonts w:ascii="Times New Roman" w:cs="Times New Roman" w:hAnsi="Times New Roman"/>
          <w:spacing w:val="-15"/>
        </w:rPr>
        <w:t xml:space="preserve"> </w:t>
      </w:r>
      <w:r>
        <w:rPr>
          <w:rFonts w:ascii="Times New Roman" w:cs="Times New Roman" w:hAnsi="Times New Roman"/>
        </w:rPr>
        <w:t>weathering</w:t>
      </w:r>
      <w:r>
        <w:rPr>
          <w:rFonts w:ascii="Times New Roman" w:cs="Times New Roman" w:hAnsi="Times New Roman"/>
          <w:spacing w:val="-15"/>
        </w:rPr>
        <w:t xml:space="preserve"> </w:t>
      </w:r>
      <w:r>
        <w:rPr>
          <w:rFonts w:ascii="Times New Roman" w:cs="Times New Roman" w:hAnsi="Times New Roman"/>
        </w:rPr>
        <w:t>as</w:t>
      </w:r>
      <w:r>
        <w:rPr>
          <w:rFonts w:ascii="Times New Roman" w:cs="Times New Roman" w:hAnsi="Times New Roman"/>
          <w:spacing w:val="-14"/>
        </w:rPr>
        <w:t xml:space="preserve"> </w:t>
      </w:r>
      <w:r>
        <w:rPr>
          <w:rFonts w:ascii="Times New Roman" w:cs="Times New Roman" w:hAnsi="Times New Roman"/>
        </w:rPr>
        <w:t>their</w:t>
      </w:r>
      <w:r>
        <w:rPr>
          <w:rFonts w:ascii="Times New Roman" w:cs="Times New Roman" w:hAnsi="Times New Roman"/>
          <w:spacing w:val="-15"/>
        </w:rPr>
        <w:t xml:space="preserve"> </w:t>
      </w:r>
      <w:r>
        <w:rPr>
          <w:rFonts w:ascii="Times New Roman" w:cs="Times New Roman" w:hAnsi="Times New Roman"/>
        </w:rPr>
        <w:t>roots penetrate</w:t>
      </w:r>
      <w:r>
        <w:rPr>
          <w:rFonts w:ascii="Times New Roman" w:cs="Times New Roman" w:hAnsi="Times New Roman"/>
          <w:spacing w:val="-20"/>
        </w:rPr>
        <w:t xml:space="preserve"> </w:t>
      </w:r>
      <w:r>
        <w:rPr>
          <w:rFonts w:ascii="Times New Roman" w:cs="Times New Roman" w:hAnsi="Times New Roman"/>
        </w:rPr>
        <w:t>into</w:t>
      </w:r>
      <w:r>
        <w:rPr>
          <w:rFonts w:ascii="Times New Roman" w:cs="Times New Roman" w:hAnsi="Times New Roman"/>
          <w:spacing w:val="-20"/>
        </w:rPr>
        <w:t xml:space="preserve"> </w:t>
      </w:r>
      <w:r>
        <w:rPr>
          <w:rFonts w:ascii="Times New Roman" w:cs="Times New Roman" w:hAnsi="Times New Roman"/>
        </w:rPr>
        <w:t>the</w:t>
      </w:r>
      <w:r>
        <w:rPr>
          <w:rFonts w:ascii="Times New Roman" w:cs="Times New Roman" w:hAnsi="Times New Roman"/>
          <w:spacing w:val="-20"/>
        </w:rPr>
        <w:t xml:space="preserve"> </w:t>
      </w:r>
      <w:r>
        <w:rPr>
          <w:rFonts w:ascii="Times New Roman" w:cs="Times New Roman" w:hAnsi="Times New Roman"/>
        </w:rPr>
        <w:t>group</w:t>
      </w:r>
      <w:r>
        <w:rPr>
          <w:rFonts w:ascii="Times New Roman" w:cs="Times New Roman" w:hAnsi="Times New Roman"/>
          <w:spacing w:val="-20"/>
        </w:rPr>
        <w:t xml:space="preserve"> </w:t>
      </w:r>
      <w:r>
        <w:rPr>
          <w:rFonts w:ascii="Times New Roman" w:cs="Times New Roman" w:hAnsi="Times New Roman"/>
        </w:rPr>
        <w:t>to</w:t>
      </w:r>
      <w:r>
        <w:rPr>
          <w:rFonts w:ascii="Times New Roman" w:cs="Times New Roman" w:hAnsi="Times New Roman"/>
          <w:spacing w:val="-19"/>
        </w:rPr>
        <w:t xml:space="preserve"> </w:t>
      </w:r>
      <w:r>
        <w:rPr>
          <w:rFonts w:ascii="Times New Roman" w:cs="Times New Roman" w:hAnsi="Times New Roman"/>
        </w:rPr>
        <w:t>produce</w:t>
      </w:r>
      <w:r>
        <w:rPr>
          <w:rFonts w:ascii="Times New Roman" w:cs="Times New Roman" w:hAnsi="Times New Roman"/>
          <w:spacing w:val="-20"/>
        </w:rPr>
        <w:t xml:space="preserve"> </w:t>
      </w:r>
      <w:r>
        <w:rPr>
          <w:rFonts w:ascii="Times New Roman" w:cs="Times New Roman" w:hAnsi="Times New Roman"/>
        </w:rPr>
        <w:t>mineral</w:t>
      </w:r>
      <w:r>
        <w:rPr>
          <w:rFonts w:ascii="Times New Roman" w:cs="Times New Roman" w:hAnsi="Times New Roman"/>
          <w:spacing w:val="-20"/>
        </w:rPr>
        <w:t xml:space="preserve"> </w:t>
      </w:r>
      <w:r>
        <w:rPr>
          <w:rFonts w:ascii="Times New Roman" w:cs="Times New Roman" w:hAnsi="Times New Roman"/>
        </w:rPr>
        <w:t>substrates</w:t>
      </w:r>
      <w:r>
        <w:rPr>
          <w:rFonts w:ascii="Times New Roman" w:cs="Times New Roman" w:hAnsi="Times New Roman"/>
          <w:spacing w:val="-20"/>
        </w:rPr>
        <w:t xml:space="preserve"> </w:t>
      </w:r>
      <w:r>
        <w:rPr>
          <w:rFonts w:ascii="Times New Roman" w:cs="Times New Roman" w:hAnsi="Times New Roman"/>
        </w:rPr>
        <w:t>which</w:t>
      </w:r>
      <w:r>
        <w:rPr>
          <w:rFonts w:ascii="Times New Roman" w:cs="Times New Roman" w:hAnsi="Times New Roman"/>
          <w:spacing w:val="-20"/>
        </w:rPr>
        <w:t xml:space="preserve"> </w:t>
      </w:r>
      <w:r>
        <w:rPr>
          <w:rFonts w:ascii="Times New Roman" w:cs="Times New Roman" w:hAnsi="Times New Roman"/>
        </w:rPr>
        <w:t>then</w:t>
      </w:r>
      <w:r>
        <w:rPr>
          <w:rFonts w:ascii="Times New Roman" w:cs="Times New Roman" w:hAnsi="Times New Roman"/>
          <w:spacing w:val="-19"/>
        </w:rPr>
        <w:t xml:space="preserve"> </w:t>
      </w:r>
      <w:r>
        <w:rPr>
          <w:rFonts w:ascii="Times New Roman" w:cs="Times New Roman" w:hAnsi="Times New Roman"/>
        </w:rPr>
        <w:t>mix</w:t>
      </w:r>
      <w:r>
        <w:rPr>
          <w:rFonts w:ascii="Times New Roman" w:cs="Times New Roman" w:hAnsi="Times New Roman"/>
          <w:spacing w:val="-20"/>
        </w:rPr>
        <w:t xml:space="preserve"> </w:t>
      </w:r>
      <w:r>
        <w:rPr>
          <w:rFonts w:ascii="Times New Roman" w:cs="Times New Roman" w:hAnsi="Times New Roman"/>
        </w:rPr>
        <w:t>with</w:t>
      </w:r>
      <w:r>
        <w:rPr>
          <w:rFonts w:ascii="Times New Roman" w:cs="Times New Roman" w:hAnsi="Times New Roman"/>
          <w:spacing w:val="-20"/>
        </w:rPr>
        <w:t xml:space="preserve"> </w:t>
      </w:r>
      <w:r>
        <w:rPr>
          <w:rFonts w:ascii="Times New Roman" w:cs="Times New Roman" w:hAnsi="Times New Roman"/>
        </w:rPr>
        <w:t>other</w:t>
      </w:r>
      <w:r>
        <w:rPr>
          <w:rFonts w:ascii="Times New Roman" w:cs="Times New Roman" w:hAnsi="Times New Roman"/>
          <w:spacing w:val="-20"/>
        </w:rPr>
        <w:t xml:space="preserve"> </w:t>
      </w:r>
      <w:r>
        <w:rPr>
          <w:rFonts w:ascii="Times New Roman" w:cs="Times New Roman" w:hAnsi="Times New Roman"/>
        </w:rPr>
        <w:t>materials</w:t>
      </w:r>
      <w:r>
        <w:rPr>
          <w:rFonts w:ascii="Times New Roman" w:cs="Times New Roman" w:hAnsi="Times New Roman"/>
          <w:spacing w:val="-20"/>
        </w:rPr>
        <w:t xml:space="preserve"> </w:t>
      </w:r>
      <w:r>
        <w:rPr>
          <w:rFonts w:ascii="Times New Roman" w:cs="Times New Roman" w:hAnsi="Times New Roman"/>
        </w:rPr>
        <w:t>to</w:t>
      </w:r>
      <w:r>
        <w:rPr>
          <w:rFonts w:ascii="Times New Roman" w:cs="Times New Roman" w:hAnsi="Times New Roman"/>
          <w:spacing w:val="-19"/>
        </w:rPr>
        <w:t xml:space="preserve"> </w:t>
      </w:r>
      <w:r>
        <w:rPr>
          <w:rFonts w:ascii="Times New Roman" w:cs="Times New Roman" w:hAnsi="Times New Roman"/>
        </w:rPr>
        <w:t xml:space="preserve">form soil. </w:t>
      </w:r>
    </w:p>
    <w:p>
      <w:pPr>
        <w:pStyle w:val="style179"/>
        <w:numPr>
          <w:ilvl w:val="0"/>
          <w:numId w:val="9"/>
        </w:numPr>
        <w:spacing w:lineRule="auto" w:line="276"/>
        <w:jc w:val="both"/>
        <w:rPr>
          <w:rFonts w:ascii="Times New Roman" w:cs="Times New Roman" w:hAnsi="Times New Roman"/>
        </w:rPr>
      </w:pPr>
      <w:r>
        <w:rPr>
          <w:rFonts w:ascii="Times New Roman" w:cs="Times New Roman" w:hAnsi="Times New Roman"/>
        </w:rPr>
        <w:t>Organisms</w:t>
      </w:r>
      <w:r>
        <w:rPr>
          <w:rFonts w:ascii="Times New Roman" w:cs="Times New Roman" w:hAnsi="Times New Roman"/>
          <w:spacing w:val="-18"/>
        </w:rPr>
        <w:t xml:space="preserve"> </w:t>
      </w:r>
      <w:r>
        <w:rPr>
          <w:rFonts w:ascii="Times New Roman" w:cs="Times New Roman" w:hAnsi="Times New Roman"/>
        </w:rPr>
        <w:t>of</w:t>
      </w:r>
      <w:r>
        <w:rPr>
          <w:rFonts w:ascii="Times New Roman" w:cs="Times New Roman" w:hAnsi="Times New Roman"/>
          <w:spacing w:val="-18"/>
        </w:rPr>
        <w:t xml:space="preserve"> </w:t>
      </w:r>
      <w:r>
        <w:rPr>
          <w:rFonts w:ascii="Times New Roman" w:cs="Times New Roman" w:hAnsi="Times New Roman"/>
        </w:rPr>
        <w:t>like</w:t>
      </w:r>
      <w:r>
        <w:rPr>
          <w:rFonts w:ascii="Times New Roman" w:cs="Times New Roman" w:hAnsi="Times New Roman"/>
          <w:spacing w:val="-17"/>
        </w:rPr>
        <w:t xml:space="preserve"> </w:t>
      </w:r>
      <w:r>
        <w:rPr>
          <w:rFonts w:ascii="Times New Roman" w:cs="Times New Roman" w:hAnsi="Times New Roman"/>
        </w:rPr>
        <w:t>ants,</w:t>
      </w:r>
      <w:r>
        <w:rPr>
          <w:rFonts w:ascii="Times New Roman" w:cs="Times New Roman" w:hAnsi="Times New Roman"/>
          <w:spacing w:val="-18"/>
        </w:rPr>
        <w:t xml:space="preserve"> </w:t>
      </w:r>
      <w:r>
        <w:rPr>
          <w:rFonts w:ascii="Times New Roman" w:cs="Times New Roman" w:hAnsi="Times New Roman"/>
        </w:rPr>
        <w:t>worms,</w:t>
      </w:r>
      <w:r>
        <w:rPr>
          <w:rFonts w:ascii="Times New Roman" w:cs="Times New Roman" w:hAnsi="Times New Roman"/>
          <w:spacing w:val="-17"/>
        </w:rPr>
        <w:t xml:space="preserve"> </w:t>
      </w:r>
      <w:r>
        <w:rPr>
          <w:rFonts w:ascii="Times New Roman" w:cs="Times New Roman" w:hAnsi="Times New Roman"/>
        </w:rPr>
        <w:t>termites,</w:t>
      </w:r>
      <w:r>
        <w:rPr>
          <w:rFonts w:ascii="Times New Roman" w:cs="Times New Roman" w:hAnsi="Times New Roman"/>
          <w:spacing w:val="-18"/>
        </w:rPr>
        <w:t xml:space="preserve"> </w:t>
      </w:r>
      <w:r>
        <w:rPr>
          <w:rFonts w:ascii="Times New Roman" w:cs="Times New Roman" w:hAnsi="Times New Roman"/>
        </w:rPr>
        <w:t>mites,</w:t>
      </w:r>
      <w:r>
        <w:rPr>
          <w:rFonts w:ascii="Times New Roman" w:cs="Times New Roman" w:hAnsi="Times New Roman"/>
          <w:spacing w:val="-17"/>
        </w:rPr>
        <w:t xml:space="preserve"> </w:t>
      </w:r>
      <w:r>
        <w:rPr>
          <w:rFonts w:ascii="Times New Roman" w:cs="Times New Roman" w:hAnsi="Times New Roman"/>
        </w:rPr>
        <w:t>woodlice</w:t>
      </w:r>
      <w:r>
        <w:rPr>
          <w:rFonts w:ascii="Times New Roman" w:cs="Times New Roman" w:hAnsi="Times New Roman"/>
          <w:spacing w:val="-18"/>
        </w:rPr>
        <w:t xml:space="preserve"> </w:t>
      </w:r>
      <w:r>
        <w:rPr>
          <w:rFonts w:ascii="Times New Roman" w:cs="Times New Roman" w:hAnsi="Times New Roman"/>
        </w:rPr>
        <w:t>and</w:t>
      </w:r>
      <w:r>
        <w:rPr>
          <w:rFonts w:ascii="Times New Roman" w:cs="Times New Roman" w:hAnsi="Times New Roman"/>
          <w:spacing w:val="-18"/>
        </w:rPr>
        <w:t xml:space="preserve"> </w:t>
      </w:r>
      <w:r>
        <w:rPr>
          <w:rFonts w:ascii="Times New Roman" w:cs="Times New Roman" w:hAnsi="Times New Roman"/>
        </w:rPr>
        <w:t>others;</w:t>
      </w:r>
      <w:r>
        <w:rPr>
          <w:rFonts w:ascii="Times New Roman" w:cs="Times New Roman" w:hAnsi="Times New Roman"/>
          <w:spacing w:val="-17"/>
        </w:rPr>
        <w:t xml:space="preserve"> </w:t>
      </w:r>
      <w:r>
        <w:rPr>
          <w:rFonts w:ascii="Times New Roman" w:cs="Times New Roman" w:hAnsi="Times New Roman"/>
        </w:rPr>
        <w:t>cause</w:t>
      </w:r>
      <w:r>
        <w:rPr>
          <w:rFonts w:ascii="Times New Roman" w:cs="Times New Roman" w:hAnsi="Times New Roman"/>
          <w:spacing w:val="-18"/>
        </w:rPr>
        <w:t xml:space="preserve"> </w:t>
      </w:r>
      <w:r>
        <w:rPr>
          <w:rFonts w:ascii="Times New Roman" w:cs="Times New Roman" w:hAnsi="Times New Roman"/>
        </w:rPr>
        <w:t>decomposition</w:t>
      </w:r>
      <w:r>
        <w:rPr>
          <w:rFonts w:ascii="Times New Roman" w:cs="Times New Roman" w:hAnsi="Times New Roman"/>
          <w:spacing w:val="-17"/>
        </w:rPr>
        <w:t xml:space="preserve"> </w:t>
      </w:r>
      <w:r>
        <w:rPr>
          <w:rFonts w:ascii="Times New Roman" w:cs="Times New Roman" w:hAnsi="Times New Roman"/>
        </w:rPr>
        <w:t>of material</w:t>
      </w:r>
      <w:r>
        <w:rPr>
          <w:rFonts w:ascii="Times New Roman" w:cs="Times New Roman" w:hAnsi="Times New Roman"/>
          <w:spacing w:val="-9"/>
        </w:rPr>
        <w:t xml:space="preserve"> </w:t>
      </w:r>
      <w:r>
        <w:rPr>
          <w:rFonts w:ascii="Times New Roman" w:cs="Times New Roman" w:hAnsi="Times New Roman"/>
        </w:rPr>
        <w:t>in</w:t>
      </w:r>
      <w:r>
        <w:rPr>
          <w:rFonts w:ascii="Times New Roman" w:cs="Times New Roman" w:hAnsi="Times New Roman"/>
          <w:spacing w:val="-9"/>
        </w:rPr>
        <w:t xml:space="preserve"> </w:t>
      </w:r>
      <w:r>
        <w:rPr>
          <w:rFonts w:ascii="Times New Roman" w:cs="Times New Roman" w:hAnsi="Times New Roman"/>
        </w:rPr>
        <w:t>varied</w:t>
      </w:r>
      <w:r>
        <w:rPr>
          <w:rFonts w:ascii="Times New Roman" w:cs="Times New Roman" w:hAnsi="Times New Roman"/>
          <w:spacing w:val="-9"/>
        </w:rPr>
        <w:t xml:space="preserve"> </w:t>
      </w:r>
      <w:r>
        <w:rPr>
          <w:rFonts w:ascii="Times New Roman" w:cs="Times New Roman" w:hAnsi="Times New Roman"/>
        </w:rPr>
        <w:t>ways</w:t>
      </w:r>
      <w:r>
        <w:rPr>
          <w:rFonts w:ascii="Times New Roman" w:cs="Times New Roman" w:hAnsi="Times New Roman"/>
          <w:spacing w:val="-9"/>
        </w:rPr>
        <w:t xml:space="preserve"> </w:t>
      </w:r>
      <w:r>
        <w:rPr>
          <w:rFonts w:ascii="Times New Roman" w:cs="Times New Roman" w:hAnsi="Times New Roman"/>
        </w:rPr>
        <w:t>and</w:t>
      </w:r>
      <w:r>
        <w:rPr>
          <w:rFonts w:ascii="Times New Roman" w:cs="Times New Roman" w:hAnsi="Times New Roman"/>
          <w:spacing w:val="-9"/>
        </w:rPr>
        <w:t xml:space="preserve"> </w:t>
      </w:r>
      <w:r>
        <w:rPr>
          <w:rFonts w:ascii="Times New Roman" w:cs="Times New Roman" w:hAnsi="Times New Roman"/>
        </w:rPr>
        <w:t>some</w:t>
      </w:r>
      <w:r>
        <w:rPr>
          <w:rFonts w:ascii="Times New Roman" w:cs="Times New Roman" w:hAnsi="Times New Roman"/>
          <w:spacing w:val="-9"/>
        </w:rPr>
        <w:t xml:space="preserve"> </w:t>
      </w:r>
      <w:r>
        <w:rPr>
          <w:rFonts w:ascii="Times New Roman" w:cs="Times New Roman" w:hAnsi="Times New Roman"/>
        </w:rPr>
        <w:t>include</w:t>
      </w:r>
      <w:r>
        <w:rPr>
          <w:rFonts w:ascii="Times New Roman" w:cs="Times New Roman" w:hAnsi="Times New Roman"/>
          <w:spacing w:val="-9"/>
        </w:rPr>
        <w:t xml:space="preserve"> </w:t>
      </w:r>
      <w:r>
        <w:rPr>
          <w:rFonts w:ascii="Times New Roman" w:cs="Times New Roman" w:hAnsi="Times New Roman"/>
        </w:rPr>
        <w:t>the</w:t>
      </w:r>
      <w:r>
        <w:rPr>
          <w:rFonts w:ascii="Times New Roman" w:cs="Times New Roman" w:hAnsi="Times New Roman"/>
          <w:spacing w:val="-9"/>
        </w:rPr>
        <w:t xml:space="preserve"> </w:t>
      </w:r>
      <w:r>
        <w:rPr>
          <w:rFonts w:ascii="Times New Roman" w:cs="Times New Roman" w:hAnsi="Times New Roman"/>
        </w:rPr>
        <w:t xml:space="preserve">following </w:t>
      </w:r>
    </w:p>
    <w:p>
      <w:pPr>
        <w:pStyle w:val="style179"/>
        <w:numPr>
          <w:ilvl w:val="0"/>
          <w:numId w:val="9"/>
        </w:numPr>
        <w:spacing w:lineRule="auto" w:line="276"/>
        <w:jc w:val="both"/>
        <w:rPr>
          <w:rFonts w:ascii="Times New Roman" w:cs="Times New Roman" w:hAnsi="Times New Roman"/>
        </w:rPr>
      </w:pPr>
      <w:r>
        <w:rPr>
          <w:rFonts w:ascii="Times New Roman" w:cs="Times New Roman" w:hAnsi="Times New Roman"/>
        </w:rPr>
        <w:t>They</w:t>
      </w:r>
      <w:r>
        <w:rPr>
          <w:rFonts w:ascii="Times New Roman" w:cs="Times New Roman" w:hAnsi="Times New Roman"/>
          <w:spacing w:val="-9"/>
        </w:rPr>
        <w:t xml:space="preserve"> </w:t>
      </w:r>
      <w:r>
        <w:rPr>
          <w:rFonts w:ascii="Times New Roman" w:cs="Times New Roman" w:hAnsi="Times New Roman"/>
        </w:rPr>
        <w:t>burry</w:t>
      </w:r>
      <w:r>
        <w:rPr>
          <w:rFonts w:ascii="Times New Roman" w:cs="Times New Roman" w:hAnsi="Times New Roman"/>
          <w:spacing w:val="-9"/>
        </w:rPr>
        <w:t xml:space="preserve"> </w:t>
      </w:r>
      <w:r>
        <w:rPr>
          <w:rFonts w:ascii="Times New Roman" w:cs="Times New Roman" w:hAnsi="Times New Roman"/>
        </w:rPr>
        <w:t>leaf</w:t>
      </w:r>
      <w:r>
        <w:rPr>
          <w:rFonts w:ascii="Times New Roman" w:cs="Times New Roman" w:hAnsi="Times New Roman"/>
          <w:spacing w:val="-8"/>
        </w:rPr>
        <w:t xml:space="preserve"> </w:t>
      </w:r>
      <w:r>
        <w:rPr>
          <w:rFonts w:ascii="Times New Roman" w:cs="Times New Roman" w:hAnsi="Times New Roman"/>
        </w:rPr>
        <w:t>litter</w:t>
      </w:r>
      <w:r>
        <w:rPr>
          <w:rFonts w:ascii="Times New Roman" w:cs="Times New Roman" w:hAnsi="Times New Roman"/>
          <w:spacing w:val="-9"/>
        </w:rPr>
        <w:t xml:space="preserve"> </w:t>
      </w:r>
      <w:r>
        <w:rPr>
          <w:rFonts w:ascii="Times New Roman" w:cs="Times New Roman" w:hAnsi="Times New Roman"/>
        </w:rPr>
        <w:t>with</w:t>
      </w:r>
      <w:r>
        <w:rPr>
          <w:rFonts w:ascii="Times New Roman" w:cs="Times New Roman" w:hAnsi="Times New Roman"/>
          <w:spacing w:val="-9"/>
        </w:rPr>
        <w:t xml:space="preserve"> </w:t>
      </w:r>
      <w:r>
        <w:rPr>
          <w:rFonts w:ascii="Times New Roman" w:cs="Times New Roman" w:hAnsi="Times New Roman"/>
        </w:rPr>
        <w:t>soils.</w:t>
      </w:r>
    </w:p>
    <w:p>
      <w:pPr>
        <w:pStyle w:val="style179"/>
        <w:numPr>
          <w:ilvl w:val="0"/>
          <w:numId w:val="9"/>
        </w:numPr>
        <w:spacing w:lineRule="auto" w:line="276"/>
        <w:jc w:val="both"/>
        <w:rPr>
          <w:rFonts w:ascii="Times New Roman" w:cs="Times New Roman" w:hAnsi="Times New Roman"/>
        </w:rPr>
      </w:pPr>
      <w:r>
        <w:rPr>
          <w:rFonts w:ascii="Times New Roman" w:cs="Times New Roman" w:hAnsi="Times New Roman"/>
        </w:rPr>
        <w:t>They</w:t>
      </w:r>
      <w:r>
        <w:rPr>
          <w:rFonts w:ascii="Times New Roman" w:cs="Times New Roman" w:hAnsi="Times New Roman"/>
          <w:spacing w:val="-9"/>
        </w:rPr>
        <w:t xml:space="preserve"> </w:t>
      </w:r>
      <w:r>
        <w:rPr>
          <w:rFonts w:ascii="Times New Roman" w:cs="Times New Roman" w:hAnsi="Times New Roman"/>
        </w:rPr>
        <w:t>make</w:t>
      </w:r>
      <w:r>
        <w:rPr>
          <w:rFonts w:ascii="Times New Roman" w:cs="Times New Roman" w:hAnsi="Times New Roman"/>
          <w:spacing w:val="-8"/>
        </w:rPr>
        <w:t xml:space="preserve"> </w:t>
      </w:r>
      <w:r>
        <w:rPr>
          <w:rFonts w:ascii="Times New Roman" w:cs="Times New Roman" w:hAnsi="Times New Roman"/>
        </w:rPr>
        <w:t>eating</w:t>
      </w:r>
      <w:r>
        <w:rPr>
          <w:rFonts w:ascii="Times New Roman" w:cs="Times New Roman" w:hAnsi="Times New Roman"/>
          <w:spacing w:val="-9"/>
        </w:rPr>
        <w:t xml:space="preserve"> </w:t>
      </w:r>
      <w:r>
        <w:rPr>
          <w:rFonts w:ascii="Times New Roman" w:cs="Times New Roman" w:hAnsi="Times New Roman"/>
        </w:rPr>
        <w:t>some</w:t>
      </w:r>
      <w:r>
        <w:rPr>
          <w:rFonts w:ascii="Times New Roman" w:cs="Times New Roman" w:hAnsi="Times New Roman"/>
          <w:spacing w:val="-8"/>
        </w:rPr>
        <w:t xml:space="preserve"> </w:t>
      </w:r>
      <w:r>
        <w:rPr>
          <w:rFonts w:ascii="Times New Roman" w:cs="Times New Roman" w:hAnsi="Times New Roman"/>
        </w:rPr>
        <w:t>of</w:t>
      </w:r>
      <w:r>
        <w:rPr>
          <w:rFonts w:ascii="Times New Roman" w:cs="Times New Roman" w:hAnsi="Times New Roman"/>
          <w:spacing w:val="-9"/>
        </w:rPr>
        <w:t xml:space="preserve"> </w:t>
      </w:r>
      <w:r>
        <w:rPr>
          <w:rFonts w:ascii="Times New Roman" w:cs="Times New Roman" w:hAnsi="Times New Roman"/>
        </w:rPr>
        <w:t>the</w:t>
      </w:r>
      <w:r>
        <w:rPr>
          <w:rFonts w:ascii="Times New Roman" w:cs="Times New Roman" w:hAnsi="Times New Roman"/>
          <w:spacing w:val="-9"/>
        </w:rPr>
        <w:t xml:space="preserve"> </w:t>
      </w:r>
      <w:r>
        <w:rPr>
          <w:rFonts w:ascii="Times New Roman" w:cs="Times New Roman" w:hAnsi="Times New Roman"/>
        </w:rPr>
        <w:t>litter.</w:t>
      </w:r>
    </w:p>
    <w:p>
      <w:pPr>
        <w:pStyle w:val="style179"/>
        <w:numPr>
          <w:ilvl w:val="0"/>
          <w:numId w:val="9"/>
        </w:numPr>
        <w:spacing w:lineRule="auto" w:line="276"/>
        <w:jc w:val="both"/>
        <w:rPr>
          <w:rFonts w:ascii="Times New Roman" w:cs="Times New Roman" w:hAnsi="Times New Roman"/>
        </w:rPr>
      </w:pPr>
      <w:r>
        <w:rPr>
          <w:rFonts w:ascii="Times New Roman" w:cs="Times New Roman" w:hAnsi="Times New Roman"/>
        </w:rPr>
        <w:t>They</w:t>
      </w:r>
      <w:r>
        <w:rPr>
          <w:rFonts w:ascii="Times New Roman" w:cs="Times New Roman" w:hAnsi="Times New Roman"/>
          <w:spacing w:val="-9"/>
        </w:rPr>
        <w:t xml:space="preserve"> </w:t>
      </w:r>
      <w:r>
        <w:rPr>
          <w:rFonts w:ascii="Times New Roman" w:cs="Times New Roman" w:hAnsi="Times New Roman"/>
        </w:rPr>
        <w:t>secrete</w:t>
      </w:r>
      <w:r>
        <w:rPr>
          <w:rFonts w:ascii="Times New Roman" w:cs="Times New Roman" w:hAnsi="Times New Roman"/>
          <w:spacing w:val="-9"/>
        </w:rPr>
        <w:t xml:space="preserve"> </w:t>
      </w:r>
      <w:r>
        <w:rPr>
          <w:rFonts w:ascii="Times New Roman" w:cs="Times New Roman" w:hAnsi="Times New Roman"/>
        </w:rPr>
        <w:t>enzymes</w:t>
      </w:r>
      <w:r>
        <w:rPr>
          <w:rFonts w:ascii="Times New Roman" w:cs="Times New Roman" w:hAnsi="Times New Roman"/>
          <w:spacing w:val="-9"/>
        </w:rPr>
        <w:t xml:space="preserve"> </w:t>
      </w:r>
      <w:r>
        <w:rPr>
          <w:rFonts w:ascii="Times New Roman" w:cs="Times New Roman" w:hAnsi="Times New Roman"/>
        </w:rPr>
        <w:t>from</w:t>
      </w:r>
      <w:r>
        <w:rPr>
          <w:rFonts w:ascii="Times New Roman" w:cs="Times New Roman" w:hAnsi="Times New Roman"/>
          <w:spacing w:val="-9"/>
        </w:rPr>
        <w:t xml:space="preserve"> </w:t>
      </w:r>
      <w:r>
        <w:rPr>
          <w:rFonts w:ascii="Times New Roman" w:cs="Times New Roman" w:hAnsi="Times New Roman"/>
        </w:rPr>
        <w:t>their</w:t>
      </w:r>
      <w:r>
        <w:rPr>
          <w:rFonts w:ascii="Times New Roman" w:cs="Times New Roman" w:hAnsi="Times New Roman"/>
          <w:spacing w:val="-9"/>
        </w:rPr>
        <w:t xml:space="preserve"> </w:t>
      </w:r>
      <w:r>
        <w:rPr>
          <w:rFonts w:ascii="Times New Roman" w:cs="Times New Roman" w:hAnsi="Times New Roman"/>
        </w:rPr>
        <w:t>bodies</w:t>
      </w:r>
      <w:r>
        <w:rPr>
          <w:rFonts w:ascii="Times New Roman" w:cs="Times New Roman" w:hAnsi="Times New Roman"/>
          <w:spacing w:val="-9"/>
        </w:rPr>
        <w:t xml:space="preserve"> </w:t>
      </w:r>
      <w:r>
        <w:rPr>
          <w:rFonts w:ascii="Times New Roman" w:cs="Times New Roman" w:hAnsi="Times New Roman"/>
        </w:rPr>
        <w:t>which</w:t>
      </w:r>
      <w:r>
        <w:rPr>
          <w:rFonts w:ascii="Times New Roman" w:cs="Times New Roman" w:hAnsi="Times New Roman"/>
          <w:spacing w:val="-9"/>
        </w:rPr>
        <w:t xml:space="preserve"> </w:t>
      </w:r>
      <w:r>
        <w:rPr>
          <w:rFonts w:ascii="Times New Roman" w:cs="Times New Roman" w:hAnsi="Times New Roman"/>
        </w:rPr>
        <w:t>break</w:t>
      </w:r>
      <w:r>
        <w:rPr>
          <w:rFonts w:ascii="Times New Roman" w:cs="Times New Roman" w:hAnsi="Times New Roman"/>
          <w:spacing w:val="-9"/>
        </w:rPr>
        <w:t xml:space="preserve"> </w:t>
      </w:r>
      <w:r>
        <w:rPr>
          <w:rFonts w:ascii="Times New Roman" w:cs="Times New Roman" w:hAnsi="Times New Roman"/>
        </w:rPr>
        <w:t>down</w:t>
      </w:r>
      <w:r>
        <w:rPr>
          <w:rFonts w:ascii="Times New Roman" w:cs="Times New Roman" w:hAnsi="Times New Roman"/>
          <w:spacing w:val="-9"/>
        </w:rPr>
        <w:t xml:space="preserve"> </w:t>
      </w:r>
      <w:r>
        <w:rPr>
          <w:rFonts w:ascii="Times New Roman" w:cs="Times New Roman" w:hAnsi="Times New Roman"/>
        </w:rPr>
        <w:t>the</w:t>
      </w:r>
      <w:r>
        <w:rPr>
          <w:rFonts w:ascii="Times New Roman" w:cs="Times New Roman" w:hAnsi="Times New Roman"/>
          <w:spacing w:val="-9"/>
        </w:rPr>
        <w:t xml:space="preserve"> </w:t>
      </w:r>
      <w:r>
        <w:rPr>
          <w:rFonts w:ascii="Times New Roman" w:cs="Times New Roman" w:hAnsi="Times New Roman"/>
        </w:rPr>
        <w:t>organic</w:t>
      </w:r>
      <w:r>
        <w:rPr>
          <w:rFonts w:ascii="Times New Roman" w:cs="Times New Roman" w:hAnsi="Times New Roman"/>
          <w:spacing w:val="-9"/>
        </w:rPr>
        <w:t xml:space="preserve"> </w:t>
      </w:r>
      <w:r>
        <w:rPr>
          <w:rFonts w:ascii="Times New Roman" w:cs="Times New Roman" w:hAnsi="Times New Roman"/>
        </w:rPr>
        <w:t>compounds.</w:t>
      </w:r>
    </w:p>
    <w:p>
      <w:pPr>
        <w:pStyle w:val="style179"/>
        <w:numPr>
          <w:ilvl w:val="0"/>
          <w:numId w:val="9"/>
        </w:numPr>
        <w:spacing w:lineRule="auto" w:line="276"/>
        <w:jc w:val="both"/>
        <w:rPr>
          <w:rFonts w:ascii="Times New Roman" w:cs="Times New Roman" w:hAnsi="Times New Roman"/>
        </w:rPr>
      </w:pPr>
      <w:r>
        <w:rPr>
          <w:rFonts w:ascii="Times New Roman" w:cs="Times New Roman" w:hAnsi="Times New Roman"/>
        </w:rPr>
        <w:t>The</w:t>
      </w:r>
      <w:r>
        <w:rPr>
          <w:rFonts w:ascii="Times New Roman" w:cs="Times New Roman" w:hAnsi="Times New Roman"/>
          <w:spacing w:val="-12"/>
        </w:rPr>
        <w:t xml:space="preserve"> </w:t>
      </w:r>
      <w:r>
        <w:rPr>
          <w:rFonts w:ascii="Times New Roman" w:cs="Times New Roman" w:hAnsi="Times New Roman"/>
        </w:rPr>
        <w:t>soil</w:t>
      </w:r>
      <w:r>
        <w:rPr>
          <w:rFonts w:ascii="Times New Roman" w:cs="Times New Roman" w:hAnsi="Times New Roman"/>
          <w:spacing w:val="-11"/>
        </w:rPr>
        <w:t xml:space="preserve"> </w:t>
      </w:r>
      <w:r>
        <w:rPr>
          <w:rFonts w:ascii="Times New Roman" w:cs="Times New Roman" w:hAnsi="Times New Roman"/>
        </w:rPr>
        <w:t>living</w:t>
      </w:r>
      <w:r>
        <w:rPr>
          <w:rFonts w:ascii="Times New Roman" w:cs="Times New Roman" w:hAnsi="Times New Roman"/>
          <w:spacing w:val="-12"/>
        </w:rPr>
        <w:t xml:space="preserve"> </w:t>
      </w:r>
      <w:r>
        <w:rPr>
          <w:rFonts w:ascii="Times New Roman" w:cs="Times New Roman" w:hAnsi="Times New Roman"/>
        </w:rPr>
        <w:t>organisms</w:t>
      </w:r>
      <w:r>
        <w:rPr>
          <w:rFonts w:ascii="Times New Roman" w:cs="Times New Roman" w:hAnsi="Times New Roman"/>
          <w:spacing w:val="-11"/>
        </w:rPr>
        <w:t xml:space="preserve"> </w:t>
      </w:r>
      <w:r>
        <w:rPr>
          <w:rFonts w:ascii="Times New Roman" w:cs="Times New Roman" w:hAnsi="Times New Roman"/>
        </w:rPr>
        <w:t>respire</w:t>
      </w:r>
      <w:r>
        <w:rPr>
          <w:rFonts w:ascii="Times New Roman" w:cs="Times New Roman" w:hAnsi="Times New Roman"/>
          <w:spacing w:val="-12"/>
        </w:rPr>
        <w:t xml:space="preserve"> </w:t>
      </w:r>
      <w:r>
        <w:rPr>
          <w:rFonts w:ascii="Times New Roman" w:cs="Times New Roman" w:hAnsi="Times New Roman"/>
        </w:rPr>
        <w:t>out</w:t>
      </w:r>
      <w:r>
        <w:rPr>
          <w:rFonts w:ascii="Times New Roman" w:cs="Times New Roman" w:hAnsi="Times New Roman"/>
          <w:spacing w:val="-11"/>
        </w:rPr>
        <w:t xml:space="preserve"> </w:t>
      </w:r>
      <w:r>
        <w:rPr>
          <w:rFonts w:ascii="Times New Roman" w:cs="Times New Roman" w:hAnsi="Times New Roman"/>
        </w:rPr>
        <w:t>carbon</w:t>
      </w:r>
      <w:r>
        <w:rPr>
          <w:rFonts w:ascii="Times New Roman" w:cs="Times New Roman" w:hAnsi="Times New Roman"/>
          <w:spacing w:val="-12"/>
        </w:rPr>
        <w:t xml:space="preserve"> </w:t>
      </w:r>
      <w:r>
        <w:rPr>
          <w:rFonts w:ascii="Times New Roman" w:cs="Times New Roman" w:hAnsi="Times New Roman"/>
        </w:rPr>
        <w:t>dioxide</w:t>
      </w:r>
      <w:r>
        <w:rPr>
          <w:rFonts w:ascii="Times New Roman" w:cs="Times New Roman" w:hAnsi="Times New Roman"/>
          <w:spacing w:val="-11"/>
        </w:rPr>
        <w:t xml:space="preserve"> </w:t>
      </w:r>
      <w:r>
        <w:rPr>
          <w:rFonts w:ascii="Times New Roman" w:cs="Times New Roman" w:hAnsi="Times New Roman"/>
        </w:rPr>
        <w:t>gas</w:t>
      </w:r>
      <w:r>
        <w:rPr>
          <w:rFonts w:ascii="Times New Roman" w:cs="Times New Roman" w:hAnsi="Times New Roman"/>
          <w:spacing w:val="-12"/>
        </w:rPr>
        <w:t xml:space="preserve"> </w:t>
      </w:r>
      <w:r>
        <w:rPr>
          <w:rFonts w:ascii="Times New Roman" w:cs="Times New Roman" w:hAnsi="Times New Roman"/>
        </w:rPr>
        <w:t>which</w:t>
      </w:r>
      <w:r>
        <w:rPr>
          <w:rFonts w:ascii="Times New Roman" w:cs="Times New Roman" w:hAnsi="Times New Roman"/>
          <w:spacing w:val="-11"/>
        </w:rPr>
        <w:t xml:space="preserve"> </w:t>
      </w:r>
      <w:r>
        <w:rPr>
          <w:rFonts w:ascii="Times New Roman" w:cs="Times New Roman" w:hAnsi="Times New Roman"/>
        </w:rPr>
        <w:t>dissolves</w:t>
      </w:r>
      <w:r>
        <w:rPr>
          <w:rFonts w:ascii="Times New Roman" w:cs="Times New Roman" w:hAnsi="Times New Roman"/>
          <w:spacing w:val="-12"/>
        </w:rPr>
        <w:t xml:space="preserve"> </w:t>
      </w:r>
      <w:r>
        <w:rPr>
          <w:rFonts w:ascii="Times New Roman" w:cs="Times New Roman" w:hAnsi="Times New Roman"/>
        </w:rPr>
        <w:t>in</w:t>
      </w:r>
      <w:r>
        <w:rPr>
          <w:rFonts w:ascii="Times New Roman" w:cs="Times New Roman" w:hAnsi="Times New Roman"/>
          <w:spacing w:val="-11"/>
        </w:rPr>
        <w:t xml:space="preserve"> </w:t>
      </w:r>
      <w:r>
        <w:rPr>
          <w:rFonts w:ascii="Times New Roman" w:cs="Times New Roman" w:hAnsi="Times New Roman"/>
        </w:rPr>
        <w:t>water</w:t>
      </w:r>
      <w:r>
        <w:rPr>
          <w:rFonts w:ascii="Times New Roman" w:cs="Times New Roman" w:hAnsi="Times New Roman"/>
          <w:spacing w:val="-12"/>
        </w:rPr>
        <w:t xml:space="preserve"> </w:t>
      </w:r>
      <w:r>
        <w:rPr>
          <w:rFonts w:ascii="Times New Roman" w:cs="Times New Roman" w:hAnsi="Times New Roman"/>
        </w:rPr>
        <w:t>to</w:t>
      </w:r>
      <w:r>
        <w:rPr>
          <w:rFonts w:ascii="Times New Roman" w:cs="Times New Roman" w:hAnsi="Times New Roman"/>
          <w:spacing w:val="-11"/>
        </w:rPr>
        <w:t xml:space="preserve"> </w:t>
      </w:r>
      <w:r>
        <w:rPr>
          <w:rFonts w:ascii="Times New Roman" w:cs="Times New Roman" w:hAnsi="Times New Roman"/>
        </w:rPr>
        <w:t>form weak</w:t>
      </w:r>
      <w:r>
        <w:rPr>
          <w:rFonts w:ascii="Times New Roman" w:cs="Times New Roman" w:hAnsi="Times New Roman"/>
          <w:spacing w:val="-13"/>
        </w:rPr>
        <w:t xml:space="preserve"> </w:t>
      </w:r>
      <w:r>
        <w:rPr>
          <w:rFonts w:ascii="Times New Roman" w:cs="Times New Roman" w:hAnsi="Times New Roman"/>
        </w:rPr>
        <w:t>carbonic</w:t>
      </w:r>
      <w:r>
        <w:rPr>
          <w:rFonts w:ascii="Times New Roman" w:cs="Times New Roman" w:hAnsi="Times New Roman"/>
          <w:spacing w:val="-13"/>
        </w:rPr>
        <w:t xml:space="preserve"> </w:t>
      </w:r>
      <w:r>
        <w:rPr>
          <w:rFonts w:ascii="Times New Roman" w:cs="Times New Roman" w:hAnsi="Times New Roman"/>
        </w:rPr>
        <w:t>acids.</w:t>
      </w:r>
      <w:r>
        <w:rPr>
          <w:rFonts w:ascii="Times New Roman" w:cs="Times New Roman" w:hAnsi="Times New Roman"/>
          <w:spacing w:val="-12"/>
        </w:rPr>
        <w:t xml:space="preserve"> </w:t>
      </w:r>
      <w:r>
        <w:rPr>
          <w:rFonts w:ascii="Times New Roman" w:cs="Times New Roman" w:hAnsi="Times New Roman"/>
        </w:rPr>
        <w:t>The</w:t>
      </w:r>
      <w:r>
        <w:rPr>
          <w:rFonts w:ascii="Times New Roman" w:cs="Times New Roman" w:hAnsi="Times New Roman"/>
          <w:spacing w:val="-13"/>
        </w:rPr>
        <w:t xml:space="preserve"> </w:t>
      </w:r>
      <w:r>
        <w:rPr>
          <w:rFonts w:ascii="Times New Roman" w:cs="Times New Roman" w:hAnsi="Times New Roman"/>
        </w:rPr>
        <w:t>acids</w:t>
      </w:r>
      <w:r>
        <w:rPr>
          <w:rFonts w:ascii="Times New Roman" w:cs="Times New Roman" w:hAnsi="Times New Roman"/>
          <w:spacing w:val="-13"/>
        </w:rPr>
        <w:t xml:space="preserve"> </w:t>
      </w:r>
      <w:r>
        <w:rPr>
          <w:rFonts w:ascii="Times New Roman" w:cs="Times New Roman" w:hAnsi="Times New Roman"/>
        </w:rPr>
        <w:t>lead</w:t>
      </w:r>
      <w:r>
        <w:rPr>
          <w:rFonts w:ascii="Times New Roman" w:cs="Times New Roman" w:hAnsi="Times New Roman"/>
          <w:spacing w:val="-12"/>
        </w:rPr>
        <w:t xml:space="preserve"> </w:t>
      </w:r>
      <w:r>
        <w:rPr>
          <w:rFonts w:ascii="Times New Roman" w:cs="Times New Roman" w:hAnsi="Times New Roman"/>
        </w:rPr>
        <w:t>to</w:t>
      </w:r>
      <w:r>
        <w:rPr>
          <w:rFonts w:ascii="Times New Roman" w:cs="Times New Roman" w:hAnsi="Times New Roman"/>
          <w:spacing w:val="-13"/>
        </w:rPr>
        <w:t xml:space="preserve"> </w:t>
      </w:r>
      <w:r>
        <w:rPr>
          <w:rFonts w:ascii="Times New Roman" w:cs="Times New Roman" w:hAnsi="Times New Roman"/>
        </w:rPr>
        <w:t>decomposition</w:t>
      </w:r>
      <w:r>
        <w:rPr>
          <w:rFonts w:ascii="Times New Roman" w:cs="Times New Roman" w:hAnsi="Times New Roman"/>
          <w:spacing w:val="-12"/>
        </w:rPr>
        <w:t xml:space="preserve"> </w:t>
      </w:r>
      <w:r>
        <w:rPr>
          <w:rFonts w:ascii="Times New Roman" w:cs="Times New Roman" w:hAnsi="Times New Roman"/>
        </w:rPr>
        <w:t>of</w:t>
      </w:r>
      <w:r>
        <w:rPr>
          <w:rFonts w:ascii="Times New Roman" w:cs="Times New Roman" w:hAnsi="Times New Roman"/>
          <w:spacing w:val="-13"/>
        </w:rPr>
        <w:t xml:space="preserve"> </w:t>
      </w:r>
      <w:r>
        <w:rPr>
          <w:rFonts w:ascii="Times New Roman" w:cs="Times New Roman" w:hAnsi="Times New Roman"/>
        </w:rPr>
        <w:t>both</w:t>
      </w:r>
      <w:r>
        <w:rPr>
          <w:rFonts w:ascii="Times New Roman" w:cs="Times New Roman" w:hAnsi="Times New Roman"/>
          <w:spacing w:val="-13"/>
        </w:rPr>
        <w:t xml:space="preserve"> </w:t>
      </w:r>
      <w:r>
        <w:rPr>
          <w:rFonts w:ascii="Times New Roman" w:cs="Times New Roman" w:hAnsi="Times New Roman"/>
        </w:rPr>
        <w:t>organic</w:t>
      </w:r>
      <w:r>
        <w:rPr>
          <w:rFonts w:ascii="Times New Roman" w:cs="Times New Roman" w:hAnsi="Times New Roman"/>
          <w:spacing w:val="-12"/>
        </w:rPr>
        <w:t xml:space="preserve"> </w:t>
      </w:r>
      <w:r>
        <w:rPr>
          <w:rFonts w:ascii="Times New Roman" w:cs="Times New Roman" w:hAnsi="Times New Roman"/>
        </w:rPr>
        <w:t>and</w:t>
      </w:r>
      <w:r>
        <w:rPr>
          <w:rFonts w:ascii="Times New Roman" w:cs="Times New Roman" w:hAnsi="Times New Roman"/>
          <w:spacing w:val="-13"/>
        </w:rPr>
        <w:t xml:space="preserve"> </w:t>
      </w:r>
      <w:r>
        <w:rPr>
          <w:rFonts w:ascii="Times New Roman" w:cs="Times New Roman" w:hAnsi="Times New Roman"/>
        </w:rPr>
        <w:t>inorganic</w:t>
      </w:r>
      <w:r>
        <w:rPr>
          <w:rFonts w:ascii="Times New Roman" w:cs="Times New Roman" w:hAnsi="Times New Roman"/>
          <w:spacing w:val="-13"/>
        </w:rPr>
        <w:t xml:space="preserve"> </w:t>
      </w:r>
      <w:r>
        <w:rPr>
          <w:rFonts w:ascii="Times New Roman" w:cs="Times New Roman" w:hAnsi="Times New Roman"/>
        </w:rPr>
        <w:t>materials.</w:t>
      </w:r>
    </w:p>
    <w:p>
      <w:pPr>
        <w:pStyle w:val="style0"/>
        <w:spacing w:lineRule="auto" w:line="276"/>
        <w:jc w:val="both"/>
        <w:rPr>
          <w:rFonts w:ascii="Times New Roman" w:cs="Times New Roman" w:hAnsi="Times New Roman"/>
          <w:b/>
        </w:rPr>
      </w:pPr>
      <w:r>
        <w:rPr>
          <w:rFonts w:ascii="Times New Roman" w:cs="Times New Roman" w:hAnsi="Times New Roman"/>
          <w:b/>
          <w:u w:color="444444"/>
        </w:rPr>
        <w:t>Time</w:t>
      </w:r>
    </w:p>
    <w:p>
      <w:pPr>
        <w:pStyle w:val="style0"/>
        <w:spacing w:lineRule="auto" w:line="276"/>
        <w:jc w:val="both"/>
        <w:rPr>
          <w:rFonts w:ascii="Times New Roman" w:cs="Times New Roman" w:hAnsi="Times New Roman"/>
        </w:rPr>
      </w:pPr>
      <w:r>
        <w:rPr>
          <w:rFonts w:ascii="Times New Roman" w:cs="Times New Roman" w:hAnsi="Times New Roman"/>
        </w:rPr>
        <w:t>The</w:t>
      </w:r>
      <w:r>
        <w:rPr>
          <w:rFonts w:ascii="Times New Roman" w:cs="Times New Roman" w:hAnsi="Times New Roman"/>
          <w:spacing w:val="-16"/>
        </w:rPr>
        <w:t xml:space="preserve"> </w:t>
      </w:r>
      <w:r>
        <w:rPr>
          <w:rFonts w:ascii="Times New Roman" w:cs="Times New Roman" w:hAnsi="Times New Roman"/>
        </w:rPr>
        <w:t>longer</w:t>
      </w:r>
      <w:r>
        <w:rPr>
          <w:rFonts w:ascii="Times New Roman" w:cs="Times New Roman" w:hAnsi="Times New Roman"/>
          <w:spacing w:val="-16"/>
        </w:rPr>
        <w:t xml:space="preserve"> </w:t>
      </w:r>
      <w:r>
        <w:rPr>
          <w:rFonts w:ascii="Times New Roman" w:cs="Times New Roman" w:hAnsi="Times New Roman"/>
        </w:rPr>
        <w:t>the</w:t>
      </w:r>
      <w:r>
        <w:rPr>
          <w:rFonts w:ascii="Times New Roman" w:cs="Times New Roman" w:hAnsi="Times New Roman"/>
          <w:spacing w:val="-16"/>
        </w:rPr>
        <w:t xml:space="preserve"> </w:t>
      </w:r>
      <w:r>
        <w:rPr>
          <w:rFonts w:ascii="Times New Roman" w:cs="Times New Roman" w:hAnsi="Times New Roman"/>
        </w:rPr>
        <w:t>time,</w:t>
      </w:r>
      <w:r>
        <w:rPr>
          <w:rFonts w:ascii="Times New Roman" w:cs="Times New Roman" w:hAnsi="Times New Roman"/>
          <w:spacing w:val="-16"/>
        </w:rPr>
        <w:t xml:space="preserve"> </w:t>
      </w:r>
      <w:r>
        <w:rPr>
          <w:rFonts w:ascii="Times New Roman" w:cs="Times New Roman" w:hAnsi="Times New Roman"/>
        </w:rPr>
        <w:t>the</w:t>
      </w:r>
      <w:r>
        <w:rPr>
          <w:rFonts w:ascii="Times New Roman" w:cs="Times New Roman" w:hAnsi="Times New Roman"/>
          <w:spacing w:val="-16"/>
        </w:rPr>
        <w:t xml:space="preserve"> </w:t>
      </w:r>
      <w:r>
        <w:rPr>
          <w:rFonts w:ascii="Times New Roman" w:cs="Times New Roman" w:hAnsi="Times New Roman"/>
        </w:rPr>
        <w:t>more</w:t>
      </w:r>
      <w:r>
        <w:rPr>
          <w:rFonts w:ascii="Times New Roman" w:cs="Times New Roman" w:hAnsi="Times New Roman"/>
          <w:spacing w:val="-16"/>
        </w:rPr>
        <w:t xml:space="preserve"> </w:t>
      </w:r>
      <w:r>
        <w:rPr>
          <w:rFonts w:ascii="Times New Roman" w:cs="Times New Roman" w:hAnsi="Times New Roman"/>
        </w:rPr>
        <w:t>the</w:t>
      </w:r>
      <w:r>
        <w:rPr>
          <w:rFonts w:ascii="Times New Roman" w:cs="Times New Roman" w:hAnsi="Times New Roman"/>
          <w:spacing w:val="-16"/>
        </w:rPr>
        <w:t xml:space="preserve"> </w:t>
      </w:r>
      <w:r>
        <w:rPr>
          <w:rFonts w:ascii="Times New Roman" w:cs="Times New Roman" w:hAnsi="Times New Roman"/>
        </w:rPr>
        <w:t>soil</w:t>
      </w:r>
      <w:r>
        <w:rPr>
          <w:rFonts w:ascii="Times New Roman" w:cs="Times New Roman" w:hAnsi="Times New Roman"/>
          <w:spacing w:val="-16"/>
        </w:rPr>
        <w:t xml:space="preserve"> </w:t>
      </w:r>
      <w:r>
        <w:rPr>
          <w:rFonts w:ascii="Times New Roman" w:cs="Times New Roman" w:hAnsi="Times New Roman"/>
        </w:rPr>
        <w:t>is</w:t>
      </w:r>
      <w:r>
        <w:rPr>
          <w:rFonts w:ascii="Times New Roman" w:cs="Times New Roman" w:hAnsi="Times New Roman"/>
          <w:spacing w:val="-16"/>
        </w:rPr>
        <w:t xml:space="preserve"> </w:t>
      </w:r>
      <w:r>
        <w:rPr>
          <w:rFonts w:ascii="Times New Roman" w:cs="Times New Roman" w:hAnsi="Times New Roman"/>
        </w:rPr>
        <w:t>matured.</w:t>
      </w:r>
      <w:r>
        <w:rPr>
          <w:rFonts w:ascii="Times New Roman" w:cs="Times New Roman" w:hAnsi="Times New Roman"/>
          <w:spacing w:val="-16"/>
        </w:rPr>
        <w:t xml:space="preserve"> </w:t>
      </w:r>
      <w:r>
        <w:rPr>
          <w:rFonts w:ascii="Times New Roman" w:cs="Times New Roman" w:hAnsi="Times New Roman"/>
        </w:rPr>
        <w:t>Soil</w:t>
      </w:r>
      <w:r>
        <w:rPr>
          <w:rFonts w:ascii="Times New Roman" w:cs="Times New Roman" w:hAnsi="Times New Roman"/>
          <w:spacing w:val="-16"/>
        </w:rPr>
        <w:t xml:space="preserve"> </w:t>
      </w:r>
      <w:r>
        <w:rPr>
          <w:rFonts w:ascii="Times New Roman" w:cs="Times New Roman" w:hAnsi="Times New Roman"/>
        </w:rPr>
        <w:t>usually</w:t>
      </w:r>
      <w:r>
        <w:rPr>
          <w:rFonts w:ascii="Times New Roman" w:cs="Times New Roman" w:hAnsi="Times New Roman"/>
          <w:spacing w:val="-16"/>
        </w:rPr>
        <w:t xml:space="preserve"> </w:t>
      </w:r>
      <w:r>
        <w:rPr>
          <w:rFonts w:ascii="Times New Roman" w:cs="Times New Roman" w:hAnsi="Times New Roman"/>
        </w:rPr>
        <w:t>takes</w:t>
      </w:r>
      <w:r>
        <w:rPr>
          <w:rFonts w:ascii="Times New Roman" w:cs="Times New Roman" w:hAnsi="Times New Roman"/>
          <w:spacing w:val="-16"/>
        </w:rPr>
        <w:t xml:space="preserve"> </w:t>
      </w:r>
      <w:r>
        <w:rPr>
          <w:rFonts w:ascii="Times New Roman" w:cs="Times New Roman" w:hAnsi="Times New Roman"/>
        </w:rPr>
        <w:t>long</w:t>
      </w:r>
      <w:r>
        <w:rPr>
          <w:rFonts w:ascii="Times New Roman" w:cs="Times New Roman" w:hAnsi="Times New Roman"/>
          <w:spacing w:val="-16"/>
        </w:rPr>
        <w:t xml:space="preserve"> </w:t>
      </w:r>
      <w:r>
        <w:rPr>
          <w:rFonts w:ascii="Times New Roman" w:cs="Times New Roman" w:hAnsi="Times New Roman"/>
        </w:rPr>
        <w:t>time</w:t>
      </w:r>
      <w:r>
        <w:rPr>
          <w:rFonts w:ascii="Times New Roman" w:cs="Times New Roman" w:hAnsi="Times New Roman"/>
          <w:spacing w:val="-16"/>
        </w:rPr>
        <w:t xml:space="preserve"> </w:t>
      </w:r>
      <w:r>
        <w:rPr>
          <w:rFonts w:ascii="Times New Roman" w:cs="Times New Roman" w:hAnsi="Times New Roman"/>
        </w:rPr>
        <w:t>to</w:t>
      </w:r>
      <w:r>
        <w:rPr>
          <w:rFonts w:ascii="Times New Roman" w:cs="Times New Roman" w:hAnsi="Times New Roman"/>
          <w:spacing w:val="-16"/>
        </w:rPr>
        <w:t xml:space="preserve"> </w:t>
      </w:r>
      <w:r>
        <w:rPr>
          <w:rFonts w:ascii="Times New Roman" w:cs="Times New Roman" w:hAnsi="Times New Roman"/>
        </w:rPr>
        <w:t>form.</w:t>
      </w:r>
      <w:r>
        <w:rPr>
          <w:rFonts w:ascii="Times New Roman" w:cs="Times New Roman" w:hAnsi="Times New Roman"/>
          <w:spacing w:val="-16"/>
        </w:rPr>
        <w:t xml:space="preserve"> </w:t>
      </w:r>
      <w:r>
        <w:rPr>
          <w:rFonts w:ascii="Times New Roman" w:cs="Times New Roman" w:hAnsi="Times New Roman"/>
        </w:rPr>
        <w:t>It</w:t>
      </w:r>
      <w:r>
        <w:rPr>
          <w:rFonts w:ascii="Times New Roman" w:cs="Times New Roman" w:hAnsi="Times New Roman"/>
          <w:spacing w:val="-16"/>
        </w:rPr>
        <w:t xml:space="preserve"> </w:t>
      </w:r>
      <w:r>
        <w:rPr>
          <w:rFonts w:ascii="Times New Roman" w:cs="Times New Roman" w:hAnsi="Times New Roman"/>
        </w:rPr>
        <w:t>perhaps</w:t>
      </w:r>
      <w:r>
        <w:rPr>
          <w:rFonts w:ascii="Times New Roman" w:cs="Times New Roman" w:hAnsi="Times New Roman"/>
          <w:spacing w:val="-16"/>
        </w:rPr>
        <w:t xml:space="preserve"> </w:t>
      </w:r>
      <w:r>
        <w:rPr>
          <w:rFonts w:ascii="Times New Roman" w:cs="Times New Roman" w:hAnsi="Times New Roman"/>
        </w:rPr>
        <w:t>up to</w:t>
      </w:r>
      <w:r>
        <w:rPr>
          <w:rFonts w:ascii="Times New Roman" w:cs="Times New Roman" w:hAnsi="Times New Roman"/>
          <w:spacing w:val="-13"/>
        </w:rPr>
        <w:t xml:space="preserve"> </w:t>
      </w:r>
      <w:r>
        <w:rPr>
          <w:rFonts w:ascii="Times New Roman" w:cs="Times New Roman" w:hAnsi="Times New Roman"/>
        </w:rPr>
        <w:t>400</w:t>
      </w:r>
      <w:r>
        <w:rPr>
          <w:rFonts w:ascii="Times New Roman" w:cs="Times New Roman" w:hAnsi="Times New Roman"/>
          <w:spacing w:val="-12"/>
        </w:rPr>
        <w:t xml:space="preserve"> </w:t>
      </w:r>
      <w:r>
        <w:rPr>
          <w:rFonts w:ascii="Times New Roman" w:cs="Times New Roman" w:hAnsi="Times New Roman"/>
        </w:rPr>
        <w:t>years</w:t>
      </w:r>
      <w:r>
        <w:rPr>
          <w:rFonts w:ascii="Times New Roman" w:cs="Times New Roman" w:hAnsi="Times New Roman"/>
          <w:spacing w:val="-13"/>
        </w:rPr>
        <w:t xml:space="preserve"> </w:t>
      </w:r>
      <w:r>
        <w:rPr>
          <w:rFonts w:ascii="Times New Roman" w:cs="Times New Roman" w:hAnsi="Times New Roman"/>
        </w:rPr>
        <w:t>for</w:t>
      </w:r>
      <w:r>
        <w:rPr>
          <w:rFonts w:ascii="Times New Roman" w:cs="Times New Roman" w:hAnsi="Times New Roman"/>
          <w:spacing w:val="-12"/>
        </w:rPr>
        <w:t xml:space="preserve"> </w:t>
      </w:r>
      <w:r>
        <w:rPr>
          <w:rFonts w:ascii="Times New Roman" w:cs="Times New Roman" w:hAnsi="Times New Roman"/>
        </w:rPr>
        <w:t>10mm</w:t>
      </w:r>
      <w:r>
        <w:rPr>
          <w:rFonts w:ascii="Times New Roman" w:cs="Times New Roman" w:hAnsi="Times New Roman"/>
          <w:spacing w:val="-12"/>
        </w:rPr>
        <w:t xml:space="preserve"> </w:t>
      </w:r>
      <w:r>
        <w:rPr>
          <w:rFonts w:ascii="Times New Roman" w:cs="Times New Roman" w:hAnsi="Times New Roman"/>
        </w:rPr>
        <w:t>and</w:t>
      </w:r>
      <w:r>
        <w:rPr>
          <w:rFonts w:ascii="Times New Roman" w:cs="Times New Roman" w:hAnsi="Times New Roman"/>
          <w:spacing w:val="-13"/>
        </w:rPr>
        <w:t xml:space="preserve"> </w:t>
      </w:r>
      <w:r>
        <w:rPr>
          <w:rFonts w:ascii="Times New Roman" w:cs="Times New Roman" w:hAnsi="Times New Roman"/>
        </w:rPr>
        <w:t>it</w:t>
      </w:r>
      <w:r>
        <w:rPr>
          <w:rFonts w:ascii="Times New Roman" w:cs="Times New Roman" w:hAnsi="Times New Roman"/>
          <w:spacing w:val="-12"/>
        </w:rPr>
        <w:t xml:space="preserve"> </w:t>
      </w:r>
      <w:r>
        <w:rPr>
          <w:rFonts w:ascii="Times New Roman" w:cs="Times New Roman" w:hAnsi="Times New Roman"/>
        </w:rPr>
        <w:t>can</w:t>
      </w:r>
      <w:r>
        <w:rPr>
          <w:rFonts w:ascii="Times New Roman" w:cs="Times New Roman" w:hAnsi="Times New Roman"/>
          <w:spacing w:val="-12"/>
        </w:rPr>
        <w:t xml:space="preserve"> </w:t>
      </w:r>
      <w:r>
        <w:rPr>
          <w:rFonts w:ascii="Times New Roman" w:cs="Times New Roman" w:hAnsi="Times New Roman"/>
        </w:rPr>
        <w:t>take</w:t>
      </w:r>
      <w:r>
        <w:rPr>
          <w:rFonts w:ascii="Times New Roman" w:cs="Times New Roman" w:hAnsi="Times New Roman"/>
          <w:spacing w:val="-13"/>
        </w:rPr>
        <w:t xml:space="preserve"> </w:t>
      </w:r>
      <w:r>
        <w:rPr>
          <w:rFonts w:ascii="Times New Roman" w:cs="Times New Roman" w:hAnsi="Times New Roman"/>
        </w:rPr>
        <w:t>3,000</w:t>
      </w:r>
      <w:r>
        <w:rPr>
          <w:rFonts w:ascii="Times New Roman" w:cs="Times New Roman" w:hAnsi="Times New Roman"/>
          <w:spacing w:val="-12"/>
        </w:rPr>
        <w:t xml:space="preserve"> </w:t>
      </w:r>
      <w:r>
        <w:rPr>
          <w:rFonts w:ascii="Times New Roman" w:cs="Times New Roman" w:hAnsi="Times New Roman"/>
          <w:w w:val="150"/>
        </w:rPr>
        <w:t>-</w:t>
      </w:r>
      <w:r>
        <w:rPr>
          <w:rFonts w:ascii="Times New Roman" w:cs="Times New Roman" w:hAnsi="Times New Roman"/>
        </w:rPr>
        <w:t>12,000</w:t>
      </w:r>
      <w:r>
        <w:rPr>
          <w:rFonts w:ascii="Times New Roman" w:cs="Times New Roman" w:hAnsi="Times New Roman"/>
          <w:spacing w:val="-12"/>
        </w:rPr>
        <w:t xml:space="preserve"> </w:t>
      </w:r>
      <w:r>
        <w:rPr>
          <w:rFonts w:ascii="Times New Roman" w:cs="Times New Roman" w:hAnsi="Times New Roman"/>
        </w:rPr>
        <w:t>years</w:t>
      </w:r>
      <w:r>
        <w:rPr>
          <w:rFonts w:ascii="Times New Roman" w:cs="Times New Roman" w:hAnsi="Times New Roman"/>
          <w:spacing w:val="-13"/>
        </w:rPr>
        <w:t xml:space="preserve"> </w:t>
      </w:r>
      <w:r>
        <w:rPr>
          <w:rFonts w:ascii="Times New Roman" w:cs="Times New Roman" w:hAnsi="Times New Roman"/>
        </w:rPr>
        <w:t>to</w:t>
      </w:r>
      <w:r>
        <w:rPr>
          <w:rFonts w:ascii="Times New Roman" w:cs="Times New Roman" w:hAnsi="Times New Roman"/>
          <w:spacing w:val="-12"/>
        </w:rPr>
        <w:t xml:space="preserve"> </w:t>
      </w:r>
      <w:r>
        <w:rPr>
          <w:rFonts w:ascii="Times New Roman" w:cs="Times New Roman" w:hAnsi="Times New Roman"/>
        </w:rPr>
        <w:t>produce</w:t>
      </w:r>
      <w:r>
        <w:rPr>
          <w:rFonts w:ascii="Times New Roman" w:cs="Times New Roman" w:hAnsi="Times New Roman"/>
          <w:spacing w:val="-13"/>
        </w:rPr>
        <w:t xml:space="preserve"> </w:t>
      </w:r>
      <w:r>
        <w:rPr>
          <w:rFonts w:ascii="Times New Roman" w:cs="Times New Roman" w:hAnsi="Times New Roman"/>
        </w:rPr>
        <w:t>a</w:t>
      </w:r>
      <w:r>
        <w:rPr>
          <w:rFonts w:ascii="Times New Roman" w:cs="Times New Roman" w:hAnsi="Times New Roman"/>
          <w:spacing w:val="-12"/>
        </w:rPr>
        <w:t xml:space="preserve"> </w:t>
      </w:r>
      <w:r>
        <w:rPr>
          <w:rFonts w:ascii="Times New Roman" w:cs="Times New Roman" w:hAnsi="Times New Roman"/>
        </w:rPr>
        <w:t>sufficient</w:t>
      </w:r>
      <w:r>
        <w:rPr>
          <w:rFonts w:ascii="Times New Roman" w:cs="Times New Roman" w:hAnsi="Times New Roman"/>
          <w:spacing w:val="-12"/>
        </w:rPr>
        <w:t xml:space="preserve"> </w:t>
      </w:r>
      <w:r>
        <w:rPr>
          <w:rFonts w:ascii="Times New Roman" w:cs="Times New Roman" w:hAnsi="Times New Roman"/>
        </w:rPr>
        <w:t>depth</w:t>
      </w:r>
      <w:r>
        <w:rPr>
          <w:rFonts w:ascii="Times New Roman" w:cs="Times New Roman" w:hAnsi="Times New Roman"/>
          <w:spacing w:val="-13"/>
        </w:rPr>
        <w:t xml:space="preserve"> </w:t>
      </w:r>
      <w:r>
        <w:rPr>
          <w:rFonts w:ascii="Times New Roman" w:cs="Times New Roman" w:hAnsi="Times New Roman"/>
        </w:rPr>
        <w:t>of</w:t>
      </w:r>
      <w:r>
        <w:rPr>
          <w:rFonts w:ascii="Times New Roman" w:cs="Times New Roman" w:hAnsi="Times New Roman"/>
          <w:spacing w:val="-12"/>
        </w:rPr>
        <w:t xml:space="preserve"> </w:t>
      </w:r>
      <w:r>
        <w:rPr>
          <w:rFonts w:ascii="Times New Roman" w:cs="Times New Roman" w:hAnsi="Times New Roman"/>
        </w:rPr>
        <w:t>matured soil for</w:t>
      </w:r>
      <w:r>
        <w:rPr>
          <w:rFonts w:ascii="Times New Roman" w:cs="Times New Roman" w:hAnsi="Times New Roman"/>
          <w:spacing w:val="-17"/>
        </w:rPr>
        <w:t xml:space="preserve"> </w:t>
      </w:r>
      <w:r>
        <w:rPr>
          <w:rFonts w:ascii="Times New Roman" w:cs="Times New Roman" w:hAnsi="Times New Roman"/>
        </w:rPr>
        <w:t>farming.</w:t>
      </w:r>
    </w:p>
    <w:p>
      <w:pPr>
        <w:pStyle w:val="style0"/>
        <w:spacing w:lineRule="auto" w:line="276"/>
        <w:jc w:val="both"/>
        <w:rPr>
          <w:rFonts w:ascii="Times New Roman" w:cs="Times New Roman" w:hAnsi="Times New Roman"/>
        </w:rPr>
      </w:pPr>
    </w:p>
    <w:p>
      <w:pPr>
        <w:pStyle w:val="style0"/>
        <w:spacing w:lineRule="auto" w:line="276"/>
        <w:jc w:val="both"/>
        <w:rPr>
          <w:rFonts w:ascii="Times New Roman" w:cs="Times New Roman" w:hAnsi="Times New Roman"/>
        </w:rPr>
      </w:pPr>
    </w:p>
    <w:p>
      <w:pPr>
        <w:pStyle w:val="style0"/>
        <w:shd w:val="clear" w:color="auto" w:fill="d9d9d9"/>
        <w:spacing w:lineRule="auto" w:line="276"/>
        <w:jc w:val="both"/>
        <w:rPr>
          <w:rFonts w:ascii="Times New Roman" w:cs="Times New Roman" w:hAnsi="Times New Roman"/>
          <w:b/>
        </w:rPr>
      </w:pPr>
      <w:r>
        <w:rPr>
          <w:rFonts w:ascii="Times New Roman" w:cs="Times New Roman" w:hAnsi="Times New Roman"/>
          <w:b/>
          <w:u w:color="444444"/>
        </w:rPr>
        <w:t>SOIL PROFILE</w:t>
      </w:r>
    </w:p>
    <w:p>
      <w:pPr>
        <w:pStyle w:val="style0"/>
        <w:spacing w:lineRule="auto" w:line="276"/>
        <w:jc w:val="both"/>
        <w:rPr>
          <w:rFonts w:ascii="Times New Roman" w:cs="Times New Roman" w:hAnsi="Times New Roman"/>
        </w:rPr>
      </w:pPr>
      <w:r>
        <w:rPr>
          <w:rFonts w:ascii="Times New Roman" w:cs="Times New Roman" w:hAnsi="Times New Roman"/>
        </w:rPr>
        <w:t>Soil</w:t>
      </w:r>
      <w:r>
        <w:rPr>
          <w:rFonts w:ascii="Times New Roman" w:cs="Times New Roman" w:hAnsi="Times New Roman"/>
          <w:spacing w:val="-19"/>
        </w:rPr>
        <w:t xml:space="preserve"> </w:t>
      </w:r>
      <w:r>
        <w:rPr>
          <w:rFonts w:ascii="Times New Roman" w:cs="Times New Roman" w:hAnsi="Times New Roman"/>
        </w:rPr>
        <w:t>profile</w:t>
      </w:r>
      <w:r>
        <w:rPr>
          <w:rFonts w:ascii="Times New Roman" w:cs="Times New Roman" w:hAnsi="Times New Roman"/>
          <w:spacing w:val="-19"/>
        </w:rPr>
        <w:t xml:space="preserve"> </w:t>
      </w:r>
      <w:r>
        <w:rPr>
          <w:rFonts w:ascii="Times New Roman" w:cs="Times New Roman" w:hAnsi="Times New Roman"/>
        </w:rPr>
        <w:t>is</w:t>
      </w:r>
      <w:r>
        <w:rPr>
          <w:rFonts w:ascii="Times New Roman" w:cs="Times New Roman" w:hAnsi="Times New Roman"/>
          <w:spacing w:val="-19"/>
        </w:rPr>
        <w:t xml:space="preserve"> </w:t>
      </w:r>
      <w:r>
        <w:rPr>
          <w:rFonts w:ascii="Times New Roman" w:cs="Times New Roman" w:hAnsi="Times New Roman"/>
        </w:rPr>
        <w:t>defined</w:t>
      </w:r>
      <w:r>
        <w:rPr>
          <w:rFonts w:ascii="Times New Roman" w:cs="Times New Roman" w:hAnsi="Times New Roman"/>
          <w:spacing w:val="-19"/>
        </w:rPr>
        <w:t xml:space="preserve"> </w:t>
      </w:r>
      <w:r>
        <w:rPr>
          <w:rFonts w:ascii="Times New Roman" w:cs="Times New Roman" w:hAnsi="Times New Roman"/>
        </w:rPr>
        <w:t>as</w:t>
      </w:r>
      <w:r>
        <w:rPr>
          <w:rFonts w:ascii="Times New Roman" w:cs="Times New Roman" w:hAnsi="Times New Roman"/>
          <w:spacing w:val="-19"/>
        </w:rPr>
        <w:t xml:space="preserve"> </w:t>
      </w:r>
      <w:r>
        <w:rPr>
          <w:rFonts w:ascii="Times New Roman" w:cs="Times New Roman" w:hAnsi="Times New Roman"/>
        </w:rPr>
        <w:t>the</w:t>
      </w:r>
      <w:r>
        <w:rPr>
          <w:rFonts w:ascii="Times New Roman" w:cs="Times New Roman" w:hAnsi="Times New Roman"/>
          <w:spacing w:val="-19"/>
        </w:rPr>
        <w:t xml:space="preserve"> </w:t>
      </w:r>
      <w:r>
        <w:rPr>
          <w:rFonts w:ascii="Times New Roman" w:cs="Times New Roman" w:hAnsi="Times New Roman"/>
        </w:rPr>
        <w:t>vertical</w:t>
      </w:r>
      <w:r>
        <w:rPr>
          <w:rFonts w:ascii="Times New Roman" w:cs="Times New Roman" w:hAnsi="Times New Roman"/>
          <w:spacing w:val="-19"/>
        </w:rPr>
        <w:t xml:space="preserve"> </w:t>
      </w:r>
      <w:r>
        <w:rPr>
          <w:rFonts w:ascii="Times New Roman" w:cs="Times New Roman" w:hAnsi="Times New Roman"/>
        </w:rPr>
        <w:t>section</w:t>
      </w:r>
      <w:r>
        <w:rPr>
          <w:rFonts w:ascii="Times New Roman" w:cs="Times New Roman" w:hAnsi="Times New Roman"/>
          <w:spacing w:val="-19"/>
        </w:rPr>
        <w:t xml:space="preserve"> </w:t>
      </w:r>
      <w:r>
        <w:rPr>
          <w:rFonts w:ascii="Times New Roman" w:cs="Times New Roman" w:hAnsi="Times New Roman"/>
        </w:rPr>
        <w:t>of</w:t>
      </w:r>
      <w:r>
        <w:rPr>
          <w:rFonts w:ascii="Times New Roman" w:cs="Times New Roman" w:hAnsi="Times New Roman"/>
          <w:spacing w:val="-20"/>
        </w:rPr>
        <w:t xml:space="preserve"> </w:t>
      </w:r>
      <w:r>
        <w:rPr>
          <w:rFonts w:ascii="Times New Roman" w:cs="Times New Roman" w:hAnsi="Times New Roman"/>
        </w:rPr>
        <w:t>the</w:t>
      </w:r>
      <w:r>
        <w:rPr>
          <w:rFonts w:ascii="Times New Roman" w:cs="Times New Roman" w:hAnsi="Times New Roman"/>
          <w:spacing w:val="-19"/>
        </w:rPr>
        <w:t xml:space="preserve"> </w:t>
      </w:r>
      <w:r>
        <w:rPr>
          <w:rFonts w:ascii="Times New Roman" w:cs="Times New Roman" w:hAnsi="Times New Roman"/>
        </w:rPr>
        <w:t>soil body</w:t>
      </w:r>
      <w:r>
        <w:rPr>
          <w:rFonts w:ascii="Times New Roman" w:cs="Times New Roman" w:hAnsi="Times New Roman"/>
          <w:spacing w:val="-16"/>
        </w:rPr>
        <w:t xml:space="preserve"> </w:t>
      </w:r>
      <w:r>
        <w:rPr>
          <w:rFonts w:ascii="Times New Roman" w:cs="Times New Roman" w:hAnsi="Times New Roman"/>
        </w:rPr>
        <w:t>from</w:t>
      </w:r>
      <w:r>
        <w:rPr>
          <w:rFonts w:ascii="Times New Roman" w:cs="Times New Roman" w:hAnsi="Times New Roman"/>
          <w:spacing w:val="-15"/>
        </w:rPr>
        <w:t xml:space="preserve"> </w:t>
      </w:r>
      <w:r>
        <w:rPr>
          <w:rFonts w:ascii="Times New Roman" w:cs="Times New Roman" w:hAnsi="Times New Roman"/>
        </w:rPr>
        <w:t>its</w:t>
      </w:r>
      <w:r>
        <w:rPr>
          <w:rFonts w:ascii="Times New Roman" w:cs="Times New Roman" w:hAnsi="Times New Roman"/>
          <w:spacing w:val="-15"/>
        </w:rPr>
        <w:t xml:space="preserve"> </w:t>
      </w:r>
      <w:r>
        <w:rPr>
          <w:rFonts w:ascii="Times New Roman" w:cs="Times New Roman" w:hAnsi="Times New Roman"/>
        </w:rPr>
        <w:t>top</w:t>
      </w:r>
      <w:r>
        <w:rPr>
          <w:rFonts w:ascii="Times New Roman" w:cs="Times New Roman" w:hAnsi="Times New Roman"/>
          <w:spacing w:val="-15"/>
        </w:rPr>
        <w:t xml:space="preserve"> </w:t>
      </w:r>
      <w:r>
        <w:rPr>
          <w:rFonts w:ascii="Times New Roman" w:cs="Times New Roman" w:hAnsi="Times New Roman"/>
        </w:rPr>
        <w:t>part</w:t>
      </w:r>
      <w:r>
        <w:rPr>
          <w:rFonts w:ascii="Times New Roman" w:cs="Times New Roman" w:hAnsi="Times New Roman"/>
          <w:spacing w:val="-15"/>
        </w:rPr>
        <w:t xml:space="preserve"> </w:t>
      </w:r>
      <w:r>
        <w:rPr>
          <w:rFonts w:ascii="Times New Roman" w:cs="Times New Roman" w:hAnsi="Times New Roman"/>
        </w:rPr>
        <w:t>to</w:t>
      </w:r>
      <w:r>
        <w:rPr>
          <w:rFonts w:ascii="Times New Roman" w:cs="Times New Roman" w:hAnsi="Times New Roman"/>
          <w:spacing w:val="-16"/>
        </w:rPr>
        <w:t xml:space="preserve"> </w:t>
      </w:r>
      <w:r>
        <w:rPr>
          <w:rFonts w:ascii="Times New Roman" w:cs="Times New Roman" w:hAnsi="Times New Roman"/>
        </w:rPr>
        <w:t>the</w:t>
      </w:r>
      <w:r>
        <w:rPr>
          <w:rFonts w:ascii="Times New Roman" w:cs="Times New Roman" w:hAnsi="Times New Roman"/>
          <w:spacing w:val="-15"/>
        </w:rPr>
        <w:t xml:space="preserve"> </w:t>
      </w:r>
      <w:r>
        <w:rPr>
          <w:rFonts w:ascii="Times New Roman" w:cs="Times New Roman" w:hAnsi="Times New Roman"/>
        </w:rPr>
        <w:t>bottom</w:t>
      </w:r>
      <w:r>
        <w:rPr>
          <w:rFonts w:ascii="Times New Roman" w:cs="Times New Roman" w:hAnsi="Times New Roman"/>
          <w:spacing w:val="-15"/>
        </w:rPr>
        <w:t xml:space="preserve"> </w:t>
      </w:r>
      <w:r>
        <w:rPr>
          <w:rFonts w:ascii="Times New Roman" w:cs="Times New Roman" w:hAnsi="Times New Roman"/>
        </w:rPr>
        <w:t>where</w:t>
      </w:r>
      <w:r>
        <w:rPr>
          <w:rFonts w:ascii="Times New Roman" w:cs="Times New Roman" w:hAnsi="Times New Roman"/>
          <w:spacing w:val="-15"/>
        </w:rPr>
        <w:t xml:space="preserve"> </w:t>
      </w:r>
      <w:r>
        <w:rPr>
          <w:rFonts w:ascii="Times New Roman" w:cs="Times New Roman" w:hAnsi="Times New Roman"/>
        </w:rPr>
        <w:t>there</w:t>
      </w:r>
      <w:r>
        <w:rPr>
          <w:rFonts w:ascii="Times New Roman" w:cs="Times New Roman" w:hAnsi="Times New Roman"/>
          <w:spacing w:val="-15"/>
        </w:rPr>
        <w:t xml:space="preserve"> </w:t>
      </w:r>
      <w:r>
        <w:rPr>
          <w:rFonts w:ascii="Times New Roman" w:cs="Times New Roman" w:hAnsi="Times New Roman"/>
        </w:rPr>
        <w:t>is</w:t>
      </w:r>
      <w:r>
        <w:rPr>
          <w:rFonts w:ascii="Times New Roman" w:cs="Times New Roman" w:hAnsi="Times New Roman"/>
          <w:spacing w:val="-16"/>
        </w:rPr>
        <w:t xml:space="preserve"> </w:t>
      </w:r>
      <w:r>
        <w:rPr>
          <w:rFonts w:ascii="Times New Roman" w:cs="Times New Roman" w:hAnsi="Times New Roman"/>
        </w:rPr>
        <w:t>underlying</w:t>
      </w:r>
      <w:r>
        <w:rPr>
          <w:rFonts w:ascii="Times New Roman" w:cs="Times New Roman" w:hAnsi="Times New Roman"/>
          <w:spacing w:val="-15"/>
        </w:rPr>
        <w:t xml:space="preserve"> </w:t>
      </w:r>
      <w:r>
        <w:rPr>
          <w:rFonts w:ascii="Times New Roman" w:cs="Times New Roman" w:hAnsi="Times New Roman"/>
        </w:rPr>
        <w:t>bedrocks</w:t>
      </w:r>
      <w:r>
        <w:rPr>
          <w:rFonts w:ascii="Times New Roman" w:cs="Times New Roman" w:hAnsi="Times New Roman"/>
          <w:spacing w:val="-15"/>
        </w:rPr>
        <w:t xml:space="preserve"> </w:t>
      </w:r>
      <w:r>
        <w:rPr>
          <w:rFonts w:ascii="Times New Roman" w:cs="Times New Roman" w:hAnsi="Times New Roman"/>
        </w:rPr>
        <w:t>mostly</w:t>
      </w:r>
      <w:r>
        <w:rPr>
          <w:rFonts w:ascii="Times New Roman" w:cs="Times New Roman" w:hAnsi="Times New Roman"/>
          <w:spacing w:val="-15"/>
        </w:rPr>
        <w:t xml:space="preserve"> </w:t>
      </w:r>
      <w:r>
        <w:rPr>
          <w:rFonts w:ascii="Times New Roman" w:cs="Times New Roman" w:hAnsi="Times New Roman"/>
        </w:rPr>
        <w:t>characterized</w:t>
      </w:r>
      <w:r>
        <w:rPr>
          <w:rFonts w:ascii="Times New Roman" w:cs="Times New Roman" w:hAnsi="Times New Roman"/>
          <w:spacing w:val="-15"/>
        </w:rPr>
        <w:t xml:space="preserve"> </w:t>
      </w:r>
      <w:r>
        <w:rPr>
          <w:rFonts w:ascii="Times New Roman" w:cs="Times New Roman" w:hAnsi="Times New Roman"/>
        </w:rPr>
        <w:t>by having varied horizontal</w:t>
      </w:r>
      <w:r>
        <w:rPr>
          <w:rFonts w:ascii="Times New Roman" w:cs="Times New Roman" w:hAnsi="Times New Roman"/>
          <w:spacing w:val="-26"/>
        </w:rPr>
        <w:t xml:space="preserve"> </w:t>
      </w:r>
      <w:r>
        <w:rPr>
          <w:rFonts w:ascii="Times New Roman" w:cs="Times New Roman" w:hAnsi="Times New Roman"/>
        </w:rPr>
        <w:t xml:space="preserve">layers. </w:t>
      </w:r>
    </w:p>
    <w:p>
      <w:pPr>
        <w:pStyle w:val="style0"/>
        <w:spacing w:lineRule="auto" w:line="276"/>
        <w:jc w:val="both"/>
        <w:rPr>
          <w:rFonts w:ascii="Times New Roman" w:cs="Times New Roman" w:hAnsi="Times New Roman"/>
        </w:rPr>
      </w:pPr>
      <w:r>
        <w:rPr>
          <w:rFonts w:ascii="Times New Roman" w:cs="Times New Roman" w:hAnsi="Times New Roman"/>
        </w:rPr>
        <w:t>The</w:t>
      </w:r>
      <w:r>
        <w:rPr>
          <w:rFonts w:ascii="Times New Roman" w:cs="Times New Roman" w:hAnsi="Times New Roman"/>
          <w:spacing w:val="-8"/>
        </w:rPr>
        <w:t xml:space="preserve"> </w:t>
      </w:r>
      <w:r>
        <w:rPr>
          <w:rFonts w:ascii="Times New Roman" w:cs="Times New Roman" w:hAnsi="Times New Roman"/>
          <w:w w:val="99"/>
        </w:rPr>
        <w:t>h</w:t>
      </w:r>
      <w:r>
        <w:rPr>
          <w:rFonts w:ascii="Times New Roman" w:cs="Times New Roman" w:hAnsi="Times New Roman"/>
          <w:spacing w:val="-1"/>
          <w:w w:val="97"/>
        </w:rPr>
        <w:t>ypot</w:t>
      </w:r>
      <w:r>
        <w:rPr>
          <w:rFonts w:ascii="Times New Roman" w:cs="Times New Roman" w:hAnsi="Times New Roman"/>
          <w:w w:val="97"/>
        </w:rPr>
        <w:t>h</w:t>
      </w:r>
      <w:r>
        <w:rPr>
          <w:rFonts w:ascii="Times New Roman" w:cs="Times New Roman" w:hAnsi="Times New Roman"/>
          <w:spacing w:val="-1"/>
          <w:w w:val="96"/>
        </w:rPr>
        <w:t>e</w:t>
      </w:r>
      <w:r>
        <w:rPr>
          <w:rFonts w:ascii="Times New Roman" w:cs="Times New Roman" w:hAnsi="Times New Roman"/>
          <w:w w:val="81"/>
        </w:rPr>
        <w:t>t</w:t>
      </w:r>
      <w:r>
        <w:rPr>
          <w:rFonts w:ascii="Times New Roman" w:cs="Times New Roman" w:hAnsi="Times New Roman"/>
          <w:spacing w:val="-1"/>
          <w:w w:val="97"/>
        </w:rPr>
        <w:t>i</w:t>
      </w:r>
      <w:r>
        <w:rPr>
          <w:rFonts w:ascii="Times New Roman" w:cs="Times New Roman" w:hAnsi="Times New Roman"/>
          <w:w w:val="97"/>
        </w:rPr>
        <w:t>c</w:t>
      </w:r>
      <w:r>
        <w:rPr>
          <w:rFonts w:ascii="Times New Roman" w:cs="Times New Roman" w:hAnsi="Times New Roman"/>
          <w:spacing w:val="-1"/>
          <w:w w:val="102"/>
        </w:rPr>
        <w:t>a</w:t>
      </w:r>
      <w:r>
        <w:rPr>
          <w:rFonts w:ascii="Times New Roman" w:cs="Times New Roman" w:hAnsi="Times New Roman"/>
          <w:w w:val="81"/>
        </w:rPr>
        <w:t>l</w:t>
      </w:r>
      <w:r>
        <w:rPr>
          <w:rFonts w:ascii="Times New Roman" w:cs="Times New Roman" w:hAnsi="Times New Roman"/>
          <w:spacing w:val="-8"/>
        </w:rPr>
        <w:t xml:space="preserve"> </w:t>
      </w:r>
      <w:r>
        <w:rPr>
          <w:rFonts w:ascii="Times New Roman" w:cs="Times New Roman" w:hAnsi="Times New Roman"/>
          <w:w w:val="104"/>
        </w:rPr>
        <w:t>m</w:t>
      </w:r>
      <w:r>
        <w:rPr>
          <w:rFonts w:ascii="Times New Roman" w:cs="Times New Roman" w:hAnsi="Times New Roman"/>
          <w:spacing w:val="-1"/>
          <w:w w:val="93"/>
        </w:rPr>
        <w:t>atu</w:t>
      </w:r>
      <w:r>
        <w:rPr>
          <w:rFonts w:ascii="Times New Roman" w:cs="Times New Roman" w:hAnsi="Times New Roman"/>
          <w:spacing w:val="-2"/>
          <w:w w:val="93"/>
        </w:rPr>
        <w:t>r</w:t>
      </w:r>
      <w:r>
        <w:rPr>
          <w:rFonts w:ascii="Times New Roman" w:cs="Times New Roman" w:hAnsi="Times New Roman"/>
          <w:spacing w:val="-1"/>
          <w:w w:val="98"/>
        </w:rPr>
        <w:t>e</w:t>
      </w:r>
      <w:r>
        <w:rPr>
          <w:rFonts w:ascii="Times New Roman" w:cs="Times New Roman" w:hAnsi="Times New Roman"/>
          <w:w w:val="98"/>
        </w:rPr>
        <w:t>d</w:t>
      </w:r>
      <w:r>
        <w:rPr>
          <w:rFonts w:ascii="Times New Roman" w:cs="Times New Roman" w:hAnsi="Times New Roman"/>
          <w:spacing w:val="-8"/>
        </w:rPr>
        <w:t xml:space="preserve"> </w:t>
      </w:r>
      <w:r>
        <w:rPr>
          <w:rFonts w:ascii="Times New Roman" w:cs="Times New Roman" w:hAnsi="Times New Roman"/>
          <w:spacing w:val="-1"/>
          <w:w w:val="107"/>
        </w:rPr>
        <w:t>so</w:t>
      </w:r>
      <w:r>
        <w:rPr>
          <w:rFonts w:ascii="Times New Roman" w:cs="Times New Roman" w:hAnsi="Times New Roman"/>
          <w:w w:val="107"/>
        </w:rPr>
        <w:t>i</w:t>
      </w:r>
      <w:r>
        <w:rPr>
          <w:rFonts w:ascii="Times New Roman" w:cs="Times New Roman" w:hAnsi="Times New Roman"/>
          <w:w w:val="81"/>
        </w:rPr>
        <w:t>l</w:t>
      </w:r>
      <w:r>
        <w:rPr>
          <w:rFonts w:ascii="Times New Roman" w:cs="Times New Roman" w:hAnsi="Times New Roman"/>
          <w:spacing w:val="-8"/>
        </w:rPr>
        <w:t xml:space="preserve"> </w:t>
      </w:r>
      <w:r>
        <w:rPr>
          <w:rFonts w:ascii="Times New Roman" w:cs="Times New Roman" w:hAnsi="Times New Roman"/>
          <w:spacing w:val="-1"/>
          <w:w w:val="99"/>
        </w:rPr>
        <w:t>p</w:t>
      </w:r>
      <w:r>
        <w:rPr>
          <w:rFonts w:ascii="Times New Roman" w:cs="Times New Roman" w:hAnsi="Times New Roman"/>
          <w:spacing w:val="-2"/>
          <w:w w:val="86"/>
        </w:rPr>
        <w:t>r</w:t>
      </w:r>
      <w:r>
        <w:rPr>
          <w:rFonts w:ascii="Times New Roman" w:cs="Times New Roman" w:hAnsi="Times New Roman"/>
          <w:spacing w:val="-1"/>
          <w:w w:val="93"/>
        </w:rPr>
        <w:t>ofi</w:t>
      </w:r>
      <w:r>
        <w:rPr>
          <w:rFonts w:ascii="Times New Roman" w:cs="Times New Roman" w:hAnsi="Times New Roman"/>
          <w:w w:val="93"/>
        </w:rPr>
        <w:t>l</w:t>
      </w:r>
      <w:r>
        <w:rPr>
          <w:rFonts w:ascii="Times New Roman" w:cs="Times New Roman" w:hAnsi="Times New Roman"/>
          <w:w w:val="96"/>
        </w:rPr>
        <w:t>e</w:t>
      </w:r>
      <w:r>
        <w:rPr>
          <w:rFonts w:ascii="Times New Roman" w:cs="Times New Roman" w:hAnsi="Times New Roman"/>
          <w:spacing w:val="-8"/>
        </w:rPr>
        <w:t xml:space="preserve"> </w:t>
      </w:r>
      <w:r>
        <w:rPr>
          <w:rFonts w:ascii="Times New Roman" w:cs="Times New Roman" w:hAnsi="Times New Roman"/>
          <w:w w:val="99"/>
        </w:rPr>
        <w:t>h</w:t>
      </w:r>
      <w:r>
        <w:rPr>
          <w:rFonts w:ascii="Times New Roman" w:cs="Times New Roman" w:hAnsi="Times New Roman"/>
          <w:spacing w:val="-1"/>
          <w:w w:val="102"/>
        </w:rPr>
        <w:t>a</w:t>
      </w:r>
      <w:r>
        <w:rPr>
          <w:rFonts w:ascii="Times New Roman" w:cs="Times New Roman" w:hAnsi="Times New Roman"/>
          <w:w w:val="126"/>
        </w:rPr>
        <w:t>s</w:t>
      </w:r>
      <w:r>
        <w:rPr>
          <w:rFonts w:ascii="Times New Roman" w:cs="Times New Roman" w:hAnsi="Times New Roman"/>
          <w:spacing w:val="-8"/>
        </w:rPr>
        <w:t xml:space="preserve"> </w:t>
      </w:r>
      <w:r>
        <w:rPr>
          <w:rFonts w:ascii="Times New Roman" w:cs="Times New Roman" w:hAnsi="Times New Roman"/>
          <w:spacing w:val="-1"/>
          <w:w w:val="92"/>
        </w:rPr>
        <w:t>t</w:t>
      </w:r>
      <w:r>
        <w:rPr>
          <w:rFonts w:ascii="Times New Roman" w:cs="Times New Roman" w:hAnsi="Times New Roman"/>
          <w:w w:val="92"/>
        </w:rPr>
        <w:t>h</w:t>
      </w:r>
      <w:r>
        <w:rPr>
          <w:rFonts w:ascii="Times New Roman" w:cs="Times New Roman" w:hAnsi="Times New Roman"/>
          <w:w w:val="96"/>
        </w:rPr>
        <w:t>e</w:t>
      </w:r>
      <w:r>
        <w:rPr>
          <w:rFonts w:ascii="Times New Roman" w:cs="Times New Roman" w:hAnsi="Times New Roman"/>
          <w:spacing w:val="-8"/>
        </w:rPr>
        <w:t xml:space="preserve"> </w:t>
      </w:r>
      <w:r>
        <w:rPr>
          <w:rFonts w:ascii="Times New Roman" w:cs="Times New Roman" w:hAnsi="Times New Roman"/>
          <w:spacing w:val="-1"/>
        </w:rPr>
        <w:t>fo</w:t>
      </w:r>
      <w:r>
        <w:rPr>
          <w:rFonts w:ascii="Times New Roman" w:cs="Times New Roman" w:hAnsi="Times New Roman"/>
          <w:w w:val="81"/>
        </w:rPr>
        <w:t>ll</w:t>
      </w:r>
      <w:r>
        <w:rPr>
          <w:rFonts w:ascii="Times New Roman" w:cs="Times New Roman" w:hAnsi="Times New Roman"/>
          <w:spacing w:val="-1"/>
          <w:w w:val="104"/>
        </w:rPr>
        <w:t>o</w:t>
      </w:r>
      <w:r>
        <w:rPr>
          <w:rFonts w:ascii="Times New Roman" w:cs="Times New Roman" w:hAnsi="Times New Roman"/>
          <w:spacing w:val="-1"/>
          <w:w w:val="95"/>
        </w:rPr>
        <w:t>w</w:t>
      </w:r>
      <w:r>
        <w:rPr>
          <w:rFonts w:ascii="Times New Roman" w:cs="Times New Roman" w:hAnsi="Times New Roman"/>
          <w:w w:val="95"/>
        </w:rPr>
        <w:t>i</w:t>
      </w:r>
      <w:r>
        <w:rPr>
          <w:rFonts w:ascii="Times New Roman" w:cs="Times New Roman" w:hAnsi="Times New Roman"/>
          <w:spacing w:val="-1"/>
          <w:w w:val="104"/>
        </w:rPr>
        <w:t>n</w:t>
      </w:r>
      <w:r>
        <w:rPr>
          <w:rFonts w:ascii="Times New Roman" w:cs="Times New Roman" w:hAnsi="Times New Roman"/>
          <w:w w:val="104"/>
        </w:rPr>
        <w:t>g</w:t>
      </w:r>
      <w:r>
        <w:rPr>
          <w:rFonts w:ascii="Times New Roman" w:cs="Times New Roman" w:hAnsi="Times New Roman"/>
          <w:spacing w:val="-8"/>
        </w:rPr>
        <w:t xml:space="preserve"> </w:t>
      </w:r>
      <w:r>
        <w:rPr>
          <w:rFonts w:ascii="Times New Roman" w:cs="Times New Roman" w:hAnsi="Times New Roman"/>
          <w:w w:val="99"/>
        </w:rPr>
        <w:t>h</w:t>
      </w:r>
      <w:r>
        <w:rPr>
          <w:rFonts w:ascii="Times New Roman" w:cs="Times New Roman" w:hAnsi="Times New Roman"/>
          <w:spacing w:val="-1"/>
          <w:w w:val="104"/>
        </w:rPr>
        <w:t>o</w:t>
      </w:r>
      <w:r>
        <w:rPr>
          <w:rFonts w:ascii="Times New Roman" w:cs="Times New Roman" w:hAnsi="Times New Roman"/>
          <w:spacing w:val="-1"/>
          <w:w w:val="85"/>
        </w:rPr>
        <w:t>r</w:t>
      </w:r>
      <w:r>
        <w:rPr>
          <w:rFonts w:ascii="Times New Roman" w:cs="Times New Roman" w:hAnsi="Times New Roman"/>
          <w:w w:val="85"/>
        </w:rPr>
        <w:t>i</w:t>
      </w:r>
      <w:r>
        <w:rPr>
          <w:rFonts w:ascii="Times New Roman" w:cs="Times New Roman" w:hAnsi="Times New Roman"/>
          <w:spacing w:val="-2"/>
          <w:w w:val="103"/>
        </w:rPr>
        <w:t>z</w:t>
      </w:r>
      <w:r>
        <w:rPr>
          <w:rFonts w:ascii="Times New Roman" w:cs="Times New Roman" w:hAnsi="Times New Roman"/>
          <w:spacing w:val="-1"/>
          <w:w w:val="96"/>
        </w:rPr>
        <w:t>on</w:t>
      </w:r>
      <w:r>
        <w:rPr>
          <w:rFonts w:ascii="Times New Roman" w:cs="Times New Roman" w:hAnsi="Times New Roman"/>
          <w:w w:val="96"/>
        </w:rPr>
        <w:t>t</w:t>
      </w:r>
      <w:r>
        <w:rPr>
          <w:rFonts w:ascii="Times New Roman" w:cs="Times New Roman" w:hAnsi="Times New Roman"/>
          <w:spacing w:val="-1"/>
          <w:w w:val="94"/>
        </w:rPr>
        <w:t>a</w:t>
      </w:r>
      <w:r>
        <w:rPr>
          <w:rFonts w:ascii="Times New Roman" w:cs="Times New Roman" w:hAnsi="Times New Roman"/>
          <w:w w:val="94"/>
        </w:rPr>
        <w:t>l</w:t>
      </w:r>
      <w:r>
        <w:rPr>
          <w:rFonts w:ascii="Times New Roman" w:cs="Times New Roman" w:hAnsi="Times New Roman"/>
          <w:spacing w:val="-8"/>
        </w:rPr>
        <w:t xml:space="preserve"> </w:t>
      </w:r>
      <w:r>
        <w:rPr>
          <w:rFonts w:ascii="Times New Roman" w:cs="Times New Roman" w:hAnsi="Times New Roman"/>
          <w:spacing w:val="-1"/>
          <w:w w:val="94"/>
        </w:rPr>
        <w:t>l</w:t>
      </w:r>
      <w:r>
        <w:rPr>
          <w:rFonts w:ascii="Times New Roman" w:cs="Times New Roman" w:hAnsi="Times New Roman"/>
          <w:spacing w:val="-2"/>
          <w:w w:val="94"/>
        </w:rPr>
        <w:t>a</w:t>
      </w:r>
      <w:r>
        <w:rPr>
          <w:rFonts w:ascii="Times New Roman" w:cs="Times New Roman" w:hAnsi="Times New Roman"/>
          <w:spacing w:val="-1"/>
          <w:w w:val="94"/>
        </w:rPr>
        <w:t>y</w:t>
      </w:r>
      <w:r>
        <w:rPr>
          <w:rFonts w:ascii="Times New Roman" w:cs="Times New Roman" w:hAnsi="Times New Roman"/>
          <w:spacing w:val="-1"/>
          <w:w w:val="96"/>
        </w:rPr>
        <w:t>e</w:t>
      </w:r>
      <w:r>
        <w:rPr>
          <w:rFonts w:ascii="Times New Roman" w:cs="Times New Roman" w:hAnsi="Times New Roman"/>
          <w:spacing w:val="-1"/>
          <w:w w:val="104"/>
        </w:rPr>
        <w:t>r</w:t>
      </w:r>
      <w:r>
        <w:rPr>
          <w:rFonts w:ascii="Times New Roman" w:cs="Times New Roman" w:hAnsi="Times New Roman"/>
          <w:w w:val="104"/>
        </w:rPr>
        <w:t>s</w:t>
      </w:r>
      <w:r>
        <w:rPr>
          <w:rFonts w:ascii="Times New Roman" w:cs="Times New Roman" w:hAnsi="Times New Roman"/>
          <w:spacing w:val="-8"/>
        </w:rPr>
        <w:t xml:space="preserve"> </w:t>
      </w:r>
      <w:r>
        <w:rPr>
          <w:rFonts w:ascii="Times New Roman" w:cs="Times New Roman" w:hAnsi="Times New Roman"/>
          <w:spacing w:val="-1"/>
          <w:w w:val="104"/>
        </w:rPr>
        <w:t>o</w:t>
      </w:r>
      <w:r>
        <w:rPr>
          <w:rFonts w:ascii="Times New Roman" w:cs="Times New Roman" w:hAnsi="Times New Roman"/>
          <w:w w:val="92"/>
        </w:rPr>
        <w:t>f</w:t>
      </w:r>
      <w:r>
        <w:rPr>
          <w:rFonts w:ascii="Times New Roman" w:cs="Times New Roman" w:hAnsi="Times New Roman"/>
          <w:spacing w:val="-8"/>
        </w:rPr>
        <w:t xml:space="preserve"> </w:t>
      </w:r>
      <w:r>
        <w:rPr>
          <w:rFonts w:ascii="Times New Roman" w:cs="Times New Roman" w:hAnsi="Times New Roman"/>
          <w:spacing w:val="-7"/>
        </w:rPr>
        <w:t>O</w:t>
      </w:r>
      <w:r>
        <w:rPr>
          <w:rFonts w:ascii="Times New Roman" w:cs="Times New Roman" w:hAnsi="Times New Roman"/>
          <w:w w:val="52"/>
        </w:rPr>
        <w:t>,</w:t>
      </w:r>
      <w:r>
        <w:rPr>
          <w:rFonts w:ascii="Times New Roman" w:cs="Times New Roman" w:hAnsi="Times New Roman"/>
          <w:spacing w:val="-8"/>
        </w:rPr>
        <w:t xml:space="preserve"> </w:t>
      </w:r>
      <w:r>
        <w:rPr>
          <w:rFonts w:ascii="Times New Roman" w:cs="Times New Roman" w:hAnsi="Times New Roman"/>
          <w:w w:val="109"/>
        </w:rPr>
        <w:t>A</w:t>
      </w:r>
      <w:r>
        <w:rPr>
          <w:rFonts w:ascii="Times New Roman" w:cs="Times New Roman" w:hAnsi="Times New Roman"/>
          <w:w w:val="52"/>
        </w:rPr>
        <w:t>,</w:t>
      </w:r>
      <w:r>
        <w:rPr>
          <w:rFonts w:ascii="Times New Roman" w:cs="Times New Roman" w:hAnsi="Times New Roman"/>
          <w:spacing w:val="-8"/>
        </w:rPr>
        <w:t xml:space="preserve"> </w:t>
      </w:r>
      <w:r>
        <w:rPr>
          <w:rFonts w:ascii="Times New Roman" w:cs="Times New Roman" w:hAnsi="Times New Roman"/>
          <w:w w:val="86"/>
        </w:rPr>
        <w:t>B,</w:t>
      </w:r>
      <w:r>
        <w:rPr>
          <w:rFonts w:ascii="Times New Roman" w:cs="Times New Roman" w:hAnsi="Times New Roman"/>
          <w:spacing w:val="-8"/>
        </w:rPr>
        <w:t xml:space="preserve"> </w:t>
      </w:r>
      <w:r>
        <w:rPr>
          <w:rFonts w:ascii="Times New Roman" w:cs="Times New Roman" w:hAnsi="Times New Roman"/>
          <w:spacing w:val="-1"/>
          <w:w w:val="86"/>
        </w:rPr>
        <w:t>C</w:t>
      </w:r>
      <w:r>
        <w:rPr>
          <w:rFonts w:ascii="Times New Roman" w:cs="Times New Roman" w:hAnsi="Times New Roman"/>
          <w:w w:val="86"/>
        </w:rPr>
        <w:t>,</w:t>
      </w:r>
      <w:r>
        <w:rPr>
          <w:rFonts w:ascii="Times New Roman" w:cs="Times New Roman" w:hAnsi="Times New Roman"/>
          <w:spacing w:val="-8"/>
        </w:rPr>
        <w:t xml:space="preserve"> </w:t>
      </w:r>
      <w:r>
        <w:rPr>
          <w:rFonts w:ascii="Times New Roman" w:cs="Times New Roman" w:hAnsi="Times New Roman"/>
          <w:spacing w:val="-1"/>
        </w:rPr>
        <w:t>an</w:t>
      </w:r>
      <w:r>
        <w:rPr>
          <w:rFonts w:ascii="Times New Roman" w:cs="Times New Roman" w:hAnsi="Times New Roman"/>
        </w:rPr>
        <w:t>d</w:t>
      </w:r>
      <w:r>
        <w:rPr>
          <w:rFonts w:ascii="Times New Roman" w:cs="Times New Roman" w:hAnsi="Times New Roman"/>
          <w:spacing w:val="-8"/>
        </w:rPr>
        <w:t xml:space="preserve"> </w:t>
      </w:r>
      <w:r>
        <w:rPr>
          <w:rFonts w:ascii="Times New Roman" w:cs="Times New Roman" w:hAnsi="Times New Roman"/>
          <w:w w:val="99"/>
        </w:rPr>
        <w:t>h</w:t>
      </w:r>
      <w:r>
        <w:rPr>
          <w:rFonts w:ascii="Times New Roman" w:cs="Times New Roman" w:hAnsi="Times New Roman"/>
          <w:spacing w:val="-1"/>
          <w:w w:val="96"/>
        </w:rPr>
        <w:t>oriz</w:t>
      </w:r>
      <w:r>
        <w:rPr>
          <w:rFonts w:ascii="Times New Roman" w:cs="Times New Roman" w:hAnsi="Times New Roman"/>
          <w:spacing w:val="-1"/>
          <w:w w:val="104"/>
        </w:rPr>
        <w:t>o</w:t>
      </w:r>
      <w:r>
        <w:rPr>
          <w:rFonts w:ascii="Times New Roman" w:cs="Times New Roman" w:hAnsi="Times New Roman"/>
          <w:w w:val="99"/>
        </w:rPr>
        <w:t>n</w:t>
      </w:r>
      <w:r>
        <w:rPr>
          <w:rFonts w:ascii="Times New Roman" w:cs="Times New Roman" w:hAnsi="Times New Roman"/>
          <w:spacing w:val="-1"/>
          <w:w w:val="99"/>
        </w:rPr>
        <w:t>s.</w:t>
      </w:r>
    </w:p>
    <w:p>
      <w:pPr>
        <w:pStyle w:val="style0"/>
        <w:spacing w:lineRule="auto" w:line="276"/>
        <w:jc w:val="both"/>
        <w:rPr>
          <w:rFonts w:ascii="Times New Roman" w:cs="Times New Roman" w:hAnsi="Times New Roman"/>
          <w:w w:val="104"/>
        </w:rPr>
      </w:pPr>
      <w:r>
        <w:rPr>
          <w:rFonts w:ascii="Times New Roman" w:cs="Times New Roman" w:hAnsi="Times New Roman"/>
          <w:w w:val="104"/>
        </w:rPr>
        <w:t>O</w:t>
      </w:r>
      <w:r>
        <w:rPr>
          <w:rFonts w:ascii="Times New Roman" w:cs="Times New Roman" w:hAnsi="Times New Roman"/>
          <w:w w:val="104"/>
        </w:rPr>
        <w:t>-</w:t>
      </w:r>
      <w:r>
        <w:rPr>
          <w:rFonts w:ascii="Times New Roman" w:cs="Times New Roman" w:hAnsi="Times New Roman"/>
          <w:w w:val="104"/>
        </w:rPr>
        <w:t xml:space="preserve">Horizon; (Organic horizon) </w:t>
      </w:r>
    </w:p>
    <w:p>
      <w:pPr>
        <w:pStyle w:val="style0"/>
        <w:spacing w:lineRule="auto" w:line="276"/>
        <w:jc w:val="both"/>
        <w:rPr>
          <w:rFonts w:ascii="Times New Roman" w:cs="Times New Roman" w:hAnsi="Times New Roman"/>
          <w:w w:val="104"/>
        </w:rPr>
      </w:pPr>
      <w:r>
        <w:rPr>
          <w:rFonts w:ascii="Times New Roman" w:cs="Times New Roman" w:hAnsi="Times New Roman"/>
          <w:w w:val="104"/>
        </w:rPr>
        <w:t>A</w:t>
      </w:r>
      <w:r>
        <w:rPr>
          <w:rFonts w:ascii="Times New Roman" w:cs="Times New Roman" w:hAnsi="Times New Roman"/>
          <w:spacing w:val="-31"/>
          <w:w w:val="104"/>
        </w:rPr>
        <w:t xml:space="preserve"> </w:t>
      </w:r>
      <w:r>
        <w:rPr>
          <w:rFonts w:ascii="Times New Roman" w:cs="Times New Roman" w:hAnsi="Times New Roman"/>
          <w:w w:val="130"/>
        </w:rPr>
        <w:t>-</w:t>
      </w:r>
      <w:r>
        <w:rPr>
          <w:rFonts w:ascii="Times New Roman" w:cs="Times New Roman" w:hAnsi="Times New Roman"/>
          <w:w w:val="104"/>
        </w:rPr>
        <w:t>Horizon;</w:t>
      </w:r>
      <w:r>
        <w:rPr>
          <w:rFonts w:ascii="Times New Roman" w:cs="Times New Roman" w:hAnsi="Times New Roman"/>
          <w:spacing w:val="-30"/>
          <w:w w:val="104"/>
        </w:rPr>
        <w:t xml:space="preserve"> </w:t>
      </w:r>
      <w:r>
        <w:rPr>
          <w:rFonts w:ascii="Times New Roman" w:cs="Times New Roman" w:hAnsi="Times New Roman"/>
          <w:w w:val="104"/>
        </w:rPr>
        <w:t>(Horizon</w:t>
      </w:r>
      <w:r>
        <w:rPr>
          <w:rFonts w:ascii="Times New Roman" w:cs="Times New Roman" w:hAnsi="Times New Roman"/>
          <w:spacing w:val="-31"/>
          <w:w w:val="104"/>
        </w:rPr>
        <w:t xml:space="preserve"> </w:t>
      </w:r>
      <w:r>
        <w:rPr>
          <w:rFonts w:ascii="Times New Roman" w:cs="Times New Roman" w:hAnsi="Times New Roman"/>
          <w:w w:val="104"/>
        </w:rPr>
        <w:t>of</w:t>
      </w:r>
      <w:r>
        <w:rPr>
          <w:rFonts w:ascii="Times New Roman" w:cs="Times New Roman" w:hAnsi="Times New Roman"/>
          <w:spacing w:val="-31"/>
          <w:w w:val="104"/>
        </w:rPr>
        <w:t xml:space="preserve"> </w:t>
      </w:r>
      <w:r>
        <w:rPr>
          <w:rFonts w:ascii="Times New Roman" w:cs="Times New Roman" w:hAnsi="Times New Roman"/>
          <w:w w:val="104"/>
        </w:rPr>
        <w:t xml:space="preserve">eluviations) </w:t>
      </w:r>
    </w:p>
    <w:p>
      <w:pPr>
        <w:pStyle w:val="style0"/>
        <w:spacing w:lineRule="auto" w:line="276"/>
        <w:jc w:val="both"/>
        <w:rPr>
          <w:rFonts w:ascii="Times New Roman" w:cs="Times New Roman" w:hAnsi="Times New Roman"/>
        </w:rPr>
      </w:pPr>
      <w:r>
        <w:rPr>
          <w:rFonts w:ascii="Times New Roman" w:cs="Times New Roman" w:hAnsi="Times New Roman"/>
          <w:w w:val="104"/>
        </w:rPr>
        <w:t>B</w:t>
      </w:r>
      <w:r>
        <w:rPr>
          <w:rFonts w:ascii="Times New Roman" w:cs="Times New Roman" w:hAnsi="Times New Roman"/>
          <w:spacing w:val="-28"/>
          <w:w w:val="104"/>
        </w:rPr>
        <w:t xml:space="preserve"> </w:t>
      </w:r>
      <w:r>
        <w:rPr>
          <w:rFonts w:ascii="Times New Roman" w:cs="Times New Roman" w:hAnsi="Times New Roman"/>
          <w:w w:val="145"/>
        </w:rPr>
        <w:t>-</w:t>
      </w:r>
      <w:r>
        <w:rPr>
          <w:rFonts w:ascii="Times New Roman" w:cs="Times New Roman" w:hAnsi="Times New Roman"/>
          <w:w w:val="104"/>
        </w:rPr>
        <w:t>Horizon;</w:t>
      </w:r>
      <w:r>
        <w:rPr>
          <w:rFonts w:ascii="Times New Roman" w:cs="Times New Roman" w:hAnsi="Times New Roman"/>
          <w:spacing w:val="-28"/>
          <w:w w:val="104"/>
        </w:rPr>
        <w:t xml:space="preserve"> </w:t>
      </w:r>
      <w:r>
        <w:rPr>
          <w:rFonts w:ascii="Times New Roman" w:cs="Times New Roman" w:hAnsi="Times New Roman"/>
          <w:w w:val="104"/>
        </w:rPr>
        <w:t>(Horizon</w:t>
      </w:r>
      <w:r>
        <w:rPr>
          <w:rFonts w:ascii="Times New Roman" w:cs="Times New Roman" w:hAnsi="Times New Roman"/>
          <w:spacing w:val="-28"/>
          <w:w w:val="104"/>
        </w:rPr>
        <w:t xml:space="preserve"> </w:t>
      </w:r>
      <w:r>
        <w:rPr>
          <w:rFonts w:ascii="Times New Roman" w:cs="Times New Roman" w:hAnsi="Times New Roman"/>
          <w:w w:val="104"/>
        </w:rPr>
        <w:t>of</w:t>
      </w:r>
      <w:r>
        <w:rPr>
          <w:rFonts w:ascii="Times New Roman" w:cs="Times New Roman" w:hAnsi="Times New Roman"/>
          <w:spacing w:val="-28"/>
          <w:w w:val="104"/>
        </w:rPr>
        <w:t xml:space="preserve"> </w:t>
      </w:r>
      <w:r>
        <w:rPr>
          <w:rFonts w:ascii="Times New Roman" w:cs="Times New Roman" w:hAnsi="Times New Roman"/>
          <w:w w:val="104"/>
        </w:rPr>
        <w:t>illuviation)</w:t>
      </w:r>
    </w:p>
    <w:p>
      <w:pPr>
        <w:pStyle w:val="style0"/>
        <w:spacing w:lineRule="auto" w:line="276"/>
        <w:jc w:val="both"/>
        <w:rPr>
          <w:rFonts w:ascii="Times New Roman" w:cs="Times New Roman" w:hAnsi="Times New Roman"/>
          <w:w w:val="104"/>
        </w:rPr>
      </w:pPr>
      <w:r>
        <w:rPr>
          <w:rFonts w:ascii="Times New Roman" w:cs="Times New Roman" w:hAnsi="Times New Roman"/>
          <w:w w:val="104"/>
        </w:rPr>
        <w:t>C</w:t>
      </w:r>
      <w:r>
        <w:rPr>
          <w:rFonts w:ascii="Times New Roman" w:cs="Times New Roman" w:hAnsi="Times New Roman"/>
          <w:spacing w:val="-21"/>
          <w:w w:val="104"/>
        </w:rPr>
        <w:t xml:space="preserve"> </w:t>
      </w:r>
      <w:r>
        <w:rPr>
          <w:rFonts w:ascii="Times New Roman" w:cs="Times New Roman" w:hAnsi="Times New Roman"/>
          <w:w w:val="104"/>
        </w:rPr>
        <w:t>-</w:t>
      </w:r>
      <w:r>
        <w:rPr>
          <w:rFonts w:ascii="Times New Roman" w:cs="Times New Roman" w:hAnsi="Times New Roman"/>
          <w:w w:val="104"/>
        </w:rPr>
        <w:t>Horizon</w:t>
      </w:r>
      <w:r>
        <w:rPr>
          <w:rFonts w:ascii="Times New Roman" w:cs="Times New Roman" w:hAnsi="Times New Roman"/>
          <w:spacing w:val="-21"/>
          <w:w w:val="104"/>
        </w:rPr>
        <w:t xml:space="preserve"> </w:t>
      </w:r>
      <w:r>
        <w:rPr>
          <w:rFonts w:ascii="Times New Roman" w:cs="Times New Roman" w:hAnsi="Times New Roman"/>
          <w:w w:val="104"/>
        </w:rPr>
        <w:t>(Regolith</w:t>
      </w:r>
      <w:r>
        <w:rPr>
          <w:rFonts w:ascii="Times New Roman" w:cs="Times New Roman" w:hAnsi="Times New Roman"/>
          <w:spacing w:val="-21"/>
          <w:w w:val="104"/>
        </w:rPr>
        <w:t xml:space="preserve"> </w:t>
      </w:r>
      <w:r>
        <w:rPr>
          <w:rFonts w:ascii="Times New Roman" w:cs="Times New Roman" w:hAnsi="Times New Roman"/>
          <w:w w:val="104"/>
        </w:rPr>
        <w:t xml:space="preserve">horizon) </w:t>
      </w:r>
    </w:p>
    <w:p>
      <w:pPr>
        <w:pStyle w:val="style0"/>
        <w:spacing w:lineRule="auto" w:line="276"/>
        <w:jc w:val="both"/>
        <w:rPr>
          <w:rFonts w:ascii="Times New Roman" w:cs="Times New Roman" w:hAnsi="Times New Roman"/>
        </w:rPr>
      </w:pPr>
      <w:r>
        <w:rPr>
          <w:rFonts w:ascii="Times New Roman" w:cs="Times New Roman" w:hAnsi="Times New Roman"/>
          <w:w w:val="104"/>
        </w:rPr>
        <w:t>D</w:t>
      </w:r>
      <w:r>
        <w:rPr>
          <w:rFonts w:ascii="Times New Roman" w:cs="Times New Roman" w:hAnsi="Times New Roman"/>
          <w:spacing w:val="-21"/>
          <w:w w:val="104"/>
        </w:rPr>
        <w:t xml:space="preserve"> </w:t>
      </w:r>
      <w:r>
        <w:rPr>
          <w:rFonts w:ascii="Times New Roman" w:cs="Times New Roman" w:hAnsi="Times New Roman"/>
          <w:w w:val="104"/>
        </w:rPr>
        <w:t>-</w:t>
      </w:r>
      <w:r>
        <w:rPr>
          <w:rFonts w:ascii="Times New Roman" w:cs="Times New Roman" w:hAnsi="Times New Roman"/>
          <w:w w:val="104"/>
        </w:rPr>
        <w:t>Horizon</w:t>
      </w:r>
      <w:r>
        <w:rPr>
          <w:rFonts w:ascii="Times New Roman" w:cs="Times New Roman" w:hAnsi="Times New Roman"/>
          <w:spacing w:val="-21"/>
          <w:w w:val="104"/>
        </w:rPr>
        <w:t xml:space="preserve"> </w:t>
      </w:r>
      <w:r>
        <w:rPr>
          <w:rFonts w:ascii="Times New Roman" w:cs="Times New Roman" w:hAnsi="Times New Roman"/>
          <w:w w:val="104"/>
        </w:rPr>
        <w:t>(Bed</w:t>
      </w:r>
      <w:r>
        <w:rPr>
          <w:rFonts w:ascii="Times New Roman" w:cs="Times New Roman" w:hAnsi="Times New Roman"/>
          <w:spacing w:val="-21"/>
          <w:w w:val="104"/>
        </w:rPr>
        <w:t xml:space="preserve"> </w:t>
      </w:r>
      <w:r>
        <w:rPr>
          <w:rFonts w:ascii="Times New Roman" w:cs="Times New Roman" w:hAnsi="Times New Roman"/>
          <w:w w:val="104"/>
        </w:rPr>
        <w:t>rock</w:t>
      </w:r>
      <w:r>
        <w:rPr>
          <w:rFonts w:ascii="Times New Roman" w:cs="Times New Roman" w:hAnsi="Times New Roman"/>
          <w:spacing w:val="-21"/>
          <w:w w:val="104"/>
        </w:rPr>
        <w:t xml:space="preserve"> </w:t>
      </w:r>
      <w:r>
        <w:rPr>
          <w:rFonts w:ascii="Times New Roman" w:cs="Times New Roman" w:hAnsi="Times New Roman"/>
          <w:w w:val="104"/>
        </w:rPr>
        <w:t>horizon)</w:t>
      </w:r>
    </w:p>
    <w:p>
      <w:pPr>
        <w:pStyle w:val="style0"/>
        <w:spacing w:lineRule="auto" w:line="276"/>
        <w:jc w:val="both"/>
        <w:rPr>
          <w:rFonts w:ascii="Times New Roman" w:cs="Times New Roman" w:hAnsi="Times New Roman"/>
        </w:rPr>
      </w:pPr>
    </w:p>
    <w:p>
      <w:pPr>
        <w:pStyle w:val="style0"/>
        <w:spacing w:lineRule="auto" w:line="276"/>
        <w:jc w:val="both"/>
        <w:rPr>
          <w:rFonts w:ascii="Times New Roman" w:cs="Times New Roman" w:hAnsi="Times New Roman"/>
          <w:b/>
        </w:rPr>
      </w:pPr>
      <w:r>
        <w:rPr>
          <w:rFonts w:ascii="Times New Roman" w:cs="Times New Roman" w:hAnsi="Times New Roman"/>
          <w:b/>
        </w:rPr>
        <w:t>O</w:t>
      </w:r>
      <w:r>
        <w:rPr>
          <w:rFonts w:ascii="Times New Roman" w:cs="Times New Roman" w:hAnsi="Times New Roman"/>
          <w:b/>
        </w:rPr>
        <w:t>-</w:t>
      </w:r>
      <w:r>
        <w:rPr>
          <w:rFonts w:ascii="Times New Roman" w:cs="Times New Roman" w:hAnsi="Times New Roman"/>
          <w:b/>
        </w:rPr>
        <w:t>Horizon (Organic horizon)</w:t>
      </w:r>
      <w:r>
        <w:rPr>
          <w:rFonts w:ascii="Times New Roman" w:cs="Times New Roman" w:hAnsi="Times New Roman"/>
          <w:b/>
        </w:rPr>
        <w:t>;</w:t>
      </w:r>
      <w:r>
        <w:rPr>
          <w:rFonts w:ascii="Times New Roman" w:cs="Times New Roman" w:hAnsi="Times New Roman"/>
          <w:b/>
        </w:rPr>
        <w:t xml:space="preserve"> </w:t>
      </w:r>
      <w:r>
        <w:rPr>
          <w:rFonts w:ascii="Times New Roman" w:cs="Times New Roman" w:hAnsi="Times New Roman"/>
        </w:rPr>
        <w:t>It</w:t>
      </w:r>
      <w:r>
        <w:rPr>
          <w:rFonts w:ascii="Times New Roman" w:cs="Times New Roman" w:hAnsi="Times New Roman"/>
          <w:spacing w:val="-15"/>
        </w:rPr>
        <w:t xml:space="preserve"> </w:t>
      </w:r>
      <w:r>
        <w:rPr>
          <w:rFonts w:ascii="Times New Roman" w:cs="Times New Roman" w:hAnsi="Times New Roman"/>
        </w:rPr>
        <w:t>is</w:t>
      </w:r>
      <w:r>
        <w:rPr>
          <w:rFonts w:ascii="Times New Roman" w:cs="Times New Roman" w:hAnsi="Times New Roman"/>
          <w:spacing w:val="-15"/>
        </w:rPr>
        <w:t xml:space="preserve"> </w:t>
      </w:r>
      <w:r>
        <w:rPr>
          <w:rFonts w:ascii="Times New Roman" w:cs="Times New Roman" w:hAnsi="Times New Roman"/>
        </w:rPr>
        <w:t>the</w:t>
      </w:r>
      <w:r>
        <w:rPr>
          <w:rFonts w:ascii="Times New Roman" w:cs="Times New Roman" w:hAnsi="Times New Roman"/>
          <w:spacing w:val="-15"/>
        </w:rPr>
        <w:t xml:space="preserve"> </w:t>
      </w:r>
      <w:r>
        <w:rPr>
          <w:rFonts w:ascii="Times New Roman" w:cs="Times New Roman" w:hAnsi="Times New Roman"/>
        </w:rPr>
        <w:t>upper</w:t>
      </w:r>
      <w:r>
        <w:rPr>
          <w:rFonts w:ascii="Times New Roman" w:cs="Times New Roman" w:hAnsi="Times New Roman"/>
          <w:spacing w:val="-15"/>
        </w:rPr>
        <w:t xml:space="preserve"> </w:t>
      </w:r>
      <w:r>
        <w:rPr>
          <w:rFonts w:ascii="Times New Roman" w:cs="Times New Roman" w:hAnsi="Times New Roman"/>
        </w:rPr>
        <w:t>most</w:t>
      </w:r>
      <w:r>
        <w:rPr>
          <w:rFonts w:ascii="Times New Roman" w:cs="Times New Roman" w:hAnsi="Times New Roman"/>
          <w:spacing w:val="-15"/>
        </w:rPr>
        <w:t xml:space="preserve"> </w:t>
      </w:r>
      <w:r>
        <w:rPr>
          <w:rFonts w:ascii="Times New Roman" w:cs="Times New Roman" w:hAnsi="Times New Roman"/>
        </w:rPr>
        <w:t>layer</w:t>
      </w:r>
      <w:r>
        <w:rPr>
          <w:rFonts w:ascii="Times New Roman" w:cs="Times New Roman" w:hAnsi="Times New Roman"/>
          <w:spacing w:val="-15"/>
        </w:rPr>
        <w:t xml:space="preserve"> </w:t>
      </w:r>
      <w:r>
        <w:rPr>
          <w:rFonts w:ascii="Times New Roman" w:cs="Times New Roman" w:hAnsi="Times New Roman"/>
        </w:rPr>
        <w:t>of</w:t>
      </w:r>
      <w:r>
        <w:rPr>
          <w:rFonts w:ascii="Times New Roman" w:cs="Times New Roman" w:hAnsi="Times New Roman"/>
          <w:spacing w:val="-14"/>
        </w:rPr>
        <w:t xml:space="preserve"> </w:t>
      </w:r>
      <w:r>
        <w:rPr>
          <w:rFonts w:ascii="Times New Roman" w:cs="Times New Roman" w:hAnsi="Times New Roman"/>
        </w:rPr>
        <w:t>soil</w:t>
      </w:r>
      <w:r>
        <w:rPr>
          <w:rFonts w:ascii="Times New Roman" w:cs="Times New Roman" w:hAnsi="Times New Roman"/>
          <w:spacing w:val="-15"/>
        </w:rPr>
        <w:t xml:space="preserve"> </w:t>
      </w:r>
      <w:r>
        <w:rPr>
          <w:rFonts w:ascii="Times New Roman" w:cs="Times New Roman" w:hAnsi="Times New Roman"/>
        </w:rPr>
        <w:t>body</w:t>
      </w:r>
      <w:r>
        <w:rPr>
          <w:rFonts w:ascii="Times New Roman" w:cs="Times New Roman" w:hAnsi="Times New Roman"/>
          <w:spacing w:val="-15"/>
        </w:rPr>
        <w:t xml:space="preserve"> </w:t>
      </w:r>
      <w:r>
        <w:rPr>
          <w:rFonts w:ascii="Times New Roman" w:cs="Times New Roman" w:hAnsi="Times New Roman"/>
        </w:rPr>
        <w:t>formed</w:t>
      </w:r>
      <w:r>
        <w:rPr>
          <w:rFonts w:ascii="Times New Roman" w:cs="Times New Roman" w:hAnsi="Times New Roman"/>
          <w:spacing w:val="-15"/>
        </w:rPr>
        <w:t xml:space="preserve"> </w:t>
      </w:r>
      <w:r>
        <w:rPr>
          <w:rFonts w:ascii="Times New Roman" w:cs="Times New Roman" w:hAnsi="Times New Roman"/>
        </w:rPr>
        <w:t>by</w:t>
      </w:r>
      <w:r>
        <w:rPr>
          <w:rFonts w:ascii="Times New Roman" w:cs="Times New Roman" w:hAnsi="Times New Roman"/>
          <w:spacing w:val="-15"/>
        </w:rPr>
        <w:t xml:space="preserve"> </w:t>
      </w:r>
      <w:r>
        <w:rPr>
          <w:rFonts w:ascii="Times New Roman" w:cs="Times New Roman" w:hAnsi="Times New Roman"/>
        </w:rPr>
        <w:t>the</w:t>
      </w:r>
      <w:r>
        <w:rPr>
          <w:rFonts w:ascii="Times New Roman" w:cs="Times New Roman" w:hAnsi="Times New Roman"/>
          <w:spacing w:val="-15"/>
        </w:rPr>
        <w:t xml:space="preserve"> </w:t>
      </w:r>
      <w:r>
        <w:rPr>
          <w:rFonts w:ascii="Times New Roman" w:cs="Times New Roman" w:hAnsi="Times New Roman"/>
        </w:rPr>
        <w:t>accumulation</w:t>
      </w:r>
      <w:r>
        <w:rPr>
          <w:rFonts w:ascii="Times New Roman" w:cs="Times New Roman" w:hAnsi="Times New Roman"/>
          <w:spacing w:val="-15"/>
        </w:rPr>
        <w:t xml:space="preserve"> </w:t>
      </w:r>
      <w:r>
        <w:rPr>
          <w:rFonts w:ascii="Times New Roman" w:cs="Times New Roman" w:hAnsi="Times New Roman"/>
        </w:rPr>
        <w:t>of</w:t>
      </w:r>
      <w:r>
        <w:rPr>
          <w:rFonts w:ascii="Times New Roman" w:cs="Times New Roman" w:hAnsi="Times New Roman"/>
          <w:spacing w:val="-14"/>
        </w:rPr>
        <w:t xml:space="preserve"> </w:t>
      </w:r>
      <w:r>
        <w:rPr>
          <w:rFonts w:ascii="Times New Roman" w:cs="Times New Roman" w:hAnsi="Times New Roman"/>
        </w:rPr>
        <w:t>materials</w:t>
      </w:r>
      <w:r>
        <w:rPr>
          <w:rFonts w:ascii="Times New Roman" w:cs="Times New Roman" w:hAnsi="Times New Roman"/>
          <w:spacing w:val="-15"/>
        </w:rPr>
        <w:t xml:space="preserve"> </w:t>
      </w:r>
      <w:r>
        <w:rPr>
          <w:rFonts w:ascii="Times New Roman" w:cs="Times New Roman" w:hAnsi="Times New Roman"/>
        </w:rPr>
        <w:t>derived</w:t>
      </w:r>
      <w:r>
        <w:rPr>
          <w:rFonts w:ascii="Times New Roman" w:cs="Times New Roman" w:hAnsi="Times New Roman"/>
          <w:spacing w:val="-15"/>
        </w:rPr>
        <w:t xml:space="preserve"> </w:t>
      </w:r>
      <w:r>
        <w:rPr>
          <w:rFonts w:ascii="Times New Roman" w:cs="Times New Roman" w:hAnsi="Times New Roman"/>
        </w:rPr>
        <w:t>from</w:t>
      </w:r>
      <w:r>
        <w:rPr>
          <w:rFonts w:ascii="Times New Roman" w:cs="Times New Roman" w:hAnsi="Times New Roman"/>
          <w:spacing w:val="-15"/>
        </w:rPr>
        <w:t xml:space="preserve"> </w:t>
      </w:r>
      <w:r>
        <w:rPr>
          <w:rFonts w:ascii="Times New Roman" w:cs="Times New Roman" w:hAnsi="Times New Roman"/>
        </w:rPr>
        <w:t>plants and</w:t>
      </w:r>
      <w:r>
        <w:rPr>
          <w:rFonts w:ascii="Times New Roman" w:cs="Times New Roman" w:hAnsi="Times New Roman"/>
          <w:spacing w:val="-14"/>
        </w:rPr>
        <w:t xml:space="preserve"> </w:t>
      </w:r>
      <w:r>
        <w:rPr>
          <w:rFonts w:ascii="Times New Roman" w:cs="Times New Roman" w:hAnsi="Times New Roman"/>
        </w:rPr>
        <w:t>animals.</w:t>
      </w:r>
      <w:r>
        <w:rPr>
          <w:rFonts w:ascii="Times New Roman" w:cs="Times New Roman" w:hAnsi="Times New Roman"/>
          <w:spacing w:val="-13"/>
        </w:rPr>
        <w:t xml:space="preserve"> </w:t>
      </w:r>
      <w:r>
        <w:rPr>
          <w:rFonts w:ascii="Times New Roman" w:cs="Times New Roman" w:hAnsi="Times New Roman"/>
        </w:rPr>
        <w:t>It</w:t>
      </w:r>
      <w:r>
        <w:rPr>
          <w:rFonts w:ascii="Times New Roman" w:cs="Times New Roman" w:hAnsi="Times New Roman"/>
          <w:spacing w:val="-13"/>
        </w:rPr>
        <w:t xml:space="preserve"> </w:t>
      </w:r>
      <w:r>
        <w:rPr>
          <w:rFonts w:ascii="Times New Roman" w:cs="Times New Roman" w:hAnsi="Times New Roman"/>
        </w:rPr>
        <w:t>is</w:t>
      </w:r>
      <w:r>
        <w:rPr>
          <w:rFonts w:ascii="Times New Roman" w:cs="Times New Roman" w:hAnsi="Times New Roman"/>
          <w:spacing w:val="-13"/>
        </w:rPr>
        <w:t xml:space="preserve"> </w:t>
      </w:r>
      <w:r>
        <w:rPr>
          <w:rFonts w:ascii="Times New Roman" w:cs="Times New Roman" w:hAnsi="Times New Roman"/>
        </w:rPr>
        <w:t>highly</w:t>
      </w:r>
      <w:r>
        <w:rPr>
          <w:rFonts w:ascii="Times New Roman" w:cs="Times New Roman" w:hAnsi="Times New Roman"/>
          <w:spacing w:val="-13"/>
        </w:rPr>
        <w:t xml:space="preserve"> </w:t>
      </w:r>
      <w:r>
        <w:rPr>
          <w:rFonts w:ascii="Times New Roman" w:cs="Times New Roman" w:hAnsi="Times New Roman"/>
        </w:rPr>
        <w:t>consisting</w:t>
      </w:r>
      <w:r>
        <w:rPr>
          <w:rFonts w:ascii="Times New Roman" w:cs="Times New Roman" w:hAnsi="Times New Roman"/>
          <w:spacing w:val="-14"/>
        </w:rPr>
        <w:t xml:space="preserve"> </w:t>
      </w:r>
      <w:r>
        <w:rPr>
          <w:rFonts w:ascii="Times New Roman" w:cs="Times New Roman" w:hAnsi="Times New Roman"/>
        </w:rPr>
        <w:t>of</w:t>
      </w:r>
      <w:r>
        <w:rPr>
          <w:rFonts w:ascii="Times New Roman" w:cs="Times New Roman" w:hAnsi="Times New Roman"/>
          <w:spacing w:val="-13"/>
        </w:rPr>
        <w:t xml:space="preserve"> </w:t>
      </w:r>
      <w:r>
        <w:rPr>
          <w:rFonts w:ascii="Times New Roman" w:cs="Times New Roman" w:hAnsi="Times New Roman"/>
        </w:rPr>
        <w:t>organic</w:t>
      </w:r>
      <w:r>
        <w:rPr>
          <w:rFonts w:ascii="Times New Roman" w:cs="Times New Roman" w:hAnsi="Times New Roman"/>
          <w:spacing w:val="-13"/>
        </w:rPr>
        <w:t xml:space="preserve"> </w:t>
      </w:r>
      <w:r>
        <w:rPr>
          <w:rFonts w:ascii="Times New Roman" w:cs="Times New Roman" w:hAnsi="Times New Roman"/>
        </w:rPr>
        <w:t>materials</w:t>
      </w:r>
      <w:r>
        <w:rPr>
          <w:rFonts w:ascii="Times New Roman" w:cs="Times New Roman" w:hAnsi="Times New Roman"/>
          <w:spacing w:val="-13"/>
        </w:rPr>
        <w:t xml:space="preserve"> </w:t>
      </w:r>
      <w:r>
        <w:rPr>
          <w:rFonts w:ascii="Times New Roman" w:cs="Times New Roman" w:hAnsi="Times New Roman"/>
        </w:rPr>
        <w:t>and</w:t>
      </w:r>
      <w:r>
        <w:rPr>
          <w:rFonts w:ascii="Times New Roman" w:cs="Times New Roman" w:hAnsi="Times New Roman"/>
          <w:spacing w:val="-13"/>
        </w:rPr>
        <w:t xml:space="preserve"> </w:t>
      </w:r>
      <w:r>
        <w:rPr>
          <w:rFonts w:ascii="Times New Roman" w:cs="Times New Roman" w:hAnsi="Times New Roman"/>
        </w:rPr>
        <w:t>it</w:t>
      </w:r>
      <w:r>
        <w:rPr>
          <w:rFonts w:ascii="Times New Roman" w:cs="Times New Roman" w:hAnsi="Times New Roman"/>
          <w:spacing w:val="-13"/>
        </w:rPr>
        <w:t xml:space="preserve"> </w:t>
      </w:r>
      <w:r>
        <w:rPr>
          <w:rFonts w:ascii="Times New Roman" w:cs="Times New Roman" w:hAnsi="Times New Roman"/>
        </w:rPr>
        <w:t>is</w:t>
      </w:r>
      <w:r>
        <w:rPr>
          <w:rFonts w:ascii="Times New Roman" w:cs="Times New Roman" w:hAnsi="Times New Roman"/>
          <w:spacing w:val="-14"/>
        </w:rPr>
        <w:t xml:space="preserve"> </w:t>
      </w:r>
      <w:r>
        <w:rPr>
          <w:rFonts w:ascii="Times New Roman" w:cs="Times New Roman" w:hAnsi="Times New Roman"/>
        </w:rPr>
        <w:t>the</w:t>
      </w:r>
      <w:r>
        <w:rPr>
          <w:rFonts w:ascii="Times New Roman" w:cs="Times New Roman" w:hAnsi="Times New Roman"/>
          <w:spacing w:val="-13"/>
        </w:rPr>
        <w:t xml:space="preserve"> </w:t>
      </w:r>
      <w:r>
        <w:rPr>
          <w:rFonts w:ascii="Times New Roman" w:cs="Times New Roman" w:hAnsi="Times New Roman"/>
        </w:rPr>
        <w:t>most</w:t>
      </w:r>
      <w:r>
        <w:rPr>
          <w:rFonts w:ascii="Times New Roman" w:cs="Times New Roman" w:hAnsi="Times New Roman"/>
          <w:spacing w:val="-13"/>
        </w:rPr>
        <w:t xml:space="preserve"> </w:t>
      </w:r>
      <w:r>
        <w:rPr>
          <w:rFonts w:ascii="Times New Roman" w:cs="Times New Roman" w:hAnsi="Times New Roman"/>
        </w:rPr>
        <w:t>productive</w:t>
      </w:r>
      <w:r>
        <w:rPr>
          <w:rFonts w:ascii="Times New Roman" w:cs="Times New Roman" w:hAnsi="Times New Roman"/>
          <w:spacing w:val="-13"/>
        </w:rPr>
        <w:t xml:space="preserve"> </w:t>
      </w:r>
      <w:r>
        <w:rPr>
          <w:rFonts w:ascii="Times New Roman" w:cs="Times New Roman" w:hAnsi="Times New Roman"/>
        </w:rPr>
        <w:t>part</w:t>
      </w:r>
      <w:r>
        <w:rPr>
          <w:rFonts w:ascii="Times New Roman" w:cs="Times New Roman" w:hAnsi="Times New Roman"/>
          <w:spacing w:val="-13"/>
        </w:rPr>
        <w:t xml:space="preserve"> </w:t>
      </w:r>
      <w:r>
        <w:rPr>
          <w:rFonts w:ascii="Times New Roman" w:cs="Times New Roman" w:hAnsi="Times New Roman"/>
        </w:rPr>
        <w:t>of</w:t>
      </w:r>
      <w:r>
        <w:rPr>
          <w:rFonts w:ascii="Times New Roman" w:cs="Times New Roman" w:hAnsi="Times New Roman"/>
          <w:spacing w:val="-13"/>
        </w:rPr>
        <w:t xml:space="preserve"> </w:t>
      </w:r>
      <w:r>
        <w:rPr>
          <w:rFonts w:ascii="Times New Roman" w:cs="Times New Roman" w:hAnsi="Times New Roman"/>
        </w:rPr>
        <w:t>the</w:t>
      </w:r>
      <w:r>
        <w:rPr>
          <w:rFonts w:ascii="Times New Roman" w:cs="Times New Roman" w:hAnsi="Times New Roman"/>
          <w:spacing w:val="-14"/>
        </w:rPr>
        <w:t xml:space="preserve"> </w:t>
      </w:r>
      <w:r>
        <w:rPr>
          <w:rFonts w:ascii="Times New Roman" w:cs="Times New Roman" w:hAnsi="Times New Roman"/>
        </w:rPr>
        <w:t>soil body.</w:t>
      </w:r>
    </w:p>
    <w:p>
      <w:pPr>
        <w:pStyle w:val="style0"/>
        <w:spacing w:lineRule="auto" w:line="276"/>
        <w:jc w:val="both"/>
        <w:rPr>
          <w:rFonts w:ascii="Times New Roman" w:cs="Times New Roman" w:hAnsi="Times New Roman"/>
        </w:rPr>
      </w:pPr>
      <w:r>
        <w:rPr>
          <w:rFonts w:ascii="Times New Roman" w:cs="Times New Roman" w:hAnsi="Times New Roman"/>
          <w:w w:val="95"/>
        </w:rPr>
        <w:t>Organic</w:t>
      </w:r>
      <w:r>
        <w:rPr>
          <w:rFonts w:ascii="Times New Roman" w:cs="Times New Roman" w:hAnsi="Times New Roman"/>
          <w:spacing w:val="-15"/>
          <w:w w:val="95"/>
        </w:rPr>
        <w:t xml:space="preserve"> </w:t>
      </w:r>
      <w:r>
        <w:rPr>
          <w:rFonts w:ascii="Times New Roman" w:cs="Times New Roman" w:hAnsi="Times New Roman"/>
          <w:w w:val="95"/>
        </w:rPr>
        <w:t>horizon</w:t>
      </w:r>
      <w:r>
        <w:rPr>
          <w:rFonts w:ascii="Times New Roman" w:cs="Times New Roman" w:hAnsi="Times New Roman"/>
          <w:spacing w:val="-15"/>
          <w:w w:val="95"/>
        </w:rPr>
        <w:t xml:space="preserve"> </w:t>
      </w:r>
      <w:r>
        <w:rPr>
          <w:rFonts w:ascii="Times New Roman" w:cs="Times New Roman" w:hAnsi="Times New Roman"/>
          <w:w w:val="95"/>
        </w:rPr>
        <w:t>sub</w:t>
      </w:r>
      <w:r>
        <w:rPr>
          <w:rFonts w:ascii="Times New Roman" w:cs="Times New Roman" w:hAnsi="Times New Roman"/>
          <w:spacing w:val="-15"/>
          <w:w w:val="95"/>
        </w:rPr>
        <w:t xml:space="preserve"> </w:t>
      </w:r>
      <w:r>
        <w:rPr>
          <w:rFonts w:ascii="Times New Roman" w:cs="Times New Roman" w:hAnsi="Times New Roman"/>
          <w:w w:val="95"/>
        </w:rPr>
        <w:t>divided</w:t>
      </w:r>
      <w:r>
        <w:rPr>
          <w:rFonts w:ascii="Times New Roman" w:cs="Times New Roman" w:hAnsi="Times New Roman"/>
          <w:spacing w:val="-15"/>
          <w:w w:val="95"/>
        </w:rPr>
        <w:t xml:space="preserve"> </w:t>
      </w:r>
      <w:r>
        <w:rPr>
          <w:rFonts w:ascii="Times New Roman" w:cs="Times New Roman" w:hAnsi="Times New Roman"/>
          <w:w w:val="95"/>
        </w:rPr>
        <w:t>into</w:t>
      </w:r>
    </w:p>
    <w:p>
      <w:pPr>
        <w:pStyle w:val="style0"/>
        <w:spacing w:lineRule="auto" w:line="276"/>
        <w:jc w:val="both"/>
        <w:rPr>
          <w:rFonts w:ascii="Times New Roman" w:cs="Times New Roman" w:hAnsi="Times New Roman"/>
        </w:rPr>
      </w:pPr>
      <w:r>
        <w:rPr>
          <w:rFonts w:ascii="Times New Roman" w:cs="Times New Roman" w:hAnsi="Times New Roman"/>
        </w:rPr>
        <w:t>O</w:t>
      </w:r>
      <w:r>
        <w:rPr>
          <w:rFonts w:ascii="Times New Roman" w:cs="Times New Roman" w:hAnsi="Times New Roman"/>
          <w:vertAlign w:val="subscript"/>
        </w:rPr>
        <w:t>1</w:t>
      </w:r>
      <w:r>
        <w:rPr>
          <w:rFonts w:ascii="Times New Roman" w:cs="Times New Roman" w:hAnsi="Times New Roman"/>
          <w:w w:val="145"/>
        </w:rPr>
        <w:t>-</w:t>
      </w:r>
      <w:r>
        <w:rPr>
          <w:rFonts w:ascii="Times New Roman" w:cs="Times New Roman" w:hAnsi="Times New Roman"/>
        </w:rPr>
        <w:t>It</w:t>
      </w:r>
      <w:r>
        <w:rPr>
          <w:rFonts w:ascii="Times New Roman" w:cs="Times New Roman" w:hAnsi="Times New Roman"/>
          <w:spacing w:val="-14"/>
        </w:rPr>
        <w:t xml:space="preserve"> </w:t>
      </w:r>
      <w:r>
        <w:rPr>
          <w:rFonts w:ascii="Times New Roman" w:cs="Times New Roman" w:hAnsi="Times New Roman"/>
        </w:rPr>
        <w:t>is</w:t>
      </w:r>
      <w:r>
        <w:rPr>
          <w:rFonts w:ascii="Times New Roman" w:cs="Times New Roman" w:hAnsi="Times New Roman"/>
          <w:spacing w:val="-15"/>
        </w:rPr>
        <w:t xml:space="preserve"> </w:t>
      </w:r>
      <w:r>
        <w:rPr>
          <w:rFonts w:ascii="Times New Roman" w:cs="Times New Roman" w:hAnsi="Times New Roman"/>
        </w:rPr>
        <w:t>recognizable</w:t>
      </w:r>
      <w:r>
        <w:rPr>
          <w:rFonts w:ascii="Times New Roman" w:cs="Times New Roman" w:hAnsi="Times New Roman"/>
          <w:spacing w:val="-14"/>
        </w:rPr>
        <w:t xml:space="preserve"> </w:t>
      </w:r>
      <w:r>
        <w:rPr>
          <w:rFonts w:ascii="Times New Roman" w:cs="Times New Roman" w:hAnsi="Times New Roman"/>
        </w:rPr>
        <w:t>to</w:t>
      </w:r>
      <w:r>
        <w:rPr>
          <w:rFonts w:ascii="Times New Roman" w:cs="Times New Roman" w:hAnsi="Times New Roman"/>
          <w:spacing w:val="-15"/>
        </w:rPr>
        <w:t xml:space="preserve"> </w:t>
      </w:r>
      <w:r>
        <w:rPr>
          <w:rFonts w:ascii="Times New Roman" w:cs="Times New Roman" w:hAnsi="Times New Roman"/>
        </w:rPr>
        <w:t>the</w:t>
      </w:r>
      <w:r>
        <w:rPr>
          <w:rFonts w:ascii="Times New Roman" w:cs="Times New Roman" w:hAnsi="Times New Roman"/>
          <w:spacing w:val="-14"/>
        </w:rPr>
        <w:t xml:space="preserve"> </w:t>
      </w:r>
      <w:r>
        <w:rPr>
          <w:rFonts w:ascii="Times New Roman" w:cs="Times New Roman" w:hAnsi="Times New Roman"/>
        </w:rPr>
        <w:t>unaided</w:t>
      </w:r>
      <w:r>
        <w:rPr>
          <w:rFonts w:ascii="Times New Roman" w:cs="Times New Roman" w:hAnsi="Times New Roman"/>
          <w:spacing w:val="-15"/>
        </w:rPr>
        <w:t xml:space="preserve"> </w:t>
      </w:r>
      <w:r>
        <w:rPr>
          <w:rFonts w:ascii="Times New Roman" w:cs="Times New Roman" w:hAnsi="Times New Roman"/>
        </w:rPr>
        <w:t>eyes.</w:t>
      </w:r>
      <w:r>
        <w:rPr>
          <w:rFonts w:ascii="Times New Roman" w:cs="Times New Roman" w:hAnsi="Times New Roman"/>
          <w:spacing w:val="-14"/>
        </w:rPr>
        <w:t xml:space="preserve"> </w:t>
      </w:r>
      <w:r>
        <w:rPr>
          <w:rFonts w:ascii="Times New Roman" w:cs="Times New Roman" w:hAnsi="Times New Roman"/>
        </w:rPr>
        <w:t>It</w:t>
      </w:r>
      <w:r>
        <w:rPr>
          <w:rFonts w:ascii="Times New Roman" w:cs="Times New Roman" w:hAnsi="Times New Roman"/>
          <w:spacing w:val="-15"/>
        </w:rPr>
        <w:t xml:space="preserve"> </w:t>
      </w:r>
      <w:r>
        <w:rPr>
          <w:rFonts w:ascii="Times New Roman" w:cs="Times New Roman" w:hAnsi="Times New Roman"/>
        </w:rPr>
        <w:t>is</w:t>
      </w:r>
      <w:r>
        <w:rPr>
          <w:rFonts w:ascii="Times New Roman" w:cs="Times New Roman" w:hAnsi="Times New Roman"/>
          <w:spacing w:val="-14"/>
        </w:rPr>
        <w:t xml:space="preserve"> </w:t>
      </w:r>
      <w:r>
        <w:rPr>
          <w:rFonts w:ascii="Times New Roman" w:cs="Times New Roman" w:hAnsi="Times New Roman"/>
        </w:rPr>
        <w:t>mainly</w:t>
      </w:r>
      <w:r>
        <w:rPr>
          <w:rFonts w:ascii="Times New Roman" w:cs="Times New Roman" w:hAnsi="Times New Roman"/>
          <w:spacing w:val="-15"/>
        </w:rPr>
        <w:t xml:space="preserve"> </w:t>
      </w:r>
      <w:r>
        <w:rPr>
          <w:rFonts w:ascii="Times New Roman" w:cs="Times New Roman" w:hAnsi="Times New Roman"/>
        </w:rPr>
        <w:t>consisting</w:t>
      </w:r>
      <w:r>
        <w:rPr>
          <w:rFonts w:ascii="Times New Roman" w:cs="Times New Roman" w:hAnsi="Times New Roman"/>
          <w:spacing w:val="-14"/>
        </w:rPr>
        <w:t xml:space="preserve"> </w:t>
      </w:r>
      <w:r>
        <w:rPr>
          <w:rFonts w:ascii="Times New Roman" w:cs="Times New Roman" w:hAnsi="Times New Roman"/>
        </w:rPr>
        <w:t>of</w:t>
      </w:r>
      <w:r>
        <w:rPr>
          <w:rFonts w:ascii="Times New Roman" w:cs="Times New Roman" w:hAnsi="Times New Roman"/>
          <w:spacing w:val="-15"/>
        </w:rPr>
        <w:t xml:space="preserve"> </w:t>
      </w:r>
      <w:r>
        <w:rPr>
          <w:rFonts w:ascii="Times New Roman" w:cs="Times New Roman" w:hAnsi="Times New Roman"/>
        </w:rPr>
        <w:t>organic</w:t>
      </w:r>
      <w:r>
        <w:rPr>
          <w:rFonts w:ascii="Times New Roman" w:cs="Times New Roman" w:hAnsi="Times New Roman"/>
          <w:spacing w:val="-14"/>
        </w:rPr>
        <w:t xml:space="preserve"> </w:t>
      </w:r>
      <w:r>
        <w:rPr>
          <w:rFonts w:ascii="Times New Roman" w:cs="Times New Roman" w:hAnsi="Times New Roman"/>
        </w:rPr>
        <w:t>materials,</w:t>
      </w:r>
      <w:r>
        <w:rPr>
          <w:rFonts w:ascii="Times New Roman" w:cs="Times New Roman" w:hAnsi="Times New Roman"/>
          <w:spacing w:val="-15"/>
        </w:rPr>
        <w:t xml:space="preserve"> </w:t>
      </w:r>
      <w:r>
        <w:rPr>
          <w:rFonts w:ascii="Times New Roman" w:cs="Times New Roman" w:hAnsi="Times New Roman"/>
        </w:rPr>
        <w:t>which have</w:t>
      </w:r>
      <w:r>
        <w:rPr>
          <w:rFonts w:ascii="Times New Roman" w:cs="Times New Roman" w:hAnsi="Times New Roman"/>
          <w:spacing w:val="-9"/>
        </w:rPr>
        <w:t xml:space="preserve"> </w:t>
      </w:r>
      <w:r>
        <w:rPr>
          <w:rFonts w:ascii="Times New Roman" w:cs="Times New Roman" w:hAnsi="Times New Roman"/>
        </w:rPr>
        <w:t>not</w:t>
      </w:r>
      <w:r>
        <w:rPr>
          <w:rFonts w:ascii="Times New Roman" w:cs="Times New Roman" w:hAnsi="Times New Roman"/>
          <w:spacing w:val="-8"/>
        </w:rPr>
        <w:t xml:space="preserve"> </w:t>
      </w:r>
      <w:r>
        <w:rPr>
          <w:rFonts w:ascii="Times New Roman" w:cs="Times New Roman" w:hAnsi="Times New Roman"/>
        </w:rPr>
        <w:t>been</w:t>
      </w:r>
      <w:r>
        <w:rPr>
          <w:rFonts w:ascii="Times New Roman" w:cs="Times New Roman" w:hAnsi="Times New Roman"/>
          <w:spacing w:val="-9"/>
        </w:rPr>
        <w:t xml:space="preserve"> </w:t>
      </w:r>
      <w:r>
        <w:rPr>
          <w:rFonts w:ascii="Times New Roman" w:cs="Times New Roman" w:hAnsi="Times New Roman"/>
        </w:rPr>
        <w:t>properly</w:t>
      </w:r>
      <w:r>
        <w:rPr>
          <w:rFonts w:ascii="Times New Roman" w:cs="Times New Roman" w:hAnsi="Times New Roman"/>
          <w:spacing w:val="-8"/>
        </w:rPr>
        <w:t xml:space="preserve"> </w:t>
      </w:r>
      <w:r>
        <w:rPr>
          <w:rFonts w:ascii="Times New Roman" w:cs="Times New Roman" w:hAnsi="Times New Roman"/>
        </w:rPr>
        <w:t>decomposed.</w:t>
      </w:r>
    </w:p>
    <w:p>
      <w:pPr>
        <w:pStyle w:val="style0"/>
        <w:spacing w:lineRule="auto" w:line="276"/>
        <w:jc w:val="both"/>
        <w:rPr>
          <w:rFonts w:ascii="Times New Roman" w:cs="Times New Roman" w:hAnsi="Times New Roman"/>
        </w:rPr>
      </w:pPr>
      <w:r>
        <w:rPr>
          <w:rFonts w:ascii="Times New Roman" w:cs="Times New Roman" w:hAnsi="Times New Roman"/>
        </w:rPr>
        <w:t>O</w:t>
      </w:r>
      <w:r>
        <w:rPr>
          <w:rFonts w:ascii="Times New Roman" w:cs="Times New Roman" w:hAnsi="Times New Roman"/>
          <w:vertAlign w:val="subscript"/>
        </w:rPr>
        <w:t>2</w:t>
      </w:r>
      <w:r>
        <w:rPr>
          <w:rFonts w:ascii="Times New Roman" w:cs="Times New Roman" w:hAnsi="Times New Roman"/>
          <w:w w:val="145"/>
        </w:rPr>
        <w:t>-</w:t>
      </w:r>
      <w:r>
        <w:rPr>
          <w:rFonts w:ascii="Times New Roman" w:cs="Times New Roman" w:hAnsi="Times New Roman"/>
        </w:rPr>
        <w:t>It</w:t>
      </w:r>
      <w:r>
        <w:rPr>
          <w:rFonts w:ascii="Times New Roman" w:cs="Times New Roman" w:hAnsi="Times New Roman"/>
          <w:spacing w:val="-13"/>
        </w:rPr>
        <w:t xml:space="preserve"> </w:t>
      </w:r>
      <w:r>
        <w:rPr>
          <w:rFonts w:ascii="Times New Roman" w:cs="Times New Roman" w:hAnsi="Times New Roman"/>
        </w:rPr>
        <w:t>is</w:t>
      </w:r>
      <w:r>
        <w:rPr>
          <w:rFonts w:ascii="Times New Roman" w:cs="Times New Roman" w:hAnsi="Times New Roman"/>
          <w:spacing w:val="-12"/>
        </w:rPr>
        <w:t xml:space="preserve"> </w:t>
      </w:r>
      <w:r>
        <w:rPr>
          <w:rFonts w:ascii="Times New Roman" w:cs="Times New Roman" w:hAnsi="Times New Roman"/>
        </w:rPr>
        <w:t>organic</w:t>
      </w:r>
      <w:r>
        <w:rPr>
          <w:rFonts w:ascii="Times New Roman" w:cs="Times New Roman" w:hAnsi="Times New Roman"/>
          <w:spacing w:val="-12"/>
        </w:rPr>
        <w:t xml:space="preserve"> </w:t>
      </w:r>
      <w:r>
        <w:rPr>
          <w:rFonts w:ascii="Times New Roman" w:cs="Times New Roman" w:hAnsi="Times New Roman"/>
        </w:rPr>
        <w:t>horizon</w:t>
      </w:r>
      <w:r>
        <w:rPr>
          <w:rFonts w:ascii="Times New Roman" w:cs="Times New Roman" w:hAnsi="Times New Roman"/>
          <w:spacing w:val="-13"/>
        </w:rPr>
        <w:t xml:space="preserve"> </w:t>
      </w:r>
      <w:r>
        <w:rPr>
          <w:rFonts w:ascii="Times New Roman" w:cs="Times New Roman" w:hAnsi="Times New Roman"/>
        </w:rPr>
        <w:t>with</w:t>
      </w:r>
      <w:r>
        <w:rPr>
          <w:rFonts w:ascii="Times New Roman" w:cs="Times New Roman" w:hAnsi="Times New Roman"/>
          <w:spacing w:val="-12"/>
        </w:rPr>
        <w:t xml:space="preserve"> </w:t>
      </w:r>
      <w:r>
        <w:rPr>
          <w:rFonts w:ascii="Times New Roman" w:cs="Times New Roman" w:hAnsi="Times New Roman"/>
        </w:rPr>
        <w:t>materials</w:t>
      </w:r>
      <w:r>
        <w:rPr>
          <w:rFonts w:ascii="Times New Roman" w:cs="Times New Roman" w:hAnsi="Times New Roman"/>
          <w:spacing w:val="-12"/>
        </w:rPr>
        <w:t xml:space="preserve"> </w:t>
      </w:r>
      <w:r>
        <w:rPr>
          <w:rFonts w:ascii="Times New Roman" w:cs="Times New Roman" w:hAnsi="Times New Roman"/>
        </w:rPr>
        <w:t>which</w:t>
      </w:r>
      <w:r>
        <w:rPr>
          <w:rFonts w:ascii="Times New Roman" w:cs="Times New Roman" w:hAnsi="Times New Roman"/>
          <w:spacing w:val="-13"/>
        </w:rPr>
        <w:t xml:space="preserve"> </w:t>
      </w:r>
      <w:r>
        <w:rPr>
          <w:rFonts w:ascii="Times New Roman" w:cs="Times New Roman" w:hAnsi="Times New Roman"/>
        </w:rPr>
        <w:t>have</w:t>
      </w:r>
      <w:r>
        <w:rPr>
          <w:rFonts w:ascii="Times New Roman" w:cs="Times New Roman" w:hAnsi="Times New Roman"/>
          <w:spacing w:val="-12"/>
        </w:rPr>
        <w:t xml:space="preserve"> </w:t>
      </w:r>
      <w:r>
        <w:rPr>
          <w:rFonts w:ascii="Times New Roman" w:cs="Times New Roman" w:hAnsi="Times New Roman"/>
        </w:rPr>
        <w:t>been</w:t>
      </w:r>
      <w:r>
        <w:rPr>
          <w:rFonts w:ascii="Times New Roman" w:cs="Times New Roman" w:hAnsi="Times New Roman"/>
          <w:spacing w:val="-12"/>
        </w:rPr>
        <w:t xml:space="preserve"> </w:t>
      </w:r>
      <w:r>
        <w:rPr>
          <w:rFonts w:ascii="Times New Roman" w:cs="Times New Roman" w:hAnsi="Times New Roman"/>
        </w:rPr>
        <w:t>well</w:t>
      </w:r>
      <w:r>
        <w:rPr>
          <w:rFonts w:ascii="Times New Roman" w:cs="Times New Roman" w:hAnsi="Times New Roman"/>
          <w:spacing w:val="-13"/>
        </w:rPr>
        <w:t xml:space="preserve"> </w:t>
      </w:r>
      <w:r>
        <w:rPr>
          <w:rFonts w:ascii="Times New Roman" w:cs="Times New Roman" w:hAnsi="Times New Roman"/>
        </w:rPr>
        <w:t>decomposed.</w:t>
      </w:r>
      <w:r>
        <w:rPr>
          <w:rFonts w:ascii="Times New Roman" w:cs="Times New Roman" w:hAnsi="Times New Roman"/>
          <w:spacing w:val="-12"/>
        </w:rPr>
        <w:t xml:space="preserve"> </w:t>
      </w:r>
      <w:r>
        <w:rPr>
          <w:rFonts w:ascii="Times New Roman" w:cs="Times New Roman" w:hAnsi="Times New Roman"/>
        </w:rPr>
        <w:t>It</w:t>
      </w:r>
      <w:r>
        <w:rPr>
          <w:rFonts w:ascii="Times New Roman" w:cs="Times New Roman" w:hAnsi="Times New Roman"/>
          <w:spacing w:val="-12"/>
        </w:rPr>
        <w:t xml:space="preserve"> </w:t>
      </w:r>
      <w:r>
        <w:rPr>
          <w:rFonts w:ascii="Times New Roman" w:cs="Times New Roman" w:hAnsi="Times New Roman"/>
        </w:rPr>
        <w:t>is</w:t>
      </w:r>
      <w:r>
        <w:rPr>
          <w:rFonts w:ascii="Times New Roman" w:cs="Times New Roman" w:hAnsi="Times New Roman"/>
          <w:spacing w:val="-13"/>
        </w:rPr>
        <w:t xml:space="preserve"> </w:t>
      </w:r>
      <w:r>
        <w:rPr>
          <w:rFonts w:ascii="Times New Roman" w:cs="Times New Roman" w:hAnsi="Times New Roman"/>
        </w:rPr>
        <w:t>not</w:t>
      </w:r>
      <w:r>
        <w:rPr>
          <w:rFonts w:ascii="Times New Roman" w:cs="Times New Roman" w:hAnsi="Times New Roman"/>
          <w:spacing w:val="-12"/>
        </w:rPr>
        <w:t xml:space="preserve"> </w:t>
      </w:r>
      <w:r>
        <w:rPr>
          <w:rFonts w:ascii="Times New Roman" w:cs="Times New Roman" w:hAnsi="Times New Roman"/>
        </w:rPr>
        <w:t>so</w:t>
      </w:r>
      <w:r>
        <w:rPr>
          <w:rFonts w:ascii="Times New Roman" w:cs="Times New Roman" w:hAnsi="Times New Roman"/>
          <w:spacing w:val="-12"/>
        </w:rPr>
        <w:t xml:space="preserve"> </w:t>
      </w:r>
      <w:r>
        <w:rPr>
          <w:rFonts w:ascii="Times New Roman" w:cs="Times New Roman" w:hAnsi="Times New Roman"/>
        </w:rPr>
        <w:t>easily identifiable,</w:t>
      </w:r>
      <w:r>
        <w:rPr>
          <w:rFonts w:ascii="Times New Roman" w:cs="Times New Roman" w:hAnsi="Times New Roman"/>
          <w:spacing w:val="-9"/>
        </w:rPr>
        <w:t xml:space="preserve"> </w:t>
      </w:r>
      <w:r>
        <w:rPr>
          <w:rFonts w:ascii="Times New Roman" w:cs="Times New Roman" w:hAnsi="Times New Roman"/>
        </w:rPr>
        <w:t>and</w:t>
      </w:r>
      <w:r>
        <w:rPr>
          <w:rFonts w:ascii="Times New Roman" w:cs="Times New Roman" w:hAnsi="Times New Roman"/>
          <w:spacing w:val="-9"/>
        </w:rPr>
        <w:t xml:space="preserve"> </w:t>
      </w:r>
      <w:r>
        <w:rPr>
          <w:rFonts w:ascii="Times New Roman" w:cs="Times New Roman" w:hAnsi="Times New Roman"/>
        </w:rPr>
        <w:t>it</w:t>
      </w:r>
      <w:r>
        <w:rPr>
          <w:rFonts w:ascii="Times New Roman" w:cs="Times New Roman" w:hAnsi="Times New Roman"/>
          <w:spacing w:val="-9"/>
        </w:rPr>
        <w:t xml:space="preserve"> </w:t>
      </w:r>
      <w:r>
        <w:rPr>
          <w:rFonts w:ascii="Times New Roman" w:cs="Times New Roman" w:hAnsi="Times New Roman"/>
        </w:rPr>
        <w:t>is</w:t>
      </w:r>
      <w:r>
        <w:rPr>
          <w:rFonts w:ascii="Times New Roman" w:cs="Times New Roman" w:hAnsi="Times New Roman"/>
          <w:spacing w:val="-8"/>
        </w:rPr>
        <w:t xml:space="preserve"> </w:t>
      </w:r>
      <w:r>
        <w:rPr>
          <w:rFonts w:ascii="Times New Roman" w:cs="Times New Roman" w:hAnsi="Times New Roman"/>
        </w:rPr>
        <w:t>termed</w:t>
      </w:r>
      <w:r>
        <w:rPr>
          <w:rFonts w:ascii="Times New Roman" w:cs="Times New Roman" w:hAnsi="Times New Roman"/>
          <w:spacing w:val="-9"/>
        </w:rPr>
        <w:t xml:space="preserve"> </w:t>
      </w:r>
      <w:r>
        <w:rPr>
          <w:rFonts w:ascii="Times New Roman" w:cs="Times New Roman" w:hAnsi="Times New Roman"/>
        </w:rPr>
        <w:t>as</w:t>
      </w:r>
      <w:r>
        <w:rPr>
          <w:rFonts w:ascii="Times New Roman" w:cs="Times New Roman" w:hAnsi="Times New Roman"/>
          <w:spacing w:val="-9"/>
        </w:rPr>
        <w:t xml:space="preserve"> </w:t>
      </w:r>
      <w:r>
        <w:rPr>
          <w:rFonts w:ascii="Times New Roman" w:cs="Times New Roman" w:hAnsi="Times New Roman"/>
        </w:rPr>
        <w:t>humus.</w:t>
      </w:r>
    </w:p>
    <w:p>
      <w:pPr>
        <w:pStyle w:val="style0"/>
        <w:spacing w:lineRule="auto" w:line="276"/>
        <w:jc w:val="both"/>
        <w:rPr>
          <w:rFonts w:ascii="Times New Roman" w:cs="Times New Roman" w:hAnsi="Times New Roman"/>
        </w:rPr>
      </w:pPr>
      <w:r>
        <w:rPr>
          <w:rFonts w:ascii="Times New Roman" w:cs="Times New Roman" w:hAnsi="Times New Roman"/>
        </w:rPr>
        <w:t>O</w:t>
      </w:r>
      <w:r>
        <w:rPr>
          <w:rFonts w:ascii="Times New Roman" w:cs="Times New Roman" w:hAnsi="Times New Roman"/>
          <w:vertAlign w:val="subscript"/>
        </w:rPr>
        <w:t>3</w:t>
      </w:r>
      <w:r>
        <w:rPr>
          <w:rFonts w:ascii="Times New Roman" w:cs="Times New Roman" w:hAnsi="Times New Roman"/>
          <w:w w:val="150"/>
        </w:rPr>
        <w:t>-</w:t>
      </w:r>
      <w:r>
        <w:rPr>
          <w:rFonts w:ascii="Times New Roman" w:cs="Times New Roman" w:hAnsi="Times New Roman"/>
        </w:rPr>
        <w:t>it</w:t>
      </w:r>
      <w:r>
        <w:rPr>
          <w:rFonts w:ascii="Times New Roman" w:cs="Times New Roman" w:hAnsi="Times New Roman"/>
          <w:spacing w:val="-8"/>
        </w:rPr>
        <w:t xml:space="preserve"> </w:t>
      </w:r>
      <w:r>
        <w:rPr>
          <w:rFonts w:ascii="Times New Roman" w:cs="Times New Roman" w:hAnsi="Times New Roman"/>
        </w:rPr>
        <w:t>is</w:t>
      </w:r>
      <w:r>
        <w:rPr>
          <w:rFonts w:ascii="Times New Roman" w:cs="Times New Roman" w:hAnsi="Times New Roman"/>
          <w:spacing w:val="-8"/>
        </w:rPr>
        <w:t xml:space="preserve"> </w:t>
      </w:r>
      <w:r>
        <w:rPr>
          <w:rFonts w:ascii="Times New Roman" w:cs="Times New Roman" w:hAnsi="Times New Roman"/>
        </w:rPr>
        <w:t>a</w:t>
      </w:r>
      <w:r>
        <w:rPr>
          <w:rFonts w:ascii="Times New Roman" w:cs="Times New Roman" w:hAnsi="Times New Roman"/>
          <w:spacing w:val="-8"/>
        </w:rPr>
        <w:t xml:space="preserve"> </w:t>
      </w:r>
      <w:r>
        <w:rPr>
          <w:rFonts w:ascii="Times New Roman" w:cs="Times New Roman" w:hAnsi="Times New Roman"/>
        </w:rPr>
        <w:t>sub</w:t>
      </w:r>
      <w:r>
        <w:rPr>
          <w:rFonts w:ascii="Times New Roman" w:cs="Times New Roman" w:hAnsi="Times New Roman"/>
          <w:spacing w:val="-9"/>
        </w:rPr>
        <w:t xml:space="preserve"> </w:t>
      </w:r>
      <w:r>
        <w:rPr>
          <w:rFonts w:ascii="Times New Roman" w:cs="Times New Roman" w:hAnsi="Times New Roman"/>
        </w:rPr>
        <w:t>part</w:t>
      </w:r>
      <w:r>
        <w:rPr>
          <w:rFonts w:ascii="Times New Roman" w:cs="Times New Roman" w:hAnsi="Times New Roman"/>
          <w:spacing w:val="-8"/>
        </w:rPr>
        <w:t xml:space="preserve"> </w:t>
      </w:r>
      <w:r>
        <w:rPr>
          <w:rFonts w:ascii="Times New Roman" w:cs="Times New Roman" w:hAnsi="Times New Roman"/>
        </w:rPr>
        <w:t>grading</w:t>
      </w:r>
      <w:r>
        <w:rPr>
          <w:rFonts w:ascii="Times New Roman" w:cs="Times New Roman" w:hAnsi="Times New Roman"/>
          <w:spacing w:val="-8"/>
        </w:rPr>
        <w:t xml:space="preserve"> </w:t>
      </w:r>
      <w:r>
        <w:rPr>
          <w:rFonts w:ascii="Times New Roman" w:cs="Times New Roman" w:hAnsi="Times New Roman"/>
        </w:rPr>
        <w:t>to</w:t>
      </w:r>
      <w:r>
        <w:rPr>
          <w:rFonts w:ascii="Times New Roman" w:cs="Times New Roman" w:hAnsi="Times New Roman"/>
          <w:spacing w:val="-8"/>
        </w:rPr>
        <w:t xml:space="preserve"> </w:t>
      </w:r>
      <w:r>
        <w:rPr>
          <w:rFonts w:ascii="Times New Roman" w:cs="Times New Roman" w:hAnsi="Times New Roman"/>
        </w:rPr>
        <w:t>A</w:t>
      </w:r>
      <w:r>
        <w:rPr>
          <w:rFonts w:ascii="Times New Roman" w:cs="Times New Roman" w:hAnsi="Times New Roman"/>
          <w:spacing w:val="-8"/>
        </w:rPr>
        <w:t>-</w:t>
      </w:r>
      <w:r>
        <w:rPr>
          <w:rFonts w:ascii="Times New Roman" w:cs="Times New Roman" w:hAnsi="Times New Roman"/>
        </w:rPr>
        <w:t>horizon.</w:t>
      </w:r>
    </w:p>
    <w:p>
      <w:pPr>
        <w:pStyle w:val="style0"/>
        <w:spacing w:lineRule="auto" w:line="276"/>
        <w:jc w:val="both"/>
        <w:rPr>
          <w:rFonts w:ascii="Times New Roman" w:cs="Times New Roman" w:hAnsi="Times New Roman"/>
        </w:rPr>
      </w:pPr>
    </w:p>
    <w:p>
      <w:pPr>
        <w:pStyle w:val="style0"/>
        <w:spacing w:lineRule="auto" w:line="276"/>
        <w:jc w:val="both"/>
        <w:rPr>
          <w:rFonts w:ascii="Times New Roman" w:cs="Times New Roman" w:hAnsi="Times New Roman"/>
          <w:b/>
        </w:rPr>
      </w:pPr>
      <w:r>
        <w:rPr>
          <w:rFonts w:ascii="Times New Roman" w:cs="Times New Roman" w:hAnsi="Times New Roman"/>
          <w:b/>
          <w:u w:color="444444"/>
        </w:rPr>
        <w:t>A-</w:t>
      </w:r>
      <w:r>
        <w:rPr>
          <w:rFonts w:ascii="Times New Roman" w:cs="Times New Roman" w:hAnsi="Times New Roman"/>
          <w:b/>
          <w:u w:color="444444"/>
        </w:rPr>
        <w:t>Horizon (Eluviation horizon)</w:t>
      </w:r>
      <w:r>
        <w:rPr>
          <w:rFonts w:ascii="Times New Roman" w:cs="Times New Roman" w:hAnsi="Times New Roman"/>
          <w:b/>
          <w:u w:color="444444"/>
        </w:rPr>
        <w:t>;</w:t>
      </w:r>
      <w:r>
        <w:rPr>
          <w:rFonts w:ascii="Times New Roman" w:cs="Times New Roman" w:hAnsi="Times New Roman"/>
          <w:b/>
        </w:rPr>
        <w:t xml:space="preserve"> </w:t>
      </w:r>
      <w:r>
        <w:rPr>
          <w:rFonts w:ascii="Times New Roman" w:cs="Times New Roman" w:hAnsi="Times New Roman"/>
        </w:rPr>
        <w:t>It</w:t>
      </w:r>
      <w:r>
        <w:rPr>
          <w:rFonts w:ascii="Times New Roman" w:cs="Times New Roman" w:hAnsi="Times New Roman"/>
          <w:spacing w:val="-18"/>
        </w:rPr>
        <w:t xml:space="preserve"> </w:t>
      </w:r>
      <w:r>
        <w:rPr>
          <w:rFonts w:ascii="Times New Roman" w:cs="Times New Roman" w:hAnsi="Times New Roman"/>
        </w:rPr>
        <w:t>is</w:t>
      </w:r>
      <w:r>
        <w:rPr>
          <w:rFonts w:ascii="Times New Roman" w:cs="Times New Roman" w:hAnsi="Times New Roman"/>
          <w:spacing w:val="-18"/>
        </w:rPr>
        <w:t xml:space="preserve"> </w:t>
      </w:r>
      <w:r>
        <w:rPr>
          <w:rFonts w:ascii="Times New Roman" w:cs="Times New Roman" w:hAnsi="Times New Roman"/>
        </w:rPr>
        <w:t>a</w:t>
      </w:r>
      <w:r>
        <w:rPr>
          <w:rFonts w:ascii="Times New Roman" w:cs="Times New Roman" w:hAnsi="Times New Roman"/>
          <w:spacing w:val="-18"/>
        </w:rPr>
        <w:t xml:space="preserve"> </w:t>
      </w:r>
      <w:r>
        <w:rPr>
          <w:rFonts w:ascii="Times New Roman" w:cs="Times New Roman" w:hAnsi="Times New Roman"/>
        </w:rPr>
        <w:t>zone</w:t>
      </w:r>
      <w:r>
        <w:rPr>
          <w:rFonts w:ascii="Times New Roman" w:cs="Times New Roman" w:hAnsi="Times New Roman"/>
          <w:spacing w:val="-18"/>
        </w:rPr>
        <w:t xml:space="preserve"> </w:t>
      </w:r>
      <w:r>
        <w:rPr>
          <w:rFonts w:ascii="Times New Roman" w:cs="Times New Roman" w:hAnsi="Times New Roman"/>
        </w:rPr>
        <w:t>of</w:t>
      </w:r>
      <w:r>
        <w:rPr>
          <w:rFonts w:ascii="Times New Roman" w:cs="Times New Roman" w:hAnsi="Times New Roman"/>
          <w:spacing w:val="-18"/>
        </w:rPr>
        <w:t xml:space="preserve"> </w:t>
      </w:r>
      <w:r>
        <w:rPr>
          <w:rFonts w:ascii="Times New Roman" w:cs="Times New Roman" w:hAnsi="Times New Roman"/>
        </w:rPr>
        <w:t>depletion</w:t>
      </w:r>
      <w:r>
        <w:rPr>
          <w:rFonts w:ascii="Times New Roman" w:cs="Times New Roman" w:hAnsi="Times New Roman"/>
          <w:spacing w:val="-17"/>
        </w:rPr>
        <w:t xml:space="preserve"> </w:t>
      </w:r>
      <w:r>
        <w:rPr>
          <w:rFonts w:ascii="Times New Roman" w:cs="Times New Roman" w:hAnsi="Times New Roman"/>
        </w:rPr>
        <w:t>and</w:t>
      </w:r>
      <w:r>
        <w:rPr>
          <w:rFonts w:ascii="Times New Roman" w:cs="Times New Roman" w:hAnsi="Times New Roman"/>
          <w:spacing w:val="-18"/>
        </w:rPr>
        <w:t xml:space="preserve"> </w:t>
      </w:r>
      <w:r>
        <w:rPr>
          <w:rFonts w:ascii="Times New Roman" w:cs="Times New Roman" w:hAnsi="Times New Roman"/>
        </w:rPr>
        <w:t>that</w:t>
      </w:r>
      <w:r>
        <w:rPr>
          <w:rFonts w:ascii="Times New Roman" w:cs="Times New Roman" w:hAnsi="Times New Roman"/>
          <w:spacing w:val="-18"/>
        </w:rPr>
        <w:t xml:space="preserve"> </w:t>
      </w:r>
      <w:r>
        <w:rPr>
          <w:rFonts w:ascii="Times New Roman" w:cs="Times New Roman" w:hAnsi="Times New Roman"/>
        </w:rPr>
        <w:t>is</w:t>
      </w:r>
      <w:r>
        <w:rPr>
          <w:rFonts w:ascii="Times New Roman" w:cs="Times New Roman" w:hAnsi="Times New Roman"/>
          <w:spacing w:val="-18"/>
        </w:rPr>
        <w:t xml:space="preserve"> </w:t>
      </w:r>
      <w:r>
        <w:rPr>
          <w:rFonts w:ascii="Times New Roman" w:cs="Times New Roman" w:hAnsi="Times New Roman"/>
        </w:rPr>
        <w:t>why,</w:t>
      </w:r>
      <w:r>
        <w:rPr>
          <w:rFonts w:ascii="Times New Roman" w:cs="Times New Roman" w:hAnsi="Times New Roman"/>
          <w:spacing w:val="-18"/>
        </w:rPr>
        <w:t xml:space="preserve"> </w:t>
      </w:r>
      <w:r>
        <w:rPr>
          <w:rFonts w:ascii="Times New Roman" w:cs="Times New Roman" w:hAnsi="Times New Roman"/>
        </w:rPr>
        <w:t>it</w:t>
      </w:r>
      <w:r>
        <w:rPr>
          <w:rFonts w:ascii="Times New Roman" w:cs="Times New Roman" w:hAnsi="Times New Roman"/>
          <w:spacing w:val="-17"/>
        </w:rPr>
        <w:t xml:space="preserve"> </w:t>
      </w:r>
      <w:r>
        <w:rPr>
          <w:rFonts w:ascii="Times New Roman" w:cs="Times New Roman" w:hAnsi="Times New Roman"/>
        </w:rPr>
        <w:t>is</w:t>
      </w:r>
      <w:r>
        <w:rPr>
          <w:rFonts w:ascii="Times New Roman" w:cs="Times New Roman" w:hAnsi="Times New Roman"/>
          <w:spacing w:val="-18"/>
        </w:rPr>
        <w:t xml:space="preserve"> </w:t>
      </w:r>
      <w:r>
        <w:rPr>
          <w:rFonts w:ascii="Times New Roman" w:cs="Times New Roman" w:hAnsi="Times New Roman"/>
        </w:rPr>
        <w:t>called</w:t>
      </w:r>
      <w:r>
        <w:rPr>
          <w:rFonts w:ascii="Times New Roman" w:cs="Times New Roman" w:hAnsi="Times New Roman"/>
          <w:spacing w:val="-18"/>
        </w:rPr>
        <w:t xml:space="preserve"> </w:t>
      </w:r>
      <w:r>
        <w:rPr>
          <w:rFonts w:ascii="Times New Roman" w:cs="Times New Roman" w:hAnsi="Times New Roman"/>
        </w:rPr>
        <w:t>eluviations</w:t>
      </w:r>
      <w:r>
        <w:rPr>
          <w:rFonts w:ascii="Times New Roman" w:cs="Times New Roman" w:hAnsi="Times New Roman"/>
          <w:spacing w:val="-18"/>
        </w:rPr>
        <w:t xml:space="preserve"> </w:t>
      </w:r>
      <w:r>
        <w:rPr>
          <w:rFonts w:ascii="Times New Roman" w:cs="Times New Roman" w:hAnsi="Times New Roman"/>
        </w:rPr>
        <w:t>horizon.</w:t>
      </w:r>
      <w:r>
        <w:rPr>
          <w:rFonts w:ascii="Times New Roman" w:cs="Times New Roman" w:hAnsi="Times New Roman"/>
          <w:spacing w:val="-18"/>
        </w:rPr>
        <w:t xml:space="preserve"> </w:t>
      </w:r>
      <w:r>
        <w:rPr>
          <w:rFonts w:ascii="Times New Roman" w:cs="Times New Roman" w:hAnsi="Times New Roman"/>
        </w:rPr>
        <w:t>It</w:t>
      </w:r>
      <w:r>
        <w:rPr>
          <w:rFonts w:ascii="Times New Roman" w:cs="Times New Roman" w:hAnsi="Times New Roman"/>
          <w:spacing w:val="-17"/>
        </w:rPr>
        <w:t xml:space="preserve"> </w:t>
      </w:r>
      <w:r>
        <w:rPr>
          <w:rFonts w:ascii="Times New Roman" w:cs="Times New Roman" w:hAnsi="Times New Roman"/>
        </w:rPr>
        <w:t>develops</w:t>
      </w:r>
      <w:r>
        <w:rPr>
          <w:rFonts w:ascii="Times New Roman" w:cs="Times New Roman" w:hAnsi="Times New Roman"/>
          <w:spacing w:val="-18"/>
        </w:rPr>
        <w:t xml:space="preserve"> </w:t>
      </w:r>
      <w:r>
        <w:rPr>
          <w:rFonts w:ascii="Times New Roman" w:cs="Times New Roman" w:hAnsi="Times New Roman"/>
        </w:rPr>
        <w:t>following</w:t>
      </w:r>
      <w:r>
        <w:rPr>
          <w:rFonts w:ascii="Times New Roman" w:cs="Times New Roman" w:hAnsi="Times New Roman"/>
          <w:spacing w:val="-18"/>
        </w:rPr>
        <w:t xml:space="preserve"> </w:t>
      </w:r>
      <w:r>
        <w:rPr>
          <w:rFonts w:ascii="Times New Roman" w:cs="Times New Roman" w:hAnsi="Times New Roman"/>
        </w:rPr>
        <w:t>the removal</w:t>
      </w:r>
      <w:r>
        <w:rPr>
          <w:rFonts w:ascii="Times New Roman" w:cs="Times New Roman" w:hAnsi="Times New Roman"/>
          <w:spacing w:val="-10"/>
        </w:rPr>
        <w:t xml:space="preserve"> </w:t>
      </w:r>
      <w:r>
        <w:rPr>
          <w:rFonts w:ascii="Times New Roman" w:cs="Times New Roman" w:hAnsi="Times New Roman"/>
        </w:rPr>
        <w:t>of</w:t>
      </w:r>
      <w:r>
        <w:rPr>
          <w:rFonts w:ascii="Times New Roman" w:cs="Times New Roman" w:hAnsi="Times New Roman"/>
          <w:spacing w:val="-9"/>
        </w:rPr>
        <w:t xml:space="preserve"> </w:t>
      </w:r>
      <w:r>
        <w:rPr>
          <w:rFonts w:ascii="Times New Roman" w:cs="Times New Roman" w:hAnsi="Times New Roman"/>
        </w:rPr>
        <w:t>materials</w:t>
      </w:r>
      <w:r>
        <w:rPr>
          <w:rFonts w:ascii="Times New Roman" w:cs="Times New Roman" w:hAnsi="Times New Roman"/>
          <w:spacing w:val="-10"/>
        </w:rPr>
        <w:t xml:space="preserve"> </w:t>
      </w:r>
      <w:r>
        <w:rPr>
          <w:rFonts w:ascii="Times New Roman" w:cs="Times New Roman" w:hAnsi="Times New Roman"/>
        </w:rPr>
        <w:t>to</w:t>
      </w:r>
      <w:r>
        <w:rPr>
          <w:rFonts w:ascii="Times New Roman" w:cs="Times New Roman" w:hAnsi="Times New Roman"/>
          <w:spacing w:val="-9"/>
        </w:rPr>
        <w:t xml:space="preserve"> </w:t>
      </w:r>
      <w:r>
        <w:rPr>
          <w:rFonts w:ascii="Times New Roman" w:cs="Times New Roman" w:hAnsi="Times New Roman"/>
        </w:rPr>
        <w:t>the</w:t>
      </w:r>
      <w:r>
        <w:rPr>
          <w:rFonts w:ascii="Times New Roman" w:cs="Times New Roman" w:hAnsi="Times New Roman"/>
          <w:spacing w:val="-10"/>
        </w:rPr>
        <w:t xml:space="preserve"> </w:t>
      </w:r>
      <w:r>
        <w:rPr>
          <w:rFonts w:ascii="Times New Roman" w:cs="Times New Roman" w:hAnsi="Times New Roman"/>
        </w:rPr>
        <w:t>underlying</w:t>
      </w:r>
      <w:r>
        <w:rPr>
          <w:rFonts w:ascii="Times New Roman" w:cs="Times New Roman" w:hAnsi="Times New Roman"/>
          <w:spacing w:val="-9"/>
        </w:rPr>
        <w:t xml:space="preserve"> </w:t>
      </w:r>
      <w:r>
        <w:rPr>
          <w:rFonts w:ascii="Times New Roman" w:cs="Times New Roman" w:hAnsi="Times New Roman"/>
        </w:rPr>
        <w:t>horizons</w:t>
      </w:r>
      <w:r>
        <w:rPr>
          <w:rFonts w:ascii="Times New Roman" w:cs="Times New Roman" w:hAnsi="Times New Roman"/>
          <w:spacing w:val="-10"/>
        </w:rPr>
        <w:t xml:space="preserve"> </w:t>
      </w:r>
      <w:r>
        <w:rPr>
          <w:rFonts w:ascii="Times New Roman" w:cs="Times New Roman" w:hAnsi="Times New Roman"/>
        </w:rPr>
        <w:t>by</w:t>
      </w:r>
      <w:r>
        <w:rPr>
          <w:rFonts w:ascii="Times New Roman" w:cs="Times New Roman" w:hAnsi="Times New Roman"/>
          <w:spacing w:val="-9"/>
        </w:rPr>
        <w:t xml:space="preserve"> </w:t>
      </w:r>
      <w:r>
        <w:rPr>
          <w:rFonts w:ascii="Times New Roman" w:cs="Times New Roman" w:hAnsi="Times New Roman"/>
        </w:rPr>
        <w:t>leaching.</w:t>
      </w:r>
    </w:p>
    <w:p>
      <w:pPr>
        <w:pStyle w:val="style0"/>
        <w:spacing w:lineRule="auto" w:line="276"/>
        <w:jc w:val="both"/>
        <w:rPr>
          <w:rFonts w:ascii="Times New Roman" w:cs="Times New Roman" w:hAnsi="Times New Roman"/>
        </w:rPr>
      </w:pPr>
      <w:r>
        <w:rPr>
          <w:rFonts w:ascii="Times New Roman" w:cs="Times New Roman" w:hAnsi="Times New Roman"/>
        </w:rPr>
        <w:t>The zone also consists of organic matters by being laid immediately after O- horizon.</w:t>
      </w:r>
    </w:p>
    <w:p>
      <w:pPr>
        <w:pStyle w:val="style0"/>
        <w:spacing w:lineRule="auto" w:line="276"/>
        <w:jc w:val="both"/>
        <w:rPr>
          <w:rFonts w:ascii="Times New Roman" w:cs="Times New Roman" w:hAnsi="Times New Roman"/>
        </w:rPr>
      </w:pPr>
    </w:p>
    <w:p>
      <w:pPr>
        <w:pStyle w:val="style0"/>
        <w:spacing w:lineRule="auto" w:line="276"/>
        <w:jc w:val="both"/>
        <w:rPr>
          <w:rFonts w:ascii="Times New Roman" w:cs="Times New Roman" w:hAnsi="Times New Roman"/>
        </w:rPr>
      </w:pPr>
      <w:r>
        <w:rPr>
          <w:rFonts w:ascii="Times New Roman" w:cs="Times New Roman" w:hAnsi="Times New Roman"/>
        </w:rPr>
        <w:t>It is sub divided into the following sections.</w:t>
      </w:r>
    </w:p>
    <w:p>
      <w:pPr>
        <w:pStyle w:val="style0"/>
        <w:spacing w:lineRule="auto" w:line="276"/>
        <w:jc w:val="both"/>
        <w:rPr>
          <w:rFonts w:ascii="Times New Roman" w:cs="Times New Roman" w:hAnsi="Times New Roman"/>
        </w:rPr>
      </w:pPr>
      <w:r>
        <w:rPr>
          <w:rFonts w:ascii="Times New Roman" w:cs="Times New Roman" w:hAnsi="Times New Roman"/>
          <w:w w:val="145"/>
        </w:rPr>
        <w:t>A</w:t>
      </w:r>
      <w:r>
        <w:rPr>
          <w:rFonts w:ascii="Times New Roman" w:cs="Times New Roman" w:hAnsi="Times New Roman"/>
          <w:w w:val="145"/>
          <w:vertAlign w:val="subscript"/>
        </w:rPr>
        <w:t>1</w:t>
      </w:r>
      <w:r>
        <w:rPr>
          <w:rFonts w:ascii="Times New Roman" w:cs="Times New Roman" w:hAnsi="Times New Roman"/>
          <w:w w:val="145"/>
        </w:rPr>
        <w:t>-</w:t>
      </w:r>
      <w:r>
        <w:rPr>
          <w:rFonts w:ascii="Times New Roman" w:cs="Times New Roman" w:hAnsi="Times New Roman"/>
        </w:rPr>
        <w:t>A</w:t>
      </w:r>
      <w:r>
        <w:rPr>
          <w:rFonts w:ascii="Times New Roman" w:cs="Times New Roman" w:hAnsi="Times New Roman"/>
          <w:spacing w:val="-10"/>
        </w:rPr>
        <w:t xml:space="preserve"> </w:t>
      </w:r>
      <w:r>
        <w:rPr>
          <w:rFonts w:ascii="Times New Roman" w:cs="Times New Roman" w:hAnsi="Times New Roman"/>
          <w:spacing w:val="-3"/>
        </w:rPr>
        <w:t>layer,</w:t>
      </w:r>
      <w:r>
        <w:rPr>
          <w:rFonts w:ascii="Times New Roman" w:cs="Times New Roman" w:hAnsi="Times New Roman"/>
          <w:spacing w:val="-11"/>
        </w:rPr>
        <w:t xml:space="preserve"> </w:t>
      </w:r>
      <w:r>
        <w:rPr>
          <w:rFonts w:ascii="Times New Roman" w:cs="Times New Roman" w:hAnsi="Times New Roman"/>
        </w:rPr>
        <w:t>which</w:t>
      </w:r>
      <w:r>
        <w:rPr>
          <w:rFonts w:ascii="Times New Roman" w:cs="Times New Roman" w:hAnsi="Times New Roman"/>
          <w:spacing w:val="-10"/>
        </w:rPr>
        <w:t xml:space="preserve"> </w:t>
      </w:r>
      <w:r>
        <w:rPr>
          <w:rFonts w:ascii="Times New Roman" w:cs="Times New Roman" w:hAnsi="Times New Roman"/>
        </w:rPr>
        <w:t>is</w:t>
      </w:r>
      <w:r>
        <w:rPr>
          <w:rFonts w:ascii="Times New Roman" w:cs="Times New Roman" w:hAnsi="Times New Roman"/>
          <w:spacing w:val="-11"/>
        </w:rPr>
        <w:t xml:space="preserve"> </w:t>
      </w:r>
      <w:r>
        <w:rPr>
          <w:rFonts w:ascii="Times New Roman" w:cs="Times New Roman" w:hAnsi="Times New Roman"/>
        </w:rPr>
        <w:t>still</w:t>
      </w:r>
      <w:r>
        <w:rPr>
          <w:rFonts w:ascii="Times New Roman" w:cs="Times New Roman" w:hAnsi="Times New Roman"/>
          <w:spacing w:val="-10"/>
        </w:rPr>
        <w:t xml:space="preserve"> </w:t>
      </w:r>
      <w:r>
        <w:rPr>
          <w:rFonts w:ascii="Times New Roman" w:cs="Times New Roman" w:hAnsi="Times New Roman"/>
        </w:rPr>
        <w:t>with</w:t>
      </w:r>
      <w:r>
        <w:rPr>
          <w:rFonts w:ascii="Times New Roman" w:cs="Times New Roman" w:hAnsi="Times New Roman"/>
          <w:spacing w:val="-11"/>
        </w:rPr>
        <w:t xml:space="preserve"> </w:t>
      </w:r>
      <w:r>
        <w:rPr>
          <w:rFonts w:ascii="Times New Roman" w:cs="Times New Roman" w:hAnsi="Times New Roman"/>
        </w:rPr>
        <w:t>organic</w:t>
      </w:r>
      <w:r>
        <w:rPr>
          <w:rFonts w:ascii="Times New Roman" w:cs="Times New Roman" w:hAnsi="Times New Roman"/>
          <w:spacing w:val="-11"/>
        </w:rPr>
        <w:t xml:space="preserve"> </w:t>
      </w:r>
      <w:r>
        <w:rPr>
          <w:rFonts w:ascii="Times New Roman" w:cs="Times New Roman" w:hAnsi="Times New Roman"/>
        </w:rPr>
        <w:t>matters.</w:t>
      </w:r>
      <w:r>
        <w:rPr>
          <w:rFonts w:ascii="Times New Roman" w:cs="Times New Roman" w:hAnsi="Times New Roman"/>
          <w:spacing w:val="-10"/>
        </w:rPr>
        <w:t xml:space="preserve"> </w:t>
      </w:r>
      <w:r>
        <w:rPr>
          <w:rFonts w:ascii="Times New Roman" w:cs="Times New Roman" w:hAnsi="Times New Roman"/>
        </w:rPr>
        <w:t>It</w:t>
      </w:r>
      <w:r>
        <w:rPr>
          <w:rFonts w:ascii="Times New Roman" w:cs="Times New Roman" w:hAnsi="Times New Roman"/>
          <w:spacing w:val="-11"/>
        </w:rPr>
        <w:t xml:space="preserve"> </w:t>
      </w:r>
      <w:r>
        <w:rPr>
          <w:rFonts w:ascii="Times New Roman" w:cs="Times New Roman" w:hAnsi="Times New Roman"/>
        </w:rPr>
        <w:t>is</w:t>
      </w:r>
      <w:r>
        <w:rPr>
          <w:rFonts w:ascii="Times New Roman" w:cs="Times New Roman" w:hAnsi="Times New Roman"/>
          <w:spacing w:val="-10"/>
        </w:rPr>
        <w:t xml:space="preserve"> </w:t>
      </w:r>
      <w:r>
        <w:rPr>
          <w:rFonts w:ascii="Times New Roman" w:cs="Times New Roman" w:hAnsi="Times New Roman"/>
        </w:rPr>
        <w:t>an</w:t>
      </w:r>
      <w:r>
        <w:rPr>
          <w:rFonts w:ascii="Times New Roman" w:cs="Times New Roman" w:hAnsi="Times New Roman"/>
          <w:spacing w:val="-11"/>
        </w:rPr>
        <w:t xml:space="preserve"> </w:t>
      </w:r>
      <w:r>
        <w:rPr>
          <w:rFonts w:ascii="Times New Roman" w:cs="Times New Roman" w:hAnsi="Times New Roman"/>
        </w:rPr>
        <w:t>organically</w:t>
      </w:r>
      <w:r>
        <w:rPr>
          <w:rFonts w:ascii="Times New Roman" w:cs="Times New Roman" w:hAnsi="Times New Roman"/>
          <w:spacing w:val="-10"/>
        </w:rPr>
        <w:t xml:space="preserve"> </w:t>
      </w:r>
      <w:r>
        <w:rPr>
          <w:rFonts w:ascii="Times New Roman" w:cs="Times New Roman" w:hAnsi="Times New Roman"/>
        </w:rPr>
        <w:t>rich</w:t>
      </w:r>
      <w:r>
        <w:rPr>
          <w:rFonts w:ascii="Times New Roman" w:cs="Times New Roman" w:hAnsi="Times New Roman"/>
          <w:spacing w:val="-11"/>
        </w:rPr>
        <w:t xml:space="preserve"> </w:t>
      </w:r>
      <w:r>
        <w:rPr>
          <w:rFonts w:ascii="Times New Roman" w:cs="Times New Roman" w:hAnsi="Times New Roman"/>
        </w:rPr>
        <w:t>layer</w:t>
      </w:r>
      <w:r>
        <w:rPr>
          <w:rFonts w:ascii="Times New Roman" w:cs="Times New Roman" w:hAnsi="Times New Roman"/>
          <w:spacing w:val="-11"/>
        </w:rPr>
        <w:t xml:space="preserve"> </w:t>
      </w:r>
      <w:r>
        <w:rPr>
          <w:rFonts w:ascii="Times New Roman" w:cs="Times New Roman" w:hAnsi="Times New Roman"/>
        </w:rPr>
        <w:t>and</w:t>
      </w:r>
      <w:r>
        <w:rPr>
          <w:rFonts w:ascii="Times New Roman" w:cs="Times New Roman" w:hAnsi="Times New Roman"/>
          <w:spacing w:val="-10"/>
        </w:rPr>
        <w:t xml:space="preserve"> </w:t>
      </w:r>
      <w:r>
        <w:rPr>
          <w:rFonts w:ascii="Times New Roman" w:cs="Times New Roman" w:hAnsi="Times New Roman"/>
        </w:rPr>
        <w:t>dark</w:t>
      </w:r>
      <w:r>
        <w:rPr>
          <w:rFonts w:ascii="Times New Roman" w:cs="Times New Roman" w:hAnsi="Times New Roman"/>
          <w:spacing w:val="-11"/>
        </w:rPr>
        <w:t xml:space="preserve"> </w:t>
      </w:r>
      <w:r>
        <w:rPr>
          <w:rFonts w:ascii="Times New Roman" w:cs="Times New Roman" w:hAnsi="Times New Roman"/>
        </w:rPr>
        <w:t>colored.</w:t>
      </w:r>
    </w:p>
    <w:p>
      <w:pPr>
        <w:pStyle w:val="style0"/>
        <w:spacing w:lineRule="auto" w:line="276"/>
        <w:jc w:val="both"/>
        <w:rPr>
          <w:rFonts w:ascii="Times New Roman" w:cs="Times New Roman" w:hAnsi="Times New Roman"/>
        </w:rPr>
      </w:pPr>
      <w:r>
        <w:rPr>
          <w:rFonts w:ascii="Times New Roman" w:cs="Times New Roman" w:hAnsi="Times New Roman"/>
          <w:w w:val="150"/>
        </w:rPr>
        <w:t>A</w:t>
      </w:r>
      <w:r>
        <w:rPr>
          <w:rFonts w:ascii="Times New Roman" w:cs="Times New Roman" w:hAnsi="Times New Roman"/>
          <w:w w:val="150"/>
          <w:vertAlign w:val="subscript"/>
        </w:rPr>
        <w:t>2</w:t>
      </w:r>
      <w:r>
        <w:rPr>
          <w:rFonts w:ascii="Times New Roman" w:cs="Times New Roman" w:hAnsi="Times New Roman"/>
          <w:w w:val="150"/>
        </w:rPr>
        <w:t>-</w:t>
      </w:r>
      <w:r>
        <w:rPr>
          <w:rFonts w:ascii="Times New Roman" w:cs="Times New Roman" w:hAnsi="Times New Roman"/>
        </w:rPr>
        <w:t>Proper</w:t>
      </w:r>
      <w:r>
        <w:rPr>
          <w:rFonts w:ascii="Times New Roman" w:cs="Times New Roman" w:hAnsi="Times New Roman"/>
          <w:spacing w:val="-8"/>
        </w:rPr>
        <w:t xml:space="preserve"> </w:t>
      </w:r>
      <w:r>
        <w:rPr>
          <w:rFonts w:ascii="Times New Roman" w:cs="Times New Roman" w:hAnsi="Times New Roman"/>
        </w:rPr>
        <w:t>eluvial</w:t>
      </w:r>
      <w:r>
        <w:rPr>
          <w:rFonts w:ascii="Times New Roman" w:cs="Times New Roman" w:hAnsi="Times New Roman"/>
          <w:spacing w:val="-9"/>
        </w:rPr>
        <w:t xml:space="preserve"> </w:t>
      </w:r>
      <w:r>
        <w:rPr>
          <w:rFonts w:ascii="Times New Roman" w:cs="Times New Roman" w:hAnsi="Times New Roman"/>
        </w:rPr>
        <w:t>horizon</w:t>
      </w:r>
      <w:r>
        <w:rPr>
          <w:rFonts w:ascii="Times New Roman" w:cs="Times New Roman" w:hAnsi="Times New Roman"/>
          <w:spacing w:val="-9"/>
        </w:rPr>
        <w:t xml:space="preserve"> </w:t>
      </w:r>
      <w:r>
        <w:rPr>
          <w:rFonts w:ascii="Times New Roman" w:cs="Times New Roman" w:hAnsi="Times New Roman"/>
        </w:rPr>
        <w:t>and</w:t>
      </w:r>
      <w:r>
        <w:rPr>
          <w:rFonts w:ascii="Times New Roman" w:cs="Times New Roman" w:hAnsi="Times New Roman"/>
          <w:spacing w:val="-8"/>
        </w:rPr>
        <w:t xml:space="preserve"> </w:t>
      </w:r>
      <w:r>
        <w:rPr>
          <w:rFonts w:ascii="Times New Roman" w:cs="Times New Roman" w:hAnsi="Times New Roman"/>
        </w:rPr>
        <w:t>it</w:t>
      </w:r>
      <w:r>
        <w:rPr>
          <w:rFonts w:ascii="Times New Roman" w:cs="Times New Roman" w:hAnsi="Times New Roman"/>
          <w:spacing w:val="-9"/>
        </w:rPr>
        <w:t xml:space="preserve"> </w:t>
      </w:r>
      <w:r>
        <w:rPr>
          <w:rFonts w:ascii="Times New Roman" w:cs="Times New Roman" w:hAnsi="Times New Roman"/>
        </w:rPr>
        <w:t>is</w:t>
      </w:r>
      <w:r>
        <w:rPr>
          <w:rFonts w:ascii="Times New Roman" w:cs="Times New Roman" w:hAnsi="Times New Roman"/>
          <w:spacing w:val="-8"/>
        </w:rPr>
        <w:t xml:space="preserve"> </w:t>
      </w:r>
      <w:r>
        <w:rPr>
          <w:rFonts w:ascii="Times New Roman" w:cs="Times New Roman" w:hAnsi="Times New Roman"/>
        </w:rPr>
        <w:t>light</w:t>
      </w:r>
      <w:r>
        <w:rPr>
          <w:rFonts w:ascii="Times New Roman" w:cs="Times New Roman" w:hAnsi="Times New Roman"/>
          <w:spacing w:val="-9"/>
        </w:rPr>
        <w:t xml:space="preserve"> </w:t>
      </w:r>
      <w:r>
        <w:rPr>
          <w:rFonts w:ascii="Times New Roman" w:cs="Times New Roman" w:hAnsi="Times New Roman"/>
        </w:rPr>
        <w:t>colored.</w:t>
      </w:r>
    </w:p>
    <w:p>
      <w:pPr>
        <w:pStyle w:val="style0"/>
        <w:spacing w:lineRule="auto" w:line="276"/>
        <w:jc w:val="both"/>
        <w:rPr>
          <w:rFonts w:ascii="Times New Roman" w:cs="Times New Roman" w:hAnsi="Times New Roman"/>
        </w:rPr>
      </w:pPr>
      <w:r>
        <w:rPr>
          <w:rFonts w:ascii="Times New Roman" w:cs="Times New Roman" w:hAnsi="Times New Roman"/>
          <w:w w:val="150"/>
        </w:rPr>
        <w:t>A</w:t>
      </w:r>
      <w:r>
        <w:rPr>
          <w:rFonts w:ascii="Times New Roman" w:cs="Times New Roman" w:hAnsi="Times New Roman"/>
          <w:w w:val="150"/>
          <w:vertAlign w:val="subscript"/>
        </w:rPr>
        <w:t>3</w:t>
      </w:r>
      <w:r>
        <w:rPr>
          <w:rFonts w:ascii="Times New Roman" w:cs="Times New Roman" w:hAnsi="Times New Roman"/>
          <w:w w:val="150"/>
        </w:rPr>
        <w:t>-</w:t>
      </w:r>
      <w:r>
        <w:rPr>
          <w:rFonts w:ascii="Times New Roman" w:cs="Times New Roman" w:hAnsi="Times New Roman"/>
        </w:rPr>
        <w:t>A</w:t>
      </w:r>
      <w:r>
        <w:rPr>
          <w:rFonts w:ascii="Times New Roman" w:cs="Times New Roman" w:hAnsi="Times New Roman"/>
          <w:spacing w:val="-9"/>
        </w:rPr>
        <w:t xml:space="preserve"> </w:t>
      </w:r>
      <w:r>
        <w:rPr>
          <w:rFonts w:ascii="Times New Roman" w:cs="Times New Roman" w:hAnsi="Times New Roman"/>
        </w:rPr>
        <w:t>layer</w:t>
      </w:r>
      <w:r>
        <w:rPr>
          <w:rFonts w:ascii="Times New Roman" w:cs="Times New Roman" w:hAnsi="Times New Roman"/>
          <w:spacing w:val="-8"/>
        </w:rPr>
        <w:t xml:space="preserve"> </w:t>
      </w:r>
      <w:r>
        <w:rPr>
          <w:rFonts w:ascii="Times New Roman" w:cs="Times New Roman" w:hAnsi="Times New Roman"/>
        </w:rPr>
        <w:t>grading</w:t>
      </w:r>
      <w:r>
        <w:rPr>
          <w:rFonts w:ascii="Times New Roman" w:cs="Times New Roman" w:hAnsi="Times New Roman"/>
          <w:spacing w:val="-8"/>
        </w:rPr>
        <w:t xml:space="preserve"> </w:t>
      </w:r>
      <w:r>
        <w:rPr>
          <w:rFonts w:ascii="Times New Roman" w:cs="Times New Roman" w:hAnsi="Times New Roman"/>
        </w:rPr>
        <w:t>into</w:t>
      </w:r>
      <w:r>
        <w:rPr>
          <w:rFonts w:ascii="Times New Roman" w:cs="Times New Roman" w:hAnsi="Times New Roman"/>
          <w:spacing w:val="-9"/>
        </w:rPr>
        <w:t xml:space="preserve"> </w:t>
      </w:r>
      <w:r>
        <w:rPr>
          <w:rFonts w:ascii="Times New Roman" w:cs="Times New Roman" w:hAnsi="Times New Roman"/>
        </w:rPr>
        <w:t>B-</w:t>
      </w:r>
      <w:r>
        <w:rPr>
          <w:rFonts w:ascii="Times New Roman" w:cs="Times New Roman" w:hAnsi="Times New Roman"/>
          <w:spacing w:val="-8"/>
        </w:rPr>
        <w:t xml:space="preserve"> </w:t>
      </w:r>
      <w:r>
        <w:rPr>
          <w:rFonts w:ascii="Times New Roman" w:cs="Times New Roman" w:hAnsi="Times New Roman"/>
        </w:rPr>
        <w:t>Horizon.</w:t>
      </w:r>
    </w:p>
    <w:p>
      <w:pPr>
        <w:pStyle w:val="style0"/>
        <w:spacing w:lineRule="auto" w:line="276"/>
        <w:jc w:val="both"/>
        <w:rPr>
          <w:rFonts w:ascii="Times New Roman" w:cs="Times New Roman" w:hAnsi="Times New Roman"/>
        </w:rPr>
      </w:pPr>
    </w:p>
    <w:p>
      <w:pPr>
        <w:pStyle w:val="style0"/>
        <w:spacing w:lineRule="auto" w:line="276"/>
        <w:jc w:val="both"/>
        <w:rPr>
          <w:rFonts w:ascii="Times New Roman" w:cs="Times New Roman" w:hAnsi="Times New Roman"/>
          <w:b/>
        </w:rPr>
      </w:pPr>
      <w:r>
        <w:rPr>
          <w:rFonts w:ascii="Times New Roman" w:cs="Times New Roman" w:hAnsi="Times New Roman"/>
          <w:b/>
          <w:u w:color="444444"/>
        </w:rPr>
        <w:t>B-</w:t>
      </w:r>
      <w:r>
        <w:rPr>
          <w:rFonts w:ascii="Times New Roman" w:cs="Times New Roman" w:hAnsi="Times New Roman"/>
          <w:b/>
          <w:u w:color="444444"/>
        </w:rPr>
        <w:t>Horizon (Illuvation Horizon)</w:t>
      </w:r>
      <w:r>
        <w:rPr>
          <w:rFonts w:ascii="Times New Roman" w:cs="Times New Roman" w:hAnsi="Times New Roman"/>
          <w:b/>
        </w:rPr>
        <w:t xml:space="preserve"> </w:t>
      </w:r>
      <w:r>
        <w:rPr>
          <w:rFonts w:ascii="Times New Roman" w:cs="Times New Roman" w:hAnsi="Times New Roman"/>
        </w:rPr>
        <w:t>It</w:t>
      </w:r>
      <w:r>
        <w:rPr>
          <w:rFonts w:ascii="Times New Roman" w:cs="Times New Roman" w:hAnsi="Times New Roman"/>
          <w:spacing w:val="-13"/>
        </w:rPr>
        <w:t xml:space="preserve"> </w:t>
      </w:r>
      <w:r>
        <w:rPr>
          <w:rFonts w:ascii="Times New Roman" w:cs="Times New Roman" w:hAnsi="Times New Roman"/>
        </w:rPr>
        <w:t>lies</w:t>
      </w:r>
      <w:r>
        <w:rPr>
          <w:rFonts w:ascii="Times New Roman" w:cs="Times New Roman" w:hAnsi="Times New Roman"/>
          <w:spacing w:val="-13"/>
        </w:rPr>
        <w:t xml:space="preserve"> </w:t>
      </w:r>
      <w:r>
        <w:rPr>
          <w:rFonts w:ascii="Times New Roman" w:cs="Times New Roman" w:hAnsi="Times New Roman"/>
        </w:rPr>
        <w:t>in</w:t>
      </w:r>
      <w:r>
        <w:rPr>
          <w:rFonts w:ascii="Times New Roman" w:cs="Times New Roman" w:hAnsi="Times New Roman"/>
          <w:spacing w:val="-13"/>
        </w:rPr>
        <w:t xml:space="preserve"> </w:t>
      </w:r>
      <w:r>
        <w:rPr>
          <w:rFonts w:ascii="Times New Roman" w:cs="Times New Roman" w:hAnsi="Times New Roman"/>
        </w:rPr>
        <w:t>between</w:t>
      </w:r>
      <w:r>
        <w:rPr>
          <w:rFonts w:ascii="Times New Roman" w:cs="Times New Roman" w:hAnsi="Times New Roman"/>
          <w:spacing w:val="-12"/>
        </w:rPr>
        <w:t xml:space="preserve"> </w:t>
      </w:r>
      <w:r>
        <w:rPr>
          <w:rFonts w:ascii="Times New Roman" w:cs="Times New Roman" w:hAnsi="Times New Roman"/>
        </w:rPr>
        <w:t>of</w:t>
      </w:r>
      <w:r>
        <w:rPr>
          <w:rFonts w:ascii="Times New Roman" w:cs="Times New Roman" w:hAnsi="Times New Roman"/>
          <w:spacing w:val="-13"/>
        </w:rPr>
        <w:t xml:space="preserve"> </w:t>
      </w:r>
      <w:r>
        <w:rPr>
          <w:rFonts w:ascii="Times New Roman" w:cs="Times New Roman" w:hAnsi="Times New Roman"/>
        </w:rPr>
        <w:t>A</w:t>
      </w:r>
      <w:r>
        <w:rPr>
          <w:rFonts w:ascii="Times New Roman" w:cs="Times New Roman" w:hAnsi="Times New Roman"/>
          <w:spacing w:val="-13"/>
        </w:rPr>
        <w:t xml:space="preserve"> </w:t>
      </w:r>
      <w:r>
        <w:rPr>
          <w:rFonts w:ascii="Times New Roman" w:cs="Times New Roman" w:hAnsi="Times New Roman"/>
        </w:rPr>
        <w:t>and</w:t>
      </w:r>
      <w:r>
        <w:rPr>
          <w:rFonts w:ascii="Times New Roman" w:cs="Times New Roman" w:hAnsi="Times New Roman"/>
          <w:spacing w:val="-12"/>
        </w:rPr>
        <w:t xml:space="preserve"> </w:t>
      </w:r>
      <w:r>
        <w:rPr>
          <w:rFonts w:ascii="Times New Roman" w:cs="Times New Roman" w:hAnsi="Times New Roman"/>
        </w:rPr>
        <w:t>C</w:t>
      </w:r>
      <w:r>
        <w:rPr>
          <w:rFonts w:ascii="Times New Roman" w:cs="Times New Roman" w:hAnsi="Times New Roman"/>
          <w:spacing w:val="-13"/>
        </w:rPr>
        <w:t>-</w:t>
      </w:r>
      <w:r>
        <w:rPr>
          <w:rFonts w:ascii="Times New Roman" w:cs="Times New Roman" w:hAnsi="Times New Roman"/>
          <w:spacing w:val="-30"/>
          <w:w w:val="145"/>
        </w:rPr>
        <w:t xml:space="preserve"> </w:t>
      </w:r>
      <w:r>
        <w:rPr>
          <w:rFonts w:ascii="Times New Roman" w:cs="Times New Roman" w:hAnsi="Times New Roman"/>
        </w:rPr>
        <w:t>Horizons.</w:t>
      </w:r>
      <w:r>
        <w:rPr>
          <w:rFonts w:ascii="Times New Roman" w:cs="Times New Roman" w:hAnsi="Times New Roman"/>
          <w:spacing w:val="-13"/>
        </w:rPr>
        <w:t xml:space="preserve"> </w:t>
      </w:r>
      <w:r>
        <w:rPr>
          <w:rFonts w:ascii="Times New Roman" w:cs="Times New Roman" w:hAnsi="Times New Roman"/>
        </w:rPr>
        <w:t>It</w:t>
      </w:r>
      <w:r>
        <w:rPr>
          <w:rFonts w:ascii="Times New Roman" w:cs="Times New Roman" w:hAnsi="Times New Roman"/>
          <w:spacing w:val="-13"/>
        </w:rPr>
        <w:t xml:space="preserve"> </w:t>
      </w:r>
      <w:r>
        <w:rPr>
          <w:rFonts w:ascii="Times New Roman" w:cs="Times New Roman" w:hAnsi="Times New Roman"/>
        </w:rPr>
        <w:t>consists</w:t>
      </w:r>
      <w:r>
        <w:rPr>
          <w:rFonts w:ascii="Times New Roman" w:cs="Times New Roman" w:hAnsi="Times New Roman"/>
          <w:spacing w:val="-12"/>
        </w:rPr>
        <w:t xml:space="preserve"> </w:t>
      </w:r>
      <w:r>
        <w:rPr>
          <w:rFonts w:ascii="Times New Roman" w:cs="Times New Roman" w:hAnsi="Times New Roman"/>
        </w:rPr>
        <w:t>of</w:t>
      </w:r>
      <w:r>
        <w:rPr>
          <w:rFonts w:ascii="Times New Roman" w:cs="Times New Roman" w:hAnsi="Times New Roman"/>
          <w:spacing w:val="-13"/>
        </w:rPr>
        <w:t xml:space="preserve"> </w:t>
      </w:r>
      <w:r>
        <w:rPr>
          <w:rFonts w:ascii="Times New Roman" w:cs="Times New Roman" w:hAnsi="Times New Roman"/>
        </w:rPr>
        <w:t>very</w:t>
      </w:r>
      <w:r>
        <w:rPr>
          <w:rFonts w:ascii="Times New Roman" w:cs="Times New Roman" w:hAnsi="Times New Roman"/>
          <w:spacing w:val="-13"/>
        </w:rPr>
        <w:t xml:space="preserve"> </w:t>
      </w:r>
      <w:r>
        <w:rPr>
          <w:rFonts w:ascii="Times New Roman" w:cs="Times New Roman" w:hAnsi="Times New Roman"/>
        </w:rPr>
        <w:t>little</w:t>
      </w:r>
      <w:r>
        <w:rPr>
          <w:rFonts w:ascii="Times New Roman" w:cs="Times New Roman" w:hAnsi="Times New Roman"/>
          <w:spacing w:val="-12"/>
        </w:rPr>
        <w:t xml:space="preserve"> </w:t>
      </w:r>
      <w:r>
        <w:rPr>
          <w:rFonts w:ascii="Times New Roman" w:cs="Times New Roman" w:hAnsi="Times New Roman"/>
        </w:rPr>
        <w:t>organic</w:t>
      </w:r>
      <w:r>
        <w:rPr>
          <w:rFonts w:ascii="Times New Roman" w:cs="Times New Roman" w:hAnsi="Times New Roman"/>
          <w:spacing w:val="-13"/>
        </w:rPr>
        <w:t xml:space="preserve"> </w:t>
      </w:r>
      <w:r>
        <w:rPr>
          <w:rFonts w:ascii="Times New Roman" w:cs="Times New Roman" w:hAnsi="Times New Roman"/>
        </w:rPr>
        <w:t>matters.</w:t>
      </w:r>
      <w:r>
        <w:rPr>
          <w:rFonts w:ascii="Times New Roman" w:cs="Times New Roman" w:hAnsi="Times New Roman"/>
          <w:spacing w:val="-13"/>
        </w:rPr>
        <w:t xml:space="preserve"> </w:t>
      </w:r>
      <w:r>
        <w:rPr>
          <w:rFonts w:ascii="Times New Roman" w:cs="Times New Roman" w:hAnsi="Times New Roman"/>
        </w:rPr>
        <w:t>It</w:t>
      </w:r>
      <w:r>
        <w:rPr>
          <w:rFonts w:ascii="Times New Roman" w:cs="Times New Roman" w:hAnsi="Times New Roman"/>
          <w:spacing w:val="-12"/>
        </w:rPr>
        <w:t xml:space="preserve"> </w:t>
      </w:r>
      <w:r>
        <w:rPr>
          <w:rFonts w:ascii="Times New Roman" w:cs="Times New Roman" w:hAnsi="Times New Roman"/>
        </w:rPr>
        <w:t>is</w:t>
      </w:r>
      <w:r>
        <w:rPr>
          <w:rFonts w:ascii="Times New Roman" w:cs="Times New Roman" w:hAnsi="Times New Roman"/>
          <w:spacing w:val="-13"/>
        </w:rPr>
        <w:t xml:space="preserve"> </w:t>
      </w:r>
      <w:r>
        <w:rPr>
          <w:rFonts w:ascii="Times New Roman" w:cs="Times New Roman" w:hAnsi="Times New Roman"/>
        </w:rPr>
        <w:t>the layer</w:t>
      </w:r>
      <w:r>
        <w:rPr>
          <w:rFonts w:ascii="Times New Roman" w:cs="Times New Roman" w:hAnsi="Times New Roman"/>
          <w:spacing w:val="-16"/>
        </w:rPr>
        <w:t xml:space="preserve"> </w:t>
      </w:r>
      <w:r>
        <w:rPr>
          <w:rFonts w:ascii="Times New Roman" w:cs="Times New Roman" w:hAnsi="Times New Roman"/>
        </w:rPr>
        <w:t>of</w:t>
      </w:r>
      <w:r>
        <w:rPr>
          <w:rFonts w:ascii="Times New Roman" w:cs="Times New Roman" w:hAnsi="Times New Roman"/>
          <w:spacing w:val="-16"/>
        </w:rPr>
        <w:t xml:space="preserve"> </w:t>
      </w:r>
      <w:r>
        <w:rPr>
          <w:rFonts w:ascii="Times New Roman" w:cs="Times New Roman" w:hAnsi="Times New Roman"/>
        </w:rPr>
        <w:t>accumulation</w:t>
      </w:r>
      <w:r>
        <w:rPr>
          <w:rFonts w:ascii="Times New Roman" w:cs="Times New Roman" w:hAnsi="Times New Roman"/>
          <w:spacing w:val="-16"/>
        </w:rPr>
        <w:t xml:space="preserve"> </w:t>
      </w:r>
      <w:r>
        <w:rPr>
          <w:rFonts w:ascii="Times New Roman" w:cs="Times New Roman" w:hAnsi="Times New Roman"/>
        </w:rPr>
        <w:t>by</w:t>
      </w:r>
      <w:r>
        <w:rPr>
          <w:rFonts w:ascii="Times New Roman" w:cs="Times New Roman" w:hAnsi="Times New Roman"/>
          <w:spacing w:val="-16"/>
        </w:rPr>
        <w:t xml:space="preserve"> </w:t>
      </w:r>
      <w:r>
        <w:rPr>
          <w:rFonts w:ascii="Times New Roman" w:cs="Times New Roman" w:hAnsi="Times New Roman"/>
        </w:rPr>
        <w:t>receiving</w:t>
      </w:r>
      <w:r>
        <w:rPr>
          <w:rFonts w:ascii="Times New Roman" w:cs="Times New Roman" w:hAnsi="Times New Roman"/>
          <w:spacing w:val="-16"/>
        </w:rPr>
        <w:t xml:space="preserve"> </w:t>
      </w:r>
      <w:r>
        <w:rPr>
          <w:rFonts w:ascii="Times New Roman" w:cs="Times New Roman" w:hAnsi="Times New Roman"/>
        </w:rPr>
        <w:t>all</w:t>
      </w:r>
      <w:r>
        <w:rPr>
          <w:rFonts w:ascii="Times New Roman" w:cs="Times New Roman" w:hAnsi="Times New Roman"/>
          <w:spacing w:val="-16"/>
        </w:rPr>
        <w:t xml:space="preserve"> </w:t>
      </w:r>
      <w:r>
        <w:rPr>
          <w:rFonts w:ascii="Times New Roman" w:cs="Times New Roman" w:hAnsi="Times New Roman"/>
        </w:rPr>
        <w:t>materials</w:t>
      </w:r>
      <w:r>
        <w:rPr>
          <w:rFonts w:ascii="Times New Roman" w:cs="Times New Roman" w:hAnsi="Times New Roman"/>
          <w:spacing w:val="-16"/>
        </w:rPr>
        <w:t xml:space="preserve"> </w:t>
      </w:r>
      <w:r>
        <w:rPr>
          <w:rFonts w:ascii="Times New Roman" w:cs="Times New Roman" w:hAnsi="Times New Roman"/>
        </w:rPr>
        <w:t>eluviated</w:t>
      </w:r>
      <w:r>
        <w:rPr>
          <w:rFonts w:ascii="Times New Roman" w:cs="Times New Roman" w:hAnsi="Times New Roman"/>
          <w:spacing w:val="-16"/>
        </w:rPr>
        <w:t xml:space="preserve"> </w:t>
      </w:r>
      <w:r>
        <w:rPr>
          <w:rFonts w:ascii="Times New Roman" w:cs="Times New Roman" w:hAnsi="Times New Roman"/>
        </w:rPr>
        <w:t>from</w:t>
      </w:r>
      <w:r>
        <w:rPr>
          <w:rFonts w:ascii="Times New Roman" w:cs="Times New Roman" w:hAnsi="Times New Roman"/>
          <w:spacing w:val="-16"/>
        </w:rPr>
        <w:t xml:space="preserve"> </w:t>
      </w:r>
      <w:r>
        <w:rPr>
          <w:rFonts w:ascii="Times New Roman" w:cs="Times New Roman" w:hAnsi="Times New Roman"/>
        </w:rPr>
        <w:t>O</w:t>
      </w:r>
      <w:r>
        <w:rPr>
          <w:rFonts w:ascii="Times New Roman" w:cs="Times New Roman" w:hAnsi="Times New Roman"/>
          <w:spacing w:val="-16"/>
        </w:rPr>
        <w:t xml:space="preserve"> </w:t>
      </w:r>
      <w:r>
        <w:rPr>
          <w:rFonts w:ascii="Times New Roman" w:cs="Times New Roman" w:hAnsi="Times New Roman"/>
        </w:rPr>
        <w:t>and</w:t>
      </w:r>
      <w:r>
        <w:rPr>
          <w:rFonts w:ascii="Times New Roman" w:cs="Times New Roman" w:hAnsi="Times New Roman"/>
          <w:spacing w:val="-16"/>
        </w:rPr>
        <w:t xml:space="preserve"> </w:t>
      </w:r>
      <w:r>
        <w:rPr>
          <w:rFonts w:ascii="Times New Roman" w:cs="Times New Roman" w:hAnsi="Times New Roman"/>
        </w:rPr>
        <w:t>A</w:t>
      </w:r>
      <w:r>
        <w:rPr>
          <w:rFonts w:ascii="Times New Roman" w:cs="Times New Roman" w:hAnsi="Times New Roman"/>
          <w:spacing w:val="-16"/>
        </w:rPr>
        <w:t xml:space="preserve"> </w:t>
      </w:r>
      <w:r>
        <w:rPr>
          <w:rFonts w:ascii="Times New Roman" w:cs="Times New Roman" w:hAnsi="Times New Roman"/>
        </w:rPr>
        <w:t>horizons</w:t>
      </w:r>
      <w:r>
        <w:rPr>
          <w:rFonts w:ascii="Times New Roman" w:cs="Times New Roman" w:hAnsi="Times New Roman"/>
          <w:spacing w:val="-16"/>
        </w:rPr>
        <w:t xml:space="preserve"> </w:t>
      </w:r>
      <w:r>
        <w:rPr>
          <w:rFonts w:ascii="Times New Roman" w:cs="Times New Roman" w:hAnsi="Times New Roman"/>
        </w:rPr>
        <w:t>and</w:t>
      </w:r>
      <w:r>
        <w:rPr>
          <w:rFonts w:ascii="Times New Roman" w:cs="Times New Roman" w:hAnsi="Times New Roman"/>
          <w:spacing w:val="-16"/>
        </w:rPr>
        <w:t xml:space="preserve"> </w:t>
      </w:r>
      <w:r>
        <w:rPr>
          <w:rFonts w:ascii="Times New Roman" w:cs="Times New Roman" w:hAnsi="Times New Roman"/>
        </w:rPr>
        <w:t>that</w:t>
      </w:r>
      <w:r>
        <w:rPr>
          <w:rFonts w:ascii="Times New Roman" w:cs="Times New Roman" w:hAnsi="Times New Roman"/>
          <w:spacing w:val="-16"/>
        </w:rPr>
        <w:t xml:space="preserve"> </w:t>
      </w:r>
      <w:r>
        <w:rPr>
          <w:rFonts w:ascii="Times New Roman" w:cs="Times New Roman" w:hAnsi="Times New Roman"/>
        </w:rPr>
        <w:t>is why, it is referred to a layer of illuviation.</w:t>
      </w:r>
    </w:p>
    <w:p>
      <w:pPr>
        <w:pStyle w:val="style0"/>
        <w:spacing w:lineRule="auto" w:line="276"/>
        <w:jc w:val="both"/>
        <w:rPr>
          <w:rFonts w:ascii="Times New Roman" w:cs="Times New Roman" w:hAnsi="Times New Roman"/>
        </w:rPr>
      </w:pPr>
      <w:r>
        <w:rPr>
          <w:rFonts w:ascii="Times New Roman" w:cs="Times New Roman" w:hAnsi="Times New Roman"/>
        </w:rPr>
        <w:t>It is sub divided into</w:t>
      </w:r>
    </w:p>
    <w:p>
      <w:pPr>
        <w:pStyle w:val="style0"/>
        <w:spacing w:lineRule="auto" w:line="276"/>
        <w:jc w:val="both"/>
        <w:rPr>
          <w:rFonts w:ascii="Times New Roman" w:cs="Times New Roman" w:hAnsi="Times New Roman"/>
        </w:rPr>
      </w:pPr>
      <w:r>
        <w:rPr>
          <w:rFonts w:ascii="Times New Roman" w:cs="Times New Roman" w:hAnsi="Times New Roman"/>
          <w:w w:val="145"/>
        </w:rPr>
        <w:t>B</w:t>
      </w:r>
      <w:r>
        <w:rPr>
          <w:rFonts w:ascii="Times New Roman" w:cs="Times New Roman" w:hAnsi="Times New Roman"/>
          <w:w w:val="145"/>
          <w:vertAlign w:val="subscript"/>
        </w:rPr>
        <w:t>1</w:t>
      </w:r>
      <w:r>
        <w:rPr>
          <w:rFonts w:ascii="Times New Roman" w:cs="Times New Roman" w:hAnsi="Times New Roman"/>
          <w:w w:val="145"/>
        </w:rPr>
        <w:t>-</w:t>
      </w:r>
      <w:r>
        <w:rPr>
          <w:rFonts w:ascii="Times New Roman" w:cs="Times New Roman" w:hAnsi="Times New Roman"/>
        </w:rPr>
        <w:t>Upper</w:t>
      </w:r>
      <w:r>
        <w:rPr>
          <w:rFonts w:ascii="Times New Roman" w:cs="Times New Roman" w:hAnsi="Times New Roman"/>
          <w:spacing w:val="-16"/>
        </w:rPr>
        <w:t xml:space="preserve"> </w:t>
      </w:r>
      <w:r>
        <w:rPr>
          <w:rFonts w:ascii="Times New Roman" w:cs="Times New Roman" w:hAnsi="Times New Roman"/>
        </w:rPr>
        <w:t>illuvial</w:t>
      </w:r>
      <w:r>
        <w:rPr>
          <w:rFonts w:ascii="Times New Roman" w:cs="Times New Roman" w:hAnsi="Times New Roman"/>
          <w:spacing w:val="-17"/>
        </w:rPr>
        <w:t xml:space="preserve"> </w:t>
      </w:r>
      <w:r>
        <w:rPr>
          <w:rFonts w:ascii="Times New Roman" w:cs="Times New Roman" w:hAnsi="Times New Roman"/>
        </w:rPr>
        <w:t>horizon</w:t>
      </w:r>
      <w:r>
        <w:rPr>
          <w:rFonts w:ascii="Times New Roman" w:cs="Times New Roman" w:hAnsi="Times New Roman"/>
          <w:spacing w:val="-16"/>
        </w:rPr>
        <w:t xml:space="preserve"> </w:t>
      </w:r>
      <w:r>
        <w:rPr>
          <w:rFonts w:ascii="Times New Roman" w:cs="Times New Roman" w:hAnsi="Times New Roman"/>
        </w:rPr>
        <w:t>and</w:t>
      </w:r>
      <w:r>
        <w:rPr>
          <w:rFonts w:ascii="Times New Roman" w:cs="Times New Roman" w:hAnsi="Times New Roman"/>
          <w:spacing w:val="-17"/>
        </w:rPr>
        <w:t xml:space="preserve"> </w:t>
      </w:r>
      <w:r>
        <w:rPr>
          <w:rFonts w:ascii="Times New Roman" w:cs="Times New Roman" w:hAnsi="Times New Roman"/>
        </w:rPr>
        <w:t>it</w:t>
      </w:r>
      <w:r>
        <w:rPr>
          <w:rFonts w:ascii="Times New Roman" w:cs="Times New Roman" w:hAnsi="Times New Roman"/>
          <w:spacing w:val="-16"/>
        </w:rPr>
        <w:t xml:space="preserve"> </w:t>
      </w:r>
      <w:r>
        <w:rPr>
          <w:rFonts w:ascii="Times New Roman" w:cs="Times New Roman" w:hAnsi="Times New Roman"/>
        </w:rPr>
        <w:t>is</w:t>
      </w:r>
      <w:r>
        <w:rPr>
          <w:rFonts w:ascii="Times New Roman" w:cs="Times New Roman" w:hAnsi="Times New Roman"/>
          <w:spacing w:val="-17"/>
        </w:rPr>
        <w:t xml:space="preserve"> </w:t>
      </w:r>
      <w:r>
        <w:rPr>
          <w:rFonts w:ascii="Times New Roman" w:cs="Times New Roman" w:hAnsi="Times New Roman"/>
        </w:rPr>
        <w:t>considered</w:t>
      </w:r>
      <w:r>
        <w:rPr>
          <w:rFonts w:ascii="Times New Roman" w:cs="Times New Roman" w:hAnsi="Times New Roman"/>
          <w:spacing w:val="-16"/>
        </w:rPr>
        <w:t xml:space="preserve"> </w:t>
      </w:r>
      <w:r>
        <w:rPr>
          <w:rFonts w:ascii="Times New Roman" w:cs="Times New Roman" w:hAnsi="Times New Roman"/>
        </w:rPr>
        <w:t>as</w:t>
      </w:r>
      <w:r>
        <w:rPr>
          <w:rFonts w:ascii="Times New Roman" w:cs="Times New Roman" w:hAnsi="Times New Roman"/>
          <w:spacing w:val="-17"/>
        </w:rPr>
        <w:t xml:space="preserve"> </w:t>
      </w:r>
      <w:r>
        <w:rPr>
          <w:rFonts w:ascii="Times New Roman" w:cs="Times New Roman" w:hAnsi="Times New Roman"/>
        </w:rPr>
        <w:t>the</w:t>
      </w:r>
      <w:r>
        <w:rPr>
          <w:rFonts w:ascii="Times New Roman" w:cs="Times New Roman" w:hAnsi="Times New Roman"/>
          <w:spacing w:val="-16"/>
        </w:rPr>
        <w:t xml:space="preserve"> </w:t>
      </w:r>
      <w:r>
        <w:rPr>
          <w:rFonts w:ascii="Times New Roman" w:cs="Times New Roman" w:hAnsi="Times New Roman"/>
        </w:rPr>
        <w:t>transitional</w:t>
      </w:r>
      <w:r>
        <w:rPr>
          <w:rFonts w:ascii="Times New Roman" w:cs="Times New Roman" w:hAnsi="Times New Roman"/>
          <w:spacing w:val="-17"/>
        </w:rPr>
        <w:t xml:space="preserve"> </w:t>
      </w:r>
      <w:r>
        <w:rPr>
          <w:rFonts w:ascii="Times New Roman" w:cs="Times New Roman" w:hAnsi="Times New Roman"/>
        </w:rPr>
        <w:t>horizon</w:t>
      </w:r>
      <w:r>
        <w:rPr>
          <w:rFonts w:ascii="Times New Roman" w:cs="Times New Roman" w:hAnsi="Times New Roman"/>
          <w:spacing w:val="-16"/>
        </w:rPr>
        <w:t xml:space="preserve"> </w:t>
      </w:r>
      <w:r>
        <w:rPr>
          <w:rFonts w:ascii="Times New Roman" w:cs="Times New Roman" w:hAnsi="Times New Roman"/>
        </w:rPr>
        <w:t>having</w:t>
      </w:r>
      <w:r>
        <w:rPr>
          <w:rFonts w:ascii="Times New Roman" w:cs="Times New Roman" w:hAnsi="Times New Roman"/>
          <w:spacing w:val="-17"/>
        </w:rPr>
        <w:t xml:space="preserve"> </w:t>
      </w:r>
      <w:r>
        <w:rPr>
          <w:rFonts w:ascii="Times New Roman" w:cs="Times New Roman" w:hAnsi="Times New Roman"/>
        </w:rPr>
        <w:t>properties</w:t>
      </w:r>
      <w:r>
        <w:rPr>
          <w:rFonts w:ascii="Times New Roman" w:cs="Times New Roman" w:hAnsi="Times New Roman"/>
          <w:spacing w:val="-16"/>
        </w:rPr>
        <w:t xml:space="preserve"> </w:t>
      </w:r>
      <w:r>
        <w:rPr>
          <w:rFonts w:ascii="Times New Roman" w:cs="Times New Roman" w:hAnsi="Times New Roman"/>
        </w:rPr>
        <w:t>of both</w:t>
      </w:r>
      <w:r>
        <w:rPr>
          <w:rFonts w:ascii="Times New Roman" w:cs="Times New Roman" w:hAnsi="Times New Roman"/>
          <w:spacing w:val="-9"/>
        </w:rPr>
        <w:t xml:space="preserve"> </w:t>
      </w:r>
      <w:r>
        <w:rPr>
          <w:rFonts w:ascii="Times New Roman" w:cs="Times New Roman" w:hAnsi="Times New Roman"/>
        </w:rPr>
        <w:t>A</w:t>
      </w:r>
      <w:r>
        <w:rPr>
          <w:rFonts w:ascii="Times New Roman" w:cs="Times New Roman" w:hAnsi="Times New Roman"/>
          <w:spacing w:val="-8"/>
        </w:rPr>
        <w:t xml:space="preserve"> </w:t>
      </w:r>
      <w:r>
        <w:rPr>
          <w:rFonts w:ascii="Times New Roman" w:cs="Times New Roman" w:hAnsi="Times New Roman"/>
        </w:rPr>
        <w:t>and</w:t>
      </w:r>
      <w:r>
        <w:rPr>
          <w:rFonts w:ascii="Times New Roman" w:cs="Times New Roman" w:hAnsi="Times New Roman"/>
          <w:spacing w:val="-8"/>
        </w:rPr>
        <w:t xml:space="preserve"> </w:t>
      </w:r>
      <w:r>
        <w:rPr>
          <w:rFonts w:ascii="Times New Roman" w:cs="Times New Roman" w:hAnsi="Times New Roman"/>
        </w:rPr>
        <w:t>B</w:t>
      </w:r>
      <w:r>
        <w:rPr>
          <w:rFonts w:ascii="Times New Roman" w:cs="Times New Roman" w:hAnsi="Times New Roman"/>
          <w:spacing w:val="-8"/>
        </w:rPr>
        <w:t xml:space="preserve"> </w:t>
      </w:r>
      <w:r>
        <w:rPr>
          <w:rFonts w:ascii="Times New Roman" w:cs="Times New Roman" w:hAnsi="Times New Roman"/>
        </w:rPr>
        <w:t>horizons.</w:t>
      </w:r>
    </w:p>
    <w:p>
      <w:pPr>
        <w:pStyle w:val="style0"/>
        <w:spacing w:lineRule="auto" w:line="276"/>
        <w:jc w:val="both"/>
        <w:rPr>
          <w:rFonts w:ascii="Times New Roman" w:cs="Times New Roman" w:hAnsi="Times New Roman"/>
        </w:rPr>
      </w:pPr>
      <w:r>
        <w:rPr>
          <w:rFonts w:ascii="Times New Roman" w:cs="Times New Roman" w:hAnsi="Times New Roman"/>
          <w:w w:val="145"/>
        </w:rPr>
        <w:t>B</w:t>
      </w:r>
      <w:r>
        <w:rPr>
          <w:rFonts w:ascii="Times New Roman" w:cs="Times New Roman" w:hAnsi="Times New Roman"/>
          <w:w w:val="145"/>
          <w:vertAlign w:val="subscript"/>
        </w:rPr>
        <w:t>2</w:t>
      </w:r>
      <w:r>
        <w:rPr>
          <w:rFonts w:ascii="Times New Roman" w:cs="Times New Roman" w:hAnsi="Times New Roman"/>
          <w:w w:val="145"/>
        </w:rPr>
        <w:t>-</w:t>
      </w:r>
      <w:r>
        <w:rPr>
          <w:rFonts w:ascii="Times New Roman" w:cs="Times New Roman" w:hAnsi="Times New Roman"/>
        </w:rPr>
        <w:t>The</w:t>
      </w:r>
      <w:r>
        <w:rPr>
          <w:rFonts w:ascii="Times New Roman" w:cs="Times New Roman" w:hAnsi="Times New Roman"/>
          <w:spacing w:val="-14"/>
        </w:rPr>
        <w:t xml:space="preserve"> </w:t>
      </w:r>
      <w:r>
        <w:rPr>
          <w:rFonts w:ascii="Times New Roman" w:cs="Times New Roman" w:hAnsi="Times New Roman"/>
        </w:rPr>
        <w:t>main</w:t>
      </w:r>
      <w:r>
        <w:rPr>
          <w:rFonts w:ascii="Times New Roman" w:cs="Times New Roman" w:hAnsi="Times New Roman"/>
          <w:spacing w:val="-13"/>
        </w:rPr>
        <w:t xml:space="preserve"> </w:t>
      </w:r>
      <w:r>
        <w:rPr>
          <w:rFonts w:ascii="Times New Roman" w:cs="Times New Roman" w:hAnsi="Times New Roman"/>
        </w:rPr>
        <w:t>depositional</w:t>
      </w:r>
      <w:r>
        <w:rPr>
          <w:rFonts w:ascii="Times New Roman" w:cs="Times New Roman" w:hAnsi="Times New Roman"/>
          <w:spacing w:val="-14"/>
        </w:rPr>
        <w:t xml:space="preserve"> </w:t>
      </w:r>
      <w:r>
        <w:rPr>
          <w:rFonts w:ascii="Times New Roman" w:cs="Times New Roman" w:hAnsi="Times New Roman"/>
        </w:rPr>
        <w:t>layer</w:t>
      </w:r>
      <w:r>
        <w:rPr>
          <w:rFonts w:ascii="Times New Roman" w:cs="Times New Roman" w:hAnsi="Times New Roman"/>
          <w:spacing w:val="-14"/>
        </w:rPr>
        <w:t xml:space="preserve"> </w:t>
      </w:r>
      <w:r>
        <w:rPr>
          <w:rFonts w:ascii="Times New Roman" w:cs="Times New Roman" w:hAnsi="Times New Roman"/>
        </w:rPr>
        <w:t>and</w:t>
      </w:r>
      <w:r>
        <w:rPr>
          <w:rFonts w:ascii="Times New Roman" w:cs="Times New Roman" w:hAnsi="Times New Roman"/>
          <w:spacing w:val="-14"/>
        </w:rPr>
        <w:t xml:space="preserve"> </w:t>
      </w:r>
      <w:r>
        <w:rPr>
          <w:rFonts w:ascii="Times New Roman" w:cs="Times New Roman" w:hAnsi="Times New Roman"/>
        </w:rPr>
        <w:t>it</w:t>
      </w:r>
      <w:r>
        <w:rPr>
          <w:rFonts w:ascii="Times New Roman" w:cs="Times New Roman" w:hAnsi="Times New Roman"/>
          <w:spacing w:val="-14"/>
        </w:rPr>
        <w:t xml:space="preserve"> </w:t>
      </w:r>
      <w:r>
        <w:rPr>
          <w:rFonts w:ascii="Times New Roman" w:cs="Times New Roman" w:hAnsi="Times New Roman"/>
        </w:rPr>
        <w:t>is</w:t>
      </w:r>
      <w:r>
        <w:rPr>
          <w:rFonts w:ascii="Times New Roman" w:cs="Times New Roman" w:hAnsi="Times New Roman"/>
          <w:spacing w:val="-13"/>
        </w:rPr>
        <w:t xml:space="preserve"> </w:t>
      </w:r>
      <w:r>
        <w:rPr>
          <w:rFonts w:ascii="Times New Roman" w:cs="Times New Roman" w:hAnsi="Times New Roman"/>
        </w:rPr>
        <w:t>the</w:t>
      </w:r>
      <w:r>
        <w:rPr>
          <w:rFonts w:ascii="Times New Roman" w:cs="Times New Roman" w:hAnsi="Times New Roman"/>
          <w:spacing w:val="-14"/>
        </w:rPr>
        <w:t xml:space="preserve"> </w:t>
      </w:r>
      <w:r>
        <w:rPr>
          <w:rFonts w:ascii="Times New Roman" w:cs="Times New Roman" w:hAnsi="Times New Roman"/>
        </w:rPr>
        <w:t>part</w:t>
      </w:r>
      <w:r>
        <w:rPr>
          <w:rFonts w:ascii="Times New Roman" w:cs="Times New Roman" w:hAnsi="Times New Roman"/>
          <w:spacing w:val="-14"/>
        </w:rPr>
        <w:t xml:space="preserve"> </w:t>
      </w:r>
      <w:r>
        <w:rPr>
          <w:rFonts w:ascii="Times New Roman" w:cs="Times New Roman" w:hAnsi="Times New Roman"/>
        </w:rPr>
        <w:t>of</w:t>
      </w:r>
      <w:r>
        <w:rPr>
          <w:rFonts w:ascii="Times New Roman" w:cs="Times New Roman" w:hAnsi="Times New Roman"/>
          <w:spacing w:val="-14"/>
        </w:rPr>
        <w:t xml:space="preserve"> </w:t>
      </w:r>
      <w:r>
        <w:rPr>
          <w:rFonts w:ascii="Times New Roman" w:cs="Times New Roman" w:hAnsi="Times New Roman"/>
        </w:rPr>
        <w:t>the</w:t>
      </w:r>
      <w:r>
        <w:rPr>
          <w:rFonts w:ascii="Times New Roman" w:cs="Times New Roman" w:hAnsi="Times New Roman"/>
          <w:spacing w:val="-13"/>
        </w:rPr>
        <w:t xml:space="preserve"> </w:t>
      </w:r>
      <w:r>
        <w:rPr>
          <w:rFonts w:ascii="Times New Roman" w:cs="Times New Roman" w:hAnsi="Times New Roman"/>
        </w:rPr>
        <w:t>soil</w:t>
      </w:r>
      <w:r>
        <w:rPr>
          <w:rFonts w:ascii="Times New Roman" w:cs="Times New Roman" w:hAnsi="Times New Roman"/>
          <w:spacing w:val="-14"/>
        </w:rPr>
        <w:t xml:space="preserve"> </w:t>
      </w:r>
      <w:r>
        <w:rPr>
          <w:rFonts w:ascii="Times New Roman" w:cs="Times New Roman" w:hAnsi="Times New Roman"/>
        </w:rPr>
        <w:t>body</w:t>
      </w:r>
      <w:r>
        <w:rPr>
          <w:rFonts w:ascii="Times New Roman" w:cs="Times New Roman" w:hAnsi="Times New Roman"/>
          <w:spacing w:val="-14"/>
        </w:rPr>
        <w:t xml:space="preserve"> </w:t>
      </w:r>
      <w:r>
        <w:rPr>
          <w:rFonts w:ascii="Times New Roman" w:cs="Times New Roman" w:hAnsi="Times New Roman"/>
        </w:rPr>
        <w:t>where</w:t>
      </w:r>
      <w:r>
        <w:rPr>
          <w:rFonts w:ascii="Times New Roman" w:cs="Times New Roman" w:hAnsi="Times New Roman"/>
          <w:spacing w:val="-14"/>
        </w:rPr>
        <w:t xml:space="preserve"> </w:t>
      </w:r>
      <w:r>
        <w:rPr>
          <w:rFonts w:ascii="Times New Roman" w:cs="Times New Roman" w:hAnsi="Times New Roman"/>
        </w:rPr>
        <w:t>maximum accumulation</w:t>
      </w:r>
      <w:r>
        <w:rPr>
          <w:rFonts w:ascii="Times New Roman" w:cs="Times New Roman" w:hAnsi="Times New Roman"/>
          <w:spacing w:val="-9"/>
        </w:rPr>
        <w:t xml:space="preserve"> </w:t>
      </w:r>
      <w:r>
        <w:rPr>
          <w:rFonts w:ascii="Times New Roman" w:cs="Times New Roman" w:hAnsi="Times New Roman"/>
        </w:rPr>
        <w:t>of</w:t>
      </w:r>
      <w:r>
        <w:rPr>
          <w:rFonts w:ascii="Times New Roman" w:cs="Times New Roman" w:hAnsi="Times New Roman"/>
          <w:spacing w:val="-9"/>
        </w:rPr>
        <w:t xml:space="preserve"> </w:t>
      </w:r>
      <w:r>
        <w:rPr>
          <w:rFonts w:ascii="Times New Roman" w:cs="Times New Roman" w:hAnsi="Times New Roman"/>
        </w:rPr>
        <w:t>the</w:t>
      </w:r>
      <w:r>
        <w:rPr>
          <w:rFonts w:ascii="Times New Roman" w:cs="Times New Roman" w:hAnsi="Times New Roman"/>
          <w:spacing w:val="-9"/>
        </w:rPr>
        <w:t xml:space="preserve"> </w:t>
      </w:r>
      <w:r>
        <w:rPr>
          <w:rFonts w:ascii="Times New Roman" w:cs="Times New Roman" w:hAnsi="Times New Roman"/>
        </w:rPr>
        <w:t>materials</w:t>
      </w:r>
      <w:r>
        <w:rPr>
          <w:rFonts w:ascii="Times New Roman" w:cs="Times New Roman" w:hAnsi="Times New Roman"/>
          <w:spacing w:val="-9"/>
        </w:rPr>
        <w:t xml:space="preserve"> </w:t>
      </w:r>
      <w:r>
        <w:rPr>
          <w:rFonts w:ascii="Times New Roman" w:cs="Times New Roman" w:hAnsi="Times New Roman"/>
        </w:rPr>
        <w:t>takes</w:t>
      </w:r>
      <w:r>
        <w:rPr>
          <w:rFonts w:ascii="Times New Roman" w:cs="Times New Roman" w:hAnsi="Times New Roman"/>
          <w:spacing w:val="-8"/>
        </w:rPr>
        <w:t xml:space="preserve"> </w:t>
      </w:r>
      <w:r>
        <w:rPr>
          <w:rFonts w:ascii="Times New Roman" w:cs="Times New Roman" w:hAnsi="Times New Roman"/>
        </w:rPr>
        <w:t>place.</w:t>
      </w:r>
    </w:p>
    <w:p>
      <w:pPr>
        <w:pStyle w:val="style0"/>
        <w:spacing w:lineRule="auto" w:line="276"/>
        <w:jc w:val="both"/>
        <w:rPr>
          <w:rFonts w:ascii="Times New Roman" w:cs="Times New Roman" w:hAnsi="Times New Roman"/>
        </w:rPr>
      </w:pPr>
      <w:r>
        <w:rPr>
          <w:rFonts w:ascii="Times New Roman" w:cs="Times New Roman" w:hAnsi="Times New Roman"/>
        </w:rPr>
        <w:t>B3-Illuvial</w:t>
      </w:r>
      <w:r>
        <w:rPr>
          <w:rFonts w:ascii="Times New Roman" w:cs="Times New Roman" w:hAnsi="Times New Roman"/>
          <w:spacing w:val="-9"/>
        </w:rPr>
        <w:t xml:space="preserve"> </w:t>
      </w:r>
      <w:r>
        <w:rPr>
          <w:rFonts w:ascii="Times New Roman" w:cs="Times New Roman" w:hAnsi="Times New Roman"/>
        </w:rPr>
        <w:t>horizon</w:t>
      </w:r>
      <w:r>
        <w:rPr>
          <w:rFonts w:ascii="Times New Roman" w:cs="Times New Roman" w:hAnsi="Times New Roman"/>
          <w:spacing w:val="-9"/>
        </w:rPr>
        <w:t xml:space="preserve"> </w:t>
      </w:r>
      <w:r>
        <w:rPr>
          <w:rFonts w:ascii="Times New Roman" w:cs="Times New Roman" w:hAnsi="Times New Roman"/>
        </w:rPr>
        <w:t>grading</w:t>
      </w:r>
      <w:r>
        <w:rPr>
          <w:rFonts w:ascii="Times New Roman" w:cs="Times New Roman" w:hAnsi="Times New Roman"/>
          <w:spacing w:val="-8"/>
        </w:rPr>
        <w:t xml:space="preserve"> </w:t>
      </w:r>
      <w:r>
        <w:rPr>
          <w:rFonts w:ascii="Times New Roman" w:cs="Times New Roman" w:hAnsi="Times New Roman"/>
        </w:rPr>
        <w:t>into</w:t>
      </w:r>
      <w:r>
        <w:rPr>
          <w:rFonts w:ascii="Times New Roman" w:cs="Times New Roman" w:hAnsi="Times New Roman"/>
          <w:spacing w:val="-9"/>
        </w:rPr>
        <w:t xml:space="preserve"> </w:t>
      </w:r>
      <w:r>
        <w:rPr>
          <w:rFonts w:ascii="Times New Roman" w:cs="Times New Roman" w:hAnsi="Times New Roman"/>
        </w:rPr>
        <w:t>C</w:t>
      </w:r>
      <w:r>
        <w:rPr>
          <w:rFonts w:ascii="Times New Roman" w:cs="Times New Roman" w:hAnsi="Times New Roman"/>
          <w:spacing w:val="-8"/>
        </w:rPr>
        <w:t xml:space="preserve"> </w:t>
      </w:r>
      <w:r>
        <w:rPr>
          <w:rFonts w:ascii="Times New Roman" w:cs="Times New Roman" w:hAnsi="Times New Roman"/>
        </w:rPr>
        <w:t>horizon.</w:t>
      </w:r>
    </w:p>
    <w:p>
      <w:pPr>
        <w:pStyle w:val="style0"/>
        <w:spacing w:lineRule="auto" w:line="276"/>
        <w:jc w:val="both"/>
        <w:rPr>
          <w:rFonts w:ascii="Times New Roman" w:cs="Times New Roman" w:hAnsi="Times New Roman"/>
          <w:b/>
          <w:u w:color="444444"/>
        </w:rPr>
      </w:pPr>
    </w:p>
    <w:p>
      <w:pPr>
        <w:pStyle w:val="style0"/>
        <w:spacing w:lineRule="auto" w:line="276"/>
        <w:jc w:val="both"/>
        <w:rPr>
          <w:rFonts w:ascii="Times New Roman" w:cs="Times New Roman" w:hAnsi="Times New Roman"/>
          <w:b/>
        </w:rPr>
      </w:pPr>
      <w:r>
        <w:rPr>
          <w:rFonts w:ascii="Times New Roman" w:cs="Times New Roman" w:hAnsi="Times New Roman"/>
          <w:b/>
          <w:u w:color="444444"/>
        </w:rPr>
        <w:t>C-</w:t>
      </w:r>
      <w:r>
        <w:rPr>
          <w:rFonts w:ascii="Times New Roman" w:cs="Times New Roman" w:hAnsi="Times New Roman"/>
          <w:b/>
          <w:u w:color="444444"/>
        </w:rPr>
        <w:t>Horizon (Regolith horizon)</w:t>
      </w:r>
      <w:r>
        <w:rPr>
          <w:rFonts w:ascii="Times New Roman" w:cs="Times New Roman" w:hAnsi="Times New Roman"/>
          <w:b/>
        </w:rPr>
        <w:t xml:space="preserve"> </w:t>
      </w:r>
      <w:r>
        <w:rPr>
          <w:rFonts w:ascii="Times New Roman" w:cs="Times New Roman" w:hAnsi="Times New Roman"/>
        </w:rPr>
        <w:t>it</w:t>
      </w:r>
      <w:r>
        <w:rPr>
          <w:rFonts w:ascii="Times New Roman" w:cs="Times New Roman" w:hAnsi="Times New Roman"/>
        </w:rPr>
        <w:t xml:space="preserve"> </w:t>
      </w:r>
      <w:r>
        <w:rPr>
          <w:rFonts w:ascii="Times New Roman" w:cs="Times New Roman" w:hAnsi="Times New Roman"/>
        </w:rPr>
        <w:t>consists</w:t>
      </w:r>
      <w:r>
        <w:rPr>
          <w:rFonts w:ascii="Times New Roman" w:cs="Times New Roman" w:hAnsi="Times New Roman"/>
        </w:rPr>
        <w:t xml:space="preserve"> of weathered parent materials at which soil starts to develop. It may also consist of materials</w:t>
      </w:r>
      <w:r>
        <w:rPr>
          <w:rFonts w:ascii="Times New Roman" w:cs="Times New Roman" w:hAnsi="Times New Roman"/>
          <w:spacing w:val="-18"/>
        </w:rPr>
        <w:t xml:space="preserve"> </w:t>
      </w:r>
      <w:r>
        <w:rPr>
          <w:rFonts w:ascii="Times New Roman" w:cs="Times New Roman" w:hAnsi="Times New Roman"/>
        </w:rPr>
        <w:t>accumulated</w:t>
      </w:r>
      <w:r>
        <w:rPr>
          <w:rFonts w:ascii="Times New Roman" w:cs="Times New Roman" w:hAnsi="Times New Roman"/>
          <w:spacing w:val="-17"/>
        </w:rPr>
        <w:t xml:space="preserve"> </w:t>
      </w:r>
      <w:r>
        <w:rPr>
          <w:rFonts w:ascii="Times New Roman" w:cs="Times New Roman" w:hAnsi="Times New Roman"/>
        </w:rPr>
        <w:t>by</w:t>
      </w:r>
      <w:r>
        <w:rPr>
          <w:rFonts w:ascii="Times New Roman" w:cs="Times New Roman" w:hAnsi="Times New Roman"/>
          <w:spacing w:val="-17"/>
        </w:rPr>
        <w:t xml:space="preserve"> </w:t>
      </w:r>
      <w:r>
        <w:rPr>
          <w:rFonts w:ascii="Times New Roman" w:cs="Times New Roman" w:hAnsi="Times New Roman"/>
        </w:rPr>
        <w:t>the</w:t>
      </w:r>
      <w:r>
        <w:rPr>
          <w:rFonts w:ascii="Times New Roman" w:cs="Times New Roman" w:hAnsi="Times New Roman"/>
          <w:spacing w:val="-17"/>
        </w:rPr>
        <w:t xml:space="preserve"> </w:t>
      </w:r>
      <w:r>
        <w:rPr>
          <w:rFonts w:ascii="Times New Roman" w:cs="Times New Roman" w:hAnsi="Times New Roman"/>
        </w:rPr>
        <w:t>transporting</w:t>
      </w:r>
      <w:r>
        <w:rPr>
          <w:rFonts w:ascii="Times New Roman" w:cs="Times New Roman" w:hAnsi="Times New Roman"/>
          <w:spacing w:val="-18"/>
        </w:rPr>
        <w:t xml:space="preserve"> </w:t>
      </w:r>
      <w:r>
        <w:rPr>
          <w:rFonts w:ascii="Times New Roman" w:cs="Times New Roman" w:hAnsi="Times New Roman"/>
        </w:rPr>
        <w:t>agents.</w:t>
      </w:r>
      <w:r>
        <w:rPr>
          <w:rFonts w:ascii="Times New Roman" w:cs="Times New Roman" w:hAnsi="Times New Roman"/>
          <w:spacing w:val="-17"/>
        </w:rPr>
        <w:t xml:space="preserve"> </w:t>
      </w:r>
      <w:r>
        <w:rPr>
          <w:rFonts w:ascii="Times New Roman" w:cs="Times New Roman" w:hAnsi="Times New Roman"/>
        </w:rPr>
        <w:t>There</w:t>
      </w:r>
      <w:r>
        <w:rPr>
          <w:rFonts w:ascii="Times New Roman" w:cs="Times New Roman" w:hAnsi="Times New Roman"/>
          <w:spacing w:val="-17"/>
        </w:rPr>
        <w:t xml:space="preserve"> </w:t>
      </w:r>
      <w:r>
        <w:rPr>
          <w:rFonts w:ascii="Times New Roman" w:cs="Times New Roman" w:hAnsi="Times New Roman"/>
        </w:rPr>
        <w:t>is</w:t>
      </w:r>
      <w:r>
        <w:rPr>
          <w:rFonts w:ascii="Times New Roman" w:cs="Times New Roman" w:hAnsi="Times New Roman"/>
          <w:spacing w:val="-17"/>
        </w:rPr>
        <w:t xml:space="preserve"> </w:t>
      </w:r>
      <w:r>
        <w:rPr>
          <w:rFonts w:ascii="Times New Roman" w:cs="Times New Roman" w:hAnsi="Times New Roman"/>
        </w:rPr>
        <w:t>no</w:t>
      </w:r>
      <w:r>
        <w:rPr>
          <w:rFonts w:ascii="Times New Roman" w:cs="Times New Roman" w:hAnsi="Times New Roman"/>
          <w:spacing w:val="-18"/>
        </w:rPr>
        <w:t xml:space="preserve"> </w:t>
      </w:r>
      <w:r>
        <w:rPr>
          <w:rFonts w:ascii="Times New Roman" w:cs="Times New Roman" w:hAnsi="Times New Roman"/>
        </w:rPr>
        <w:t>any</w:t>
      </w:r>
      <w:r>
        <w:rPr>
          <w:rFonts w:ascii="Times New Roman" w:cs="Times New Roman" w:hAnsi="Times New Roman"/>
          <w:spacing w:val="-17"/>
        </w:rPr>
        <w:t xml:space="preserve"> </w:t>
      </w:r>
      <w:r>
        <w:rPr>
          <w:rFonts w:ascii="Times New Roman" w:cs="Times New Roman" w:hAnsi="Times New Roman"/>
        </w:rPr>
        <w:t>organic</w:t>
      </w:r>
      <w:r>
        <w:rPr>
          <w:rFonts w:ascii="Times New Roman" w:cs="Times New Roman" w:hAnsi="Times New Roman"/>
          <w:spacing w:val="-17"/>
        </w:rPr>
        <w:t xml:space="preserve"> </w:t>
      </w:r>
      <w:r>
        <w:rPr>
          <w:rFonts w:ascii="Times New Roman" w:cs="Times New Roman" w:hAnsi="Times New Roman"/>
        </w:rPr>
        <w:t>activity</w:t>
      </w:r>
      <w:r>
        <w:rPr>
          <w:rFonts w:ascii="Times New Roman" w:cs="Times New Roman" w:hAnsi="Times New Roman"/>
          <w:spacing w:val="-17"/>
        </w:rPr>
        <w:t xml:space="preserve"> </w:t>
      </w:r>
      <w:r>
        <w:rPr>
          <w:rFonts w:ascii="Times New Roman" w:cs="Times New Roman" w:hAnsi="Times New Roman"/>
        </w:rPr>
        <w:t>taking</w:t>
      </w:r>
      <w:r>
        <w:rPr>
          <w:rFonts w:ascii="Times New Roman" w:cs="Times New Roman" w:hAnsi="Times New Roman"/>
          <w:spacing w:val="-18"/>
        </w:rPr>
        <w:t xml:space="preserve"> </w:t>
      </w:r>
      <w:r>
        <w:rPr>
          <w:rFonts w:ascii="Times New Roman" w:cs="Times New Roman" w:hAnsi="Times New Roman"/>
        </w:rPr>
        <w:t>place</w:t>
      </w:r>
      <w:r>
        <w:rPr>
          <w:rFonts w:ascii="Times New Roman" w:cs="Times New Roman" w:hAnsi="Times New Roman"/>
          <w:spacing w:val="-17"/>
        </w:rPr>
        <w:t xml:space="preserve"> </w:t>
      </w:r>
      <w:r>
        <w:rPr>
          <w:rFonts w:ascii="Times New Roman" w:cs="Times New Roman" w:hAnsi="Times New Roman"/>
        </w:rPr>
        <w:t>in</w:t>
      </w:r>
      <w:r>
        <w:rPr>
          <w:rFonts w:ascii="Times New Roman" w:cs="Times New Roman" w:hAnsi="Times New Roman"/>
          <w:spacing w:val="-17"/>
        </w:rPr>
        <w:t xml:space="preserve"> </w:t>
      </w:r>
      <w:r>
        <w:rPr>
          <w:rFonts w:ascii="Times New Roman" w:cs="Times New Roman" w:hAnsi="Times New Roman"/>
        </w:rPr>
        <w:t>this part of soil</w:t>
      </w:r>
      <w:r>
        <w:rPr>
          <w:rFonts w:ascii="Times New Roman" w:cs="Times New Roman" w:hAnsi="Times New Roman"/>
          <w:spacing w:val="-25"/>
        </w:rPr>
        <w:t xml:space="preserve"> </w:t>
      </w:r>
      <w:r>
        <w:rPr>
          <w:rFonts w:ascii="Times New Roman" w:cs="Times New Roman" w:hAnsi="Times New Roman"/>
        </w:rPr>
        <w:t xml:space="preserve">body. </w:t>
      </w:r>
    </w:p>
    <w:p>
      <w:pPr>
        <w:pStyle w:val="style0"/>
        <w:spacing w:lineRule="auto" w:line="276"/>
        <w:jc w:val="both"/>
        <w:rPr>
          <w:rFonts w:ascii="Times New Roman" w:cs="Times New Roman" w:hAnsi="Times New Roman"/>
        </w:rPr>
      </w:pPr>
      <w:r>
        <w:rPr>
          <w:rFonts w:ascii="Times New Roman" w:cs="Times New Roman" w:hAnsi="Times New Roman"/>
        </w:rPr>
        <w:t>The</w:t>
      </w:r>
      <w:r>
        <w:rPr>
          <w:rFonts w:ascii="Times New Roman" w:cs="Times New Roman" w:hAnsi="Times New Roman"/>
          <w:spacing w:val="-13"/>
        </w:rPr>
        <w:t xml:space="preserve"> </w:t>
      </w:r>
      <w:r>
        <w:rPr>
          <w:rFonts w:ascii="Times New Roman" w:cs="Times New Roman" w:hAnsi="Times New Roman"/>
        </w:rPr>
        <w:t>upper</w:t>
      </w:r>
      <w:r>
        <w:rPr>
          <w:rFonts w:ascii="Times New Roman" w:cs="Times New Roman" w:hAnsi="Times New Roman"/>
          <w:spacing w:val="-13"/>
        </w:rPr>
        <w:t xml:space="preserve"> </w:t>
      </w:r>
      <w:r>
        <w:rPr>
          <w:rFonts w:ascii="Times New Roman" w:cs="Times New Roman" w:hAnsi="Times New Roman"/>
        </w:rPr>
        <w:t>part</w:t>
      </w:r>
      <w:r>
        <w:rPr>
          <w:rFonts w:ascii="Times New Roman" w:cs="Times New Roman" w:hAnsi="Times New Roman"/>
          <w:spacing w:val="-12"/>
        </w:rPr>
        <w:t xml:space="preserve"> </w:t>
      </w:r>
      <w:r>
        <w:rPr>
          <w:rFonts w:ascii="Times New Roman" w:cs="Times New Roman" w:hAnsi="Times New Roman"/>
        </w:rPr>
        <w:t>of</w:t>
      </w:r>
      <w:r>
        <w:rPr>
          <w:rFonts w:ascii="Times New Roman" w:cs="Times New Roman" w:hAnsi="Times New Roman"/>
          <w:spacing w:val="-13"/>
        </w:rPr>
        <w:t xml:space="preserve"> </w:t>
      </w:r>
      <w:r>
        <w:rPr>
          <w:rFonts w:ascii="Times New Roman" w:cs="Times New Roman" w:hAnsi="Times New Roman"/>
        </w:rPr>
        <w:t>it</w:t>
      </w:r>
      <w:r>
        <w:rPr>
          <w:rFonts w:ascii="Times New Roman" w:cs="Times New Roman" w:hAnsi="Times New Roman"/>
          <w:spacing w:val="-13"/>
        </w:rPr>
        <w:t xml:space="preserve"> </w:t>
      </w:r>
      <w:r>
        <w:rPr>
          <w:rFonts w:ascii="Times New Roman" w:cs="Times New Roman" w:hAnsi="Times New Roman"/>
        </w:rPr>
        <w:t>has</w:t>
      </w:r>
      <w:r>
        <w:rPr>
          <w:rFonts w:ascii="Times New Roman" w:cs="Times New Roman" w:hAnsi="Times New Roman"/>
          <w:spacing w:val="-12"/>
        </w:rPr>
        <w:t xml:space="preserve"> </w:t>
      </w:r>
      <w:r>
        <w:rPr>
          <w:rFonts w:ascii="Times New Roman" w:cs="Times New Roman" w:hAnsi="Times New Roman"/>
        </w:rPr>
        <w:t>some</w:t>
      </w:r>
      <w:r>
        <w:rPr>
          <w:rFonts w:ascii="Times New Roman" w:cs="Times New Roman" w:hAnsi="Times New Roman"/>
          <w:spacing w:val="-13"/>
        </w:rPr>
        <w:t xml:space="preserve"> </w:t>
      </w:r>
      <w:r>
        <w:rPr>
          <w:rFonts w:ascii="Times New Roman" w:cs="Times New Roman" w:hAnsi="Times New Roman"/>
        </w:rPr>
        <w:t>properties</w:t>
      </w:r>
      <w:r>
        <w:rPr>
          <w:rFonts w:ascii="Times New Roman" w:cs="Times New Roman" w:hAnsi="Times New Roman"/>
          <w:spacing w:val="-13"/>
        </w:rPr>
        <w:t xml:space="preserve"> </w:t>
      </w:r>
      <w:r>
        <w:rPr>
          <w:rFonts w:ascii="Times New Roman" w:cs="Times New Roman" w:hAnsi="Times New Roman"/>
        </w:rPr>
        <w:t>of</w:t>
      </w:r>
      <w:r>
        <w:rPr>
          <w:rFonts w:ascii="Times New Roman" w:cs="Times New Roman" w:hAnsi="Times New Roman"/>
          <w:spacing w:val="-12"/>
        </w:rPr>
        <w:t xml:space="preserve"> </w:t>
      </w:r>
      <w:r>
        <w:rPr>
          <w:rFonts w:ascii="Times New Roman" w:cs="Times New Roman" w:hAnsi="Times New Roman"/>
        </w:rPr>
        <w:t>B</w:t>
      </w:r>
      <w:r>
        <w:rPr>
          <w:rFonts w:ascii="Times New Roman" w:cs="Times New Roman" w:hAnsi="Times New Roman"/>
          <w:spacing w:val="-13"/>
        </w:rPr>
        <w:t xml:space="preserve"> </w:t>
      </w:r>
      <w:r>
        <w:rPr>
          <w:rFonts w:ascii="Times New Roman" w:cs="Times New Roman" w:hAnsi="Times New Roman"/>
        </w:rPr>
        <w:t>horizon</w:t>
      </w:r>
      <w:r>
        <w:rPr>
          <w:rFonts w:ascii="Times New Roman" w:cs="Times New Roman" w:hAnsi="Times New Roman"/>
          <w:spacing w:val="-13"/>
        </w:rPr>
        <w:t xml:space="preserve"> </w:t>
      </w:r>
      <w:r>
        <w:rPr>
          <w:rFonts w:ascii="Times New Roman" w:cs="Times New Roman" w:hAnsi="Times New Roman"/>
        </w:rPr>
        <w:t>and</w:t>
      </w:r>
      <w:r>
        <w:rPr>
          <w:rFonts w:ascii="Times New Roman" w:cs="Times New Roman" w:hAnsi="Times New Roman"/>
          <w:spacing w:val="-12"/>
        </w:rPr>
        <w:t xml:space="preserve"> </w:t>
      </w:r>
      <w:r>
        <w:rPr>
          <w:rFonts w:ascii="Times New Roman" w:cs="Times New Roman" w:hAnsi="Times New Roman"/>
        </w:rPr>
        <w:t>recognized</w:t>
      </w:r>
      <w:r>
        <w:rPr>
          <w:rFonts w:ascii="Times New Roman" w:cs="Times New Roman" w:hAnsi="Times New Roman"/>
          <w:spacing w:val="-8"/>
        </w:rPr>
        <w:t xml:space="preserve"> C</w:t>
      </w:r>
      <w:r>
        <w:rPr>
          <w:rFonts w:ascii="Times New Roman" w:cs="Times New Roman" w:hAnsi="Times New Roman"/>
          <w:spacing w:val="-8"/>
          <w:vertAlign w:val="subscript"/>
        </w:rPr>
        <w:t>1</w:t>
      </w:r>
      <w:r>
        <w:rPr>
          <w:rFonts w:ascii="Times New Roman" w:cs="Times New Roman" w:hAnsi="Times New Roman"/>
          <w:spacing w:val="-8"/>
        </w:rPr>
        <w:t xml:space="preserve">. </w:t>
      </w:r>
      <w:r>
        <w:rPr>
          <w:rFonts w:ascii="Times New Roman" w:cs="Times New Roman" w:hAnsi="Times New Roman"/>
        </w:rPr>
        <w:t>The</w:t>
      </w:r>
      <w:r>
        <w:rPr>
          <w:rFonts w:ascii="Times New Roman" w:cs="Times New Roman" w:hAnsi="Times New Roman"/>
          <w:spacing w:val="-11"/>
        </w:rPr>
        <w:t xml:space="preserve"> </w:t>
      </w:r>
      <w:r>
        <w:rPr>
          <w:rFonts w:ascii="Times New Roman" w:cs="Times New Roman" w:hAnsi="Times New Roman"/>
        </w:rPr>
        <w:t>rest</w:t>
      </w:r>
      <w:r>
        <w:rPr>
          <w:rFonts w:ascii="Times New Roman" w:cs="Times New Roman" w:hAnsi="Times New Roman"/>
          <w:spacing w:val="-11"/>
        </w:rPr>
        <w:t xml:space="preserve"> </w:t>
      </w:r>
      <w:r>
        <w:rPr>
          <w:rFonts w:ascii="Times New Roman" w:cs="Times New Roman" w:hAnsi="Times New Roman"/>
        </w:rPr>
        <w:t>part</w:t>
      </w:r>
      <w:r>
        <w:rPr>
          <w:rFonts w:ascii="Times New Roman" w:cs="Times New Roman" w:hAnsi="Times New Roman"/>
          <w:spacing w:val="-12"/>
        </w:rPr>
        <w:t xml:space="preserve"> </w:t>
      </w:r>
      <w:r>
        <w:rPr>
          <w:rFonts w:ascii="Times New Roman" w:cs="Times New Roman" w:hAnsi="Times New Roman"/>
        </w:rPr>
        <w:t>is recognized</w:t>
      </w:r>
      <w:r>
        <w:rPr>
          <w:rFonts w:ascii="Times New Roman" w:cs="Times New Roman" w:hAnsi="Times New Roman"/>
          <w:spacing w:val="-7"/>
        </w:rPr>
        <w:t xml:space="preserve"> </w:t>
      </w:r>
      <w:r>
        <w:rPr>
          <w:rFonts w:ascii="Times New Roman" w:cs="Times New Roman" w:hAnsi="Times New Roman"/>
        </w:rPr>
        <w:t>as</w:t>
      </w:r>
      <w:r>
        <w:rPr>
          <w:rFonts w:ascii="Times New Roman" w:cs="Times New Roman" w:hAnsi="Times New Roman"/>
          <w:spacing w:val="-7"/>
        </w:rPr>
        <w:t xml:space="preserve"> C</w:t>
      </w:r>
      <w:r>
        <w:rPr>
          <w:rFonts w:ascii="Times New Roman" w:cs="Times New Roman" w:hAnsi="Times New Roman"/>
          <w:spacing w:val="-7"/>
          <w:vertAlign w:val="subscript"/>
        </w:rPr>
        <w:t>2</w:t>
      </w:r>
      <w:r>
        <w:rPr>
          <w:rFonts w:ascii="Times New Roman" w:cs="Times New Roman" w:hAnsi="Times New Roman"/>
          <w:spacing w:val="-1"/>
        </w:rPr>
        <w:t xml:space="preserve"> </w:t>
      </w:r>
      <w:r>
        <w:rPr>
          <w:rFonts w:ascii="Times New Roman" w:cs="Times New Roman" w:hAnsi="Times New Roman"/>
        </w:rPr>
        <w:t>being</w:t>
      </w:r>
      <w:r>
        <w:rPr>
          <w:rFonts w:ascii="Times New Roman" w:cs="Times New Roman" w:hAnsi="Times New Roman"/>
          <w:spacing w:val="-9"/>
        </w:rPr>
        <w:t xml:space="preserve"> </w:t>
      </w:r>
      <w:r>
        <w:rPr>
          <w:rFonts w:ascii="Times New Roman" w:cs="Times New Roman" w:hAnsi="Times New Roman"/>
        </w:rPr>
        <w:t>the</w:t>
      </w:r>
      <w:r>
        <w:rPr>
          <w:rFonts w:ascii="Times New Roman" w:cs="Times New Roman" w:hAnsi="Times New Roman"/>
          <w:spacing w:val="-10"/>
        </w:rPr>
        <w:t xml:space="preserve"> </w:t>
      </w:r>
      <w:r>
        <w:rPr>
          <w:rFonts w:ascii="Times New Roman" w:cs="Times New Roman" w:hAnsi="Times New Roman"/>
        </w:rPr>
        <w:t>main</w:t>
      </w:r>
      <w:r>
        <w:rPr>
          <w:rFonts w:ascii="Times New Roman" w:cs="Times New Roman" w:hAnsi="Times New Roman"/>
          <w:spacing w:val="-9"/>
        </w:rPr>
        <w:t xml:space="preserve"> </w:t>
      </w:r>
      <w:r>
        <w:rPr>
          <w:rFonts w:ascii="Times New Roman" w:cs="Times New Roman" w:hAnsi="Times New Roman"/>
        </w:rPr>
        <w:t>(clear)</w:t>
      </w:r>
      <w:r>
        <w:rPr>
          <w:rFonts w:ascii="Times New Roman" w:cs="Times New Roman" w:hAnsi="Times New Roman"/>
          <w:spacing w:val="-10"/>
        </w:rPr>
        <w:t xml:space="preserve"> </w:t>
      </w:r>
      <w:r>
        <w:rPr>
          <w:rFonts w:ascii="Times New Roman" w:cs="Times New Roman" w:hAnsi="Times New Roman"/>
        </w:rPr>
        <w:t>regolith</w:t>
      </w:r>
      <w:r>
        <w:rPr>
          <w:rFonts w:ascii="Times New Roman" w:cs="Times New Roman" w:hAnsi="Times New Roman"/>
          <w:spacing w:val="-9"/>
        </w:rPr>
        <w:t xml:space="preserve"> </w:t>
      </w:r>
      <w:r>
        <w:rPr>
          <w:rFonts w:ascii="Times New Roman" w:cs="Times New Roman" w:hAnsi="Times New Roman"/>
        </w:rPr>
        <w:t>horizon.</w:t>
      </w:r>
    </w:p>
    <w:p>
      <w:pPr>
        <w:pStyle w:val="style0"/>
        <w:spacing w:lineRule="auto" w:line="276"/>
        <w:jc w:val="both"/>
        <w:rPr>
          <w:rFonts w:ascii="Times New Roman" w:cs="Times New Roman" w:hAnsi="Times New Roman"/>
          <w:u w:color="444444"/>
        </w:rPr>
      </w:pPr>
    </w:p>
    <w:p>
      <w:pPr>
        <w:pStyle w:val="style0"/>
        <w:spacing w:lineRule="auto" w:line="276"/>
        <w:jc w:val="both"/>
        <w:rPr>
          <w:rFonts w:ascii="Times New Roman" w:cs="Times New Roman" w:hAnsi="Times New Roman"/>
          <w:b/>
        </w:rPr>
      </w:pPr>
      <w:r>
        <w:rPr>
          <w:rFonts w:ascii="Times New Roman" w:cs="Times New Roman" w:hAnsi="Times New Roman"/>
          <w:b/>
          <w:u w:color="444444"/>
        </w:rPr>
        <w:t>D-</w:t>
      </w:r>
      <w:r>
        <w:rPr>
          <w:rFonts w:ascii="Times New Roman" w:cs="Times New Roman" w:hAnsi="Times New Roman"/>
          <w:b/>
          <w:u w:color="444444"/>
        </w:rPr>
        <w:t>Horizon (bed rock horizon)</w:t>
      </w:r>
      <w:r>
        <w:rPr>
          <w:rFonts w:ascii="Times New Roman" w:cs="Times New Roman" w:hAnsi="Times New Roman"/>
          <w:b/>
        </w:rPr>
        <w:t xml:space="preserve"> </w:t>
      </w:r>
      <w:r>
        <w:rPr>
          <w:rFonts w:ascii="Times New Roman" w:cs="Times New Roman" w:hAnsi="Times New Roman"/>
        </w:rPr>
        <w:t>It is largely consisting of bed rocks.</w:t>
      </w:r>
    </w:p>
    <w:p>
      <w:pPr>
        <w:pStyle w:val="style0"/>
        <w:spacing w:lineRule="auto" w:line="276"/>
        <w:jc w:val="both"/>
        <w:rPr>
          <w:rFonts w:ascii="Times New Roman" w:cs="Times New Roman" w:hAnsi="Times New Roman"/>
        </w:rPr>
      </w:pPr>
    </w:p>
    <w:p>
      <w:pPr>
        <w:pStyle w:val="style0"/>
        <w:spacing w:lineRule="auto" w:line="276"/>
        <w:jc w:val="both"/>
        <w:rPr>
          <w:rFonts w:ascii="Times New Roman" w:cs="Times New Roman" w:hAnsi="Times New Roman"/>
        </w:rPr>
      </w:pPr>
      <w:r>
        <w:rPr>
          <w:rFonts w:ascii="Times New Roman" w:cs="Times New Roman" w:hAnsi="Times New Roman"/>
          <w:b/>
        </w:rPr>
        <w:t>Soil Cantena: -</w:t>
      </w:r>
      <w:r>
        <w:rPr>
          <w:rFonts w:ascii="Times New Roman" w:cs="Times New Roman" w:hAnsi="Times New Roman"/>
        </w:rPr>
        <w:t xml:space="preserve"> Is where soils are related to the topography of a hillside a sequence of soil type down slope.</w:t>
      </w:r>
    </w:p>
    <w:p>
      <w:pPr>
        <w:pStyle w:val="style0"/>
        <w:spacing w:lineRule="auto" w:line="276"/>
        <w:jc w:val="both"/>
        <w:rPr>
          <w:rFonts w:ascii="Times New Roman" w:cs="Times New Roman" w:hAnsi="Times New Roman"/>
          <w:u w:color="444444"/>
        </w:rPr>
      </w:pPr>
    </w:p>
    <w:p>
      <w:pPr>
        <w:pStyle w:val="style0"/>
        <w:spacing w:lineRule="auto" w:line="276"/>
        <w:jc w:val="both"/>
        <w:rPr>
          <w:rFonts w:ascii="Times New Roman" w:cs="Times New Roman" w:hAnsi="Times New Roman"/>
          <w:b/>
        </w:rPr>
      </w:pPr>
      <w:r>
        <w:rPr>
          <w:rFonts w:ascii="Times New Roman" w:cs="Times New Roman" w:hAnsi="Times New Roman"/>
          <w:b/>
          <w:u w:color="444444"/>
        </w:rPr>
        <w:t>Importance of soil profile</w:t>
      </w:r>
    </w:p>
    <w:p>
      <w:pPr>
        <w:pStyle w:val="style179"/>
        <w:numPr>
          <w:ilvl w:val="0"/>
          <w:numId w:val="10"/>
        </w:numPr>
        <w:spacing w:lineRule="auto" w:line="276"/>
        <w:jc w:val="both"/>
        <w:rPr>
          <w:rFonts w:ascii="Times New Roman" w:cs="Times New Roman" w:hAnsi="Times New Roman"/>
        </w:rPr>
      </w:pPr>
      <w:r>
        <w:rPr>
          <w:rFonts w:ascii="Times New Roman" w:cs="Times New Roman" w:hAnsi="Times New Roman"/>
        </w:rPr>
        <w:t>It supports the life of both plants and micro-organisms in the soil.</w:t>
      </w:r>
    </w:p>
    <w:p>
      <w:pPr>
        <w:pStyle w:val="style179"/>
        <w:numPr>
          <w:ilvl w:val="0"/>
          <w:numId w:val="10"/>
        </w:numPr>
        <w:spacing w:lineRule="auto" w:line="276"/>
        <w:jc w:val="both"/>
        <w:rPr>
          <w:rFonts w:ascii="Times New Roman" w:cs="Times New Roman" w:hAnsi="Times New Roman"/>
        </w:rPr>
      </w:pPr>
      <w:r>
        <w:rPr>
          <w:rFonts w:ascii="Times New Roman" w:cs="Times New Roman" w:hAnsi="Times New Roman"/>
        </w:rPr>
        <w:t>Soil</w:t>
      </w:r>
      <w:r>
        <w:rPr>
          <w:rFonts w:ascii="Times New Roman" w:cs="Times New Roman" w:hAnsi="Times New Roman"/>
          <w:spacing w:val="-19"/>
        </w:rPr>
        <w:t xml:space="preserve"> </w:t>
      </w:r>
      <w:r>
        <w:rPr>
          <w:rFonts w:ascii="Times New Roman" w:cs="Times New Roman" w:hAnsi="Times New Roman"/>
        </w:rPr>
        <w:t>profile</w:t>
      </w:r>
      <w:r>
        <w:rPr>
          <w:rFonts w:ascii="Times New Roman" w:cs="Times New Roman" w:hAnsi="Times New Roman"/>
          <w:spacing w:val="-19"/>
        </w:rPr>
        <w:t xml:space="preserve"> </w:t>
      </w:r>
      <w:r>
        <w:rPr>
          <w:rFonts w:ascii="Times New Roman" w:cs="Times New Roman" w:hAnsi="Times New Roman"/>
        </w:rPr>
        <w:t>(depth</w:t>
      </w:r>
      <w:r>
        <w:rPr>
          <w:rFonts w:ascii="Times New Roman" w:cs="Times New Roman" w:hAnsi="Times New Roman"/>
          <w:spacing w:val="-20"/>
        </w:rPr>
        <w:t xml:space="preserve"> </w:t>
      </w:r>
      <w:r>
        <w:rPr>
          <w:rFonts w:ascii="Times New Roman" w:cs="Times New Roman" w:hAnsi="Times New Roman"/>
        </w:rPr>
        <w:t>of</w:t>
      </w:r>
      <w:r>
        <w:rPr>
          <w:rFonts w:ascii="Times New Roman" w:cs="Times New Roman" w:hAnsi="Times New Roman"/>
          <w:spacing w:val="-19"/>
        </w:rPr>
        <w:t xml:space="preserve"> </w:t>
      </w:r>
      <w:r>
        <w:rPr>
          <w:rFonts w:ascii="Times New Roman" w:cs="Times New Roman" w:hAnsi="Times New Roman"/>
        </w:rPr>
        <w:t>the</w:t>
      </w:r>
      <w:r>
        <w:rPr>
          <w:rFonts w:ascii="Times New Roman" w:cs="Times New Roman" w:hAnsi="Times New Roman"/>
          <w:spacing w:val="-20"/>
        </w:rPr>
        <w:t xml:space="preserve"> </w:t>
      </w:r>
      <w:r>
        <w:rPr>
          <w:rFonts w:ascii="Times New Roman" w:cs="Times New Roman" w:hAnsi="Times New Roman"/>
        </w:rPr>
        <w:t>soil)</w:t>
      </w:r>
      <w:r>
        <w:rPr>
          <w:rFonts w:ascii="Times New Roman" w:cs="Times New Roman" w:hAnsi="Times New Roman"/>
          <w:spacing w:val="-19"/>
        </w:rPr>
        <w:t xml:space="preserve"> </w:t>
      </w:r>
      <w:r>
        <w:rPr>
          <w:rFonts w:ascii="Times New Roman" w:cs="Times New Roman" w:hAnsi="Times New Roman"/>
        </w:rPr>
        <w:t>determines</w:t>
      </w:r>
      <w:r>
        <w:rPr>
          <w:rFonts w:ascii="Times New Roman" w:cs="Times New Roman" w:hAnsi="Times New Roman"/>
          <w:spacing w:val="-20"/>
        </w:rPr>
        <w:t xml:space="preserve"> </w:t>
      </w:r>
      <w:r>
        <w:rPr>
          <w:rFonts w:ascii="Times New Roman" w:cs="Times New Roman" w:hAnsi="Times New Roman"/>
        </w:rPr>
        <w:t>the</w:t>
      </w:r>
      <w:r>
        <w:rPr>
          <w:rFonts w:ascii="Times New Roman" w:cs="Times New Roman" w:hAnsi="Times New Roman"/>
          <w:spacing w:val="-19"/>
        </w:rPr>
        <w:t xml:space="preserve"> </w:t>
      </w:r>
      <w:r>
        <w:rPr>
          <w:rFonts w:ascii="Times New Roman" w:cs="Times New Roman" w:hAnsi="Times New Roman"/>
        </w:rPr>
        <w:t>penetration</w:t>
      </w:r>
      <w:r>
        <w:rPr>
          <w:rFonts w:ascii="Times New Roman" w:cs="Times New Roman" w:hAnsi="Times New Roman"/>
          <w:spacing w:val="-19"/>
        </w:rPr>
        <w:t xml:space="preserve"> </w:t>
      </w:r>
      <w:r>
        <w:rPr>
          <w:rFonts w:ascii="Times New Roman" w:cs="Times New Roman" w:hAnsi="Times New Roman"/>
        </w:rPr>
        <w:t>of</w:t>
      </w:r>
      <w:r>
        <w:rPr>
          <w:rFonts w:ascii="Times New Roman" w:cs="Times New Roman" w:hAnsi="Times New Roman"/>
          <w:spacing w:val="-20"/>
        </w:rPr>
        <w:t xml:space="preserve"> </w:t>
      </w:r>
      <w:r>
        <w:rPr>
          <w:rFonts w:ascii="Times New Roman" w:cs="Times New Roman" w:hAnsi="Times New Roman"/>
        </w:rPr>
        <w:t>plant roots.</w:t>
      </w:r>
      <w:r>
        <w:rPr>
          <w:rFonts w:ascii="Times New Roman" w:cs="Times New Roman" w:hAnsi="Times New Roman"/>
          <w:spacing w:val="-16"/>
        </w:rPr>
        <w:t xml:space="preserve"> </w:t>
      </w:r>
      <w:r>
        <w:rPr>
          <w:rFonts w:ascii="Times New Roman" w:cs="Times New Roman" w:hAnsi="Times New Roman"/>
        </w:rPr>
        <w:t>If</w:t>
      </w:r>
      <w:r>
        <w:rPr>
          <w:rFonts w:ascii="Times New Roman" w:cs="Times New Roman" w:hAnsi="Times New Roman"/>
          <w:spacing w:val="-16"/>
        </w:rPr>
        <w:t xml:space="preserve"> </w:t>
      </w:r>
      <w:r>
        <w:rPr>
          <w:rFonts w:ascii="Times New Roman" w:cs="Times New Roman" w:hAnsi="Times New Roman"/>
        </w:rPr>
        <w:t>the</w:t>
      </w:r>
      <w:r>
        <w:rPr>
          <w:rFonts w:ascii="Times New Roman" w:cs="Times New Roman" w:hAnsi="Times New Roman"/>
          <w:spacing w:val="-15"/>
        </w:rPr>
        <w:t xml:space="preserve"> </w:t>
      </w:r>
      <w:r>
        <w:rPr>
          <w:rFonts w:ascii="Times New Roman" w:cs="Times New Roman" w:hAnsi="Times New Roman"/>
        </w:rPr>
        <w:t>profile</w:t>
      </w:r>
      <w:r>
        <w:rPr>
          <w:rFonts w:ascii="Times New Roman" w:cs="Times New Roman" w:hAnsi="Times New Roman"/>
          <w:spacing w:val="-16"/>
        </w:rPr>
        <w:t xml:space="preserve"> </w:t>
      </w:r>
      <w:r>
        <w:rPr>
          <w:rFonts w:ascii="Times New Roman" w:cs="Times New Roman" w:hAnsi="Times New Roman"/>
        </w:rPr>
        <w:t>is</w:t>
      </w:r>
      <w:r>
        <w:rPr>
          <w:rFonts w:ascii="Times New Roman" w:cs="Times New Roman" w:hAnsi="Times New Roman"/>
          <w:spacing w:val="-15"/>
        </w:rPr>
        <w:t xml:space="preserve"> </w:t>
      </w:r>
      <w:r>
        <w:rPr>
          <w:rFonts w:ascii="Times New Roman" w:cs="Times New Roman" w:hAnsi="Times New Roman"/>
        </w:rPr>
        <w:t>shallow</w:t>
      </w:r>
      <w:r>
        <w:rPr>
          <w:rFonts w:ascii="Times New Roman" w:cs="Times New Roman" w:hAnsi="Times New Roman"/>
          <w:spacing w:val="-16"/>
        </w:rPr>
        <w:t xml:space="preserve"> </w:t>
      </w:r>
      <w:r>
        <w:rPr>
          <w:rFonts w:ascii="Times New Roman" w:cs="Times New Roman" w:hAnsi="Times New Roman"/>
        </w:rPr>
        <w:t>the</w:t>
      </w:r>
      <w:r>
        <w:rPr>
          <w:rFonts w:ascii="Times New Roman" w:cs="Times New Roman" w:hAnsi="Times New Roman"/>
          <w:spacing w:val="-15"/>
        </w:rPr>
        <w:t xml:space="preserve"> </w:t>
      </w:r>
      <w:r>
        <w:rPr>
          <w:rFonts w:ascii="Times New Roman" w:cs="Times New Roman" w:hAnsi="Times New Roman"/>
        </w:rPr>
        <w:t>roots</w:t>
      </w:r>
      <w:r>
        <w:rPr>
          <w:rFonts w:ascii="Times New Roman" w:cs="Times New Roman" w:hAnsi="Times New Roman"/>
          <w:spacing w:val="-16"/>
        </w:rPr>
        <w:t xml:space="preserve"> </w:t>
      </w:r>
      <w:r>
        <w:rPr>
          <w:rFonts w:ascii="Times New Roman" w:cs="Times New Roman" w:hAnsi="Times New Roman"/>
        </w:rPr>
        <w:t>have</w:t>
      </w:r>
      <w:r>
        <w:rPr>
          <w:rFonts w:ascii="Times New Roman" w:cs="Times New Roman" w:hAnsi="Times New Roman"/>
          <w:spacing w:val="-15"/>
        </w:rPr>
        <w:t xml:space="preserve"> </w:t>
      </w:r>
      <w:r>
        <w:rPr>
          <w:rFonts w:ascii="Times New Roman" w:cs="Times New Roman" w:hAnsi="Times New Roman"/>
        </w:rPr>
        <w:t>limited</w:t>
      </w:r>
      <w:r>
        <w:rPr>
          <w:rFonts w:ascii="Times New Roman" w:cs="Times New Roman" w:hAnsi="Times New Roman"/>
          <w:spacing w:val="-16"/>
        </w:rPr>
        <w:t xml:space="preserve"> </w:t>
      </w:r>
      <w:r>
        <w:rPr>
          <w:rFonts w:ascii="Times New Roman" w:cs="Times New Roman" w:hAnsi="Times New Roman"/>
        </w:rPr>
        <w:t>chances</w:t>
      </w:r>
      <w:r>
        <w:rPr>
          <w:rFonts w:ascii="Times New Roman" w:cs="Times New Roman" w:hAnsi="Times New Roman"/>
          <w:spacing w:val="-15"/>
        </w:rPr>
        <w:t xml:space="preserve"> </w:t>
      </w:r>
      <w:r>
        <w:rPr>
          <w:rFonts w:ascii="Times New Roman" w:cs="Times New Roman" w:hAnsi="Times New Roman"/>
        </w:rPr>
        <w:t>to</w:t>
      </w:r>
      <w:r>
        <w:rPr>
          <w:rFonts w:ascii="Times New Roman" w:cs="Times New Roman" w:hAnsi="Times New Roman"/>
          <w:spacing w:val="-16"/>
        </w:rPr>
        <w:t xml:space="preserve"> </w:t>
      </w:r>
      <w:r>
        <w:rPr>
          <w:rFonts w:ascii="Times New Roman" w:cs="Times New Roman" w:hAnsi="Times New Roman"/>
        </w:rPr>
        <w:t>penetrate</w:t>
      </w:r>
      <w:r>
        <w:rPr>
          <w:rFonts w:ascii="Times New Roman" w:cs="Times New Roman" w:hAnsi="Times New Roman"/>
          <w:spacing w:val="-15"/>
        </w:rPr>
        <w:t xml:space="preserve"> </w:t>
      </w:r>
      <w:r>
        <w:rPr>
          <w:rFonts w:ascii="Times New Roman" w:cs="Times New Roman" w:hAnsi="Times New Roman"/>
        </w:rPr>
        <w:t>as</w:t>
      </w:r>
      <w:r>
        <w:rPr>
          <w:rFonts w:ascii="Times New Roman" w:cs="Times New Roman" w:hAnsi="Times New Roman"/>
          <w:spacing w:val="-16"/>
        </w:rPr>
        <w:t xml:space="preserve"> </w:t>
      </w:r>
      <w:r>
        <w:rPr>
          <w:rFonts w:ascii="Times New Roman" w:cs="Times New Roman" w:hAnsi="Times New Roman"/>
        </w:rPr>
        <w:t>it</w:t>
      </w:r>
      <w:r>
        <w:rPr>
          <w:rFonts w:ascii="Times New Roman" w:cs="Times New Roman" w:hAnsi="Times New Roman"/>
          <w:spacing w:val="-16"/>
        </w:rPr>
        <w:t xml:space="preserve"> </w:t>
      </w:r>
      <w:r>
        <w:rPr>
          <w:rFonts w:ascii="Times New Roman" w:cs="Times New Roman" w:hAnsi="Times New Roman"/>
        </w:rPr>
        <w:t>can</w:t>
      </w:r>
      <w:r>
        <w:rPr>
          <w:rFonts w:ascii="Times New Roman" w:cs="Times New Roman" w:hAnsi="Times New Roman"/>
          <w:spacing w:val="-15"/>
        </w:rPr>
        <w:t xml:space="preserve"> </w:t>
      </w:r>
      <w:r>
        <w:rPr>
          <w:rFonts w:ascii="Times New Roman" w:cs="Times New Roman" w:hAnsi="Times New Roman"/>
        </w:rPr>
        <w:t>be</w:t>
      </w:r>
      <w:r>
        <w:rPr>
          <w:rFonts w:ascii="Times New Roman" w:cs="Times New Roman" w:hAnsi="Times New Roman"/>
          <w:spacing w:val="-16"/>
        </w:rPr>
        <w:t xml:space="preserve"> </w:t>
      </w:r>
      <w:r>
        <w:rPr>
          <w:rFonts w:ascii="Times New Roman" w:cs="Times New Roman" w:hAnsi="Times New Roman"/>
        </w:rPr>
        <w:t>compared</w:t>
      </w:r>
      <w:r>
        <w:rPr>
          <w:rFonts w:ascii="Times New Roman" w:cs="Times New Roman" w:hAnsi="Times New Roman"/>
          <w:spacing w:val="-15"/>
        </w:rPr>
        <w:t xml:space="preserve"> </w:t>
      </w:r>
      <w:r>
        <w:rPr>
          <w:rFonts w:ascii="Times New Roman" w:cs="Times New Roman" w:hAnsi="Times New Roman"/>
        </w:rPr>
        <w:t>on where</w:t>
      </w:r>
      <w:r>
        <w:rPr>
          <w:rFonts w:ascii="Times New Roman" w:cs="Times New Roman" w:hAnsi="Times New Roman"/>
          <w:spacing w:val="-11"/>
        </w:rPr>
        <w:t xml:space="preserve"> </w:t>
      </w:r>
      <w:r>
        <w:rPr>
          <w:rFonts w:ascii="Times New Roman" w:cs="Times New Roman" w:hAnsi="Times New Roman"/>
        </w:rPr>
        <w:t>the</w:t>
      </w:r>
      <w:r>
        <w:rPr>
          <w:rFonts w:ascii="Times New Roman" w:cs="Times New Roman" w:hAnsi="Times New Roman"/>
          <w:spacing w:val="-10"/>
        </w:rPr>
        <w:t xml:space="preserve"> </w:t>
      </w:r>
      <w:r>
        <w:rPr>
          <w:rFonts w:ascii="Times New Roman" w:cs="Times New Roman" w:hAnsi="Times New Roman"/>
        </w:rPr>
        <w:t>soil</w:t>
      </w:r>
      <w:r>
        <w:rPr>
          <w:rFonts w:ascii="Times New Roman" w:cs="Times New Roman" w:hAnsi="Times New Roman"/>
          <w:spacing w:val="-10"/>
        </w:rPr>
        <w:t xml:space="preserve"> </w:t>
      </w:r>
      <w:r>
        <w:rPr>
          <w:rFonts w:ascii="Times New Roman" w:cs="Times New Roman" w:hAnsi="Times New Roman"/>
        </w:rPr>
        <w:t>is</w:t>
      </w:r>
      <w:r>
        <w:rPr>
          <w:rFonts w:ascii="Times New Roman" w:cs="Times New Roman" w:hAnsi="Times New Roman"/>
          <w:spacing w:val="-10"/>
        </w:rPr>
        <w:t xml:space="preserve"> </w:t>
      </w:r>
      <w:r>
        <w:rPr>
          <w:rFonts w:ascii="Times New Roman" w:cs="Times New Roman" w:hAnsi="Times New Roman"/>
        </w:rPr>
        <w:t>deep,</w:t>
      </w:r>
      <w:r>
        <w:rPr>
          <w:rFonts w:ascii="Times New Roman" w:cs="Times New Roman" w:hAnsi="Times New Roman"/>
          <w:spacing w:val="-10"/>
        </w:rPr>
        <w:t xml:space="preserve"> </w:t>
      </w:r>
      <w:r>
        <w:rPr>
          <w:rFonts w:ascii="Times New Roman" w:cs="Times New Roman" w:hAnsi="Times New Roman"/>
        </w:rPr>
        <w:t>the</w:t>
      </w:r>
      <w:r>
        <w:rPr>
          <w:rFonts w:ascii="Times New Roman" w:cs="Times New Roman" w:hAnsi="Times New Roman"/>
          <w:spacing w:val="-10"/>
        </w:rPr>
        <w:t xml:space="preserve"> </w:t>
      </w:r>
      <w:r>
        <w:rPr>
          <w:rFonts w:ascii="Times New Roman" w:cs="Times New Roman" w:hAnsi="Times New Roman"/>
        </w:rPr>
        <w:t>roots</w:t>
      </w:r>
      <w:r>
        <w:rPr>
          <w:rFonts w:ascii="Times New Roman" w:cs="Times New Roman" w:hAnsi="Times New Roman"/>
          <w:spacing w:val="-10"/>
        </w:rPr>
        <w:t xml:space="preserve"> </w:t>
      </w:r>
      <w:r>
        <w:rPr>
          <w:rFonts w:ascii="Times New Roman" w:cs="Times New Roman" w:hAnsi="Times New Roman"/>
        </w:rPr>
        <w:t>may</w:t>
      </w:r>
      <w:r>
        <w:rPr>
          <w:rFonts w:ascii="Times New Roman" w:cs="Times New Roman" w:hAnsi="Times New Roman"/>
          <w:spacing w:val="-10"/>
        </w:rPr>
        <w:t xml:space="preserve"> </w:t>
      </w:r>
      <w:r>
        <w:rPr>
          <w:rFonts w:ascii="Times New Roman" w:cs="Times New Roman" w:hAnsi="Times New Roman"/>
        </w:rPr>
        <w:t>penetrate</w:t>
      </w:r>
      <w:r>
        <w:rPr>
          <w:rFonts w:ascii="Times New Roman" w:cs="Times New Roman" w:hAnsi="Times New Roman"/>
          <w:spacing w:val="-10"/>
        </w:rPr>
        <w:t xml:space="preserve"> </w:t>
      </w:r>
      <w:r>
        <w:rPr>
          <w:rFonts w:ascii="Times New Roman" w:cs="Times New Roman" w:hAnsi="Times New Roman"/>
        </w:rPr>
        <w:t>more</w:t>
      </w:r>
      <w:r>
        <w:rPr>
          <w:rFonts w:ascii="Times New Roman" w:cs="Times New Roman" w:hAnsi="Times New Roman"/>
          <w:spacing w:val="-10"/>
        </w:rPr>
        <w:t xml:space="preserve"> </w:t>
      </w:r>
      <w:r>
        <w:rPr>
          <w:rFonts w:ascii="Times New Roman" w:cs="Times New Roman" w:hAnsi="Times New Roman"/>
        </w:rPr>
        <w:t>into</w:t>
      </w:r>
      <w:r>
        <w:rPr>
          <w:rFonts w:ascii="Times New Roman" w:cs="Times New Roman" w:hAnsi="Times New Roman"/>
          <w:spacing w:val="-10"/>
        </w:rPr>
        <w:t xml:space="preserve"> </w:t>
      </w:r>
      <w:r>
        <w:rPr>
          <w:rFonts w:ascii="Times New Roman" w:cs="Times New Roman" w:hAnsi="Times New Roman"/>
        </w:rPr>
        <w:t>the</w:t>
      </w:r>
      <w:r>
        <w:rPr>
          <w:rFonts w:ascii="Times New Roman" w:cs="Times New Roman" w:hAnsi="Times New Roman"/>
          <w:spacing w:val="-10"/>
        </w:rPr>
        <w:t xml:space="preserve"> </w:t>
      </w:r>
      <w:r>
        <w:rPr>
          <w:rFonts w:ascii="Times New Roman" w:cs="Times New Roman" w:hAnsi="Times New Roman"/>
        </w:rPr>
        <w:t xml:space="preserve">soil. </w:t>
      </w:r>
    </w:p>
    <w:p>
      <w:pPr>
        <w:pStyle w:val="style179"/>
        <w:numPr>
          <w:ilvl w:val="0"/>
          <w:numId w:val="10"/>
        </w:numPr>
        <w:spacing w:lineRule="auto" w:line="276"/>
        <w:jc w:val="both"/>
        <w:rPr>
          <w:rFonts w:ascii="Times New Roman" w:cs="Times New Roman" w:hAnsi="Times New Roman"/>
        </w:rPr>
      </w:pPr>
      <w:r>
        <w:rPr>
          <w:rFonts w:ascii="Times New Roman" w:cs="Times New Roman" w:hAnsi="Times New Roman"/>
        </w:rPr>
        <w:t>Influences</w:t>
      </w:r>
      <w:r>
        <w:rPr>
          <w:rFonts w:ascii="Times New Roman" w:cs="Times New Roman" w:hAnsi="Times New Roman"/>
          <w:spacing w:val="-15"/>
        </w:rPr>
        <w:t xml:space="preserve"> </w:t>
      </w:r>
      <w:r>
        <w:rPr>
          <w:rFonts w:ascii="Times New Roman" w:cs="Times New Roman" w:hAnsi="Times New Roman"/>
        </w:rPr>
        <w:t>drainage</w:t>
      </w:r>
      <w:r>
        <w:rPr>
          <w:rFonts w:ascii="Times New Roman" w:cs="Times New Roman" w:hAnsi="Times New Roman"/>
          <w:spacing w:val="-14"/>
        </w:rPr>
        <w:t xml:space="preserve"> </w:t>
      </w:r>
      <w:r>
        <w:rPr>
          <w:rFonts w:ascii="Times New Roman" w:cs="Times New Roman" w:hAnsi="Times New Roman"/>
        </w:rPr>
        <w:t>in</w:t>
      </w:r>
      <w:r>
        <w:rPr>
          <w:rFonts w:ascii="Times New Roman" w:cs="Times New Roman" w:hAnsi="Times New Roman"/>
          <w:spacing w:val="-14"/>
        </w:rPr>
        <w:t xml:space="preserve"> </w:t>
      </w:r>
      <w:r>
        <w:rPr>
          <w:rFonts w:ascii="Times New Roman" w:cs="Times New Roman" w:hAnsi="Times New Roman"/>
        </w:rPr>
        <w:t>the</w:t>
      </w:r>
      <w:r>
        <w:rPr>
          <w:rFonts w:ascii="Times New Roman" w:cs="Times New Roman" w:hAnsi="Times New Roman"/>
          <w:spacing w:val="-14"/>
        </w:rPr>
        <w:t xml:space="preserve"> </w:t>
      </w:r>
      <w:r>
        <w:rPr>
          <w:rFonts w:ascii="Times New Roman" w:cs="Times New Roman" w:hAnsi="Times New Roman"/>
        </w:rPr>
        <w:t>soil.</w:t>
      </w:r>
      <w:r>
        <w:rPr>
          <w:rFonts w:ascii="Times New Roman" w:cs="Times New Roman" w:hAnsi="Times New Roman"/>
          <w:spacing w:val="-14"/>
        </w:rPr>
        <w:t xml:space="preserve"> </w:t>
      </w:r>
      <w:r>
        <w:rPr>
          <w:rFonts w:ascii="Times New Roman" w:cs="Times New Roman" w:hAnsi="Times New Roman"/>
        </w:rPr>
        <w:t>Deep</w:t>
      </w:r>
      <w:r>
        <w:rPr>
          <w:rFonts w:ascii="Times New Roman" w:cs="Times New Roman" w:hAnsi="Times New Roman"/>
          <w:spacing w:val="-14"/>
        </w:rPr>
        <w:t xml:space="preserve"> </w:t>
      </w:r>
      <w:r>
        <w:rPr>
          <w:rFonts w:ascii="Times New Roman" w:cs="Times New Roman" w:hAnsi="Times New Roman"/>
        </w:rPr>
        <w:t>profile</w:t>
      </w:r>
      <w:r>
        <w:rPr>
          <w:rFonts w:ascii="Times New Roman" w:cs="Times New Roman" w:hAnsi="Times New Roman"/>
          <w:spacing w:val="-14"/>
        </w:rPr>
        <w:t xml:space="preserve"> </w:t>
      </w:r>
      <w:r>
        <w:rPr>
          <w:rFonts w:ascii="Times New Roman" w:cs="Times New Roman" w:hAnsi="Times New Roman"/>
        </w:rPr>
        <w:t>makes</w:t>
      </w:r>
      <w:r>
        <w:rPr>
          <w:rFonts w:ascii="Times New Roman" w:cs="Times New Roman" w:hAnsi="Times New Roman"/>
          <w:spacing w:val="-14"/>
        </w:rPr>
        <w:t xml:space="preserve"> </w:t>
      </w:r>
      <w:r>
        <w:rPr>
          <w:rFonts w:ascii="Times New Roman" w:cs="Times New Roman" w:hAnsi="Times New Roman"/>
        </w:rPr>
        <w:t>good</w:t>
      </w:r>
      <w:r>
        <w:rPr>
          <w:rFonts w:ascii="Times New Roman" w:cs="Times New Roman" w:hAnsi="Times New Roman"/>
          <w:spacing w:val="-14"/>
        </w:rPr>
        <w:t xml:space="preserve"> </w:t>
      </w:r>
      <w:r>
        <w:rPr>
          <w:rFonts w:ascii="Times New Roman" w:cs="Times New Roman" w:hAnsi="Times New Roman"/>
        </w:rPr>
        <w:t>drainage</w:t>
      </w:r>
      <w:r>
        <w:rPr>
          <w:rFonts w:ascii="Times New Roman" w:cs="Times New Roman" w:hAnsi="Times New Roman"/>
          <w:spacing w:val="-14"/>
        </w:rPr>
        <w:t xml:space="preserve"> </w:t>
      </w:r>
      <w:r>
        <w:rPr>
          <w:rFonts w:ascii="Times New Roman" w:cs="Times New Roman" w:hAnsi="Times New Roman"/>
        </w:rPr>
        <w:t>of</w:t>
      </w:r>
      <w:r>
        <w:rPr>
          <w:rFonts w:ascii="Times New Roman" w:cs="Times New Roman" w:hAnsi="Times New Roman"/>
          <w:spacing w:val="-14"/>
        </w:rPr>
        <w:t xml:space="preserve"> </w:t>
      </w:r>
      <w:r>
        <w:rPr>
          <w:rFonts w:ascii="Times New Roman" w:cs="Times New Roman" w:hAnsi="Times New Roman"/>
        </w:rPr>
        <w:t>the</w:t>
      </w:r>
      <w:r>
        <w:rPr>
          <w:rFonts w:ascii="Times New Roman" w:cs="Times New Roman" w:hAnsi="Times New Roman"/>
          <w:spacing w:val="-14"/>
        </w:rPr>
        <w:t xml:space="preserve"> </w:t>
      </w:r>
      <w:r>
        <w:rPr>
          <w:rFonts w:ascii="Times New Roman" w:cs="Times New Roman" w:hAnsi="Times New Roman"/>
        </w:rPr>
        <w:t>soil</w:t>
      </w:r>
      <w:r>
        <w:rPr>
          <w:rFonts w:ascii="Times New Roman" w:cs="Times New Roman" w:hAnsi="Times New Roman"/>
          <w:spacing w:val="-14"/>
        </w:rPr>
        <w:t xml:space="preserve"> </w:t>
      </w:r>
      <w:r>
        <w:rPr>
          <w:rFonts w:ascii="Times New Roman" w:cs="Times New Roman" w:hAnsi="Times New Roman"/>
        </w:rPr>
        <w:t>as</w:t>
      </w:r>
      <w:r>
        <w:rPr>
          <w:rFonts w:ascii="Times New Roman" w:cs="Times New Roman" w:hAnsi="Times New Roman"/>
          <w:spacing w:val="-15"/>
        </w:rPr>
        <w:t xml:space="preserve"> </w:t>
      </w:r>
      <w:r>
        <w:rPr>
          <w:rFonts w:ascii="Times New Roman" w:cs="Times New Roman" w:hAnsi="Times New Roman"/>
        </w:rPr>
        <w:t>more</w:t>
      </w:r>
      <w:r>
        <w:rPr>
          <w:rFonts w:ascii="Times New Roman" w:cs="Times New Roman" w:hAnsi="Times New Roman"/>
          <w:spacing w:val="-14"/>
        </w:rPr>
        <w:t xml:space="preserve"> </w:t>
      </w:r>
      <w:r>
        <w:rPr>
          <w:rFonts w:ascii="Times New Roman" w:cs="Times New Roman" w:hAnsi="Times New Roman"/>
        </w:rPr>
        <w:t>water easily</w:t>
      </w:r>
      <w:r>
        <w:rPr>
          <w:rFonts w:ascii="Times New Roman" w:cs="Times New Roman" w:hAnsi="Times New Roman"/>
          <w:spacing w:val="-9"/>
        </w:rPr>
        <w:t xml:space="preserve"> </w:t>
      </w:r>
      <w:r>
        <w:rPr>
          <w:rFonts w:ascii="Times New Roman" w:cs="Times New Roman" w:hAnsi="Times New Roman"/>
        </w:rPr>
        <w:t>percolate</w:t>
      </w:r>
      <w:r>
        <w:rPr>
          <w:rFonts w:ascii="Times New Roman" w:cs="Times New Roman" w:hAnsi="Times New Roman"/>
          <w:spacing w:val="-9"/>
        </w:rPr>
        <w:t xml:space="preserve"> </w:t>
      </w:r>
      <w:r>
        <w:rPr>
          <w:rFonts w:ascii="Times New Roman" w:cs="Times New Roman" w:hAnsi="Times New Roman"/>
        </w:rPr>
        <w:t>into</w:t>
      </w:r>
      <w:r>
        <w:rPr>
          <w:rFonts w:ascii="Times New Roman" w:cs="Times New Roman" w:hAnsi="Times New Roman"/>
          <w:spacing w:val="-8"/>
        </w:rPr>
        <w:t xml:space="preserve"> </w:t>
      </w:r>
      <w:r>
        <w:rPr>
          <w:rFonts w:ascii="Times New Roman" w:cs="Times New Roman" w:hAnsi="Times New Roman"/>
        </w:rPr>
        <w:t>the</w:t>
      </w:r>
      <w:r>
        <w:rPr>
          <w:rFonts w:ascii="Times New Roman" w:cs="Times New Roman" w:hAnsi="Times New Roman"/>
          <w:spacing w:val="-9"/>
        </w:rPr>
        <w:t xml:space="preserve"> </w:t>
      </w:r>
      <w:r>
        <w:rPr>
          <w:rFonts w:ascii="Times New Roman" w:cs="Times New Roman" w:hAnsi="Times New Roman"/>
        </w:rPr>
        <w:t xml:space="preserve">soil. </w:t>
      </w:r>
    </w:p>
    <w:p>
      <w:pPr>
        <w:pStyle w:val="style179"/>
        <w:numPr>
          <w:ilvl w:val="0"/>
          <w:numId w:val="10"/>
        </w:numPr>
        <w:spacing w:lineRule="auto" w:line="276"/>
        <w:jc w:val="both"/>
        <w:rPr>
          <w:rFonts w:ascii="Times New Roman" w:cs="Times New Roman" w:hAnsi="Times New Roman"/>
        </w:rPr>
      </w:pPr>
      <w:r>
        <w:rPr>
          <w:rFonts w:ascii="Times New Roman" w:cs="Times New Roman" w:hAnsi="Times New Roman"/>
        </w:rPr>
        <w:t>It influences</w:t>
      </w:r>
      <w:r>
        <w:rPr>
          <w:rFonts w:ascii="Times New Roman" w:cs="Times New Roman" w:hAnsi="Times New Roman"/>
          <w:spacing w:val="-11"/>
        </w:rPr>
        <w:t xml:space="preserve"> </w:t>
      </w:r>
      <w:r>
        <w:rPr>
          <w:rFonts w:ascii="Times New Roman" w:cs="Times New Roman" w:hAnsi="Times New Roman"/>
        </w:rPr>
        <w:t>aeration</w:t>
      </w:r>
      <w:r>
        <w:rPr>
          <w:rFonts w:ascii="Times New Roman" w:cs="Times New Roman" w:hAnsi="Times New Roman"/>
          <w:spacing w:val="-10"/>
        </w:rPr>
        <w:t xml:space="preserve"> </w:t>
      </w:r>
      <w:r>
        <w:rPr>
          <w:rFonts w:ascii="Times New Roman" w:cs="Times New Roman" w:hAnsi="Times New Roman"/>
        </w:rPr>
        <w:t>in</w:t>
      </w:r>
      <w:r>
        <w:rPr>
          <w:rFonts w:ascii="Times New Roman" w:cs="Times New Roman" w:hAnsi="Times New Roman"/>
          <w:spacing w:val="-10"/>
        </w:rPr>
        <w:t xml:space="preserve"> </w:t>
      </w:r>
      <w:r>
        <w:rPr>
          <w:rFonts w:ascii="Times New Roman" w:cs="Times New Roman" w:hAnsi="Times New Roman"/>
        </w:rPr>
        <w:t>the</w:t>
      </w:r>
      <w:r>
        <w:rPr>
          <w:rFonts w:ascii="Times New Roman" w:cs="Times New Roman" w:hAnsi="Times New Roman"/>
          <w:spacing w:val="-11"/>
        </w:rPr>
        <w:t xml:space="preserve"> </w:t>
      </w:r>
      <w:r>
        <w:rPr>
          <w:rFonts w:ascii="Times New Roman" w:cs="Times New Roman" w:hAnsi="Times New Roman"/>
        </w:rPr>
        <w:t>soil</w:t>
      </w:r>
      <w:r>
        <w:rPr>
          <w:rFonts w:ascii="Times New Roman" w:cs="Times New Roman" w:hAnsi="Times New Roman"/>
          <w:spacing w:val="-10"/>
        </w:rPr>
        <w:t xml:space="preserve"> </w:t>
      </w:r>
      <w:r>
        <w:rPr>
          <w:rFonts w:ascii="Times New Roman" w:cs="Times New Roman" w:hAnsi="Times New Roman"/>
        </w:rPr>
        <w:t>body.</w:t>
      </w:r>
      <w:r>
        <w:rPr>
          <w:rFonts w:ascii="Times New Roman" w:cs="Times New Roman" w:hAnsi="Times New Roman"/>
          <w:spacing w:val="19"/>
        </w:rPr>
        <w:t xml:space="preserve"> </w:t>
      </w:r>
      <w:r>
        <w:rPr>
          <w:rFonts w:ascii="Times New Roman" w:cs="Times New Roman" w:hAnsi="Times New Roman"/>
        </w:rPr>
        <w:t>Deep</w:t>
      </w:r>
      <w:r>
        <w:rPr>
          <w:rFonts w:ascii="Times New Roman" w:cs="Times New Roman" w:hAnsi="Times New Roman"/>
          <w:spacing w:val="-10"/>
        </w:rPr>
        <w:t xml:space="preserve"> </w:t>
      </w:r>
      <w:r>
        <w:rPr>
          <w:rFonts w:ascii="Times New Roman" w:cs="Times New Roman" w:hAnsi="Times New Roman"/>
        </w:rPr>
        <w:t>profile</w:t>
      </w:r>
      <w:r>
        <w:rPr>
          <w:rFonts w:ascii="Times New Roman" w:cs="Times New Roman" w:hAnsi="Times New Roman"/>
          <w:spacing w:val="-10"/>
        </w:rPr>
        <w:t xml:space="preserve"> </w:t>
      </w:r>
      <w:r>
        <w:rPr>
          <w:rFonts w:ascii="Times New Roman" w:cs="Times New Roman" w:hAnsi="Times New Roman"/>
        </w:rPr>
        <w:t>has</w:t>
      </w:r>
      <w:r>
        <w:rPr>
          <w:rFonts w:ascii="Times New Roman" w:cs="Times New Roman" w:hAnsi="Times New Roman"/>
          <w:spacing w:val="-11"/>
        </w:rPr>
        <w:t xml:space="preserve"> </w:t>
      </w:r>
      <w:r>
        <w:rPr>
          <w:rFonts w:ascii="Times New Roman" w:cs="Times New Roman" w:hAnsi="Times New Roman"/>
        </w:rPr>
        <w:t>more</w:t>
      </w:r>
      <w:r>
        <w:rPr>
          <w:rFonts w:ascii="Times New Roman" w:cs="Times New Roman" w:hAnsi="Times New Roman"/>
          <w:spacing w:val="-10"/>
        </w:rPr>
        <w:t xml:space="preserve"> </w:t>
      </w:r>
      <w:r>
        <w:rPr>
          <w:rFonts w:ascii="Times New Roman" w:cs="Times New Roman" w:hAnsi="Times New Roman"/>
        </w:rPr>
        <w:t>air</w:t>
      </w:r>
      <w:r>
        <w:rPr>
          <w:rFonts w:ascii="Times New Roman" w:cs="Times New Roman" w:hAnsi="Times New Roman"/>
          <w:spacing w:val="-10"/>
        </w:rPr>
        <w:t xml:space="preserve"> </w:t>
      </w:r>
      <w:r>
        <w:rPr>
          <w:rFonts w:ascii="Times New Roman" w:cs="Times New Roman" w:hAnsi="Times New Roman"/>
        </w:rPr>
        <w:t>compared</w:t>
      </w:r>
      <w:r>
        <w:rPr>
          <w:rFonts w:ascii="Times New Roman" w:cs="Times New Roman" w:hAnsi="Times New Roman"/>
          <w:spacing w:val="-11"/>
        </w:rPr>
        <w:t xml:space="preserve"> </w:t>
      </w:r>
      <w:r>
        <w:rPr>
          <w:rFonts w:ascii="Times New Roman" w:cs="Times New Roman" w:hAnsi="Times New Roman"/>
        </w:rPr>
        <w:t>to</w:t>
      </w:r>
      <w:r>
        <w:rPr>
          <w:rFonts w:ascii="Times New Roman" w:cs="Times New Roman" w:hAnsi="Times New Roman"/>
          <w:spacing w:val="-10"/>
        </w:rPr>
        <w:t xml:space="preserve"> </w:t>
      </w:r>
      <w:r>
        <w:rPr>
          <w:rFonts w:ascii="Times New Roman" w:cs="Times New Roman" w:hAnsi="Times New Roman"/>
        </w:rPr>
        <w:t>shallow</w:t>
      </w:r>
      <w:r>
        <w:rPr>
          <w:rFonts w:ascii="Times New Roman" w:cs="Times New Roman" w:hAnsi="Times New Roman"/>
          <w:spacing w:val="-10"/>
        </w:rPr>
        <w:t xml:space="preserve"> </w:t>
      </w:r>
      <w:r>
        <w:rPr>
          <w:rFonts w:ascii="Times New Roman" w:cs="Times New Roman" w:hAnsi="Times New Roman"/>
        </w:rPr>
        <w:t>profile.</w:t>
      </w:r>
    </w:p>
    <w:p>
      <w:pPr>
        <w:pStyle w:val="style179"/>
        <w:numPr>
          <w:ilvl w:val="0"/>
          <w:numId w:val="10"/>
        </w:numPr>
        <w:spacing w:lineRule="auto" w:line="276"/>
        <w:jc w:val="both"/>
        <w:rPr>
          <w:rFonts w:ascii="Times New Roman" w:cs="Times New Roman" w:hAnsi="Times New Roman"/>
        </w:rPr>
      </w:pPr>
      <w:r>
        <w:rPr>
          <w:rFonts w:ascii="Times New Roman" w:cs="Times New Roman" w:hAnsi="Times New Roman"/>
        </w:rPr>
        <w:t>It Determine</w:t>
      </w:r>
      <w:r>
        <w:rPr>
          <w:rFonts w:ascii="Times New Roman" w:cs="Times New Roman" w:hAnsi="Times New Roman"/>
          <w:spacing w:val="-12"/>
        </w:rPr>
        <w:t xml:space="preserve"> </w:t>
      </w:r>
      <w:r>
        <w:rPr>
          <w:rFonts w:ascii="Times New Roman" w:cs="Times New Roman" w:hAnsi="Times New Roman"/>
        </w:rPr>
        <w:t>water</w:t>
      </w:r>
      <w:r>
        <w:rPr>
          <w:rFonts w:ascii="Times New Roman" w:cs="Times New Roman" w:hAnsi="Times New Roman"/>
          <w:spacing w:val="-11"/>
        </w:rPr>
        <w:t xml:space="preserve"> </w:t>
      </w:r>
      <w:r>
        <w:rPr>
          <w:rFonts w:ascii="Times New Roman" w:cs="Times New Roman" w:hAnsi="Times New Roman"/>
        </w:rPr>
        <w:t>holding</w:t>
      </w:r>
      <w:r>
        <w:rPr>
          <w:rFonts w:ascii="Times New Roman" w:cs="Times New Roman" w:hAnsi="Times New Roman"/>
          <w:spacing w:val="-11"/>
        </w:rPr>
        <w:t xml:space="preserve"> </w:t>
      </w:r>
      <w:r>
        <w:rPr>
          <w:rFonts w:ascii="Times New Roman" w:cs="Times New Roman" w:hAnsi="Times New Roman"/>
        </w:rPr>
        <w:t>capacity.</w:t>
      </w:r>
      <w:r>
        <w:rPr>
          <w:rFonts w:ascii="Times New Roman" w:cs="Times New Roman" w:hAnsi="Times New Roman"/>
          <w:spacing w:val="-11"/>
        </w:rPr>
        <w:t xml:space="preserve"> </w:t>
      </w:r>
      <w:r>
        <w:rPr>
          <w:rFonts w:ascii="Times New Roman" w:cs="Times New Roman" w:hAnsi="Times New Roman"/>
        </w:rPr>
        <w:t>Deep</w:t>
      </w:r>
      <w:r>
        <w:rPr>
          <w:rFonts w:ascii="Times New Roman" w:cs="Times New Roman" w:hAnsi="Times New Roman"/>
          <w:spacing w:val="-11"/>
        </w:rPr>
        <w:t xml:space="preserve"> </w:t>
      </w:r>
      <w:r>
        <w:rPr>
          <w:rFonts w:ascii="Times New Roman" w:cs="Times New Roman" w:hAnsi="Times New Roman"/>
        </w:rPr>
        <w:t>profile</w:t>
      </w:r>
      <w:r>
        <w:rPr>
          <w:rFonts w:ascii="Times New Roman" w:cs="Times New Roman" w:hAnsi="Times New Roman"/>
          <w:spacing w:val="-11"/>
        </w:rPr>
        <w:t xml:space="preserve"> </w:t>
      </w:r>
      <w:r>
        <w:rPr>
          <w:rFonts w:ascii="Times New Roman" w:cs="Times New Roman" w:hAnsi="Times New Roman"/>
        </w:rPr>
        <w:t>holds</w:t>
      </w:r>
      <w:r>
        <w:rPr>
          <w:rFonts w:ascii="Times New Roman" w:cs="Times New Roman" w:hAnsi="Times New Roman"/>
          <w:spacing w:val="-11"/>
        </w:rPr>
        <w:t xml:space="preserve"> </w:t>
      </w:r>
      <w:r>
        <w:rPr>
          <w:rFonts w:ascii="Times New Roman" w:cs="Times New Roman" w:hAnsi="Times New Roman"/>
        </w:rPr>
        <w:t>more</w:t>
      </w:r>
      <w:r>
        <w:rPr>
          <w:rFonts w:ascii="Times New Roman" w:cs="Times New Roman" w:hAnsi="Times New Roman"/>
          <w:spacing w:val="-11"/>
        </w:rPr>
        <w:t xml:space="preserve"> </w:t>
      </w:r>
      <w:r>
        <w:rPr>
          <w:rFonts w:ascii="Times New Roman" w:cs="Times New Roman" w:hAnsi="Times New Roman"/>
        </w:rPr>
        <w:t>water</w:t>
      </w:r>
      <w:r>
        <w:rPr>
          <w:rFonts w:ascii="Times New Roman" w:cs="Times New Roman" w:hAnsi="Times New Roman"/>
          <w:spacing w:val="-11"/>
        </w:rPr>
        <w:t xml:space="preserve"> </w:t>
      </w:r>
      <w:r>
        <w:rPr>
          <w:rFonts w:ascii="Times New Roman" w:cs="Times New Roman" w:hAnsi="Times New Roman"/>
        </w:rPr>
        <w:t>compared</w:t>
      </w:r>
      <w:r>
        <w:rPr>
          <w:rFonts w:ascii="Times New Roman" w:cs="Times New Roman" w:hAnsi="Times New Roman"/>
          <w:spacing w:val="-11"/>
        </w:rPr>
        <w:t xml:space="preserve"> </w:t>
      </w:r>
      <w:r>
        <w:rPr>
          <w:rFonts w:ascii="Times New Roman" w:cs="Times New Roman" w:hAnsi="Times New Roman"/>
        </w:rPr>
        <w:t>to</w:t>
      </w:r>
      <w:r>
        <w:rPr>
          <w:rFonts w:ascii="Times New Roman" w:cs="Times New Roman" w:hAnsi="Times New Roman"/>
          <w:spacing w:val="-12"/>
        </w:rPr>
        <w:t xml:space="preserve"> </w:t>
      </w:r>
      <w:r>
        <w:rPr>
          <w:rFonts w:ascii="Times New Roman" w:cs="Times New Roman" w:hAnsi="Times New Roman"/>
        </w:rPr>
        <w:t>shallow</w:t>
      </w:r>
      <w:r>
        <w:rPr>
          <w:rFonts w:ascii="Times New Roman" w:cs="Times New Roman" w:hAnsi="Times New Roman"/>
          <w:spacing w:val="-11"/>
        </w:rPr>
        <w:t xml:space="preserve"> </w:t>
      </w:r>
      <w:r>
        <w:rPr>
          <w:rFonts w:ascii="Times New Roman" w:cs="Times New Roman" w:hAnsi="Times New Roman"/>
        </w:rPr>
        <w:t>profile.</w:t>
      </w:r>
    </w:p>
    <w:p>
      <w:pPr>
        <w:pStyle w:val="style179"/>
        <w:numPr>
          <w:ilvl w:val="0"/>
          <w:numId w:val="10"/>
        </w:numPr>
        <w:spacing w:lineRule="auto" w:line="276"/>
        <w:jc w:val="both"/>
        <w:rPr>
          <w:rFonts w:ascii="Times New Roman" w:cs="Times New Roman" w:hAnsi="Times New Roman"/>
        </w:rPr>
      </w:pPr>
      <w:r>
        <w:rPr>
          <w:rFonts w:ascii="Times New Roman" w:cs="Times New Roman" w:hAnsi="Times New Roman"/>
          <w:spacing w:val="-18"/>
        </w:rPr>
        <w:t xml:space="preserve">It has </w:t>
      </w:r>
      <w:r>
        <w:rPr>
          <w:rFonts w:ascii="Times New Roman" w:cs="Times New Roman" w:hAnsi="Times New Roman"/>
        </w:rPr>
        <w:t>ideal</w:t>
      </w:r>
      <w:r>
        <w:rPr>
          <w:rFonts w:ascii="Times New Roman" w:cs="Times New Roman" w:hAnsi="Times New Roman"/>
          <w:spacing w:val="-18"/>
        </w:rPr>
        <w:t xml:space="preserve"> </w:t>
      </w:r>
      <w:r>
        <w:rPr>
          <w:rFonts w:ascii="Times New Roman" w:cs="Times New Roman" w:hAnsi="Times New Roman"/>
        </w:rPr>
        <w:t>influence</w:t>
      </w:r>
      <w:r>
        <w:rPr>
          <w:rFonts w:ascii="Times New Roman" w:cs="Times New Roman" w:hAnsi="Times New Roman"/>
          <w:spacing w:val="-18"/>
        </w:rPr>
        <w:t xml:space="preserve"> </w:t>
      </w:r>
      <w:r>
        <w:rPr>
          <w:rFonts w:ascii="Times New Roman" w:cs="Times New Roman" w:hAnsi="Times New Roman"/>
        </w:rPr>
        <w:t>on</w:t>
      </w:r>
      <w:r>
        <w:rPr>
          <w:rFonts w:ascii="Times New Roman" w:cs="Times New Roman" w:hAnsi="Times New Roman"/>
          <w:spacing w:val="-18"/>
        </w:rPr>
        <w:t xml:space="preserve"> </w:t>
      </w:r>
      <w:r>
        <w:rPr>
          <w:rFonts w:ascii="Times New Roman" w:cs="Times New Roman" w:hAnsi="Times New Roman"/>
        </w:rPr>
        <w:t>soil</w:t>
      </w:r>
      <w:r>
        <w:rPr>
          <w:rFonts w:ascii="Times New Roman" w:cs="Times New Roman" w:hAnsi="Times New Roman"/>
          <w:spacing w:val="-18"/>
        </w:rPr>
        <w:t xml:space="preserve"> </w:t>
      </w:r>
      <w:r>
        <w:rPr>
          <w:rFonts w:ascii="Times New Roman" w:cs="Times New Roman" w:hAnsi="Times New Roman"/>
        </w:rPr>
        <w:t>fertility.</w:t>
      </w:r>
      <w:r>
        <w:rPr>
          <w:rFonts w:ascii="Times New Roman" w:cs="Times New Roman" w:hAnsi="Times New Roman"/>
          <w:spacing w:val="-18"/>
        </w:rPr>
        <w:t xml:space="preserve"> </w:t>
      </w:r>
      <w:r>
        <w:rPr>
          <w:rFonts w:ascii="Times New Roman" w:cs="Times New Roman" w:hAnsi="Times New Roman"/>
        </w:rPr>
        <w:t>Deep</w:t>
      </w:r>
      <w:r>
        <w:rPr>
          <w:rFonts w:ascii="Times New Roman" w:cs="Times New Roman" w:hAnsi="Times New Roman"/>
          <w:spacing w:val="-18"/>
        </w:rPr>
        <w:t xml:space="preserve"> </w:t>
      </w:r>
      <w:r>
        <w:rPr>
          <w:rFonts w:ascii="Times New Roman" w:cs="Times New Roman" w:hAnsi="Times New Roman"/>
        </w:rPr>
        <w:t>soil</w:t>
      </w:r>
      <w:r>
        <w:rPr>
          <w:rFonts w:ascii="Times New Roman" w:cs="Times New Roman" w:hAnsi="Times New Roman"/>
          <w:spacing w:val="-18"/>
        </w:rPr>
        <w:t xml:space="preserve"> </w:t>
      </w:r>
      <w:r>
        <w:rPr>
          <w:rFonts w:ascii="Times New Roman" w:cs="Times New Roman" w:hAnsi="Times New Roman"/>
        </w:rPr>
        <w:t>has</w:t>
      </w:r>
      <w:r>
        <w:rPr>
          <w:rFonts w:ascii="Times New Roman" w:cs="Times New Roman" w:hAnsi="Times New Roman"/>
          <w:spacing w:val="-17"/>
        </w:rPr>
        <w:t xml:space="preserve"> </w:t>
      </w:r>
      <w:r>
        <w:rPr>
          <w:rFonts w:ascii="Times New Roman" w:cs="Times New Roman" w:hAnsi="Times New Roman"/>
        </w:rPr>
        <w:t>a</w:t>
      </w:r>
      <w:r>
        <w:rPr>
          <w:rFonts w:ascii="Times New Roman" w:cs="Times New Roman" w:hAnsi="Times New Roman"/>
          <w:spacing w:val="-18"/>
        </w:rPr>
        <w:t xml:space="preserve"> </w:t>
      </w:r>
      <w:r>
        <w:rPr>
          <w:rFonts w:ascii="Times New Roman" w:cs="Times New Roman" w:hAnsi="Times New Roman"/>
        </w:rPr>
        <w:t>lot</w:t>
      </w:r>
      <w:r>
        <w:rPr>
          <w:rFonts w:ascii="Times New Roman" w:cs="Times New Roman" w:hAnsi="Times New Roman"/>
          <w:spacing w:val="-18"/>
        </w:rPr>
        <w:t xml:space="preserve"> </w:t>
      </w:r>
      <w:r>
        <w:rPr>
          <w:rFonts w:ascii="Times New Roman" w:cs="Times New Roman" w:hAnsi="Times New Roman"/>
        </w:rPr>
        <w:t>of</w:t>
      </w:r>
      <w:r>
        <w:rPr>
          <w:rFonts w:ascii="Times New Roman" w:cs="Times New Roman" w:hAnsi="Times New Roman"/>
          <w:spacing w:val="-18"/>
        </w:rPr>
        <w:t xml:space="preserve"> </w:t>
      </w:r>
      <w:r>
        <w:rPr>
          <w:rFonts w:ascii="Times New Roman" w:cs="Times New Roman" w:hAnsi="Times New Roman"/>
        </w:rPr>
        <w:t>nutrients,</w:t>
      </w:r>
      <w:r>
        <w:rPr>
          <w:rFonts w:ascii="Times New Roman" w:cs="Times New Roman" w:hAnsi="Times New Roman"/>
          <w:spacing w:val="-18"/>
        </w:rPr>
        <w:t xml:space="preserve"> </w:t>
      </w:r>
      <w:r>
        <w:rPr>
          <w:rFonts w:ascii="Times New Roman" w:cs="Times New Roman" w:hAnsi="Times New Roman"/>
        </w:rPr>
        <w:t>water</w:t>
      </w:r>
      <w:r>
        <w:rPr>
          <w:rFonts w:ascii="Times New Roman" w:cs="Times New Roman" w:hAnsi="Times New Roman"/>
          <w:spacing w:val="-18"/>
        </w:rPr>
        <w:t xml:space="preserve"> </w:t>
      </w:r>
      <w:r>
        <w:rPr>
          <w:rFonts w:ascii="Times New Roman" w:cs="Times New Roman" w:hAnsi="Times New Roman"/>
        </w:rPr>
        <w:t>and</w:t>
      </w:r>
      <w:r>
        <w:rPr>
          <w:rFonts w:ascii="Times New Roman" w:cs="Times New Roman" w:hAnsi="Times New Roman"/>
          <w:spacing w:val="-18"/>
        </w:rPr>
        <w:t xml:space="preserve"> </w:t>
      </w:r>
      <w:r>
        <w:rPr>
          <w:rFonts w:ascii="Times New Roman" w:cs="Times New Roman" w:hAnsi="Times New Roman"/>
        </w:rPr>
        <w:t>air</w:t>
      </w:r>
      <w:r>
        <w:rPr>
          <w:rFonts w:ascii="Times New Roman" w:cs="Times New Roman" w:hAnsi="Times New Roman"/>
          <w:spacing w:val="-18"/>
        </w:rPr>
        <w:t xml:space="preserve"> </w:t>
      </w:r>
      <w:r>
        <w:rPr>
          <w:rFonts w:ascii="Times New Roman" w:cs="Times New Roman" w:hAnsi="Times New Roman"/>
        </w:rPr>
        <w:t>than</w:t>
      </w:r>
      <w:r>
        <w:rPr>
          <w:rFonts w:ascii="Times New Roman" w:cs="Times New Roman" w:hAnsi="Times New Roman"/>
          <w:spacing w:val="-18"/>
        </w:rPr>
        <w:t xml:space="preserve"> </w:t>
      </w:r>
      <w:r>
        <w:rPr>
          <w:rFonts w:ascii="Times New Roman" w:cs="Times New Roman" w:hAnsi="Times New Roman"/>
        </w:rPr>
        <w:t>can</w:t>
      </w:r>
      <w:r>
        <w:rPr>
          <w:rFonts w:ascii="Times New Roman" w:cs="Times New Roman" w:hAnsi="Times New Roman"/>
          <w:spacing w:val="-17"/>
        </w:rPr>
        <w:t xml:space="preserve"> </w:t>
      </w:r>
      <w:r>
        <w:rPr>
          <w:rFonts w:ascii="Times New Roman" w:cs="Times New Roman" w:hAnsi="Times New Roman"/>
        </w:rPr>
        <w:t>be taken</w:t>
      </w:r>
      <w:r>
        <w:rPr>
          <w:rFonts w:ascii="Times New Roman" w:cs="Times New Roman" w:hAnsi="Times New Roman"/>
          <w:spacing w:val="-9"/>
        </w:rPr>
        <w:t xml:space="preserve"> </w:t>
      </w:r>
      <w:r>
        <w:rPr>
          <w:rFonts w:ascii="Times New Roman" w:cs="Times New Roman" w:hAnsi="Times New Roman"/>
        </w:rPr>
        <w:t>by</w:t>
      </w:r>
      <w:r>
        <w:rPr>
          <w:rFonts w:ascii="Times New Roman" w:cs="Times New Roman" w:hAnsi="Times New Roman"/>
          <w:spacing w:val="-9"/>
        </w:rPr>
        <w:t xml:space="preserve"> </w:t>
      </w:r>
      <w:r>
        <w:rPr>
          <w:rFonts w:ascii="Times New Roman" w:cs="Times New Roman" w:hAnsi="Times New Roman"/>
        </w:rPr>
        <w:t>plants</w:t>
      </w:r>
      <w:r>
        <w:rPr>
          <w:rFonts w:ascii="Times New Roman" w:cs="Times New Roman" w:hAnsi="Times New Roman"/>
          <w:spacing w:val="-9"/>
        </w:rPr>
        <w:t xml:space="preserve"> </w:t>
      </w:r>
      <w:r>
        <w:rPr>
          <w:rFonts w:ascii="Times New Roman" w:cs="Times New Roman" w:hAnsi="Times New Roman"/>
        </w:rPr>
        <w:t>to</w:t>
      </w:r>
      <w:r>
        <w:rPr>
          <w:rFonts w:ascii="Times New Roman" w:cs="Times New Roman" w:hAnsi="Times New Roman"/>
          <w:spacing w:val="-9"/>
        </w:rPr>
        <w:t xml:space="preserve"> </w:t>
      </w:r>
      <w:r>
        <w:rPr>
          <w:rFonts w:ascii="Times New Roman" w:cs="Times New Roman" w:hAnsi="Times New Roman"/>
        </w:rPr>
        <w:t>maintain</w:t>
      </w:r>
      <w:r>
        <w:rPr>
          <w:rFonts w:ascii="Times New Roman" w:cs="Times New Roman" w:hAnsi="Times New Roman"/>
          <w:spacing w:val="-9"/>
        </w:rPr>
        <w:t xml:space="preserve"> </w:t>
      </w:r>
      <w:r>
        <w:rPr>
          <w:rFonts w:ascii="Times New Roman" w:cs="Times New Roman" w:hAnsi="Times New Roman"/>
        </w:rPr>
        <w:t>their</w:t>
      </w:r>
      <w:r>
        <w:rPr>
          <w:rFonts w:ascii="Times New Roman" w:cs="Times New Roman" w:hAnsi="Times New Roman"/>
          <w:spacing w:val="-9"/>
        </w:rPr>
        <w:t xml:space="preserve"> </w:t>
      </w:r>
      <w:r>
        <w:rPr>
          <w:rFonts w:ascii="Times New Roman" w:cs="Times New Roman" w:hAnsi="Times New Roman"/>
        </w:rPr>
        <w:t>growth.</w:t>
      </w:r>
    </w:p>
    <w:p>
      <w:pPr>
        <w:pStyle w:val="style0"/>
        <w:spacing w:lineRule="auto" w:line="276"/>
        <w:jc w:val="both"/>
        <w:rPr>
          <w:rFonts w:ascii="Times New Roman" w:cs="Times New Roman" w:hAnsi="Times New Roman"/>
          <w:w w:val="90"/>
          <w:u w:color="444444"/>
        </w:rPr>
      </w:pPr>
    </w:p>
    <w:p>
      <w:pPr>
        <w:pStyle w:val="style0"/>
        <w:shd w:val="clear" w:color="auto" w:fill="d9d9d9"/>
        <w:spacing w:lineRule="auto" w:line="276"/>
        <w:jc w:val="both"/>
        <w:rPr>
          <w:rFonts w:ascii="Times New Roman" w:cs="Times New Roman" w:hAnsi="Times New Roman"/>
          <w:b/>
        </w:rPr>
      </w:pPr>
      <w:r>
        <w:rPr>
          <w:rFonts w:ascii="Times New Roman" w:cs="Times New Roman" w:hAnsi="Times New Roman"/>
          <w:b/>
          <w:w w:val="90"/>
          <w:u w:color="444444"/>
        </w:rPr>
        <w:t>SOIL</w:t>
      </w:r>
      <w:r>
        <w:rPr>
          <w:rFonts w:ascii="Times New Roman" w:cs="Times New Roman" w:hAnsi="Times New Roman"/>
          <w:b/>
          <w:spacing w:val="-9"/>
          <w:w w:val="90"/>
          <w:u w:color="444444"/>
        </w:rPr>
        <w:t xml:space="preserve"> </w:t>
      </w:r>
      <w:r>
        <w:rPr>
          <w:rFonts w:ascii="Times New Roman" w:cs="Times New Roman" w:hAnsi="Times New Roman"/>
          <w:b/>
          <w:w w:val="90"/>
          <w:u w:color="444444"/>
        </w:rPr>
        <w:t>PROPERTIES</w:t>
      </w:r>
    </w:p>
    <w:p>
      <w:pPr>
        <w:pStyle w:val="style0"/>
        <w:spacing w:lineRule="auto" w:line="276"/>
        <w:jc w:val="both"/>
        <w:rPr>
          <w:rFonts w:ascii="Times New Roman" w:cs="Times New Roman" w:hAnsi="Times New Roman"/>
        </w:rPr>
      </w:pPr>
      <w:r>
        <w:rPr>
          <w:rFonts w:ascii="Times New Roman" w:cs="Times New Roman" w:hAnsi="Times New Roman"/>
        </w:rPr>
        <w:t>Soil</w:t>
      </w:r>
      <w:r>
        <w:rPr>
          <w:rFonts w:ascii="Times New Roman" w:cs="Times New Roman" w:hAnsi="Times New Roman"/>
          <w:spacing w:val="-15"/>
        </w:rPr>
        <w:t xml:space="preserve"> </w:t>
      </w:r>
      <w:r>
        <w:rPr>
          <w:rFonts w:ascii="Times New Roman" w:cs="Times New Roman" w:hAnsi="Times New Roman"/>
        </w:rPr>
        <w:t>has</w:t>
      </w:r>
      <w:r>
        <w:rPr>
          <w:rFonts w:ascii="Times New Roman" w:cs="Times New Roman" w:hAnsi="Times New Roman"/>
          <w:spacing w:val="-15"/>
        </w:rPr>
        <w:t xml:space="preserve"> </w:t>
      </w:r>
      <w:r>
        <w:rPr>
          <w:rFonts w:ascii="Times New Roman" w:cs="Times New Roman" w:hAnsi="Times New Roman"/>
        </w:rPr>
        <w:t>a</w:t>
      </w:r>
      <w:r>
        <w:rPr>
          <w:rFonts w:ascii="Times New Roman" w:cs="Times New Roman" w:hAnsi="Times New Roman"/>
          <w:spacing w:val="-15"/>
        </w:rPr>
        <w:t xml:space="preserve"> </w:t>
      </w:r>
      <w:r>
        <w:rPr>
          <w:rFonts w:ascii="Times New Roman" w:cs="Times New Roman" w:hAnsi="Times New Roman"/>
        </w:rPr>
        <w:t>wide</w:t>
      </w:r>
      <w:r>
        <w:rPr>
          <w:rFonts w:ascii="Times New Roman" w:cs="Times New Roman" w:hAnsi="Times New Roman"/>
          <w:spacing w:val="-15"/>
        </w:rPr>
        <w:t xml:space="preserve"> </w:t>
      </w:r>
      <w:r>
        <w:rPr>
          <w:rFonts w:ascii="Times New Roman" w:cs="Times New Roman" w:hAnsi="Times New Roman"/>
        </w:rPr>
        <w:t>range</w:t>
      </w:r>
      <w:r>
        <w:rPr>
          <w:rFonts w:ascii="Times New Roman" w:cs="Times New Roman" w:hAnsi="Times New Roman"/>
          <w:spacing w:val="-15"/>
        </w:rPr>
        <w:t xml:space="preserve"> </w:t>
      </w:r>
      <w:r>
        <w:rPr>
          <w:rFonts w:ascii="Times New Roman" w:cs="Times New Roman" w:hAnsi="Times New Roman"/>
        </w:rPr>
        <w:t>of</w:t>
      </w:r>
      <w:r>
        <w:rPr>
          <w:rFonts w:ascii="Times New Roman" w:cs="Times New Roman" w:hAnsi="Times New Roman"/>
          <w:spacing w:val="-15"/>
        </w:rPr>
        <w:t xml:space="preserve"> </w:t>
      </w:r>
      <w:r>
        <w:rPr>
          <w:rFonts w:ascii="Times New Roman" w:cs="Times New Roman" w:hAnsi="Times New Roman"/>
        </w:rPr>
        <w:t>varied</w:t>
      </w:r>
      <w:r>
        <w:rPr>
          <w:rFonts w:ascii="Times New Roman" w:cs="Times New Roman" w:hAnsi="Times New Roman"/>
          <w:spacing w:val="-15"/>
        </w:rPr>
        <w:t xml:space="preserve"> </w:t>
      </w:r>
      <w:r>
        <w:rPr>
          <w:rFonts w:ascii="Times New Roman" w:cs="Times New Roman" w:hAnsi="Times New Roman"/>
        </w:rPr>
        <w:t>nature</w:t>
      </w:r>
      <w:r>
        <w:rPr>
          <w:rFonts w:ascii="Times New Roman" w:cs="Times New Roman" w:hAnsi="Times New Roman"/>
          <w:spacing w:val="-14"/>
        </w:rPr>
        <w:t xml:space="preserve"> </w:t>
      </w:r>
      <w:r>
        <w:rPr>
          <w:rFonts w:ascii="Times New Roman" w:cs="Times New Roman" w:hAnsi="Times New Roman"/>
        </w:rPr>
        <w:t>and</w:t>
      </w:r>
      <w:r>
        <w:rPr>
          <w:rFonts w:ascii="Times New Roman" w:cs="Times New Roman" w:hAnsi="Times New Roman"/>
          <w:spacing w:val="-15"/>
        </w:rPr>
        <w:t xml:space="preserve"> </w:t>
      </w:r>
      <w:r>
        <w:rPr>
          <w:rFonts w:ascii="Times New Roman" w:cs="Times New Roman" w:hAnsi="Times New Roman"/>
        </w:rPr>
        <w:t>these</w:t>
      </w:r>
      <w:r>
        <w:rPr>
          <w:rFonts w:ascii="Times New Roman" w:cs="Times New Roman" w:hAnsi="Times New Roman"/>
          <w:spacing w:val="-15"/>
        </w:rPr>
        <w:t xml:space="preserve"> </w:t>
      </w:r>
      <w:r>
        <w:rPr>
          <w:rFonts w:ascii="Times New Roman" w:cs="Times New Roman" w:hAnsi="Times New Roman"/>
        </w:rPr>
        <w:t>are</w:t>
      </w:r>
      <w:r>
        <w:rPr>
          <w:rFonts w:ascii="Times New Roman" w:cs="Times New Roman" w:hAnsi="Times New Roman"/>
          <w:spacing w:val="-15"/>
        </w:rPr>
        <w:t xml:space="preserve"> </w:t>
      </w:r>
      <w:r>
        <w:rPr>
          <w:rFonts w:ascii="Times New Roman" w:cs="Times New Roman" w:hAnsi="Times New Roman"/>
        </w:rPr>
        <w:t>generally</w:t>
      </w:r>
      <w:r>
        <w:rPr>
          <w:rFonts w:ascii="Times New Roman" w:cs="Times New Roman" w:hAnsi="Times New Roman"/>
          <w:spacing w:val="-15"/>
        </w:rPr>
        <w:t xml:space="preserve"> </w:t>
      </w:r>
      <w:r>
        <w:rPr>
          <w:rFonts w:ascii="Times New Roman" w:cs="Times New Roman" w:hAnsi="Times New Roman"/>
        </w:rPr>
        <w:t>recognized</w:t>
      </w:r>
      <w:r>
        <w:rPr>
          <w:rFonts w:ascii="Times New Roman" w:cs="Times New Roman" w:hAnsi="Times New Roman"/>
          <w:spacing w:val="-15"/>
        </w:rPr>
        <w:t xml:space="preserve"> </w:t>
      </w:r>
      <w:r>
        <w:rPr>
          <w:rFonts w:ascii="Times New Roman" w:cs="Times New Roman" w:hAnsi="Times New Roman"/>
        </w:rPr>
        <w:t>as</w:t>
      </w:r>
      <w:r>
        <w:rPr>
          <w:rFonts w:ascii="Times New Roman" w:cs="Times New Roman" w:hAnsi="Times New Roman"/>
          <w:spacing w:val="-15"/>
        </w:rPr>
        <w:t xml:space="preserve"> </w:t>
      </w:r>
      <w:r>
        <w:rPr>
          <w:rFonts w:ascii="Times New Roman" w:cs="Times New Roman" w:hAnsi="Times New Roman"/>
        </w:rPr>
        <w:t>soil</w:t>
      </w:r>
      <w:r>
        <w:rPr>
          <w:rFonts w:ascii="Times New Roman" w:cs="Times New Roman" w:hAnsi="Times New Roman"/>
          <w:spacing w:val="-15"/>
        </w:rPr>
        <w:t xml:space="preserve"> </w:t>
      </w:r>
      <w:r>
        <w:rPr>
          <w:rFonts w:ascii="Times New Roman" w:cs="Times New Roman" w:hAnsi="Times New Roman"/>
        </w:rPr>
        <w:t>properties. Soil properties</w:t>
      </w:r>
      <w:r>
        <w:rPr>
          <w:rFonts w:ascii="Times New Roman" w:cs="Times New Roman" w:hAnsi="Times New Roman"/>
          <w:spacing w:val="-13"/>
        </w:rPr>
        <w:t xml:space="preserve"> </w:t>
      </w:r>
      <w:r>
        <w:rPr>
          <w:rFonts w:ascii="Times New Roman" w:cs="Times New Roman" w:hAnsi="Times New Roman"/>
        </w:rPr>
        <w:t>are</w:t>
      </w:r>
      <w:r>
        <w:rPr>
          <w:rFonts w:ascii="Times New Roman" w:cs="Times New Roman" w:hAnsi="Times New Roman"/>
          <w:spacing w:val="-13"/>
        </w:rPr>
        <w:t xml:space="preserve"> </w:t>
      </w:r>
      <w:r>
        <w:rPr>
          <w:rFonts w:ascii="Times New Roman" w:cs="Times New Roman" w:hAnsi="Times New Roman"/>
        </w:rPr>
        <w:t>so</w:t>
      </w:r>
      <w:r>
        <w:rPr>
          <w:rFonts w:ascii="Times New Roman" w:cs="Times New Roman" w:hAnsi="Times New Roman"/>
          <w:spacing w:val="-13"/>
        </w:rPr>
        <w:t xml:space="preserve"> </w:t>
      </w:r>
      <w:r>
        <w:rPr>
          <w:rFonts w:ascii="Times New Roman" w:cs="Times New Roman" w:hAnsi="Times New Roman"/>
        </w:rPr>
        <w:t>varied</w:t>
      </w:r>
      <w:r>
        <w:rPr>
          <w:rFonts w:ascii="Times New Roman" w:cs="Times New Roman" w:hAnsi="Times New Roman"/>
          <w:spacing w:val="-12"/>
        </w:rPr>
        <w:t xml:space="preserve"> </w:t>
      </w:r>
      <w:r>
        <w:rPr>
          <w:rFonts w:ascii="Times New Roman" w:cs="Times New Roman" w:hAnsi="Times New Roman"/>
        </w:rPr>
        <w:t>and</w:t>
      </w:r>
      <w:r>
        <w:rPr>
          <w:rFonts w:ascii="Times New Roman" w:cs="Times New Roman" w:hAnsi="Times New Roman"/>
          <w:spacing w:val="-13"/>
        </w:rPr>
        <w:t xml:space="preserve"> </w:t>
      </w:r>
      <w:r>
        <w:rPr>
          <w:rFonts w:ascii="Times New Roman" w:cs="Times New Roman" w:hAnsi="Times New Roman"/>
        </w:rPr>
        <w:t>broadly</w:t>
      </w:r>
      <w:r>
        <w:rPr>
          <w:rFonts w:ascii="Times New Roman" w:cs="Times New Roman" w:hAnsi="Times New Roman"/>
          <w:spacing w:val="-13"/>
        </w:rPr>
        <w:t xml:space="preserve"> </w:t>
      </w:r>
      <w:r>
        <w:rPr>
          <w:rFonts w:ascii="Times New Roman" w:cs="Times New Roman" w:hAnsi="Times New Roman"/>
        </w:rPr>
        <w:t>categorized</w:t>
      </w:r>
      <w:r>
        <w:rPr>
          <w:rFonts w:ascii="Times New Roman" w:cs="Times New Roman" w:hAnsi="Times New Roman"/>
          <w:spacing w:val="-12"/>
        </w:rPr>
        <w:t xml:space="preserve"> </w:t>
      </w:r>
      <w:r>
        <w:rPr>
          <w:rFonts w:ascii="Times New Roman" w:cs="Times New Roman" w:hAnsi="Times New Roman"/>
        </w:rPr>
        <w:t>into</w:t>
      </w:r>
      <w:r>
        <w:rPr>
          <w:rFonts w:ascii="Times New Roman" w:cs="Times New Roman" w:hAnsi="Times New Roman"/>
          <w:spacing w:val="-13"/>
        </w:rPr>
        <w:t xml:space="preserve"> </w:t>
      </w:r>
      <w:r>
        <w:rPr>
          <w:rFonts w:ascii="Times New Roman" w:cs="Times New Roman" w:hAnsi="Times New Roman"/>
        </w:rPr>
        <w:t>three</w:t>
      </w:r>
      <w:r>
        <w:rPr>
          <w:rFonts w:ascii="Times New Roman" w:cs="Times New Roman" w:hAnsi="Times New Roman"/>
          <w:spacing w:val="-13"/>
        </w:rPr>
        <w:t xml:space="preserve"> </w:t>
      </w:r>
      <w:r>
        <w:rPr>
          <w:rFonts w:ascii="Times New Roman" w:cs="Times New Roman" w:hAnsi="Times New Roman"/>
        </w:rPr>
        <w:t>group</w:t>
      </w:r>
      <w:r>
        <w:rPr>
          <w:rFonts w:ascii="Times New Roman" w:cs="Times New Roman" w:hAnsi="Times New Roman"/>
          <w:spacing w:val="-12"/>
        </w:rPr>
        <w:t xml:space="preserve"> </w:t>
      </w:r>
      <w:r>
        <w:rPr>
          <w:rFonts w:ascii="Times New Roman" w:cs="Times New Roman" w:hAnsi="Times New Roman"/>
        </w:rPr>
        <w:t>of</w:t>
      </w:r>
      <w:r>
        <w:rPr>
          <w:rFonts w:ascii="Times New Roman" w:cs="Times New Roman" w:hAnsi="Times New Roman"/>
          <w:spacing w:val="-13"/>
        </w:rPr>
        <w:t xml:space="preserve"> </w:t>
      </w:r>
      <w:r>
        <w:rPr>
          <w:rFonts w:ascii="Times New Roman" w:cs="Times New Roman" w:hAnsi="Times New Roman"/>
        </w:rPr>
        <w:t>the</w:t>
      </w:r>
      <w:r>
        <w:rPr>
          <w:rFonts w:ascii="Times New Roman" w:cs="Times New Roman" w:hAnsi="Times New Roman"/>
          <w:spacing w:val="-13"/>
        </w:rPr>
        <w:t xml:space="preserve"> </w:t>
      </w:r>
      <w:r>
        <w:rPr>
          <w:rFonts w:ascii="Times New Roman" w:cs="Times New Roman" w:hAnsi="Times New Roman"/>
        </w:rPr>
        <w:t>following:</w:t>
      </w:r>
      <w:r>
        <w:rPr>
          <w:rFonts w:ascii="Times New Roman" w:cs="Times New Roman" w:hAnsi="Times New Roman"/>
          <w:spacing w:val="-13"/>
        </w:rPr>
        <w:t xml:space="preserve"> </w:t>
      </w:r>
    </w:p>
    <w:p>
      <w:pPr>
        <w:pStyle w:val="style179"/>
        <w:numPr>
          <w:ilvl w:val="0"/>
          <w:numId w:val="11"/>
        </w:numPr>
        <w:spacing w:lineRule="auto" w:line="276"/>
        <w:jc w:val="both"/>
        <w:rPr>
          <w:rFonts w:ascii="Times New Roman" w:cs="Times New Roman" w:hAnsi="Times New Roman"/>
        </w:rPr>
      </w:pPr>
      <w:r>
        <w:rPr>
          <w:rFonts w:ascii="Times New Roman" w:cs="Times New Roman" w:hAnsi="Times New Roman"/>
        </w:rPr>
        <w:t>Physical</w:t>
      </w:r>
      <w:r>
        <w:rPr>
          <w:rFonts w:ascii="Times New Roman" w:cs="Times New Roman" w:hAnsi="Times New Roman"/>
          <w:spacing w:val="-17"/>
        </w:rPr>
        <w:t xml:space="preserve"> </w:t>
      </w:r>
      <w:r>
        <w:rPr>
          <w:rFonts w:ascii="Times New Roman" w:cs="Times New Roman" w:hAnsi="Times New Roman"/>
        </w:rPr>
        <w:t>soil</w:t>
      </w:r>
      <w:r>
        <w:rPr>
          <w:rFonts w:ascii="Times New Roman" w:cs="Times New Roman" w:hAnsi="Times New Roman"/>
          <w:spacing w:val="-16"/>
        </w:rPr>
        <w:t xml:space="preserve"> </w:t>
      </w:r>
      <w:r>
        <w:rPr>
          <w:rFonts w:ascii="Times New Roman" w:cs="Times New Roman" w:hAnsi="Times New Roman"/>
        </w:rPr>
        <w:t>properties</w:t>
      </w:r>
    </w:p>
    <w:p>
      <w:pPr>
        <w:pStyle w:val="style179"/>
        <w:numPr>
          <w:ilvl w:val="0"/>
          <w:numId w:val="11"/>
        </w:numPr>
        <w:spacing w:lineRule="auto" w:line="276"/>
        <w:jc w:val="both"/>
        <w:rPr>
          <w:rFonts w:ascii="Times New Roman" w:cs="Times New Roman" w:hAnsi="Times New Roman"/>
        </w:rPr>
      </w:pPr>
      <w:r>
        <w:rPr>
          <w:rFonts w:ascii="Times New Roman" w:cs="Times New Roman" w:hAnsi="Times New Roman"/>
        </w:rPr>
        <w:t>Chemical</w:t>
      </w:r>
      <w:r>
        <w:rPr>
          <w:rFonts w:ascii="Times New Roman" w:cs="Times New Roman" w:hAnsi="Times New Roman"/>
          <w:spacing w:val="-22"/>
        </w:rPr>
        <w:t xml:space="preserve"> </w:t>
      </w:r>
      <w:r>
        <w:rPr>
          <w:rFonts w:ascii="Times New Roman" w:cs="Times New Roman" w:hAnsi="Times New Roman"/>
        </w:rPr>
        <w:t>soil</w:t>
      </w:r>
      <w:r>
        <w:rPr>
          <w:rFonts w:ascii="Times New Roman" w:cs="Times New Roman" w:hAnsi="Times New Roman"/>
          <w:spacing w:val="-21"/>
        </w:rPr>
        <w:t xml:space="preserve"> </w:t>
      </w:r>
      <w:r>
        <w:rPr>
          <w:rFonts w:ascii="Times New Roman" w:cs="Times New Roman" w:hAnsi="Times New Roman"/>
        </w:rPr>
        <w:t>properties</w:t>
      </w:r>
    </w:p>
    <w:p>
      <w:pPr>
        <w:pStyle w:val="style179"/>
        <w:numPr>
          <w:ilvl w:val="0"/>
          <w:numId w:val="11"/>
        </w:numPr>
        <w:spacing w:lineRule="auto" w:line="276"/>
        <w:jc w:val="both"/>
        <w:rPr>
          <w:rFonts w:ascii="Times New Roman" w:cs="Times New Roman" w:hAnsi="Times New Roman"/>
        </w:rPr>
      </w:pPr>
      <w:r>
        <w:rPr>
          <w:rFonts w:ascii="Times New Roman" w:cs="Times New Roman" w:hAnsi="Times New Roman"/>
        </w:rPr>
        <w:t>Biological soil</w:t>
      </w:r>
      <w:r>
        <w:rPr>
          <w:rFonts w:ascii="Times New Roman" w:cs="Times New Roman" w:hAnsi="Times New Roman"/>
          <w:spacing w:val="-17"/>
        </w:rPr>
        <w:t xml:space="preserve"> </w:t>
      </w:r>
      <w:r>
        <w:rPr>
          <w:rFonts w:ascii="Times New Roman" w:cs="Times New Roman" w:hAnsi="Times New Roman"/>
        </w:rPr>
        <w:t>properties</w:t>
      </w:r>
    </w:p>
    <w:p>
      <w:pPr>
        <w:pStyle w:val="style0"/>
        <w:spacing w:lineRule="auto" w:line="276"/>
        <w:jc w:val="both"/>
        <w:rPr>
          <w:rFonts w:ascii="Times New Roman" w:cs="Times New Roman" w:hAnsi="Times New Roman"/>
        </w:rPr>
      </w:pPr>
    </w:p>
    <w:p>
      <w:pPr>
        <w:pStyle w:val="style0"/>
        <w:spacing w:lineRule="auto" w:line="276"/>
        <w:jc w:val="both"/>
        <w:rPr>
          <w:rFonts w:ascii="Times New Roman" w:cs="Times New Roman" w:hAnsi="Times New Roman"/>
          <w:b/>
        </w:rPr>
      </w:pPr>
      <w:r>
        <w:rPr>
          <w:rFonts w:ascii="Times New Roman" w:cs="Times New Roman" w:hAnsi="Times New Roman"/>
          <w:b/>
          <w:u w:color="444444"/>
        </w:rPr>
        <w:t>Physical soil</w:t>
      </w:r>
      <w:r>
        <w:rPr>
          <w:rFonts w:ascii="Times New Roman" w:cs="Times New Roman" w:hAnsi="Times New Roman"/>
          <w:b/>
          <w:spacing w:val="-12"/>
          <w:u w:color="444444"/>
        </w:rPr>
        <w:t xml:space="preserve"> </w:t>
      </w:r>
      <w:r>
        <w:rPr>
          <w:rFonts w:ascii="Times New Roman" w:cs="Times New Roman" w:hAnsi="Times New Roman"/>
          <w:b/>
          <w:u w:color="444444"/>
        </w:rPr>
        <w:t>properties</w:t>
      </w:r>
      <w:r>
        <w:rPr>
          <w:rFonts w:ascii="Times New Roman" w:cs="Times New Roman" w:hAnsi="Times New Roman"/>
          <w:b/>
        </w:rPr>
        <w:t xml:space="preserve"> </w:t>
      </w:r>
      <w:r>
        <w:rPr>
          <w:rFonts w:ascii="Times New Roman" w:cs="Times New Roman" w:hAnsi="Times New Roman"/>
          <w:w w:val="95"/>
        </w:rPr>
        <w:t>Physical</w:t>
      </w:r>
      <w:r>
        <w:rPr>
          <w:rFonts w:ascii="Times New Roman" w:cs="Times New Roman" w:hAnsi="Times New Roman"/>
          <w:spacing w:val="-12"/>
          <w:w w:val="95"/>
        </w:rPr>
        <w:t xml:space="preserve"> </w:t>
      </w:r>
      <w:r>
        <w:rPr>
          <w:rFonts w:ascii="Times New Roman" w:cs="Times New Roman" w:hAnsi="Times New Roman"/>
          <w:w w:val="95"/>
        </w:rPr>
        <w:t>soil</w:t>
      </w:r>
      <w:r>
        <w:rPr>
          <w:rFonts w:ascii="Times New Roman" w:cs="Times New Roman" w:hAnsi="Times New Roman"/>
          <w:spacing w:val="-12"/>
          <w:w w:val="95"/>
        </w:rPr>
        <w:t xml:space="preserve"> </w:t>
      </w:r>
      <w:r>
        <w:rPr>
          <w:rFonts w:ascii="Times New Roman" w:cs="Times New Roman" w:hAnsi="Times New Roman"/>
          <w:w w:val="95"/>
        </w:rPr>
        <w:t>properties</w:t>
      </w:r>
      <w:r>
        <w:rPr>
          <w:rFonts w:ascii="Times New Roman" w:cs="Times New Roman" w:hAnsi="Times New Roman"/>
          <w:spacing w:val="-11"/>
          <w:w w:val="95"/>
        </w:rPr>
        <w:t xml:space="preserve"> </w:t>
      </w:r>
      <w:r>
        <w:rPr>
          <w:rFonts w:ascii="Times New Roman" w:cs="Times New Roman" w:hAnsi="Times New Roman"/>
          <w:w w:val="95"/>
        </w:rPr>
        <w:t>include</w:t>
      </w:r>
      <w:r>
        <w:rPr>
          <w:rFonts w:ascii="Times New Roman" w:cs="Times New Roman" w:hAnsi="Times New Roman"/>
          <w:spacing w:val="-12"/>
          <w:w w:val="95"/>
        </w:rPr>
        <w:t>;</w:t>
      </w:r>
      <w:r>
        <w:rPr>
          <w:rFonts w:ascii="Times New Roman" w:cs="Times New Roman" w:hAnsi="Times New Roman"/>
          <w:spacing w:val="15"/>
          <w:w w:val="95"/>
        </w:rPr>
        <w:t xml:space="preserve"> </w:t>
      </w:r>
      <w:r>
        <w:rPr>
          <w:rFonts w:ascii="Times New Roman" w:cs="Times New Roman" w:hAnsi="Times New Roman"/>
          <w:w w:val="95"/>
        </w:rPr>
        <w:t>texture</w:t>
      </w:r>
      <w:r>
        <w:rPr>
          <w:rFonts w:ascii="Times New Roman" w:cs="Times New Roman" w:hAnsi="Times New Roman"/>
          <w:spacing w:val="-12"/>
          <w:w w:val="95"/>
        </w:rPr>
        <w:t>,</w:t>
      </w:r>
      <w:r>
        <w:rPr>
          <w:rFonts w:ascii="Times New Roman" w:cs="Times New Roman" w:hAnsi="Times New Roman"/>
          <w:spacing w:val="-11"/>
          <w:w w:val="95"/>
        </w:rPr>
        <w:t xml:space="preserve"> </w:t>
      </w:r>
      <w:r>
        <w:rPr>
          <w:rFonts w:ascii="Times New Roman" w:cs="Times New Roman" w:hAnsi="Times New Roman"/>
          <w:w w:val="95"/>
        </w:rPr>
        <w:t>structure</w:t>
      </w:r>
      <w:r>
        <w:rPr>
          <w:rFonts w:ascii="Times New Roman" w:cs="Times New Roman" w:hAnsi="Times New Roman"/>
          <w:spacing w:val="-12"/>
          <w:w w:val="95"/>
        </w:rPr>
        <w:t xml:space="preserve">, </w:t>
      </w:r>
      <w:r>
        <w:rPr>
          <w:rFonts w:ascii="Times New Roman" w:cs="Times New Roman" w:hAnsi="Times New Roman"/>
          <w:w w:val="95"/>
        </w:rPr>
        <w:t>colour</w:t>
      </w:r>
      <w:r>
        <w:rPr>
          <w:rFonts w:ascii="Times New Roman" w:cs="Times New Roman" w:hAnsi="Times New Roman"/>
          <w:spacing w:val="-11"/>
          <w:w w:val="95"/>
        </w:rPr>
        <w:t>,</w:t>
      </w:r>
      <w:r>
        <w:rPr>
          <w:rFonts w:ascii="Times New Roman" w:cs="Times New Roman" w:hAnsi="Times New Roman"/>
          <w:spacing w:val="-12"/>
          <w:w w:val="95"/>
        </w:rPr>
        <w:t xml:space="preserve"> </w:t>
      </w:r>
      <w:r>
        <w:rPr>
          <w:rFonts w:ascii="Times New Roman" w:cs="Times New Roman" w:hAnsi="Times New Roman"/>
          <w:w w:val="95"/>
        </w:rPr>
        <w:t>temperature</w:t>
      </w:r>
      <w:r>
        <w:rPr>
          <w:rFonts w:ascii="Times New Roman" w:cs="Times New Roman" w:hAnsi="Times New Roman"/>
          <w:spacing w:val="-12"/>
          <w:w w:val="95"/>
        </w:rPr>
        <w:t>,</w:t>
      </w:r>
      <w:r>
        <w:rPr>
          <w:rFonts w:ascii="Times New Roman" w:cs="Times New Roman" w:hAnsi="Times New Roman"/>
          <w:spacing w:val="-11"/>
          <w:w w:val="95"/>
        </w:rPr>
        <w:t xml:space="preserve"> </w:t>
      </w:r>
      <w:r>
        <w:rPr>
          <w:rFonts w:ascii="Times New Roman" w:cs="Times New Roman" w:hAnsi="Times New Roman"/>
          <w:w w:val="95"/>
        </w:rPr>
        <w:t>porosity</w:t>
      </w:r>
      <w:r>
        <w:rPr>
          <w:rFonts w:ascii="Times New Roman" w:cs="Times New Roman" w:hAnsi="Times New Roman"/>
          <w:spacing w:val="-12"/>
          <w:w w:val="95"/>
        </w:rPr>
        <w:t>, density</w:t>
      </w:r>
      <w:r>
        <w:rPr>
          <w:rFonts w:ascii="Times New Roman" w:cs="Times New Roman" w:hAnsi="Times New Roman"/>
          <w:spacing w:val="-11"/>
          <w:w w:val="95"/>
        </w:rPr>
        <w:t xml:space="preserve">, </w:t>
      </w:r>
      <w:r>
        <w:rPr>
          <w:rFonts w:ascii="Times New Roman" w:cs="Times New Roman" w:hAnsi="Times New Roman"/>
          <w:spacing w:val="-11"/>
          <w:w w:val="95"/>
        </w:rPr>
        <w:t xml:space="preserve">and </w:t>
      </w:r>
      <w:r>
        <w:rPr>
          <w:rFonts w:ascii="Times New Roman" w:cs="Times New Roman" w:hAnsi="Times New Roman"/>
          <w:spacing w:val="-11"/>
          <w:w w:val="95"/>
        </w:rPr>
        <w:t>depth</w:t>
      </w:r>
      <w:r>
        <w:rPr>
          <w:rFonts w:ascii="Times New Roman" w:cs="Times New Roman" w:hAnsi="Times New Roman"/>
          <w:spacing w:val="-12"/>
          <w:w w:val="95"/>
        </w:rPr>
        <w:t>.</w:t>
      </w:r>
    </w:p>
    <w:p>
      <w:pPr>
        <w:pStyle w:val="style0"/>
        <w:spacing w:lineRule="auto" w:line="276"/>
        <w:jc w:val="both"/>
        <w:rPr>
          <w:rFonts w:ascii="Times New Roman" w:cs="Times New Roman" w:hAnsi="Times New Roman"/>
          <w:b/>
        </w:rPr>
      </w:pPr>
    </w:p>
    <w:p>
      <w:pPr>
        <w:pStyle w:val="style0"/>
        <w:spacing w:lineRule="auto" w:line="276"/>
        <w:jc w:val="both"/>
        <w:rPr>
          <w:rFonts w:ascii="Times New Roman" w:cs="Times New Roman" w:hAnsi="Times New Roman"/>
          <w:b/>
        </w:rPr>
      </w:pPr>
      <w:r>
        <w:rPr>
          <w:rFonts w:ascii="Times New Roman" w:cs="Times New Roman" w:hAnsi="Times New Roman"/>
          <w:b/>
          <w:u w:color="444444"/>
        </w:rPr>
        <w:t>Soil</w:t>
      </w:r>
      <w:r>
        <w:rPr>
          <w:rFonts w:ascii="Times New Roman" w:cs="Times New Roman" w:hAnsi="Times New Roman"/>
          <w:b/>
          <w:spacing w:val="-13"/>
          <w:u w:color="444444"/>
        </w:rPr>
        <w:t xml:space="preserve"> </w:t>
      </w:r>
      <w:r>
        <w:rPr>
          <w:rFonts w:ascii="Times New Roman" w:cs="Times New Roman" w:hAnsi="Times New Roman"/>
          <w:b/>
          <w:u w:color="444444"/>
        </w:rPr>
        <w:t>Texture</w:t>
      </w:r>
      <w:r>
        <w:rPr>
          <w:rFonts w:ascii="Times New Roman" w:cs="Times New Roman" w:hAnsi="Times New Roman"/>
          <w:b/>
        </w:rPr>
        <w:t>;</w:t>
      </w:r>
    </w:p>
    <w:p>
      <w:pPr>
        <w:pStyle w:val="style0"/>
        <w:spacing w:lineRule="auto" w:line="276"/>
        <w:jc w:val="both"/>
        <w:rPr>
          <w:rFonts w:ascii="Times New Roman" w:cs="Times New Roman" w:hAnsi="Times New Roman"/>
        </w:rPr>
      </w:pPr>
      <w:r>
        <w:rPr>
          <w:rFonts w:ascii="Times New Roman" w:cs="Times New Roman" w:hAnsi="Times New Roman"/>
        </w:rPr>
        <w:t>Soil</w:t>
      </w:r>
      <w:r>
        <w:rPr>
          <w:rFonts w:ascii="Times New Roman" w:cs="Times New Roman" w:hAnsi="Times New Roman"/>
          <w:spacing w:val="-16"/>
        </w:rPr>
        <w:t xml:space="preserve"> </w:t>
      </w:r>
      <w:r>
        <w:rPr>
          <w:rFonts w:ascii="Times New Roman" w:cs="Times New Roman" w:hAnsi="Times New Roman"/>
        </w:rPr>
        <w:t>texture</w:t>
      </w:r>
      <w:r>
        <w:rPr>
          <w:rFonts w:ascii="Times New Roman" w:cs="Times New Roman" w:hAnsi="Times New Roman"/>
          <w:spacing w:val="-15"/>
        </w:rPr>
        <w:t xml:space="preserve"> </w:t>
      </w:r>
      <w:r>
        <w:rPr>
          <w:rFonts w:ascii="Times New Roman" w:cs="Times New Roman" w:hAnsi="Times New Roman"/>
        </w:rPr>
        <w:t>is</w:t>
      </w:r>
      <w:r>
        <w:rPr>
          <w:rFonts w:ascii="Times New Roman" w:cs="Times New Roman" w:hAnsi="Times New Roman"/>
          <w:spacing w:val="-16"/>
        </w:rPr>
        <w:t xml:space="preserve"> </w:t>
      </w:r>
      <w:r>
        <w:rPr>
          <w:rFonts w:ascii="Times New Roman" w:cs="Times New Roman" w:hAnsi="Times New Roman"/>
        </w:rPr>
        <w:t>defined</w:t>
      </w:r>
      <w:r>
        <w:rPr>
          <w:rFonts w:ascii="Times New Roman" w:cs="Times New Roman" w:hAnsi="Times New Roman"/>
          <w:spacing w:val="-15"/>
        </w:rPr>
        <w:t xml:space="preserve"> </w:t>
      </w:r>
      <w:r>
        <w:rPr>
          <w:rFonts w:ascii="Times New Roman" w:cs="Times New Roman" w:hAnsi="Times New Roman"/>
        </w:rPr>
        <w:t>as</w:t>
      </w:r>
      <w:r>
        <w:rPr>
          <w:rFonts w:ascii="Times New Roman" w:cs="Times New Roman" w:hAnsi="Times New Roman"/>
          <w:spacing w:val="-16"/>
        </w:rPr>
        <w:t xml:space="preserve"> </w:t>
      </w:r>
      <w:r>
        <w:rPr>
          <w:rFonts w:ascii="Times New Roman" w:cs="Times New Roman" w:hAnsi="Times New Roman"/>
        </w:rPr>
        <w:t>the</w:t>
      </w:r>
      <w:r>
        <w:rPr>
          <w:rFonts w:ascii="Times New Roman" w:cs="Times New Roman" w:hAnsi="Times New Roman"/>
          <w:spacing w:val="-15"/>
        </w:rPr>
        <w:t xml:space="preserve"> </w:t>
      </w:r>
      <w:r>
        <w:rPr>
          <w:rFonts w:ascii="Times New Roman" w:cs="Times New Roman" w:hAnsi="Times New Roman"/>
        </w:rPr>
        <w:t>feebleness</w:t>
      </w:r>
      <w:r>
        <w:rPr>
          <w:rFonts w:ascii="Times New Roman" w:cs="Times New Roman" w:hAnsi="Times New Roman"/>
          <w:spacing w:val="-16"/>
        </w:rPr>
        <w:t xml:space="preserve"> </w:t>
      </w:r>
      <w:r>
        <w:rPr>
          <w:rFonts w:ascii="Times New Roman" w:cs="Times New Roman" w:hAnsi="Times New Roman"/>
        </w:rPr>
        <w:t>or</w:t>
      </w:r>
      <w:r>
        <w:rPr>
          <w:rFonts w:ascii="Times New Roman" w:cs="Times New Roman" w:hAnsi="Times New Roman"/>
          <w:spacing w:val="-15"/>
        </w:rPr>
        <w:t xml:space="preserve"> </w:t>
      </w:r>
      <w:r>
        <w:rPr>
          <w:rFonts w:ascii="Times New Roman" w:cs="Times New Roman" w:hAnsi="Times New Roman"/>
        </w:rPr>
        <w:t>fineness</w:t>
      </w:r>
      <w:r>
        <w:rPr>
          <w:rFonts w:ascii="Times New Roman" w:cs="Times New Roman" w:hAnsi="Times New Roman"/>
          <w:spacing w:val="-15"/>
        </w:rPr>
        <w:t xml:space="preserve"> </w:t>
      </w:r>
      <w:r>
        <w:rPr>
          <w:rFonts w:ascii="Times New Roman" w:cs="Times New Roman" w:hAnsi="Times New Roman"/>
        </w:rPr>
        <w:t>or</w:t>
      </w:r>
      <w:r>
        <w:rPr>
          <w:rFonts w:ascii="Times New Roman" w:cs="Times New Roman" w:hAnsi="Times New Roman"/>
          <w:spacing w:val="-16"/>
        </w:rPr>
        <w:t xml:space="preserve"> </w:t>
      </w:r>
      <w:r>
        <w:rPr>
          <w:rFonts w:ascii="Times New Roman" w:cs="Times New Roman" w:hAnsi="Times New Roman"/>
        </w:rPr>
        <w:t>coarseness</w:t>
      </w:r>
      <w:r>
        <w:rPr>
          <w:rFonts w:ascii="Times New Roman" w:cs="Times New Roman" w:hAnsi="Times New Roman"/>
          <w:spacing w:val="-15"/>
        </w:rPr>
        <w:t xml:space="preserve"> </w:t>
      </w:r>
      <w:r>
        <w:rPr>
          <w:rFonts w:ascii="Times New Roman" w:cs="Times New Roman" w:hAnsi="Times New Roman"/>
        </w:rPr>
        <w:t>of</w:t>
      </w:r>
      <w:r>
        <w:rPr>
          <w:rFonts w:ascii="Times New Roman" w:cs="Times New Roman" w:hAnsi="Times New Roman"/>
          <w:spacing w:val="-16"/>
        </w:rPr>
        <w:t xml:space="preserve"> </w:t>
      </w:r>
      <w:r>
        <w:rPr>
          <w:rFonts w:ascii="Times New Roman" w:cs="Times New Roman" w:hAnsi="Times New Roman"/>
        </w:rPr>
        <w:t>a soil</w:t>
      </w:r>
      <w:r>
        <w:rPr>
          <w:rFonts w:ascii="Times New Roman" w:cs="Times New Roman" w:hAnsi="Times New Roman"/>
          <w:spacing w:val="-14"/>
        </w:rPr>
        <w:t xml:space="preserve"> </w:t>
      </w:r>
      <w:r>
        <w:rPr>
          <w:rFonts w:ascii="Times New Roman" w:cs="Times New Roman" w:hAnsi="Times New Roman"/>
        </w:rPr>
        <w:t>determined</w:t>
      </w:r>
      <w:r>
        <w:rPr>
          <w:rFonts w:ascii="Times New Roman" w:cs="Times New Roman" w:hAnsi="Times New Roman"/>
          <w:spacing w:val="-13"/>
        </w:rPr>
        <w:t xml:space="preserve"> </w:t>
      </w:r>
      <w:r>
        <w:rPr>
          <w:rFonts w:ascii="Times New Roman" w:cs="Times New Roman" w:hAnsi="Times New Roman"/>
        </w:rPr>
        <w:t>by</w:t>
      </w:r>
      <w:r>
        <w:rPr>
          <w:rFonts w:ascii="Times New Roman" w:cs="Times New Roman" w:hAnsi="Times New Roman"/>
          <w:spacing w:val="-13"/>
        </w:rPr>
        <w:t xml:space="preserve"> </w:t>
      </w:r>
      <w:r>
        <w:rPr>
          <w:rFonts w:ascii="Times New Roman" w:cs="Times New Roman" w:hAnsi="Times New Roman"/>
        </w:rPr>
        <w:t>relative</w:t>
      </w:r>
      <w:r>
        <w:rPr>
          <w:rFonts w:ascii="Times New Roman" w:cs="Times New Roman" w:hAnsi="Times New Roman"/>
          <w:spacing w:val="-13"/>
        </w:rPr>
        <w:t xml:space="preserve"> </w:t>
      </w:r>
      <w:r>
        <w:rPr>
          <w:rFonts w:ascii="Times New Roman" w:cs="Times New Roman" w:hAnsi="Times New Roman"/>
        </w:rPr>
        <w:t>proportional</w:t>
      </w:r>
      <w:r>
        <w:rPr>
          <w:rFonts w:ascii="Times New Roman" w:cs="Times New Roman" w:hAnsi="Times New Roman"/>
          <w:spacing w:val="-13"/>
        </w:rPr>
        <w:t xml:space="preserve"> </w:t>
      </w:r>
      <w:r>
        <w:rPr>
          <w:rFonts w:ascii="Times New Roman" w:cs="Times New Roman" w:hAnsi="Times New Roman"/>
        </w:rPr>
        <w:t>of</w:t>
      </w:r>
      <w:r>
        <w:rPr>
          <w:rFonts w:ascii="Times New Roman" w:cs="Times New Roman" w:hAnsi="Times New Roman"/>
          <w:spacing w:val="-14"/>
        </w:rPr>
        <w:t xml:space="preserve"> </w:t>
      </w:r>
      <w:r>
        <w:rPr>
          <w:rFonts w:ascii="Times New Roman" w:cs="Times New Roman" w:hAnsi="Times New Roman"/>
        </w:rPr>
        <w:t>soil</w:t>
      </w:r>
      <w:r>
        <w:rPr>
          <w:rFonts w:ascii="Times New Roman" w:cs="Times New Roman" w:hAnsi="Times New Roman"/>
          <w:spacing w:val="-13"/>
        </w:rPr>
        <w:t xml:space="preserve"> </w:t>
      </w:r>
      <w:r>
        <w:rPr>
          <w:rFonts w:ascii="Times New Roman" w:cs="Times New Roman" w:hAnsi="Times New Roman"/>
        </w:rPr>
        <w:t>particles</w:t>
      </w:r>
      <w:r>
        <w:rPr>
          <w:rFonts w:ascii="Times New Roman" w:cs="Times New Roman" w:hAnsi="Times New Roman"/>
          <w:spacing w:val="-13"/>
        </w:rPr>
        <w:t xml:space="preserve"> </w:t>
      </w:r>
      <w:r>
        <w:rPr>
          <w:rFonts w:ascii="Times New Roman" w:cs="Times New Roman" w:hAnsi="Times New Roman"/>
        </w:rPr>
        <w:t>of</w:t>
      </w:r>
      <w:r>
        <w:rPr>
          <w:rFonts w:ascii="Times New Roman" w:cs="Times New Roman" w:hAnsi="Times New Roman"/>
          <w:spacing w:val="-13"/>
        </w:rPr>
        <w:t xml:space="preserve"> </w:t>
      </w:r>
      <w:r>
        <w:rPr>
          <w:rFonts w:ascii="Times New Roman" w:cs="Times New Roman" w:hAnsi="Times New Roman"/>
        </w:rPr>
        <w:t>different</w:t>
      </w:r>
      <w:r>
        <w:rPr>
          <w:rFonts w:ascii="Times New Roman" w:cs="Times New Roman" w:hAnsi="Times New Roman"/>
          <w:spacing w:val="-13"/>
        </w:rPr>
        <w:t xml:space="preserve"> </w:t>
      </w:r>
      <w:r>
        <w:rPr>
          <w:rFonts w:ascii="Times New Roman" w:cs="Times New Roman" w:hAnsi="Times New Roman"/>
        </w:rPr>
        <w:t xml:space="preserve">diameters. </w:t>
      </w:r>
    </w:p>
    <w:p>
      <w:pPr>
        <w:pStyle w:val="style0"/>
        <w:spacing w:lineRule="auto" w:line="276"/>
        <w:jc w:val="both"/>
        <w:rPr>
          <w:rFonts w:ascii="Times New Roman" w:cs="Times New Roman" w:hAnsi="Times New Roman"/>
        </w:rPr>
      </w:pPr>
      <w:r>
        <w:rPr>
          <w:rFonts w:ascii="Times New Roman" w:cs="Times New Roman" w:hAnsi="Times New Roman"/>
        </w:rPr>
        <w:t>The size of particles can make the soil course textured, medium textured, and fine textured.</w:t>
      </w:r>
    </w:p>
    <w:p>
      <w:pPr>
        <w:pStyle w:val="style0"/>
        <w:spacing w:lineRule="auto" w:line="276"/>
        <w:jc w:val="both"/>
        <w:rPr>
          <w:rFonts w:ascii="Times New Roman" w:cs="Times New Roman" w:hAnsi="Times New Roman"/>
        </w:rPr>
      </w:pPr>
      <w:r>
        <w:rPr>
          <w:rFonts w:ascii="Times New Roman" w:cs="Times New Roman" w:hAnsi="Times New Roman"/>
        </w:rPr>
        <w:t>Texture of the soil can be assessed by the following methods.</w:t>
      </w:r>
    </w:p>
    <w:p>
      <w:pPr>
        <w:pStyle w:val="style179"/>
        <w:numPr>
          <w:ilvl w:val="0"/>
          <w:numId w:val="12"/>
        </w:numPr>
        <w:spacing w:lineRule="auto" w:line="276"/>
        <w:jc w:val="both"/>
        <w:rPr>
          <w:rFonts w:ascii="Times New Roman" w:cs="Times New Roman" w:hAnsi="Times New Roman"/>
        </w:rPr>
      </w:pPr>
      <w:r>
        <w:rPr>
          <w:rFonts w:ascii="Times New Roman" w:cs="Times New Roman" w:hAnsi="Times New Roman"/>
          <w:w w:val="104"/>
        </w:rPr>
        <w:t>Sense of feel</w:t>
      </w:r>
    </w:p>
    <w:p>
      <w:pPr>
        <w:pStyle w:val="style179"/>
        <w:numPr>
          <w:ilvl w:val="0"/>
          <w:numId w:val="12"/>
        </w:numPr>
        <w:spacing w:lineRule="auto" w:line="276"/>
        <w:jc w:val="both"/>
        <w:rPr>
          <w:rFonts w:ascii="Times New Roman" w:cs="Times New Roman" w:hAnsi="Times New Roman"/>
        </w:rPr>
      </w:pPr>
      <w:r>
        <w:rPr>
          <w:rFonts w:ascii="Times New Roman" w:cs="Times New Roman" w:hAnsi="Times New Roman"/>
        </w:rPr>
        <w:t>Particles size analysis</w:t>
      </w:r>
    </w:p>
    <w:p>
      <w:pPr>
        <w:pStyle w:val="style0"/>
        <w:spacing w:lineRule="auto" w:line="276"/>
        <w:jc w:val="both"/>
        <w:rPr>
          <w:rFonts w:ascii="Times New Roman" w:cs="Times New Roman" w:hAnsi="Times New Roman"/>
        </w:rPr>
      </w:pPr>
    </w:p>
    <w:p>
      <w:pPr>
        <w:pStyle w:val="style0"/>
        <w:spacing w:lineRule="auto" w:line="276"/>
        <w:jc w:val="both"/>
        <w:rPr>
          <w:rFonts w:ascii="Times New Roman" w:cs="Times New Roman" w:hAnsi="Times New Roman"/>
          <w:b/>
        </w:rPr>
      </w:pPr>
      <w:r>
        <w:rPr>
          <w:rFonts w:ascii="Times New Roman" w:cs="Times New Roman" w:hAnsi="Times New Roman"/>
          <w:b/>
          <w:u w:color="444444"/>
        </w:rPr>
        <w:t>Sense of feel method</w:t>
      </w:r>
    </w:p>
    <w:p>
      <w:pPr>
        <w:pStyle w:val="style0"/>
        <w:spacing w:lineRule="auto" w:line="276"/>
        <w:jc w:val="both"/>
        <w:rPr>
          <w:rFonts w:ascii="Times New Roman" w:cs="Times New Roman" w:hAnsi="Times New Roman"/>
          <w:w w:val="95"/>
        </w:rPr>
      </w:pPr>
      <w:r>
        <w:rPr>
          <w:rFonts w:ascii="Times New Roman" w:cs="Times New Roman" w:hAnsi="Times New Roman"/>
        </w:rPr>
        <w:t>The</w:t>
      </w:r>
      <w:r>
        <w:rPr>
          <w:rFonts w:ascii="Times New Roman" w:cs="Times New Roman" w:hAnsi="Times New Roman"/>
          <w:spacing w:val="-16"/>
        </w:rPr>
        <w:t xml:space="preserve"> </w:t>
      </w:r>
      <w:r>
        <w:rPr>
          <w:rFonts w:ascii="Times New Roman" w:cs="Times New Roman" w:hAnsi="Times New Roman"/>
        </w:rPr>
        <w:t>method</w:t>
      </w:r>
      <w:r>
        <w:rPr>
          <w:rFonts w:ascii="Times New Roman" w:cs="Times New Roman" w:hAnsi="Times New Roman"/>
          <w:spacing w:val="-15"/>
        </w:rPr>
        <w:t xml:space="preserve"> </w:t>
      </w:r>
      <w:r>
        <w:rPr>
          <w:rFonts w:ascii="Times New Roman" w:cs="Times New Roman" w:hAnsi="Times New Roman"/>
        </w:rPr>
        <w:t>is</w:t>
      </w:r>
      <w:r>
        <w:rPr>
          <w:rFonts w:ascii="Times New Roman" w:cs="Times New Roman" w:hAnsi="Times New Roman"/>
          <w:spacing w:val="-15"/>
        </w:rPr>
        <w:t xml:space="preserve"> </w:t>
      </w:r>
      <w:r>
        <w:rPr>
          <w:rFonts w:ascii="Times New Roman" w:cs="Times New Roman" w:hAnsi="Times New Roman"/>
        </w:rPr>
        <w:t>done</w:t>
      </w:r>
      <w:r>
        <w:rPr>
          <w:rFonts w:ascii="Times New Roman" w:cs="Times New Roman" w:hAnsi="Times New Roman"/>
          <w:spacing w:val="-15"/>
        </w:rPr>
        <w:t xml:space="preserve"> </w:t>
      </w:r>
      <w:r>
        <w:rPr>
          <w:rFonts w:ascii="Times New Roman" w:cs="Times New Roman" w:hAnsi="Times New Roman"/>
        </w:rPr>
        <w:t>in</w:t>
      </w:r>
      <w:r>
        <w:rPr>
          <w:rFonts w:ascii="Times New Roman" w:cs="Times New Roman" w:hAnsi="Times New Roman"/>
          <w:spacing w:val="-15"/>
        </w:rPr>
        <w:t xml:space="preserve"> </w:t>
      </w:r>
      <w:r>
        <w:rPr>
          <w:rFonts w:ascii="Times New Roman" w:cs="Times New Roman" w:hAnsi="Times New Roman"/>
        </w:rPr>
        <w:t>the</w:t>
      </w:r>
      <w:r>
        <w:rPr>
          <w:rFonts w:ascii="Times New Roman" w:cs="Times New Roman" w:hAnsi="Times New Roman"/>
          <w:spacing w:val="-16"/>
        </w:rPr>
        <w:t xml:space="preserve"> </w:t>
      </w:r>
      <w:r>
        <w:rPr>
          <w:rFonts w:ascii="Times New Roman" w:cs="Times New Roman" w:hAnsi="Times New Roman"/>
        </w:rPr>
        <w:t>field</w:t>
      </w:r>
      <w:r>
        <w:rPr>
          <w:rFonts w:ascii="Times New Roman" w:cs="Times New Roman" w:hAnsi="Times New Roman"/>
          <w:spacing w:val="-15"/>
        </w:rPr>
        <w:t xml:space="preserve"> </w:t>
      </w:r>
      <w:r>
        <w:rPr>
          <w:rFonts w:ascii="Times New Roman" w:cs="Times New Roman" w:hAnsi="Times New Roman"/>
        </w:rPr>
        <w:t>in</w:t>
      </w:r>
      <w:r>
        <w:rPr>
          <w:rFonts w:ascii="Times New Roman" w:cs="Times New Roman" w:hAnsi="Times New Roman"/>
          <w:spacing w:val="-15"/>
        </w:rPr>
        <w:t xml:space="preserve"> </w:t>
      </w:r>
      <w:r>
        <w:rPr>
          <w:rFonts w:ascii="Times New Roman" w:cs="Times New Roman" w:hAnsi="Times New Roman"/>
        </w:rPr>
        <w:t>which</w:t>
      </w:r>
      <w:r>
        <w:rPr>
          <w:rFonts w:ascii="Times New Roman" w:cs="Times New Roman" w:hAnsi="Times New Roman"/>
          <w:spacing w:val="-15"/>
        </w:rPr>
        <w:t xml:space="preserve"> </w:t>
      </w:r>
      <w:r>
        <w:rPr>
          <w:rFonts w:ascii="Times New Roman" w:cs="Times New Roman" w:hAnsi="Times New Roman"/>
        </w:rPr>
        <w:t>a</w:t>
      </w:r>
      <w:r>
        <w:rPr>
          <w:rFonts w:ascii="Times New Roman" w:cs="Times New Roman" w:hAnsi="Times New Roman"/>
          <w:spacing w:val="-15"/>
        </w:rPr>
        <w:t xml:space="preserve"> </w:t>
      </w:r>
      <w:r>
        <w:rPr>
          <w:rFonts w:ascii="Times New Roman" w:cs="Times New Roman" w:hAnsi="Times New Roman"/>
        </w:rPr>
        <w:t>soil</w:t>
      </w:r>
      <w:r>
        <w:rPr>
          <w:rFonts w:ascii="Times New Roman" w:cs="Times New Roman" w:hAnsi="Times New Roman"/>
          <w:spacing w:val="-16"/>
        </w:rPr>
        <w:t xml:space="preserve"> </w:t>
      </w:r>
      <w:r>
        <w:rPr>
          <w:rFonts w:ascii="Times New Roman" w:cs="Times New Roman" w:hAnsi="Times New Roman"/>
        </w:rPr>
        <w:t>sample</w:t>
      </w:r>
      <w:r>
        <w:rPr>
          <w:rFonts w:ascii="Times New Roman" w:cs="Times New Roman" w:hAnsi="Times New Roman"/>
          <w:spacing w:val="-15"/>
        </w:rPr>
        <w:t xml:space="preserve"> </w:t>
      </w:r>
      <w:r>
        <w:rPr>
          <w:rFonts w:ascii="Times New Roman" w:cs="Times New Roman" w:hAnsi="Times New Roman"/>
        </w:rPr>
        <w:t>is</w:t>
      </w:r>
      <w:r>
        <w:rPr>
          <w:rFonts w:ascii="Times New Roman" w:cs="Times New Roman" w:hAnsi="Times New Roman"/>
          <w:spacing w:val="-15"/>
        </w:rPr>
        <w:t xml:space="preserve"> </w:t>
      </w:r>
      <w:r>
        <w:rPr>
          <w:rFonts w:ascii="Times New Roman" w:cs="Times New Roman" w:hAnsi="Times New Roman"/>
        </w:rPr>
        <w:t>rubbed</w:t>
      </w:r>
      <w:r>
        <w:rPr>
          <w:rFonts w:ascii="Times New Roman" w:cs="Times New Roman" w:hAnsi="Times New Roman"/>
          <w:spacing w:val="10"/>
        </w:rPr>
        <w:t xml:space="preserve"> </w:t>
      </w:r>
      <w:r>
        <w:rPr>
          <w:rFonts w:ascii="Times New Roman" w:cs="Times New Roman" w:hAnsi="Times New Roman"/>
        </w:rPr>
        <w:t>preferably</w:t>
      </w:r>
      <w:r>
        <w:rPr>
          <w:rFonts w:ascii="Times New Roman" w:cs="Times New Roman" w:hAnsi="Times New Roman"/>
          <w:spacing w:val="-16"/>
        </w:rPr>
        <w:t xml:space="preserve"> </w:t>
      </w:r>
      <w:r>
        <w:rPr>
          <w:rFonts w:ascii="Times New Roman" w:cs="Times New Roman" w:hAnsi="Times New Roman"/>
        </w:rPr>
        <w:t>in</w:t>
      </w:r>
      <w:r>
        <w:rPr>
          <w:rFonts w:ascii="Times New Roman" w:cs="Times New Roman" w:hAnsi="Times New Roman"/>
          <w:spacing w:val="-15"/>
        </w:rPr>
        <w:t xml:space="preserve"> </w:t>
      </w:r>
      <w:r>
        <w:rPr>
          <w:rFonts w:ascii="Times New Roman" w:cs="Times New Roman" w:hAnsi="Times New Roman"/>
        </w:rPr>
        <w:t>wet</w:t>
      </w:r>
      <w:r>
        <w:rPr>
          <w:rFonts w:ascii="Times New Roman" w:cs="Times New Roman" w:hAnsi="Times New Roman"/>
          <w:spacing w:val="-15"/>
        </w:rPr>
        <w:t xml:space="preserve"> </w:t>
      </w:r>
      <w:r>
        <w:rPr>
          <w:rFonts w:ascii="Times New Roman" w:cs="Times New Roman" w:hAnsi="Times New Roman"/>
        </w:rPr>
        <w:t>condition between</w:t>
      </w:r>
      <w:r>
        <w:rPr>
          <w:rFonts w:ascii="Times New Roman" w:cs="Times New Roman" w:hAnsi="Times New Roman"/>
          <w:spacing w:val="-12"/>
        </w:rPr>
        <w:t xml:space="preserve"> </w:t>
      </w:r>
      <w:r>
        <w:rPr>
          <w:rFonts w:ascii="Times New Roman" w:cs="Times New Roman" w:hAnsi="Times New Roman"/>
        </w:rPr>
        <w:t>the</w:t>
      </w:r>
      <w:r>
        <w:rPr>
          <w:rFonts w:ascii="Times New Roman" w:cs="Times New Roman" w:hAnsi="Times New Roman"/>
          <w:spacing w:val="-11"/>
        </w:rPr>
        <w:t xml:space="preserve"> </w:t>
      </w:r>
      <w:r>
        <w:rPr>
          <w:rFonts w:ascii="Times New Roman" w:cs="Times New Roman" w:hAnsi="Times New Roman"/>
        </w:rPr>
        <w:t>finger</w:t>
      </w:r>
      <w:r>
        <w:rPr>
          <w:rFonts w:ascii="Times New Roman" w:cs="Times New Roman" w:hAnsi="Times New Roman"/>
          <w:spacing w:val="-12"/>
        </w:rPr>
        <w:t xml:space="preserve"> </w:t>
      </w:r>
      <w:r>
        <w:rPr>
          <w:rFonts w:ascii="Times New Roman" w:cs="Times New Roman" w:hAnsi="Times New Roman"/>
        </w:rPr>
        <w:t>and</w:t>
      </w:r>
      <w:r>
        <w:rPr>
          <w:rFonts w:ascii="Times New Roman" w:cs="Times New Roman" w:hAnsi="Times New Roman"/>
          <w:spacing w:val="-11"/>
        </w:rPr>
        <w:t xml:space="preserve"> </w:t>
      </w:r>
      <w:r>
        <w:rPr>
          <w:rFonts w:ascii="Times New Roman" w:cs="Times New Roman" w:hAnsi="Times New Roman"/>
        </w:rPr>
        <w:t>the</w:t>
      </w:r>
      <w:r>
        <w:rPr>
          <w:rFonts w:ascii="Times New Roman" w:cs="Times New Roman" w:hAnsi="Times New Roman"/>
          <w:spacing w:val="-11"/>
        </w:rPr>
        <w:t xml:space="preserve"> </w:t>
      </w:r>
      <w:r>
        <w:rPr>
          <w:rFonts w:ascii="Times New Roman" w:cs="Times New Roman" w:hAnsi="Times New Roman"/>
        </w:rPr>
        <w:t>thumb</w:t>
      </w:r>
      <w:r>
        <w:rPr>
          <w:rFonts w:ascii="Times New Roman" w:cs="Times New Roman" w:hAnsi="Times New Roman"/>
          <w:w w:val="95"/>
        </w:rPr>
        <w:t>,</w:t>
      </w:r>
      <w:r>
        <w:rPr>
          <w:rFonts w:ascii="Times New Roman" w:cs="Times New Roman" w:hAnsi="Times New Roman"/>
          <w:spacing w:val="-9"/>
          <w:w w:val="95"/>
        </w:rPr>
        <w:t xml:space="preserve"> </w:t>
      </w:r>
      <w:r>
        <w:rPr>
          <w:rFonts w:ascii="Times New Roman" w:cs="Times New Roman" w:hAnsi="Times New Roman"/>
        </w:rPr>
        <w:t>and</w:t>
      </w:r>
      <w:r>
        <w:rPr>
          <w:rFonts w:ascii="Times New Roman" w:cs="Times New Roman" w:hAnsi="Times New Roman"/>
          <w:spacing w:val="-11"/>
        </w:rPr>
        <w:t xml:space="preserve"> </w:t>
      </w:r>
      <w:r>
        <w:rPr>
          <w:rFonts w:ascii="Times New Roman" w:cs="Times New Roman" w:hAnsi="Times New Roman"/>
        </w:rPr>
        <w:t>may</w:t>
      </w:r>
      <w:r>
        <w:rPr>
          <w:rFonts w:ascii="Times New Roman" w:cs="Times New Roman" w:hAnsi="Times New Roman"/>
          <w:spacing w:val="-12"/>
        </w:rPr>
        <w:t xml:space="preserve"> </w:t>
      </w:r>
      <w:r>
        <w:rPr>
          <w:rFonts w:ascii="Times New Roman" w:cs="Times New Roman" w:hAnsi="Times New Roman"/>
        </w:rPr>
        <w:t>give</w:t>
      </w:r>
      <w:r>
        <w:rPr>
          <w:rFonts w:ascii="Times New Roman" w:cs="Times New Roman" w:hAnsi="Times New Roman"/>
          <w:spacing w:val="-11"/>
        </w:rPr>
        <w:t xml:space="preserve"> </w:t>
      </w:r>
      <w:r>
        <w:rPr>
          <w:rFonts w:ascii="Times New Roman" w:cs="Times New Roman" w:hAnsi="Times New Roman"/>
        </w:rPr>
        <w:t>any</w:t>
      </w:r>
      <w:r>
        <w:rPr>
          <w:rFonts w:ascii="Times New Roman" w:cs="Times New Roman" w:hAnsi="Times New Roman"/>
          <w:spacing w:val="-11"/>
        </w:rPr>
        <w:t xml:space="preserve"> </w:t>
      </w:r>
      <w:r>
        <w:rPr>
          <w:rFonts w:ascii="Times New Roman" w:cs="Times New Roman" w:hAnsi="Times New Roman"/>
        </w:rPr>
        <w:t>the</w:t>
      </w:r>
      <w:r>
        <w:rPr>
          <w:rFonts w:ascii="Times New Roman" w:cs="Times New Roman" w:hAnsi="Times New Roman"/>
          <w:spacing w:val="-12"/>
        </w:rPr>
        <w:t xml:space="preserve"> </w:t>
      </w:r>
      <w:r>
        <w:rPr>
          <w:rFonts w:ascii="Times New Roman" w:cs="Times New Roman" w:hAnsi="Times New Roman"/>
        </w:rPr>
        <w:t>following</w:t>
      </w:r>
      <w:r>
        <w:rPr>
          <w:rFonts w:ascii="Times New Roman" w:cs="Times New Roman" w:hAnsi="Times New Roman"/>
          <w:spacing w:val="18"/>
        </w:rPr>
        <w:t xml:space="preserve"> </w:t>
      </w:r>
      <w:r>
        <w:rPr>
          <w:rFonts w:ascii="Times New Roman" w:cs="Times New Roman" w:hAnsi="Times New Roman"/>
        </w:rPr>
        <w:t>result</w:t>
      </w:r>
      <w:r>
        <w:rPr>
          <w:rFonts w:ascii="Times New Roman" w:cs="Times New Roman" w:hAnsi="Times New Roman"/>
          <w:spacing w:val="-12"/>
        </w:rPr>
        <w:t xml:space="preserve"> </w:t>
      </w:r>
    </w:p>
    <w:p>
      <w:pPr>
        <w:pStyle w:val="style0"/>
        <w:spacing w:lineRule="auto" w:line="276"/>
        <w:jc w:val="both"/>
        <w:rPr>
          <w:rFonts w:ascii="Times New Roman" w:cs="Times New Roman" w:hAnsi="Times New Roman"/>
        </w:rPr>
      </w:pPr>
      <w:r>
        <w:rPr>
          <w:rFonts w:ascii="Times New Roman" w:cs="Times New Roman" w:hAnsi="Times New Roman"/>
          <w:i/>
        </w:rPr>
        <w:t>Gritty</w:t>
      </w:r>
      <w:r>
        <w:rPr>
          <w:rFonts w:ascii="Times New Roman" w:cs="Times New Roman" w:hAnsi="Times New Roman"/>
          <w:i/>
          <w:spacing w:val="-16"/>
        </w:rPr>
        <w:t xml:space="preserve"> </w:t>
      </w:r>
      <w:r>
        <w:rPr>
          <w:rFonts w:ascii="Times New Roman" w:cs="Times New Roman" w:hAnsi="Times New Roman"/>
          <w:i/>
        </w:rPr>
        <w:t>feel:</w:t>
      </w:r>
      <w:r>
        <w:rPr>
          <w:rFonts w:ascii="Times New Roman" w:cs="Times New Roman" w:hAnsi="Times New Roman"/>
          <w:spacing w:val="-15"/>
        </w:rPr>
        <w:t xml:space="preserve"> </w:t>
      </w:r>
      <w:r>
        <w:rPr>
          <w:rFonts w:ascii="Times New Roman" w:cs="Times New Roman" w:hAnsi="Times New Roman"/>
        </w:rPr>
        <w:t>Implies</w:t>
      </w:r>
      <w:r>
        <w:rPr>
          <w:rFonts w:ascii="Times New Roman" w:cs="Times New Roman" w:hAnsi="Times New Roman"/>
          <w:spacing w:val="-15"/>
        </w:rPr>
        <w:t xml:space="preserve"> </w:t>
      </w:r>
      <w:r>
        <w:rPr>
          <w:rFonts w:ascii="Times New Roman" w:cs="Times New Roman" w:hAnsi="Times New Roman"/>
        </w:rPr>
        <w:t>the</w:t>
      </w:r>
      <w:r>
        <w:rPr>
          <w:rFonts w:ascii="Times New Roman" w:cs="Times New Roman" w:hAnsi="Times New Roman"/>
          <w:spacing w:val="-15"/>
        </w:rPr>
        <w:t xml:space="preserve"> </w:t>
      </w:r>
      <w:r>
        <w:rPr>
          <w:rFonts w:ascii="Times New Roman" w:cs="Times New Roman" w:hAnsi="Times New Roman"/>
        </w:rPr>
        <w:t>soil</w:t>
      </w:r>
      <w:r>
        <w:rPr>
          <w:rFonts w:ascii="Times New Roman" w:cs="Times New Roman" w:hAnsi="Times New Roman"/>
          <w:spacing w:val="-16"/>
        </w:rPr>
        <w:t xml:space="preserve"> </w:t>
      </w:r>
      <w:r>
        <w:rPr>
          <w:rFonts w:ascii="Times New Roman" w:cs="Times New Roman" w:hAnsi="Times New Roman"/>
        </w:rPr>
        <w:t>is</w:t>
      </w:r>
      <w:r>
        <w:rPr>
          <w:rFonts w:ascii="Times New Roman" w:cs="Times New Roman" w:hAnsi="Times New Roman"/>
          <w:spacing w:val="-15"/>
        </w:rPr>
        <w:t xml:space="preserve"> </w:t>
      </w:r>
      <w:r>
        <w:rPr>
          <w:rFonts w:ascii="Times New Roman" w:cs="Times New Roman" w:hAnsi="Times New Roman"/>
        </w:rPr>
        <w:t>of</w:t>
      </w:r>
      <w:r>
        <w:rPr>
          <w:rFonts w:ascii="Times New Roman" w:cs="Times New Roman" w:hAnsi="Times New Roman"/>
          <w:spacing w:val="-15"/>
        </w:rPr>
        <w:t xml:space="preserve"> </w:t>
      </w:r>
      <w:r>
        <w:rPr>
          <w:rFonts w:ascii="Times New Roman" w:cs="Times New Roman" w:hAnsi="Times New Roman"/>
        </w:rPr>
        <w:t>course</w:t>
      </w:r>
      <w:r>
        <w:rPr>
          <w:rFonts w:ascii="Times New Roman" w:cs="Times New Roman" w:hAnsi="Times New Roman"/>
          <w:spacing w:val="-15"/>
        </w:rPr>
        <w:t xml:space="preserve"> </w:t>
      </w:r>
      <w:r>
        <w:rPr>
          <w:rFonts w:ascii="Times New Roman" w:cs="Times New Roman" w:hAnsi="Times New Roman"/>
        </w:rPr>
        <w:t>texture</w:t>
      </w:r>
      <w:r>
        <w:rPr>
          <w:rFonts w:ascii="Times New Roman" w:cs="Times New Roman" w:hAnsi="Times New Roman"/>
          <w:spacing w:val="-15"/>
        </w:rPr>
        <w:t xml:space="preserve"> </w:t>
      </w:r>
      <w:r>
        <w:rPr>
          <w:rFonts w:ascii="Times New Roman" w:cs="Times New Roman" w:hAnsi="Times New Roman"/>
        </w:rPr>
        <w:t>as</w:t>
      </w:r>
      <w:r>
        <w:rPr>
          <w:rFonts w:ascii="Times New Roman" w:cs="Times New Roman" w:hAnsi="Times New Roman"/>
          <w:spacing w:val="-15"/>
        </w:rPr>
        <w:t xml:space="preserve"> </w:t>
      </w:r>
      <w:r>
        <w:rPr>
          <w:rFonts w:ascii="Times New Roman" w:cs="Times New Roman" w:hAnsi="Times New Roman"/>
        </w:rPr>
        <w:t>whose</w:t>
      </w:r>
      <w:r>
        <w:rPr>
          <w:rFonts w:ascii="Times New Roman" w:cs="Times New Roman" w:hAnsi="Times New Roman"/>
          <w:spacing w:val="-15"/>
        </w:rPr>
        <w:t xml:space="preserve"> </w:t>
      </w:r>
      <w:r>
        <w:rPr>
          <w:rFonts w:ascii="Times New Roman" w:cs="Times New Roman" w:hAnsi="Times New Roman"/>
        </w:rPr>
        <w:t>particles large</w:t>
      </w:r>
      <w:r>
        <w:rPr>
          <w:rFonts w:ascii="Times New Roman" w:cs="Times New Roman" w:hAnsi="Times New Roman"/>
          <w:spacing w:val="-9"/>
        </w:rPr>
        <w:t xml:space="preserve"> </w:t>
      </w:r>
      <w:r>
        <w:rPr>
          <w:rFonts w:ascii="Times New Roman" w:cs="Times New Roman" w:hAnsi="Times New Roman"/>
        </w:rPr>
        <w:t>in</w:t>
      </w:r>
      <w:r>
        <w:rPr>
          <w:rFonts w:ascii="Times New Roman" w:cs="Times New Roman" w:hAnsi="Times New Roman"/>
          <w:spacing w:val="-9"/>
        </w:rPr>
        <w:t xml:space="preserve"> </w:t>
      </w:r>
      <w:r>
        <w:rPr>
          <w:rFonts w:ascii="Times New Roman" w:cs="Times New Roman" w:hAnsi="Times New Roman"/>
        </w:rPr>
        <w:t>size</w:t>
      </w:r>
      <w:r>
        <w:rPr>
          <w:rFonts w:ascii="Times New Roman" w:cs="Times New Roman" w:hAnsi="Times New Roman"/>
          <w:spacing w:val="-8"/>
        </w:rPr>
        <w:t xml:space="preserve"> </w:t>
      </w:r>
      <w:r>
        <w:rPr>
          <w:rFonts w:ascii="Times New Roman" w:cs="Times New Roman" w:hAnsi="Times New Roman"/>
        </w:rPr>
        <w:t>and</w:t>
      </w:r>
      <w:r>
        <w:rPr>
          <w:rFonts w:ascii="Times New Roman" w:cs="Times New Roman" w:hAnsi="Times New Roman"/>
          <w:spacing w:val="-9"/>
        </w:rPr>
        <w:t xml:space="preserve"> </w:t>
      </w:r>
      <w:r>
        <w:rPr>
          <w:rFonts w:ascii="Times New Roman" w:cs="Times New Roman" w:hAnsi="Times New Roman"/>
        </w:rPr>
        <w:t>recognize</w:t>
      </w:r>
      <w:r>
        <w:rPr>
          <w:rFonts w:ascii="Times New Roman" w:cs="Times New Roman" w:hAnsi="Times New Roman"/>
          <w:spacing w:val="-8"/>
        </w:rPr>
        <w:t xml:space="preserve"> </w:t>
      </w:r>
      <w:r>
        <w:rPr>
          <w:rFonts w:ascii="Times New Roman" w:cs="Times New Roman" w:hAnsi="Times New Roman"/>
        </w:rPr>
        <w:t>being</w:t>
      </w:r>
      <w:r>
        <w:rPr>
          <w:rFonts w:ascii="Times New Roman" w:cs="Times New Roman" w:hAnsi="Times New Roman"/>
          <w:spacing w:val="-9"/>
        </w:rPr>
        <w:t xml:space="preserve"> </w:t>
      </w:r>
      <w:r>
        <w:rPr>
          <w:rFonts w:ascii="Times New Roman" w:cs="Times New Roman" w:hAnsi="Times New Roman"/>
        </w:rPr>
        <w:t>sandy</w:t>
      </w:r>
      <w:r>
        <w:rPr>
          <w:rFonts w:ascii="Times New Roman" w:cs="Times New Roman" w:hAnsi="Times New Roman"/>
          <w:spacing w:val="-8"/>
        </w:rPr>
        <w:t xml:space="preserve"> </w:t>
      </w:r>
      <w:r>
        <w:rPr>
          <w:rFonts w:ascii="Times New Roman" w:cs="Times New Roman" w:hAnsi="Times New Roman"/>
        </w:rPr>
        <w:t>soil.</w:t>
      </w:r>
    </w:p>
    <w:p>
      <w:pPr>
        <w:pStyle w:val="style0"/>
        <w:spacing w:lineRule="auto" w:line="276"/>
        <w:jc w:val="both"/>
        <w:rPr>
          <w:rFonts w:ascii="Times New Roman" w:cs="Times New Roman" w:hAnsi="Times New Roman"/>
        </w:rPr>
      </w:pPr>
      <w:r>
        <w:rPr>
          <w:rFonts w:ascii="Times New Roman" w:cs="Times New Roman" w:hAnsi="Times New Roman"/>
          <w:i/>
        </w:rPr>
        <w:t>Flour</w:t>
      </w:r>
      <w:r>
        <w:rPr>
          <w:rFonts w:ascii="Times New Roman" w:cs="Times New Roman" w:hAnsi="Times New Roman"/>
          <w:i/>
          <w:spacing w:val="-18"/>
        </w:rPr>
        <w:t xml:space="preserve"> </w:t>
      </w:r>
      <w:r>
        <w:rPr>
          <w:rFonts w:ascii="Times New Roman" w:cs="Times New Roman" w:hAnsi="Times New Roman"/>
          <w:i/>
        </w:rPr>
        <w:t>feel The</w:t>
      </w:r>
      <w:r>
        <w:rPr>
          <w:rFonts w:ascii="Times New Roman" w:cs="Times New Roman" w:hAnsi="Times New Roman"/>
          <w:spacing w:val="-18"/>
        </w:rPr>
        <w:t xml:space="preserve"> </w:t>
      </w:r>
      <w:r>
        <w:rPr>
          <w:rFonts w:ascii="Times New Roman" w:cs="Times New Roman" w:hAnsi="Times New Roman"/>
        </w:rPr>
        <w:t>soil</w:t>
      </w:r>
      <w:r>
        <w:rPr>
          <w:rFonts w:ascii="Times New Roman" w:cs="Times New Roman" w:hAnsi="Times New Roman"/>
          <w:spacing w:val="-18"/>
        </w:rPr>
        <w:t xml:space="preserve"> </w:t>
      </w:r>
      <w:r>
        <w:rPr>
          <w:rFonts w:ascii="Times New Roman" w:cs="Times New Roman" w:hAnsi="Times New Roman"/>
        </w:rPr>
        <w:t>is</w:t>
      </w:r>
      <w:r>
        <w:rPr>
          <w:rFonts w:ascii="Times New Roman" w:cs="Times New Roman" w:hAnsi="Times New Roman"/>
          <w:spacing w:val="-18"/>
        </w:rPr>
        <w:t xml:space="preserve"> </w:t>
      </w:r>
      <w:r>
        <w:rPr>
          <w:rFonts w:ascii="Times New Roman" w:cs="Times New Roman" w:hAnsi="Times New Roman"/>
        </w:rPr>
        <w:t>slightly</w:t>
      </w:r>
      <w:r>
        <w:rPr>
          <w:rFonts w:ascii="Times New Roman" w:cs="Times New Roman" w:hAnsi="Times New Roman"/>
          <w:spacing w:val="-17"/>
        </w:rPr>
        <w:t xml:space="preserve"> </w:t>
      </w:r>
      <w:r>
        <w:rPr>
          <w:rFonts w:ascii="Times New Roman" w:cs="Times New Roman" w:hAnsi="Times New Roman"/>
        </w:rPr>
        <w:t>fine</w:t>
      </w:r>
      <w:r>
        <w:rPr>
          <w:rFonts w:ascii="Times New Roman" w:cs="Times New Roman" w:hAnsi="Times New Roman"/>
          <w:spacing w:val="-18"/>
        </w:rPr>
        <w:t xml:space="preserve"> </w:t>
      </w:r>
      <w:r>
        <w:rPr>
          <w:rFonts w:ascii="Times New Roman" w:cs="Times New Roman" w:hAnsi="Times New Roman"/>
        </w:rPr>
        <w:t>or</w:t>
      </w:r>
      <w:r>
        <w:rPr>
          <w:rFonts w:ascii="Times New Roman" w:cs="Times New Roman" w:hAnsi="Times New Roman"/>
          <w:spacing w:val="-18"/>
        </w:rPr>
        <w:t xml:space="preserve"> </w:t>
      </w:r>
      <w:r>
        <w:rPr>
          <w:rFonts w:ascii="Times New Roman" w:cs="Times New Roman" w:hAnsi="Times New Roman"/>
        </w:rPr>
        <w:t>medium</w:t>
      </w:r>
      <w:r>
        <w:rPr>
          <w:rFonts w:ascii="Times New Roman" w:cs="Times New Roman" w:hAnsi="Times New Roman"/>
          <w:spacing w:val="-18"/>
        </w:rPr>
        <w:t xml:space="preserve"> </w:t>
      </w:r>
      <w:r>
        <w:rPr>
          <w:rFonts w:ascii="Times New Roman" w:cs="Times New Roman" w:hAnsi="Times New Roman"/>
        </w:rPr>
        <w:t>texture</w:t>
      </w:r>
      <w:r>
        <w:rPr>
          <w:rFonts w:ascii="Times New Roman" w:cs="Times New Roman" w:hAnsi="Times New Roman"/>
          <w:spacing w:val="-18"/>
        </w:rPr>
        <w:t xml:space="preserve"> </w:t>
      </w:r>
      <w:r>
        <w:rPr>
          <w:rFonts w:ascii="Times New Roman" w:cs="Times New Roman" w:hAnsi="Times New Roman"/>
        </w:rPr>
        <w:t>as</w:t>
      </w:r>
      <w:r>
        <w:rPr>
          <w:rFonts w:ascii="Times New Roman" w:cs="Times New Roman" w:hAnsi="Times New Roman"/>
          <w:spacing w:val="-17"/>
        </w:rPr>
        <w:t xml:space="preserve"> </w:t>
      </w:r>
      <w:r>
        <w:rPr>
          <w:rFonts w:ascii="Times New Roman" w:cs="Times New Roman" w:hAnsi="Times New Roman"/>
        </w:rPr>
        <w:t>whose particles</w:t>
      </w:r>
      <w:r>
        <w:rPr>
          <w:rFonts w:ascii="Times New Roman" w:cs="Times New Roman" w:hAnsi="Times New Roman"/>
          <w:spacing w:val="-10"/>
        </w:rPr>
        <w:t xml:space="preserve"> </w:t>
      </w:r>
      <w:r>
        <w:rPr>
          <w:rFonts w:ascii="Times New Roman" w:cs="Times New Roman" w:hAnsi="Times New Roman"/>
        </w:rPr>
        <w:t>medium</w:t>
      </w:r>
      <w:r>
        <w:rPr>
          <w:rFonts w:ascii="Times New Roman" w:cs="Times New Roman" w:hAnsi="Times New Roman"/>
          <w:spacing w:val="-9"/>
        </w:rPr>
        <w:t xml:space="preserve"> </w:t>
      </w:r>
      <w:r>
        <w:rPr>
          <w:rFonts w:ascii="Times New Roman" w:cs="Times New Roman" w:hAnsi="Times New Roman"/>
        </w:rPr>
        <w:t>in</w:t>
      </w:r>
      <w:r>
        <w:rPr>
          <w:rFonts w:ascii="Times New Roman" w:cs="Times New Roman" w:hAnsi="Times New Roman"/>
          <w:spacing w:val="-10"/>
        </w:rPr>
        <w:t xml:space="preserve"> </w:t>
      </w:r>
      <w:r>
        <w:rPr>
          <w:rFonts w:ascii="Times New Roman" w:cs="Times New Roman" w:hAnsi="Times New Roman"/>
        </w:rPr>
        <w:t>size</w:t>
      </w:r>
      <w:r>
        <w:rPr>
          <w:rFonts w:ascii="Times New Roman" w:cs="Times New Roman" w:hAnsi="Times New Roman"/>
          <w:spacing w:val="-9"/>
        </w:rPr>
        <w:t xml:space="preserve"> </w:t>
      </w:r>
      <w:r>
        <w:rPr>
          <w:rFonts w:ascii="Times New Roman" w:cs="Times New Roman" w:hAnsi="Times New Roman"/>
        </w:rPr>
        <w:t>and</w:t>
      </w:r>
      <w:r>
        <w:rPr>
          <w:rFonts w:ascii="Times New Roman" w:cs="Times New Roman" w:hAnsi="Times New Roman"/>
          <w:spacing w:val="-9"/>
        </w:rPr>
        <w:t xml:space="preserve"> </w:t>
      </w:r>
      <w:r>
        <w:rPr>
          <w:rFonts w:ascii="Times New Roman" w:cs="Times New Roman" w:hAnsi="Times New Roman"/>
        </w:rPr>
        <w:t>it</w:t>
      </w:r>
      <w:r>
        <w:rPr>
          <w:rFonts w:ascii="Times New Roman" w:cs="Times New Roman" w:hAnsi="Times New Roman"/>
          <w:spacing w:val="-10"/>
        </w:rPr>
        <w:t xml:space="preserve"> </w:t>
      </w:r>
      <w:r>
        <w:rPr>
          <w:rFonts w:ascii="Times New Roman" w:cs="Times New Roman" w:hAnsi="Times New Roman"/>
        </w:rPr>
        <w:t>is</w:t>
      </w:r>
      <w:r>
        <w:rPr>
          <w:rFonts w:ascii="Times New Roman" w:cs="Times New Roman" w:hAnsi="Times New Roman"/>
          <w:spacing w:val="-9"/>
        </w:rPr>
        <w:t xml:space="preserve"> </w:t>
      </w:r>
      <w:r>
        <w:rPr>
          <w:rFonts w:ascii="Times New Roman" w:cs="Times New Roman" w:hAnsi="Times New Roman"/>
        </w:rPr>
        <w:t>recognized</w:t>
      </w:r>
      <w:r>
        <w:rPr>
          <w:rFonts w:ascii="Times New Roman" w:cs="Times New Roman" w:hAnsi="Times New Roman"/>
          <w:spacing w:val="-10"/>
        </w:rPr>
        <w:t xml:space="preserve"> </w:t>
      </w:r>
      <w:r>
        <w:rPr>
          <w:rFonts w:ascii="Times New Roman" w:cs="Times New Roman" w:hAnsi="Times New Roman"/>
        </w:rPr>
        <w:t>as</w:t>
      </w:r>
      <w:r>
        <w:rPr>
          <w:rFonts w:ascii="Times New Roman" w:cs="Times New Roman" w:hAnsi="Times New Roman"/>
          <w:spacing w:val="-9"/>
        </w:rPr>
        <w:t xml:space="preserve"> </w:t>
      </w:r>
      <w:r>
        <w:rPr>
          <w:rFonts w:ascii="Times New Roman" w:cs="Times New Roman" w:hAnsi="Times New Roman"/>
        </w:rPr>
        <w:t>silt</w:t>
      </w:r>
      <w:r>
        <w:rPr>
          <w:rFonts w:ascii="Times New Roman" w:cs="Times New Roman" w:hAnsi="Times New Roman"/>
          <w:spacing w:val="-9"/>
        </w:rPr>
        <w:t xml:space="preserve"> </w:t>
      </w:r>
      <w:r>
        <w:rPr>
          <w:rFonts w:ascii="Times New Roman" w:cs="Times New Roman" w:hAnsi="Times New Roman"/>
        </w:rPr>
        <w:t>soil.</w:t>
      </w:r>
    </w:p>
    <w:p>
      <w:pPr>
        <w:pStyle w:val="style0"/>
        <w:spacing w:lineRule="auto" w:line="276"/>
        <w:jc w:val="both"/>
        <w:rPr>
          <w:rFonts w:ascii="Times New Roman" w:cs="Times New Roman" w:hAnsi="Times New Roman"/>
        </w:rPr>
      </w:pPr>
      <w:r>
        <w:rPr>
          <w:rFonts w:ascii="Times New Roman" w:cs="Times New Roman" w:hAnsi="Times New Roman"/>
          <w:i/>
        </w:rPr>
        <w:t>Plastic</w:t>
      </w:r>
      <w:r>
        <w:rPr>
          <w:rFonts w:ascii="Times New Roman" w:cs="Times New Roman" w:hAnsi="Times New Roman"/>
          <w:i/>
          <w:spacing w:val="-15"/>
        </w:rPr>
        <w:t xml:space="preserve"> </w:t>
      </w:r>
      <w:r>
        <w:rPr>
          <w:rFonts w:ascii="Times New Roman" w:cs="Times New Roman" w:hAnsi="Times New Roman"/>
          <w:i/>
        </w:rPr>
        <w:t xml:space="preserve">soil  </w:t>
      </w:r>
      <w:r>
        <w:rPr>
          <w:rFonts w:ascii="Times New Roman" w:cs="Times New Roman" w:hAnsi="Times New Roman"/>
        </w:rPr>
        <w:t>The</w:t>
      </w:r>
      <w:r>
        <w:rPr>
          <w:rFonts w:ascii="Times New Roman" w:cs="Times New Roman" w:hAnsi="Times New Roman"/>
          <w:spacing w:val="-15"/>
        </w:rPr>
        <w:t xml:space="preserve"> </w:t>
      </w:r>
      <w:r>
        <w:rPr>
          <w:rFonts w:ascii="Times New Roman" w:cs="Times New Roman" w:hAnsi="Times New Roman"/>
        </w:rPr>
        <w:t>soil</w:t>
      </w:r>
      <w:r>
        <w:rPr>
          <w:rFonts w:ascii="Times New Roman" w:cs="Times New Roman" w:hAnsi="Times New Roman"/>
          <w:spacing w:val="-15"/>
        </w:rPr>
        <w:t xml:space="preserve"> </w:t>
      </w:r>
      <w:r>
        <w:rPr>
          <w:rFonts w:ascii="Times New Roman" w:cs="Times New Roman" w:hAnsi="Times New Roman"/>
        </w:rPr>
        <w:t>is</w:t>
      </w:r>
      <w:r>
        <w:rPr>
          <w:rFonts w:ascii="Times New Roman" w:cs="Times New Roman" w:hAnsi="Times New Roman"/>
          <w:spacing w:val="-15"/>
        </w:rPr>
        <w:t xml:space="preserve"> </w:t>
      </w:r>
      <w:r>
        <w:rPr>
          <w:rFonts w:ascii="Times New Roman" w:cs="Times New Roman" w:hAnsi="Times New Roman"/>
        </w:rPr>
        <w:t>of</w:t>
      </w:r>
      <w:r>
        <w:rPr>
          <w:rFonts w:ascii="Times New Roman" w:cs="Times New Roman" w:hAnsi="Times New Roman"/>
          <w:spacing w:val="-15"/>
        </w:rPr>
        <w:t xml:space="preserve"> </w:t>
      </w:r>
      <w:r>
        <w:rPr>
          <w:rFonts w:ascii="Times New Roman" w:cs="Times New Roman" w:hAnsi="Times New Roman"/>
        </w:rPr>
        <w:t>fine</w:t>
      </w:r>
      <w:r>
        <w:rPr>
          <w:rFonts w:ascii="Times New Roman" w:cs="Times New Roman" w:hAnsi="Times New Roman"/>
          <w:spacing w:val="-15"/>
        </w:rPr>
        <w:t xml:space="preserve"> </w:t>
      </w:r>
      <w:r>
        <w:rPr>
          <w:rFonts w:ascii="Times New Roman" w:cs="Times New Roman" w:hAnsi="Times New Roman"/>
        </w:rPr>
        <w:t>texture</w:t>
      </w:r>
      <w:r>
        <w:rPr>
          <w:rFonts w:ascii="Times New Roman" w:cs="Times New Roman" w:hAnsi="Times New Roman"/>
          <w:spacing w:val="-15"/>
        </w:rPr>
        <w:t xml:space="preserve"> </w:t>
      </w:r>
      <w:r>
        <w:rPr>
          <w:rFonts w:ascii="Times New Roman" w:cs="Times New Roman" w:hAnsi="Times New Roman"/>
        </w:rPr>
        <w:t>as</w:t>
      </w:r>
      <w:r>
        <w:rPr>
          <w:rFonts w:ascii="Times New Roman" w:cs="Times New Roman" w:hAnsi="Times New Roman"/>
          <w:spacing w:val="-15"/>
        </w:rPr>
        <w:t xml:space="preserve"> </w:t>
      </w:r>
      <w:r>
        <w:rPr>
          <w:rFonts w:ascii="Times New Roman" w:cs="Times New Roman" w:hAnsi="Times New Roman"/>
        </w:rPr>
        <w:t>whose</w:t>
      </w:r>
      <w:r>
        <w:rPr>
          <w:rFonts w:ascii="Times New Roman" w:cs="Times New Roman" w:hAnsi="Times New Roman"/>
          <w:spacing w:val="-15"/>
        </w:rPr>
        <w:t xml:space="preserve"> </w:t>
      </w:r>
      <w:r>
        <w:rPr>
          <w:rFonts w:ascii="Times New Roman" w:cs="Times New Roman" w:hAnsi="Times New Roman"/>
        </w:rPr>
        <w:t>particles</w:t>
      </w:r>
      <w:r>
        <w:rPr>
          <w:rFonts w:ascii="Times New Roman" w:cs="Times New Roman" w:hAnsi="Times New Roman"/>
          <w:spacing w:val="-14"/>
        </w:rPr>
        <w:t xml:space="preserve"> </w:t>
      </w:r>
      <w:r>
        <w:rPr>
          <w:rFonts w:ascii="Times New Roman" w:cs="Times New Roman" w:hAnsi="Times New Roman"/>
        </w:rPr>
        <w:t>quite</w:t>
      </w:r>
      <w:r>
        <w:rPr>
          <w:rFonts w:ascii="Times New Roman" w:cs="Times New Roman" w:hAnsi="Times New Roman"/>
          <w:spacing w:val="-15"/>
        </w:rPr>
        <w:t xml:space="preserve"> </w:t>
      </w:r>
      <w:r>
        <w:rPr>
          <w:rFonts w:ascii="Times New Roman" w:cs="Times New Roman" w:hAnsi="Times New Roman"/>
        </w:rPr>
        <w:t>small and</w:t>
      </w:r>
      <w:r>
        <w:rPr>
          <w:rFonts w:ascii="Times New Roman" w:cs="Times New Roman" w:hAnsi="Times New Roman"/>
          <w:spacing w:val="-9"/>
        </w:rPr>
        <w:t xml:space="preserve"> </w:t>
      </w:r>
      <w:r>
        <w:rPr>
          <w:rFonts w:ascii="Times New Roman" w:cs="Times New Roman" w:hAnsi="Times New Roman"/>
        </w:rPr>
        <w:t>it</w:t>
      </w:r>
      <w:r>
        <w:rPr>
          <w:rFonts w:ascii="Times New Roman" w:cs="Times New Roman" w:hAnsi="Times New Roman"/>
          <w:spacing w:val="-8"/>
        </w:rPr>
        <w:t xml:space="preserve"> </w:t>
      </w:r>
      <w:r>
        <w:rPr>
          <w:rFonts w:ascii="Times New Roman" w:cs="Times New Roman" w:hAnsi="Times New Roman"/>
        </w:rPr>
        <w:t>is</w:t>
      </w:r>
      <w:r>
        <w:rPr>
          <w:rFonts w:ascii="Times New Roman" w:cs="Times New Roman" w:hAnsi="Times New Roman"/>
          <w:spacing w:val="-8"/>
        </w:rPr>
        <w:t xml:space="preserve"> </w:t>
      </w:r>
      <w:r>
        <w:rPr>
          <w:rFonts w:ascii="Times New Roman" w:cs="Times New Roman" w:hAnsi="Times New Roman"/>
        </w:rPr>
        <w:t>confirmed</w:t>
      </w:r>
      <w:r>
        <w:rPr>
          <w:rFonts w:ascii="Times New Roman" w:cs="Times New Roman" w:hAnsi="Times New Roman"/>
          <w:spacing w:val="-9"/>
        </w:rPr>
        <w:t xml:space="preserve"> </w:t>
      </w:r>
      <w:r>
        <w:rPr>
          <w:rFonts w:ascii="Times New Roman" w:cs="Times New Roman" w:hAnsi="Times New Roman"/>
        </w:rPr>
        <w:t>as</w:t>
      </w:r>
      <w:r>
        <w:rPr>
          <w:rFonts w:ascii="Times New Roman" w:cs="Times New Roman" w:hAnsi="Times New Roman"/>
          <w:spacing w:val="-8"/>
        </w:rPr>
        <w:t xml:space="preserve"> </w:t>
      </w:r>
      <w:r>
        <w:rPr>
          <w:rFonts w:ascii="Times New Roman" w:cs="Times New Roman" w:hAnsi="Times New Roman"/>
        </w:rPr>
        <w:t>clay</w:t>
      </w:r>
      <w:r>
        <w:rPr>
          <w:rFonts w:ascii="Times New Roman" w:cs="Times New Roman" w:hAnsi="Times New Roman"/>
          <w:spacing w:val="-8"/>
        </w:rPr>
        <w:t xml:space="preserve"> </w:t>
      </w:r>
      <w:r>
        <w:rPr>
          <w:rFonts w:ascii="Times New Roman" w:cs="Times New Roman" w:hAnsi="Times New Roman"/>
        </w:rPr>
        <w:t>soil.</w:t>
      </w:r>
    </w:p>
    <w:p>
      <w:pPr>
        <w:pStyle w:val="style0"/>
        <w:spacing w:lineRule="auto" w:line="276"/>
        <w:jc w:val="both"/>
        <w:rPr>
          <w:rFonts w:ascii="Times New Roman" w:cs="Times New Roman" w:hAnsi="Times New Roman"/>
          <w:b/>
        </w:rPr>
      </w:pPr>
      <w:r>
        <w:rPr>
          <w:rFonts w:ascii="Times New Roman" w:cs="Times New Roman" w:hAnsi="Times New Roman"/>
          <w:b/>
          <w:u w:color="444444"/>
        </w:rPr>
        <w:t>Particles analysis method</w:t>
      </w:r>
    </w:p>
    <w:p>
      <w:pPr>
        <w:pStyle w:val="style0"/>
        <w:spacing w:lineRule="auto" w:line="276"/>
        <w:jc w:val="both"/>
        <w:rPr>
          <w:rFonts w:ascii="Times New Roman" w:cs="Times New Roman" w:hAnsi="Times New Roman"/>
        </w:rPr>
      </w:pPr>
      <w:r>
        <w:rPr>
          <w:rFonts w:ascii="Times New Roman" w:cs="Times New Roman" w:hAnsi="Times New Roman"/>
        </w:rPr>
        <w:t xml:space="preserve">The particles size analysis is the most accurate method and it is done in the laboratory </w:t>
      </w:r>
      <w:r>
        <w:rPr>
          <w:rFonts w:ascii="Times New Roman" w:cs="Times New Roman" w:hAnsi="Times New Roman"/>
        </w:rPr>
        <w:t>that is</w:t>
      </w:r>
      <w:r>
        <w:rPr>
          <w:rFonts w:ascii="Times New Roman" w:cs="Times New Roman" w:hAnsi="Times New Roman"/>
          <w:spacing w:val="-20"/>
        </w:rPr>
        <w:t xml:space="preserve"> </w:t>
      </w:r>
      <w:r>
        <w:rPr>
          <w:rFonts w:ascii="Times New Roman" w:cs="Times New Roman" w:hAnsi="Times New Roman"/>
        </w:rPr>
        <w:t>texture</w:t>
      </w:r>
      <w:r>
        <w:rPr>
          <w:rFonts w:ascii="Times New Roman" w:cs="Times New Roman" w:hAnsi="Times New Roman"/>
          <w:spacing w:val="-20"/>
        </w:rPr>
        <w:t xml:space="preserve"> </w:t>
      </w:r>
      <w:r>
        <w:rPr>
          <w:rFonts w:ascii="Times New Roman" w:cs="Times New Roman" w:hAnsi="Times New Roman"/>
        </w:rPr>
        <w:t>of</w:t>
      </w:r>
      <w:r>
        <w:rPr>
          <w:rFonts w:ascii="Times New Roman" w:cs="Times New Roman" w:hAnsi="Times New Roman"/>
          <w:spacing w:val="-20"/>
        </w:rPr>
        <w:t xml:space="preserve"> </w:t>
      </w:r>
      <w:r>
        <w:rPr>
          <w:rFonts w:ascii="Times New Roman" w:cs="Times New Roman" w:hAnsi="Times New Roman"/>
        </w:rPr>
        <w:t>the</w:t>
      </w:r>
      <w:r>
        <w:rPr>
          <w:rFonts w:ascii="Times New Roman" w:cs="Times New Roman" w:hAnsi="Times New Roman"/>
          <w:spacing w:val="-20"/>
        </w:rPr>
        <w:t xml:space="preserve"> </w:t>
      </w:r>
      <w:r>
        <w:rPr>
          <w:rFonts w:ascii="Times New Roman" w:cs="Times New Roman" w:hAnsi="Times New Roman"/>
        </w:rPr>
        <w:t>soil</w:t>
      </w:r>
      <w:r>
        <w:rPr>
          <w:rFonts w:ascii="Times New Roman" w:cs="Times New Roman" w:hAnsi="Times New Roman"/>
          <w:spacing w:val="-19"/>
        </w:rPr>
        <w:t xml:space="preserve"> </w:t>
      </w:r>
      <w:r>
        <w:rPr>
          <w:rFonts w:ascii="Times New Roman" w:cs="Times New Roman" w:hAnsi="Times New Roman"/>
        </w:rPr>
        <w:t>recognized</w:t>
      </w:r>
      <w:r>
        <w:rPr>
          <w:rFonts w:ascii="Times New Roman" w:cs="Times New Roman" w:hAnsi="Times New Roman"/>
          <w:spacing w:val="-20"/>
        </w:rPr>
        <w:t xml:space="preserve"> </w:t>
      </w:r>
      <w:r>
        <w:rPr>
          <w:rFonts w:ascii="Times New Roman" w:cs="Times New Roman" w:hAnsi="Times New Roman"/>
        </w:rPr>
        <w:t>by</w:t>
      </w:r>
      <w:r>
        <w:rPr>
          <w:rFonts w:ascii="Times New Roman" w:cs="Times New Roman" w:hAnsi="Times New Roman"/>
          <w:spacing w:val="-20"/>
        </w:rPr>
        <w:t xml:space="preserve"> </w:t>
      </w:r>
      <w:r>
        <w:rPr>
          <w:rFonts w:ascii="Times New Roman" w:cs="Times New Roman" w:hAnsi="Times New Roman"/>
        </w:rPr>
        <w:t>their</w:t>
      </w:r>
      <w:r>
        <w:rPr>
          <w:rFonts w:ascii="Times New Roman" w:cs="Times New Roman" w:hAnsi="Times New Roman"/>
          <w:spacing w:val="-20"/>
        </w:rPr>
        <w:t xml:space="preserve"> </w:t>
      </w:r>
      <w:r>
        <w:rPr>
          <w:rFonts w:ascii="Times New Roman" w:cs="Times New Roman" w:hAnsi="Times New Roman"/>
        </w:rPr>
        <w:t>size.</w:t>
      </w:r>
      <w:r>
        <w:rPr>
          <w:rFonts w:ascii="Times New Roman" w:cs="Times New Roman" w:hAnsi="Times New Roman"/>
          <w:spacing w:val="-20"/>
        </w:rPr>
        <w:t xml:space="preserve"> </w:t>
      </w:r>
      <w:r>
        <w:rPr>
          <w:rFonts w:ascii="Times New Roman" w:cs="Times New Roman" w:hAnsi="Times New Roman"/>
        </w:rPr>
        <w:t>The</w:t>
      </w:r>
      <w:r>
        <w:rPr>
          <w:rFonts w:ascii="Times New Roman" w:cs="Times New Roman" w:hAnsi="Times New Roman"/>
          <w:spacing w:val="-19"/>
        </w:rPr>
        <w:t xml:space="preserve"> </w:t>
      </w:r>
      <w:r>
        <w:rPr>
          <w:rFonts w:ascii="Times New Roman" w:cs="Times New Roman" w:hAnsi="Times New Roman"/>
        </w:rPr>
        <w:t>following</w:t>
      </w:r>
      <w:r>
        <w:rPr>
          <w:rFonts w:ascii="Times New Roman" w:cs="Times New Roman" w:hAnsi="Times New Roman"/>
          <w:spacing w:val="-20"/>
        </w:rPr>
        <w:t xml:space="preserve"> </w:t>
      </w:r>
      <w:r>
        <w:rPr>
          <w:rFonts w:ascii="Times New Roman" w:cs="Times New Roman" w:hAnsi="Times New Roman"/>
        </w:rPr>
        <w:t>is</w:t>
      </w:r>
      <w:r>
        <w:rPr>
          <w:rFonts w:ascii="Times New Roman" w:cs="Times New Roman" w:hAnsi="Times New Roman"/>
          <w:spacing w:val="-20"/>
        </w:rPr>
        <w:t xml:space="preserve"> </w:t>
      </w:r>
      <w:r>
        <w:rPr>
          <w:rFonts w:ascii="Times New Roman" w:cs="Times New Roman" w:hAnsi="Times New Roman"/>
        </w:rPr>
        <w:t>proper</w:t>
      </w:r>
      <w:r>
        <w:rPr>
          <w:rFonts w:ascii="Times New Roman" w:cs="Times New Roman" w:hAnsi="Times New Roman"/>
          <w:spacing w:val="-20"/>
        </w:rPr>
        <w:t xml:space="preserve"> </w:t>
      </w:r>
      <w:r>
        <w:rPr>
          <w:rFonts w:ascii="Times New Roman" w:cs="Times New Roman" w:hAnsi="Times New Roman"/>
        </w:rPr>
        <w:t>arrangement</w:t>
      </w:r>
      <w:r>
        <w:rPr>
          <w:rFonts w:ascii="Times New Roman" w:cs="Times New Roman" w:hAnsi="Times New Roman"/>
          <w:spacing w:val="-20"/>
        </w:rPr>
        <w:t xml:space="preserve"> </w:t>
      </w:r>
      <w:r>
        <w:rPr>
          <w:rFonts w:ascii="Times New Roman" w:cs="Times New Roman" w:hAnsi="Times New Roman"/>
        </w:rPr>
        <w:t>of</w:t>
      </w:r>
      <w:r>
        <w:rPr>
          <w:rFonts w:ascii="Times New Roman" w:cs="Times New Roman" w:hAnsi="Times New Roman"/>
          <w:spacing w:val="-19"/>
        </w:rPr>
        <w:t xml:space="preserve"> </w:t>
      </w:r>
      <w:r>
        <w:rPr>
          <w:rFonts w:ascii="Times New Roman" w:cs="Times New Roman" w:hAnsi="Times New Roman"/>
        </w:rPr>
        <w:t>soil type</w:t>
      </w:r>
      <w:r>
        <w:rPr>
          <w:rFonts w:ascii="Times New Roman" w:cs="Times New Roman" w:hAnsi="Times New Roman"/>
          <w:spacing w:val="-10"/>
        </w:rPr>
        <w:t xml:space="preserve"> </w:t>
      </w:r>
      <w:r>
        <w:rPr>
          <w:rFonts w:ascii="Times New Roman" w:cs="Times New Roman" w:hAnsi="Times New Roman"/>
        </w:rPr>
        <w:t>according</w:t>
      </w:r>
      <w:r>
        <w:rPr>
          <w:rFonts w:ascii="Times New Roman" w:cs="Times New Roman" w:hAnsi="Times New Roman"/>
          <w:spacing w:val="-9"/>
        </w:rPr>
        <w:t xml:space="preserve"> </w:t>
      </w:r>
      <w:r>
        <w:rPr>
          <w:rFonts w:ascii="Times New Roman" w:cs="Times New Roman" w:hAnsi="Times New Roman"/>
        </w:rPr>
        <w:t>to</w:t>
      </w:r>
      <w:r>
        <w:rPr>
          <w:rFonts w:ascii="Times New Roman" w:cs="Times New Roman" w:hAnsi="Times New Roman"/>
          <w:spacing w:val="-9"/>
        </w:rPr>
        <w:t xml:space="preserve"> </w:t>
      </w:r>
      <w:r>
        <w:rPr>
          <w:rFonts w:ascii="Times New Roman" w:cs="Times New Roman" w:hAnsi="Times New Roman"/>
        </w:rPr>
        <w:t>texture</w:t>
      </w:r>
      <w:r>
        <w:rPr>
          <w:rFonts w:ascii="Times New Roman" w:cs="Times New Roman" w:hAnsi="Times New Roman"/>
          <w:spacing w:val="-9"/>
        </w:rPr>
        <w:t xml:space="preserve"> </w:t>
      </w:r>
      <w:r>
        <w:rPr>
          <w:rFonts w:ascii="Times New Roman" w:cs="Times New Roman" w:hAnsi="Times New Roman"/>
        </w:rPr>
        <w:t>by</w:t>
      </w:r>
      <w:r>
        <w:rPr>
          <w:rFonts w:ascii="Times New Roman" w:cs="Times New Roman" w:hAnsi="Times New Roman"/>
          <w:spacing w:val="-9"/>
        </w:rPr>
        <w:t xml:space="preserve"> </w:t>
      </w:r>
      <w:r>
        <w:rPr>
          <w:rFonts w:ascii="Times New Roman" w:cs="Times New Roman" w:hAnsi="Times New Roman"/>
        </w:rPr>
        <w:t>particles</w:t>
      </w:r>
      <w:r>
        <w:rPr>
          <w:rFonts w:ascii="Times New Roman" w:cs="Times New Roman" w:hAnsi="Times New Roman"/>
          <w:spacing w:val="-9"/>
        </w:rPr>
        <w:t xml:space="preserve"> </w:t>
      </w:r>
      <w:r>
        <w:rPr>
          <w:rFonts w:ascii="Times New Roman" w:cs="Times New Roman" w:hAnsi="Times New Roman"/>
        </w:rPr>
        <w:t>size</w:t>
      </w:r>
      <w:r>
        <w:rPr>
          <w:rFonts w:ascii="Times New Roman" w:cs="Times New Roman" w:hAnsi="Times New Roman"/>
          <w:spacing w:val="-10"/>
        </w:rPr>
        <w:t xml:space="preserve"> </w:t>
      </w:r>
      <w:r>
        <w:rPr>
          <w:rFonts w:ascii="Times New Roman" w:cs="Times New Roman" w:hAnsi="Times New Roman"/>
        </w:rPr>
        <w:t>analysis.</w:t>
      </w:r>
    </w:p>
    <w:p>
      <w:pPr>
        <w:pStyle w:val="style0"/>
        <w:spacing w:lineRule="auto" w:line="276"/>
        <w:jc w:val="both"/>
        <w:rPr>
          <w:rFonts w:ascii="Times New Roman" w:cs="Times New Roman" w:hAnsi="Times New Roman"/>
        </w:rPr>
      </w:pP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150"/>
        <w:gridCol w:w="2970"/>
      </w:tblGrid>
      <w:tr>
        <w:trPr>
          <w:trHeight w:val="20" w:hRule="atLeast"/>
        </w:trPr>
        <w:tc>
          <w:tcPr>
            <w:tcW w:w="3150" w:type="dxa"/>
            <w:tcBorders>
              <w:top w:val="single" w:sz="4" w:space="0" w:color="auto"/>
              <w:left w:val="single" w:sz="4" w:space="0" w:color="auto"/>
              <w:bottom w:val="single" w:sz="4" w:space="0" w:color="auto"/>
              <w:right w:val="single" w:sz="4" w:space="0" w:color="auto"/>
            </w:tcBorders>
            <w:shd w:val="clear" w:color="auto" w:fill="d9d9d9"/>
          </w:tcPr>
          <w:p>
            <w:pPr>
              <w:pStyle w:val="style0"/>
              <w:spacing w:lineRule="auto" w:line="276"/>
              <w:jc w:val="both"/>
              <w:rPr>
                <w:rFonts w:ascii="Times New Roman" w:cs="Times New Roman" w:hAnsi="Times New Roman"/>
                <w:b/>
              </w:rPr>
            </w:pPr>
            <w:r>
              <w:rPr>
                <w:rFonts w:ascii="Times New Roman" w:cs="Times New Roman" w:hAnsi="Times New Roman"/>
                <w:b/>
              </w:rPr>
              <w:t>Diameter of particles (mm)</w:t>
            </w:r>
          </w:p>
        </w:tc>
        <w:tc>
          <w:tcPr>
            <w:tcW w:w="2970" w:type="dxa"/>
            <w:tcBorders>
              <w:top w:val="single" w:sz="4" w:space="0" w:color="auto"/>
              <w:left w:val="single" w:sz="4" w:space="0" w:color="auto"/>
              <w:bottom w:val="single" w:sz="4" w:space="0" w:color="auto"/>
              <w:right w:val="single" w:sz="4" w:space="0" w:color="auto"/>
            </w:tcBorders>
            <w:shd w:val="clear" w:color="auto" w:fill="d9d9d9"/>
          </w:tcPr>
          <w:p>
            <w:pPr>
              <w:pStyle w:val="style0"/>
              <w:spacing w:lineRule="auto" w:line="276"/>
              <w:jc w:val="both"/>
              <w:rPr>
                <w:rFonts w:ascii="Times New Roman" w:cs="Times New Roman" w:hAnsi="Times New Roman"/>
                <w:b/>
              </w:rPr>
            </w:pPr>
            <w:r>
              <w:rPr>
                <w:rFonts w:ascii="Times New Roman" w:cs="Times New Roman" w:hAnsi="Times New Roman"/>
                <w:b/>
              </w:rPr>
              <w:t>Name of the soil</w:t>
            </w:r>
          </w:p>
        </w:tc>
      </w:tr>
      <w:tr>
        <w:tblPrEx/>
        <w:trPr>
          <w:trHeight w:val="20" w:hRule="atLeast"/>
        </w:trPr>
        <w:tc>
          <w:tcPr>
            <w:tcW w:w="3150" w:type="dxa"/>
            <w:tcBorders>
              <w:top w:val="single" w:sz="4" w:space="0" w:color="auto"/>
              <w:left w:val="single" w:sz="4" w:space="0" w:color="auto"/>
              <w:bottom w:val="single" w:sz="4" w:space="0" w:color="auto"/>
              <w:right w:val="single" w:sz="4" w:space="0" w:color="auto"/>
            </w:tcBorders>
            <w:shd w:val="clear" w:color="auto" w:fill="auto"/>
          </w:tcPr>
          <w:p>
            <w:pPr>
              <w:pStyle w:val="style0"/>
              <w:spacing w:lineRule="auto" w:line="276"/>
              <w:jc w:val="both"/>
              <w:rPr>
                <w:rFonts w:ascii="Times New Roman" w:cs="Times New Roman" w:hAnsi="Times New Roman"/>
              </w:rPr>
            </w:pPr>
            <w:r>
              <w:rPr>
                <w:rFonts w:ascii="Times New Roman" w:cs="Times New Roman" w:hAnsi="Times New Roman"/>
              </w:rPr>
              <w:t>Less than 0.002</w:t>
            </w:r>
          </w:p>
        </w:tc>
        <w:tc>
          <w:tcPr>
            <w:tcW w:w="2970" w:type="dxa"/>
            <w:tcBorders>
              <w:top w:val="single" w:sz="4" w:space="0" w:color="auto"/>
              <w:left w:val="single" w:sz="4" w:space="0" w:color="auto"/>
              <w:bottom w:val="single" w:sz="4" w:space="0" w:color="auto"/>
              <w:right w:val="single" w:sz="4" w:space="0" w:color="auto"/>
            </w:tcBorders>
            <w:shd w:val="clear" w:color="auto" w:fill="auto"/>
          </w:tcPr>
          <w:p>
            <w:pPr>
              <w:pStyle w:val="style0"/>
              <w:spacing w:lineRule="auto" w:line="276"/>
              <w:jc w:val="both"/>
              <w:rPr>
                <w:rFonts w:ascii="Times New Roman" w:cs="Times New Roman" w:hAnsi="Times New Roman"/>
              </w:rPr>
            </w:pPr>
            <w:r>
              <w:rPr>
                <w:rFonts w:ascii="Times New Roman" w:cs="Times New Roman" w:hAnsi="Times New Roman"/>
              </w:rPr>
              <w:t>Clay</w:t>
            </w:r>
          </w:p>
        </w:tc>
      </w:tr>
      <w:tr>
        <w:tblPrEx/>
        <w:trPr>
          <w:trHeight w:val="20" w:hRule="atLeast"/>
        </w:trPr>
        <w:tc>
          <w:tcPr>
            <w:tcW w:w="3150" w:type="dxa"/>
            <w:tcBorders>
              <w:top w:val="single" w:sz="4" w:space="0" w:color="auto"/>
              <w:left w:val="single" w:sz="4" w:space="0" w:color="auto"/>
              <w:bottom w:val="single" w:sz="4" w:space="0" w:color="auto"/>
              <w:right w:val="single" w:sz="4" w:space="0" w:color="auto"/>
            </w:tcBorders>
            <w:shd w:val="clear" w:color="auto" w:fill="auto"/>
          </w:tcPr>
          <w:p>
            <w:pPr>
              <w:pStyle w:val="style0"/>
              <w:spacing w:lineRule="auto" w:line="276"/>
              <w:jc w:val="both"/>
              <w:rPr>
                <w:rFonts w:ascii="Times New Roman" w:cs="Times New Roman" w:hAnsi="Times New Roman"/>
              </w:rPr>
            </w:pPr>
            <w:r>
              <w:rPr>
                <w:rFonts w:ascii="Times New Roman" w:cs="Times New Roman" w:hAnsi="Times New Roman"/>
                <w:w w:val="110"/>
              </w:rPr>
              <w:t xml:space="preserve">0.002 </w:t>
            </w:r>
            <w:r>
              <w:rPr>
                <w:rFonts w:ascii="Times New Roman" w:cs="Times New Roman" w:hAnsi="Times New Roman"/>
                <w:w w:val="150"/>
              </w:rPr>
              <w:t xml:space="preserve">– </w:t>
            </w:r>
            <w:r>
              <w:rPr>
                <w:rFonts w:ascii="Times New Roman" w:cs="Times New Roman" w:hAnsi="Times New Roman"/>
                <w:w w:val="110"/>
              </w:rPr>
              <w:t>0.02</w:t>
            </w:r>
          </w:p>
        </w:tc>
        <w:tc>
          <w:tcPr>
            <w:tcW w:w="2970" w:type="dxa"/>
            <w:tcBorders>
              <w:top w:val="single" w:sz="4" w:space="0" w:color="auto"/>
              <w:left w:val="single" w:sz="4" w:space="0" w:color="auto"/>
              <w:bottom w:val="single" w:sz="4" w:space="0" w:color="auto"/>
              <w:right w:val="single" w:sz="4" w:space="0" w:color="auto"/>
            </w:tcBorders>
            <w:shd w:val="clear" w:color="auto" w:fill="auto"/>
          </w:tcPr>
          <w:p>
            <w:pPr>
              <w:pStyle w:val="style0"/>
              <w:spacing w:lineRule="auto" w:line="276"/>
              <w:jc w:val="both"/>
              <w:rPr>
                <w:rFonts w:ascii="Times New Roman" w:cs="Times New Roman" w:hAnsi="Times New Roman"/>
              </w:rPr>
            </w:pPr>
            <w:r>
              <w:rPr>
                <w:rFonts w:ascii="Times New Roman" w:cs="Times New Roman" w:hAnsi="Times New Roman"/>
              </w:rPr>
              <w:t>Silt</w:t>
            </w:r>
          </w:p>
        </w:tc>
      </w:tr>
      <w:tr>
        <w:tblPrEx/>
        <w:trPr>
          <w:trHeight w:val="20" w:hRule="atLeast"/>
        </w:trPr>
        <w:tc>
          <w:tcPr>
            <w:tcW w:w="3150" w:type="dxa"/>
            <w:tcBorders>
              <w:top w:val="single" w:sz="4" w:space="0" w:color="auto"/>
              <w:left w:val="single" w:sz="4" w:space="0" w:color="auto"/>
              <w:bottom w:val="single" w:sz="4" w:space="0" w:color="auto"/>
              <w:right w:val="single" w:sz="4" w:space="0" w:color="auto"/>
            </w:tcBorders>
            <w:shd w:val="clear" w:color="auto" w:fill="auto"/>
          </w:tcPr>
          <w:p>
            <w:pPr>
              <w:pStyle w:val="style0"/>
              <w:spacing w:lineRule="auto" w:line="276"/>
              <w:jc w:val="both"/>
              <w:rPr>
                <w:rFonts w:ascii="Times New Roman" w:cs="Times New Roman" w:hAnsi="Times New Roman"/>
              </w:rPr>
            </w:pPr>
            <w:r>
              <w:rPr>
                <w:rFonts w:ascii="Times New Roman" w:cs="Times New Roman" w:hAnsi="Times New Roman"/>
                <w:w w:val="110"/>
              </w:rPr>
              <w:t xml:space="preserve">0.02 </w:t>
            </w:r>
            <w:r>
              <w:rPr>
                <w:rFonts w:ascii="Times New Roman" w:cs="Times New Roman" w:hAnsi="Times New Roman"/>
                <w:w w:val="150"/>
              </w:rPr>
              <w:t xml:space="preserve">– </w:t>
            </w:r>
            <w:r>
              <w:rPr>
                <w:rFonts w:ascii="Times New Roman" w:cs="Times New Roman" w:hAnsi="Times New Roman"/>
                <w:w w:val="110"/>
              </w:rPr>
              <w:t>0.2</w:t>
            </w:r>
          </w:p>
        </w:tc>
        <w:tc>
          <w:tcPr>
            <w:tcW w:w="2970" w:type="dxa"/>
            <w:tcBorders>
              <w:top w:val="single" w:sz="4" w:space="0" w:color="auto"/>
              <w:left w:val="single" w:sz="4" w:space="0" w:color="auto"/>
              <w:bottom w:val="single" w:sz="4" w:space="0" w:color="auto"/>
              <w:right w:val="single" w:sz="4" w:space="0" w:color="auto"/>
            </w:tcBorders>
            <w:shd w:val="clear" w:color="auto" w:fill="auto"/>
          </w:tcPr>
          <w:p>
            <w:pPr>
              <w:pStyle w:val="style0"/>
              <w:spacing w:lineRule="auto" w:line="276"/>
              <w:jc w:val="both"/>
              <w:rPr>
                <w:rFonts w:ascii="Times New Roman" w:cs="Times New Roman" w:hAnsi="Times New Roman"/>
              </w:rPr>
            </w:pPr>
            <w:r>
              <w:rPr>
                <w:rFonts w:ascii="Times New Roman" w:cs="Times New Roman" w:hAnsi="Times New Roman"/>
              </w:rPr>
              <w:t>Fine sandy</w:t>
            </w:r>
          </w:p>
        </w:tc>
      </w:tr>
      <w:tr>
        <w:tblPrEx/>
        <w:trPr>
          <w:trHeight w:val="20" w:hRule="atLeast"/>
        </w:trPr>
        <w:tc>
          <w:tcPr>
            <w:tcW w:w="3150" w:type="dxa"/>
            <w:tcBorders>
              <w:top w:val="single" w:sz="4" w:space="0" w:color="auto"/>
              <w:left w:val="single" w:sz="4" w:space="0" w:color="auto"/>
              <w:bottom w:val="single" w:sz="4" w:space="0" w:color="auto"/>
              <w:right w:val="single" w:sz="4" w:space="0" w:color="auto"/>
            </w:tcBorders>
            <w:shd w:val="clear" w:color="auto" w:fill="auto"/>
          </w:tcPr>
          <w:p>
            <w:pPr>
              <w:pStyle w:val="style0"/>
              <w:spacing w:lineRule="auto" w:line="276"/>
              <w:jc w:val="both"/>
              <w:rPr>
                <w:rFonts w:ascii="Times New Roman" w:cs="Times New Roman" w:hAnsi="Times New Roman"/>
              </w:rPr>
            </w:pPr>
            <w:r>
              <w:rPr>
                <w:rFonts w:ascii="Times New Roman" w:cs="Times New Roman" w:hAnsi="Times New Roman"/>
              </w:rPr>
              <w:t>0.2-2</w:t>
            </w:r>
          </w:p>
        </w:tc>
        <w:tc>
          <w:tcPr>
            <w:tcW w:w="2970" w:type="dxa"/>
            <w:tcBorders>
              <w:top w:val="single" w:sz="4" w:space="0" w:color="auto"/>
              <w:left w:val="single" w:sz="4" w:space="0" w:color="auto"/>
              <w:bottom w:val="single" w:sz="4" w:space="0" w:color="auto"/>
              <w:right w:val="single" w:sz="4" w:space="0" w:color="auto"/>
            </w:tcBorders>
            <w:shd w:val="clear" w:color="auto" w:fill="auto"/>
          </w:tcPr>
          <w:p>
            <w:pPr>
              <w:pStyle w:val="style0"/>
              <w:spacing w:lineRule="auto" w:line="276"/>
              <w:jc w:val="both"/>
              <w:rPr>
                <w:rFonts w:ascii="Times New Roman" w:cs="Times New Roman" w:hAnsi="Times New Roman"/>
              </w:rPr>
            </w:pPr>
            <w:r>
              <w:rPr>
                <w:rFonts w:ascii="Times New Roman" w:cs="Times New Roman" w:hAnsi="Times New Roman"/>
                <w:w w:val="104"/>
              </w:rPr>
              <w:t>Course sandy</w:t>
            </w:r>
          </w:p>
        </w:tc>
      </w:tr>
      <w:tr>
        <w:tblPrEx/>
        <w:trPr>
          <w:trHeight w:val="20" w:hRule="atLeast"/>
        </w:trPr>
        <w:tc>
          <w:tcPr>
            <w:tcW w:w="3150" w:type="dxa"/>
            <w:tcBorders>
              <w:top w:val="single" w:sz="4" w:space="0" w:color="auto"/>
              <w:left w:val="single" w:sz="4" w:space="0" w:color="auto"/>
              <w:bottom w:val="single" w:sz="4" w:space="0" w:color="auto"/>
              <w:right w:val="single" w:sz="4" w:space="0" w:color="auto"/>
            </w:tcBorders>
            <w:shd w:val="clear" w:color="auto" w:fill="auto"/>
          </w:tcPr>
          <w:p>
            <w:pPr>
              <w:pStyle w:val="style0"/>
              <w:spacing w:lineRule="auto" w:line="276"/>
              <w:jc w:val="both"/>
              <w:rPr>
                <w:rFonts w:ascii="Times New Roman" w:cs="Times New Roman" w:hAnsi="Times New Roman"/>
              </w:rPr>
            </w:pPr>
            <w:r>
              <w:rPr>
                <w:rFonts w:ascii="Times New Roman" w:cs="Times New Roman" w:hAnsi="Times New Roman"/>
                <w:w w:val="120"/>
              </w:rPr>
              <w:t xml:space="preserve">2 </w:t>
            </w:r>
            <w:r>
              <w:rPr>
                <w:rFonts w:ascii="Times New Roman" w:cs="Times New Roman" w:hAnsi="Times New Roman"/>
                <w:w w:val="155"/>
              </w:rPr>
              <w:t xml:space="preserve">– </w:t>
            </w:r>
            <w:r>
              <w:rPr>
                <w:rFonts w:ascii="Times New Roman" w:cs="Times New Roman" w:hAnsi="Times New Roman"/>
                <w:w w:val="120"/>
              </w:rPr>
              <w:t>20</w:t>
            </w:r>
          </w:p>
        </w:tc>
        <w:tc>
          <w:tcPr>
            <w:tcW w:w="2970" w:type="dxa"/>
            <w:tcBorders>
              <w:top w:val="single" w:sz="4" w:space="0" w:color="auto"/>
              <w:left w:val="single" w:sz="4" w:space="0" w:color="auto"/>
              <w:bottom w:val="single" w:sz="4" w:space="0" w:color="auto"/>
              <w:right w:val="single" w:sz="4" w:space="0" w:color="auto"/>
            </w:tcBorders>
            <w:shd w:val="clear" w:color="auto" w:fill="auto"/>
          </w:tcPr>
          <w:p>
            <w:pPr>
              <w:pStyle w:val="style0"/>
              <w:spacing w:lineRule="auto" w:line="276"/>
              <w:jc w:val="both"/>
              <w:rPr>
                <w:rFonts w:ascii="Times New Roman" w:cs="Times New Roman" w:hAnsi="Times New Roman"/>
              </w:rPr>
            </w:pPr>
            <w:r>
              <w:rPr>
                <w:rFonts w:ascii="Times New Roman" w:cs="Times New Roman" w:hAnsi="Times New Roman"/>
              </w:rPr>
              <w:t>Fine gravel</w:t>
            </w:r>
          </w:p>
        </w:tc>
      </w:tr>
      <w:tr>
        <w:tblPrEx/>
        <w:trPr>
          <w:trHeight w:val="20" w:hRule="atLeast"/>
        </w:trPr>
        <w:tc>
          <w:tcPr>
            <w:tcW w:w="3150" w:type="dxa"/>
            <w:tcBorders>
              <w:top w:val="single" w:sz="4" w:space="0" w:color="auto"/>
              <w:left w:val="single" w:sz="4" w:space="0" w:color="auto"/>
              <w:bottom w:val="single" w:sz="4" w:space="0" w:color="auto"/>
              <w:right w:val="single" w:sz="4" w:space="0" w:color="auto"/>
            </w:tcBorders>
            <w:shd w:val="clear" w:color="auto" w:fill="auto"/>
          </w:tcPr>
          <w:p>
            <w:pPr>
              <w:pStyle w:val="style0"/>
              <w:spacing w:lineRule="auto" w:line="276"/>
              <w:jc w:val="both"/>
              <w:rPr>
                <w:rFonts w:ascii="Times New Roman" w:cs="Times New Roman" w:hAnsi="Times New Roman"/>
              </w:rPr>
            </w:pPr>
            <w:r>
              <w:rPr>
                <w:rFonts w:ascii="Times New Roman" w:cs="Times New Roman" w:hAnsi="Times New Roman"/>
                <w:w w:val="120"/>
              </w:rPr>
              <w:t xml:space="preserve">20 </w:t>
            </w:r>
            <w:r>
              <w:rPr>
                <w:rFonts w:ascii="Times New Roman" w:cs="Times New Roman" w:hAnsi="Times New Roman"/>
                <w:w w:val="150"/>
              </w:rPr>
              <w:t xml:space="preserve">– </w:t>
            </w:r>
            <w:r>
              <w:rPr>
                <w:rFonts w:ascii="Times New Roman" w:cs="Times New Roman" w:hAnsi="Times New Roman"/>
                <w:w w:val="120"/>
              </w:rPr>
              <w:t>200</w:t>
            </w:r>
          </w:p>
        </w:tc>
        <w:tc>
          <w:tcPr>
            <w:tcW w:w="2970" w:type="dxa"/>
            <w:tcBorders>
              <w:top w:val="single" w:sz="4" w:space="0" w:color="auto"/>
              <w:left w:val="single" w:sz="4" w:space="0" w:color="auto"/>
              <w:bottom w:val="single" w:sz="4" w:space="0" w:color="auto"/>
              <w:right w:val="single" w:sz="4" w:space="0" w:color="auto"/>
            </w:tcBorders>
            <w:shd w:val="clear" w:color="auto" w:fill="auto"/>
          </w:tcPr>
          <w:p>
            <w:pPr>
              <w:pStyle w:val="style0"/>
              <w:spacing w:lineRule="auto" w:line="276"/>
              <w:jc w:val="both"/>
              <w:rPr>
                <w:rFonts w:ascii="Times New Roman" w:cs="Times New Roman" w:hAnsi="Times New Roman"/>
              </w:rPr>
            </w:pPr>
            <w:r>
              <w:rPr>
                <w:rFonts w:ascii="Times New Roman" w:cs="Times New Roman" w:hAnsi="Times New Roman"/>
              </w:rPr>
              <w:t>Gravel</w:t>
            </w:r>
          </w:p>
        </w:tc>
      </w:tr>
    </w:tbl>
    <w:p>
      <w:pPr>
        <w:pStyle w:val="style0"/>
        <w:spacing w:lineRule="auto" w:line="276"/>
        <w:jc w:val="both"/>
        <w:rPr>
          <w:rFonts w:ascii="Times New Roman" w:cs="Times New Roman" w:hAnsi="Times New Roman"/>
        </w:rPr>
      </w:pPr>
    </w:p>
    <w:p>
      <w:pPr>
        <w:pStyle w:val="style0"/>
        <w:spacing w:lineRule="auto" w:line="276"/>
        <w:jc w:val="both"/>
        <w:rPr>
          <w:rFonts w:ascii="Times New Roman" w:cs="Times New Roman" w:hAnsi="Times New Roman"/>
          <w:b/>
        </w:rPr>
      </w:pPr>
      <w:r>
        <w:rPr>
          <w:rFonts w:ascii="Times New Roman" w:cs="Times New Roman" w:hAnsi="Times New Roman"/>
          <w:b/>
          <w:w w:val="90"/>
          <w:u w:color="444444"/>
        </w:rPr>
        <w:t>IMPORTANCE OF SOIL</w:t>
      </w:r>
      <w:r>
        <w:rPr>
          <w:rFonts w:ascii="Times New Roman" w:cs="Times New Roman" w:hAnsi="Times New Roman"/>
          <w:b/>
          <w:w w:val="90"/>
        </w:rPr>
        <w:t xml:space="preserve"> </w:t>
      </w:r>
      <w:r>
        <w:rPr>
          <w:rFonts w:ascii="Times New Roman" w:cs="Times New Roman" w:hAnsi="Times New Roman"/>
          <w:b/>
          <w:u w:color="444444"/>
        </w:rPr>
        <w:t>TEXTURE</w:t>
      </w:r>
      <w:r>
        <w:rPr>
          <w:rFonts w:ascii="Times New Roman" w:cs="Times New Roman" w:hAnsi="Times New Roman"/>
          <w:b/>
        </w:rPr>
        <w:t xml:space="preserve">. </w:t>
      </w:r>
    </w:p>
    <w:p>
      <w:pPr>
        <w:pStyle w:val="style179"/>
        <w:numPr>
          <w:ilvl w:val="0"/>
          <w:numId w:val="13"/>
        </w:numPr>
        <w:spacing w:lineRule="auto" w:line="276"/>
        <w:jc w:val="both"/>
        <w:rPr>
          <w:rFonts w:ascii="Times New Roman" w:cs="Times New Roman" w:hAnsi="Times New Roman"/>
          <w:b/>
          <w:bCs/>
        </w:rPr>
      </w:pPr>
      <w:r>
        <w:rPr>
          <w:rFonts w:ascii="Times New Roman" w:cs="Times New Roman" w:hAnsi="Times New Roman"/>
        </w:rPr>
        <w:t>It determines</w:t>
      </w:r>
      <w:r>
        <w:rPr>
          <w:rFonts w:ascii="Times New Roman" w:cs="Times New Roman" w:hAnsi="Times New Roman"/>
          <w:spacing w:val="-21"/>
        </w:rPr>
        <w:t xml:space="preserve"> </w:t>
      </w:r>
      <w:r>
        <w:rPr>
          <w:rFonts w:ascii="Times New Roman" w:cs="Times New Roman" w:hAnsi="Times New Roman"/>
        </w:rPr>
        <w:t>the</w:t>
      </w:r>
      <w:r>
        <w:rPr>
          <w:rFonts w:ascii="Times New Roman" w:cs="Times New Roman" w:hAnsi="Times New Roman"/>
          <w:spacing w:val="-20"/>
        </w:rPr>
        <w:t xml:space="preserve"> </w:t>
      </w:r>
      <w:r>
        <w:rPr>
          <w:rFonts w:ascii="Times New Roman" w:cs="Times New Roman" w:hAnsi="Times New Roman"/>
        </w:rPr>
        <w:t>relative</w:t>
      </w:r>
      <w:r>
        <w:rPr>
          <w:rFonts w:ascii="Times New Roman" w:cs="Times New Roman" w:hAnsi="Times New Roman"/>
          <w:spacing w:val="-21"/>
        </w:rPr>
        <w:t xml:space="preserve"> </w:t>
      </w:r>
      <w:r>
        <w:rPr>
          <w:rFonts w:ascii="Times New Roman" w:cs="Times New Roman" w:hAnsi="Times New Roman"/>
        </w:rPr>
        <w:t>resistance</w:t>
      </w:r>
      <w:r>
        <w:rPr>
          <w:rFonts w:ascii="Times New Roman" w:cs="Times New Roman" w:hAnsi="Times New Roman"/>
          <w:spacing w:val="-20"/>
        </w:rPr>
        <w:t xml:space="preserve"> </w:t>
      </w:r>
      <w:r>
        <w:rPr>
          <w:rFonts w:ascii="Times New Roman" w:cs="Times New Roman" w:hAnsi="Times New Roman"/>
        </w:rPr>
        <w:t>penetration</w:t>
      </w:r>
      <w:r>
        <w:rPr>
          <w:rFonts w:ascii="Times New Roman" w:cs="Times New Roman" w:hAnsi="Times New Roman"/>
          <w:spacing w:val="-21"/>
        </w:rPr>
        <w:t xml:space="preserve"> </w:t>
      </w:r>
      <w:r>
        <w:rPr>
          <w:rFonts w:ascii="Times New Roman" w:cs="Times New Roman" w:hAnsi="Times New Roman"/>
        </w:rPr>
        <w:t>to</w:t>
      </w:r>
      <w:r>
        <w:rPr>
          <w:rFonts w:ascii="Times New Roman" w:cs="Times New Roman" w:hAnsi="Times New Roman"/>
          <w:spacing w:val="-20"/>
        </w:rPr>
        <w:t xml:space="preserve"> </w:t>
      </w:r>
      <w:r>
        <w:rPr>
          <w:rFonts w:ascii="Times New Roman" w:cs="Times New Roman" w:hAnsi="Times New Roman"/>
        </w:rPr>
        <w:t>plants</w:t>
      </w:r>
      <w:r>
        <w:rPr>
          <w:rFonts w:ascii="Times New Roman" w:cs="Times New Roman" w:hAnsi="Times New Roman"/>
          <w:spacing w:val="-20"/>
        </w:rPr>
        <w:t xml:space="preserve"> </w:t>
      </w:r>
      <w:r>
        <w:rPr>
          <w:rFonts w:ascii="Times New Roman" w:cs="Times New Roman" w:hAnsi="Times New Roman"/>
        </w:rPr>
        <w:t>root</w:t>
      </w:r>
      <w:r>
        <w:rPr>
          <w:rFonts w:ascii="Times New Roman" w:cs="Times New Roman" w:hAnsi="Times New Roman"/>
          <w:spacing w:val="-21"/>
        </w:rPr>
        <w:t xml:space="preserve"> </w:t>
      </w:r>
      <w:r>
        <w:rPr>
          <w:rFonts w:ascii="Times New Roman" w:cs="Times New Roman" w:hAnsi="Times New Roman"/>
        </w:rPr>
        <w:t>into</w:t>
      </w:r>
      <w:r>
        <w:rPr>
          <w:rFonts w:ascii="Times New Roman" w:cs="Times New Roman" w:hAnsi="Times New Roman"/>
          <w:spacing w:val="-20"/>
        </w:rPr>
        <w:t xml:space="preserve"> </w:t>
      </w:r>
      <w:r>
        <w:rPr>
          <w:rFonts w:ascii="Times New Roman" w:cs="Times New Roman" w:hAnsi="Times New Roman"/>
        </w:rPr>
        <w:t>the soil.</w:t>
      </w:r>
      <w:r>
        <w:rPr>
          <w:rFonts w:ascii="Times New Roman" w:cs="Times New Roman" w:hAnsi="Times New Roman"/>
          <w:spacing w:val="-21"/>
        </w:rPr>
        <w:t xml:space="preserve"> </w:t>
      </w:r>
      <w:r>
        <w:rPr>
          <w:rFonts w:ascii="Times New Roman" w:cs="Times New Roman" w:hAnsi="Times New Roman"/>
        </w:rPr>
        <w:t>Where</w:t>
      </w:r>
      <w:r>
        <w:rPr>
          <w:rFonts w:ascii="Times New Roman" w:cs="Times New Roman" w:hAnsi="Times New Roman"/>
          <w:spacing w:val="-20"/>
        </w:rPr>
        <w:t xml:space="preserve"> </w:t>
      </w:r>
      <w:r>
        <w:rPr>
          <w:rFonts w:ascii="Times New Roman" w:cs="Times New Roman" w:hAnsi="Times New Roman"/>
        </w:rPr>
        <w:t>the</w:t>
      </w:r>
      <w:r>
        <w:rPr>
          <w:rFonts w:ascii="Times New Roman" w:cs="Times New Roman" w:hAnsi="Times New Roman"/>
          <w:spacing w:val="-20"/>
        </w:rPr>
        <w:t xml:space="preserve"> </w:t>
      </w:r>
      <w:r>
        <w:rPr>
          <w:rFonts w:ascii="Times New Roman" w:cs="Times New Roman" w:hAnsi="Times New Roman"/>
        </w:rPr>
        <w:t>soil</w:t>
      </w:r>
      <w:r>
        <w:rPr>
          <w:rFonts w:ascii="Times New Roman" w:cs="Times New Roman" w:hAnsi="Times New Roman"/>
          <w:spacing w:val="-20"/>
        </w:rPr>
        <w:t xml:space="preserve"> </w:t>
      </w:r>
      <w:r>
        <w:rPr>
          <w:rFonts w:ascii="Times New Roman" w:cs="Times New Roman" w:hAnsi="Times New Roman"/>
        </w:rPr>
        <w:t>particles</w:t>
      </w:r>
      <w:r>
        <w:rPr>
          <w:rFonts w:ascii="Times New Roman" w:cs="Times New Roman" w:hAnsi="Times New Roman"/>
          <w:spacing w:val="-20"/>
        </w:rPr>
        <w:t xml:space="preserve"> </w:t>
      </w:r>
      <w:r>
        <w:rPr>
          <w:rFonts w:ascii="Times New Roman" w:cs="Times New Roman" w:hAnsi="Times New Roman"/>
        </w:rPr>
        <w:t>are</w:t>
      </w:r>
      <w:r>
        <w:rPr>
          <w:rFonts w:ascii="Times New Roman" w:cs="Times New Roman" w:hAnsi="Times New Roman"/>
          <w:spacing w:val="-20"/>
        </w:rPr>
        <w:t xml:space="preserve"> </w:t>
      </w:r>
      <w:r>
        <w:rPr>
          <w:rFonts w:ascii="Times New Roman" w:cs="Times New Roman" w:hAnsi="Times New Roman"/>
        </w:rPr>
        <w:t>large,</w:t>
      </w:r>
      <w:r>
        <w:rPr>
          <w:rFonts w:ascii="Times New Roman" w:cs="Times New Roman" w:hAnsi="Times New Roman"/>
          <w:spacing w:val="-20"/>
        </w:rPr>
        <w:t xml:space="preserve"> </w:t>
      </w:r>
      <w:r>
        <w:rPr>
          <w:rFonts w:ascii="Times New Roman" w:cs="Times New Roman" w:hAnsi="Times New Roman"/>
        </w:rPr>
        <w:t>roots</w:t>
      </w:r>
      <w:r>
        <w:rPr>
          <w:rFonts w:ascii="Times New Roman" w:cs="Times New Roman" w:hAnsi="Times New Roman"/>
          <w:spacing w:val="-20"/>
        </w:rPr>
        <w:t xml:space="preserve"> </w:t>
      </w:r>
      <w:r>
        <w:rPr>
          <w:rFonts w:ascii="Times New Roman" w:cs="Times New Roman" w:hAnsi="Times New Roman"/>
        </w:rPr>
        <w:t>can</w:t>
      </w:r>
      <w:r>
        <w:rPr>
          <w:rFonts w:ascii="Times New Roman" w:cs="Times New Roman" w:hAnsi="Times New Roman"/>
          <w:spacing w:val="-20"/>
        </w:rPr>
        <w:t xml:space="preserve"> </w:t>
      </w:r>
      <w:r>
        <w:rPr>
          <w:rFonts w:ascii="Times New Roman" w:cs="Times New Roman" w:hAnsi="Times New Roman"/>
        </w:rPr>
        <w:t>penetrate</w:t>
      </w:r>
      <w:r>
        <w:rPr>
          <w:rFonts w:ascii="Times New Roman" w:cs="Times New Roman" w:hAnsi="Times New Roman"/>
          <w:spacing w:val="-20"/>
        </w:rPr>
        <w:t xml:space="preserve"> </w:t>
      </w:r>
      <w:r>
        <w:rPr>
          <w:rFonts w:ascii="Times New Roman" w:cs="Times New Roman" w:hAnsi="Times New Roman"/>
        </w:rPr>
        <w:t>more</w:t>
      </w:r>
      <w:r>
        <w:rPr>
          <w:rFonts w:ascii="Times New Roman" w:cs="Times New Roman" w:hAnsi="Times New Roman"/>
          <w:spacing w:val="-20"/>
        </w:rPr>
        <w:t xml:space="preserve"> </w:t>
      </w:r>
      <w:r>
        <w:rPr>
          <w:rFonts w:ascii="Times New Roman" w:cs="Times New Roman" w:hAnsi="Times New Roman"/>
        </w:rPr>
        <w:t>easily</w:t>
      </w:r>
      <w:r>
        <w:rPr>
          <w:rFonts w:ascii="Times New Roman" w:cs="Times New Roman" w:hAnsi="Times New Roman"/>
          <w:spacing w:val="-21"/>
        </w:rPr>
        <w:t xml:space="preserve"> </w:t>
      </w:r>
      <w:r>
        <w:rPr>
          <w:rFonts w:ascii="Times New Roman" w:cs="Times New Roman" w:hAnsi="Times New Roman"/>
        </w:rPr>
        <w:t>than they</w:t>
      </w:r>
      <w:r>
        <w:rPr>
          <w:rFonts w:ascii="Times New Roman" w:cs="Times New Roman" w:hAnsi="Times New Roman"/>
          <w:spacing w:val="-10"/>
        </w:rPr>
        <w:t xml:space="preserve"> </w:t>
      </w:r>
      <w:r>
        <w:rPr>
          <w:rFonts w:ascii="Times New Roman" w:cs="Times New Roman" w:hAnsi="Times New Roman"/>
        </w:rPr>
        <w:t>do</w:t>
      </w:r>
      <w:r>
        <w:rPr>
          <w:rFonts w:ascii="Times New Roman" w:cs="Times New Roman" w:hAnsi="Times New Roman"/>
          <w:spacing w:val="21"/>
        </w:rPr>
        <w:t xml:space="preserve"> </w:t>
      </w:r>
      <w:r>
        <w:rPr>
          <w:rFonts w:ascii="Times New Roman" w:cs="Times New Roman" w:hAnsi="Times New Roman"/>
        </w:rPr>
        <w:t>on</w:t>
      </w:r>
      <w:r>
        <w:rPr>
          <w:rFonts w:ascii="Times New Roman" w:cs="Times New Roman" w:hAnsi="Times New Roman"/>
          <w:spacing w:val="-9"/>
        </w:rPr>
        <w:t xml:space="preserve"> </w:t>
      </w:r>
      <w:r>
        <w:rPr>
          <w:rFonts w:ascii="Times New Roman" w:cs="Times New Roman" w:hAnsi="Times New Roman"/>
        </w:rPr>
        <w:t>fine</w:t>
      </w:r>
      <w:r>
        <w:rPr>
          <w:rFonts w:ascii="Times New Roman" w:cs="Times New Roman" w:hAnsi="Times New Roman"/>
          <w:spacing w:val="-10"/>
        </w:rPr>
        <w:t xml:space="preserve"> </w:t>
      </w:r>
      <w:r>
        <w:rPr>
          <w:rFonts w:ascii="Times New Roman" w:cs="Times New Roman" w:hAnsi="Times New Roman"/>
        </w:rPr>
        <w:t>grained</w:t>
      </w:r>
      <w:r>
        <w:rPr>
          <w:rFonts w:ascii="Times New Roman" w:cs="Times New Roman" w:hAnsi="Times New Roman"/>
          <w:spacing w:val="-9"/>
        </w:rPr>
        <w:t xml:space="preserve"> </w:t>
      </w:r>
      <w:r>
        <w:rPr>
          <w:rFonts w:ascii="Times New Roman" w:cs="Times New Roman" w:hAnsi="Times New Roman"/>
        </w:rPr>
        <w:t>soils</w:t>
      </w:r>
      <w:r>
        <w:rPr>
          <w:rFonts w:ascii="Times New Roman" w:cs="Times New Roman" w:hAnsi="Times New Roman"/>
          <w:spacing w:val="-9"/>
        </w:rPr>
        <w:t xml:space="preserve"> </w:t>
      </w:r>
      <w:r>
        <w:rPr>
          <w:rFonts w:ascii="Times New Roman" w:cs="Times New Roman" w:hAnsi="Times New Roman"/>
        </w:rPr>
        <w:t>which</w:t>
      </w:r>
      <w:r>
        <w:rPr>
          <w:rFonts w:ascii="Times New Roman" w:cs="Times New Roman" w:hAnsi="Times New Roman"/>
          <w:spacing w:val="-10"/>
        </w:rPr>
        <w:t xml:space="preserve"> </w:t>
      </w:r>
      <w:r>
        <w:rPr>
          <w:rFonts w:ascii="Times New Roman" w:cs="Times New Roman" w:hAnsi="Times New Roman"/>
        </w:rPr>
        <w:t>are</w:t>
      </w:r>
      <w:r>
        <w:rPr>
          <w:rFonts w:ascii="Times New Roman" w:cs="Times New Roman" w:hAnsi="Times New Roman"/>
          <w:spacing w:val="-9"/>
        </w:rPr>
        <w:t xml:space="preserve"> </w:t>
      </w:r>
      <w:r>
        <w:rPr>
          <w:rFonts w:ascii="Times New Roman" w:cs="Times New Roman" w:hAnsi="Times New Roman"/>
        </w:rPr>
        <w:t>usually</w:t>
      </w:r>
      <w:r>
        <w:rPr>
          <w:rFonts w:ascii="Times New Roman" w:cs="Times New Roman" w:hAnsi="Times New Roman"/>
          <w:spacing w:val="-10"/>
        </w:rPr>
        <w:t xml:space="preserve"> </w:t>
      </w:r>
      <w:r>
        <w:rPr>
          <w:rFonts w:ascii="Times New Roman" w:cs="Times New Roman" w:hAnsi="Times New Roman"/>
        </w:rPr>
        <w:t>compact.</w:t>
      </w:r>
    </w:p>
    <w:p>
      <w:pPr>
        <w:pStyle w:val="style179"/>
        <w:numPr>
          <w:ilvl w:val="0"/>
          <w:numId w:val="13"/>
        </w:numPr>
        <w:spacing w:lineRule="auto" w:line="276"/>
        <w:jc w:val="both"/>
        <w:rPr>
          <w:rFonts w:ascii="Times New Roman" w:cs="Times New Roman" w:hAnsi="Times New Roman"/>
        </w:rPr>
      </w:pPr>
      <w:r>
        <w:rPr>
          <w:rFonts w:ascii="Times New Roman" w:cs="Times New Roman" w:hAnsi="Times New Roman"/>
        </w:rPr>
        <w:t>It determines</w:t>
      </w:r>
      <w:r>
        <w:rPr>
          <w:rFonts w:ascii="Times New Roman" w:cs="Times New Roman" w:hAnsi="Times New Roman"/>
          <w:spacing w:val="-20"/>
        </w:rPr>
        <w:t xml:space="preserve"> </w:t>
      </w:r>
      <w:r>
        <w:rPr>
          <w:rFonts w:ascii="Times New Roman" w:cs="Times New Roman" w:hAnsi="Times New Roman"/>
        </w:rPr>
        <w:t>the</w:t>
      </w:r>
      <w:r>
        <w:rPr>
          <w:rFonts w:ascii="Times New Roman" w:cs="Times New Roman" w:hAnsi="Times New Roman"/>
          <w:spacing w:val="-20"/>
        </w:rPr>
        <w:t xml:space="preserve"> </w:t>
      </w:r>
      <w:r>
        <w:rPr>
          <w:rFonts w:ascii="Times New Roman" w:cs="Times New Roman" w:hAnsi="Times New Roman"/>
        </w:rPr>
        <w:t>infiltration</w:t>
      </w:r>
      <w:r>
        <w:rPr>
          <w:rFonts w:ascii="Times New Roman" w:cs="Times New Roman" w:hAnsi="Times New Roman"/>
          <w:spacing w:val="-20"/>
        </w:rPr>
        <w:t xml:space="preserve"> </w:t>
      </w:r>
      <w:r>
        <w:rPr>
          <w:rFonts w:ascii="Times New Roman" w:cs="Times New Roman" w:hAnsi="Times New Roman"/>
        </w:rPr>
        <w:t>rate</w:t>
      </w:r>
      <w:r>
        <w:rPr>
          <w:rFonts w:ascii="Times New Roman" w:cs="Times New Roman" w:hAnsi="Times New Roman"/>
          <w:spacing w:val="-20"/>
        </w:rPr>
        <w:t xml:space="preserve"> </w:t>
      </w:r>
      <w:r>
        <w:rPr>
          <w:rFonts w:ascii="Times New Roman" w:cs="Times New Roman" w:hAnsi="Times New Roman"/>
        </w:rPr>
        <w:t>of</w:t>
      </w:r>
      <w:r>
        <w:rPr>
          <w:rFonts w:ascii="Times New Roman" w:cs="Times New Roman" w:hAnsi="Times New Roman"/>
          <w:spacing w:val="-20"/>
        </w:rPr>
        <w:t xml:space="preserve"> </w:t>
      </w:r>
      <w:r>
        <w:rPr>
          <w:rFonts w:ascii="Times New Roman" w:cs="Times New Roman" w:hAnsi="Times New Roman"/>
        </w:rPr>
        <w:t>water</w:t>
      </w:r>
      <w:r>
        <w:rPr>
          <w:rFonts w:ascii="Times New Roman" w:cs="Times New Roman" w:hAnsi="Times New Roman"/>
          <w:spacing w:val="-20"/>
        </w:rPr>
        <w:t xml:space="preserve"> </w:t>
      </w:r>
      <w:r>
        <w:rPr>
          <w:rFonts w:ascii="Times New Roman" w:cs="Times New Roman" w:hAnsi="Times New Roman"/>
        </w:rPr>
        <w:t>into</w:t>
      </w:r>
      <w:r>
        <w:rPr>
          <w:rFonts w:ascii="Times New Roman" w:cs="Times New Roman" w:hAnsi="Times New Roman"/>
          <w:spacing w:val="-20"/>
        </w:rPr>
        <w:t xml:space="preserve"> </w:t>
      </w:r>
      <w:r>
        <w:rPr>
          <w:rFonts w:ascii="Times New Roman" w:cs="Times New Roman" w:hAnsi="Times New Roman"/>
        </w:rPr>
        <w:t>soil.</w:t>
      </w:r>
      <w:r>
        <w:rPr>
          <w:rFonts w:ascii="Times New Roman" w:cs="Times New Roman" w:hAnsi="Times New Roman"/>
          <w:spacing w:val="-20"/>
        </w:rPr>
        <w:t xml:space="preserve"> </w:t>
      </w:r>
      <w:r>
        <w:rPr>
          <w:rFonts w:ascii="Times New Roman" w:cs="Times New Roman" w:hAnsi="Times New Roman"/>
        </w:rPr>
        <w:t>Infiltration</w:t>
      </w:r>
      <w:r>
        <w:rPr>
          <w:rFonts w:ascii="Times New Roman" w:cs="Times New Roman" w:hAnsi="Times New Roman"/>
          <w:spacing w:val="-20"/>
        </w:rPr>
        <w:t xml:space="preserve"> </w:t>
      </w:r>
      <w:r>
        <w:rPr>
          <w:rFonts w:ascii="Times New Roman" w:cs="Times New Roman" w:hAnsi="Times New Roman"/>
        </w:rPr>
        <w:t>rate</w:t>
      </w:r>
      <w:r>
        <w:rPr>
          <w:rFonts w:ascii="Times New Roman" w:cs="Times New Roman" w:hAnsi="Times New Roman"/>
          <w:spacing w:val="-20"/>
        </w:rPr>
        <w:t xml:space="preserve"> </w:t>
      </w:r>
      <w:r>
        <w:rPr>
          <w:rFonts w:ascii="Times New Roman" w:cs="Times New Roman" w:hAnsi="Times New Roman"/>
        </w:rPr>
        <w:t>is easier</w:t>
      </w:r>
      <w:r>
        <w:rPr>
          <w:rFonts w:ascii="Times New Roman" w:cs="Times New Roman" w:hAnsi="Times New Roman"/>
          <w:spacing w:val="-15"/>
        </w:rPr>
        <w:t xml:space="preserve"> </w:t>
      </w:r>
      <w:r>
        <w:rPr>
          <w:rFonts w:ascii="Times New Roman" w:cs="Times New Roman" w:hAnsi="Times New Roman"/>
        </w:rPr>
        <w:t>to</w:t>
      </w:r>
      <w:r>
        <w:rPr>
          <w:rFonts w:ascii="Times New Roman" w:cs="Times New Roman" w:hAnsi="Times New Roman"/>
          <w:spacing w:val="-14"/>
        </w:rPr>
        <w:t xml:space="preserve"> </w:t>
      </w:r>
      <w:r>
        <w:rPr>
          <w:rFonts w:ascii="Times New Roman" w:cs="Times New Roman" w:hAnsi="Times New Roman"/>
        </w:rPr>
        <w:t>the</w:t>
      </w:r>
      <w:r>
        <w:rPr>
          <w:rFonts w:ascii="Times New Roman" w:cs="Times New Roman" w:hAnsi="Times New Roman"/>
          <w:spacing w:val="-15"/>
        </w:rPr>
        <w:t xml:space="preserve"> </w:t>
      </w:r>
      <w:r>
        <w:rPr>
          <w:rFonts w:ascii="Times New Roman" w:cs="Times New Roman" w:hAnsi="Times New Roman"/>
        </w:rPr>
        <w:t>coarse</w:t>
      </w:r>
      <w:r>
        <w:rPr>
          <w:rFonts w:ascii="Times New Roman" w:cs="Times New Roman" w:hAnsi="Times New Roman"/>
          <w:spacing w:val="-14"/>
        </w:rPr>
        <w:t xml:space="preserve"> </w:t>
      </w:r>
      <w:r>
        <w:rPr>
          <w:rFonts w:ascii="Times New Roman" w:cs="Times New Roman" w:hAnsi="Times New Roman"/>
        </w:rPr>
        <w:t>textured</w:t>
      </w:r>
      <w:r>
        <w:rPr>
          <w:rFonts w:ascii="Times New Roman" w:cs="Times New Roman" w:hAnsi="Times New Roman"/>
          <w:spacing w:val="-15"/>
        </w:rPr>
        <w:t xml:space="preserve"> </w:t>
      </w:r>
      <w:r>
        <w:rPr>
          <w:rFonts w:ascii="Times New Roman" w:cs="Times New Roman" w:hAnsi="Times New Roman"/>
        </w:rPr>
        <w:t>soils</w:t>
      </w:r>
      <w:r>
        <w:rPr>
          <w:rFonts w:ascii="Times New Roman" w:cs="Times New Roman" w:hAnsi="Times New Roman"/>
          <w:spacing w:val="-14"/>
        </w:rPr>
        <w:t xml:space="preserve"> </w:t>
      </w:r>
      <w:r>
        <w:rPr>
          <w:rFonts w:ascii="Times New Roman" w:cs="Times New Roman" w:hAnsi="Times New Roman"/>
        </w:rPr>
        <w:t>compared</w:t>
      </w:r>
      <w:r>
        <w:rPr>
          <w:rFonts w:ascii="Times New Roman" w:cs="Times New Roman" w:hAnsi="Times New Roman"/>
          <w:spacing w:val="-15"/>
        </w:rPr>
        <w:t xml:space="preserve"> </w:t>
      </w:r>
      <w:r>
        <w:rPr>
          <w:rFonts w:ascii="Times New Roman" w:cs="Times New Roman" w:hAnsi="Times New Roman"/>
        </w:rPr>
        <w:t>to</w:t>
      </w:r>
      <w:r>
        <w:rPr>
          <w:rFonts w:ascii="Times New Roman" w:cs="Times New Roman" w:hAnsi="Times New Roman"/>
          <w:spacing w:val="-14"/>
        </w:rPr>
        <w:t xml:space="preserve"> </w:t>
      </w:r>
      <w:r>
        <w:rPr>
          <w:rFonts w:ascii="Times New Roman" w:cs="Times New Roman" w:hAnsi="Times New Roman"/>
        </w:rPr>
        <w:t>fine</w:t>
      </w:r>
      <w:r>
        <w:rPr>
          <w:rFonts w:ascii="Times New Roman" w:cs="Times New Roman" w:hAnsi="Times New Roman"/>
          <w:spacing w:val="-15"/>
        </w:rPr>
        <w:t xml:space="preserve"> </w:t>
      </w:r>
      <w:r>
        <w:rPr>
          <w:rFonts w:ascii="Times New Roman" w:cs="Times New Roman" w:hAnsi="Times New Roman"/>
        </w:rPr>
        <w:t>textured</w:t>
      </w:r>
      <w:r>
        <w:rPr>
          <w:rFonts w:ascii="Times New Roman" w:cs="Times New Roman" w:hAnsi="Times New Roman"/>
          <w:spacing w:val="-14"/>
        </w:rPr>
        <w:t xml:space="preserve"> </w:t>
      </w:r>
      <w:r>
        <w:rPr>
          <w:rFonts w:ascii="Times New Roman" w:cs="Times New Roman" w:hAnsi="Times New Roman"/>
        </w:rPr>
        <w:t>soil</w:t>
      </w:r>
      <w:r>
        <w:rPr>
          <w:rFonts w:ascii="Times New Roman" w:cs="Times New Roman" w:hAnsi="Times New Roman"/>
          <w:spacing w:val="-15"/>
        </w:rPr>
        <w:t xml:space="preserve"> </w:t>
      </w:r>
      <w:r>
        <w:rPr>
          <w:rFonts w:ascii="Times New Roman" w:cs="Times New Roman" w:hAnsi="Times New Roman"/>
        </w:rPr>
        <w:t>as</w:t>
      </w:r>
      <w:r>
        <w:rPr>
          <w:rFonts w:ascii="Times New Roman" w:cs="Times New Roman" w:hAnsi="Times New Roman"/>
          <w:spacing w:val="-14"/>
        </w:rPr>
        <w:t xml:space="preserve"> </w:t>
      </w:r>
      <w:r>
        <w:rPr>
          <w:rFonts w:ascii="Times New Roman" w:cs="Times New Roman" w:hAnsi="Times New Roman"/>
        </w:rPr>
        <w:t>whose particles lie so</w:t>
      </w:r>
      <w:r>
        <w:rPr>
          <w:rFonts w:ascii="Times New Roman" w:cs="Times New Roman" w:hAnsi="Times New Roman"/>
          <w:spacing w:val="-25"/>
        </w:rPr>
        <w:t xml:space="preserve"> </w:t>
      </w:r>
      <w:r>
        <w:rPr>
          <w:rFonts w:ascii="Times New Roman" w:cs="Times New Roman" w:hAnsi="Times New Roman"/>
        </w:rPr>
        <w:t>compacted</w:t>
      </w:r>
    </w:p>
    <w:p>
      <w:pPr>
        <w:pStyle w:val="style179"/>
        <w:numPr>
          <w:ilvl w:val="0"/>
          <w:numId w:val="13"/>
        </w:numPr>
        <w:spacing w:lineRule="auto" w:line="276"/>
        <w:jc w:val="both"/>
        <w:rPr>
          <w:rFonts w:ascii="Times New Roman" w:cs="Times New Roman" w:hAnsi="Times New Roman"/>
        </w:rPr>
      </w:pPr>
      <w:r>
        <w:rPr>
          <w:rFonts w:ascii="Times New Roman" w:cs="Times New Roman" w:hAnsi="Times New Roman"/>
        </w:rPr>
        <w:t>It Influence</w:t>
      </w:r>
      <w:r>
        <w:rPr>
          <w:rFonts w:ascii="Times New Roman" w:cs="Times New Roman" w:hAnsi="Times New Roman"/>
          <w:spacing w:val="-14"/>
        </w:rPr>
        <w:t xml:space="preserve"> </w:t>
      </w:r>
      <w:r>
        <w:rPr>
          <w:rFonts w:ascii="Times New Roman" w:cs="Times New Roman" w:hAnsi="Times New Roman"/>
        </w:rPr>
        <w:t>soil</w:t>
      </w:r>
      <w:r>
        <w:rPr>
          <w:rFonts w:ascii="Times New Roman" w:cs="Times New Roman" w:hAnsi="Times New Roman"/>
          <w:spacing w:val="-13"/>
        </w:rPr>
        <w:t xml:space="preserve"> </w:t>
      </w:r>
      <w:r>
        <w:rPr>
          <w:rFonts w:ascii="Times New Roman" w:cs="Times New Roman" w:hAnsi="Times New Roman"/>
        </w:rPr>
        <w:t>resistance</w:t>
      </w:r>
      <w:r>
        <w:rPr>
          <w:rFonts w:ascii="Times New Roman" w:cs="Times New Roman" w:hAnsi="Times New Roman"/>
          <w:spacing w:val="-14"/>
        </w:rPr>
        <w:t xml:space="preserve"> </w:t>
      </w:r>
      <w:r>
        <w:rPr>
          <w:rFonts w:ascii="Times New Roman" w:cs="Times New Roman" w:hAnsi="Times New Roman"/>
        </w:rPr>
        <w:t>to</w:t>
      </w:r>
      <w:r>
        <w:rPr>
          <w:rFonts w:ascii="Times New Roman" w:cs="Times New Roman" w:hAnsi="Times New Roman"/>
          <w:spacing w:val="-13"/>
        </w:rPr>
        <w:t xml:space="preserve"> </w:t>
      </w:r>
      <w:r>
        <w:rPr>
          <w:rFonts w:ascii="Times New Roman" w:cs="Times New Roman" w:hAnsi="Times New Roman"/>
        </w:rPr>
        <w:t>erosion.</w:t>
      </w:r>
      <w:r>
        <w:rPr>
          <w:rFonts w:ascii="Times New Roman" w:cs="Times New Roman" w:hAnsi="Times New Roman"/>
          <w:spacing w:val="-14"/>
        </w:rPr>
        <w:t xml:space="preserve"> </w:t>
      </w:r>
      <w:r>
        <w:rPr>
          <w:rFonts w:ascii="Times New Roman" w:cs="Times New Roman" w:hAnsi="Times New Roman"/>
        </w:rPr>
        <w:t>Erosion</w:t>
      </w:r>
      <w:r>
        <w:rPr>
          <w:rFonts w:ascii="Times New Roman" w:cs="Times New Roman" w:hAnsi="Times New Roman"/>
          <w:spacing w:val="-13"/>
        </w:rPr>
        <w:t xml:space="preserve"> </w:t>
      </w:r>
      <w:r>
        <w:rPr>
          <w:rFonts w:ascii="Times New Roman" w:cs="Times New Roman" w:hAnsi="Times New Roman"/>
        </w:rPr>
        <w:t>is</w:t>
      </w:r>
      <w:r>
        <w:rPr>
          <w:rFonts w:ascii="Times New Roman" w:cs="Times New Roman" w:hAnsi="Times New Roman"/>
          <w:spacing w:val="-13"/>
        </w:rPr>
        <w:t xml:space="preserve"> </w:t>
      </w:r>
      <w:r>
        <w:rPr>
          <w:rFonts w:ascii="Times New Roman" w:cs="Times New Roman" w:hAnsi="Times New Roman"/>
        </w:rPr>
        <w:t>easier</w:t>
      </w:r>
      <w:r>
        <w:rPr>
          <w:rFonts w:ascii="Times New Roman" w:cs="Times New Roman" w:hAnsi="Times New Roman"/>
          <w:spacing w:val="-14"/>
        </w:rPr>
        <w:t xml:space="preserve"> </w:t>
      </w:r>
      <w:r>
        <w:rPr>
          <w:rFonts w:ascii="Times New Roman" w:cs="Times New Roman" w:hAnsi="Times New Roman"/>
        </w:rPr>
        <w:t>to</w:t>
      </w:r>
      <w:r>
        <w:rPr>
          <w:rFonts w:ascii="Times New Roman" w:cs="Times New Roman" w:hAnsi="Times New Roman"/>
          <w:spacing w:val="-13"/>
        </w:rPr>
        <w:t xml:space="preserve"> </w:t>
      </w:r>
      <w:r>
        <w:rPr>
          <w:rFonts w:ascii="Times New Roman" w:cs="Times New Roman" w:hAnsi="Times New Roman"/>
        </w:rPr>
        <w:t>soil</w:t>
      </w:r>
      <w:r>
        <w:rPr>
          <w:rFonts w:ascii="Times New Roman" w:cs="Times New Roman" w:hAnsi="Times New Roman"/>
          <w:spacing w:val="-14"/>
        </w:rPr>
        <w:t xml:space="preserve"> </w:t>
      </w:r>
      <w:r>
        <w:rPr>
          <w:rFonts w:ascii="Times New Roman" w:cs="Times New Roman" w:hAnsi="Times New Roman"/>
        </w:rPr>
        <w:t>which</w:t>
      </w:r>
      <w:r>
        <w:rPr>
          <w:rFonts w:ascii="Times New Roman" w:cs="Times New Roman" w:hAnsi="Times New Roman"/>
          <w:spacing w:val="-13"/>
        </w:rPr>
        <w:t xml:space="preserve"> </w:t>
      </w:r>
      <w:r>
        <w:rPr>
          <w:rFonts w:ascii="Times New Roman" w:cs="Times New Roman" w:hAnsi="Times New Roman"/>
        </w:rPr>
        <w:t>are coursed</w:t>
      </w:r>
      <w:r>
        <w:rPr>
          <w:rFonts w:ascii="Times New Roman" w:cs="Times New Roman" w:hAnsi="Times New Roman"/>
          <w:spacing w:val="-9"/>
        </w:rPr>
        <w:t xml:space="preserve"> </w:t>
      </w:r>
      <w:r>
        <w:rPr>
          <w:rFonts w:ascii="Times New Roman" w:cs="Times New Roman" w:hAnsi="Times New Roman"/>
        </w:rPr>
        <w:t>textured</w:t>
      </w:r>
      <w:r>
        <w:rPr>
          <w:rFonts w:ascii="Times New Roman" w:cs="Times New Roman" w:hAnsi="Times New Roman"/>
          <w:spacing w:val="-9"/>
        </w:rPr>
        <w:t xml:space="preserve"> </w:t>
      </w:r>
      <w:r>
        <w:rPr>
          <w:rFonts w:ascii="Times New Roman" w:cs="Times New Roman" w:hAnsi="Times New Roman"/>
        </w:rPr>
        <w:t>as</w:t>
      </w:r>
      <w:r>
        <w:rPr>
          <w:rFonts w:ascii="Times New Roman" w:cs="Times New Roman" w:hAnsi="Times New Roman"/>
          <w:spacing w:val="-9"/>
        </w:rPr>
        <w:t xml:space="preserve"> </w:t>
      </w:r>
      <w:r>
        <w:rPr>
          <w:rFonts w:ascii="Times New Roman" w:cs="Times New Roman" w:hAnsi="Times New Roman"/>
        </w:rPr>
        <w:t>particles</w:t>
      </w:r>
      <w:r>
        <w:rPr>
          <w:rFonts w:ascii="Times New Roman" w:cs="Times New Roman" w:hAnsi="Times New Roman"/>
          <w:spacing w:val="-9"/>
        </w:rPr>
        <w:t xml:space="preserve"> </w:t>
      </w:r>
      <w:r>
        <w:rPr>
          <w:rFonts w:ascii="Times New Roman" w:cs="Times New Roman" w:hAnsi="Times New Roman"/>
        </w:rPr>
        <w:t>lie</w:t>
      </w:r>
      <w:r>
        <w:rPr>
          <w:rFonts w:ascii="Times New Roman" w:cs="Times New Roman" w:hAnsi="Times New Roman"/>
          <w:spacing w:val="-9"/>
        </w:rPr>
        <w:t xml:space="preserve"> </w:t>
      </w:r>
      <w:r>
        <w:rPr>
          <w:rFonts w:ascii="Times New Roman" w:cs="Times New Roman" w:hAnsi="Times New Roman"/>
        </w:rPr>
        <w:t>so</w:t>
      </w:r>
      <w:r>
        <w:rPr>
          <w:rFonts w:ascii="Times New Roman" w:cs="Times New Roman" w:hAnsi="Times New Roman"/>
          <w:spacing w:val="-9"/>
        </w:rPr>
        <w:t xml:space="preserve"> </w:t>
      </w:r>
      <w:r>
        <w:rPr>
          <w:rFonts w:ascii="Times New Roman" w:cs="Times New Roman" w:hAnsi="Times New Roman"/>
        </w:rPr>
        <w:t>loosely.</w:t>
      </w:r>
    </w:p>
    <w:p>
      <w:pPr>
        <w:pStyle w:val="style179"/>
        <w:numPr>
          <w:ilvl w:val="0"/>
          <w:numId w:val="13"/>
        </w:numPr>
        <w:spacing w:lineRule="auto" w:line="276"/>
        <w:jc w:val="both"/>
        <w:rPr>
          <w:rFonts w:ascii="Times New Roman" w:cs="Times New Roman" w:hAnsi="Times New Roman"/>
        </w:rPr>
      </w:pPr>
      <w:r>
        <w:rPr>
          <w:rFonts w:ascii="Times New Roman" w:cs="Times New Roman" w:hAnsi="Times New Roman"/>
        </w:rPr>
        <w:t>It Influence</w:t>
      </w:r>
      <w:r>
        <w:rPr>
          <w:rFonts w:ascii="Times New Roman" w:cs="Times New Roman" w:hAnsi="Times New Roman"/>
          <w:spacing w:val="-23"/>
        </w:rPr>
        <w:t xml:space="preserve"> </w:t>
      </w:r>
      <w:r>
        <w:rPr>
          <w:rFonts w:ascii="Times New Roman" w:cs="Times New Roman" w:hAnsi="Times New Roman"/>
        </w:rPr>
        <w:t>soil</w:t>
      </w:r>
      <w:r>
        <w:rPr>
          <w:rFonts w:ascii="Times New Roman" w:cs="Times New Roman" w:hAnsi="Times New Roman"/>
          <w:spacing w:val="-22"/>
        </w:rPr>
        <w:t xml:space="preserve"> </w:t>
      </w:r>
      <w:r>
        <w:rPr>
          <w:rFonts w:ascii="Times New Roman" w:cs="Times New Roman" w:hAnsi="Times New Roman"/>
        </w:rPr>
        <w:t>fertility</w:t>
      </w:r>
      <w:r>
        <w:rPr>
          <w:rFonts w:ascii="Times New Roman" w:cs="Times New Roman" w:hAnsi="Times New Roman"/>
          <w:spacing w:val="-23"/>
        </w:rPr>
        <w:t xml:space="preserve"> </w:t>
      </w:r>
      <w:r>
        <w:rPr>
          <w:rFonts w:ascii="Times New Roman" w:cs="Times New Roman" w:hAnsi="Times New Roman"/>
        </w:rPr>
        <w:t>as</w:t>
      </w:r>
      <w:r>
        <w:rPr>
          <w:rFonts w:ascii="Times New Roman" w:cs="Times New Roman" w:hAnsi="Times New Roman"/>
          <w:spacing w:val="-22"/>
        </w:rPr>
        <w:t xml:space="preserve"> </w:t>
      </w:r>
      <w:r>
        <w:rPr>
          <w:rFonts w:ascii="Times New Roman" w:cs="Times New Roman" w:hAnsi="Times New Roman"/>
        </w:rPr>
        <w:t>it</w:t>
      </w:r>
      <w:r>
        <w:rPr>
          <w:rFonts w:ascii="Times New Roman" w:cs="Times New Roman" w:hAnsi="Times New Roman"/>
          <w:spacing w:val="-22"/>
        </w:rPr>
        <w:t xml:space="preserve"> </w:t>
      </w:r>
      <w:r>
        <w:rPr>
          <w:rFonts w:ascii="Times New Roman" w:cs="Times New Roman" w:hAnsi="Times New Roman"/>
        </w:rPr>
        <w:t>determines</w:t>
      </w:r>
      <w:r>
        <w:rPr>
          <w:rFonts w:ascii="Times New Roman" w:cs="Times New Roman" w:hAnsi="Times New Roman"/>
          <w:spacing w:val="-23"/>
        </w:rPr>
        <w:t xml:space="preserve"> </w:t>
      </w:r>
      <w:r>
        <w:rPr>
          <w:rFonts w:ascii="Times New Roman" w:cs="Times New Roman" w:hAnsi="Times New Roman"/>
        </w:rPr>
        <w:t>the</w:t>
      </w:r>
      <w:r>
        <w:rPr>
          <w:rFonts w:ascii="Times New Roman" w:cs="Times New Roman" w:hAnsi="Times New Roman"/>
          <w:spacing w:val="-22"/>
        </w:rPr>
        <w:t xml:space="preserve"> </w:t>
      </w:r>
      <w:r>
        <w:rPr>
          <w:rFonts w:ascii="Times New Roman" w:cs="Times New Roman" w:hAnsi="Times New Roman"/>
        </w:rPr>
        <w:t>ability</w:t>
      </w:r>
      <w:r>
        <w:rPr>
          <w:rFonts w:ascii="Times New Roman" w:cs="Times New Roman" w:hAnsi="Times New Roman"/>
          <w:spacing w:val="-22"/>
        </w:rPr>
        <w:t xml:space="preserve"> </w:t>
      </w:r>
      <w:r>
        <w:rPr>
          <w:rFonts w:ascii="Times New Roman" w:cs="Times New Roman" w:hAnsi="Times New Roman"/>
        </w:rPr>
        <w:t>of</w:t>
      </w:r>
      <w:r>
        <w:rPr>
          <w:rFonts w:ascii="Times New Roman" w:cs="Times New Roman" w:hAnsi="Times New Roman"/>
          <w:spacing w:val="-23"/>
        </w:rPr>
        <w:t xml:space="preserve"> </w:t>
      </w:r>
      <w:r>
        <w:rPr>
          <w:rFonts w:ascii="Times New Roman" w:cs="Times New Roman" w:hAnsi="Times New Roman"/>
        </w:rPr>
        <w:t>soil</w:t>
      </w:r>
      <w:r>
        <w:rPr>
          <w:rFonts w:ascii="Times New Roman" w:cs="Times New Roman" w:hAnsi="Times New Roman"/>
          <w:spacing w:val="-22"/>
        </w:rPr>
        <w:t xml:space="preserve"> </w:t>
      </w:r>
      <w:r>
        <w:rPr>
          <w:rFonts w:ascii="Times New Roman" w:cs="Times New Roman" w:hAnsi="Times New Roman"/>
        </w:rPr>
        <w:t>to</w:t>
      </w:r>
      <w:r>
        <w:rPr>
          <w:rFonts w:ascii="Times New Roman" w:cs="Times New Roman" w:hAnsi="Times New Roman"/>
          <w:spacing w:val="-23"/>
        </w:rPr>
        <w:t xml:space="preserve"> </w:t>
      </w:r>
      <w:r>
        <w:rPr>
          <w:rFonts w:ascii="Times New Roman" w:cs="Times New Roman" w:hAnsi="Times New Roman"/>
        </w:rPr>
        <w:t>hold</w:t>
      </w:r>
      <w:r>
        <w:rPr>
          <w:rFonts w:ascii="Times New Roman" w:cs="Times New Roman" w:hAnsi="Times New Roman"/>
          <w:spacing w:val="-22"/>
        </w:rPr>
        <w:t xml:space="preserve"> </w:t>
      </w:r>
      <w:r>
        <w:rPr>
          <w:rFonts w:ascii="Times New Roman" w:cs="Times New Roman" w:hAnsi="Times New Roman"/>
        </w:rPr>
        <w:t>nutrient and</w:t>
      </w:r>
      <w:r>
        <w:rPr>
          <w:rFonts w:ascii="Times New Roman" w:cs="Times New Roman" w:hAnsi="Times New Roman"/>
          <w:spacing w:val="-9"/>
        </w:rPr>
        <w:t xml:space="preserve"> </w:t>
      </w:r>
      <w:r>
        <w:rPr>
          <w:rFonts w:ascii="Times New Roman" w:cs="Times New Roman" w:hAnsi="Times New Roman"/>
        </w:rPr>
        <w:t>water</w:t>
      </w:r>
      <w:r>
        <w:rPr>
          <w:rFonts w:ascii="Times New Roman" w:cs="Times New Roman" w:hAnsi="Times New Roman"/>
          <w:spacing w:val="-9"/>
        </w:rPr>
        <w:t xml:space="preserve"> </w:t>
      </w:r>
      <w:r>
        <w:rPr>
          <w:rFonts w:ascii="Times New Roman" w:cs="Times New Roman" w:hAnsi="Times New Roman"/>
        </w:rPr>
        <w:t>for</w:t>
      </w:r>
      <w:r>
        <w:rPr>
          <w:rFonts w:ascii="Times New Roman" w:cs="Times New Roman" w:hAnsi="Times New Roman"/>
          <w:spacing w:val="-8"/>
        </w:rPr>
        <w:t xml:space="preserve"> </w:t>
      </w:r>
      <w:r>
        <w:rPr>
          <w:rFonts w:ascii="Times New Roman" w:cs="Times New Roman" w:hAnsi="Times New Roman"/>
        </w:rPr>
        <w:t>plant</w:t>
      </w:r>
      <w:r>
        <w:rPr>
          <w:rFonts w:ascii="Times New Roman" w:cs="Times New Roman" w:hAnsi="Times New Roman"/>
          <w:spacing w:val="-9"/>
        </w:rPr>
        <w:t xml:space="preserve"> </w:t>
      </w:r>
      <w:r>
        <w:rPr>
          <w:rFonts w:ascii="Times New Roman" w:cs="Times New Roman" w:hAnsi="Times New Roman"/>
        </w:rPr>
        <w:t>use.</w:t>
      </w:r>
    </w:p>
    <w:p>
      <w:pPr>
        <w:pStyle w:val="style179"/>
        <w:numPr>
          <w:ilvl w:val="0"/>
          <w:numId w:val="13"/>
        </w:numPr>
        <w:spacing w:lineRule="auto" w:line="276"/>
        <w:jc w:val="both"/>
        <w:rPr>
          <w:rFonts w:ascii="Times New Roman" w:cs="Times New Roman" w:hAnsi="Times New Roman"/>
        </w:rPr>
      </w:pPr>
      <w:r>
        <w:rPr>
          <w:rFonts w:ascii="Times New Roman" w:cs="Times New Roman" w:hAnsi="Times New Roman"/>
        </w:rPr>
        <w:t>It Influence</w:t>
      </w:r>
      <w:r>
        <w:rPr>
          <w:rFonts w:ascii="Times New Roman" w:cs="Times New Roman" w:hAnsi="Times New Roman"/>
          <w:spacing w:val="-28"/>
        </w:rPr>
        <w:t xml:space="preserve"> </w:t>
      </w:r>
      <w:r>
        <w:rPr>
          <w:rFonts w:ascii="Times New Roman" w:cs="Times New Roman" w:hAnsi="Times New Roman"/>
        </w:rPr>
        <w:t>other</w:t>
      </w:r>
      <w:r>
        <w:rPr>
          <w:rFonts w:ascii="Times New Roman" w:cs="Times New Roman" w:hAnsi="Times New Roman"/>
          <w:spacing w:val="-27"/>
        </w:rPr>
        <w:t xml:space="preserve"> </w:t>
      </w:r>
      <w:r>
        <w:rPr>
          <w:rFonts w:ascii="Times New Roman" w:cs="Times New Roman" w:hAnsi="Times New Roman"/>
        </w:rPr>
        <w:t>physical</w:t>
      </w:r>
      <w:r>
        <w:rPr>
          <w:rFonts w:ascii="Times New Roman" w:cs="Times New Roman" w:hAnsi="Times New Roman"/>
          <w:spacing w:val="-27"/>
        </w:rPr>
        <w:t xml:space="preserve"> </w:t>
      </w:r>
      <w:r>
        <w:rPr>
          <w:rFonts w:ascii="Times New Roman" w:cs="Times New Roman" w:hAnsi="Times New Roman"/>
        </w:rPr>
        <w:t>soil</w:t>
      </w:r>
      <w:r>
        <w:rPr>
          <w:rFonts w:ascii="Times New Roman" w:cs="Times New Roman" w:hAnsi="Times New Roman"/>
          <w:spacing w:val="-27"/>
        </w:rPr>
        <w:t xml:space="preserve"> </w:t>
      </w:r>
      <w:r>
        <w:rPr>
          <w:rFonts w:ascii="Times New Roman" w:cs="Times New Roman" w:hAnsi="Times New Roman"/>
        </w:rPr>
        <w:t>properties</w:t>
      </w:r>
      <w:r>
        <w:rPr>
          <w:rFonts w:ascii="Times New Roman" w:cs="Times New Roman" w:hAnsi="Times New Roman"/>
          <w:spacing w:val="-27"/>
        </w:rPr>
        <w:t xml:space="preserve"> </w:t>
      </w:r>
      <w:r>
        <w:rPr>
          <w:rFonts w:ascii="Times New Roman" w:cs="Times New Roman" w:hAnsi="Times New Roman"/>
        </w:rPr>
        <w:t>of</w:t>
      </w:r>
      <w:r>
        <w:rPr>
          <w:rFonts w:ascii="Times New Roman" w:cs="Times New Roman" w:hAnsi="Times New Roman"/>
          <w:spacing w:val="-27"/>
        </w:rPr>
        <w:t xml:space="preserve"> </w:t>
      </w:r>
      <w:r>
        <w:rPr>
          <w:rFonts w:ascii="Times New Roman" w:cs="Times New Roman" w:hAnsi="Times New Roman"/>
        </w:rPr>
        <w:t>like;</w:t>
      </w:r>
      <w:r>
        <w:rPr>
          <w:rFonts w:ascii="Times New Roman" w:cs="Times New Roman" w:hAnsi="Times New Roman"/>
          <w:spacing w:val="-27"/>
        </w:rPr>
        <w:t xml:space="preserve"> </w:t>
      </w:r>
      <w:r>
        <w:rPr>
          <w:rFonts w:ascii="Times New Roman" w:cs="Times New Roman" w:hAnsi="Times New Roman"/>
        </w:rPr>
        <w:t>soil</w:t>
      </w:r>
      <w:r>
        <w:rPr>
          <w:rFonts w:ascii="Times New Roman" w:cs="Times New Roman" w:hAnsi="Times New Roman"/>
          <w:spacing w:val="-27"/>
        </w:rPr>
        <w:t xml:space="preserve"> </w:t>
      </w:r>
      <w:r>
        <w:rPr>
          <w:rFonts w:ascii="Times New Roman" w:cs="Times New Roman" w:hAnsi="Times New Roman"/>
        </w:rPr>
        <w:t xml:space="preserve">permeability, </w:t>
      </w:r>
      <w:r>
        <w:rPr>
          <w:rFonts w:ascii="Times New Roman" w:cs="Times New Roman" w:hAnsi="Times New Roman"/>
          <w:spacing w:val="-1"/>
          <w:w w:val="104"/>
        </w:rPr>
        <w:t>co</w:t>
      </w:r>
      <w:r>
        <w:rPr>
          <w:rFonts w:ascii="Times New Roman" w:cs="Times New Roman" w:hAnsi="Times New Roman"/>
          <w:w w:val="104"/>
        </w:rPr>
        <w:t>m</w:t>
      </w:r>
      <w:r>
        <w:rPr>
          <w:rFonts w:ascii="Times New Roman" w:cs="Times New Roman" w:hAnsi="Times New Roman"/>
          <w:spacing w:val="-1"/>
          <w:w w:val="99"/>
        </w:rPr>
        <w:t>p</w:t>
      </w:r>
      <w:r>
        <w:rPr>
          <w:rFonts w:ascii="Times New Roman" w:cs="Times New Roman" w:hAnsi="Times New Roman"/>
          <w:spacing w:val="-1"/>
          <w:w w:val="97"/>
        </w:rPr>
        <w:t>ac</w:t>
      </w:r>
      <w:r>
        <w:rPr>
          <w:rFonts w:ascii="Times New Roman" w:cs="Times New Roman" w:hAnsi="Times New Roman"/>
          <w:w w:val="97"/>
        </w:rPr>
        <w:t>t</w:t>
      </w:r>
      <w:r>
        <w:rPr>
          <w:rFonts w:ascii="Times New Roman" w:cs="Times New Roman" w:hAnsi="Times New Roman"/>
          <w:spacing w:val="-1"/>
          <w:w w:val="89"/>
        </w:rPr>
        <w:t>ion</w:t>
      </w:r>
      <w:r>
        <w:rPr>
          <w:rFonts w:ascii="Times New Roman" w:cs="Times New Roman" w:hAnsi="Times New Roman"/>
          <w:w w:val="89"/>
        </w:rPr>
        <w:t>,</w:t>
      </w:r>
      <w:r>
        <w:rPr>
          <w:rFonts w:ascii="Times New Roman" w:cs="Times New Roman" w:hAnsi="Times New Roman"/>
          <w:spacing w:val="-8"/>
        </w:rPr>
        <w:t xml:space="preserve"> </w:t>
      </w:r>
      <w:r>
        <w:rPr>
          <w:rFonts w:ascii="Times New Roman" w:cs="Times New Roman" w:hAnsi="Times New Roman"/>
          <w:spacing w:val="-1"/>
          <w:w w:val="104"/>
        </w:rPr>
        <w:t>s</w:t>
      </w:r>
      <w:r>
        <w:rPr>
          <w:rFonts w:ascii="Times New Roman" w:cs="Times New Roman" w:hAnsi="Times New Roman"/>
          <w:w w:val="104"/>
        </w:rPr>
        <w:t>t</w:t>
      </w:r>
      <w:r>
        <w:rPr>
          <w:rFonts w:ascii="Times New Roman" w:cs="Times New Roman" w:hAnsi="Times New Roman"/>
          <w:spacing w:val="-1"/>
          <w:w w:val="94"/>
        </w:rPr>
        <w:t>ructu</w:t>
      </w:r>
      <w:r>
        <w:rPr>
          <w:rFonts w:ascii="Times New Roman" w:cs="Times New Roman" w:hAnsi="Times New Roman"/>
          <w:spacing w:val="-2"/>
          <w:w w:val="94"/>
        </w:rPr>
        <w:t>r</w:t>
      </w:r>
      <w:r>
        <w:rPr>
          <w:rFonts w:ascii="Times New Roman" w:cs="Times New Roman" w:hAnsi="Times New Roman"/>
          <w:spacing w:val="-1"/>
          <w:w w:val="78"/>
        </w:rPr>
        <w:t>e</w:t>
      </w:r>
      <w:r>
        <w:rPr>
          <w:rFonts w:ascii="Times New Roman" w:cs="Times New Roman" w:hAnsi="Times New Roman"/>
          <w:w w:val="78"/>
        </w:rPr>
        <w:t>,</w:t>
      </w:r>
      <w:r>
        <w:rPr>
          <w:rFonts w:ascii="Times New Roman" w:cs="Times New Roman" w:hAnsi="Times New Roman"/>
          <w:spacing w:val="-8"/>
        </w:rPr>
        <w:t xml:space="preserve"> </w:t>
      </w:r>
      <w:r>
        <w:rPr>
          <w:rFonts w:ascii="Times New Roman" w:cs="Times New Roman" w:hAnsi="Times New Roman"/>
          <w:spacing w:val="-1"/>
          <w:w w:val="102"/>
        </w:rPr>
        <w:t>po</w:t>
      </w:r>
      <w:r>
        <w:rPr>
          <w:rFonts w:ascii="Times New Roman" w:cs="Times New Roman" w:hAnsi="Times New Roman"/>
          <w:spacing w:val="-2"/>
          <w:w w:val="86"/>
        </w:rPr>
        <w:t>r</w:t>
      </w:r>
      <w:r>
        <w:rPr>
          <w:rFonts w:ascii="Times New Roman" w:cs="Times New Roman" w:hAnsi="Times New Roman"/>
          <w:spacing w:val="-1"/>
          <w:w w:val="107"/>
        </w:rPr>
        <w:t>os</w:t>
      </w:r>
      <w:r>
        <w:rPr>
          <w:rFonts w:ascii="Times New Roman" w:cs="Times New Roman" w:hAnsi="Times New Roman"/>
          <w:w w:val="107"/>
        </w:rPr>
        <w:t>i</w:t>
      </w:r>
      <w:r>
        <w:rPr>
          <w:rFonts w:ascii="Times New Roman" w:cs="Times New Roman" w:hAnsi="Times New Roman"/>
          <w:spacing w:val="-1"/>
          <w:w w:val="88"/>
        </w:rPr>
        <w:t>t</w:t>
      </w:r>
      <w:r>
        <w:rPr>
          <w:rFonts w:ascii="Times New Roman" w:cs="Times New Roman" w:hAnsi="Times New Roman"/>
          <w:spacing w:val="-7"/>
          <w:w w:val="88"/>
        </w:rPr>
        <w:t>y</w:t>
      </w:r>
      <w:r>
        <w:rPr>
          <w:rFonts w:ascii="Times New Roman" w:cs="Times New Roman" w:hAnsi="Times New Roman"/>
          <w:w w:val="52"/>
        </w:rPr>
        <w:t>,</w:t>
      </w:r>
      <w:r>
        <w:rPr>
          <w:rFonts w:ascii="Times New Roman" w:cs="Times New Roman" w:hAnsi="Times New Roman"/>
          <w:spacing w:val="-8"/>
        </w:rPr>
        <w:t xml:space="preserve"> </w:t>
      </w:r>
      <w:r>
        <w:rPr>
          <w:rFonts w:ascii="Times New Roman" w:cs="Times New Roman" w:hAnsi="Times New Roman"/>
          <w:spacing w:val="-1"/>
        </w:rPr>
        <w:t>an</w:t>
      </w:r>
      <w:r>
        <w:rPr>
          <w:rFonts w:ascii="Times New Roman" w:cs="Times New Roman" w:hAnsi="Times New Roman"/>
        </w:rPr>
        <w:t>d</w:t>
      </w:r>
      <w:r>
        <w:rPr>
          <w:rFonts w:ascii="Times New Roman" w:cs="Times New Roman" w:hAnsi="Times New Roman"/>
          <w:spacing w:val="-8"/>
        </w:rPr>
        <w:t xml:space="preserve"> </w:t>
      </w:r>
      <w:r>
        <w:rPr>
          <w:rFonts w:ascii="Times New Roman" w:cs="Times New Roman" w:hAnsi="Times New Roman"/>
          <w:spacing w:val="-1"/>
          <w:w w:val="94"/>
        </w:rPr>
        <w:t>wate</w:t>
      </w:r>
      <w:r>
        <w:rPr>
          <w:rFonts w:ascii="Times New Roman" w:cs="Times New Roman" w:hAnsi="Times New Roman"/>
          <w:w w:val="94"/>
        </w:rPr>
        <w:t>r</w:t>
      </w:r>
      <w:r>
        <w:rPr>
          <w:rFonts w:ascii="Times New Roman" w:cs="Times New Roman" w:hAnsi="Times New Roman"/>
          <w:spacing w:val="-8"/>
        </w:rPr>
        <w:t xml:space="preserve"> </w:t>
      </w:r>
      <w:r>
        <w:rPr>
          <w:rFonts w:ascii="Times New Roman" w:cs="Times New Roman" w:hAnsi="Times New Roman"/>
          <w:spacing w:val="-2"/>
          <w:w w:val="86"/>
        </w:rPr>
        <w:t>r</w:t>
      </w:r>
      <w:r>
        <w:rPr>
          <w:rFonts w:ascii="Times New Roman" w:cs="Times New Roman" w:hAnsi="Times New Roman"/>
          <w:spacing w:val="-1"/>
          <w:w w:val="89"/>
        </w:rPr>
        <w:t>e</w:t>
      </w:r>
      <w:r>
        <w:rPr>
          <w:rFonts w:ascii="Times New Roman" w:cs="Times New Roman" w:hAnsi="Times New Roman"/>
          <w:w w:val="89"/>
        </w:rPr>
        <w:t>t</w:t>
      </w:r>
      <w:r>
        <w:rPr>
          <w:rFonts w:ascii="Times New Roman" w:cs="Times New Roman" w:hAnsi="Times New Roman"/>
          <w:spacing w:val="-1"/>
          <w:w w:val="96"/>
        </w:rPr>
        <w:t>e</w:t>
      </w:r>
      <w:r>
        <w:rPr>
          <w:rFonts w:ascii="Times New Roman" w:cs="Times New Roman" w:hAnsi="Times New Roman"/>
          <w:w w:val="99"/>
        </w:rPr>
        <w:t>n</w:t>
      </w:r>
      <w:r>
        <w:rPr>
          <w:rFonts w:ascii="Times New Roman" w:cs="Times New Roman" w:hAnsi="Times New Roman"/>
          <w:spacing w:val="-1"/>
          <w:w w:val="94"/>
        </w:rPr>
        <w:t>tio</w:t>
      </w:r>
      <w:r>
        <w:rPr>
          <w:rFonts w:ascii="Times New Roman" w:cs="Times New Roman" w:hAnsi="Times New Roman"/>
          <w:w w:val="94"/>
        </w:rPr>
        <w:t>n</w:t>
      </w:r>
      <w:r>
        <w:rPr>
          <w:rFonts w:ascii="Times New Roman" w:cs="Times New Roman" w:hAnsi="Times New Roman"/>
          <w:spacing w:val="-8"/>
        </w:rPr>
        <w:t xml:space="preserve"> </w:t>
      </w:r>
      <w:r>
        <w:rPr>
          <w:rFonts w:ascii="Times New Roman" w:cs="Times New Roman" w:hAnsi="Times New Roman"/>
          <w:spacing w:val="-1"/>
          <w:w w:val="98"/>
        </w:rPr>
        <w:t>capaci</w:t>
      </w:r>
      <w:r>
        <w:rPr>
          <w:rFonts w:ascii="Times New Roman" w:cs="Times New Roman" w:hAnsi="Times New Roman"/>
          <w:w w:val="98"/>
        </w:rPr>
        <w:t>t</w:t>
      </w:r>
      <w:r>
        <w:rPr>
          <w:rFonts w:ascii="Times New Roman" w:cs="Times New Roman" w:hAnsi="Times New Roman"/>
          <w:spacing w:val="-7"/>
          <w:w w:val="94"/>
        </w:rPr>
        <w:t>y</w:t>
      </w:r>
      <w:r>
        <w:rPr>
          <w:rFonts w:ascii="Times New Roman" w:cs="Times New Roman" w:hAnsi="Times New Roman"/>
          <w:w w:val="70"/>
        </w:rPr>
        <w:t>.</w:t>
      </w:r>
    </w:p>
    <w:p>
      <w:pPr>
        <w:pStyle w:val="style0"/>
        <w:spacing w:lineRule="auto" w:line="276"/>
        <w:jc w:val="both"/>
        <w:rPr>
          <w:rFonts w:ascii="Times New Roman" w:cs="Times New Roman" w:hAnsi="Times New Roman"/>
        </w:rPr>
      </w:pPr>
    </w:p>
    <w:p>
      <w:pPr>
        <w:pStyle w:val="style0"/>
        <w:spacing w:lineRule="auto" w:line="276"/>
        <w:jc w:val="both"/>
        <w:rPr>
          <w:rFonts w:ascii="Times New Roman" w:cs="Times New Roman" w:hAnsi="Times New Roman"/>
          <w:b/>
        </w:rPr>
      </w:pPr>
      <w:r>
        <w:rPr>
          <w:rFonts w:ascii="Times New Roman" w:cs="Times New Roman" w:hAnsi="Times New Roman"/>
          <w:b/>
          <w:u w:color="444444"/>
        </w:rPr>
        <w:t>Soil</w:t>
      </w:r>
      <w:r>
        <w:rPr>
          <w:rFonts w:ascii="Times New Roman" w:cs="Times New Roman" w:hAnsi="Times New Roman"/>
          <w:b/>
          <w:spacing w:val="-6"/>
          <w:u w:color="444444"/>
        </w:rPr>
        <w:t xml:space="preserve"> </w:t>
      </w:r>
      <w:r>
        <w:rPr>
          <w:rFonts w:ascii="Times New Roman" w:cs="Times New Roman" w:hAnsi="Times New Roman"/>
          <w:b/>
          <w:u w:color="444444"/>
        </w:rPr>
        <w:t>structure</w:t>
      </w:r>
    </w:p>
    <w:p>
      <w:pPr>
        <w:pStyle w:val="style0"/>
        <w:spacing w:lineRule="auto" w:line="276"/>
        <w:jc w:val="both"/>
        <w:rPr>
          <w:rFonts w:ascii="Times New Roman" w:cs="Times New Roman" w:hAnsi="Times New Roman"/>
        </w:rPr>
      </w:pPr>
      <w:r>
        <w:rPr>
          <w:rFonts w:ascii="Times New Roman" w:cs="Times New Roman" w:hAnsi="Times New Roman"/>
        </w:rPr>
        <w:t>Soil</w:t>
      </w:r>
      <w:r>
        <w:rPr>
          <w:rFonts w:ascii="Times New Roman" w:cs="Times New Roman" w:hAnsi="Times New Roman"/>
          <w:spacing w:val="-21"/>
        </w:rPr>
        <w:t xml:space="preserve"> </w:t>
      </w:r>
      <w:r>
        <w:rPr>
          <w:rFonts w:ascii="Times New Roman" w:cs="Times New Roman" w:hAnsi="Times New Roman"/>
        </w:rPr>
        <w:t>structure</w:t>
      </w:r>
      <w:r>
        <w:rPr>
          <w:rFonts w:ascii="Times New Roman" w:cs="Times New Roman" w:hAnsi="Times New Roman"/>
          <w:spacing w:val="-20"/>
        </w:rPr>
        <w:t xml:space="preserve"> </w:t>
      </w:r>
      <w:r>
        <w:rPr>
          <w:rFonts w:ascii="Times New Roman" w:cs="Times New Roman" w:hAnsi="Times New Roman"/>
        </w:rPr>
        <w:t>refers</w:t>
      </w:r>
      <w:r>
        <w:rPr>
          <w:rFonts w:ascii="Times New Roman" w:cs="Times New Roman" w:hAnsi="Times New Roman"/>
          <w:spacing w:val="-20"/>
        </w:rPr>
        <w:t xml:space="preserve"> </w:t>
      </w:r>
      <w:r>
        <w:rPr>
          <w:rFonts w:ascii="Times New Roman" w:cs="Times New Roman" w:hAnsi="Times New Roman"/>
        </w:rPr>
        <w:t>to</w:t>
      </w:r>
      <w:r>
        <w:rPr>
          <w:rFonts w:ascii="Times New Roman" w:cs="Times New Roman" w:hAnsi="Times New Roman"/>
          <w:spacing w:val="-21"/>
        </w:rPr>
        <w:t xml:space="preserve"> </w:t>
      </w:r>
      <w:r>
        <w:rPr>
          <w:rFonts w:ascii="Times New Roman" w:cs="Times New Roman" w:hAnsi="Times New Roman"/>
        </w:rPr>
        <w:t>the</w:t>
      </w:r>
      <w:r>
        <w:rPr>
          <w:rFonts w:ascii="Times New Roman" w:cs="Times New Roman" w:hAnsi="Times New Roman"/>
          <w:spacing w:val="-20"/>
        </w:rPr>
        <w:t xml:space="preserve"> </w:t>
      </w:r>
      <w:r>
        <w:rPr>
          <w:rFonts w:ascii="Times New Roman" w:cs="Times New Roman" w:hAnsi="Times New Roman"/>
        </w:rPr>
        <w:t>arrangement</w:t>
      </w:r>
      <w:r>
        <w:rPr>
          <w:rFonts w:ascii="Times New Roman" w:cs="Times New Roman" w:hAnsi="Times New Roman"/>
          <w:spacing w:val="-20"/>
        </w:rPr>
        <w:t xml:space="preserve"> </w:t>
      </w:r>
      <w:r>
        <w:rPr>
          <w:rFonts w:ascii="Times New Roman" w:cs="Times New Roman" w:hAnsi="Times New Roman"/>
        </w:rPr>
        <w:t>(aggregation)</w:t>
      </w:r>
      <w:r>
        <w:rPr>
          <w:rFonts w:ascii="Times New Roman" w:cs="Times New Roman" w:hAnsi="Times New Roman"/>
          <w:spacing w:val="-21"/>
        </w:rPr>
        <w:t xml:space="preserve"> </w:t>
      </w:r>
      <w:r>
        <w:rPr>
          <w:rFonts w:ascii="Times New Roman" w:cs="Times New Roman" w:hAnsi="Times New Roman"/>
        </w:rPr>
        <w:t>of</w:t>
      </w:r>
      <w:r>
        <w:rPr>
          <w:rFonts w:ascii="Times New Roman" w:cs="Times New Roman" w:hAnsi="Times New Roman"/>
          <w:spacing w:val="-20"/>
        </w:rPr>
        <w:t xml:space="preserve"> </w:t>
      </w:r>
      <w:r>
        <w:rPr>
          <w:rFonts w:ascii="Times New Roman" w:cs="Times New Roman" w:hAnsi="Times New Roman"/>
        </w:rPr>
        <w:t>individual</w:t>
      </w:r>
      <w:r>
        <w:rPr>
          <w:rFonts w:ascii="Times New Roman" w:cs="Times New Roman" w:hAnsi="Times New Roman"/>
          <w:spacing w:val="-20"/>
        </w:rPr>
        <w:t xml:space="preserve"> </w:t>
      </w:r>
      <w:r>
        <w:rPr>
          <w:rFonts w:ascii="Times New Roman" w:cs="Times New Roman" w:hAnsi="Times New Roman"/>
        </w:rPr>
        <w:t>particles</w:t>
      </w:r>
      <w:r>
        <w:rPr>
          <w:rFonts w:ascii="Times New Roman" w:cs="Times New Roman" w:hAnsi="Times New Roman"/>
          <w:spacing w:val="-21"/>
        </w:rPr>
        <w:t xml:space="preserve"> </w:t>
      </w:r>
      <w:r>
        <w:rPr>
          <w:rFonts w:ascii="Times New Roman" w:cs="Times New Roman" w:hAnsi="Times New Roman"/>
        </w:rPr>
        <w:t>according</w:t>
      </w:r>
      <w:r>
        <w:rPr>
          <w:rFonts w:ascii="Times New Roman" w:cs="Times New Roman" w:hAnsi="Times New Roman"/>
          <w:spacing w:val="-20"/>
        </w:rPr>
        <w:t xml:space="preserve"> </w:t>
      </w:r>
      <w:r>
        <w:rPr>
          <w:rFonts w:ascii="Times New Roman" w:cs="Times New Roman" w:hAnsi="Times New Roman"/>
        </w:rPr>
        <w:t>to</w:t>
      </w:r>
      <w:r>
        <w:rPr>
          <w:rFonts w:ascii="Times New Roman" w:cs="Times New Roman" w:hAnsi="Times New Roman"/>
          <w:spacing w:val="-20"/>
        </w:rPr>
        <w:t xml:space="preserve"> </w:t>
      </w:r>
      <w:r>
        <w:rPr>
          <w:rFonts w:ascii="Times New Roman" w:cs="Times New Roman" w:hAnsi="Times New Roman"/>
        </w:rPr>
        <w:t>their</w:t>
      </w:r>
      <w:r>
        <w:rPr>
          <w:rFonts w:ascii="Times New Roman" w:cs="Times New Roman" w:hAnsi="Times New Roman"/>
          <w:spacing w:val="-21"/>
        </w:rPr>
        <w:t xml:space="preserve"> </w:t>
      </w:r>
      <w:r>
        <w:rPr>
          <w:rFonts w:ascii="Times New Roman" w:cs="Times New Roman" w:hAnsi="Times New Roman"/>
        </w:rPr>
        <w:t>size into soil</w:t>
      </w:r>
      <w:r>
        <w:rPr>
          <w:rFonts w:ascii="Times New Roman" w:cs="Times New Roman" w:hAnsi="Times New Roman"/>
          <w:spacing w:val="-17"/>
        </w:rPr>
        <w:t xml:space="preserve"> </w:t>
      </w:r>
      <w:r>
        <w:rPr>
          <w:rFonts w:ascii="Times New Roman" w:cs="Times New Roman" w:hAnsi="Times New Roman"/>
        </w:rPr>
        <w:t>shapes. The way in which soil particles are grouped or bound to form soil shape.</w:t>
      </w:r>
    </w:p>
    <w:p>
      <w:pPr>
        <w:pStyle w:val="style0"/>
        <w:spacing w:lineRule="auto" w:line="276"/>
        <w:jc w:val="both"/>
        <w:rPr>
          <w:rFonts w:ascii="Times New Roman" w:cs="Times New Roman" w:hAnsi="Times New Roman"/>
        </w:rPr>
      </w:pPr>
      <w:r>
        <w:rPr>
          <w:rFonts w:ascii="Times New Roman" w:cs="Times New Roman" w:hAnsi="Times New Roman"/>
        </w:rPr>
        <w:t>Structure of the soil is of two kinds and includes; single grained and massive structure.</w:t>
      </w:r>
    </w:p>
    <w:p>
      <w:pPr>
        <w:pStyle w:val="style0"/>
        <w:spacing w:lineRule="auto" w:line="276"/>
        <w:jc w:val="both"/>
        <w:rPr>
          <w:rFonts w:ascii="Times New Roman" w:cs="Times New Roman" w:hAnsi="Times New Roman"/>
        </w:rPr>
      </w:pPr>
      <w:r>
        <w:rPr>
          <w:rFonts w:ascii="Times New Roman" w:cs="Times New Roman" w:hAnsi="Times New Roman"/>
          <w:i/>
        </w:rPr>
        <w:t>The</w:t>
      </w:r>
      <w:r>
        <w:rPr>
          <w:rFonts w:ascii="Times New Roman" w:cs="Times New Roman" w:hAnsi="Times New Roman"/>
          <w:i/>
          <w:spacing w:val="-26"/>
        </w:rPr>
        <w:t xml:space="preserve"> </w:t>
      </w:r>
      <w:r>
        <w:rPr>
          <w:rFonts w:ascii="Times New Roman" w:cs="Times New Roman" w:hAnsi="Times New Roman"/>
          <w:i/>
        </w:rPr>
        <w:t>single</w:t>
      </w:r>
      <w:r>
        <w:rPr>
          <w:rFonts w:ascii="Times New Roman" w:cs="Times New Roman" w:hAnsi="Times New Roman"/>
          <w:i/>
          <w:spacing w:val="-26"/>
        </w:rPr>
        <w:t xml:space="preserve"> </w:t>
      </w:r>
      <w:r>
        <w:rPr>
          <w:rFonts w:ascii="Times New Roman" w:cs="Times New Roman" w:hAnsi="Times New Roman"/>
          <w:i/>
        </w:rPr>
        <w:t>grained</w:t>
      </w:r>
      <w:r>
        <w:rPr>
          <w:rFonts w:ascii="Times New Roman" w:cs="Times New Roman" w:hAnsi="Times New Roman"/>
          <w:i/>
          <w:spacing w:val="-25"/>
        </w:rPr>
        <w:t xml:space="preserve"> </w:t>
      </w:r>
      <w:r>
        <w:rPr>
          <w:rFonts w:ascii="Times New Roman" w:cs="Times New Roman" w:hAnsi="Times New Roman"/>
          <w:i/>
        </w:rPr>
        <w:t>structure</w:t>
      </w:r>
      <w:r>
        <w:rPr>
          <w:rFonts w:ascii="Times New Roman" w:cs="Times New Roman" w:hAnsi="Times New Roman"/>
        </w:rPr>
        <w:t>,</w:t>
      </w:r>
      <w:r>
        <w:rPr>
          <w:rFonts w:ascii="Times New Roman" w:cs="Times New Roman" w:hAnsi="Times New Roman"/>
          <w:spacing w:val="-26"/>
        </w:rPr>
        <w:t xml:space="preserve"> </w:t>
      </w:r>
      <w:r>
        <w:rPr>
          <w:rFonts w:ascii="Times New Roman" w:cs="Times New Roman" w:hAnsi="Times New Roman"/>
        </w:rPr>
        <w:t>each</w:t>
      </w:r>
      <w:r>
        <w:rPr>
          <w:rFonts w:ascii="Times New Roman" w:cs="Times New Roman" w:hAnsi="Times New Roman"/>
          <w:spacing w:val="-26"/>
        </w:rPr>
        <w:t xml:space="preserve"> </w:t>
      </w:r>
      <w:r>
        <w:rPr>
          <w:rFonts w:ascii="Times New Roman" w:cs="Times New Roman" w:hAnsi="Times New Roman"/>
        </w:rPr>
        <w:t>particle</w:t>
      </w:r>
      <w:r>
        <w:rPr>
          <w:rFonts w:ascii="Times New Roman" w:cs="Times New Roman" w:hAnsi="Times New Roman"/>
          <w:spacing w:val="-25"/>
        </w:rPr>
        <w:t xml:space="preserve"> </w:t>
      </w:r>
      <w:r>
        <w:rPr>
          <w:rFonts w:ascii="Times New Roman" w:cs="Times New Roman" w:hAnsi="Times New Roman"/>
        </w:rPr>
        <w:t>lies</w:t>
      </w:r>
      <w:r>
        <w:rPr>
          <w:rFonts w:ascii="Times New Roman" w:cs="Times New Roman" w:hAnsi="Times New Roman"/>
          <w:spacing w:val="-26"/>
        </w:rPr>
        <w:t xml:space="preserve"> </w:t>
      </w:r>
      <w:r>
        <w:rPr>
          <w:rFonts w:ascii="Times New Roman" w:cs="Times New Roman" w:hAnsi="Times New Roman"/>
        </w:rPr>
        <w:t>independently</w:t>
      </w:r>
      <w:r>
        <w:rPr>
          <w:rFonts w:ascii="Times New Roman" w:cs="Times New Roman" w:hAnsi="Times New Roman"/>
          <w:spacing w:val="-26"/>
        </w:rPr>
        <w:t xml:space="preserve"> </w:t>
      </w:r>
      <w:r>
        <w:rPr>
          <w:rFonts w:ascii="Times New Roman" w:cs="Times New Roman" w:hAnsi="Times New Roman"/>
        </w:rPr>
        <w:t>that is</w:t>
      </w:r>
      <w:r>
        <w:rPr>
          <w:rFonts w:ascii="Times New Roman" w:cs="Times New Roman" w:hAnsi="Times New Roman"/>
          <w:spacing w:val="-25"/>
        </w:rPr>
        <w:t xml:space="preserve"> </w:t>
      </w:r>
      <w:r>
        <w:rPr>
          <w:rFonts w:ascii="Times New Roman" w:cs="Times New Roman" w:hAnsi="Times New Roman"/>
        </w:rPr>
        <w:t>not</w:t>
      </w:r>
      <w:r>
        <w:rPr>
          <w:rFonts w:ascii="Times New Roman" w:cs="Times New Roman" w:hAnsi="Times New Roman"/>
          <w:spacing w:val="-26"/>
        </w:rPr>
        <w:t xml:space="preserve"> </w:t>
      </w:r>
      <w:r>
        <w:rPr>
          <w:rFonts w:ascii="Times New Roman" w:cs="Times New Roman" w:hAnsi="Times New Roman"/>
        </w:rPr>
        <w:t>cemented to other particles and forms its own structure. A good example of soil with single grained</w:t>
      </w:r>
      <w:r>
        <w:rPr>
          <w:rFonts w:ascii="Times New Roman" w:cs="Times New Roman" w:hAnsi="Times New Roman"/>
          <w:spacing w:val="-9"/>
        </w:rPr>
        <w:t xml:space="preserve"> </w:t>
      </w:r>
      <w:r>
        <w:rPr>
          <w:rFonts w:ascii="Times New Roman" w:cs="Times New Roman" w:hAnsi="Times New Roman"/>
        </w:rPr>
        <w:t>structure</w:t>
      </w:r>
      <w:r>
        <w:rPr>
          <w:rFonts w:ascii="Times New Roman" w:cs="Times New Roman" w:hAnsi="Times New Roman"/>
          <w:spacing w:val="-9"/>
        </w:rPr>
        <w:t xml:space="preserve"> </w:t>
      </w:r>
      <w:r>
        <w:rPr>
          <w:rFonts w:ascii="Times New Roman" w:cs="Times New Roman" w:hAnsi="Times New Roman"/>
        </w:rPr>
        <w:t>is</w:t>
      </w:r>
      <w:r>
        <w:rPr>
          <w:rFonts w:ascii="Times New Roman" w:cs="Times New Roman" w:hAnsi="Times New Roman"/>
          <w:spacing w:val="-9"/>
        </w:rPr>
        <w:t xml:space="preserve"> </w:t>
      </w:r>
      <w:r>
        <w:rPr>
          <w:rFonts w:ascii="Times New Roman" w:cs="Times New Roman" w:hAnsi="Times New Roman"/>
        </w:rPr>
        <w:t>that</w:t>
      </w:r>
      <w:r>
        <w:rPr>
          <w:rFonts w:ascii="Times New Roman" w:cs="Times New Roman" w:hAnsi="Times New Roman"/>
          <w:spacing w:val="-8"/>
        </w:rPr>
        <w:t xml:space="preserve"> </w:t>
      </w:r>
      <w:r>
        <w:rPr>
          <w:rFonts w:ascii="Times New Roman" w:cs="Times New Roman" w:hAnsi="Times New Roman"/>
        </w:rPr>
        <w:t>of</w:t>
      </w:r>
      <w:r>
        <w:rPr>
          <w:rFonts w:ascii="Times New Roman" w:cs="Times New Roman" w:hAnsi="Times New Roman"/>
          <w:spacing w:val="-9"/>
        </w:rPr>
        <w:t xml:space="preserve"> </w:t>
      </w:r>
      <w:r>
        <w:rPr>
          <w:rFonts w:ascii="Times New Roman" w:cs="Times New Roman" w:hAnsi="Times New Roman"/>
        </w:rPr>
        <w:t>sandy.</w:t>
      </w:r>
    </w:p>
    <w:p>
      <w:pPr>
        <w:pStyle w:val="style0"/>
        <w:spacing w:lineRule="auto" w:line="276"/>
        <w:jc w:val="both"/>
        <w:rPr>
          <w:rFonts w:ascii="Times New Roman" w:cs="Times New Roman" w:hAnsi="Times New Roman"/>
        </w:rPr>
      </w:pPr>
      <w:r>
        <w:rPr>
          <w:rFonts w:ascii="Times New Roman" w:cs="Times New Roman" w:hAnsi="Times New Roman"/>
          <w:i/>
        </w:rPr>
        <w:t>The</w:t>
      </w:r>
      <w:r>
        <w:rPr>
          <w:rFonts w:ascii="Times New Roman" w:cs="Times New Roman" w:hAnsi="Times New Roman"/>
          <w:i/>
          <w:spacing w:val="-18"/>
        </w:rPr>
        <w:t xml:space="preserve"> </w:t>
      </w:r>
      <w:r>
        <w:rPr>
          <w:rFonts w:ascii="Times New Roman" w:cs="Times New Roman" w:hAnsi="Times New Roman"/>
          <w:i/>
        </w:rPr>
        <w:t>massive</w:t>
      </w:r>
      <w:r>
        <w:rPr>
          <w:rFonts w:ascii="Times New Roman" w:cs="Times New Roman" w:hAnsi="Times New Roman"/>
          <w:i/>
          <w:spacing w:val="-18"/>
        </w:rPr>
        <w:t xml:space="preserve"> </w:t>
      </w:r>
      <w:r>
        <w:rPr>
          <w:rFonts w:ascii="Times New Roman" w:cs="Times New Roman" w:hAnsi="Times New Roman"/>
          <w:i/>
        </w:rPr>
        <w:t>soil</w:t>
      </w:r>
      <w:r>
        <w:rPr>
          <w:rFonts w:ascii="Times New Roman" w:cs="Times New Roman" w:hAnsi="Times New Roman"/>
          <w:i/>
          <w:spacing w:val="-17"/>
        </w:rPr>
        <w:t xml:space="preserve"> </w:t>
      </w:r>
      <w:r>
        <w:rPr>
          <w:rFonts w:ascii="Times New Roman" w:cs="Times New Roman" w:hAnsi="Times New Roman"/>
          <w:i/>
        </w:rPr>
        <w:t>structure</w:t>
      </w:r>
      <w:r>
        <w:rPr>
          <w:rFonts w:ascii="Times New Roman" w:cs="Times New Roman" w:hAnsi="Times New Roman"/>
        </w:rPr>
        <w:t>,</w:t>
      </w:r>
      <w:r>
        <w:rPr>
          <w:rFonts w:ascii="Times New Roman" w:cs="Times New Roman" w:hAnsi="Times New Roman"/>
          <w:spacing w:val="-18"/>
        </w:rPr>
        <w:t xml:space="preserve"> </w:t>
      </w:r>
      <w:r>
        <w:rPr>
          <w:rFonts w:ascii="Times New Roman" w:cs="Times New Roman" w:hAnsi="Times New Roman"/>
        </w:rPr>
        <w:t>particles</w:t>
      </w:r>
      <w:r>
        <w:rPr>
          <w:rFonts w:ascii="Times New Roman" w:cs="Times New Roman" w:hAnsi="Times New Roman"/>
          <w:spacing w:val="-17"/>
        </w:rPr>
        <w:t xml:space="preserve"> </w:t>
      </w:r>
      <w:r>
        <w:rPr>
          <w:rFonts w:ascii="Times New Roman" w:cs="Times New Roman" w:hAnsi="Times New Roman"/>
        </w:rPr>
        <w:t>are</w:t>
      </w:r>
      <w:r>
        <w:rPr>
          <w:rFonts w:ascii="Times New Roman" w:cs="Times New Roman" w:hAnsi="Times New Roman"/>
          <w:spacing w:val="-18"/>
        </w:rPr>
        <w:t xml:space="preserve"> </w:t>
      </w:r>
      <w:r>
        <w:rPr>
          <w:rFonts w:ascii="Times New Roman" w:cs="Times New Roman" w:hAnsi="Times New Roman"/>
        </w:rPr>
        <w:t>cemented</w:t>
      </w:r>
      <w:r>
        <w:rPr>
          <w:rFonts w:ascii="Times New Roman" w:cs="Times New Roman" w:hAnsi="Times New Roman"/>
          <w:spacing w:val="-17"/>
        </w:rPr>
        <w:t xml:space="preserve"> </w:t>
      </w:r>
      <w:r>
        <w:rPr>
          <w:rFonts w:ascii="Times New Roman" w:cs="Times New Roman" w:hAnsi="Times New Roman"/>
        </w:rPr>
        <w:t>to</w:t>
      </w:r>
      <w:r>
        <w:rPr>
          <w:rFonts w:ascii="Times New Roman" w:cs="Times New Roman" w:hAnsi="Times New Roman"/>
          <w:spacing w:val="-18"/>
        </w:rPr>
        <w:t xml:space="preserve"> </w:t>
      </w:r>
      <w:r>
        <w:rPr>
          <w:rFonts w:ascii="Times New Roman" w:cs="Times New Roman" w:hAnsi="Times New Roman"/>
        </w:rPr>
        <w:t>one</w:t>
      </w:r>
      <w:r>
        <w:rPr>
          <w:rFonts w:ascii="Times New Roman" w:cs="Times New Roman" w:hAnsi="Times New Roman"/>
          <w:spacing w:val="-17"/>
        </w:rPr>
        <w:t xml:space="preserve"> </w:t>
      </w:r>
      <w:r>
        <w:rPr>
          <w:rFonts w:ascii="Times New Roman" w:cs="Times New Roman" w:hAnsi="Times New Roman"/>
        </w:rPr>
        <w:t>another</w:t>
      </w:r>
      <w:r>
        <w:rPr>
          <w:rFonts w:ascii="Times New Roman" w:cs="Times New Roman" w:hAnsi="Times New Roman"/>
          <w:spacing w:val="-18"/>
        </w:rPr>
        <w:t xml:space="preserve"> </w:t>
      </w:r>
      <w:r>
        <w:rPr>
          <w:rFonts w:ascii="Times New Roman" w:cs="Times New Roman" w:hAnsi="Times New Roman"/>
        </w:rPr>
        <w:t>to</w:t>
      </w:r>
      <w:r>
        <w:rPr>
          <w:rFonts w:ascii="Times New Roman" w:cs="Times New Roman" w:hAnsi="Times New Roman"/>
          <w:spacing w:val="-17"/>
        </w:rPr>
        <w:t xml:space="preserve"> </w:t>
      </w:r>
      <w:r>
        <w:rPr>
          <w:rFonts w:ascii="Times New Roman" w:cs="Times New Roman" w:hAnsi="Times New Roman"/>
        </w:rPr>
        <w:t>form crumps</w:t>
      </w:r>
      <w:r>
        <w:rPr>
          <w:rFonts w:ascii="Times New Roman" w:cs="Times New Roman" w:hAnsi="Times New Roman"/>
          <w:spacing w:val="-9"/>
        </w:rPr>
        <w:t xml:space="preserve"> </w:t>
      </w:r>
      <w:r>
        <w:rPr>
          <w:rFonts w:ascii="Times New Roman" w:cs="Times New Roman" w:hAnsi="Times New Roman"/>
        </w:rPr>
        <w:t>(lumps)</w:t>
      </w:r>
    </w:p>
    <w:p>
      <w:pPr>
        <w:pStyle w:val="style0"/>
        <w:spacing w:lineRule="auto" w:line="276"/>
        <w:jc w:val="both"/>
        <w:rPr>
          <w:rFonts w:ascii="Times New Roman" w:cs="Times New Roman" w:hAnsi="Times New Roman"/>
        </w:rPr>
      </w:pPr>
      <w:r>
        <w:rPr>
          <w:rFonts w:ascii="Times New Roman" w:cs="Times New Roman" w:hAnsi="Times New Roman"/>
        </w:rPr>
        <w:t>The</w:t>
      </w:r>
      <w:r>
        <w:rPr>
          <w:rFonts w:ascii="Times New Roman" w:cs="Times New Roman" w:hAnsi="Times New Roman"/>
          <w:spacing w:val="-13"/>
        </w:rPr>
        <w:t xml:space="preserve"> </w:t>
      </w:r>
      <w:r>
        <w:rPr>
          <w:rFonts w:ascii="Times New Roman" w:cs="Times New Roman" w:hAnsi="Times New Roman"/>
        </w:rPr>
        <w:t>formed</w:t>
      </w:r>
      <w:r>
        <w:rPr>
          <w:rFonts w:ascii="Times New Roman" w:cs="Times New Roman" w:hAnsi="Times New Roman"/>
          <w:spacing w:val="-12"/>
        </w:rPr>
        <w:t xml:space="preserve"> </w:t>
      </w:r>
      <w:r>
        <w:rPr>
          <w:rFonts w:ascii="Times New Roman" w:cs="Times New Roman" w:hAnsi="Times New Roman"/>
        </w:rPr>
        <w:t>crumps</w:t>
      </w:r>
      <w:r>
        <w:rPr>
          <w:rFonts w:ascii="Times New Roman" w:cs="Times New Roman" w:hAnsi="Times New Roman"/>
          <w:spacing w:val="-13"/>
        </w:rPr>
        <w:t xml:space="preserve"> </w:t>
      </w:r>
      <w:r>
        <w:rPr>
          <w:rFonts w:ascii="Times New Roman" w:cs="Times New Roman" w:hAnsi="Times New Roman"/>
        </w:rPr>
        <w:t>(lumps)</w:t>
      </w:r>
      <w:r>
        <w:rPr>
          <w:rFonts w:ascii="Times New Roman" w:cs="Times New Roman" w:hAnsi="Times New Roman"/>
          <w:spacing w:val="-12"/>
        </w:rPr>
        <w:t xml:space="preserve"> </w:t>
      </w:r>
      <w:r>
        <w:rPr>
          <w:rFonts w:ascii="Times New Roman" w:cs="Times New Roman" w:hAnsi="Times New Roman"/>
        </w:rPr>
        <w:t>can</w:t>
      </w:r>
      <w:r>
        <w:rPr>
          <w:rFonts w:ascii="Times New Roman" w:cs="Times New Roman" w:hAnsi="Times New Roman"/>
          <w:spacing w:val="-13"/>
        </w:rPr>
        <w:t xml:space="preserve"> </w:t>
      </w:r>
      <w:r>
        <w:rPr>
          <w:rFonts w:ascii="Times New Roman" w:cs="Times New Roman" w:hAnsi="Times New Roman"/>
        </w:rPr>
        <w:t>be</w:t>
      </w:r>
      <w:r>
        <w:rPr>
          <w:rFonts w:ascii="Times New Roman" w:cs="Times New Roman" w:hAnsi="Times New Roman"/>
          <w:spacing w:val="-12"/>
        </w:rPr>
        <w:t xml:space="preserve"> </w:t>
      </w:r>
      <w:r>
        <w:rPr>
          <w:rFonts w:ascii="Times New Roman" w:cs="Times New Roman" w:hAnsi="Times New Roman"/>
        </w:rPr>
        <w:t>large</w:t>
      </w:r>
      <w:r>
        <w:rPr>
          <w:rFonts w:ascii="Times New Roman" w:cs="Times New Roman" w:hAnsi="Times New Roman"/>
          <w:spacing w:val="-13"/>
        </w:rPr>
        <w:t xml:space="preserve"> </w:t>
      </w:r>
      <w:r>
        <w:rPr>
          <w:rFonts w:ascii="Times New Roman" w:cs="Times New Roman" w:hAnsi="Times New Roman"/>
        </w:rPr>
        <w:t>or</w:t>
      </w:r>
      <w:r>
        <w:rPr>
          <w:rFonts w:ascii="Times New Roman" w:cs="Times New Roman" w:hAnsi="Times New Roman"/>
          <w:spacing w:val="-12"/>
        </w:rPr>
        <w:t xml:space="preserve"> </w:t>
      </w:r>
      <w:r>
        <w:rPr>
          <w:rFonts w:ascii="Times New Roman" w:cs="Times New Roman" w:hAnsi="Times New Roman"/>
        </w:rPr>
        <w:t>small</w:t>
      </w:r>
      <w:r>
        <w:rPr>
          <w:rFonts w:ascii="Times New Roman" w:cs="Times New Roman" w:hAnsi="Times New Roman"/>
          <w:spacing w:val="-13"/>
        </w:rPr>
        <w:t xml:space="preserve"> </w:t>
      </w:r>
      <w:r>
        <w:rPr>
          <w:rFonts w:ascii="Times New Roman" w:cs="Times New Roman" w:hAnsi="Times New Roman"/>
        </w:rPr>
        <w:t>in</w:t>
      </w:r>
      <w:r>
        <w:rPr>
          <w:rFonts w:ascii="Times New Roman" w:cs="Times New Roman" w:hAnsi="Times New Roman"/>
          <w:spacing w:val="-12"/>
        </w:rPr>
        <w:t xml:space="preserve"> </w:t>
      </w:r>
      <w:r>
        <w:rPr>
          <w:rFonts w:ascii="Times New Roman" w:cs="Times New Roman" w:hAnsi="Times New Roman"/>
        </w:rPr>
        <w:t>size.</w:t>
      </w:r>
      <w:r>
        <w:rPr>
          <w:rFonts w:ascii="Times New Roman" w:cs="Times New Roman" w:hAnsi="Times New Roman"/>
          <w:spacing w:val="-13"/>
        </w:rPr>
        <w:t xml:space="preserve"> </w:t>
      </w:r>
      <w:r>
        <w:rPr>
          <w:rFonts w:ascii="Times New Roman" w:cs="Times New Roman" w:hAnsi="Times New Roman"/>
        </w:rPr>
        <w:t>The</w:t>
      </w:r>
      <w:r>
        <w:rPr>
          <w:rFonts w:ascii="Times New Roman" w:cs="Times New Roman" w:hAnsi="Times New Roman"/>
          <w:spacing w:val="-12"/>
        </w:rPr>
        <w:t xml:space="preserve"> </w:t>
      </w:r>
      <w:r>
        <w:rPr>
          <w:rFonts w:ascii="Times New Roman" w:cs="Times New Roman" w:hAnsi="Times New Roman"/>
        </w:rPr>
        <w:t>larger</w:t>
      </w:r>
      <w:r>
        <w:rPr>
          <w:rFonts w:ascii="Times New Roman" w:cs="Times New Roman" w:hAnsi="Times New Roman"/>
          <w:spacing w:val="-13"/>
        </w:rPr>
        <w:t xml:space="preserve"> </w:t>
      </w:r>
      <w:r>
        <w:rPr>
          <w:rFonts w:ascii="Times New Roman" w:cs="Times New Roman" w:hAnsi="Times New Roman"/>
        </w:rPr>
        <w:t>crumps</w:t>
      </w:r>
      <w:r>
        <w:rPr>
          <w:rFonts w:ascii="Times New Roman" w:cs="Times New Roman" w:hAnsi="Times New Roman"/>
          <w:spacing w:val="-12"/>
        </w:rPr>
        <w:t xml:space="preserve"> </w:t>
      </w:r>
      <w:r>
        <w:rPr>
          <w:rFonts w:ascii="Times New Roman" w:cs="Times New Roman" w:hAnsi="Times New Roman"/>
        </w:rPr>
        <w:t>(lumps)</w:t>
      </w:r>
      <w:r>
        <w:rPr>
          <w:rFonts w:ascii="Times New Roman" w:cs="Times New Roman" w:hAnsi="Times New Roman"/>
          <w:spacing w:val="-13"/>
        </w:rPr>
        <w:t xml:space="preserve"> </w:t>
      </w:r>
      <w:r>
        <w:rPr>
          <w:rFonts w:ascii="Times New Roman" w:cs="Times New Roman" w:hAnsi="Times New Roman"/>
        </w:rPr>
        <w:t>are</w:t>
      </w:r>
      <w:r>
        <w:rPr>
          <w:rFonts w:ascii="Times New Roman" w:cs="Times New Roman" w:hAnsi="Times New Roman"/>
          <w:spacing w:val="-12"/>
        </w:rPr>
        <w:t xml:space="preserve"> </w:t>
      </w:r>
      <w:r>
        <w:rPr>
          <w:rFonts w:ascii="Times New Roman" w:cs="Times New Roman" w:hAnsi="Times New Roman"/>
        </w:rPr>
        <w:t>called aggregates,</w:t>
      </w:r>
      <w:r>
        <w:rPr>
          <w:rFonts w:ascii="Times New Roman" w:cs="Times New Roman" w:hAnsi="Times New Roman"/>
          <w:spacing w:val="-9"/>
        </w:rPr>
        <w:t xml:space="preserve"> </w:t>
      </w:r>
      <w:r>
        <w:rPr>
          <w:rFonts w:ascii="Times New Roman" w:cs="Times New Roman" w:hAnsi="Times New Roman"/>
        </w:rPr>
        <w:t>while</w:t>
      </w:r>
      <w:r>
        <w:rPr>
          <w:rFonts w:ascii="Times New Roman" w:cs="Times New Roman" w:hAnsi="Times New Roman"/>
          <w:spacing w:val="-9"/>
        </w:rPr>
        <w:t xml:space="preserve"> </w:t>
      </w:r>
      <w:r>
        <w:rPr>
          <w:rFonts w:ascii="Times New Roman" w:cs="Times New Roman" w:hAnsi="Times New Roman"/>
        </w:rPr>
        <w:t>the</w:t>
      </w:r>
      <w:r>
        <w:rPr>
          <w:rFonts w:ascii="Times New Roman" w:cs="Times New Roman" w:hAnsi="Times New Roman"/>
          <w:spacing w:val="-9"/>
        </w:rPr>
        <w:t xml:space="preserve"> </w:t>
      </w:r>
      <w:r>
        <w:rPr>
          <w:rFonts w:ascii="Times New Roman" w:cs="Times New Roman" w:hAnsi="Times New Roman"/>
        </w:rPr>
        <w:t>smaller</w:t>
      </w:r>
      <w:r>
        <w:rPr>
          <w:rFonts w:ascii="Times New Roman" w:cs="Times New Roman" w:hAnsi="Times New Roman"/>
          <w:spacing w:val="-9"/>
        </w:rPr>
        <w:t xml:space="preserve"> </w:t>
      </w:r>
      <w:r>
        <w:rPr>
          <w:rFonts w:ascii="Times New Roman" w:cs="Times New Roman" w:hAnsi="Times New Roman"/>
        </w:rPr>
        <w:t>crumps</w:t>
      </w:r>
      <w:r>
        <w:rPr>
          <w:rFonts w:ascii="Times New Roman" w:cs="Times New Roman" w:hAnsi="Times New Roman"/>
          <w:spacing w:val="-9"/>
        </w:rPr>
        <w:t xml:space="preserve"> </w:t>
      </w:r>
      <w:r>
        <w:rPr>
          <w:rFonts w:ascii="Times New Roman" w:cs="Times New Roman" w:hAnsi="Times New Roman"/>
        </w:rPr>
        <w:t>are</w:t>
      </w:r>
      <w:r>
        <w:rPr>
          <w:rFonts w:ascii="Times New Roman" w:cs="Times New Roman" w:hAnsi="Times New Roman"/>
          <w:spacing w:val="-9"/>
        </w:rPr>
        <w:t xml:space="preserve"> </w:t>
      </w:r>
      <w:r>
        <w:rPr>
          <w:rFonts w:ascii="Times New Roman" w:cs="Times New Roman" w:hAnsi="Times New Roman"/>
        </w:rPr>
        <w:t>called</w:t>
      </w:r>
      <w:r>
        <w:rPr>
          <w:rFonts w:ascii="Times New Roman" w:cs="Times New Roman" w:hAnsi="Times New Roman"/>
          <w:spacing w:val="-9"/>
        </w:rPr>
        <w:t xml:space="preserve"> </w:t>
      </w:r>
      <w:r>
        <w:rPr>
          <w:rFonts w:ascii="Times New Roman" w:cs="Times New Roman" w:hAnsi="Times New Roman"/>
        </w:rPr>
        <w:t xml:space="preserve">peds. </w:t>
      </w:r>
    </w:p>
    <w:p>
      <w:pPr>
        <w:pStyle w:val="style0"/>
        <w:spacing w:lineRule="auto" w:line="276"/>
        <w:jc w:val="both"/>
        <w:rPr>
          <w:rFonts w:ascii="Times New Roman" w:cs="Times New Roman" w:hAnsi="Times New Roman"/>
        </w:rPr>
      </w:pPr>
      <w:r>
        <w:rPr>
          <w:rFonts w:ascii="Times New Roman" w:cs="Times New Roman" w:hAnsi="Times New Roman"/>
        </w:rPr>
        <w:t>The</w:t>
      </w:r>
      <w:r>
        <w:rPr>
          <w:rFonts w:ascii="Times New Roman" w:cs="Times New Roman" w:hAnsi="Times New Roman"/>
          <w:spacing w:val="-17"/>
        </w:rPr>
        <w:t xml:space="preserve"> </w:t>
      </w:r>
      <w:r>
        <w:rPr>
          <w:rFonts w:ascii="Times New Roman" w:cs="Times New Roman" w:hAnsi="Times New Roman"/>
        </w:rPr>
        <w:t>ability</w:t>
      </w:r>
      <w:r>
        <w:rPr>
          <w:rFonts w:ascii="Times New Roman" w:cs="Times New Roman" w:hAnsi="Times New Roman"/>
          <w:spacing w:val="-16"/>
        </w:rPr>
        <w:t xml:space="preserve"> </w:t>
      </w:r>
      <w:r>
        <w:rPr>
          <w:rFonts w:ascii="Times New Roman" w:cs="Times New Roman" w:hAnsi="Times New Roman"/>
        </w:rPr>
        <w:t>of</w:t>
      </w:r>
      <w:r>
        <w:rPr>
          <w:rFonts w:ascii="Times New Roman" w:cs="Times New Roman" w:hAnsi="Times New Roman"/>
          <w:spacing w:val="-17"/>
        </w:rPr>
        <w:t xml:space="preserve"> </w:t>
      </w:r>
      <w:r>
        <w:rPr>
          <w:rFonts w:ascii="Times New Roman" w:cs="Times New Roman" w:hAnsi="Times New Roman"/>
        </w:rPr>
        <w:t>a</w:t>
      </w:r>
      <w:r>
        <w:rPr>
          <w:rFonts w:ascii="Times New Roman" w:cs="Times New Roman" w:hAnsi="Times New Roman"/>
          <w:spacing w:val="-16"/>
        </w:rPr>
        <w:t xml:space="preserve"> </w:t>
      </w:r>
      <w:r>
        <w:rPr>
          <w:rFonts w:ascii="Times New Roman" w:cs="Times New Roman" w:hAnsi="Times New Roman"/>
        </w:rPr>
        <w:t>soil</w:t>
      </w:r>
      <w:r>
        <w:rPr>
          <w:rFonts w:ascii="Times New Roman" w:cs="Times New Roman" w:hAnsi="Times New Roman"/>
          <w:spacing w:val="-16"/>
        </w:rPr>
        <w:t xml:space="preserve"> </w:t>
      </w:r>
      <w:r>
        <w:rPr>
          <w:rFonts w:ascii="Times New Roman" w:cs="Times New Roman" w:hAnsi="Times New Roman"/>
        </w:rPr>
        <w:t>to</w:t>
      </w:r>
      <w:r>
        <w:rPr>
          <w:rFonts w:ascii="Times New Roman" w:cs="Times New Roman" w:hAnsi="Times New Roman"/>
          <w:spacing w:val="-17"/>
        </w:rPr>
        <w:t xml:space="preserve"> </w:t>
      </w:r>
      <w:r>
        <w:rPr>
          <w:rFonts w:ascii="Times New Roman" w:cs="Times New Roman" w:hAnsi="Times New Roman"/>
        </w:rPr>
        <w:t>form</w:t>
      </w:r>
      <w:r>
        <w:rPr>
          <w:rFonts w:ascii="Times New Roman" w:cs="Times New Roman" w:hAnsi="Times New Roman"/>
          <w:spacing w:val="-16"/>
        </w:rPr>
        <w:t xml:space="preserve"> </w:t>
      </w:r>
      <w:r>
        <w:rPr>
          <w:rFonts w:ascii="Times New Roman" w:cs="Times New Roman" w:hAnsi="Times New Roman"/>
        </w:rPr>
        <w:t>aggregates</w:t>
      </w:r>
      <w:r>
        <w:rPr>
          <w:rFonts w:ascii="Times New Roman" w:cs="Times New Roman" w:hAnsi="Times New Roman"/>
          <w:spacing w:val="-16"/>
        </w:rPr>
        <w:t xml:space="preserve"> </w:t>
      </w:r>
      <w:r>
        <w:rPr>
          <w:rFonts w:ascii="Times New Roman" w:cs="Times New Roman" w:hAnsi="Times New Roman"/>
        </w:rPr>
        <w:t>or</w:t>
      </w:r>
      <w:r>
        <w:rPr>
          <w:rFonts w:ascii="Times New Roman" w:cs="Times New Roman" w:hAnsi="Times New Roman"/>
          <w:spacing w:val="-17"/>
        </w:rPr>
        <w:t xml:space="preserve"> </w:t>
      </w:r>
      <w:r>
        <w:rPr>
          <w:rFonts w:ascii="Times New Roman" w:cs="Times New Roman" w:hAnsi="Times New Roman"/>
        </w:rPr>
        <w:t>peds</w:t>
      </w:r>
      <w:r>
        <w:rPr>
          <w:rFonts w:ascii="Times New Roman" w:cs="Times New Roman" w:hAnsi="Times New Roman"/>
          <w:spacing w:val="-16"/>
        </w:rPr>
        <w:t xml:space="preserve"> </w:t>
      </w:r>
      <w:r>
        <w:rPr>
          <w:rFonts w:ascii="Times New Roman" w:cs="Times New Roman" w:hAnsi="Times New Roman"/>
        </w:rPr>
        <w:t>largely</w:t>
      </w:r>
      <w:r>
        <w:rPr>
          <w:rFonts w:ascii="Times New Roman" w:cs="Times New Roman" w:hAnsi="Times New Roman"/>
          <w:spacing w:val="-16"/>
        </w:rPr>
        <w:t xml:space="preserve"> </w:t>
      </w:r>
      <w:r>
        <w:rPr>
          <w:rFonts w:ascii="Times New Roman" w:cs="Times New Roman" w:hAnsi="Times New Roman"/>
        </w:rPr>
        <w:t>depends</w:t>
      </w:r>
      <w:r>
        <w:rPr>
          <w:rFonts w:ascii="Times New Roman" w:cs="Times New Roman" w:hAnsi="Times New Roman"/>
          <w:spacing w:val="-17"/>
        </w:rPr>
        <w:t xml:space="preserve"> </w:t>
      </w:r>
      <w:r>
        <w:rPr>
          <w:rFonts w:ascii="Times New Roman" w:cs="Times New Roman" w:hAnsi="Times New Roman"/>
        </w:rPr>
        <w:t>on</w:t>
      </w:r>
      <w:r>
        <w:rPr>
          <w:rFonts w:ascii="Times New Roman" w:cs="Times New Roman" w:hAnsi="Times New Roman"/>
          <w:spacing w:val="-16"/>
        </w:rPr>
        <w:t xml:space="preserve"> </w:t>
      </w:r>
      <w:r>
        <w:rPr>
          <w:rFonts w:ascii="Times New Roman" w:cs="Times New Roman" w:hAnsi="Times New Roman"/>
        </w:rPr>
        <w:t>its</w:t>
      </w:r>
      <w:r>
        <w:rPr>
          <w:rFonts w:ascii="Times New Roman" w:cs="Times New Roman" w:hAnsi="Times New Roman"/>
          <w:spacing w:val="-16"/>
        </w:rPr>
        <w:t xml:space="preserve"> </w:t>
      </w:r>
      <w:r>
        <w:rPr>
          <w:rFonts w:ascii="Times New Roman" w:cs="Times New Roman" w:hAnsi="Times New Roman"/>
        </w:rPr>
        <w:t>texture.</w:t>
      </w:r>
      <w:r>
        <w:rPr>
          <w:rFonts w:ascii="Times New Roman" w:cs="Times New Roman" w:hAnsi="Times New Roman"/>
          <w:spacing w:val="-17"/>
        </w:rPr>
        <w:t xml:space="preserve"> </w:t>
      </w:r>
      <w:r>
        <w:rPr>
          <w:rFonts w:ascii="Times New Roman" w:cs="Times New Roman" w:hAnsi="Times New Roman"/>
        </w:rPr>
        <w:t>Whether</w:t>
      </w:r>
      <w:r>
        <w:rPr>
          <w:rFonts w:ascii="Times New Roman" w:cs="Times New Roman" w:hAnsi="Times New Roman"/>
          <w:spacing w:val="-16"/>
        </w:rPr>
        <w:t xml:space="preserve"> </w:t>
      </w:r>
      <w:r>
        <w:rPr>
          <w:rFonts w:ascii="Times New Roman" w:cs="Times New Roman" w:hAnsi="Times New Roman"/>
        </w:rPr>
        <w:t>course</w:t>
      </w:r>
      <w:r>
        <w:rPr>
          <w:rFonts w:ascii="Times New Roman" w:cs="Times New Roman" w:hAnsi="Times New Roman"/>
          <w:spacing w:val="-16"/>
        </w:rPr>
        <w:t xml:space="preserve"> </w:t>
      </w:r>
      <w:r>
        <w:rPr>
          <w:rFonts w:ascii="Times New Roman" w:cs="Times New Roman" w:hAnsi="Times New Roman"/>
        </w:rPr>
        <w:t>or</w:t>
      </w:r>
      <w:r>
        <w:rPr>
          <w:rFonts w:ascii="Times New Roman" w:cs="Times New Roman" w:hAnsi="Times New Roman"/>
          <w:spacing w:val="-17"/>
        </w:rPr>
        <w:t xml:space="preserve"> </w:t>
      </w:r>
      <w:r>
        <w:rPr>
          <w:rFonts w:ascii="Times New Roman" w:cs="Times New Roman" w:hAnsi="Times New Roman"/>
        </w:rPr>
        <w:t>fine. Usually</w:t>
      </w:r>
      <w:r>
        <w:rPr>
          <w:rFonts w:ascii="Times New Roman" w:cs="Times New Roman" w:hAnsi="Times New Roman"/>
          <w:spacing w:val="-15"/>
        </w:rPr>
        <w:t xml:space="preserve"> </w:t>
      </w:r>
      <w:r>
        <w:rPr>
          <w:rFonts w:ascii="Times New Roman" w:cs="Times New Roman" w:hAnsi="Times New Roman"/>
        </w:rPr>
        <w:t>the</w:t>
      </w:r>
      <w:r>
        <w:rPr>
          <w:rFonts w:ascii="Times New Roman" w:cs="Times New Roman" w:hAnsi="Times New Roman"/>
          <w:spacing w:val="-14"/>
        </w:rPr>
        <w:t xml:space="preserve"> </w:t>
      </w:r>
      <w:r>
        <w:rPr>
          <w:rFonts w:ascii="Times New Roman" w:cs="Times New Roman" w:hAnsi="Times New Roman"/>
        </w:rPr>
        <w:t>fine</w:t>
      </w:r>
      <w:r>
        <w:rPr>
          <w:rFonts w:ascii="Times New Roman" w:cs="Times New Roman" w:hAnsi="Times New Roman"/>
          <w:spacing w:val="-14"/>
        </w:rPr>
        <w:t xml:space="preserve"> </w:t>
      </w:r>
      <w:r>
        <w:rPr>
          <w:rFonts w:ascii="Times New Roman" w:cs="Times New Roman" w:hAnsi="Times New Roman"/>
        </w:rPr>
        <w:t>texture</w:t>
      </w:r>
      <w:r>
        <w:rPr>
          <w:rFonts w:ascii="Times New Roman" w:cs="Times New Roman" w:hAnsi="Times New Roman"/>
          <w:spacing w:val="-14"/>
        </w:rPr>
        <w:t xml:space="preserve"> </w:t>
      </w:r>
      <w:r>
        <w:rPr>
          <w:rFonts w:ascii="Times New Roman" w:cs="Times New Roman" w:hAnsi="Times New Roman"/>
        </w:rPr>
        <w:t>soil</w:t>
      </w:r>
      <w:r>
        <w:rPr>
          <w:rFonts w:ascii="Times New Roman" w:cs="Times New Roman" w:hAnsi="Times New Roman"/>
          <w:spacing w:val="-14"/>
        </w:rPr>
        <w:t xml:space="preserve"> </w:t>
      </w:r>
      <w:r>
        <w:rPr>
          <w:rFonts w:ascii="Times New Roman" w:cs="Times New Roman" w:hAnsi="Times New Roman"/>
        </w:rPr>
        <w:t>has</w:t>
      </w:r>
      <w:r>
        <w:rPr>
          <w:rFonts w:ascii="Times New Roman" w:cs="Times New Roman" w:hAnsi="Times New Roman"/>
          <w:spacing w:val="-14"/>
        </w:rPr>
        <w:t xml:space="preserve"> </w:t>
      </w:r>
      <w:r>
        <w:rPr>
          <w:rFonts w:ascii="Times New Roman" w:cs="Times New Roman" w:hAnsi="Times New Roman"/>
        </w:rPr>
        <w:t>higher</w:t>
      </w:r>
      <w:r>
        <w:rPr>
          <w:rFonts w:ascii="Times New Roman" w:cs="Times New Roman" w:hAnsi="Times New Roman"/>
          <w:spacing w:val="-14"/>
        </w:rPr>
        <w:t xml:space="preserve"> </w:t>
      </w:r>
      <w:r>
        <w:rPr>
          <w:rFonts w:ascii="Times New Roman" w:cs="Times New Roman" w:hAnsi="Times New Roman"/>
        </w:rPr>
        <w:t>ability</w:t>
      </w:r>
      <w:r>
        <w:rPr>
          <w:rFonts w:ascii="Times New Roman" w:cs="Times New Roman" w:hAnsi="Times New Roman"/>
          <w:spacing w:val="-14"/>
        </w:rPr>
        <w:t xml:space="preserve"> </w:t>
      </w:r>
      <w:r>
        <w:rPr>
          <w:rFonts w:ascii="Times New Roman" w:cs="Times New Roman" w:hAnsi="Times New Roman"/>
        </w:rPr>
        <w:t>to</w:t>
      </w:r>
      <w:r>
        <w:rPr>
          <w:rFonts w:ascii="Times New Roman" w:cs="Times New Roman" w:hAnsi="Times New Roman"/>
          <w:spacing w:val="-14"/>
        </w:rPr>
        <w:t xml:space="preserve"> </w:t>
      </w:r>
      <w:r>
        <w:rPr>
          <w:rFonts w:ascii="Times New Roman" w:cs="Times New Roman" w:hAnsi="Times New Roman"/>
        </w:rPr>
        <w:t>form</w:t>
      </w:r>
      <w:r>
        <w:rPr>
          <w:rFonts w:ascii="Times New Roman" w:cs="Times New Roman" w:hAnsi="Times New Roman"/>
          <w:spacing w:val="-14"/>
        </w:rPr>
        <w:t xml:space="preserve"> </w:t>
      </w:r>
      <w:r>
        <w:rPr>
          <w:rFonts w:ascii="Times New Roman" w:cs="Times New Roman" w:hAnsi="Times New Roman"/>
        </w:rPr>
        <w:t>aggregates</w:t>
      </w:r>
      <w:r>
        <w:rPr>
          <w:rFonts w:ascii="Times New Roman" w:cs="Times New Roman" w:hAnsi="Times New Roman"/>
          <w:spacing w:val="-14"/>
        </w:rPr>
        <w:t xml:space="preserve"> </w:t>
      </w:r>
      <w:r>
        <w:rPr>
          <w:rFonts w:ascii="Times New Roman" w:cs="Times New Roman" w:hAnsi="Times New Roman"/>
        </w:rPr>
        <w:t>than</w:t>
      </w:r>
      <w:r>
        <w:rPr>
          <w:rFonts w:ascii="Times New Roman" w:cs="Times New Roman" w:hAnsi="Times New Roman"/>
          <w:spacing w:val="-14"/>
        </w:rPr>
        <w:t xml:space="preserve"> </w:t>
      </w:r>
      <w:r>
        <w:rPr>
          <w:rFonts w:ascii="Times New Roman" w:cs="Times New Roman" w:hAnsi="Times New Roman"/>
        </w:rPr>
        <w:t>the</w:t>
      </w:r>
      <w:r>
        <w:rPr>
          <w:rFonts w:ascii="Times New Roman" w:cs="Times New Roman" w:hAnsi="Times New Roman"/>
          <w:spacing w:val="-14"/>
        </w:rPr>
        <w:t xml:space="preserve"> </w:t>
      </w:r>
      <w:r>
        <w:rPr>
          <w:rFonts w:ascii="Times New Roman" w:cs="Times New Roman" w:hAnsi="Times New Roman"/>
        </w:rPr>
        <w:t>course</w:t>
      </w:r>
      <w:r>
        <w:rPr>
          <w:rFonts w:ascii="Times New Roman" w:cs="Times New Roman" w:hAnsi="Times New Roman"/>
          <w:spacing w:val="-15"/>
        </w:rPr>
        <w:t xml:space="preserve"> </w:t>
      </w:r>
      <w:r>
        <w:rPr>
          <w:rFonts w:ascii="Times New Roman" w:cs="Times New Roman" w:hAnsi="Times New Roman"/>
        </w:rPr>
        <w:t>textured</w:t>
      </w:r>
      <w:r>
        <w:rPr>
          <w:rFonts w:ascii="Times New Roman" w:cs="Times New Roman" w:hAnsi="Times New Roman"/>
          <w:spacing w:val="-14"/>
        </w:rPr>
        <w:t xml:space="preserve"> </w:t>
      </w:r>
      <w:r>
        <w:rPr>
          <w:rFonts w:ascii="Times New Roman" w:cs="Times New Roman" w:hAnsi="Times New Roman"/>
        </w:rPr>
        <w:t>soil.</w:t>
      </w:r>
    </w:p>
    <w:p>
      <w:pPr>
        <w:pStyle w:val="style0"/>
        <w:spacing w:lineRule="auto" w:line="276"/>
        <w:jc w:val="both"/>
        <w:rPr>
          <w:rFonts w:ascii="Times New Roman" w:cs="Times New Roman" w:hAnsi="Times New Roman"/>
        </w:rPr>
      </w:pPr>
      <w:r>
        <w:rPr>
          <w:rFonts w:ascii="Times New Roman" w:cs="Times New Roman" w:hAnsi="Times New Roman"/>
        </w:rPr>
        <w:t>Soil</w:t>
      </w:r>
      <w:r>
        <w:rPr>
          <w:rFonts w:ascii="Times New Roman" w:cs="Times New Roman" w:hAnsi="Times New Roman"/>
          <w:spacing w:val="-14"/>
        </w:rPr>
        <w:t xml:space="preserve"> </w:t>
      </w:r>
      <w:r>
        <w:rPr>
          <w:rFonts w:ascii="Times New Roman" w:cs="Times New Roman" w:hAnsi="Times New Roman"/>
        </w:rPr>
        <w:t>aggregates</w:t>
      </w:r>
      <w:r>
        <w:rPr>
          <w:rFonts w:ascii="Times New Roman" w:cs="Times New Roman" w:hAnsi="Times New Roman"/>
          <w:spacing w:val="-14"/>
        </w:rPr>
        <w:t xml:space="preserve"> </w:t>
      </w:r>
      <w:r>
        <w:rPr>
          <w:rFonts w:ascii="Times New Roman" w:cs="Times New Roman" w:hAnsi="Times New Roman"/>
        </w:rPr>
        <w:t>produced</w:t>
      </w:r>
      <w:r>
        <w:rPr>
          <w:rFonts w:ascii="Times New Roman" w:cs="Times New Roman" w:hAnsi="Times New Roman"/>
          <w:spacing w:val="-14"/>
        </w:rPr>
        <w:t xml:space="preserve"> </w:t>
      </w:r>
      <w:r>
        <w:rPr>
          <w:rFonts w:ascii="Times New Roman" w:cs="Times New Roman" w:hAnsi="Times New Roman"/>
        </w:rPr>
        <w:t>as</w:t>
      </w:r>
      <w:r>
        <w:rPr>
          <w:rFonts w:ascii="Times New Roman" w:cs="Times New Roman" w:hAnsi="Times New Roman"/>
          <w:spacing w:val="-14"/>
        </w:rPr>
        <w:t xml:space="preserve"> </w:t>
      </w:r>
      <w:r>
        <w:rPr>
          <w:rFonts w:ascii="Times New Roman" w:cs="Times New Roman" w:hAnsi="Times New Roman"/>
        </w:rPr>
        <w:t>the</w:t>
      </w:r>
      <w:r>
        <w:rPr>
          <w:rFonts w:ascii="Times New Roman" w:cs="Times New Roman" w:hAnsi="Times New Roman"/>
          <w:spacing w:val="-14"/>
        </w:rPr>
        <w:t xml:space="preserve"> </w:t>
      </w:r>
      <w:r>
        <w:rPr>
          <w:rFonts w:ascii="Times New Roman" w:cs="Times New Roman" w:hAnsi="Times New Roman"/>
        </w:rPr>
        <w:t>particles</w:t>
      </w:r>
      <w:r>
        <w:rPr>
          <w:rFonts w:ascii="Times New Roman" w:cs="Times New Roman" w:hAnsi="Times New Roman"/>
          <w:spacing w:val="-14"/>
        </w:rPr>
        <w:t xml:space="preserve"> </w:t>
      </w:r>
      <w:r>
        <w:rPr>
          <w:rFonts w:ascii="Times New Roman" w:cs="Times New Roman" w:hAnsi="Times New Roman"/>
        </w:rPr>
        <w:t>cemented,</w:t>
      </w:r>
      <w:r>
        <w:rPr>
          <w:rFonts w:ascii="Times New Roman" w:cs="Times New Roman" w:hAnsi="Times New Roman"/>
          <w:spacing w:val="-14"/>
        </w:rPr>
        <w:t xml:space="preserve"> </w:t>
      </w:r>
      <w:r>
        <w:rPr>
          <w:rFonts w:ascii="Times New Roman" w:cs="Times New Roman" w:hAnsi="Times New Roman"/>
        </w:rPr>
        <w:t>are</w:t>
      </w:r>
      <w:r>
        <w:rPr>
          <w:rFonts w:ascii="Times New Roman" w:cs="Times New Roman" w:hAnsi="Times New Roman"/>
          <w:spacing w:val="-14"/>
        </w:rPr>
        <w:t xml:space="preserve"> </w:t>
      </w:r>
      <w:r>
        <w:rPr>
          <w:rFonts w:ascii="Times New Roman" w:cs="Times New Roman" w:hAnsi="Times New Roman"/>
        </w:rPr>
        <w:t>best</w:t>
      </w:r>
      <w:r>
        <w:rPr>
          <w:rFonts w:ascii="Times New Roman" w:cs="Times New Roman" w:hAnsi="Times New Roman"/>
          <w:spacing w:val="-14"/>
        </w:rPr>
        <w:t xml:space="preserve"> </w:t>
      </w:r>
      <w:r>
        <w:rPr>
          <w:rFonts w:ascii="Times New Roman" w:cs="Times New Roman" w:hAnsi="Times New Roman"/>
        </w:rPr>
        <w:t>explained</w:t>
      </w:r>
      <w:r>
        <w:rPr>
          <w:rFonts w:ascii="Times New Roman" w:cs="Times New Roman" w:hAnsi="Times New Roman"/>
          <w:spacing w:val="-14"/>
        </w:rPr>
        <w:t xml:space="preserve"> </w:t>
      </w:r>
      <w:r>
        <w:rPr>
          <w:rFonts w:ascii="Times New Roman" w:cs="Times New Roman" w:hAnsi="Times New Roman"/>
        </w:rPr>
        <w:t>in</w:t>
      </w:r>
      <w:r>
        <w:rPr>
          <w:rFonts w:ascii="Times New Roman" w:cs="Times New Roman" w:hAnsi="Times New Roman"/>
          <w:spacing w:val="-14"/>
        </w:rPr>
        <w:t xml:space="preserve"> </w:t>
      </w:r>
      <w:r>
        <w:rPr>
          <w:rFonts w:ascii="Times New Roman" w:cs="Times New Roman" w:hAnsi="Times New Roman"/>
        </w:rPr>
        <w:t>basis</w:t>
      </w:r>
      <w:r>
        <w:rPr>
          <w:rFonts w:ascii="Times New Roman" w:cs="Times New Roman" w:hAnsi="Times New Roman"/>
          <w:spacing w:val="-14"/>
        </w:rPr>
        <w:t xml:space="preserve"> </w:t>
      </w:r>
      <w:r>
        <w:rPr>
          <w:rFonts w:ascii="Times New Roman" w:cs="Times New Roman" w:hAnsi="Times New Roman"/>
        </w:rPr>
        <w:t>of</w:t>
      </w:r>
      <w:r>
        <w:rPr>
          <w:rFonts w:ascii="Times New Roman" w:cs="Times New Roman" w:hAnsi="Times New Roman"/>
          <w:spacing w:val="-14"/>
        </w:rPr>
        <w:t xml:space="preserve"> </w:t>
      </w:r>
      <w:r>
        <w:rPr>
          <w:rFonts w:ascii="Times New Roman" w:cs="Times New Roman" w:hAnsi="Times New Roman"/>
        </w:rPr>
        <w:t>their</w:t>
      </w:r>
      <w:r>
        <w:rPr>
          <w:rFonts w:ascii="Times New Roman" w:cs="Times New Roman" w:hAnsi="Times New Roman"/>
          <w:spacing w:val="-14"/>
        </w:rPr>
        <w:t xml:space="preserve"> </w:t>
      </w:r>
      <w:r>
        <w:rPr>
          <w:rFonts w:ascii="Times New Roman" w:cs="Times New Roman" w:hAnsi="Times New Roman"/>
        </w:rPr>
        <w:t>shape</w:t>
      </w:r>
      <w:r>
        <w:rPr>
          <w:rFonts w:ascii="Times New Roman" w:cs="Times New Roman" w:hAnsi="Times New Roman"/>
          <w:spacing w:val="-14"/>
        </w:rPr>
        <w:t xml:space="preserve"> </w:t>
      </w:r>
      <w:r>
        <w:rPr>
          <w:rFonts w:ascii="Times New Roman" w:cs="Times New Roman" w:hAnsi="Times New Roman"/>
        </w:rPr>
        <w:t>and include the</w:t>
      </w:r>
      <w:r>
        <w:rPr>
          <w:rFonts w:ascii="Times New Roman" w:cs="Times New Roman" w:hAnsi="Times New Roman"/>
          <w:spacing w:val="-17"/>
        </w:rPr>
        <w:t xml:space="preserve"> </w:t>
      </w:r>
      <w:r>
        <w:rPr>
          <w:rFonts w:ascii="Times New Roman" w:cs="Times New Roman" w:hAnsi="Times New Roman"/>
        </w:rPr>
        <w:t>following:</w:t>
      </w:r>
    </w:p>
    <w:p>
      <w:pPr>
        <w:pStyle w:val="style0"/>
        <w:spacing w:lineRule="auto" w:line="276"/>
        <w:jc w:val="both"/>
        <w:rPr>
          <w:rFonts w:ascii="Times New Roman" w:cs="Times New Roman" w:hAnsi="Times New Roman"/>
          <w:b/>
        </w:rPr>
      </w:pPr>
      <w:r>
        <w:rPr>
          <w:rFonts w:ascii="Times New Roman" w:cs="Times New Roman" w:hAnsi="Times New Roman"/>
          <w:b/>
          <w:u w:color="444444"/>
        </w:rPr>
        <w:t>Platy Aggregates</w:t>
      </w:r>
      <w:r>
        <w:rPr>
          <w:rFonts w:ascii="Times New Roman" w:cs="Times New Roman" w:hAnsi="Times New Roman"/>
          <w:b/>
        </w:rPr>
        <w:t xml:space="preserve">: </w:t>
      </w:r>
      <w:r>
        <w:rPr>
          <w:rFonts w:ascii="Times New Roman" w:cs="Times New Roman" w:hAnsi="Times New Roman"/>
        </w:rPr>
        <w:t>The aggregates have more developed horizontally than the vertical dimension</w:t>
      </w:r>
    </w:p>
    <w:p>
      <w:pPr>
        <w:pStyle w:val="style0"/>
        <w:spacing w:lineRule="auto" w:line="276"/>
        <w:jc w:val="both"/>
        <w:rPr>
          <w:rFonts w:ascii="Times New Roman" w:cs="Times New Roman" w:hAnsi="Times New Roman"/>
          <w:b/>
        </w:rPr>
      </w:pPr>
      <w:r>
        <w:rPr>
          <w:rFonts w:ascii="Times New Roman" w:cs="Times New Roman" w:hAnsi="Times New Roman"/>
          <w:b/>
          <w:u w:color="444444"/>
        </w:rPr>
        <w:t>Prism Aggregate</w:t>
      </w:r>
      <w:r>
        <w:rPr>
          <w:rFonts w:ascii="Times New Roman" w:cs="Times New Roman" w:hAnsi="Times New Roman"/>
          <w:b/>
        </w:rPr>
        <w:t>:</w:t>
      </w:r>
    </w:p>
    <w:p>
      <w:pPr>
        <w:pStyle w:val="style0"/>
        <w:spacing w:lineRule="auto" w:line="276"/>
        <w:jc w:val="both"/>
        <w:rPr>
          <w:rFonts w:ascii="Times New Roman" w:cs="Times New Roman" w:hAnsi="Times New Roman"/>
        </w:rPr>
      </w:pPr>
      <w:r>
        <w:rPr>
          <w:rFonts w:ascii="Times New Roman" w:cs="Times New Roman" w:hAnsi="Times New Roman"/>
        </w:rPr>
        <w:t>The aggregate is more vertical developed than the horizontal dimension.</w:t>
      </w:r>
    </w:p>
    <w:p>
      <w:pPr>
        <w:pStyle w:val="style0"/>
        <w:spacing w:lineRule="auto" w:line="276"/>
        <w:jc w:val="both"/>
        <w:rPr>
          <w:rFonts w:ascii="Times New Roman" w:cs="Times New Roman" w:hAnsi="Times New Roman"/>
          <w:b/>
        </w:rPr>
      </w:pPr>
      <w:r>
        <w:rPr>
          <w:rFonts w:ascii="Times New Roman" w:cs="Times New Roman" w:hAnsi="Times New Roman"/>
          <w:b/>
          <w:u w:color="444444"/>
        </w:rPr>
        <w:t>Brocky Aggregate</w:t>
      </w:r>
      <w:r>
        <w:rPr>
          <w:rFonts w:ascii="Times New Roman" w:cs="Times New Roman" w:hAnsi="Times New Roman"/>
          <w:b/>
        </w:rPr>
        <w:t>:</w:t>
      </w:r>
    </w:p>
    <w:p>
      <w:pPr>
        <w:pStyle w:val="style0"/>
        <w:spacing w:lineRule="auto" w:line="276"/>
        <w:jc w:val="both"/>
        <w:rPr>
          <w:rFonts w:ascii="Times New Roman" w:cs="Times New Roman" w:hAnsi="Times New Roman"/>
        </w:rPr>
      </w:pPr>
      <w:r>
        <w:rPr>
          <w:rFonts w:ascii="Times New Roman" w:cs="Times New Roman" w:hAnsi="Times New Roman"/>
        </w:rPr>
        <w:t>All dimensions of the aggregate are nearly equal in size.</w:t>
      </w:r>
    </w:p>
    <w:p>
      <w:pPr>
        <w:pStyle w:val="style0"/>
        <w:spacing w:lineRule="auto" w:line="276"/>
        <w:jc w:val="both"/>
        <w:rPr>
          <w:rFonts w:ascii="Times New Roman" w:cs="Times New Roman" w:hAnsi="Times New Roman"/>
          <w:b/>
        </w:rPr>
      </w:pPr>
      <w:r>
        <w:rPr>
          <w:rFonts w:ascii="Times New Roman" w:cs="Times New Roman" w:hAnsi="Times New Roman"/>
          <w:b/>
          <w:u w:color="444444"/>
        </w:rPr>
        <w:t>Sphere Aggregate</w:t>
      </w:r>
      <w:r>
        <w:rPr>
          <w:rFonts w:ascii="Times New Roman" w:cs="Times New Roman" w:hAnsi="Times New Roman"/>
          <w:b/>
        </w:rPr>
        <w:t xml:space="preserve">: </w:t>
      </w:r>
      <w:r>
        <w:rPr>
          <w:rFonts w:ascii="Times New Roman" w:cs="Times New Roman" w:hAnsi="Times New Roman"/>
        </w:rPr>
        <w:t>The soil aggregate is nearly (roughly) round.</w:t>
      </w:r>
    </w:p>
    <w:p>
      <w:pPr>
        <w:pStyle w:val="style0"/>
        <w:spacing w:lineRule="auto" w:line="276"/>
        <w:jc w:val="both"/>
        <w:rPr>
          <w:rFonts w:ascii="Times New Roman" w:cs="Times New Roman" w:hAnsi="Times New Roman"/>
        </w:rPr>
      </w:pPr>
    </w:p>
    <w:p>
      <w:pPr>
        <w:pStyle w:val="style0"/>
        <w:spacing w:lineRule="auto" w:line="276"/>
        <w:jc w:val="both"/>
        <w:rPr>
          <w:rFonts w:ascii="Times New Roman" w:cs="Times New Roman" w:hAnsi="Times New Roman"/>
        </w:rPr>
      </w:pPr>
    </w:p>
    <w:p>
      <w:pPr>
        <w:pStyle w:val="style0"/>
        <w:spacing w:lineRule="auto" w:line="276"/>
        <w:jc w:val="both"/>
        <w:rPr>
          <w:rFonts w:ascii="Times New Roman" w:cs="Times New Roman" w:hAnsi="Times New Roman"/>
        </w:rPr>
      </w:pPr>
    </w:p>
    <w:p>
      <w:pPr>
        <w:pStyle w:val="style0"/>
        <w:spacing w:lineRule="auto" w:line="276"/>
        <w:jc w:val="both"/>
        <w:rPr>
          <w:rFonts w:ascii="Times New Roman" w:cs="Times New Roman" w:hAnsi="Times New Roman"/>
        </w:rPr>
      </w:pPr>
    </w:p>
    <w:p>
      <w:pPr>
        <w:pStyle w:val="style0"/>
        <w:spacing w:lineRule="auto" w:line="276"/>
        <w:jc w:val="both"/>
        <w:rPr>
          <w:rFonts w:ascii="Times New Roman" w:cs="Times New Roman" w:hAnsi="Times New Roman"/>
        </w:rPr>
      </w:pPr>
    </w:p>
    <w:p>
      <w:pPr>
        <w:pStyle w:val="style0"/>
        <w:spacing w:lineRule="auto" w:line="276"/>
        <w:jc w:val="both"/>
        <w:rPr>
          <w:rFonts w:ascii="Times New Roman" w:cs="Times New Roman" w:hAnsi="Times New Roman"/>
        </w:rPr>
      </w:pPr>
    </w:p>
    <w:p>
      <w:pPr>
        <w:pStyle w:val="style0"/>
        <w:spacing w:lineRule="auto" w:line="276"/>
        <w:jc w:val="both"/>
        <w:rPr>
          <w:rFonts w:ascii="Times New Roman" w:cs="Times New Roman" w:hAnsi="Times New Roman"/>
        </w:rPr>
      </w:pPr>
    </w:p>
    <w:p>
      <w:pPr>
        <w:pStyle w:val="style0"/>
        <w:spacing w:lineRule="auto" w:line="276"/>
        <w:jc w:val="both"/>
        <w:rPr>
          <w:rFonts w:ascii="Times New Roman" w:cs="Times New Roman" w:hAnsi="Times New Roman"/>
        </w:rPr>
      </w:pPr>
    </w:p>
    <w:p>
      <w:pPr>
        <w:pStyle w:val="style0"/>
        <w:spacing w:lineRule="auto" w:line="276"/>
        <w:jc w:val="both"/>
        <w:rPr>
          <w:rFonts w:ascii="Times New Roman" w:cs="Times New Roman" w:hAnsi="Times New Roman"/>
        </w:rPr>
      </w:pPr>
    </w:p>
    <w:p>
      <w:pPr>
        <w:pStyle w:val="style0"/>
        <w:spacing w:lineRule="auto" w:line="276"/>
        <w:jc w:val="both"/>
        <w:rPr>
          <w:rFonts w:ascii="Times New Roman" w:cs="Times New Roman" w:hAnsi="Times New Roman"/>
        </w:rPr>
      </w:pPr>
    </w:p>
    <w:p>
      <w:pPr>
        <w:pStyle w:val="style0"/>
        <w:spacing w:lineRule="auto" w:line="276"/>
        <w:jc w:val="both"/>
        <w:rPr>
          <w:rFonts w:ascii="Times New Roman" w:cs="Times New Roman" w:hAnsi="Times New Roman"/>
        </w:rPr>
      </w:pPr>
    </w:p>
    <w:p>
      <w:pPr>
        <w:pStyle w:val="style0"/>
        <w:spacing w:lineRule="auto" w:line="276"/>
        <w:jc w:val="both"/>
        <w:rPr>
          <w:rFonts w:ascii="Times New Roman" w:cs="Times New Roman" w:hAnsi="Times New Roman"/>
          <w:b/>
        </w:rPr>
      </w:pPr>
      <w:r>
        <w:rPr>
          <w:rFonts w:ascii="Times New Roman" w:cs="Times New Roman" w:hAnsi="Times New Roman"/>
          <w:b/>
          <w:u w:color="444444"/>
        </w:rPr>
        <w:t>Importance of soil structure</w:t>
      </w:r>
    </w:p>
    <w:p>
      <w:pPr>
        <w:pStyle w:val="style179"/>
        <w:numPr>
          <w:ilvl w:val="0"/>
          <w:numId w:val="14"/>
        </w:numPr>
        <w:spacing w:lineRule="auto" w:line="276"/>
        <w:jc w:val="both"/>
        <w:rPr>
          <w:rFonts w:ascii="Times New Roman" w:cs="Times New Roman" w:hAnsi="Times New Roman"/>
        </w:rPr>
      </w:pPr>
      <w:r>
        <w:rPr>
          <w:rFonts w:ascii="Times New Roman" w:cs="Times New Roman" w:hAnsi="Times New Roman"/>
        </w:rPr>
        <w:t>It</w:t>
      </w:r>
      <w:r>
        <w:rPr>
          <w:rFonts w:ascii="Times New Roman" w:cs="Times New Roman" w:hAnsi="Times New Roman"/>
          <w:spacing w:val="-13"/>
        </w:rPr>
        <w:t xml:space="preserve"> </w:t>
      </w:r>
      <w:r>
        <w:rPr>
          <w:rFonts w:ascii="Times New Roman" w:cs="Times New Roman" w:hAnsi="Times New Roman"/>
        </w:rPr>
        <w:t>has</w:t>
      </w:r>
      <w:r>
        <w:rPr>
          <w:rFonts w:ascii="Times New Roman" w:cs="Times New Roman" w:hAnsi="Times New Roman"/>
          <w:spacing w:val="-13"/>
        </w:rPr>
        <w:t xml:space="preserve"> </w:t>
      </w:r>
      <w:r>
        <w:rPr>
          <w:rFonts w:ascii="Times New Roman" w:cs="Times New Roman" w:hAnsi="Times New Roman"/>
        </w:rPr>
        <w:t>an</w:t>
      </w:r>
      <w:r>
        <w:rPr>
          <w:rFonts w:ascii="Times New Roman" w:cs="Times New Roman" w:hAnsi="Times New Roman"/>
          <w:spacing w:val="-13"/>
        </w:rPr>
        <w:t xml:space="preserve"> </w:t>
      </w:r>
      <w:r>
        <w:rPr>
          <w:rFonts w:ascii="Times New Roman" w:cs="Times New Roman" w:hAnsi="Times New Roman"/>
        </w:rPr>
        <w:t>influence</w:t>
      </w:r>
      <w:r>
        <w:rPr>
          <w:rFonts w:ascii="Times New Roman" w:cs="Times New Roman" w:hAnsi="Times New Roman"/>
          <w:spacing w:val="-12"/>
        </w:rPr>
        <w:t xml:space="preserve"> </w:t>
      </w:r>
      <w:r>
        <w:rPr>
          <w:rFonts w:ascii="Times New Roman" w:cs="Times New Roman" w:hAnsi="Times New Roman"/>
        </w:rPr>
        <w:t>on</w:t>
      </w:r>
      <w:r>
        <w:rPr>
          <w:rFonts w:ascii="Times New Roman" w:cs="Times New Roman" w:hAnsi="Times New Roman"/>
          <w:spacing w:val="-13"/>
        </w:rPr>
        <w:t xml:space="preserve"> </w:t>
      </w:r>
      <w:r>
        <w:rPr>
          <w:rFonts w:ascii="Times New Roman" w:cs="Times New Roman" w:hAnsi="Times New Roman"/>
        </w:rPr>
        <w:t>soil</w:t>
      </w:r>
      <w:r>
        <w:rPr>
          <w:rFonts w:ascii="Times New Roman" w:cs="Times New Roman" w:hAnsi="Times New Roman"/>
          <w:spacing w:val="-13"/>
        </w:rPr>
        <w:t xml:space="preserve"> </w:t>
      </w:r>
      <w:r>
        <w:rPr>
          <w:rFonts w:ascii="Times New Roman" w:cs="Times New Roman" w:hAnsi="Times New Roman"/>
        </w:rPr>
        <w:t>aeration.</w:t>
      </w:r>
      <w:r>
        <w:rPr>
          <w:rFonts w:ascii="Times New Roman" w:cs="Times New Roman" w:hAnsi="Times New Roman"/>
          <w:spacing w:val="-13"/>
        </w:rPr>
        <w:t xml:space="preserve"> </w:t>
      </w:r>
      <w:r>
        <w:rPr>
          <w:rFonts w:ascii="Times New Roman" w:cs="Times New Roman" w:hAnsi="Times New Roman"/>
        </w:rPr>
        <w:t>High</w:t>
      </w:r>
      <w:r>
        <w:rPr>
          <w:rFonts w:ascii="Times New Roman" w:cs="Times New Roman" w:hAnsi="Times New Roman"/>
          <w:spacing w:val="-12"/>
        </w:rPr>
        <w:t xml:space="preserve"> </w:t>
      </w:r>
      <w:r>
        <w:rPr>
          <w:rFonts w:ascii="Times New Roman" w:cs="Times New Roman" w:hAnsi="Times New Roman"/>
        </w:rPr>
        <w:t>degree</w:t>
      </w:r>
      <w:r>
        <w:rPr>
          <w:rFonts w:ascii="Times New Roman" w:cs="Times New Roman" w:hAnsi="Times New Roman"/>
          <w:spacing w:val="-13"/>
        </w:rPr>
        <w:t xml:space="preserve"> </w:t>
      </w:r>
      <w:r>
        <w:rPr>
          <w:rFonts w:ascii="Times New Roman" w:cs="Times New Roman" w:hAnsi="Times New Roman"/>
        </w:rPr>
        <w:t>of</w:t>
      </w:r>
      <w:r>
        <w:rPr>
          <w:rFonts w:ascii="Times New Roman" w:cs="Times New Roman" w:hAnsi="Times New Roman"/>
          <w:spacing w:val="-13"/>
        </w:rPr>
        <w:t xml:space="preserve"> </w:t>
      </w:r>
      <w:r>
        <w:rPr>
          <w:rFonts w:ascii="Times New Roman" w:cs="Times New Roman" w:hAnsi="Times New Roman"/>
        </w:rPr>
        <w:t>aeration</w:t>
      </w:r>
      <w:r>
        <w:rPr>
          <w:rFonts w:ascii="Times New Roman" w:cs="Times New Roman" w:hAnsi="Times New Roman"/>
          <w:spacing w:val="-13"/>
        </w:rPr>
        <w:t xml:space="preserve"> </w:t>
      </w:r>
      <w:r>
        <w:rPr>
          <w:rFonts w:ascii="Times New Roman" w:cs="Times New Roman" w:hAnsi="Times New Roman"/>
        </w:rPr>
        <w:t>is</w:t>
      </w:r>
      <w:r>
        <w:rPr>
          <w:rFonts w:ascii="Times New Roman" w:cs="Times New Roman" w:hAnsi="Times New Roman"/>
          <w:spacing w:val="-12"/>
        </w:rPr>
        <w:t xml:space="preserve"> </w:t>
      </w:r>
      <w:r>
        <w:rPr>
          <w:rFonts w:ascii="Times New Roman" w:cs="Times New Roman" w:hAnsi="Times New Roman"/>
        </w:rPr>
        <w:t>to</w:t>
      </w:r>
      <w:r>
        <w:rPr>
          <w:rFonts w:ascii="Times New Roman" w:cs="Times New Roman" w:hAnsi="Times New Roman"/>
          <w:spacing w:val="-13"/>
        </w:rPr>
        <w:t xml:space="preserve"> </w:t>
      </w:r>
      <w:r>
        <w:rPr>
          <w:rFonts w:ascii="Times New Roman" w:cs="Times New Roman" w:hAnsi="Times New Roman"/>
        </w:rPr>
        <w:t>a</w:t>
      </w:r>
      <w:r>
        <w:rPr>
          <w:rFonts w:ascii="Times New Roman" w:cs="Times New Roman" w:hAnsi="Times New Roman"/>
          <w:spacing w:val="-13"/>
        </w:rPr>
        <w:t xml:space="preserve"> </w:t>
      </w:r>
      <w:r>
        <w:rPr>
          <w:rFonts w:ascii="Times New Roman" w:cs="Times New Roman" w:hAnsi="Times New Roman"/>
        </w:rPr>
        <w:t>soil</w:t>
      </w:r>
      <w:r>
        <w:rPr>
          <w:rFonts w:ascii="Times New Roman" w:cs="Times New Roman" w:hAnsi="Times New Roman"/>
          <w:spacing w:val="-13"/>
        </w:rPr>
        <w:t xml:space="preserve"> </w:t>
      </w:r>
      <w:r>
        <w:rPr>
          <w:rFonts w:ascii="Times New Roman" w:cs="Times New Roman" w:hAnsi="Times New Roman"/>
        </w:rPr>
        <w:t>which</w:t>
      </w:r>
      <w:r>
        <w:rPr>
          <w:rFonts w:ascii="Times New Roman" w:cs="Times New Roman" w:hAnsi="Times New Roman"/>
          <w:spacing w:val="-12"/>
        </w:rPr>
        <w:t xml:space="preserve"> </w:t>
      </w:r>
      <w:r>
        <w:rPr>
          <w:rFonts w:ascii="Times New Roman" w:cs="Times New Roman" w:hAnsi="Times New Roman"/>
        </w:rPr>
        <w:t>less compacted</w:t>
      </w:r>
      <w:r>
        <w:rPr>
          <w:rFonts w:ascii="Times New Roman" w:cs="Times New Roman" w:hAnsi="Times New Roman"/>
          <w:spacing w:val="-9"/>
        </w:rPr>
        <w:t xml:space="preserve"> </w:t>
      </w:r>
      <w:r>
        <w:rPr>
          <w:rFonts w:ascii="Times New Roman" w:cs="Times New Roman" w:hAnsi="Times New Roman"/>
        </w:rPr>
        <w:t>compared</w:t>
      </w:r>
      <w:r>
        <w:rPr>
          <w:rFonts w:ascii="Times New Roman" w:cs="Times New Roman" w:hAnsi="Times New Roman"/>
          <w:spacing w:val="-9"/>
        </w:rPr>
        <w:t xml:space="preserve"> </w:t>
      </w:r>
      <w:r>
        <w:rPr>
          <w:rFonts w:ascii="Times New Roman" w:cs="Times New Roman" w:hAnsi="Times New Roman"/>
        </w:rPr>
        <w:t>to</w:t>
      </w:r>
      <w:r>
        <w:rPr>
          <w:rFonts w:ascii="Times New Roman" w:cs="Times New Roman" w:hAnsi="Times New Roman"/>
          <w:spacing w:val="-9"/>
        </w:rPr>
        <w:t xml:space="preserve"> </w:t>
      </w:r>
      <w:r>
        <w:rPr>
          <w:rFonts w:ascii="Times New Roman" w:cs="Times New Roman" w:hAnsi="Times New Roman"/>
        </w:rPr>
        <w:t>soil</w:t>
      </w:r>
      <w:r>
        <w:rPr>
          <w:rFonts w:ascii="Times New Roman" w:cs="Times New Roman" w:hAnsi="Times New Roman"/>
          <w:spacing w:val="-9"/>
        </w:rPr>
        <w:t xml:space="preserve"> </w:t>
      </w:r>
      <w:r>
        <w:rPr>
          <w:rFonts w:ascii="Times New Roman" w:cs="Times New Roman" w:hAnsi="Times New Roman"/>
        </w:rPr>
        <w:t>which</w:t>
      </w:r>
      <w:r>
        <w:rPr>
          <w:rFonts w:ascii="Times New Roman" w:cs="Times New Roman" w:hAnsi="Times New Roman"/>
          <w:spacing w:val="-9"/>
        </w:rPr>
        <w:t xml:space="preserve"> </w:t>
      </w:r>
      <w:r>
        <w:rPr>
          <w:rFonts w:ascii="Times New Roman" w:cs="Times New Roman" w:hAnsi="Times New Roman"/>
        </w:rPr>
        <w:t>is</w:t>
      </w:r>
      <w:r>
        <w:rPr>
          <w:rFonts w:ascii="Times New Roman" w:cs="Times New Roman" w:hAnsi="Times New Roman"/>
          <w:spacing w:val="-9"/>
        </w:rPr>
        <w:t xml:space="preserve"> </w:t>
      </w:r>
      <w:r>
        <w:rPr>
          <w:rFonts w:ascii="Times New Roman" w:cs="Times New Roman" w:hAnsi="Times New Roman"/>
        </w:rPr>
        <w:t>well</w:t>
      </w:r>
      <w:r>
        <w:rPr>
          <w:rFonts w:ascii="Times New Roman" w:cs="Times New Roman" w:hAnsi="Times New Roman"/>
          <w:spacing w:val="-8"/>
        </w:rPr>
        <w:t xml:space="preserve"> </w:t>
      </w:r>
      <w:r>
        <w:rPr>
          <w:rFonts w:ascii="Times New Roman" w:cs="Times New Roman" w:hAnsi="Times New Roman"/>
        </w:rPr>
        <w:t xml:space="preserve">aggregated. </w:t>
      </w:r>
    </w:p>
    <w:p>
      <w:pPr>
        <w:pStyle w:val="style179"/>
        <w:numPr>
          <w:ilvl w:val="0"/>
          <w:numId w:val="14"/>
        </w:numPr>
        <w:spacing w:lineRule="auto" w:line="276"/>
        <w:jc w:val="both"/>
        <w:rPr>
          <w:rFonts w:ascii="Times New Roman" w:cs="Times New Roman" w:hAnsi="Times New Roman"/>
        </w:rPr>
      </w:pPr>
      <w:r>
        <w:rPr>
          <w:rFonts w:ascii="Times New Roman" w:cs="Times New Roman" w:hAnsi="Times New Roman"/>
        </w:rPr>
        <w:t>It</w:t>
      </w:r>
      <w:r>
        <w:rPr>
          <w:rFonts w:ascii="Times New Roman" w:cs="Times New Roman" w:hAnsi="Times New Roman"/>
          <w:spacing w:val="-15"/>
        </w:rPr>
        <w:t xml:space="preserve"> </w:t>
      </w:r>
      <w:r>
        <w:rPr>
          <w:rFonts w:ascii="Times New Roman" w:cs="Times New Roman" w:hAnsi="Times New Roman"/>
        </w:rPr>
        <w:t>has</w:t>
      </w:r>
      <w:r>
        <w:rPr>
          <w:rFonts w:ascii="Times New Roman" w:cs="Times New Roman" w:hAnsi="Times New Roman"/>
          <w:spacing w:val="-15"/>
        </w:rPr>
        <w:t xml:space="preserve"> </w:t>
      </w:r>
      <w:r>
        <w:rPr>
          <w:rFonts w:ascii="Times New Roman" w:cs="Times New Roman" w:hAnsi="Times New Roman"/>
        </w:rPr>
        <w:t>an</w:t>
      </w:r>
      <w:r>
        <w:rPr>
          <w:rFonts w:ascii="Times New Roman" w:cs="Times New Roman" w:hAnsi="Times New Roman"/>
          <w:spacing w:val="-15"/>
        </w:rPr>
        <w:t xml:space="preserve"> </w:t>
      </w:r>
      <w:r>
        <w:rPr>
          <w:rFonts w:ascii="Times New Roman" w:cs="Times New Roman" w:hAnsi="Times New Roman"/>
        </w:rPr>
        <w:t>influence</w:t>
      </w:r>
      <w:r>
        <w:rPr>
          <w:rFonts w:ascii="Times New Roman" w:cs="Times New Roman" w:hAnsi="Times New Roman"/>
          <w:spacing w:val="-15"/>
        </w:rPr>
        <w:t xml:space="preserve"> </w:t>
      </w:r>
      <w:r>
        <w:rPr>
          <w:rFonts w:ascii="Times New Roman" w:cs="Times New Roman" w:hAnsi="Times New Roman"/>
        </w:rPr>
        <w:t>on</w:t>
      </w:r>
      <w:r>
        <w:rPr>
          <w:rFonts w:ascii="Times New Roman" w:cs="Times New Roman" w:hAnsi="Times New Roman"/>
          <w:spacing w:val="-14"/>
        </w:rPr>
        <w:t xml:space="preserve"> </w:t>
      </w:r>
      <w:r>
        <w:rPr>
          <w:rFonts w:ascii="Times New Roman" w:cs="Times New Roman" w:hAnsi="Times New Roman"/>
        </w:rPr>
        <w:t>soil</w:t>
      </w:r>
      <w:r>
        <w:rPr>
          <w:rFonts w:ascii="Times New Roman" w:cs="Times New Roman" w:hAnsi="Times New Roman"/>
          <w:spacing w:val="-15"/>
        </w:rPr>
        <w:t xml:space="preserve"> </w:t>
      </w:r>
      <w:r>
        <w:rPr>
          <w:rFonts w:ascii="Times New Roman" w:cs="Times New Roman" w:hAnsi="Times New Roman"/>
        </w:rPr>
        <w:t>drainage.</w:t>
      </w:r>
      <w:r>
        <w:rPr>
          <w:rFonts w:ascii="Times New Roman" w:cs="Times New Roman" w:hAnsi="Times New Roman"/>
          <w:spacing w:val="-15"/>
        </w:rPr>
        <w:t xml:space="preserve"> </w:t>
      </w:r>
      <w:r>
        <w:rPr>
          <w:rFonts w:ascii="Times New Roman" w:cs="Times New Roman" w:hAnsi="Times New Roman"/>
        </w:rPr>
        <w:t>Compacted</w:t>
      </w:r>
      <w:r>
        <w:rPr>
          <w:rFonts w:ascii="Times New Roman" w:cs="Times New Roman" w:hAnsi="Times New Roman"/>
          <w:spacing w:val="-15"/>
        </w:rPr>
        <w:t xml:space="preserve"> </w:t>
      </w:r>
      <w:r>
        <w:rPr>
          <w:rFonts w:ascii="Times New Roman" w:cs="Times New Roman" w:hAnsi="Times New Roman"/>
        </w:rPr>
        <w:t>soils</w:t>
      </w:r>
      <w:r>
        <w:rPr>
          <w:rFonts w:ascii="Times New Roman" w:cs="Times New Roman" w:hAnsi="Times New Roman"/>
          <w:spacing w:val="-14"/>
        </w:rPr>
        <w:t xml:space="preserve"> </w:t>
      </w:r>
      <w:r>
        <w:rPr>
          <w:rFonts w:ascii="Times New Roman" w:cs="Times New Roman" w:hAnsi="Times New Roman"/>
        </w:rPr>
        <w:t>like</w:t>
      </w:r>
      <w:r>
        <w:rPr>
          <w:rFonts w:ascii="Times New Roman" w:cs="Times New Roman" w:hAnsi="Times New Roman"/>
          <w:spacing w:val="-15"/>
        </w:rPr>
        <w:t xml:space="preserve"> </w:t>
      </w:r>
      <w:r>
        <w:rPr>
          <w:rFonts w:ascii="Times New Roman" w:cs="Times New Roman" w:hAnsi="Times New Roman"/>
        </w:rPr>
        <w:t>clay</w:t>
      </w:r>
      <w:r>
        <w:rPr>
          <w:rFonts w:ascii="Times New Roman" w:cs="Times New Roman" w:hAnsi="Times New Roman"/>
          <w:spacing w:val="-15"/>
        </w:rPr>
        <w:t xml:space="preserve"> </w:t>
      </w:r>
      <w:r>
        <w:rPr>
          <w:rFonts w:ascii="Times New Roman" w:cs="Times New Roman" w:hAnsi="Times New Roman"/>
        </w:rPr>
        <w:t>poorly</w:t>
      </w:r>
      <w:r>
        <w:rPr>
          <w:rFonts w:ascii="Times New Roman" w:cs="Times New Roman" w:hAnsi="Times New Roman"/>
          <w:spacing w:val="-15"/>
        </w:rPr>
        <w:t xml:space="preserve"> </w:t>
      </w:r>
      <w:r>
        <w:rPr>
          <w:rFonts w:ascii="Times New Roman" w:cs="Times New Roman" w:hAnsi="Times New Roman"/>
        </w:rPr>
        <w:t>drained</w:t>
      </w:r>
      <w:r>
        <w:rPr>
          <w:rFonts w:ascii="Times New Roman" w:cs="Times New Roman" w:hAnsi="Times New Roman"/>
          <w:spacing w:val="-15"/>
        </w:rPr>
        <w:t xml:space="preserve"> </w:t>
      </w:r>
      <w:r>
        <w:rPr>
          <w:rFonts w:ascii="Times New Roman" w:cs="Times New Roman" w:hAnsi="Times New Roman"/>
        </w:rPr>
        <w:t>compared to</w:t>
      </w:r>
      <w:r>
        <w:rPr>
          <w:rFonts w:ascii="Times New Roman" w:cs="Times New Roman" w:hAnsi="Times New Roman"/>
          <w:spacing w:val="-9"/>
        </w:rPr>
        <w:t xml:space="preserve"> </w:t>
      </w:r>
      <w:r>
        <w:rPr>
          <w:rFonts w:ascii="Times New Roman" w:cs="Times New Roman" w:hAnsi="Times New Roman"/>
        </w:rPr>
        <w:t>less</w:t>
      </w:r>
      <w:r>
        <w:rPr>
          <w:rFonts w:ascii="Times New Roman" w:cs="Times New Roman" w:hAnsi="Times New Roman"/>
          <w:spacing w:val="-9"/>
        </w:rPr>
        <w:t xml:space="preserve"> </w:t>
      </w:r>
      <w:r>
        <w:rPr>
          <w:rFonts w:ascii="Times New Roman" w:cs="Times New Roman" w:hAnsi="Times New Roman"/>
        </w:rPr>
        <w:t>compacted</w:t>
      </w:r>
      <w:r>
        <w:rPr>
          <w:rFonts w:ascii="Times New Roman" w:cs="Times New Roman" w:hAnsi="Times New Roman"/>
          <w:spacing w:val="-8"/>
        </w:rPr>
        <w:t xml:space="preserve"> </w:t>
      </w:r>
      <w:r>
        <w:rPr>
          <w:rFonts w:ascii="Times New Roman" w:cs="Times New Roman" w:hAnsi="Times New Roman"/>
        </w:rPr>
        <w:t>soils</w:t>
      </w:r>
      <w:r>
        <w:rPr>
          <w:rFonts w:ascii="Times New Roman" w:cs="Times New Roman" w:hAnsi="Times New Roman"/>
          <w:spacing w:val="-9"/>
        </w:rPr>
        <w:t xml:space="preserve"> </w:t>
      </w:r>
      <w:r>
        <w:rPr>
          <w:rFonts w:ascii="Times New Roman" w:cs="Times New Roman" w:hAnsi="Times New Roman"/>
        </w:rPr>
        <w:t>like</w:t>
      </w:r>
      <w:r>
        <w:rPr>
          <w:rFonts w:ascii="Times New Roman" w:cs="Times New Roman" w:hAnsi="Times New Roman"/>
          <w:spacing w:val="-9"/>
        </w:rPr>
        <w:t xml:space="preserve"> </w:t>
      </w:r>
      <w:r>
        <w:rPr>
          <w:rFonts w:ascii="Times New Roman" w:cs="Times New Roman" w:hAnsi="Times New Roman"/>
        </w:rPr>
        <w:t>sandy</w:t>
      </w:r>
      <w:r>
        <w:rPr>
          <w:rFonts w:ascii="Times New Roman" w:cs="Times New Roman" w:hAnsi="Times New Roman"/>
          <w:spacing w:val="-8"/>
        </w:rPr>
        <w:t xml:space="preserve"> </w:t>
      </w:r>
      <w:r>
        <w:rPr>
          <w:rFonts w:ascii="Times New Roman" w:cs="Times New Roman" w:hAnsi="Times New Roman"/>
        </w:rPr>
        <w:t>which</w:t>
      </w:r>
      <w:r>
        <w:rPr>
          <w:rFonts w:ascii="Times New Roman" w:cs="Times New Roman" w:hAnsi="Times New Roman"/>
          <w:spacing w:val="-9"/>
        </w:rPr>
        <w:t xml:space="preserve"> </w:t>
      </w:r>
      <w:r>
        <w:rPr>
          <w:rFonts w:ascii="Times New Roman" w:cs="Times New Roman" w:hAnsi="Times New Roman"/>
        </w:rPr>
        <w:t>is</w:t>
      </w:r>
      <w:r>
        <w:rPr>
          <w:rFonts w:ascii="Times New Roman" w:cs="Times New Roman" w:hAnsi="Times New Roman"/>
          <w:spacing w:val="-9"/>
        </w:rPr>
        <w:t xml:space="preserve"> </w:t>
      </w:r>
      <w:r>
        <w:rPr>
          <w:rFonts w:ascii="Times New Roman" w:cs="Times New Roman" w:hAnsi="Times New Roman"/>
        </w:rPr>
        <w:t>well</w:t>
      </w:r>
      <w:r>
        <w:rPr>
          <w:rFonts w:ascii="Times New Roman" w:cs="Times New Roman" w:hAnsi="Times New Roman"/>
          <w:spacing w:val="-8"/>
        </w:rPr>
        <w:t xml:space="preserve"> </w:t>
      </w:r>
      <w:r>
        <w:rPr>
          <w:rFonts w:ascii="Times New Roman" w:cs="Times New Roman" w:hAnsi="Times New Roman"/>
        </w:rPr>
        <w:t>drained.</w:t>
      </w:r>
    </w:p>
    <w:p>
      <w:pPr>
        <w:pStyle w:val="style179"/>
        <w:numPr>
          <w:ilvl w:val="0"/>
          <w:numId w:val="14"/>
        </w:numPr>
        <w:spacing w:lineRule="auto" w:line="276"/>
        <w:jc w:val="both"/>
        <w:rPr>
          <w:rFonts w:ascii="Times New Roman" w:cs="Times New Roman" w:hAnsi="Times New Roman"/>
        </w:rPr>
      </w:pPr>
      <w:r>
        <w:rPr>
          <w:rFonts w:ascii="Times New Roman" w:cs="Times New Roman" w:hAnsi="Times New Roman"/>
        </w:rPr>
        <w:t>It</w:t>
      </w:r>
      <w:r>
        <w:rPr>
          <w:rFonts w:ascii="Times New Roman" w:cs="Times New Roman" w:hAnsi="Times New Roman"/>
          <w:spacing w:val="-14"/>
        </w:rPr>
        <w:t xml:space="preserve"> </w:t>
      </w:r>
      <w:r>
        <w:rPr>
          <w:rFonts w:ascii="Times New Roman" w:cs="Times New Roman" w:hAnsi="Times New Roman"/>
        </w:rPr>
        <w:t>is</w:t>
      </w:r>
      <w:r>
        <w:rPr>
          <w:rFonts w:ascii="Times New Roman" w:cs="Times New Roman" w:hAnsi="Times New Roman"/>
          <w:spacing w:val="-14"/>
        </w:rPr>
        <w:t xml:space="preserve"> </w:t>
      </w:r>
      <w:r>
        <w:rPr>
          <w:rFonts w:ascii="Times New Roman" w:cs="Times New Roman" w:hAnsi="Times New Roman"/>
        </w:rPr>
        <w:t>an</w:t>
      </w:r>
      <w:r>
        <w:rPr>
          <w:rFonts w:ascii="Times New Roman" w:cs="Times New Roman" w:hAnsi="Times New Roman"/>
          <w:spacing w:val="-13"/>
        </w:rPr>
        <w:t xml:space="preserve"> </w:t>
      </w:r>
      <w:r>
        <w:rPr>
          <w:rFonts w:ascii="Times New Roman" w:cs="Times New Roman" w:hAnsi="Times New Roman"/>
        </w:rPr>
        <w:t>influence</w:t>
      </w:r>
      <w:r>
        <w:rPr>
          <w:rFonts w:ascii="Times New Roman" w:cs="Times New Roman" w:hAnsi="Times New Roman"/>
          <w:spacing w:val="-14"/>
        </w:rPr>
        <w:t xml:space="preserve"> </w:t>
      </w:r>
      <w:r>
        <w:rPr>
          <w:rFonts w:ascii="Times New Roman" w:cs="Times New Roman" w:hAnsi="Times New Roman"/>
        </w:rPr>
        <w:t>on</w:t>
      </w:r>
      <w:r>
        <w:rPr>
          <w:rFonts w:ascii="Times New Roman" w:cs="Times New Roman" w:hAnsi="Times New Roman"/>
          <w:spacing w:val="-13"/>
        </w:rPr>
        <w:t xml:space="preserve"> </w:t>
      </w:r>
      <w:r>
        <w:rPr>
          <w:rFonts w:ascii="Times New Roman" w:cs="Times New Roman" w:hAnsi="Times New Roman"/>
        </w:rPr>
        <w:t>seed</w:t>
      </w:r>
      <w:r>
        <w:rPr>
          <w:rFonts w:ascii="Times New Roman" w:cs="Times New Roman" w:hAnsi="Times New Roman"/>
          <w:spacing w:val="-14"/>
        </w:rPr>
        <w:t xml:space="preserve"> </w:t>
      </w:r>
      <w:r>
        <w:rPr>
          <w:rFonts w:ascii="Times New Roman" w:cs="Times New Roman" w:hAnsi="Times New Roman"/>
        </w:rPr>
        <w:t>emergence</w:t>
      </w:r>
      <w:r>
        <w:rPr>
          <w:rFonts w:ascii="Times New Roman" w:cs="Times New Roman" w:hAnsi="Times New Roman"/>
          <w:spacing w:val="-13"/>
        </w:rPr>
        <w:t>. Young</w:t>
      </w:r>
      <w:r>
        <w:rPr>
          <w:rFonts w:ascii="Times New Roman" w:cs="Times New Roman" w:hAnsi="Times New Roman"/>
          <w:spacing w:val="-14"/>
        </w:rPr>
        <w:t xml:space="preserve"> </w:t>
      </w:r>
      <w:r>
        <w:rPr>
          <w:rFonts w:ascii="Times New Roman" w:cs="Times New Roman" w:hAnsi="Times New Roman"/>
        </w:rPr>
        <w:t>plants</w:t>
      </w:r>
      <w:r>
        <w:rPr>
          <w:rFonts w:ascii="Times New Roman" w:cs="Times New Roman" w:hAnsi="Times New Roman"/>
          <w:spacing w:val="-13"/>
        </w:rPr>
        <w:t xml:space="preserve"> </w:t>
      </w:r>
      <w:r>
        <w:rPr>
          <w:rFonts w:ascii="Times New Roman" w:cs="Times New Roman" w:hAnsi="Times New Roman"/>
        </w:rPr>
        <w:t>easily</w:t>
      </w:r>
      <w:r>
        <w:rPr>
          <w:rFonts w:ascii="Times New Roman" w:cs="Times New Roman" w:hAnsi="Times New Roman"/>
          <w:spacing w:val="-14"/>
        </w:rPr>
        <w:t xml:space="preserve"> </w:t>
      </w:r>
      <w:r>
        <w:rPr>
          <w:rFonts w:ascii="Times New Roman" w:cs="Times New Roman" w:hAnsi="Times New Roman"/>
        </w:rPr>
        <w:t>emerge</w:t>
      </w:r>
      <w:r>
        <w:rPr>
          <w:rFonts w:ascii="Times New Roman" w:cs="Times New Roman" w:hAnsi="Times New Roman"/>
          <w:spacing w:val="-13"/>
        </w:rPr>
        <w:t xml:space="preserve"> </w:t>
      </w:r>
      <w:r>
        <w:rPr>
          <w:rFonts w:ascii="Times New Roman" w:cs="Times New Roman" w:hAnsi="Times New Roman"/>
        </w:rPr>
        <w:t>out</w:t>
      </w:r>
      <w:r>
        <w:rPr>
          <w:rFonts w:ascii="Times New Roman" w:cs="Times New Roman" w:hAnsi="Times New Roman"/>
          <w:spacing w:val="-14"/>
        </w:rPr>
        <w:t xml:space="preserve"> </w:t>
      </w:r>
      <w:r>
        <w:rPr>
          <w:rFonts w:ascii="Times New Roman" w:cs="Times New Roman" w:hAnsi="Times New Roman"/>
        </w:rPr>
        <w:t>where</w:t>
      </w:r>
      <w:r>
        <w:rPr>
          <w:rFonts w:ascii="Times New Roman" w:cs="Times New Roman" w:hAnsi="Times New Roman"/>
          <w:spacing w:val="-13"/>
        </w:rPr>
        <w:t xml:space="preserve"> </w:t>
      </w:r>
      <w:r>
        <w:rPr>
          <w:rFonts w:ascii="Times New Roman" w:cs="Times New Roman" w:hAnsi="Times New Roman"/>
        </w:rPr>
        <w:t>the</w:t>
      </w:r>
      <w:r>
        <w:rPr>
          <w:rFonts w:ascii="Times New Roman" w:cs="Times New Roman" w:hAnsi="Times New Roman"/>
          <w:spacing w:val="-14"/>
        </w:rPr>
        <w:t xml:space="preserve"> </w:t>
      </w:r>
      <w:r>
        <w:rPr>
          <w:rFonts w:ascii="Times New Roman" w:cs="Times New Roman" w:hAnsi="Times New Roman"/>
        </w:rPr>
        <w:t>soil</w:t>
      </w:r>
      <w:r>
        <w:rPr>
          <w:rFonts w:ascii="Times New Roman" w:cs="Times New Roman" w:hAnsi="Times New Roman"/>
          <w:spacing w:val="-14"/>
        </w:rPr>
        <w:t xml:space="preserve"> </w:t>
      </w:r>
      <w:r>
        <w:rPr>
          <w:rFonts w:ascii="Times New Roman" w:cs="Times New Roman" w:hAnsi="Times New Roman"/>
        </w:rPr>
        <w:t>is less</w:t>
      </w:r>
      <w:r>
        <w:rPr>
          <w:rFonts w:ascii="Times New Roman" w:cs="Times New Roman" w:hAnsi="Times New Roman"/>
          <w:spacing w:val="-9"/>
        </w:rPr>
        <w:t xml:space="preserve"> </w:t>
      </w:r>
      <w:r>
        <w:rPr>
          <w:rFonts w:ascii="Times New Roman" w:cs="Times New Roman" w:hAnsi="Times New Roman"/>
        </w:rPr>
        <w:t xml:space="preserve">compacted. </w:t>
      </w:r>
    </w:p>
    <w:p>
      <w:pPr>
        <w:pStyle w:val="style179"/>
        <w:numPr>
          <w:ilvl w:val="0"/>
          <w:numId w:val="14"/>
        </w:numPr>
        <w:spacing w:lineRule="auto" w:line="276"/>
        <w:jc w:val="both"/>
        <w:rPr>
          <w:rFonts w:ascii="Times New Roman" w:cs="Times New Roman" w:hAnsi="Times New Roman"/>
        </w:rPr>
      </w:pPr>
      <w:r>
        <w:rPr>
          <w:rFonts w:ascii="Times New Roman" w:cs="Times New Roman" w:hAnsi="Times New Roman"/>
        </w:rPr>
        <w:t>It</w:t>
      </w:r>
      <w:r>
        <w:rPr>
          <w:rFonts w:ascii="Times New Roman" w:cs="Times New Roman" w:hAnsi="Times New Roman"/>
          <w:spacing w:val="-12"/>
        </w:rPr>
        <w:t xml:space="preserve"> </w:t>
      </w:r>
      <w:r>
        <w:rPr>
          <w:rFonts w:ascii="Times New Roman" w:cs="Times New Roman" w:hAnsi="Times New Roman"/>
        </w:rPr>
        <w:t>has</w:t>
      </w:r>
      <w:r>
        <w:rPr>
          <w:rFonts w:ascii="Times New Roman" w:cs="Times New Roman" w:hAnsi="Times New Roman"/>
          <w:spacing w:val="-11"/>
        </w:rPr>
        <w:t xml:space="preserve"> </w:t>
      </w:r>
      <w:r>
        <w:rPr>
          <w:rFonts w:ascii="Times New Roman" w:cs="Times New Roman" w:hAnsi="Times New Roman"/>
        </w:rPr>
        <w:t>an</w:t>
      </w:r>
      <w:r>
        <w:rPr>
          <w:rFonts w:ascii="Times New Roman" w:cs="Times New Roman" w:hAnsi="Times New Roman"/>
          <w:spacing w:val="-11"/>
        </w:rPr>
        <w:t xml:space="preserve"> </w:t>
      </w:r>
      <w:r>
        <w:rPr>
          <w:rFonts w:ascii="Times New Roman" w:cs="Times New Roman" w:hAnsi="Times New Roman"/>
        </w:rPr>
        <w:t>influence</w:t>
      </w:r>
      <w:r>
        <w:rPr>
          <w:rFonts w:ascii="Times New Roman" w:cs="Times New Roman" w:hAnsi="Times New Roman"/>
          <w:spacing w:val="-11"/>
        </w:rPr>
        <w:t xml:space="preserve"> </w:t>
      </w:r>
      <w:r>
        <w:rPr>
          <w:rFonts w:ascii="Times New Roman" w:cs="Times New Roman" w:hAnsi="Times New Roman"/>
        </w:rPr>
        <w:t>on</w:t>
      </w:r>
      <w:r>
        <w:rPr>
          <w:rFonts w:ascii="Times New Roman" w:cs="Times New Roman" w:hAnsi="Times New Roman"/>
          <w:spacing w:val="-12"/>
        </w:rPr>
        <w:t xml:space="preserve"> </w:t>
      </w:r>
      <w:r>
        <w:rPr>
          <w:rFonts w:ascii="Times New Roman" w:cs="Times New Roman" w:hAnsi="Times New Roman"/>
        </w:rPr>
        <w:t>plant</w:t>
      </w:r>
      <w:r>
        <w:rPr>
          <w:rFonts w:ascii="Times New Roman" w:cs="Times New Roman" w:hAnsi="Times New Roman"/>
          <w:spacing w:val="-11"/>
        </w:rPr>
        <w:t xml:space="preserve"> </w:t>
      </w:r>
      <w:r>
        <w:rPr>
          <w:rFonts w:ascii="Times New Roman" w:cs="Times New Roman" w:hAnsi="Times New Roman"/>
        </w:rPr>
        <w:t>growth</w:t>
      </w:r>
      <w:r>
        <w:rPr>
          <w:rFonts w:ascii="Times New Roman" w:cs="Times New Roman" w:hAnsi="Times New Roman"/>
          <w:spacing w:val="-11"/>
        </w:rPr>
        <w:t xml:space="preserve"> </w:t>
      </w:r>
      <w:r>
        <w:rPr>
          <w:rFonts w:ascii="Times New Roman" w:cs="Times New Roman" w:hAnsi="Times New Roman"/>
        </w:rPr>
        <w:t>by</w:t>
      </w:r>
      <w:r>
        <w:rPr>
          <w:rFonts w:ascii="Times New Roman" w:cs="Times New Roman" w:hAnsi="Times New Roman"/>
          <w:spacing w:val="-11"/>
        </w:rPr>
        <w:t xml:space="preserve"> </w:t>
      </w:r>
      <w:r>
        <w:rPr>
          <w:rFonts w:ascii="Times New Roman" w:cs="Times New Roman" w:hAnsi="Times New Roman"/>
        </w:rPr>
        <w:t>influencing</w:t>
      </w:r>
      <w:r>
        <w:rPr>
          <w:rFonts w:ascii="Times New Roman" w:cs="Times New Roman" w:hAnsi="Times New Roman"/>
          <w:spacing w:val="-12"/>
        </w:rPr>
        <w:t xml:space="preserve"> </w:t>
      </w:r>
      <w:r>
        <w:rPr>
          <w:rFonts w:ascii="Times New Roman" w:cs="Times New Roman" w:hAnsi="Times New Roman"/>
        </w:rPr>
        <w:t>root</w:t>
      </w:r>
      <w:r>
        <w:rPr>
          <w:rFonts w:ascii="Times New Roman" w:cs="Times New Roman" w:hAnsi="Times New Roman"/>
          <w:spacing w:val="-11"/>
        </w:rPr>
        <w:t xml:space="preserve"> </w:t>
      </w:r>
      <w:r>
        <w:rPr>
          <w:rFonts w:ascii="Times New Roman" w:cs="Times New Roman" w:hAnsi="Times New Roman"/>
        </w:rPr>
        <w:t>penetration</w:t>
      </w:r>
      <w:r>
        <w:rPr>
          <w:rFonts w:ascii="Times New Roman" w:cs="Times New Roman" w:hAnsi="Times New Roman"/>
          <w:spacing w:val="-11"/>
        </w:rPr>
        <w:t xml:space="preserve"> </w:t>
      </w:r>
      <w:r>
        <w:rPr>
          <w:rFonts w:ascii="Times New Roman" w:cs="Times New Roman" w:hAnsi="Times New Roman"/>
        </w:rPr>
        <w:t>and</w:t>
      </w:r>
      <w:r>
        <w:rPr>
          <w:rFonts w:ascii="Times New Roman" w:cs="Times New Roman" w:hAnsi="Times New Roman"/>
          <w:spacing w:val="-11"/>
        </w:rPr>
        <w:t xml:space="preserve"> </w:t>
      </w:r>
      <w:r>
        <w:rPr>
          <w:rFonts w:ascii="Times New Roman" w:cs="Times New Roman" w:hAnsi="Times New Roman"/>
        </w:rPr>
        <w:t>water</w:t>
      </w:r>
      <w:r>
        <w:rPr>
          <w:rFonts w:ascii="Times New Roman" w:cs="Times New Roman" w:hAnsi="Times New Roman"/>
          <w:spacing w:val="-12"/>
        </w:rPr>
        <w:t xml:space="preserve"> </w:t>
      </w:r>
      <w:r>
        <w:rPr>
          <w:rFonts w:ascii="Times New Roman" w:cs="Times New Roman" w:hAnsi="Times New Roman"/>
        </w:rPr>
        <w:t>retention.</w:t>
      </w:r>
    </w:p>
    <w:p>
      <w:pPr>
        <w:pStyle w:val="style179"/>
        <w:numPr>
          <w:ilvl w:val="0"/>
          <w:numId w:val="14"/>
        </w:numPr>
        <w:spacing w:lineRule="auto" w:line="276"/>
        <w:jc w:val="both"/>
        <w:rPr>
          <w:rFonts w:ascii="Times New Roman" w:cs="Times New Roman" w:hAnsi="Times New Roman"/>
        </w:rPr>
      </w:pPr>
      <w:r>
        <w:rPr>
          <w:rFonts w:ascii="Times New Roman" w:cs="Times New Roman" w:hAnsi="Times New Roman"/>
        </w:rPr>
        <w:t>It</w:t>
      </w:r>
      <w:r>
        <w:rPr>
          <w:rFonts w:ascii="Times New Roman" w:cs="Times New Roman" w:hAnsi="Times New Roman"/>
          <w:spacing w:val="-15"/>
        </w:rPr>
        <w:t xml:space="preserve"> </w:t>
      </w:r>
      <w:r>
        <w:rPr>
          <w:rFonts w:ascii="Times New Roman" w:cs="Times New Roman" w:hAnsi="Times New Roman"/>
        </w:rPr>
        <w:t>has</w:t>
      </w:r>
      <w:r>
        <w:rPr>
          <w:rFonts w:ascii="Times New Roman" w:cs="Times New Roman" w:hAnsi="Times New Roman"/>
          <w:spacing w:val="-15"/>
        </w:rPr>
        <w:t xml:space="preserve"> </w:t>
      </w:r>
      <w:r>
        <w:rPr>
          <w:rFonts w:ascii="Times New Roman" w:cs="Times New Roman" w:hAnsi="Times New Roman"/>
        </w:rPr>
        <w:t>an</w:t>
      </w:r>
      <w:r>
        <w:rPr>
          <w:rFonts w:ascii="Times New Roman" w:cs="Times New Roman" w:hAnsi="Times New Roman"/>
          <w:spacing w:val="-14"/>
        </w:rPr>
        <w:t xml:space="preserve"> </w:t>
      </w:r>
      <w:r>
        <w:rPr>
          <w:rFonts w:ascii="Times New Roman" w:cs="Times New Roman" w:hAnsi="Times New Roman"/>
        </w:rPr>
        <w:t>influence</w:t>
      </w:r>
      <w:r>
        <w:rPr>
          <w:rFonts w:ascii="Times New Roman" w:cs="Times New Roman" w:hAnsi="Times New Roman"/>
          <w:spacing w:val="-15"/>
        </w:rPr>
        <w:t xml:space="preserve"> </w:t>
      </w:r>
      <w:r>
        <w:rPr>
          <w:rFonts w:ascii="Times New Roman" w:cs="Times New Roman" w:hAnsi="Times New Roman"/>
        </w:rPr>
        <w:t>on</w:t>
      </w:r>
      <w:r>
        <w:rPr>
          <w:rFonts w:ascii="Times New Roman" w:cs="Times New Roman" w:hAnsi="Times New Roman"/>
          <w:spacing w:val="-14"/>
        </w:rPr>
        <w:t xml:space="preserve"> </w:t>
      </w:r>
      <w:r>
        <w:rPr>
          <w:rFonts w:ascii="Times New Roman" w:cs="Times New Roman" w:hAnsi="Times New Roman"/>
        </w:rPr>
        <w:t>cultivation</w:t>
      </w:r>
      <w:r>
        <w:rPr>
          <w:rFonts w:ascii="Times New Roman" w:cs="Times New Roman" w:hAnsi="Times New Roman"/>
          <w:spacing w:val="-15"/>
        </w:rPr>
        <w:t xml:space="preserve"> </w:t>
      </w:r>
      <w:r>
        <w:rPr>
          <w:rFonts w:ascii="Times New Roman" w:cs="Times New Roman" w:hAnsi="Times New Roman"/>
        </w:rPr>
        <w:t>process</w:t>
      </w:r>
      <w:r>
        <w:rPr>
          <w:rFonts w:ascii="Times New Roman" w:cs="Times New Roman" w:hAnsi="Times New Roman"/>
          <w:spacing w:val="-15"/>
        </w:rPr>
        <w:t>. Soil</w:t>
      </w:r>
      <w:r>
        <w:rPr>
          <w:rFonts w:ascii="Times New Roman" w:cs="Times New Roman" w:hAnsi="Times New Roman"/>
          <w:spacing w:val="-14"/>
        </w:rPr>
        <w:t xml:space="preserve"> </w:t>
      </w:r>
      <w:r>
        <w:rPr>
          <w:rFonts w:ascii="Times New Roman" w:cs="Times New Roman" w:hAnsi="Times New Roman"/>
        </w:rPr>
        <w:t>is</w:t>
      </w:r>
      <w:r>
        <w:rPr>
          <w:rFonts w:ascii="Times New Roman" w:cs="Times New Roman" w:hAnsi="Times New Roman"/>
          <w:spacing w:val="-15"/>
        </w:rPr>
        <w:t xml:space="preserve"> </w:t>
      </w:r>
      <w:r>
        <w:rPr>
          <w:rFonts w:ascii="Times New Roman" w:cs="Times New Roman" w:hAnsi="Times New Roman"/>
        </w:rPr>
        <w:t>readily</w:t>
      </w:r>
      <w:r>
        <w:rPr>
          <w:rFonts w:ascii="Times New Roman" w:cs="Times New Roman" w:hAnsi="Times New Roman"/>
          <w:spacing w:val="-14"/>
        </w:rPr>
        <w:t xml:space="preserve"> </w:t>
      </w:r>
      <w:r>
        <w:rPr>
          <w:rFonts w:ascii="Times New Roman" w:cs="Times New Roman" w:hAnsi="Times New Roman"/>
        </w:rPr>
        <w:t>cultivated</w:t>
      </w:r>
      <w:r>
        <w:rPr>
          <w:rFonts w:ascii="Times New Roman" w:cs="Times New Roman" w:hAnsi="Times New Roman"/>
          <w:spacing w:val="-15"/>
        </w:rPr>
        <w:t xml:space="preserve"> </w:t>
      </w:r>
      <w:r>
        <w:rPr>
          <w:rFonts w:ascii="Times New Roman" w:cs="Times New Roman" w:hAnsi="Times New Roman"/>
        </w:rPr>
        <w:t>if</w:t>
      </w:r>
      <w:r>
        <w:rPr>
          <w:rFonts w:ascii="Times New Roman" w:cs="Times New Roman" w:hAnsi="Times New Roman"/>
          <w:spacing w:val="-15"/>
        </w:rPr>
        <w:t xml:space="preserve"> </w:t>
      </w:r>
      <w:r>
        <w:rPr>
          <w:rFonts w:ascii="Times New Roman" w:cs="Times New Roman" w:hAnsi="Times New Roman"/>
        </w:rPr>
        <w:t>is</w:t>
      </w:r>
      <w:r>
        <w:rPr>
          <w:rFonts w:ascii="Times New Roman" w:cs="Times New Roman" w:hAnsi="Times New Roman"/>
          <w:spacing w:val="-14"/>
        </w:rPr>
        <w:t xml:space="preserve"> </w:t>
      </w:r>
      <w:r>
        <w:rPr>
          <w:rFonts w:ascii="Times New Roman" w:cs="Times New Roman" w:hAnsi="Times New Roman"/>
        </w:rPr>
        <w:t>less</w:t>
      </w:r>
      <w:r>
        <w:rPr>
          <w:rFonts w:ascii="Times New Roman" w:cs="Times New Roman" w:hAnsi="Times New Roman"/>
          <w:spacing w:val="-15"/>
        </w:rPr>
        <w:t xml:space="preserve"> </w:t>
      </w:r>
      <w:r>
        <w:rPr>
          <w:rFonts w:ascii="Times New Roman" w:cs="Times New Roman" w:hAnsi="Times New Roman"/>
        </w:rPr>
        <w:t>compacted like</w:t>
      </w:r>
      <w:r>
        <w:rPr>
          <w:rFonts w:ascii="Times New Roman" w:cs="Times New Roman" w:hAnsi="Times New Roman"/>
          <w:spacing w:val="-9"/>
        </w:rPr>
        <w:t xml:space="preserve"> </w:t>
      </w:r>
      <w:r>
        <w:rPr>
          <w:rFonts w:ascii="Times New Roman" w:cs="Times New Roman" w:hAnsi="Times New Roman"/>
        </w:rPr>
        <w:t>sandy</w:t>
      </w:r>
    </w:p>
    <w:p>
      <w:pPr>
        <w:pStyle w:val="style179"/>
        <w:numPr>
          <w:ilvl w:val="0"/>
          <w:numId w:val="14"/>
        </w:numPr>
        <w:spacing w:lineRule="auto" w:line="276"/>
        <w:jc w:val="both"/>
        <w:rPr>
          <w:rFonts w:ascii="Times New Roman" w:cs="Times New Roman" w:hAnsi="Times New Roman"/>
        </w:rPr>
      </w:pPr>
      <w:r>
        <w:rPr>
          <w:rFonts w:ascii="Times New Roman" w:cs="Times New Roman" w:hAnsi="Times New Roman"/>
        </w:rPr>
        <w:t>It</w:t>
      </w:r>
      <w:r>
        <w:rPr>
          <w:rFonts w:ascii="Times New Roman" w:cs="Times New Roman" w:hAnsi="Times New Roman"/>
          <w:spacing w:val="-13"/>
        </w:rPr>
        <w:t xml:space="preserve"> </w:t>
      </w:r>
      <w:r>
        <w:rPr>
          <w:rFonts w:ascii="Times New Roman" w:cs="Times New Roman" w:hAnsi="Times New Roman"/>
        </w:rPr>
        <w:t>is</w:t>
      </w:r>
      <w:r>
        <w:rPr>
          <w:rFonts w:ascii="Times New Roman" w:cs="Times New Roman" w:hAnsi="Times New Roman"/>
          <w:spacing w:val="-13"/>
        </w:rPr>
        <w:t xml:space="preserve"> </w:t>
      </w:r>
      <w:r>
        <w:rPr>
          <w:rFonts w:ascii="Times New Roman" w:cs="Times New Roman" w:hAnsi="Times New Roman"/>
        </w:rPr>
        <w:t>good</w:t>
      </w:r>
      <w:r>
        <w:rPr>
          <w:rFonts w:ascii="Times New Roman" w:cs="Times New Roman" w:hAnsi="Times New Roman"/>
          <w:spacing w:val="-13"/>
        </w:rPr>
        <w:t xml:space="preserve"> </w:t>
      </w:r>
      <w:r>
        <w:rPr>
          <w:rFonts w:ascii="Times New Roman" w:cs="Times New Roman" w:hAnsi="Times New Roman"/>
        </w:rPr>
        <w:t>indicator</w:t>
      </w:r>
      <w:r>
        <w:rPr>
          <w:rFonts w:ascii="Times New Roman" w:cs="Times New Roman" w:hAnsi="Times New Roman"/>
          <w:spacing w:val="-13"/>
        </w:rPr>
        <w:t xml:space="preserve"> </w:t>
      </w:r>
      <w:r>
        <w:rPr>
          <w:rFonts w:ascii="Times New Roman" w:cs="Times New Roman" w:hAnsi="Times New Roman"/>
        </w:rPr>
        <w:t>of</w:t>
      </w:r>
      <w:r>
        <w:rPr>
          <w:rFonts w:ascii="Times New Roman" w:cs="Times New Roman" w:hAnsi="Times New Roman"/>
          <w:spacing w:val="-13"/>
        </w:rPr>
        <w:t xml:space="preserve"> </w:t>
      </w:r>
      <w:r>
        <w:rPr>
          <w:rFonts w:ascii="Times New Roman" w:cs="Times New Roman" w:hAnsi="Times New Roman"/>
        </w:rPr>
        <w:t>soil</w:t>
      </w:r>
      <w:r>
        <w:rPr>
          <w:rFonts w:ascii="Times New Roman" w:cs="Times New Roman" w:hAnsi="Times New Roman"/>
          <w:spacing w:val="-13"/>
        </w:rPr>
        <w:t xml:space="preserve"> </w:t>
      </w:r>
      <w:r>
        <w:rPr>
          <w:rFonts w:ascii="Times New Roman" w:cs="Times New Roman" w:hAnsi="Times New Roman"/>
        </w:rPr>
        <w:t>fertility.</w:t>
      </w:r>
      <w:r>
        <w:rPr>
          <w:rFonts w:ascii="Times New Roman" w:cs="Times New Roman" w:hAnsi="Times New Roman"/>
          <w:spacing w:val="-13"/>
        </w:rPr>
        <w:t xml:space="preserve"> </w:t>
      </w:r>
      <w:r>
        <w:rPr>
          <w:rFonts w:ascii="Times New Roman" w:cs="Times New Roman" w:hAnsi="Times New Roman"/>
        </w:rPr>
        <w:t>Compacted</w:t>
      </w:r>
      <w:r>
        <w:rPr>
          <w:rFonts w:ascii="Times New Roman" w:cs="Times New Roman" w:hAnsi="Times New Roman"/>
          <w:spacing w:val="-13"/>
        </w:rPr>
        <w:t xml:space="preserve"> </w:t>
      </w:r>
      <w:r>
        <w:rPr>
          <w:rFonts w:ascii="Times New Roman" w:cs="Times New Roman" w:hAnsi="Times New Roman"/>
        </w:rPr>
        <w:t>soil</w:t>
      </w:r>
      <w:r>
        <w:rPr>
          <w:rFonts w:ascii="Times New Roman" w:cs="Times New Roman" w:hAnsi="Times New Roman"/>
          <w:spacing w:val="-12"/>
        </w:rPr>
        <w:t xml:space="preserve"> </w:t>
      </w:r>
      <w:r>
        <w:rPr>
          <w:rFonts w:ascii="Times New Roman" w:cs="Times New Roman" w:hAnsi="Times New Roman"/>
        </w:rPr>
        <w:t>is</w:t>
      </w:r>
      <w:r>
        <w:rPr>
          <w:rFonts w:ascii="Times New Roman" w:cs="Times New Roman" w:hAnsi="Times New Roman"/>
          <w:spacing w:val="-13"/>
        </w:rPr>
        <w:t xml:space="preserve"> </w:t>
      </w:r>
      <w:r>
        <w:rPr>
          <w:rFonts w:ascii="Times New Roman" w:cs="Times New Roman" w:hAnsi="Times New Roman"/>
        </w:rPr>
        <w:t>assessed</w:t>
      </w:r>
      <w:r>
        <w:rPr>
          <w:rFonts w:ascii="Times New Roman" w:cs="Times New Roman" w:hAnsi="Times New Roman"/>
          <w:spacing w:val="-13"/>
        </w:rPr>
        <w:t xml:space="preserve"> </w:t>
      </w:r>
      <w:r>
        <w:rPr>
          <w:rFonts w:ascii="Times New Roman" w:cs="Times New Roman" w:hAnsi="Times New Roman"/>
        </w:rPr>
        <w:t>fertile</w:t>
      </w:r>
      <w:r>
        <w:rPr>
          <w:rFonts w:ascii="Times New Roman" w:cs="Times New Roman" w:hAnsi="Times New Roman"/>
          <w:spacing w:val="-13"/>
        </w:rPr>
        <w:t xml:space="preserve"> </w:t>
      </w:r>
      <w:r>
        <w:rPr>
          <w:rFonts w:ascii="Times New Roman" w:cs="Times New Roman" w:hAnsi="Times New Roman"/>
        </w:rPr>
        <w:t>as</w:t>
      </w:r>
      <w:r>
        <w:rPr>
          <w:rFonts w:ascii="Times New Roman" w:cs="Times New Roman" w:hAnsi="Times New Roman"/>
          <w:spacing w:val="-13"/>
        </w:rPr>
        <w:t xml:space="preserve"> </w:t>
      </w:r>
      <w:r>
        <w:rPr>
          <w:rFonts w:ascii="Times New Roman" w:cs="Times New Roman" w:hAnsi="Times New Roman"/>
        </w:rPr>
        <w:t>it</w:t>
      </w:r>
      <w:r>
        <w:rPr>
          <w:rFonts w:ascii="Times New Roman" w:cs="Times New Roman" w:hAnsi="Times New Roman"/>
          <w:spacing w:val="-13"/>
        </w:rPr>
        <w:t xml:space="preserve"> </w:t>
      </w:r>
      <w:r>
        <w:rPr>
          <w:rFonts w:ascii="Times New Roman" w:cs="Times New Roman" w:hAnsi="Times New Roman"/>
        </w:rPr>
        <w:t>has</w:t>
      </w:r>
      <w:r>
        <w:rPr>
          <w:rFonts w:ascii="Times New Roman" w:cs="Times New Roman" w:hAnsi="Times New Roman"/>
          <w:spacing w:val="-13"/>
        </w:rPr>
        <w:t xml:space="preserve"> </w:t>
      </w:r>
      <w:r>
        <w:rPr>
          <w:rFonts w:ascii="Times New Roman" w:cs="Times New Roman" w:hAnsi="Times New Roman"/>
        </w:rPr>
        <w:t>higher ability</w:t>
      </w:r>
      <w:r>
        <w:rPr>
          <w:rFonts w:ascii="Times New Roman" w:cs="Times New Roman" w:hAnsi="Times New Roman"/>
          <w:spacing w:val="-12"/>
        </w:rPr>
        <w:t xml:space="preserve"> </w:t>
      </w:r>
      <w:r>
        <w:rPr>
          <w:rFonts w:ascii="Times New Roman" w:cs="Times New Roman" w:hAnsi="Times New Roman"/>
        </w:rPr>
        <w:t>to</w:t>
      </w:r>
      <w:r>
        <w:rPr>
          <w:rFonts w:ascii="Times New Roman" w:cs="Times New Roman" w:hAnsi="Times New Roman"/>
          <w:spacing w:val="-11"/>
        </w:rPr>
        <w:t xml:space="preserve"> </w:t>
      </w:r>
      <w:r>
        <w:rPr>
          <w:rFonts w:ascii="Times New Roman" w:cs="Times New Roman" w:hAnsi="Times New Roman"/>
        </w:rPr>
        <w:t>retain</w:t>
      </w:r>
      <w:r>
        <w:rPr>
          <w:rFonts w:ascii="Times New Roman" w:cs="Times New Roman" w:hAnsi="Times New Roman"/>
          <w:spacing w:val="-11"/>
        </w:rPr>
        <w:t xml:space="preserve"> </w:t>
      </w:r>
      <w:r>
        <w:rPr>
          <w:rFonts w:ascii="Times New Roman" w:cs="Times New Roman" w:hAnsi="Times New Roman"/>
        </w:rPr>
        <w:t>much</w:t>
      </w:r>
      <w:r>
        <w:rPr>
          <w:rFonts w:ascii="Times New Roman" w:cs="Times New Roman" w:hAnsi="Times New Roman"/>
          <w:spacing w:val="-11"/>
        </w:rPr>
        <w:t xml:space="preserve"> </w:t>
      </w:r>
      <w:r>
        <w:rPr>
          <w:rFonts w:ascii="Times New Roman" w:cs="Times New Roman" w:hAnsi="Times New Roman"/>
        </w:rPr>
        <w:t>water</w:t>
      </w:r>
      <w:r>
        <w:rPr>
          <w:rFonts w:ascii="Times New Roman" w:cs="Times New Roman" w:hAnsi="Times New Roman"/>
          <w:spacing w:val="-11"/>
        </w:rPr>
        <w:t xml:space="preserve"> </w:t>
      </w:r>
      <w:r>
        <w:rPr>
          <w:rFonts w:ascii="Times New Roman" w:cs="Times New Roman" w:hAnsi="Times New Roman"/>
        </w:rPr>
        <w:t>and</w:t>
      </w:r>
      <w:r>
        <w:rPr>
          <w:rFonts w:ascii="Times New Roman" w:cs="Times New Roman" w:hAnsi="Times New Roman"/>
          <w:spacing w:val="-11"/>
        </w:rPr>
        <w:t xml:space="preserve"> </w:t>
      </w:r>
      <w:r>
        <w:rPr>
          <w:rFonts w:ascii="Times New Roman" w:cs="Times New Roman" w:hAnsi="Times New Roman"/>
        </w:rPr>
        <w:t>nutrient</w:t>
      </w:r>
      <w:r>
        <w:rPr>
          <w:rFonts w:ascii="Times New Roman" w:cs="Times New Roman" w:hAnsi="Times New Roman"/>
          <w:spacing w:val="-11"/>
        </w:rPr>
        <w:t xml:space="preserve"> </w:t>
      </w:r>
      <w:r>
        <w:rPr>
          <w:rFonts w:ascii="Times New Roman" w:cs="Times New Roman" w:hAnsi="Times New Roman"/>
        </w:rPr>
        <w:t>for</w:t>
      </w:r>
      <w:r>
        <w:rPr>
          <w:rFonts w:ascii="Times New Roman" w:cs="Times New Roman" w:hAnsi="Times New Roman"/>
          <w:spacing w:val="-11"/>
        </w:rPr>
        <w:t xml:space="preserve"> </w:t>
      </w:r>
      <w:r>
        <w:rPr>
          <w:rFonts w:ascii="Times New Roman" w:cs="Times New Roman" w:hAnsi="Times New Roman"/>
        </w:rPr>
        <w:t>the</w:t>
      </w:r>
      <w:r>
        <w:rPr>
          <w:rFonts w:ascii="Times New Roman" w:cs="Times New Roman" w:hAnsi="Times New Roman"/>
          <w:spacing w:val="-12"/>
        </w:rPr>
        <w:t xml:space="preserve"> </w:t>
      </w:r>
      <w:r>
        <w:rPr>
          <w:rFonts w:ascii="Times New Roman" w:cs="Times New Roman" w:hAnsi="Times New Roman"/>
        </w:rPr>
        <w:t>growth</w:t>
      </w:r>
      <w:r>
        <w:rPr>
          <w:rFonts w:ascii="Times New Roman" w:cs="Times New Roman" w:hAnsi="Times New Roman"/>
          <w:spacing w:val="-11"/>
        </w:rPr>
        <w:t xml:space="preserve"> </w:t>
      </w:r>
      <w:r>
        <w:rPr>
          <w:rFonts w:ascii="Times New Roman" w:cs="Times New Roman" w:hAnsi="Times New Roman"/>
        </w:rPr>
        <w:t>of</w:t>
      </w:r>
      <w:r>
        <w:rPr>
          <w:rFonts w:ascii="Times New Roman" w:cs="Times New Roman" w:hAnsi="Times New Roman"/>
          <w:spacing w:val="-11"/>
        </w:rPr>
        <w:t xml:space="preserve"> </w:t>
      </w:r>
      <w:r>
        <w:rPr>
          <w:rFonts w:ascii="Times New Roman" w:cs="Times New Roman" w:hAnsi="Times New Roman"/>
        </w:rPr>
        <w:t>plants.</w:t>
      </w:r>
    </w:p>
    <w:p>
      <w:pPr>
        <w:pStyle w:val="style0"/>
        <w:spacing w:lineRule="auto" w:line="276"/>
        <w:jc w:val="both"/>
        <w:rPr>
          <w:rFonts w:ascii="Times New Roman" w:cs="Times New Roman" w:hAnsi="Times New Roman"/>
        </w:rPr>
      </w:pPr>
    </w:p>
    <w:p>
      <w:pPr>
        <w:pStyle w:val="style0"/>
        <w:spacing w:lineRule="auto" w:line="276"/>
        <w:jc w:val="both"/>
        <w:rPr>
          <w:rFonts w:ascii="Times New Roman" w:cs="Times New Roman" w:hAnsi="Times New Roman"/>
          <w:b/>
        </w:rPr>
      </w:pPr>
      <w:r>
        <w:rPr>
          <w:rFonts w:ascii="Times New Roman" w:cs="Times New Roman" w:hAnsi="Times New Roman"/>
          <w:b/>
        </w:rPr>
        <w:t>Soil</w:t>
      </w:r>
      <w:r>
        <w:rPr>
          <w:rFonts w:ascii="Times New Roman" w:cs="Times New Roman" w:hAnsi="Times New Roman"/>
          <w:b/>
          <w:spacing w:val="-6"/>
        </w:rPr>
        <w:t xml:space="preserve"> </w:t>
      </w:r>
      <w:r>
        <w:rPr>
          <w:rFonts w:ascii="Times New Roman" w:cs="Times New Roman" w:hAnsi="Times New Roman"/>
          <w:b/>
        </w:rPr>
        <w:t>color</w:t>
      </w:r>
    </w:p>
    <w:p>
      <w:pPr>
        <w:pStyle w:val="style0"/>
        <w:spacing w:lineRule="auto" w:line="276"/>
        <w:jc w:val="both"/>
        <w:rPr>
          <w:rFonts w:ascii="Times New Roman" w:cs="Times New Roman" w:hAnsi="Times New Roman"/>
        </w:rPr>
      </w:pPr>
      <w:r>
        <w:rPr>
          <w:rFonts w:ascii="Times New Roman" w:cs="Times New Roman" w:hAnsi="Times New Roman"/>
        </w:rPr>
        <w:t>Soil</w:t>
      </w:r>
      <w:r>
        <w:rPr>
          <w:rFonts w:ascii="Times New Roman" w:cs="Times New Roman" w:hAnsi="Times New Roman"/>
          <w:spacing w:val="-17"/>
        </w:rPr>
        <w:t xml:space="preserve"> </w:t>
      </w:r>
      <w:r>
        <w:rPr>
          <w:rFonts w:ascii="Times New Roman" w:cs="Times New Roman" w:hAnsi="Times New Roman"/>
        </w:rPr>
        <w:t>colour</w:t>
      </w:r>
      <w:r>
        <w:rPr>
          <w:rFonts w:ascii="Times New Roman" w:cs="Times New Roman" w:hAnsi="Times New Roman"/>
          <w:spacing w:val="-16"/>
        </w:rPr>
        <w:t xml:space="preserve"> </w:t>
      </w:r>
      <w:r>
        <w:rPr>
          <w:rFonts w:ascii="Times New Roman" w:cs="Times New Roman" w:hAnsi="Times New Roman"/>
        </w:rPr>
        <w:t>understood</w:t>
      </w:r>
      <w:r>
        <w:rPr>
          <w:rFonts w:ascii="Times New Roman" w:cs="Times New Roman" w:hAnsi="Times New Roman"/>
          <w:spacing w:val="-16"/>
        </w:rPr>
        <w:t xml:space="preserve"> </w:t>
      </w:r>
      <w:r>
        <w:rPr>
          <w:rFonts w:ascii="Times New Roman" w:cs="Times New Roman" w:hAnsi="Times New Roman"/>
        </w:rPr>
        <w:t>as</w:t>
      </w:r>
      <w:r>
        <w:rPr>
          <w:rFonts w:ascii="Times New Roman" w:cs="Times New Roman" w:hAnsi="Times New Roman"/>
          <w:spacing w:val="-16"/>
        </w:rPr>
        <w:t xml:space="preserve"> </w:t>
      </w:r>
      <w:r>
        <w:rPr>
          <w:rFonts w:ascii="Times New Roman" w:cs="Times New Roman" w:hAnsi="Times New Roman"/>
        </w:rPr>
        <w:t>an</w:t>
      </w:r>
      <w:r>
        <w:rPr>
          <w:rFonts w:ascii="Times New Roman" w:cs="Times New Roman" w:hAnsi="Times New Roman"/>
          <w:spacing w:val="-16"/>
        </w:rPr>
        <w:t xml:space="preserve"> </w:t>
      </w:r>
      <w:r>
        <w:rPr>
          <w:rFonts w:ascii="Times New Roman" w:cs="Times New Roman" w:hAnsi="Times New Roman"/>
        </w:rPr>
        <w:t>appearance</w:t>
      </w:r>
      <w:r>
        <w:rPr>
          <w:rFonts w:ascii="Times New Roman" w:cs="Times New Roman" w:hAnsi="Times New Roman"/>
          <w:spacing w:val="-16"/>
        </w:rPr>
        <w:t xml:space="preserve"> </w:t>
      </w:r>
      <w:r>
        <w:rPr>
          <w:rFonts w:ascii="Times New Roman" w:cs="Times New Roman" w:hAnsi="Times New Roman"/>
        </w:rPr>
        <w:t>of</w:t>
      </w:r>
      <w:r>
        <w:rPr>
          <w:rFonts w:ascii="Times New Roman" w:cs="Times New Roman" w:hAnsi="Times New Roman"/>
          <w:spacing w:val="-16"/>
        </w:rPr>
        <w:t xml:space="preserve"> </w:t>
      </w:r>
      <w:r>
        <w:rPr>
          <w:rFonts w:ascii="Times New Roman" w:cs="Times New Roman" w:hAnsi="Times New Roman"/>
        </w:rPr>
        <w:t>the</w:t>
      </w:r>
      <w:r>
        <w:rPr>
          <w:rFonts w:ascii="Times New Roman" w:cs="Times New Roman" w:hAnsi="Times New Roman"/>
          <w:spacing w:val="-16"/>
        </w:rPr>
        <w:t xml:space="preserve"> </w:t>
      </w:r>
      <w:r>
        <w:rPr>
          <w:rFonts w:ascii="Times New Roman" w:cs="Times New Roman" w:hAnsi="Times New Roman"/>
        </w:rPr>
        <w:t>soil</w:t>
      </w:r>
      <w:r>
        <w:rPr>
          <w:rFonts w:ascii="Times New Roman" w:cs="Times New Roman" w:hAnsi="Times New Roman"/>
          <w:spacing w:val="-17"/>
        </w:rPr>
        <w:t xml:space="preserve"> </w:t>
      </w:r>
      <w:r>
        <w:rPr>
          <w:rFonts w:ascii="Times New Roman" w:cs="Times New Roman" w:hAnsi="Times New Roman"/>
        </w:rPr>
        <w:t>relatively</w:t>
      </w:r>
      <w:r>
        <w:rPr>
          <w:rFonts w:ascii="Times New Roman" w:cs="Times New Roman" w:hAnsi="Times New Roman"/>
          <w:spacing w:val="-16"/>
        </w:rPr>
        <w:t xml:space="preserve"> </w:t>
      </w:r>
      <w:r>
        <w:rPr>
          <w:rFonts w:ascii="Times New Roman" w:cs="Times New Roman" w:hAnsi="Times New Roman"/>
        </w:rPr>
        <w:t>to</w:t>
      </w:r>
      <w:r>
        <w:rPr>
          <w:rFonts w:ascii="Times New Roman" w:cs="Times New Roman" w:hAnsi="Times New Roman"/>
          <w:spacing w:val="-16"/>
        </w:rPr>
        <w:t xml:space="preserve"> </w:t>
      </w:r>
      <w:r>
        <w:rPr>
          <w:rFonts w:ascii="Times New Roman" w:cs="Times New Roman" w:hAnsi="Times New Roman"/>
        </w:rPr>
        <w:t>the</w:t>
      </w:r>
      <w:r>
        <w:rPr>
          <w:rFonts w:ascii="Times New Roman" w:cs="Times New Roman" w:hAnsi="Times New Roman"/>
          <w:spacing w:val="-16"/>
        </w:rPr>
        <w:t xml:space="preserve"> </w:t>
      </w:r>
      <w:r>
        <w:rPr>
          <w:rFonts w:ascii="Times New Roman" w:cs="Times New Roman" w:hAnsi="Times New Roman"/>
        </w:rPr>
        <w:t>influencing</w:t>
      </w:r>
      <w:r>
        <w:rPr>
          <w:rFonts w:ascii="Times New Roman" w:cs="Times New Roman" w:hAnsi="Times New Roman"/>
          <w:spacing w:val="-16"/>
        </w:rPr>
        <w:t xml:space="preserve"> </w:t>
      </w:r>
      <w:r>
        <w:rPr>
          <w:rFonts w:ascii="Times New Roman" w:cs="Times New Roman" w:hAnsi="Times New Roman"/>
        </w:rPr>
        <w:t>factors,</w:t>
      </w:r>
      <w:r>
        <w:rPr>
          <w:rFonts w:ascii="Times New Roman" w:cs="Times New Roman" w:hAnsi="Times New Roman"/>
          <w:spacing w:val="-16"/>
        </w:rPr>
        <w:t xml:space="preserve"> </w:t>
      </w:r>
      <w:r>
        <w:rPr>
          <w:rFonts w:ascii="Times New Roman" w:cs="Times New Roman" w:hAnsi="Times New Roman"/>
        </w:rPr>
        <w:t>Soils</w:t>
      </w:r>
      <w:r>
        <w:rPr>
          <w:rFonts w:ascii="Times New Roman" w:cs="Times New Roman" w:hAnsi="Times New Roman"/>
          <w:spacing w:val="-16"/>
        </w:rPr>
        <w:t xml:space="preserve"> </w:t>
      </w:r>
      <w:r>
        <w:rPr>
          <w:rFonts w:ascii="Times New Roman" w:cs="Times New Roman" w:hAnsi="Times New Roman"/>
        </w:rPr>
        <w:t>have varied</w:t>
      </w:r>
      <w:r>
        <w:rPr>
          <w:rFonts w:ascii="Times New Roman" w:cs="Times New Roman" w:hAnsi="Times New Roman"/>
          <w:spacing w:val="-13"/>
        </w:rPr>
        <w:t xml:space="preserve"> </w:t>
      </w:r>
      <w:r>
        <w:rPr>
          <w:rFonts w:ascii="Times New Roman" w:cs="Times New Roman" w:hAnsi="Times New Roman"/>
        </w:rPr>
        <w:t>colours</w:t>
      </w:r>
      <w:r>
        <w:rPr>
          <w:rFonts w:ascii="Times New Roman" w:cs="Times New Roman" w:hAnsi="Times New Roman"/>
          <w:spacing w:val="-13"/>
        </w:rPr>
        <w:t xml:space="preserve"> </w:t>
      </w:r>
      <w:r>
        <w:rPr>
          <w:rFonts w:ascii="Times New Roman" w:cs="Times New Roman" w:hAnsi="Times New Roman"/>
        </w:rPr>
        <w:t>.Soil</w:t>
      </w:r>
      <w:r>
        <w:rPr>
          <w:rFonts w:ascii="Times New Roman" w:cs="Times New Roman" w:hAnsi="Times New Roman"/>
          <w:spacing w:val="-13"/>
        </w:rPr>
        <w:t xml:space="preserve"> </w:t>
      </w:r>
      <w:r>
        <w:rPr>
          <w:rFonts w:ascii="Times New Roman" w:cs="Times New Roman" w:hAnsi="Times New Roman"/>
        </w:rPr>
        <w:t>have</w:t>
      </w:r>
      <w:r>
        <w:rPr>
          <w:rFonts w:ascii="Times New Roman" w:cs="Times New Roman" w:hAnsi="Times New Roman"/>
          <w:spacing w:val="-13"/>
        </w:rPr>
        <w:t xml:space="preserve"> </w:t>
      </w:r>
      <w:r>
        <w:rPr>
          <w:rFonts w:ascii="Times New Roman" w:cs="Times New Roman" w:hAnsi="Times New Roman"/>
        </w:rPr>
        <w:t>all</w:t>
      </w:r>
      <w:r>
        <w:rPr>
          <w:rFonts w:ascii="Times New Roman" w:cs="Times New Roman" w:hAnsi="Times New Roman"/>
          <w:spacing w:val="-13"/>
        </w:rPr>
        <w:t xml:space="preserve"> </w:t>
      </w:r>
      <w:r>
        <w:rPr>
          <w:rFonts w:ascii="Times New Roman" w:cs="Times New Roman" w:hAnsi="Times New Roman"/>
        </w:rPr>
        <w:t>colour</w:t>
      </w:r>
      <w:r>
        <w:rPr>
          <w:rFonts w:ascii="Times New Roman" w:cs="Times New Roman" w:hAnsi="Times New Roman"/>
          <w:spacing w:val="-13"/>
        </w:rPr>
        <w:t xml:space="preserve"> </w:t>
      </w:r>
      <w:r>
        <w:rPr>
          <w:rFonts w:ascii="Times New Roman" w:cs="Times New Roman" w:hAnsi="Times New Roman"/>
        </w:rPr>
        <w:t>expert</w:t>
      </w:r>
      <w:r>
        <w:rPr>
          <w:rFonts w:ascii="Times New Roman" w:cs="Times New Roman" w:hAnsi="Times New Roman"/>
          <w:spacing w:val="14"/>
        </w:rPr>
        <w:t xml:space="preserve"> </w:t>
      </w:r>
      <w:r>
        <w:rPr>
          <w:rFonts w:ascii="Times New Roman" w:cs="Times New Roman" w:hAnsi="Times New Roman"/>
        </w:rPr>
        <w:t>pure</w:t>
      </w:r>
      <w:r>
        <w:rPr>
          <w:rFonts w:ascii="Times New Roman" w:cs="Times New Roman" w:hAnsi="Times New Roman"/>
          <w:spacing w:val="-13"/>
        </w:rPr>
        <w:t xml:space="preserve"> </w:t>
      </w:r>
      <w:r>
        <w:rPr>
          <w:rFonts w:ascii="Times New Roman" w:cs="Times New Roman" w:hAnsi="Times New Roman"/>
        </w:rPr>
        <w:t>blue</w:t>
      </w:r>
      <w:r>
        <w:rPr>
          <w:rFonts w:ascii="Times New Roman" w:cs="Times New Roman" w:hAnsi="Times New Roman"/>
          <w:spacing w:val="-13"/>
        </w:rPr>
        <w:t xml:space="preserve"> </w:t>
      </w:r>
      <w:r>
        <w:rPr>
          <w:rFonts w:ascii="Times New Roman" w:cs="Times New Roman" w:hAnsi="Times New Roman"/>
        </w:rPr>
        <w:t>and</w:t>
      </w:r>
      <w:r>
        <w:rPr>
          <w:rFonts w:ascii="Times New Roman" w:cs="Times New Roman" w:hAnsi="Times New Roman"/>
          <w:spacing w:val="-12"/>
        </w:rPr>
        <w:t xml:space="preserve"> </w:t>
      </w:r>
      <w:r>
        <w:rPr>
          <w:rFonts w:ascii="Times New Roman" w:cs="Times New Roman" w:hAnsi="Times New Roman"/>
        </w:rPr>
        <w:t>pure</w:t>
      </w:r>
      <w:r>
        <w:rPr>
          <w:rFonts w:ascii="Times New Roman" w:cs="Times New Roman" w:hAnsi="Times New Roman"/>
          <w:spacing w:val="-13"/>
        </w:rPr>
        <w:t xml:space="preserve"> </w:t>
      </w:r>
      <w:r>
        <w:rPr>
          <w:rFonts w:ascii="Times New Roman" w:cs="Times New Roman" w:hAnsi="Times New Roman"/>
        </w:rPr>
        <w:t>green</w:t>
      </w:r>
      <w:r>
        <w:rPr>
          <w:rFonts w:ascii="Times New Roman" w:cs="Times New Roman" w:hAnsi="Times New Roman"/>
          <w:spacing w:val="-13"/>
        </w:rPr>
        <w:t xml:space="preserve"> </w:t>
      </w:r>
      <w:r>
        <w:rPr>
          <w:rFonts w:ascii="Times New Roman" w:cs="Times New Roman" w:hAnsi="Times New Roman"/>
        </w:rPr>
        <w:t>The</w:t>
      </w:r>
      <w:r>
        <w:rPr>
          <w:rFonts w:ascii="Times New Roman" w:cs="Times New Roman" w:hAnsi="Times New Roman"/>
          <w:spacing w:val="-13"/>
        </w:rPr>
        <w:t xml:space="preserve"> </w:t>
      </w:r>
      <w:r>
        <w:rPr>
          <w:rFonts w:ascii="Times New Roman" w:cs="Times New Roman" w:hAnsi="Times New Roman"/>
        </w:rPr>
        <w:t>common</w:t>
      </w:r>
      <w:r>
        <w:rPr>
          <w:rFonts w:ascii="Times New Roman" w:cs="Times New Roman" w:hAnsi="Times New Roman"/>
          <w:spacing w:val="-13"/>
        </w:rPr>
        <w:t xml:space="preserve"> </w:t>
      </w:r>
      <w:r>
        <w:rPr>
          <w:rFonts w:ascii="Times New Roman" w:cs="Times New Roman" w:hAnsi="Times New Roman"/>
        </w:rPr>
        <w:t>colours</w:t>
      </w:r>
      <w:r>
        <w:rPr>
          <w:rFonts w:ascii="Times New Roman" w:cs="Times New Roman" w:hAnsi="Times New Roman"/>
          <w:spacing w:val="-13"/>
        </w:rPr>
        <w:t xml:space="preserve"> </w:t>
      </w:r>
      <w:r>
        <w:rPr>
          <w:rFonts w:ascii="Times New Roman" w:cs="Times New Roman" w:hAnsi="Times New Roman"/>
        </w:rPr>
        <w:t>of</w:t>
      </w:r>
      <w:r>
        <w:rPr>
          <w:rFonts w:ascii="Times New Roman" w:cs="Times New Roman" w:hAnsi="Times New Roman"/>
          <w:spacing w:val="-13"/>
        </w:rPr>
        <w:t xml:space="preserve"> </w:t>
      </w:r>
      <w:r>
        <w:rPr>
          <w:rFonts w:ascii="Times New Roman" w:cs="Times New Roman" w:hAnsi="Times New Roman"/>
        </w:rPr>
        <w:t>soil include</w:t>
      </w:r>
      <w:r>
        <w:rPr>
          <w:rFonts w:ascii="Times New Roman" w:cs="Times New Roman" w:hAnsi="Times New Roman"/>
          <w:spacing w:val="-24"/>
        </w:rPr>
        <w:t xml:space="preserve"> </w:t>
      </w:r>
      <w:r>
        <w:rPr>
          <w:rFonts w:ascii="Times New Roman" w:cs="Times New Roman" w:hAnsi="Times New Roman"/>
        </w:rPr>
        <w:t>;white</w:t>
      </w:r>
      <w:r>
        <w:rPr>
          <w:rFonts w:ascii="Times New Roman" w:cs="Times New Roman" w:hAnsi="Times New Roman"/>
          <w:spacing w:val="-24"/>
        </w:rPr>
        <w:t xml:space="preserve"> </w:t>
      </w:r>
      <w:r>
        <w:rPr>
          <w:rFonts w:ascii="Times New Roman" w:cs="Times New Roman" w:hAnsi="Times New Roman"/>
          <w:w w:val="95"/>
        </w:rPr>
        <w:t>,</w:t>
      </w:r>
      <w:r>
        <w:rPr>
          <w:rFonts w:ascii="Times New Roman" w:cs="Times New Roman" w:hAnsi="Times New Roman"/>
          <w:spacing w:val="-22"/>
          <w:w w:val="95"/>
        </w:rPr>
        <w:t xml:space="preserve"> </w:t>
      </w:r>
      <w:r>
        <w:rPr>
          <w:rFonts w:ascii="Times New Roman" w:cs="Times New Roman" w:hAnsi="Times New Roman"/>
        </w:rPr>
        <w:t>red</w:t>
      </w:r>
      <w:r>
        <w:rPr>
          <w:rFonts w:ascii="Times New Roman" w:cs="Times New Roman" w:hAnsi="Times New Roman"/>
          <w:spacing w:val="-24"/>
        </w:rPr>
        <w:t xml:space="preserve"> </w:t>
      </w:r>
      <w:r>
        <w:rPr>
          <w:rFonts w:ascii="Times New Roman" w:cs="Times New Roman" w:hAnsi="Times New Roman"/>
          <w:w w:val="95"/>
        </w:rPr>
        <w:t>,</w:t>
      </w:r>
      <w:r>
        <w:rPr>
          <w:rFonts w:ascii="Times New Roman" w:cs="Times New Roman" w:hAnsi="Times New Roman"/>
          <w:spacing w:val="-22"/>
          <w:w w:val="95"/>
        </w:rPr>
        <w:t xml:space="preserve"> </w:t>
      </w:r>
      <w:r>
        <w:rPr>
          <w:rFonts w:ascii="Times New Roman" w:cs="Times New Roman" w:hAnsi="Times New Roman"/>
        </w:rPr>
        <w:t>brown,</w:t>
      </w:r>
      <w:r>
        <w:rPr>
          <w:rFonts w:ascii="Times New Roman" w:cs="Times New Roman" w:hAnsi="Times New Roman"/>
          <w:spacing w:val="-24"/>
        </w:rPr>
        <w:t xml:space="preserve"> </w:t>
      </w:r>
      <w:r>
        <w:rPr>
          <w:rFonts w:ascii="Times New Roman" w:cs="Times New Roman" w:hAnsi="Times New Roman"/>
        </w:rPr>
        <w:t>red</w:t>
      </w:r>
      <w:r>
        <w:rPr>
          <w:rFonts w:ascii="Times New Roman" w:cs="Times New Roman" w:hAnsi="Times New Roman"/>
          <w:spacing w:val="-24"/>
        </w:rPr>
        <w:t xml:space="preserve"> </w:t>
      </w:r>
      <w:r>
        <w:rPr>
          <w:rFonts w:ascii="Times New Roman" w:cs="Times New Roman" w:hAnsi="Times New Roman"/>
        </w:rPr>
        <w:t>-brown</w:t>
      </w:r>
      <w:r>
        <w:rPr>
          <w:rFonts w:ascii="Times New Roman" w:cs="Times New Roman" w:hAnsi="Times New Roman"/>
          <w:spacing w:val="-24"/>
        </w:rPr>
        <w:t xml:space="preserve"> </w:t>
      </w:r>
      <w:r>
        <w:rPr>
          <w:rFonts w:ascii="Times New Roman" w:cs="Times New Roman" w:hAnsi="Times New Roman"/>
        </w:rPr>
        <w:t>,grey</w:t>
      </w:r>
      <w:r>
        <w:rPr>
          <w:rFonts w:ascii="Times New Roman" w:cs="Times New Roman" w:hAnsi="Times New Roman"/>
          <w:spacing w:val="-24"/>
        </w:rPr>
        <w:t xml:space="preserve"> </w:t>
      </w:r>
      <w:r>
        <w:rPr>
          <w:rFonts w:ascii="Times New Roman" w:cs="Times New Roman" w:hAnsi="Times New Roman"/>
        </w:rPr>
        <w:t>,yellow</w:t>
      </w:r>
      <w:r>
        <w:rPr>
          <w:rFonts w:ascii="Times New Roman" w:cs="Times New Roman" w:hAnsi="Times New Roman"/>
          <w:spacing w:val="-24"/>
        </w:rPr>
        <w:t xml:space="preserve"> </w:t>
      </w:r>
      <w:r>
        <w:rPr>
          <w:rFonts w:ascii="Times New Roman" w:cs="Times New Roman" w:hAnsi="Times New Roman"/>
          <w:w w:val="95"/>
        </w:rPr>
        <w:t>,</w:t>
      </w:r>
      <w:r>
        <w:rPr>
          <w:rFonts w:ascii="Times New Roman" w:cs="Times New Roman" w:hAnsi="Times New Roman"/>
          <w:spacing w:val="-21"/>
          <w:w w:val="95"/>
        </w:rPr>
        <w:t xml:space="preserve"> </w:t>
      </w:r>
      <w:r>
        <w:rPr>
          <w:rFonts w:ascii="Times New Roman" w:cs="Times New Roman" w:hAnsi="Times New Roman"/>
        </w:rPr>
        <w:t>and</w:t>
      </w:r>
      <w:r>
        <w:rPr>
          <w:rFonts w:ascii="Times New Roman" w:cs="Times New Roman" w:hAnsi="Times New Roman"/>
          <w:spacing w:val="-24"/>
        </w:rPr>
        <w:t xml:space="preserve"> </w:t>
      </w:r>
      <w:r>
        <w:rPr>
          <w:rFonts w:ascii="Times New Roman" w:cs="Times New Roman" w:hAnsi="Times New Roman"/>
        </w:rPr>
        <w:t>black.</w:t>
      </w:r>
      <w:r>
        <w:rPr>
          <w:rFonts w:ascii="Times New Roman" w:cs="Times New Roman" w:hAnsi="Times New Roman"/>
          <w:spacing w:val="-24"/>
        </w:rPr>
        <w:t xml:space="preserve"> </w:t>
      </w:r>
      <w:r>
        <w:rPr>
          <w:rFonts w:ascii="Times New Roman" w:cs="Times New Roman" w:hAnsi="Times New Roman"/>
        </w:rPr>
        <w:t>However</w:t>
      </w:r>
      <w:r>
        <w:rPr>
          <w:rFonts w:ascii="Times New Roman" w:cs="Times New Roman" w:hAnsi="Times New Roman"/>
          <w:spacing w:val="-24"/>
        </w:rPr>
        <w:t xml:space="preserve"> </w:t>
      </w:r>
      <w:r>
        <w:rPr>
          <w:rFonts w:ascii="Times New Roman" w:cs="Times New Roman" w:hAnsi="Times New Roman"/>
        </w:rPr>
        <w:t>some</w:t>
      </w:r>
      <w:r>
        <w:rPr>
          <w:rFonts w:ascii="Times New Roman" w:cs="Times New Roman" w:hAnsi="Times New Roman"/>
          <w:spacing w:val="-24"/>
        </w:rPr>
        <w:t xml:space="preserve"> </w:t>
      </w:r>
      <w:r>
        <w:rPr>
          <w:rFonts w:ascii="Times New Roman" w:cs="Times New Roman" w:hAnsi="Times New Roman"/>
        </w:rPr>
        <w:t>greenish</w:t>
      </w:r>
      <w:r>
        <w:rPr>
          <w:rFonts w:ascii="Times New Roman" w:cs="Times New Roman" w:hAnsi="Times New Roman"/>
          <w:spacing w:val="-24"/>
        </w:rPr>
        <w:t xml:space="preserve"> </w:t>
      </w:r>
      <w:r>
        <w:rPr>
          <w:rFonts w:ascii="Times New Roman" w:cs="Times New Roman" w:hAnsi="Times New Roman"/>
        </w:rPr>
        <w:t>and</w:t>
      </w:r>
      <w:r>
        <w:rPr>
          <w:rFonts w:ascii="Times New Roman" w:cs="Times New Roman" w:hAnsi="Times New Roman"/>
          <w:spacing w:val="-24"/>
        </w:rPr>
        <w:t xml:space="preserve"> </w:t>
      </w:r>
      <w:r>
        <w:rPr>
          <w:rFonts w:ascii="Times New Roman" w:cs="Times New Roman" w:hAnsi="Times New Roman"/>
        </w:rPr>
        <w:t>bluish may</w:t>
      </w:r>
      <w:r>
        <w:rPr>
          <w:rFonts w:ascii="Times New Roman" w:cs="Times New Roman" w:hAnsi="Times New Roman"/>
          <w:spacing w:val="-9"/>
        </w:rPr>
        <w:t xml:space="preserve"> </w:t>
      </w:r>
      <w:r>
        <w:rPr>
          <w:rFonts w:ascii="Times New Roman" w:cs="Times New Roman" w:hAnsi="Times New Roman"/>
          <w:spacing w:val="-2"/>
        </w:rPr>
        <w:t>occur.</w:t>
      </w:r>
    </w:p>
    <w:p>
      <w:pPr>
        <w:pStyle w:val="style0"/>
        <w:spacing w:lineRule="auto" w:line="276"/>
        <w:jc w:val="both"/>
        <w:rPr>
          <w:rFonts w:ascii="Times New Roman" w:cs="Times New Roman" w:hAnsi="Times New Roman"/>
          <w:b/>
        </w:rPr>
      </w:pPr>
      <w:r>
        <w:rPr>
          <w:rFonts w:ascii="Times New Roman" w:cs="Times New Roman" w:hAnsi="Times New Roman"/>
          <w:b/>
          <w:u w:color="444444"/>
        </w:rPr>
        <w:t>Causes of soil color</w:t>
      </w:r>
    </w:p>
    <w:p>
      <w:pPr>
        <w:pStyle w:val="style0"/>
        <w:spacing w:lineRule="auto" w:line="276"/>
        <w:jc w:val="both"/>
        <w:rPr>
          <w:rFonts w:ascii="Times New Roman" w:cs="Times New Roman" w:hAnsi="Times New Roman"/>
        </w:rPr>
      </w:pPr>
      <w:r>
        <w:rPr>
          <w:rFonts w:ascii="Times New Roman" w:cs="Times New Roman" w:hAnsi="Times New Roman"/>
          <w:b/>
        </w:rPr>
        <w:t>The</w:t>
      </w:r>
      <w:r>
        <w:rPr>
          <w:rFonts w:ascii="Times New Roman" w:cs="Times New Roman" w:hAnsi="Times New Roman"/>
          <w:b/>
          <w:spacing w:val="-15"/>
        </w:rPr>
        <w:t xml:space="preserve"> </w:t>
      </w:r>
      <w:r>
        <w:rPr>
          <w:rFonts w:ascii="Times New Roman" w:cs="Times New Roman" w:hAnsi="Times New Roman"/>
          <w:b/>
        </w:rPr>
        <w:t>amount</w:t>
      </w:r>
      <w:r>
        <w:rPr>
          <w:rFonts w:ascii="Times New Roman" w:cs="Times New Roman" w:hAnsi="Times New Roman"/>
          <w:b/>
          <w:spacing w:val="-15"/>
        </w:rPr>
        <w:t xml:space="preserve"> </w:t>
      </w:r>
      <w:r>
        <w:rPr>
          <w:rFonts w:ascii="Times New Roman" w:cs="Times New Roman" w:hAnsi="Times New Roman"/>
          <w:b/>
        </w:rPr>
        <w:t>of</w:t>
      </w:r>
      <w:r>
        <w:rPr>
          <w:rFonts w:ascii="Times New Roman" w:cs="Times New Roman" w:hAnsi="Times New Roman"/>
          <w:b/>
          <w:spacing w:val="-14"/>
        </w:rPr>
        <w:t xml:space="preserve"> </w:t>
      </w:r>
      <w:r>
        <w:rPr>
          <w:rFonts w:ascii="Times New Roman" w:cs="Times New Roman" w:hAnsi="Times New Roman"/>
          <w:b/>
        </w:rPr>
        <w:t>organic</w:t>
      </w:r>
      <w:r>
        <w:rPr>
          <w:rFonts w:ascii="Times New Roman" w:cs="Times New Roman" w:hAnsi="Times New Roman"/>
          <w:b/>
          <w:spacing w:val="-15"/>
        </w:rPr>
        <w:t xml:space="preserve"> </w:t>
      </w:r>
      <w:r>
        <w:rPr>
          <w:rFonts w:ascii="Times New Roman" w:cs="Times New Roman" w:hAnsi="Times New Roman"/>
          <w:b/>
        </w:rPr>
        <w:t>matters</w:t>
      </w:r>
      <w:r>
        <w:rPr>
          <w:rFonts w:ascii="Times New Roman" w:cs="Times New Roman" w:hAnsi="Times New Roman"/>
          <w:b/>
          <w:spacing w:val="-14"/>
        </w:rPr>
        <w:t xml:space="preserve"> </w:t>
      </w:r>
      <w:r>
        <w:rPr>
          <w:rFonts w:ascii="Times New Roman" w:cs="Times New Roman" w:hAnsi="Times New Roman"/>
          <w:b/>
        </w:rPr>
        <w:t>present</w:t>
      </w:r>
      <w:r>
        <w:rPr>
          <w:rFonts w:ascii="Times New Roman" w:cs="Times New Roman" w:hAnsi="Times New Roman"/>
          <w:b/>
          <w:spacing w:val="-15"/>
        </w:rPr>
        <w:t xml:space="preserve"> </w:t>
      </w:r>
      <w:r>
        <w:rPr>
          <w:rFonts w:ascii="Times New Roman" w:cs="Times New Roman" w:hAnsi="Times New Roman"/>
          <w:b/>
        </w:rPr>
        <w:t>in</w:t>
      </w:r>
      <w:r>
        <w:rPr>
          <w:rFonts w:ascii="Times New Roman" w:cs="Times New Roman" w:hAnsi="Times New Roman"/>
          <w:b/>
          <w:spacing w:val="-15"/>
        </w:rPr>
        <w:t xml:space="preserve"> </w:t>
      </w:r>
      <w:r>
        <w:rPr>
          <w:rFonts w:ascii="Times New Roman" w:cs="Times New Roman" w:hAnsi="Times New Roman"/>
          <w:b/>
        </w:rPr>
        <w:t>the</w:t>
      </w:r>
      <w:r>
        <w:rPr>
          <w:rFonts w:ascii="Times New Roman" w:cs="Times New Roman" w:hAnsi="Times New Roman"/>
          <w:b/>
          <w:spacing w:val="-14"/>
        </w:rPr>
        <w:t xml:space="preserve"> </w:t>
      </w:r>
      <w:r>
        <w:rPr>
          <w:rFonts w:ascii="Times New Roman" w:cs="Times New Roman" w:hAnsi="Times New Roman"/>
          <w:b/>
        </w:rPr>
        <w:t>soil</w:t>
      </w:r>
      <w:r>
        <w:rPr>
          <w:rFonts w:ascii="Times New Roman" w:cs="Times New Roman" w:hAnsi="Times New Roman"/>
          <w:b/>
          <w:spacing w:val="-15"/>
        </w:rPr>
        <w:t xml:space="preserve"> </w:t>
      </w:r>
      <w:r>
        <w:rPr>
          <w:rFonts w:ascii="Times New Roman" w:cs="Times New Roman" w:hAnsi="Times New Roman"/>
          <w:b/>
        </w:rPr>
        <w:t>body</w:t>
      </w:r>
      <w:r>
        <w:rPr>
          <w:rFonts w:ascii="Times New Roman" w:cs="Times New Roman" w:hAnsi="Times New Roman"/>
        </w:rPr>
        <w:t>.</w:t>
      </w:r>
      <w:r>
        <w:rPr>
          <w:rFonts w:ascii="Times New Roman" w:cs="Times New Roman" w:hAnsi="Times New Roman"/>
          <w:spacing w:val="-14"/>
        </w:rPr>
        <w:t xml:space="preserve"> </w:t>
      </w:r>
      <w:r>
        <w:rPr>
          <w:rFonts w:ascii="Times New Roman" w:cs="Times New Roman" w:hAnsi="Times New Roman"/>
        </w:rPr>
        <w:t>Always</w:t>
      </w:r>
      <w:r>
        <w:rPr>
          <w:rFonts w:ascii="Times New Roman" w:cs="Times New Roman" w:hAnsi="Times New Roman"/>
          <w:spacing w:val="-15"/>
        </w:rPr>
        <w:t xml:space="preserve"> </w:t>
      </w:r>
      <w:r>
        <w:rPr>
          <w:rFonts w:ascii="Times New Roman" w:cs="Times New Roman" w:hAnsi="Times New Roman"/>
        </w:rPr>
        <w:t>high</w:t>
      </w:r>
      <w:r>
        <w:rPr>
          <w:rFonts w:ascii="Times New Roman" w:cs="Times New Roman" w:hAnsi="Times New Roman"/>
          <w:spacing w:val="-14"/>
        </w:rPr>
        <w:t xml:space="preserve"> </w:t>
      </w:r>
      <w:r>
        <w:rPr>
          <w:rFonts w:ascii="Times New Roman" w:cs="Times New Roman" w:hAnsi="Times New Roman"/>
        </w:rPr>
        <w:t>content</w:t>
      </w:r>
      <w:r>
        <w:rPr>
          <w:rFonts w:ascii="Times New Roman" w:cs="Times New Roman" w:hAnsi="Times New Roman"/>
          <w:spacing w:val="-15"/>
        </w:rPr>
        <w:t xml:space="preserve"> </w:t>
      </w:r>
      <w:r>
        <w:rPr>
          <w:rFonts w:ascii="Times New Roman" w:cs="Times New Roman" w:hAnsi="Times New Roman"/>
        </w:rPr>
        <w:t>of organic</w:t>
      </w:r>
      <w:r>
        <w:rPr>
          <w:rFonts w:ascii="Times New Roman" w:cs="Times New Roman" w:hAnsi="Times New Roman"/>
          <w:spacing w:val="-10"/>
        </w:rPr>
        <w:t xml:space="preserve"> </w:t>
      </w:r>
      <w:r>
        <w:rPr>
          <w:rFonts w:ascii="Times New Roman" w:cs="Times New Roman" w:hAnsi="Times New Roman"/>
        </w:rPr>
        <w:t>matters</w:t>
      </w:r>
      <w:r>
        <w:rPr>
          <w:rFonts w:ascii="Times New Roman" w:cs="Times New Roman" w:hAnsi="Times New Roman"/>
          <w:spacing w:val="-9"/>
        </w:rPr>
        <w:t xml:space="preserve"> </w:t>
      </w:r>
      <w:r>
        <w:rPr>
          <w:rFonts w:ascii="Times New Roman" w:cs="Times New Roman" w:hAnsi="Times New Roman"/>
        </w:rPr>
        <w:t>gives</w:t>
      </w:r>
      <w:r>
        <w:rPr>
          <w:rFonts w:ascii="Times New Roman" w:cs="Times New Roman" w:hAnsi="Times New Roman"/>
          <w:spacing w:val="-9"/>
        </w:rPr>
        <w:t xml:space="preserve"> </w:t>
      </w:r>
      <w:r>
        <w:rPr>
          <w:rFonts w:ascii="Times New Roman" w:cs="Times New Roman" w:hAnsi="Times New Roman"/>
        </w:rPr>
        <w:t>dark</w:t>
      </w:r>
      <w:r>
        <w:rPr>
          <w:rFonts w:ascii="Times New Roman" w:cs="Times New Roman" w:hAnsi="Times New Roman"/>
          <w:spacing w:val="-9"/>
        </w:rPr>
        <w:t xml:space="preserve"> </w:t>
      </w:r>
      <w:r>
        <w:rPr>
          <w:rFonts w:ascii="Times New Roman" w:cs="Times New Roman" w:hAnsi="Times New Roman"/>
        </w:rPr>
        <w:t>colored</w:t>
      </w:r>
      <w:r>
        <w:rPr>
          <w:rFonts w:ascii="Times New Roman" w:cs="Times New Roman" w:hAnsi="Times New Roman"/>
          <w:spacing w:val="-9"/>
        </w:rPr>
        <w:t xml:space="preserve"> </w:t>
      </w:r>
      <w:r>
        <w:rPr>
          <w:rFonts w:ascii="Times New Roman" w:cs="Times New Roman" w:hAnsi="Times New Roman"/>
        </w:rPr>
        <w:t>soil</w:t>
      </w:r>
      <w:r>
        <w:rPr>
          <w:rFonts w:ascii="Times New Roman" w:cs="Times New Roman" w:hAnsi="Times New Roman"/>
          <w:spacing w:val="-9"/>
        </w:rPr>
        <w:t xml:space="preserve"> </w:t>
      </w:r>
      <w:r>
        <w:rPr>
          <w:rFonts w:ascii="Times New Roman" w:cs="Times New Roman" w:hAnsi="Times New Roman"/>
        </w:rPr>
        <w:t>or</w:t>
      </w:r>
      <w:r>
        <w:rPr>
          <w:rFonts w:ascii="Times New Roman" w:cs="Times New Roman" w:hAnsi="Times New Roman"/>
          <w:spacing w:val="-9"/>
        </w:rPr>
        <w:t xml:space="preserve"> </w:t>
      </w:r>
      <w:r>
        <w:rPr>
          <w:rFonts w:ascii="Times New Roman" w:cs="Times New Roman" w:hAnsi="Times New Roman"/>
        </w:rPr>
        <w:t>dark</w:t>
      </w:r>
      <w:r>
        <w:rPr>
          <w:rFonts w:ascii="Times New Roman" w:cs="Times New Roman" w:hAnsi="Times New Roman"/>
          <w:spacing w:val="-9"/>
        </w:rPr>
        <w:t xml:space="preserve"> </w:t>
      </w:r>
      <w:r>
        <w:rPr>
          <w:rFonts w:ascii="Times New Roman" w:cs="Times New Roman" w:hAnsi="Times New Roman"/>
        </w:rPr>
        <w:t>blown</w:t>
      </w:r>
      <w:r>
        <w:rPr>
          <w:rFonts w:ascii="Times New Roman" w:cs="Times New Roman" w:hAnsi="Times New Roman"/>
          <w:spacing w:val="-9"/>
        </w:rPr>
        <w:t xml:space="preserve"> </w:t>
      </w:r>
      <w:r>
        <w:rPr>
          <w:rFonts w:ascii="Times New Roman" w:cs="Times New Roman" w:hAnsi="Times New Roman"/>
        </w:rPr>
        <w:t>soil.</w:t>
      </w:r>
    </w:p>
    <w:p>
      <w:pPr>
        <w:pStyle w:val="style0"/>
        <w:spacing w:lineRule="auto" w:line="276"/>
        <w:jc w:val="both"/>
        <w:rPr>
          <w:rFonts w:ascii="Times New Roman" w:cs="Times New Roman" w:hAnsi="Times New Roman"/>
          <w:b/>
        </w:rPr>
      </w:pPr>
      <w:r>
        <w:rPr>
          <w:rFonts w:ascii="Times New Roman" w:cs="Times New Roman" w:hAnsi="Times New Roman"/>
          <w:b/>
        </w:rPr>
        <w:t xml:space="preserve">Mineral composition of soil. </w:t>
      </w:r>
      <w:r>
        <w:rPr>
          <w:rFonts w:ascii="Times New Roman" w:cs="Times New Roman" w:hAnsi="Times New Roman"/>
        </w:rPr>
        <w:t>Minerals</w:t>
      </w:r>
      <w:r>
        <w:rPr>
          <w:rFonts w:ascii="Times New Roman" w:cs="Times New Roman" w:hAnsi="Times New Roman"/>
          <w:spacing w:val="-17"/>
        </w:rPr>
        <w:t xml:space="preserve"> </w:t>
      </w:r>
      <w:r>
        <w:rPr>
          <w:rFonts w:ascii="Times New Roman" w:cs="Times New Roman" w:hAnsi="Times New Roman"/>
        </w:rPr>
        <w:t>give</w:t>
      </w:r>
      <w:r>
        <w:rPr>
          <w:rFonts w:ascii="Times New Roman" w:cs="Times New Roman" w:hAnsi="Times New Roman"/>
          <w:spacing w:val="-16"/>
        </w:rPr>
        <w:t xml:space="preserve"> </w:t>
      </w:r>
      <w:r>
        <w:rPr>
          <w:rFonts w:ascii="Times New Roman" w:cs="Times New Roman" w:hAnsi="Times New Roman"/>
        </w:rPr>
        <w:t>soil</w:t>
      </w:r>
      <w:r>
        <w:rPr>
          <w:rFonts w:ascii="Times New Roman" w:cs="Times New Roman" w:hAnsi="Times New Roman"/>
          <w:spacing w:val="-16"/>
        </w:rPr>
        <w:t xml:space="preserve"> </w:t>
      </w:r>
      <w:r>
        <w:rPr>
          <w:rFonts w:ascii="Times New Roman" w:cs="Times New Roman" w:hAnsi="Times New Roman"/>
        </w:rPr>
        <w:t>colours.</w:t>
      </w:r>
      <w:r>
        <w:rPr>
          <w:rFonts w:ascii="Times New Roman" w:cs="Times New Roman" w:hAnsi="Times New Roman"/>
          <w:spacing w:val="-16"/>
        </w:rPr>
        <w:t xml:space="preserve"> </w:t>
      </w:r>
      <w:r>
        <w:rPr>
          <w:rFonts w:ascii="Times New Roman" w:cs="Times New Roman" w:hAnsi="Times New Roman"/>
        </w:rPr>
        <w:t>For</w:t>
      </w:r>
      <w:r>
        <w:rPr>
          <w:rFonts w:ascii="Times New Roman" w:cs="Times New Roman" w:hAnsi="Times New Roman"/>
          <w:spacing w:val="-16"/>
        </w:rPr>
        <w:t xml:space="preserve"> </w:t>
      </w:r>
      <w:r>
        <w:rPr>
          <w:rFonts w:ascii="Times New Roman" w:cs="Times New Roman" w:hAnsi="Times New Roman"/>
        </w:rPr>
        <w:t>example;</w:t>
      </w:r>
      <w:r>
        <w:rPr>
          <w:rFonts w:ascii="Times New Roman" w:cs="Times New Roman" w:hAnsi="Times New Roman"/>
          <w:spacing w:val="-17"/>
        </w:rPr>
        <w:t xml:space="preserve"> </w:t>
      </w:r>
      <w:r>
        <w:rPr>
          <w:rFonts w:ascii="Times New Roman" w:cs="Times New Roman" w:hAnsi="Times New Roman"/>
        </w:rPr>
        <w:t>the</w:t>
      </w:r>
      <w:r>
        <w:rPr>
          <w:rFonts w:ascii="Times New Roman" w:cs="Times New Roman" w:hAnsi="Times New Roman"/>
          <w:spacing w:val="-16"/>
        </w:rPr>
        <w:t xml:space="preserve"> </w:t>
      </w:r>
      <w:r>
        <w:rPr>
          <w:rFonts w:ascii="Times New Roman" w:cs="Times New Roman" w:hAnsi="Times New Roman"/>
        </w:rPr>
        <w:t>presence</w:t>
      </w:r>
      <w:r>
        <w:rPr>
          <w:rFonts w:ascii="Times New Roman" w:cs="Times New Roman" w:hAnsi="Times New Roman"/>
          <w:spacing w:val="-16"/>
        </w:rPr>
        <w:t xml:space="preserve"> </w:t>
      </w:r>
      <w:r>
        <w:rPr>
          <w:rFonts w:ascii="Times New Roman" w:cs="Times New Roman" w:hAnsi="Times New Roman"/>
        </w:rPr>
        <w:t>of</w:t>
      </w:r>
      <w:r>
        <w:rPr>
          <w:rFonts w:ascii="Times New Roman" w:cs="Times New Roman" w:hAnsi="Times New Roman"/>
          <w:spacing w:val="-16"/>
        </w:rPr>
        <w:t xml:space="preserve"> </w:t>
      </w:r>
      <w:r>
        <w:rPr>
          <w:rFonts w:ascii="Times New Roman" w:cs="Times New Roman" w:hAnsi="Times New Roman"/>
        </w:rPr>
        <w:t>hydrated</w:t>
      </w:r>
      <w:r>
        <w:rPr>
          <w:rFonts w:ascii="Times New Roman" w:cs="Times New Roman" w:hAnsi="Times New Roman"/>
          <w:spacing w:val="-16"/>
        </w:rPr>
        <w:t xml:space="preserve"> </w:t>
      </w:r>
      <w:r>
        <w:rPr>
          <w:rFonts w:ascii="Times New Roman" w:cs="Times New Roman" w:hAnsi="Times New Roman"/>
        </w:rPr>
        <w:t>iron</w:t>
      </w:r>
      <w:r>
        <w:rPr>
          <w:rFonts w:ascii="Times New Roman" w:cs="Times New Roman" w:hAnsi="Times New Roman"/>
          <w:spacing w:val="-16"/>
        </w:rPr>
        <w:t xml:space="preserve"> </w:t>
      </w:r>
      <w:r>
        <w:rPr>
          <w:rFonts w:ascii="Times New Roman" w:cs="Times New Roman" w:hAnsi="Times New Roman"/>
        </w:rPr>
        <w:t>minerals</w:t>
      </w:r>
      <w:r>
        <w:rPr>
          <w:rFonts w:ascii="Times New Roman" w:cs="Times New Roman" w:hAnsi="Times New Roman"/>
          <w:spacing w:val="-17"/>
        </w:rPr>
        <w:t xml:space="preserve"> </w:t>
      </w:r>
      <w:r>
        <w:rPr>
          <w:rFonts w:ascii="Times New Roman" w:cs="Times New Roman" w:hAnsi="Times New Roman"/>
        </w:rPr>
        <w:t>gives</w:t>
      </w:r>
      <w:r>
        <w:rPr>
          <w:rFonts w:ascii="Times New Roman" w:cs="Times New Roman" w:hAnsi="Times New Roman"/>
          <w:spacing w:val="-16"/>
        </w:rPr>
        <w:t xml:space="preserve"> </w:t>
      </w:r>
      <w:r>
        <w:rPr>
          <w:rFonts w:ascii="Times New Roman" w:cs="Times New Roman" w:hAnsi="Times New Roman"/>
        </w:rPr>
        <w:t>to</w:t>
      </w:r>
      <w:r>
        <w:rPr>
          <w:rFonts w:ascii="Times New Roman" w:cs="Times New Roman" w:hAnsi="Times New Roman"/>
          <w:spacing w:val="-16"/>
        </w:rPr>
        <w:t xml:space="preserve"> </w:t>
      </w:r>
      <w:r>
        <w:rPr>
          <w:rFonts w:ascii="Times New Roman" w:cs="Times New Roman" w:hAnsi="Times New Roman"/>
        </w:rPr>
        <w:t>the reddish</w:t>
      </w:r>
      <w:r>
        <w:rPr>
          <w:rFonts w:ascii="Times New Roman" w:cs="Times New Roman" w:hAnsi="Times New Roman"/>
          <w:spacing w:val="-14"/>
        </w:rPr>
        <w:t xml:space="preserve"> </w:t>
      </w:r>
      <w:r>
        <w:rPr>
          <w:rFonts w:ascii="Times New Roman" w:cs="Times New Roman" w:hAnsi="Times New Roman"/>
        </w:rPr>
        <w:t>colored</w:t>
      </w:r>
      <w:r>
        <w:rPr>
          <w:rFonts w:ascii="Times New Roman" w:cs="Times New Roman" w:hAnsi="Times New Roman"/>
          <w:spacing w:val="-13"/>
        </w:rPr>
        <w:t xml:space="preserve"> </w:t>
      </w:r>
      <w:r>
        <w:rPr>
          <w:rFonts w:ascii="Times New Roman" w:cs="Times New Roman" w:hAnsi="Times New Roman"/>
        </w:rPr>
        <w:t>soils.</w:t>
      </w:r>
      <w:r>
        <w:rPr>
          <w:rFonts w:ascii="Times New Roman" w:cs="Times New Roman" w:hAnsi="Times New Roman"/>
          <w:spacing w:val="-13"/>
        </w:rPr>
        <w:t xml:space="preserve"> </w:t>
      </w:r>
      <w:r>
        <w:rPr>
          <w:rFonts w:ascii="Times New Roman" w:cs="Times New Roman" w:hAnsi="Times New Roman"/>
        </w:rPr>
        <w:t>Presence</w:t>
      </w:r>
      <w:r>
        <w:rPr>
          <w:rFonts w:ascii="Times New Roman" w:cs="Times New Roman" w:hAnsi="Times New Roman"/>
          <w:spacing w:val="-13"/>
        </w:rPr>
        <w:t xml:space="preserve"> </w:t>
      </w:r>
      <w:r>
        <w:rPr>
          <w:rFonts w:ascii="Times New Roman" w:cs="Times New Roman" w:hAnsi="Times New Roman"/>
        </w:rPr>
        <w:t>of</w:t>
      </w:r>
      <w:r>
        <w:rPr>
          <w:rFonts w:ascii="Times New Roman" w:cs="Times New Roman" w:hAnsi="Times New Roman"/>
          <w:spacing w:val="-13"/>
        </w:rPr>
        <w:t xml:space="preserve"> </w:t>
      </w:r>
      <w:r>
        <w:rPr>
          <w:rFonts w:ascii="Times New Roman" w:cs="Times New Roman" w:hAnsi="Times New Roman"/>
        </w:rPr>
        <w:t>salt</w:t>
      </w:r>
      <w:r>
        <w:rPr>
          <w:rFonts w:ascii="Times New Roman" w:cs="Times New Roman" w:hAnsi="Times New Roman"/>
          <w:spacing w:val="-13"/>
        </w:rPr>
        <w:t xml:space="preserve"> </w:t>
      </w:r>
      <w:r>
        <w:rPr>
          <w:rFonts w:ascii="Times New Roman" w:cs="Times New Roman" w:hAnsi="Times New Roman"/>
        </w:rPr>
        <w:t>minerals</w:t>
      </w:r>
      <w:r>
        <w:rPr>
          <w:rFonts w:ascii="Times New Roman" w:cs="Times New Roman" w:hAnsi="Times New Roman"/>
          <w:spacing w:val="-14"/>
        </w:rPr>
        <w:t xml:space="preserve"> </w:t>
      </w:r>
      <w:r>
        <w:rPr>
          <w:rFonts w:ascii="Times New Roman" w:cs="Times New Roman" w:hAnsi="Times New Roman"/>
        </w:rPr>
        <w:t>makes</w:t>
      </w:r>
      <w:r>
        <w:rPr>
          <w:rFonts w:ascii="Times New Roman" w:cs="Times New Roman" w:hAnsi="Times New Roman"/>
          <w:spacing w:val="-13"/>
        </w:rPr>
        <w:t xml:space="preserve"> </w:t>
      </w:r>
      <w:r>
        <w:rPr>
          <w:rFonts w:ascii="Times New Roman" w:cs="Times New Roman" w:hAnsi="Times New Roman"/>
        </w:rPr>
        <w:t>the</w:t>
      </w:r>
      <w:r>
        <w:rPr>
          <w:rFonts w:ascii="Times New Roman" w:cs="Times New Roman" w:hAnsi="Times New Roman"/>
          <w:spacing w:val="-13"/>
        </w:rPr>
        <w:t xml:space="preserve"> </w:t>
      </w:r>
      <w:r>
        <w:rPr>
          <w:rFonts w:ascii="Times New Roman" w:cs="Times New Roman" w:hAnsi="Times New Roman"/>
        </w:rPr>
        <w:t>soil</w:t>
      </w:r>
      <w:r>
        <w:rPr>
          <w:rFonts w:ascii="Times New Roman" w:cs="Times New Roman" w:hAnsi="Times New Roman"/>
          <w:spacing w:val="-13"/>
        </w:rPr>
        <w:t xml:space="preserve"> </w:t>
      </w:r>
      <w:r>
        <w:rPr>
          <w:rFonts w:ascii="Times New Roman" w:cs="Times New Roman" w:hAnsi="Times New Roman"/>
        </w:rPr>
        <w:t>be lighter</w:t>
      </w:r>
      <w:r>
        <w:rPr>
          <w:rFonts w:ascii="Times New Roman" w:cs="Times New Roman" w:hAnsi="Times New Roman"/>
          <w:spacing w:val="-13"/>
        </w:rPr>
        <w:t xml:space="preserve"> </w:t>
      </w:r>
      <w:r>
        <w:rPr>
          <w:rFonts w:ascii="Times New Roman" w:cs="Times New Roman" w:hAnsi="Times New Roman"/>
        </w:rPr>
        <w:t>colored;</w:t>
      </w:r>
      <w:r>
        <w:rPr>
          <w:rFonts w:ascii="Times New Roman" w:cs="Times New Roman" w:hAnsi="Times New Roman"/>
          <w:spacing w:val="-13"/>
        </w:rPr>
        <w:t xml:space="preserve"> </w:t>
      </w:r>
      <w:r>
        <w:rPr>
          <w:rFonts w:ascii="Times New Roman" w:cs="Times New Roman" w:hAnsi="Times New Roman"/>
        </w:rPr>
        <w:t>manganese</w:t>
      </w:r>
      <w:r>
        <w:rPr>
          <w:rFonts w:ascii="Times New Roman" w:cs="Times New Roman" w:hAnsi="Times New Roman"/>
          <w:spacing w:val="-13"/>
        </w:rPr>
        <w:t xml:space="preserve"> </w:t>
      </w:r>
      <w:r>
        <w:rPr>
          <w:rFonts w:ascii="Times New Roman" w:cs="Times New Roman" w:hAnsi="Times New Roman"/>
        </w:rPr>
        <w:t>oxide makes</w:t>
      </w:r>
      <w:r>
        <w:rPr>
          <w:rFonts w:ascii="Times New Roman" w:cs="Times New Roman" w:hAnsi="Times New Roman"/>
          <w:spacing w:val="-12"/>
        </w:rPr>
        <w:t xml:space="preserve"> </w:t>
      </w:r>
      <w:r>
        <w:rPr>
          <w:rFonts w:ascii="Times New Roman" w:cs="Times New Roman" w:hAnsi="Times New Roman"/>
        </w:rPr>
        <w:t>black</w:t>
      </w:r>
      <w:r>
        <w:rPr>
          <w:rFonts w:ascii="Times New Roman" w:cs="Times New Roman" w:hAnsi="Times New Roman"/>
          <w:spacing w:val="-12"/>
        </w:rPr>
        <w:t xml:space="preserve"> </w:t>
      </w:r>
      <w:r>
        <w:rPr>
          <w:rFonts w:ascii="Times New Roman" w:cs="Times New Roman" w:hAnsi="Times New Roman"/>
        </w:rPr>
        <w:t>colored</w:t>
      </w:r>
      <w:r>
        <w:rPr>
          <w:rFonts w:ascii="Times New Roman" w:cs="Times New Roman" w:hAnsi="Times New Roman"/>
          <w:spacing w:val="-12"/>
        </w:rPr>
        <w:t xml:space="preserve"> </w:t>
      </w:r>
      <w:r>
        <w:rPr>
          <w:rFonts w:ascii="Times New Roman" w:cs="Times New Roman" w:hAnsi="Times New Roman"/>
        </w:rPr>
        <w:t>soil,</w:t>
      </w:r>
      <w:r>
        <w:rPr>
          <w:rFonts w:ascii="Times New Roman" w:cs="Times New Roman" w:hAnsi="Times New Roman"/>
          <w:spacing w:val="-12"/>
        </w:rPr>
        <w:t xml:space="preserve"> </w:t>
      </w:r>
      <w:r>
        <w:rPr>
          <w:rFonts w:ascii="Times New Roman" w:cs="Times New Roman" w:hAnsi="Times New Roman"/>
        </w:rPr>
        <w:t>glauconite</w:t>
      </w:r>
      <w:r>
        <w:rPr>
          <w:rFonts w:ascii="Times New Roman" w:cs="Times New Roman" w:hAnsi="Times New Roman"/>
          <w:spacing w:val="-12"/>
        </w:rPr>
        <w:t xml:space="preserve"> </w:t>
      </w:r>
      <w:r>
        <w:rPr>
          <w:rFonts w:ascii="Times New Roman" w:cs="Times New Roman" w:hAnsi="Times New Roman"/>
        </w:rPr>
        <w:t>makes</w:t>
      </w:r>
      <w:r>
        <w:rPr>
          <w:rFonts w:ascii="Times New Roman" w:cs="Times New Roman" w:hAnsi="Times New Roman"/>
          <w:spacing w:val="-11"/>
        </w:rPr>
        <w:t xml:space="preserve"> </w:t>
      </w:r>
      <w:r>
        <w:rPr>
          <w:rFonts w:ascii="Times New Roman" w:cs="Times New Roman" w:hAnsi="Times New Roman"/>
        </w:rPr>
        <w:t>the</w:t>
      </w:r>
      <w:r>
        <w:rPr>
          <w:rFonts w:ascii="Times New Roman" w:cs="Times New Roman" w:hAnsi="Times New Roman"/>
          <w:spacing w:val="-12"/>
        </w:rPr>
        <w:t xml:space="preserve"> </w:t>
      </w:r>
      <w:r>
        <w:rPr>
          <w:rFonts w:ascii="Times New Roman" w:cs="Times New Roman" w:hAnsi="Times New Roman"/>
        </w:rPr>
        <w:t>soil</w:t>
      </w:r>
      <w:r>
        <w:rPr>
          <w:rFonts w:ascii="Times New Roman" w:cs="Times New Roman" w:hAnsi="Times New Roman"/>
          <w:spacing w:val="-12"/>
        </w:rPr>
        <w:t xml:space="preserve"> </w:t>
      </w:r>
      <w:r>
        <w:rPr>
          <w:rFonts w:ascii="Times New Roman" w:cs="Times New Roman" w:hAnsi="Times New Roman"/>
        </w:rPr>
        <w:t>greenish,</w:t>
      </w:r>
      <w:r>
        <w:rPr>
          <w:rFonts w:ascii="Times New Roman" w:cs="Times New Roman" w:hAnsi="Times New Roman"/>
          <w:spacing w:val="-12"/>
        </w:rPr>
        <w:t xml:space="preserve"> </w:t>
      </w:r>
      <w:r>
        <w:rPr>
          <w:rFonts w:ascii="Times New Roman" w:cs="Times New Roman" w:hAnsi="Times New Roman"/>
        </w:rPr>
        <w:t>calcite</w:t>
      </w:r>
      <w:r>
        <w:rPr>
          <w:rFonts w:ascii="Times New Roman" w:cs="Times New Roman" w:hAnsi="Times New Roman"/>
          <w:spacing w:val="-12"/>
        </w:rPr>
        <w:t xml:space="preserve"> </w:t>
      </w:r>
      <w:r>
        <w:rPr>
          <w:rFonts w:ascii="Times New Roman" w:cs="Times New Roman" w:hAnsi="Times New Roman"/>
        </w:rPr>
        <w:t>makes</w:t>
      </w:r>
      <w:r>
        <w:rPr>
          <w:rFonts w:ascii="Times New Roman" w:cs="Times New Roman" w:hAnsi="Times New Roman"/>
          <w:spacing w:val="-12"/>
        </w:rPr>
        <w:t xml:space="preserve"> </w:t>
      </w:r>
      <w:r>
        <w:rPr>
          <w:rFonts w:ascii="Times New Roman" w:cs="Times New Roman" w:hAnsi="Times New Roman"/>
        </w:rPr>
        <w:t>the</w:t>
      </w:r>
      <w:r>
        <w:rPr>
          <w:rFonts w:ascii="Times New Roman" w:cs="Times New Roman" w:hAnsi="Times New Roman"/>
          <w:spacing w:val="-11"/>
        </w:rPr>
        <w:t xml:space="preserve"> </w:t>
      </w:r>
      <w:r>
        <w:rPr>
          <w:rFonts w:ascii="Times New Roman" w:cs="Times New Roman" w:hAnsi="Times New Roman"/>
        </w:rPr>
        <w:t>soil</w:t>
      </w:r>
      <w:r>
        <w:rPr>
          <w:rFonts w:ascii="Times New Roman" w:cs="Times New Roman" w:hAnsi="Times New Roman"/>
          <w:spacing w:val="-12"/>
        </w:rPr>
        <w:t xml:space="preserve"> </w:t>
      </w:r>
      <w:r>
        <w:rPr>
          <w:rFonts w:ascii="Times New Roman" w:cs="Times New Roman" w:hAnsi="Times New Roman"/>
        </w:rPr>
        <w:t>white.</w:t>
      </w:r>
    </w:p>
    <w:p>
      <w:pPr>
        <w:pStyle w:val="style0"/>
        <w:spacing w:lineRule="auto" w:line="276"/>
        <w:jc w:val="both"/>
        <w:rPr>
          <w:rFonts w:ascii="Times New Roman" w:cs="Times New Roman" w:hAnsi="Times New Roman"/>
          <w:b/>
        </w:rPr>
      </w:pPr>
      <w:r>
        <w:rPr>
          <w:rFonts w:ascii="Times New Roman" w:cs="Times New Roman" w:hAnsi="Times New Roman"/>
          <w:b/>
        </w:rPr>
        <w:t xml:space="preserve">Leaching process </w:t>
      </w:r>
      <w:r>
        <w:rPr>
          <w:rFonts w:ascii="Times New Roman" w:cs="Times New Roman" w:hAnsi="Times New Roman"/>
        </w:rPr>
        <w:t>This makes the removal and accumulation of materials through eluviations and illuviation respectively.</w:t>
      </w:r>
      <w:r>
        <w:rPr>
          <w:rFonts w:ascii="Times New Roman" w:cs="Times New Roman" w:hAnsi="Times New Roman"/>
          <w:spacing w:val="-24"/>
        </w:rPr>
        <w:t xml:space="preserve"> </w:t>
      </w:r>
      <w:r>
        <w:rPr>
          <w:rFonts w:ascii="Times New Roman" w:cs="Times New Roman" w:hAnsi="Times New Roman"/>
        </w:rPr>
        <w:t>Eluviation</w:t>
      </w:r>
      <w:r>
        <w:rPr>
          <w:rFonts w:ascii="Times New Roman" w:cs="Times New Roman" w:hAnsi="Times New Roman"/>
          <w:spacing w:val="-23"/>
        </w:rPr>
        <w:t xml:space="preserve"> </w:t>
      </w:r>
      <w:r>
        <w:rPr>
          <w:rFonts w:ascii="Times New Roman" w:cs="Times New Roman" w:hAnsi="Times New Roman"/>
        </w:rPr>
        <w:t>gives</w:t>
      </w:r>
      <w:r>
        <w:rPr>
          <w:rFonts w:ascii="Times New Roman" w:cs="Times New Roman" w:hAnsi="Times New Roman"/>
          <w:spacing w:val="-23"/>
        </w:rPr>
        <w:t xml:space="preserve"> </w:t>
      </w:r>
      <w:r>
        <w:rPr>
          <w:rFonts w:ascii="Times New Roman" w:cs="Times New Roman" w:hAnsi="Times New Roman"/>
        </w:rPr>
        <w:t>to</w:t>
      </w:r>
      <w:r>
        <w:rPr>
          <w:rFonts w:ascii="Times New Roman" w:cs="Times New Roman" w:hAnsi="Times New Roman"/>
          <w:spacing w:val="-24"/>
        </w:rPr>
        <w:t xml:space="preserve"> </w:t>
      </w:r>
      <w:r>
        <w:rPr>
          <w:rFonts w:ascii="Times New Roman" w:cs="Times New Roman" w:hAnsi="Times New Roman"/>
        </w:rPr>
        <w:t>a</w:t>
      </w:r>
      <w:r>
        <w:rPr>
          <w:rFonts w:ascii="Times New Roman" w:cs="Times New Roman" w:hAnsi="Times New Roman"/>
          <w:spacing w:val="-23"/>
        </w:rPr>
        <w:t xml:space="preserve"> </w:t>
      </w:r>
      <w:r>
        <w:rPr>
          <w:rFonts w:ascii="Times New Roman" w:cs="Times New Roman" w:hAnsi="Times New Roman"/>
        </w:rPr>
        <w:t>lighter</w:t>
      </w:r>
      <w:r>
        <w:rPr>
          <w:rFonts w:ascii="Times New Roman" w:cs="Times New Roman" w:hAnsi="Times New Roman"/>
          <w:spacing w:val="-23"/>
        </w:rPr>
        <w:t xml:space="preserve"> </w:t>
      </w:r>
      <w:r>
        <w:rPr>
          <w:rFonts w:ascii="Times New Roman" w:cs="Times New Roman" w:hAnsi="Times New Roman"/>
        </w:rPr>
        <w:t>colored</w:t>
      </w:r>
      <w:r>
        <w:rPr>
          <w:rFonts w:ascii="Times New Roman" w:cs="Times New Roman" w:hAnsi="Times New Roman"/>
          <w:spacing w:val="-24"/>
        </w:rPr>
        <w:t xml:space="preserve"> </w:t>
      </w:r>
      <w:r>
        <w:rPr>
          <w:rFonts w:ascii="Times New Roman" w:cs="Times New Roman" w:hAnsi="Times New Roman"/>
        </w:rPr>
        <w:t>soil,</w:t>
      </w:r>
      <w:r>
        <w:rPr>
          <w:rFonts w:ascii="Times New Roman" w:cs="Times New Roman" w:hAnsi="Times New Roman"/>
          <w:spacing w:val="-23"/>
        </w:rPr>
        <w:t xml:space="preserve"> </w:t>
      </w:r>
      <w:r>
        <w:rPr>
          <w:rFonts w:ascii="Times New Roman" w:cs="Times New Roman" w:hAnsi="Times New Roman"/>
        </w:rPr>
        <w:t>while</w:t>
      </w:r>
      <w:r>
        <w:rPr>
          <w:rFonts w:ascii="Times New Roman" w:cs="Times New Roman" w:hAnsi="Times New Roman"/>
          <w:spacing w:val="-23"/>
        </w:rPr>
        <w:t xml:space="preserve"> </w:t>
      </w:r>
      <w:r>
        <w:rPr>
          <w:rFonts w:ascii="Times New Roman" w:cs="Times New Roman" w:hAnsi="Times New Roman"/>
        </w:rPr>
        <w:t>illuviation</w:t>
      </w:r>
      <w:r>
        <w:rPr>
          <w:rFonts w:ascii="Times New Roman" w:cs="Times New Roman" w:hAnsi="Times New Roman"/>
          <w:spacing w:val="-23"/>
        </w:rPr>
        <w:t xml:space="preserve"> </w:t>
      </w:r>
      <w:r>
        <w:rPr>
          <w:rFonts w:ascii="Times New Roman" w:cs="Times New Roman" w:hAnsi="Times New Roman"/>
        </w:rPr>
        <w:t>gives</w:t>
      </w:r>
      <w:r>
        <w:rPr>
          <w:rFonts w:ascii="Times New Roman" w:cs="Times New Roman" w:hAnsi="Times New Roman"/>
          <w:spacing w:val="-24"/>
        </w:rPr>
        <w:t xml:space="preserve"> </w:t>
      </w:r>
      <w:r>
        <w:rPr>
          <w:rFonts w:ascii="Times New Roman" w:cs="Times New Roman" w:hAnsi="Times New Roman"/>
        </w:rPr>
        <w:t>to</w:t>
      </w:r>
      <w:r>
        <w:rPr>
          <w:rFonts w:ascii="Times New Roman" w:cs="Times New Roman" w:hAnsi="Times New Roman"/>
          <w:spacing w:val="-23"/>
        </w:rPr>
        <w:t xml:space="preserve"> </w:t>
      </w:r>
      <w:r>
        <w:rPr>
          <w:rFonts w:ascii="Times New Roman" w:cs="Times New Roman" w:hAnsi="Times New Roman"/>
        </w:rPr>
        <w:t>dark</w:t>
      </w:r>
      <w:r>
        <w:rPr>
          <w:rFonts w:ascii="Times New Roman" w:cs="Times New Roman" w:hAnsi="Times New Roman"/>
          <w:spacing w:val="-23"/>
        </w:rPr>
        <w:t xml:space="preserve"> </w:t>
      </w:r>
      <w:r>
        <w:rPr>
          <w:rFonts w:ascii="Times New Roman" w:cs="Times New Roman" w:hAnsi="Times New Roman"/>
        </w:rPr>
        <w:t>colored</w:t>
      </w:r>
      <w:r>
        <w:rPr>
          <w:rFonts w:ascii="Times New Roman" w:cs="Times New Roman" w:hAnsi="Times New Roman"/>
          <w:spacing w:val="-24"/>
        </w:rPr>
        <w:t xml:space="preserve"> </w:t>
      </w:r>
      <w:r>
        <w:rPr>
          <w:rFonts w:ascii="Times New Roman" w:cs="Times New Roman" w:hAnsi="Times New Roman"/>
        </w:rPr>
        <w:t>soil.</w:t>
      </w:r>
    </w:p>
    <w:p>
      <w:pPr>
        <w:pStyle w:val="style0"/>
        <w:spacing w:lineRule="auto" w:line="276"/>
        <w:jc w:val="both"/>
        <w:rPr>
          <w:rFonts w:ascii="Times New Roman" w:cs="Times New Roman" w:hAnsi="Times New Roman"/>
          <w:b/>
        </w:rPr>
      </w:pPr>
      <w:r>
        <w:rPr>
          <w:rFonts w:ascii="Times New Roman" w:cs="Times New Roman" w:hAnsi="Times New Roman"/>
          <w:b/>
        </w:rPr>
        <w:t xml:space="preserve">Climate </w:t>
      </w:r>
      <w:r>
        <w:rPr>
          <w:rFonts w:ascii="Times New Roman" w:cs="Times New Roman" w:hAnsi="Times New Roman"/>
        </w:rPr>
        <w:t>This</w:t>
      </w:r>
      <w:r>
        <w:rPr>
          <w:rFonts w:ascii="Times New Roman" w:cs="Times New Roman" w:hAnsi="Times New Roman"/>
          <w:spacing w:val="-12"/>
        </w:rPr>
        <w:t xml:space="preserve"> </w:t>
      </w:r>
      <w:r>
        <w:rPr>
          <w:rFonts w:ascii="Times New Roman" w:cs="Times New Roman" w:hAnsi="Times New Roman"/>
        </w:rPr>
        <w:t>has</w:t>
      </w:r>
      <w:r>
        <w:rPr>
          <w:rFonts w:ascii="Times New Roman" w:cs="Times New Roman" w:hAnsi="Times New Roman"/>
          <w:spacing w:val="-11"/>
        </w:rPr>
        <w:t xml:space="preserve"> </w:t>
      </w:r>
      <w:r>
        <w:rPr>
          <w:rFonts w:ascii="Times New Roman" w:cs="Times New Roman" w:hAnsi="Times New Roman"/>
        </w:rPr>
        <w:t>considerable</w:t>
      </w:r>
      <w:r>
        <w:rPr>
          <w:rFonts w:ascii="Times New Roman" w:cs="Times New Roman" w:hAnsi="Times New Roman"/>
          <w:spacing w:val="-11"/>
        </w:rPr>
        <w:t xml:space="preserve"> </w:t>
      </w:r>
      <w:r>
        <w:rPr>
          <w:rFonts w:ascii="Times New Roman" w:cs="Times New Roman" w:hAnsi="Times New Roman"/>
        </w:rPr>
        <w:t>influence</w:t>
      </w:r>
      <w:r>
        <w:rPr>
          <w:rFonts w:ascii="Times New Roman" w:cs="Times New Roman" w:hAnsi="Times New Roman"/>
          <w:spacing w:val="-11"/>
        </w:rPr>
        <w:t xml:space="preserve"> </w:t>
      </w:r>
      <w:r>
        <w:rPr>
          <w:rFonts w:ascii="Times New Roman" w:cs="Times New Roman" w:hAnsi="Times New Roman"/>
        </w:rPr>
        <w:t>on</w:t>
      </w:r>
      <w:r>
        <w:rPr>
          <w:rFonts w:ascii="Times New Roman" w:cs="Times New Roman" w:hAnsi="Times New Roman"/>
          <w:spacing w:val="-11"/>
        </w:rPr>
        <w:t xml:space="preserve"> </w:t>
      </w:r>
      <w:r>
        <w:rPr>
          <w:rFonts w:ascii="Times New Roman" w:cs="Times New Roman" w:hAnsi="Times New Roman"/>
        </w:rPr>
        <w:t>a</w:t>
      </w:r>
      <w:r>
        <w:rPr>
          <w:rFonts w:ascii="Times New Roman" w:cs="Times New Roman" w:hAnsi="Times New Roman"/>
          <w:spacing w:val="-11"/>
        </w:rPr>
        <w:t xml:space="preserve"> </w:t>
      </w:r>
      <w:r>
        <w:rPr>
          <w:rFonts w:ascii="Times New Roman" w:cs="Times New Roman" w:hAnsi="Times New Roman"/>
        </w:rPr>
        <w:t>soil</w:t>
      </w:r>
      <w:r>
        <w:rPr>
          <w:rFonts w:ascii="Times New Roman" w:cs="Times New Roman" w:hAnsi="Times New Roman"/>
          <w:spacing w:val="-12"/>
        </w:rPr>
        <w:t xml:space="preserve"> </w:t>
      </w:r>
      <w:r>
        <w:rPr>
          <w:rFonts w:ascii="Times New Roman" w:cs="Times New Roman" w:hAnsi="Times New Roman"/>
        </w:rPr>
        <w:t>colours.</w:t>
      </w:r>
      <w:r>
        <w:rPr>
          <w:rFonts w:ascii="Times New Roman" w:cs="Times New Roman" w:hAnsi="Times New Roman"/>
          <w:spacing w:val="-11"/>
        </w:rPr>
        <w:t xml:space="preserve"> </w:t>
      </w:r>
      <w:r>
        <w:rPr>
          <w:rFonts w:ascii="Times New Roman" w:cs="Times New Roman" w:hAnsi="Times New Roman"/>
        </w:rPr>
        <w:t>The</w:t>
      </w:r>
      <w:r>
        <w:rPr>
          <w:rFonts w:ascii="Times New Roman" w:cs="Times New Roman" w:hAnsi="Times New Roman"/>
          <w:spacing w:val="-11"/>
        </w:rPr>
        <w:t xml:space="preserve"> </w:t>
      </w:r>
      <w:r>
        <w:rPr>
          <w:rFonts w:ascii="Times New Roman" w:cs="Times New Roman" w:hAnsi="Times New Roman"/>
        </w:rPr>
        <w:t>humid</w:t>
      </w:r>
      <w:r>
        <w:rPr>
          <w:rFonts w:ascii="Times New Roman" w:cs="Times New Roman" w:hAnsi="Times New Roman"/>
          <w:spacing w:val="-11"/>
        </w:rPr>
        <w:t xml:space="preserve"> </w:t>
      </w:r>
      <w:r>
        <w:rPr>
          <w:rFonts w:ascii="Times New Roman" w:cs="Times New Roman" w:hAnsi="Times New Roman"/>
        </w:rPr>
        <w:t>tropical</w:t>
      </w:r>
      <w:r>
        <w:rPr>
          <w:rFonts w:ascii="Times New Roman" w:cs="Times New Roman" w:hAnsi="Times New Roman"/>
          <w:spacing w:val="-11"/>
        </w:rPr>
        <w:t xml:space="preserve"> </w:t>
      </w:r>
      <w:r>
        <w:rPr>
          <w:rFonts w:ascii="Times New Roman" w:cs="Times New Roman" w:hAnsi="Times New Roman"/>
        </w:rPr>
        <w:t>climate</w:t>
      </w:r>
      <w:r>
        <w:rPr>
          <w:rFonts w:ascii="Times New Roman" w:cs="Times New Roman" w:hAnsi="Times New Roman"/>
          <w:spacing w:val="-11"/>
        </w:rPr>
        <w:t xml:space="preserve"> </w:t>
      </w:r>
      <w:r>
        <w:rPr>
          <w:rFonts w:ascii="Times New Roman" w:cs="Times New Roman" w:hAnsi="Times New Roman"/>
        </w:rPr>
        <w:t>makes</w:t>
      </w:r>
      <w:r>
        <w:rPr>
          <w:rFonts w:ascii="Times New Roman" w:cs="Times New Roman" w:hAnsi="Times New Roman"/>
          <w:spacing w:val="-12"/>
        </w:rPr>
        <w:t xml:space="preserve"> </w:t>
      </w:r>
      <w:r>
        <w:rPr>
          <w:rFonts w:ascii="Times New Roman" w:cs="Times New Roman" w:hAnsi="Times New Roman"/>
        </w:rPr>
        <w:t>soils</w:t>
      </w:r>
      <w:r>
        <w:rPr>
          <w:rFonts w:ascii="Times New Roman" w:cs="Times New Roman" w:hAnsi="Times New Roman"/>
          <w:spacing w:val="-11"/>
        </w:rPr>
        <w:t xml:space="preserve"> </w:t>
      </w:r>
      <w:r>
        <w:rPr>
          <w:rFonts w:ascii="Times New Roman" w:cs="Times New Roman" w:hAnsi="Times New Roman"/>
        </w:rPr>
        <w:t>become reddish</w:t>
      </w:r>
      <w:r>
        <w:rPr>
          <w:rFonts w:ascii="Times New Roman" w:cs="Times New Roman" w:hAnsi="Times New Roman"/>
          <w:spacing w:val="-11"/>
        </w:rPr>
        <w:t xml:space="preserve"> </w:t>
      </w:r>
      <w:r>
        <w:rPr>
          <w:rFonts w:ascii="Times New Roman" w:cs="Times New Roman" w:hAnsi="Times New Roman"/>
        </w:rPr>
        <w:t>in</w:t>
      </w:r>
      <w:r>
        <w:rPr>
          <w:rFonts w:ascii="Times New Roman" w:cs="Times New Roman" w:hAnsi="Times New Roman"/>
          <w:spacing w:val="-10"/>
        </w:rPr>
        <w:t xml:space="preserve"> </w:t>
      </w:r>
      <w:r>
        <w:rPr>
          <w:rFonts w:ascii="Times New Roman" w:cs="Times New Roman" w:hAnsi="Times New Roman"/>
        </w:rPr>
        <w:t>colour</w:t>
      </w:r>
      <w:r>
        <w:rPr>
          <w:rFonts w:ascii="Times New Roman" w:cs="Times New Roman" w:hAnsi="Times New Roman"/>
          <w:spacing w:val="-10"/>
        </w:rPr>
        <w:t xml:space="preserve"> </w:t>
      </w:r>
      <w:r>
        <w:rPr>
          <w:rFonts w:ascii="Times New Roman" w:cs="Times New Roman" w:hAnsi="Times New Roman"/>
        </w:rPr>
        <w:t>.While</w:t>
      </w:r>
      <w:r>
        <w:rPr>
          <w:rFonts w:ascii="Times New Roman" w:cs="Times New Roman" w:hAnsi="Times New Roman"/>
          <w:spacing w:val="-10"/>
        </w:rPr>
        <w:t xml:space="preserve"> </w:t>
      </w:r>
      <w:r>
        <w:rPr>
          <w:rFonts w:ascii="Times New Roman" w:cs="Times New Roman" w:hAnsi="Times New Roman"/>
        </w:rPr>
        <w:t>colour</w:t>
      </w:r>
      <w:r>
        <w:rPr>
          <w:rFonts w:ascii="Times New Roman" w:cs="Times New Roman" w:hAnsi="Times New Roman"/>
          <w:spacing w:val="-10"/>
        </w:rPr>
        <w:t xml:space="preserve"> </w:t>
      </w:r>
      <w:r>
        <w:rPr>
          <w:rFonts w:ascii="Times New Roman" w:cs="Times New Roman" w:hAnsi="Times New Roman"/>
        </w:rPr>
        <w:t>humid</w:t>
      </w:r>
      <w:r>
        <w:rPr>
          <w:rFonts w:ascii="Times New Roman" w:cs="Times New Roman" w:hAnsi="Times New Roman"/>
          <w:spacing w:val="-10"/>
        </w:rPr>
        <w:t xml:space="preserve"> </w:t>
      </w:r>
      <w:r>
        <w:rPr>
          <w:rFonts w:ascii="Times New Roman" w:cs="Times New Roman" w:hAnsi="Times New Roman"/>
        </w:rPr>
        <w:t>climate</w:t>
      </w:r>
      <w:r>
        <w:rPr>
          <w:rFonts w:ascii="Times New Roman" w:cs="Times New Roman" w:hAnsi="Times New Roman"/>
          <w:spacing w:val="-11"/>
        </w:rPr>
        <w:t xml:space="preserve"> </w:t>
      </w:r>
      <w:r>
        <w:rPr>
          <w:rFonts w:ascii="Times New Roman" w:cs="Times New Roman" w:hAnsi="Times New Roman"/>
        </w:rPr>
        <w:t>cause</w:t>
      </w:r>
      <w:r>
        <w:rPr>
          <w:rFonts w:ascii="Times New Roman" w:cs="Times New Roman" w:hAnsi="Times New Roman"/>
          <w:spacing w:val="-10"/>
        </w:rPr>
        <w:t xml:space="preserve"> </w:t>
      </w:r>
      <w:r>
        <w:rPr>
          <w:rFonts w:ascii="Times New Roman" w:cs="Times New Roman" w:hAnsi="Times New Roman"/>
        </w:rPr>
        <w:t>soils</w:t>
      </w:r>
      <w:r>
        <w:rPr>
          <w:rFonts w:ascii="Times New Roman" w:cs="Times New Roman" w:hAnsi="Times New Roman"/>
          <w:spacing w:val="-10"/>
        </w:rPr>
        <w:t xml:space="preserve"> </w:t>
      </w:r>
      <w:r>
        <w:rPr>
          <w:rFonts w:ascii="Times New Roman" w:cs="Times New Roman" w:hAnsi="Times New Roman"/>
        </w:rPr>
        <w:t>to</w:t>
      </w:r>
      <w:r>
        <w:rPr>
          <w:rFonts w:ascii="Times New Roman" w:cs="Times New Roman" w:hAnsi="Times New Roman"/>
          <w:spacing w:val="-10"/>
        </w:rPr>
        <w:t xml:space="preserve"> </w:t>
      </w:r>
      <w:r>
        <w:rPr>
          <w:rFonts w:ascii="Times New Roman" w:cs="Times New Roman" w:hAnsi="Times New Roman"/>
        </w:rPr>
        <w:t>be</w:t>
      </w:r>
      <w:r>
        <w:rPr>
          <w:rFonts w:ascii="Times New Roman" w:cs="Times New Roman" w:hAnsi="Times New Roman"/>
          <w:spacing w:val="-10"/>
        </w:rPr>
        <w:t xml:space="preserve"> </w:t>
      </w:r>
      <w:r>
        <w:rPr>
          <w:rFonts w:ascii="Times New Roman" w:cs="Times New Roman" w:hAnsi="Times New Roman"/>
        </w:rPr>
        <w:t>grey</w:t>
      </w:r>
      <w:r>
        <w:rPr>
          <w:rFonts w:ascii="Times New Roman" w:cs="Times New Roman" w:hAnsi="Times New Roman"/>
          <w:spacing w:val="-10"/>
        </w:rPr>
        <w:t xml:space="preserve"> </w:t>
      </w:r>
      <w:r>
        <w:rPr>
          <w:rFonts w:ascii="Times New Roman" w:cs="Times New Roman" w:hAnsi="Times New Roman"/>
        </w:rPr>
        <w:t>in</w:t>
      </w:r>
      <w:r>
        <w:rPr>
          <w:rFonts w:ascii="Times New Roman" w:cs="Times New Roman" w:hAnsi="Times New Roman"/>
          <w:spacing w:val="-10"/>
        </w:rPr>
        <w:t xml:space="preserve"> </w:t>
      </w:r>
      <w:r>
        <w:rPr>
          <w:rFonts w:ascii="Times New Roman" w:cs="Times New Roman" w:hAnsi="Times New Roman"/>
        </w:rPr>
        <w:t>colour.</w:t>
      </w:r>
    </w:p>
    <w:p>
      <w:pPr>
        <w:pStyle w:val="style0"/>
        <w:spacing w:lineRule="auto" w:line="276"/>
        <w:jc w:val="both"/>
        <w:rPr>
          <w:rFonts w:ascii="Times New Roman" w:cs="Times New Roman" w:hAnsi="Times New Roman"/>
          <w:b/>
          <w:u w:color="444444"/>
        </w:rPr>
      </w:pPr>
    </w:p>
    <w:p>
      <w:pPr>
        <w:pStyle w:val="style0"/>
        <w:spacing w:lineRule="auto" w:line="276"/>
        <w:jc w:val="both"/>
        <w:rPr>
          <w:rFonts w:ascii="Times New Roman" w:cs="Times New Roman" w:hAnsi="Times New Roman"/>
          <w:b/>
        </w:rPr>
      </w:pPr>
      <w:r>
        <w:rPr>
          <w:rFonts w:ascii="Times New Roman" w:cs="Times New Roman" w:hAnsi="Times New Roman"/>
          <w:b/>
          <w:u w:color="444444"/>
        </w:rPr>
        <w:t>Significance of soil colours</w:t>
      </w:r>
      <w:r>
        <w:rPr>
          <w:rFonts w:ascii="Times New Roman" w:cs="Times New Roman" w:hAnsi="Times New Roman"/>
          <w:b/>
        </w:rPr>
        <w:t>.</w:t>
      </w:r>
    </w:p>
    <w:p>
      <w:pPr>
        <w:pStyle w:val="style179"/>
        <w:numPr>
          <w:ilvl w:val="0"/>
          <w:numId w:val="15"/>
        </w:numPr>
        <w:spacing w:lineRule="auto" w:line="276"/>
        <w:jc w:val="both"/>
        <w:rPr>
          <w:rFonts w:ascii="Times New Roman" w:cs="Times New Roman" w:hAnsi="Times New Roman"/>
        </w:rPr>
      </w:pPr>
      <w:r>
        <w:rPr>
          <w:rFonts w:ascii="Times New Roman" w:cs="Times New Roman" w:hAnsi="Times New Roman"/>
        </w:rPr>
        <w:t>Soil</w:t>
      </w:r>
      <w:r>
        <w:rPr>
          <w:rFonts w:ascii="Times New Roman" w:cs="Times New Roman" w:hAnsi="Times New Roman"/>
          <w:spacing w:val="-19"/>
        </w:rPr>
        <w:t xml:space="preserve"> </w:t>
      </w:r>
      <w:r>
        <w:rPr>
          <w:rFonts w:ascii="Times New Roman" w:cs="Times New Roman" w:hAnsi="Times New Roman"/>
        </w:rPr>
        <w:t>colours</w:t>
      </w:r>
      <w:r>
        <w:rPr>
          <w:rFonts w:ascii="Times New Roman" w:cs="Times New Roman" w:hAnsi="Times New Roman"/>
          <w:spacing w:val="-19"/>
        </w:rPr>
        <w:t xml:space="preserve"> </w:t>
      </w:r>
      <w:r>
        <w:rPr>
          <w:rFonts w:ascii="Times New Roman" w:cs="Times New Roman" w:hAnsi="Times New Roman"/>
        </w:rPr>
        <w:t>tell</w:t>
      </w:r>
      <w:r>
        <w:rPr>
          <w:rFonts w:ascii="Times New Roman" w:cs="Times New Roman" w:hAnsi="Times New Roman"/>
          <w:spacing w:val="-19"/>
        </w:rPr>
        <w:t xml:space="preserve"> </w:t>
      </w:r>
      <w:r>
        <w:rPr>
          <w:rFonts w:ascii="Times New Roman" w:cs="Times New Roman" w:hAnsi="Times New Roman"/>
        </w:rPr>
        <w:t>the</w:t>
      </w:r>
      <w:r>
        <w:rPr>
          <w:rFonts w:ascii="Times New Roman" w:cs="Times New Roman" w:hAnsi="Times New Roman"/>
          <w:spacing w:val="-19"/>
        </w:rPr>
        <w:t xml:space="preserve"> </w:t>
      </w:r>
      <w:r>
        <w:rPr>
          <w:rFonts w:ascii="Times New Roman" w:cs="Times New Roman" w:hAnsi="Times New Roman"/>
        </w:rPr>
        <w:t>productivity</w:t>
      </w:r>
      <w:r>
        <w:rPr>
          <w:rFonts w:ascii="Times New Roman" w:cs="Times New Roman" w:hAnsi="Times New Roman"/>
          <w:spacing w:val="-18"/>
        </w:rPr>
        <w:t xml:space="preserve"> </w:t>
      </w:r>
      <w:r>
        <w:rPr>
          <w:rFonts w:ascii="Times New Roman" w:cs="Times New Roman" w:hAnsi="Times New Roman"/>
        </w:rPr>
        <w:t>of</w:t>
      </w:r>
      <w:r>
        <w:rPr>
          <w:rFonts w:ascii="Times New Roman" w:cs="Times New Roman" w:hAnsi="Times New Roman"/>
          <w:spacing w:val="-19"/>
        </w:rPr>
        <w:t xml:space="preserve"> </w:t>
      </w:r>
      <w:r>
        <w:rPr>
          <w:rFonts w:ascii="Times New Roman" w:cs="Times New Roman" w:hAnsi="Times New Roman"/>
        </w:rPr>
        <w:t>a</w:t>
      </w:r>
      <w:r>
        <w:rPr>
          <w:rFonts w:ascii="Times New Roman" w:cs="Times New Roman" w:hAnsi="Times New Roman"/>
          <w:spacing w:val="-19"/>
        </w:rPr>
        <w:t xml:space="preserve"> </w:t>
      </w:r>
      <w:r>
        <w:rPr>
          <w:rFonts w:ascii="Times New Roman" w:cs="Times New Roman" w:hAnsi="Times New Roman"/>
        </w:rPr>
        <w:t>soil</w:t>
      </w:r>
      <w:r>
        <w:rPr>
          <w:rFonts w:ascii="Times New Roman" w:cs="Times New Roman" w:hAnsi="Times New Roman"/>
          <w:spacing w:val="-19"/>
        </w:rPr>
        <w:t xml:space="preserve"> </w:t>
      </w:r>
      <w:r>
        <w:rPr>
          <w:rFonts w:ascii="Times New Roman" w:cs="Times New Roman" w:hAnsi="Times New Roman"/>
        </w:rPr>
        <w:t>for</w:t>
      </w:r>
      <w:r>
        <w:rPr>
          <w:rFonts w:ascii="Times New Roman" w:cs="Times New Roman" w:hAnsi="Times New Roman"/>
          <w:spacing w:val="-18"/>
        </w:rPr>
        <w:t xml:space="preserve"> </w:t>
      </w:r>
      <w:r>
        <w:rPr>
          <w:rFonts w:ascii="Times New Roman" w:cs="Times New Roman" w:hAnsi="Times New Roman"/>
        </w:rPr>
        <w:t>crops</w:t>
      </w:r>
      <w:r>
        <w:rPr>
          <w:rFonts w:ascii="Times New Roman" w:cs="Times New Roman" w:hAnsi="Times New Roman"/>
          <w:spacing w:val="-19"/>
        </w:rPr>
        <w:t xml:space="preserve"> </w:t>
      </w:r>
      <w:r>
        <w:rPr>
          <w:rFonts w:ascii="Times New Roman" w:cs="Times New Roman" w:hAnsi="Times New Roman"/>
        </w:rPr>
        <w:t>cultivation;</w:t>
      </w:r>
      <w:r>
        <w:rPr>
          <w:rFonts w:ascii="Times New Roman" w:cs="Times New Roman" w:hAnsi="Times New Roman"/>
          <w:spacing w:val="-19"/>
        </w:rPr>
        <w:t xml:space="preserve"> </w:t>
      </w:r>
      <w:r>
        <w:rPr>
          <w:rFonts w:ascii="Times New Roman" w:cs="Times New Roman" w:hAnsi="Times New Roman"/>
        </w:rPr>
        <w:t>for</w:t>
      </w:r>
      <w:r>
        <w:rPr>
          <w:rFonts w:ascii="Times New Roman" w:cs="Times New Roman" w:hAnsi="Times New Roman"/>
          <w:spacing w:val="-19"/>
        </w:rPr>
        <w:t xml:space="preserve"> </w:t>
      </w:r>
      <w:r>
        <w:rPr>
          <w:rFonts w:ascii="Times New Roman" w:cs="Times New Roman" w:hAnsi="Times New Roman"/>
        </w:rPr>
        <w:t>example,</w:t>
      </w:r>
      <w:r>
        <w:rPr>
          <w:rFonts w:ascii="Times New Roman" w:cs="Times New Roman" w:hAnsi="Times New Roman"/>
          <w:spacing w:val="-18"/>
        </w:rPr>
        <w:t xml:space="preserve"> </w:t>
      </w:r>
      <w:r>
        <w:rPr>
          <w:rFonts w:ascii="Times New Roman" w:cs="Times New Roman" w:hAnsi="Times New Roman"/>
        </w:rPr>
        <w:t>the</w:t>
      </w:r>
      <w:r>
        <w:rPr>
          <w:rFonts w:ascii="Times New Roman" w:cs="Times New Roman" w:hAnsi="Times New Roman"/>
          <w:spacing w:val="-19"/>
        </w:rPr>
        <w:t xml:space="preserve"> </w:t>
      </w:r>
      <w:r>
        <w:rPr>
          <w:rFonts w:ascii="Times New Roman" w:cs="Times New Roman" w:hAnsi="Times New Roman"/>
        </w:rPr>
        <w:t>dark colours</w:t>
      </w:r>
      <w:r>
        <w:rPr>
          <w:rFonts w:ascii="Times New Roman" w:cs="Times New Roman" w:hAnsi="Times New Roman"/>
          <w:spacing w:val="-12"/>
        </w:rPr>
        <w:t xml:space="preserve"> </w:t>
      </w:r>
      <w:r>
        <w:rPr>
          <w:rFonts w:ascii="Times New Roman" w:cs="Times New Roman" w:hAnsi="Times New Roman"/>
        </w:rPr>
        <w:t>soils</w:t>
      </w:r>
      <w:r>
        <w:rPr>
          <w:rFonts w:ascii="Times New Roman" w:cs="Times New Roman" w:hAnsi="Times New Roman"/>
          <w:spacing w:val="-12"/>
        </w:rPr>
        <w:t xml:space="preserve"> </w:t>
      </w:r>
      <w:r>
        <w:rPr>
          <w:rFonts w:ascii="Times New Roman" w:cs="Times New Roman" w:hAnsi="Times New Roman"/>
        </w:rPr>
        <w:t>gives</w:t>
      </w:r>
      <w:r>
        <w:rPr>
          <w:rFonts w:ascii="Times New Roman" w:cs="Times New Roman" w:hAnsi="Times New Roman"/>
          <w:spacing w:val="-12"/>
        </w:rPr>
        <w:t xml:space="preserve"> </w:t>
      </w:r>
      <w:r>
        <w:rPr>
          <w:rFonts w:ascii="Times New Roman" w:cs="Times New Roman" w:hAnsi="Times New Roman"/>
        </w:rPr>
        <w:t>an</w:t>
      </w:r>
      <w:r>
        <w:rPr>
          <w:rFonts w:ascii="Times New Roman" w:cs="Times New Roman" w:hAnsi="Times New Roman"/>
          <w:spacing w:val="-12"/>
        </w:rPr>
        <w:t xml:space="preserve"> </w:t>
      </w:r>
      <w:r>
        <w:rPr>
          <w:rFonts w:ascii="Times New Roman" w:cs="Times New Roman" w:hAnsi="Times New Roman"/>
        </w:rPr>
        <w:t>impression</w:t>
      </w:r>
      <w:r>
        <w:rPr>
          <w:rFonts w:ascii="Times New Roman" w:cs="Times New Roman" w:hAnsi="Times New Roman"/>
          <w:spacing w:val="-12"/>
        </w:rPr>
        <w:t xml:space="preserve"> </w:t>
      </w:r>
      <w:r>
        <w:rPr>
          <w:rFonts w:ascii="Times New Roman" w:cs="Times New Roman" w:hAnsi="Times New Roman"/>
        </w:rPr>
        <w:t>that,</w:t>
      </w:r>
      <w:r>
        <w:rPr>
          <w:rFonts w:ascii="Times New Roman" w:cs="Times New Roman" w:hAnsi="Times New Roman"/>
          <w:spacing w:val="-11"/>
        </w:rPr>
        <w:t xml:space="preserve"> </w:t>
      </w:r>
      <w:r>
        <w:rPr>
          <w:rFonts w:ascii="Times New Roman" w:cs="Times New Roman" w:hAnsi="Times New Roman"/>
        </w:rPr>
        <w:t>the</w:t>
      </w:r>
      <w:r>
        <w:rPr>
          <w:rFonts w:ascii="Times New Roman" w:cs="Times New Roman" w:hAnsi="Times New Roman"/>
          <w:spacing w:val="-12"/>
        </w:rPr>
        <w:t xml:space="preserve"> </w:t>
      </w:r>
      <w:r>
        <w:rPr>
          <w:rFonts w:ascii="Times New Roman" w:cs="Times New Roman" w:hAnsi="Times New Roman"/>
        </w:rPr>
        <w:t>soil</w:t>
      </w:r>
      <w:r>
        <w:rPr>
          <w:rFonts w:ascii="Times New Roman" w:cs="Times New Roman" w:hAnsi="Times New Roman"/>
          <w:spacing w:val="-12"/>
        </w:rPr>
        <w:t xml:space="preserve"> </w:t>
      </w:r>
      <w:r>
        <w:rPr>
          <w:rFonts w:ascii="Times New Roman" w:cs="Times New Roman" w:hAnsi="Times New Roman"/>
        </w:rPr>
        <w:t>is</w:t>
      </w:r>
      <w:r>
        <w:rPr>
          <w:rFonts w:ascii="Times New Roman" w:cs="Times New Roman" w:hAnsi="Times New Roman"/>
          <w:spacing w:val="-12"/>
        </w:rPr>
        <w:t xml:space="preserve"> </w:t>
      </w:r>
      <w:r>
        <w:rPr>
          <w:rFonts w:ascii="Times New Roman" w:cs="Times New Roman" w:hAnsi="Times New Roman"/>
        </w:rPr>
        <w:t>rich</w:t>
      </w:r>
      <w:r>
        <w:rPr>
          <w:rFonts w:ascii="Times New Roman" w:cs="Times New Roman" w:hAnsi="Times New Roman"/>
          <w:spacing w:val="-12"/>
        </w:rPr>
        <w:t xml:space="preserve"> </w:t>
      </w:r>
      <w:r>
        <w:rPr>
          <w:rFonts w:ascii="Times New Roman" w:cs="Times New Roman" w:hAnsi="Times New Roman"/>
        </w:rPr>
        <w:t>on</w:t>
      </w:r>
      <w:r>
        <w:rPr>
          <w:rFonts w:ascii="Times New Roman" w:cs="Times New Roman" w:hAnsi="Times New Roman"/>
          <w:spacing w:val="-12"/>
        </w:rPr>
        <w:t xml:space="preserve"> </w:t>
      </w:r>
      <w:r>
        <w:rPr>
          <w:rFonts w:ascii="Times New Roman" w:cs="Times New Roman" w:hAnsi="Times New Roman"/>
        </w:rPr>
        <w:t>organic</w:t>
      </w:r>
      <w:r>
        <w:rPr>
          <w:rFonts w:ascii="Times New Roman" w:cs="Times New Roman" w:hAnsi="Times New Roman"/>
          <w:spacing w:val="-11"/>
        </w:rPr>
        <w:t xml:space="preserve"> </w:t>
      </w:r>
      <w:r>
        <w:rPr>
          <w:rFonts w:ascii="Times New Roman" w:cs="Times New Roman" w:hAnsi="Times New Roman"/>
        </w:rPr>
        <w:t>materials</w:t>
      </w:r>
      <w:r>
        <w:rPr>
          <w:rFonts w:ascii="Times New Roman" w:cs="Times New Roman" w:hAnsi="Times New Roman"/>
          <w:spacing w:val="-12"/>
        </w:rPr>
        <w:t xml:space="preserve"> </w:t>
      </w:r>
      <w:r>
        <w:rPr>
          <w:rFonts w:ascii="Times New Roman" w:cs="Times New Roman" w:hAnsi="Times New Roman"/>
        </w:rPr>
        <w:t>(matters)</w:t>
      </w:r>
      <w:r>
        <w:rPr>
          <w:rFonts w:ascii="Times New Roman" w:cs="Times New Roman" w:hAnsi="Times New Roman"/>
          <w:spacing w:val="-12"/>
        </w:rPr>
        <w:t xml:space="preserve"> </w:t>
      </w:r>
      <w:r>
        <w:rPr>
          <w:rFonts w:ascii="Times New Roman" w:cs="Times New Roman" w:hAnsi="Times New Roman"/>
        </w:rPr>
        <w:t>and</w:t>
      </w:r>
      <w:r>
        <w:rPr>
          <w:rFonts w:ascii="Times New Roman" w:cs="Times New Roman" w:hAnsi="Times New Roman"/>
          <w:spacing w:val="-12"/>
        </w:rPr>
        <w:t xml:space="preserve"> </w:t>
      </w:r>
      <w:r>
        <w:rPr>
          <w:rFonts w:ascii="Times New Roman" w:cs="Times New Roman" w:hAnsi="Times New Roman"/>
        </w:rPr>
        <w:t>it</w:t>
      </w:r>
      <w:r>
        <w:rPr>
          <w:rFonts w:ascii="Times New Roman" w:cs="Times New Roman" w:hAnsi="Times New Roman"/>
          <w:spacing w:val="-12"/>
        </w:rPr>
        <w:t xml:space="preserve"> </w:t>
      </w:r>
      <w:r>
        <w:rPr>
          <w:rFonts w:ascii="Times New Roman" w:cs="Times New Roman" w:hAnsi="Times New Roman"/>
        </w:rPr>
        <w:t>is more</w:t>
      </w:r>
      <w:r>
        <w:rPr>
          <w:rFonts w:ascii="Times New Roman" w:cs="Times New Roman" w:hAnsi="Times New Roman"/>
          <w:spacing w:val="-22"/>
        </w:rPr>
        <w:t xml:space="preserve"> </w:t>
      </w:r>
      <w:r>
        <w:rPr>
          <w:rFonts w:ascii="Times New Roman" w:cs="Times New Roman" w:hAnsi="Times New Roman"/>
        </w:rPr>
        <w:t>productive.</w:t>
      </w:r>
      <w:r>
        <w:rPr>
          <w:rFonts w:ascii="Times New Roman" w:cs="Times New Roman" w:hAnsi="Times New Roman"/>
          <w:spacing w:val="-21"/>
        </w:rPr>
        <w:t xml:space="preserve"> </w:t>
      </w:r>
    </w:p>
    <w:p>
      <w:pPr>
        <w:pStyle w:val="style179"/>
        <w:numPr>
          <w:ilvl w:val="0"/>
          <w:numId w:val="15"/>
        </w:numPr>
        <w:spacing w:lineRule="auto" w:line="276"/>
        <w:jc w:val="both"/>
        <w:rPr>
          <w:rFonts w:ascii="Times New Roman" w:cs="Times New Roman" w:hAnsi="Times New Roman"/>
        </w:rPr>
      </w:pPr>
      <w:r>
        <w:rPr>
          <w:rFonts w:ascii="Times New Roman" w:cs="Times New Roman" w:hAnsi="Times New Roman"/>
        </w:rPr>
        <w:t>Soil</w:t>
      </w:r>
      <w:r>
        <w:rPr>
          <w:rFonts w:ascii="Times New Roman" w:cs="Times New Roman" w:hAnsi="Times New Roman"/>
          <w:spacing w:val="-18"/>
        </w:rPr>
        <w:t xml:space="preserve"> </w:t>
      </w:r>
      <w:r>
        <w:rPr>
          <w:rFonts w:ascii="Times New Roman" w:cs="Times New Roman" w:hAnsi="Times New Roman"/>
        </w:rPr>
        <w:t>colour</w:t>
      </w:r>
      <w:r>
        <w:rPr>
          <w:rFonts w:ascii="Times New Roman" w:cs="Times New Roman" w:hAnsi="Times New Roman"/>
          <w:spacing w:val="-17"/>
        </w:rPr>
        <w:t xml:space="preserve"> </w:t>
      </w:r>
      <w:r>
        <w:rPr>
          <w:rFonts w:ascii="Times New Roman" w:cs="Times New Roman" w:hAnsi="Times New Roman"/>
        </w:rPr>
        <w:t>tells</w:t>
      </w:r>
      <w:r>
        <w:rPr>
          <w:rFonts w:ascii="Times New Roman" w:cs="Times New Roman" w:hAnsi="Times New Roman"/>
          <w:spacing w:val="-17"/>
        </w:rPr>
        <w:t xml:space="preserve"> </w:t>
      </w:r>
      <w:r>
        <w:rPr>
          <w:rFonts w:ascii="Times New Roman" w:cs="Times New Roman" w:hAnsi="Times New Roman"/>
        </w:rPr>
        <w:t>about</w:t>
      </w:r>
      <w:r>
        <w:rPr>
          <w:rFonts w:ascii="Times New Roman" w:cs="Times New Roman" w:hAnsi="Times New Roman"/>
          <w:spacing w:val="-18"/>
        </w:rPr>
        <w:t xml:space="preserve"> </w:t>
      </w:r>
      <w:r>
        <w:rPr>
          <w:rFonts w:ascii="Times New Roman" w:cs="Times New Roman" w:hAnsi="Times New Roman"/>
        </w:rPr>
        <w:t>the</w:t>
      </w:r>
      <w:r>
        <w:rPr>
          <w:rFonts w:ascii="Times New Roman" w:cs="Times New Roman" w:hAnsi="Times New Roman"/>
          <w:spacing w:val="-17"/>
        </w:rPr>
        <w:t xml:space="preserve"> </w:t>
      </w:r>
      <w:r>
        <w:rPr>
          <w:rFonts w:ascii="Times New Roman" w:cs="Times New Roman" w:hAnsi="Times New Roman"/>
        </w:rPr>
        <w:t>relative</w:t>
      </w:r>
      <w:r>
        <w:rPr>
          <w:rFonts w:ascii="Times New Roman" w:cs="Times New Roman" w:hAnsi="Times New Roman"/>
          <w:spacing w:val="-17"/>
        </w:rPr>
        <w:t xml:space="preserve"> </w:t>
      </w:r>
      <w:r>
        <w:rPr>
          <w:rFonts w:ascii="Times New Roman" w:cs="Times New Roman" w:hAnsi="Times New Roman"/>
        </w:rPr>
        <w:t>amount</w:t>
      </w:r>
      <w:r>
        <w:rPr>
          <w:rFonts w:ascii="Times New Roman" w:cs="Times New Roman" w:hAnsi="Times New Roman"/>
          <w:spacing w:val="-18"/>
        </w:rPr>
        <w:t xml:space="preserve"> </w:t>
      </w:r>
      <w:r>
        <w:rPr>
          <w:rFonts w:ascii="Times New Roman" w:cs="Times New Roman" w:hAnsi="Times New Roman"/>
        </w:rPr>
        <w:t>of</w:t>
      </w:r>
      <w:r>
        <w:rPr>
          <w:rFonts w:ascii="Times New Roman" w:cs="Times New Roman" w:hAnsi="Times New Roman"/>
          <w:spacing w:val="-17"/>
        </w:rPr>
        <w:t xml:space="preserve"> </w:t>
      </w:r>
      <w:r>
        <w:rPr>
          <w:rFonts w:ascii="Times New Roman" w:cs="Times New Roman" w:hAnsi="Times New Roman"/>
        </w:rPr>
        <w:t>moisture</w:t>
      </w:r>
      <w:r>
        <w:rPr>
          <w:rFonts w:ascii="Times New Roman" w:cs="Times New Roman" w:hAnsi="Times New Roman"/>
          <w:spacing w:val="-17"/>
        </w:rPr>
        <w:t xml:space="preserve"> </w:t>
      </w:r>
      <w:r>
        <w:rPr>
          <w:rFonts w:ascii="Times New Roman" w:cs="Times New Roman" w:hAnsi="Times New Roman"/>
        </w:rPr>
        <w:t>present</w:t>
      </w:r>
      <w:r>
        <w:rPr>
          <w:rFonts w:ascii="Times New Roman" w:cs="Times New Roman" w:hAnsi="Times New Roman"/>
          <w:spacing w:val="-18"/>
        </w:rPr>
        <w:t xml:space="preserve"> </w:t>
      </w:r>
      <w:r>
        <w:rPr>
          <w:rFonts w:ascii="Times New Roman" w:cs="Times New Roman" w:hAnsi="Times New Roman"/>
        </w:rPr>
        <w:t>in</w:t>
      </w:r>
      <w:r>
        <w:rPr>
          <w:rFonts w:ascii="Times New Roman" w:cs="Times New Roman" w:hAnsi="Times New Roman"/>
          <w:spacing w:val="-17"/>
        </w:rPr>
        <w:t xml:space="preserve"> </w:t>
      </w:r>
      <w:r>
        <w:rPr>
          <w:rFonts w:ascii="Times New Roman" w:cs="Times New Roman" w:hAnsi="Times New Roman"/>
        </w:rPr>
        <w:t>the</w:t>
      </w:r>
      <w:r>
        <w:rPr>
          <w:rFonts w:ascii="Times New Roman" w:cs="Times New Roman" w:hAnsi="Times New Roman"/>
          <w:spacing w:val="-17"/>
        </w:rPr>
        <w:t xml:space="preserve"> </w:t>
      </w:r>
      <w:r>
        <w:rPr>
          <w:rFonts w:ascii="Times New Roman" w:cs="Times New Roman" w:hAnsi="Times New Roman"/>
        </w:rPr>
        <w:t>soil.</w:t>
      </w:r>
      <w:r>
        <w:rPr>
          <w:rFonts w:ascii="Times New Roman" w:cs="Times New Roman" w:hAnsi="Times New Roman"/>
          <w:spacing w:val="-18"/>
        </w:rPr>
        <w:t xml:space="preserve"> </w:t>
      </w:r>
    </w:p>
    <w:p>
      <w:pPr>
        <w:pStyle w:val="style179"/>
        <w:numPr>
          <w:ilvl w:val="0"/>
          <w:numId w:val="15"/>
        </w:numPr>
        <w:spacing w:lineRule="auto" w:line="276"/>
        <w:jc w:val="both"/>
        <w:rPr>
          <w:rFonts w:ascii="Times New Roman" w:cs="Times New Roman" w:hAnsi="Times New Roman"/>
        </w:rPr>
      </w:pPr>
      <w:r>
        <w:rPr>
          <w:rFonts w:ascii="Times New Roman" w:cs="Times New Roman" w:hAnsi="Times New Roman"/>
        </w:rPr>
        <w:t>Soil</w:t>
      </w:r>
      <w:r>
        <w:rPr>
          <w:rFonts w:ascii="Times New Roman" w:cs="Times New Roman" w:hAnsi="Times New Roman"/>
          <w:spacing w:val="-20"/>
        </w:rPr>
        <w:t xml:space="preserve"> </w:t>
      </w:r>
      <w:r>
        <w:rPr>
          <w:rFonts w:ascii="Times New Roman" w:cs="Times New Roman" w:hAnsi="Times New Roman"/>
        </w:rPr>
        <w:t>colours</w:t>
      </w:r>
      <w:r>
        <w:rPr>
          <w:rFonts w:ascii="Times New Roman" w:cs="Times New Roman" w:hAnsi="Times New Roman"/>
          <w:spacing w:val="-19"/>
        </w:rPr>
        <w:t xml:space="preserve"> </w:t>
      </w:r>
      <w:r>
        <w:rPr>
          <w:rFonts w:ascii="Times New Roman" w:cs="Times New Roman" w:hAnsi="Times New Roman"/>
        </w:rPr>
        <w:t>tell</w:t>
      </w:r>
      <w:r>
        <w:rPr>
          <w:rFonts w:ascii="Times New Roman" w:cs="Times New Roman" w:hAnsi="Times New Roman"/>
          <w:spacing w:val="-20"/>
        </w:rPr>
        <w:t xml:space="preserve"> </w:t>
      </w:r>
      <w:r>
        <w:rPr>
          <w:rFonts w:ascii="Times New Roman" w:cs="Times New Roman" w:hAnsi="Times New Roman"/>
        </w:rPr>
        <w:t>about</w:t>
      </w:r>
      <w:r>
        <w:rPr>
          <w:rFonts w:ascii="Times New Roman" w:cs="Times New Roman" w:hAnsi="Times New Roman"/>
          <w:spacing w:val="-19"/>
        </w:rPr>
        <w:t xml:space="preserve"> </w:t>
      </w:r>
      <w:r>
        <w:rPr>
          <w:rFonts w:ascii="Times New Roman" w:cs="Times New Roman" w:hAnsi="Times New Roman"/>
        </w:rPr>
        <w:t>the</w:t>
      </w:r>
      <w:r>
        <w:rPr>
          <w:rFonts w:ascii="Times New Roman" w:cs="Times New Roman" w:hAnsi="Times New Roman"/>
          <w:spacing w:val="-19"/>
        </w:rPr>
        <w:t xml:space="preserve"> </w:t>
      </w:r>
      <w:r>
        <w:rPr>
          <w:rFonts w:ascii="Times New Roman" w:cs="Times New Roman" w:hAnsi="Times New Roman"/>
        </w:rPr>
        <w:t>pattern</w:t>
      </w:r>
      <w:r>
        <w:rPr>
          <w:rFonts w:ascii="Times New Roman" w:cs="Times New Roman" w:hAnsi="Times New Roman"/>
          <w:spacing w:val="-20"/>
        </w:rPr>
        <w:t xml:space="preserve"> </w:t>
      </w:r>
      <w:r>
        <w:rPr>
          <w:rFonts w:ascii="Times New Roman" w:cs="Times New Roman" w:hAnsi="Times New Roman"/>
        </w:rPr>
        <w:t>of</w:t>
      </w:r>
      <w:r>
        <w:rPr>
          <w:rFonts w:ascii="Times New Roman" w:cs="Times New Roman" w:hAnsi="Times New Roman"/>
          <w:spacing w:val="-19"/>
        </w:rPr>
        <w:t xml:space="preserve"> </w:t>
      </w:r>
      <w:r>
        <w:rPr>
          <w:rFonts w:ascii="Times New Roman" w:cs="Times New Roman" w:hAnsi="Times New Roman"/>
        </w:rPr>
        <w:t>climate</w:t>
      </w:r>
      <w:r>
        <w:rPr>
          <w:rFonts w:ascii="Times New Roman" w:cs="Times New Roman" w:hAnsi="Times New Roman"/>
          <w:spacing w:val="-19"/>
        </w:rPr>
        <w:t xml:space="preserve"> </w:t>
      </w:r>
      <w:r>
        <w:rPr>
          <w:rFonts w:ascii="Times New Roman" w:cs="Times New Roman" w:hAnsi="Times New Roman"/>
        </w:rPr>
        <w:t>in</w:t>
      </w:r>
      <w:r>
        <w:rPr>
          <w:rFonts w:ascii="Times New Roman" w:cs="Times New Roman" w:hAnsi="Times New Roman"/>
          <w:spacing w:val="-20"/>
        </w:rPr>
        <w:t xml:space="preserve"> </w:t>
      </w:r>
      <w:r>
        <w:rPr>
          <w:rFonts w:ascii="Times New Roman" w:cs="Times New Roman" w:hAnsi="Times New Roman"/>
        </w:rPr>
        <w:t>place</w:t>
      </w:r>
      <w:r>
        <w:rPr>
          <w:rFonts w:ascii="Times New Roman" w:cs="Times New Roman" w:hAnsi="Times New Roman"/>
          <w:spacing w:val="-19"/>
        </w:rPr>
        <w:t xml:space="preserve"> </w:t>
      </w:r>
      <w:r>
        <w:rPr>
          <w:rFonts w:ascii="Times New Roman" w:cs="Times New Roman" w:hAnsi="Times New Roman"/>
        </w:rPr>
        <w:t>.For</w:t>
      </w:r>
      <w:r>
        <w:rPr>
          <w:rFonts w:ascii="Times New Roman" w:cs="Times New Roman" w:hAnsi="Times New Roman"/>
          <w:spacing w:val="-19"/>
        </w:rPr>
        <w:t xml:space="preserve"> </w:t>
      </w:r>
      <w:r>
        <w:rPr>
          <w:rFonts w:ascii="Times New Roman" w:cs="Times New Roman" w:hAnsi="Times New Roman"/>
        </w:rPr>
        <w:t>instance;</w:t>
      </w:r>
      <w:r>
        <w:rPr>
          <w:rFonts w:ascii="Times New Roman" w:cs="Times New Roman" w:hAnsi="Times New Roman"/>
          <w:spacing w:val="-20"/>
        </w:rPr>
        <w:t xml:space="preserve"> </w:t>
      </w:r>
      <w:r>
        <w:rPr>
          <w:rFonts w:ascii="Times New Roman" w:cs="Times New Roman" w:hAnsi="Times New Roman"/>
        </w:rPr>
        <w:t>Reddish</w:t>
      </w:r>
      <w:r>
        <w:rPr>
          <w:rFonts w:ascii="Times New Roman" w:cs="Times New Roman" w:hAnsi="Times New Roman"/>
          <w:spacing w:val="-19"/>
        </w:rPr>
        <w:t xml:space="preserve"> </w:t>
      </w:r>
      <w:r>
        <w:rPr>
          <w:rFonts w:ascii="Times New Roman" w:cs="Times New Roman" w:hAnsi="Times New Roman"/>
        </w:rPr>
        <w:t xml:space="preserve">colored soil indicates warm climate as such soil is formed by such climatic pattern. </w:t>
      </w:r>
    </w:p>
    <w:p>
      <w:pPr>
        <w:pStyle w:val="style179"/>
        <w:numPr>
          <w:ilvl w:val="0"/>
          <w:numId w:val="15"/>
        </w:numPr>
        <w:spacing w:lineRule="auto" w:line="276"/>
        <w:jc w:val="both"/>
        <w:rPr>
          <w:rFonts w:ascii="Times New Roman" w:cs="Times New Roman" w:hAnsi="Times New Roman"/>
        </w:rPr>
      </w:pPr>
      <w:r>
        <w:rPr>
          <w:rFonts w:ascii="Times New Roman" w:cs="Times New Roman" w:hAnsi="Times New Roman"/>
        </w:rPr>
        <w:t>It tells</w:t>
      </w:r>
      <w:r>
        <w:rPr>
          <w:rFonts w:ascii="Times New Roman" w:cs="Times New Roman" w:hAnsi="Times New Roman"/>
          <w:spacing w:val="-14"/>
        </w:rPr>
        <w:t xml:space="preserve"> </w:t>
      </w:r>
      <w:r>
        <w:rPr>
          <w:rFonts w:ascii="Times New Roman" w:cs="Times New Roman" w:hAnsi="Times New Roman"/>
        </w:rPr>
        <w:t>about</w:t>
      </w:r>
      <w:r>
        <w:rPr>
          <w:rFonts w:ascii="Times New Roman" w:cs="Times New Roman" w:hAnsi="Times New Roman"/>
          <w:spacing w:val="-14"/>
        </w:rPr>
        <w:t xml:space="preserve"> </w:t>
      </w:r>
      <w:r>
        <w:rPr>
          <w:rFonts w:ascii="Times New Roman" w:cs="Times New Roman" w:hAnsi="Times New Roman"/>
        </w:rPr>
        <w:t>the</w:t>
      </w:r>
      <w:r>
        <w:rPr>
          <w:rFonts w:ascii="Times New Roman" w:cs="Times New Roman" w:hAnsi="Times New Roman"/>
          <w:spacing w:val="-14"/>
        </w:rPr>
        <w:t xml:space="preserve"> </w:t>
      </w:r>
      <w:r>
        <w:rPr>
          <w:rFonts w:ascii="Times New Roman" w:cs="Times New Roman" w:hAnsi="Times New Roman"/>
        </w:rPr>
        <w:t>kinds</w:t>
      </w:r>
      <w:r>
        <w:rPr>
          <w:rFonts w:ascii="Times New Roman" w:cs="Times New Roman" w:hAnsi="Times New Roman"/>
          <w:spacing w:val="-14"/>
        </w:rPr>
        <w:t xml:space="preserve"> </w:t>
      </w:r>
      <w:r>
        <w:rPr>
          <w:rFonts w:ascii="Times New Roman" w:cs="Times New Roman" w:hAnsi="Times New Roman"/>
        </w:rPr>
        <w:t>of</w:t>
      </w:r>
      <w:r>
        <w:rPr>
          <w:rFonts w:ascii="Times New Roman" w:cs="Times New Roman" w:hAnsi="Times New Roman"/>
          <w:spacing w:val="-14"/>
        </w:rPr>
        <w:t xml:space="preserve"> </w:t>
      </w:r>
      <w:r>
        <w:rPr>
          <w:rFonts w:ascii="Times New Roman" w:cs="Times New Roman" w:hAnsi="Times New Roman"/>
        </w:rPr>
        <w:t>minerals</w:t>
      </w:r>
      <w:r>
        <w:rPr>
          <w:rFonts w:ascii="Times New Roman" w:cs="Times New Roman" w:hAnsi="Times New Roman"/>
          <w:spacing w:val="-14"/>
        </w:rPr>
        <w:t xml:space="preserve"> </w:t>
      </w:r>
      <w:r>
        <w:rPr>
          <w:rFonts w:ascii="Times New Roman" w:cs="Times New Roman" w:hAnsi="Times New Roman"/>
        </w:rPr>
        <w:t>present</w:t>
      </w:r>
      <w:r>
        <w:rPr>
          <w:rFonts w:ascii="Times New Roman" w:cs="Times New Roman" w:hAnsi="Times New Roman"/>
          <w:spacing w:val="-14"/>
        </w:rPr>
        <w:t xml:space="preserve"> </w:t>
      </w:r>
      <w:r>
        <w:rPr>
          <w:rFonts w:ascii="Times New Roman" w:cs="Times New Roman" w:hAnsi="Times New Roman"/>
        </w:rPr>
        <w:t>in</w:t>
      </w:r>
      <w:r>
        <w:rPr>
          <w:rFonts w:ascii="Times New Roman" w:cs="Times New Roman" w:hAnsi="Times New Roman"/>
          <w:spacing w:val="-14"/>
        </w:rPr>
        <w:t xml:space="preserve"> </w:t>
      </w:r>
      <w:r>
        <w:rPr>
          <w:rFonts w:ascii="Times New Roman" w:cs="Times New Roman" w:hAnsi="Times New Roman"/>
        </w:rPr>
        <w:t>the</w:t>
      </w:r>
      <w:r>
        <w:rPr>
          <w:rFonts w:ascii="Times New Roman" w:cs="Times New Roman" w:hAnsi="Times New Roman"/>
          <w:spacing w:val="-14"/>
        </w:rPr>
        <w:t xml:space="preserve"> </w:t>
      </w:r>
      <w:r>
        <w:rPr>
          <w:rFonts w:ascii="Times New Roman" w:cs="Times New Roman" w:hAnsi="Times New Roman"/>
        </w:rPr>
        <w:t>soil</w:t>
      </w:r>
      <w:r>
        <w:rPr>
          <w:rFonts w:ascii="Times New Roman" w:cs="Times New Roman" w:hAnsi="Times New Roman"/>
          <w:spacing w:val="-14"/>
        </w:rPr>
        <w:t xml:space="preserve"> </w:t>
      </w:r>
      <w:r>
        <w:rPr>
          <w:rFonts w:ascii="Times New Roman" w:cs="Times New Roman" w:hAnsi="Times New Roman"/>
        </w:rPr>
        <w:t>body.</w:t>
      </w:r>
      <w:r>
        <w:rPr>
          <w:rFonts w:ascii="Times New Roman" w:cs="Times New Roman" w:hAnsi="Times New Roman"/>
          <w:spacing w:val="-14"/>
        </w:rPr>
        <w:t xml:space="preserve"> </w:t>
      </w:r>
      <w:r>
        <w:rPr>
          <w:rFonts w:ascii="Times New Roman" w:cs="Times New Roman" w:hAnsi="Times New Roman"/>
        </w:rPr>
        <w:t>for example</w:t>
      </w:r>
      <w:r>
        <w:rPr>
          <w:rFonts w:ascii="Times New Roman" w:cs="Times New Roman" w:hAnsi="Times New Roman"/>
        </w:rPr>
        <w:t>.</w:t>
      </w:r>
      <w:r>
        <w:rPr>
          <w:rFonts w:ascii="Times New Roman" w:cs="Times New Roman" w:hAnsi="Times New Roman"/>
          <w:spacing w:val="12"/>
        </w:rPr>
        <w:t xml:space="preserve"> </w:t>
      </w:r>
      <w:r>
        <w:rPr>
          <w:rFonts w:ascii="Times New Roman" w:cs="Times New Roman" w:hAnsi="Times New Roman"/>
        </w:rPr>
        <w:t>Red</w:t>
      </w:r>
      <w:r>
        <w:rPr>
          <w:rFonts w:ascii="Times New Roman" w:cs="Times New Roman" w:hAnsi="Times New Roman"/>
          <w:spacing w:val="-14"/>
        </w:rPr>
        <w:t xml:space="preserve"> </w:t>
      </w:r>
      <w:r>
        <w:rPr>
          <w:rFonts w:ascii="Times New Roman" w:cs="Times New Roman" w:hAnsi="Times New Roman"/>
        </w:rPr>
        <w:t>colored</w:t>
      </w:r>
      <w:r>
        <w:rPr>
          <w:rFonts w:ascii="Times New Roman" w:cs="Times New Roman" w:hAnsi="Times New Roman"/>
          <w:spacing w:val="-14"/>
        </w:rPr>
        <w:t xml:space="preserve"> </w:t>
      </w:r>
      <w:r>
        <w:rPr>
          <w:rFonts w:ascii="Times New Roman" w:cs="Times New Roman" w:hAnsi="Times New Roman"/>
        </w:rPr>
        <w:t>soil,</w:t>
      </w:r>
      <w:r>
        <w:rPr>
          <w:rFonts w:ascii="Times New Roman" w:cs="Times New Roman" w:hAnsi="Times New Roman"/>
          <w:spacing w:val="-14"/>
        </w:rPr>
        <w:t xml:space="preserve"> </w:t>
      </w:r>
      <w:r>
        <w:rPr>
          <w:rFonts w:ascii="Times New Roman" w:cs="Times New Roman" w:hAnsi="Times New Roman"/>
        </w:rPr>
        <w:t>gives an</w:t>
      </w:r>
      <w:r>
        <w:rPr>
          <w:rFonts w:ascii="Times New Roman" w:cs="Times New Roman" w:hAnsi="Times New Roman"/>
          <w:spacing w:val="-13"/>
        </w:rPr>
        <w:t xml:space="preserve"> </w:t>
      </w:r>
      <w:r>
        <w:rPr>
          <w:rFonts w:ascii="Times New Roman" w:cs="Times New Roman" w:hAnsi="Times New Roman"/>
        </w:rPr>
        <w:t>impression</w:t>
      </w:r>
      <w:r>
        <w:rPr>
          <w:rFonts w:ascii="Times New Roman" w:cs="Times New Roman" w:hAnsi="Times New Roman"/>
          <w:spacing w:val="-12"/>
        </w:rPr>
        <w:t xml:space="preserve"> </w:t>
      </w:r>
      <w:r>
        <w:rPr>
          <w:rFonts w:ascii="Times New Roman" w:cs="Times New Roman" w:hAnsi="Times New Roman"/>
        </w:rPr>
        <w:t>(indication)</w:t>
      </w:r>
      <w:r>
        <w:rPr>
          <w:rFonts w:ascii="Times New Roman" w:cs="Times New Roman" w:hAnsi="Times New Roman"/>
          <w:spacing w:val="-13"/>
        </w:rPr>
        <w:t xml:space="preserve"> </w:t>
      </w:r>
      <w:r>
        <w:rPr>
          <w:rFonts w:ascii="Times New Roman" w:cs="Times New Roman" w:hAnsi="Times New Roman"/>
        </w:rPr>
        <w:t>that</w:t>
      </w:r>
      <w:r>
        <w:rPr>
          <w:rFonts w:ascii="Times New Roman" w:cs="Times New Roman" w:hAnsi="Times New Roman"/>
          <w:spacing w:val="-12"/>
        </w:rPr>
        <w:t xml:space="preserve"> </w:t>
      </w:r>
      <w:r>
        <w:rPr>
          <w:rFonts w:ascii="Times New Roman" w:cs="Times New Roman" w:hAnsi="Times New Roman"/>
        </w:rPr>
        <w:t>the</w:t>
      </w:r>
      <w:r>
        <w:rPr>
          <w:rFonts w:ascii="Times New Roman" w:cs="Times New Roman" w:hAnsi="Times New Roman"/>
          <w:spacing w:val="-13"/>
        </w:rPr>
        <w:t xml:space="preserve"> </w:t>
      </w:r>
      <w:r>
        <w:rPr>
          <w:rFonts w:ascii="Times New Roman" w:cs="Times New Roman" w:hAnsi="Times New Roman"/>
        </w:rPr>
        <w:t>soil</w:t>
      </w:r>
      <w:r>
        <w:rPr>
          <w:rFonts w:ascii="Times New Roman" w:cs="Times New Roman" w:hAnsi="Times New Roman"/>
          <w:spacing w:val="-12"/>
        </w:rPr>
        <w:t xml:space="preserve"> </w:t>
      </w:r>
      <w:r>
        <w:rPr>
          <w:rFonts w:ascii="Times New Roman" w:cs="Times New Roman" w:hAnsi="Times New Roman"/>
        </w:rPr>
        <w:t>has</w:t>
      </w:r>
      <w:r>
        <w:rPr>
          <w:rFonts w:ascii="Times New Roman" w:cs="Times New Roman" w:hAnsi="Times New Roman"/>
          <w:spacing w:val="-13"/>
        </w:rPr>
        <w:t xml:space="preserve"> </w:t>
      </w:r>
      <w:r>
        <w:rPr>
          <w:rFonts w:ascii="Times New Roman" w:cs="Times New Roman" w:hAnsi="Times New Roman"/>
        </w:rPr>
        <w:t>hydrated</w:t>
      </w:r>
      <w:r>
        <w:rPr>
          <w:rFonts w:ascii="Times New Roman" w:cs="Times New Roman" w:hAnsi="Times New Roman"/>
          <w:spacing w:val="-12"/>
        </w:rPr>
        <w:t xml:space="preserve"> </w:t>
      </w:r>
      <w:r>
        <w:rPr>
          <w:rFonts w:ascii="Times New Roman" w:cs="Times New Roman" w:hAnsi="Times New Roman"/>
        </w:rPr>
        <w:t>iron</w:t>
      </w:r>
      <w:r>
        <w:rPr>
          <w:rFonts w:ascii="Times New Roman" w:cs="Times New Roman" w:hAnsi="Times New Roman"/>
          <w:spacing w:val="-13"/>
        </w:rPr>
        <w:t xml:space="preserve"> </w:t>
      </w:r>
      <w:r>
        <w:rPr>
          <w:rFonts w:ascii="Times New Roman" w:cs="Times New Roman" w:hAnsi="Times New Roman"/>
        </w:rPr>
        <w:t>minerals.</w:t>
      </w:r>
      <w:r>
        <w:rPr>
          <w:rFonts w:ascii="Times New Roman" w:cs="Times New Roman" w:hAnsi="Times New Roman"/>
          <w:spacing w:val="-12"/>
        </w:rPr>
        <w:t xml:space="preserve"> </w:t>
      </w:r>
    </w:p>
    <w:p>
      <w:pPr>
        <w:pStyle w:val="style0"/>
        <w:spacing w:lineRule="auto" w:line="276"/>
        <w:jc w:val="both"/>
        <w:rPr>
          <w:rFonts w:ascii="Times New Roman" w:cs="Times New Roman" w:hAnsi="Times New Roman"/>
          <w:u w:color="444444"/>
        </w:rPr>
      </w:pPr>
    </w:p>
    <w:p>
      <w:pPr>
        <w:pStyle w:val="style0"/>
        <w:spacing w:lineRule="auto" w:line="276"/>
        <w:jc w:val="both"/>
        <w:rPr>
          <w:rFonts w:ascii="Times New Roman" w:cs="Times New Roman" w:hAnsi="Times New Roman"/>
          <w:b/>
        </w:rPr>
      </w:pPr>
      <w:r>
        <w:rPr>
          <w:rFonts w:ascii="Times New Roman" w:cs="Times New Roman" w:hAnsi="Times New Roman"/>
          <w:b/>
          <w:u w:color="444444"/>
        </w:rPr>
        <w:t>Soil</w:t>
      </w:r>
      <w:r>
        <w:rPr>
          <w:rFonts w:ascii="Times New Roman" w:cs="Times New Roman" w:hAnsi="Times New Roman"/>
          <w:b/>
          <w:spacing w:val="-6"/>
          <w:u w:color="444444"/>
        </w:rPr>
        <w:t xml:space="preserve"> </w:t>
      </w:r>
      <w:r>
        <w:rPr>
          <w:rFonts w:ascii="Times New Roman" w:cs="Times New Roman" w:hAnsi="Times New Roman"/>
          <w:b/>
          <w:u w:color="444444"/>
        </w:rPr>
        <w:t>porosity</w:t>
      </w:r>
    </w:p>
    <w:p>
      <w:pPr>
        <w:pStyle w:val="style0"/>
        <w:spacing w:lineRule="auto" w:line="276"/>
        <w:jc w:val="both"/>
        <w:rPr>
          <w:rFonts w:ascii="Times New Roman" w:cs="Times New Roman" w:hAnsi="Times New Roman"/>
        </w:rPr>
      </w:pPr>
      <w:r>
        <w:rPr>
          <w:rFonts w:ascii="Times New Roman" w:cs="Times New Roman" w:hAnsi="Times New Roman"/>
        </w:rPr>
        <w:t>Soil</w:t>
      </w:r>
      <w:r>
        <w:rPr>
          <w:rFonts w:ascii="Times New Roman" w:cs="Times New Roman" w:hAnsi="Times New Roman"/>
          <w:spacing w:val="-13"/>
        </w:rPr>
        <w:t xml:space="preserve"> </w:t>
      </w:r>
      <w:r>
        <w:rPr>
          <w:rFonts w:ascii="Times New Roman" w:cs="Times New Roman" w:hAnsi="Times New Roman"/>
        </w:rPr>
        <w:t>porosity</w:t>
      </w:r>
      <w:r>
        <w:rPr>
          <w:rFonts w:ascii="Times New Roman" w:cs="Times New Roman" w:hAnsi="Times New Roman"/>
          <w:spacing w:val="-13"/>
        </w:rPr>
        <w:t xml:space="preserve"> </w:t>
      </w:r>
      <w:r>
        <w:rPr>
          <w:rFonts w:ascii="Times New Roman" w:cs="Times New Roman" w:hAnsi="Times New Roman"/>
        </w:rPr>
        <w:t>refers</w:t>
      </w:r>
      <w:r>
        <w:rPr>
          <w:rFonts w:ascii="Times New Roman" w:cs="Times New Roman" w:hAnsi="Times New Roman"/>
          <w:spacing w:val="-13"/>
        </w:rPr>
        <w:t xml:space="preserve"> </w:t>
      </w:r>
      <w:r>
        <w:rPr>
          <w:rFonts w:ascii="Times New Roman" w:cs="Times New Roman" w:hAnsi="Times New Roman"/>
        </w:rPr>
        <w:t>to</w:t>
      </w:r>
      <w:r>
        <w:rPr>
          <w:rFonts w:ascii="Times New Roman" w:cs="Times New Roman" w:hAnsi="Times New Roman"/>
          <w:spacing w:val="-13"/>
        </w:rPr>
        <w:t xml:space="preserve"> </w:t>
      </w:r>
      <w:r>
        <w:rPr>
          <w:rFonts w:ascii="Times New Roman" w:cs="Times New Roman" w:hAnsi="Times New Roman"/>
        </w:rPr>
        <w:t>the</w:t>
      </w:r>
      <w:r>
        <w:rPr>
          <w:rFonts w:ascii="Times New Roman" w:cs="Times New Roman" w:hAnsi="Times New Roman"/>
          <w:spacing w:val="-13"/>
        </w:rPr>
        <w:t xml:space="preserve"> </w:t>
      </w:r>
      <w:r>
        <w:rPr>
          <w:rFonts w:ascii="Times New Roman" w:cs="Times New Roman" w:hAnsi="Times New Roman"/>
        </w:rPr>
        <w:t>sum</w:t>
      </w:r>
      <w:r>
        <w:rPr>
          <w:rFonts w:ascii="Times New Roman" w:cs="Times New Roman" w:hAnsi="Times New Roman"/>
          <w:spacing w:val="-13"/>
        </w:rPr>
        <w:t xml:space="preserve"> </w:t>
      </w:r>
      <w:r>
        <w:rPr>
          <w:rFonts w:ascii="Times New Roman" w:cs="Times New Roman" w:hAnsi="Times New Roman"/>
        </w:rPr>
        <w:t>total</w:t>
      </w:r>
      <w:r>
        <w:rPr>
          <w:rFonts w:ascii="Times New Roman" w:cs="Times New Roman" w:hAnsi="Times New Roman"/>
          <w:spacing w:val="-13"/>
        </w:rPr>
        <w:t xml:space="preserve"> </w:t>
      </w:r>
      <w:r>
        <w:rPr>
          <w:rFonts w:ascii="Times New Roman" w:cs="Times New Roman" w:hAnsi="Times New Roman"/>
        </w:rPr>
        <w:t>space</w:t>
      </w:r>
      <w:r>
        <w:rPr>
          <w:rFonts w:ascii="Times New Roman" w:cs="Times New Roman" w:hAnsi="Times New Roman"/>
          <w:spacing w:val="-13"/>
        </w:rPr>
        <w:t xml:space="preserve"> </w:t>
      </w:r>
      <w:r>
        <w:rPr>
          <w:rFonts w:ascii="Times New Roman" w:cs="Times New Roman" w:hAnsi="Times New Roman"/>
        </w:rPr>
        <w:t>not</w:t>
      </w:r>
      <w:r>
        <w:rPr>
          <w:rFonts w:ascii="Times New Roman" w:cs="Times New Roman" w:hAnsi="Times New Roman"/>
          <w:spacing w:val="-13"/>
        </w:rPr>
        <w:t xml:space="preserve"> </w:t>
      </w:r>
      <w:r>
        <w:rPr>
          <w:rFonts w:ascii="Times New Roman" w:cs="Times New Roman" w:hAnsi="Times New Roman"/>
        </w:rPr>
        <w:t>occupied</w:t>
      </w:r>
      <w:r>
        <w:rPr>
          <w:rFonts w:ascii="Times New Roman" w:cs="Times New Roman" w:hAnsi="Times New Roman"/>
          <w:spacing w:val="-13"/>
        </w:rPr>
        <w:t xml:space="preserve"> </w:t>
      </w:r>
      <w:r>
        <w:rPr>
          <w:rFonts w:ascii="Times New Roman" w:cs="Times New Roman" w:hAnsi="Times New Roman"/>
        </w:rPr>
        <w:t>by</w:t>
      </w:r>
      <w:r>
        <w:rPr>
          <w:rFonts w:ascii="Times New Roman" w:cs="Times New Roman" w:hAnsi="Times New Roman"/>
          <w:spacing w:val="-13"/>
        </w:rPr>
        <w:t xml:space="preserve"> </w:t>
      </w:r>
      <w:r>
        <w:rPr>
          <w:rFonts w:ascii="Times New Roman" w:cs="Times New Roman" w:hAnsi="Times New Roman"/>
        </w:rPr>
        <w:t>solid</w:t>
      </w:r>
      <w:r>
        <w:rPr>
          <w:rFonts w:ascii="Times New Roman" w:cs="Times New Roman" w:hAnsi="Times New Roman"/>
          <w:spacing w:val="-13"/>
        </w:rPr>
        <w:t xml:space="preserve"> </w:t>
      </w:r>
      <w:r>
        <w:rPr>
          <w:rFonts w:ascii="Times New Roman" w:cs="Times New Roman" w:hAnsi="Times New Roman"/>
        </w:rPr>
        <w:t>matters</w:t>
      </w:r>
      <w:r>
        <w:rPr>
          <w:rFonts w:ascii="Times New Roman" w:cs="Times New Roman" w:hAnsi="Times New Roman"/>
          <w:spacing w:val="-13"/>
        </w:rPr>
        <w:t xml:space="preserve"> </w:t>
      </w:r>
      <w:r>
        <w:rPr>
          <w:rFonts w:ascii="Times New Roman" w:cs="Times New Roman" w:hAnsi="Times New Roman"/>
        </w:rPr>
        <w:t>in</w:t>
      </w:r>
      <w:r>
        <w:rPr>
          <w:rFonts w:ascii="Times New Roman" w:cs="Times New Roman" w:hAnsi="Times New Roman"/>
          <w:spacing w:val="-13"/>
        </w:rPr>
        <w:t xml:space="preserve"> </w:t>
      </w:r>
      <w:r>
        <w:rPr>
          <w:rFonts w:ascii="Times New Roman" w:cs="Times New Roman" w:hAnsi="Times New Roman"/>
        </w:rPr>
        <w:t>the</w:t>
      </w:r>
      <w:r>
        <w:rPr>
          <w:rFonts w:ascii="Times New Roman" w:cs="Times New Roman" w:hAnsi="Times New Roman"/>
          <w:spacing w:val="-13"/>
        </w:rPr>
        <w:t xml:space="preserve"> </w:t>
      </w:r>
      <w:r>
        <w:rPr>
          <w:rFonts w:ascii="Times New Roman" w:cs="Times New Roman" w:hAnsi="Times New Roman"/>
        </w:rPr>
        <w:t>soil</w:t>
      </w:r>
      <w:r>
        <w:rPr>
          <w:rFonts w:ascii="Times New Roman" w:cs="Times New Roman" w:hAnsi="Times New Roman"/>
          <w:spacing w:val="-13"/>
        </w:rPr>
        <w:t xml:space="preserve"> </w:t>
      </w:r>
      <w:r>
        <w:rPr>
          <w:rFonts w:ascii="Times New Roman" w:cs="Times New Roman" w:hAnsi="Times New Roman"/>
        </w:rPr>
        <w:t>body.</w:t>
      </w:r>
      <w:r>
        <w:rPr>
          <w:rFonts w:ascii="Times New Roman" w:cs="Times New Roman" w:hAnsi="Times New Roman"/>
          <w:spacing w:val="-13"/>
        </w:rPr>
        <w:t xml:space="preserve"> </w:t>
      </w:r>
      <w:r>
        <w:rPr>
          <w:rFonts w:ascii="Times New Roman" w:cs="Times New Roman" w:hAnsi="Times New Roman"/>
        </w:rPr>
        <w:t>Or</w:t>
      </w:r>
      <w:r>
        <w:rPr>
          <w:rFonts w:ascii="Times New Roman" w:cs="Times New Roman" w:hAnsi="Times New Roman"/>
          <w:spacing w:val="-13"/>
        </w:rPr>
        <w:t xml:space="preserve"> </w:t>
      </w:r>
      <w:r>
        <w:rPr>
          <w:rFonts w:ascii="Times New Roman" w:cs="Times New Roman" w:hAnsi="Times New Roman"/>
        </w:rPr>
        <w:t>sum</w:t>
      </w:r>
      <w:r>
        <w:rPr>
          <w:rFonts w:ascii="Times New Roman" w:cs="Times New Roman" w:hAnsi="Times New Roman"/>
          <w:spacing w:val="-13"/>
        </w:rPr>
        <w:t xml:space="preserve"> </w:t>
      </w:r>
      <w:r>
        <w:rPr>
          <w:rFonts w:ascii="Times New Roman" w:cs="Times New Roman" w:hAnsi="Times New Roman"/>
        </w:rPr>
        <w:t>of empty</w:t>
      </w:r>
      <w:r>
        <w:rPr>
          <w:rFonts w:ascii="Times New Roman" w:cs="Times New Roman" w:hAnsi="Times New Roman"/>
          <w:spacing w:val="-9"/>
        </w:rPr>
        <w:t xml:space="preserve"> </w:t>
      </w:r>
      <w:r>
        <w:rPr>
          <w:rFonts w:ascii="Times New Roman" w:cs="Times New Roman" w:hAnsi="Times New Roman"/>
        </w:rPr>
        <w:t>space</w:t>
      </w:r>
      <w:r>
        <w:rPr>
          <w:rFonts w:ascii="Times New Roman" w:cs="Times New Roman" w:hAnsi="Times New Roman"/>
          <w:spacing w:val="-9"/>
        </w:rPr>
        <w:t xml:space="preserve"> </w:t>
      </w:r>
      <w:r>
        <w:rPr>
          <w:rFonts w:ascii="Times New Roman" w:cs="Times New Roman" w:hAnsi="Times New Roman"/>
        </w:rPr>
        <w:t>in</w:t>
      </w:r>
      <w:r>
        <w:rPr>
          <w:rFonts w:ascii="Times New Roman" w:cs="Times New Roman" w:hAnsi="Times New Roman"/>
          <w:spacing w:val="-9"/>
        </w:rPr>
        <w:t xml:space="preserve"> </w:t>
      </w:r>
      <w:r>
        <w:rPr>
          <w:rFonts w:ascii="Times New Roman" w:cs="Times New Roman" w:hAnsi="Times New Roman"/>
        </w:rPr>
        <w:t>between</w:t>
      </w:r>
      <w:r>
        <w:rPr>
          <w:rFonts w:ascii="Times New Roman" w:cs="Times New Roman" w:hAnsi="Times New Roman"/>
          <w:spacing w:val="-8"/>
        </w:rPr>
        <w:t xml:space="preserve"> </w:t>
      </w:r>
      <w:r>
        <w:rPr>
          <w:rFonts w:ascii="Times New Roman" w:cs="Times New Roman" w:hAnsi="Times New Roman"/>
        </w:rPr>
        <w:t>of</w:t>
      </w:r>
      <w:r>
        <w:rPr>
          <w:rFonts w:ascii="Times New Roman" w:cs="Times New Roman" w:hAnsi="Times New Roman"/>
          <w:spacing w:val="-9"/>
        </w:rPr>
        <w:t xml:space="preserve"> </w:t>
      </w:r>
      <w:r>
        <w:rPr>
          <w:rFonts w:ascii="Times New Roman" w:cs="Times New Roman" w:hAnsi="Times New Roman"/>
        </w:rPr>
        <w:t>the</w:t>
      </w:r>
      <w:r>
        <w:rPr>
          <w:rFonts w:ascii="Times New Roman" w:cs="Times New Roman" w:hAnsi="Times New Roman"/>
          <w:spacing w:val="-9"/>
        </w:rPr>
        <w:t xml:space="preserve"> </w:t>
      </w:r>
      <w:r>
        <w:rPr>
          <w:rFonts w:ascii="Times New Roman" w:cs="Times New Roman" w:hAnsi="Times New Roman"/>
        </w:rPr>
        <w:t xml:space="preserve">particles. </w:t>
      </w:r>
    </w:p>
    <w:p>
      <w:pPr>
        <w:pStyle w:val="style0"/>
        <w:spacing w:lineRule="auto" w:line="276"/>
        <w:jc w:val="both"/>
        <w:rPr>
          <w:rFonts w:ascii="Times New Roman" w:cs="Times New Roman" w:hAnsi="Times New Roman"/>
        </w:rPr>
      </w:pPr>
      <w:r>
        <w:rPr>
          <w:rFonts w:ascii="Times New Roman" w:cs="Times New Roman" w:hAnsi="Times New Roman"/>
        </w:rPr>
        <w:t>The space are commonly known as pore space and usually filled with water and air.</w:t>
      </w:r>
    </w:p>
    <w:p>
      <w:pPr>
        <w:pStyle w:val="style0"/>
        <w:spacing w:lineRule="auto" w:line="276"/>
        <w:jc w:val="both"/>
        <w:rPr>
          <w:rFonts w:ascii="Times New Roman" w:cs="Times New Roman" w:hAnsi="Times New Roman"/>
        </w:rPr>
      </w:pPr>
      <w:r>
        <w:rPr>
          <w:rFonts w:ascii="Times New Roman" w:cs="Times New Roman" w:hAnsi="Times New Roman"/>
          <w:u w:color="444444"/>
        </w:rPr>
        <w:t>There are two types of pore space basing on their size and include the following</w:t>
      </w:r>
    </w:p>
    <w:p>
      <w:pPr>
        <w:pStyle w:val="style0"/>
        <w:spacing w:lineRule="auto" w:line="276"/>
        <w:jc w:val="both"/>
        <w:rPr>
          <w:rFonts w:ascii="Times New Roman" w:cs="Times New Roman" w:hAnsi="Times New Roman"/>
          <w:i/>
        </w:rPr>
      </w:pPr>
      <w:r>
        <w:rPr>
          <w:rFonts w:ascii="Times New Roman" w:cs="Times New Roman" w:hAnsi="Times New Roman"/>
          <w:i/>
        </w:rPr>
        <w:t xml:space="preserve">Macro pores (non capillary pores) </w:t>
      </w:r>
      <w:r>
        <w:rPr>
          <w:rFonts w:ascii="Times New Roman" w:cs="Times New Roman" w:hAnsi="Times New Roman"/>
        </w:rPr>
        <w:t>they</w:t>
      </w:r>
      <w:r>
        <w:rPr>
          <w:rFonts w:ascii="Times New Roman" w:cs="Times New Roman" w:hAnsi="Times New Roman"/>
          <w:spacing w:val="-17"/>
        </w:rPr>
        <w:t xml:space="preserve"> </w:t>
      </w:r>
      <w:r>
        <w:rPr>
          <w:rFonts w:ascii="Times New Roman" w:cs="Times New Roman" w:hAnsi="Times New Roman"/>
        </w:rPr>
        <w:t>are</w:t>
      </w:r>
      <w:r>
        <w:rPr>
          <w:rFonts w:ascii="Times New Roman" w:cs="Times New Roman" w:hAnsi="Times New Roman"/>
          <w:spacing w:val="-17"/>
        </w:rPr>
        <w:t xml:space="preserve"> </w:t>
      </w:r>
      <w:r>
        <w:rPr>
          <w:rFonts w:ascii="Times New Roman" w:cs="Times New Roman" w:hAnsi="Times New Roman"/>
        </w:rPr>
        <w:t>large</w:t>
      </w:r>
      <w:r>
        <w:rPr>
          <w:rFonts w:ascii="Times New Roman" w:cs="Times New Roman" w:hAnsi="Times New Roman"/>
          <w:spacing w:val="-17"/>
        </w:rPr>
        <w:t xml:space="preserve"> </w:t>
      </w:r>
      <w:r>
        <w:rPr>
          <w:rFonts w:ascii="Times New Roman" w:cs="Times New Roman" w:hAnsi="Times New Roman"/>
        </w:rPr>
        <w:t>in</w:t>
      </w:r>
      <w:r>
        <w:rPr>
          <w:rFonts w:ascii="Times New Roman" w:cs="Times New Roman" w:hAnsi="Times New Roman"/>
          <w:spacing w:val="-17"/>
        </w:rPr>
        <w:t xml:space="preserve"> </w:t>
      </w:r>
      <w:r>
        <w:rPr>
          <w:rFonts w:ascii="Times New Roman" w:cs="Times New Roman" w:hAnsi="Times New Roman"/>
        </w:rPr>
        <w:t>size</w:t>
      </w:r>
      <w:r>
        <w:rPr>
          <w:rFonts w:ascii="Times New Roman" w:cs="Times New Roman" w:hAnsi="Times New Roman"/>
          <w:spacing w:val="-16"/>
        </w:rPr>
        <w:t xml:space="preserve"> </w:t>
      </w:r>
      <w:r>
        <w:rPr>
          <w:rFonts w:ascii="Times New Roman" w:cs="Times New Roman" w:hAnsi="Times New Roman"/>
        </w:rPr>
        <w:t>and</w:t>
      </w:r>
      <w:r>
        <w:rPr>
          <w:rFonts w:ascii="Times New Roman" w:cs="Times New Roman" w:hAnsi="Times New Roman"/>
          <w:spacing w:val="-17"/>
        </w:rPr>
        <w:t xml:space="preserve"> </w:t>
      </w:r>
      <w:r>
        <w:rPr>
          <w:rFonts w:ascii="Times New Roman" w:cs="Times New Roman" w:hAnsi="Times New Roman"/>
        </w:rPr>
        <w:t>usually</w:t>
      </w:r>
      <w:r>
        <w:rPr>
          <w:rFonts w:ascii="Times New Roman" w:cs="Times New Roman" w:hAnsi="Times New Roman"/>
          <w:spacing w:val="-17"/>
        </w:rPr>
        <w:t xml:space="preserve"> </w:t>
      </w:r>
      <w:r>
        <w:rPr>
          <w:rFonts w:ascii="Times New Roman" w:cs="Times New Roman" w:hAnsi="Times New Roman"/>
        </w:rPr>
        <w:t>allow</w:t>
      </w:r>
      <w:r>
        <w:rPr>
          <w:rFonts w:ascii="Times New Roman" w:cs="Times New Roman" w:hAnsi="Times New Roman"/>
          <w:spacing w:val="-17"/>
        </w:rPr>
        <w:t xml:space="preserve"> </w:t>
      </w:r>
      <w:r>
        <w:rPr>
          <w:rFonts w:ascii="Times New Roman" w:cs="Times New Roman" w:hAnsi="Times New Roman"/>
        </w:rPr>
        <w:t>free</w:t>
      </w:r>
      <w:r>
        <w:rPr>
          <w:rFonts w:ascii="Times New Roman" w:cs="Times New Roman" w:hAnsi="Times New Roman"/>
          <w:spacing w:val="-17"/>
        </w:rPr>
        <w:t xml:space="preserve"> </w:t>
      </w:r>
      <w:r>
        <w:rPr>
          <w:rFonts w:ascii="Times New Roman" w:cs="Times New Roman" w:hAnsi="Times New Roman"/>
        </w:rPr>
        <w:t>air</w:t>
      </w:r>
      <w:r>
        <w:rPr>
          <w:rFonts w:ascii="Times New Roman" w:cs="Times New Roman" w:hAnsi="Times New Roman"/>
          <w:spacing w:val="-16"/>
        </w:rPr>
        <w:t xml:space="preserve"> </w:t>
      </w:r>
      <w:r>
        <w:rPr>
          <w:rFonts w:ascii="Times New Roman" w:cs="Times New Roman" w:hAnsi="Times New Roman"/>
        </w:rPr>
        <w:t>and</w:t>
      </w:r>
      <w:r>
        <w:rPr>
          <w:rFonts w:ascii="Times New Roman" w:cs="Times New Roman" w:hAnsi="Times New Roman"/>
          <w:spacing w:val="-17"/>
        </w:rPr>
        <w:t xml:space="preserve"> </w:t>
      </w:r>
      <w:r>
        <w:rPr>
          <w:rFonts w:ascii="Times New Roman" w:cs="Times New Roman" w:hAnsi="Times New Roman"/>
        </w:rPr>
        <w:t>water</w:t>
      </w:r>
      <w:r>
        <w:rPr>
          <w:rFonts w:ascii="Times New Roman" w:cs="Times New Roman" w:hAnsi="Times New Roman"/>
          <w:spacing w:val="-17"/>
        </w:rPr>
        <w:t xml:space="preserve"> </w:t>
      </w:r>
      <w:r>
        <w:rPr>
          <w:rFonts w:ascii="Times New Roman" w:cs="Times New Roman" w:hAnsi="Times New Roman"/>
        </w:rPr>
        <w:t>movement</w:t>
      </w:r>
      <w:r>
        <w:rPr>
          <w:rFonts w:ascii="Times New Roman" w:cs="Times New Roman" w:hAnsi="Times New Roman"/>
          <w:spacing w:val="-17"/>
        </w:rPr>
        <w:t xml:space="preserve"> </w:t>
      </w:r>
      <w:r>
        <w:rPr>
          <w:rFonts w:ascii="Times New Roman" w:cs="Times New Roman" w:hAnsi="Times New Roman"/>
        </w:rPr>
        <w:t>within</w:t>
      </w:r>
      <w:r>
        <w:rPr>
          <w:rFonts w:ascii="Times New Roman" w:cs="Times New Roman" w:hAnsi="Times New Roman"/>
          <w:spacing w:val="-16"/>
        </w:rPr>
        <w:t xml:space="preserve"> </w:t>
      </w:r>
      <w:r>
        <w:rPr>
          <w:rFonts w:ascii="Times New Roman" w:cs="Times New Roman" w:hAnsi="Times New Roman"/>
        </w:rPr>
        <w:t>the</w:t>
      </w:r>
      <w:r>
        <w:rPr>
          <w:rFonts w:ascii="Times New Roman" w:cs="Times New Roman" w:hAnsi="Times New Roman"/>
          <w:spacing w:val="-17"/>
        </w:rPr>
        <w:t xml:space="preserve"> </w:t>
      </w:r>
      <w:r>
        <w:rPr>
          <w:rFonts w:ascii="Times New Roman" w:cs="Times New Roman" w:hAnsi="Times New Roman"/>
        </w:rPr>
        <w:t>soil</w:t>
      </w:r>
      <w:r>
        <w:rPr>
          <w:rFonts w:ascii="Times New Roman" w:cs="Times New Roman" w:hAnsi="Times New Roman"/>
          <w:spacing w:val="-17"/>
        </w:rPr>
        <w:t xml:space="preserve"> </w:t>
      </w:r>
      <w:r>
        <w:rPr>
          <w:rFonts w:ascii="Times New Roman" w:cs="Times New Roman" w:hAnsi="Times New Roman"/>
        </w:rPr>
        <w:t>body.</w:t>
      </w:r>
      <w:r>
        <w:rPr>
          <w:rFonts w:ascii="Times New Roman" w:cs="Times New Roman" w:hAnsi="Times New Roman"/>
          <w:spacing w:val="6"/>
        </w:rPr>
        <w:t xml:space="preserve"> </w:t>
      </w:r>
      <w:r>
        <w:rPr>
          <w:rFonts w:ascii="Times New Roman" w:cs="Times New Roman" w:hAnsi="Times New Roman"/>
        </w:rPr>
        <w:t>They</w:t>
      </w:r>
      <w:r>
        <w:rPr>
          <w:rFonts w:ascii="Times New Roman" w:cs="Times New Roman" w:hAnsi="Times New Roman"/>
          <w:spacing w:val="-17"/>
        </w:rPr>
        <w:t xml:space="preserve"> </w:t>
      </w:r>
      <w:r>
        <w:rPr>
          <w:rFonts w:ascii="Times New Roman" w:cs="Times New Roman" w:hAnsi="Times New Roman"/>
        </w:rPr>
        <w:t>do</w:t>
      </w:r>
      <w:r>
        <w:rPr>
          <w:rFonts w:ascii="Times New Roman" w:cs="Times New Roman" w:hAnsi="Times New Roman"/>
          <w:spacing w:val="-16"/>
        </w:rPr>
        <w:t xml:space="preserve"> </w:t>
      </w:r>
      <w:r>
        <w:rPr>
          <w:rFonts w:ascii="Times New Roman" w:cs="Times New Roman" w:hAnsi="Times New Roman"/>
        </w:rPr>
        <w:t>not make capillary action</w:t>
      </w:r>
      <w:r>
        <w:rPr>
          <w:rFonts w:ascii="Times New Roman" w:cs="Times New Roman" w:hAnsi="Times New Roman"/>
          <w:spacing w:val="-26"/>
        </w:rPr>
        <w:t xml:space="preserve"> </w:t>
      </w:r>
      <w:r>
        <w:rPr>
          <w:rFonts w:ascii="Times New Roman" w:cs="Times New Roman" w:hAnsi="Times New Roman"/>
        </w:rPr>
        <w:t>readily.</w:t>
      </w:r>
    </w:p>
    <w:p>
      <w:pPr>
        <w:pStyle w:val="style0"/>
        <w:spacing w:lineRule="auto" w:line="276"/>
        <w:jc w:val="both"/>
        <w:rPr>
          <w:rFonts w:ascii="Times New Roman" w:cs="Times New Roman" w:hAnsi="Times New Roman"/>
          <w:i/>
        </w:rPr>
      </w:pPr>
      <w:r>
        <w:rPr>
          <w:rFonts w:ascii="Times New Roman" w:cs="Times New Roman" w:hAnsi="Times New Roman"/>
          <w:i/>
          <w:w w:val="95"/>
        </w:rPr>
        <w:t>Micro</w:t>
      </w:r>
      <w:r>
        <w:rPr>
          <w:rFonts w:ascii="Times New Roman" w:cs="Times New Roman" w:hAnsi="Times New Roman"/>
          <w:i/>
          <w:spacing w:val="-16"/>
          <w:w w:val="95"/>
        </w:rPr>
        <w:t xml:space="preserve"> </w:t>
      </w:r>
      <w:r>
        <w:rPr>
          <w:rFonts w:ascii="Times New Roman" w:cs="Times New Roman" w:hAnsi="Times New Roman"/>
          <w:i/>
          <w:w w:val="95"/>
        </w:rPr>
        <w:t>pores</w:t>
      </w:r>
      <w:r>
        <w:rPr>
          <w:rFonts w:ascii="Times New Roman" w:cs="Times New Roman" w:hAnsi="Times New Roman"/>
          <w:i/>
          <w:spacing w:val="-16"/>
          <w:w w:val="95"/>
        </w:rPr>
        <w:t xml:space="preserve"> </w:t>
      </w:r>
      <w:r>
        <w:rPr>
          <w:rFonts w:ascii="Times New Roman" w:cs="Times New Roman" w:hAnsi="Times New Roman"/>
          <w:i/>
          <w:w w:val="95"/>
        </w:rPr>
        <w:t>(capillary</w:t>
      </w:r>
      <w:r>
        <w:rPr>
          <w:rFonts w:ascii="Times New Roman" w:cs="Times New Roman" w:hAnsi="Times New Roman"/>
          <w:i/>
          <w:spacing w:val="-16"/>
          <w:w w:val="95"/>
        </w:rPr>
        <w:t xml:space="preserve"> </w:t>
      </w:r>
      <w:r>
        <w:rPr>
          <w:rFonts w:ascii="Times New Roman" w:cs="Times New Roman" w:hAnsi="Times New Roman"/>
          <w:i/>
          <w:w w:val="95"/>
        </w:rPr>
        <w:t>pores)</w:t>
      </w:r>
      <w:r>
        <w:rPr>
          <w:rFonts w:ascii="Times New Roman" w:cs="Times New Roman" w:hAnsi="Times New Roman"/>
          <w:i/>
        </w:rPr>
        <w:t xml:space="preserve"> </w:t>
      </w:r>
      <w:r>
        <w:rPr>
          <w:rFonts w:ascii="Times New Roman" w:cs="Times New Roman" w:hAnsi="Times New Roman"/>
        </w:rPr>
        <w:t>they</w:t>
      </w:r>
      <w:r>
        <w:rPr>
          <w:rFonts w:ascii="Times New Roman" w:cs="Times New Roman" w:hAnsi="Times New Roman"/>
        </w:rPr>
        <w:t xml:space="preserve"> are quite small in size. Soils with such pores hold much water.</w:t>
      </w:r>
    </w:p>
    <w:p>
      <w:pPr>
        <w:pStyle w:val="style0"/>
        <w:spacing w:lineRule="auto" w:line="276"/>
        <w:jc w:val="both"/>
        <w:rPr>
          <w:rFonts w:ascii="Times New Roman" w:cs="Times New Roman" w:hAnsi="Times New Roman"/>
        </w:rPr>
      </w:pPr>
      <w:r>
        <w:rPr>
          <w:rFonts w:ascii="Times New Roman" w:cs="Times New Roman" w:hAnsi="Times New Roman"/>
          <w:u w:color="444444"/>
        </w:rPr>
        <w:t xml:space="preserve">Soil porosity is influenced by the following factors  </w:t>
      </w:r>
    </w:p>
    <w:p>
      <w:pPr>
        <w:pStyle w:val="style0"/>
        <w:spacing w:lineRule="auto" w:line="276"/>
        <w:jc w:val="both"/>
        <w:rPr>
          <w:rFonts w:ascii="Times New Roman" w:cs="Times New Roman" w:hAnsi="Times New Roman"/>
          <w:b/>
        </w:rPr>
      </w:pPr>
      <w:r>
        <w:rPr>
          <w:rFonts w:ascii="Times New Roman" w:cs="Times New Roman" w:hAnsi="Times New Roman"/>
          <w:b/>
        </w:rPr>
        <w:t>Size of the</w:t>
      </w:r>
      <w:r>
        <w:rPr>
          <w:rFonts w:ascii="Times New Roman" w:cs="Times New Roman" w:hAnsi="Times New Roman"/>
          <w:b/>
          <w:spacing w:val="-17"/>
        </w:rPr>
        <w:t xml:space="preserve"> </w:t>
      </w:r>
      <w:r>
        <w:rPr>
          <w:rFonts w:ascii="Times New Roman" w:cs="Times New Roman" w:hAnsi="Times New Roman"/>
          <w:b/>
        </w:rPr>
        <w:t xml:space="preserve">particles </w:t>
      </w:r>
      <w:r>
        <w:rPr>
          <w:rFonts w:ascii="Times New Roman" w:cs="Times New Roman" w:hAnsi="Times New Roman"/>
        </w:rPr>
        <w:t>Small</w:t>
      </w:r>
      <w:r>
        <w:rPr>
          <w:rFonts w:ascii="Times New Roman" w:cs="Times New Roman" w:hAnsi="Times New Roman"/>
          <w:spacing w:val="-15"/>
        </w:rPr>
        <w:t xml:space="preserve"> </w:t>
      </w:r>
      <w:r>
        <w:rPr>
          <w:rFonts w:ascii="Times New Roman" w:cs="Times New Roman" w:hAnsi="Times New Roman"/>
        </w:rPr>
        <w:t>sized</w:t>
      </w:r>
      <w:r>
        <w:rPr>
          <w:rFonts w:ascii="Times New Roman" w:cs="Times New Roman" w:hAnsi="Times New Roman"/>
          <w:spacing w:val="-14"/>
        </w:rPr>
        <w:t xml:space="preserve"> </w:t>
      </w:r>
      <w:r>
        <w:rPr>
          <w:rFonts w:ascii="Times New Roman" w:cs="Times New Roman" w:hAnsi="Times New Roman"/>
        </w:rPr>
        <w:t>particles</w:t>
      </w:r>
      <w:r>
        <w:rPr>
          <w:rFonts w:ascii="Times New Roman" w:cs="Times New Roman" w:hAnsi="Times New Roman"/>
          <w:spacing w:val="-14"/>
        </w:rPr>
        <w:t xml:space="preserve"> </w:t>
      </w:r>
      <w:r>
        <w:rPr>
          <w:rFonts w:ascii="Times New Roman" w:cs="Times New Roman" w:hAnsi="Times New Roman"/>
        </w:rPr>
        <w:t>easily</w:t>
      </w:r>
      <w:r>
        <w:rPr>
          <w:rFonts w:ascii="Times New Roman" w:cs="Times New Roman" w:hAnsi="Times New Roman"/>
          <w:spacing w:val="-15"/>
        </w:rPr>
        <w:t xml:space="preserve"> </w:t>
      </w:r>
      <w:r>
        <w:rPr>
          <w:rFonts w:ascii="Times New Roman" w:cs="Times New Roman" w:hAnsi="Times New Roman"/>
        </w:rPr>
        <w:t>bound</w:t>
      </w:r>
      <w:r>
        <w:rPr>
          <w:rFonts w:ascii="Times New Roman" w:cs="Times New Roman" w:hAnsi="Times New Roman"/>
          <w:spacing w:val="-14"/>
        </w:rPr>
        <w:t xml:space="preserve"> </w:t>
      </w:r>
      <w:r>
        <w:rPr>
          <w:rFonts w:ascii="Times New Roman" w:cs="Times New Roman" w:hAnsi="Times New Roman"/>
        </w:rPr>
        <w:t>and</w:t>
      </w:r>
      <w:r>
        <w:rPr>
          <w:rFonts w:ascii="Times New Roman" w:cs="Times New Roman" w:hAnsi="Times New Roman"/>
          <w:spacing w:val="-14"/>
        </w:rPr>
        <w:t xml:space="preserve"> </w:t>
      </w:r>
      <w:r>
        <w:rPr>
          <w:rFonts w:ascii="Times New Roman" w:cs="Times New Roman" w:hAnsi="Times New Roman"/>
        </w:rPr>
        <w:t>thus,</w:t>
      </w:r>
      <w:r>
        <w:rPr>
          <w:rFonts w:ascii="Times New Roman" w:cs="Times New Roman" w:hAnsi="Times New Roman"/>
          <w:spacing w:val="-14"/>
        </w:rPr>
        <w:t xml:space="preserve"> </w:t>
      </w:r>
      <w:r>
        <w:rPr>
          <w:rFonts w:ascii="Times New Roman" w:cs="Times New Roman" w:hAnsi="Times New Roman"/>
        </w:rPr>
        <w:t>make</w:t>
      </w:r>
      <w:r>
        <w:rPr>
          <w:rFonts w:ascii="Times New Roman" w:cs="Times New Roman" w:hAnsi="Times New Roman"/>
          <w:spacing w:val="-15"/>
        </w:rPr>
        <w:t xml:space="preserve"> </w:t>
      </w:r>
      <w:r>
        <w:rPr>
          <w:rFonts w:ascii="Times New Roman" w:cs="Times New Roman" w:hAnsi="Times New Roman"/>
        </w:rPr>
        <w:t>the</w:t>
      </w:r>
      <w:r>
        <w:rPr>
          <w:rFonts w:ascii="Times New Roman" w:cs="Times New Roman" w:hAnsi="Times New Roman"/>
          <w:spacing w:val="-14"/>
        </w:rPr>
        <w:t xml:space="preserve"> </w:t>
      </w:r>
      <w:r>
        <w:rPr>
          <w:rFonts w:ascii="Times New Roman" w:cs="Times New Roman" w:hAnsi="Times New Roman"/>
        </w:rPr>
        <w:t>soil</w:t>
      </w:r>
      <w:r>
        <w:rPr>
          <w:rFonts w:ascii="Times New Roman" w:cs="Times New Roman" w:hAnsi="Times New Roman"/>
          <w:spacing w:val="-14"/>
        </w:rPr>
        <w:t xml:space="preserve"> </w:t>
      </w:r>
      <w:r>
        <w:rPr>
          <w:rFonts w:ascii="Times New Roman" w:cs="Times New Roman" w:hAnsi="Times New Roman"/>
        </w:rPr>
        <w:t>to</w:t>
      </w:r>
      <w:r>
        <w:rPr>
          <w:rFonts w:ascii="Times New Roman" w:cs="Times New Roman" w:hAnsi="Times New Roman"/>
          <w:spacing w:val="-14"/>
        </w:rPr>
        <w:t xml:space="preserve"> </w:t>
      </w:r>
      <w:r>
        <w:rPr>
          <w:rFonts w:ascii="Times New Roman" w:cs="Times New Roman" w:hAnsi="Times New Roman"/>
        </w:rPr>
        <w:t>have</w:t>
      </w:r>
      <w:r>
        <w:rPr>
          <w:rFonts w:ascii="Times New Roman" w:cs="Times New Roman" w:hAnsi="Times New Roman"/>
          <w:spacing w:val="-15"/>
        </w:rPr>
        <w:t xml:space="preserve"> </w:t>
      </w:r>
      <w:r>
        <w:rPr>
          <w:rFonts w:ascii="Times New Roman" w:cs="Times New Roman" w:hAnsi="Times New Roman"/>
        </w:rPr>
        <w:t>micro</w:t>
      </w:r>
      <w:r>
        <w:rPr>
          <w:rFonts w:ascii="Times New Roman" w:cs="Times New Roman" w:hAnsi="Times New Roman"/>
          <w:spacing w:val="-14"/>
        </w:rPr>
        <w:t xml:space="preserve"> </w:t>
      </w:r>
      <w:r>
        <w:rPr>
          <w:rFonts w:ascii="Times New Roman" w:cs="Times New Roman" w:hAnsi="Times New Roman"/>
        </w:rPr>
        <w:t>pores.</w:t>
      </w:r>
      <w:r>
        <w:rPr>
          <w:rFonts w:ascii="Times New Roman" w:cs="Times New Roman" w:hAnsi="Times New Roman"/>
          <w:spacing w:val="-14"/>
        </w:rPr>
        <w:t xml:space="preserve"> </w:t>
      </w:r>
      <w:r>
        <w:rPr>
          <w:rFonts w:ascii="Times New Roman" w:cs="Times New Roman" w:hAnsi="Times New Roman"/>
        </w:rPr>
        <w:t>In</w:t>
      </w:r>
      <w:r>
        <w:rPr>
          <w:rFonts w:ascii="Times New Roman" w:cs="Times New Roman" w:hAnsi="Times New Roman"/>
          <w:spacing w:val="-14"/>
        </w:rPr>
        <w:t xml:space="preserve"> </w:t>
      </w:r>
      <w:r>
        <w:rPr>
          <w:rFonts w:ascii="Times New Roman" w:cs="Times New Roman" w:hAnsi="Times New Roman"/>
        </w:rPr>
        <w:t>contrast</w:t>
      </w:r>
      <w:r>
        <w:rPr>
          <w:rFonts w:ascii="Times New Roman" w:cs="Times New Roman" w:hAnsi="Times New Roman"/>
          <w:spacing w:val="-15"/>
        </w:rPr>
        <w:t xml:space="preserve"> </w:t>
      </w:r>
      <w:r>
        <w:rPr>
          <w:rFonts w:ascii="Times New Roman" w:cs="Times New Roman" w:hAnsi="Times New Roman"/>
        </w:rPr>
        <w:t>to</w:t>
      </w:r>
      <w:r>
        <w:rPr>
          <w:rFonts w:ascii="Times New Roman" w:cs="Times New Roman" w:hAnsi="Times New Roman"/>
          <w:spacing w:val="-14"/>
        </w:rPr>
        <w:t xml:space="preserve"> </w:t>
      </w:r>
      <w:r>
        <w:rPr>
          <w:rFonts w:ascii="Times New Roman" w:cs="Times New Roman" w:hAnsi="Times New Roman"/>
        </w:rPr>
        <w:t>large sized</w:t>
      </w:r>
      <w:r>
        <w:rPr>
          <w:rFonts w:ascii="Times New Roman" w:cs="Times New Roman" w:hAnsi="Times New Roman"/>
          <w:spacing w:val="-9"/>
        </w:rPr>
        <w:t xml:space="preserve"> </w:t>
      </w:r>
      <w:r>
        <w:rPr>
          <w:rFonts w:ascii="Times New Roman" w:cs="Times New Roman" w:hAnsi="Times New Roman"/>
        </w:rPr>
        <w:t>particles,</w:t>
      </w:r>
      <w:r>
        <w:rPr>
          <w:rFonts w:ascii="Times New Roman" w:cs="Times New Roman" w:hAnsi="Times New Roman"/>
          <w:spacing w:val="-9"/>
        </w:rPr>
        <w:t xml:space="preserve"> </w:t>
      </w:r>
      <w:r>
        <w:rPr>
          <w:rFonts w:ascii="Times New Roman" w:cs="Times New Roman" w:hAnsi="Times New Roman"/>
        </w:rPr>
        <w:t>make</w:t>
      </w:r>
      <w:r>
        <w:rPr>
          <w:rFonts w:ascii="Times New Roman" w:cs="Times New Roman" w:hAnsi="Times New Roman"/>
          <w:spacing w:val="-8"/>
        </w:rPr>
        <w:t xml:space="preserve"> </w:t>
      </w:r>
      <w:r>
        <w:rPr>
          <w:rFonts w:ascii="Times New Roman" w:cs="Times New Roman" w:hAnsi="Times New Roman"/>
        </w:rPr>
        <w:t>a</w:t>
      </w:r>
      <w:r>
        <w:rPr>
          <w:rFonts w:ascii="Times New Roman" w:cs="Times New Roman" w:hAnsi="Times New Roman"/>
          <w:spacing w:val="-9"/>
        </w:rPr>
        <w:t xml:space="preserve"> </w:t>
      </w:r>
      <w:r>
        <w:rPr>
          <w:rFonts w:ascii="Times New Roman" w:cs="Times New Roman" w:hAnsi="Times New Roman"/>
        </w:rPr>
        <w:t>soil</w:t>
      </w:r>
      <w:r>
        <w:rPr>
          <w:rFonts w:ascii="Times New Roman" w:cs="Times New Roman" w:hAnsi="Times New Roman"/>
          <w:spacing w:val="-9"/>
        </w:rPr>
        <w:t xml:space="preserve"> </w:t>
      </w:r>
      <w:r>
        <w:rPr>
          <w:rFonts w:ascii="Times New Roman" w:cs="Times New Roman" w:hAnsi="Times New Roman"/>
        </w:rPr>
        <w:t>to</w:t>
      </w:r>
      <w:r>
        <w:rPr>
          <w:rFonts w:ascii="Times New Roman" w:cs="Times New Roman" w:hAnsi="Times New Roman"/>
          <w:spacing w:val="-8"/>
        </w:rPr>
        <w:t xml:space="preserve"> </w:t>
      </w:r>
      <w:r>
        <w:rPr>
          <w:rFonts w:ascii="Times New Roman" w:cs="Times New Roman" w:hAnsi="Times New Roman"/>
        </w:rPr>
        <w:t>have</w:t>
      </w:r>
      <w:r>
        <w:rPr>
          <w:rFonts w:ascii="Times New Roman" w:cs="Times New Roman" w:hAnsi="Times New Roman"/>
          <w:spacing w:val="-9"/>
        </w:rPr>
        <w:t xml:space="preserve"> </w:t>
      </w:r>
      <w:r>
        <w:rPr>
          <w:rFonts w:ascii="Times New Roman" w:cs="Times New Roman" w:hAnsi="Times New Roman"/>
        </w:rPr>
        <w:t>micro</w:t>
      </w:r>
      <w:r>
        <w:rPr>
          <w:rFonts w:ascii="Times New Roman" w:cs="Times New Roman" w:hAnsi="Times New Roman"/>
          <w:spacing w:val="-9"/>
        </w:rPr>
        <w:t xml:space="preserve"> </w:t>
      </w:r>
      <w:r>
        <w:rPr>
          <w:rFonts w:ascii="Times New Roman" w:cs="Times New Roman" w:hAnsi="Times New Roman"/>
        </w:rPr>
        <w:t xml:space="preserve">pores. </w:t>
      </w:r>
    </w:p>
    <w:p>
      <w:pPr>
        <w:pStyle w:val="style0"/>
        <w:spacing w:lineRule="auto" w:line="276"/>
        <w:jc w:val="both"/>
        <w:rPr>
          <w:rFonts w:ascii="Times New Roman" w:cs="Times New Roman" w:hAnsi="Times New Roman"/>
          <w:b/>
        </w:rPr>
      </w:pPr>
      <w:r>
        <w:rPr>
          <w:rFonts w:ascii="Times New Roman" w:cs="Times New Roman" w:hAnsi="Times New Roman"/>
          <w:b/>
        </w:rPr>
        <w:t>Organic</w:t>
      </w:r>
      <w:r>
        <w:rPr>
          <w:rFonts w:ascii="Times New Roman" w:cs="Times New Roman" w:hAnsi="Times New Roman"/>
          <w:b/>
          <w:spacing w:val="-7"/>
        </w:rPr>
        <w:t xml:space="preserve"> </w:t>
      </w:r>
      <w:r>
        <w:rPr>
          <w:rFonts w:ascii="Times New Roman" w:cs="Times New Roman" w:hAnsi="Times New Roman"/>
          <w:b/>
        </w:rPr>
        <w:t>matters</w:t>
      </w:r>
      <w:r>
        <w:rPr>
          <w:rFonts w:ascii="Times New Roman" w:cs="Times New Roman" w:hAnsi="Times New Roman"/>
          <w:b/>
          <w:spacing w:val="-7"/>
        </w:rPr>
        <w:t xml:space="preserve"> </w:t>
      </w:r>
      <w:r>
        <w:rPr>
          <w:rFonts w:ascii="Times New Roman" w:cs="Times New Roman" w:hAnsi="Times New Roman"/>
          <w:b/>
        </w:rPr>
        <w:t>present</w:t>
      </w:r>
      <w:r>
        <w:rPr>
          <w:rFonts w:ascii="Times New Roman" w:cs="Times New Roman" w:hAnsi="Times New Roman"/>
          <w:b/>
          <w:spacing w:val="-6"/>
        </w:rPr>
        <w:t xml:space="preserve"> </w:t>
      </w:r>
      <w:r>
        <w:rPr>
          <w:rFonts w:ascii="Times New Roman" w:cs="Times New Roman" w:hAnsi="Times New Roman"/>
          <w:b/>
        </w:rPr>
        <w:t>in</w:t>
      </w:r>
      <w:r>
        <w:rPr>
          <w:rFonts w:ascii="Times New Roman" w:cs="Times New Roman" w:hAnsi="Times New Roman"/>
          <w:b/>
          <w:spacing w:val="-7"/>
        </w:rPr>
        <w:t xml:space="preserve"> </w:t>
      </w:r>
      <w:r>
        <w:rPr>
          <w:rFonts w:ascii="Times New Roman" w:cs="Times New Roman" w:hAnsi="Times New Roman"/>
          <w:b/>
        </w:rPr>
        <w:t>the</w:t>
      </w:r>
      <w:r>
        <w:rPr>
          <w:rFonts w:ascii="Times New Roman" w:cs="Times New Roman" w:hAnsi="Times New Roman"/>
          <w:b/>
          <w:spacing w:val="-7"/>
        </w:rPr>
        <w:t xml:space="preserve"> </w:t>
      </w:r>
      <w:r>
        <w:rPr>
          <w:rFonts w:ascii="Times New Roman" w:cs="Times New Roman" w:hAnsi="Times New Roman"/>
          <w:b/>
        </w:rPr>
        <w:t>soil</w:t>
      </w:r>
      <w:r>
        <w:rPr>
          <w:rFonts w:ascii="Times New Roman" w:cs="Times New Roman" w:hAnsi="Times New Roman"/>
          <w:b/>
          <w:spacing w:val="-6"/>
        </w:rPr>
        <w:t xml:space="preserve"> </w:t>
      </w:r>
      <w:r>
        <w:rPr>
          <w:rFonts w:ascii="Times New Roman" w:cs="Times New Roman" w:hAnsi="Times New Roman"/>
          <w:b/>
        </w:rPr>
        <w:t>body</w:t>
      </w:r>
      <w:r>
        <w:rPr>
          <w:rFonts w:ascii="Times New Roman" w:cs="Times New Roman" w:hAnsi="Times New Roman"/>
          <w:spacing w:val="-7"/>
        </w:rPr>
        <w:t xml:space="preserve"> </w:t>
      </w:r>
      <w:r>
        <w:rPr>
          <w:rFonts w:ascii="Times New Roman" w:cs="Times New Roman" w:hAnsi="Times New Roman"/>
        </w:rPr>
        <w:t>organic</w:t>
      </w:r>
      <w:r>
        <w:rPr>
          <w:rFonts w:ascii="Times New Roman" w:cs="Times New Roman" w:hAnsi="Times New Roman"/>
          <w:b/>
        </w:rPr>
        <w:t xml:space="preserve"> </w:t>
      </w:r>
      <w:r>
        <w:rPr>
          <w:rFonts w:ascii="Times New Roman" w:cs="Times New Roman" w:hAnsi="Times New Roman"/>
        </w:rPr>
        <w:t>Matters may make soils to have micro pores as particles easily bound together.</w:t>
      </w:r>
    </w:p>
    <w:p>
      <w:pPr>
        <w:pStyle w:val="style0"/>
        <w:spacing w:lineRule="auto" w:line="276"/>
        <w:jc w:val="both"/>
        <w:rPr>
          <w:rFonts w:ascii="Times New Roman" w:cs="Times New Roman" w:hAnsi="Times New Roman"/>
          <w:b/>
          <w:u w:color="444444"/>
        </w:rPr>
      </w:pPr>
    </w:p>
    <w:p>
      <w:pPr>
        <w:pStyle w:val="style0"/>
        <w:spacing w:lineRule="auto" w:line="276"/>
        <w:jc w:val="both"/>
        <w:rPr>
          <w:rFonts w:ascii="Times New Roman" w:cs="Times New Roman" w:hAnsi="Times New Roman"/>
          <w:b/>
        </w:rPr>
      </w:pPr>
      <w:r>
        <w:rPr>
          <w:rFonts w:ascii="Times New Roman" w:cs="Times New Roman" w:hAnsi="Times New Roman"/>
          <w:b/>
          <w:u w:color="444444"/>
        </w:rPr>
        <w:t>Importance of soil porosity</w:t>
      </w:r>
    </w:p>
    <w:p>
      <w:pPr>
        <w:pStyle w:val="style179"/>
        <w:numPr>
          <w:ilvl w:val="0"/>
          <w:numId w:val="16"/>
        </w:numPr>
        <w:spacing w:lineRule="auto" w:line="276"/>
        <w:jc w:val="both"/>
        <w:rPr>
          <w:rFonts w:ascii="Times New Roman" w:cs="Times New Roman" w:hAnsi="Times New Roman"/>
        </w:rPr>
      </w:pPr>
      <w:r>
        <w:rPr>
          <w:rFonts w:ascii="Times New Roman" w:cs="Times New Roman" w:hAnsi="Times New Roman"/>
        </w:rPr>
        <w:t>Soil porosity has an ideal effect on drainage and water holding capacity.</w:t>
      </w:r>
    </w:p>
    <w:p>
      <w:pPr>
        <w:pStyle w:val="style179"/>
        <w:numPr>
          <w:ilvl w:val="0"/>
          <w:numId w:val="16"/>
        </w:numPr>
        <w:spacing w:lineRule="auto" w:line="276"/>
        <w:jc w:val="both"/>
        <w:rPr>
          <w:rFonts w:ascii="Times New Roman" w:cs="Times New Roman" w:hAnsi="Times New Roman"/>
        </w:rPr>
      </w:pPr>
      <w:r>
        <w:rPr>
          <w:rFonts w:ascii="Times New Roman" w:cs="Times New Roman" w:hAnsi="Times New Roman"/>
        </w:rPr>
        <w:t>It Influence</w:t>
      </w:r>
      <w:r>
        <w:rPr>
          <w:rFonts w:ascii="Times New Roman" w:cs="Times New Roman" w:hAnsi="Times New Roman"/>
          <w:spacing w:val="-15"/>
        </w:rPr>
        <w:t xml:space="preserve"> </w:t>
      </w:r>
      <w:r>
        <w:rPr>
          <w:rFonts w:ascii="Times New Roman" w:cs="Times New Roman" w:hAnsi="Times New Roman"/>
        </w:rPr>
        <w:t>aeration</w:t>
      </w:r>
      <w:r>
        <w:rPr>
          <w:rFonts w:ascii="Times New Roman" w:cs="Times New Roman" w:hAnsi="Times New Roman"/>
          <w:spacing w:val="-15"/>
        </w:rPr>
        <w:t xml:space="preserve"> </w:t>
      </w:r>
      <w:r>
        <w:rPr>
          <w:rFonts w:ascii="Times New Roman" w:cs="Times New Roman" w:hAnsi="Times New Roman"/>
        </w:rPr>
        <w:t>in</w:t>
      </w:r>
      <w:r>
        <w:rPr>
          <w:rFonts w:ascii="Times New Roman" w:cs="Times New Roman" w:hAnsi="Times New Roman"/>
          <w:spacing w:val="-15"/>
        </w:rPr>
        <w:t xml:space="preserve"> </w:t>
      </w:r>
      <w:r>
        <w:rPr>
          <w:rFonts w:ascii="Times New Roman" w:cs="Times New Roman" w:hAnsi="Times New Roman"/>
        </w:rPr>
        <w:t>the</w:t>
      </w:r>
      <w:r>
        <w:rPr>
          <w:rFonts w:ascii="Times New Roman" w:cs="Times New Roman" w:hAnsi="Times New Roman"/>
          <w:spacing w:val="-15"/>
        </w:rPr>
        <w:t xml:space="preserve"> </w:t>
      </w:r>
      <w:r>
        <w:rPr>
          <w:rFonts w:ascii="Times New Roman" w:cs="Times New Roman" w:hAnsi="Times New Roman"/>
        </w:rPr>
        <w:t>soil</w:t>
      </w:r>
      <w:r>
        <w:rPr>
          <w:rFonts w:ascii="Times New Roman" w:cs="Times New Roman" w:hAnsi="Times New Roman"/>
          <w:spacing w:val="-15"/>
        </w:rPr>
        <w:t xml:space="preserve"> </w:t>
      </w:r>
      <w:r>
        <w:rPr>
          <w:rFonts w:ascii="Times New Roman" w:cs="Times New Roman" w:hAnsi="Times New Roman"/>
        </w:rPr>
        <w:t>body.</w:t>
      </w:r>
      <w:r>
        <w:rPr>
          <w:rFonts w:ascii="Times New Roman" w:cs="Times New Roman" w:hAnsi="Times New Roman"/>
          <w:spacing w:val="-15"/>
        </w:rPr>
        <w:t xml:space="preserve"> </w:t>
      </w:r>
      <w:r>
        <w:rPr>
          <w:rFonts w:ascii="Times New Roman" w:cs="Times New Roman" w:hAnsi="Times New Roman"/>
        </w:rPr>
        <w:t>Macro</w:t>
      </w:r>
      <w:r>
        <w:rPr>
          <w:rFonts w:ascii="Times New Roman" w:cs="Times New Roman" w:hAnsi="Times New Roman"/>
          <w:spacing w:val="-15"/>
        </w:rPr>
        <w:t xml:space="preserve"> </w:t>
      </w:r>
      <w:r>
        <w:rPr>
          <w:rFonts w:ascii="Times New Roman" w:cs="Times New Roman" w:hAnsi="Times New Roman"/>
        </w:rPr>
        <w:t>pores</w:t>
      </w:r>
      <w:r>
        <w:rPr>
          <w:rFonts w:ascii="Times New Roman" w:cs="Times New Roman" w:hAnsi="Times New Roman"/>
          <w:spacing w:val="-14"/>
        </w:rPr>
        <w:t xml:space="preserve"> </w:t>
      </w:r>
      <w:r>
        <w:rPr>
          <w:rFonts w:ascii="Times New Roman" w:cs="Times New Roman" w:hAnsi="Times New Roman"/>
        </w:rPr>
        <w:t>make</w:t>
      </w:r>
      <w:r>
        <w:rPr>
          <w:rFonts w:ascii="Times New Roman" w:cs="Times New Roman" w:hAnsi="Times New Roman"/>
          <w:spacing w:val="-15"/>
        </w:rPr>
        <w:t xml:space="preserve"> </w:t>
      </w:r>
      <w:r>
        <w:rPr>
          <w:rFonts w:ascii="Times New Roman" w:cs="Times New Roman" w:hAnsi="Times New Roman"/>
        </w:rPr>
        <w:t>soil</w:t>
      </w:r>
      <w:r>
        <w:rPr>
          <w:rFonts w:ascii="Times New Roman" w:cs="Times New Roman" w:hAnsi="Times New Roman"/>
          <w:spacing w:val="-15"/>
        </w:rPr>
        <w:t xml:space="preserve"> </w:t>
      </w:r>
      <w:r>
        <w:rPr>
          <w:rFonts w:ascii="Times New Roman" w:cs="Times New Roman" w:hAnsi="Times New Roman"/>
        </w:rPr>
        <w:t>to</w:t>
      </w:r>
      <w:r>
        <w:rPr>
          <w:rFonts w:ascii="Times New Roman" w:cs="Times New Roman" w:hAnsi="Times New Roman"/>
          <w:spacing w:val="-15"/>
        </w:rPr>
        <w:t xml:space="preserve"> </w:t>
      </w:r>
      <w:r>
        <w:rPr>
          <w:rFonts w:ascii="Times New Roman" w:cs="Times New Roman" w:hAnsi="Times New Roman"/>
        </w:rPr>
        <w:t>hold</w:t>
      </w:r>
      <w:r>
        <w:rPr>
          <w:rFonts w:ascii="Times New Roman" w:cs="Times New Roman" w:hAnsi="Times New Roman"/>
          <w:spacing w:val="-15"/>
        </w:rPr>
        <w:t xml:space="preserve"> </w:t>
      </w:r>
      <w:r>
        <w:rPr>
          <w:rFonts w:ascii="Times New Roman" w:cs="Times New Roman" w:hAnsi="Times New Roman"/>
        </w:rPr>
        <w:t>more</w:t>
      </w:r>
      <w:r>
        <w:rPr>
          <w:rFonts w:ascii="Times New Roman" w:cs="Times New Roman" w:hAnsi="Times New Roman"/>
          <w:spacing w:val="-15"/>
        </w:rPr>
        <w:t xml:space="preserve"> </w:t>
      </w:r>
      <w:r>
        <w:rPr>
          <w:rFonts w:ascii="Times New Roman" w:cs="Times New Roman" w:hAnsi="Times New Roman"/>
        </w:rPr>
        <w:t>air compared</w:t>
      </w:r>
      <w:r>
        <w:rPr>
          <w:rFonts w:ascii="Times New Roman" w:cs="Times New Roman" w:hAnsi="Times New Roman"/>
          <w:spacing w:val="-9"/>
        </w:rPr>
        <w:t xml:space="preserve"> </w:t>
      </w:r>
      <w:r>
        <w:rPr>
          <w:rFonts w:ascii="Times New Roman" w:cs="Times New Roman" w:hAnsi="Times New Roman"/>
        </w:rPr>
        <w:t>to</w:t>
      </w:r>
      <w:r>
        <w:rPr>
          <w:rFonts w:ascii="Times New Roman" w:cs="Times New Roman" w:hAnsi="Times New Roman"/>
          <w:spacing w:val="-8"/>
        </w:rPr>
        <w:t xml:space="preserve"> </w:t>
      </w:r>
      <w:r>
        <w:rPr>
          <w:rFonts w:ascii="Times New Roman" w:cs="Times New Roman" w:hAnsi="Times New Roman"/>
        </w:rPr>
        <w:t>micro</w:t>
      </w:r>
      <w:r>
        <w:rPr>
          <w:rFonts w:ascii="Times New Roman" w:cs="Times New Roman" w:hAnsi="Times New Roman"/>
          <w:spacing w:val="-9"/>
        </w:rPr>
        <w:t xml:space="preserve"> </w:t>
      </w:r>
      <w:r>
        <w:rPr>
          <w:rFonts w:ascii="Times New Roman" w:cs="Times New Roman" w:hAnsi="Times New Roman"/>
        </w:rPr>
        <w:t>pored</w:t>
      </w:r>
      <w:r>
        <w:rPr>
          <w:rFonts w:ascii="Times New Roman" w:cs="Times New Roman" w:hAnsi="Times New Roman"/>
          <w:spacing w:val="-8"/>
        </w:rPr>
        <w:t xml:space="preserve"> </w:t>
      </w:r>
      <w:r>
        <w:rPr>
          <w:rFonts w:ascii="Times New Roman" w:cs="Times New Roman" w:hAnsi="Times New Roman"/>
        </w:rPr>
        <w:t>soil.</w:t>
      </w:r>
    </w:p>
    <w:p>
      <w:pPr>
        <w:pStyle w:val="style179"/>
        <w:numPr>
          <w:ilvl w:val="0"/>
          <w:numId w:val="16"/>
        </w:numPr>
        <w:spacing w:lineRule="auto" w:line="276"/>
        <w:jc w:val="both"/>
        <w:rPr>
          <w:rFonts w:ascii="Times New Roman" w:cs="Times New Roman" w:hAnsi="Times New Roman"/>
        </w:rPr>
      </w:pPr>
      <w:r>
        <w:rPr>
          <w:rFonts w:ascii="Times New Roman" w:cs="Times New Roman" w:hAnsi="Times New Roman"/>
        </w:rPr>
        <w:t>It Influences</w:t>
      </w:r>
      <w:r>
        <w:rPr>
          <w:rFonts w:ascii="Times New Roman" w:cs="Times New Roman" w:hAnsi="Times New Roman"/>
          <w:spacing w:val="-19"/>
        </w:rPr>
        <w:t xml:space="preserve"> </w:t>
      </w:r>
      <w:r>
        <w:rPr>
          <w:rFonts w:ascii="Times New Roman" w:cs="Times New Roman" w:hAnsi="Times New Roman"/>
        </w:rPr>
        <w:t>soil</w:t>
      </w:r>
      <w:r>
        <w:rPr>
          <w:rFonts w:ascii="Times New Roman" w:cs="Times New Roman" w:hAnsi="Times New Roman"/>
          <w:spacing w:val="-18"/>
        </w:rPr>
        <w:t xml:space="preserve"> </w:t>
      </w:r>
      <w:r>
        <w:rPr>
          <w:rFonts w:ascii="Times New Roman" w:cs="Times New Roman" w:hAnsi="Times New Roman"/>
        </w:rPr>
        <w:t>fertility</w:t>
      </w:r>
      <w:r>
        <w:rPr>
          <w:rFonts w:ascii="Times New Roman" w:cs="Times New Roman" w:hAnsi="Times New Roman"/>
          <w:spacing w:val="-19"/>
        </w:rPr>
        <w:t xml:space="preserve"> </w:t>
      </w:r>
      <w:r>
        <w:rPr>
          <w:rFonts w:ascii="Times New Roman" w:cs="Times New Roman" w:hAnsi="Times New Roman"/>
        </w:rPr>
        <w:t>as</w:t>
      </w:r>
      <w:r>
        <w:rPr>
          <w:rFonts w:ascii="Times New Roman" w:cs="Times New Roman" w:hAnsi="Times New Roman"/>
          <w:spacing w:val="-18"/>
        </w:rPr>
        <w:t xml:space="preserve"> </w:t>
      </w:r>
      <w:r>
        <w:rPr>
          <w:rFonts w:ascii="Times New Roman" w:cs="Times New Roman" w:hAnsi="Times New Roman"/>
        </w:rPr>
        <w:t>it</w:t>
      </w:r>
      <w:r>
        <w:rPr>
          <w:rFonts w:ascii="Times New Roman" w:cs="Times New Roman" w:hAnsi="Times New Roman"/>
          <w:spacing w:val="-19"/>
        </w:rPr>
        <w:t xml:space="preserve"> </w:t>
      </w:r>
      <w:r>
        <w:rPr>
          <w:rFonts w:ascii="Times New Roman" w:cs="Times New Roman" w:hAnsi="Times New Roman"/>
        </w:rPr>
        <w:t>determines</w:t>
      </w:r>
      <w:r>
        <w:rPr>
          <w:rFonts w:ascii="Times New Roman" w:cs="Times New Roman" w:hAnsi="Times New Roman"/>
          <w:spacing w:val="-18"/>
        </w:rPr>
        <w:t xml:space="preserve"> </w:t>
      </w:r>
      <w:r>
        <w:rPr>
          <w:rFonts w:ascii="Times New Roman" w:cs="Times New Roman" w:hAnsi="Times New Roman"/>
        </w:rPr>
        <w:t>the</w:t>
      </w:r>
      <w:r>
        <w:rPr>
          <w:rFonts w:ascii="Times New Roman" w:cs="Times New Roman" w:hAnsi="Times New Roman"/>
          <w:spacing w:val="-19"/>
        </w:rPr>
        <w:t xml:space="preserve"> </w:t>
      </w:r>
      <w:r>
        <w:rPr>
          <w:rFonts w:ascii="Times New Roman" w:cs="Times New Roman" w:hAnsi="Times New Roman"/>
        </w:rPr>
        <w:t>ability</w:t>
      </w:r>
      <w:r>
        <w:rPr>
          <w:rFonts w:ascii="Times New Roman" w:cs="Times New Roman" w:hAnsi="Times New Roman"/>
          <w:spacing w:val="-18"/>
        </w:rPr>
        <w:t xml:space="preserve"> </w:t>
      </w:r>
      <w:r>
        <w:rPr>
          <w:rFonts w:ascii="Times New Roman" w:cs="Times New Roman" w:hAnsi="Times New Roman"/>
        </w:rPr>
        <w:t>of</w:t>
      </w:r>
      <w:r>
        <w:rPr>
          <w:rFonts w:ascii="Times New Roman" w:cs="Times New Roman" w:hAnsi="Times New Roman"/>
          <w:spacing w:val="-19"/>
        </w:rPr>
        <w:t xml:space="preserve"> </w:t>
      </w:r>
      <w:r>
        <w:rPr>
          <w:rFonts w:ascii="Times New Roman" w:cs="Times New Roman" w:hAnsi="Times New Roman"/>
        </w:rPr>
        <w:t>a</w:t>
      </w:r>
      <w:r>
        <w:rPr>
          <w:rFonts w:ascii="Times New Roman" w:cs="Times New Roman" w:hAnsi="Times New Roman"/>
          <w:spacing w:val="-18"/>
        </w:rPr>
        <w:t xml:space="preserve"> </w:t>
      </w:r>
      <w:r>
        <w:rPr>
          <w:rFonts w:ascii="Times New Roman" w:cs="Times New Roman" w:hAnsi="Times New Roman"/>
        </w:rPr>
        <w:t>soil</w:t>
      </w:r>
      <w:r>
        <w:rPr>
          <w:rFonts w:ascii="Times New Roman" w:cs="Times New Roman" w:hAnsi="Times New Roman"/>
          <w:spacing w:val="-19"/>
        </w:rPr>
        <w:t xml:space="preserve"> </w:t>
      </w:r>
      <w:r>
        <w:rPr>
          <w:rFonts w:ascii="Times New Roman" w:cs="Times New Roman" w:hAnsi="Times New Roman"/>
        </w:rPr>
        <w:t>in</w:t>
      </w:r>
      <w:r>
        <w:rPr>
          <w:rFonts w:ascii="Times New Roman" w:cs="Times New Roman" w:hAnsi="Times New Roman"/>
          <w:spacing w:val="-18"/>
        </w:rPr>
        <w:t xml:space="preserve"> </w:t>
      </w:r>
      <w:r>
        <w:rPr>
          <w:rFonts w:ascii="Times New Roman" w:cs="Times New Roman" w:hAnsi="Times New Roman"/>
        </w:rPr>
        <w:t>holding</w:t>
      </w:r>
      <w:r>
        <w:rPr>
          <w:rFonts w:ascii="Times New Roman" w:cs="Times New Roman" w:hAnsi="Times New Roman"/>
          <w:spacing w:val="-19"/>
        </w:rPr>
        <w:t xml:space="preserve"> </w:t>
      </w:r>
      <w:r>
        <w:rPr>
          <w:rFonts w:ascii="Times New Roman" w:cs="Times New Roman" w:hAnsi="Times New Roman"/>
        </w:rPr>
        <w:t>water</w:t>
      </w:r>
      <w:r>
        <w:rPr>
          <w:rFonts w:ascii="Times New Roman" w:cs="Times New Roman" w:hAnsi="Times New Roman"/>
          <w:spacing w:val="-18"/>
        </w:rPr>
        <w:t xml:space="preserve"> </w:t>
      </w:r>
      <w:r>
        <w:rPr>
          <w:rFonts w:ascii="Times New Roman" w:cs="Times New Roman" w:hAnsi="Times New Roman"/>
        </w:rPr>
        <w:t xml:space="preserve">and nutrients for plants use. </w:t>
      </w:r>
    </w:p>
    <w:p>
      <w:pPr>
        <w:pStyle w:val="style0"/>
        <w:spacing w:lineRule="auto" w:line="276"/>
        <w:jc w:val="both"/>
        <w:rPr>
          <w:rFonts w:ascii="Times New Roman" w:cs="Times New Roman" w:hAnsi="Times New Roman"/>
          <w:u w:color="444444"/>
        </w:rPr>
      </w:pPr>
    </w:p>
    <w:p>
      <w:pPr>
        <w:pStyle w:val="style0"/>
        <w:spacing w:lineRule="auto" w:line="276"/>
        <w:jc w:val="both"/>
        <w:rPr>
          <w:rFonts w:ascii="Times New Roman" w:cs="Times New Roman" w:hAnsi="Times New Roman"/>
          <w:b/>
        </w:rPr>
      </w:pPr>
      <w:r>
        <w:rPr>
          <w:rFonts w:ascii="Times New Roman" w:cs="Times New Roman" w:hAnsi="Times New Roman"/>
          <w:b/>
          <w:u w:color="444444"/>
        </w:rPr>
        <w:t>Soil</w:t>
      </w:r>
      <w:r>
        <w:rPr>
          <w:rFonts w:ascii="Times New Roman" w:cs="Times New Roman" w:hAnsi="Times New Roman"/>
          <w:b/>
          <w:spacing w:val="-6"/>
          <w:u w:color="444444"/>
        </w:rPr>
        <w:t xml:space="preserve"> </w:t>
      </w:r>
      <w:r>
        <w:rPr>
          <w:rFonts w:ascii="Times New Roman" w:cs="Times New Roman" w:hAnsi="Times New Roman"/>
          <w:b/>
          <w:u w:color="444444"/>
        </w:rPr>
        <w:t>temperature</w:t>
      </w:r>
    </w:p>
    <w:p>
      <w:pPr>
        <w:pStyle w:val="style0"/>
        <w:spacing w:lineRule="auto" w:line="276"/>
        <w:jc w:val="both"/>
        <w:rPr>
          <w:rFonts w:ascii="Times New Roman" w:cs="Times New Roman" w:hAnsi="Times New Roman"/>
        </w:rPr>
      </w:pPr>
      <w:r>
        <w:rPr>
          <w:rFonts w:ascii="Times New Roman" w:cs="Times New Roman" w:hAnsi="Times New Roman"/>
        </w:rPr>
        <w:t>It</w:t>
      </w:r>
      <w:r>
        <w:rPr>
          <w:rFonts w:ascii="Times New Roman" w:cs="Times New Roman" w:hAnsi="Times New Roman"/>
          <w:spacing w:val="-12"/>
        </w:rPr>
        <w:t xml:space="preserve"> </w:t>
      </w:r>
      <w:r>
        <w:rPr>
          <w:rFonts w:ascii="Times New Roman" w:cs="Times New Roman" w:hAnsi="Times New Roman"/>
        </w:rPr>
        <w:t>is</w:t>
      </w:r>
      <w:r>
        <w:rPr>
          <w:rFonts w:ascii="Times New Roman" w:cs="Times New Roman" w:hAnsi="Times New Roman"/>
          <w:spacing w:val="-12"/>
        </w:rPr>
        <w:t xml:space="preserve"> </w:t>
      </w:r>
      <w:r>
        <w:rPr>
          <w:rFonts w:ascii="Times New Roman" w:cs="Times New Roman" w:hAnsi="Times New Roman"/>
        </w:rPr>
        <w:t>a</w:t>
      </w:r>
      <w:r>
        <w:rPr>
          <w:rFonts w:ascii="Times New Roman" w:cs="Times New Roman" w:hAnsi="Times New Roman"/>
          <w:spacing w:val="-11"/>
        </w:rPr>
        <w:t xml:space="preserve"> </w:t>
      </w:r>
      <w:r>
        <w:rPr>
          <w:rFonts w:ascii="Times New Roman" w:cs="Times New Roman" w:hAnsi="Times New Roman"/>
        </w:rPr>
        <w:t>degree</w:t>
      </w:r>
      <w:r>
        <w:rPr>
          <w:rFonts w:ascii="Times New Roman" w:cs="Times New Roman" w:hAnsi="Times New Roman"/>
          <w:spacing w:val="-12"/>
        </w:rPr>
        <w:t xml:space="preserve"> </w:t>
      </w:r>
      <w:r>
        <w:rPr>
          <w:rFonts w:ascii="Times New Roman" w:cs="Times New Roman" w:hAnsi="Times New Roman"/>
        </w:rPr>
        <w:t>of</w:t>
      </w:r>
      <w:r>
        <w:rPr>
          <w:rFonts w:ascii="Times New Roman" w:cs="Times New Roman" w:hAnsi="Times New Roman"/>
          <w:spacing w:val="-11"/>
        </w:rPr>
        <w:t xml:space="preserve"> </w:t>
      </w:r>
      <w:r>
        <w:rPr>
          <w:rFonts w:ascii="Times New Roman" w:cs="Times New Roman" w:hAnsi="Times New Roman"/>
        </w:rPr>
        <w:t>heat</w:t>
      </w:r>
      <w:r>
        <w:rPr>
          <w:rFonts w:ascii="Times New Roman" w:cs="Times New Roman" w:hAnsi="Times New Roman"/>
          <w:spacing w:val="-12"/>
        </w:rPr>
        <w:t xml:space="preserve"> </w:t>
      </w:r>
      <w:r>
        <w:rPr>
          <w:rFonts w:ascii="Times New Roman" w:cs="Times New Roman" w:hAnsi="Times New Roman"/>
        </w:rPr>
        <w:t>of</w:t>
      </w:r>
      <w:r>
        <w:rPr>
          <w:rFonts w:ascii="Times New Roman" w:cs="Times New Roman" w:hAnsi="Times New Roman"/>
          <w:spacing w:val="-12"/>
        </w:rPr>
        <w:t xml:space="preserve"> </w:t>
      </w:r>
      <w:r>
        <w:rPr>
          <w:rFonts w:ascii="Times New Roman" w:cs="Times New Roman" w:hAnsi="Times New Roman"/>
        </w:rPr>
        <w:t>a</w:t>
      </w:r>
      <w:r>
        <w:rPr>
          <w:rFonts w:ascii="Times New Roman" w:cs="Times New Roman" w:hAnsi="Times New Roman"/>
          <w:spacing w:val="-11"/>
        </w:rPr>
        <w:t xml:space="preserve"> </w:t>
      </w:r>
      <w:r>
        <w:rPr>
          <w:rFonts w:ascii="Times New Roman" w:cs="Times New Roman" w:hAnsi="Times New Roman"/>
        </w:rPr>
        <w:t>soil</w:t>
      </w:r>
      <w:r>
        <w:rPr>
          <w:rFonts w:ascii="Times New Roman" w:cs="Times New Roman" w:hAnsi="Times New Roman"/>
          <w:spacing w:val="-12"/>
        </w:rPr>
        <w:t xml:space="preserve"> </w:t>
      </w:r>
      <w:r>
        <w:rPr>
          <w:rFonts w:ascii="Times New Roman" w:cs="Times New Roman" w:hAnsi="Times New Roman"/>
        </w:rPr>
        <w:t>body.</w:t>
      </w:r>
      <w:r>
        <w:rPr>
          <w:rFonts w:ascii="Times New Roman" w:cs="Times New Roman" w:hAnsi="Times New Roman"/>
          <w:spacing w:val="-11"/>
        </w:rPr>
        <w:t xml:space="preserve"> </w:t>
      </w:r>
      <w:r>
        <w:rPr>
          <w:rFonts w:ascii="Times New Roman" w:cs="Times New Roman" w:hAnsi="Times New Roman"/>
        </w:rPr>
        <w:t>This</w:t>
      </w:r>
      <w:r>
        <w:rPr>
          <w:rFonts w:ascii="Times New Roman" w:cs="Times New Roman" w:hAnsi="Times New Roman"/>
          <w:spacing w:val="-12"/>
        </w:rPr>
        <w:t xml:space="preserve"> </w:t>
      </w:r>
      <w:r>
        <w:rPr>
          <w:rFonts w:ascii="Times New Roman" w:cs="Times New Roman" w:hAnsi="Times New Roman"/>
        </w:rPr>
        <w:t>physical</w:t>
      </w:r>
      <w:r>
        <w:rPr>
          <w:rFonts w:ascii="Times New Roman" w:cs="Times New Roman" w:hAnsi="Times New Roman"/>
          <w:spacing w:val="-12"/>
        </w:rPr>
        <w:t xml:space="preserve"> </w:t>
      </w:r>
      <w:r>
        <w:rPr>
          <w:rFonts w:ascii="Times New Roman" w:cs="Times New Roman" w:hAnsi="Times New Roman"/>
        </w:rPr>
        <w:t>soil</w:t>
      </w:r>
      <w:r>
        <w:rPr>
          <w:rFonts w:ascii="Times New Roman" w:cs="Times New Roman" w:hAnsi="Times New Roman"/>
          <w:spacing w:val="-11"/>
        </w:rPr>
        <w:t xml:space="preserve"> </w:t>
      </w:r>
      <w:r>
        <w:rPr>
          <w:rFonts w:ascii="Times New Roman" w:cs="Times New Roman" w:hAnsi="Times New Roman"/>
        </w:rPr>
        <w:t>nature</w:t>
      </w:r>
      <w:r>
        <w:rPr>
          <w:rFonts w:ascii="Times New Roman" w:cs="Times New Roman" w:hAnsi="Times New Roman"/>
          <w:spacing w:val="-12"/>
        </w:rPr>
        <w:t xml:space="preserve"> </w:t>
      </w:r>
      <w:r>
        <w:rPr>
          <w:rFonts w:ascii="Times New Roman" w:cs="Times New Roman" w:hAnsi="Times New Roman"/>
        </w:rPr>
        <w:t>is</w:t>
      </w:r>
      <w:r>
        <w:rPr>
          <w:rFonts w:ascii="Times New Roman" w:cs="Times New Roman" w:hAnsi="Times New Roman"/>
          <w:spacing w:val="-11"/>
        </w:rPr>
        <w:t xml:space="preserve"> </w:t>
      </w:r>
      <w:r>
        <w:rPr>
          <w:rFonts w:ascii="Times New Roman" w:cs="Times New Roman" w:hAnsi="Times New Roman"/>
        </w:rPr>
        <w:t>created</w:t>
      </w:r>
      <w:r>
        <w:rPr>
          <w:rFonts w:ascii="Times New Roman" w:cs="Times New Roman" w:hAnsi="Times New Roman"/>
          <w:spacing w:val="-12"/>
        </w:rPr>
        <w:t xml:space="preserve"> </w:t>
      </w:r>
      <w:r>
        <w:rPr>
          <w:rFonts w:ascii="Times New Roman" w:cs="Times New Roman" w:hAnsi="Times New Roman"/>
        </w:rPr>
        <w:t>as</w:t>
      </w:r>
      <w:r>
        <w:rPr>
          <w:rFonts w:ascii="Times New Roman" w:cs="Times New Roman" w:hAnsi="Times New Roman"/>
          <w:spacing w:val="-12"/>
        </w:rPr>
        <w:t xml:space="preserve"> </w:t>
      </w:r>
      <w:r>
        <w:rPr>
          <w:rFonts w:ascii="Times New Roman" w:cs="Times New Roman" w:hAnsi="Times New Roman"/>
        </w:rPr>
        <w:t>a</w:t>
      </w:r>
      <w:r>
        <w:rPr>
          <w:rFonts w:ascii="Times New Roman" w:cs="Times New Roman" w:hAnsi="Times New Roman"/>
          <w:spacing w:val="-11"/>
        </w:rPr>
        <w:t xml:space="preserve"> </w:t>
      </w:r>
      <w:r>
        <w:rPr>
          <w:rFonts w:ascii="Times New Roman" w:cs="Times New Roman" w:hAnsi="Times New Roman"/>
        </w:rPr>
        <w:t>body</w:t>
      </w:r>
      <w:r>
        <w:rPr>
          <w:rFonts w:ascii="Times New Roman" w:cs="Times New Roman" w:hAnsi="Times New Roman"/>
          <w:spacing w:val="-12"/>
        </w:rPr>
        <w:t xml:space="preserve"> </w:t>
      </w:r>
      <w:r>
        <w:rPr>
          <w:rFonts w:ascii="Times New Roman" w:cs="Times New Roman" w:hAnsi="Times New Roman"/>
        </w:rPr>
        <w:t>of</w:t>
      </w:r>
      <w:r>
        <w:rPr>
          <w:rFonts w:ascii="Times New Roman" w:cs="Times New Roman" w:hAnsi="Times New Roman"/>
          <w:spacing w:val="-11"/>
        </w:rPr>
        <w:t xml:space="preserve"> </w:t>
      </w:r>
      <w:r>
        <w:rPr>
          <w:rFonts w:ascii="Times New Roman" w:cs="Times New Roman" w:hAnsi="Times New Roman"/>
        </w:rPr>
        <w:t>soil</w:t>
      </w:r>
      <w:r>
        <w:rPr>
          <w:rFonts w:ascii="Times New Roman" w:cs="Times New Roman" w:hAnsi="Times New Roman"/>
          <w:spacing w:val="-12"/>
        </w:rPr>
        <w:t xml:space="preserve"> </w:t>
      </w:r>
      <w:r>
        <w:rPr>
          <w:rFonts w:ascii="Times New Roman" w:cs="Times New Roman" w:hAnsi="Times New Roman"/>
        </w:rPr>
        <w:t>warmed</w:t>
      </w:r>
      <w:r>
        <w:rPr>
          <w:rFonts w:ascii="Times New Roman" w:cs="Times New Roman" w:hAnsi="Times New Roman"/>
          <w:spacing w:val="-11"/>
        </w:rPr>
        <w:t xml:space="preserve"> </w:t>
      </w:r>
      <w:r>
        <w:rPr>
          <w:rFonts w:ascii="Times New Roman" w:cs="Times New Roman" w:hAnsi="Times New Roman"/>
        </w:rPr>
        <w:t>by heat</w:t>
      </w:r>
      <w:r>
        <w:rPr>
          <w:rFonts w:ascii="Times New Roman" w:cs="Times New Roman" w:hAnsi="Times New Roman"/>
          <w:spacing w:val="-9"/>
        </w:rPr>
        <w:t xml:space="preserve"> </w:t>
      </w:r>
      <w:r>
        <w:rPr>
          <w:rFonts w:ascii="Times New Roman" w:cs="Times New Roman" w:hAnsi="Times New Roman"/>
        </w:rPr>
        <w:t>radiated</w:t>
      </w:r>
      <w:r>
        <w:rPr>
          <w:rFonts w:ascii="Times New Roman" w:cs="Times New Roman" w:hAnsi="Times New Roman"/>
          <w:spacing w:val="-8"/>
        </w:rPr>
        <w:t xml:space="preserve"> </w:t>
      </w:r>
      <w:r>
        <w:rPr>
          <w:rFonts w:ascii="Times New Roman" w:cs="Times New Roman" w:hAnsi="Times New Roman"/>
        </w:rPr>
        <w:t>from</w:t>
      </w:r>
      <w:r>
        <w:rPr>
          <w:rFonts w:ascii="Times New Roman" w:cs="Times New Roman" w:hAnsi="Times New Roman"/>
          <w:spacing w:val="-9"/>
        </w:rPr>
        <w:t xml:space="preserve"> </w:t>
      </w:r>
      <w:r>
        <w:rPr>
          <w:rFonts w:ascii="Times New Roman" w:cs="Times New Roman" w:hAnsi="Times New Roman"/>
        </w:rPr>
        <w:t>the</w:t>
      </w:r>
      <w:r>
        <w:rPr>
          <w:rFonts w:ascii="Times New Roman" w:cs="Times New Roman" w:hAnsi="Times New Roman"/>
          <w:spacing w:val="-8"/>
        </w:rPr>
        <w:t xml:space="preserve"> </w:t>
      </w:r>
      <w:r>
        <w:rPr>
          <w:rFonts w:ascii="Times New Roman" w:cs="Times New Roman" w:hAnsi="Times New Roman"/>
        </w:rPr>
        <w:t>sun.</w:t>
      </w:r>
    </w:p>
    <w:p>
      <w:pPr>
        <w:pStyle w:val="style0"/>
        <w:spacing w:lineRule="auto" w:line="276"/>
        <w:jc w:val="both"/>
        <w:rPr>
          <w:rFonts w:ascii="Times New Roman" w:cs="Times New Roman" w:hAnsi="Times New Roman"/>
        </w:rPr>
      </w:pPr>
      <w:r>
        <w:rPr>
          <w:rFonts w:ascii="Times New Roman" w:cs="Times New Roman" w:hAnsi="Times New Roman"/>
        </w:rPr>
        <w:t>Soil</w:t>
      </w:r>
      <w:r>
        <w:rPr>
          <w:rFonts w:ascii="Times New Roman" w:cs="Times New Roman" w:hAnsi="Times New Roman"/>
          <w:spacing w:val="-16"/>
        </w:rPr>
        <w:t xml:space="preserve"> </w:t>
      </w:r>
      <w:r>
        <w:rPr>
          <w:rFonts w:ascii="Times New Roman" w:cs="Times New Roman" w:hAnsi="Times New Roman"/>
        </w:rPr>
        <w:t>temperature</w:t>
      </w:r>
      <w:r>
        <w:rPr>
          <w:rFonts w:ascii="Times New Roman" w:cs="Times New Roman" w:hAnsi="Times New Roman"/>
          <w:spacing w:val="-16"/>
        </w:rPr>
        <w:t xml:space="preserve"> </w:t>
      </w:r>
      <w:r>
        <w:rPr>
          <w:rFonts w:ascii="Times New Roman" w:cs="Times New Roman" w:hAnsi="Times New Roman"/>
        </w:rPr>
        <w:t>tends</w:t>
      </w:r>
      <w:r>
        <w:rPr>
          <w:rFonts w:ascii="Times New Roman" w:cs="Times New Roman" w:hAnsi="Times New Roman"/>
          <w:spacing w:val="-16"/>
        </w:rPr>
        <w:t xml:space="preserve"> </w:t>
      </w:r>
      <w:r>
        <w:rPr>
          <w:rFonts w:ascii="Times New Roman" w:cs="Times New Roman" w:hAnsi="Times New Roman"/>
        </w:rPr>
        <w:t>to</w:t>
      </w:r>
      <w:r>
        <w:rPr>
          <w:rFonts w:ascii="Times New Roman" w:cs="Times New Roman" w:hAnsi="Times New Roman"/>
          <w:spacing w:val="-16"/>
        </w:rPr>
        <w:t xml:space="preserve"> </w:t>
      </w:r>
      <w:r>
        <w:rPr>
          <w:rFonts w:ascii="Times New Roman" w:cs="Times New Roman" w:hAnsi="Times New Roman"/>
        </w:rPr>
        <w:t>vary</w:t>
      </w:r>
      <w:r>
        <w:rPr>
          <w:rFonts w:ascii="Times New Roman" w:cs="Times New Roman" w:hAnsi="Times New Roman"/>
          <w:spacing w:val="-16"/>
        </w:rPr>
        <w:t xml:space="preserve"> </w:t>
      </w:r>
      <w:r>
        <w:rPr>
          <w:rFonts w:ascii="Times New Roman" w:cs="Times New Roman" w:hAnsi="Times New Roman"/>
        </w:rPr>
        <w:t>considerably</w:t>
      </w:r>
      <w:r>
        <w:rPr>
          <w:rFonts w:ascii="Times New Roman" w:cs="Times New Roman" w:hAnsi="Times New Roman"/>
          <w:spacing w:val="-16"/>
        </w:rPr>
        <w:t xml:space="preserve"> </w:t>
      </w:r>
      <w:r>
        <w:rPr>
          <w:rFonts w:ascii="Times New Roman" w:cs="Times New Roman" w:hAnsi="Times New Roman"/>
        </w:rPr>
        <w:t>from</w:t>
      </w:r>
      <w:r>
        <w:rPr>
          <w:rFonts w:ascii="Times New Roman" w:cs="Times New Roman" w:hAnsi="Times New Roman"/>
          <w:spacing w:val="-15"/>
        </w:rPr>
        <w:t xml:space="preserve"> </w:t>
      </w:r>
      <w:r>
        <w:rPr>
          <w:rFonts w:ascii="Times New Roman" w:cs="Times New Roman" w:hAnsi="Times New Roman"/>
        </w:rPr>
        <w:t>places</w:t>
      </w:r>
      <w:r>
        <w:rPr>
          <w:rFonts w:ascii="Times New Roman" w:cs="Times New Roman" w:hAnsi="Times New Roman"/>
          <w:spacing w:val="-16"/>
        </w:rPr>
        <w:t xml:space="preserve"> </w:t>
      </w:r>
      <w:r>
        <w:rPr>
          <w:rFonts w:ascii="Times New Roman" w:cs="Times New Roman" w:hAnsi="Times New Roman"/>
        </w:rPr>
        <w:t>to</w:t>
      </w:r>
      <w:r>
        <w:rPr>
          <w:rFonts w:ascii="Times New Roman" w:cs="Times New Roman" w:hAnsi="Times New Roman"/>
          <w:spacing w:val="-16"/>
        </w:rPr>
        <w:t xml:space="preserve"> </w:t>
      </w:r>
      <w:r>
        <w:rPr>
          <w:rFonts w:ascii="Times New Roman" w:cs="Times New Roman" w:hAnsi="Times New Roman"/>
        </w:rPr>
        <w:t>places</w:t>
      </w:r>
      <w:r>
        <w:rPr>
          <w:rFonts w:ascii="Times New Roman" w:cs="Times New Roman" w:hAnsi="Times New Roman"/>
          <w:spacing w:val="-16"/>
        </w:rPr>
        <w:t xml:space="preserve"> </w:t>
      </w:r>
      <w:r>
        <w:rPr>
          <w:rFonts w:ascii="Times New Roman" w:cs="Times New Roman" w:hAnsi="Times New Roman"/>
        </w:rPr>
        <w:t>or</w:t>
      </w:r>
      <w:r>
        <w:rPr>
          <w:rFonts w:ascii="Times New Roman" w:cs="Times New Roman" w:hAnsi="Times New Roman"/>
          <w:spacing w:val="-16"/>
        </w:rPr>
        <w:t xml:space="preserve"> </w:t>
      </w:r>
      <w:r>
        <w:rPr>
          <w:rFonts w:ascii="Times New Roman" w:cs="Times New Roman" w:hAnsi="Times New Roman"/>
        </w:rPr>
        <w:t>even</w:t>
      </w:r>
      <w:r>
        <w:rPr>
          <w:rFonts w:ascii="Times New Roman" w:cs="Times New Roman" w:hAnsi="Times New Roman"/>
          <w:spacing w:val="-16"/>
        </w:rPr>
        <w:t xml:space="preserve"> </w:t>
      </w:r>
      <w:r>
        <w:rPr>
          <w:rFonts w:ascii="Times New Roman" w:cs="Times New Roman" w:hAnsi="Times New Roman"/>
        </w:rPr>
        <w:t>time</w:t>
      </w:r>
      <w:r>
        <w:rPr>
          <w:rFonts w:ascii="Times New Roman" w:cs="Times New Roman" w:hAnsi="Times New Roman"/>
          <w:spacing w:val="-16"/>
        </w:rPr>
        <w:t xml:space="preserve"> </w:t>
      </w:r>
      <w:r>
        <w:rPr>
          <w:rFonts w:ascii="Times New Roman" w:cs="Times New Roman" w:hAnsi="Times New Roman"/>
        </w:rPr>
        <w:t>to</w:t>
      </w:r>
      <w:r>
        <w:rPr>
          <w:rFonts w:ascii="Times New Roman" w:cs="Times New Roman" w:hAnsi="Times New Roman"/>
          <w:spacing w:val="-16"/>
        </w:rPr>
        <w:t xml:space="preserve"> </w:t>
      </w:r>
      <w:r>
        <w:rPr>
          <w:rFonts w:ascii="Times New Roman" w:cs="Times New Roman" w:hAnsi="Times New Roman"/>
        </w:rPr>
        <w:t>times</w:t>
      </w:r>
      <w:r>
        <w:rPr>
          <w:rFonts w:ascii="Times New Roman" w:cs="Times New Roman" w:hAnsi="Times New Roman"/>
          <w:spacing w:val="-15"/>
        </w:rPr>
        <w:t xml:space="preserve"> </w:t>
      </w:r>
      <w:r>
        <w:rPr>
          <w:rFonts w:ascii="Times New Roman" w:cs="Times New Roman" w:hAnsi="Times New Roman"/>
        </w:rPr>
        <w:t>due</w:t>
      </w:r>
      <w:r>
        <w:rPr>
          <w:rFonts w:ascii="Times New Roman" w:cs="Times New Roman" w:hAnsi="Times New Roman"/>
          <w:spacing w:val="-16"/>
        </w:rPr>
        <w:t xml:space="preserve"> </w:t>
      </w:r>
      <w:r>
        <w:rPr>
          <w:rFonts w:ascii="Times New Roman" w:cs="Times New Roman" w:hAnsi="Times New Roman"/>
        </w:rPr>
        <w:t>to certain</w:t>
      </w:r>
      <w:r>
        <w:rPr>
          <w:rFonts w:ascii="Times New Roman" w:cs="Times New Roman" w:hAnsi="Times New Roman"/>
          <w:spacing w:val="-11"/>
        </w:rPr>
        <w:t xml:space="preserve"> </w:t>
      </w:r>
      <w:r>
        <w:rPr>
          <w:rFonts w:ascii="Times New Roman" w:cs="Times New Roman" w:hAnsi="Times New Roman"/>
        </w:rPr>
        <w:t>determinant</w:t>
      </w:r>
      <w:r>
        <w:rPr>
          <w:rFonts w:ascii="Times New Roman" w:cs="Times New Roman" w:hAnsi="Times New Roman"/>
          <w:spacing w:val="-11"/>
        </w:rPr>
        <w:t xml:space="preserve"> </w:t>
      </w:r>
      <w:r>
        <w:rPr>
          <w:rFonts w:ascii="Times New Roman" w:cs="Times New Roman" w:hAnsi="Times New Roman"/>
        </w:rPr>
        <w:t>factor.</w:t>
      </w:r>
      <w:r>
        <w:rPr>
          <w:rFonts w:ascii="Times New Roman" w:cs="Times New Roman" w:hAnsi="Times New Roman"/>
          <w:spacing w:val="-11"/>
        </w:rPr>
        <w:t xml:space="preserve"> </w:t>
      </w:r>
      <w:r>
        <w:rPr>
          <w:rFonts w:ascii="Times New Roman" w:cs="Times New Roman" w:hAnsi="Times New Roman"/>
        </w:rPr>
        <w:t>The</w:t>
      </w:r>
      <w:r>
        <w:rPr>
          <w:rFonts w:ascii="Times New Roman" w:cs="Times New Roman" w:hAnsi="Times New Roman"/>
          <w:spacing w:val="-10"/>
        </w:rPr>
        <w:t xml:space="preserve"> </w:t>
      </w:r>
      <w:r>
        <w:rPr>
          <w:rFonts w:ascii="Times New Roman" w:cs="Times New Roman" w:hAnsi="Times New Roman"/>
        </w:rPr>
        <w:t>factors</w:t>
      </w:r>
      <w:r>
        <w:rPr>
          <w:rFonts w:ascii="Times New Roman" w:cs="Times New Roman" w:hAnsi="Times New Roman"/>
          <w:spacing w:val="-11"/>
        </w:rPr>
        <w:t xml:space="preserve"> </w:t>
      </w:r>
      <w:r>
        <w:rPr>
          <w:rFonts w:ascii="Times New Roman" w:cs="Times New Roman" w:hAnsi="Times New Roman"/>
        </w:rPr>
        <w:t>include</w:t>
      </w:r>
      <w:r>
        <w:rPr>
          <w:rFonts w:ascii="Times New Roman" w:cs="Times New Roman" w:hAnsi="Times New Roman"/>
          <w:spacing w:val="-11"/>
        </w:rPr>
        <w:t xml:space="preserve"> </w:t>
      </w:r>
      <w:r>
        <w:rPr>
          <w:rFonts w:ascii="Times New Roman" w:cs="Times New Roman" w:hAnsi="Times New Roman"/>
        </w:rPr>
        <w:t>the</w:t>
      </w:r>
      <w:r>
        <w:rPr>
          <w:rFonts w:ascii="Times New Roman" w:cs="Times New Roman" w:hAnsi="Times New Roman"/>
          <w:spacing w:val="-10"/>
        </w:rPr>
        <w:t xml:space="preserve"> </w:t>
      </w:r>
      <w:r>
        <w:rPr>
          <w:rFonts w:ascii="Times New Roman" w:cs="Times New Roman" w:hAnsi="Times New Roman"/>
        </w:rPr>
        <w:t xml:space="preserve">following  </w:t>
      </w:r>
    </w:p>
    <w:p>
      <w:pPr>
        <w:pStyle w:val="style0"/>
        <w:spacing w:lineRule="auto" w:line="276"/>
        <w:jc w:val="both"/>
        <w:rPr>
          <w:rFonts w:ascii="Times New Roman" w:cs="Times New Roman" w:hAnsi="Times New Roman"/>
        </w:rPr>
      </w:pPr>
      <w:r>
        <w:rPr>
          <w:rFonts w:ascii="Times New Roman" w:cs="Times New Roman" w:hAnsi="Times New Roman"/>
          <w:b/>
        </w:rPr>
        <w:t>Amount</w:t>
      </w:r>
      <w:r>
        <w:rPr>
          <w:rFonts w:ascii="Times New Roman" w:cs="Times New Roman" w:hAnsi="Times New Roman"/>
          <w:b/>
          <w:spacing w:val="-16"/>
        </w:rPr>
        <w:t xml:space="preserve"> </w:t>
      </w:r>
      <w:r>
        <w:rPr>
          <w:rFonts w:ascii="Times New Roman" w:cs="Times New Roman" w:hAnsi="Times New Roman"/>
          <w:b/>
        </w:rPr>
        <w:t>of</w:t>
      </w:r>
      <w:r>
        <w:rPr>
          <w:rFonts w:ascii="Times New Roman" w:cs="Times New Roman" w:hAnsi="Times New Roman"/>
          <w:b/>
          <w:spacing w:val="-15"/>
        </w:rPr>
        <w:t xml:space="preserve"> </w:t>
      </w:r>
      <w:r>
        <w:rPr>
          <w:rFonts w:ascii="Times New Roman" w:cs="Times New Roman" w:hAnsi="Times New Roman"/>
          <w:b/>
        </w:rPr>
        <w:t>heat</w:t>
      </w:r>
      <w:r>
        <w:rPr>
          <w:rFonts w:ascii="Times New Roman" w:cs="Times New Roman" w:hAnsi="Times New Roman"/>
          <w:b/>
          <w:spacing w:val="-15"/>
        </w:rPr>
        <w:t xml:space="preserve"> </w:t>
      </w:r>
      <w:r>
        <w:rPr>
          <w:rFonts w:ascii="Times New Roman" w:cs="Times New Roman" w:hAnsi="Times New Roman"/>
          <w:b/>
        </w:rPr>
        <w:t>energy</w:t>
      </w:r>
      <w:r>
        <w:rPr>
          <w:rFonts w:ascii="Times New Roman" w:cs="Times New Roman" w:hAnsi="Times New Roman"/>
          <w:spacing w:val="-15"/>
        </w:rPr>
        <w:t xml:space="preserve"> </w:t>
      </w:r>
      <w:r>
        <w:rPr>
          <w:rFonts w:ascii="Times New Roman" w:cs="Times New Roman" w:hAnsi="Times New Roman"/>
        </w:rPr>
        <w:t>supplied</w:t>
      </w:r>
      <w:r>
        <w:rPr>
          <w:rFonts w:ascii="Times New Roman" w:cs="Times New Roman" w:hAnsi="Times New Roman"/>
          <w:spacing w:val="-15"/>
        </w:rPr>
        <w:t xml:space="preserve"> </w:t>
      </w:r>
      <w:r>
        <w:rPr>
          <w:rFonts w:ascii="Times New Roman" w:cs="Times New Roman" w:hAnsi="Times New Roman"/>
        </w:rPr>
        <w:t>to</w:t>
      </w:r>
      <w:r>
        <w:rPr>
          <w:rFonts w:ascii="Times New Roman" w:cs="Times New Roman" w:hAnsi="Times New Roman"/>
          <w:spacing w:val="-16"/>
        </w:rPr>
        <w:t xml:space="preserve"> </w:t>
      </w:r>
      <w:r>
        <w:rPr>
          <w:rFonts w:ascii="Times New Roman" w:cs="Times New Roman" w:hAnsi="Times New Roman"/>
        </w:rPr>
        <w:t>the</w:t>
      </w:r>
      <w:r>
        <w:rPr>
          <w:rFonts w:ascii="Times New Roman" w:cs="Times New Roman" w:hAnsi="Times New Roman"/>
          <w:spacing w:val="-15"/>
        </w:rPr>
        <w:t xml:space="preserve"> </w:t>
      </w:r>
      <w:r>
        <w:rPr>
          <w:rFonts w:ascii="Times New Roman" w:cs="Times New Roman" w:hAnsi="Times New Roman"/>
        </w:rPr>
        <w:t>soil</w:t>
      </w:r>
      <w:r>
        <w:rPr>
          <w:rFonts w:ascii="Times New Roman" w:cs="Times New Roman" w:hAnsi="Times New Roman"/>
          <w:spacing w:val="-15"/>
        </w:rPr>
        <w:t xml:space="preserve"> </w:t>
      </w:r>
      <w:r>
        <w:rPr>
          <w:rFonts w:ascii="Times New Roman" w:cs="Times New Roman" w:hAnsi="Times New Roman"/>
        </w:rPr>
        <w:t>surface.</w:t>
      </w:r>
      <w:r>
        <w:rPr>
          <w:rFonts w:ascii="Times New Roman" w:cs="Times New Roman" w:hAnsi="Times New Roman"/>
          <w:spacing w:val="-15"/>
        </w:rPr>
        <w:t xml:space="preserve"> </w:t>
      </w:r>
      <w:r>
        <w:rPr>
          <w:rFonts w:ascii="Times New Roman" w:cs="Times New Roman" w:hAnsi="Times New Roman"/>
        </w:rPr>
        <w:t>High</w:t>
      </w:r>
      <w:r>
        <w:rPr>
          <w:rFonts w:ascii="Times New Roman" w:cs="Times New Roman" w:hAnsi="Times New Roman"/>
          <w:spacing w:val="-15"/>
        </w:rPr>
        <w:t xml:space="preserve"> </w:t>
      </w:r>
      <w:r>
        <w:rPr>
          <w:rFonts w:ascii="Times New Roman" w:cs="Times New Roman" w:hAnsi="Times New Roman"/>
        </w:rPr>
        <w:t>amount</w:t>
      </w:r>
      <w:r>
        <w:rPr>
          <w:rFonts w:ascii="Times New Roman" w:cs="Times New Roman" w:hAnsi="Times New Roman"/>
          <w:spacing w:val="-15"/>
        </w:rPr>
        <w:t xml:space="preserve"> </w:t>
      </w:r>
      <w:r>
        <w:rPr>
          <w:rFonts w:ascii="Times New Roman" w:cs="Times New Roman" w:hAnsi="Times New Roman"/>
        </w:rPr>
        <w:t>of</w:t>
      </w:r>
      <w:r>
        <w:rPr>
          <w:rFonts w:ascii="Times New Roman" w:cs="Times New Roman" w:hAnsi="Times New Roman"/>
          <w:spacing w:val="-16"/>
        </w:rPr>
        <w:t xml:space="preserve"> </w:t>
      </w:r>
      <w:r>
        <w:rPr>
          <w:rFonts w:ascii="Times New Roman" w:cs="Times New Roman" w:hAnsi="Times New Roman"/>
        </w:rPr>
        <w:t>heat</w:t>
      </w:r>
      <w:r>
        <w:rPr>
          <w:rFonts w:ascii="Times New Roman" w:cs="Times New Roman" w:hAnsi="Times New Roman"/>
          <w:spacing w:val="-15"/>
        </w:rPr>
        <w:t xml:space="preserve"> </w:t>
      </w:r>
      <w:r>
        <w:rPr>
          <w:rFonts w:ascii="Times New Roman" w:cs="Times New Roman" w:hAnsi="Times New Roman"/>
        </w:rPr>
        <w:t>energy</w:t>
      </w:r>
      <w:r>
        <w:rPr>
          <w:rFonts w:ascii="Times New Roman" w:cs="Times New Roman" w:hAnsi="Times New Roman"/>
          <w:spacing w:val="-15"/>
        </w:rPr>
        <w:t xml:space="preserve"> </w:t>
      </w:r>
      <w:r>
        <w:rPr>
          <w:rFonts w:ascii="Times New Roman" w:cs="Times New Roman" w:hAnsi="Times New Roman"/>
        </w:rPr>
        <w:t>makes soil</w:t>
      </w:r>
      <w:r>
        <w:rPr>
          <w:rFonts w:ascii="Times New Roman" w:cs="Times New Roman" w:hAnsi="Times New Roman"/>
          <w:spacing w:val="-11"/>
        </w:rPr>
        <w:t xml:space="preserve"> </w:t>
      </w:r>
      <w:r>
        <w:rPr>
          <w:rFonts w:ascii="Times New Roman" w:cs="Times New Roman" w:hAnsi="Times New Roman"/>
        </w:rPr>
        <w:t>warm.</w:t>
      </w:r>
      <w:r>
        <w:rPr>
          <w:rFonts w:ascii="Times New Roman" w:cs="Times New Roman" w:hAnsi="Times New Roman"/>
          <w:spacing w:val="-11"/>
        </w:rPr>
        <w:t xml:space="preserve"> </w:t>
      </w:r>
      <w:r>
        <w:rPr>
          <w:rFonts w:ascii="Times New Roman" w:cs="Times New Roman" w:hAnsi="Times New Roman"/>
        </w:rPr>
        <w:t>It</w:t>
      </w:r>
      <w:r>
        <w:rPr>
          <w:rFonts w:ascii="Times New Roman" w:cs="Times New Roman" w:hAnsi="Times New Roman"/>
          <w:spacing w:val="-10"/>
        </w:rPr>
        <w:t xml:space="preserve"> </w:t>
      </w:r>
      <w:r>
        <w:rPr>
          <w:rFonts w:ascii="Times New Roman" w:cs="Times New Roman" w:hAnsi="Times New Roman"/>
        </w:rPr>
        <w:t>is</w:t>
      </w:r>
      <w:r>
        <w:rPr>
          <w:rFonts w:ascii="Times New Roman" w:cs="Times New Roman" w:hAnsi="Times New Roman"/>
          <w:spacing w:val="-11"/>
        </w:rPr>
        <w:t xml:space="preserve"> </w:t>
      </w:r>
      <w:r>
        <w:rPr>
          <w:rFonts w:ascii="Times New Roman" w:cs="Times New Roman" w:hAnsi="Times New Roman"/>
        </w:rPr>
        <w:t>unlike</w:t>
      </w:r>
      <w:r>
        <w:rPr>
          <w:rFonts w:ascii="Times New Roman" w:cs="Times New Roman" w:hAnsi="Times New Roman"/>
          <w:spacing w:val="-11"/>
        </w:rPr>
        <w:t xml:space="preserve"> </w:t>
      </w:r>
      <w:r>
        <w:rPr>
          <w:rFonts w:ascii="Times New Roman" w:cs="Times New Roman" w:hAnsi="Times New Roman"/>
        </w:rPr>
        <w:t>if</w:t>
      </w:r>
      <w:r>
        <w:rPr>
          <w:rFonts w:ascii="Times New Roman" w:cs="Times New Roman" w:hAnsi="Times New Roman"/>
          <w:spacing w:val="-10"/>
        </w:rPr>
        <w:t xml:space="preserve"> </w:t>
      </w:r>
      <w:r>
        <w:rPr>
          <w:rFonts w:ascii="Times New Roman" w:cs="Times New Roman" w:hAnsi="Times New Roman"/>
        </w:rPr>
        <w:t>there</w:t>
      </w:r>
      <w:r>
        <w:rPr>
          <w:rFonts w:ascii="Times New Roman" w:cs="Times New Roman" w:hAnsi="Times New Roman"/>
          <w:spacing w:val="-11"/>
        </w:rPr>
        <w:t xml:space="preserve"> </w:t>
      </w:r>
      <w:r>
        <w:rPr>
          <w:rFonts w:ascii="Times New Roman" w:cs="Times New Roman" w:hAnsi="Times New Roman"/>
        </w:rPr>
        <w:t>is</w:t>
      </w:r>
      <w:r>
        <w:rPr>
          <w:rFonts w:ascii="Times New Roman" w:cs="Times New Roman" w:hAnsi="Times New Roman"/>
          <w:spacing w:val="-10"/>
        </w:rPr>
        <w:t xml:space="preserve"> </w:t>
      </w:r>
      <w:r>
        <w:rPr>
          <w:rFonts w:ascii="Times New Roman" w:cs="Times New Roman" w:hAnsi="Times New Roman"/>
        </w:rPr>
        <w:t>low</w:t>
      </w:r>
      <w:r>
        <w:rPr>
          <w:rFonts w:ascii="Times New Roman" w:cs="Times New Roman" w:hAnsi="Times New Roman"/>
          <w:spacing w:val="-11"/>
        </w:rPr>
        <w:t xml:space="preserve"> </w:t>
      </w:r>
      <w:r>
        <w:rPr>
          <w:rFonts w:ascii="Times New Roman" w:cs="Times New Roman" w:hAnsi="Times New Roman"/>
        </w:rPr>
        <w:t>amount</w:t>
      </w:r>
      <w:r>
        <w:rPr>
          <w:rFonts w:ascii="Times New Roman" w:cs="Times New Roman" w:hAnsi="Times New Roman"/>
          <w:spacing w:val="-11"/>
        </w:rPr>
        <w:t xml:space="preserve"> </w:t>
      </w:r>
      <w:r>
        <w:rPr>
          <w:rFonts w:ascii="Times New Roman" w:cs="Times New Roman" w:hAnsi="Times New Roman"/>
        </w:rPr>
        <w:t>of</w:t>
      </w:r>
      <w:r>
        <w:rPr>
          <w:rFonts w:ascii="Times New Roman" w:cs="Times New Roman" w:hAnsi="Times New Roman"/>
          <w:spacing w:val="-10"/>
        </w:rPr>
        <w:t xml:space="preserve"> </w:t>
      </w:r>
      <w:r>
        <w:rPr>
          <w:rFonts w:ascii="Times New Roman" w:cs="Times New Roman" w:hAnsi="Times New Roman"/>
        </w:rPr>
        <w:t>heat</w:t>
      </w:r>
      <w:r>
        <w:rPr>
          <w:rFonts w:ascii="Times New Roman" w:cs="Times New Roman" w:hAnsi="Times New Roman"/>
          <w:spacing w:val="-11"/>
        </w:rPr>
        <w:t xml:space="preserve"> </w:t>
      </w:r>
      <w:r>
        <w:rPr>
          <w:rFonts w:ascii="Times New Roman" w:cs="Times New Roman" w:hAnsi="Times New Roman"/>
        </w:rPr>
        <w:t>supplied</w:t>
      </w:r>
      <w:r>
        <w:rPr>
          <w:rFonts w:ascii="Times New Roman" w:cs="Times New Roman" w:hAnsi="Times New Roman"/>
          <w:spacing w:val="-10"/>
        </w:rPr>
        <w:t xml:space="preserve"> </w:t>
      </w:r>
      <w:r>
        <w:rPr>
          <w:rFonts w:ascii="Times New Roman" w:cs="Times New Roman" w:hAnsi="Times New Roman"/>
        </w:rPr>
        <w:t>to</w:t>
      </w:r>
      <w:r>
        <w:rPr>
          <w:rFonts w:ascii="Times New Roman" w:cs="Times New Roman" w:hAnsi="Times New Roman"/>
          <w:spacing w:val="-11"/>
        </w:rPr>
        <w:t xml:space="preserve"> </w:t>
      </w:r>
      <w:r>
        <w:rPr>
          <w:rFonts w:ascii="Times New Roman" w:cs="Times New Roman" w:hAnsi="Times New Roman"/>
        </w:rPr>
        <w:t>a</w:t>
      </w:r>
      <w:r>
        <w:rPr>
          <w:rFonts w:ascii="Times New Roman" w:cs="Times New Roman" w:hAnsi="Times New Roman"/>
          <w:spacing w:val="-11"/>
        </w:rPr>
        <w:t xml:space="preserve"> </w:t>
      </w:r>
      <w:r>
        <w:rPr>
          <w:rFonts w:ascii="Times New Roman" w:cs="Times New Roman" w:hAnsi="Times New Roman"/>
        </w:rPr>
        <w:t>soil</w:t>
      </w:r>
      <w:r>
        <w:rPr>
          <w:rFonts w:ascii="Times New Roman" w:cs="Times New Roman" w:hAnsi="Times New Roman"/>
          <w:spacing w:val="-10"/>
        </w:rPr>
        <w:t xml:space="preserve"> </w:t>
      </w:r>
      <w:r>
        <w:rPr>
          <w:rFonts w:ascii="Times New Roman" w:cs="Times New Roman" w:hAnsi="Times New Roman"/>
        </w:rPr>
        <w:t>surface.</w:t>
      </w:r>
    </w:p>
    <w:p>
      <w:pPr>
        <w:pStyle w:val="style0"/>
        <w:spacing w:lineRule="auto" w:line="276"/>
        <w:jc w:val="both"/>
        <w:rPr>
          <w:rFonts w:ascii="Times New Roman" w:cs="Times New Roman" w:hAnsi="Times New Roman"/>
        </w:rPr>
      </w:pPr>
      <w:r>
        <w:rPr>
          <w:rFonts w:ascii="Times New Roman" w:cs="Times New Roman" w:hAnsi="Times New Roman"/>
          <w:b/>
        </w:rPr>
        <w:t>Soil</w:t>
      </w:r>
      <w:r>
        <w:rPr>
          <w:rFonts w:ascii="Times New Roman" w:cs="Times New Roman" w:hAnsi="Times New Roman"/>
          <w:b/>
          <w:spacing w:val="-19"/>
        </w:rPr>
        <w:t xml:space="preserve"> </w:t>
      </w:r>
      <w:r>
        <w:rPr>
          <w:rFonts w:ascii="Times New Roman" w:cs="Times New Roman" w:hAnsi="Times New Roman"/>
          <w:b/>
        </w:rPr>
        <w:t>properties</w:t>
      </w:r>
      <w:r>
        <w:rPr>
          <w:rFonts w:ascii="Times New Roman" w:cs="Times New Roman" w:hAnsi="Times New Roman"/>
          <w:spacing w:val="-18"/>
        </w:rPr>
        <w:t xml:space="preserve"> </w:t>
      </w:r>
      <w:r>
        <w:rPr>
          <w:rFonts w:ascii="Times New Roman" w:cs="Times New Roman" w:hAnsi="Times New Roman"/>
        </w:rPr>
        <w:t>relatively</w:t>
      </w:r>
      <w:r>
        <w:rPr>
          <w:rFonts w:ascii="Times New Roman" w:cs="Times New Roman" w:hAnsi="Times New Roman"/>
          <w:spacing w:val="-18"/>
        </w:rPr>
        <w:t xml:space="preserve"> </w:t>
      </w:r>
      <w:r>
        <w:rPr>
          <w:rFonts w:ascii="Times New Roman" w:cs="Times New Roman" w:hAnsi="Times New Roman"/>
        </w:rPr>
        <w:t>to</w:t>
      </w:r>
      <w:r>
        <w:rPr>
          <w:rFonts w:ascii="Times New Roman" w:cs="Times New Roman" w:hAnsi="Times New Roman"/>
          <w:spacing w:val="-19"/>
        </w:rPr>
        <w:t xml:space="preserve"> </w:t>
      </w:r>
      <w:r>
        <w:rPr>
          <w:rFonts w:ascii="Times New Roman" w:cs="Times New Roman" w:hAnsi="Times New Roman"/>
        </w:rPr>
        <w:t>heat</w:t>
      </w:r>
      <w:r>
        <w:rPr>
          <w:rFonts w:ascii="Times New Roman" w:cs="Times New Roman" w:hAnsi="Times New Roman"/>
          <w:spacing w:val="-18"/>
        </w:rPr>
        <w:t xml:space="preserve"> </w:t>
      </w:r>
      <w:r>
        <w:rPr>
          <w:rFonts w:ascii="Times New Roman" w:cs="Times New Roman" w:hAnsi="Times New Roman"/>
        </w:rPr>
        <w:t>energy</w:t>
      </w:r>
      <w:r>
        <w:rPr>
          <w:rFonts w:ascii="Times New Roman" w:cs="Times New Roman" w:hAnsi="Times New Roman"/>
          <w:spacing w:val="-18"/>
        </w:rPr>
        <w:t xml:space="preserve"> </w:t>
      </w:r>
      <w:r>
        <w:rPr>
          <w:rFonts w:ascii="Times New Roman" w:cs="Times New Roman" w:hAnsi="Times New Roman"/>
        </w:rPr>
        <w:t>absorption.</w:t>
      </w:r>
      <w:r>
        <w:rPr>
          <w:rFonts w:ascii="Times New Roman" w:cs="Times New Roman" w:hAnsi="Times New Roman"/>
          <w:spacing w:val="-18"/>
        </w:rPr>
        <w:t xml:space="preserve"> </w:t>
      </w:r>
      <w:r>
        <w:rPr>
          <w:rFonts w:ascii="Times New Roman" w:cs="Times New Roman" w:hAnsi="Times New Roman"/>
        </w:rPr>
        <w:t>For</w:t>
      </w:r>
      <w:r>
        <w:rPr>
          <w:rFonts w:ascii="Times New Roman" w:cs="Times New Roman" w:hAnsi="Times New Roman"/>
          <w:spacing w:val="-19"/>
        </w:rPr>
        <w:t xml:space="preserve"> </w:t>
      </w:r>
      <w:r>
        <w:rPr>
          <w:rFonts w:ascii="Times New Roman" w:cs="Times New Roman" w:hAnsi="Times New Roman"/>
        </w:rPr>
        <w:t>instance</w:t>
      </w:r>
      <w:r>
        <w:rPr>
          <w:rFonts w:ascii="Times New Roman" w:cs="Times New Roman" w:hAnsi="Times New Roman"/>
          <w:spacing w:val="-18"/>
        </w:rPr>
        <w:t xml:space="preserve"> </w:t>
      </w:r>
      <w:r>
        <w:rPr>
          <w:rFonts w:ascii="Times New Roman" w:cs="Times New Roman" w:hAnsi="Times New Roman"/>
        </w:rPr>
        <w:t>the</w:t>
      </w:r>
      <w:r>
        <w:rPr>
          <w:rFonts w:ascii="Times New Roman" w:cs="Times New Roman" w:hAnsi="Times New Roman"/>
          <w:spacing w:val="-18"/>
        </w:rPr>
        <w:t xml:space="preserve"> </w:t>
      </w:r>
      <w:r>
        <w:rPr>
          <w:rFonts w:ascii="Times New Roman" w:cs="Times New Roman" w:hAnsi="Times New Roman"/>
        </w:rPr>
        <w:t>dark</w:t>
      </w:r>
      <w:r>
        <w:rPr>
          <w:rFonts w:ascii="Times New Roman" w:cs="Times New Roman" w:hAnsi="Times New Roman"/>
          <w:spacing w:val="-19"/>
        </w:rPr>
        <w:t xml:space="preserve"> </w:t>
      </w:r>
      <w:r>
        <w:rPr>
          <w:rFonts w:ascii="Times New Roman" w:cs="Times New Roman" w:hAnsi="Times New Roman"/>
        </w:rPr>
        <w:t>colored</w:t>
      </w:r>
      <w:r>
        <w:rPr>
          <w:rFonts w:ascii="Times New Roman" w:cs="Times New Roman" w:hAnsi="Times New Roman"/>
          <w:spacing w:val="-18"/>
        </w:rPr>
        <w:t xml:space="preserve"> </w:t>
      </w:r>
      <w:r>
        <w:rPr>
          <w:rFonts w:ascii="Times New Roman" w:cs="Times New Roman" w:hAnsi="Times New Roman"/>
        </w:rPr>
        <w:t>soils absorb</w:t>
      </w:r>
      <w:r>
        <w:rPr>
          <w:rFonts w:ascii="Times New Roman" w:cs="Times New Roman" w:hAnsi="Times New Roman"/>
          <w:spacing w:val="-17"/>
        </w:rPr>
        <w:t xml:space="preserve"> </w:t>
      </w:r>
      <w:r>
        <w:rPr>
          <w:rFonts w:ascii="Times New Roman" w:cs="Times New Roman" w:hAnsi="Times New Roman"/>
        </w:rPr>
        <w:t>more</w:t>
      </w:r>
      <w:r>
        <w:rPr>
          <w:rFonts w:ascii="Times New Roman" w:cs="Times New Roman" w:hAnsi="Times New Roman"/>
          <w:spacing w:val="-17"/>
        </w:rPr>
        <w:t xml:space="preserve"> </w:t>
      </w:r>
      <w:r>
        <w:rPr>
          <w:rFonts w:ascii="Times New Roman" w:cs="Times New Roman" w:hAnsi="Times New Roman"/>
        </w:rPr>
        <w:t>heat</w:t>
      </w:r>
      <w:r>
        <w:rPr>
          <w:rFonts w:ascii="Times New Roman" w:cs="Times New Roman" w:hAnsi="Times New Roman"/>
          <w:spacing w:val="-17"/>
        </w:rPr>
        <w:t xml:space="preserve"> </w:t>
      </w:r>
      <w:r>
        <w:rPr>
          <w:rFonts w:ascii="Times New Roman" w:cs="Times New Roman" w:hAnsi="Times New Roman"/>
        </w:rPr>
        <w:t>than</w:t>
      </w:r>
      <w:r>
        <w:rPr>
          <w:rFonts w:ascii="Times New Roman" w:cs="Times New Roman" w:hAnsi="Times New Roman"/>
          <w:spacing w:val="-17"/>
        </w:rPr>
        <w:t xml:space="preserve"> </w:t>
      </w:r>
      <w:r>
        <w:rPr>
          <w:rFonts w:ascii="Times New Roman" w:cs="Times New Roman" w:hAnsi="Times New Roman"/>
        </w:rPr>
        <w:t>the</w:t>
      </w:r>
      <w:r>
        <w:rPr>
          <w:rFonts w:ascii="Times New Roman" w:cs="Times New Roman" w:hAnsi="Times New Roman"/>
          <w:spacing w:val="-17"/>
        </w:rPr>
        <w:t xml:space="preserve"> </w:t>
      </w:r>
      <w:r>
        <w:rPr>
          <w:rFonts w:ascii="Times New Roman" w:cs="Times New Roman" w:hAnsi="Times New Roman"/>
        </w:rPr>
        <w:t>lighter</w:t>
      </w:r>
      <w:r>
        <w:rPr>
          <w:rFonts w:ascii="Times New Roman" w:cs="Times New Roman" w:hAnsi="Times New Roman"/>
          <w:spacing w:val="-17"/>
        </w:rPr>
        <w:t xml:space="preserve"> </w:t>
      </w:r>
      <w:r>
        <w:rPr>
          <w:rFonts w:ascii="Times New Roman" w:cs="Times New Roman" w:hAnsi="Times New Roman"/>
        </w:rPr>
        <w:t>colored</w:t>
      </w:r>
      <w:r>
        <w:rPr>
          <w:rFonts w:ascii="Times New Roman" w:cs="Times New Roman" w:hAnsi="Times New Roman"/>
          <w:spacing w:val="-17"/>
        </w:rPr>
        <w:t xml:space="preserve"> </w:t>
      </w:r>
      <w:r>
        <w:rPr>
          <w:rFonts w:ascii="Times New Roman" w:cs="Times New Roman" w:hAnsi="Times New Roman"/>
        </w:rPr>
        <w:t>soil.</w:t>
      </w:r>
      <w:r>
        <w:rPr>
          <w:rFonts w:ascii="Times New Roman" w:cs="Times New Roman" w:hAnsi="Times New Roman"/>
          <w:spacing w:val="-17"/>
        </w:rPr>
        <w:t xml:space="preserve"> </w:t>
      </w:r>
      <w:r>
        <w:rPr>
          <w:rFonts w:ascii="Times New Roman" w:cs="Times New Roman" w:hAnsi="Times New Roman"/>
        </w:rPr>
        <w:t>Thus</w:t>
      </w:r>
      <w:r>
        <w:rPr>
          <w:rFonts w:ascii="Times New Roman" w:cs="Times New Roman" w:hAnsi="Times New Roman"/>
          <w:spacing w:val="-16"/>
        </w:rPr>
        <w:t xml:space="preserve"> </w:t>
      </w:r>
      <w:r>
        <w:rPr>
          <w:rFonts w:ascii="Times New Roman" w:cs="Times New Roman" w:hAnsi="Times New Roman"/>
        </w:rPr>
        <w:t>the</w:t>
      </w:r>
      <w:r>
        <w:rPr>
          <w:rFonts w:ascii="Times New Roman" w:cs="Times New Roman" w:hAnsi="Times New Roman"/>
          <w:spacing w:val="-17"/>
        </w:rPr>
        <w:t xml:space="preserve"> </w:t>
      </w:r>
      <w:r>
        <w:rPr>
          <w:rFonts w:ascii="Times New Roman" w:cs="Times New Roman" w:hAnsi="Times New Roman"/>
        </w:rPr>
        <w:t>Dark</w:t>
      </w:r>
      <w:r>
        <w:rPr>
          <w:rFonts w:ascii="Times New Roman" w:cs="Times New Roman" w:hAnsi="Times New Roman"/>
          <w:spacing w:val="-17"/>
        </w:rPr>
        <w:t xml:space="preserve"> </w:t>
      </w:r>
      <w:r>
        <w:rPr>
          <w:rFonts w:ascii="Times New Roman" w:cs="Times New Roman" w:hAnsi="Times New Roman"/>
        </w:rPr>
        <w:t>colored</w:t>
      </w:r>
      <w:r>
        <w:rPr>
          <w:rFonts w:ascii="Times New Roman" w:cs="Times New Roman" w:hAnsi="Times New Roman"/>
          <w:spacing w:val="-17"/>
        </w:rPr>
        <w:t xml:space="preserve"> </w:t>
      </w:r>
      <w:r>
        <w:rPr>
          <w:rFonts w:ascii="Times New Roman" w:cs="Times New Roman" w:hAnsi="Times New Roman"/>
        </w:rPr>
        <w:t>soils</w:t>
      </w:r>
      <w:r>
        <w:rPr>
          <w:rFonts w:ascii="Times New Roman" w:cs="Times New Roman" w:hAnsi="Times New Roman"/>
          <w:spacing w:val="-17"/>
        </w:rPr>
        <w:t xml:space="preserve"> </w:t>
      </w:r>
      <w:r>
        <w:rPr>
          <w:rFonts w:ascii="Times New Roman" w:cs="Times New Roman" w:hAnsi="Times New Roman"/>
        </w:rPr>
        <w:t>are</w:t>
      </w:r>
      <w:r>
        <w:rPr>
          <w:rFonts w:ascii="Times New Roman" w:cs="Times New Roman" w:hAnsi="Times New Roman"/>
          <w:spacing w:val="-17"/>
        </w:rPr>
        <w:t xml:space="preserve"> </w:t>
      </w:r>
      <w:r>
        <w:rPr>
          <w:rFonts w:ascii="Times New Roman" w:cs="Times New Roman" w:hAnsi="Times New Roman"/>
        </w:rPr>
        <w:t>comparatively warm</w:t>
      </w:r>
      <w:r>
        <w:rPr>
          <w:rFonts w:ascii="Times New Roman" w:cs="Times New Roman" w:hAnsi="Times New Roman"/>
          <w:spacing w:val="-9"/>
        </w:rPr>
        <w:t xml:space="preserve"> </w:t>
      </w:r>
      <w:r>
        <w:rPr>
          <w:rFonts w:ascii="Times New Roman" w:cs="Times New Roman" w:hAnsi="Times New Roman"/>
        </w:rPr>
        <w:t>than</w:t>
      </w:r>
      <w:r>
        <w:rPr>
          <w:rFonts w:ascii="Times New Roman" w:cs="Times New Roman" w:hAnsi="Times New Roman"/>
          <w:spacing w:val="-9"/>
        </w:rPr>
        <w:t xml:space="preserve"> </w:t>
      </w:r>
      <w:r>
        <w:rPr>
          <w:rFonts w:ascii="Times New Roman" w:cs="Times New Roman" w:hAnsi="Times New Roman"/>
        </w:rPr>
        <w:t>the</w:t>
      </w:r>
      <w:r>
        <w:rPr>
          <w:rFonts w:ascii="Times New Roman" w:cs="Times New Roman" w:hAnsi="Times New Roman"/>
          <w:spacing w:val="-8"/>
        </w:rPr>
        <w:t xml:space="preserve"> </w:t>
      </w:r>
      <w:r>
        <w:rPr>
          <w:rFonts w:ascii="Times New Roman" w:cs="Times New Roman" w:hAnsi="Times New Roman"/>
        </w:rPr>
        <w:t>lighter</w:t>
      </w:r>
      <w:r>
        <w:rPr>
          <w:rFonts w:ascii="Times New Roman" w:cs="Times New Roman" w:hAnsi="Times New Roman"/>
          <w:spacing w:val="-9"/>
        </w:rPr>
        <w:t xml:space="preserve"> </w:t>
      </w:r>
      <w:r>
        <w:rPr>
          <w:rFonts w:ascii="Times New Roman" w:cs="Times New Roman" w:hAnsi="Times New Roman"/>
        </w:rPr>
        <w:t>colored</w:t>
      </w:r>
      <w:r>
        <w:rPr>
          <w:rFonts w:ascii="Times New Roman" w:cs="Times New Roman" w:hAnsi="Times New Roman"/>
          <w:spacing w:val="-9"/>
        </w:rPr>
        <w:t xml:space="preserve"> </w:t>
      </w:r>
      <w:r>
        <w:rPr>
          <w:rFonts w:ascii="Times New Roman" w:cs="Times New Roman" w:hAnsi="Times New Roman"/>
        </w:rPr>
        <w:t>soils.</w:t>
      </w:r>
    </w:p>
    <w:p>
      <w:pPr>
        <w:pStyle w:val="style0"/>
        <w:spacing w:lineRule="auto" w:line="276"/>
        <w:jc w:val="both"/>
        <w:rPr>
          <w:rFonts w:ascii="Times New Roman" w:cs="Times New Roman" w:hAnsi="Times New Roman"/>
        </w:rPr>
      </w:pPr>
      <w:r>
        <w:rPr>
          <w:rFonts w:ascii="Times New Roman" w:cs="Times New Roman" w:hAnsi="Times New Roman"/>
          <w:b/>
        </w:rPr>
        <w:t>Ground</w:t>
      </w:r>
      <w:r>
        <w:rPr>
          <w:rFonts w:ascii="Times New Roman" w:cs="Times New Roman" w:hAnsi="Times New Roman"/>
          <w:b/>
          <w:spacing w:val="-21"/>
        </w:rPr>
        <w:t xml:space="preserve"> </w:t>
      </w:r>
      <w:r>
        <w:rPr>
          <w:rFonts w:ascii="Times New Roman" w:cs="Times New Roman" w:hAnsi="Times New Roman"/>
          <w:b/>
        </w:rPr>
        <w:t>covers</w:t>
      </w:r>
      <w:r>
        <w:rPr>
          <w:rFonts w:ascii="Times New Roman" w:cs="Times New Roman" w:hAnsi="Times New Roman"/>
        </w:rPr>
        <w:t>,</w:t>
      </w:r>
      <w:r>
        <w:rPr>
          <w:rFonts w:ascii="Times New Roman" w:cs="Times New Roman" w:hAnsi="Times New Roman"/>
          <w:spacing w:val="-21"/>
        </w:rPr>
        <w:t xml:space="preserve"> </w:t>
      </w:r>
      <w:r>
        <w:rPr>
          <w:rFonts w:ascii="Times New Roman" w:cs="Times New Roman" w:hAnsi="Times New Roman"/>
        </w:rPr>
        <w:t>soil</w:t>
      </w:r>
      <w:r>
        <w:rPr>
          <w:rFonts w:ascii="Times New Roman" w:cs="Times New Roman" w:hAnsi="Times New Roman"/>
          <w:spacing w:val="-21"/>
        </w:rPr>
        <w:t xml:space="preserve"> </w:t>
      </w:r>
      <w:r>
        <w:rPr>
          <w:rFonts w:ascii="Times New Roman" w:cs="Times New Roman" w:hAnsi="Times New Roman"/>
        </w:rPr>
        <w:t>that</w:t>
      </w:r>
      <w:r>
        <w:rPr>
          <w:rFonts w:ascii="Times New Roman" w:cs="Times New Roman" w:hAnsi="Times New Roman"/>
          <w:spacing w:val="-21"/>
        </w:rPr>
        <w:t xml:space="preserve"> </w:t>
      </w:r>
      <w:r>
        <w:rPr>
          <w:rFonts w:ascii="Times New Roman" w:cs="Times New Roman" w:hAnsi="Times New Roman"/>
        </w:rPr>
        <w:t>are</w:t>
      </w:r>
      <w:r>
        <w:rPr>
          <w:rFonts w:ascii="Times New Roman" w:cs="Times New Roman" w:hAnsi="Times New Roman"/>
          <w:spacing w:val="-21"/>
        </w:rPr>
        <w:t xml:space="preserve"> </w:t>
      </w:r>
      <w:r>
        <w:rPr>
          <w:rFonts w:ascii="Times New Roman" w:cs="Times New Roman" w:hAnsi="Times New Roman"/>
        </w:rPr>
        <w:t>covered</w:t>
      </w:r>
      <w:r>
        <w:rPr>
          <w:rFonts w:ascii="Times New Roman" w:cs="Times New Roman" w:hAnsi="Times New Roman"/>
          <w:spacing w:val="-21"/>
        </w:rPr>
        <w:t xml:space="preserve"> </w:t>
      </w:r>
      <w:r>
        <w:rPr>
          <w:rFonts w:ascii="Times New Roman" w:cs="Times New Roman" w:hAnsi="Times New Roman"/>
        </w:rPr>
        <w:t>with</w:t>
      </w:r>
      <w:r>
        <w:rPr>
          <w:rFonts w:ascii="Times New Roman" w:cs="Times New Roman" w:hAnsi="Times New Roman"/>
          <w:spacing w:val="-21"/>
        </w:rPr>
        <w:t xml:space="preserve"> </w:t>
      </w:r>
      <w:r>
        <w:rPr>
          <w:rFonts w:ascii="Times New Roman" w:cs="Times New Roman" w:hAnsi="Times New Roman"/>
        </w:rPr>
        <w:t>vegetation</w:t>
      </w:r>
      <w:r>
        <w:rPr>
          <w:rFonts w:ascii="Times New Roman" w:cs="Times New Roman" w:hAnsi="Times New Roman"/>
          <w:spacing w:val="-21"/>
        </w:rPr>
        <w:t xml:space="preserve"> </w:t>
      </w:r>
      <w:r>
        <w:rPr>
          <w:rFonts w:ascii="Times New Roman" w:cs="Times New Roman" w:hAnsi="Times New Roman"/>
        </w:rPr>
        <w:t>are</w:t>
      </w:r>
      <w:r>
        <w:rPr>
          <w:rFonts w:ascii="Times New Roman" w:cs="Times New Roman" w:hAnsi="Times New Roman"/>
          <w:spacing w:val="-21"/>
        </w:rPr>
        <w:t xml:space="preserve"> </w:t>
      </w:r>
      <w:r>
        <w:rPr>
          <w:rFonts w:ascii="Times New Roman" w:cs="Times New Roman" w:hAnsi="Times New Roman"/>
        </w:rPr>
        <w:t>generally</w:t>
      </w:r>
      <w:r>
        <w:rPr>
          <w:rFonts w:ascii="Times New Roman" w:cs="Times New Roman" w:hAnsi="Times New Roman"/>
          <w:spacing w:val="-21"/>
        </w:rPr>
        <w:t xml:space="preserve"> </w:t>
      </w:r>
      <w:r>
        <w:rPr>
          <w:rFonts w:ascii="Times New Roman" w:cs="Times New Roman" w:hAnsi="Times New Roman"/>
        </w:rPr>
        <w:t>cooler</w:t>
      </w:r>
      <w:r>
        <w:rPr>
          <w:rFonts w:ascii="Times New Roman" w:cs="Times New Roman" w:hAnsi="Times New Roman"/>
          <w:spacing w:val="-21"/>
        </w:rPr>
        <w:t xml:space="preserve"> </w:t>
      </w:r>
      <w:r>
        <w:rPr>
          <w:rFonts w:ascii="Times New Roman" w:cs="Times New Roman" w:hAnsi="Times New Roman"/>
        </w:rPr>
        <w:t>than</w:t>
      </w:r>
      <w:r>
        <w:rPr>
          <w:rFonts w:ascii="Times New Roman" w:cs="Times New Roman" w:hAnsi="Times New Roman"/>
          <w:spacing w:val="-21"/>
        </w:rPr>
        <w:t xml:space="preserve"> </w:t>
      </w:r>
      <w:r>
        <w:rPr>
          <w:rFonts w:ascii="Times New Roman" w:cs="Times New Roman" w:hAnsi="Times New Roman"/>
        </w:rPr>
        <w:t>exposed soils.</w:t>
      </w:r>
    </w:p>
    <w:p>
      <w:pPr>
        <w:pStyle w:val="style0"/>
        <w:spacing w:lineRule="auto" w:line="276"/>
        <w:jc w:val="both"/>
        <w:rPr>
          <w:rFonts w:ascii="Times New Roman" w:cs="Times New Roman" w:hAnsi="Times New Roman"/>
        </w:rPr>
      </w:pPr>
      <w:r>
        <w:rPr>
          <w:rFonts w:ascii="Times New Roman" w:cs="Times New Roman" w:hAnsi="Times New Roman"/>
          <w:b/>
          <w:u w:color="444444"/>
        </w:rPr>
        <w:t>Significance of soil temperature</w:t>
      </w:r>
      <w:r>
        <w:rPr>
          <w:rFonts w:ascii="Times New Roman" w:cs="Times New Roman" w:hAnsi="Times New Roman"/>
          <w:u w:color="444444"/>
        </w:rPr>
        <w:t>.</w:t>
      </w:r>
    </w:p>
    <w:p>
      <w:pPr>
        <w:pStyle w:val="style179"/>
        <w:numPr>
          <w:ilvl w:val="0"/>
          <w:numId w:val="17"/>
        </w:numPr>
        <w:spacing w:lineRule="auto" w:line="276"/>
        <w:jc w:val="both"/>
        <w:rPr>
          <w:rFonts w:ascii="Times New Roman" w:cs="Times New Roman" w:hAnsi="Times New Roman"/>
        </w:rPr>
      </w:pPr>
      <w:r>
        <w:rPr>
          <w:rFonts w:ascii="Times New Roman" w:cs="Times New Roman" w:hAnsi="Times New Roman"/>
        </w:rPr>
        <w:t>Soil</w:t>
      </w:r>
      <w:r>
        <w:rPr>
          <w:rFonts w:ascii="Times New Roman" w:cs="Times New Roman" w:hAnsi="Times New Roman"/>
          <w:spacing w:val="-20"/>
        </w:rPr>
        <w:t xml:space="preserve"> </w:t>
      </w:r>
      <w:r>
        <w:rPr>
          <w:rFonts w:ascii="Times New Roman" w:cs="Times New Roman" w:hAnsi="Times New Roman"/>
        </w:rPr>
        <w:t>temperature</w:t>
      </w:r>
      <w:r>
        <w:rPr>
          <w:rFonts w:ascii="Times New Roman" w:cs="Times New Roman" w:hAnsi="Times New Roman"/>
          <w:spacing w:val="-20"/>
        </w:rPr>
        <w:t xml:space="preserve"> </w:t>
      </w:r>
      <w:r>
        <w:rPr>
          <w:rFonts w:ascii="Times New Roman" w:cs="Times New Roman" w:hAnsi="Times New Roman"/>
        </w:rPr>
        <w:t>determines</w:t>
      </w:r>
      <w:r>
        <w:rPr>
          <w:rFonts w:ascii="Times New Roman" w:cs="Times New Roman" w:hAnsi="Times New Roman"/>
          <w:spacing w:val="-19"/>
        </w:rPr>
        <w:t xml:space="preserve"> </w:t>
      </w:r>
      <w:r>
        <w:rPr>
          <w:rFonts w:ascii="Times New Roman" w:cs="Times New Roman" w:hAnsi="Times New Roman"/>
        </w:rPr>
        <w:t>the</w:t>
      </w:r>
      <w:r>
        <w:rPr>
          <w:rFonts w:ascii="Times New Roman" w:cs="Times New Roman" w:hAnsi="Times New Roman"/>
          <w:spacing w:val="-20"/>
        </w:rPr>
        <w:t xml:space="preserve"> </w:t>
      </w:r>
      <w:r>
        <w:rPr>
          <w:rFonts w:ascii="Times New Roman" w:cs="Times New Roman" w:hAnsi="Times New Roman"/>
        </w:rPr>
        <w:t>existence</w:t>
      </w:r>
      <w:r>
        <w:rPr>
          <w:rFonts w:ascii="Times New Roman" w:cs="Times New Roman" w:hAnsi="Times New Roman"/>
          <w:spacing w:val="-19"/>
        </w:rPr>
        <w:t xml:space="preserve"> </w:t>
      </w:r>
      <w:r>
        <w:rPr>
          <w:rFonts w:ascii="Times New Roman" w:cs="Times New Roman" w:hAnsi="Times New Roman"/>
        </w:rPr>
        <w:t>of</w:t>
      </w:r>
      <w:r>
        <w:rPr>
          <w:rFonts w:ascii="Times New Roman" w:cs="Times New Roman" w:hAnsi="Times New Roman"/>
          <w:spacing w:val="-20"/>
        </w:rPr>
        <w:t xml:space="preserve"> </w:t>
      </w:r>
      <w:r>
        <w:rPr>
          <w:rFonts w:ascii="Times New Roman" w:cs="Times New Roman" w:hAnsi="Times New Roman"/>
        </w:rPr>
        <w:t>soil</w:t>
      </w:r>
      <w:r>
        <w:rPr>
          <w:rFonts w:ascii="Times New Roman" w:cs="Times New Roman" w:hAnsi="Times New Roman"/>
          <w:spacing w:val="-19"/>
        </w:rPr>
        <w:t xml:space="preserve"> </w:t>
      </w:r>
      <w:r>
        <w:rPr>
          <w:rFonts w:ascii="Times New Roman" w:cs="Times New Roman" w:hAnsi="Times New Roman"/>
        </w:rPr>
        <w:t>living</w:t>
      </w:r>
      <w:r>
        <w:rPr>
          <w:rFonts w:ascii="Times New Roman" w:cs="Times New Roman" w:hAnsi="Times New Roman"/>
          <w:spacing w:val="-20"/>
        </w:rPr>
        <w:t xml:space="preserve"> </w:t>
      </w:r>
      <w:r>
        <w:rPr>
          <w:rFonts w:ascii="Times New Roman" w:cs="Times New Roman" w:hAnsi="Times New Roman"/>
        </w:rPr>
        <w:t>organism.</w:t>
      </w:r>
      <w:r>
        <w:rPr>
          <w:rFonts w:ascii="Times New Roman" w:cs="Times New Roman" w:hAnsi="Times New Roman"/>
          <w:spacing w:val="-20"/>
        </w:rPr>
        <w:t xml:space="preserve"> </w:t>
      </w:r>
      <w:r>
        <w:rPr>
          <w:rFonts w:ascii="Times New Roman" w:cs="Times New Roman" w:hAnsi="Times New Roman"/>
        </w:rPr>
        <w:t>For</w:t>
      </w:r>
      <w:r>
        <w:rPr>
          <w:rFonts w:ascii="Times New Roman" w:cs="Times New Roman" w:hAnsi="Times New Roman"/>
          <w:spacing w:val="-19"/>
        </w:rPr>
        <w:t xml:space="preserve"> </w:t>
      </w:r>
      <w:r>
        <w:rPr>
          <w:rFonts w:ascii="Times New Roman" w:cs="Times New Roman" w:hAnsi="Times New Roman"/>
        </w:rPr>
        <w:t>instance,</w:t>
      </w:r>
      <w:r>
        <w:rPr>
          <w:rFonts w:ascii="Times New Roman" w:cs="Times New Roman" w:hAnsi="Times New Roman"/>
          <w:spacing w:val="-20"/>
        </w:rPr>
        <w:t xml:space="preserve"> </w:t>
      </w:r>
      <w:r>
        <w:rPr>
          <w:rFonts w:ascii="Times New Roman" w:cs="Times New Roman" w:hAnsi="Times New Roman"/>
        </w:rPr>
        <w:t>in extremely</w:t>
      </w:r>
      <w:r>
        <w:rPr>
          <w:rFonts w:ascii="Times New Roman" w:cs="Times New Roman" w:hAnsi="Times New Roman"/>
          <w:spacing w:val="-11"/>
        </w:rPr>
        <w:t xml:space="preserve"> </w:t>
      </w:r>
      <w:r>
        <w:rPr>
          <w:rFonts w:ascii="Times New Roman" w:cs="Times New Roman" w:hAnsi="Times New Roman"/>
        </w:rPr>
        <w:t>hot</w:t>
      </w:r>
      <w:r>
        <w:rPr>
          <w:rFonts w:ascii="Times New Roman" w:cs="Times New Roman" w:hAnsi="Times New Roman"/>
          <w:spacing w:val="-11"/>
        </w:rPr>
        <w:t xml:space="preserve"> </w:t>
      </w:r>
      <w:r>
        <w:rPr>
          <w:rFonts w:ascii="Times New Roman" w:cs="Times New Roman" w:hAnsi="Times New Roman"/>
        </w:rPr>
        <w:t>or</w:t>
      </w:r>
      <w:r>
        <w:rPr>
          <w:rFonts w:ascii="Times New Roman" w:cs="Times New Roman" w:hAnsi="Times New Roman"/>
          <w:spacing w:val="-10"/>
        </w:rPr>
        <w:t xml:space="preserve"> </w:t>
      </w:r>
      <w:r>
        <w:rPr>
          <w:rFonts w:ascii="Times New Roman" w:cs="Times New Roman" w:hAnsi="Times New Roman"/>
        </w:rPr>
        <w:t>cold</w:t>
      </w:r>
      <w:r>
        <w:rPr>
          <w:rFonts w:ascii="Times New Roman" w:cs="Times New Roman" w:hAnsi="Times New Roman"/>
          <w:spacing w:val="-11"/>
        </w:rPr>
        <w:t xml:space="preserve"> </w:t>
      </w:r>
      <w:r>
        <w:rPr>
          <w:rFonts w:ascii="Times New Roman" w:cs="Times New Roman" w:hAnsi="Times New Roman"/>
        </w:rPr>
        <w:t>conditions,</w:t>
      </w:r>
      <w:r>
        <w:rPr>
          <w:rFonts w:ascii="Times New Roman" w:cs="Times New Roman" w:hAnsi="Times New Roman"/>
          <w:spacing w:val="-10"/>
        </w:rPr>
        <w:t xml:space="preserve"> </w:t>
      </w:r>
      <w:r>
        <w:rPr>
          <w:rFonts w:ascii="Times New Roman" w:cs="Times New Roman" w:hAnsi="Times New Roman"/>
        </w:rPr>
        <w:t>the</w:t>
      </w:r>
      <w:r>
        <w:rPr>
          <w:rFonts w:ascii="Times New Roman" w:cs="Times New Roman" w:hAnsi="Times New Roman"/>
          <w:spacing w:val="-11"/>
        </w:rPr>
        <w:t xml:space="preserve"> </w:t>
      </w:r>
      <w:r>
        <w:rPr>
          <w:rFonts w:ascii="Times New Roman" w:cs="Times New Roman" w:hAnsi="Times New Roman"/>
        </w:rPr>
        <w:t>micro</w:t>
      </w:r>
      <w:r>
        <w:rPr>
          <w:rFonts w:ascii="Times New Roman" w:cs="Times New Roman" w:hAnsi="Times New Roman"/>
          <w:spacing w:val="-10"/>
        </w:rPr>
        <w:t xml:space="preserve"> </w:t>
      </w:r>
      <w:r>
        <w:rPr>
          <w:rFonts w:ascii="Times New Roman" w:cs="Times New Roman" w:hAnsi="Times New Roman"/>
        </w:rPr>
        <w:t>organism</w:t>
      </w:r>
      <w:r>
        <w:rPr>
          <w:rFonts w:ascii="Times New Roman" w:cs="Times New Roman" w:hAnsi="Times New Roman"/>
          <w:spacing w:val="-11"/>
        </w:rPr>
        <w:t xml:space="preserve"> </w:t>
      </w:r>
      <w:r>
        <w:rPr>
          <w:rFonts w:ascii="Times New Roman" w:cs="Times New Roman" w:hAnsi="Times New Roman"/>
        </w:rPr>
        <w:t>may</w:t>
      </w:r>
      <w:r>
        <w:rPr>
          <w:rFonts w:ascii="Times New Roman" w:cs="Times New Roman" w:hAnsi="Times New Roman"/>
          <w:spacing w:val="-11"/>
        </w:rPr>
        <w:t xml:space="preserve"> </w:t>
      </w:r>
      <w:r>
        <w:rPr>
          <w:rFonts w:ascii="Times New Roman" w:cs="Times New Roman" w:hAnsi="Times New Roman"/>
        </w:rPr>
        <w:t>not</w:t>
      </w:r>
      <w:r>
        <w:rPr>
          <w:rFonts w:ascii="Times New Roman" w:cs="Times New Roman" w:hAnsi="Times New Roman"/>
          <w:spacing w:val="-10"/>
        </w:rPr>
        <w:t xml:space="preserve"> </w:t>
      </w:r>
      <w:r>
        <w:rPr>
          <w:rFonts w:ascii="Times New Roman" w:cs="Times New Roman" w:hAnsi="Times New Roman"/>
        </w:rPr>
        <w:t>exist.</w:t>
      </w:r>
    </w:p>
    <w:p>
      <w:pPr>
        <w:pStyle w:val="style179"/>
        <w:numPr>
          <w:ilvl w:val="0"/>
          <w:numId w:val="17"/>
        </w:numPr>
        <w:spacing w:lineRule="auto" w:line="276"/>
        <w:jc w:val="both"/>
        <w:rPr>
          <w:rFonts w:ascii="Times New Roman" w:cs="Times New Roman" w:hAnsi="Times New Roman"/>
        </w:rPr>
      </w:pPr>
      <w:r>
        <w:rPr>
          <w:rFonts w:ascii="Times New Roman" w:cs="Times New Roman" w:hAnsi="Times New Roman"/>
        </w:rPr>
        <w:t>Soil</w:t>
      </w:r>
      <w:r>
        <w:rPr>
          <w:rFonts w:ascii="Times New Roman" w:cs="Times New Roman" w:hAnsi="Times New Roman"/>
          <w:spacing w:val="-19"/>
        </w:rPr>
        <w:t xml:space="preserve"> </w:t>
      </w:r>
      <w:r>
        <w:rPr>
          <w:rFonts w:ascii="Times New Roman" w:cs="Times New Roman" w:hAnsi="Times New Roman"/>
        </w:rPr>
        <w:t>temperature</w:t>
      </w:r>
      <w:r>
        <w:rPr>
          <w:rFonts w:ascii="Times New Roman" w:cs="Times New Roman" w:hAnsi="Times New Roman"/>
          <w:spacing w:val="-19"/>
        </w:rPr>
        <w:t xml:space="preserve"> </w:t>
      </w:r>
      <w:r>
        <w:rPr>
          <w:rFonts w:ascii="Times New Roman" w:cs="Times New Roman" w:hAnsi="Times New Roman"/>
        </w:rPr>
        <w:t>controls</w:t>
      </w:r>
      <w:r>
        <w:rPr>
          <w:rFonts w:ascii="Times New Roman" w:cs="Times New Roman" w:hAnsi="Times New Roman"/>
          <w:spacing w:val="-19"/>
        </w:rPr>
        <w:t xml:space="preserve"> </w:t>
      </w:r>
      <w:r>
        <w:rPr>
          <w:rFonts w:ascii="Times New Roman" w:cs="Times New Roman" w:hAnsi="Times New Roman"/>
        </w:rPr>
        <w:t>the</w:t>
      </w:r>
      <w:r>
        <w:rPr>
          <w:rFonts w:ascii="Times New Roman" w:cs="Times New Roman" w:hAnsi="Times New Roman"/>
          <w:spacing w:val="-19"/>
        </w:rPr>
        <w:t xml:space="preserve"> </w:t>
      </w:r>
      <w:r>
        <w:rPr>
          <w:rFonts w:ascii="Times New Roman" w:cs="Times New Roman" w:hAnsi="Times New Roman"/>
        </w:rPr>
        <w:t>bio-</w:t>
      </w:r>
      <w:r>
        <w:rPr>
          <w:rFonts w:ascii="Times New Roman" w:cs="Times New Roman" w:hAnsi="Times New Roman"/>
          <w:spacing w:val="-19"/>
        </w:rPr>
        <w:t xml:space="preserve"> </w:t>
      </w:r>
      <w:r>
        <w:rPr>
          <w:rFonts w:ascii="Times New Roman" w:cs="Times New Roman" w:hAnsi="Times New Roman"/>
        </w:rPr>
        <w:t>chemical</w:t>
      </w:r>
      <w:r>
        <w:rPr>
          <w:rFonts w:ascii="Times New Roman" w:cs="Times New Roman" w:hAnsi="Times New Roman"/>
          <w:spacing w:val="-19"/>
        </w:rPr>
        <w:t xml:space="preserve"> </w:t>
      </w:r>
      <w:r>
        <w:rPr>
          <w:rFonts w:ascii="Times New Roman" w:cs="Times New Roman" w:hAnsi="Times New Roman"/>
        </w:rPr>
        <w:t>process taking</w:t>
      </w:r>
      <w:r>
        <w:rPr>
          <w:rFonts w:ascii="Times New Roman" w:cs="Times New Roman" w:hAnsi="Times New Roman"/>
          <w:spacing w:val="-9"/>
        </w:rPr>
        <w:t xml:space="preserve"> </w:t>
      </w:r>
      <w:r>
        <w:rPr>
          <w:rFonts w:ascii="Times New Roman" w:cs="Times New Roman" w:hAnsi="Times New Roman"/>
        </w:rPr>
        <w:t>places</w:t>
      </w:r>
      <w:r>
        <w:rPr>
          <w:rFonts w:ascii="Times New Roman" w:cs="Times New Roman" w:hAnsi="Times New Roman"/>
          <w:spacing w:val="-8"/>
        </w:rPr>
        <w:t xml:space="preserve"> </w:t>
      </w:r>
      <w:r>
        <w:rPr>
          <w:rFonts w:ascii="Times New Roman" w:cs="Times New Roman" w:hAnsi="Times New Roman"/>
        </w:rPr>
        <w:t>in</w:t>
      </w:r>
      <w:r>
        <w:rPr>
          <w:rFonts w:ascii="Times New Roman" w:cs="Times New Roman" w:hAnsi="Times New Roman"/>
          <w:spacing w:val="-8"/>
        </w:rPr>
        <w:t xml:space="preserve"> </w:t>
      </w:r>
      <w:r>
        <w:rPr>
          <w:rFonts w:ascii="Times New Roman" w:cs="Times New Roman" w:hAnsi="Times New Roman"/>
        </w:rPr>
        <w:t>soil</w:t>
      </w:r>
      <w:r>
        <w:rPr>
          <w:rFonts w:ascii="Times New Roman" w:cs="Times New Roman" w:hAnsi="Times New Roman"/>
          <w:spacing w:val="-9"/>
        </w:rPr>
        <w:t xml:space="preserve"> </w:t>
      </w:r>
      <w:r>
        <w:rPr>
          <w:rFonts w:ascii="Times New Roman" w:cs="Times New Roman" w:hAnsi="Times New Roman"/>
        </w:rPr>
        <w:t xml:space="preserve">body. </w:t>
      </w:r>
    </w:p>
    <w:p>
      <w:pPr>
        <w:pStyle w:val="style179"/>
        <w:numPr>
          <w:ilvl w:val="0"/>
          <w:numId w:val="17"/>
        </w:numPr>
        <w:spacing w:lineRule="auto" w:line="276"/>
        <w:jc w:val="both"/>
        <w:rPr>
          <w:rFonts w:ascii="Times New Roman" w:cs="Times New Roman" w:hAnsi="Times New Roman"/>
        </w:rPr>
      </w:pPr>
      <w:r>
        <w:rPr>
          <w:rFonts w:ascii="Times New Roman" w:cs="Times New Roman" w:hAnsi="Times New Roman"/>
        </w:rPr>
        <w:t>It</w:t>
      </w:r>
      <w:r>
        <w:rPr>
          <w:rFonts w:ascii="Times New Roman" w:cs="Times New Roman" w:hAnsi="Times New Roman"/>
          <w:spacing w:val="-20"/>
        </w:rPr>
        <w:t xml:space="preserve"> </w:t>
      </w:r>
      <w:r>
        <w:rPr>
          <w:rFonts w:ascii="Times New Roman" w:cs="Times New Roman" w:hAnsi="Times New Roman"/>
        </w:rPr>
        <w:t>controls</w:t>
      </w:r>
      <w:r>
        <w:rPr>
          <w:rFonts w:ascii="Times New Roman" w:cs="Times New Roman" w:hAnsi="Times New Roman"/>
          <w:spacing w:val="-19"/>
        </w:rPr>
        <w:t xml:space="preserve"> </w:t>
      </w:r>
      <w:r>
        <w:rPr>
          <w:rFonts w:ascii="Times New Roman" w:cs="Times New Roman" w:hAnsi="Times New Roman"/>
        </w:rPr>
        <w:t>the</w:t>
      </w:r>
      <w:r>
        <w:rPr>
          <w:rFonts w:ascii="Times New Roman" w:cs="Times New Roman" w:hAnsi="Times New Roman"/>
          <w:spacing w:val="-19"/>
        </w:rPr>
        <w:t xml:space="preserve"> </w:t>
      </w:r>
      <w:r>
        <w:rPr>
          <w:rFonts w:ascii="Times New Roman" w:cs="Times New Roman" w:hAnsi="Times New Roman"/>
        </w:rPr>
        <w:t>amount</w:t>
      </w:r>
      <w:r>
        <w:rPr>
          <w:rFonts w:ascii="Times New Roman" w:cs="Times New Roman" w:hAnsi="Times New Roman"/>
          <w:spacing w:val="-20"/>
        </w:rPr>
        <w:t xml:space="preserve"> </w:t>
      </w:r>
      <w:r>
        <w:rPr>
          <w:rFonts w:ascii="Times New Roman" w:cs="Times New Roman" w:hAnsi="Times New Roman"/>
        </w:rPr>
        <w:t>of</w:t>
      </w:r>
      <w:r>
        <w:rPr>
          <w:rFonts w:ascii="Times New Roman" w:cs="Times New Roman" w:hAnsi="Times New Roman"/>
          <w:spacing w:val="-19"/>
        </w:rPr>
        <w:t xml:space="preserve"> </w:t>
      </w:r>
      <w:r>
        <w:rPr>
          <w:rFonts w:ascii="Times New Roman" w:cs="Times New Roman" w:hAnsi="Times New Roman"/>
        </w:rPr>
        <w:t>moisture</w:t>
      </w:r>
      <w:r>
        <w:rPr>
          <w:rFonts w:ascii="Times New Roman" w:cs="Times New Roman" w:hAnsi="Times New Roman"/>
          <w:spacing w:val="-19"/>
        </w:rPr>
        <w:t xml:space="preserve"> </w:t>
      </w:r>
      <w:r>
        <w:rPr>
          <w:rFonts w:ascii="Times New Roman" w:cs="Times New Roman" w:hAnsi="Times New Roman"/>
        </w:rPr>
        <w:t>in</w:t>
      </w:r>
      <w:r>
        <w:rPr>
          <w:rFonts w:ascii="Times New Roman" w:cs="Times New Roman" w:hAnsi="Times New Roman"/>
          <w:spacing w:val="-20"/>
        </w:rPr>
        <w:t xml:space="preserve"> </w:t>
      </w:r>
      <w:r>
        <w:rPr>
          <w:rFonts w:ascii="Times New Roman" w:cs="Times New Roman" w:hAnsi="Times New Roman"/>
        </w:rPr>
        <w:t>the</w:t>
      </w:r>
      <w:r>
        <w:rPr>
          <w:rFonts w:ascii="Times New Roman" w:cs="Times New Roman" w:hAnsi="Times New Roman"/>
          <w:spacing w:val="-19"/>
        </w:rPr>
        <w:t xml:space="preserve"> </w:t>
      </w:r>
      <w:r>
        <w:rPr>
          <w:rFonts w:ascii="Times New Roman" w:cs="Times New Roman" w:hAnsi="Times New Roman"/>
        </w:rPr>
        <w:t>soil</w:t>
      </w:r>
      <w:r>
        <w:rPr>
          <w:rFonts w:ascii="Times New Roman" w:cs="Times New Roman" w:hAnsi="Times New Roman"/>
          <w:spacing w:val="-19"/>
        </w:rPr>
        <w:t xml:space="preserve"> </w:t>
      </w:r>
      <w:r>
        <w:rPr>
          <w:rFonts w:ascii="Times New Roman" w:cs="Times New Roman" w:hAnsi="Times New Roman"/>
        </w:rPr>
        <w:t>body.</w:t>
      </w:r>
      <w:r>
        <w:rPr>
          <w:rFonts w:ascii="Times New Roman" w:cs="Times New Roman" w:hAnsi="Times New Roman"/>
          <w:spacing w:val="-20"/>
        </w:rPr>
        <w:t xml:space="preserve"> </w:t>
      </w:r>
      <w:r>
        <w:rPr>
          <w:rFonts w:ascii="Times New Roman" w:cs="Times New Roman" w:hAnsi="Times New Roman"/>
        </w:rPr>
        <w:t>Where</w:t>
      </w:r>
      <w:r>
        <w:rPr>
          <w:rFonts w:ascii="Times New Roman" w:cs="Times New Roman" w:hAnsi="Times New Roman"/>
          <w:spacing w:val="-19"/>
        </w:rPr>
        <w:t xml:space="preserve"> </w:t>
      </w:r>
      <w:r>
        <w:rPr>
          <w:rFonts w:ascii="Times New Roman" w:cs="Times New Roman" w:hAnsi="Times New Roman"/>
        </w:rPr>
        <w:t>there</w:t>
      </w:r>
      <w:r>
        <w:rPr>
          <w:rFonts w:ascii="Times New Roman" w:cs="Times New Roman" w:hAnsi="Times New Roman"/>
          <w:spacing w:val="-19"/>
        </w:rPr>
        <w:t xml:space="preserve"> </w:t>
      </w:r>
      <w:r>
        <w:rPr>
          <w:rFonts w:ascii="Times New Roman" w:cs="Times New Roman" w:hAnsi="Times New Roman"/>
        </w:rPr>
        <w:t>is</w:t>
      </w:r>
      <w:r>
        <w:rPr>
          <w:rFonts w:ascii="Times New Roman" w:cs="Times New Roman" w:hAnsi="Times New Roman"/>
          <w:spacing w:val="-20"/>
        </w:rPr>
        <w:t xml:space="preserve"> </w:t>
      </w:r>
      <w:r>
        <w:rPr>
          <w:rFonts w:ascii="Times New Roman" w:cs="Times New Roman" w:hAnsi="Times New Roman"/>
        </w:rPr>
        <w:t>high</w:t>
      </w:r>
      <w:r>
        <w:rPr>
          <w:rFonts w:ascii="Times New Roman" w:cs="Times New Roman" w:hAnsi="Times New Roman"/>
          <w:spacing w:val="-19"/>
        </w:rPr>
        <w:t xml:space="preserve"> </w:t>
      </w:r>
      <w:r>
        <w:rPr>
          <w:rFonts w:ascii="Times New Roman" w:cs="Times New Roman" w:hAnsi="Times New Roman"/>
        </w:rPr>
        <w:t>temperature,</w:t>
      </w:r>
      <w:r>
        <w:rPr>
          <w:rFonts w:ascii="Times New Roman" w:cs="Times New Roman" w:hAnsi="Times New Roman"/>
          <w:spacing w:val="-19"/>
        </w:rPr>
        <w:t xml:space="preserve"> </w:t>
      </w:r>
      <w:r>
        <w:rPr>
          <w:rFonts w:ascii="Times New Roman" w:cs="Times New Roman" w:hAnsi="Times New Roman"/>
        </w:rPr>
        <w:t>soil moisture</w:t>
      </w:r>
      <w:r>
        <w:rPr>
          <w:rFonts w:ascii="Times New Roman" w:cs="Times New Roman" w:hAnsi="Times New Roman"/>
          <w:spacing w:val="-9"/>
        </w:rPr>
        <w:t xml:space="preserve"> </w:t>
      </w:r>
      <w:r>
        <w:rPr>
          <w:rFonts w:ascii="Times New Roman" w:cs="Times New Roman" w:hAnsi="Times New Roman"/>
        </w:rPr>
        <w:t>is</w:t>
      </w:r>
      <w:r>
        <w:rPr>
          <w:rFonts w:ascii="Times New Roman" w:cs="Times New Roman" w:hAnsi="Times New Roman"/>
          <w:spacing w:val="-9"/>
        </w:rPr>
        <w:t xml:space="preserve"> </w:t>
      </w:r>
      <w:r>
        <w:rPr>
          <w:rFonts w:ascii="Times New Roman" w:cs="Times New Roman" w:hAnsi="Times New Roman"/>
        </w:rPr>
        <w:t>low</w:t>
      </w:r>
      <w:r>
        <w:rPr>
          <w:rFonts w:ascii="Times New Roman" w:cs="Times New Roman" w:hAnsi="Times New Roman"/>
          <w:spacing w:val="-8"/>
        </w:rPr>
        <w:t xml:space="preserve"> </w:t>
      </w:r>
      <w:r>
        <w:rPr>
          <w:rFonts w:ascii="Times New Roman" w:cs="Times New Roman" w:hAnsi="Times New Roman"/>
        </w:rPr>
        <w:t>due</w:t>
      </w:r>
      <w:r>
        <w:rPr>
          <w:rFonts w:ascii="Times New Roman" w:cs="Times New Roman" w:hAnsi="Times New Roman"/>
          <w:spacing w:val="-9"/>
        </w:rPr>
        <w:t xml:space="preserve"> </w:t>
      </w:r>
      <w:r>
        <w:rPr>
          <w:rFonts w:ascii="Times New Roman" w:cs="Times New Roman" w:hAnsi="Times New Roman"/>
        </w:rPr>
        <w:t>to</w:t>
      </w:r>
      <w:r>
        <w:rPr>
          <w:rFonts w:ascii="Times New Roman" w:cs="Times New Roman" w:hAnsi="Times New Roman"/>
          <w:spacing w:val="-9"/>
        </w:rPr>
        <w:t xml:space="preserve"> </w:t>
      </w:r>
      <w:r>
        <w:rPr>
          <w:rFonts w:ascii="Times New Roman" w:cs="Times New Roman" w:hAnsi="Times New Roman"/>
        </w:rPr>
        <w:t>excessive</w:t>
      </w:r>
      <w:r>
        <w:rPr>
          <w:rFonts w:ascii="Times New Roman" w:cs="Times New Roman" w:hAnsi="Times New Roman"/>
          <w:spacing w:val="-8"/>
        </w:rPr>
        <w:t xml:space="preserve"> </w:t>
      </w:r>
      <w:r>
        <w:rPr>
          <w:rFonts w:ascii="Times New Roman" w:cs="Times New Roman" w:hAnsi="Times New Roman"/>
        </w:rPr>
        <w:t>evaporation.</w:t>
      </w:r>
    </w:p>
    <w:p>
      <w:pPr>
        <w:pStyle w:val="style179"/>
        <w:numPr>
          <w:ilvl w:val="0"/>
          <w:numId w:val="17"/>
        </w:numPr>
        <w:spacing w:lineRule="auto" w:line="276"/>
        <w:jc w:val="both"/>
        <w:rPr>
          <w:rFonts w:ascii="Times New Roman" w:cs="Times New Roman" w:hAnsi="Times New Roman"/>
        </w:rPr>
      </w:pPr>
      <w:r>
        <w:rPr>
          <w:rFonts w:ascii="Times New Roman" w:cs="Times New Roman" w:hAnsi="Times New Roman"/>
        </w:rPr>
        <w:t xml:space="preserve">It Influence the occurrence of some horizon in the soil body like horizons of calcite </w:t>
      </w:r>
      <w:r>
        <w:rPr>
          <w:rFonts w:ascii="Times New Roman" w:cs="Times New Roman" w:hAnsi="Times New Roman"/>
          <w:spacing w:val="-1"/>
          <w:w w:val="98"/>
        </w:rPr>
        <w:t>dep</w:t>
      </w:r>
      <w:r>
        <w:rPr>
          <w:rFonts w:ascii="Times New Roman" w:cs="Times New Roman" w:hAnsi="Times New Roman"/>
          <w:spacing w:val="-1"/>
          <w:w w:val="107"/>
        </w:rPr>
        <w:t>os</w:t>
      </w:r>
      <w:r>
        <w:rPr>
          <w:rFonts w:ascii="Times New Roman" w:cs="Times New Roman" w:hAnsi="Times New Roman"/>
          <w:w w:val="107"/>
        </w:rPr>
        <w:t>i</w:t>
      </w:r>
      <w:r>
        <w:rPr>
          <w:rFonts w:ascii="Times New Roman" w:cs="Times New Roman" w:hAnsi="Times New Roman"/>
          <w:w w:val="81"/>
        </w:rPr>
        <w:t>t</w:t>
      </w:r>
      <w:r>
        <w:rPr>
          <w:rFonts w:ascii="Times New Roman" w:cs="Times New Roman" w:hAnsi="Times New Roman"/>
          <w:spacing w:val="-8"/>
        </w:rPr>
        <w:t xml:space="preserve"> </w:t>
      </w:r>
      <w:r>
        <w:rPr>
          <w:rFonts w:ascii="Times New Roman" w:cs="Times New Roman" w:hAnsi="Times New Roman"/>
          <w:spacing w:val="-1"/>
          <w:w w:val="101"/>
        </w:rPr>
        <w:t>a</w:t>
      </w:r>
      <w:r>
        <w:rPr>
          <w:rFonts w:ascii="Times New Roman" w:cs="Times New Roman" w:hAnsi="Times New Roman"/>
          <w:w w:val="101"/>
        </w:rPr>
        <w:t>n</w:t>
      </w:r>
      <w:r>
        <w:rPr>
          <w:rFonts w:ascii="Times New Roman" w:cs="Times New Roman" w:hAnsi="Times New Roman"/>
        </w:rPr>
        <w:t>d</w:t>
      </w:r>
      <w:r>
        <w:rPr>
          <w:rFonts w:ascii="Times New Roman" w:cs="Times New Roman" w:hAnsi="Times New Roman"/>
          <w:spacing w:val="-8"/>
        </w:rPr>
        <w:t xml:space="preserve"> </w:t>
      </w:r>
      <w:r>
        <w:rPr>
          <w:rFonts w:ascii="Times New Roman" w:cs="Times New Roman" w:hAnsi="Times New Roman"/>
          <w:spacing w:val="-1"/>
          <w:w w:val="99"/>
        </w:rPr>
        <w:t>sal</w:t>
      </w:r>
      <w:r>
        <w:rPr>
          <w:rFonts w:ascii="Times New Roman" w:cs="Times New Roman" w:hAnsi="Times New Roman"/>
          <w:w w:val="99"/>
        </w:rPr>
        <w:t>t</w:t>
      </w:r>
      <w:r>
        <w:rPr>
          <w:rFonts w:ascii="Times New Roman" w:cs="Times New Roman" w:hAnsi="Times New Roman"/>
          <w:spacing w:val="-8"/>
        </w:rPr>
        <w:t xml:space="preserve"> </w:t>
      </w:r>
      <w:r>
        <w:rPr>
          <w:rFonts w:ascii="Times New Roman" w:cs="Times New Roman" w:hAnsi="Times New Roman"/>
          <w:spacing w:val="-1"/>
          <w:w w:val="96"/>
        </w:rPr>
        <w:t>c</w:t>
      </w:r>
      <w:r>
        <w:rPr>
          <w:rFonts w:ascii="Times New Roman" w:cs="Times New Roman" w:hAnsi="Times New Roman"/>
          <w:spacing w:val="1"/>
          <w:w w:val="96"/>
        </w:rPr>
        <w:t>r</w:t>
      </w:r>
      <w:r>
        <w:rPr>
          <w:rFonts w:ascii="Times New Roman" w:cs="Times New Roman" w:hAnsi="Times New Roman"/>
          <w:w w:val="94"/>
        </w:rPr>
        <w:t>y</w:t>
      </w:r>
      <w:r>
        <w:rPr>
          <w:rFonts w:ascii="Times New Roman" w:cs="Times New Roman" w:hAnsi="Times New Roman"/>
          <w:spacing w:val="-1"/>
          <w:w w:val="99"/>
        </w:rPr>
        <w:t>sta</w:t>
      </w:r>
      <w:r>
        <w:rPr>
          <w:rFonts w:ascii="Times New Roman" w:cs="Times New Roman" w:hAnsi="Times New Roman"/>
          <w:w w:val="99"/>
        </w:rPr>
        <w:t>l</w:t>
      </w:r>
      <w:r>
        <w:rPr>
          <w:rFonts w:ascii="Times New Roman" w:cs="Times New Roman" w:hAnsi="Times New Roman"/>
          <w:spacing w:val="-1"/>
          <w:w w:val="99"/>
        </w:rPr>
        <w:t>s</w:t>
      </w:r>
      <w:r>
        <w:rPr>
          <w:rFonts w:ascii="Times New Roman" w:cs="Times New Roman" w:hAnsi="Times New Roman"/>
          <w:w w:val="99"/>
        </w:rPr>
        <w:t>.</w:t>
      </w:r>
      <w:r>
        <w:rPr>
          <w:rFonts w:ascii="Times New Roman" w:cs="Times New Roman" w:hAnsi="Times New Roman"/>
          <w:spacing w:val="-8"/>
        </w:rPr>
        <w:t xml:space="preserve"> </w:t>
      </w:r>
    </w:p>
    <w:p>
      <w:pPr>
        <w:pStyle w:val="style179"/>
        <w:numPr>
          <w:ilvl w:val="0"/>
          <w:numId w:val="17"/>
        </w:numPr>
        <w:spacing w:lineRule="auto" w:line="276"/>
        <w:jc w:val="both"/>
        <w:rPr>
          <w:rFonts w:ascii="Times New Roman" w:cs="Times New Roman" w:hAnsi="Times New Roman"/>
        </w:rPr>
      </w:pPr>
      <w:r>
        <w:rPr>
          <w:rFonts w:ascii="Times New Roman" w:cs="Times New Roman" w:hAnsi="Times New Roman"/>
        </w:rPr>
        <w:t xml:space="preserve">Soil temperature influences the growth of plants. </w:t>
      </w:r>
    </w:p>
    <w:p>
      <w:pPr>
        <w:pStyle w:val="style0"/>
        <w:spacing w:lineRule="auto" w:line="276"/>
        <w:jc w:val="both"/>
        <w:rPr>
          <w:rFonts w:ascii="Times New Roman" w:cs="Times New Roman" w:hAnsi="Times New Roman"/>
          <w:b/>
          <w:u w:color="444444"/>
        </w:rPr>
      </w:pPr>
    </w:p>
    <w:p>
      <w:pPr>
        <w:pStyle w:val="style0"/>
        <w:spacing w:lineRule="auto" w:line="276"/>
        <w:jc w:val="both"/>
        <w:rPr>
          <w:rFonts w:ascii="Times New Roman" w:cs="Times New Roman" w:hAnsi="Times New Roman"/>
          <w:b/>
        </w:rPr>
      </w:pPr>
      <w:r>
        <w:rPr>
          <w:rFonts w:ascii="Times New Roman" w:cs="Times New Roman" w:hAnsi="Times New Roman"/>
          <w:b/>
          <w:u w:color="444444"/>
        </w:rPr>
        <w:t>Soil</w:t>
      </w:r>
      <w:r>
        <w:rPr>
          <w:rFonts w:ascii="Times New Roman" w:cs="Times New Roman" w:hAnsi="Times New Roman"/>
          <w:b/>
          <w:spacing w:val="-6"/>
          <w:u w:color="444444"/>
        </w:rPr>
        <w:t xml:space="preserve"> </w:t>
      </w:r>
      <w:r>
        <w:rPr>
          <w:rFonts w:ascii="Times New Roman" w:cs="Times New Roman" w:hAnsi="Times New Roman"/>
          <w:b/>
          <w:u w:color="444444"/>
        </w:rPr>
        <w:t>density</w:t>
      </w:r>
    </w:p>
    <w:p>
      <w:pPr>
        <w:pStyle w:val="style0"/>
        <w:spacing w:lineRule="auto" w:line="276"/>
        <w:jc w:val="both"/>
        <w:rPr>
          <w:rFonts w:ascii="Times New Roman" w:cs="Times New Roman" w:hAnsi="Times New Roman"/>
        </w:rPr>
      </w:pPr>
      <w:r>
        <w:rPr>
          <w:rFonts w:ascii="Times New Roman" w:cs="Times New Roman" w:hAnsi="Times New Roman"/>
        </w:rPr>
        <w:t xml:space="preserve">Soil density refers to a weight per unit volume of soil. The density of the soil is expressed as follows  </w:t>
      </w:r>
    </w:p>
    <w:p>
      <w:pPr>
        <w:pStyle w:val="style0"/>
        <w:spacing w:lineRule="auto" w:line="276"/>
        <w:jc w:val="both"/>
        <w:rPr>
          <w:rFonts w:ascii="Times New Roman" w:cs="Times New Roman" w:hAnsi="Times New Roman"/>
        </w:rPr>
      </w:pPr>
      <w:r>
        <w:rPr>
          <w:rFonts w:ascii="Times New Roman" w:cs="Times New Roman" w:hAnsi="Times New Roman"/>
          <w:b/>
        </w:rPr>
        <w:t>Particle</w:t>
      </w:r>
      <w:r>
        <w:rPr>
          <w:rFonts w:ascii="Times New Roman" w:cs="Times New Roman" w:hAnsi="Times New Roman"/>
          <w:b/>
          <w:spacing w:val="-6"/>
        </w:rPr>
        <w:t xml:space="preserve"> </w:t>
      </w:r>
      <w:r>
        <w:rPr>
          <w:rFonts w:ascii="Times New Roman" w:cs="Times New Roman" w:hAnsi="Times New Roman"/>
          <w:b/>
        </w:rPr>
        <w:t>density</w:t>
      </w:r>
      <w:r>
        <w:rPr>
          <w:rFonts w:ascii="Times New Roman" w:cs="Times New Roman" w:hAnsi="Times New Roman"/>
        </w:rPr>
        <w:t xml:space="preserve"> It is the weight per unit volume of soil solids. This is expressed as follow.</w:t>
      </w:r>
    </w:p>
    <w:p>
      <w:pPr>
        <w:pStyle w:val="style0"/>
        <w:spacing w:lineRule="auto" w:line="276"/>
        <w:jc w:val="both"/>
        <w:rPr>
          <w:rFonts w:ascii="Times New Roman" w:cs="Times New Roman" w:hAnsi="Times New Roman"/>
        </w:rPr>
      </w:pPr>
      <m:oMath>
        <m:f>
          <m:fPr>
            <m:ctrlPr>
              <w:rPr>
                <w:rFonts w:ascii="Cambria Math" w:cs="Times New Roman" w:hAnsi="Times New Roman"/>
                <w:b/>
                <w:i/>
              </w:rPr>
            </m:ctrlPr>
          </m:fPr>
          <m:num>
            <m:r>
              <m:rPr>
                <m:sty m:val="bi"/>
              </m:rPr>
              <w:rPr>
                <w:rFonts w:ascii="Cambria Math" w:cs="Times New Roman" w:hAnsi="Cambria Math"/>
              </w:rPr>
              <m:t>Weight</m:t>
            </m:r>
            <m:r>
              <m:rPr>
                <m:sty m:val="bi"/>
              </m:rPr>
              <w:rPr>
                <w:rFonts w:ascii="Cambria Math" w:cs="Times New Roman" w:hAnsi="Times New Roman"/>
              </w:rPr>
              <m:t xml:space="preserve"> </m:t>
            </m:r>
            <m:r>
              <m:rPr>
                <m:sty m:val="bi"/>
              </m:rPr>
              <w:rPr>
                <w:rFonts w:ascii="Cambria Math" w:cs="Times New Roman" w:hAnsi="Cambria Math"/>
              </w:rPr>
              <m:t>of</m:t>
            </m:r>
            <m:r>
              <m:rPr>
                <m:sty m:val="bi"/>
              </m:rPr>
              <w:rPr>
                <w:rFonts w:ascii="Cambria Math" w:cs="Times New Roman" w:hAnsi="Times New Roman"/>
              </w:rPr>
              <m:t xml:space="preserve"> </m:t>
            </m:r>
            <m:r>
              <m:rPr>
                <m:sty m:val="bi"/>
              </m:rPr>
              <w:rPr>
                <w:rFonts w:ascii="Cambria Math" w:cs="Times New Roman" w:hAnsi="Cambria Math"/>
              </w:rPr>
              <m:t>the</m:t>
            </m:r>
            <m:r>
              <m:rPr>
                <m:sty m:val="bi"/>
              </m:rPr>
              <w:rPr>
                <w:rFonts w:ascii="Cambria Math" w:cs="Times New Roman" w:hAnsi="Times New Roman"/>
              </w:rPr>
              <m:t xml:space="preserve"> </m:t>
            </m:r>
            <m:r>
              <m:rPr>
                <m:sty m:val="bi"/>
              </m:rPr>
              <w:rPr>
                <w:rFonts w:ascii="Cambria Math" w:cs="Times New Roman" w:hAnsi="Cambria Math"/>
              </w:rPr>
              <m:t>soil</m:t>
            </m:r>
            <m:r>
              <m:rPr>
                <m:sty m:val="bi"/>
              </m:rPr>
              <w:rPr>
                <w:rFonts w:ascii="Cambria Math" w:cs="Times New Roman" w:hAnsi="Times New Roman"/>
              </w:rPr>
              <m:t xml:space="preserve"> </m:t>
            </m:r>
            <m:r>
              <m:rPr>
                <m:sty m:val="bi"/>
              </m:rPr>
              <w:rPr>
                <w:rFonts w:ascii="Cambria Math" w:cs="Times New Roman" w:hAnsi="Cambria Math"/>
              </w:rPr>
              <m:t>colloids</m:t>
            </m:r>
          </m:num>
          <m:den>
            <m:r>
              <m:rPr>
                <m:sty m:val="bi"/>
              </m:rPr>
              <w:rPr>
                <w:rFonts w:ascii="Cambria Math" w:cs="Times New Roman" w:hAnsi="Cambria Math"/>
              </w:rPr>
              <m:t>Volume</m:t>
            </m:r>
            <m:r>
              <m:rPr>
                <m:sty m:val="bi"/>
              </m:rPr>
              <w:rPr>
                <w:rFonts w:ascii="Cambria Math" w:cs="Times New Roman" w:hAnsi="Times New Roman"/>
              </w:rPr>
              <m:t xml:space="preserve"> </m:t>
            </m:r>
            <m:r>
              <m:rPr>
                <m:sty m:val="bi"/>
              </m:rPr>
              <w:rPr>
                <w:rFonts w:ascii="Cambria Math" w:cs="Times New Roman" w:hAnsi="Cambria Math"/>
              </w:rPr>
              <m:t>of</m:t>
            </m:r>
            <m:r>
              <m:rPr>
                <m:sty m:val="bi"/>
              </m:rPr>
              <w:rPr>
                <w:rFonts w:ascii="Cambria Math" w:cs="Times New Roman" w:hAnsi="Times New Roman"/>
              </w:rPr>
              <m:t xml:space="preserve"> </m:t>
            </m:r>
            <m:r>
              <m:rPr>
                <m:sty m:val="bi"/>
              </m:rPr>
              <w:rPr>
                <w:rFonts w:ascii="Cambria Math" w:cs="Times New Roman" w:hAnsi="Cambria Math"/>
              </w:rPr>
              <m:t>the</m:t>
            </m:r>
            <m:r>
              <m:rPr>
                <m:sty m:val="bi"/>
              </m:rPr>
              <w:rPr>
                <w:rFonts w:ascii="Cambria Math" w:cs="Times New Roman" w:hAnsi="Times New Roman"/>
              </w:rPr>
              <m:t xml:space="preserve"> </m:t>
            </m:r>
            <m:r>
              <m:rPr>
                <m:sty m:val="bi"/>
              </m:rPr>
              <w:rPr>
                <w:rFonts w:ascii="Cambria Math" w:cs="Times New Roman" w:hAnsi="Cambria Math"/>
              </w:rPr>
              <m:t>soil</m:t>
            </m:r>
            <m:r>
              <m:rPr>
                <m:sty m:val="bi"/>
              </m:rPr>
              <w:rPr>
                <w:rFonts w:ascii="Cambria Math" w:cs="Times New Roman" w:hAnsi="Times New Roman"/>
              </w:rPr>
              <m:t xml:space="preserve"> </m:t>
            </m:r>
            <m:r>
              <m:rPr>
                <m:sty m:val="bi"/>
              </m:rPr>
              <w:rPr>
                <w:rFonts w:ascii="Cambria Math" w:cs="Times New Roman" w:hAnsi="Cambria Math"/>
              </w:rPr>
              <m:t>colloids</m:t>
            </m:r>
          </m:den>
        </m:f>
      </m:oMath>
      <w:r>
        <w:rPr>
          <w:rFonts w:ascii="Times New Roman" w:cs="Times New Roman" w:hAnsi="Times New Roman"/>
        </w:rPr>
        <w:t>=gm/c</w:t>
      </w:r>
      <w:r>
        <w:rPr>
          <w:rFonts w:ascii="Times New Roman" w:cs="Times New Roman" w:hAnsi="Times New Roman"/>
        </w:rPr>
        <w:t>m</w:t>
      </w:r>
      <w:r>
        <w:rPr>
          <w:rFonts w:ascii="Times New Roman" w:cs="Times New Roman" w:hAnsi="Times New Roman"/>
          <w:vertAlign w:val="superscript"/>
        </w:rPr>
        <w:t>3</w:t>
      </w:r>
    </w:p>
    <w:p>
      <w:pPr>
        <w:pStyle w:val="style0"/>
        <w:spacing w:lineRule="auto" w:line="276"/>
        <w:jc w:val="both"/>
        <w:rPr>
          <w:rFonts w:ascii="Times New Roman" w:cs="Times New Roman" w:hAnsi="Times New Roman"/>
        </w:rPr>
      </w:pPr>
      <w:r>
        <w:rPr>
          <w:rFonts w:ascii="Times New Roman" w:cs="Times New Roman" w:hAnsi="Times New Roman"/>
          <w:b/>
        </w:rPr>
        <w:t>Bulk</w:t>
      </w:r>
      <w:r>
        <w:rPr>
          <w:rFonts w:ascii="Times New Roman" w:cs="Times New Roman" w:hAnsi="Times New Roman"/>
          <w:b/>
          <w:spacing w:val="-6"/>
        </w:rPr>
        <w:t xml:space="preserve"> </w:t>
      </w:r>
      <w:r>
        <w:rPr>
          <w:rFonts w:ascii="Times New Roman" w:cs="Times New Roman" w:hAnsi="Times New Roman"/>
          <w:b/>
        </w:rPr>
        <w:t>density</w:t>
      </w:r>
      <w:r>
        <w:rPr>
          <w:rFonts w:ascii="Times New Roman" w:cs="Times New Roman" w:hAnsi="Times New Roman"/>
        </w:rPr>
        <w:t xml:space="preserve"> It</w:t>
      </w:r>
      <w:r>
        <w:rPr>
          <w:rFonts w:ascii="Times New Roman" w:cs="Times New Roman" w:hAnsi="Times New Roman"/>
          <w:spacing w:val="-16"/>
        </w:rPr>
        <w:t xml:space="preserve"> </w:t>
      </w:r>
      <w:r>
        <w:rPr>
          <w:rFonts w:ascii="Times New Roman" w:cs="Times New Roman" w:hAnsi="Times New Roman"/>
        </w:rPr>
        <w:t>is</w:t>
      </w:r>
      <w:r>
        <w:rPr>
          <w:rFonts w:ascii="Times New Roman" w:cs="Times New Roman" w:hAnsi="Times New Roman"/>
          <w:spacing w:val="-16"/>
        </w:rPr>
        <w:t xml:space="preserve"> </w:t>
      </w:r>
      <w:r>
        <w:rPr>
          <w:rFonts w:ascii="Times New Roman" w:cs="Times New Roman" w:hAnsi="Times New Roman"/>
        </w:rPr>
        <w:t>the</w:t>
      </w:r>
      <w:r>
        <w:rPr>
          <w:rFonts w:ascii="Times New Roman" w:cs="Times New Roman" w:hAnsi="Times New Roman"/>
          <w:spacing w:val="-16"/>
        </w:rPr>
        <w:t xml:space="preserve"> </w:t>
      </w:r>
      <w:r>
        <w:rPr>
          <w:rFonts w:ascii="Times New Roman" w:cs="Times New Roman" w:hAnsi="Times New Roman"/>
        </w:rPr>
        <w:t>weight</w:t>
      </w:r>
      <w:r>
        <w:rPr>
          <w:rFonts w:ascii="Times New Roman" w:cs="Times New Roman" w:hAnsi="Times New Roman"/>
          <w:spacing w:val="-16"/>
        </w:rPr>
        <w:t xml:space="preserve"> </w:t>
      </w:r>
      <w:r>
        <w:rPr>
          <w:rFonts w:ascii="Times New Roman" w:cs="Times New Roman" w:hAnsi="Times New Roman"/>
        </w:rPr>
        <w:t>per</w:t>
      </w:r>
      <w:r>
        <w:rPr>
          <w:rFonts w:ascii="Times New Roman" w:cs="Times New Roman" w:hAnsi="Times New Roman"/>
          <w:spacing w:val="-16"/>
        </w:rPr>
        <w:t xml:space="preserve"> </w:t>
      </w:r>
      <w:r>
        <w:rPr>
          <w:rFonts w:ascii="Times New Roman" w:cs="Times New Roman" w:hAnsi="Times New Roman"/>
        </w:rPr>
        <w:t>unit</w:t>
      </w:r>
      <w:r>
        <w:rPr>
          <w:rFonts w:ascii="Times New Roman" w:cs="Times New Roman" w:hAnsi="Times New Roman"/>
          <w:spacing w:val="-15"/>
        </w:rPr>
        <w:t xml:space="preserve"> </w:t>
      </w:r>
      <w:r>
        <w:rPr>
          <w:rFonts w:ascii="Times New Roman" w:cs="Times New Roman" w:hAnsi="Times New Roman"/>
        </w:rPr>
        <w:t>volume</w:t>
      </w:r>
      <w:r>
        <w:rPr>
          <w:rFonts w:ascii="Times New Roman" w:cs="Times New Roman" w:hAnsi="Times New Roman"/>
          <w:spacing w:val="-16"/>
        </w:rPr>
        <w:t xml:space="preserve"> </w:t>
      </w:r>
      <w:r>
        <w:rPr>
          <w:rFonts w:ascii="Times New Roman" w:cs="Times New Roman" w:hAnsi="Times New Roman"/>
        </w:rPr>
        <w:t>of</w:t>
      </w:r>
      <w:r>
        <w:rPr>
          <w:rFonts w:ascii="Times New Roman" w:cs="Times New Roman" w:hAnsi="Times New Roman"/>
          <w:spacing w:val="-16"/>
        </w:rPr>
        <w:t xml:space="preserve"> </w:t>
      </w:r>
      <w:r>
        <w:rPr>
          <w:rFonts w:ascii="Times New Roman" w:cs="Times New Roman" w:hAnsi="Times New Roman"/>
        </w:rPr>
        <w:t>the</w:t>
      </w:r>
      <w:r>
        <w:rPr>
          <w:rFonts w:ascii="Times New Roman" w:cs="Times New Roman" w:hAnsi="Times New Roman"/>
          <w:spacing w:val="-16"/>
        </w:rPr>
        <w:t xml:space="preserve"> </w:t>
      </w:r>
      <w:r>
        <w:rPr>
          <w:rFonts w:ascii="Times New Roman" w:cs="Times New Roman" w:hAnsi="Times New Roman"/>
        </w:rPr>
        <w:t>whole</w:t>
      </w:r>
      <w:r>
        <w:rPr>
          <w:rFonts w:ascii="Times New Roman" w:cs="Times New Roman" w:hAnsi="Times New Roman"/>
          <w:spacing w:val="-16"/>
        </w:rPr>
        <w:t xml:space="preserve"> </w:t>
      </w:r>
      <w:r>
        <w:rPr>
          <w:rFonts w:ascii="Times New Roman" w:cs="Times New Roman" w:hAnsi="Times New Roman"/>
        </w:rPr>
        <w:t>soil</w:t>
      </w:r>
      <w:r>
        <w:rPr>
          <w:rFonts w:ascii="Times New Roman" w:cs="Times New Roman" w:hAnsi="Times New Roman"/>
          <w:spacing w:val="-16"/>
        </w:rPr>
        <w:t xml:space="preserve"> </w:t>
      </w:r>
      <w:r>
        <w:rPr>
          <w:rFonts w:ascii="Times New Roman" w:cs="Times New Roman" w:hAnsi="Times New Roman"/>
        </w:rPr>
        <w:t>by</w:t>
      </w:r>
      <w:r>
        <w:rPr>
          <w:rFonts w:ascii="Times New Roman" w:cs="Times New Roman" w:hAnsi="Times New Roman"/>
          <w:spacing w:val="-15"/>
        </w:rPr>
        <w:t xml:space="preserve"> </w:t>
      </w:r>
      <w:r>
        <w:rPr>
          <w:rFonts w:ascii="Times New Roman" w:cs="Times New Roman" w:hAnsi="Times New Roman"/>
        </w:rPr>
        <w:t>considering</w:t>
      </w:r>
      <w:r>
        <w:rPr>
          <w:rFonts w:ascii="Times New Roman" w:cs="Times New Roman" w:hAnsi="Times New Roman"/>
          <w:spacing w:val="-16"/>
        </w:rPr>
        <w:t xml:space="preserve"> </w:t>
      </w:r>
      <w:r>
        <w:rPr>
          <w:rFonts w:ascii="Times New Roman" w:cs="Times New Roman" w:hAnsi="Times New Roman"/>
        </w:rPr>
        <w:t>soil</w:t>
      </w:r>
      <w:r>
        <w:rPr>
          <w:rFonts w:ascii="Times New Roman" w:cs="Times New Roman" w:hAnsi="Times New Roman"/>
          <w:spacing w:val="-16"/>
        </w:rPr>
        <w:t xml:space="preserve"> </w:t>
      </w:r>
      <w:r>
        <w:rPr>
          <w:rFonts w:ascii="Times New Roman" w:cs="Times New Roman" w:hAnsi="Times New Roman"/>
        </w:rPr>
        <w:t>sample.</w:t>
      </w:r>
      <w:r>
        <w:rPr>
          <w:rFonts w:ascii="Times New Roman" w:cs="Times New Roman" w:hAnsi="Times New Roman"/>
          <w:spacing w:val="-16"/>
        </w:rPr>
        <w:t xml:space="preserve"> </w:t>
      </w:r>
      <w:r>
        <w:rPr>
          <w:rFonts w:ascii="Times New Roman" w:cs="Times New Roman" w:hAnsi="Times New Roman"/>
        </w:rPr>
        <w:t>Or</w:t>
      </w:r>
      <w:r>
        <w:rPr>
          <w:rFonts w:ascii="Times New Roman" w:cs="Times New Roman" w:hAnsi="Times New Roman"/>
          <w:spacing w:val="-16"/>
        </w:rPr>
        <w:t xml:space="preserve"> </w:t>
      </w:r>
      <w:r>
        <w:rPr>
          <w:rFonts w:ascii="Times New Roman" w:cs="Times New Roman" w:hAnsi="Times New Roman"/>
        </w:rPr>
        <w:t>the</w:t>
      </w:r>
      <w:r>
        <w:rPr>
          <w:rFonts w:ascii="Times New Roman" w:cs="Times New Roman" w:hAnsi="Times New Roman"/>
          <w:spacing w:val="-16"/>
        </w:rPr>
        <w:t xml:space="preserve"> </w:t>
      </w:r>
      <w:r>
        <w:rPr>
          <w:rFonts w:ascii="Times New Roman" w:cs="Times New Roman" w:hAnsi="Times New Roman"/>
        </w:rPr>
        <w:t>ratio of</w:t>
      </w:r>
      <w:r>
        <w:rPr>
          <w:rFonts w:ascii="Times New Roman" w:cs="Times New Roman" w:hAnsi="Times New Roman"/>
          <w:spacing w:val="-9"/>
        </w:rPr>
        <w:t xml:space="preserve"> </w:t>
      </w:r>
      <w:r>
        <w:rPr>
          <w:rFonts w:ascii="Times New Roman" w:cs="Times New Roman" w:hAnsi="Times New Roman"/>
        </w:rPr>
        <w:t>soil</w:t>
      </w:r>
      <w:r>
        <w:rPr>
          <w:rFonts w:ascii="Times New Roman" w:cs="Times New Roman" w:hAnsi="Times New Roman"/>
          <w:spacing w:val="-9"/>
        </w:rPr>
        <w:t xml:space="preserve"> </w:t>
      </w:r>
      <w:r>
        <w:rPr>
          <w:rFonts w:ascii="Times New Roman" w:cs="Times New Roman" w:hAnsi="Times New Roman"/>
        </w:rPr>
        <w:t>weight</w:t>
      </w:r>
      <w:r>
        <w:rPr>
          <w:rFonts w:ascii="Times New Roman" w:cs="Times New Roman" w:hAnsi="Times New Roman"/>
          <w:spacing w:val="-9"/>
        </w:rPr>
        <w:t xml:space="preserve"> </w:t>
      </w:r>
      <w:r>
        <w:rPr>
          <w:rFonts w:ascii="Times New Roman" w:cs="Times New Roman" w:hAnsi="Times New Roman"/>
        </w:rPr>
        <w:t>to</w:t>
      </w:r>
      <w:r>
        <w:rPr>
          <w:rFonts w:ascii="Times New Roman" w:cs="Times New Roman" w:hAnsi="Times New Roman"/>
          <w:spacing w:val="-9"/>
        </w:rPr>
        <w:t xml:space="preserve"> </w:t>
      </w:r>
      <w:r>
        <w:rPr>
          <w:rFonts w:ascii="Times New Roman" w:cs="Times New Roman" w:hAnsi="Times New Roman"/>
        </w:rPr>
        <w:t>soil</w:t>
      </w:r>
      <w:r>
        <w:rPr>
          <w:rFonts w:ascii="Times New Roman" w:cs="Times New Roman" w:hAnsi="Times New Roman"/>
          <w:spacing w:val="-9"/>
        </w:rPr>
        <w:t xml:space="preserve"> </w:t>
      </w:r>
      <w:r>
        <w:rPr>
          <w:rFonts w:ascii="Times New Roman" w:cs="Times New Roman" w:hAnsi="Times New Roman"/>
        </w:rPr>
        <w:t>volume.</w:t>
      </w:r>
      <w:r>
        <w:rPr>
          <w:rFonts w:ascii="Times New Roman" w:cs="Times New Roman" w:hAnsi="Times New Roman"/>
          <w:spacing w:val="-9"/>
        </w:rPr>
        <w:t xml:space="preserve"> </w:t>
      </w:r>
      <w:r>
        <w:rPr>
          <w:rFonts w:ascii="Times New Roman" w:cs="Times New Roman" w:hAnsi="Times New Roman"/>
        </w:rPr>
        <w:t>Bulk</w:t>
      </w:r>
      <w:r>
        <w:rPr>
          <w:rFonts w:ascii="Times New Roman" w:cs="Times New Roman" w:hAnsi="Times New Roman"/>
          <w:spacing w:val="-9"/>
        </w:rPr>
        <w:t xml:space="preserve"> </w:t>
      </w:r>
      <w:r>
        <w:rPr>
          <w:rFonts w:ascii="Times New Roman" w:cs="Times New Roman" w:hAnsi="Times New Roman"/>
        </w:rPr>
        <w:t>density</w:t>
      </w:r>
      <w:r>
        <w:rPr>
          <w:rFonts w:ascii="Times New Roman" w:cs="Times New Roman" w:hAnsi="Times New Roman"/>
          <w:spacing w:val="-9"/>
        </w:rPr>
        <w:t xml:space="preserve"> </w:t>
      </w:r>
      <w:r>
        <w:rPr>
          <w:rFonts w:ascii="Times New Roman" w:cs="Times New Roman" w:hAnsi="Times New Roman"/>
        </w:rPr>
        <w:t>is</w:t>
      </w:r>
      <w:r>
        <w:rPr>
          <w:rFonts w:ascii="Times New Roman" w:cs="Times New Roman" w:hAnsi="Times New Roman"/>
          <w:spacing w:val="-8"/>
        </w:rPr>
        <w:t xml:space="preserve"> </w:t>
      </w:r>
      <w:r>
        <w:rPr>
          <w:rFonts w:ascii="Times New Roman" w:cs="Times New Roman" w:hAnsi="Times New Roman"/>
        </w:rPr>
        <w:t>expressed</w:t>
      </w:r>
      <w:r>
        <w:rPr>
          <w:rFonts w:ascii="Times New Roman" w:cs="Times New Roman" w:hAnsi="Times New Roman"/>
          <w:spacing w:val="-9"/>
        </w:rPr>
        <w:t xml:space="preserve"> </w:t>
      </w:r>
      <w:r>
        <w:rPr>
          <w:rFonts w:ascii="Times New Roman" w:cs="Times New Roman" w:hAnsi="Times New Roman"/>
        </w:rPr>
        <w:t>as</w:t>
      </w:r>
      <w:r>
        <w:rPr>
          <w:rFonts w:ascii="Times New Roman" w:cs="Times New Roman" w:hAnsi="Times New Roman"/>
          <w:spacing w:val="5"/>
        </w:rPr>
        <w:t xml:space="preserve"> </w:t>
      </w:r>
      <w:r>
        <w:rPr>
          <w:rFonts w:ascii="Times New Roman" w:cs="Times New Roman" w:hAnsi="Times New Roman"/>
        </w:rPr>
        <w:t>follow.</w:t>
      </w:r>
    </w:p>
    <w:p>
      <w:pPr>
        <w:pStyle w:val="style0"/>
        <w:spacing w:lineRule="auto" w:line="276"/>
        <w:jc w:val="both"/>
        <w:rPr>
          <w:rFonts w:ascii="Times New Roman" w:cs="Times New Roman" w:hAnsi="Times New Roman"/>
        </w:rPr>
      </w:pPr>
      <m:oMath>
        <m:f>
          <m:fPr>
            <m:ctrlPr>
              <w:rPr>
                <w:rFonts w:ascii="Cambria Math" w:cs="Times New Roman" w:hAnsi="Times New Roman"/>
                <w:b/>
                <w:i/>
              </w:rPr>
            </m:ctrlPr>
          </m:fPr>
          <m:num>
            <m:r>
              <m:rPr>
                <m:sty m:val="bi"/>
              </m:rPr>
              <w:rPr>
                <w:rFonts w:ascii="Cambria Math" w:cs="Times New Roman" w:hAnsi="Cambria Math"/>
              </w:rPr>
              <m:t>Weight</m:t>
            </m:r>
            <m:r>
              <m:rPr>
                <m:sty m:val="bi"/>
              </m:rPr>
              <w:rPr>
                <w:rFonts w:ascii="Cambria Math" w:cs="Times New Roman" w:hAnsi="Times New Roman"/>
              </w:rPr>
              <m:t xml:space="preserve"> </m:t>
            </m:r>
            <m:r>
              <m:rPr>
                <m:sty m:val="bi"/>
              </m:rPr>
              <w:rPr>
                <w:rFonts w:ascii="Cambria Math" w:cs="Times New Roman" w:hAnsi="Cambria Math"/>
              </w:rPr>
              <m:t>of</m:t>
            </m:r>
            <m:r>
              <m:rPr>
                <m:sty m:val="bi"/>
              </m:rPr>
              <w:rPr>
                <w:rFonts w:ascii="Cambria Math" w:cs="Times New Roman" w:hAnsi="Times New Roman"/>
              </w:rPr>
              <m:t xml:space="preserve"> </m:t>
            </m:r>
            <m:r>
              <m:rPr>
                <m:sty m:val="bi"/>
              </m:rPr>
              <w:rPr>
                <w:rFonts w:ascii="Cambria Math" w:cs="Times New Roman" w:hAnsi="Cambria Math"/>
              </w:rPr>
              <m:t>the</m:t>
            </m:r>
            <m:r>
              <m:rPr>
                <m:sty m:val="bi"/>
              </m:rPr>
              <w:rPr>
                <w:rFonts w:ascii="Cambria Math" w:cs="Times New Roman" w:hAnsi="Times New Roman"/>
              </w:rPr>
              <m:t xml:space="preserve"> </m:t>
            </m:r>
            <m:r>
              <m:rPr>
                <m:sty m:val="bi"/>
              </m:rPr>
              <w:rPr>
                <w:rFonts w:ascii="Cambria Math" w:cs="Times New Roman" w:hAnsi="Cambria Math"/>
              </w:rPr>
              <m:t>soil</m:t>
            </m:r>
          </m:num>
          <m:den>
            <m:r>
              <m:rPr>
                <m:sty m:val="bi"/>
              </m:rPr>
              <w:rPr>
                <w:rFonts w:ascii="Cambria Math" w:cs="Times New Roman" w:hAnsi="Cambria Math"/>
              </w:rPr>
              <m:t>volume</m:t>
            </m:r>
            <m:r>
              <m:rPr>
                <m:sty m:val="bi"/>
              </m:rPr>
              <w:rPr>
                <w:rFonts w:ascii="Cambria Math" w:cs="Times New Roman" w:hAnsi="Times New Roman"/>
              </w:rPr>
              <m:t xml:space="preserve"> </m:t>
            </m:r>
            <m:r>
              <m:rPr>
                <m:sty m:val="bi"/>
              </m:rPr>
              <w:rPr>
                <w:rFonts w:ascii="Cambria Math" w:cs="Times New Roman" w:hAnsi="Cambria Math"/>
              </w:rPr>
              <m:t>of</m:t>
            </m:r>
            <m:r>
              <m:rPr>
                <m:sty m:val="bi"/>
              </m:rPr>
              <w:rPr>
                <w:rFonts w:ascii="Cambria Math" w:cs="Times New Roman" w:hAnsi="Times New Roman"/>
              </w:rPr>
              <m:t xml:space="preserve"> </m:t>
            </m:r>
            <m:r>
              <m:rPr>
                <m:sty m:val="bi"/>
              </m:rPr>
              <w:rPr>
                <w:rFonts w:ascii="Cambria Math" w:cs="Times New Roman" w:hAnsi="Cambria Math"/>
              </w:rPr>
              <m:t>the</m:t>
            </m:r>
            <m:r>
              <m:rPr>
                <m:sty m:val="bi"/>
              </m:rPr>
              <w:rPr>
                <w:rFonts w:ascii="Cambria Math" w:cs="Times New Roman" w:hAnsi="Times New Roman"/>
              </w:rPr>
              <m:t xml:space="preserve"> </m:t>
            </m:r>
            <m:r>
              <m:rPr>
                <m:sty m:val="bi"/>
              </m:rPr>
              <w:rPr>
                <w:rFonts w:ascii="Cambria Math" w:cs="Times New Roman" w:hAnsi="Cambria Math"/>
              </w:rPr>
              <m:t>soil</m:t>
            </m:r>
          </m:den>
        </m:f>
      </m:oMath>
      <w:r>
        <w:rPr>
          <w:rFonts w:ascii="Times New Roman" w:cs="Times New Roman" w:hAnsi="Times New Roman"/>
        </w:rPr>
        <w:t>=gm/c</w:t>
      </w:r>
      <w:r>
        <w:rPr>
          <w:rFonts w:ascii="Times New Roman" w:cs="Times New Roman" w:hAnsi="Times New Roman"/>
        </w:rPr>
        <w:t>m</w:t>
      </w:r>
      <w:r>
        <w:rPr>
          <w:rFonts w:ascii="Times New Roman" w:cs="Times New Roman" w:hAnsi="Times New Roman"/>
          <w:vertAlign w:val="superscript"/>
        </w:rPr>
        <w:t>3</w:t>
      </w:r>
    </w:p>
    <w:p>
      <w:pPr>
        <w:pStyle w:val="style0"/>
        <w:spacing w:lineRule="auto" w:line="276"/>
        <w:jc w:val="both"/>
        <w:rPr>
          <w:rFonts w:ascii="Times New Roman" w:cs="Times New Roman" w:hAnsi="Times New Roman"/>
        </w:rPr>
      </w:pPr>
      <w:r>
        <w:rPr>
          <w:rFonts w:ascii="Times New Roman" w:cs="Times New Roman" w:hAnsi="Times New Roman"/>
        </w:rPr>
        <w:t>Bulk density of the soil is affected by the following factors.</w:t>
      </w:r>
    </w:p>
    <w:p>
      <w:pPr>
        <w:pStyle w:val="style179"/>
        <w:numPr>
          <w:ilvl w:val="0"/>
          <w:numId w:val="18"/>
        </w:numPr>
        <w:spacing w:lineRule="auto" w:line="276"/>
        <w:jc w:val="both"/>
        <w:rPr>
          <w:rFonts w:ascii="Times New Roman" w:cs="Times New Roman" w:hAnsi="Times New Roman"/>
        </w:rPr>
      </w:pPr>
      <w:r>
        <w:rPr>
          <w:rFonts w:ascii="Times New Roman" w:cs="Times New Roman" w:hAnsi="Times New Roman"/>
        </w:rPr>
        <w:t>Organic matter</w:t>
      </w:r>
      <w:r>
        <w:rPr>
          <w:rFonts w:ascii="Times New Roman" w:cs="Times New Roman" w:hAnsi="Times New Roman"/>
          <w:spacing w:val="-17"/>
        </w:rPr>
        <w:t xml:space="preserve"> </w:t>
      </w:r>
      <w:r>
        <w:rPr>
          <w:rFonts w:ascii="Times New Roman" w:cs="Times New Roman" w:hAnsi="Times New Roman"/>
        </w:rPr>
        <w:t>content.</w:t>
      </w:r>
    </w:p>
    <w:p>
      <w:pPr>
        <w:pStyle w:val="style179"/>
        <w:numPr>
          <w:ilvl w:val="0"/>
          <w:numId w:val="18"/>
        </w:numPr>
        <w:spacing w:lineRule="auto" w:line="276"/>
        <w:jc w:val="both"/>
        <w:rPr>
          <w:rFonts w:ascii="Times New Roman" w:cs="Times New Roman" w:hAnsi="Times New Roman"/>
        </w:rPr>
      </w:pPr>
      <w:r>
        <w:rPr>
          <w:rFonts w:ascii="Times New Roman" w:cs="Times New Roman" w:hAnsi="Times New Roman"/>
        </w:rPr>
        <w:t>Granulation.</w:t>
      </w:r>
    </w:p>
    <w:p>
      <w:pPr>
        <w:pStyle w:val="style179"/>
        <w:numPr>
          <w:ilvl w:val="0"/>
          <w:numId w:val="18"/>
        </w:numPr>
        <w:spacing w:lineRule="auto" w:line="276"/>
        <w:jc w:val="both"/>
        <w:rPr>
          <w:rFonts w:ascii="Times New Roman" w:cs="Times New Roman" w:hAnsi="Times New Roman"/>
        </w:rPr>
      </w:pPr>
      <w:r>
        <w:rPr>
          <w:rFonts w:ascii="Times New Roman" w:cs="Times New Roman" w:hAnsi="Times New Roman"/>
        </w:rPr>
        <w:t>Compactness of the</w:t>
      </w:r>
      <w:r>
        <w:rPr>
          <w:rFonts w:ascii="Times New Roman" w:cs="Times New Roman" w:hAnsi="Times New Roman"/>
          <w:spacing w:val="-25"/>
        </w:rPr>
        <w:t xml:space="preserve"> </w:t>
      </w:r>
      <w:r>
        <w:rPr>
          <w:rFonts w:ascii="Times New Roman" w:cs="Times New Roman" w:hAnsi="Times New Roman"/>
        </w:rPr>
        <w:t>soil.</w:t>
      </w:r>
    </w:p>
    <w:p>
      <w:pPr>
        <w:pStyle w:val="style179"/>
        <w:numPr>
          <w:ilvl w:val="0"/>
          <w:numId w:val="18"/>
        </w:numPr>
        <w:spacing w:lineRule="auto" w:line="276"/>
        <w:jc w:val="both"/>
        <w:rPr>
          <w:rFonts w:ascii="Times New Roman" w:cs="Times New Roman" w:hAnsi="Times New Roman"/>
        </w:rPr>
      </w:pPr>
      <w:r>
        <w:rPr>
          <w:rFonts w:ascii="Times New Roman" w:cs="Times New Roman" w:hAnsi="Times New Roman"/>
        </w:rPr>
        <w:t>Cultural</w:t>
      </w:r>
      <w:r>
        <w:rPr>
          <w:rFonts w:ascii="Times New Roman" w:cs="Times New Roman" w:hAnsi="Times New Roman"/>
          <w:spacing w:val="-9"/>
        </w:rPr>
        <w:t xml:space="preserve"> </w:t>
      </w:r>
      <w:r>
        <w:rPr>
          <w:rFonts w:ascii="Times New Roman" w:cs="Times New Roman" w:hAnsi="Times New Roman"/>
        </w:rPr>
        <w:t>practice</w:t>
      </w:r>
    </w:p>
    <w:p>
      <w:pPr>
        <w:pStyle w:val="style0"/>
        <w:spacing w:lineRule="auto" w:line="276"/>
        <w:jc w:val="both"/>
        <w:rPr>
          <w:rFonts w:ascii="Times New Roman" w:cs="Times New Roman" w:hAnsi="Times New Roman"/>
          <w:u w:color="444444"/>
        </w:rPr>
      </w:pPr>
    </w:p>
    <w:p>
      <w:pPr>
        <w:pStyle w:val="style0"/>
        <w:spacing w:lineRule="auto" w:line="276"/>
        <w:jc w:val="both"/>
        <w:rPr>
          <w:rFonts w:ascii="Times New Roman" w:cs="Times New Roman" w:hAnsi="Times New Roman"/>
          <w:b/>
        </w:rPr>
      </w:pPr>
      <w:r>
        <w:rPr>
          <w:rFonts w:ascii="Times New Roman" w:cs="Times New Roman" w:hAnsi="Times New Roman"/>
          <w:b/>
          <w:u w:color="444444"/>
        </w:rPr>
        <w:t>CHEMICAL SOIL</w:t>
      </w:r>
      <w:r>
        <w:rPr>
          <w:rFonts w:ascii="Times New Roman" w:cs="Times New Roman" w:hAnsi="Times New Roman"/>
          <w:b/>
          <w:spacing w:val="-12"/>
          <w:u w:color="444444"/>
        </w:rPr>
        <w:t xml:space="preserve"> </w:t>
      </w:r>
      <w:r>
        <w:rPr>
          <w:rFonts w:ascii="Times New Roman" w:cs="Times New Roman" w:hAnsi="Times New Roman"/>
          <w:b/>
          <w:u w:color="444444"/>
        </w:rPr>
        <w:t>PROPERTIES</w:t>
      </w:r>
    </w:p>
    <w:p>
      <w:pPr>
        <w:pStyle w:val="style0"/>
        <w:spacing w:lineRule="auto" w:line="276"/>
        <w:jc w:val="both"/>
        <w:rPr>
          <w:rFonts w:ascii="Times New Roman" w:cs="Times New Roman" w:hAnsi="Times New Roman"/>
        </w:rPr>
      </w:pPr>
      <w:r>
        <w:rPr>
          <w:rFonts w:ascii="Times New Roman" w:cs="Times New Roman" w:hAnsi="Times New Roman"/>
        </w:rPr>
        <w:t xml:space="preserve">Soil has considerable chemical properties. The pronounced chemical soil properties include the following  </w:t>
      </w:r>
    </w:p>
    <w:p>
      <w:pPr>
        <w:pStyle w:val="style0"/>
        <w:spacing w:lineRule="auto" w:line="276"/>
        <w:jc w:val="both"/>
        <w:rPr>
          <w:rFonts w:ascii="Times New Roman" w:cs="Times New Roman" w:hAnsi="Times New Roman"/>
          <w:b/>
        </w:rPr>
      </w:pPr>
      <w:r>
        <w:rPr>
          <w:rFonts w:ascii="Times New Roman" w:cs="Times New Roman" w:hAnsi="Times New Roman"/>
          <w:b/>
          <w:u w:color="444444"/>
        </w:rPr>
        <w:t>Soil</w:t>
      </w:r>
      <w:r>
        <w:rPr>
          <w:rFonts w:ascii="Times New Roman" w:cs="Times New Roman" w:hAnsi="Times New Roman"/>
          <w:b/>
          <w:spacing w:val="-6"/>
          <w:u w:color="444444"/>
        </w:rPr>
        <w:t xml:space="preserve"> </w:t>
      </w:r>
      <w:r>
        <w:rPr>
          <w:rFonts w:ascii="Times New Roman" w:cs="Times New Roman" w:hAnsi="Times New Roman"/>
          <w:b/>
          <w:u w:color="444444"/>
        </w:rPr>
        <w:t>reaction</w:t>
      </w:r>
      <w:r>
        <w:rPr>
          <w:rFonts w:ascii="Times New Roman" w:cs="Times New Roman" w:hAnsi="Times New Roman"/>
          <w:b/>
        </w:rPr>
        <w:t xml:space="preserve"> </w:t>
      </w:r>
      <w:r>
        <w:rPr>
          <w:rFonts w:ascii="Times New Roman" w:cs="Times New Roman" w:hAnsi="Times New Roman"/>
        </w:rPr>
        <w:t>Soil</w:t>
      </w:r>
      <w:r>
        <w:rPr>
          <w:rFonts w:ascii="Times New Roman" w:cs="Times New Roman" w:hAnsi="Times New Roman"/>
          <w:spacing w:val="-18"/>
        </w:rPr>
        <w:t xml:space="preserve"> </w:t>
      </w:r>
      <w:r>
        <w:rPr>
          <w:rFonts w:ascii="Times New Roman" w:cs="Times New Roman" w:hAnsi="Times New Roman"/>
        </w:rPr>
        <w:t>body</w:t>
      </w:r>
      <w:r>
        <w:rPr>
          <w:rFonts w:ascii="Times New Roman" w:cs="Times New Roman" w:hAnsi="Times New Roman"/>
          <w:spacing w:val="-19"/>
        </w:rPr>
        <w:t xml:space="preserve"> </w:t>
      </w:r>
      <w:r>
        <w:rPr>
          <w:rFonts w:ascii="Times New Roman" w:cs="Times New Roman" w:hAnsi="Times New Roman"/>
        </w:rPr>
        <w:t>contains</w:t>
      </w:r>
      <w:r>
        <w:rPr>
          <w:rFonts w:ascii="Times New Roman" w:cs="Times New Roman" w:hAnsi="Times New Roman"/>
          <w:spacing w:val="-18"/>
        </w:rPr>
        <w:t xml:space="preserve"> </w:t>
      </w:r>
      <w:r>
        <w:rPr>
          <w:rFonts w:ascii="Times New Roman" w:cs="Times New Roman" w:hAnsi="Times New Roman"/>
        </w:rPr>
        <w:t>diverse</w:t>
      </w:r>
      <w:r>
        <w:rPr>
          <w:rFonts w:ascii="Times New Roman" w:cs="Times New Roman" w:hAnsi="Times New Roman"/>
          <w:spacing w:val="-18"/>
        </w:rPr>
        <w:t xml:space="preserve"> </w:t>
      </w:r>
      <w:r>
        <w:rPr>
          <w:rFonts w:ascii="Times New Roman" w:cs="Times New Roman" w:hAnsi="Times New Roman"/>
        </w:rPr>
        <w:t>of</w:t>
      </w:r>
      <w:r>
        <w:rPr>
          <w:rFonts w:ascii="Times New Roman" w:cs="Times New Roman" w:hAnsi="Times New Roman"/>
          <w:spacing w:val="-18"/>
        </w:rPr>
        <w:t xml:space="preserve"> </w:t>
      </w:r>
      <w:r>
        <w:rPr>
          <w:rFonts w:ascii="Times New Roman" w:cs="Times New Roman" w:hAnsi="Times New Roman"/>
        </w:rPr>
        <w:t>material</w:t>
      </w:r>
      <w:r>
        <w:rPr>
          <w:rFonts w:ascii="Times New Roman" w:cs="Times New Roman" w:hAnsi="Times New Roman"/>
          <w:spacing w:val="-18"/>
        </w:rPr>
        <w:t xml:space="preserve"> </w:t>
      </w:r>
      <w:r>
        <w:rPr>
          <w:rFonts w:ascii="Times New Roman" w:cs="Times New Roman" w:hAnsi="Times New Roman"/>
        </w:rPr>
        <w:t>.They</w:t>
      </w:r>
      <w:r>
        <w:rPr>
          <w:rFonts w:ascii="Times New Roman" w:cs="Times New Roman" w:hAnsi="Times New Roman"/>
          <w:spacing w:val="-18"/>
        </w:rPr>
        <w:t xml:space="preserve"> </w:t>
      </w:r>
      <w:r>
        <w:rPr>
          <w:rFonts w:ascii="Times New Roman" w:cs="Times New Roman" w:hAnsi="Times New Roman"/>
        </w:rPr>
        <w:t>include</w:t>
      </w:r>
      <w:r>
        <w:rPr>
          <w:rFonts w:ascii="Times New Roman" w:cs="Times New Roman" w:hAnsi="Times New Roman"/>
          <w:spacing w:val="-18"/>
        </w:rPr>
        <w:t xml:space="preserve"> </w:t>
      </w:r>
      <w:r>
        <w:rPr>
          <w:rFonts w:ascii="Times New Roman" w:cs="Times New Roman" w:hAnsi="Times New Roman"/>
        </w:rPr>
        <w:t>mineral</w:t>
      </w:r>
      <w:r>
        <w:rPr>
          <w:rFonts w:ascii="Times New Roman" w:cs="Times New Roman" w:hAnsi="Times New Roman"/>
          <w:spacing w:val="-18"/>
        </w:rPr>
        <w:t xml:space="preserve"> </w:t>
      </w:r>
      <w:r>
        <w:rPr>
          <w:rFonts w:ascii="Times New Roman" w:cs="Times New Roman" w:hAnsi="Times New Roman"/>
          <w:spacing w:val="-2"/>
        </w:rPr>
        <w:t>water,</w:t>
      </w:r>
      <w:r>
        <w:rPr>
          <w:rFonts w:ascii="Times New Roman" w:cs="Times New Roman" w:hAnsi="Times New Roman"/>
          <w:spacing w:val="-18"/>
        </w:rPr>
        <w:t xml:space="preserve"> </w:t>
      </w:r>
      <w:r>
        <w:rPr>
          <w:rFonts w:ascii="Times New Roman" w:cs="Times New Roman" w:hAnsi="Times New Roman"/>
        </w:rPr>
        <w:t>gases</w:t>
      </w:r>
      <w:r>
        <w:rPr>
          <w:rFonts w:ascii="Times New Roman" w:cs="Times New Roman" w:hAnsi="Times New Roman"/>
          <w:spacing w:val="-18"/>
        </w:rPr>
        <w:t xml:space="preserve"> </w:t>
      </w:r>
      <w:r>
        <w:rPr>
          <w:rFonts w:ascii="Times New Roman" w:cs="Times New Roman" w:hAnsi="Times New Roman"/>
        </w:rPr>
        <w:t>and</w:t>
      </w:r>
      <w:r>
        <w:rPr>
          <w:rFonts w:ascii="Times New Roman" w:cs="Times New Roman" w:hAnsi="Times New Roman"/>
          <w:spacing w:val="-18"/>
        </w:rPr>
        <w:t xml:space="preserve"> </w:t>
      </w:r>
      <w:r>
        <w:rPr>
          <w:rFonts w:ascii="Times New Roman" w:cs="Times New Roman" w:hAnsi="Times New Roman"/>
        </w:rPr>
        <w:t>organic</w:t>
      </w:r>
      <w:r>
        <w:rPr>
          <w:rFonts w:ascii="Times New Roman" w:cs="Times New Roman" w:hAnsi="Times New Roman"/>
          <w:spacing w:val="-18"/>
        </w:rPr>
        <w:t xml:space="preserve"> </w:t>
      </w:r>
      <w:r>
        <w:rPr>
          <w:rFonts w:ascii="Times New Roman" w:cs="Times New Roman" w:hAnsi="Times New Roman"/>
        </w:rPr>
        <w:t>matters. The</w:t>
      </w:r>
      <w:r>
        <w:rPr>
          <w:rFonts w:ascii="Times New Roman" w:cs="Times New Roman" w:hAnsi="Times New Roman"/>
          <w:spacing w:val="-18"/>
        </w:rPr>
        <w:t xml:space="preserve"> </w:t>
      </w:r>
      <w:r>
        <w:rPr>
          <w:rFonts w:ascii="Times New Roman" w:cs="Times New Roman" w:hAnsi="Times New Roman"/>
        </w:rPr>
        <w:t>material</w:t>
      </w:r>
      <w:r>
        <w:rPr>
          <w:rFonts w:ascii="Times New Roman" w:cs="Times New Roman" w:hAnsi="Times New Roman"/>
          <w:spacing w:val="-17"/>
        </w:rPr>
        <w:t xml:space="preserve"> </w:t>
      </w:r>
      <w:r>
        <w:rPr>
          <w:rFonts w:ascii="Times New Roman" w:cs="Times New Roman" w:hAnsi="Times New Roman"/>
        </w:rPr>
        <w:t>are</w:t>
      </w:r>
      <w:r>
        <w:rPr>
          <w:rFonts w:ascii="Times New Roman" w:cs="Times New Roman" w:hAnsi="Times New Roman"/>
          <w:spacing w:val="-17"/>
        </w:rPr>
        <w:t xml:space="preserve"> </w:t>
      </w:r>
      <w:r>
        <w:rPr>
          <w:rFonts w:ascii="Times New Roman" w:cs="Times New Roman" w:hAnsi="Times New Roman"/>
        </w:rPr>
        <w:t>of</w:t>
      </w:r>
      <w:r>
        <w:rPr>
          <w:rFonts w:ascii="Times New Roman" w:cs="Times New Roman" w:hAnsi="Times New Roman"/>
          <w:spacing w:val="-17"/>
        </w:rPr>
        <w:t xml:space="preserve"> </w:t>
      </w:r>
      <w:r>
        <w:rPr>
          <w:rFonts w:ascii="Times New Roman" w:cs="Times New Roman" w:hAnsi="Times New Roman"/>
        </w:rPr>
        <w:t>varied</w:t>
      </w:r>
      <w:r>
        <w:rPr>
          <w:rFonts w:ascii="Times New Roman" w:cs="Times New Roman" w:hAnsi="Times New Roman"/>
          <w:spacing w:val="-17"/>
        </w:rPr>
        <w:t xml:space="preserve"> </w:t>
      </w:r>
      <w:r>
        <w:rPr>
          <w:rFonts w:ascii="Times New Roman" w:cs="Times New Roman" w:hAnsi="Times New Roman"/>
        </w:rPr>
        <w:t>chemical</w:t>
      </w:r>
      <w:r>
        <w:rPr>
          <w:rFonts w:ascii="Times New Roman" w:cs="Times New Roman" w:hAnsi="Times New Roman"/>
          <w:spacing w:val="-17"/>
        </w:rPr>
        <w:t xml:space="preserve"> </w:t>
      </w:r>
      <w:r>
        <w:rPr>
          <w:rFonts w:ascii="Times New Roman" w:cs="Times New Roman" w:hAnsi="Times New Roman"/>
        </w:rPr>
        <w:t>nature</w:t>
      </w:r>
      <w:r>
        <w:rPr>
          <w:rFonts w:ascii="Times New Roman" w:cs="Times New Roman" w:hAnsi="Times New Roman"/>
          <w:spacing w:val="-17"/>
        </w:rPr>
        <w:t xml:space="preserve"> </w:t>
      </w:r>
      <w:r>
        <w:rPr>
          <w:rFonts w:ascii="Times New Roman" w:cs="Times New Roman" w:hAnsi="Times New Roman"/>
        </w:rPr>
        <w:t>and</w:t>
      </w:r>
      <w:r>
        <w:rPr>
          <w:rFonts w:ascii="Times New Roman" w:cs="Times New Roman" w:hAnsi="Times New Roman"/>
          <w:spacing w:val="-17"/>
        </w:rPr>
        <w:t xml:space="preserve"> </w:t>
      </w:r>
      <w:r>
        <w:rPr>
          <w:rFonts w:ascii="Times New Roman" w:cs="Times New Roman" w:hAnsi="Times New Roman"/>
        </w:rPr>
        <w:t>their</w:t>
      </w:r>
      <w:r>
        <w:rPr>
          <w:rFonts w:ascii="Times New Roman" w:cs="Times New Roman" w:hAnsi="Times New Roman"/>
          <w:spacing w:val="-17"/>
        </w:rPr>
        <w:t xml:space="preserve"> </w:t>
      </w:r>
      <w:r>
        <w:rPr>
          <w:rFonts w:ascii="Times New Roman" w:cs="Times New Roman" w:hAnsi="Times New Roman"/>
        </w:rPr>
        <w:t>proportional</w:t>
      </w:r>
      <w:r>
        <w:rPr>
          <w:rFonts w:ascii="Times New Roman" w:cs="Times New Roman" w:hAnsi="Times New Roman"/>
          <w:spacing w:val="-17"/>
        </w:rPr>
        <w:t xml:space="preserve"> </w:t>
      </w:r>
      <w:r>
        <w:rPr>
          <w:rFonts w:ascii="Times New Roman" w:cs="Times New Roman" w:hAnsi="Times New Roman"/>
        </w:rPr>
        <w:t>amount</w:t>
      </w:r>
      <w:r>
        <w:rPr>
          <w:rFonts w:ascii="Times New Roman" w:cs="Times New Roman" w:hAnsi="Times New Roman"/>
          <w:spacing w:val="-17"/>
        </w:rPr>
        <w:t xml:space="preserve"> </w:t>
      </w:r>
      <w:r>
        <w:rPr>
          <w:rFonts w:ascii="Times New Roman" w:cs="Times New Roman" w:hAnsi="Times New Roman"/>
        </w:rPr>
        <w:t>in</w:t>
      </w:r>
      <w:r>
        <w:rPr>
          <w:rFonts w:ascii="Times New Roman" w:cs="Times New Roman" w:hAnsi="Times New Roman"/>
          <w:spacing w:val="-17"/>
        </w:rPr>
        <w:t xml:space="preserve"> </w:t>
      </w:r>
      <w:r>
        <w:rPr>
          <w:rFonts w:ascii="Times New Roman" w:cs="Times New Roman" w:hAnsi="Times New Roman"/>
        </w:rPr>
        <w:t>the</w:t>
      </w:r>
      <w:r>
        <w:rPr>
          <w:rFonts w:ascii="Times New Roman" w:cs="Times New Roman" w:hAnsi="Times New Roman"/>
          <w:spacing w:val="-17"/>
        </w:rPr>
        <w:t xml:space="preserve"> </w:t>
      </w:r>
      <w:r>
        <w:rPr>
          <w:rFonts w:ascii="Times New Roman" w:cs="Times New Roman" w:hAnsi="Times New Roman"/>
        </w:rPr>
        <w:t>soil,</w:t>
      </w:r>
      <w:r>
        <w:rPr>
          <w:rFonts w:ascii="Times New Roman" w:cs="Times New Roman" w:hAnsi="Times New Roman"/>
          <w:spacing w:val="-17"/>
        </w:rPr>
        <w:t xml:space="preserve"> </w:t>
      </w:r>
      <w:r>
        <w:rPr>
          <w:rFonts w:ascii="Times New Roman" w:cs="Times New Roman" w:hAnsi="Times New Roman"/>
        </w:rPr>
        <w:t>mostly make</w:t>
      </w:r>
      <w:r>
        <w:rPr>
          <w:rFonts w:ascii="Times New Roman" w:cs="Times New Roman" w:hAnsi="Times New Roman"/>
          <w:spacing w:val="-23"/>
        </w:rPr>
        <w:t xml:space="preserve"> </w:t>
      </w:r>
      <w:r>
        <w:rPr>
          <w:rFonts w:ascii="Times New Roman" w:cs="Times New Roman" w:hAnsi="Times New Roman"/>
        </w:rPr>
        <w:t>soils</w:t>
      </w:r>
      <w:r>
        <w:rPr>
          <w:rFonts w:ascii="Times New Roman" w:cs="Times New Roman" w:hAnsi="Times New Roman"/>
          <w:spacing w:val="-23"/>
        </w:rPr>
        <w:t xml:space="preserve"> </w:t>
      </w:r>
      <w:r>
        <w:rPr>
          <w:rFonts w:ascii="Times New Roman" w:cs="Times New Roman" w:hAnsi="Times New Roman"/>
        </w:rPr>
        <w:t>be</w:t>
      </w:r>
      <w:r>
        <w:rPr>
          <w:rFonts w:ascii="Times New Roman" w:cs="Times New Roman" w:hAnsi="Times New Roman"/>
          <w:spacing w:val="-22"/>
        </w:rPr>
        <w:t xml:space="preserve"> </w:t>
      </w:r>
      <w:r>
        <w:rPr>
          <w:rFonts w:ascii="Times New Roman" w:cs="Times New Roman" w:hAnsi="Times New Roman"/>
        </w:rPr>
        <w:t>in</w:t>
      </w:r>
      <w:r>
        <w:rPr>
          <w:rFonts w:ascii="Times New Roman" w:cs="Times New Roman" w:hAnsi="Times New Roman"/>
          <w:spacing w:val="-23"/>
        </w:rPr>
        <w:t xml:space="preserve"> </w:t>
      </w:r>
      <w:r>
        <w:rPr>
          <w:rFonts w:ascii="Times New Roman" w:cs="Times New Roman" w:hAnsi="Times New Roman"/>
        </w:rPr>
        <w:t>varied</w:t>
      </w:r>
      <w:r>
        <w:rPr>
          <w:rFonts w:ascii="Times New Roman" w:cs="Times New Roman" w:hAnsi="Times New Roman"/>
          <w:spacing w:val="-22"/>
        </w:rPr>
        <w:t xml:space="preserve"> </w:t>
      </w:r>
      <w:r>
        <w:rPr>
          <w:rFonts w:ascii="Times New Roman" w:cs="Times New Roman" w:hAnsi="Times New Roman"/>
        </w:rPr>
        <w:t>chemical</w:t>
      </w:r>
      <w:r>
        <w:rPr>
          <w:rFonts w:ascii="Times New Roman" w:cs="Times New Roman" w:hAnsi="Times New Roman"/>
          <w:spacing w:val="-23"/>
        </w:rPr>
        <w:t xml:space="preserve"> </w:t>
      </w:r>
      <w:r>
        <w:rPr>
          <w:rFonts w:ascii="Times New Roman" w:cs="Times New Roman" w:hAnsi="Times New Roman"/>
        </w:rPr>
        <w:t>condition</w:t>
      </w:r>
      <w:r>
        <w:rPr>
          <w:rFonts w:ascii="Times New Roman" w:cs="Times New Roman" w:hAnsi="Times New Roman"/>
          <w:spacing w:val="-22"/>
        </w:rPr>
        <w:t xml:space="preserve"> </w:t>
      </w:r>
      <w:r>
        <w:rPr>
          <w:rFonts w:ascii="Times New Roman" w:cs="Times New Roman" w:hAnsi="Times New Roman"/>
        </w:rPr>
        <w:t>like</w:t>
      </w:r>
      <w:r>
        <w:rPr>
          <w:rFonts w:ascii="Times New Roman" w:cs="Times New Roman" w:hAnsi="Times New Roman"/>
          <w:spacing w:val="-23"/>
        </w:rPr>
        <w:t xml:space="preserve"> </w:t>
      </w:r>
      <w:r>
        <w:rPr>
          <w:rFonts w:ascii="Times New Roman" w:cs="Times New Roman" w:hAnsi="Times New Roman"/>
        </w:rPr>
        <w:t>acidity,</w:t>
      </w:r>
      <w:r>
        <w:rPr>
          <w:rFonts w:ascii="Times New Roman" w:cs="Times New Roman" w:hAnsi="Times New Roman"/>
          <w:spacing w:val="-22"/>
        </w:rPr>
        <w:t xml:space="preserve"> </w:t>
      </w:r>
      <w:r>
        <w:rPr>
          <w:rFonts w:ascii="Times New Roman" w:cs="Times New Roman" w:hAnsi="Times New Roman"/>
        </w:rPr>
        <w:t>alkalinity,</w:t>
      </w:r>
      <w:r>
        <w:rPr>
          <w:rFonts w:ascii="Times New Roman" w:cs="Times New Roman" w:hAnsi="Times New Roman"/>
          <w:spacing w:val="-23"/>
        </w:rPr>
        <w:t xml:space="preserve"> </w:t>
      </w:r>
      <w:r>
        <w:rPr>
          <w:rFonts w:ascii="Times New Roman" w:cs="Times New Roman" w:hAnsi="Times New Roman"/>
        </w:rPr>
        <w:t>and</w:t>
      </w:r>
      <w:r>
        <w:rPr>
          <w:rFonts w:ascii="Times New Roman" w:cs="Times New Roman" w:hAnsi="Times New Roman"/>
          <w:spacing w:val="-22"/>
        </w:rPr>
        <w:t xml:space="preserve"> </w:t>
      </w:r>
      <w:r>
        <w:rPr>
          <w:rFonts w:ascii="Times New Roman" w:cs="Times New Roman" w:hAnsi="Times New Roman"/>
        </w:rPr>
        <w:t>neutrality.</w:t>
      </w:r>
      <w:r>
        <w:rPr>
          <w:rFonts w:ascii="Times New Roman" w:cs="Times New Roman" w:hAnsi="Times New Roman"/>
          <w:spacing w:val="-23"/>
        </w:rPr>
        <w:t xml:space="preserve"> </w:t>
      </w:r>
      <w:r>
        <w:rPr>
          <w:rFonts w:ascii="Times New Roman" w:cs="Times New Roman" w:hAnsi="Times New Roman"/>
        </w:rPr>
        <w:t>The</w:t>
      </w:r>
      <w:r>
        <w:rPr>
          <w:rFonts w:ascii="Times New Roman" w:cs="Times New Roman" w:hAnsi="Times New Roman"/>
          <w:spacing w:val="-22"/>
        </w:rPr>
        <w:t xml:space="preserve"> </w:t>
      </w:r>
      <w:r>
        <w:rPr>
          <w:rFonts w:ascii="Times New Roman" w:cs="Times New Roman" w:hAnsi="Times New Roman"/>
        </w:rPr>
        <w:t>chemical condition</w:t>
      </w:r>
      <w:r>
        <w:rPr>
          <w:rFonts w:ascii="Times New Roman" w:cs="Times New Roman" w:hAnsi="Times New Roman"/>
          <w:spacing w:val="-10"/>
        </w:rPr>
        <w:t xml:space="preserve"> </w:t>
      </w:r>
      <w:r>
        <w:rPr>
          <w:rFonts w:ascii="Times New Roman" w:cs="Times New Roman" w:hAnsi="Times New Roman"/>
        </w:rPr>
        <w:t>created</w:t>
      </w:r>
      <w:r>
        <w:rPr>
          <w:rFonts w:ascii="Times New Roman" w:cs="Times New Roman" w:hAnsi="Times New Roman"/>
          <w:spacing w:val="-10"/>
        </w:rPr>
        <w:t xml:space="preserve"> </w:t>
      </w:r>
      <w:r>
        <w:rPr>
          <w:rFonts w:ascii="Times New Roman" w:cs="Times New Roman" w:hAnsi="Times New Roman"/>
        </w:rPr>
        <w:t>by</w:t>
      </w:r>
      <w:r>
        <w:rPr>
          <w:rFonts w:ascii="Times New Roman" w:cs="Times New Roman" w:hAnsi="Times New Roman"/>
          <w:spacing w:val="-10"/>
        </w:rPr>
        <w:t xml:space="preserve"> </w:t>
      </w:r>
      <w:r>
        <w:rPr>
          <w:rFonts w:ascii="Times New Roman" w:cs="Times New Roman" w:hAnsi="Times New Roman"/>
        </w:rPr>
        <w:t>the</w:t>
      </w:r>
      <w:r>
        <w:rPr>
          <w:rFonts w:ascii="Times New Roman" w:cs="Times New Roman" w:hAnsi="Times New Roman"/>
          <w:spacing w:val="-9"/>
        </w:rPr>
        <w:t xml:space="preserve"> </w:t>
      </w:r>
      <w:r>
        <w:rPr>
          <w:rFonts w:ascii="Times New Roman" w:cs="Times New Roman" w:hAnsi="Times New Roman"/>
        </w:rPr>
        <w:t>material</w:t>
      </w:r>
      <w:r>
        <w:rPr>
          <w:rFonts w:ascii="Times New Roman" w:cs="Times New Roman" w:hAnsi="Times New Roman"/>
          <w:spacing w:val="-10"/>
        </w:rPr>
        <w:t xml:space="preserve"> </w:t>
      </w:r>
      <w:r>
        <w:rPr>
          <w:rFonts w:ascii="Times New Roman" w:cs="Times New Roman" w:hAnsi="Times New Roman"/>
        </w:rPr>
        <w:t>understood</w:t>
      </w:r>
      <w:r>
        <w:rPr>
          <w:rFonts w:ascii="Times New Roman" w:cs="Times New Roman" w:hAnsi="Times New Roman"/>
          <w:spacing w:val="-10"/>
        </w:rPr>
        <w:t xml:space="preserve"> </w:t>
      </w:r>
      <w:r>
        <w:rPr>
          <w:rFonts w:ascii="Times New Roman" w:cs="Times New Roman" w:hAnsi="Times New Roman"/>
        </w:rPr>
        <w:t>as</w:t>
      </w:r>
      <w:r>
        <w:rPr>
          <w:rFonts w:ascii="Times New Roman" w:cs="Times New Roman" w:hAnsi="Times New Roman"/>
          <w:spacing w:val="-9"/>
        </w:rPr>
        <w:t xml:space="preserve"> </w:t>
      </w:r>
      <w:r>
        <w:rPr>
          <w:rFonts w:ascii="Times New Roman" w:cs="Times New Roman" w:hAnsi="Times New Roman"/>
        </w:rPr>
        <w:t>soil</w:t>
      </w:r>
      <w:r>
        <w:rPr>
          <w:rFonts w:ascii="Times New Roman" w:cs="Times New Roman" w:hAnsi="Times New Roman"/>
          <w:spacing w:val="-10"/>
        </w:rPr>
        <w:t xml:space="preserve"> </w:t>
      </w:r>
      <w:r>
        <w:rPr>
          <w:rFonts w:ascii="Times New Roman" w:cs="Times New Roman" w:hAnsi="Times New Roman"/>
        </w:rPr>
        <w:t>reaction.</w:t>
      </w:r>
    </w:p>
    <w:p>
      <w:pPr>
        <w:pStyle w:val="style0"/>
        <w:spacing w:lineRule="auto" w:line="276"/>
        <w:jc w:val="both"/>
        <w:rPr>
          <w:rFonts w:ascii="Times New Roman" w:cs="Times New Roman" w:hAnsi="Times New Roman"/>
        </w:rPr>
      </w:pPr>
      <w:r>
        <w:rPr>
          <w:rFonts w:ascii="Times New Roman" w:cs="Times New Roman" w:hAnsi="Times New Roman"/>
        </w:rPr>
        <w:t>It</w:t>
      </w:r>
      <w:r>
        <w:rPr>
          <w:rFonts w:ascii="Times New Roman" w:cs="Times New Roman" w:hAnsi="Times New Roman"/>
          <w:spacing w:val="-24"/>
        </w:rPr>
        <w:t xml:space="preserve"> </w:t>
      </w:r>
      <w:r>
        <w:rPr>
          <w:rFonts w:ascii="Times New Roman" w:cs="Times New Roman" w:hAnsi="Times New Roman"/>
        </w:rPr>
        <w:t>is</w:t>
      </w:r>
      <w:r>
        <w:rPr>
          <w:rFonts w:ascii="Times New Roman" w:cs="Times New Roman" w:hAnsi="Times New Roman"/>
          <w:spacing w:val="-23"/>
        </w:rPr>
        <w:t xml:space="preserve"> </w:t>
      </w:r>
      <w:r>
        <w:rPr>
          <w:rFonts w:ascii="Times New Roman" w:cs="Times New Roman" w:hAnsi="Times New Roman"/>
        </w:rPr>
        <w:t>therefore</w:t>
      </w:r>
      <w:r>
        <w:rPr>
          <w:rFonts w:ascii="Times New Roman" w:cs="Times New Roman" w:hAnsi="Times New Roman"/>
          <w:spacing w:val="-10"/>
        </w:rPr>
        <w:t xml:space="preserve"> </w:t>
      </w:r>
      <w:r>
        <w:rPr>
          <w:rFonts w:ascii="Times New Roman" w:cs="Times New Roman" w:hAnsi="Times New Roman"/>
        </w:rPr>
        <w:t>soil</w:t>
      </w:r>
      <w:r>
        <w:rPr>
          <w:rFonts w:ascii="Times New Roman" w:cs="Times New Roman" w:hAnsi="Times New Roman"/>
          <w:spacing w:val="-23"/>
        </w:rPr>
        <w:t xml:space="preserve"> </w:t>
      </w:r>
      <w:r>
        <w:rPr>
          <w:rFonts w:ascii="Times New Roman" w:cs="Times New Roman" w:hAnsi="Times New Roman"/>
        </w:rPr>
        <w:t>reaction</w:t>
      </w:r>
      <w:r>
        <w:rPr>
          <w:rFonts w:ascii="Times New Roman" w:cs="Times New Roman" w:hAnsi="Times New Roman"/>
          <w:spacing w:val="-24"/>
        </w:rPr>
        <w:t xml:space="preserve"> </w:t>
      </w:r>
      <w:r>
        <w:rPr>
          <w:rFonts w:ascii="Times New Roman" w:cs="Times New Roman" w:hAnsi="Times New Roman"/>
        </w:rPr>
        <w:t>can</w:t>
      </w:r>
      <w:r>
        <w:rPr>
          <w:rFonts w:ascii="Times New Roman" w:cs="Times New Roman" w:hAnsi="Times New Roman"/>
          <w:spacing w:val="-23"/>
        </w:rPr>
        <w:t xml:space="preserve"> </w:t>
      </w:r>
      <w:r>
        <w:rPr>
          <w:rFonts w:ascii="Times New Roman" w:cs="Times New Roman" w:hAnsi="Times New Roman"/>
        </w:rPr>
        <w:t>be</w:t>
      </w:r>
      <w:r>
        <w:rPr>
          <w:rFonts w:ascii="Times New Roman" w:cs="Times New Roman" w:hAnsi="Times New Roman"/>
          <w:spacing w:val="-23"/>
        </w:rPr>
        <w:t xml:space="preserve"> </w:t>
      </w:r>
      <w:r>
        <w:rPr>
          <w:rFonts w:ascii="Times New Roman" w:cs="Times New Roman" w:hAnsi="Times New Roman"/>
        </w:rPr>
        <w:t>defined</w:t>
      </w:r>
      <w:r>
        <w:rPr>
          <w:rFonts w:ascii="Times New Roman" w:cs="Times New Roman" w:hAnsi="Times New Roman"/>
          <w:spacing w:val="-23"/>
        </w:rPr>
        <w:t xml:space="preserve"> </w:t>
      </w:r>
      <w:r>
        <w:rPr>
          <w:rFonts w:ascii="Times New Roman" w:cs="Times New Roman" w:hAnsi="Times New Roman"/>
        </w:rPr>
        <w:t>as</w:t>
      </w:r>
      <w:r>
        <w:rPr>
          <w:rFonts w:ascii="Times New Roman" w:cs="Times New Roman" w:hAnsi="Times New Roman"/>
          <w:spacing w:val="-24"/>
        </w:rPr>
        <w:t xml:space="preserve"> </w:t>
      </w:r>
      <w:r>
        <w:rPr>
          <w:rFonts w:ascii="Times New Roman" w:cs="Times New Roman" w:hAnsi="Times New Roman"/>
        </w:rPr>
        <w:t>the</w:t>
      </w:r>
      <w:r>
        <w:rPr>
          <w:rFonts w:ascii="Times New Roman" w:cs="Times New Roman" w:hAnsi="Times New Roman"/>
          <w:spacing w:val="-23"/>
        </w:rPr>
        <w:t xml:space="preserve"> </w:t>
      </w:r>
      <w:r>
        <w:rPr>
          <w:rFonts w:ascii="Times New Roman" w:cs="Times New Roman" w:hAnsi="Times New Roman"/>
        </w:rPr>
        <w:t>degree</w:t>
      </w:r>
      <w:r>
        <w:rPr>
          <w:rFonts w:ascii="Times New Roman" w:cs="Times New Roman" w:hAnsi="Times New Roman"/>
          <w:spacing w:val="-23"/>
        </w:rPr>
        <w:t xml:space="preserve"> </w:t>
      </w:r>
      <w:r>
        <w:rPr>
          <w:rFonts w:ascii="Times New Roman" w:cs="Times New Roman" w:hAnsi="Times New Roman"/>
        </w:rPr>
        <w:t>of</w:t>
      </w:r>
      <w:r>
        <w:rPr>
          <w:rFonts w:ascii="Times New Roman" w:cs="Times New Roman" w:hAnsi="Times New Roman"/>
          <w:spacing w:val="-24"/>
        </w:rPr>
        <w:t xml:space="preserve"> </w:t>
      </w:r>
      <w:r>
        <w:rPr>
          <w:rFonts w:ascii="Times New Roman" w:cs="Times New Roman" w:hAnsi="Times New Roman"/>
        </w:rPr>
        <w:t>alkalinity</w:t>
      </w:r>
      <w:r>
        <w:rPr>
          <w:rFonts w:ascii="Times New Roman" w:cs="Times New Roman" w:hAnsi="Times New Roman"/>
          <w:spacing w:val="-23"/>
        </w:rPr>
        <w:t xml:space="preserve"> </w:t>
      </w:r>
      <w:r>
        <w:rPr>
          <w:rFonts w:ascii="Times New Roman" w:cs="Times New Roman" w:hAnsi="Times New Roman"/>
        </w:rPr>
        <w:t>,</w:t>
      </w:r>
      <w:r>
        <w:rPr>
          <w:rFonts w:ascii="Times New Roman" w:cs="Times New Roman" w:hAnsi="Times New Roman"/>
          <w:spacing w:val="-23"/>
        </w:rPr>
        <w:t xml:space="preserve"> </w:t>
      </w:r>
      <w:r>
        <w:rPr>
          <w:rFonts w:ascii="Times New Roman" w:cs="Times New Roman" w:hAnsi="Times New Roman"/>
        </w:rPr>
        <w:t>acidity</w:t>
      </w:r>
      <w:r>
        <w:rPr>
          <w:rFonts w:ascii="Times New Roman" w:cs="Times New Roman" w:hAnsi="Times New Roman"/>
          <w:spacing w:val="-23"/>
        </w:rPr>
        <w:t xml:space="preserve"> </w:t>
      </w:r>
      <w:r>
        <w:rPr>
          <w:rFonts w:ascii="Times New Roman" w:cs="Times New Roman" w:hAnsi="Times New Roman"/>
        </w:rPr>
        <w:t>and</w:t>
      </w:r>
      <w:r>
        <w:rPr>
          <w:rFonts w:ascii="Times New Roman" w:cs="Times New Roman" w:hAnsi="Times New Roman"/>
          <w:spacing w:val="-24"/>
        </w:rPr>
        <w:t xml:space="preserve"> </w:t>
      </w:r>
      <w:r>
        <w:rPr>
          <w:rFonts w:ascii="Times New Roman" w:cs="Times New Roman" w:hAnsi="Times New Roman"/>
        </w:rPr>
        <w:t>neutrality</w:t>
      </w:r>
      <w:r>
        <w:rPr>
          <w:rFonts w:ascii="Times New Roman" w:cs="Times New Roman" w:hAnsi="Times New Roman"/>
          <w:spacing w:val="-23"/>
        </w:rPr>
        <w:t xml:space="preserve"> </w:t>
      </w:r>
      <w:r>
        <w:rPr>
          <w:rFonts w:ascii="Times New Roman" w:cs="Times New Roman" w:hAnsi="Times New Roman"/>
        </w:rPr>
        <w:t>of the</w:t>
      </w:r>
      <w:r>
        <w:rPr>
          <w:rFonts w:ascii="Times New Roman" w:cs="Times New Roman" w:hAnsi="Times New Roman"/>
          <w:spacing w:val="-16"/>
        </w:rPr>
        <w:t xml:space="preserve"> </w:t>
      </w:r>
      <w:r>
        <w:rPr>
          <w:rFonts w:ascii="Times New Roman" w:cs="Times New Roman" w:hAnsi="Times New Roman"/>
        </w:rPr>
        <w:t>soil</w:t>
      </w:r>
      <w:r>
        <w:rPr>
          <w:rFonts w:ascii="Times New Roman" w:cs="Times New Roman" w:hAnsi="Times New Roman"/>
          <w:spacing w:val="-16"/>
        </w:rPr>
        <w:t xml:space="preserve"> </w:t>
      </w:r>
      <w:r>
        <w:rPr>
          <w:rFonts w:ascii="Times New Roman" w:cs="Times New Roman" w:hAnsi="Times New Roman"/>
        </w:rPr>
        <w:t>relatively</w:t>
      </w:r>
      <w:r>
        <w:rPr>
          <w:rFonts w:ascii="Times New Roman" w:cs="Times New Roman" w:hAnsi="Times New Roman"/>
          <w:spacing w:val="-16"/>
        </w:rPr>
        <w:t xml:space="preserve"> </w:t>
      </w:r>
      <w:r>
        <w:rPr>
          <w:rFonts w:ascii="Times New Roman" w:cs="Times New Roman" w:hAnsi="Times New Roman"/>
        </w:rPr>
        <w:t>to</w:t>
      </w:r>
      <w:r>
        <w:rPr>
          <w:rFonts w:ascii="Times New Roman" w:cs="Times New Roman" w:hAnsi="Times New Roman"/>
          <w:spacing w:val="-16"/>
        </w:rPr>
        <w:t xml:space="preserve"> </w:t>
      </w:r>
      <w:r>
        <w:rPr>
          <w:rFonts w:ascii="Times New Roman" w:cs="Times New Roman" w:hAnsi="Times New Roman"/>
        </w:rPr>
        <w:t>the</w:t>
      </w:r>
      <w:r>
        <w:rPr>
          <w:rFonts w:ascii="Times New Roman" w:cs="Times New Roman" w:hAnsi="Times New Roman"/>
          <w:spacing w:val="-16"/>
        </w:rPr>
        <w:t xml:space="preserve"> </w:t>
      </w:r>
      <w:r>
        <w:rPr>
          <w:rFonts w:ascii="Times New Roman" w:cs="Times New Roman" w:hAnsi="Times New Roman"/>
        </w:rPr>
        <w:t>proportion</w:t>
      </w:r>
      <w:r>
        <w:rPr>
          <w:rFonts w:ascii="Times New Roman" w:cs="Times New Roman" w:hAnsi="Times New Roman"/>
          <w:spacing w:val="-15"/>
        </w:rPr>
        <w:t xml:space="preserve"> </w:t>
      </w:r>
      <w:r>
        <w:rPr>
          <w:rFonts w:ascii="Times New Roman" w:cs="Times New Roman" w:hAnsi="Times New Roman"/>
        </w:rPr>
        <w:t>amount</w:t>
      </w:r>
      <w:r>
        <w:rPr>
          <w:rFonts w:ascii="Times New Roman" w:cs="Times New Roman" w:hAnsi="Times New Roman"/>
          <w:spacing w:val="-16"/>
        </w:rPr>
        <w:t xml:space="preserve"> </w:t>
      </w:r>
      <w:r>
        <w:rPr>
          <w:rFonts w:ascii="Times New Roman" w:cs="Times New Roman" w:hAnsi="Times New Roman"/>
        </w:rPr>
        <w:t>of</w:t>
      </w:r>
      <w:r>
        <w:rPr>
          <w:rFonts w:ascii="Times New Roman" w:cs="Times New Roman" w:hAnsi="Times New Roman"/>
          <w:spacing w:val="-16"/>
        </w:rPr>
        <w:t xml:space="preserve"> </w:t>
      </w:r>
      <w:r>
        <w:rPr>
          <w:rFonts w:ascii="Times New Roman" w:cs="Times New Roman" w:hAnsi="Times New Roman"/>
        </w:rPr>
        <w:t>hydrogen</w:t>
      </w:r>
      <w:r>
        <w:rPr>
          <w:rFonts w:ascii="Times New Roman" w:cs="Times New Roman" w:hAnsi="Times New Roman"/>
          <w:spacing w:val="-16"/>
        </w:rPr>
        <w:t xml:space="preserve"> </w:t>
      </w:r>
      <w:r>
        <w:rPr>
          <w:rFonts w:ascii="Times New Roman" w:cs="Times New Roman" w:hAnsi="Times New Roman"/>
        </w:rPr>
        <w:t>(H+)</w:t>
      </w:r>
      <w:r>
        <w:rPr>
          <w:rFonts w:ascii="Times New Roman" w:cs="Times New Roman" w:hAnsi="Times New Roman"/>
          <w:spacing w:val="-16"/>
        </w:rPr>
        <w:t xml:space="preserve"> </w:t>
      </w:r>
      <w:r>
        <w:rPr>
          <w:rFonts w:ascii="Times New Roman" w:cs="Times New Roman" w:hAnsi="Times New Roman"/>
        </w:rPr>
        <w:t>and</w:t>
      </w:r>
      <w:r>
        <w:rPr>
          <w:rFonts w:ascii="Times New Roman" w:cs="Times New Roman" w:hAnsi="Times New Roman"/>
          <w:spacing w:val="-15"/>
        </w:rPr>
        <w:t xml:space="preserve"> </w:t>
      </w:r>
      <w:r>
        <w:rPr>
          <w:rFonts w:ascii="Times New Roman" w:cs="Times New Roman" w:hAnsi="Times New Roman"/>
        </w:rPr>
        <w:t>hydroxyl</w:t>
      </w:r>
      <w:r>
        <w:rPr>
          <w:rFonts w:ascii="Times New Roman" w:cs="Times New Roman" w:hAnsi="Times New Roman"/>
          <w:spacing w:val="5"/>
        </w:rPr>
        <w:t xml:space="preserve"> </w:t>
      </w:r>
      <w:r>
        <w:rPr>
          <w:rFonts w:ascii="Times New Roman" w:cs="Times New Roman" w:hAnsi="Times New Roman"/>
        </w:rPr>
        <w:t>ions</w:t>
      </w:r>
      <w:r>
        <w:rPr>
          <w:rFonts w:ascii="Times New Roman" w:cs="Times New Roman" w:hAnsi="Times New Roman"/>
          <w:spacing w:val="-16"/>
        </w:rPr>
        <w:t xml:space="preserve"> </w:t>
      </w:r>
      <w:r>
        <w:rPr>
          <w:rFonts w:ascii="Times New Roman" w:cs="Times New Roman" w:hAnsi="Times New Roman"/>
        </w:rPr>
        <w:t>(-OH)</w:t>
      </w:r>
    </w:p>
    <w:p>
      <w:pPr>
        <w:pStyle w:val="style0"/>
        <w:spacing w:lineRule="auto" w:line="276"/>
        <w:jc w:val="both"/>
        <w:rPr>
          <w:rFonts w:ascii="Times New Roman" w:cs="Times New Roman" w:hAnsi="Times New Roman"/>
        </w:rPr>
      </w:pPr>
      <w:r>
        <w:rPr>
          <w:rFonts w:ascii="Times New Roman" w:cs="Times New Roman" w:hAnsi="Times New Roman"/>
        </w:rPr>
        <w:t>The</w:t>
      </w:r>
      <w:r>
        <w:rPr>
          <w:rFonts w:ascii="Times New Roman" w:cs="Times New Roman" w:hAnsi="Times New Roman"/>
          <w:spacing w:val="-23"/>
        </w:rPr>
        <w:t xml:space="preserve"> </w:t>
      </w:r>
      <w:r>
        <w:rPr>
          <w:rFonts w:ascii="Times New Roman" w:cs="Times New Roman" w:hAnsi="Times New Roman"/>
        </w:rPr>
        <w:t>soil</w:t>
      </w:r>
      <w:r>
        <w:rPr>
          <w:rFonts w:ascii="Times New Roman" w:cs="Times New Roman" w:hAnsi="Times New Roman"/>
          <w:spacing w:val="-22"/>
        </w:rPr>
        <w:t xml:space="preserve"> </w:t>
      </w:r>
      <w:r>
        <w:rPr>
          <w:rFonts w:ascii="Times New Roman" w:cs="Times New Roman" w:hAnsi="Times New Roman"/>
        </w:rPr>
        <w:t>to</w:t>
      </w:r>
      <w:r>
        <w:rPr>
          <w:rFonts w:ascii="Times New Roman" w:cs="Times New Roman" w:hAnsi="Times New Roman"/>
          <w:spacing w:val="-23"/>
        </w:rPr>
        <w:t xml:space="preserve"> </w:t>
      </w:r>
      <w:r>
        <w:rPr>
          <w:rFonts w:ascii="Times New Roman" w:cs="Times New Roman" w:hAnsi="Times New Roman"/>
        </w:rPr>
        <w:t>be</w:t>
      </w:r>
      <w:r>
        <w:rPr>
          <w:rFonts w:ascii="Times New Roman" w:cs="Times New Roman" w:hAnsi="Times New Roman"/>
          <w:spacing w:val="-22"/>
        </w:rPr>
        <w:t xml:space="preserve"> </w:t>
      </w:r>
      <w:r>
        <w:rPr>
          <w:rFonts w:ascii="Times New Roman" w:cs="Times New Roman" w:hAnsi="Times New Roman"/>
        </w:rPr>
        <w:t>in</w:t>
      </w:r>
      <w:r>
        <w:rPr>
          <w:rFonts w:ascii="Times New Roman" w:cs="Times New Roman" w:hAnsi="Times New Roman"/>
          <w:spacing w:val="-23"/>
        </w:rPr>
        <w:t xml:space="preserve"> </w:t>
      </w:r>
      <w:r>
        <w:rPr>
          <w:rFonts w:ascii="Times New Roman" w:cs="Times New Roman" w:hAnsi="Times New Roman"/>
        </w:rPr>
        <w:t>acidity,</w:t>
      </w:r>
      <w:r>
        <w:rPr>
          <w:rFonts w:ascii="Times New Roman" w:cs="Times New Roman" w:hAnsi="Times New Roman"/>
          <w:spacing w:val="-22"/>
        </w:rPr>
        <w:t xml:space="preserve"> </w:t>
      </w:r>
      <w:r>
        <w:rPr>
          <w:rFonts w:ascii="Times New Roman" w:cs="Times New Roman" w:hAnsi="Times New Roman"/>
        </w:rPr>
        <w:t>alkalinity,</w:t>
      </w:r>
      <w:r>
        <w:rPr>
          <w:rFonts w:ascii="Times New Roman" w:cs="Times New Roman" w:hAnsi="Times New Roman"/>
          <w:spacing w:val="-23"/>
        </w:rPr>
        <w:t xml:space="preserve"> </w:t>
      </w:r>
      <w:r>
        <w:rPr>
          <w:rFonts w:ascii="Times New Roman" w:cs="Times New Roman" w:hAnsi="Times New Roman"/>
        </w:rPr>
        <w:t>or</w:t>
      </w:r>
      <w:r>
        <w:rPr>
          <w:rFonts w:ascii="Times New Roman" w:cs="Times New Roman" w:hAnsi="Times New Roman"/>
          <w:spacing w:val="-22"/>
        </w:rPr>
        <w:t xml:space="preserve"> </w:t>
      </w:r>
      <w:r>
        <w:rPr>
          <w:rFonts w:ascii="Times New Roman" w:cs="Times New Roman" w:hAnsi="Times New Roman"/>
        </w:rPr>
        <w:t>neutrality</w:t>
      </w:r>
      <w:r>
        <w:rPr>
          <w:rFonts w:ascii="Times New Roman" w:cs="Times New Roman" w:hAnsi="Times New Roman"/>
          <w:spacing w:val="-23"/>
        </w:rPr>
        <w:t xml:space="preserve"> </w:t>
      </w:r>
      <w:r>
        <w:rPr>
          <w:rFonts w:ascii="Times New Roman" w:cs="Times New Roman" w:hAnsi="Times New Roman"/>
        </w:rPr>
        <w:t>depends</w:t>
      </w:r>
      <w:r>
        <w:rPr>
          <w:rFonts w:ascii="Times New Roman" w:cs="Times New Roman" w:hAnsi="Times New Roman"/>
          <w:spacing w:val="-22"/>
        </w:rPr>
        <w:t xml:space="preserve"> </w:t>
      </w:r>
      <w:r>
        <w:rPr>
          <w:rFonts w:ascii="Times New Roman" w:cs="Times New Roman" w:hAnsi="Times New Roman"/>
        </w:rPr>
        <w:t>on</w:t>
      </w:r>
      <w:r>
        <w:rPr>
          <w:rFonts w:ascii="Times New Roman" w:cs="Times New Roman" w:hAnsi="Times New Roman"/>
          <w:spacing w:val="-23"/>
        </w:rPr>
        <w:t xml:space="preserve"> </w:t>
      </w:r>
      <w:r>
        <w:rPr>
          <w:rFonts w:ascii="Times New Roman" w:cs="Times New Roman" w:hAnsi="Times New Roman"/>
        </w:rPr>
        <w:t>the</w:t>
      </w:r>
      <w:r>
        <w:rPr>
          <w:rFonts w:ascii="Times New Roman" w:cs="Times New Roman" w:hAnsi="Times New Roman"/>
          <w:spacing w:val="-22"/>
        </w:rPr>
        <w:t xml:space="preserve"> </w:t>
      </w:r>
      <w:r>
        <w:rPr>
          <w:rFonts w:ascii="Times New Roman" w:cs="Times New Roman" w:hAnsi="Times New Roman"/>
        </w:rPr>
        <w:t>concentration</w:t>
      </w:r>
      <w:r>
        <w:rPr>
          <w:rFonts w:ascii="Times New Roman" w:cs="Times New Roman" w:hAnsi="Times New Roman"/>
          <w:spacing w:val="-23"/>
        </w:rPr>
        <w:t xml:space="preserve"> </w:t>
      </w:r>
      <w:r>
        <w:rPr>
          <w:rFonts w:ascii="Times New Roman" w:cs="Times New Roman" w:hAnsi="Times New Roman"/>
        </w:rPr>
        <w:t>of</w:t>
      </w:r>
      <w:r>
        <w:rPr>
          <w:rFonts w:ascii="Times New Roman" w:cs="Times New Roman" w:hAnsi="Times New Roman"/>
          <w:spacing w:val="-22"/>
        </w:rPr>
        <w:t xml:space="preserve"> </w:t>
      </w:r>
      <w:r>
        <w:rPr>
          <w:rFonts w:ascii="Times New Roman" w:cs="Times New Roman" w:hAnsi="Times New Roman"/>
        </w:rPr>
        <w:t>hydrogen</w:t>
      </w:r>
      <w:r>
        <w:rPr>
          <w:rFonts w:ascii="Times New Roman" w:cs="Times New Roman" w:hAnsi="Times New Roman"/>
          <w:spacing w:val="-23"/>
        </w:rPr>
        <w:t xml:space="preserve"> </w:t>
      </w:r>
      <w:r>
        <w:rPr>
          <w:rFonts w:ascii="Times New Roman" w:cs="Times New Roman" w:hAnsi="Times New Roman"/>
        </w:rPr>
        <w:t>ions (H+)</w:t>
      </w:r>
      <w:r>
        <w:rPr>
          <w:rFonts w:ascii="Times New Roman" w:cs="Times New Roman" w:hAnsi="Times New Roman"/>
          <w:spacing w:val="-10"/>
        </w:rPr>
        <w:t xml:space="preserve"> </w:t>
      </w:r>
      <w:r>
        <w:rPr>
          <w:rFonts w:ascii="Times New Roman" w:cs="Times New Roman" w:hAnsi="Times New Roman"/>
        </w:rPr>
        <w:t>and</w:t>
      </w:r>
      <w:r>
        <w:rPr>
          <w:rFonts w:ascii="Times New Roman" w:cs="Times New Roman" w:hAnsi="Times New Roman"/>
          <w:spacing w:val="-9"/>
        </w:rPr>
        <w:t xml:space="preserve"> </w:t>
      </w:r>
      <w:r>
        <w:rPr>
          <w:rFonts w:ascii="Times New Roman" w:cs="Times New Roman" w:hAnsi="Times New Roman"/>
        </w:rPr>
        <w:t>hydroxyl</w:t>
      </w:r>
      <w:r>
        <w:rPr>
          <w:rFonts w:ascii="Times New Roman" w:cs="Times New Roman" w:hAnsi="Times New Roman"/>
          <w:spacing w:val="-9"/>
        </w:rPr>
        <w:t xml:space="preserve"> </w:t>
      </w:r>
      <w:r>
        <w:rPr>
          <w:rFonts w:ascii="Times New Roman" w:cs="Times New Roman" w:hAnsi="Times New Roman"/>
        </w:rPr>
        <w:t>ions</w:t>
      </w:r>
      <w:r>
        <w:rPr>
          <w:rFonts w:ascii="Times New Roman" w:cs="Times New Roman" w:hAnsi="Times New Roman"/>
          <w:spacing w:val="-9"/>
        </w:rPr>
        <w:t xml:space="preserve"> </w:t>
      </w:r>
      <w:r>
        <w:rPr>
          <w:rFonts w:ascii="Times New Roman" w:cs="Times New Roman" w:hAnsi="Times New Roman"/>
        </w:rPr>
        <w:t>(-OH)</w:t>
      </w:r>
      <w:r>
        <w:rPr>
          <w:rFonts w:ascii="Times New Roman" w:cs="Times New Roman" w:hAnsi="Times New Roman"/>
          <w:spacing w:val="-9"/>
        </w:rPr>
        <w:t xml:space="preserve"> </w:t>
      </w:r>
      <w:r>
        <w:rPr>
          <w:rFonts w:ascii="Times New Roman" w:cs="Times New Roman" w:hAnsi="Times New Roman"/>
        </w:rPr>
        <w:t>present</w:t>
      </w:r>
      <w:r>
        <w:rPr>
          <w:rFonts w:ascii="Times New Roman" w:cs="Times New Roman" w:hAnsi="Times New Roman"/>
          <w:spacing w:val="-9"/>
        </w:rPr>
        <w:t xml:space="preserve"> </w:t>
      </w:r>
      <w:r>
        <w:rPr>
          <w:rFonts w:ascii="Times New Roman" w:cs="Times New Roman" w:hAnsi="Times New Roman"/>
        </w:rPr>
        <w:t>in</w:t>
      </w:r>
      <w:r>
        <w:rPr>
          <w:rFonts w:ascii="Times New Roman" w:cs="Times New Roman" w:hAnsi="Times New Roman"/>
          <w:spacing w:val="-9"/>
        </w:rPr>
        <w:t xml:space="preserve"> </w:t>
      </w:r>
      <w:r>
        <w:rPr>
          <w:rFonts w:ascii="Times New Roman" w:cs="Times New Roman" w:hAnsi="Times New Roman"/>
        </w:rPr>
        <w:t>the</w:t>
      </w:r>
      <w:r>
        <w:rPr>
          <w:rFonts w:ascii="Times New Roman" w:cs="Times New Roman" w:hAnsi="Times New Roman"/>
          <w:spacing w:val="-9"/>
        </w:rPr>
        <w:t xml:space="preserve"> </w:t>
      </w:r>
      <w:r>
        <w:rPr>
          <w:rFonts w:ascii="Times New Roman" w:cs="Times New Roman" w:hAnsi="Times New Roman"/>
        </w:rPr>
        <w:t>soil</w:t>
      </w:r>
      <w:r>
        <w:rPr>
          <w:rFonts w:ascii="Times New Roman" w:cs="Times New Roman" w:hAnsi="Times New Roman"/>
          <w:spacing w:val="-9"/>
        </w:rPr>
        <w:t xml:space="preserve"> </w:t>
      </w:r>
      <w:r>
        <w:rPr>
          <w:rFonts w:ascii="Times New Roman" w:cs="Times New Roman" w:hAnsi="Times New Roman"/>
        </w:rPr>
        <w:t>body.</w:t>
      </w:r>
    </w:p>
    <w:p>
      <w:pPr>
        <w:pStyle w:val="style0"/>
        <w:spacing w:lineRule="auto" w:line="276"/>
        <w:jc w:val="both"/>
        <w:rPr>
          <w:rFonts w:ascii="Times New Roman" w:cs="Times New Roman" w:hAnsi="Times New Roman"/>
        </w:rPr>
      </w:pPr>
      <w:r>
        <w:rPr>
          <w:rFonts w:ascii="Times New Roman" w:cs="Times New Roman" w:hAnsi="Times New Roman"/>
        </w:rPr>
        <w:t>The</w:t>
      </w:r>
      <w:r>
        <w:rPr>
          <w:rFonts w:ascii="Times New Roman" w:cs="Times New Roman" w:hAnsi="Times New Roman"/>
          <w:spacing w:val="-12"/>
        </w:rPr>
        <w:t xml:space="preserve"> </w:t>
      </w:r>
      <w:r>
        <w:rPr>
          <w:rFonts w:ascii="Times New Roman" w:cs="Times New Roman" w:hAnsi="Times New Roman"/>
        </w:rPr>
        <w:t>soil</w:t>
      </w:r>
      <w:r>
        <w:rPr>
          <w:rFonts w:ascii="Times New Roman" w:cs="Times New Roman" w:hAnsi="Times New Roman"/>
          <w:spacing w:val="-11"/>
        </w:rPr>
        <w:t xml:space="preserve"> </w:t>
      </w:r>
      <w:r>
        <w:rPr>
          <w:rFonts w:ascii="Times New Roman" w:cs="Times New Roman" w:hAnsi="Times New Roman"/>
        </w:rPr>
        <w:t>solution</w:t>
      </w:r>
      <w:r>
        <w:rPr>
          <w:rFonts w:ascii="Times New Roman" w:cs="Times New Roman" w:hAnsi="Times New Roman"/>
          <w:spacing w:val="-12"/>
        </w:rPr>
        <w:t xml:space="preserve"> </w:t>
      </w:r>
      <w:r>
        <w:rPr>
          <w:rFonts w:ascii="Times New Roman" w:cs="Times New Roman" w:hAnsi="Times New Roman"/>
        </w:rPr>
        <w:t>with</w:t>
      </w:r>
      <w:r>
        <w:rPr>
          <w:rFonts w:ascii="Times New Roman" w:cs="Times New Roman" w:hAnsi="Times New Roman"/>
          <w:spacing w:val="-11"/>
        </w:rPr>
        <w:t xml:space="preserve"> </w:t>
      </w:r>
      <w:r>
        <w:rPr>
          <w:rFonts w:ascii="Times New Roman" w:cs="Times New Roman" w:hAnsi="Times New Roman"/>
        </w:rPr>
        <w:t>more</w:t>
      </w:r>
      <w:r>
        <w:rPr>
          <w:rFonts w:ascii="Times New Roman" w:cs="Times New Roman" w:hAnsi="Times New Roman"/>
          <w:spacing w:val="-12"/>
        </w:rPr>
        <w:t xml:space="preserve"> </w:t>
      </w:r>
      <w:r>
        <w:rPr>
          <w:rFonts w:ascii="Times New Roman" w:cs="Times New Roman" w:hAnsi="Times New Roman"/>
        </w:rPr>
        <w:t>hydrogen</w:t>
      </w:r>
      <w:r>
        <w:rPr>
          <w:rFonts w:ascii="Times New Roman" w:cs="Times New Roman" w:hAnsi="Times New Roman"/>
          <w:spacing w:val="-11"/>
        </w:rPr>
        <w:t xml:space="preserve"> </w:t>
      </w:r>
      <w:r>
        <w:rPr>
          <w:rFonts w:ascii="Times New Roman" w:cs="Times New Roman" w:hAnsi="Times New Roman"/>
        </w:rPr>
        <w:t>ions</w:t>
      </w:r>
      <w:r>
        <w:rPr>
          <w:rFonts w:ascii="Times New Roman" w:cs="Times New Roman" w:hAnsi="Times New Roman"/>
          <w:spacing w:val="-12"/>
        </w:rPr>
        <w:t xml:space="preserve"> </w:t>
      </w:r>
      <w:r>
        <w:rPr>
          <w:rFonts w:ascii="Times New Roman" w:cs="Times New Roman" w:hAnsi="Times New Roman"/>
        </w:rPr>
        <w:t>(H+)</w:t>
      </w:r>
      <w:r>
        <w:rPr>
          <w:rFonts w:ascii="Times New Roman" w:cs="Times New Roman" w:hAnsi="Times New Roman"/>
          <w:spacing w:val="-11"/>
        </w:rPr>
        <w:t xml:space="preserve"> </w:t>
      </w:r>
      <w:r>
        <w:rPr>
          <w:rFonts w:ascii="Times New Roman" w:cs="Times New Roman" w:hAnsi="Times New Roman"/>
        </w:rPr>
        <w:t>is</w:t>
      </w:r>
      <w:r>
        <w:rPr>
          <w:rFonts w:ascii="Times New Roman" w:cs="Times New Roman" w:hAnsi="Times New Roman"/>
          <w:spacing w:val="-12"/>
        </w:rPr>
        <w:t xml:space="preserve"> </w:t>
      </w:r>
      <w:r>
        <w:rPr>
          <w:rFonts w:ascii="Times New Roman" w:cs="Times New Roman" w:hAnsi="Times New Roman"/>
        </w:rPr>
        <w:t>made</w:t>
      </w:r>
      <w:r>
        <w:rPr>
          <w:rFonts w:ascii="Times New Roman" w:cs="Times New Roman" w:hAnsi="Times New Roman"/>
          <w:spacing w:val="-11"/>
        </w:rPr>
        <w:t xml:space="preserve"> </w:t>
      </w:r>
      <w:r>
        <w:rPr>
          <w:rFonts w:ascii="Times New Roman" w:cs="Times New Roman" w:hAnsi="Times New Roman"/>
        </w:rPr>
        <w:t>to</w:t>
      </w:r>
      <w:r>
        <w:rPr>
          <w:rFonts w:ascii="Times New Roman" w:cs="Times New Roman" w:hAnsi="Times New Roman"/>
          <w:spacing w:val="-11"/>
        </w:rPr>
        <w:t xml:space="preserve"> </w:t>
      </w:r>
      <w:r>
        <w:rPr>
          <w:rFonts w:ascii="Times New Roman" w:cs="Times New Roman" w:hAnsi="Times New Roman"/>
        </w:rPr>
        <w:t>be</w:t>
      </w:r>
      <w:r>
        <w:rPr>
          <w:rFonts w:ascii="Times New Roman" w:cs="Times New Roman" w:hAnsi="Times New Roman"/>
          <w:spacing w:val="-12"/>
        </w:rPr>
        <w:t xml:space="preserve"> </w:t>
      </w:r>
      <w:r>
        <w:rPr>
          <w:rFonts w:ascii="Times New Roman" w:cs="Times New Roman" w:hAnsi="Times New Roman"/>
        </w:rPr>
        <w:t>in</w:t>
      </w:r>
      <w:r>
        <w:rPr>
          <w:rFonts w:ascii="Times New Roman" w:cs="Times New Roman" w:hAnsi="Times New Roman"/>
          <w:spacing w:val="-11"/>
        </w:rPr>
        <w:t xml:space="preserve"> </w:t>
      </w:r>
      <w:r>
        <w:rPr>
          <w:rFonts w:ascii="Times New Roman" w:cs="Times New Roman" w:hAnsi="Times New Roman"/>
        </w:rPr>
        <w:t>acidic condition.</w:t>
      </w:r>
    </w:p>
    <w:p>
      <w:pPr>
        <w:pStyle w:val="style0"/>
        <w:spacing w:lineRule="auto" w:line="276"/>
        <w:jc w:val="both"/>
        <w:rPr>
          <w:rFonts w:ascii="Times New Roman" w:cs="Times New Roman" w:hAnsi="Times New Roman"/>
        </w:rPr>
      </w:pPr>
      <w:r>
        <w:rPr>
          <w:rFonts w:ascii="Times New Roman" w:cs="Times New Roman" w:hAnsi="Times New Roman"/>
        </w:rPr>
        <w:t>The</w:t>
      </w:r>
      <w:r>
        <w:rPr>
          <w:rFonts w:ascii="Times New Roman" w:cs="Times New Roman" w:hAnsi="Times New Roman"/>
          <w:spacing w:val="-10"/>
        </w:rPr>
        <w:t xml:space="preserve"> </w:t>
      </w:r>
      <w:r>
        <w:rPr>
          <w:rFonts w:ascii="Times New Roman" w:cs="Times New Roman" w:hAnsi="Times New Roman"/>
        </w:rPr>
        <w:t>soil</w:t>
      </w:r>
      <w:r>
        <w:rPr>
          <w:rFonts w:ascii="Times New Roman" w:cs="Times New Roman" w:hAnsi="Times New Roman"/>
          <w:spacing w:val="-9"/>
        </w:rPr>
        <w:t xml:space="preserve"> </w:t>
      </w:r>
      <w:r>
        <w:rPr>
          <w:rFonts w:ascii="Times New Roman" w:cs="Times New Roman" w:hAnsi="Times New Roman"/>
        </w:rPr>
        <w:t>with</w:t>
      </w:r>
      <w:r>
        <w:rPr>
          <w:rFonts w:ascii="Times New Roman" w:cs="Times New Roman" w:hAnsi="Times New Roman"/>
          <w:spacing w:val="-10"/>
        </w:rPr>
        <w:t xml:space="preserve"> </w:t>
      </w:r>
      <w:r>
        <w:rPr>
          <w:rFonts w:ascii="Times New Roman" w:cs="Times New Roman" w:hAnsi="Times New Roman"/>
        </w:rPr>
        <w:t>more</w:t>
      </w:r>
      <w:r>
        <w:rPr>
          <w:rFonts w:ascii="Times New Roman" w:cs="Times New Roman" w:hAnsi="Times New Roman"/>
          <w:spacing w:val="-9"/>
        </w:rPr>
        <w:t xml:space="preserve"> </w:t>
      </w:r>
      <w:r>
        <w:rPr>
          <w:rFonts w:ascii="Times New Roman" w:cs="Times New Roman" w:hAnsi="Times New Roman"/>
        </w:rPr>
        <w:t>hydroxyl</w:t>
      </w:r>
      <w:r>
        <w:rPr>
          <w:rFonts w:ascii="Times New Roman" w:cs="Times New Roman" w:hAnsi="Times New Roman"/>
          <w:spacing w:val="-9"/>
        </w:rPr>
        <w:t xml:space="preserve"> </w:t>
      </w:r>
      <w:r>
        <w:rPr>
          <w:rFonts w:ascii="Times New Roman" w:cs="Times New Roman" w:hAnsi="Times New Roman"/>
        </w:rPr>
        <w:t>ions</w:t>
      </w:r>
      <w:r>
        <w:rPr>
          <w:rFonts w:ascii="Times New Roman" w:cs="Times New Roman" w:hAnsi="Times New Roman"/>
          <w:spacing w:val="-10"/>
        </w:rPr>
        <w:t xml:space="preserve"> </w:t>
      </w:r>
      <w:r>
        <w:rPr>
          <w:rFonts w:ascii="Times New Roman" w:cs="Times New Roman" w:hAnsi="Times New Roman"/>
        </w:rPr>
        <w:t>(OH-)</w:t>
      </w:r>
      <w:r>
        <w:rPr>
          <w:rFonts w:ascii="Times New Roman" w:cs="Times New Roman" w:hAnsi="Times New Roman"/>
          <w:spacing w:val="-9"/>
        </w:rPr>
        <w:t xml:space="preserve"> </w:t>
      </w:r>
      <w:r>
        <w:rPr>
          <w:rFonts w:ascii="Times New Roman" w:cs="Times New Roman" w:hAnsi="Times New Roman"/>
        </w:rPr>
        <w:t>is</w:t>
      </w:r>
      <w:r>
        <w:rPr>
          <w:rFonts w:ascii="Times New Roman" w:cs="Times New Roman" w:hAnsi="Times New Roman"/>
          <w:spacing w:val="-9"/>
        </w:rPr>
        <w:t xml:space="preserve"> </w:t>
      </w:r>
      <w:r>
        <w:rPr>
          <w:rFonts w:ascii="Times New Roman" w:cs="Times New Roman" w:hAnsi="Times New Roman"/>
        </w:rPr>
        <w:t>in</w:t>
      </w:r>
      <w:r>
        <w:rPr>
          <w:rFonts w:ascii="Times New Roman" w:cs="Times New Roman" w:hAnsi="Times New Roman"/>
          <w:spacing w:val="-10"/>
        </w:rPr>
        <w:t xml:space="preserve"> </w:t>
      </w:r>
      <w:r>
        <w:rPr>
          <w:rFonts w:ascii="Times New Roman" w:cs="Times New Roman" w:hAnsi="Times New Roman"/>
        </w:rPr>
        <w:t>alkaline</w:t>
      </w:r>
      <w:r>
        <w:rPr>
          <w:rFonts w:ascii="Times New Roman" w:cs="Times New Roman" w:hAnsi="Times New Roman"/>
          <w:spacing w:val="-9"/>
        </w:rPr>
        <w:t xml:space="preserve"> </w:t>
      </w:r>
      <w:r>
        <w:rPr>
          <w:rFonts w:ascii="Times New Roman" w:cs="Times New Roman" w:hAnsi="Times New Roman"/>
        </w:rPr>
        <w:t>condition.</w:t>
      </w:r>
    </w:p>
    <w:p>
      <w:pPr>
        <w:pStyle w:val="style0"/>
        <w:spacing w:lineRule="auto" w:line="276"/>
        <w:jc w:val="both"/>
        <w:rPr>
          <w:rFonts w:ascii="Times New Roman" w:cs="Times New Roman" w:hAnsi="Times New Roman"/>
        </w:rPr>
      </w:pPr>
      <w:r>
        <w:rPr>
          <w:rFonts w:ascii="Times New Roman" w:cs="Times New Roman" w:hAnsi="Times New Roman"/>
        </w:rPr>
        <w:t>If</w:t>
      </w:r>
      <w:r>
        <w:rPr>
          <w:rFonts w:ascii="Times New Roman" w:cs="Times New Roman" w:hAnsi="Times New Roman"/>
          <w:spacing w:val="-18"/>
        </w:rPr>
        <w:t xml:space="preserve"> </w:t>
      </w:r>
      <w:r>
        <w:rPr>
          <w:rFonts w:ascii="Times New Roman" w:cs="Times New Roman" w:hAnsi="Times New Roman"/>
        </w:rPr>
        <w:t>the</w:t>
      </w:r>
      <w:r>
        <w:rPr>
          <w:rFonts w:ascii="Times New Roman" w:cs="Times New Roman" w:hAnsi="Times New Roman"/>
          <w:spacing w:val="-18"/>
        </w:rPr>
        <w:t xml:space="preserve"> </w:t>
      </w:r>
      <w:r>
        <w:rPr>
          <w:rFonts w:ascii="Times New Roman" w:cs="Times New Roman" w:hAnsi="Times New Roman"/>
        </w:rPr>
        <w:t>amount</w:t>
      </w:r>
      <w:r>
        <w:rPr>
          <w:rFonts w:ascii="Times New Roman" w:cs="Times New Roman" w:hAnsi="Times New Roman"/>
          <w:spacing w:val="-18"/>
        </w:rPr>
        <w:t xml:space="preserve"> </w:t>
      </w:r>
      <w:r>
        <w:rPr>
          <w:rFonts w:ascii="Times New Roman" w:cs="Times New Roman" w:hAnsi="Times New Roman"/>
        </w:rPr>
        <w:t>of</w:t>
      </w:r>
      <w:r>
        <w:rPr>
          <w:rFonts w:ascii="Times New Roman" w:cs="Times New Roman" w:hAnsi="Times New Roman"/>
          <w:spacing w:val="-17"/>
        </w:rPr>
        <w:t xml:space="preserve"> </w:t>
      </w:r>
      <w:r>
        <w:rPr>
          <w:rFonts w:ascii="Times New Roman" w:cs="Times New Roman" w:hAnsi="Times New Roman"/>
        </w:rPr>
        <w:t>hydrogen</w:t>
      </w:r>
      <w:r>
        <w:rPr>
          <w:rFonts w:ascii="Times New Roman" w:cs="Times New Roman" w:hAnsi="Times New Roman"/>
          <w:spacing w:val="-18"/>
        </w:rPr>
        <w:t xml:space="preserve"> </w:t>
      </w:r>
      <w:r>
        <w:rPr>
          <w:rFonts w:ascii="Times New Roman" w:cs="Times New Roman" w:hAnsi="Times New Roman"/>
        </w:rPr>
        <w:t>and</w:t>
      </w:r>
      <w:r>
        <w:rPr>
          <w:rFonts w:ascii="Times New Roman" w:cs="Times New Roman" w:hAnsi="Times New Roman"/>
          <w:spacing w:val="-18"/>
        </w:rPr>
        <w:t xml:space="preserve"> </w:t>
      </w:r>
      <w:r>
        <w:rPr>
          <w:rFonts w:ascii="Times New Roman" w:cs="Times New Roman" w:hAnsi="Times New Roman"/>
        </w:rPr>
        <w:t>hydroxyl</w:t>
      </w:r>
      <w:r>
        <w:rPr>
          <w:rFonts w:ascii="Times New Roman" w:cs="Times New Roman" w:hAnsi="Times New Roman"/>
          <w:spacing w:val="-18"/>
        </w:rPr>
        <w:t xml:space="preserve"> </w:t>
      </w:r>
      <w:r>
        <w:rPr>
          <w:rFonts w:ascii="Times New Roman" w:cs="Times New Roman" w:hAnsi="Times New Roman"/>
        </w:rPr>
        <w:t>ions</w:t>
      </w:r>
      <w:r>
        <w:rPr>
          <w:rFonts w:ascii="Times New Roman" w:cs="Times New Roman" w:hAnsi="Times New Roman"/>
          <w:spacing w:val="-17"/>
        </w:rPr>
        <w:t xml:space="preserve"> </w:t>
      </w:r>
      <w:r>
        <w:rPr>
          <w:rFonts w:ascii="Times New Roman" w:cs="Times New Roman" w:hAnsi="Times New Roman"/>
        </w:rPr>
        <w:t>present</w:t>
      </w:r>
      <w:r>
        <w:rPr>
          <w:rFonts w:ascii="Times New Roman" w:cs="Times New Roman" w:hAnsi="Times New Roman"/>
          <w:spacing w:val="-18"/>
        </w:rPr>
        <w:t xml:space="preserve"> </w:t>
      </w:r>
      <w:r>
        <w:rPr>
          <w:rFonts w:ascii="Times New Roman" w:cs="Times New Roman" w:hAnsi="Times New Roman"/>
        </w:rPr>
        <w:t>in</w:t>
      </w:r>
      <w:r>
        <w:rPr>
          <w:rFonts w:ascii="Times New Roman" w:cs="Times New Roman" w:hAnsi="Times New Roman"/>
          <w:spacing w:val="-18"/>
        </w:rPr>
        <w:t xml:space="preserve"> </w:t>
      </w:r>
      <w:r>
        <w:rPr>
          <w:rFonts w:ascii="Times New Roman" w:cs="Times New Roman" w:hAnsi="Times New Roman"/>
        </w:rPr>
        <w:t>a</w:t>
      </w:r>
      <w:r>
        <w:rPr>
          <w:rFonts w:ascii="Times New Roman" w:cs="Times New Roman" w:hAnsi="Times New Roman"/>
          <w:spacing w:val="-18"/>
        </w:rPr>
        <w:t xml:space="preserve"> </w:t>
      </w:r>
      <w:r>
        <w:rPr>
          <w:rFonts w:ascii="Times New Roman" w:cs="Times New Roman" w:hAnsi="Times New Roman"/>
        </w:rPr>
        <w:t>balanced</w:t>
      </w:r>
      <w:r>
        <w:rPr>
          <w:rFonts w:ascii="Times New Roman" w:cs="Times New Roman" w:hAnsi="Times New Roman"/>
          <w:spacing w:val="-17"/>
        </w:rPr>
        <w:t xml:space="preserve"> </w:t>
      </w:r>
      <w:r>
        <w:rPr>
          <w:rFonts w:ascii="Times New Roman" w:cs="Times New Roman" w:hAnsi="Times New Roman"/>
        </w:rPr>
        <w:t>ratio,</w:t>
      </w:r>
      <w:r>
        <w:rPr>
          <w:rFonts w:ascii="Times New Roman" w:cs="Times New Roman" w:hAnsi="Times New Roman"/>
          <w:spacing w:val="-18"/>
        </w:rPr>
        <w:t xml:space="preserve"> </w:t>
      </w:r>
      <w:r>
        <w:rPr>
          <w:rFonts w:ascii="Times New Roman" w:cs="Times New Roman" w:hAnsi="Times New Roman"/>
        </w:rPr>
        <w:t>the soil</w:t>
      </w:r>
      <w:r>
        <w:rPr>
          <w:rFonts w:ascii="Times New Roman" w:cs="Times New Roman" w:hAnsi="Times New Roman"/>
          <w:spacing w:val="-9"/>
        </w:rPr>
        <w:t xml:space="preserve"> </w:t>
      </w:r>
      <w:r>
        <w:rPr>
          <w:rFonts w:ascii="Times New Roman" w:cs="Times New Roman" w:hAnsi="Times New Roman"/>
        </w:rPr>
        <w:t>is</w:t>
      </w:r>
      <w:r>
        <w:rPr>
          <w:rFonts w:ascii="Times New Roman" w:cs="Times New Roman" w:hAnsi="Times New Roman"/>
          <w:spacing w:val="-9"/>
        </w:rPr>
        <w:t xml:space="preserve"> </w:t>
      </w:r>
      <w:r>
        <w:rPr>
          <w:rFonts w:ascii="Times New Roman" w:cs="Times New Roman" w:hAnsi="Times New Roman"/>
        </w:rPr>
        <w:t>made</w:t>
      </w:r>
      <w:r>
        <w:rPr>
          <w:rFonts w:ascii="Times New Roman" w:cs="Times New Roman" w:hAnsi="Times New Roman"/>
          <w:spacing w:val="-9"/>
        </w:rPr>
        <w:t xml:space="preserve"> </w:t>
      </w:r>
      <w:r>
        <w:rPr>
          <w:rFonts w:ascii="Times New Roman" w:cs="Times New Roman" w:hAnsi="Times New Roman"/>
        </w:rPr>
        <w:t>to</w:t>
      </w:r>
      <w:r>
        <w:rPr>
          <w:rFonts w:ascii="Times New Roman" w:cs="Times New Roman" w:hAnsi="Times New Roman"/>
          <w:spacing w:val="-9"/>
        </w:rPr>
        <w:t xml:space="preserve"> </w:t>
      </w:r>
      <w:r>
        <w:rPr>
          <w:rFonts w:ascii="Times New Roman" w:cs="Times New Roman" w:hAnsi="Times New Roman"/>
        </w:rPr>
        <w:t>be</w:t>
      </w:r>
      <w:r>
        <w:rPr>
          <w:rFonts w:ascii="Times New Roman" w:cs="Times New Roman" w:hAnsi="Times New Roman"/>
          <w:spacing w:val="-9"/>
        </w:rPr>
        <w:t xml:space="preserve"> </w:t>
      </w:r>
      <w:r>
        <w:rPr>
          <w:rFonts w:ascii="Times New Roman" w:cs="Times New Roman" w:hAnsi="Times New Roman"/>
        </w:rPr>
        <w:t>in</w:t>
      </w:r>
      <w:r>
        <w:rPr>
          <w:rFonts w:ascii="Times New Roman" w:cs="Times New Roman" w:hAnsi="Times New Roman"/>
          <w:spacing w:val="-9"/>
        </w:rPr>
        <w:t xml:space="preserve"> </w:t>
      </w:r>
      <w:r>
        <w:rPr>
          <w:rFonts w:ascii="Times New Roman" w:cs="Times New Roman" w:hAnsi="Times New Roman"/>
        </w:rPr>
        <w:t>neutral</w:t>
      </w:r>
      <w:r>
        <w:rPr>
          <w:rFonts w:ascii="Times New Roman" w:cs="Times New Roman" w:hAnsi="Times New Roman"/>
          <w:spacing w:val="-9"/>
        </w:rPr>
        <w:t xml:space="preserve"> </w:t>
      </w:r>
      <w:r>
        <w:rPr>
          <w:rFonts w:ascii="Times New Roman" w:cs="Times New Roman" w:hAnsi="Times New Roman"/>
        </w:rPr>
        <w:t>condition.</w:t>
      </w:r>
    </w:p>
    <w:p>
      <w:pPr>
        <w:pStyle w:val="style0"/>
        <w:spacing w:lineRule="auto" w:line="276"/>
        <w:jc w:val="both"/>
        <w:rPr>
          <w:rFonts w:ascii="Times New Roman" w:cs="Times New Roman" w:hAnsi="Times New Roman"/>
          <w:b/>
        </w:rPr>
      </w:pPr>
      <w:r>
        <w:rPr>
          <w:rFonts w:ascii="Times New Roman" w:cs="Times New Roman" w:hAnsi="Times New Roman"/>
        </w:rPr>
        <w:t>Soil</w:t>
      </w:r>
      <w:r>
        <w:rPr>
          <w:rFonts w:ascii="Times New Roman" w:cs="Times New Roman" w:hAnsi="Times New Roman"/>
          <w:spacing w:val="-20"/>
        </w:rPr>
        <w:t xml:space="preserve"> </w:t>
      </w:r>
      <w:r>
        <w:rPr>
          <w:rFonts w:ascii="Times New Roman" w:cs="Times New Roman" w:hAnsi="Times New Roman"/>
        </w:rPr>
        <w:t>reaction</w:t>
      </w:r>
      <w:r>
        <w:rPr>
          <w:rFonts w:ascii="Times New Roman" w:cs="Times New Roman" w:hAnsi="Times New Roman"/>
          <w:spacing w:val="-19"/>
        </w:rPr>
        <w:t xml:space="preserve"> </w:t>
      </w:r>
      <w:r>
        <w:rPr>
          <w:rFonts w:ascii="Times New Roman" w:cs="Times New Roman" w:hAnsi="Times New Roman"/>
        </w:rPr>
        <w:t>is</w:t>
      </w:r>
      <w:r>
        <w:rPr>
          <w:rFonts w:ascii="Times New Roman" w:cs="Times New Roman" w:hAnsi="Times New Roman"/>
          <w:spacing w:val="-19"/>
        </w:rPr>
        <w:t xml:space="preserve"> </w:t>
      </w:r>
      <w:r>
        <w:rPr>
          <w:rFonts w:ascii="Times New Roman" w:cs="Times New Roman" w:hAnsi="Times New Roman"/>
        </w:rPr>
        <w:t>expressed</w:t>
      </w:r>
      <w:r>
        <w:rPr>
          <w:rFonts w:ascii="Times New Roman" w:cs="Times New Roman" w:hAnsi="Times New Roman"/>
          <w:spacing w:val="-19"/>
        </w:rPr>
        <w:t xml:space="preserve"> </w:t>
      </w:r>
      <w:r>
        <w:rPr>
          <w:rFonts w:ascii="Times New Roman" w:cs="Times New Roman" w:hAnsi="Times New Roman"/>
        </w:rPr>
        <w:t>in</w:t>
      </w:r>
      <w:r>
        <w:rPr>
          <w:rFonts w:ascii="Times New Roman" w:cs="Times New Roman" w:hAnsi="Times New Roman"/>
          <w:spacing w:val="-20"/>
        </w:rPr>
        <w:t xml:space="preserve"> </w:t>
      </w:r>
      <w:r>
        <w:rPr>
          <w:rFonts w:ascii="Times New Roman" w:cs="Times New Roman" w:hAnsi="Times New Roman"/>
        </w:rPr>
        <w:t>terms</w:t>
      </w:r>
      <w:r>
        <w:rPr>
          <w:rFonts w:ascii="Times New Roman" w:cs="Times New Roman" w:hAnsi="Times New Roman"/>
          <w:spacing w:val="-19"/>
        </w:rPr>
        <w:t xml:space="preserve"> </w:t>
      </w:r>
      <w:r>
        <w:rPr>
          <w:rFonts w:ascii="Times New Roman" w:cs="Times New Roman" w:hAnsi="Times New Roman"/>
        </w:rPr>
        <w:t>of</w:t>
      </w:r>
      <w:r>
        <w:rPr>
          <w:rFonts w:ascii="Times New Roman" w:cs="Times New Roman" w:hAnsi="Times New Roman"/>
          <w:spacing w:val="-19"/>
        </w:rPr>
        <w:t xml:space="preserve"> </w:t>
      </w:r>
      <w:r>
        <w:rPr>
          <w:rFonts w:ascii="Times New Roman" w:cs="Times New Roman" w:hAnsi="Times New Roman"/>
        </w:rPr>
        <w:t>PH.</w:t>
      </w:r>
      <w:r>
        <w:rPr>
          <w:rFonts w:ascii="Times New Roman" w:cs="Times New Roman" w:hAnsi="Times New Roman"/>
          <w:spacing w:val="-18"/>
        </w:rPr>
        <w:t xml:space="preserve"> </w:t>
      </w:r>
      <w:r>
        <w:rPr>
          <w:rFonts w:ascii="Times New Roman" w:cs="Times New Roman" w:hAnsi="Times New Roman"/>
          <w:b/>
        </w:rPr>
        <w:t>PH</w:t>
      </w:r>
      <w:r>
        <w:rPr>
          <w:rFonts w:ascii="Times New Roman" w:cs="Times New Roman" w:hAnsi="Times New Roman"/>
          <w:b/>
          <w:spacing w:val="-16"/>
        </w:rPr>
        <w:t xml:space="preserve"> </w:t>
      </w:r>
      <w:r>
        <w:rPr>
          <w:rFonts w:ascii="Times New Roman" w:cs="Times New Roman" w:hAnsi="Times New Roman"/>
          <w:b/>
        </w:rPr>
        <w:t>of</w:t>
      </w:r>
      <w:r>
        <w:rPr>
          <w:rFonts w:ascii="Times New Roman" w:cs="Times New Roman" w:hAnsi="Times New Roman"/>
          <w:b/>
          <w:spacing w:val="-16"/>
        </w:rPr>
        <w:t xml:space="preserve"> </w:t>
      </w:r>
      <w:r>
        <w:rPr>
          <w:rFonts w:ascii="Times New Roman" w:cs="Times New Roman" w:hAnsi="Times New Roman"/>
          <w:b/>
        </w:rPr>
        <w:t>the</w:t>
      </w:r>
      <w:r>
        <w:rPr>
          <w:rFonts w:ascii="Times New Roman" w:cs="Times New Roman" w:hAnsi="Times New Roman"/>
          <w:b/>
          <w:spacing w:val="-16"/>
        </w:rPr>
        <w:t xml:space="preserve"> </w:t>
      </w:r>
      <w:r>
        <w:rPr>
          <w:rFonts w:ascii="Times New Roman" w:cs="Times New Roman" w:hAnsi="Times New Roman"/>
          <w:b/>
        </w:rPr>
        <w:t>soil</w:t>
      </w:r>
      <w:r>
        <w:rPr>
          <w:rFonts w:ascii="Times New Roman" w:cs="Times New Roman" w:hAnsi="Times New Roman"/>
          <w:b/>
          <w:spacing w:val="-17"/>
        </w:rPr>
        <w:t xml:space="preserve"> </w:t>
      </w:r>
      <w:r>
        <w:rPr>
          <w:rFonts w:ascii="Times New Roman" w:cs="Times New Roman" w:hAnsi="Times New Roman"/>
          <w:b/>
        </w:rPr>
        <w:t>is</w:t>
      </w:r>
      <w:r>
        <w:rPr>
          <w:rFonts w:ascii="Times New Roman" w:cs="Times New Roman" w:hAnsi="Times New Roman"/>
          <w:b/>
          <w:spacing w:val="-16"/>
        </w:rPr>
        <w:t xml:space="preserve"> </w:t>
      </w:r>
      <w:r>
        <w:rPr>
          <w:rFonts w:ascii="Times New Roman" w:cs="Times New Roman" w:hAnsi="Times New Roman"/>
          <w:b/>
        </w:rPr>
        <w:t>defined</w:t>
      </w:r>
      <w:r>
        <w:rPr>
          <w:rFonts w:ascii="Times New Roman" w:cs="Times New Roman" w:hAnsi="Times New Roman"/>
          <w:b/>
          <w:spacing w:val="-16"/>
        </w:rPr>
        <w:t xml:space="preserve"> </w:t>
      </w:r>
      <w:r>
        <w:rPr>
          <w:rFonts w:ascii="Times New Roman" w:cs="Times New Roman" w:hAnsi="Times New Roman"/>
          <w:b/>
        </w:rPr>
        <w:t>as</w:t>
      </w:r>
      <w:r>
        <w:rPr>
          <w:rFonts w:ascii="Times New Roman" w:cs="Times New Roman" w:hAnsi="Times New Roman"/>
          <w:b/>
          <w:spacing w:val="-16"/>
        </w:rPr>
        <w:t xml:space="preserve"> </w:t>
      </w:r>
      <w:r>
        <w:rPr>
          <w:rFonts w:ascii="Times New Roman" w:cs="Times New Roman" w:hAnsi="Times New Roman"/>
          <w:b/>
        </w:rPr>
        <w:t>the</w:t>
      </w:r>
      <w:r>
        <w:rPr>
          <w:rFonts w:ascii="Times New Roman" w:cs="Times New Roman" w:hAnsi="Times New Roman"/>
          <w:b/>
          <w:spacing w:val="-16"/>
        </w:rPr>
        <w:t xml:space="preserve"> </w:t>
      </w:r>
      <w:r>
        <w:rPr>
          <w:rFonts w:ascii="Times New Roman" w:cs="Times New Roman" w:hAnsi="Times New Roman"/>
          <w:b/>
        </w:rPr>
        <w:t>negative</w:t>
      </w:r>
      <w:r>
        <w:rPr>
          <w:rFonts w:ascii="Times New Roman" w:cs="Times New Roman" w:hAnsi="Times New Roman"/>
          <w:b/>
          <w:spacing w:val="-17"/>
        </w:rPr>
        <w:t xml:space="preserve"> </w:t>
      </w:r>
      <w:r>
        <w:rPr>
          <w:rFonts w:ascii="Times New Roman" w:cs="Times New Roman" w:hAnsi="Times New Roman"/>
          <w:b/>
        </w:rPr>
        <w:t>logarithm of</w:t>
      </w:r>
      <w:r>
        <w:rPr>
          <w:rFonts w:ascii="Times New Roman" w:cs="Times New Roman" w:hAnsi="Times New Roman"/>
          <w:b/>
          <w:spacing w:val="-8"/>
        </w:rPr>
        <w:t xml:space="preserve"> </w:t>
      </w:r>
      <w:r>
        <w:rPr>
          <w:rFonts w:ascii="Times New Roman" w:cs="Times New Roman" w:hAnsi="Times New Roman"/>
          <w:b/>
        </w:rPr>
        <w:t>hydrogen</w:t>
      </w:r>
      <w:r>
        <w:rPr>
          <w:rFonts w:ascii="Times New Roman" w:cs="Times New Roman" w:hAnsi="Times New Roman"/>
          <w:b/>
          <w:spacing w:val="-8"/>
        </w:rPr>
        <w:t xml:space="preserve"> </w:t>
      </w:r>
      <w:r>
        <w:rPr>
          <w:rFonts w:ascii="Times New Roman" w:cs="Times New Roman" w:hAnsi="Times New Roman"/>
          <w:b/>
        </w:rPr>
        <w:t>ions</w:t>
      </w:r>
      <w:r>
        <w:rPr>
          <w:rFonts w:ascii="Times New Roman" w:cs="Times New Roman" w:hAnsi="Times New Roman"/>
          <w:b/>
          <w:spacing w:val="-8"/>
        </w:rPr>
        <w:t xml:space="preserve"> </w:t>
      </w:r>
      <w:r>
        <w:rPr>
          <w:rFonts w:ascii="Times New Roman" w:cs="Times New Roman" w:hAnsi="Times New Roman"/>
          <w:b/>
        </w:rPr>
        <w:t>concentration</w:t>
      </w:r>
      <w:r>
        <w:rPr>
          <w:rFonts w:ascii="Times New Roman" w:cs="Times New Roman" w:hAnsi="Times New Roman"/>
          <w:b/>
          <w:spacing w:val="-7"/>
        </w:rPr>
        <w:t xml:space="preserve"> </w:t>
      </w:r>
      <w:r>
        <w:rPr>
          <w:rFonts w:ascii="Times New Roman" w:cs="Times New Roman" w:hAnsi="Times New Roman"/>
          <w:b/>
        </w:rPr>
        <w:t>of</w:t>
      </w:r>
      <w:r>
        <w:rPr>
          <w:rFonts w:ascii="Times New Roman" w:cs="Times New Roman" w:hAnsi="Times New Roman"/>
          <w:b/>
          <w:spacing w:val="-8"/>
        </w:rPr>
        <w:t xml:space="preserve"> </w:t>
      </w:r>
      <w:r>
        <w:rPr>
          <w:rFonts w:ascii="Times New Roman" w:cs="Times New Roman" w:hAnsi="Times New Roman"/>
          <w:b/>
        </w:rPr>
        <w:t>the</w:t>
      </w:r>
      <w:r>
        <w:rPr>
          <w:rFonts w:ascii="Times New Roman" w:cs="Times New Roman" w:hAnsi="Times New Roman"/>
          <w:b/>
          <w:spacing w:val="-8"/>
        </w:rPr>
        <w:t xml:space="preserve"> </w:t>
      </w:r>
      <w:r>
        <w:rPr>
          <w:rFonts w:ascii="Times New Roman" w:cs="Times New Roman" w:hAnsi="Times New Roman"/>
          <w:b/>
        </w:rPr>
        <w:t>soil</w:t>
      </w:r>
      <w:r>
        <w:rPr>
          <w:rFonts w:ascii="Times New Roman" w:cs="Times New Roman" w:hAnsi="Times New Roman"/>
          <w:b/>
          <w:spacing w:val="-8"/>
        </w:rPr>
        <w:t xml:space="preserve"> </w:t>
      </w:r>
      <w:r>
        <w:rPr>
          <w:rFonts w:ascii="Times New Roman" w:cs="Times New Roman" w:hAnsi="Times New Roman"/>
          <w:b/>
        </w:rPr>
        <w:t>solution.</w:t>
      </w:r>
    </w:p>
    <w:p>
      <w:pPr>
        <w:pStyle w:val="style0"/>
        <w:spacing w:lineRule="auto" w:line="276"/>
        <w:jc w:val="both"/>
        <w:rPr>
          <w:rFonts w:ascii="Times New Roman" w:cs="Times New Roman" w:hAnsi="Times New Roman"/>
          <w:b/>
        </w:rPr>
      </w:pPr>
    </w:p>
    <w:p>
      <w:pPr>
        <w:pStyle w:val="style0"/>
        <w:spacing w:lineRule="auto" w:line="276"/>
        <w:jc w:val="both"/>
        <w:rPr>
          <w:rFonts w:ascii="Times New Roman" w:cs="Times New Roman" w:hAnsi="Times New Roman"/>
        </w:rPr>
      </w:pPr>
      <w:r>
        <w:rPr>
          <w:rFonts w:ascii="Times New Roman" w:cs="Times New Roman" w:hAnsi="Times New Roman"/>
          <w:u w:color="444444"/>
        </w:rPr>
        <w:t>Assessments of soil PH</w:t>
      </w:r>
    </w:p>
    <w:p>
      <w:pPr>
        <w:pStyle w:val="style0"/>
        <w:spacing w:lineRule="auto" w:line="276"/>
        <w:jc w:val="both"/>
        <w:rPr>
          <w:rFonts w:ascii="Times New Roman" w:cs="Times New Roman" w:hAnsi="Times New Roman"/>
        </w:rPr>
      </w:pPr>
      <w:r>
        <w:rPr>
          <w:rFonts w:ascii="Times New Roman" w:cs="Times New Roman" w:hAnsi="Times New Roman"/>
        </w:rPr>
        <w:t>The</w:t>
      </w:r>
      <w:r>
        <w:rPr>
          <w:rFonts w:ascii="Times New Roman" w:cs="Times New Roman" w:hAnsi="Times New Roman"/>
          <w:spacing w:val="-12"/>
        </w:rPr>
        <w:t xml:space="preserve"> </w:t>
      </w:r>
      <w:r>
        <w:rPr>
          <w:rFonts w:ascii="Times New Roman" w:cs="Times New Roman" w:hAnsi="Times New Roman"/>
        </w:rPr>
        <w:t>PH</w:t>
      </w:r>
      <w:r>
        <w:rPr>
          <w:rFonts w:ascii="Times New Roman" w:cs="Times New Roman" w:hAnsi="Times New Roman"/>
          <w:spacing w:val="-12"/>
        </w:rPr>
        <w:t xml:space="preserve"> </w:t>
      </w:r>
      <w:r>
        <w:rPr>
          <w:rFonts w:ascii="Times New Roman" w:cs="Times New Roman" w:hAnsi="Times New Roman"/>
        </w:rPr>
        <w:t>value</w:t>
      </w:r>
      <w:r>
        <w:rPr>
          <w:rFonts w:ascii="Times New Roman" w:cs="Times New Roman" w:hAnsi="Times New Roman"/>
          <w:spacing w:val="-12"/>
        </w:rPr>
        <w:t xml:space="preserve"> </w:t>
      </w:r>
      <w:r>
        <w:rPr>
          <w:rFonts w:ascii="Times New Roman" w:cs="Times New Roman" w:hAnsi="Times New Roman"/>
        </w:rPr>
        <w:t>of</w:t>
      </w:r>
      <w:r>
        <w:rPr>
          <w:rFonts w:ascii="Times New Roman" w:cs="Times New Roman" w:hAnsi="Times New Roman"/>
          <w:spacing w:val="-12"/>
        </w:rPr>
        <w:t xml:space="preserve"> </w:t>
      </w:r>
      <w:r>
        <w:rPr>
          <w:rFonts w:ascii="Times New Roman" w:cs="Times New Roman" w:hAnsi="Times New Roman"/>
        </w:rPr>
        <w:t>the</w:t>
      </w:r>
      <w:r>
        <w:rPr>
          <w:rFonts w:ascii="Times New Roman" w:cs="Times New Roman" w:hAnsi="Times New Roman"/>
          <w:spacing w:val="-11"/>
        </w:rPr>
        <w:t xml:space="preserve"> </w:t>
      </w:r>
      <w:r>
        <w:rPr>
          <w:rFonts w:ascii="Times New Roman" w:cs="Times New Roman" w:hAnsi="Times New Roman"/>
        </w:rPr>
        <w:t>soil</w:t>
      </w:r>
      <w:r>
        <w:rPr>
          <w:rFonts w:ascii="Times New Roman" w:cs="Times New Roman" w:hAnsi="Times New Roman"/>
          <w:spacing w:val="-12"/>
        </w:rPr>
        <w:t xml:space="preserve"> </w:t>
      </w:r>
      <w:r>
        <w:rPr>
          <w:rFonts w:ascii="Times New Roman" w:cs="Times New Roman" w:hAnsi="Times New Roman"/>
        </w:rPr>
        <w:t>is</w:t>
      </w:r>
      <w:r>
        <w:rPr>
          <w:rFonts w:ascii="Times New Roman" w:cs="Times New Roman" w:hAnsi="Times New Roman"/>
          <w:spacing w:val="-12"/>
        </w:rPr>
        <w:t xml:space="preserve"> </w:t>
      </w:r>
      <w:r>
        <w:rPr>
          <w:rFonts w:ascii="Times New Roman" w:cs="Times New Roman" w:hAnsi="Times New Roman"/>
        </w:rPr>
        <w:t>assessed</w:t>
      </w:r>
      <w:r>
        <w:rPr>
          <w:rFonts w:ascii="Times New Roman" w:cs="Times New Roman" w:hAnsi="Times New Roman"/>
          <w:spacing w:val="-12"/>
        </w:rPr>
        <w:t xml:space="preserve"> </w:t>
      </w:r>
      <w:r>
        <w:rPr>
          <w:rFonts w:ascii="Times New Roman" w:cs="Times New Roman" w:hAnsi="Times New Roman"/>
        </w:rPr>
        <w:t>by</w:t>
      </w:r>
      <w:r>
        <w:rPr>
          <w:rFonts w:ascii="Times New Roman" w:cs="Times New Roman" w:hAnsi="Times New Roman"/>
          <w:spacing w:val="-11"/>
        </w:rPr>
        <w:t xml:space="preserve"> </w:t>
      </w:r>
      <w:r>
        <w:rPr>
          <w:rFonts w:ascii="Times New Roman" w:cs="Times New Roman" w:hAnsi="Times New Roman"/>
        </w:rPr>
        <w:t>finding</w:t>
      </w:r>
      <w:r>
        <w:rPr>
          <w:rFonts w:ascii="Times New Roman" w:cs="Times New Roman" w:hAnsi="Times New Roman"/>
          <w:spacing w:val="-12"/>
        </w:rPr>
        <w:t xml:space="preserve"> </w:t>
      </w:r>
      <w:r>
        <w:rPr>
          <w:rFonts w:ascii="Times New Roman" w:cs="Times New Roman" w:hAnsi="Times New Roman"/>
        </w:rPr>
        <w:t>out,</w:t>
      </w:r>
      <w:r>
        <w:rPr>
          <w:rFonts w:ascii="Times New Roman" w:cs="Times New Roman" w:hAnsi="Times New Roman"/>
          <w:spacing w:val="-12"/>
        </w:rPr>
        <w:t xml:space="preserve"> </w:t>
      </w:r>
      <w:r>
        <w:rPr>
          <w:rFonts w:ascii="Times New Roman" w:cs="Times New Roman" w:hAnsi="Times New Roman"/>
        </w:rPr>
        <w:t>the</w:t>
      </w:r>
      <w:r>
        <w:rPr>
          <w:rFonts w:ascii="Times New Roman" w:cs="Times New Roman" w:hAnsi="Times New Roman"/>
          <w:spacing w:val="-12"/>
        </w:rPr>
        <w:t xml:space="preserve"> </w:t>
      </w:r>
      <w:r>
        <w:rPr>
          <w:rFonts w:ascii="Times New Roman" w:cs="Times New Roman" w:hAnsi="Times New Roman"/>
        </w:rPr>
        <w:t>concentration</w:t>
      </w:r>
      <w:r>
        <w:rPr>
          <w:rFonts w:ascii="Times New Roman" w:cs="Times New Roman" w:hAnsi="Times New Roman"/>
          <w:spacing w:val="-11"/>
        </w:rPr>
        <w:t xml:space="preserve"> </w:t>
      </w:r>
      <w:r>
        <w:rPr>
          <w:rFonts w:ascii="Times New Roman" w:cs="Times New Roman" w:hAnsi="Times New Roman"/>
        </w:rPr>
        <w:t>of</w:t>
      </w:r>
      <w:r>
        <w:rPr>
          <w:rFonts w:ascii="Times New Roman" w:cs="Times New Roman" w:hAnsi="Times New Roman"/>
          <w:spacing w:val="-12"/>
        </w:rPr>
        <w:t xml:space="preserve"> </w:t>
      </w:r>
      <w:r>
        <w:rPr>
          <w:rFonts w:ascii="Times New Roman" w:cs="Times New Roman" w:hAnsi="Times New Roman"/>
        </w:rPr>
        <w:t>the</w:t>
      </w:r>
      <w:r>
        <w:rPr>
          <w:rFonts w:ascii="Times New Roman" w:cs="Times New Roman" w:hAnsi="Times New Roman"/>
          <w:spacing w:val="-12"/>
        </w:rPr>
        <w:t xml:space="preserve"> </w:t>
      </w:r>
      <w:r>
        <w:rPr>
          <w:rFonts w:ascii="Times New Roman" w:cs="Times New Roman" w:hAnsi="Times New Roman"/>
        </w:rPr>
        <w:t>hydrogen</w:t>
      </w:r>
      <w:r>
        <w:rPr>
          <w:rFonts w:ascii="Times New Roman" w:cs="Times New Roman" w:hAnsi="Times New Roman"/>
          <w:spacing w:val="-12"/>
        </w:rPr>
        <w:t xml:space="preserve"> </w:t>
      </w:r>
      <w:r>
        <w:rPr>
          <w:rFonts w:ascii="Times New Roman" w:cs="Times New Roman" w:hAnsi="Times New Roman"/>
        </w:rPr>
        <w:t>ions</w:t>
      </w:r>
      <w:r>
        <w:rPr>
          <w:rFonts w:ascii="Times New Roman" w:cs="Times New Roman" w:hAnsi="Times New Roman"/>
          <w:spacing w:val="-12"/>
        </w:rPr>
        <w:t xml:space="preserve"> </w:t>
      </w:r>
      <w:r>
        <w:rPr>
          <w:rFonts w:ascii="Times New Roman" w:cs="Times New Roman" w:hAnsi="Times New Roman"/>
        </w:rPr>
        <w:t>(H+) in</w:t>
      </w:r>
      <w:r>
        <w:rPr>
          <w:rFonts w:ascii="Times New Roman" w:cs="Times New Roman" w:hAnsi="Times New Roman"/>
          <w:spacing w:val="-10"/>
        </w:rPr>
        <w:t xml:space="preserve"> </w:t>
      </w:r>
      <w:r>
        <w:rPr>
          <w:rFonts w:ascii="Times New Roman" w:cs="Times New Roman" w:hAnsi="Times New Roman"/>
        </w:rPr>
        <w:t>the</w:t>
      </w:r>
      <w:r>
        <w:rPr>
          <w:rFonts w:ascii="Times New Roman" w:cs="Times New Roman" w:hAnsi="Times New Roman"/>
          <w:spacing w:val="-9"/>
        </w:rPr>
        <w:t xml:space="preserve"> </w:t>
      </w:r>
      <w:r>
        <w:rPr>
          <w:rFonts w:ascii="Times New Roman" w:cs="Times New Roman" w:hAnsi="Times New Roman"/>
        </w:rPr>
        <w:t>soil</w:t>
      </w:r>
      <w:r>
        <w:rPr>
          <w:rFonts w:ascii="Times New Roman" w:cs="Times New Roman" w:hAnsi="Times New Roman"/>
          <w:spacing w:val="-10"/>
        </w:rPr>
        <w:t xml:space="preserve"> </w:t>
      </w:r>
      <w:r>
        <w:rPr>
          <w:rFonts w:ascii="Times New Roman" w:cs="Times New Roman" w:hAnsi="Times New Roman"/>
        </w:rPr>
        <w:t>solution.</w:t>
      </w:r>
      <w:r>
        <w:rPr>
          <w:rFonts w:ascii="Times New Roman" w:cs="Times New Roman" w:hAnsi="Times New Roman"/>
          <w:spacing w:val="-9"/>
        </w:rPr>
        <w:t xml:space="preserve"> </w:t>
      </w:r>
      <w:r>
        <w:rPr>
          <w:rFonts w:ascii="Times New Roman" w:cs="Times New Roman" w:hAnsi="Times New Roman"/>
        </w:rPr>
        <w:t>This</w:t>
      </w:r>
      <w:r>
        <w:rPr>
          <w:rFonts w:ascii="Times New Roman" w:cs="Times New Roman" w:hAnsi="Times New Roman"/>
          <w:spacing w:val="-10"/>
        </w:rPr>
        <w:t xml:space="preserve"> </w:t>
      </w:r>
      <w:r>
        <w:rPr>
          <w:rFonts w:ascii="Times New Roman" w:cs="Times New Roman" w:hAnsi="Times New Roman"/>
        </w:rPr>
        <w:t>can</w:t>
      </w:r>
      <w:r>
        <w:rPr>
          <w:rFonts w:ascii="Times New Roman" w:cs="Times New Roman" w:hAnsi="Times New Roman"/>
          <w:spacing w:val="-9"/>
        </w:rPr>
        <w:t xml:space="preserve"> </w:t>
      </w:r>
      <w:r>
        <w:rPr>
          <w:rFonts w:ascii="Times New Roman" w:cs="Times New Roman" w:hAnsi="Times New Roman"/>
        </w:rPr>
        <w:t>be</w:t>
      </w:r>
      <w:r>
        <w:rPr>
          <w:rFonts w:ascii="Times New Roman" w:cs="Times New Roman" w:hAnsi="Times New Roman"/>
          <w:spacing w:val="-9"/>
        </w:rPr>
        <w:t xml:space="preserve"> </w:t>
      </w:r>
      <w:r>
        <w:rPr>
          <w:rFonts w:ascii="Times New Roman" w:cs="Times New Roman" w:hAnsi="Times New Roman"/>
        </w:rPr>
        <w:t>done</w:t>
      </w:r>
      <w:r>
        <w:rPr>
          <w:rFonts w:ascii="Times New Roman" w:cs="Times New Roman" w:hAnsi="Times New Roman"/>
          <w:spacing w:val="-10"/>
        </w:rPr>
        <w:t xml:space="preserve"> </w:t>
      </w:r>
      <w:r>
        <w:rPr>
          <w:rFonts w:ascii="Times New Roman" w:cs="Times New Roman" w:hAnsi="Times New Roman"/>
        </w:rPr>
        <w:t>by</w:t>
      </w:r>
      <w:r>
        <w:rPr>
          <w:rFonts w:ascii="Times New Roman" w:cs="Times New Roman" w:hAnsi="Times New Roman"/>
          <w:spacing w:val="-9"/>
        </w:rPr>
        <w:t xml:space="preserve"> </w:t>
      </w:r>
      <w:r>
        <w:rPr>
          <w:rFonts w:ascii="Times New Roman" w:cs="Times New Roman" w:hAnsi="Times New Roman"/>
        </w:rPr>
        <w:t>using</w:t>
      </w:r>
      <w:r>
        <w:rPr>
          <w:rFonts w:ascii="Times New Roman" w:cs="Times New Roman" w:hAnsi="Times New Roman"/>
          <w:spacing w:val="-10"/>
        </w:rPr>
        <w:t xml:space="preserve"> </w:t>
      </w:r>
      <w:r>
        <w:rPr>
          <w:rFonts w:ascii="Times New Roman" w:cs="Times New Roman" w:hAnsi="Times New Roman"/>
        </w:rPr>
        <w:t>one</w:t>
      </w:r>
      <w:r>
        <w:rPr>
          <w:rFonts w:ascii="Times New Roman" w:cs="Times New Roman" w:hAnsi="Times New Roman"/>
          <w:spacing w:val="-9"/>
        </w:rPr>
        <w:t xml:space="preserve"> </w:t>
      </w:r>
      <w:r>
        <w:rPr>
          <w:rFonts w:ascii="Times New Roman" w:cs="Times New Roman" w:hAnsi="Times New Roman"/>
        </w:rPr>
        <w:t>of</w:t>
      </w:r>
      <w:r>
        <w:rPr>
          <w:rFonts w:ascii="Times New Roman" w:cs="Times New Roman" w:hAnsi="Times New Roman"/>
          <w:spacing w:val="-10"/>
        </w:rPr>
        <w:t xml:space="preserve"> </w:t>
      </w:r>
      <w:r>
        <w:rPr>
          <w:rFonts w:ascii="Times New Roman" w:cs="Times New Roman" w:hAnsi="Times New Roman"/>
        </w:rPr>
        <w:t>the</w:t>
      </w:r>
      <w:r>
        <w:rPr>
          <w:rFonts w:ascii="Times New Roman" w:cs="Times New Roman" w:hAnsi="Times New Roman"/>
          <w:spacing w:val="-9"/>
        </w:rPr>
        <w:t xml:space="preserve"> </w:t>
      </w:r>
      <w:r>
        <w:rPr>
          <w:rFonts w:ascii="Times New Roman" w:cs="Times New Roman" w:hAnsi="Times New Roman"/>
        </w:rPr>
        <w:t>following</w:t>
      </w:r>
      <w:r>
        <w:rPr>
          <w:rFonts w:ascii="Times New Roman" w:cs="Times New Roman" w:hAnsi="Times New Roman"/>
          <w:spacing w:val="-9"/>
        </w:rPr>
        <w:t xml:space="preserve"> </w:t>
      </w:r>
      <w:r>
        <w:rPr>
          <w:rFonts w:ascii="Times New Roman" w:cs="Times New Roman" w:hAnsi="Times New Roman"/>
        </w:rPr>
        <w:t>methods.</w:t>
      </w:r>
    </w:p>
    <w:p>
      <w:pPr>
        <w:pStyle w:val="style179"/>
        <w:numPr>
          <w:ilvl w:val="0"/>
          <w:numId w:val="19"/>
        </w:numPr>
        <w:spacing w:lineRule="auto" w:line="276"/>
        <w:jc w:val="both"/>
        <w:rPr>
          <w:rFonts w:ascii="Times New Roman" w:cs="Times New Roman" w:hAnsi="Times New Roman"/>
        </w:rPr>
      </w:pPr>
      <w:r>
        <w:rPr>
          <w:rFonts w:ascii="Times New Roman" w:cs="Times New Roman" w:hAnsi="Times New Roman"/>
        </w:rPr>
        <w:t>The electrometric</w:t>
      </w:r>
      <w:r>
        <w:rPr>
          <w:rFonts w:ascii="Times New Roman" w:cs="Times New Roman" w:hAnsi="Times New Roman"/>
          <w:spacing w:val="-18"/>
        </w:rPr>
        <w:t xml:space="preserve"> </w:t>
      </w:r>
      <w:r>
        <w:rPr>
          <w:rFonts w:ascii="Times New Roman" w:cs="Times New Roman" w:hAnsi="Times New Roman"/>
        </w:rPr>
        <w:t>method.</w:t>
      </w:r>
    </w:p>
    <w:p>
      <w:pPr>
        <w:pStyle w:val="style179"/>
        <w:numPr>
          <w:ilvl w:val="0"/>
          <w:numId w:val="19"/>
        </w:numPr>
        <w:spacing w:lineRule="auto" w:line="276"/>
        <w:jc w:val="both"/>
        <w:rPr>
          <w:rFonts w:ascii="Times New Roman" w:cs="Times New Roman" w:hAnsi="Times New Roman"/>
        </w:rPr>
      </w:pPr>
      <w:r>
        <w:rPr>
          <w:rFonts w:ascii="Times New Roman" w:cs="Times New Roman" w:hAnsi="Times New Roman"/>
        </w:rPr>
        <w:t>The colorimetric</w:t>
      </w:r>
      <w:r>
        <w:rPr>
          <w:rFonts w:ascii="Times New Roman" w:cs="Times New Roman" w:hAnsi="Times New Roman"/>
          <w:spacing w:val="-17"/>
        </w:rPr>
        <w:t xml:space="preserve"> </w:t>
      </w:r>
      <w:r>
        <w:rPr>
          <w:rFonts w:ascii="Times New Roman" w:cs="Times New Roman" w:hAnsi="Times New Roman"/>
        </w:rPr>
        <w:t>method.</w:t>
      </w:r>
    </w:p>
    <w:p>
      <w:pPr>
        <w:pStyle w:val="style0"/>
        <w:spacing w:lineRule="auto" w:line="276"/>
        <w:jc w:val="both"/>
        <w:rPr>
          <w:rFonts w:ascii="Times New Roman" w:cs="Times New Roman" w:hAnsi="Times New Roman"/>
          <w:i/>
        </w:rPr>
      </w:pPr>
      <w:r>
        <w:rPr>
          <w:rFonts w:ascii="Times New Roman" w:cs="Times New Roman" w:hAnsi="Times New Roman"/>
          <w:i/>
          <w:u w:color="444444"/>
        </w:rPr>
        <w:t>The electrometric method</w:t>
      </w:r>
      <w:r>
        <w:rPr>
          <w:rFonts w:ascii="Times New Roman" w:cs="Times New Roman" w:hAnsi="Times New Roman"/>
          <w:i/>
        </w:rPr>
        <w:t xml:space="preserve"> </w:t>
      </w:r>
      <w:r>
        <w:rPr>
          <w:rFonts w:ascii="Times New Roman" w:cs="Times New Roman" w:hAnsi="Times New Roman"/>
        </w:rPr>
        <w:t>By</w:t>
      </w:r>
      <w:r>
        <w:rPr>
          <w:rFonts w:ascii="Times New Roman" w:cs="Times New Roman" w:hAnsi="Times New Roman"/>
          <w:spacing w:val="-20"/>
        </w:rPr>
        <w:t xml:space="preserve"> </w:t>
      </w:r>
      <w:r>
        <w:rPr>
          <w:rFonts w:ascii="Times New Roman" w:cs="Times New Roman" w:hAnsi="Times New Roman"/>
        </w:rPr>
        <w:t>the</w:t>
      </w:r>
      <w:r>
        <w:rPr>
          <w:rFonts w:ascii="Times New Roman" w:cs="Times New Roman" w:hAnsi="Times New Roman"/>
          <w:spacing w:val="-20"/>
        </w:rPr>
        <w:t xml:space="preserve"> </w:t>
      </w:r>
      <w:r>
        <w:rPr>
          <w:rFonts w:ascii="Times New Roman" w:cs="Times New Roman" w:hAnsi="Times New Roman"/>
        </w:rPr>
        <w:t>electrometric</w:t>
      </w:r>
      <w:r>
        <w:rPr>
          <w:rFonts w:ascii="Times New Roman" w:cs="Times New Roman" w:hAnsi="Times New Roman"/>
          <w:spacing w:val="-20"/>
        </w:rPr>
        <w:t xml:space="preserve"> </w:t>
      </w:r>
      <w:r>
        <w:rPr>
          <w:rFonts w:ascii="Times New Roman" w:cs="Times New Roman" w:hAnsi="Times New Roman"/>
        </w:rPr>
        <w:t>method,</w:t>
      </w:r>
      <w:r>
        <w:rPr>
          <w:rFonts w:ascii="Times New Roman" w:cs="Times New Roman" w:hAnsi="Times New Roman"/>
          <w:spacing w:val="-19"/>
        </w:rPr>
        <w:t xml:space="preserve"> </w:t>
      </w:r>
      <w:r>
        <w:rPr>
          <w:rFonts w:ascii="Times New Roman" w:cs="Times New Roman" w:hAnsi="Times New Roman"/>
        </w:rPr>
        <w:t>the</w:t>
      </w:r>
      <w:r>
        <w:rPr>
          <w:rFonts w:ascii="Times New Roman" w:cs="Times New Roman" w:hAnsi="Times New Roman"/>
          <w:spacing w:val="-20"/>
        </w:rPr>
        <w:t xml:space="preserve"> </w:t>
      </w:r>
      <w:r>
        <w:rPr>
          <w:rFonts w:ascii="Times New Roman" w:cs="Times New Roman" w:hAnsi="Times New Roman"/>
        </w:rPr>
        <w:t>soil</w:t>
      </w:r>
      <w:r>
        <w:rPr>
          <w:rFonts w:ascii="Times New Roman" w:cs="Times New Roman" w:hAnsi="Times New Roman"/>
          <w:spacing w:val="-20"/>
        </w:rPr>
        <w:t xml:space="preserve"> </w:t>
      </w:r>
      <w:r>
        <w:rPr>
          <w:rFonts w:ascii="Times New Roman" w:cs="Times New Roman" w:hAnsi="Times New Roman"/>
        </w:rPr>
        <w:t>reaction</w:t>
      </w:r>
      <w:r>
        <w:rPr>
          <w:rFonts w:ascii="Times New Roman" w:cs="Times New Roman" w:hAnsi="Times New Roman"/>
          <w:spacing w:val="-19"/>
        </w:rPr>
        <w:t xml:space="preserve"> </w:t>
      </w:r>
      <w:r>
        <w:rPr>
          <w:rFonts w:ascii="Times New Roman" w:cs="Times New Roman" w:hAnsi="Times New Roman"/>
        </w:rPr>
        <w:t>is</w:t>
      </w:r>
      <w:r>
        <w:rPr>
          <w:rFonts w:ascii="Times New Roman" w:cs="Times New Roman" w:hAnsi="Times New Roman"/>
          <w:spacing w:val="-20"/>
        </w:rPr>
        <w:t xml:space="preserve"> </w:t>
      </w:r>
      <w:r>
        <w:rPr>
          <w:rFonts w:ascii="Times New Roman" w:cs="Times New Roman" w:hAnsi="Times New Roman"/>
        </w:rPr>
        <w:t>determined</w:t>
      </w:r>
      <w:r>
        <w:rPr>
          <w:rFonts w:ascii="Times New Roman" w:cs="Times New Roman" w:hAnsi="Times New Roman"/>
          <w:spacing w:val="-20"/>
        </w:rPr>
        <w:t xml:space="preserve"> </w:t>
      </w:r>
      <w:r>
        <w:rPr>
          <w:rFonts w:ascii="Times New Roman" w:cs="Times New Roman" w:hAnsi="Times New Roman"/>
        </w:rPr>
        <w:t>by</w:t>
      </w:r>
      <w:r>
        <w:rPr>
          <w:rFonts w:ascii="Times New Roman" w:cs="Times New Roman" w:hAnsi="Times New Roman"/>
          <w:spacing w:val="-19"/>
        </w:rPr>
        <w:t xml:space="preserve"> </w:t>
      </w:r>
      <w:r>
        <w:rPr>
          <w:rFonts w:ascii="Times New Roman" w:cs="Times New Roman" w:hAnsi="Times New Roman"/>
        </w:rPr>
        <w:t>means</w:t>
      </w:r>
      <w:r>
        <w:rPr>
          <w:rFonts w:ascii="Times New Roman" w:cs="Times New Roman" w:hAnsi="Times New Roman"/>
          <w:spacing w:val="-20"/>
        </w:rPr>
        <w:t xml:space="preserve"> </w:t>
      </w:r>
      <w:r>
        <w:rPr>
          <w:rFonts w:ascii="Times New Roman" w:cs="Times New Roman" w:hAnsi="Times New Roman"/>
        </w:rPr>
        <w:t>of</w:t>
      </w:r>
      <w:r>
        <w:rPr>
          <w:rFonts w:ascii="Times New Roman" w:cs="Times New Roman" w:hAnsi="Times New Roman"/>
          <w:spacing w:val="-20"/>
        </w:rPr>
        <w:t xml:space="preserve"> </w:t>
      </w:r>
      <w:r>
        <w:rPr>
          <w:rFonts w:ascii="Times New Roman" w:cs="Times New Roman" w:hAnsi="Times New Roman"/>
        </w:rPr>
        <w:t>PH</w:t>
      </w:r>
      <w:r>
        <w:rPr>
          <w:rFonts w:ascii="Times New Roman" w:cs="Times New Roman" w:hAnsi="Times New Roman"/>
          <w:spacing w:val="-19"/>
        </w:rPr>
        <w:t xml:space="preserve"> </w:t>
      </w:r>
      <w:r>
        <w:rPr>
          <w:rFonts w:ascii="Times New Roman" w:cs="Times New Roman" w:hAnsi="Times New Roman"/>
          <w:spacing w:val="-2"/>
        </w:rPr>
        <w:t>meter,</w:t>
      </w:r>
      <w:r>
        <w:rPr>
          <w:rFonts w:ascii="Times New Roman" w:cs="Times New Roman" w:hAnsi="Times New Roman"/>
          <w:spacing w:val="-20"/>
        </w:rPr>
        <w:t xml:space="preserve"> </w:t>
      </w:r>
      <w:r>
        <w:rPr>
          <w:rFonts w:ascii="Times New Roman" w:cs="Times New Roman" w:hAnsi="Times New Roman"/>
        </w:rPr>
        <w:t>the</w:t>
      </w:r>
      <w:r>
        <w:rPr>
          <w:rFonts w:ascii="Times New Roman" w:cs="Times New Roman" w:hAnsi="Times New Roman"/>
          <w:spacing w:val="-20"/>
        </w:rPr>
        <w:t xml:space="preserve"> </w:t>
      </w:r>
      <w:r>
        <w:rPr>
          <w:rFonts w:ascii="Times New Roman" w:cs="Times New Roman" w:hAnsi="Times New Roman"/>
        </w:rPr>
        <w:t>hydrogen ions</w:t>
      </w:r>
      <w:r>
        <w:rPr>
          <w:rFonts w:ascii="Times New Roman" w:cs="Times New Roman" w:hAnsi="Times New Roman"/>
          <w:spacing w:val="-14"/>
        </w:rPr>
        <w:t xml:space="preserve"> </w:t>
      </w:r>
      <w:r>
        <w:rPr>
          <w:rFonts w:ascii="Times New Roman" w:cs="Times New Roman" w:hAnsi="Times New Roman"/>
        </w:rPr>
        <w:t>concentration</w:t>
      </w:r>
      <w:r>
        <w:rPr>
          <w:rFonts w:ascii="Times New Roman" w:cs="Times New Roman" w:hAnsi="Times New Roman"/>
          <w:spacing w:val="-14"/>
        </w:rPr>
        <w:t xml:space="preserve"> </w:t>
      </w:r>
      <w:r>
        <w:rPr>
          <w:rFonts w:ascii="Times New Roman" w:cs="Times New Roman" w:hAnsi="Times New Roman"/>
        </w:rPr>
        <w:t>of</w:t>
      </w:r>
      <w:r>
        <w:rPr>
          <w:rFonts w:ascii="Times New Roman" w:cs="Times New Roman" w:hAnsi="Times New Roman"/>
          <w:spacing w:val="-14"/>
        </w:rPr>
        <w:t xml:space="preserve"> </w:t>
      </w:r>
      <w:r>
        <w:rPr>
          <w:rFonts w:ascii="Times New Roman" w:cs="Times New Roman" w:hAnsi="Times New Roman"/>
        </w:rPr>
        <w:t>the</w:t>
      </w:r>
      <w:r>
        <w:rPr>
          <w:rFonts w:ascii="Times New Roman" w:cs="Times New Roman" w:hAnsi="Times New Roman"/>
          <w:spacing w:val="-13"/>
        </w:rPr>
        <w:t xml:space="preserve"> </w:t>
      </w:r>
      <w:r>
        <w:rPr>
          <w:rFonts w:ascii="Times New Roman" w:cs="Times New Roman" w:hAnsi="Times New Roman"/>
        </w:rPr>
        <w:t>soil</w:t>
      </w:r>
      <w:r>
        <w:rPr>
          <w:rFonts w:ascii="Times New Roman" w:cs="Times New Roman" w:hAnsi="Times New Roman"/>
          <w:spacing w:val="-14"/>
        </w:rPr>
        <w:t xml:space="preserve"> </w:t>
      </w:r>
      <w:r>
        <w:rPr>
          <w:rFonts w:ascii="Times New Roman" w:cs="Times New Roman" w:hAnsi="Times New Roman"/>
        </w:rPr>
        <w:t>solution</w:t>
      </w:r>
      <w:r>
        <w:rPr>
          <w:rFonts w:ascii="Times New Roman" w:cs="Times New Roman" w:hAnsi="Times New Roman"/>
          <w:spacing w:val="-14"/>
        </w:rPr>
        <w:t xml:space="preserve"> </w:t>
      </w:r>
      <w:r>
        <w:rPr>
          <w:rFonts w:ascii="Times New Roman" w:cs="Times New Roman" w:hAnsi="Times New Roman"/>
        </w:rPr>
        <w:t>is</w:t>
      </w:r>
      <w:r>
        <w:rPr>
          <w:rFonts w:ascii="Times New Roman" w:cs="Times New Roman" w:hAnsi="Times New Roman"/>
          <w:spacing w:val="-14"/>
        </w:rPr>
        <w:t xml:space="preserve"> </w:t>
      </w:r>
      <w:r>
        <w:rPr>
          <w:rFonts w:ascii="Times New Roman" w:cs="Times New Roman" w:hAnsi="Times New Roman"/>
        </w:rPr>
        <w:t>balanced</w:t>
      </w:r>
      <w:r>
        <w:rPr>
          <w:rFonts w:ascii="Times New Roman" w:cs="Times New Roman" w:hAnsi="Times New Roman"/>
          <w:spacing w:val="-13"/>
        </w:rPr>
        <w:t xml:space="preserve"> </w:t>
      </w:r>
      <w:r>
        <w:rPr>
          <w:rFonts w:ascii="Times New Roman" w:cs="Times New Roman" w:hAnsi="Times New Roman"/>
        </w:rPr>
        <w:t>against</w:t>
      </w:r>
      <w:r>
        <w:rPr>
          <w:rFonts w:ascii="Times New Roman" w:cs="Times New Roman" w:hAnsi="Times New Roman"/>
          <w:spacing w:val="-14"/>
        </w:rPr>
        <w:t xml:space="preserve"> </w:t>
      </w:r>
      <w:r>
        <w:rPr>
          <w:rFonts w:ascii="Times New Roman" w:cs="Times New Roman" w:hAnsi="Times New Roman"/>
        </w:rPr>
        <w:t>a</w:t>
      </w:r>
      <w:r>
        <w:rPr>
          <w:rFonts w:ascii="Times New Roman" w:cs="Times New Roman" w:hAnsi="Times New Roman"/>
          <w:spacing w:val="-14"/>
        </w:rPr>
        <w:t xml:space="preserve"> </w:t>
      </w:r>
      <w:r>
        <w:rPr>
          <w:rFonts w:ascii="Times New Roman" w:cs="Times New Roman" w:hAnsi="Times New Roman"/>
        </w:rPr>
        <w:t>standard</w:t>
      </w:r>
      <w:r>
        <w:rPr>
          <w:rFonts w:ascii="Times New Roman" w:cs="Times New Roman" w:hAnsi="Times New Roman"/>
          <w:spacing w:val="-14"/>
        </w:rPr>
        <w:t xml:space="preserve"> </w:t>
      </w:r>
      <w:r>
        <w:rPr>
          <w:rFonts w:ascii="Times New Roman" w:cs="Times New Roman" w:hAnsi="Times New Roman"/>
        </w:rPr>
        <w:t>hydrogen</w:t>
      </w:r>
      <w:r>
        <w:rPr>
          <w:rFonts w:ascii="Times New Roman" w:cs="Times New Roman" w:hAnsi="Times New Roman"/>
          <w:spacing w:val="-13"/>
        </w:rPr>
        <w:t xml:space="preserve"> </w:t>
      </w:r>
      <w:r>
        <w:rPr>
          <w:rFonts w:ascii="Times New Roman" w:cs="Times New Roman" w:hAnsi="Times New Roman"/>
        </w:rPr>
        <w:t>electrode</w:t>
      </w:r>
      <w:r>
        <w:rPr>
          <w:rFonts w:ascii="Times New Roman" w:cs="Times New Roman" w:hAnsi="Times New Roman"/>
          <w:spacing w:val="-14"/>
        </w:rPr>
        <w:t xml:space="preserve"> </w:t>
      </w:r>
      <w:r>
        <w:rPr>
          <w:rFonts w:ascii="Times New Roman" w:cs="Times New Roman" w:hAnsi="Times New Roman"/>
        </w:rPr>
        <w:t>then</w:t>
      </w:r>
      <w:r>
        <w:rPr>
          <w:rFonts w:ascii="Times New Roman" w:cs="Times New Roman" w:hAnsi="Times New Roman"/>
          <w:spacing w:val="-14"/>
        </w:rPr>
        <w:t xml:space="preserve"> </w:t>
      </w:r>
      <w:r>
        <w:rPr>
          <w:rFonts w:ascii="Times New Roman" w:cs="Times New Roman" w:hAnsi="Times New Roman"/>
        </w:rPr>
        <w:t>a reading is</w:t>
      </w:r>
      <w:r>
        <w:rPr>
          <w:rFonts w:ascii="Times New Roman" w:cs="Times New Roman" w:hAnsi="Times New Roman"/>
          <w:spacing w:val="-17"/>
        </w:rPr>
        <w:t xml:space="preserve"> </w:t>
      </w:r>
      <w:r>
        <w:rPr>
          <w:rFonts w:ascii="Times New Roman" w:cs="Times New Roman" w:hAnsi="Times New Roman"/>
        </w:rPr>
        <w:t>made.</w:t>
      </w:r>
    </w:p>
    <w:p>
      <w:pPr>
        <w:pStyle w:val="style0"/>
        <w:spacing w:lineRule="auto" w:line="276"/>
        <w:jc w:val="both"/>
        <w:rPr>
          <w:rFonts w:ascii="Times New Roman" w:cs="Times New Roman" w:hAnsi="Times New Roman"/>
        </w:rPr>
      </w:pPr>
      <w:r>
        <w:rPr>
          <w:rFonts w:ascii="Times New Roman" w:cs="Times New Roman" w:hAnsi="Times New Roman"/>
        </w:rPr>
        <w:t>If</w:t>
      </w:r>
      <w:r>
        <w:rPr>
          <w:rFonts w:ascii="Times New Roman" w:cs="Times New Roman" w:hAnsi="Times New Roman"/>
          <w:spacing w:val="-10"/>
        </w:rPr>
        <w:t xml:space="preserve"> </w:t>
      </w:r>
      <w:r>
        <w:rPr>
          <w:rFonts w:ascii="Times New Roman" w:cs="Times New Roman" w:hAnsi="Times New Roman"/>
        </w:rPr>
        <w:t>a</w:t>
      </w:r>
      <w:r>
        <w:rPr>
          <w:rFonts w:ascii="Times New Roman" w:cs="Times New Roman" w:hAnsi="Times New Roman"/>
          <w:spacing w:val="-10"/>
        </w:rPr>
        <w:t xml:space="preserve"> </w:t>
      </w:r>
      <w:r>
        <w:rPr>
          <w:rFonts w:ascii="Times New Roman" w:cs="Times New Roman" w:hAnsi="Times New Roman"/>
        </w:rPr>
        <w:t>reading</w:t>
      </w:r>
      <w:r>
        <w:rPr>
          <w:rFonts w:ascii="Times New Roman" w:cs="Times New Roman" w:hAnsi="Times New Roman"/>
          <w:spacing w:val="-10"/>
        </w:rPr>
        <w:t xml:space="preserve"> </w:t>
      </w:r>
      <w:r>
        <w:rPr>
          <w:rFonts w:ascii="Times New Roman" w:cs="Times New Roman" w:hAnsi="Times New Roman"/>
        </w:rPr>
        <w:t>is</w:t>
      </w:r>
      <w:r>
        <w:rPr>
          <w:rFonts w:ascii="Times New Roman" w:cs="Times New Roman" w:hAnsi="Times New Roman"/>
          <w:spacing w:val="-10"/>
        </w:rPr>
        <w:t xml:space="preserve"> </w:t>
      </w:r>
      <w:r>
        <w:rPr>
          <w:rFonts w:ascii="Times New Roman" w:cs="Times New Roman" w:hAnsi="Times New Roman"/>
        </w:rPr>
        <w:t>about</w:t>
      </w:r>
      <w:r>
        <w:rPr>
          <w:rFonts w:ascii="Times New Roman" w:cs="Times New Roman" w:hAnsi="Times New Roman"/>
          <w:spacing w:val="-10"/>
        </w:rPr>
        <w:t xml:space="preserve"> </w:t>
      </w:r>
      <w:r>
        <w:rPr>
          <w:rFonts w:ascii="Times New Roman" w:cs="Times New Roman" w:hAnsi="Times New Roman"/>
        </w:rPr>
        <w:t>below</w:t>
      </w:r>
      <w:r>
        <w:rPr>
          <w:rFonts w:ascii="Times New Roman" w:cs="Times New Roman" w:hAnsi="Times New Roman"/>
          <w:spacing w:val="-9"/>
        </w:rPr>
        <w:t xml:space="preserve"> </w:t>
      </w:r>
      <w:r>
        <w:rPr>
          <w:rFonts w:ascii="Times New Roman" w:cs="Times New Roman" w:hAnsi="Times New Roman"/>
        </w:rPr>
        <w:t>7,</w:t>
      </w:r>
      <w:r>
        <w:rPr>
          <w:rFonts w:ascii="Times New Roman" w:cs="Times New Roman" w:hAnsi="Times New Roman"/>
          <w:spacing w:val="-10"/>
        </w:rPr>
        <w:t xml:space="preserve"> </w:t>
      </w:r>
      <w:r>
        <w:rPr>
          <w:rFonts w:ascii="Times New Roman" w:cs="Times New Roman" w:hAnsi="Times New Roman"/>
        </w:rPr>
        <w:t>the</w:t>
      </w:r>
      <w:r>
        <w:rPr>
          <w:rFonts w:ascii="Times New Roman" w:cs="Times New Roman" w:hAnsi="Times New Roman"/>
          <w:spacing w:val="-10"/>
        </w:rPr>
        <w:t xml:space="preserve"> </w:t>
      </w:r>
      <w:r>
        <w:rPr>
          <w:rFonts w:ascii="Times New Roman" w:cs="Times New Roman" w:hAnsi="Times New Roman"/>
        </w:rPr>
        <w:t>soil</w:t>
      </w:r>
      <w:r>
        <w:rPr>
          <w:rFonts w:ascii="Times New Roman" w:cs="Times New Roman" w:hAnsi="Times New Roman"/>
          <w:spacing w:val="-10"/>
        </w:rPr>
        <w:t xml:space="preserve"> </w:t>
      </w:r>
      <w:r>
        <w:rPr>
          <w:rFonts w:ascii="Times New Roman" w:cs="Times New Roman" w:hAnsi="Times New Roman"/>
        </w:rPr>
        <w:t>is</w:t>
      </w:r>
      <w:r>
        <w:rPr>
          <w:rFonts w:ascii="Times New Roman" w:cs="Times New Roman" w:hAnsi="Times New Roman"/>
          <w:spacing w:val="-10"/>
        </w:rPr>
        <w:t xml:space="preserve"> </w:t>
      </w:r>
      <w:r>
        <w:rPr>
          <w:rFonts w:ascii="Times New Roman" w:cs="Times New Roman" w:hAnsi="Times New Roman"/>
        </w:rPr>
        <w:t>in</w:t>
      </w:r>
      <w:r>
        <w:rPr>
          <w:rFonts w:ascii="Times New Roman" w:cs="Times New Roman" w:hAnsi="Times New Roman"/>
          <w:spacing w:val="-10"/>
        </w:rPr>
        <w:t xml:space="preserve"> </w:t>
      </w:r>
      <w:r>
        <w:rPr>
          <w:rFonts w:ascii="Times New Roman" w:cs="Times New Roman" w:hAnsi="Times New Roman"/>
        </w:rPr>
        <w:t>acidic</w:t>
      </w:r>
      <w:r>
        <w:rPr>
          <w:rFonts w:ascii="Times New Roman" w:cs="Times New Roman" w:hAnsi="Times New Roman"/>
          <w:spacing w:val="-9"/>
        </w:rPr>
        <w:t xml:space="preserve"> </w:t>
      </w:r>
      <w:r>
        <w:rPr>
          <w:rFonts w:ascii="Times New Roman" w:cs="Times New Roman" w:hAnsi="Times New Roman"/>
        </w:rPr>
        <w:t>condition</w:t>
      </w:r>
      <w:r>
        <w:rPr>
          <w:rFonts w:ascii="Times New Roman" w:cs="Times New Roman" w:hAnsi="Times New Roman"/>
          <w:spacing w:val="-10"/>
        </w:rPr>
        <w:t xml:space="preserve"> </w:t>
      </w:r>
      <w:r>
        <w:rPr>
          <w:rFonts w:ascii="Times New Roman" w:cs="Times New Roman" w:hAnsi="Times New Roman"/>
        </w:rPr>
        <w:t>that is</w:t>
      </w:r>
      <w:r>
        <w:rPr>
          <w:rFonts w:ascii="Times New Roman" w:cs="Times New Roman" w:hAnsi="Times New Roman"/>
          <w:spacing w:val="-10"/>
        </w:rPr>
        <w:t xml:space="preserve"> </w:t>
      </w:r>
      <w:r>
        <w:rPr>
          <w:rFonts w:ascii="Times New Roman" w:cs="Times New Roman" w:hAnsi="Times New Roman"/>
        </w:rPr>
        <w:t>(1</w:t>
      </w:r>
      <w:r>
        <w:rPr>
          <w:rFonts w:ascii="Times New Roman" w:cs="Times New Roman" w:hAnsi="Times New Roman"/>
          <w:spacing w:val="-10"/>
        </w:rPr>
        <w:t>-</w:t>
      </w:r>
      <w:r>
        <w:rPr>
          <w:rFonts w:ascii="Times New Roman" w:cs="Times New Roman" w:hAnsi="Times New Roman"/>
        </w:rPr>
        <w:t>6.9). If</w:t>
      </w:r>
      <w:r>
        <w:rPr>
          <w:rFonts w:ascii="Times New Roman" w:cs="Times New Roman" w:hAnsi="Times New Roman"/>
          <w:spacing w:val="-10"/>
        </w:rPr>
        <w:t xml:space="preserve"> </w:t>
      </w:r>
      <w:r>
        <w:rPr>
          <w:rFonts w:ascii="Times New Roman" w:cs="Times New Roman" w:hAnsi="Times New Roman"/>
        </w:rPr>
        <w:t>a</w:t>
      </w:r>
      <w:r>
        <w:rPr>
          <w:rFonts w:ascii="Times New Roman" w:cs="Times New Roman" w:hAnsi="Times New Roman"/>
          <w:spacing w:val="-10"/>
        </w:rPr>
        <w:t xml:space="preserve"> </w:t>
      </w:r>
      <w:r>
        <w:rPr>
          <w:rFonts w:ascii="Times New Roman" w:cs="Times New Roman" w:hAnsi="Times New Roman"/>
        </w:rPr>
        <w:t>reading</w:t>
      </w:r>
      <w:r>
        <w:rPr>
          <w:rFonts w:ascii="Times New Roman" w:cs="Times New Roman" w:hAnsi="Times New Roman"/>
          <w:spacing w:val="-10"/>
        </w:rPr>
        <w:t xml:space="preserve"> </w:t>
      </w:r>
      <w:r>
        <w:rPr>
          <w:rFonts w:ascii="Times New Roman" w:cs="Times New Roman" w:hAnsi="Times New Roman"/>
        </w:rPr>
        <w:t>is</w:t>
      </w:r>
      <w:r>
        <w:rPr>
          <w:rFonts w:ascii="Times New Roman" w:cs="Times New Roman" w:hAnsi="Times New Roman"/>
          <w:spacing w:val="-10"/>
        </w:rPr>
        <w:t xml:space="preserve"> </w:t>
      </w:r>
      <w:r>
        <w:rPr>
          <w:rFonts w:ascii="Times New Roman" w:cs="Times New Roman" w:hAnsi="Times New Roman"/>
        </w:rPr>
        <w:t>above</w:t>
      </w:r>
      <w:r>
        <w:rPr>
          <w:rFonts w:ascii="Times New Roman" w:cs="Times New Roman" w:hAnsi="Times New Roman"/>
          <w:spacing w:val="-10"/>
        </w:rPr>
        <w:t xml:space="preserve"> </w:t>
      </w:r>
      <w:r>
        <w:rPr>
          <w:rFonts w:ascii="Times New Roman" w:cs="Times New Roman" w:hAnsi="Times New Roman"/>
        </w:rPr>
        <w:t>7,</w:t>
      </w:r>
      <w:r>
        <w:rPr>
          <w:rFonts w:ascii="Times New Roman" w:cs="Times New Roman" w:hAnsi="Times New Roman"/>
          <w:spacing w:val="-10"/>
        </w:rPr>
        <w:t xml:space="preserve"> </w:t>
      </w:r>
      <w:r>
        <w:rPr>
          <w:rFonts w:ascii="Times New Roman" w:cs="Times New Roman" w:hAnsi="Times New Roman"/>
        </w:rPr>
        <w:t>the</w:t>
      </w:r>
      <w:r>
        <w:rPr>
          <w:rFonts w:ascii="Times New Roman" w:cs="Times New Roman" w:hAnsi="Times New Roman"/>
          <w:spacing w:val="-9"/>
        </w:rPr>
        <w:t xml:space="preserve"> </w:t>
      </w:r>
      <w:r>
        <w:rPr>
          <w:rFonts w:ascii="Times New Roman" w:cs="Times New Roman" w:hAnsi="Times New Roman"/>
        </w:rPr>
        <w:t>soil</w:t>
      </w:r>
      <w:r>
        <w:rPr>
          <w:rFonts w:ascii="Times New Roman" w:cs="Times New Roman" w:hAnsi="Times New Roman"/>
          <w:spacing w:val="-10"/>
        </w:rPr>
        <w:t xml:space="preserve"> </w:t>
      </w:r>
      <w:r>
        <w:rPr>
          <w:rFonts w:ascii="Times New Roman" w:cs="Times New Roman" w:hAnsi="Times New Roman"/>
        </w:rPr>
        <w:t>is</w:t>
      </w:r>
      <w:r>
        <w:rPr>
          <w:rFonts w:ascii="Times New Roman" w:cs="Times New Roman" w:hAnsi="Times New Roman"/>
          <w:spacing w:val="-10"/>
        </w:rPr>
        <w:t xml:space="preserve"> </w:t>
      </w:r>
      <w:r>
        <w:rPr>
          <w:rFonts w:ascii="Times New Roman" w:cs="Times New Roman" w:hAnsi="Times New Roman"/>
        </w:rPr>
        <w:t>in</w:t>
      </w:r>
      <w:r>
        <w:rPr>
          <w:rFonts w:ascii="Times New Roman" w:cs="Times New Roman" w:hAnsi="Times New Roman"/>
          <w:spacing w:val="-10"/>
        </w:rPr>
        <w:t xml:space="preserve"> </w:t>
      </w:r>
      <w:r>
        <w:rPr>
          <w:rFonts w:ascii="Times New Roman" w:cs="Times New Roman" w:hAnsi="Times New Roman"/>
        </w:rPr>
        <w:t>alkaline</w:t>
      </w:r>
      <w:r>
        <w:rPr>
          <w:rFonts w:ascii="Times New Roman" w:cs="Times New Roman" w:hAnsi="Times New Roman"/>
          <w:spacing w:val="-10"/>
        </w:rPr>
        <w:t xml:space="preserve"> </w:t>
      </w:r>
      <w:r>
        <w:rPr>
          <w:rFonts w:ascii="Times New Roman" w:cs="Times New Roman" w:hAnsi="Times New Roman"/>
        </w:rPr>
        <w:t>condition</w:t>
      </w:r>
      <w:r>
        <w:rPr>
          <w:rFonts w:ascii="Times New Roman" w:cs="Times New Roman" w:hAnsi="Times New Roman"/>
        </w:rPr>
        <w:t xml:space="preserve"> that is</w:t>
      </w:r>
      <w:r>
        <w:rPr>
          <w:rFonts w:ascii="Times New Roman" w:cs="Times New Roman" w:hAnsi="Times New Roman"/>
          <w:spacing w:val="-10"/>
        </w:rPr>
        <w:t xml:space="preserve"> </w:t>
      </w:r>
      <w:r>
        <w:rPr>
          <w:rFonts w:ascii="Times New Roman" w:cs="Times New Roman" w:hAnsi="Times New Roman"/>
        </w:rPr>
        <w:t>(7.1</w:t>
      </w:r>
      <w:r>
        <w:rPr>
          <w:rFonts w:ascii="Times New Roman" w:cs="Times New Roman" w:hAnsi="Times New Roman"/>
          <w:spacing w:val="-9"/>
        </w:rPr>
        <w:t>-</w:t>
      </w:r>
      <w:r>
        <w:rPr>
          <w:rFonts w:ascii="Times New Roman" w:cs="Times New Roman" w:hAnsi="Times New Roman"/>
        </w:rPr>
        <w:t>14).</w:t>
      </w:r>
    </w:p>
    <w:p>
      <w:pPr>
        <w:pStyle w:val="style0"/>
        <w:spacing w:lineRule="auto" w:line="276"/>
        <w:jc w:val="both"/>
        <w:rPr>
          <w:rFonts w:ascii="Times New Roman" w:cs="Times New Roman" w:hAnsi="Times New Roman"/>
        </w:rPr>
      </w:pPr>
      <w:r>
        <w:rPr>
          <w:rFonts w:ascii="Times New Roman" w:cs="Times New Roman" w:hAnsi="Times New Roman"/>
        </w:rPr>
        <w:t>If</w:t>
      </w:r>
      <w:r>
        <w:rPr>
          <w:rFonts w:ascii="Times New Roman" w:cs="Times New Roman" w:hAnsi="Times New Roman"/>
          <w:spacing w:val="-9"/>
        </w:rPr>
        <w:t xml:space="preserve"> </w:t>
      </w:r>
      <w:r>
        <w:rPr>
          <w:rFonts w:ascii="Times New Roman" w:cs="Times New Roman" w:hAnsi="Times New Roman"/>
        </w:rPr>
        <w:t>a</w:t>
      </w:r>
      <w:r>
        <w:rPr>
          <w:rFonts w:ascii="Times New Roman" w:cs="Times New Roman" w:hAnsi="Times New Roman"/>
          <w:spacing w:val="-9"/>
        </w:rPr>
        <w:t xml:space="preserve"> </w:t>
      </w:r>
      <w:r>
        <w:rPr>
          <w:rFonts w:ascii="Times New Roman" w:cs="Times New Roman" w:hAnsi="Times New Roman"/>
        </w:rPr>
        <w:t>reading</w:t>
      </w:r>
      <w:r>
        <w:rPr>
          <w:rFonts w:ascii="Times New Roman" w:cs="Times New Roman" w:hAnsi="Times New Roman"/>
          <w:spacing w:val="-9"/>
        </w:rPr>
        <w:t xml:space="preserve"> </w:t>
      </w:r>
      <w:r>
        <w:rPr>
          <w:rFonts w:ascii="Times New Roman" w:cs="Times New Roman" w:hAnsi="Times New Roman"/>
        </w:rPr>
        <w:t>is</w:t>
      </w:r>
      <w:r>
        <w:rPr>
          <w:rFonts w:ascii="Times New Roman" w:cs="Times New Roman" w:hAnsi="Times New Roman"/>
          <w:spacing w:val="-9"/>
        </w:rPr>
        <w:t xml:space="preserve"> </w:t>
      </w:r>
      <w:r>
        <w:rPr>
          <w:rFonts w:ascii="Times New Roman" w:cs="Times New Roman" w:hAnsi="Times New Roman"/>
        </w:rPr>
        <w:t>7,</w:t>
      </w:r>
      <w:r>
        <w:rPr>
          <w:rFonts w:ascii="Times New Roman" w:cs="Times New Roman" w:hAnsi="Times New Roman"/>
          <w:spacing w:val="-9"/>
        </w:rPr>
        <w:t xml:space="preserve"> </w:t>
      </w:r>
      <w:r>
        <w:rPr>
          <w:rFonts w:ascii="Times New Roman" w:cs="Times New Roman" w:hAnsi="Times New Roman"/>
        </w:rPr>
        <w:t>the</w:t>
      </w:r>
      <w:r>
        <w:rPr>
          <w:rFonts w:ascii="Times New Roman" w:cs="Times New Roman" w:hAnsi="Times New Roman"/>
          <w:spacing w:val="-8"/>
        </w:rPr>
        <w:t xml:space="preserve"> </w:t>
      </w:r>
      <w:r>
        <w:rPr>
          <w:rFonts w:ascii="Times New Roman" w:cs="Times New Roman" w:hAnsi="Times New Roman"/>
        </w:rPr>
        <w:t>soil</w:t>
      </w:r>
      <w:r>
        <w:rPr>
          <w:rFonts w:ascii="Times New Roman" w:cs="Times New Roman" w:hAnsi="Times New Roman"/>
          <w:spacing w:val="-9"/>
        </w:rPr>
        <w:t xml:space="preserve"> </w:t>
      </w:r>
      <w:r>
        <w:rPr>
          <w:rFonts w:ascii="Times New Roman" w:cs="Times New Roman" w:hAnsi="Times New Roman"/>
        </w:rPr>
        <w:t>is</w:t>
      </w:r>
      <w:r>
        <w:rPr>
          <w:rFonts w:ascii="Times New Roman" w:cs="Times New Roman" w:hAnsi="Times New Roman"/>
          <w:spacing w:val="-9"/>
        </w:rPr>
        <w:t xml:space="preserve"> </w:t>
      </w:r>
      <w:r>
        <w:rPr>
          <w:rFonts w:ascii="Times New Roman" w:cs="Times New Roman" w:hAnsi="Times New Roman"/>
        </w:rPr>
        <w:t>in</w:t>
      </w:r>
      <w:r>
        <w:rPr>
          <w:rFonts w:ascii="Times New Roman" w:cs="Times New Roman" w:hAnsi="Times New Roman"/>
          <w:spacing w:val="-9"/>
        </w:rPr>
        <w:t xml:space="preserve"> </w:t>
      </w:r>
      <w:r>
        <w:rPr>
          <w:rFonts w:ascii="Times New Roman" w:cs="Times New Roman" w:hAnsi="Times New Roman"/>
        </w:rPr>
        <w:t>neutrality.</w:t>
      </w:r>
    </w:p>
    <w:p>
      <w:pPr>
        <w:pStyle w:val="style0"/>
        <w:spacing w:lineRule="auto" w:line="276"/>
        <w:jc w:val="both"/>
        <w:rPr>
          <w:rFonts w:ascii="Times New Roman" w:cs="Times New Roman" w:hAnsi="Times New Roman"/>
        </w:rPr>
      </w:pPr>
      <w:r>
        <w:rPr>
          <w:rFonts w:ascii="Times New Roman" w:cs="Times New Roman" w:hAnsi="Times New Roman"/>
        </w:rPr>
        <w:t xml:space="preserve">The PH meter runs from </w:t>
      </w:r>
      <w:r>
        <w:rPr>
          <w:rFonts w:ascii="Times New Roman" w:cs="Times New Roman" w:hAnsi="Times New Roman"/>
        </w:rPr>
        <w:t>1-</w:t>
      </w:r>
      <w:r>
        <w:rPr>
          <w:rFonts w:ascii="Times New Roman" w:cs="Times New Roman" w:hAnsi="Times New Roman"/>
        </w:rPr>
        <w:t>14, but most of soils have the PH values that range from 3.5 to 11.</w:t>
      </w:r>
    </w:p>
    <w:p>
      <w:pPr>
        <w:pStyle w:val="style0"/>
        <w:spacing w:lineRule="auto" w:line="276"/>
        <w:jc w:val="both"/>
        <w:rPr>
          <w:rFonts w:ascii="Times New Roman" w:cs="Times New Roman" w:hAnsi="Times New Roman"/>
        </w:rPr>
      </w:pPr>
      <w:r>
        <w:rPr>
          <w:rFonts w:ascii="Times New Roman" w:cs="Times New Roman" w:hAnsi="Times New Roman"/>
          <w:i/>
          <w:u w:color="444444"/>
        </w:rPr>
        <w:t>The colorimetric method</w:t>
      </w:r>
      <w:r>
        <w:rPr>
          <w:rFonts w:ascii="Times New Roman" w:cs="Times New Roman" w:hAnsi="Times New Roman"/>
          <w:i/>
        </w:rPr>
        <w:t>;</w:t>
      </w:r>
      <w:r>
        <w:rPr>
          <w:rFonts w:ascii="Times New Roman" w:cs="Times New Roman" w:hAnsi="Times New Roman"/>
        </w:rPr>
        <w:t xml:space="preserve"> It is done in the laboratory by using dyes. A dye is poured into a container with a soil solution. Dyes</w:t>
      </w:r>
      <w:r>
        <w:rPr>
          <w:rFonts w:ascii="Times New Roman" w:cs="Times New Roman" w:hAnsi="Times New Roman"/>
          <w:spacing w:val="-16"/>
        </w:rPr>
        <w:t xml:space="preserve"> </w:t>
      </w:r>
      <w:r>
        <w:rPr>
          <w:rFonts w:ascii="Times New Roman" w:cs="Times New Roman" w:hAnsi="Times New Roman"/>
        </w:rPr>
        <w:t>sink</w:t>
      </w:r>
      <w:r>
        <w:rPr>
          <w:rFonts w:ascii="Times New Roman" w:cs="Times New Roman" w:hAnsi="Times New Roman"/>
          <w:spacing w:val="-15"/>
        </w:rPr>
        <w:t xml:space="preserve"> </w:t>
      </w:r>
      <w:r>
        <w:rPr>
          <w:rFonts w:ascii="Times New Roman" w:cs="Times New Roman" w:hAnsi="Times New Roman"/>
        </w:rPr>
        <w:t>slowly</w:t>
      </w:r>
      <w:r>
        <w:rPr>
          <w:rFonts w:ascii="Times New Roman" w:cs="Times New Roman" w:hAnsi="Times New Roman"/>
          <w:spacing w:val="-16"/>
        </w:rPr>
        <w:t xml:space="preserve"> </w:t>
      </w:r>
      <w:r>
        <w:rPr>
          <w:rFonts w:ascii="Times New Roman" w:cs="Times New Roman" w:hAnsi="Times New Roman"/>
        </w:rPr>
        <w:t>into</w:t>
      </w:r>
      <w:r>
        <w:rPr>
          <w:rFonts w:ascii="Times New Roman" w:cs="Times New Roman" w:hAnsi="Times New Roman"/>
          <w:spacing w:val="-16"/>
        </w:rPr>
        <w:t xml:space="preserve"> </w:t>
      </w:r>
      <w:r>
        <w:rPr>
          <w:rFonts w:ascii="Times New Roman" w:cs="Times New Roman" w:hAnsi="Times New Roman"/>
        </w:rPr>
        <w:t>the</w:t>
      </w:r>
      <w:r>
        <w:rPr>
          <w:rFonts w:ascii="Times New Roman" w:cs="Times New Roman" w:hAnsi="Times New Roman"/>
          <w:spacing w:val="-15"/>
        </w:rPr>
        <w:t xml:space="preserve"> </w:t>
      </w:r>
      <w:r>
        <w:rPr>
          <w:rFonts w:ascii="Times New Roman" w:cs="Times New Roman" w:hAnsi="Times New Roman"/>
        </w:rPr>
        <w:t>soil</w:t>
      </w:r>
      <w:r>
        <w:rPr>
          <w:rFonts w:ascii="Times New Roman" w:cs="Times New Roman" w:hAnsi="Times New Roman"/>
          <w:spacing w:val="-16"/>
        </w:rPr>
        <w:t xml:space="preserve"> </w:t>
      </w:r>
      <w:r>
        <w:rPr>
          <w:rFonts w:ascii="Times New Roman" w:cs="Times New Roman" w:hAnsi="Times New Roman"/>
        </w:rPr>
        <w:t>solution,</w:t>
      </w:r>
      <w:r>
        <w:rPr>
          <w:rFonts w:ascii="Times New Roman" w:cs="Times New Roman" w:hAnsi="Times New Roman"/>
          <w:spacing w:val="9"/>
        </w:rPr>
        <w:t xml:space="preserve"> </w:t>
      </w:r>
      <w:r>
        <w:rPr>
          <w:rFonts w:ascii="Times New Roman" w:cs="Times New Roman" w:hAnsi="Times New Roman"/>
        </w:rPr>
        <w:t>then</w:t>
      </w:r>
      <w:r>
        <w:rPr>
          <w:rFonts w:ascii="Times New Roman" w:cs="Times New Roman" w:hAnsi="Times New Roman"/>
          <w:spacing w:val="-15"/>
        </w:rPr>
        <w:t xml:space="preserve"> </w:t>
      </w:r>
      <w:r>
        <w:rPr>
          <w:rFonts w:ascii="Times New Roman" w:cs="Times New Roman" w:hAnsi="Times New Roman"/>
        </w:rPr>
        <w:t>develop</w:t>
      </w:r>
      <w:r>
        <w:rPr>
          <w:rFonts w:ascii="Times New Roman" w:cs="Times New Roman" w:hAnsi="Times New Roman"/>
          <w:spacing w:val="-16"/>
        </w:rPr>
        <w:t xml:space="preserve"> </w:t>
      </w:r>
      <w:r>
        <w:rPr>
          <w:rFonts w:ascii="Times New Roman" w:cs="Times New Roman" w:hAnsi="Times New Roman"/>
        </w:rPr>
        <w:t>a</w:t>
      </w:r>
      <w:r>
        <w:rPr>
          <w:rFonts w:ascii="Times New Roman" w:cs="Times New Roman" w:hAnsi="Times New Roman"/>
          <w:spacing w:val="-15"/>
        </w:rPr>
        <w:t xml:space="preserve"> </w:t>
      </w:r>
      <w:r>
        <w:rPr>
          <w:rFonts w:ascii="Times New Roman" w:cs="Times New Roman" w:hAnsi="Times New Roman"/>
        </w:rPr>
        <w:t>certain</w:t>
      </w:r>
      <w:r>
        <w:rPr>
          <w:rFonts w:ascii="Times New Roman" w:cs="Times New Roman" w:hAnsi="Times New Roman"/>
          <w:spacing w:val="-16"/>
        </w:rPr>
        <w:t xml:space="preserve"> </w:t>
      </w:r>
      <w:r>
        <w:rPr>
          <w:rFonts w:ascii="Times New Roman" w:cs="Times New Roman" w:hAnsi="Times New Roman"/>
        </w:rPr>
        <w:t>colour</w:t>
      </w:r>
      <w:r>
        <w:rPr>
          <w:rFonts w:ascii="Times New Roman" w:cs="Times New Roman" w:hAnsi="Times New Roman"/>
          <w:spacing w:val="-15"/>
        </w:rPr>
        <w:t xml:space="preserve"> </w:t>
      </w:r>
      <w:r>
        <w:rPr>
          <w:rFonts w:ascii="Times New Roman" w:cs="Times New Roman" w:hAnsi="Times New Roman"/>
        </w:rPr>
        <w:t>depending</w:t>
      </w:r>
      <w:r>
        <w:rPr>
          <w:rFonts w:ascii="Times New Roman" w:cs="Times New Roman" w:hAnsi="Times New Roman"/>
          <w:spacing w:val="-16"/>
        </w:rPr>
        <w:t xml:space="preserve"> </w:t>
      </w:r>
      <w:r>
        <w:rPr>
          <w:rFonts w:ascii="Times New Roman" w:cs="Times New Roman" w:hAnsi="Times New Roman"/>
        </w:rPr>
        <w:t>on</w:t>
      </w:r>
      <w:r>
        <w:rPr>
          <w:rFonts w:ascii="Times New Roman" w:cs="Times New Roman" w:hAnsi="Times New Roman"/>
          <w:spacing w:val="-15"/>
        </w:rPr>
        <w:t xml:space="preserve"> </w:t>
      </w:r>
      <w:r>
        <w:rPr>
          <w:rFonts w:ascii="Times New Roman" w:cs="Times New Roman" w:hAnsi="Times New Roman"/>
        </w:rPr>
        <w:t>the</w:t>
      </w:r>
      <w:r>
        <w:rPr>
          <w:rFonts w:ascii="Times New Roman" w:cs="Times New Roman" w:hAnsi="Times New Roman"/>
          <w:spacing w:val="-16"/>
        </w:rPr>
        <w:t xml:space="preserve"> </w:t>
      </w:r>
      <w:r>
        <w:rPr>
          <w:rFonts w:ascii="Times New Roman" w:cs="Times New Roman" w:hAnsi="Times New Roman"/>
        </w:rPr>
        <w:t>state</w:t>
      </w:r>
      <w:r>
        <w:rPr>
          <w:rFonts w:ascii="Times New Roman" w:cs="Times New Roman" w:hAnsi="Times New Roman"/>
          <w:spacing w:val="-15"/>
        </w:rPr>
        <w:t xml:space="preserve"> </w:t>
      </w:r>
      <w:r>
        <w:rPr>
          <w:rFonts w:ascii="Times New Roman" w:cs="Times New Roman" w:hAnsi="Times New Roman"/>
        </w:rPr>
        <w:t>of soil solution .The colour developed is by then compared to a standard colour chart with PH description.</w:t>
      </w:r>
    </w:p>
    <w:p>
      <w:pPr>
        <w:pStyle w:val="style0"/>
        <w:spacing w:lineRule="auto" w:line="276"/>
        <w:jc w:val="both"/>
        <w:rPr>
          <w:rFonts w:ascii="Times New Roman" w:cs="Times New Roman" w:hAnsi="Times New Roman"/>
          <w:b/>
        </w:rPr>
      </w:pPr>
      <w:r>
        <w:rPr>
          <w:rFonts w:ascii="Times New Roman" w:cs="Times New Roman" w:hAnsi="Times New Roman"/>
        </w:rPr>
        <w:t>The following are the common colours in standard colour chart and their interpretation.</w:t>
      </w:r>
    </w:p>
    <w:p>
      <w:pPr>
        <w:pStyle w:val="style179"/>
        <w:numPr>
          <w:ilvl w:val="0"/>
          <w:numId w:val="72"/>
        </w:numPr>
        <w:spacing w:lineRule="auto" w:line="276"/>
        <w:jc w:val="both"/>
        <w:rPr>
          <w:rFonts w:ascii="Times New Roman" w:cs="Times New Roman" w:hAnsi="Times New Roman"/>
        </w:rPr>
      </w:pPr>
      <w:r>
        <w:rPr>
          <w:rFonts w:ascii="Times New Roman" w:cs="Times New Roman" w:hAnsi="Times New Roman"/>
          <w:w w:val="104"/>
        </w:rPr>
        <w:t>Red</w:t>
      </w:r>
      <w:r>
        <w:rPr>
          <w:rFonts w:ascii="Times New Roman" w:cs="Times New Roman" w:hAnsi="Times New Roman"/>
          <w:spacing w:val="-11"/>
          <w:w w:val="104"/>
        </w:rPr>
        <w:t xml:space="preserve"> </w:t>
      </w:r>
      <w:r>
        <w:rPr>
          <w:rFonts w:ascii="Times New Roman" w:cs="Times New Roman" w:hAnsi="Times New Roman"/>
          <w:w w:val="150"/>
        </w:rPr>
        <w:t>–</w:t>
      </w:r>
      <w:r>
        <w:rPr>
          <w:rFonts w:ascii="Times New Roman" w:cs="Times New Roman" w:hAnsi="Times New Roman"/>
          <w:spacing w:val="-28"/>
          <w:w w:val="150"/>
        </w:rPr>
        <w:t xml:space="preserve"> </w:t>
      </w:r>
      <w:r>
        <w:rPr>
          <w:rFonts w:ascii="Times New Roman" w:cs="Times New Roman" w:hAnsi="Times New Roman"/>
          <w:w w:val="104"/>
        </w:rPr>
        <w:t>The</w:t>
      </w:r>
      <w:r>
        <w:rPr>
          <w:rFonts w:ascii="Times New Roman" w:cs="Times New Roman" w:hAnsi="Times New Roman"/>
          <w:spacing w:val="-10"/>
          <w:w w:val="104"/>
        </w:rPr>
        <w:t xml:space="preserve"> </w:t>
      </w:r>
      <w:r>
        <w:rPr>
          <w:rFonts w:ascii="Times New Roman" w:cs="Times New Roman" w:hAnsi="Times New Roman"/>
          <w:w w:val="104"/>
        </w:rPr>
        <w:t>soil</w:t>
      </w:r>
      <w:r>
        <w:rPr>
          <w:rFonts w:ascii="Times New Roman" w:cs="Times New Roman" w:hAnsi="Times New Roman"/>
          <w:spacing w:val="-11"/>
          <w:w w:val="104"/>
        </w:rPr>
        <w:t xml:space="preserve"> </w:t>
      </w:r>
      <w:r>
        <w:rPr>
          <w:rFonts w:ascii="Times New Roman" w:cs="Times New Roman" w:hAnsi="Times New Roman"/>
          <w:w w:val="104"/>
        </w:rPr>
        <w:t>is</w:t>
      </w:r>
      <w:r>
        <w:rPr>
          <w:rFonts w:ascii="Times New Roman" w:cs="Times New Roman" w:hAnsi="Times New Roman"/>
          <w:spacing w:val="-10"/>
          <w:w w:val="104"/>
        </w:rPr>
        <w:t xml:space="preserve"> </w:t>
      </w:r>
      <w:r>
        <w:rPr>
          <w:rFonts w:ascii="Times New Roman" w:cs="Times New Roman" w:hAnsi="Times New Roman"/>
          <w:w w:val="104"/>
        </w:rPr>
        <w:t>very</w:t>
      </w:r>
      <w:r>
        <w:rPr>
          <w:rFonts w:ascii="Times New Roman" w:cs="Times New Roman" w:hAnsi="Times New Roman"/>
          <w:spacing w:val="-10"/>
          <w:w w:val="104"/>
        </w:rPr>
        <w:t xml:space="preserve"> </w:t>
      </w:r>
      <w:r>
        <w:rPr>
          <w:rFonts w:ascii="Times New Roman" w:cs="Times New Roman" w:hAnsi="Times New Roman"/>
          <w:w w:val="104"/>
        </w:rPr>
        <w:t>acid</w:t>
      </w:r>
    </w:p>
    <w:p>
      <w:pPr>
        <w:pStyle w:val="style179"/>
        <w:numPr>
          <w:ilvl w:val="0"/>
          <w:numId w:val="72"/>
        </w:numPr>
        <w:spacing w:lineRule="auto" w:line="276"/>
        <w:jc w:val="both"/>
        <w:rPr>
          <w:rFonts w:ascii="Times New Roman" w:cs="Times New Roman" w:hAnsi="Times New Roman"/>
        </w:rPr>
      </w:pPr>
      <w:r>
        <w:rPr>
          <w:rFonts w:ascii="Times New Roman" w:cs="Times New Roman" w:hAnsi="Times New Roman"/>
        </w:rPr>
        <w:t>Pink</w:t>
      </w:r>
      <w:r>
        <w:rPr>
          <w:rFonts w:ascii="Times New Roman" w:cs="Times New Roman" w:hAnsi="Times New Roman"/>
          <w:spacing w:val="-8"/>
        </w:rPr>
        <w:t xml:space="preserve"> </w:t>
      </w:r>
      <w:r>
        <w:rPr>
          <w:rFonts w:ascii="Times New Roman" w:cs="Times New Roman" w:hAnsi="Times New Roman"/>
        </w:rPr>
        <w:t>–The</w:t>
      </w:r>
      <w:r>
        <w:rPr>
          <w:rFonts w:ascii="Times New Roman" w:cs="Times New Roman" w:hAnsi="Times New Roman"/>
          <w:spacing w:val="-8"/>
        </w:rPr>
        <w:t xml:space="preserve"> </w:t>
      </w:r>
      <w:r>
        <w:rPr>
          <w:rFonts w:ascii="Times New Roman" w:cs="Times New Roman" w:hAnsi="Times New Roman"/>
        </w:rPr>
        <w:t>soil</w:t>
      </w:r>
      <w:r>
        <w:rPr>
          <w:rFonts w:ascii="Times New Roman" w:cs="Times New Roman" w:hAnsi="Times New Roman"/>
          <w:spacing w:val="-8"/>
        </w:rPr>
        <w:t xml:space="preserve"> </w:t>
      </w:r>
      <w:r>
        <w:rPr>
          <w:rFonts w:ascii="Times New Roman" w:cs="Times New Roman" w:hAnsi="Times New Roman"/>
        </w:rPr>
        <w:t>is</w:t>
      </w:r>
      <w:r>
        <w:rPr>
          <w:rFonts w:ascii="Times New Roman" w:cs="Times New Roman" w:hAnsi="Times New Roman"/>
          <w:spacing w:val="-8"/>
        </w:rPr>
        <w:t xml:space="preserve"> </w:t>
      </w:r>
      <w:r>
        <w:rPr>
          <w:rFonts w:ascii="Times New Roman" w:cs="Times New Roman" w:hAnsi="Times New Roman"/>
        </w:rPr>
        <w:t>slightly</w:t>
      </w:r>
      <w:r>
        <w:rPr>
          <w:rFonts w:ascii="Times New Roman" w:cs="Times New Roman" w:hAnsi="Times New Roman"/>
          <w:spacing w:val="-8"/>
        </w:rPr>
        <w:t xml:space="preserve"> </w:t>
      </w:r>
      <w:r>
        <w:rPr>
          <w:rFonts w:ascii="Times New Roman" w:cs="Times New Roman" w:hAnsi="Times New Roman"/>
        </w:rPr>
        <w:t>acidic</w:t>
      </w:r>
    </w:p>
    <w:p>
      <w:pPr>
        <w:pStyle w:val="style179"/>
        <w:numPr>
          <w:ilvl w:val="0"/>
          <w:numId w:val="72"/>
        </w:numPr>
        <w:spacing w:lineRule="auto" w:line="276"/>
        <w:jc w:val="both"/>
        <w:rPr>
          <w:rFonts w:ascii="Times New Roman" w:cs="Times New Roman" w:hAnsi="Times New Roman"/>
        </w:rPr>
      </w:pPr>
      <w:r>
        <w:rPr>
          <w:rFonts w:ascii="Times New Roman" w:cs="Times New Roman" w:hAnsi="Times New Roman"/>
          <w:w w:val="104"/>
        </w:rPr>
        <w:t>Green</w:t>
      </w:r>
      <w:r>
        <w:rPr>
          <w:rFonts w:ascii="Times New Roman" w:cs="Times New Roman" w:hAnsi="Times New Roman"/>
          <w:spacing w:val="-11"/>
          <w:w w:val="104"/>
        </w:rPr>
        <w:t xml:space="preserve"> </w:t>
      </w:r>
      <w:r>
        <w:rPr>
          <w:rFonts w:ascii="Times New Roman" w:cs="Times New Roman" w:hAnsi="Times New Roman"/>
          <w:w w:val="150"/>
        </w:rPr>
        <w:t>–</w:t>
      </w:r>
      <w:r>
        <w:rPr>
          <w:rFonts w:ascii="Times New Roman" w:cs="Times New Roman" w:hAnsi="Times New Roman"/>
          <w:spacing w:val="-28"/>
          <w:w w:val="150"/>
        </w:rPr>
        <w:t xml:space="preserve"> </w:t>
      </w:r>
      <w:r>
        <w:rPr>
          <w:rFonts w:ascii="Times New Roman" w:cs="Times New Roman" w:hAnsi="Times New Roman"/>
          <w:w w:val="104"/>
        </w:rPr>
        <w:t>The</w:t>
      </w:r>
      <w:r>
        <w:rPr>
          <w:rFonts w:ascii="Times New Roman" w:cs="Times New Roman" w:hAnsi="Times New Roman"/>
          <w:spacing w:val="-11"/>
          <w:w w:val="104"/>
        </w:rPr>
        <w:t xml:space="preserve"> </w:t>
      </w:r>
      <w:r>
        <w:rPr>
          <w:rFonts w:ascii="Times New Roman" w:cs="Times New Roman" w:hAnsi="Times New Roman"/>
          <w:w w:val="104"/>
        </w:rPr>
        <w:t>soil</w:t>
      </w:r>
      <w:r>
        <w:rPr>
          <w:rFonts w:ascii="Times New Roman" w:cs="Times New Roman" w:hAnsi="Times New Roman"/>
          <w:spacing w:val="-11"/>
          <w:w w:val="104"/>
        </w:rPr>
        <w:t xml:space="preserve"> </w:t>
      </w:r>
      <w:r>
        <w:rPr>
          <w:rFonts w:ascii="Times New Roman" w:cs="Times New Roman" w:hAnsi="Times New Roman"/>
          <w:w w:val="104"/>
        </w:rPr>
        <w:t>is</w:t>
      </w:r>
      <w:r>
        <w:rPr>
          <w:rFonts w:ascii="Times New Roman" w:cs="Times New Roman" w:hAnsi="Times New Roman"/>
          <w:spacing w:val="-10"/>
          <w:w w:val="104"/>
        </w:rPr>
        <w:t xml:space="preserve"> </w:t>
      </w:r>
      <w:r>
        <w:rPr>
          <w:rFonts w:ascii="Times New Roman" w:cs="Times New Roman" w:hAnsi="Times New Roman"/>
          <w:w w:val="104"/>
        </w:rPr>
        <w:t>neutral</w:t>
      </w:r>
    </w:p>
    <w:p>
      <w:pPr>
        <w:pStyle w:val="style179"/>
        <w:numPr>
          <w:ilvl w:val="0"/>
          <w:numId w:val="72"/>
        </w:numPr>
        <w:spacing w:lineRule="auto" w:line="276"/>
        <w:jc w:val="both"/>
        <w:rPr>
          <w:rFonts w:ascii="Times New Roman" w:cs="Times New Roman" w:hAnsi="Times New Roman"/>
        </w:rPr>
      </w:pPr>
      <w:r>
        <w:rPr>
          <w:rFonts w:ascii="Times New Roman" w:cs="Times New Roman" w:hAnsi="Times New Roman"/>
          <w:w w:val="104"/>
        </w:rPr>
        <w:t>Blue</w:t>
      </w:r>
      <w:r>
        <w:rPr>
          <w:rFonts w:ascii="Times New Roman" w:cs="Times New Roman" w:hAnsi="Times New Roman"/>
          <w:spacing w:val="-11"/>
          <w:w w:val="104"/>
        </w:rPr>
        <w:t xml:space="preserve"> </w:t>
      </w:r>
      <w:r>
        <w:rPr>
          <w:rFonts w:ascii="Times New Roman" w:cs="Times New Roman" w:hAnsi="Times New Roman"/>
          <w:w w:val="150"/>
        </w:rPr>
        <w:t>–</w:t>
      </w:r>
      <w:r>
        <w:rPr>
          <w:rFonts w:ascii="Times New Roman" w:cs="Times New Roman" w:hAnsi="Times New Roman"/>
          <w:spacing w:val="-29"/>
          <w:w w:val="150"/>
        </w:rPr>
        <w:t xml:space="preserve"> </w:t>
      </w:r>
      <w:r>
        <w:rPr>
          <w:rFonts w:ascii="Times New Roman" w:cs="Times New Roman" w:hAnsi="Times New Roman"/>
          <w:w w:val="104"/>
        </w:rPr>
        <w:t>The</w:t>
      </w:r>
      <w:r>
        <w:rPr>
          <w:rFonts w:ascii="Times New Roman" w:cs="Times New Roman" w:hAnsi="Times New Roman"/>
          <w:spacing w:val="-11"/>
          <w:w w:val="104"/>
        </w:rPr>
        <w:t xml:space="preserve"> </w:t>
      </w:r>
      <w:r>
        <w:rPr>
          <w:rFonts w:ascii="Times New Roman" w:cs="Times New Roman" w:hAnsi="Times New Roman"/>
          <w:w w:val="104"/>
        </w:rPr>
        <w:t>soil</w:t>
      </w:r>
      <w:r>
        <w:rPr>
          <w:rFonts w:ascii="Times New Roman" w:cs="Times New Roman" w:hAnsi="Times New Roman"/>
          <w:spacing w:val="-11"/>
          <w:w w:val="104"/>
        </w:rPr>
        <w:t xml:space="preserve"> </w:t>
      </w:r>
      <w:r>
        <w:rPr>
          <w:rFonts w:ascii="Times New Roman" w:cs="Times New Roman" w:hAnsi="Times New Roman"/>
          <w:w w:val="104"/>
        </w:rPr>
        <w:t>is</w:t>
      </w:r>
      <w:r>
        <w:rPr>
          <w:rFonts w:ascii="Times New Roman" w:cs="Times New Roman" w:hAnsi="Times New Roman"/>
          <w:spacing w:val="-11"/>
          <w:w w:val="104"/>
        </w:rPr>
        <w:t xml:space="preserve"> </w:t>
      </w:r>
      <w:r>
        <w:rPr>
          <w:rFonts w:ascii="Times New Roman" w:cs="Times New Roman" w:hAnsi="Times New Roman"/>
          <w:w w:val="104"/>
        </w:rPr>
        <w:t>slightly</w:t>
      </w:r>
      <w:r>
        <w:rPr>
          <w:rFonts w:ascii="Times New Roman" w:cs="Times New Roman" w:hAnsi="Times New Roman"/>
          <w:spacing w:val="-11"/>
          <w:w w:val="104"/>
        </w:rPr>
        <w:t xml:space="preserve"> </w:t>
      </w:r>
      <w:r>
        <w:rPr>
          <w:rFonts w:ascii="Times New Roman" w:cs="Times New Roman" w:hAnsi="Times New Roman"/>
          <w:w w:val="104"/>
        </w:rPr>
        <w:t>alkaline.</w:t>
      </w:r>
    </w:p>
    <w:p>
      <w:pPr>
        <w:pStyle w:val="style179"/>
        <w:numPr>
          <w:ilvl w:val="0"/>
          <w:numId w:val="72"/>
        </w:numPr>
        <w:spacing w:lineRule="auto" w:line="276"/>
        <w:jc w:val="both"/>
        <w:rPr>
          <w:rFonts w:ascii="Times New Roman" w:cs="Times New Roman" w:hAnsi="Times New Roman"/>
        </w:rPr>
      </w:pPr>
      <w:r>
        <w:rPr>
          <w:rFonts w:ascii="Times New Roman" w:cs="Times New Roman" w:hAnsi="Times New Roman"/>
        </w:rPr>
        <w:t>Purple-</w:t>
      </w:r>
      <w:r>
        <w:rPr>
          <w:rFonts w:ascii="Times New Roman" w:cs="Times New Roman" w:hAnsi="Times New Roman"/>
          <w:spacing w:val="-9"/>
        </w:rPr>
        <w:t xml:space="preserve"> </w:t>
      </w:r>
      <w:r>
        <w:rPr>
          <w:rFonts w:ascii="Times New Roman" w:cs="Times New Roman" w:hAnsi="Times New Roman"/>
        </w:rPr>
        <w:t>The</w:t>
      </w:r>
      <w:r>
        <w:rPr>
          <w:rFonts w:ascii="Times New Roman" w:cs="Times New Roman" w:hAnsi="Times New Roman"/>
          <w:spacing w:val="-9"/>
        </w:rPr>
        <w:t xml:space="preserve"> </w:t>
      </w:r>
      <w:r>
        <w:rPr>
          <w:rFonts w:ascii="Times New Roman" w:cs="Times New Roman" w:hAnsi="Times New Roman"/>
        </w:rPr>
        <w:t>soil</w:t>
      </w:r>
      <w:r>
        <w:rPr>
          <w:rFonts w:ascii="Times New Roman" w:cs="Times New Roman" w:hAnsi="Times New Roman"/>
          <w:spacing w:val="-8"/>
        </w:rPr>
        <w:t xml:space="preserve"> </w:t>
      </w:r>
      <w:r>
        <w:rPr>
          <w:rFonts w:ascii="Times New Roman" w:cs="Times New Roman" w:hAnsi="Times New Roman"/>
        </w:rPr>
        <w:t>is</w:t>
      </w:r>
      <w:r>
        <w:rPr>
          <w:rFonts w:ascii="Times New Roman" w:cs="Times New Roman" w:hAnsi="Times New Roman"/>
          <w:spacing w:val="-9"/>
        </w:rPr>
        <w:t xml:space="preserve"> </w:t>
      </w:r>
      <w:r>
        <w:rPr>
          <w:rFonts w:ascii="Times New Roman" w:cs="Times New Roman" w:hAnsi="Times New Roman"/>
        </w:rPr>
        <w:t>very</w:t>
      </w:r>
      <w:r>
        <w:rPr>
          <w:rFonts w:ascii="Times New Roman" w:cs="Times New Roman" w:hAnsi="Times New Roman"/>
          <w:spacing w:val="-8"/>
        </w:rPr>
        <w:t xml:space="preserve"> </w:t>
      </w:r>
      <w:r>
        <w:rPr>
          <w:rFonts w:ascii="Times New Roman" w:cs="Times New Roman" w:hAnsi="Times New Roman"/>
        </w:rPr>
        <w:t>alkaline.</w:t>
      </w:r>
    </w:p>
    <w:p>
      <w:pPr>
        <w:pStyle w:val="style0"/>
        <w:spacing w:lineRule="auto" w:line="276"/>
        <w:jc w:val="both"/>
        <w:rPr>
          <w:rFonts w:ascii="Times New Roman" w:cs="Times New Roman" w:hAnsi="Times New Roman"/>
        </w:rPr>
      </w:pPr>
    </w:p>
    <w:p>
      <w:pPr>
        <w:pStyle w:val="style0"/>
        <w:spacing w:lineRule="auto" w:line="276"/>
        <w:jc w:val="both"/>
        <w:rPr>
          <w:rFonts w:ascii="Times New Roman" w:cs="Times New Roman" w:hAnsi="Times New Roman"/>
          <w:b/>
        </w:rPr>
      </w:pPr>
      <w:r>
        <w:rPr>
          <w:rFonts w:ascii="Times New Roman" w:cs="Times New Roman" w:hAnsi="Times New Roman"/>
          <w:b/>
          <w:u w:color="444444"/>
        </w:rPr>
        <w:t>Causes of soil acidity</w:t>
      </w:r>
    </w:p>
    <w:p>
      <w:pPr>
        <w:pStyle w:val="style179"/>
        <w:numPr>
          <w:ilvl w:val="0"/>
          <w:numId w:val="71"/>
        </w:numPr>
        <w:spacing w:lineRule="auto" w:line="276"/>
        <w:jc w:val="both"/>
        <w:rPr>
          <w:rFonts w:ascii="Times New Roman" w:cs="Times New Roman" w:hAnsi="Times New Roman"/>
        </w:rPr>
      </w:pPr>
      <w:r>
        <w:rPr>
          <w:rFonts w:ascii="Times New Roman" w:cs="Times New Roman" w:hAnsi="Times New Roman"/>
        </w:rPr>
        <w:t>Leaching of bases (basic oxides) of calcium, magnesium, potassium and sodium. The basic oxide</w:t>
      </w:r>
      <w:r>
        <w:rPr>
          <w:rFonts w:ascii="Times New Roman" w:cs="Times New Roman" w:hAnsi="Times New Roman"/>
          <w:spacing w:val="-16"/>
        </w:rPr>
        <w:t xml:space="preserve"> </w:t>
      </w:r>
      <w:r>
        <w:rPr>
          <w:rFonts w:ascii="Times New Roman" w:cs="Times New Roman" w:hAnsi="Times New Roman"/>
        </w:rPr>
        <w:t>causes</w:t>
      </w:r>
      <w:r>
        <w:rPr>
          <w:rFonts w:ascii="Times New Roman" w:cs="Times New Roman" w:hAnsi="Times New Roman"/>
          <w:spacing w:val="-16"/>
        </w:rPr>
        <w:t xml:space="preserve"> </w:t>
      </w:r>
      <w:r>
        <w:rPr>
          <w:rFonts w:ascii="Times New Roman" w:cs="Times New Roman" w:hAnsi="Times New Roman"/>
        </w:rPr>
        <w:t>a</w:t>
      </w:r>
      <w:r>
        <w:rPr>
          <w:rFonts w:ascii="Times New Roman" w:cs="Times New Roman" w:hAnsi="Times New Roman"/>
          <w:spacing w:val="-16"/>
        </w:rPr>
        <w:t xml:space="preserve"> </w:t>
      </w:r>
      <w:r>
        <w:rPr>
          <w:rFonts w:ascii="Times New Roman" w:cs="Times New Roman" w:hAnsi="Times New Roman"/>
        </w:rPr>
        <w:t>soil</w:t>
      </w:r>
      <w:r>
        <w:rPr>
          <w:rFonts w:ascii="Times New Roman" w:cs="Times New Roman" w:hAnsi="Times New Roman"/>
          <w:spacing w:val="-16"/>
        </w:rPr>
        <w:t xml:space="preserve"> </w:t>
      </w:r>
      <w:r>
        <w:rPr>
          <w:rFonts w:ascii="Times New Roman" w:cs="Times New Roman" w:hAnsi="Times New Roman"/>
        </w:rPr>
        <w:t>being</w:t>
      </w:r>
      <w:r>
        <w:rPr>
          <w:rFonts w:ascii="Times New Roman" w:cs="Times New Roman" w:hAnsi="Times New Roman"/>
          <w:spacing w:val="-16"/>
        </w:rPr>
        <w:t xml:space="preserve"> </w:t>
      </w:r>
      <w:r>
        <w:rPr>
          <w:rFonts w:ascii="Times New Roman" w:cs="Times New Roman" w:hAnsi="Times New Roman"/>
        </w:rPr>
        <w:t>in</w:t>
      </w:r>
      <w:r>
        <w:rPr>
          <w:rFonts w:ascii="Times New Roman" w:cs="Times New Roman" w:hAnsi="Times New Roman"/>
          <w:spacing w:val="-16"/>
        </w:rPr>
        <w:t xml:space="preserve"> </w:t>
      </w:r>
      <w:r>
        <w:rPr>
          <w:rFonts w:ascii="Times New Roman" w:cs="Times New Roman" w:hAnsi="Times New Roman"/>
        </w:rPr>
        <w:t>alkaline.</w:t>
      </w:r>
      <w:r>
        <w:rPr>
          <w:rFonts w:ascii="Times New Roman" w:cs="Times New Roman" w:hAnsi="Times New Roman"/>
          <w:spacing w:val="-16"/>
        </w:rPr>
        <w:t xml:space="preserve"> </w:t>
      </w:r>
      <w:r>
        <w:rPr>
          <w:rFonts w:ascii="Times New Roman" w:cs="Times New Roman" w:hAnsi="Times New Roman"/>
        </w:rPr>
        <w:t>It</w:t>
      </w:r>
      <w:r>
        <w:rPr>
          <w:rFonts w:ascii="Times New Roman" w:cs="Times New Roman" w:hAnsi="Times New Roman"/>
          <w:spacing w:val="-16"/>
        </w:rPr>
        <w:t xml:space="preserve"> </w:t>
      </w:r>
      <w:r>
        <w:rPr>
          <w:rFonts w:ascii="Times New Roman" w:cs="Times New Roman" w:hAnsi="Times New Roman"/>
        </w:rPr>
        <w:t>is</w:t>
      </w:r>
      <w:r>
        <w:rPr>
          <w:rFonts w:ascii="Times New Roman" w:cs="Times New Roman" w:hAnsi="Times New Roman"/>
          <w:spacing w:val="-16"/>
        </w:rPr>
        <w:t xml:space="preserve"> </w:t>
      </w:r>
      <w:r>
        <w:rPr>
          <w:rFonts w:ascii="Times New Roman" w:cs="Times New Roman" w:hAnsi="Times New Roman"/>
        </w:rPr>
        <w:t>therefore,</w:t>
      </w:r>
      <w:r>
        <w:rPr>
          <w:rFonts w:ascii="Times New Roman" w:cs="Times New Roman" w:hAnsi="Times New Roman"/>
          <w:spacing w:val="-16"/>
        </w:rPr>
        <w:t xml:space="preserve"> </w:t>
      </w:r>
      <w:r>
        <w:rPr>
          <w:rFonts w:ascii="Times New Roman" w:cs="Times New Roman" w:hAnsi="Times New Roman"/>
        </w:rPr>
        <w:t>if</w:t>
      </w:r>
      <w:r>
        <w:rPr>
          <w:rFonts w:ascii="Times New Roman" w:cs="Times New Roman" w:hAnsi="Times New Roman"/>
          <w:spacing w:val="-16"/>
        </w:rPr>
        <w:t xml:space="preserve"> </w:t>
      </w:r>
      <w:r>
        <w:rPr>
          <w:rFonts w:ascii="Times New Roman" w:cs="Times New Roman" w:hAnsi="Times New Roman"/>
        </w:rPr>
        <w:t>removed</w:t>
      </w:r>
      <w:r>
        <w:rPr>
          <w:rFonts w:ascii="Times New Roman" w:cs="Times New Roman" w:hAnsi="Times New Roman"/>
          <w:spacing w:val="-16"/>
        </w:rPr>
        <w:t xml:space="preserve"> </w:t>
      </w:r>
      <w:r>
        <w:rPr>
          <w:rFonts w:ascii="Times New Roman" w:cs="Times New Roman" w:hAnsi="Times New Roman"/>
        </w:rPr>
        <w:t>as</w:t>
      </w:r>
      <w:r>
        <w:rPr>
          <w:rFonts w:ascii="Times New Roman" w:cs="Times New Roman" w:hAnsi="Times New Roman"/>
          <w:spacing w:val="-16"/>
        </w:rPr>
        <w:t xml:space="preserve"> </w:t>
      </w:r>
      <w:r>
        <w:rPr>
          <w:rFonts w:ascii="Times New Roman" w:cs="Times New Roman" w:hAnsi="Times New Roman"/>
        </w:rPr>
        <w:t>water</w:t>
      </w:r>
      <w:r>
        <w:rPr>
          <w:rFonts w:ascii="Times New Roman" w:cs="Times New Roman" w:hAnsi="Times New Roman"/>
          <w:spacing w:val="-16"/>
        </w:rPr>
        <w:t xml:space="preserve"> </w:t>
      </w:r>
      <w:r>
        <w:rPr>
          <w:rFonts w:ascii="Times New Roman" w:cs="Times New Roman" w:hAnsi="Times New Roman"/>
        </w:rPr>
        <w:t>percolate</w:t>
      </w:r>
      <w:r>
        <w:rPr>
          <w:rFonts w:ascii="Times New Roman" w:cs="Times New Roman" w:hAnsi="Times New Roman"/>
          <w:spacing w:val="-16"/>
        </w:rPr>
        <w:t xml:space="preserve"> </w:t>
      </w:r>
      <w:r>
        <w:rPr>
          <w:rFonts w:ascii="Times New Roman" w:cs="Times New Roman" w:hAnsi="Times New Roman"/>
        </w:rPr>
        <w:t>downward</w:t>
      </w:r>
      <w:r>
        <w:rPr>
          <w:rFonts w:ascii="Times New Roman" w:cs="Times New Roman" w:hAnsi="Times New Roman"/>
          <w:spacing w:val="-16"/>
        </w:rPr>
        <w:t xml:space="preserve"> </w:t>
      </w:r>
      <w:r>
        <w:rPr>
          <w:rFonts w:ascii="Times New Roman" w:cs="Times New Roman" w:hAnsi="Times New Roman"/>
        </w:rPr>
        <w:t>may cause</w:t>
      </w:r>
      <w:r>
        <w:rPr>
          <w:rFonts w:ascii="Times New Roman" w:cs="Times New Roman" w:hAnsi="Times New Roman"/>
          <w:spacing w:val="-15"/>
        </w:rPr>
        <w:t xml:space="preserve"> </w:t>
      </w:r>
      <w:r>
        <w:rPr>
          <w:rFonts w:ascii="Times New Roman" w:cs="Times New Roman" w:hAnsi="Times New Roman"/>
        </w:rPr>
        <w:t>the</w:t>
      </w:r>
      <w:r>
        <w:rPr>
          <w:rFonts w:ascii="Times New Roman" w:cs="Times New Roman" w:hAnsi="Times New Roman"/>
          <w:spacing w:val="-15"/>
        </w:rPr>
        <w:t xml:space="preserve"> </w:t>
      </w:r>
      <w:r>
        <w:rPr>
          <w:rFonts w:ascii="Times New Roman" w:cs="Times New Roman" w:hAnsi="Times New Roman"/>
        </w:rPr>
        <w:t>overlying</w:t>
      </w:r>
      <w:r>
        <w:rPr>
          <w:rFonts w:ascii="Times New Roman" w:cs="Times New Roman" w:hAnsi="Times New Roman"/>
          <w:spacing w:val="-15"/>
        </w:rPr>
        <w:t xml:space="preserve"> </w:t>
      </w:r>
      <w:r>
        <w:rPr>
          <w:rFonts w:ascii="Times New Roman" w:cs="Times New Roman" w:hAnsi="Times New Roman"/>
        </w:rPr>
        <w:t>soils</w:t>
      </w:r>
      <w:r>
        <w:rPr>
          <w:rFonts w:ascii="Times New Roman" w:cs="Times New Roman" w:hAnsi="Times New Roman"/>
          <w:spacing w:val="-14"/>
        </w:rPr>
        <w:t xml:space="preserve"> </w:t>
      </w:r>
      <w:r>
        <w:rPr>
          <w:rFonts w:ascii="Times New Roman" w:cs="Times New Roman" w:hAnsi="Times New Roman"/>
        </w:rPr>
        <w:t>become</w:t>
      </w:r>
      <w:r>
        <w:rPr>
          <w:rFonts w:ascii="Times New Roman" w:cs="Times New Roman" w:hAnsi="Times New Roman"/>
          <w:spacing w:val="-15"/>
        </w:rPr>
        <w:t xml:space="preserve"> </w:t>
      </w:r>
      <w:r>
        <w:rPr>
          <w:rFonts w:ascii="Times New Roman" w:cs="Times New Roman" w:hAnsi="Times New Roman"/>
        </w:rPr>
        <w:t>acidic.</w:t>
      </w:r>
      <w:r>
        <w:rPr>
          <w:rFonts w:ascii="Times New Roman" w:cs="Times New Roman" w:hAnsi="Times New Roman"/>
          <w:spacing w:val="-15"/>
        </w:rPr>
        <w:t xml:space="preserve"> </w:t>
      </w:r>
      <w:r>
        <w:rPr>
          <w:rFonts w:ascii="Times New Roman" w:cs="Times New Roman" w:hAnsi="Times New Roman"/>
        </w:rPr>
        <w:t>Leaching</w:t>
      </w:r>
      <w:r>
        <w:rPr>
          <w:rFonts w:ascii="Times New Roman" w:cs="Times New Roman" w:hAnsi="Times New Roman"/>
          <w:spacing w:val="-14"/>
        </w:rPr>
        <w:t xml:space="preserve"> </w:t>
      </w:r>
      <w:r>
        <w:rPr>
          <w:rFonts w:ascii="Times New Roman" w:cs="Times New Roman" w:hAnsi="Times New Roman"/>
        </w:rPr>
        <w:t>of</w:t>
      </w:r>
      <w:r>
        <w:rPr>
          <w:rFonts w:ascii="Times New Roman" w:cs="Times New Roman" w:hAnsi="Times New Roman"/>
          <w:spacing w:val="-15"/>
        </w:rPr>
        <w:t xml:space="preserve"> </w:t>
      </w:r>
      <w:r>
        <w:rPr>
          <w:rFonts w:ascii="Times New Roman" w:cs="Times New Roman" w:hAnsi="Times New Roman"/>
        </w:rPr>
        <w:t>the</w:t>
      </w:r>
      <w:r>
        <w:rPr>
          <w:rFonts w:ascii="Times New Roman" w:cs="Times New Roman" w:hAnsi="Times New Roman"/>
          <w:spacing w:val="-15"/>
        </w:rPr>
        <w:t xml:space="preserve"> </w:t>
      </w:r>
      <w:r>
        <w:rPr>
          <w:rFonts w:ascii="Times New Roman" w:cs="Times New Roman" w:hAnsi="Times New Roman"/>
        </w:rPr>
        <w:t>basic</w:t>
      </w:r>
      <w:r>
        <w:rPr>
          <w:rFonts w:ascii="Times New Roman" w:cs="Times New Roman" w:hAnsi="Times New Roman"/>
          <w:spacing w:val="-14"/>
        </w:rPr>
        <w:t xml:space="preserve"> </w:t>
      </w:r>
      <w:r>
        <w:rPr>
          <w:rFonts w:ascii="Times New Roman" w:cs="Times New Roman" w:hAnsi="Times New Roman"/>
        </w:rPr>
        <w:t>oxide</w:t>
      </w:r>
      <w:r>
        <w:rPr>
          <w:rFonts w:ascii="Times New Roman" w:cs="Times New Roman" w:hAnsi="Times New Roman"/>
          <w:spacing w:val="-15"/>
        </w:rPr>
        <w:t xml:space="preserve"> </w:t>
      </w:r>
      <w:r>
        <w:rPr>
          <w:rFonts w:ascii="Times New Roman" w:cs="Times New Roman" w:hAnsi="Times New Roman"/>
        </w:rPr>
        <w:t>may</w:t>
      </w:r>
      <w:r>
        <w:rPr>
          <w:rFonts w:ascii="Times New Roman" w:cs="Times New Roman" w:hAnsi="Times New Roman"/>
          <w:spacing w:val="-15"/>
        </w:rPr>
        <w:t xml:space="preserve"> </w:t>
      </w:r>
      <w:r>
        <w:rPr>
          <w:rFonts w:ascii="Times New Roman" w:cs="Times New Roman" w:hAnsi="Times New Roman"/>
        </w:rPr>
        <w:t>result</w:t>
      </w:r>
      <w:r>
        <w:rPr>
          <w:rFonts w:ascii="Times New Roman" w:cs="Times New Roman" w:hAnsi="Times New Roman"/>
          <w:spacing w:val="-14"/>
        </w:rPr>
        <w:t xml:space="preserve"> </w:t>
      </w:r>
      <w:r>
        <w:rPr>
          <w:rFonts w:ascii="Times New Roman" w:cs="Times New Roman" w:hAnsi="Times New Roman"/>
        </w:rPr>
        <w:t>from</w:t>
      </w:r>
      <w:r>
        <w:rPr>
          <w:rFonts w:ascii="Times New Roman" w:cs="Times New Roman" w:hAnsi="Times New Roman"/>
          <w:spacing w:val="-15"/>
        </w:rPr>
        <w:t xml:space="preserve"> </w:t>
      </w:r>
      <w:r>
        <w:rPr>
          <w:rFonts w:ascii="Times New Roman" w:cs="Times New Roman" w:hAnsi="Times New Roman"/>
        </w:rPr>
        <w:t>heavy</w:t>
      </w:r>
      <w:r>
        <w:rPr>
          <w:rFonts w:ascii="Times New Roman" w:cs="Times New Roman" w:hAnsi="Times New Roman"/>
          <w:spacing w:val="-15"/>
        </w:rPr>
        <w:t xml:space="preserve"> </w:t>
      </w:r>
      <w:r>
        <w:rPr>
          <w:rFonts w:ascii="Times New Roman" w:cs="Times New Roman" w:hAnsi="Times New Roman"/>
        </w:rPr>
        <w:t>rainfall and excessive</w:t>
      </w:r>
      <w:r>
        <w:rPr>
          <w:rFonts w:ascii="Times New Roman" w:cs="Times New Roman" w:hAnsi="Times New Roman"/>
          <w:spacing w:val="-17"/>
        </w:rPr>
        <w:t xml:space="preserve"> </w:t>
      </w:r>
      <w:r>
        <w:rPr>
          <w:rFonts w:ascii="Times New Roman" w:cs="Times New Roman" w:hAnsi="Times New Roman"/>
        </w:rPr>
        <w:t>irrigation.</w:t>
      </w:r>
    </w:p>
    <w:p>
      <w:pPr>
        <w:pStyle w:val="style179"/>
        <w:numPr>
          <w:ilvl w:val="0"/>
          <w:numId w:val="71"/>
        </w:numPr>
        <w:spacing w:lineRule="auto" w:line="276"/>
        <w:jc w:val="both"/>
        <w:rPr>
          <w:rFonts w:ascii="Times New Roman" w:cs="Times New Roman" w:hAnsi="Times New Roman"/>
        </w:rPr>
      </w:pPr>
      <w:r>
        <w:rPr>
          <w:rFonts w:ascii="Times New Roman" w:cs="Times New Roman" w:hAnsi="Times New Roman"/>
        </w:rPr>
        <w:t>Microbial</w:t>
      </w:r>
      <w:r>
        <w:rPr>
          <w:rFonts w:ascii="Times New Roman" w:cs="Times New Roman" w:hAnsi="Times New Roman"/>
          <w:spacing w:val="-15"/>
        </w:rPr>
        <w:t xml:space="preserve"> </w:t>
      </w:r>
      <w:r>
        <w:rPr>
          <w:rFonts w:ascii="Times New Roman" w:cs="Times New Roman" w:hAnsi="Times New Roman"/>
        </w:rPr>
        <w:t>activities</w:t>
      </w:r>
      <w:r>
        <w:rPr>
          <w:rFonts w:ascii="Times New Roman" w:cs="Times New Roman" w:hAnsi="Times New Roman"/>
          <w:spacing w:val="-14"/>
        </w:rPr>
        <w:t xml:space="preserve"> </w:t>
      </w:r>
      <w:r>
        <w:rPr>
          <w:rFonts w:ascii="Times New Roman" w:cs="Times New Roman" w:hAnsi="Times New Roman"/>
        </w:rPr>
        <w:t>and</w:t>
      </w:r>
      <w:r>
        <w:rPr>
          <w:rFonts w:ascii="Times New Roman" w:cs="Times New Roman" w:hAnsi="Times New Roman"/>
          <w:spacing w:val="-14"/>
        </w:rPr>
        <w:t xml:space="preserve"> </w:t>
      </w:r>
      <w:r>
        <w:rPr>
          <w:rFonts w:ascii="Times New Roman" w:cs="Times New Roman" w:hAnsi="Times New Roman"/>
        </w:rPr>
        <w:t>decomposition</w:t>
      </w:r>
      <w:r>
        <w:rPr>
          <w:rFonts w:ascii="Times New Roman" w:cs="Times New Roman" w:hAnsi="Times New Roman"/>
          <w:spacing w:val="-14"/>
        </w:rPr>
        <w:t xml:space="preserve"> </w:t>
      </w:r>
      <w:r>
        <w:rPr>
          <w:rFonts w:ascii="Times New Roman" w:cs="Times New Roman" w:hAnsi="Times New Roman"/>
        </w:rPr>
        <w:t>of</w:t>
      </w:r>
      <w:r>
        <w:rPr>
          <w:rFonts w:ascii="Times New Roman" w:cs="Times New Roman" w:hAnsi="Times New Roman"/>
          <w:spacing w:val="-14"/>
        </w:rPr>
        <w:t xml:space="preserve"> </w:t>
      </w:r>
      <w:r>
        <w:rPr>
          <w:rFonts w:ascii="Times New Roman" w:cs="Times New Roman" w:hAnsi="Times New Roman"/>
        </w:rPr>
        <w:t>organic</w:t>
      </w:r>
      <w:r>
        <w:rPr>
          <w:rFonts w:ascii="Times New Roman" w:cs="Times New Roman" w:hAnsi="Times New Roman"/>
          <w:spacing w:val="-14"/>
        </w:rPr>
        <w:t xml:space="preserve"> </w:t>
      </w:r>
      <w:r>
        <w:rPr>
          <w:rFonts w:ascii="Times New Roman" w:cs="Times New Roman" w:hAnsi="Times New Roman"/>
        </w:rPr>
        <w:t>matters.</w:t>
      </w:r>
      <w:r>
        <w:rPr>
          <w:rFonts w:ascii="Times New Roman" w:cs="Times New Roman" w:hAnsi="Times New Roman"/>
          <w:spacing w:val="-15"/>
        </w:rPr>
        <w:t xml:space="preserve"> </w:t>
      </w:r>
      <w:r>
        <w:rPr>
          <w:rFonts w:ascii="Times New Roman" w:cs="Times New Roman" w:hAnsi="Times New Roman"/>
        </w:rPr>
        <w:t>These</w:t>
      </w:r>
      <w:r>
        <w:rPr>
          <w:rFonts w:ascii="Times New Roman" w:cs="Times New Roman" w:hAnsi="Times New Roman"/>
          <w:spacing w:val="-14"/>
        </w:rPr>
        <w:t xml:space="preserve"> </w:t>
      </w:r>
      <w:r>
        <w:rPr>
          <w:rFonts w:ascii="Times New Roman" w:cs="Times New Roman" w:hAnsi="Times New Roman"/>
        </w:rPr>
        <w:t>commonly</w:t>
      </w:r>
      <w:r>
        <w:rPr>
          <w:rFonts w:ascii="Times New Roman" w:cs="Times New Roman" w:hAnsi="Times New Roman"/>
          <w:spacing w:val="-14"/>
        </w:rPr>
        <w:t xml:space="preserve"> </w:t>
      </w:r>
      <w:r>
        <w:rPr>
          <w:rFonts w:ascii="Times New Roman" w:cs="Times New Roman" w:hAnsi="Times New Roman"/>
        </w:rPr>
        <w:t>produce</w:t>
      </w:r>
      <w:r>
        <w:rPr>
          <w:rFonts w:ascii="Times New Roman" w:cs="Times New Roman" w:hAnsi="Times New Roman"/>
          <w:spacing w:val="-14"/>
        </w:rPr>
        <w:t xml:space="preserve"> </w:t>
      </w:r>
      <w:r>
        <w:rPr>
          <w:rFonts w:ascii="Times New Roman" w:cs="Times New Roman" w:hAnsi="Times New Roman"/>
        </w:rPr>
        <w:t>organic acids</w:t>
      </w:r>
      <w:r>
        <w:rPr>
          <w:rFonts w:ascii="Times New Roman" w:cs="Times New Roman" w:hAnsi="Times New Roman"/>
          <w:spacing w:val="-9"/>
        </w:rPr>
        <w:t xml:space="preserve"> </w:t>
      </w:r>
      <w:r>
        <w:rPr>
          <w:rFonts w:ascii="Times New Roman" w:cs="Times New Roman" w:hAnsi="Times New Roman"/>
        </w:rPr>
        <w:t>and</w:t>
      </w:r>
      <w:r>
        <w:rPr>
          <w:rFonts w:ascii="Times New Roman" w:cs="Times New Roman" w:hAnsi="Times New Roman"/>
          <w:spacing w:val="-9"/>
        </w:rPr>
        <w:t xml:space="preserve"> </w:t>
      </w:r>
      <w:r>
        <w:rPr>
          <w:rFonts w:ascii="Times New Roman" w:cs="Times New Roman" w:hAnsi="Times New Roman"/>
        </w:rPr>
        <w:t>commonly</w:t>
      </w:r>
      <w:r>
        <w:rPr>
          <w:rFonts w:ascii="Times New Roman" w:cs="Times New Roman" w:hAnsi="Times New Roman"/>
          <w:spacing w:val="-8"/>
        </w:rPr>
        <w:t xml:space="preserve"> </w:t>
      </w:r>
      <w:r>
        <w:rPr>
          <w:rFonts w:ascii="Times New Roman" w:cs="Times New Roman" w:hAnsi="Times New Roman"/>
        </w:rPr>
        <w:t>intensified</w:t>
      </w:r>
      <w:r>
        <w:rPr>
          <w:rFonts w:ascii="Times New Roman" w:cs="Times New Roman" w:hAnsi="Times New Roman"/>
          <w:spacing w:val="-9"/>
        </w:rPr>
        <w:t xml:space="preserve"> </w:t>
      </w:r>
      <w:r>
        <w:rPr>
          <w:rFonts w:ascii="Times New Roman" w:cs="Times New Roman" w:hAnsi="Times New Roman"/>
        </w:rPr>
        <w:t>acidity.</w:t>
      </w:r>
    </w:p>
    <w:p>
      <w:pPr>
        <w:pStyle w:val="style179"/>
        <w:numPr>
          <w:ilvl w:val="0"/>
          <w:numId w:val="71"/>
        </w:numPr>
        <w:spacing w:lineRule="auto" w:line="276"/>
        <w:jc w:val="both"/>
        <w:rPr>
          <w:rFonts w:ascii="Times New Roman" w:cs="Times New Roman" w:hAnsi="Times New Roman"/>
        </w:rPr>
      </w:pPr>
      <w:r>
        <w:rPr>
          <w:rFonts w:ascii="Times New Roman" w:cs="Times New Roman" w:hAnsi="Times New Roman"/>
        </w:rPr>
        <w:t>The</w:t>
      </w:r>
      <w:r>
        <w:rPr>
          <w:rFonts w:ascii="Times New Roman" w:cs="Times New Roman" w:hAnsi="Times New Roman"/>
          <w:spacing w:val="-10"/>
        </w:rPr>
        <w:t xml:space="preserve"> </w:t>
      </w:r>
      <w:r>
        <w:rPr>
          <w:rFonts w:ascii="Times New Roman" w:cs="Times New Roman" w:hAnsi="Times New Roman"/>
        </w:rPr>
        <w:t>use</w:t>
      </w:r>
      <w:r>
        <w:rPr>
          <w:rFonts w:ascii="Times New Roman" w:cs="Times New Roman" w:hAnsi="Times New Roman"/>
          <w:spacing w:val="-9"/>
        </w:rPr>
        <w:t xml:space="preserve"> </w:t>
      </w:r>
      <w:r>
        <w:rPr>
          <w:rFonts w:ascii="Times New Roman" w:cs="Times New Roman" w:hAnsi="Times New Roman"/>
        </w:rPr>
        <w:t>of</w:t>
      </w:r>
      <w:r>
        <w:rPr>
          <w:rFonts w:ascii="Times New Roman" w:cs="Times New Roman" w:hAnsi="Times New Roman"/>
          <w:spacing w:val="-9"/>
        </w:rPr>
        <w:t xml:space="preserve"> </w:t>
      </w:r>
      <w:r>
        <w:rPr>
          <w:rFonts w:ascii="Times New Roman" w:cs="Times New Roman" w:hAnsi="Times New Roman"/>
        </w:rPr>
        <w:t>the</w:t>
      </w:r>
      <w:r>
        <w:rPr>
          <w:rFonts w:ascii="Times New Roman" w:cs="Times New Roman" w:hAnsi="Times New Roman"/>
          <w:spacing w:val="-9"/>
        </w:rPr>
        <w:t xml:space="preserve"> </w:t>
      </w:r>
      <w:r>
        <w:rPr>
          <w:rFonts w:ascii="Times New Roman" w:cs="Times New Roman" w:hAnsi="Times New Roman"/>
        </w:rPr>
        <w:t>acidic</w:t>
      </w:r>
      <w:r>
        <w:rPr>
          <w:rFonts w:ascii="Times New Roman" w:cs="Times New Roman" w:hAnsi="Times New Roman"/>
          <w:spacing w:val="-10"/>
        </w:rPr>
        <w:t xml:space="preserve"> </w:t>
      </w:r>
      <w:r>
        <w:rPr>
          <w:rFonts w:ascii="Times New Roman" w:cs="Times New Roman" w:hAnsi="Times New Roman"/>
        </w:rPr>
        <w:t>forming</w:t>
      </w:r>
      <w:r>
        <w:rPr>
          <w:rFonts w:ascii="Times New Roman" w:cs="Times New Roman" w:hAnsi="Times New Roman"/>
          <w:spacing w:val="-9"/>
        </w:rPr>
        <w:t xml:space="preserve"> </w:t>
      </w:r>
      <w:r>
        <w:rPr>
          <w:rFonts w:ascii="Times New Roman" w:cs="Times New Roman" w:hAnsi="Times New Roman"/>
        </w:rPr>
        <w:t>fertilizers</w:t>
      </w:r>
      <w:r>
        <w:rPr>
          <w:rFonts w:ascii="Times New Roman" w:cs="Times New Roman" w:hAnsi="Times New Roman"/>
          <w:spacing w:val="-9"/>
        </w:rPr>
        <w:t xml:space="preserve"> </w:t>
      </w:r>
      <w:r>
        <w:rPr>
          <w:rFonts w:ascii="Times New Roman" w:cs="Times New Roman" w:hAnsi="Times New Roman"/>
        </w:rPr>
        <w:t>like</w:t>
      </w:r>
      <w:r>
        <w:rPr>
          <w:rFonts w:ascii="Times New Roman" w:cs="Times New Roman" w:hAnsi="Times New Roman"/>
          <w:spacing w:val="-9"/>
        </w:rPr>
        <w:t xml:space="preserve"> </w:t>
      </w:r>
      <w:r>
        <w:rPr>
          <w:rFonts w:ascii="Times New Roman" w:cs="Times New Roman" w:hAnsi="Times New Roman"/>
        </w:rPr>
        <w:t>that</w:t>
      </w:r>
      <w:r>
        <w:rPr>
          <w:rFonts w:ascii="Times New Roman" w:cs="Times New Roman" w:hAnsi="Times New Roman"/>
          <w:spacing w:val="-9"/>
        </w:rPr>
        <w:t xml:space="preserve"> </w:t>
      </w:r>
      <w:r>
        <w:rPr>
          <w:rFonts w:ascii="Times New Roman" w:cs="Times New Roman" w:hAnsi="Times New Roman"/>
        </w:rPr>
        <w:t>of</w:t>
      </w:r>
      <w:r>
        <w:rPr>
          <w:rFonts w:ascii="Times New Roman" w:cs="Times New Roman" w:hAnsi="Times New Roman"/>
          <w:spacing w:val="-10"/>
        </w:rPr>
        <w:t xml:space="preserve"> </w:t>
      </w:r>
      <w:r>
        <w:rPr>
          <w:rFonts w:ascii="Times New Roman" w:cs="Times New Roman" w:hAnsi="Times New Roman"/>
        </w:rPr>
        <w:t>ammonium</w:t>
      </w:r>
      <w:r>
        <w:rPr>
          <w:rFonts w:ascii="Times New Roman" w:cs="Times New Roman" w:hAnsi="Times New Roman"/>
          <w:spacing w:val="-9"/>
        </w:rPr>
        <w:t xml:space="preserve"> </w:t>
      </w:r>
      <w:r>
        <w:rPr>
          <w:rFonts w:ascii="Times New Roman" w:cs="Times New Roman" w:hAnsi="Times New Roman"/>
        </w:rPr>
        <w:t>sulphate.</w:t>
      </w:r>
    </w:p>
    <w:p>
      <w:pPr>
        <w:pStyle w:val="style0"/>
        <w:spacing w:lineRule="auto" w:line="276"/>
        <w:jc w:val="both"/>
        <w:rPr>
          <w:rFonts w:ascii="Times New Roman" w:cs="Times New Roman" w:hAnsi="Times New Roman"/>
        </w:rPr>
      </w:pPr>
    </w:p>
    <w:p>
      <w:pPr>
        <w:pStyle w:val="style0"/>
        <w:spacing w:lineRule="auto" w:line="276"/>
        <w:jc w:val="both"/>
        <w:rPr>
          <w:rFonts w:ascii="Times New Roman" w:cs="Times New Roman" w:hAnsi="Times New Roman"/>
          <w:b/>
        </w:rPr>
      </w:pPr>
      <w:r>
        <w:rPr>
          <w:rFonts w:ascii="Times New Roman" w:cs="Times New Roman" w:hAnsi="Times New Roman"/>
          <w:b/>
          <w:u w:color="444444"/>
        </w:rPr>
        <w:t>Cause of soil alkalinity</w:t>
      </w:r>
      <w:r>
        <w:rPr>
          <w:rFonts w:ascii="Times New Roman" w:cs="Times New Roman" w:hAnsi="Times New Roman"/>
          <w:b/>
        </w:rPr>
        <w:t>.</w:t>
      </w:r>
    </w:p>
    <w:p>
      <w:pPr>
        <w:pStyle w:val="style0"/>
        <w:spacing w:lineRule="auto" w:line="276"/>
        <w:jc w:val="both"/>
        <w:rPr>
          <w:rFonts w:ascii="Times New Roman" w:cs="Times New Roman" w:hAnsi="Times New Roman"/>
        </w:rPr>
      </w:pPr>
      <w:r>
        <w:rPr>
          <w:rFonts w:ascii="Times New Roman" w:cs="Times New Roman" w:hAnsi="Times New Roman"/>
        </w:rPr>
        <w:t>Soil</w:t>
      </w:r>
      <w:r>
        <w:rPr>
          <w:rFonts w:ascii="Times New Roman" w:cs="Times New Roman" w:hAnsi="Times New Roman"/>
          <w:spacing w:val="-9"/>
        </w:rPr>
        <w:t xml:space="preserve"> </w:t>
      </w:r>
      <w:r>
        <w:rPr>
          <w:rFonts w:ascii="Times New Roman" w:cs="Times New Roman" w:hAnsi="Times New Roman"/>
        </w:rPr>
        <w:t>alkalinity</w:t>
      </w:r>
      <w:r>
        <w:rPr>
          <w:rFonts w:ascii="Times New Roman" w:cs="Times New Roman" w:hAnsi="Times New Roman"/>
          <w:spacing w:val="-9"/>
        </w:rPr>
        <w:t xml:space="preserve"> </w:t>
      </w:r>
      <w:r>
        <w:rPr>
          <w:rFonts w:ascii="Times New Roman" w:cs="Times New Roman" w:hAnsi="Times New Roman"/>
        </w:rPr>
        <w:t>is</w:t>
      </w:r>
      <w:r>
        <w:rPr>
          <w:rFonts w:ascii="Times New Roman" w:cs="Times New Roman" w:hAnsi="Times New Roman"/>
          <w:spacing w:val="-9"/>
        </w:rPr>
        <w:t xml:space="preserve"> </w:t>
      </w:r>
      <w:r>
        <w:rPr>
          <w:rFonts w:ascii="Times New Roman" w:cs="Times New Roman" w:hAnsi="Times New Roman"/>
        </w:rPr>
        <w:t>mostly</w:t>
      </w:r>
      <w:r>
        <w:rPr>
          <w:rFonts w:ascii="Times New Roman" w:cs="Times New Roman" w:hAnsi="Times New Roman"/>
          <w:spacing w:val="-9"/>
        </w:rPr>
        <w:t xml:space="preserve"> </w:t>
      </w:r>
      <w:r>
        <w:rPr>
          <w:rFonts w:ascii="Times New Roman" w:cs="Times New Roman" w:hAnsi="Times New Roman"/>
        </w:rPr>
        <w:t>caused</w:t>
      </w:r>
      <w:r>
        <w:rPr>
          <w:rFonts w:ascii="Times New Roman" w:cs="Times New Roman" w:hAnsi="Times New Roman"/>
          <w:spacing w:val="-9"/>
        </w:rPr>
        <w:t xml:space="preserve"> </w:t>
      </w:r>
      <w:r>
        <w:rPr>
          <w:rFonts w:ascii="Times New Roman" w:cs="Times New Roman" w:hAnsi="Times New Roman"/>
        </w:rPr>
        <w:t>by</w:t>
      </w:r>
      <w:r>
        <w:rPr>
          <w:rFonts w:ascii="Times New Roman" w:cs="Times New Roman" w:hAnsi="Times New Roman"/>
          <w:spacing w:val="-9"/>
        </w:rPr>
        <w:t xml:space="preserve"> </w:t>
      </w:r>
      <w:r>
        <w:rPr>
          <w:rFonts w:ascii="Times New Roman" w:cs="Times New Roman" w:hAnsi="Times New Roman"/>
        </w:rPr>
        <w:t>the</w:t>
      </w:r>
      <w:r>
        <w:rPr>
          <w:rFonts w:ascii="Times New Roman" w:cs="Times New Roman" w:hAnsi="Times New Roman"/>
          <w:spacing w:val="-9"/>
        </w:rPr>
        <w:t xml:space="preserve"> </w:t>
      </w:r>
      <w:r>
        <w:rPr>
          <w:rFonts w:ascii="Times New Roman" w:cs="Times New Roman" w:hAnsi="Times New Roman"/>
        </w:rPr>
        <w:t>presence</w:t>
      </w:r>
      <w:r>
        <w:rPr>
          <w:rFonts w:ascii="Times New Roman" w:cs="Times New Roman" w:hAnsi="Times New Roman"/>
          <w:spacing w:val="-8"/>
        </w:rPr>
        <w:t xml:space="preserve"> </w:t>
      </w:r>
      <w:r>
        <w:rPr>
          <w:rFonts w:ascii="Times New Roman" w:cs="Times New Roman" w:hAnsi="Times New Roman"/>
        </w:rPr>
        <w:t>of</w:t>
      </w:r>
      <w:r>
        <w:rPr>
          <w:rFonts w:ascii="Times New Roman" w:cs="Times New Roman" w:hAnsi="Times New Roman"/>
          <w:spacing w:val="-9"/>
        </w:rPr>
        <w:t xml:space="preserve"> </w:t>
      </w:r>
      <w:r>
        <w:rPr>
          <w:rFonts w:ascii="Times New Roman" w:cs="Times New Roman" w:hAnsi="Times New Roman"/>
        </w:rPr>
        <w:t>the</w:t>
      </w:r>
      <w:r>
        <w:rPr>
          <w:rFonts w:ascii="Times New Roman" w:cs="Times New Roman" w:hAnsi="Times New Roman"/>
          <w:spacing w:val="-9"/>
        </w:rPr>
        <w:t xml:space="preserve"> </w:t>
      </w:r>
      <w:r>
        <w:rPr>
          <w:rFonts w:ascii="Times New Roman" w:cs="Times New Roman" w:hAnsi="Times New Roman"/>
        </w:rPr>
        <w:t>basic</w:t>
      </w:r>
      <w:r>
        <w:rPr>
          <w:rFonts w:ascii="Times New Roman" w:cs="Times New Roman" w:hAnsi="Times New Roman"/>
          <w:spacing w:val="-9"/>
        </w:rPr>
        <w:t xml:space="preserve"> </w:t>
      </w:r>
      <w:r>
        <w:rPr>
          <w:rFonts w:ascii="Times New Roman" w:cs="Times New Roman" w:hAnsi="Times New Roman"/>
        </w:rPr>
        <w:t>oxides</w:t>
      </w:r>
      <w:r>
        <w:rPr>
          <w:rFonts w:ascii="Times New Roman" w:cs="Times New Roman" w:hAnsi="Times New Roman"/>
          <w:spacing w:val="-9"/>
        </w:rPr>
        <w:t xml:space="preserve"> </w:t>
      </w:r>
      <w:r>
        <w:rPr>
          <w:rFonts w:ascii="Times New Roman" w:cs="Times New Roman" w:hAnsi="Times New Roman"/>
        </w:rPr>
        <w:t>in</w:t>
      </w:r>
      <w:r>
        <w:rPr>
          <w:rFonts w:ascii="Times New Roman" w:cs="Times New Roman" w:hAnsi="Times New Roman"/>
          <w:spacing w:val="-9"/>
        </w:rPr>
        <w:t xml:space="preserve"> </w:t>
      </w:r>
      <w:r>
        <w:rPr>
          <w:rFonts w:ascii="Times New Roman" w:cs="Times New Roman" w:hAnsi="Times New Roman"/>
        </w:rPr>
        <w:t>the</w:t>
      </w:r>
      <w:r>
        <w:rPr>
          <w:rFonts w:ascii="Times New Roman" w:cs="Times New Roman" w:hAnsi="Times New Roman"/>
          <w:spacing w:val="-9"/>
        </w:rPr>
        <w:t xml:space="preserve"> </w:t>
      </w:r>
      <w:r>
        <w:rPr>
          <w:rFonts w:ascii="Times New Roman" w:cs="Times New Roman" w:hAnsi="Times New Roman"/>
        </w:rPr>
        <w:t>soil.</w:t>
      </w:r>
    </w:p>
    <w:p>
      <w:pPr>
        <w:pStyle w:val="style0"/>
        <w:spacing w:lineRule="auto" w:line="276"/>
        <w:jc w:val="both"/>
        <w:rPr>
          <w:rFonts w:ascii="Times New Roman" w:cs="Times New Roman" w:hAnsi="Times New Roman"/>
        </w:rPr>
      </w:pPr>
      <w:r>
        <w:rPr>
          <w:rFonts w:ascii="Times New Roman" w:cs="Times New Roman" w:hAnsi="Times New Roman"/>
        </w:rPr>
        <w:t>Insufficient</w:t>
      </w:r>
      <w:r>
        <w:rPr>
          <w:rFonts w:ascii="Times New Roman" w:cs="Times New Roman" w:hAnsi="Times New Roman"/>
          <w:spacing w:val="-10"/>
        </w:rPr>
        <w:t xml:space="preserve"> </w:t>
      </w:r>
      <w:r>
        <w:rPr>
          <w:rFonts w:ascii="Times New Roman" w:cs="Times New Roman" w:hAnsi="Times New Roman"/>
        </w:rPr>
        <w:t>amount</w:t>
      </w:r>
      <w:r>
        <w:rPr>
          <w:rFonts w:ascii="Times New Roman" w:cs="Times New Roman" w:hAnsi="Times New Roman"/>
          <w:spacing w:val="-9"/>
        </w:rPr>
        <w:t xml:space="preserve"> </w:t>
      </w:r>
      <w:r>
        <w:rPr>
          <w:rFonts w:ascii="Times New Roman" w:cs="Times New Roman" w:hAnsi="Times New Roman"/>
        </w:rPr>
        <w:t>of</w:t>
      </w:r>
      <w:r>
        <w:rPr>
          <w:rFonts w:ascii="Times New Roman" w:cs="Times New Roman" w:hAnsi="Times New Roman"/>
          <w:spacing w:val="-9"/>
        </w:rPr>
        <w:t xml:space="preserve"> </w:t>
      </w:r>
      <w:r>
        <w:rPr>
          <w:rFonts w:ascii="Times New Roman" w:cs="Times New Roman" w:hAnsi="Times New Roman"/>
        </w:rPr>
        <w:t>rains,</w:t>
      </w:r>
      <w:r>
        <w:rPr>
          <w:rFonts w:ascii="Times New Roman" w:cs="Times New Roman" w:hAnsi="Times New Roman"/>
          <w:spacing w:val="-10"/>
        </w:rPr>
        <w:t xml:space="preserve"> </w:t>
      </w:r>
      <w:r>
        <w:rPr>
          <w:rFonts w:ascii="Times New Roman" w:cs="Times New Roman" w:hAnsi="Times New Roman"/>
        </w:rPr>
        <w:t>the</w:t>
      </w:r>
      <w:r>
        <w:rPr>
          <w:rFonts w:ascii="Times New Roman" w:cs="Times New Roman" w:hAnsi="Times New Roman"/>
          <w:spacing w:val="-9"/>
        </w:rPr>
        <w:t xml:space="preserve"> </w:t>
      </w:r>
      <w:r>
        <w:rPr>
          <w:rFonts w:ascii="Times New Roman" w:cs="Times New Roman" w:hAnsi="Times New Roman"/>
        </w:rPr>
        <w:t>conditions</w:t>
      </w:r>
      <w:r>
        <w:rPr>
          <w:rFonts w:ascii="Times New Roman" w:cs="Times New Roman" w:hAnsi="Times New Roman"/>
          <w:spacing w:val="-9"/>
        </w:rPr>
        <w:t xml:space="preserve"> </w:t>
      </w:r>
      <w:r>
        <w:rPr>
          <w:rFonts w:ascii="Times New Roman" w:cs="Times New Roman" w:hAnsi="Times New Roman"/>
        </w:rPr>
        <w:t>which</w:t>
      </w:r>
      <w:r>
        <w:rPr>
          <w:rFonts w:ascii="Times New Roman" w:cs="Times New Roman" w:hAnsi="Times New Roman"/>
          <w:spacing w:val="-10"/>
        </w:rPr>
        <w:t xml:space="preserve"> </w:t>
      </w:r>
      <w:r>
        <w:rPr>
          <w:rFonts w:ascii="Times New Roman" w:cs="Times New Roman" w:hAnsi="Times New Roman"/>
        </w:rPr>
        <w:t>do</w:t>
      </w:r>
      <w:r>
        <w:rPr>
          <w:rFonts w:ascii="Times New Roman" w:cs="Times New Roman" w:hAnsi="Times New Roman"/>
          <w:spacing w:val="-9"/>
        </w:rPr>
        <w:t xml:space="preserve"> </w:t>
      </w:r>
      <w:r>
        <w:rPr>
          <w:rFonts w:ascii="Times New Roman" w:cs="Times New Roman" w:hAnsi="Times New Roman"/>
        </w:rPr>
        <w:t>not</w:t>
      </w:r>
      <w:r>
        <w:rPr>
          <w:rFonts w:ascii="Times New Roman" w:cs="Times New Roman" w:hAnsi="Times New Roman"/>
          <w:spacing w:val="-9"/>
        </w:rPr>
        <w:t xml:space="preserve"> </w:t>
      </w:r>
      <w:r>
        <w:rPr>
          <w:rFonts w:ascii="Times New Roman" w:cs="Times New Roman" w:hAnsi="Times New Roman"/>
        </w:rPr>
        <w:t>cause</w:t>
      </w:r>
      <w:r>
        <w:rPr>
          <w:rFonts w:ascii="Times New Roman" w:cs="Times New Roman" w:hAnsi="Times New Roman"/>
          <w:spacing w:val="-10"/>
        </w:rPr>
        <w:t xml:space="preserve"> </w:t>
      </w:r>
      <w:r>
        <w:rPr>
          <w:rFonts w:ascii="Times New Roman" w:cs="Times New Roman" w:hAnsi="Times New Roman"/>
        </w:rPr>
        <w:t>the</w:t>
      </w:r>
      <w:r>
        <w:rPr>
          <w:rFonts w:ascii="Times New Roman" w:cs="Times New Roman" w:hAnsi="Times New Roman"/>
          <w:spacing w:val="-9"/>
        </w:rPr>
        <w:t xml:space="preserve"> </w:t>
      </w:r>
      <w:r>
        <w:rPr>
          <w:rFonts w:ascii="Times New Roman" w:cs="Times New Roman" w:hAnsi="Times New Roman"/>
        </w:rPr>
        <w:t>severe</w:t>
      </w:r>
      <w:r>
        <w:rPr>
          <w:rFonts w:ascii="Times New Roman" w:cs="Times New Roman" w:hAnsi="Times New Roman"/>
          <w:spacing w:val="-9"/>
        </w:rPr>
        <w:t xml:space="preserve"> </w:t>
      </w:r>
      <w:r>
        <w:rPr>
          <w:rFonts w:ascii="Times New Roman" w:cs="Times New Roman" w:hAnsi="Times New Roman"/>
        </w:rPr>
        <w:t>removal</w:t>
      </w:r>
      <w:r>
        <w:rPr>
          <w:rFonts w:ascii="Times New Roman" w:cs="Times New Roman" w:hAnsi="Times New Roman"/>
          <w:spacing w:val="-9"/>
        </w:rPr>
        <w:t xml:space="preserve"> </w:t>
      </w:r>
      <w:r>
        <w:rPr>
          <w:rFonts w:ascii="Times New Roman" w:cs="Times New Roman" w:hAnsi="Times New Roman"/>
        </w:rPr>
        <w:t>of</w:t>
      </w:r>
      <w:r>
        <w:rPr>
          <w:rFonts w:ascii="Times New Roman" w:cs="Times New Roman" w:hAnsi="Times New Roman"/>
          <w:spacing w:val="-10"/>
        </w:rPr>
        <w:t xml:space="preserve"> </w:t>
      </w:r>
      <w:r>
        <w:rPr>
          <w:rFonts w:ascii="Times New Roman" w:cs="Times New Roman" w:hAnsi="Times New Roman"/>
        </w:rPr>
        <w:t>bases.</w:t>
      </w:r>
      <w:r>
        <w:rPr>
          <w:rFonts w:ascii="Times New Roman" w:cs="Times New Roman" w:hAnsi="Times New Roman"/>
        </w:rPr>
        <w:t xml:space="preserve"> </w:t>
      </w:r>
      <w:r>
        <w:rPr>
          <w:rFonts w:ascii="Times New Roman" w:cs="Times New Roman" w:hAnsi="Times New Roman"/>
        </w:rPr>
        <w:t>Hence basic oxides steadily concentrate to make the soil alkaline.</w:t>
      </w:r>
    </w:p>
    <w:p>
      <w:pPr>
        <w:pStyle w:val="style0"/>
        <w:spacing w:lineRule="auto" w:line="276"/>
        <w:jc w:val="both"/>
        <w:rPr>
          <w:rFonts w:ascii="Times New Roman" w:cs="Times New Roman" w:hAnsi="Times New Roman"/>
        </w:rPr>
      </w:pPr>
    </w:p>
    <w:p>
      <w:pPr>
        <w:pStyle w:val="style0"/>
        <w:spacing w:lineRule="auto" w:line="276"/>
        <w:jc w:val="both"/>
        <w:rPr>
          <w:rFonts w:ascii="Times New Roman" w:cs="Times New Roman" w:hAnsi="Times New Roman"/>
          <w:b/>
        </w:rPr>
      </w:pPr>
      <w:r>
        <w:rPr>
          <w:rFonts w:ascii="Times New Roman" w:cs="Times New Roman" w:hAnsi="Times New Roman"/>
          <w:b/>
          <w:u w:color="444444"/>
        </w:rPr>
        <w:t>Agronomical significance of soil PH</w:t>
      </w:r>
    </w:p>
    <w:p>
      <w:pPr>
        <w:pStyle w:val="style179"/>
        <w:numPr>
          <w:ilvl w:val="0"/>
          <w:numId w:val="20"/>
        </w:numPr>
        <w:spacing w:lineRule="auto" w:line="276"/>
        <w:jc w:val="both"/>
        <w:rPr>
          <w:rFonts w:ascii="Times New Roman" w:cs="Times New Roman" w:hAnsi="Times New Roman"/>
        </w:rPr>
      </w:pPr>
      <w:r>
        <w:rPr>
          <w:rFonts w:ascii="Times New Roman" w:cs="Times New Roman" w:hAnsi="Times New Roman"/>
        </w:rPr>
        <w:t>It determines</w:t>
      </w:r>
      <w:r>
        <w:rPr>
          <w:rFonts w:ascii="Times New Roman" w:cs="Times New Roman" w:hAnsi="Times New Roman"/>
          <w:spacing w:val="-16"/>
        </w:rPr>
        <w:t xml:space="preserve"> </w:t>
      </w:r>
      <w:r>
        <w:rPr>
          <w:rFonts w:ascii="Times New Roman" w:cs="Times New Roman" w:hAnsi="Times New Roman"/>
        </w:rPr>
        <w:t>the</w:t>
      </w:r>
      <w:r>
        <w:rPr>
          <w:rFonts w:ascii="Times New Roman" w:cs="Times New Roman" w:hAnsi="Times New Roman"/>
          <w:spacing w:val="-15"/>
        </w:rPr>
        <w:t xml:space="preserve"> </w:t>
      </w:r>
      <w:r>
        <w:rPr>
          <w:rFonts w:ascii="Times New Roman" w:cs="Times New Roman" w:hAnsi="Times New Roman"/>
        </w:rPr>
        <w:t>suitability</w:t>
      </w:r>
      <w:r>
        <w:rPr>
          <w:rFonts w:ascii="Times New Roman" w:cs="Times New Roman" w:hAnsi="Times New Roman"/>
          <w:spacing w:val="-16"/>
        </w:rPr>
        <w:t xml:space="preserve"> </w:t>
      </w:r>
      <w:r>
        <w:rPr>
          <w:rFonts w:ascii="Times New Roman" w:cs="Times New Roman" w:hAnsi="Times New Roman"/>
        </w:rPr>
        <w:t>of</w:t>
      </w:r>
      <w:r>
        <w:rPr>
          <w:rFonts w:ascii="Times New Roman" w:cs="Times New Roman" w:hAnsi="Times New Roman"/>
          <w:spacing w:val="-15"/>
        </w:rPr>
        <w:t xml:space="preserve"> </w:t>
      </w:r>
      <w:r>
        <w:rPr>
          <w:rFonts w:ascii="Times New Roman" w:cs="Times New Roman" w:hAnsi="Times New Roman"/>
        </w:rPr>
        <w:t>the</w:t>
      </w:r>
      <w:r>
        <w:rPr>
          <w:rFonts w:ascii="Times New Roman" w:cs="Times New Roman" w:hAnsi="Times New Roman"/>
          <w:spacing w:val="-16"/>
        </w:rPr>
        <w:t xml:space="preserve"> </w:t>
      </w:r>
      <w:r>
        <w:rPr>
          <w:rFonts w:ascii="Times New Roman" w:cs="Times New Roman" w:hAnsi="Times New Roman"/>
        </w:rPr>
        <w:t>medium</w:t>
      </w:r>
      <w:r>
        <w:rPr>
          <w:rFonts w:ascii="Times New Roman" w:cs="Times New Roman" w:hAnsi="Times New Roman"/>
          <w:spacing w:val="-15"/>
        </w:rPr>
        <w:t xml:space="preserve"> </w:t>
      </w:r>
      <w:r>
        <w:rPr>
          <w:rFonts w:ascii="Times New Roman" w:cs="Times New Roman" w:hAnsi="Times New Roman"/>
        </w:rPr>
        <w:t>for</w:t>
      </w:r>
      <w:r>
        <w:rPr>
          <w:rFonts w:ascii="Times New Roman" w:cs="Times New Roman" w:hAnsi="Times New Roman"/>
          <w:spacing w:val="-16"/>
        </w:rPr>
        <w:t xml:space="preserve"> </w:t>
      </w:r>
      <w:r>
        <w:rPr>
          <w:rFonts w:ascii="Times New Roman" w:cs="Times New Roman" w:hAnsi="Times New Roman"/>
        </w:rPr>
        <w:t>plants</w:t>
      </w:r>
      <w:r>
        <w:rPr>
          <w:rFonts w:ascii="Times New Roman" w:cs="Times New Roman" w:hAnsi="Times New Roman"/>
          <w:spacing w:val="-15"/>
        </w:rPr>
        <w:t xml:space="preserve"> </w:t>
      </w:r>
      <w:r>
        <w:rPr>
          <w:rFonts w:ascii="Times New Roman" w:cs="Times New Roman" w:hAnsi="Times New Roman"/>
        </w:rPr>
        <w:t>growth</w:t>
      </w:r>
      <w:r>
        <w:rPr>
          <w:rFonts w:ascii="Times New Roman" w:cs="Times New Roman" w:hAnsi="Times New Roman"/>
          <w:spacing w:val="-16"/>
        </w:rPr>
        <w:t xml:space="preserve"> </w:t>
      </w:r>
      <w:r>
        <w:rPr>
          <w:rFonts w:ascii="Times New Roman" w:cs="Times New Roman" w:hAnsi="Times New Roman"/>
        </w:rPr>
        <w:t>and</w:t>
      </w:r>
      <w:r>
        <w:rPr>
          <w:rFonts w:ascii="Times New Roman" w:cs="Times New Roman" w:hAnsi="Times New Roman"/>
          <w:spacing w:val="-15"/>
        </w:rPr>
        <w:t xml:space="preserve"> </w:t>
      </w:r>
      <w:r>
        <w:rPr>
          <w:rFonts w:ascii="Times New Roman" w:cs="Times New Roman" w:hAnsi="Times New Roman"/>
        </w:rPr>
        <w:t>micro</w:t>
      </w:r>
      <w:r>
        <w:rPr>
          <w:rFonts w:ascii="Times New Roman" w:cs="Times New Roman" w:hAnsi="Times New Roman"/>
          <w:spacing w:val="-15"/>
        </w:rPr>
        <w:t xml:space="preserve"> </w:t>
      </w:r>
      <w:r>
        <w:rPr>
          <w:rFonts w:ascii="Times New Roman" w:cs="Times New Roman" w:hAnsi="Times New Roman"/>
        </w:rPr>
        <w:t>organisms</w:t>
      </w:r>
      <w:r>
        <w:rPr>
          <w:rFonts w:ascii="Times New Roman" w:cs="Times New Roman" w:hAnsi="Times New Roman"/>
          <w:spacing w:val="-16"/>
        </w:rPr>
        <w:t xml:space="preserve"> </w:t>
      </w:r>
      <w:r>
        <w:rPr>
          <w:rFonts w:ascii="Times New Roman" w:cs="Times New Roman" w:hAnsi="Times New Roman"/>
        </w:rPr>
        <w:t>in</w:t>
      </w:r>
      <w:r>
        <w:rPr>
          <w:rFonts w:ascii="Times New Roman" w:cs="Times New Roman" w:hAnsi="Times New Roman"/>
          <w:spacing w:val="-15"/>
        </w:rPr>
        <w:t xml:space="preserve"> </w:t>
      </w:r>
      <w:r>
        <w:rPr>
          <w:rFonts w:ascii="Times New Roman" w:cs="Times New Roman" w:hAnsi="Times New Roman"/>
        </w:rPr>
        <w:t>the</w:t>
      </w:r>
      <w:r>
        <w:rPr>
          <w:rFonts w:ascii="Times New Roman" w:cs="Times New Roman" w:hAnsi="Times New Roman"/>
          <w:spacing w:val="-16"/>
        </w:rPr>
        <w:t xml:space="preserve"> </w:t>
      </w:r>
      <w:r>
        <w:rPr>
          <w:rFonts w:ascii="Times New Roman" w:cs="Times New Roman" w:hAnsi="Times New Roman"/>
        </w:rPr>
        <w:t>soil.</w:t>
      </w:r>
      <w:r>
        <w:rPr>
          <w:rFonts w:ascii="Times New Roman" w:cs="Times New Roman" w:hAnsi="Times New Roman"/>
          <w:spacing w:val="-15"/>
        </w:rPr>
        <w:t xml:space="preserve"> </w:t>
      </w:r>
    </w:p>
    <w:p>
      <w:pPr>
        <w:pStyle w:val="style179"/>
        <w:numPr>
          <w:ilvl w:val="0"/>
          <w:numId w:val="20"/>
        </w:numPr>
        <w:spacing w:lineRule="auto" w:line="276"/>
        <w:jc w:val="both"/>
        <w:rPr>
          <w:rFonts w:ascii="Times New Roman" w:cs="Times New Roman" w:hAnsi="Times New Roman"/>
        </w:rPr>
      </w:pPr>
      <w:r>
        <w:rPr>
          <w:rFonts w:ascii="Times New Roman" w:cs="Times New Roman" w:hAnsi="Times New Roman"/>
        </w:rPr>
        <w:t>It determines</w:t>
      </w:r>
      <w:r>
        <w:rPr>
          <w:rFonts w:ascii="Times New Roman" w:cs="Times New Roman" w:hAnsi="Times New Roman"/>
          <w:spacing w:val="-17"/>
        </w:rPr>
        <w:t xml:space="preserve"> </w:t>
      </w:r>
      <w:r>
        <w:rPr>
          <w:rFonts w:ascii="Times New Roman" w:cs="Times New Roman" w:hAnsi="Times New Roman"/>
        </w:rPr>
        <w:t>the</w:t>
      </w:r>
      <w:r>
        <w:rPr>
          <w:rFonts w:ascii="Times New Roman" w:cs="Times New Roman" w:hAnsi="Times New Roman"/>
          <w:spacing w:val="-17"/>
        </w:rPr>
        <w:t xml:space="preserve"> </w:t>
      </w:r>
      <w:r>
        <w:rPr>
          <w:rFonts w:ascii="Times New Roman" w:cs="Times New Roman" w:hAnsi="Times New Roman"/>
        </w:rPr>
        <w:t>extent</w:t>
      </w:r>
      <w:r>
        <w:rPr>
          <w:rFonts w:ascii="Times New Roman" w:cs="Times New Roman" w:hAnsi="Times New Roman"/>
          <w:spacing w:val="-17"/>
        </w:rPr>
        <w:t xml:space="preserve"> </w:t>
      </w:r>
      <w:r>
        <w:rPr>
          <w:rFonts w:ascii="Times New Roman" w:cs="Times New Roman" w:hAnsi="Times New Roman"/>
        </w:rPr>
        <w:t>of</w:t>
      </w:r>
      <w:r>
        <w:rPr>
          <w:rFonts w:ascii="Times New Roman" w:cs="Times New Roman" w:hAnsi="Times New Roman"/>
          <w:spacing w:val="-16"/>
        </w:rPr>
        <w:t xml:space="preserve"> </w:t>
      </w:r>
      <w:r>
        <w:rPr>
          <w:rFonts w:ascii="Times New Roman" w:cs="Times New Roman" w:hAnsi="Times New Roman"/>
        </w:rPr>
        <w:t>organic</w:t>
      </w:r>
      <w:r>
        <w:rPr>
          <w:rFonts w:ascii="Times New Roman" w:cs="Times New Roman" w:hAnsi="Times New Roman"/>
          <w:spacing w:val="-17"/>
        </w:rPr>
        <w:t xml:space="preserve"> </w:t>
      </w:r>
      <w:r>
        <w:rPr>
          <w:rFonts w:ascii="Times New Roman" w:cs="Times New Roman" w:hAnsi="Times New Roman"/>
        </w:rPr>
        <w:t>in</w:t>
      </w:r>
      <w:r>
        <w:rPr>
          <w:rFonts w:ascii="Times New Roman" w:cs="Times New Roman" w:hAnsi="Times New Roman"/>
          <w:spacing w:val="-17"/>
        </w:rPr>
        <w:t xml:space="preserve"> </w:t>
      </w:r>
      <w:r>
        <w:rPr>
          <w:rFonts w:ascii="Times New Roman" w:cs="Times New Roman" w:hAnsi="Times New Roman"/>
        </w:rPr>
        <w:t>the</w:t>
      </w:r>
      <w:r>
        <w:rPr>
          <w:rFonts w:ascii="Times New Roman" w:cs="Times New Roman" w:hAnsi="Times New Roman"/>
          <w:spacing w:val="-16"/>
        </w:rPr>
        <w:t xml:space="preserve"> </w:t>
      </w:r>
      <w:r>
        <w:rPr>
          <w:rFonts w:ascii="Times New Roman" w:cs="Times New Roman" w:hAnsi="Times New Roman"/>
        </w:rPr>
        <w:t>soil</w:t>
      </w:r>
      <w:r>
        <w:rPr>
          <w:rFonts w:ascii="Times New Roman" w:cs="Times New Roman" w:hAnsi="Times New Roman"/>
          <w:spacing w:val="-17"/>
        </w:rPr>
        <w:t xml:space="preserve"> </w:t>
      </w:r>
      <w:r>
        <w:rPr>
          <w:rFonts w:ascii="Times New Roman" w:cs="Times New Roman" w:hAnsi="Times New Roman"/>
        </w:rPr>
        <w:t>body</w:t>
      </w:r>
      <w:r>
        <w:rPr>
          <w:rFonts w:ascii="Times New Roman" w:cs="Times New Roman" w:hAnsi="Times New Roman"/>
        </w:rPr>
        <w:t xml:space="preserve"> and selection</w:t>
      </w:r>
      <w:r>
        <w:rPr>
          <w:rFonts w:ascii="Times New Roman" w:cs="Times New Roman" w:hAnsi="Times New Roman"/>
          <w:spacing w:val="-16"/>
        </w:rPr>
        <w:t xml:space="preserve"> </w:t>
      </w:r>
      <w:r>
        <w:rPr>
          <w:rFonts w:ascii="Times New Roman" w:cs="Times New Roman" w:hAnsi="Times New Roman"/>
        </w:rPr>
        <w:t>of</w:t>
      </w:r>
      <w:r>
        <w:rPr>
          <w:rFonts w:ascii="Times New Roman" w:cs="Times New Roman" w:hAnsi="Times New Roman"/>
          <w:spacing w:val="-15"/>
        </w:rPr>
        <w:t xml:space="preserve"> </w:t>
      </w:r>
      <w:r>
        <w:rPr>
          <w:rFonts w:ascii="Times New Roman" w:cs="Times New Roman" w:hAnsi="Times New Roman"/>
        </w:rPr>
        <w:t>crops</w:t>
      </w:r>
      <w:r>
        <w:rPr>
          <w:rFonts w:ascii="Times New Roman" w:cs="Times New Roman" w:hAnsi="Times New Roman"/>
          <w:spacing w:val="-15"/>
        </w:rPr>
        <w:t xml:space="preserve"> </w:t>
      </w:r>
      <w:r>
        <w:rPr>
          <w:rFonts w:ascii="Times New Roman" w:cs="Times New Roman" w:hAnsi="Times New Roman"/>
        </w:rPr>
        <w:t>to</w:t>
      </w:r>
      <w:r>
        <w:rPr>
          <w:rFonts w:ascii="Times New Roman" w:cs="Times New Roman" w:hAnsi="Times New Roman"/>
          <w:spacing w:val="-15"/>
        </w:rPr>
        <w:t xml:space="preserve"> </w:t>
      </w:r>
      <w:r>
        <w:rPr>
          <w:rFonts w:ascii="Times New Roman" w:cs="Times New Roman" w:hAnsi="Times New Roman"/>
        </w:rPr>
        <w:t>be</w:t>
      </w:r>
      <w:r>
        <w:rPr>
          <w:rFonts w:ascii="Times New Roman" w:cs="Times New Roman" w:hAnsi="Times New Roman"/>
          <w:spacing w:val="-15"/>
        </w:rPr>
        <w:t xml:space="preserve"> </w:t>
      </w:r>
      <w:r>
        <w:rPr>
          <w:rFonts w:ascii="Times New Roman" w:cs="Times New Roman" w:hAnsi="Times New Roman"/>
        </w:rPr>
        <w:t>grown</w:t>
      </w:r>
      <w:r>
        <w:rPr>
          <w:rFonts w:ascii="Times New Roman" w:cs="Times New Roman" w:hAnsi="Times New Roman"/>
          <w:spacing w:val="-15"/>
        </w:rPr>
        <w:t xml:space="preserve"> </w:t>
      </w:r>
      <w:r>
        <w:rPr>
          <w:rFonts w:ascii="Times New Roman" w:cs="Times New Roman" w:hAnsi="Times New Roman"/>
        </w:rPr>
        <w:t>depending</w:t>
      </w:r>
      <w:r>
        <w:rPr>
          <w:rFonts w:ascii="Times New Roman" w:cs="Times New Roman" w:hAnsi="Times New Roman"/>
          <w:spacing w:val="-15"/>
        </w:rPr>
        <w:t xml:space="preserve"> </w:t>
      </w:r>
      <w:r>
        <w:rPr>
          <w:rFonts w:ascii="Times New Roman" w:cs="Times New Roman" w:hAnsi="Times New Roman"/>
        </w:rPr>
        <w:t>on</w:t>
      </w:r>
      <w:r>
        <w:rPr>
          <w:rFonts w:ascii="Times New Roman" w:cs="Times New Roman" w:hAnsi="Times New Roman"/>
          <w:spacing w:val="-15"/>
        </w:rPr>
        <w:t xml:space="preserve"> </w:t>
      </w:r>
      <w:r>
        <w:rPr>
          <w:rFonts w:ascii="Times New Roman" w:cs="Times New Roman" w:hAnsi="Times New Roman"/>
        </w:rPr>
        <w:t>their</w:t>
      </w:r>
      <w:r>
        <w:rPr>
          <w:rFonts w:ascii="Times New Roman" w:cs="Times New Roman" w:hAnsi="Times New Roman"/>
          <w:spacing w:val="-15"/>
        </w:rPr>
        <w:t xml:space="preserve"> </w:t>
      </w:r>
      <w:r>
        <w:rPr>
          <w:rFonts w:ascii="Times New Roman" w:cs="Times New Roman" w:hAnsi="Times New Roman"/>
        </w:rPr>
        <w:t>level</w:t>
      </w:r>
      <w:r>
        <w:rPr>
          <w:rFonts w:ascii="Times New Roman" w:cs="Times New Roman" w:hAnsi="Times New Roman"/>
          <w:spacing w:val="-15"/>
        </w:rPr>
        <w:t xml:space="preserve"> </w:t>
      </w:r>
      <w:r>
        <w:rPr>
          <w:rFonts w:ascii="Times New Roman" w:cs="Times New Roman" w:hAnsi="Times New Roman"/>
        </w:rPr>
        <w:t>of</w:t>
      </w:r>
      <w:r>
        <w:rPr>
          <w:rFonts w:ascii="Times New Roman" w:cs="Times New Roman" w:hAnsi="Times New Roman"/>
          <w:spacing w:val="-15"/>
        </w:rPr>
        <w:t xml:space="preserve"> </w:t>
      </w:r>
      <w:r>
        <w:rPr>
          <w:rFonts w:ascii="Times New Roman" w:cs="Times New Roman" w:hAnsi="Times New Roman"/>
        </w:rPr>
        <w:t>tolerance</w:t>
      </w:r>
      <w:r>
        <w:rPr>
          <w:rFonts w:ascii="Times New Roman" w:cs="Times New Roman" w:hAnsi="Times New Roman"/>
        </w:rPr>
        <w:t>.</w:t>
      </w:r>
      <w:r>
        <w:rPr>
          <w:rFonts w:ascii="Times New Roman" w:cs="Times New Roman" w:hAnsi="Times New Roman"/>
          <w:spacing w:val="-17"/>
        </w:rPr>
        <w:t xml:space="preserve"> </w:t>
      </w:r>
      <w:r>
        <w:rPr>
          <w:rFonts w:ascii="Times New Roman" w:cs="Times New Roman" w:hAnsi="Times New Roman"/>
        </w:rPr>
        <w:t>For</w:t>
      </w:r>
      <w:r>
        <w:rPr>
          <w:rFonts w:ascii="Times New Roman" w:cs="Times New Roman" w:hAnsi="Times New Roman"/>
          <w:spacing w:val="-15"/>
        </w:rPr>
        <w:t xml:space="preserve"> </w:t>
      </w:r>
      <w:r>
        <w:rPr>
          <w:rFonts w:ascii="Times New Roman" w:cs="Times New Roman" w:hAnsi="Times New Roman"/>
        </w:rPr>
        <w:t>instance;</w:t>
      </w:r>
      <w:r>
        <w:rPr>
          <w:rFonts w:ascii="Times New Roman" w:cs="Times New Roman" w:hAnsi="Times New Roman"/>
          <w:spacing w:val="-15"/>
        </w:rPr>
        <w:t xml:space="preserve"> </w:t>
      </w:r>
      <w:r>
        <w:rPr>
          <w:rFonts w:ascii="Times New Roman" w:cs="Times New Roman" w:hAnsi="Times New Roman"/>
        </w:rPr>
        <w:t>if</w:t>
      </w:r>
      <w:r>
        <w:rPr>
          <w:rFonts w:ascii="Times New Roman" w:cs="Times New Roman" w:hAnsi="Times New Roman"/>
          <w:spacing w:val="-15"/>
        </w:rPr>
        <w:t xml:space="preserve"> </w:t>
      </w:r>
      <w:r>
        <w:rPr>
          <w:rFonts w:ascii="Times New Roman" w:cs="Times New Roman" w:hAnsi="Times New Roman"/>
        </w:rPr>
        <w:t>the</w:t>
      </w:r>
      <w:r>
        <w:rPr>
          <w:rFonts w:ascii="Times New Roman" w:cs="Times New Roman" w:hAnsi="Times New Roman"/>
          <w:spacing w:val="-15"/>
        </w:rPr>
        <w:t xml:space="preserve"> </w:t>
      </w:r>
      <w:r>
        <w:rPr>
          <w:rFonts w:ascii="Times New Roman" w:cs="Times New Roman" w:hAnsi="Times New Roman"/>
        </w:rPr>
        <w:t>soil</w:t>
      </w:r>
      <w:r>
        <w:rPr>
          <w:rFonts w:ascii="Times New Roman" w:cs="Times New Roman" w:hAnsi="Times New Roman"/>
          <w:spacing w:val="-15"/>
        </w:rPr>
        <w:t xml:space="preserve"> </w:t>
      </w:r>
      <w:r>
        <w:rPr>
          <w:rFonts w:ascii="Times New Roman" w:cs="Times New Roman" w:hAnsi="Times New Roman"/>
        </w:rPr>
        <w:t>is assessed</w:t>
      </w:r>
      <w:r>
        <w:rPr>
          <w:rFonts w:ascii="Times New Roman" w:cs="Times New Roman" w:hAnsi="Times New Roman"/>
          <w:spacing w:val="-11"/>
        </w:rPr>
        <w:t xml:space="preserve"> </w:t>
      </w:r>
      <w:r>
        <w:rPr>
          <w:rFonts w:ascii="Times New Roman" w:cs="Times New Roman" w:hAnsi="Times New Roman"/>
        </w:rPr>
        <w:t>acidic,</w:t>
      </w:r>
      <w:r>
        <w:rPr>
          <w:rFonts w:ascii="Times New Roman" w:cs="Times New Roman" w:hAnsi="Times New Roman"/>
          <w:spacing w:val="-11"/>
        </w:rPr>
        <w:t xml:space="preserve"> </w:t>
      </w:r>
      <w:r>
        <w:rPr>
          <w:rFonts w:ascii="Times New Roman" w:cs="Times New Roman" w:hAnsi="Times New Roman"/>
        </w:rPr>
        <w:t>the</w:t>
      </w:r>
      <w:r>
        <w:rPr>
          <w:rFonts w:ascii="Times New Roman" w:cs="Times New Roman" w:hAnsi="Times New Roman"/>
          <w:spacing w:val="-11"/>
        </w:rPr>
        <w:t xml:space="preserve"> </w:t>
      </w:r>
      <w:r>
        <w:rPr>
          <w:rFonts w:ascii="Times New Roman" w:cs="Times New Roman" w:hAnsi="Times New Roman"/>
        </w:rPr>
        <w:t>crops</w:t>
      </w:r>
      <w:r>
        <w:rPr>
          <w:rFonts w:ascii="Times New Roman" w:cs="Times New Roman" w:hAnsi="Times New Roman"/>
          <w:spacing w:val="-11"/>
        </w:rPr>
        <w:t xml:space="preserve"> </w:t>
      </w:r>
      <w:r>
        <w:rPr>
          <w:rFonts w:ascii="Times New Roman" w:cs="Times New Roman" w:hAnsi="Times New Roman"/>
        </w:rPr>
        <w:t>of</w:t>
      </w:r>
      <w:r>
        <w:rPr>
          <w:rFonts w:ascii="Times New Roman" w:cs="Times New Roman" w:hAnsi="Times New Roman"/>
          <w:spacing w:val="-11"/>
        </w:rPr>
        <w:t xml:space="preserve"> </w:t>
      </w:r>
      <w:r>
        <w:rPr>
          <w:rFonts w:ascii="Times New Roman" w:cs="Times New Roman" w:hAnsi="Times New Roman"/>
        </w:rPr>
        <w:t>sweet</w:t>
      </w:r>
      <w:r>
        <w:rPr>
          <w:rFonts w:ascii="Times New Roman" w:cs="Times New Roman" w:hAnsi="Times New Roman"/>
          <w:spacing w:val="-11"/>
        </w:rPr>
        <w:t xml:space="preserve"> </w:t>
      </w:r>
      <w:r>
        <w:rPr>
          <w:rFonts w:ascii="Times New Roman" w:cs="Times New Roman" w:hAnsi="Times New Roman"/>
        </w:rPr>
        <w:t>potatoes,</w:t>
      </w:r>
      <w:r>
        <w:rPr>
          <w:rFonts w:ascii="Times New Roman" w:cs="Times New Roman" w:hAnsi="Times New Roman"/>
          <w:spacing w:val="-11"/>
        </w:rPr>
        <w:t xml:space="preserve"> </w:t>
      </w:r>
      <w:r>
        <w:rPr>
          <w:rFonts w:ascii="Times New Roman" w:cs="Times New Roman" w:hAnsi="Times New Roman"/>
        </w:rPr>
        <w:t>groundnuts,</w:t>
      </w:r>
      <w:r>
        <w:rPr>
          <w:rFonts w:ascii="Times New Roman" w:cs="Times New Roman" w:hAnsi="Times New Roman"/>
          <w:spacing w:val="-11"/>
        </w:rPr>
        <w:t xml:space="preserve"> </w:t>
      </w:r>
      <w:r>
        <w:rPr>
          <w:rFonts w:ascii="Times New Roman" w:cs="Times New Roman" w:hAnsi="Times New Roman"/>
        </w:rPr>
        <w:t>millet,</w:t>
      </w:r>
      <w:r>
        <w:rPr>
          <w:rFonts w:ascii="Times New Roman" w:cs="Times New Roman" w:hAnsi="Times New Roman"/>
          <w:spacing w:val="-11"/>
        </w:rPr>
        <w:t xml:space="preserve"> </w:t>
      </w:r>
      <w:r>
        <w:rPr>
          <w:rFonts w:ascii="Times New Roman" w:cs="Times New Roman" w:hAnsi="Times New Roman"/>
        </w:rPr>
        <w:t>cotton</w:t>
      </w:r>
      <w:r>
        <w:rPr>
          <w:rFonts w:ascii="Times New Roman" w:cs="Times New Roman" w:hAnsi="Times New Roman"/>
          <w:spacing w:val="-11"/>
        </w:rPr>
        <w:t xml:space="preserve"> </w:t>
      </w:r>
      <w:r>
        <w:rPr>
          <w:rFonts w:ascii="Times New Roman" w:cs="Times New Roman" w:hAnsi="Times New Roman"/>
        </w:rPr>
        <w:t>and</w:t>
      </w:r>
      <w:r>
        <w:rPr>
          <w:rFonts w:ascii="Times New Roman" w:cs="Times New Roman" w:hAnsi="Times New Roman"/>
          <w:spacing w:val="-11"/>
        </w:rPr>
        <w:t xml:space="preserve"> </w:t>
      </w:r>
      <w:r>
        <w:rPr>
          <w:rFonts w:ascii="Times New Roman" w:cs="Times New Roman" w:hAnsi="Times New Roman"/>
        </w:rPr>
        <w:t>tea</w:t>
      </w:r>
      <w:r>
        <w:rPr>
          <w:rFonts w:ascii="Times New Roman" w:cs="Times New Roman" w:hAnsi="Times New Roman"/>
          <w:spacing w:val="-11"/>
        </w:rPr>
        <w:t xml:space="preserve"> </w:t>
      </w:r>
      <w:r>
        <w:rPr>
          <w:rFonts w:ascii="Times New Roman" w:cs="Times New Roman" w:hAnsi="Times New Roman"/>
        </w:rPr>
        <w:t>can</w:t>
      </w:r>
      <w:r>
        <w:rPr>
          <w:rFonts w:ascii="Times New Roman" w:cs="Times New Roman" w:hAnsi="Times New Roman"/>
          <w:spacing w:val="-11"/>
        </w:rPr>
        <w:t xml:space="preserve"> </w:t>
      </w:r>
      <w:r>
        <w:rPr>
          <w:rFonts w:ascii="Times New Roman" w:cs="Times New Roman" w:hAnsi="Times New Roman"/>
        </w:rPr>
        <w:t>be</w:t>
      </w:r>
      <w:r>
        <w:rPr>
          <w:rFonts w:ascii="Times New Roman" w:cs="Times New Roman" w:hAnsi="Times New Roman"/>
          <w:spacing w:val="-11"/>
        </w:rPr>
        <w:t xml:space="preserve"> </w:t>
      </w:r>
      <w:r>
        <w:rPr>
          <w:rFonts w:ascii="Times New Roman" w:cs="Times New Roman" w:hAnsi="Times New Roman"/>
        </w:rPr>
        <w:t>grown as</w:t>
      </w:r>
      <w:r>
        <w:rPr>
          <w:rFonts w:ascii="Times New Roman" w:cs="Times New Roman" w:hAnsi="Times New Roman"/>
          <w:spacing w:val="-9"/>
        </w:rPr>
        <w:t xml:space="preserve"> </w:t>
      </w:r>
      <w:r>
        <w:rPr>
          <w:rFonts w:ascii="Times New Roman" w:cs="Times New Roman" w:hAnsi="Times New Roman"/>
        </w:rPr>
        <w:t>they</w:t>
      </w:r>
      <w:r>
        <w:rPr>
          <w:rFonts w:ascii="Times New Roman" w:cs="Times New Roman" w:hAnsi="Times New Roman"/>
          <w:spacing w:val="-8"/>
        </w:rPr>
        <w:t xml:space="preserve"> </w:t>
      </w:r>
      <w:r>
        <w:rPr>
          <w:rFonts w:ascii="Times New Roman" w:cs="Times New Roman" w:hAnsi="Times New Roman"/>
        </w:rPr>
        <w:t>require</w:t>
      </w:r>
      <w:r>
        <w:rPr>
          <w:rFonts w:ascii="Times New Roman" w:cs="Times New Roman" w:hAnsi="Times New Roman"/>
          <w:spacing w:val="-8"/>
        </w:rPr>
        <w:t xml:space="preserve"> </w:t>
      </w:r>
      <w:r>
        <w:rPr>
          <w:rFonts w:ascii="Times New Roman" w:cs="Times New Roman" w:hAnsi="Times New Roman"/>
        </w:rPr>
        <w:t>acidic</w:t>
      </w:r>
      <w:r>
        <w:rPr>
          <w:rFonts w:ascii="Times New Roman" w:cs="Times New Roman" w:hAnsi="Times New Roman"/>
          <w:spacing w:val="-9"/>
        </w:rPr>
        <w:t xml:space="preserve"> </w:t>
      </w:r>
      <w:r>
        <w:rPr>
          <w:rFonts w:ascii="Times New Roman" w:cs="Times New Roman" w:hAnsi="Times New Roman"/>
        </w:rPr>
        <w:t>soils.</w:t>
      </w:r>
    </w:p>
    <w:p>
      <w:pPr>
        <w:pStyle w:val="style179"/>
        <w:numPr>
          <w:ilvl w:val="0"/>
          <w:numId w:val="20"/>
        </w:numPr>
        <w:spacing w:lineRule="auto" w:line="276"/>
        <w:jc w:val="both"/>
        <w:rPr>
          <w:rFonts w:ascii="Times New Roman" w:cs="Times New Roman" w:hAnsi="Times New Roman"/>
        </w:rPr>
      </w:pPr>
      <w:r>
        <w:rPr>
          <w:rFonts w:ascii="Times New Roman" w:cs="Times New Roman" w:hAnsi="Times New Roman"/>
        </w:rPr>
        <w:t>Soil</w:t>
      </w:r>
      <w:r>
        <w:rPr>
          <w:rFonts w:ascii="Times New Roman" w:cs="Times New Roman" w:hAnsi="Times New Roman"/>
          <w:spacing w:val="-21"/>
        </w:rPr>
        <w:t xml:space="preserve"> </w:t>
      </w:r>
      <w:r>
        <w:rPr>
          <w:rFonts w:ascii="Times New Roman" w:cs="Times New Roman" w:hAnsi="Times New Roman"/>
        </w:rPr>
        <w:t>reaction</w:t>
      </w:r>
      <w:r>
        <w:rPr>
          <w:rFonts w:ascii="Times New Roman" w:cs="Times New Roman" w:hAnsi="Times New Roman"/>
          <w:spacing w:val="-21"/>
        </w:rPr>
        <w:t xml:space="preserve"> </w:t>
      </w:r>
      <w:r>
        <w:rPr>
          <w:rFonts w:ascii="Times New Roman" w:cs="Times New Roman" w:hAnsi="Times New Roman"/>
        </w:rPr>
        <w:t>affects</w:t>
      </w:r>
      <w:r>
        <w:rPr>
          <w:rFonts w:ascii="Times New Roman" w:cs="Times New Roman" w:hAnsi="Times New Roman"/>
          <w:spacing w:val="-21"/>
        </w:rPr>
        <w:t xml:space="preserve"> </w:t>
      </w:r>
      <w:r>
        <w:rPr>
          <w:rFonts w:ascii="Times New Roman" w:cs="Times New Roman" w:hAnsi="Times New Roman"/>
        </w:rPr>
        <w:t>the</w:t>
      </w:r>
      <w:r>
        <w:rPr>
          <w:rFonts w:ascii="Times New Roman" w:cs="Times New Roman" w:hAnsi="Times New Roman"/>
          <w:spacing w:val="-20"/>
        </w:rPr>
        <w:t xml:space="preserve"> </w:t>
      </w:r>
      <w:r>
        <w:rPr>
          <w:rFonts w:ascii="Times New Roman" w:cs="Times New Roman" w:hAnsi="Times New Roman"/>
        </w:rPr>
        <w:t>availability</w:t>
      </w:r>
      <w:r>
        <w:rPr>
          <w:rFonts w:ascii="Times New Roman" w:cs="Times New Roman" w:hAnsi="Times New Roman"/>
          <w:spacing w:val="-21"/>
        </w:rPr>
        <w:t xml:space="preserve"> </w:t>
      </w:r>
      <w:r>
        <w:rPr>
          <w:rFonts w:ascii="Times New Roman" w:cs="Times New Roman" w:hAnsi="Times New Roman"/>
        </w:rPr>
        <w:t>of</w:t>
      </w:r>
      <w:r>
        <w:rPr>
          <w:rFonts w:ascii="Times New Roman" w:cs="Times New Roman" w:hAnsi="Times New Roman"/>
          <w:spacing w:val="-21"/>
        </w:rPr>
        <w:t xml:space="preserve"> </w:t>
      </w:r>
      <w:r>
        <w:rPr>
          <w:rFonts w:ascii="Times New Roman" w:cs="Times New Roman" w:hAnsi="Times New Roman"/>
        </w:rPr>
        <w:t>plants</w:t>
      </w:r>
      <w:r>
        <w:rPr>
          <w:rFonts w:ascii="Times New Roman" w:cs="Times New Roman" w:hAnsi="Times New Roman"/>
          <w:spacing w:val="-21"/>
        </w:rPr>
        <w:t xml:space="preserve"> </w:t>
      </w:r>
      <w:r>
        <w:rPr>
          <w:rFonts w:ascii="Times New Roman" w:cs="Times New Roman" w:hAnsi="Times New Roman"/>
        </w:rPr>
        <w:t>nutrients</w:t>
      </w:r>
      <w:r>
        <w:rPr>
          <w:rFonts w:ascii="Times New Roman" w:cs="Times New Roman" w:hAnsi="Times New Roman"/>
          <w:spacing w:val="-20"/>
        </w:rPr>
        <w:t xml:space="preserve"> </w:t>
      </w:r>
      <w:r>
        <w:rPr>
          <w:rFonts w:ascii="Times New Roman" w:cs="Times New Roman" w:hAnsi="Times New Roman"/>
        </w:rPr>
        <w:t>for example</w:t>
      </w:r>
      <w:r>
        <w:rPr>
          <w:rFonts w:ascii="Times New Roman" w:cs="Times New Roman" w:hAnsi="Times New Roman"/>
        </w:rPr>
        <w:t>.</w:t>
      </w:r>
      <w:r>
        <w:rPr>
          <w:rFonts w:ascii="Times New Roman" w:cs="Times New Roman" w:hAnsi="Times New Roman"/>
          <w:spacing w:val="-21"/>
        </w:rPr>
        <w:t xml:space="preserve"> </w:t>
      </w:r>
      <w:r>
        <w:rPr>
          <w:rFonts w:ascii="Times New Roman" w:cs="Times New Roman" w:hAnsi="Times New Roman"/>
        </w:rPr>
        <w:t>nitrogen</w:t>
      </w:r>
      <w:r>
        <w:rPr>
          <w:rFonts w:ascii="Times New Roman" w:cs="Times New Roman" w:hAnsi="Times New Roman"/>
          <w:spacing w:val="-21"/>
        </w:rPr>
        <w:t xml:space="preserve"> </w:t>
      </w:r>
      <w:r>
        <w:rPr>
          <w:rFonts w:ascii="Times New Roman" w:cs="Times New Roman" w:hAnsi="Times New Roman"/>
        </w:rPr>
        <w:t>calcium,</w:t>
      </w:r>
      <w:r>
        <w:rPr>
          <w:rFonts w:ascii="Times New Roman" w:cs="Times New Roman" w:hAnsi="Times New Roman"/>
          <w:spacing w:val="-21"/>
        </w:rPr>
        <w:t xml:space="preserve"> </w:t>
      </w:r>
      <w:r>
        <w:rPr>
          <w:rFonts w:ascii="Times New Roman" w:cs="Times New Roman" w:hAnsi="Times New Roman"/>
        </w:rPr>
        <w:t>phosphorus</w:t>
      </w:r>
      <w:r>
        <w:rPr>
          <w:rFonts w:ascii="Times New Roman" w:cs="Times New Roman" w:hAnsi="Times New Roman"/>
          <w:spacing w:val="-20"/>
        </w:rPr>
        <w:t xml:space="preserve"> </w:t>
      </w:r>
      <w:r>
        <w:rPr>
          <w:rFonts w:ascii="Times New Roman" w:cs="Times New Roman" w:hAnsi="Times New Roman"/>
        </w:rPr>
        <w:t>and potassium</w:t>
      </w:r>
      <w:r>
        <w:rPr>
          <w:rFonts w:ascii="Times New Roman" w:cs="Times New Roman" w:hAnsi="Times New Roman"/>
          <w:spacing w:val="-12"/>
        </w:rPr>
        <w:t xml:space="preserve"> </w:t>
      </w:r>
      <w:r>
        <w:rPr>
          <w:rFonts w:ascii="Times New Roman" w:cs="Times New Roman" w:hAnsi="Times New Roman"/>
        </w:rPr>
        <w:t>are</w:t>
      </w:r>
      <w:r>
        <w:rPr>
          <w:rFonts w:ascii="Times New Roman" w:cs="Times New Roman" w:hAnsi="Times New Roman"/>
          <w:spacing w:val="-12"/>
        </w:rPr>
        <w:t xml:space="preserve"> </w:t>
      </w:r>
      <w:r>
        <w:rPr>
          <w:rFonts w:ascii="Times New Roman" w:cs="Times New Roman" w:hAnsi="Times New Roman"/>
        </w:rPr>
        <w:t>mostly</w:t>
      </w:r>
      <w:r>
        <w:rPr>
          <w:rFonts w:ascii="Times New Roman" w:cs="Times New Roman" w:hAnsi="Times New Roman"/>
          <w:spacing w:val="-11"/>
        </w:rPr>
        <w:t xml:space="preserve"> </w:t>
      </w:r>
      <w:r>
        <w:rPr>
          <w:rFonts w:ascii="Times New Roman" w:cs="Times New Roman" w:hAnsi="Times New Roman"/>
        </w:rPr>
        <w:t>available</w:t>
      </w:r>
      <w:r>
        <w:rPr>
          <w:rFonts w:ascii="Times New Roman" w:cs="Times New Roman" w:hAnsi="Times New Roman"/>
          <w:spacing w:val="-12"/>
        </w:rPr>
        <w:t xml:space="preserve"> </w:t>
      </w:r>
      <w:r>
        <w:rPr>
          <w:rFonts w:ascii="Times New Roman" w:cs="Times New Roman" w:hAnsi="Times New Roman"/>
        </w:rPr>
        <w:t>at</w:t>
      </w:r>
      <w:r>
        <w:rPr>
          <w:rFonts w:ascii="Times New Roman" w:cs="Times New Roman" w:hAnsi="Times New Roman"/>
          <w:spacing w:val="-11"/>
        </w:rPr>
        <w:t xml:space="preserve"> </w:t>
      </w:r>
      <w:r>
        <w:rPr>
          <w:rFonts w:ascii="Times New Roman" w:cs="Times New Roman" w:hAnsi="Times New Roman"/>
        </w:rPr>
        <w:t>PH</w:t>
      </w:r>
      <w:r>
        <w:rPr>
          <w:rFonts w:ascii="Times New Roman" w:cs="Times New Roman" w:hAnsi="Times New Roman"/>
          <w:spacing w:val="-12"/>
        </w:rPr>
        <w:t xml:space="preserve"> </w:t>
      </w:r>
      <w:r>
        <w:rPr>
          <w:rFonts w:ascii="Times New Roman" w:cs="Times New Roman" w:hAnsi="Times New Roman"/>
        </w:rPr>
        <w:t>range</w:t>
      </w:r>
      <w:r>
        <w:rPr>
          <w:rFonts w:ascii="Times New Roman" w:cs="Times New Roman" w:hAnsi="Times New Roman"/>
          <w:spacing w:val="-11"/>
        </w:rPr>
        <w:t xml:space="preserve"> </w:t>
      </w:r>
      <w:r>
        <w:rPr>
          <w:rFonts w:ascii="Times New Roman" w:cs="Times New Roman" w:hAnsi="Times New Roman"/>
        </w:rPr>
        <w:t>value</w:t>
      </w:r>
      <w:r>
        <w:rPr>
          <w:rFonts w:ascii="Times New Roman" w:cs="Times New Roman" w:hAnsi="Times New Roman"/>
          <w:spacing w:val="-12"/>
        </w:rPr>
        <w:t xml:space="preserve"> </w:t>
      </w:r>
      <w:r>
        <w:rPr>
          <w:rFonts w:ascii="Times New Roman" w:cs="Times New Roman" w:hAnsi="Times New Roman"/>
        </w:rPr>
        <w:t>from</w:t>
      </w:r>
      <w:r>
        <w:rPr>
          <w:rFonts w:ascii="Times New Roman" w:cs="Times New Roman" w:hAnsi="Times New Roman"/>
          <w:spacing w:val="-12"/>
        </w:rPr>
        <w:t xml:space="preserve"> </w:t>
      </w:r>
      <w:r>
        <w:rPr>
          <w:rFonts w:ascii="Times New Roman" w:cs="Times New Roman" w:hAnsi="Times New Roman"/>
        </w:rPr>
        <w:t>6.5</w:t>
      </w:r>
      <w:r>
        <w:rPr>
          <w:rFonts w:ascii="Times New Roman" w:cs="Times New Roman" w:hAnsi="Times New Roman"/>
          <w:spacing w:val="-11"/>
        </w:rPr>
        <w:t xml:space="preserve"> </w:t>
      </w:r>
      <w:r>
        <w:rPr>
          <w:rFonts w:ascii="Times New Roman" w:cs="Times New Roman" w:hAnsi="Times New Roman"/>
        </w:rPr>
        <w:t>to</w:t>
      </w:r>
      <w:r>
        <w:rPr>
          <w:rFonts w:ascii="Times New Roman" w:cs="Times New Roman" w:hAnsi="Times New Roman"/>
          <w:spacing w:val="-12"/>
        </w:rPr>
        <w:t xml:space="preserve"> </w:t>
      </w:r>
      <w:r>
        <w:rPr>
          <w:rFonts w:ascii="Times New Roman" w:cs="Times New Roman" w:hAnsi="Times New Roman"/>
        </w:rPr>
        <w:t>7.5</w:t>
      </w:r>
      <w:r>
        <w:rPr>
          <w:rFonts w:ascii="Times New Roman" w:cs="Times New Roman" w:hAnsi="Times New Roman"/>
          <w:spacing w:val="-11"/>
        </w:rPr>
        <w:t xml:space="preserve"> </w:t>
      </w:r>
      <w:r>
        <w:rPr>
          <w:rFonts w:ascii="Times New Roman" w:cs="Times New Roman" w:hAnsi="Times New Roman"/>
        </w:rPr>
        <w:t>as</w:t>
      </w:r>
      <w:r>
        <w:rPr>
          <w:rFonts w:ascii="Times New Roman" w:cs="Times New Roman" w:hAnsi="Times New Roman"/>
          <w:spacing w:val="-12"/>
        </w:rPr>
        <w:t xml:space="preserve"> </w:t>
      </w:r>
      <w:r>
        <w:rPr>
          <w:rFonts w:ascii="Times New Roman" w:cs="Times New Roman" w:hAnsi="Times New Roman"/>
        </w:rPr>
        <w:t>PH</w:t>
      </w:r>
      <w:r>
        <w:rPr>
          <w:rFonts w:ascii="Times New Roman" w:cs="Times New Roman" w:hAnsi="Times New Roman"/>
          <w:spacing w:val="-11"/>
        </w:rPr>
        <w:t xml:space="preserve"> </w:t>
      </w:r>
      <w:r>
        <w:rPr>
          <w:rFonts w:ascii="Times New Roman" w:cs="Times New Roman" w:hAnsi="Times New Roman"/>
        </w:rPr>
        <w:t>range</w:t>
      </w:r>
      <w:r>
        <w:rPr>
          <w:rFonts w:ascii="Times New Roman" w:cs="Times New Roman" w:hAnsi="Times New Roman"/>
          <w:spacing w:val="-12"/>
        </w:rPr>
        <w:t xml:space="preserve"> </w:t>
      </w:r>
      <w:r>
        <w:rPr>
          <w:rFonts w:ascii="Times New Roman" w:cs="Times New Roman" w:hAnsi="Times New Roman"/>
        </w:rPr>
        <w:t>favors</w:t>
      </w:r>
      <w:r>
        <w:rPr>
          <w:rFonts w:ascii="Times New Roman" w:cs="Times New Roman" w:hAnsi="Times New Roman"/>
          <w:spacing w:val="-11"/>
        </w:rPr>
        <w:t xml:space="preserve"> </w:t>
      </w:r>
      <w:r>
        <w:rPr>
          <w:rFonts w:ascii="Times New Roman" w:cs="Times New Roman" w:hAnsi="Times New Roman"/>
        </w:rPr>
        <w:t>a</w:t>
      </w:r>
      <w:r>
        <w:rPr>
          <w:rFonts w:ascii="Times New Roman" w:cs="Times New Roman" w:hAnsi="Times New Roman"/>
          <w:spacing w:val="-12"/>
        </w:rPr>
        <w:t xml:space="preserve"> </w:t>
      </w:r>
      <w:r>
        <w:rPr>
          <w:rFonts w:ascii="Times New Roman" w:cs="Times New Roman" w:hAnsi="Times New Roman"/>
        </w:rPr>
        <w:t>lot</w:t>
      </w:r>
      <w:r>
        <w:rPr>
          <w:rFonts w:ascii="Times New Roman" w:cs="Times New Roman" w:hAnsi="Times New Roman"/>
          <w:spacing w:val="-12"/>
        </w:rPr>
        <w:t xml:space="preserve"> </w:t>
      </w:r>
      <w:r>
        <w:rPr>
          <w:rFonts w:ascii="Times New Roman" w:cs="Times New Roman" w:hAnsi="Times New Roman"/>
        </w:rPr>
        <w:t>the decomposition of organic</w:t>
      </w:r>
      <w:r>
        <w:rPr>
          <w:rFonts w:ascii="Times New Roman" w:cs="Times New Roman" w:hAnsi="Times New Roman"/>
          <w:spacing w:val="-26"/>
        </w:rPr>
        <w:t xml:space="preserve"> </w:t>
      </w:r>
      <w:r>
        <w:rPr>
          <w:rFonts w:ascii="Times New Roman" w:cs="Times New Roman" w:hAnsi="Times New Roman"/>
        </w:rPr>
        <w:t>matter.</w:t>
      </w:r>
    </w:p>
    <w:p>
      <w:pPr>
        <w:pStyle w:val="style179"/>
        <w:numPr>
          <w:ilvl w:val="0"/>
          <w:numId w:val="20"/>
        </w:numPr>
        <w:spacing w:lineRule="auto" w:line="276"/>
        <w:jc w:val="both"/>
        <w:rPr>
          <w:rFonts w:ascii="Times New Roman" w:cs="Times New Roman" w:hAnsi="Times New Roman"/>
        </w:rPr>
      </w:pPr>
      <w:r>
        <w:rPr>
          <w:rFonts w:ascii="Times New Roman" w:cs="Times New Roman" w:hAnsi="Times New Roman"/>
        </w:rPr>
        <w:t>Soil</w:t>
      </w:r>
      <w:r>
        <w:rPr>
          <w:rFonts w:ascii="Times New Roman" w:cs="Times New Roman" w:hAnsi="Times New Roman"/>
          <w:spacing w:val="-15"/>
        </w:rPr>
        <w:t xml:space="preserve"> </w:t>
      </w:r>
      <w:r>
        <w:rPr>
          <w:rFonts w:ascii="Times New Roman" w:cs="Times New Roman" w:hAnsi="Times New Roman"/>
        </w:rPr>
        <w:t>PH</w:t>
      </w:r>
      <w:r>
        <w:rPr>
          <w:rFonts w:ascii="Times New Roman" w:cs="Times New Roman" w:hAnsi="Times New Roman"/>
          <w:spacing w:val="-15"/>
        </w:rPr>
        <w:t xml:space="preserve"> </w:t>
      </w:r>
      <w:r>
        <w:rPr>
          <w:rFonts w:ascii="Times New Roman" w:cs="Times New Roman" w:hAnsi="Times New Roman"/>
        </w:rPr>
        <w:t>being</w:t>
      </w:r>
      <w:r>
        <w:rPr>
          <w:rFonts w:ascii="Times New Roman" w:cs="Times New Roman" w:hAnsi="Times New Roman"/>
          <w:spacing w:val="-14"/>
        </w:rPr>
        <w:t xml:space="preserve"> </w:t>
      </w:r>
      <w:r>
        <w:rPr>
          <w:rFonts w:ascii="Times New Roman" w:cs="Times New Roman" w:hAnsi="Times New Roman"/>
        </w:rPr>
        <w:t>an</w:t>
      </w:r>
      <w:r>
        <w:rPr>
          <w:rFonts w:ascii="Times New Roman" w:cs="Times New Roman" w:hAnsi="Times New Roman"/>
          <w:spacing w:val="-15"/>
        </w:rPr>
        <w:t xml:space="preserve"> </w:t>
      </w:r>
      <w:r>
        <w:rPr>
          <w:rFonts w:ascii="Times New Roman" w:cs="Times New Roman" w:hAnsi="Times New Roman"/>
        </w:rPr>
        <w:t>indicator</w:t>
      </w:r>
      <w:r>
        <w:rPr>
          <w:rFonts w:ascii="Times New Roman" w:cs="Times New Roman" w:hAnsi="Times New Roman"/>
          <w:spacing w:val="-15"/>
        </w:rPr>
        <w:t xml:space="preserve"> </w:t>
      </w:r>
      <w:r>
        <w:rPr>
          <w:rFonts w:ascii="Times New Roman" w:cs="Times New Roman" w:hAnsi="Times New Roman"/>
        </w:rPr>
        <w:t>of</w:t>
      </w:r>
      <w:r>
        <w:rPr>
          <w:rFonts w:ascii="Times New Roman" w:cs="Times New Roman" w:hAnsi="Times New Roman"/>
          <w:spacing w:val="-14"/>
        </w:rPr>
        <w:t xml:space="preserve"> </w:t>
      </w:r>
      <w:r>
        <w:rPr>
          <w:rFonts w:ascii="Times New Roman" w:cs="Times New Roman" w:hAnsi="Times New Roman"/>
        </w:rPr>
        <w:t>degree</w:t>
      </w:r>
      <w:r>
        <w:rPr>
          <w:rFonts w:ascii="Times New Roman" w:cs="Times New Roman" w:hAnsi="Times New Roman"/>
          <w:spacing w:val="-15"/>
        </w:rPr>
        <w:t xml:space="preserve"> </w:t>
      </w:r>
      <w:r>
        <w:rPr>
          <w:rFonts w:ascii="Times New Roman" w:cs="Times New Roman" w:hAnsi="Times New Roman"/>
        </w:rPr>
        <w:t>of</w:t>
      </w:r>
      <w:r>
        <w:rPr>
          <w:rFonts w:ascii="Times New Roman" w:cs="Times New Roman" w:hAnsi="Times New Roman"/>
          <w:spacing w:val="-14"/>
        </w:rPr>
        <w:t xml:space="preserve"> </w:t>
      </w:r>
      <w:r>
        <w:rPr>
          <w:rFonts w:ascii="Times New Roman" w:cs="Times New Roman" w:hAnsi="Times New Roman"/>
        </w:rPr>
        <w:t>acidity</w:t>
      </w:r>
      <w:r>
        <w:rPr>
          <w:rFonts w:ascii="Times New Roman" w:cs="Times New Roman" w:hAnsi="Times New Roman"/>
          <w:spacing w:val="-15"/>
        </w:rPr>
        <w:t xml:space="preserve"> </w:t>
      </w:r>
      <w:r>
        <w:rPr>
          <w:rFonts w:ascii="Times New Roman" w:cs="Times New Roman" w:hAnsi="Times New Roman"/>
        </w:rPr>
        <w:t>and</w:t>
      </w:r>
      <w:r>
        <w:rPr>
          <w:rFonts w:ascii="Times New Roman" w:cs="Times New Roman" w:hAnsi="Times New Roman"/>
          <w:spacing w:val="-15"/>
        </w:rPr>
        <w:t xml:space="preserve"> </w:t>
      </w:r>
      <w:r>
        <w:rPr>
          <w:rFonts w:ascii="Times New Roman" w:cs="Times New Roman" w:hAnsi="Times New Roman"/>
        </w:rPr>
        <w:t>alkalinity</w:t>
      </w:r>
      <w:r>
        <w:rPr>
          <w:rFonts w:ascii="Times New Roman" w:cs="Times New Roman" w:hAnsi="Times New Roman"/>
          <w:spacing w:val="-14"/>
        </w:rPr>
        <w:t xml:space="preserve"> </w:t>
      </w:r>
      <w:r>
        <w:rPr>
          <w:rFonts w:ascii="Times New Roman" w:cs="Times New Roman" w:hAnsi="Times New Roman"/>
        </w:rPr>
        <w:t>gives</w:t>
      </w:r>
      <w:r>
        <w:rPr>
          <w:rFonts w:ascii="Times New Roman" w:cs="Times New Roman" w:hAnsi="Times New Roman"/>
          <w:spacing w:val="-15"/>
        </w:rPr>
        <w:t xml:space="preserve"> </w:t>
      </w:r>
      <w:r>
        <w:rPr>
          <w:rFonts w:ascii="Times New Roman" w:cs="Times New Roman" w:hAnsi="Times New Roman"/>
        </w:rPr>
        <w:t>an</w:t>
      </w:r>
      <w:r>
        <w:rPr>
          <w:rFonts w:ascii="Times New Roman" w:cs="Times New Roman" w:hAnsi="Times New Roman"/>
          <w:spacing w:val="-14"/>
        </w:rPr>
        <w:t xml:space="preserve"> </w:t>
      </w:r>
      <w:r>
        <w:rPr>
          <w:rFonts w:ascii="Times New Roman" w:cs="Times New Roman" w:hAnsi="Times New Roman"/>
        </w:rPr>
        <w:t>estimate</w:t>
      </w:r>
      <w:r>
        <w:rPr>
          <w:rFonts w:ascii="Times New Roman" w:cs="Times New Roman" w:hAnsi="Times New Roman"/>
          <w:spacing w:val="-15"/>
        </w:rPr>
        <w:t xml:space="preserve"> </w:t>
      </w:r>
      <w:r>
        <w:rPr>
          <w:rFonts w:ascii="Times New Roman" w:cs="Times New Roman" w:hAnsi="Times New Roman"/>
        </w:rPr>
        <w:t>amount</w:t>
      </w:r>
      <w:r>
        <w:rPr>
          <w:rFonts w:ascii="Times New Roman" w:cs="Times New Roman" w:hAnsi="Times New Roman"/>
          <w:spacing w:val="-15"/>
        </w:rPr>
        <w:t xml:space="preserve"> </w:t>
      </w:r>
      <w:r>
        <w:rPr>
          <w:rFonts w:ascii="Times New Roman" w:cs="Times New Roman" w:hAnsi="Times New Roman"/>
        </w:rPr>
        <w:t>of amendments</w:t>
      </w:r>
      <w:r>
        <w:rPr>
          <w:rFonts w:ascii="Times New Roman" w:cs="Times New Roman" w:hAnsi="Times New Roman"/>
          <w:spacing w:val="-12"/>
        </w:rPr>
        <w:t xml:space="preserve"> </w:t>
      </w:r>
      <w:r>
        <w:rPr>
          <w:rFonts w:ascii="Times New Roman" w:cs="Times New Roman" w:hAnsi="Times New Roman"/>
        </w:rPr>
        <w:t>to</w:t>
      </w:r>
      <w:r>
        <w:rPr>
          <w:rFonts w:ascii="Times New Roman" w:cs="Times New Roman" w:hAnsi="Times New Roman"/>
          <w:spacing w:val="-12"/>
        </w:rPr>
        <w:t xml:space="preserve"> </w:t>
      </w:r>
      <w:r>
        <w:rPr>
          <w:rFonts w:ascii="Times New Roman" w:cs="Times New Roman" w:hAnsi="Times New Roman"/>
        </w:rPr>
        <w:t>be</w:t>
      </w:r>
      <w:r>
        <w:rPr>
          <w:rFonts w:ascii="Times New Roman" w:cs="Times New Roman" w:hAnsi="Times New Roman"/>
          <w:spacing w:val="-12"/>
        </w:rPr>
        <w:t xml:space="preserve"> </w:t>
      </w:r>
      <w:r>
        <w:rPr>
          <w:rFonts w:ascii="Times New Roman" w:cs="Times New Roman" w:hAnsi="Times New Roman"/>
        </w:rPr>
        <w:t>done</w:t>
      </w:r>
      <w:r>
        <w:rPr>
          <w:rFonts w:ascii="Times New Roman" w:cs="Times New Roman" w:hAnsi="Times New Roman"/>
          <w:spacing w:val="-11"/>
        </w:rPr>
        <w:t xml:space="preserve"> </w:t>
      </w:r>
      <w:r>
        <w:rPr>
          <w:rFonts w:ascii="Times New Roman" w:cs="Times New Roman" w:hAnsi="Times New Roman"/>
        </w:rPr>
        <w:t>to</w:t>
      </w:r>
      <w:r>
        <w:rPr>
          <w:rFonts w:ascii="Times New Roman" w:cs="Times New Roman" w:hAnsi="Times New Roman"/>
          <w:spacing w:val="-12"/>
        </w:rPr>
        <w:t xml:space="preserve"> </w:t>
      </w:r>
      <w:r>
        <w:rPr>
          <w:rFonts w:ascii="Times New Roman" w:cs="Times New Roman" w:hAnsi="Times New Roman"/>
        </w:rPr>
        <w:t>a</w:t>
      </w:r>
      <w:r>
        <w:rPr>
          <w:rFonts w:ascii="Times New Roman" w:cs="Times New Roman" w:hAnsi="Times New Roman"/>
          <w:spacing w:val="-12"/>
        </w:rPr>
        <w:t xml:space="preserve"> </w:t>
      </w:r>
      <w:r>
        <w:rPr>
          <w:rFonts w:ascii="Times New Roman" w:cs="Times New Roman" w:hAnsi="Times New Roman"/>
        </w:rPr>
        <w:t>soil</w:t>
      </w:r>
      <w:r>
        <w:rPr>
          <w:rFonts w:ascii="Times New Roman" w:cs="Times New Roman" w:hAnsi="Times New Roman"/>
          <w:spacing w:val="-12"/>
        </w:rPr>
        <w:t xml:space="preserve"> </w:t>
      </w:r>
      <w:r>
        <w:rPr>
          <w:rFonts w:ascii="Times New Roman" w:cs="Times New Roman" w:hAnsi="Times New Roman"/>
        </w:rPr>
        <w:t>so</w:t>
      </w:r>
      <w:r>
        <w:rPr>
          <w:rFonts w:ascii="Times New Roman" w:cs="Times New Roman" w:hAnsi="Times New Roman"/>
          <w:spacing w:val="-11"/>
        </w:rPr>
        <w:t xml:space="preserve"> </w:t>
      </w:r>
      <w:r>
        <w:rPr>
          <w:rFonts w:ascii="Times New Roman" w:cs="Times New Roman" w:hAnsi="Times New Roman"/>
        </w:rPr>
        <w:t>as</w:t>
      </w:r>
      <w:r>
        <w:rPr>
          <w:rFonts w:ascii="Times New Roman" w:cs="Times New Roman" w:hAnsi="Times New Roman"/>
          <w:spacing w:val="-12"/>
        </w:rPr>
        <w:t xml:space="preserve"> </w:t>
      </w:r>
      <w:r>
        <w:rPr>
          <w:rFonts w:ascii="Times New Roman" w:cs="Times New Roman" w:hAnsi="Times New Roman"/>
        </w:rPr>
        <w:t>to</w:t>
      </w:r>
      <w:r>
        <w:rPr>
          <w:rFonts w:ascii="Times New Roman" w:cs="Times New Roman" w:hAnsi="Times New Roman"/>
          <w:spacing w:val="-12"/>
        </w:rPr>
        <w:t xml:space="preserve"> </w:t>
      </w:r>
      <w:r>
        <w:rPr>
          <w:rFonts w:ascii="Times New Roman" w:cs="Times New Roman" w:hAnsi="Times New Roman"/>
        </w:rPr>
        <w:t>bring</w:t>
      </w:r>
      <w:r>
        <w:rPr>
          <w:rFonts w:ascii="Times New Roman" w:cs="Times New Roman" w:hAnsi="Times New Roman"/>
          <w:spacing w:val="-12"/>
        </w:rPr>
        <w:t xml:space="preserve"> </w:t>
      </w:r>
      <w:r>
        <w:rPr>
          <w:rFonts w:ascii="Times New Roman" w:cs="Times New Roman" w:hAnsi="Times New Roman"/>
        </w:rPr>
        <w:t>favorable</w:t>
      </w:r>
      <w:r>
        <w:rPr>
          <w:rFonts w:ascii="Times New Roman" w:cs="Times New Roman" w:hAnsi="Times New Roman"/>
          <w:spacing w:val="-11"/>
        </w:rPr>
        <w:t xml:space="preserve"> </w:t>
      </w:r>
      <w:r>
        <w:rPr>
          <w:rFonts w:ascii="Times New Roman" w:cs="Times New Roman" w:hAnsi="Times New Roman"/>
        </w:rPr>
        <w:t>condition</w:t>
      </w:r>
      <w:r>
        <w:rPr>
          <w:rFonts w:ascii="Times New Roman" w:cs="Times New Roman" w:hAnsi="Times New Roman"/>
          <w:spacing w:val="-12"/>
        </w:rPr>
        <w:t xml:space="preserve"> </w:t>
      </w:r>
      <w:r>
        <w:rPr>
          <w:rFonts w:ascii="Times New Roman" w:cs="Times New Roman" w:hAnsi="Times New Roman"/>
        </w:rPr>
        <w:t>for</w:t>
      </w:r>
      <w:r>
        <w:rPr>
          <w:rFonts w:ascii="Times New Roman" w:cs="Times New Roman" w:hAnsi="Times New Roman"/>
          <w:spacing w:val="-12"/>
        </w:rPr>
        <w:t xml:space="preserve"> </w:t>
      </w:r>
      <w:r>
        <w:rPr>
          <w:rFonts w:ascii="Times New Roman" w:cs="Times New Roman" w:hAnsi="Times New Roman"/>
        </w:rPr>
        <w:t>plants</w:t>
      </w:r>
      <w:r>
        <w:rPr>
          <w:rFonts w:ascii="Times New Roman" w:cs="Times New Roman" w:hAnsi="Times New Roman"/>
          <w:spacing w:val="-12"/>
        </w:rPr>
        <w:t xml:space="preserve"> </w:t>
      </w:r>
      <w:r>
        <w:rPr>
          <w:rFonts w:ascii="Times New Roman" w:cs="Times New Roman" w:hAnsi="Times New Roman"/>
        </w:rPr>
        <w:t>growth.</w:t>
      </w:r>
    </w:p>
    <w:p>
      <w:pPr>
        <w:pStyle w:val="style0"/>
        <w:spacing w:lineRule="auto" w:line="276"/>
        <w:jc w:val="both"/>
        <w:rPr>
          <w:rFonts w:ascii="Times New Roman" w:cs="Times New Roman" w:hAnsi="Times New Roman"/>
        </w:rPr>
      </w:pPr>
    </w:p>
    <w:p>
      <w:pPr>
        <w:pStyle w:val="style0"/>
        <w:spacing w:lineRule="auto" w:line="276"/>
        <w:jc w:val="both"/>
        <w:rPr>
          <w:rFonts w:ascii="Times New Roman" w:cs="Times New Roman" w:hAnsi="Times New Roman"/>
          <w:b/>
        </w:rPr>
      </w:pPr>
      <w:r>
        <w:rPr>
          <w:rFonts w:ascii="Times New Roman" w:cs="Times New Roman" w:hAnsi="Times New Roman"/>
          <w:b/>
          <w:u w:color="444444"/>
        </w:rPr>
        <w:t>Amendments of soil p</w:t>
      </w:r>
      <w:r>
        <w:rPr>
          <w:rFonts w:ascii="Times New Roman" w:cs="Times New Roman" w:hAnsi="Times New Roman"/>
          <w:b/>
          <w:u w:color="444444"/>
        </w:rPr>
        <w:t>H</w:t>
      </w:r>
    </w:p>
    <w:p>
      <w:pPr>
        <w:pStyle w:val="style0"/>
        <w:spacing w:lineRule="auto" w:line="276"/>
        <w:jc w:val="both"/>
        <w:rPr>
          <w:rFonts w:ascii="Times New Roman" w:cs="Times New Roman" w:hAnsi="Times New Roman"/>
        </w:rPr>
      </w:pPr>
      <w:r>
        <w:rPr>
          <w:rFonts w:ascii="Times New Roman" w:cs="Times New Roman" w:hAnsi="Times New Roman"/>
        </w:rPr>
        <w:t>The growth of plants and decomposition of materials in the soil body by micro organisms, largely depend on acidic or alkaline, does not pave a way for good plants growth or decomposition of material</w:t>
      </w:r>
      <w:r>
        <w:rPr>
          <w:rFonts w:ascii="Times New Roman" w:cs="Times New Roman" w:hAnsi="Times New Roman"/>
          <w:spacing w:val="-17"/>
        </w:rPr>
        <w:t xml:space="preserve"> </w:t>
      </w:r>
      <w:r>
        <w:rPr>
          <w:rFonts w:ascii="Times New Roman" w:cs="Times New Roman" w:hAnsi="Times New Roman"/>
        </w:rPr>
        <w:t>in</w:t>
      </w:r>
      <w:r>
        <w:rPr>
          <w:rFonts w:ascii="Times New Roman" w:cs="Times New Roman" w:hAnsi="Times New Roman"/>
          <w:spacing w:val="-17"/>
        </w:rPr>
        <w:t xml:space="preserve"> </w:t>
      </w:r>
      <w:r>
        <w:rPr>
          <w:rFonts w:ascii="Times New Roman" w:cs="Times New Roman" w:hAnsi="Times New Roman"/>
        </w:rPr>
        <w:t>soil</w:t>
      </w:r>
      <w:r>
        <w:rPr>
          <w:rFonts w:ascii="Times New Roman" w:cs="Times New Roman" w:hAnsi="Times New Roman"/>
          <w:spacing w:val="-17"/>
        </w:rPr>
        <w:t xml:space="preserve"> </w:t>
      </w:r>
      <w:r>
        <w:rPr>
          <w:rFonts w:ascii="Times New Roman" w:cs="Times New Roman" w:hAnsi="Times New Roman"/>
        </w:rPr>
        <w:t>body.</w:t>
      </w:r>
      <w:r>
        <w:rPr>
          <w:rFonts w:ascii="Times New Roman" w:cs="Times New Roman" w:hAnsi="Times New Roman"/>
          <w:spacing w:val="-17"/>
        </w:rPr>
        <w:t xml:space="preserve"> </w:t>
      </w:r>
      <w:r>
        <w:rPr>
          <w:rFonts w:ascii="Times New Roman" w:cs="Times New Roman" w:hAnsi="Times New Roman"/>
        </w:rPr>
        <w:t>It</w:t>
      </w:r>
      <w:r>
        <w:rPr>
          <w:rFonts w:ascii="Times New Roman" w:cs="Times New Roman" w:hAnsi="Times New Roman"/>
          <w:spacing w:val="-16"/>
        </w:rPr>
        <w:t xml:space="preserve"> </w:t>
      </w:r>
      <w:r>
        <w:rPr>
          <w:rFonts w:ascii="Times New Roman" w:cs="Times New Roman" w:hAnsi="Times New Roman"/>
        </w:rPr>
        <w:t>is</w:t>
      </w:r>
      <w:r>
        <w:rPr>
          <w:rFonts w:ascii="Times New Roman" w:cs="Times New Roman" w:hAnsi="Times New Roman"/>
          <w:spacing w:val="-17"/>
        </w:rPr>
        <w:t xml:space="preserve"> </w:t>
      </w:r>
      <w:r>
        <w:rPr>
          <w:rFonts w:ascii="Times New Roman" w:cs="Times New Roman" w:hAnsi="Times New Roman"/>
        </w:rPr>
        <w:t>therefore</w:t>
      </w:r>
      <w:r>
        <w:rPr>
          <w:rFonts w:ascii="Times New Roman" w:cs="Times New Roman" w:hAnsi="Times New Roman"/>
          <w:spacing w:val="-17"/>
        </w:rPr>
        <w:t xml:space="preserve"> </w:t>
      </w:r>
      <w:r>
        <w:rPr>
          <w:rFonts w:ascii="Times New Roman" w:cs="Times New Roman" w:hAnsi="Times New Roman"/>
        </w:rPr>
        <w:t>important</w:t>
      </w:r>
      <w:r>
        <w:rPr>
          <w:rFonts w:ascii="Times New Roman" w:cs="Times New Roman" w:hAnsi="Times New Roman"/>
          <w:spacing w:val="-17"/>
        </w:rPr>
        <w:t xml:space="preserve"> </w:t>
      </w:r>
      <w:r>
        <w:rPr>
          <w:rFonts w:ascii="Times New Roman" w:cs="Times New Roman" w:hAnsi="Times New Roman"/>
        </w:rPr>
        <w:t>for</w:t>
      </w:r>
      <w:r>
        <w:rPr>
          <w:rFonts w:ascii="Times New Roman" w:cs="Times New Roman" w:hAnsi="Times New Roman"/>
          <w:spacing w:val="-16"/>
        </w:rPr>
        <w:t xml:space="preserve"> </w:t>
      </w:r>
      <w:r>
        <w:rPr>
          <w:rFonts w:ascii="Times New Roman" w:cs="Times New Roman" w:hAnsi="Times New Roman"/>
        </w:rPr>
        <w:t>good</w:t>
      </w:r>
      <w:r>
        <w:rPr>
          <w:rFonts w:ascii="Times New Roman" w:cs="Times New Roman" w:hAnsi="Times New Roman"/>
          <w:spacing w:val="-17"/>
        </w:rPr>
        <w:t xml:space="preserve"> </w:t>
      </w:r>
      <w:r>
        <w:rPr>
          <w:rFonts w:ascii="Times New Roman" w:cs="Times New Roman" w:hAnsi="Times New Roman"/>
        </w:rPr>
        <w:t>methods</w:t>
      </w:r>
      <w:r>
        <w:rPr>
          <w:rFonts w:ascii="Times New Roman" w:cs="Times New Roman" w:hAnsi="Times New Roman"/>
          <w:spacing w:val="-17"/>
        </w:rPr>
        <w:t xml:space="preserve"> </w:t>
      </w:r>
      <w:r>
        <w:rPr>
          <w:rFonts w:ascii="Times New Roman" w:cs="Times New Roman" w:hAnsi="Times New Roman"/>
        </w:rPr>
        <w:t>to</w:t>
      </w:r>
      <w:r>
        <w:rPr>
          <w:rFonts w:ascii="Times New Roman" w:cs="Times New Roman" w:hAnsi="Times New Roman"/>
          <w:spacing w:val="-17"/>
        </w:rPr>
        <w:t xml:space="preserve"> </w:t>
      </w:r>
      <w:r>
        <w:rPr>
          <w:rFonts w:ascii="Times New Roman" w:cs="Times New Roman" w:hAnsi="Times New Roman"/>
        </w:rPr>
        <w:t>be</w:t>
      </w:r>
      <w:r>
        <w:rPr>
          <w:rFonts w:ascii="Times New Roman" w:cs="Times New Roman" w:hAnsi="Times New Roman"/>
          <w:spacing w:val="-17"/>
        </w:rPr>
        <w:t xml:space="preserve"> </w:t>
      </w:r>
      <w:r>
        <w:rPr>
          <w:rFonts w:ascii="Times New Roman" w:cs="Times New Roman" w:hAnsi="Times New Roman"/>
        </w:rPr>
        <w:t>taken</w:t>
      </w:r>
      <w:r>
        <w:rPr>
          <w:rFonts w:ascii="Times New Roman" w:cs="Times New Roman" w:hAnsi="Times New Roman"/>
          <w:spacing w:val="-16"/>
        </w:rPr>
        <w:t xml:space="preserve"> </w:t>
      </w:r>
      <w:r>
        <w:rPr>
          <w:rFonts w:ascii="Times New Roman" w:cs="Times New Roman" w:hAnsi="Times New Roman"/>
        </w:rPr>
        <w:t>to</w:t>
      </w:r>
      <w:r>
        <w:rPr>
          <w:rFonts w:ascii="Times New Roman" w:cs="Times New Roman" w:hAnsi="Times New Roman"/>
          <w:spacing w:val="-17"/>
        </w:rPr>
        <w:t xml:space="preserve"> </w:t>
      </w:r>
      <w:r>
        <w:rPr>
          <w:rFonts w:ascii="Times New Roman" w:cs="Times New Roman" w:hAnsi="Times New Roman"/>
        </w:rPr>
        <w:t>correct</w:t>
      </w:r>
      <w:r>
        <w:rPr>
          <w:rFonts w:ascii="Times New Roman" w:cs="Times New Roman" w:hAnsi="Times New Roman"/>
          <w:spacing w:val="-17"/>
        </w:rPr>
        <w:t xml:space="preserve"> </w:t>
      </w:r>
      <w:r>
        <w:rPr>
          <w:rFonts w:ascii="Times New Roman" w:cs="Times New Roman" w:hAnsi="Times New Roman"/>
        </w:rPr>
        <w:t>soil</w:t>
      </w:r>
      <w:r>
        <w:rPr>
          <w:rFonts w:ascii="Times New Roman" w:cs="Times New Roman" w:hAnsi="Times New Roman"/>
          <w:spacing w:val="-17"/>
        </w:rPr>
        <w:t xml:space="preserve"> </w:t>
      </w:r>
      <w:r>
        <w:rPr>
          <w:rFonts w:ascii="Times New Roman" w:cs="Times New Roman" w:hAnsi="Times New Roman"/>
        </w:rPr>
        <w:t>PH,</w:t>
      </w:r>
      <w:r>
        <w:rPr>
          <w:rFonts w:ascii="Times New Roman" w:cs="Times New Roman" w:hAnsi="Times New Roman"/>
          <w:spacing w:val="-16"/>
        </w:rPr>
        <w:t xml:space="preserve"> </w:t>
      </w:r>
      <w:r>
        <w:rPr>
          <w:rFonts w:ascii="Times New Roman" w:cs="Times New Roman" w:hAnsi="Times New Roman"/>
        </w:rPr>
        <w:t>if</w:t>
      </w:r>
      <w:r>
        <w:rPr>
          <w:rFonts w:ascii="Times New Roman" w:cs="Times New Roman" w:hAnsi="Times New Roman"/>
          <w:spacing w:val="-17"/>
        </w:rPr>
        <w:t xml:space="preserve"> </w:t>
      </w:r>
      <w:r>
        <w:rPr>
          <w:rFonts w:ascii="Times New Roman" w:cs="Times New Roman" w:hAnsi="Times New Roman"/>
        </w:rPr>
        <w:t>is</w:t>
      </w:r>
      <w:r>
        <w:rPr>
          <w:rFonts w:ascii="Times New Roman" w:cs="Times New Roman" w:hAnsi="Times New Roman"/>
          <w:spacing w:val="-17"/>
        </w:rPr>
        <w:t xml:space="preserve"> </w:t>
      </w:r>
      <w:r>
        <w:rPr>
          <w:rFonts w:ascii="Times New Roman" w:cs="Times New Roman" w:hAnsi="Times New Roman"/>
        </w:rPr>
        <w:t>too acidic or too</w:t>
      </w:r>
      <w:r>
        <w:rPr>
          <w:rFonts w:ascii="Times New Roman" w:cs="Times New Roman" w:hAnsi="Times New Roman"/>
          <w:spacing w:val="-26"/>
        </w:rPr>
        <w:t xml:space="preserve"> </w:t>
      </w:r>
      <w:r>
        <w:rPr>
          <w:rFonts w:ascii="Times New Roman" w:cs="Times New Roman" w:hAnsi="Times New Roman"/>
        </w:rPr>
        <w:t>alkaline.</w:t>
      </w:r>
    </w:p>
    <w:p>
      <w:pPr>
        <w:pStyle w:val="style0"/>
        <w:spacing w:lineRule="auto" w:line="276"/>
        <w:jc w:val="both"/>
        <w:rPr>
          <w:rFonts w:ascii="Times New Roman" w:cs="Times New Roman" w:hAnsi="Times New Roman"/>
        </w:rPr>
      </w:pPr>
      <w:r>
        <w:rPr>
          <w:rFonts w:ascii="Times New Roman" w:cs="Times New Roman" w:hAnsi="Times New Roman"/>
        </w:rPr>
        <w:t>The methods would be taken, depends on the prevailing PH condition.</w:t>
      </w:r>
    </w:p>
    <w:p>
      <w:pPr>
        <w:pStyle w:val="style0"/>
        <w:spacing w:lineRule="auto" w:line="276"/>
        <w:jc w:val="both"/>
        <w:rPr>
          <w:rFonts w:ascii="Times New Roman" w:cs="Times New Roman" w:hAnsi="Times New Roman"/>
        </w:rPr>
      </w:pPr>
    </w:p>
    <w:p>
      <w:pPr>
        <w:pStyle w:val="style0"/>
        <w:spacing w:lineRule="auto" w:line="276"/>
        <w:jc w:val="both"/>
        <w:rPr>
          <w:rFonts w:ascii="Times New Roman" w:cs="Times New Roman" w:hAnsi="Times New Roman"/>
          <w:b/>
        </w:rPr>
      </w:pPr>
      <w:r>
        <w:rPr>
          <w:rFonts w:ascii="Times New Roman" w:cs="Times New Roman" w:hAnsi="Times New Roman"/>
          <w:b/>
          <w:u w:color="444444"/>
        </w:rPr>
        <w:t>Lowering the soil acidity</w:t>
      </w:r>
    </w:p>
    <w:p>
      <w:pPr>
        <w:pStyle w:val="style0"/>
        <w:spacing w:lineRule="auto" w:line="276"/>
        <w:jc w:val="both"/>
        <w:rPr>
          <w:rFonts w:ascii="Times New Roman" w:cs="Times New Roman" w:hAnsi="Times New Roman"/>
        </w:rPr>
      </w:pPr>
      <w:r>
        <w:rPr>
          <w:rFonts w:ascii="Times New Roman" w:cs="Times New Roman" w:hAnsi="Times New Roman"/>
        </w:rPr>
        <w:t>Since</w:t>
      </w:r>
      <w:r>
        <w:rPr>
          <w:rFonts w:ascii="Times New Roman" w:cs="Times New Roman" w:hAnsi="Times New Roman"/>
          <w:spacing w:val="-15"/>
        </w:rPr>
        <w:t xml:space="preserve"> </w:t>
      </w:r>
      <w:r>
        <w:rPr>
          <w:rFonts w:ascii="Times New Roman" w:cs="Times New Roman" w:hAnsi="Times New Roman"/>
        </w:rPr>
        <w:t>soil</w:t>
      </w:r>
      <w:r>
        <w:rPr>
          <w:rFonts w:ascii="Times New Roman" w:cs="Times New Roman" w:hAnsi="Times New Roman"/>
          <w:spacing w:val="-14"/>
        </w:rPr>
        <w:t xml:space="preserve"> </w:t>
      </w:r>
      <w:r>
        <w:rPr>
          <w:rFonts w:ascii="Times New Roman" w:cs="Times New Roman" w:hAnsi="Times New Roman"/>
        </w:rPr>
        <w:t>acidity</w:t>
      </w:r>
      <w:r>
        <w:rPr>
          <w:rFonts w:ascii="Times New Roman" w:cs="Times New Roman" w:hAnsi="Times New Roman"/>
          <w:spacing w:val="-15"/>
        </w:rPr>
        <w:t xml:space="preserve"> </w:t>
      </w:r>
      <w:r>
        <w:rPr>
          <w:rFonts w:ascii="Times New Roman" w:cs="Times New Roman" w:hAnsi="Times New Roman"/>
        </w:rPr>
        <w:t>results</w:t>
      </w:r>
      <w:r>
        <w:rPr>
          <w:rFonts w:ascii="Times New Roman" w:cs="Times New Roman" w:hAnsi="Times New Roman"/>
          <w:spacing w:val="-14"/>
        </w:rPr>
        <w:t xml:space="preserve"> </w:t>
      </w:r>
      <w:r>
        <w:rPr>
          <w:rFonts w:ascii="Times New Roman" w:cs="Times New Roman" w:hAnsi="Times New Roman"/>
        </w:rPr>
        <w:t>from</w:t>
      </w:r>
      <w:r>
        <w:rPr>
          <w:rFonts w:ascii="Times New Roman" w:cs="Times New Roman" w:hAnsi="Times New Roman"/>
          <w:spacing w:val="-15"/>
        </w:rPr>
        <w:t xml:space="preserve"> </w:t>
      </w:r>
      <w:r>
        <w:rPr>
          <w:rFonts w:ascii="Times New Roman" w:cs="Times New Roman" w:hAnsi="Times New Roman"/>
        </w:rPr>
        <w:t>the</w:t>
      </w:r>
      <w:r>
        <w:rPr>
          <w:rFonts w:ascii="Times New Roman" w:cs="Times New Roman" w:hAnsi="Times New Roman"/>
          <w:spacing w:val="-14"/>
        </w:rPr>
        <w:t xml:space="preserve"> </w:t>
      </w:r>
      <w:r>
        <w:rPr>
          <w:rFonts w:ascii="Times New Roman" w:cs="Times New Roman" w:hAnsi="Times New Roman"/>
        </w:rPr>
        <w:t>scarcity</w:t>
      </w:r>
      <w:r>
        <w:rPr>
          <w:rFonts w:ascii="Times New Roman" w:cs="Times New Roman" w:hAnsi="Times New Roman"/>
          <w:spacing w:val="-14"/>
        </w:rPr>
        <w:t xml:space="preserve"> </w:t>
      </w:r>
      <w:r>
        <w:rPr>
          <w:rFonts w:ascii="Times New Roman" w:cs="Times New Roman" w:hAnsi="Times New Roman"/>
        </w:rPr>
        <w:t>of</w:t>
      </w:r>
      <w:r>
        <w:rPr>
          <w:rFonts w:ascii="Times New Roman" w:cs="Times New Roman" w:hAnsi="Times New Roman"/>
          <w:spacing w:val="-15"/>
        </w:rPr>
        <w:t xml:space="preserve"> </w:t>
      </w:r>
      <w:r>
        <w:rPr>
          <w:rFonts w:ascii="Times New Roman" w:cs="Times New Roman" w:hAnsi="Times New Roman"/>
        </w:rPr>
        <w:t>exchangeable</w:t>
      </w:r>
      <w:r>
        <w:rPr>
          <w:rFonts w:ascii="Times New Roman" w:cs="Times New Roman" w:hAnsi="Times New Roman"/>
          <w:spacing w:val="-14"/>
        </w:rPr>
        <w:t xml:space="preserve"> </w:t>
      </w:r>
      <w:r>
        <w:rPr>
          <w:rFonts w:ascii="Times New Roman" w:cs="Times New Roman" w:hAnsi="Times New Roman"/>
        </w:rPr>
        <w:t>captions,</w:t>
      </w:r>
      <w:r>
        <w:rPr>
          <w:rFonts w:ascii="Times New Roman" w:cs="Times New Roman" w:hAnsi="Times New Roman"/>
          <w:spacing w:val="-15"/>
        </w:rPr>
        <w:t xml:space="preserve"> </w:t>
      </w:r>
      <w:r>
        <w:rPr>
          <w:rFonts w:ascii="Times New Roman" w:cs="Times New Roman" w:hAnsi="Times New Roman"/>
        </w:rPr>
        <w:t>the</w:t>
      </w:r>
      <w:r>
        <w:rPr>
          <w:rFonts w:ascii="Times New Roman" w:cs="Times New Roman" w:hAnsi="Times New Roman"/>
          <w:spacing w:val="-14"/>
        </w:rPr>
        <w:t xml:space="preserve"> </w:t>
      </w:r>
      <w:r>
        <w:rPr>
          <w:rFonts w:ascii="Times New Roman" w:cs="Times New Roman" w:hAnsi="Times New Roman"/>
        </w:rPr>
        <w:t>best</w:t>
      </w:r>
      <w:r>
        <w:rPr>
          <w:rFonts w:ascii="Times New Roman" w:cs="Times New Roman" w:hAnsi="Times New Roman"/>
          <w:spacing w:val="-15"/>
        </w:rPr>
        <w:t xml:space="preserve"> </w:t>
      </w:r>
      <w:r>
        <w:rPr>
          <w:rFonts w:ascii="Times New Roman" w:cs="Times New Roman" w:hAnsi="Times New Roman"/>
        </w:rPr>
        <w:t>thing</w:t>
      </w:r>
      <w:r>
        <w:rPr>
          <w:rFonts w:ascii="Times New Roman" w:cs="Times New Roman" w:hAnsi="Times New Roman"/>
          <w:spacing w:val="-14"/>
        </w:rPr>
        <w:t xml:space="preserve"> </w:t>
      </w:r>
      <w:r>
        <w:rPr>
          <w:rFonts w:ascii="Times New Roman" w:cs="Times New Roman" w:hAnsi="Times New Roman"/>
        </w:rPr>
        <w:t>to</w:t>
      </w:r>
      <w:r>
        <w:rPr>
          <w:rFonts w:ascii="Times New Roman" w:cs="Times New Roman" w:hAnsi="Times New Roman"/>
          <w:spacing w:val="-14"/>
        </w:rPr>
        <w:t xml:space="preserve"> </w:t>
      </w:r>
      <w:r>
        <w:rPr>
          <w:rFonts w:ascii="Times New Roman" w:cs="Times New Roman" w:hAnsi="Times New Roman"/>
        </w:rPr>
        <w:t>be</w:t>
      </w:r>
      <w:r>
        <w:rPr>
          <w:rFonts w:ascii="Times New Roman" w:cs="Times New Roman" w:hAnsi="Times New Roman"/>
          <w:spacing w:val="-15"/>
        </w:rPr>
        <w:t xml:space="preserve"> </w:t>
      </w:r>
      <w:r>
        <w:rPr>
          <w:rFonts w:ascii="Times New Roman" w:cs="Times New Roman" w:hAnsi="Times New Roman"/>
        </w:rPr>
        <w:t>done</w:t>
      </w:r>
      <w:r>
        <w:rPr>
          <w:rFonts w:ascii="Times New Roman" w:cs="Times New Roman" w:hAnsi="Times New Roman"/>
          <w:spacing w:val="-14"/>
        </w:rPr>
        <w:t xml:space="preserve"> </w:t>
      </w:r>
      <w:r>
        <w:rPr>
          <w:rFonts w:ascii="Times New Roman" w:cs="Times New Roman" w:hAnsi="Times New Roman"/>
        </w:rPr>
        <w:t>is</w:t>
      </w:r>
      <w:r>
        <w:rPr>
          <w:rFonts w:ascii="Times New Roman" w:cs="Times New Roman" w:hAnsi="Times New Roman"/>
          <w:spacing w:val="-15"/>
        </w:rPr>
        <w:t xml:space="preserve"> </w:t>
      </w:r>
      <w:r>
        <w:rPr>
          <w:rFonts w:ascii="Times New Roman" w:cs="Times New Roman" w:hAnsi="Times New Roman"/>
        </w:rPr>
        <w:t>to add</w:t>
      </w:r>
      <w:r>
        <w:rPr>
          <w:rFonts w:ascii="Times New Roman" w:cs="Times New Roman" w:hAnsi="Times New Roman"/>
          <w:spacing w:val="-17"/>
        </w:rPr>
        <w:t xml:space="preserve"> </w:t>
      </w:r>
      <w:r>
        <w:rPr>
          <w:rFonts w:ascii="Times New Roman" w:cs="Times New Roman" w:hAnsi="Times New Roman"/>
        </w:rPr>
        <w:t>to</w:t>
      </w:r>
      <w:r>
        <w:rPr>
          <w:rFonts w:ascii="Times New Roman" w:cs="Times New Roman" w:hAnsi="Times New Roman"/>
          <w:spacing w:val="-17"/>
        </w:rPr>
        <w:t xml:space="preserve"> </w:t>
      </w:r>
      <w:r>
        <w:rPr>
          <w:rFonts w:ascii="Times New Roman" w:cs="Times New Roman" w:hAnsi="Times New Roman"/>
        </w:rPr>
        <w:t>the</w:t>
      </w:r>
      <w:r>
        <w:rPr>
          <w:rFonts w:ascii="Times New Roman" w:cs="Times New Roman" w:hAnsi="Times New Roman"/>
          <w:spacing w:val="-17"/>
        </w:rPr>
        <w:t xml:space="preserve"> </w:t>
      </w:r>
      <w:r>
        <w:rPr>
          <w:rFonts w:ascii="Times New Roman" w:cs="Times New Roman" w:hAnsi="Times New Roman"/>
        </w:rPr>
        <w:t>soil</w:t>
      </w:r>
      <w:r>
        <w:rPr>
          <w:rFonts w:ascii="Times New Roman" w:cs="Times New Roman" w:hAnsi="Times New Roman"/>
          <w:spacing w:val="-17"/>
        </w:rPr>
        <w:t xml:space="preserve"> </w:t>
      </w:r>
      <w:r>
        <w:rPr>
          <w:rFonts w:ascii="Times New Roman" w:cs="Times New Roman" w:hAnsi="Times New Roman"/>
        </w:rPr>
        <w:t>materials</w:t>
      </w:r>
      <w:r>
        <w:rPr>
          <w:rFonts w:ascii="Times New Roman" w:cs="Times New Roman" w:hAnsi="Times New Roman"/>
          <w:spacing w:val="-16"/>
        </w:rPr>
        <w:t xml:space="preserve"> </w:t>
      </w:r>
      <w:r>
        <w:rPr>
          <w:rFonts w:ascii="Times New Roman" w:cs="Times New Roman" w:hAnsi="Times New Roman"/>
        </w:rPr>
        <w:t>which</w:t>
      </w:r>
      <w:r>
        <w:rPr>
          <w:rFonts w:ascii="Times New Roman" w:cs="Times New Roman" w:hAnsi="Times New Roman"/>
          <w:spacing w:val="-17"/>
        </w:rPr>
        <w:t xml:space="preserve"> </w:t>
      </w:r>
      <w:r>
        <w:rPr>
          <w:rFonts w:ascii="Times New Roman" w:cs="Times New Roman" w:hAnsi="Times New Roman"/>
        </w:rPr>
        <w:t>contain</w:t>
      </w:r>
      <w:r>
        <w:rPr>
          <w:rFonts w:ascii="Times New Roman" w:cs="Times New Roman" w:hAnsi="Times New Roman"/>
          <w:spacing w:val="-15"/>
        </w:rPr>
        <w:t xml:space="preserve"> </w:t>
      </w:r>
      <w:r>
        <w:rPr>
          <w:rFonts w:ascii="Times New Roman" w:cs="Times New Roman" w:hAnsi="Times New Roman"/>
          <w:b/>
        </w:rPr>
        <w:t>metallic</w:t>
      </w:r>
      <w:r>
        <w:rPr>
          <w:rFonts w:ascii="Times New Roman" w:cs="Times New Roman" w:hAnsi="Times New Roman"/>
          <w:b/>
          <w:spacing w:val="-13"/>
        </w:rPr>
        <w:t xml:space="preserve"> </w:t>
      </w:r>
      <w:r>
        <w:rPr>
          <w:rFonts w:ascii="Times New Roman" w:cs="Times New Roman" w:hAnsi="Times New Roman"/>
          <w:b/>
        </w:rPr>
        <w:t>captions.</w:t>
      </w:r>
      <w:r>
        <w:rPr>
          <w:rFonts w:ascii="Times New Roman" w:cs="Times New Roman" w:hAnsi="Times New Roman"/>
          <w:b/>
          <w:spacing w:val="-13"/>
        </w:rPr>
        <w:t xml:space="preserve"> </w:t>
      </w:r>
      <w:r>
        <w:rPr>
          <w:rFonts w:ascii="Times New Roman" w:cs="Times New Roman" w:hAnsi="Times New Roman"/>
        </w:rPr>
        <w:t>The</w:t>
      </w:r>
      <w:r>
        <w:rPr>
          <w:rFonts w:ascii="Times New Roman" w:cs="Times New Roman" w:hAnsi="Times New Roman"/>
          <w:spacing w:val="-16"/>
        </w:rPr>
        <w:t xml:space="preserve"> </w:t>
      </w:r>
      <w:r>
        <w:rPr>
          <w:rFonts w:ascii="Times New Roman" w:cs="Times New Roman" w:hAnsi="Times New Roman"/>
        </w:rPr>
        <w:t>materials</w:t>
      </w:r>
      <w:r>
        <w:rPr>
          <w:rFonts w:ascii="Times New Roman" w:cs="Times New Roman" w:hAnsi="Times New Roman"/>
          <w:spacing w:val="-17"/>
        </w:rPr>
        <w:t xml:space="preserve"> </w:t>
      </w:r>
      <w:r>
        <w:rPr>
          <w:rFonts w:ascii="Times New Roman" w:cs="Times New Roman" w:hAnsi="Times New Roman"/>
        </w:rPr>
        <w:t>are</w:t>
      </w:r>
      <w:r>
        <w:rPr>
          <w:rFonts w:ascii="Times New Roman" w:cs="Times New Roman" w:hAnsi="Times New Roman"/>
          <w:spacing w:val="-17"/>
        </w:rPr>
        <w:t xml:space="preserve"> </w:t>
      </w:r>
      <w:r>
        <w:rPr>
          <w:rFonts w:ascii="Times New Roman" w:cs="Times New Roman" w:hAnsi="Times New Roman"/>
        </w:rPr>
        <w:t>known</w:t>
      </w:r>
      <w:r>
        <w:rPr>
          <w:rFonts w:ascii="Times New Roman" w:cs="Times New Roman" w:hAnsi="Times New Roman"/>
          <w:spacing w:val="-17"/>
        </w:rPr>
        <w:t xml:space="preserve"> </w:t>
      </w:r>
      <w:r>
        <w:rPr>
          <w:rFonts w:ascii="Times New Roman" w:cs="Times New Roman" w:hAnsi="Times New Roman"/>
        </w:rPr>
        <w:t>as</w:t>
      </w:r>
      <w:r>
        <w:rPr>
          <w:rFonts w:ascii="Times New Roman" w:cs="Times New Roman" w:hAnsi="Times New Roman"/>
          <w:spacing w:val="-16"/>
        </w:rPr>
        <w:t xml:space="preserve"> </w:t>
      </w:r>
      <w:r>
        <w:rPr>
          <w:rFonts w:ascii="Times New Roman" w:cs="Times New Roman" w:hAnsi="Times New Roman"/>
        </w:rPr>
        <w:t>limes</w:t>
      </w:r>
      <w:r>
        <w:rPr>
          <w:rFonts w:ascii="Times New Roman" w:cs="Times New Roman" w:hAnsi="Times New Roman"/>
          <w:spacing w:val="-17"/>
        </w:rPr>
        <w:t xml:space="preserve"> </w:t>
      </w:r>
      <w:r>
        <w:rPr>
          <w:rFonts w:ascii="Times New Roman" w:cs="Times New Roman" w:hAnsi="Times New Roman"/>
        </w:rPr>
        <w:t>and</w:t>
      </w:r>
      <w:r>
        <w:rPr>
          <w:rFonts w:ascii="Times New Roman" w:cs="Times New Roman" w:hAnsi="Times New Roman"/>
          <w:spacing w:val="-17"/>
        </w:rPr>
        <w:t xml:space="preserve"> </w:t>
      </w:r>
      <w:r>
        <w:rPr>
          <w:rFonts w:ascii="Times New Roman" w:cs="Times New Roman" w:hAnsi="Times New Roman"/>
        </w:rPr>
        <w:t>the process is called</w:t>
      </w:r>
      <w:r>
        <w:rPr>
          <w:rFonts w:ascii="Times New Roman" w:cs="Times New Roman" w:hAnsi="Times New Roman"/>
          <w:spacing w:val="-25"/>
        </w:rPr>
        <w:t xml:space="preserve"> </w:t>
      </w:r>
      <w:r>
        <w:rPr>
          <w:rFonts w:ascii="Times New Roman" w:cs="Times New Roman" w:hAnsi="Times New Roman"/>
        </w:rPr>
        <w:t>liming.</w:t>
      </w:r>
    </w:p>
    <w:p>
      <w:pPr>
        <w:pStyle w:val="style0"/>
        <w:spacing w:lineRule="auto" w:line="276"/>
        <w:jc w:val="both"/>
        <w:rPr>
          <w:rFonts w:ascii="Times New Roman" w:cs="Times New Roman" w:hAnsi="Times New Roman"/>
        </w:rPr>
      </w:pPr>
      <w:r>
        <w:rPr>
          <w:rFonts w:ascii="Times New Roman" w:cs="Times New Roman" w:hAnsi="Times New Roman"/>
        </w:rPr>
        <w:t>The</w:t>
      </w:r>
      <w:r>
        <w:rPr>
          <w:rFonts w:ascii="Times New Roman" w:cs="Times New Roman" w:hAnsi="Times New Roman"/>
          <w:spacing w:val="-11"/>
        </w:rPr>
        <w:t xml:space="preserve"> </w:t>
      </w:r>
      <w:r>
        <w:rPr>
          <w:rFonts w:ascii="Times New Roman" w:cs="Times New Roman" w:hAnsi="Times New Roman"/>
        </w:rPr>
        <w:t>common</w:t>
      </w:r>
      <w:r>
        <w:rPr>
          <w:rFonts w:ascii="Times New Roman" w:cs="Times New Roman" w:hAnsi="Times New Roman"/>
          <w:spacing w:val="-10"/>
        </w:rPr>
        <w:t xml:space="preserve"> </w:t>
      </w:r>
      <w:r>
        <w:rPr>
          <w:rFonts w:ascii="Times New Roman" w:cs="Times New Roman" w:hAnsi="Times New Roman"/>
        </w:rPr>
        <w:t>materials</w:t>
      </w:r>
      <w:r>
        <w:rPr>
          <w:rFonts w:ascii="Times New Roman" w:cs="Times New Roman" w:hAnsi="Times New Roman"/>
          <w:spacing w:val="-11"/>
        </w:rPr>
        <w:t xml:space="preserve"> </w:t>
      </w:r>
      <w:r>
        <w:rPr>
          <w:rFonts w:ascii="Times New Roman" w:cs="Times New Roman" w:hAnsi="Times New Roman"/>
        </w:rPr>
        <w:t>for</w:t>
      </w:r>
      <w:r>
        <w:rPr>
          <w:rFonts w:ascii="Times New Roman" w:cs="Times New Roman" w:hAnsi="Times New Roman"/>
          <w:spacing w:val="-10"/>
        </w:rPr>
        <w:t xml:space="preserve"> </w:t>
      </w:r>
      <w:r>
        <w:rPr>
          <w:rFonts w:ascii="Times New Roman" w:cs="Times New Roman" w:hAnsi="Times New Roman"/>
        </w:rPr>
        <w:t>liming</w:t>
      </w:r>
      <w:r>
        <w:rPr>
          <w:rFonts w:ascii="Times New Roman" w:cs="Times New Roman" w:hAnsi="Times New Roman"/>
          <w:spacing w:val="-10"/>
        </w:rPr>
        <w:t xml:space="preserve"> </w:t>
      </w:r>
      <w:r>
        <w:rPr>
          <w:rFonts w:ascii="Times New Roman" w:cs="Times New Roman" w:hAnsi="Times New Roman"/>
        </w:rPr>
        <w:t>are</w:t>
      </w:r>
      <w:r>
        <w:rPr>
          <w:rFonts w:ascii="Times New Roman" w:cs="Times New Roman" w:hAnsi="Times New Roman"/>
          <w:spacing w:val="-11"/>
        </w:rPr>
        <w:t xml:space="preserve"> </w:t>
      </w:r>
      <w:r>
        <w:rPr>
          <w:rFonts w:ascii="Times New Roman" w:cs="Times New Roman" w:hAnsi="Times New Roman"/>
        </w:rPr>
        <w:t>of</w:t>
      </w:r>
      <w:r>
        <w:rPr>
          <w:rFonts w:ascii="Times New Roman" w:cs="Times New Roman" w:hAnsi="Times New Roman"/>
          <w:spacing w:val="-10"/>
        </w:rPr>
        <w:t xml:space="preserve"> </w:t>
      </w:r>
      <w:r>
        <w:rPr>
          <w:rFonts w:ascii="Times New Roman" w:cs="Times New Roman" w:hAnsi="Times New Roman"/>
        </w:rPr>
        <w:t>oxides</w:t>
      </w:r>
      <w:r>
        <w:rPr>
          <w:rFonts w:ascii="Times New Roman" w:cs="Times New Roman" w:hAnsi="Times New Roman"/>
          <w:spacing w:val="-11"/>
        </w:rPr>
        <w:t xml:space="preserve"> </w:t>
      </w:r>
      <w:r>
        <w:rPr>
          <w:rFonts w:ascii="Times New Roman" w:cs="Times New Roman" w:hAnsi="Times New Roman"/>
        </w:rPr>
        <w:t>and</w:t>
      </w:r>
      <w:r>
        <w:rPr>
          <w:rFonts w:ascii="Times New Roman" w:cs="Times New Roman" w:hAnsi="Times New Roman"/>
          <w:spacing w:val="-10"/>
        </w:rPr>
        <w:t xml:space="preserve"> </w:t>
      </w:r>
      <w:r>
        <w:rPr>
          <w:rFonts w:ascii="Times New Roman" w:cs="Times New Roman" w:hAnsi="Times New Roman"/>
        </w:rPr>
        <w:t>carbonates</w:t>
      </w:r>
      <w:r>
        <w:rPr>
          <w:rFonts w:ascii="Times New Roman" w:cs="Times New Roman" w:hAnsi="Times New Roman"/>
          <w:spacing w:val="-10"/>
        </w:rPr>
        <w:t xml:space="preserve"> </w:t>
      </w:r>
      <w:r>
        <w:rPr>
          <w:rFonts w:ascii="Times New Roman" w:cs="Times New Roman" w:hAnsi="Times New Roman"/>
        </w:rPr>
        <w:t>of</w:t>
      </w:r>
      <w:r>
        <w:rPr>
          <w:rFonts w:ascii="Times New Roman" w:cs="Times New Roman" w:hAnsi="Times New Roman"/>
          <w:spacing w:val="-11"/>
        </w:rPr>
        <w:t xml:space="preserve"> </w:t>
      </w:r>
      <w:r>
        <w:rPr>
          <w:rFonts w:ascii="Times New Roman" w:cs="Times New Roman" w:hAnsi="Times New Roman"/>
        </w:rPr>
        <w:t>calcium</w:t>
      </w:r>
      <w:r>
        <w:rPr>
          <w:rFonts w:ascii="Times New Roman" w:cs="Times New Roman" w:hAnsi="Times New Roman"/>
          <w:spacing w:val="-10"/>
        </w:rPr>
        <w:t xml:space="preserve"> </w:t>
      </w:r>
      <w:r>
        <w:rPr>
          <w:rFonts w:ascii="Times New Roman" w:cs="Times New Roman" w:hAnsi="Times New Roman"/>
        </w:rPr>
        <w:t>and</w:t>
      </w:r>
      <w:r>
        <w:rPr>
          <w:rFonts w:ascii="Times New Roman" w:cs="Times New Roman" w:hAnsi="Times New Roman"/>
          <w:spacing w:val="-10"/>
        </w:rPr>
        <w:t xml:space="preserve"> </w:t>
      </w:r>
      <w:r>
        <w:rPr>
          <w:rFonts w:ascii="Times New Roman" w:cs="Times New Roman" w:hAnsi="Times New Roman"/>
        </w:rPr>
        <w:t>magnesium.</w:t>
      </w:r>
      <w:r>
        <w:rPr>
          <w:rFonts w:ascii="Times New Roman" w:cs="Times New Roman" w:hAnsi="Times New Roman"/>
          <w:spacing w:val="-11"/>
        </w:rPr>
        <w:t xml:space="preserve"> </w:t>
      </w:r>
      <w:r>
        <w:rPr>
          <w:rFonts w:ascii="Times New Roman" w:cs="Times New Roman" w:hAnsi="Times New Roman"/>
        </w:rPr>
        <w:t>When these</w:t>
      </w:r>
      <w:r>
        <w:rPr>
          <w:rFonts w:ascii="Times New Roman" w:cs="Times New Roman" w:hAnsi="Times New Roman"/>
          <w:spacing w:val="-13"/>
        </w:rPr>
        <w:t xml:space="preserve"> </w:t>
      </w:r>
      <w:r>
        <w:rPr>
          <w:rFonts w:ascii="Times New Roman" w:cs="Times New Roman" w:hAnsi="Times New Roman"/>
        </w:rPr>
        <w:t>substances</w:t>
      </w:r>
      <w:r>
        <w:rPr>
          <w:rFonts w:ascii="Times New Roman" w:cs="Times New Roman" w:hAnsi="Times New Roman"/>
          <w:spacing w:val="-13"/>
        </w:rPr>
        <w:t xml:space="preserve"> </w:t>
      </w:r>
      <w:r>
        <w:rPr>
          <w:rFonts w:ascii="Times New Roman" w:cs="Times New Roman" w:hAnsi="Times New Roman"/>
        </w:rPr>
        <w:t>added</w:t>
      </w:r>
      <w:r>
        <w:rPr>
          <w:rFonts w:ascii="Times New Roman" w:cs="Times New Roman" w:hAnsi="Times New Roman"/>
          <w:spacing w:val="-12"/>
        </w:rPr>
        <w:t xml:space="preserve"> </w:t>
      </w:r>
      <w:r>
        <w:rPr>
          <w:rFonts w:ascii="Times New Roman" w:cs="Times New Roman" w:hAnsi="Times New Roman"/>
        </w:rPr>
        <w:t>to</w:t>
      </w:r>
      <w:r>
        <w:rPr>
          <w:rFonts w:ascii="Times New Roman" w:cs="Times New Roman" w:hAnsi="Times New Roman"/>
          <w:spacing w:val="-13"/>
        </w:rPr>
        <w:t xml:space="preserve"> </w:t>
      </w:r>
      <w:r>
        <w:rPr>
          <w:rFonts w:ascii="Times New Roman" w:cs="Times New Roman" w:hAnsi="Times New Roman"/>
        </w:rPr>
        <w:t>the</w:t>
      </w:r>
      <w:r>
        <w:rPr>
          <w:rFonts w:ascii="Times New Roman" w:cs="Times New Roman" w:hAnsi="Times New Roman"/>
          <w:spacing w:val="-13"/>
        </w:rPr>
        <w:t xml:space="preserve"> </w:t>
      </w:r>
      <w:r>
        <w:rPr>
          <w:rFonts w:ascii="Times New Roman" w:cs="Times New Roman" w:hAnsi="Times New Roman"/>
        </w:rPr>
        <w:t>soil,</w:t>
      </w:r>
      <w:r>
        <w:rPr>
          <w:rFonts w:ascii="Times New Roman" w:cs="Times New Roman" w:hAnsi="Times New Roman"/>
          <w:spacing w:val="-12"/>
        </w:rPr>
        <w:t xml:space="preserve"> </w:t>
      </w:r>
      <w:r>
        <w:rPr>
          <w:rFonts w:ascii="Times New Roman" w:cs="Times New Roman" w:hAnsi="Times New Roman"/>
        </w:rPr>
        <w:t>they</w:t>
      </w:r>
      <w:r>
        <w:rPr>
          <w:rFonts w:ascii="Times New Roman" w:cs="Times New Roman" w:hAnsi="Times New Roman"/>
          <w:spacing w:val="-13"/>
        </w:rPr>
        <w:t xml:space="preserve"> </w:t>
      </w:r>
      <w:r>
        <w:rPr>
          <w:rFonts w:ascii="Times New Roman" w:cs="Times New Roman" w:hAnsi="Times New Roman"/>
        </w:rPr>
        <w:t>add</w:t>
      </w:r>
      <w:r>
        <w:rPr>
          <w:rFonts w:ascii="Times New Roman" w:cs="Times New Roman" w:hAnsi="Times New Roman"/>
          <w:spacing w:val="-12"/>
        </w:rPr>
        <w:t xml:space="preserve"> </w:t>
      </w:r>
      <w:r>
        <w:rPr>
          <w:rFonts w:ascii="Times New Roman" w:cs="Times New Roman" w:hAnsi="Times New Roman"/>
        </w:rPr>
        <w:t>the</w:t>
      </w:r>
      <w:r>
        <w:rPr>
          <w:rFonts w:ascii="Times New Roman" w:cs="Times New Roman" w:hAnsi="Times New Roman"/>
          <w:spacing w:val="-13"/>
        </w:rPr>
        <w:t xml:space="preserve"> </w:t>
      </w:r>
      <w:r>
        <w:rPr>
          <w:rFonts w:ascii="Times New Roman" w:cs="Times New Roman" w:hAnsi="Times New Roman"/>
        </w:rPr>
        <w:t>amount</w:t>
      </w:r>
      <w:r>
        <w:rPr>
          <w:rFonts w:ascii="Times New Roman" w:cs="Times New Roman" w:hAnsi="Times New Roman"/>
          <w:spacing w:val="-13"/>
        </w:rPr>
        <w:t xml:space="preserve"> </w:t>
      </w:r>
      <w:r>
        <w:rPr>
          <w:rFonts w:ascii="Times New Roman" w:cs="Times New Roman" w:hAnsi="Times New Roman"/>
        </w:rPr>
        <w:t>of</w:t>
      </w:r>
      <w:r>
        <w:rPr>
          <w:rFonts w:ascii="Times New Roman" w:cs="Times New Roman" w:hAnsi="Times New Roman"/>
          <w:spacing w:val="-12"/>
        </w:rPr>
        <w:t xml:space="preserve"> </w:t>
      </w:r>
      <w:r>
        <w:rPr>
          <w:rFonts w:ascii="Times New Roman" w:cs="Times New Roman" w:hAnsi="Times New Roman"/>
        </w:rPr>
        <w:t>the</w:t>
      </w:r>
      <w:r>
        <w:rPr>
          <w:rFonts w:ascii="Times New Roman" w:cs="Times New Roman" w:hAnsi="Times New Roman"/>
          <w:spacing w:val="-13"/>
        </w:rPr>
        <w:t xml:space="preserve"> </w:t>
      </w:r>
      <w:r>
        <w:rPr>
          <w:rFonts w:ascii="Times New Roman" w:cs="Times New Roman" w:hAnsi="Times New Roman"/>
        </w:rPr>
        <w:t>exchangeable</w:t>
      </w:r>
      <w:r>
        <w:rPr>
          <w:rFonts w:ascii="Times New Roman" w:cs="Times New Roman" w:hAnsi="Times New Roman"/>
          <w:spacing w:val="-13"/>
        </w:rPr>
        <w:t xml:space="preserve"> </w:t>
      </w:r>
      <w:r>
        <w:rPr>
          <w:rFonts w:ascii="Times New Roman" w:cs="Times New Roman" w:hAnsi="Times New Roman"/>
        </w:rPr>
        <w:t>bases</w:t>
      </w:r>
      <w:r>
        <w:rPr>
          <w:rFonts w:ascii="Times New Roman" w:cs="Times New Roman" w:hAnsi="Times New Roman"/>
          <w:spacing w:val="-12"/>
        </w:rPr>
        <w:t xml:space="preserve"> </w:t>
      </w:r>
      <w:r>
        <w:rPr>
          <w:rFonts w:ascii="Times New Roman" w:cs="Times New Roman" w:hAnsi="Times New Roman"/>
        </w:rPr>
        <w:t>as</w:t>
      </w:r>
      <w:r>
        <w:rPr>
          <w:rFonts w:ascii="Times New Roman" w:cs="Times New Roman" w:hAnsi="Times New Roman"/>
          <w:spacing w:val="-13"/>
        </w:rPr>
        <w:t xml:space="preserve"> </w:t>
      </w:r>
      <w:r>
        <w:rPr>
          <w:rFonts w:ascii="Times New Roman" w:cs="Times New Roman" w:hAnsi="Times New Roman"/>
        </w:rPr>
        <w:t>a</w:t>
      </w:r>
      <w:r>
        <w:rPr>
          <w:rFonts w:ascii="Times New Roman" w:cs="Times New Roman" w:hAnsi="Times New Roman"/>
          <w:spacing w:val="-12"/>
        </w:rPr>
        <w:t xml:space="preserve"> </w:t>
      </w:r>
      <w:r>
        <w:rPr>
          <w:rFonts w:ascii="Times New Roman" w:cs="Times New Roman" w:hAnsi="Times New Roman"/>
        </w:rPr>
        <w:t>result</w:t>
      </w:r>
      <w:r>
        <w:rPr>
          <w:rFonts w:ascii="Times New Roman" w:cs="Times New Roman" w:hAnsi="Times New Roman"/>
          <w:spacing w:val="-13"/>
        </w:rPr>
        <w:t xml:space="preserve"> </w:t>
      </w:r>
      <w:r>
        <w:rPr>
          <w:rFonts w:ascii="Times New Roman" w:cs="Times New Roman" w:hAnsi="Times New Roman"/>
        </w:rPr>
        <w:t>the soil acidity</w:t>
      </w:r>
      <w:r>
        <w:rPr>
          <w:rFonts w:ascii="Times New Roman" w:cs="Times New Roman" w:hAnsi="Times New Roman"/>
          <w:spacing w:val="-17"/>
        </w:rPr>
        <w:t xml:space="preserve"> </w:t>
      </w:r>
      <w:r>
        <w:rPr>
          <w:rFonts w:ascii="Times New Roman" w:cs="Times New Roman" w:hAnsi="Times New Roman"/>
        </w:rPr>
        <w:t>reduced.</w:t>
      </w:r>
    </w:p>
    <w:p>
      <w:pPr>
        <w:pStyle w:val="style0"/>
        <w:spacing w:lineRule="auto" w:line="276"/>
        <w:jc w:val="both"/>
        <w:rPr>
          <w:rFonts w:ascii="Times New Roman" w:cs="Times New Roman" w:hAnsi="Times New Roman"/>
          <w:b/>
        </w:rPr>
      </w:pPr>
      <w:r>
        <w:rPr>
          <w:rFonts w:ascii="Times New Roman" w:cs="Times New Roman" w:hAnsi="Times New Roman"/>
          <w:b/>
          <w:u w:color="444444"/>
        </w:rPr>
        <w:t>Acidification of the soil</w:t>
      </w:r>
    </w:p>
    <w:p>
      <w:pPr>
        <w:pStyle w:val="style0"/>
        <w:spacing w:lineRule="auto" w:line="276"/>
        <w:jc w:val="both"/>
        <w:rPr>
          <w:rFonts w:ascii="Times New Roman" w:cs="Times New Roman" w:hAnsi="Times New Roman"/>
        </w:rPr>
      </w:pPr>
      <w:r>
        <w:rPr>
          <w:rFonts w:ascii="Times New Roman" w:cs="Times New Roman" w:hAnsi="Times New Roman"/>
          <w:b/>
        </w:rPr>
        <w:t>Eradication</w:t>
      </w:r>
      <w:r>
        <w:rPr>
          <w:rFonts w:ascii="Times New Roman" w:cs="Times New Roman" w:hAnsi="Times New Roman"/>
          <w:spacing w:val="-14"/>
        </w:rPr>
        <w:t xml:space="preserve"> </w:t>
      </w:r>
      <w:r>
        <w:rPr>
          <w:rFonts w:ascii="Times New Roman" w:cs="Times New Roman" w:hAnsi="Times New Roman"/>
        </w:rPr>
        <w:t>It</w:t>
      </w:r>
      <w:r>
        <w:rPr>
          <w:rFonts w:ascii="Times New Roman" w:cs="Times New Roman" w:hAnsi="Times New Roman"/>
          <w:spacing w:val="-14"/>
        </w:rPr>
        <w:t xml:space="preserve"> </w:t>
      </w:r>
      <w:r>
        <w:rPr>
          <w:rFonts w:ascii="Times New Roman" w:cs="Times New Roman" w:hAnsi="Times New Roman"/>
        </w:rPr>
        <w:t>is</w:t>
      </w:r>
      <w:r>
        <w:rPr>
          <w:rFonts w:ascii="Times New Roman" w:cs="Times New Roman" w:hAnsi="Times New Roman"/>
          <w:spacing w:val="-13"/>
        </w:rPr>
        <w:t xml:space="preserve"> </w:t>
      </w:r>
      <w:r>
        <w:rPr>
          <w:rFonts w:ascii="Times New Roman" w:cs="Times New Roman" w:hAnsi="Times New Roman"/>
        </w:rPr>
        <w:t>a</w:t>
      </w:r>
      <w:r>
        <w:rPr>
          <w:rFonts w:ascii="Times New Roman" w:cs="Times New Roman" w:hAnsi="Times New Roman"/>
          <w:spacing w:val="-14"/>
        </w:rPr>
        <w:t xml:space="preserve"> </w:t>
      </w:r>
      <w:r>
        <w:rPr>
          <w:rFonts w:ascii="Times New Roman" w:cs="Times New Roman" w:hAnsi="Times New Roman"/>
        </w:rPr>
        <w:t>process</w:t>
      </w:r>
      <w:r>
        <w:rPr>
          <w:rFonts w:ascii="Times New Roman" w:cs="Times New Roman" w:hAnsi="Times New Roman"/>
          <w:spacing w:val="-13"/>
        </w:rPr>
        <w:t xml:space="preserve"> </w:t>
      </w:r>
      <w:r>
        <w:rPr>
          <w:rFonts w:ascii="Times New Roman" w:cs="Times New Roman" w:hAnsi="Times New Roman"/>
        </w:rPr>
        <w:t>of</w:t>
      </w:r>
      <w:r>
        <w:rPr>
          <w:rFonts w:ascii="Times New Roman" w:cs="Times New Roman" w:hAnsi="Times New Roman"/>
          <w:spacing w:val="-14"/>
        </w:rPr>
        <w:t xml:space="preserve"> </w:t>
      </w:r>
      <w:r>
        <w:rPr>
          <w:rFonts w:ascii="Times New Roman" w:cs="Times New Roman" w:hAnsi="Times New Roman"/>
        </w:rPr>
        <w:t>removing</w:t>
      </w:r>
      <w:r>
        <w:rPr>
          <w:rFonts w:ascii="Times New Roman" w:cs="Times New Roman" w:hAnsi="Times New Roman"/>
          <w:spacing w:val="-13"/>
        </w:rPr>
        <w:t xml:space="preserve"> </w:t>
      </w:r>
      <w:r>
        <w:rPr>
          <w:rFonts w:ascii="Times New Roman" w:cs="Times New Roman" w:hAnsi="Times New Roman"/>
        </w:rPr>
        <w:t>the</w:t>
      </w:r>
      <w:r>
        <w:rPr>
          <w:rFonts w:ascii="Times New Roman" w:cs="Times New Roman" w:hAnsi="Times New Roman"/>
          <w:spacing w:val="-14"/>
        </w:rPr>
        <w:t xml:space="preserve"> </w:t>
      </w:r>
      <w:r>
        <w:rPr>
          <w:rFonts w:ascii="Times New Roman" w:cs="Times New Roman" w:hAnsi="Times New Roman"/>
        </w:rPr>
        <w:t>sodium</w:t>
      </w:r>
      <w:r>
        <w:rPr>
          <w:rFonts w:ascii="Times New Roman" w:cs="Times New Roman" w:hAnsi="Times New Roman"/>
          <w:spacing w:val="-13"/>
        </w:rPr>
        <w:t xml:space="preserve"> </w:t>
      </w:r>
      <w:r>
        <w:rPr>
          <w:rFonts w:ascii="Times New Roman" w:cs="Times New Roman" w:hAnsi="Times New Roman"/>
        </w:rPr>
        <w:t>salts</w:t>
      </w:r>
      <w:r>
        <w:rPr>
          <w:rFonts w:ascii="Times New Roman" w:cs="Times New Roman" w:hAnsi="Times New Roman"/>
          <w:spacing w:val="-14"/>
        </w:rPr>
        <w:t xml:space="preserve"> </w:t>
      </w:r>
      <w:r>
        <w:rPr>
          <w:rFonts w:ascii="Times New Roman" w:cs="Times New Roman" w:hAnsi="Times New Roman"/>
        </w:rPr>
        <w:t>and</w:t>
      </w:r>
      <w:r>
        <w:rPr>
          <w:rFonts w:ascii="Times New Roman" w:cs="Times New Roman" w:hAnsi="Times New Roman"/>
          <w:spacing w:val="-13"/>
        </w:rPr>
        <w:t xml:space="preserve"> </w:t>
      </w:r>
      <w:r>
        <w:rPr>
          <w:rFonts w:ascii="Times New Roman" w:cs="Times New Roman" w:hAnsi="Times New Roman"/>
        </w:rPr>
        <w:t>other</w:t>
      </w:r>
      <w:r>
        <w:rPr>
          <w:rFonts w:ascii="Times New Roman" w:cs="Times New Roman" w:hAnsi="Times New Roman"/>
          <w:spacing w:val="-14"/>
        </w:rPr>
        <w:t xml:space="preserve"> </w:t>
      </w:r>
      <w:r>
        <w:rPr>
          <w:rFonts w:ascii="Times New Roman" w:cs="Times New Roman" w:hAnsi="Times New Roman"/>
        </w:rPr>
        <w:t>basic</w:t>
      </w:r>
      <w:r>
        <w:rPr>
          <w:rFonts w:ascii="Times New Roman" w:cs="Times New Roman" w:hAnsi="Times New Roman"/>
          <w:spacing w:val="-13"/>
        </w:rPr>
        <w:t xml:space="preserve"> </w:t>
      </w:r>
      <w:r>
        <w:rPr>
          <w:rFonts w:ascii="Times New Roman" w:cs="Times New Roman" w:hAnsi="Times New Roman"/>
        </w:rPr>
        <w:t>oxides</w:t>
      </w:r>
      <w:r>
        <w:rPr>
          <w:rFonts w:ascii="Times New Roman" w:cs="Times New Roman" w:hAnsi="Times New Roman"/>
          <w:spacing w:val="-14"/>
        </w:rPr>
        <w:t xml:space="preserve"> </w:t>
      </w:r>
      <w:r>
        <w:rPr>
          <w:rFonts w:ascii="Times New Roman" w:cs="Times New Roman" w:hAnsi="Times New Roman"/>
        </w:rPr>
        <w:t>from</w:t>
      </w:r>
      <w:r>
        <w:rPr>
          <w:rFonts w:ascii="Times New Roman" w:cs="Times New Roman" w:hAnsi="Times New Roman"/>
          <w:spacing w:val="-13"/>
        </w:rPr>
        <w:t xml:space="preserve"> </w:t>
      </w:r>
      <w:r>
        <w:rPr>
          <w:rFonts w:ascii="Times New Roman" w:cs="Times New Roman" w:hAnsi="Times New Roman"/>
        </w:rPr>
        <w:t>the overlying</w:t>
      </w:r>
      <w:r>
        <w:rPr>
          <w:rFonts w:ascii="Times New Roman" w:cs="Times New Roman" w:hAnsi="Times New Roman"/>
          <w:spacing w:val="-9"/>
        </w:rPr>
        <w:t xml:space="preserve"> </w:t>
      </w:r>
      <w:r>
        <w:rPr>
          <w:rFonts w:ascii="Times New Roman" w:cs="Times New Roman" w:hAnsi="Times New Roman"/>
        </w:rPr>
        <w:t>soils</w:t>
      </w:r>
      <w:r>
        <w:rPr>
          <w:rFonts w:ascii="Times New Roman" w:cs="Times New Roman" w:hAnsi="Times New Roman"/>
          <w:spacing w:val="-9"/>
        </w:rPr>
        <w:t xml:space="preserve"> </w:t>
      </w:r>
      <w:r>
        <w:rPr>
          <w:rFonts w:ascii="Times New Roman" w:cs="Times New Roman" w:hAnsi="Times New Roman"/>
        </w:rPr>
        <w:t>by</w:t>
      </w:r>
      <w:r>
        <w:rPr>
          <w:rFonts w:ascii="Times New Roman" w:cs="Times New Roman" w:hAnsi="Times New Roman"/>
          <w:spacing w:val="-9"/>
        </w:rPr>
        <w:t xml:space="preserve"> </w:t>
      </w:r>
      <w:r>
        <w:rPr>
          <w:rFonts w:ascii="Times New Roman" w:cs="Times New Roman" w:hAnsi="Times New Roman"/>
        </w:rPr>
        <w:t>passing</w:t>
      </w:r>
      <w:r>
        <w:rPr>
          <w:rFonts w:ascii="Times New Roman" w:cs="Times New Roman" w:hAnsi="Times New Roman"/>
          <w:spacing w:val="-8"/>
        </w:rPr>
        <w:t xml:space="preserve"> </w:t>
      </w:r>
      <w:r>
        <w:rPr>
          <w:rFonts w:ascii="Times New Roman" w:cs="Times New Roman" w:hAnsi="Times New Roman"/>
        </w:rPr>
        <w:t>a</w:t>
      </w:r>
      <w:r>
        <w:rPr>
          <w:rFonts w:ascii="Times New Roman" w:cs="Times New Roman" w:hAnsi="Times New Roman"/>
          <w:spacing w:val="-9"/>
        </w:rPr>
        <w:t xml:space="preserve"> </w:t>
      </w:r>
      <w:r>
        <w:rPr>
          <w:rFonts w:ascii="Times New Roman" w:cs="Times New Roman" w:hAnsi="Times New Roman"/>
        </w:rPr>
        <w:t>lot</w:t>
      </w:r>
      <w:r>
        <w:rPr>
          <w:rFonts w:ascii="Times New Roman" w:cs="Times New Roman" w:hAnsi="Times New Roman"/>
          <w:spacing w:val="-9"/>
        </w:rPr>
        <w:t xml:space="preserve"> </w:t>
      </w:r>
      <w:r>
        <w:rPr>
          <w:rFonts w:ascii="Times New Roman" w:cs="Times New Roman" w:hAnsi="Times New Roman"/>
        </w:rPr>
        <w:t>of</w:t>
      </w:r>
      <w:r>
        <w:rPr>
          <w:rFonts w:ascii="Times New Roman" w:cs="Times New Roman" w:hAnsi="Times New Roman"/>
          <w:spacing w:val="-9"/>
        </w:rPr>
        <w:t xml:space="preserve"> </w:t>
      </w:r>
      <w:r>
        <w:rPr>
          <w:rFonts w:ascii="Times New Roman" w:cs="Times New Roman" w:hAnsi="Times New Roman"/>
        </w:rPr>
        <w:t>water</w:t>
      </w:r>
      <w:r>
        <w:rPr>
          <w:rFonts w:ascii="Times New Roman" w:cs="Times New Roman" w:hAnsi="Times New Roman"/>
          <w:spacing w:val="-8"/>
        </w:rPr>
        <w:t xml:space="preserve"> </w:t>
      </w:r>
      <w:r>
        <w:rPr>
          <w:rFonts w:ascii="Times New Roman" w:cs="Times New Roman" w:hAnsi="Times New Roman"/>
        </w:rPr>
        <w:t>to</w:t>
      </w:r>
      <w:r>
        <w:rPr>
          <w:rFonts w:ascii="Times New Roman" w:cs="Times New Roman" w:hAnsi="Times New Roman"/>
          <w:spacing w:val="-9"/>
        </w:rPr>
        <w:t xml:space="preserve"> </w:t>
      </w:r>
      <w:r>
        <w:rPr>
          <w:rFonts w:ascii="Times New Roman" w:cs="Times New Roman" w:hAnsi="Times New Roman"/>
        </w:rPr>
        <w:t>cause</w:t>
      </w:r>
      <w:r>
        <w:rPr>
          <w:rFonts w:ascii="Times New Roman" w:cs="Times New Roman" w:hAnsi="Times New Roman"/>
          <w:spacing w:val="-9"/>
        </w:rPr>
        <w:t xml:space="preserve"> </w:t>
      </w:r>
      <w:r>
        <w:rPr>
          <w:rFonts w:ascii="Times New Roman" w:cs="Times New Roman" w:hAnsi="Times New Roman"/>
        </w:rPr>
        <w:t>leaching.</w:t>
      </w:r>
    </w:p>
    <w:p>
      <w:pPr>
        <w:pStyle w:val="style0"/>
        <w:spacing w:lineRule="auto" w:line="276"/>
        <w:jc w:val="both"/>
        <w:rPr>
          <w:rFonts w:ascii="Times New Roman" w:cs="Times New Roman" w:hAnsi="Times New Roman"/>
        </w:rPr>
      </w:pPr>
      <w:r>
        <w:rPr>
          <w:rFonts w:ascii="Times New Roman" w:cs="Times New Roman" w:hAnsi="Times New Roman"/>
          <w:b/>
        </w:rPr>
        <w:t>Conversion</w:t>
      </w:r>
      <w:r>
        <w:rPr>
          <w:rFonts w:ascii="Times New Roman" w:cs="Times New Roman" w:hAnsi="Times New Roman"/>
          <w:b/>
          <w:spacing w:val="-12"/>
        </w:rPr>
        <w:t xml:space="preserve"> </w:t>
      </w:r>
      <w:r>
        <w:rPr>
          <w:rFonts w:ascii="Times New Roman" w:cs="Times New Roman" w:hAnsi="Times New Roman"/>
        </w:rPr>
        <w:t>It</w:t>
      </w:r>
      <w:r>
        <w:rPr>
          <w:rFonts w:ascii="Times New Roman" w:cs="Times New Roman" w:hAnsi="Times New Roman"/>
          <w:spacing w:val="-15"/>
        </w:rPr>
        <w:t xml:space="preserve"> </w:t>
      </w:r>
      <w:r>
        <w:rPr>
          <w:rFonts w:ascii="Times New Roman" w:cs="Times New Roman" w:hAnsi="Times New Roman"/>
        </w:rPr>
        <w:t>is</w:t>
      </w:r>
      <w:r>
        <w:rPr>
          <w:rFonts w:ascii="Times New Roman" w:cs="Times New Roman" w:hAnsi="Times New Roman"/>
          <w:spacing w:val="-15"/>
        </w:rPr>
        <w:t xml:space="preserve"> </w:t>
      </w:r>
      <w:r>
        <w:rPr>
          <w:rFonts w:ascii="Times New Roman" w:cs="Times New Roman" w:hAnsi="Times New Roman"/>
        </w:rPr>
        <w:t>a</w:t>
      </w:r>
      <w:r>
        <w:rPr>
          <w:rFonts w:ascii="Times New Roman" w:cs="Times New Roman" w:hAnsi="Times New Roman"/>
          <w:spacing w:val="-15"/>
        </w:rPr>
        <w:t xml:space="preserve"> </w:t>
      </w:r>
      <w:r>
        <w:rPr>
          <w:rFonts w:ascii="Times New Roman" w:cs="Times New Roman" w:hAnsi="Times New Roman"/>
        </w:rPr>
        <w:t>process</w:t>
      </w:r>
      <w:r>
        <w:rPr>
          <w:rFonts w:ascii="Times New Roman" w:cs="Times New Roman" w:hAnsi="Times New Roman"/>
          <w:spacing w:val="-15"/>
        </w:rPr>
        <w:t xml:space="preserve"> </w:t>
      </w:r>
      <w:r>
        <w:rPr>
          <w:rFonts w:ascii="Times New Roman" w:cs="Times New Roman" w:hAnsi="Times New Roman"/>
        </w:rPr>
        <w:t>of</w:t>
      </w:r>
      <w:r>
        <w:rPr>
          <w:rFonts w:ascii="Times New Roman" w:cs="Times New Roman" w:hAnsi="Times New Roman"/>
          <w:spacing w:val="-15"/>
        </w:rPr>
        <w:t xml:space="preserve"> </w:t>
      </w:r>
      <w:r>
        <w:rPr>
          <w:rFonts w:ascii="Times New Roman" w:cs="Times New Roman" w:hAnsi="Times New Roman"/>
        </w:rPr>
        <w:t>adding</w:t>
      </w:r>
      <w:r>
        <w:rPr>
          <w:rFonts w:ascii="Times New Roman" w:cs="Times New Roman" w:hAnsi="Times New Roman"/>
          <w:spacing w:val="-16"/>
        </w:rPr>
        <w:t xml:space="preserve"> </w:t>
      </w:r>
      <w:r>
        <w:rPr>
          <w:rFonts w:ascii="Times New Roman" w:cs="Times New Roman" w:hAnsi="Times New Roman"/>
        </w:rPr>
        <w:t>materials</w:t>
      </w:r>
      <w:r>
        <w:rPr>
          <w:rFonts w:ascii="Times New Roman" w:cs="Times New Roman" w:hAnsi="Times New Roman"/>
          <w:spacing w:val="-15"/>
        </w:rPr>
        <w:t xml:space="preserve"> </w:t>
      </w:r>
      <w:r>
        <w:rPr>
          <w:rFonts w:ascii="Times New Roman" w:cs="Times New Roman" w:hAnsi="Times New Roman"/>
        </w:rPr>
        <w:t>to</w:t>
      </w:r>
      <w:r>
        <w:rPr>
          <w:rFonts w:ascii="Times New Roman" w:cs="Times New Roman" w:hAnsi="Times New Roman"/>
          <w:spacing w:val="-15"/>
        </w:rPr>
        <w:t xml:space="preserve"> </w:t>
      </w:r>
      <w:r>
        <w:rPr>
          <w:rFonts w:ascii="Times New Roman" w:cs="Times New Roman" w:hAnsi="Times New Roman"/>
        </w:rPr>
        <w:t>the</w:t>
      </w:r>
      <w:r>
        <w:rPr>
          <w:rFonts w:ascii="Times New Roman" w:cs="Times New Roman" w:hAnsi="Times New Roman"/>
          <w:spacing w:val="-15"/>
        </w:rPr>
        <w:t xml:space="preserve"> </w:t>
      </w:r>
      <w:r>
        <w:rPr>
          <w:rFonts w:ascii="Times New Roman" w:cs="Times New Roman" w:hAnsi="Times New Roman"/>
        </w:rPr>
        <w:t>soil</w:t>
      </w:r>
      <w:r>
        <w:rPr>
          <w:rFonts w:ascii="Times New Roman" w:cs="Times New Roman" w:hAnsi="Times New Roman"/>
          <w:spacing w:val="-15"/>
        </w:rPr>
        <w:t xml:space="preserve"> </w:t>
      </w:r>
      <w:r>
        <w:rPr>
          <w:rFonts w:ascii="Times New Roman" w:cs="Times New Roman" w:hAnsi="Times New Roman"/>
        </w:rPr>
        <w:t>which</w:t>
      </w:r>
      <w:r>
        <w:rPr>
          <w:rFonts w:ascii="Times New Roman" w:cs="Times New Roman" w:hAnsi="Times New Roman"/>
          <w:spacing w:val="-15"/>
        </w:rPr>
        <w:t xml:space="preserve"> </w:t>
      </w:r>
      <w:r>
        <w:rPr>
          <w:rFonts w:ascii="Times New Roman" w:cs="Times New Roman" w:hAnsi="Times New Roman"/>
        </w:rPr>
        <w:t>may</w:t>
      </w:r>
      <w:r>
        <w:rPr>
          <w:rFonts w:ascii="Times New Roman" w:cs="Times New Roman" w:hAnsi="Times New Roman"/>
          <w:spacing w:val="-15"/>
        </w:rPr>
        <w:t xml:space="preserve"> </w:t>
      </w:r>
      <w:r>
        <w:rPr>
          <w:rFonts w:ascii="Times New Roman" w:cs="Times New Roman" w:hAnsi="Times New Roman"/>
        </w:rPr>
        <w:t>cause</w:t>
      </w:r>
      <w:r>
        <w:rPr>
          <w:rFonts w:ascii="Times New Roman" w:cs="Times New Roman" w:hAnsi="Times New Roman"/>
          <w:spacing w:val="-16"/>
        </w:rPr>
        <w:t xml:space="preserve"> </w:t>
      </w:r>
      <w:r>
        <w:rPr>
          <w:rFonts w:ascii="Times New Roman" w:cs="Times New Roman" w:hAnsi="Times New Roman"/>
        </w:rPr>
        <w:t>acidity</w:t>
      </w:r>
      <w:r>
        <w:rPr>
          <w:rFonts w:ascii="Times New Roman" w:cs="Times New Roman" w:hAnsi="Times New Roman"/>
          <w:spacing w:val="-15"/>
        </w:rPr>
        <w:t xml:space="preserve"> </w:t>
      </w:r>
      <w:r>
        <w:rPr>
          <w:rFonts w:ascii="Times New Roman" w:cs="Times New Roman" w:hAnsi="Times New Roman"/>
        </w:rPr>
        <w:t>as</w:t>
      </w:r>
      <w:r>
        <w:rPr>
          <w:rFonts w:ascii="Times New Roman" w:cs="Times New Roman" w:hAnsi="Times New Roman"/>
          <w:spacing w:val="-15"/>
        </w:rPr>
        <w:t xml:space="preserve"> </w:t>
      </w:r>
      <w:r>
        <w:rPr>
          <w:rFonts w:ascii="Times New Roman" w:cs="Times New Roman" w:hAnsi="Times New Roman"/>
        </w:rPr>
        <w:t>they</w:t>
      </w:r>
      <w:r>
        <w:rPr>
          <w:rFonts w:ascii="Times New Roman" w:cs="Times New Roman" w:hAnsi="Times New Roman"/>
          <w:spacing w:val="-15"/>
        </w:rPr>
        <w:t xml:space="preserve"> </w:t>
      </w:r>
      <w:r>
        <w:rPr>
          <w:rFonts w:ascii="Times New Roman" w:cs="Times New Roman" w:hAnsi="Times New Roman"/>
        </w:rPr>
        <w:t xml:space="preserve">react with the basic oxides. These materials can be of like </w:t>
      </w:r>
      <w:r>
        <w:rPr>
          <w:rFonts w:ascii="Times New Roman" w:cs="Times New Roman" w:hAnsi="Times New Roman"/>
          <w:b/>
        </w:rPr>
        <w:t xml:space="preserve">gypsum </w:t>
      </w:r>
      <w:r>
        <w:rPr>
          <w:rFonts w:ascii="Times New Roman" w:cs="Times New Roman" w:hAnsi="Times New Roman"/>
        </w:rPr>
        <w:t xml:space="preserve">and </w:t>
      </w:r>
      <w:r>
        <w:rPr>
          <w:rFonts w:ascii="Times New Roman" w:cs="Times New Roman" w:hAnsi="Times New Roman"/>
          <w:b/>
        </w:rPr>
        <w:t xml:space="preserve">sulphate. </w:t>
      </w:r>
    </w:p>
    <w:p>
      <w:pPr>
        <w:pStyle w:val="style0"/>
        <w:spacing w:lineRule="auto" w:line="276"/>
        <w:jc w:val="both"/>
        <w:rPr>
          <w:rFonts w:ascii="Times New Roman" w:cs="Times New Roman" w:hAnsi="Times New Roman"/>
          <w:b/>
          <w:u w:color="444444"/>
        </w:rPr>
      </w:pPr>
    </w:p>
    <w:p>
      <w:pPr>
        <w:pStyle w:val="style0"/>
        <w:spacing w:lineRule="auto" w:line="276"/>
        <w:jc w:val="both"/>
        <w:rPr>
          <w:rFonts w:ascii="Times New Roman" w:cs="Times New Roman" w:hAnsi="Times New Roman"/>
          <w:b/>
        </w:rPr>
      </w:pPr>
      <w:r>
        <w:rPr>
          <w:rFonts w:ascii="Times New Roman" w:cs="Times New Roman" w:hAnsi="Times New Roman"/>
          <w:b/>
          <w:u w:color="444444"/>
        </w:rPr>
        <w:t>Leaching</w:t>
      </w:r>
      <w:r>
        <w:rPr>
          <w:rFonts w:ascii="Times New Roman" w:cs="Times New Roman" w:hAnsi="Times New Roman"/>
          <w:b/>
        </w:rPr>
        <w:t xml:space="preserve"> </w:t>
      </w:r>
    </w:p>
    <w:p>
      <w:pPr>
        <w:pStyle w:val="style0"/>
        <w:spacing w:lineRule="auto" w:line="276"/>
        <w:jc w:val="both"/>
        <w:rPr>
          <w:rFonts w:ascii="Times New Roman" w:cs="Times New Roman" w:hAnsi="Times New Roman"/>
          <w:b/>
        </w:rPr>
      </w:pPr>
      <w:r>
        <w:rPr>
          <w:rFonts w:ascii="Times New Roman" w:cs="Times New Roman" w:hAnsi="Times New Roman"/>
        </w:rPr>
        <w:t>Leaching</w:t>
      </w:r>
      <w:r>
        <w:rPr>
          <w:rFonts w:ascii="Times New Roman" w:cs="Times New Roman" w:hAnsi="Times New Roman"/>
          <w:spacing w:val="-13"/>
        </w:rPr>
        <w:t xml:space="preserve"> </w:t>
      </w:r>
      <w:r>
        <w:rPr>
          <w:rFonts w:ascii="Times New Roman" w:cs="Times New Roman" w:hAnsi="Times New Roman"/>
        </w:rPr>
        <w:t>is</w:t>
      </w:r>
      <w:r>
        <w:rPr>
          <w:rFonts w:ascii="Times New Roman" w:cs="Times New Roman" w:hAnsi="Times New Roman"/>
          <w:spacing w:val="-12"/>
        </w:rPr>
        <w:t xml:space="preserve"> </w:t>
      </w:r>
      <w:r>
        <w:rPr>
          <w:rFonts w:ascii="Times New Roman" w:cs="Times New Roman" w:hAnsi="Times New Roman"/>
        </w:rPr>
        <w:t>a</w:t>
      </w:r>
      <w:r>
        <w:rPr>
          <w:rFonts w:ascii="Times New Roman" w:cs="Times New Roman" w:hAnsi="Times New Roman"/>
          <w:spacing w:val="-12"/>
        </w:rPr>
        <w:t xml:space="preserve"> </w:t>
      </w:r>
      <w:r>
        <w:rPr>
          <w:rFonts w:ascii="Times New Roman" w:cs="Times New Roman" w:hAnsi="Times New Roman"/>
        </w:rPr>
        <w:t>washing</w:t>
      </w:r>
      <w:r>
        <w:rPr>
          <w:rFonts w:ascii="Times New Roman" w:cs="Times New Roman" w:hAnsi="Times New Roman"/>
          <w:spacing w:val="-12"/>
        </w:rPr>
        <w:t xml:space="preserve"> </w:t>
      </w:r>
      <w:r>
        <w:rPr>
          <w:rFonts w:ascii="Times New Roman" w:cs="Times New Roman" w:hAnsi="Times New Roman"/>
        </w:rPr>
        <w:t>out</w:t>
      </w:r>
      <w:r>
        <w:rPr>
          <w:rFonts w:ascii="Times New Roman" w:cs="Times New Roman" w:hAnsi="Times New Roman"/>
          <w:spacing w:val="-12"/>
        </w:rPr>
        <w:t xml:space="preserve"> </w:t>
      </w:r>
      <w:r>
        <w:rPr>
          <w:rFonts w:ascii="Times New Roman" w:cs="Times New Roman" w:hAnsi="Times New Roman"/>
        </w:rPr>
        <w:t>of</w:t>
      </w:r>
      <w:r>
        <w:rPr>
          <w:rFonts w:ascii="Times New Roman" w:cs="Times New Roman" w:hAnsi="Times New Roman"/>
          <w:spacing w:val="-13"/>
        </w:rPr>
        <w:t xml:space="preserve"> </w:t>
      </w:r>
      <w:r>
        <w:rPr>
          <w:rFonts w:ascii="Times New Roman" w:cs="Times New Roman" w:hAnsi="Times New Roman"/>
        </w:rPr>
        <w:t>materials</w:t>
      </w:r>
      <w:r>
        <w:rPr>
          <w:rFonts w:ascii="Times New Roman" w:cs="Times New Roman" w:hAnsi="Times New Roman"/>
          <w:spacing w:val="-12"/>
        </w:rPr>
        <w:t xml:space="preserve"> </w:t>
      </w:r>
      <w:r>
        <w:rPr>
          <w:rFonts w:ascii="Times New Roman" w:cs="Times New Roman" w:hAnsi="Times New Roman"/>
        </w:rPr>
        <w:t>more</w:t>
      </w:r>
      <w:r>
        <w:rPr>
          <w:rFonts w:ascii="Times New Roman" w:cs="Times New Roman" w:hAnsi="Times New Roman"/>
          <w:spacing w:val="-12"/>
        </w:rPr>
        <w:t xml:space="preserve"> </w:t>
      </w:r>
      <w:r>
        <w:rPr>
          <w:rFonts w:ascii="Times New Roman" w:cs="Times New Roman" w:hAnsi="Times New Roman"/>
        </w:rPr>
        <w:t>particularly</w:t>
      </w:r>
      <w:r>
        <w:rPr>
          <w:rFonts w:ascii="Times New Roman" w:cs="Times New Roman" w:hAnsi="Times New Roman"/>
          <w:spacing w:val="-12"/>
        </w:rPr>
        <w:t xml:space="preserve"> </w:t>
      </w:r>
      <w:r>
        <w:rPr>
          <w:rFonts w:ascii="Times New Roman" w:cs="Times New Roman" w:hAnsi="Times New Roman"/>
        </w:rPr>
        <w:t>the</w:t>
      </w:r>
      <w:r>
        <w:rPr>
          <w:rFonts w:ascii="Times New Roman" w:cs="Times New Roman" w:hAnsi="Times New Roman"/>
          <w:spacing w:val="-12"/>
        </w:rPr>
        <w:t xml:space="preserve"> </w:t>
      </w:r>
      <w:r>
        <w:rPr>
          <w:rFonts w:ascii="Times New Roman" w:cs="Times New Roman" w:hAnsi="Times New Roman"/>
        </w:rPr>
        <w:t>minerals</w:t>
      </w:r>
      <w:r>
        <w:rPr>
          <w:rFonts w:ascii="Times New Roman" w:cs="Times New Roman" w:hAnsi="Times New Roman"/>
          <w:spacing w:val="-13"/>
        </w:rPr>
        <w:t xml:space="preserve"> </w:t>
      </w:r>
      <w:r>
        <w:rPr>
          <w:rFonts w:ascii="Times New Roman" w:cs="Times New Roman" w:hAnsi="Times New Roman"/>
        </w:rPr>
        <w:t>in</w:t>
      </w:r>
      <w:r>
        <w:rPr>
          <w:rFonts w:ascii="Times New Roman" w:cs="Times New Roman" w:hAnsi="Times New Roman"/>
          <w:spacing w:val="-12"/>
        </w:rPr>
        <w:t xml:space="preserve"> </w:t>
      </w:r>
      <w:r>
        <w:rPr>
          <w:rFonts w:ascii="Times New Roman" w:cs="Times New Roman" w:hAnsi="Times New Roman"/>
        </w:rPr>
        <w:t>solution</w:t>
      </w:r>
      <w:r>
        <w:rPr>
          <w:rFonts w:ascii="Times New Roman" w:cs="Times New Roman" w:hAnsi="Times New Roman"/>
          <w:spacing w:val="-12"/>
        </w:rPr>
        <w:t xml:space="preserve"> </w:t>
      </w:r>
      <w:r>
        <w:rPr>
          <w:rFonts w:ascii="Times New Roman" w:cs="Times New Roman" w:hAnsi="Times New Roman"/>
        </w:rPr>
        <w:t>or</w:t>
      </w:r>
      <w:r>
        <w:rPr>
          <w:rFonts w:ascii="Times New Roman" w:cs="Times New Roman" w:hAnsi="Times New Roman"/>
          <w:spacing w:val="-12"/>
        </w:rPr>
        <w:t xml:space="preserve"> </w:t>
      </w:r>
      <w:r>
        <w:rPr>
          <w:rFonts w:ascii="Times New Roman" w:cs="Times New Roman" w:hAnsi="Times New Roman"/>
        </w:rPr>
        <w:t>suspension</w:t>
      </w:r>
      <w:r>
        <w:rPr>
          <w:rFonts w:ascii="Times New Roman" w:cs="Times New Roman" w:hAnsi="Times New Roman"/>
          <w:spacing w:val="-12"/>
        </w:rPr>
        <w:t xml:space="preserve"> </w:t>
      </w:r>
      <w:r>
        <w:rPr>
          <w:rFonts w:ascii="Times New Roman" w:cs="Times New Roman" w:hAnsi="Times New Roman"/>
        </w:rPr>
        <w:t>down wards</w:t>
      </w:r>
      <w:r>
        <w:rPr>
          <w:rFonts w:ascii="Times New Roman" w:cs="Times New Roman" w:hAnsi="Times New Roman"/>
          <w:spacing w:val="-9"/>
        </w:rPr>
        <w:t xml:space="preserve"> </w:t>
      </w:r>
      <w:r>
        <w:rPr>
          <w:rFonts w:ascii="Times New Roman" w:cs="Times New Roman" w:hAnsi="Times New Roman"/>
        </w:rPr>
        <w:t>the</w:t>
      </w:r>
      <w:r>
        <w:rPr>
          <w:rFonts w:ascii="Times New Roman" w:cs="Times New Roman" w:hAnsi="Times New Roman"/>
          <w:spacing w:val="-9"/>
        </w:rPr>
        <w:t xml:space="preserve"> </w:t>
      </w:r>
      <w:r>
        <w:rPr>
          <w:rFonts w:ascii="Times New Roman" w:cs="Times New Roman" w:hAnsi="Times New Roman"/>
        </w:rPr>
        <w:t>soil</w:t>
      </w:r>
      <w:r>
        <w:rPr>
          <w:rFonts w:ascii="Times New Roman" w:cs="Times New Roman" w:hAnsi="Times New Roman"/>
          <w:spacing w:val="-9"/>
        </w:rPr>
        <w:t xml:space="preserve"> </w:t>
      </w:r>
      <w:r>
        <w:rPr>
          <w:rFonts w:ascii="Times New Roman" w:cs="Times New Roman" w:hAnsi="Times New Roman"/>
        </w:rPr>
        <w:t>body</w:t>
      </w:r>
      <w:r>
        <w:rPr>
          <w:rFonts w:ascii="Times New Roman" w:cs="Times New Roman" w:hAnsi="Times New Roman"/>
          <w:spacing w:val="-8"/>
        </w:rPr>
        <w:t xml:space="preserve"> </w:t>
      </w:r>
      <w:r>
        <w:rPr>
          <w:rFonts w:ascii="Times New Roman" w:cs="Times New Roman" w:hAnsi="Times New Roman"/>
        </w:rPr>
        <w:t>when</w:t>
      </w:r>
      <w:r>
        <w:rPr>
          <w:rFonts w:ascii="Times New Roman" w:cs="Times New Roman" w:hAnsi="Times New Roman"/>
          <w:spacing w:val="-9"/>
        </w:rPr>
        <w:t xml:space="preserve"> </w:t>
      </w:r>
      <w:r>
        <w:rPr>
          <w:rFonts w:ascii="Times New Roman" w:cs="Times New Roman" w:hAnsi="Times New Roman"/>
        </w:rPr>
        <w:t>water</w:t>
      </w:r>
      <w:r>
        <w:rPr>
          <w:rFonts w:ascii="Times New Roman" w:cs="Times New Roman" w:hAnsi="Times New Roman"/>
          <w:spacing w:val="-9"/>
        </w:rPr>
        <w:t xml:space="preserve"> </w:t>
      </w:r>
      <w:r>
        <w:rPr>
          <w:rFonts w:ascii="Times New Roman" w:cs="Times New Roman" w:hAnsi="Times New Roman"/>
        </w:rPr>
        <w:t>is</w:t>
      </w:r>
      <w:r>
        <w:rPr>
          <w:rFonts w:ascii="Times New Roman" w:cs="Times New Roman" w:hAnsi="Times New Roman"/>
          <w:spacing w:val="-8"/>
        </w:rPr>
        <w:t xml:space="preserve"> </w:t>
      </w:r>
      <w:r>
        <w:rPr>
          <w:rFonts w:ascii="Times New Roman" w:cs="Times New Roman" w:hAnsi="Times New Roman"/>
        </w:rPr>
        <w:t>percolating.</w:t>
      </w:r>
    </w:p>
    <w:p>
      <w:pPr>
        <w:pStyle w:val="style0"/>
        <w:spacing w:lineRule="auto" w:line="276"/>
        <w:jc w:val="both"/>
        <w:rPr>
          <w:rFonts w:ascii="Times New Roman" w:cs="Times New Roman" w:hAnsi="Times New Roman"/>
        </w:rPr>
      </w:pPr>
      <w:r>
        <w:rPr>
          <w:rFonts w:ascii="Times New Roman" w:cs="Times New Roman" w:hAnsi="Times New Roman"/>
        </w:rPr>
        <w:t>The</w:t>
      </w:r>
      <w:r>
        <w:rPr>
          <w:rFonts w:ascii="Times New Roman" w:cs="Times New Roman" w:hAnsi="Times New Roman"/>
          <w:spacing w:val="-13"/>
        </w:rPr>
        <w:t xml:space="preserve"> </w:t>
      </w:r>
      <w:r>
        <w:rPr>
          <w:rFonts w:ascii="Times New Roman" w:cs="Times New Roman" w:hAnsi="Times New Roman"/>
        </w:rPr>
        <w:t>process</w:t>
      </w:r>
      <w:r>
        <w:rPr>
          <w:rFonts w:ascii="Times New Roman" w:cs="Times New Roman" w:hAnsi="Times New Roman"/>
          <w:spacing w:val="-13"/>
        </w:rPr>
        <w:t xml:space="preserve"> </w:t>
      </w:r>
      <w:r>
        <w:rPr>
          <w:rFonts w:ascii="Times New Roman" w:cs="Times New Roman" w:hAnsi="Times New Roman"/>
        </w:rPr>
        <w:t>is</w:t>
      </w:r>
      <w:r>
        <w:rPr>
          <w:rFonts w:ascii="Times New Roman" w:cs="Times New Roman" w:hAnsi="Times New Roman"/>
          <w:spacing w:val="-13"/>
        </w:rPr>
        <w:t xml:space="preserve"> </w:t>
      </w:r>
      <w:r>
        <w:rPr>
          <w:rFonts w:ascii="Times New Roman" w:cs="Times New Roman" w:hAnsi="Times New Roman"/>
        </w:rPr>
        <w:t>of</w:t>
      </w:r>
      <w:r>
        <w:rPr>
          <w:rFonts w:ascii="Times New Roman" w:cs="Times New Roman" w:hAnsi="Times New Roman"/>
          <w:spacing w:val="-12"/>
        </w:rPr>
        <w:t xml:space="preserve"> </w:t>
      </w:r>
      <w:r>
        <w:rPr>
          <w:rFonts w:ascii="Times New Roman" w:cs="Times New Roman" w:hAnsi="Times New Roman"/>
        </w:rPr>
        <w:t>most</w:t>
      </w:r>
      <w:r>
        <w:rPr>
          <w:rFonts w:ascii="Times New Roman" w:cs="Times New Roman" w:hAnsi="Times New Roman"/>
          <w:spacing w:val="-13"/>
        </w:rPr>
        <w:t xml:space="preserve"> </w:t>
      </w:r>
      <w:r>
        <w:rPr>
          <w:rFonts w:ascii="Times New Roman" w:cs="Times New Roman" w:hAnsi="Times New Roman"/>
        </w:rPr>
        <w:t>dominant</w:t>
      </w:r>
      <w:r>
        <w:rPr>
          <w:rFonts w:ascii="Times New Roman" w:cs="Times New Roman" w:hAnsi="Times New Roman"/>
          <w:spacing w:val="-13"/>
        </w:rPr>
        <w:t xml:space="preserve"> </w:t>
      </w:r>
      <w:r>
        <w:rPr>
          <w:rFonts w:ascii="Times New Roman" w:cs="Times New Roman" w:hAnsi="Times New Roman"/>
        </w:rPr>
        <w:t>in</w:t>
      </w:r>
      <w:r>
        <w:rPr>
          <w:rFonts w:ascii="Times New Roman" w:cs="Times New Roman" w:hAnsi="Times New Roman"/>
          <w:spacing w:val="-13"/>
        </w:rPr>
        <w:t xml:space="preserve"> </w:t>
      </w:r>
      <w:r>
        <w:rPr>
          <w:rFonts w:ascii="Times New Roman" w:cs="Times New Roman" w:hAnsi="Times New Roman"/>
        </w:rPr>
        <w:t>humid</w:t>
      </w:r>
      <w:r>
        <w:rPr>
          <w:rFonts w:ascii="Times New Roman" w:cs="Times New Roman" w:hAnsi="Times New Roman"/>
          <w:spacing w:val="-12"/>
        </w:rPr>
        <w:t xml:space="preserve"> </w:t>
      </w:r>
      <w:r>
        <w:rPr>
          <w:rFonts w:ascii="Times New Roman" w:cs="Times New Roman" w:hAnsi="Times New Roman"/>
        </w:rPr>
        <w:t>regions</w:t>
      </w:r>
      <w:r>
        <w:rPr>
          <w:rFonts w:ascii="Times New Roman" w:cs="Times New Roman" w:hAnsi="Times New Roman"/>
          <w:spacing w:val="-13"/>
        </w:rPr>
        <w:t xml:space="preserve"> </w:t>
      </w:r>
      <w:r>
        <w:rPr>
          <w:rFonts w:ascii="Times New Roman" w:cs="Times New Roman" w:hAnsi="Times New Roman"/>
        </w:rPr>
        <w:t>for</w:t>
      </w:r>
      <w:r>
        <w:rPr>
          <w:rFonts w:ascii="Times New Roman" w:cs="Times New Roman" w:hAnsi="Times New Roman"/>
          <w:spacing w:val="-13"/>
        </w:rPr>
        <w:t xml:space="preserve"> </w:t>
      </w:r>
      <w:r>
        <w:rPr>
          <w:rFonts w:ascii="Times New Roman" w:cs="Times New Roman" w:hAnsi="Times New Roman"/>
        </w:rPr>
        <w:t>most</w:t>
      </w:r>
      <w:r>
        <w:rPr>
          <w:rFonts w:ascii="Times New Roman" w:cs="Times New Roman" w:hAnsi="Times New Roman"/>
          <w:spacing w:val="-12"/>
        </w:rPr>
        <w:t xml:space="preserve"> </w:t>
      </w:r>
      <w:r>
        <w:rPr>
          <w:rFonts w:ascii="Times New Roman" w:cs="Times New Roman" w:hAnsi="Times New Roman"/>
        </w:rPr>
        <w:t>of</w:t>
      </w:r>
      <w:r>
        <w:rPr>
          <w:rFonts w:ascii="Times New Roman" w:cs="Times New Roman" w:hAnsi="Times New Roman"/>
          <w:spacing w:val="-13"/>
        </w:rPr>
        <w:t xml:space="preserve"> </w:t>
      </w:r>
      <w:r>
        <w:rPr>
          <w:rFonts w:ascii="Times New Roman" w:cs="Times New Roman" w:hAnsi="Times New Roman"/>
        </w:rPr>
        <w:t>time</w:t>
      </w:r>
      <w:r>
        <w:rPr>
          <w:rFonts w:ascii="Times New Roman" w:cs="Times New Roman" w:hAnsi="Times New Roman"/>
          <w:spacing w:val="-13"/>
        </w:rPr>
        <w:t xml:space="preserve"> </w:t>
      </w:r>
      <w:r>
        <w:rPr>
          <w:rFonts w:ascii="Times New Roman" w:cs="Times New Roman" w:hAnsi="Times New Roman"/>
        </w:rPr>
        <w:t>like</w:t>
      </w:r>
      <w:r>
        <w:rPr>
          <w:rFonts w:ascii="Times New Roman" w:cs="Times New Roman" w:hAnsi="Times New Roman"/>
          <w:spacing w:val="-13"/>
        </w:rPr>
        <w:t xml:space="preserve"> </w:t>
      </w:r>
      <w:r>
        <w:rPr>
          <w:rFonts w:ascii="Times New Roman" w:cs="Times New Roman" w:hAnsi="Times New Roman"/>
        </w:rPr>
        <w:t>that</w:t>
      </w:r>
      <w:r>
        <w:rPr>
          <w:rFonts w:ascii="Times New Roman" w:cs="Times New Roman" w:hAnsi="Times New Roman"/>
          <w:spacing w:val="-12"/>
        </w:rPr>
        <w:t xml:space="preserve"> </w:t>
      </w:r>
      <w:r>
        <w:rPr>
          <w:rFonts w:ascii="Times New Roman" w:cs="Times New Roman" w:hAnsi="Times New Roman"/>
        </w:rPr>
        <w:t>of</w:t>
      </w:r>
      <w:r>
        <w:rPr>
          <w:rFonts w:ascii="Times New Roman" w:cs="Times New Roman" w:hAnsi="Times New Roman"/>
          <w:spacing w:val="-13"/>
        </w:rPr>
        <w:t xml:space="preserve"> </w:t>
      </w:r>
      <w:r>
        <w:rPr>
          <w:rFonts w:ascii="Times New Roman" w:cs="Times New Roman" w:hAnsi="Times New Roman"/>
        </w:rPr>
        <w:t>equatorial</w:t>
      </w:r>
      <w:r>
        <w:rPr>
          <w:rFonts w:ascii="Times New Roman" w:cs="Times New Roman" w:hAnsi="Times New Roman"/>
          <w:spacing w:val="-13"/>
        </w:rPr>
        <w:t xml:space="preserve"> </w:t>
      </w:r>
      <w:r>
        <w:rPr>
          <w:rFonts w:ascii="Times New Roman" w:cs="Times New Roman" w:hAnsi="Times New Roman"/>
        </w:rPr>
        <w:t>and</w:t>
      </w:r>
      <w:r>
        <w:rPr>
          <w:rFonts w:ascii="Times New Roman" w:cs="Times New Roman" w:hAnsi="Times New Roman"/>
          <w:spacing w:val="-12"/>
        </w:rPr>
        <w:t xml:space="preserve"> </w:t>
      </w:r>
      <w:r>
        <w:rPr>
          <w:rFonts w:ascii="Times New Roman" w:cs="Times New Roman" w:hAnsi="Times New Roman"/>
        </w:rPr>
        <w:t>other wet</w:t>
      </w:r>
      <w:r>
        <w:rPr>
          <w:rFonts w:ascii="Times New Roman" w:cs="Times New Roman" w:hAnsi="Times New Roman"/>
          <w:spacing w:val="-14"/>
        </w:rPr>
        <w:t xml:space="preserve"> </w:t>
      </w:r>
      <w:r>
        <w:rPr>
          <w:rFonts w:ascii="Times New Roman" w:cs="Times New Roman" w:hAnsi="Times New Roman"/>
        </w:rPr>
        <w:t>tropical</w:t>
      </w:r>
      <w:r>
        <w:rPr>
          <w:rFonts w:ascii="Times New Roman" w:cs="Times New Roman" w:hAnsi="Times New Roman"/>
          <w:spacing w:val="-13"/>
        </w:rPr>
        <w:t xml:space="preserve"> </w:t>
      </w:r>
      <w:r>
        <w:rPr>
          <w:rFonts w:ascii="Times New Roman" w:cs="Times New Roman" w:hAnsi="Times New Roman"/>
        </w:rPr>
        <w:t>and</w:t>
      </w:r>
      <w:r>
        <w:rPr>
          <w:rFonts w:ascii="Times New Roman" w:cs="Times New Roman" w:hAnsi="Times New Roman"/>
          <w:spacing w:val="-14"/>
        </w:rPr>
        <w:t xml:space="preserve"> </w:t>
      </w:r>
      <w:r>
        <w:rPr>
          <w:rFonts w:ascii="Times New Roman" w:cs="Times New Roman" w:hAnsi="Times New Roman"/>
        </w:rPr>
        <w:t>temperate</w:t>
      </w:r>
      <w:r>
        <w:rPr>
          <w:rFonts w:ascii="Times New Roman" w:cs="Times New Roman" w:hAnsi="Times New Roman"/>
          <w:spacing w:val="-13"/>
        </w:rPr>
        <w:t xml:space="preserve"> </w:t>
      </w:r>
      <w:r>
        <w:rPr>
          <w:rFonts w:ascii="Times New Roman" w:cs="Times New Roman" w:hAnsi="Times New Roman"/>
        </w:rPr>
        <w:t>areas.</w:t>
      </w:r>
      <w:r>
        <w:rPr>
          <w:rFonts w:ascii="Times New Roman" w:cs="Times New Roman" w:hAnsi="Times New Roman"/>
          <w:spacing w:val="-14"/>
        </w:rPr>
        <w:t xml:space="preserve"> </w:t>
      </w:r>
      <w:r>
        <w:rPr>
          <w:rFonts w:ascii="Times New Roman" w:cs="Times New Roman" w:hAnsi="Times New Roman"/>
        </w:rPr>
        <w:t>Leaching</w:t>
      </w:r>
      <w:r>
        <w:rPr>
          <w:rFonts w:ascii="Times New Roman" w:cs="Times New Roman" w:hAnsi="Times New Roman"/>
          <w:spacing w:val="-13"/>
        </w:rPr>
        <w:t xml:space="preserve"> </w:t>
      </w:r>
      <w:r>
        <w:rPr>
          <w:rFonts w:ascii="Times New Roman" w:cs="Times New Roman" w:hAnsi="Times New Roman"/>
        </w:rPr>
        <w:t>process</w:t>
      </w:r>
      <w:r>
        <w:rPr>
          <w:rFonts w:ascii="Times New Roman" w:cs="Times New Roman" w:hAnsi="Times New Roman"/>
          <w:spacing w:val="-14"/>
        </w:rPr>
        <w:t xml:space="preserve"> </w:t>
      </w:r>
      <w:r>
        <w:rPr>
          <w:rFonts w:ascii="Times New Roman" w:cs="Times New Roman" w:hAnsi="Times New Roman"/>
        </w:rPr>
        <w:t>is</w:t>
      </w:r>
      <w:r>
        <w:rPr>
          <w:rFonts w:ascii="Times New Roman" w:cs="Times New Roman" w:hAnsi="Times New Roman"/>
          <w:spacing w:val="-13"/>
        </w:rPr>
        <w:t xml:space="preserve"> </w:t>
      </w:r>
      <w:r>
        <w:rPr>
          <w:rFonts w:ascii="Times New Roman" w:cs="Times New Roman" w:hAnsi="Times New Roman"/>
        </w:rPr>
        <w:t>influenced</w:t>
      </w:r>
      <w:r>
        <w:rPr>
          <w:rFonts w:ascii="Times New Roman" w:cs="Times New Roman" w:hAnsi="Times New Roman"/>
          <w:spacing w:val="-14"/>
        </w:rPr>
        <w:t xml:space="preserve"> </w:t>
      </w:r>
      <w:r>
        <w:rPr>
          <w:rFonts w:ascii="Times New Roman" w:cs="Times New Roman" w:hAnsi="Times New Roman"/>
        </w:rPr>
        <w:t>by</w:t>
      </w:r>
      <w:r>
        <w:rPr>
          <w:rFonts w:ascii="Times New Roman" w:cs="Times New Roman" w:hAnsi="Times New Roman"/>
          <w:spacing w:val="-13"/>
        </w:rPr>
        <w:t xml:space="preserve"> </w:t>
      </w:r>
      <w:r>
        <w:rPr>
          <w:rFonts w:ascii="Times New Roman" w:cs="Times New Roman" w:hAnsi="Times New Roman"/>
        </w:rPr>
        <w:t>the</w:t>
      </w:r>
      <w:r>
        <w:rPr>
          <w:rFonts w:ascii="Times New Roman" w:cs="Times New Roman" w:hAnsi="Times New Roman"/>
          <w:spacing w:val="-14"/>
        </w:rPr>
        <w:t xml:space="preserve"> </w:t>
      </w:r>
      <w:r>
        <w:rPr>
          <w:rFonts w:ascii="Times New Roman" w:cs="Times New Roman" w:hAnsi="Times New Roman"/>
        </w:rPr>
        <w:t>following</w:t>
      </w:r>
      <w:r>
        <w:rPr>
          <w:rFonts w:ascii="Times New Roman" w:cs="Times New Roman" w:hAnsi="Times New Roman"/>
          <w:spacing w:val="-13"/>
        </w:rPr>
        <w:t xml:space="preserve"> </w:t>
      </w:r>
      <w:r>
        <w:rPr>
          <w:rFonts w:ascii="Times New Roman" w:cs="Times New Roman" w:hAnsi="Times New Roman"/>
        </w:rPr>
        <w:t xml:space="preserve">factors  </w:t>
      </w:r>
    </w:p>
    <w:p>
      <w:pPr>
        <w:pStyle w:val="style179"/>
        <w:numPr>
          <w:ilvl w:val="0"/>
          <w:numId w:val="21"/>
        </w:numPr>
        <w:spacing w:lineRule="auto" w:line="276"/>
        <w:jc w:val="both"/>
        <w:rPr>
          <w:rFonts w:ascii="Times New Roman" w:cs="Times New Roman" w:hAnsi="Times New Roman"/>
        </w:rPr>
      </w:pPr>
      <w:r>
        <w:rPr>
          <w:rFonts w:ascii="Times New Roman" w:cs="Times New Roman" w:hAnsi="Times New Roman"/>
          <w:u w:color="444444"/>
        </w:rPr>
        <w:t>Size of Soil</w:t>
      </w:r>
      <w:r>
        <w:rPr>
          <w:rFonts w:ascii="Times New Roman" w:cs="Times New Roman" w:hAnsi="Times New Roman"/>
          <w:spacing w:val="-17"/>
          <w:u w:color="444444"/>
        </w:rPr>
        <w:t xml:space="preserve"> </w:t>
      </w:r>
      <w:r>
        <w:rPr>
          <w:rFonts w:ascii="Times New Roman" w:cs="Times New Roman" w:hAnsi="Times New Roman"/>
          <w:u w:color="444444"/>
        </w:rPr>
        <w:t>Particles</w:t>
      </w:r>
    </w:p>
    <w:p>
      <w:pPr>
        <w:pStyle w:val="style179"/>
        <w:numPr>
          <w:ilvl w:val="0"/>
          <w:numId w:val="21"/>
        </w:numPr>
        <w:spacing w:lineRule="auto" w:line="276"/>
        <w:jc w:val="both"/>
        <w:rPr>
          <w:rFonts w:ascii="Times New Roman" w:cs="Times New Roman" w:hAnsi="Times New Roman"/>
        </w:rPr>
      </w:pPr>
      <w:r>
        <w:rPr>
          <w:rFonts w:ascii="Times New Roman" w:cs="Times New Roman" w:hAnsi="Times New Roman"/>
          <w:u w:color="444444"/>
        </w:rPr>
        <w:t>Climate</w:t>
      </w:r>
    </w:p>
    <w:p>
      <w:pPr>
        <w:pStyle w:val="style179"/>
        <w:numPr>
          <w:ilvl w:val="0"/>
          <w:numId w:val="21"/>
        </w:numPr>
        <w:spacing w:lineRule="auto" w:line="276"/>
        <w:jc w:val="both"/>
        <w:rPr>
          <w:rFonts w:ascii="Times New Roman" w:cs="Times New Roman" w:hAnsi="Times New Roman"/>
        </w:rPr>
      </w:pPr>
      <w:r>
        <w:rPr>
          <w:rFonts w:ascii="Times New Roman" w:cs="Times New Roman" w:hAnsi="Times New Roman"/>
          <w:u w:color="444444"/>
        </w:rPr>
        <w:t>Slope</w:t>
      </w:r>
    </w:p>
    <w:p>
      <w:pPr>
        <w:pStyle w:val="style179"/>
        <w:numPr>
          <w:ilvl w:val="0"/>
          <w:numId w:val="21"/>
        </w:numPr>
        <w:spacing w:lineRule="auto" w:line="276"/>
        <w:jc w:val="both"/>
        <w:rPr>
          <w:rFonts w:ascii="Times New Roman" w:cs="Times New Roman" w:hAnsi="Times New Roman"/>
        </w:rPr>
      </w:pPr>
      <w:r>
        <w:rPr>
          <w:rFonts w:ascii="Times New Roman" w:cs="Times New Roman" w:hAnsi="Times New Roman"/>
          <w:u w:color="444444"/>
        </w:rPr>
        <w:t>Vegetation</w:t>
      </w:r>
    </w:p>
    <w:p>
      <w:pPr>
        <w:pStyle w:val="style0"/>
        <w:spacing w:lineRule="auto" w:line="276"/>
        <w:jc w:val="both"/>
        <w:rPr>
          <w:rFonts w:ascii="Times New Roman" w:cs="Times New Roman" w:hAnsi="Times New Roman"/>
        </w:rPr>
      </w:pPr>
    </w:p>
    <w:p>
      <w:pPr>
        <w:pStyle w:val="style0"/>
        <w:spacing w:lineRule="auto" w:line="276"/>
        <w:jc w:val="both"/>
        <w:rPr>
          <w:rFonts w:ascii="Times New Roman" w:cs="Times New Roman" w:hAnsi="Times New Roman"/>
          <w:b/>
        </w:rPr>
      </w:pPr>
      <w:r>
        <w:rPr>
          <w:rFonts w:ascii="Times New Roman" w:cs="Times New Roman" w:hAnsi="Times New Roman"/>
          <w:b/>
          <w:u w:color="444444"/>
        </w:rPr>
        <w:t xml:space="preserve">Effect of soil leaching  </w:t>
      </w:r>
    </w:p>
    <w:p>
      <w:pPr>
        <w:pStyle w:val="style179"/>
        <w:numPr>
          <w:ilvl w:val="0"/>
          <w:numId w:val="22"/>
        </w:numPr>
        <w:spacing w:lineRule="auto" w:line="276"/>
        <w:jc w:val="both"/>
        <w:rPr>
          <w:rFonts w:ascii="Times New Roman" w:cs="Times New Roman" w:hAnsi="Times New Roman"/>
        </w:rPr>
      </w:pPr>
      <w:r>
        <w:rPr>
          <w:rFonts w:ascii="Times New Roman" w:cs="Times New Roman" w:hAnsi="Times New Roman"/>
        </w:rPr>
        <w:t>It causes</w:t>
      </w:r>
      <w:r>
        <w:rPr>
          <w:rFonts w:ascii="Times New Roman" w:cs="Times New Roman" w:hAnsi="Times New Roman"/>
          <w:spacing w:val="-15"/>
        </w:rPr>
        <w:t xml:space="preserve"> </w:t>
      </w:r>
      <w:r>
        <w:rPr>
          <w:rFonts w:ascii="Times New Roman" w:cs="Times New Roman" w:hAnsi="Times New Roman"/>
        </w:rPr>
        <w:t>the</w:t>
      </w:r>
      <w:r>
        <w:rPr>
          <w:rFonts w:ascii="Times New Roman" w:cs="Times New Roman" w:hAnsi="Times New Roman"/>
          <w:spacing w:val="-15"/>
        </w:rPr>
        <w:t xml:space="preserve"> </w:t>
      </w:r>
      <w:r>
        <w:rPr>
          <w:rFonts w:ascii="Times New Roman" w:cs="Times New Roman" w:hAnsi="Times New Roman"/>
        </w:rPr>
        <w:t>decline</w:t>
      </w:r>
      <w:r>
        <w:rPr>
          <w:rFonts w:ascii="Times New Roman" w:cs="Times New Roman" w:hAnsi="Times New Roman"/>
          <w:spacing w:val="-14"/>
        </w:rPr>
        <w:t xml:space="preserve"> </w:t>
      </w:r>
      <w:r>
        <w:rPr>
          <w:rFonts w:ascii="Times New Roman" w:cs="Times New Roman" w:hAnsi="Times New Roman"/>
        </w:rPr>
        <w:t>of</w:t>
      </w:r>
      <w:r>
        <w:rPr>
          <w:rFonts w:ascii="Times New Roman" w:cs="Times New Roman" w:hAnsi="Times New Roman"/>
          <w:spacing w:val="-15"/>
        </w:rPr>
        <w:t xml:space="preserve"> </w:t>
      </w:r>
      <w:r>
        <w:rPr>
          <w:rFonts w:ascii="Times New Roman" w:cs="Times New Roman" w:hAnsi="Times New Roman"/>
        </w:rPr>
        <w:t>soil</w:t>
      </w:r>
      <w:r>
        <w:rPr>
          <w:rFonts w:ascii="Times New Roman" w:cs="Times New Roman" w:hAnsi="Times New Roman"/>
          <w:spacing w:val="-14"/>
        </w:rPr>
        <w:t xml:space="preserve"> </w:t>
      </w:r>
      <w:r>
        <w:rPr>
          <w:rFonts w:ascii="Times New Roman" w:cs="Times New Roman" w:hAnsi="Times New Roman"/>
        </w:rPr>
        <w:t>fertility</w:t>
      </w:r>
      <w:r>
        <w:rPr>
          <w:rFonts w:ascii="Times New Roman" w:cs="Times New Roman" w:hAnsi="Times New Roman"/>
          <w:spacing w:val="-15"/>
        </w:rPr>
        <w:t xml:space="preserve"> </w:t>
      </w:r>
      <w:r>
        <w:rPr>
          <w:rFonts w:ascii="Times New Roman" w:cs="Times New Roman" w:hAnsi="Times New Roman"/>
        </w:rPr>
        <w:t>due</w:t>
      </w:r>
      <w:r>
        <w:rPr>
          <w:rFonts w:ascii="Times New Roman" w:cs="Times New Roman" w:hAnsi="Times New Roman"/>
          <w:spacing w:val="-15"/>
        </w:rPr>
        <w:t xml:space="preserve"> </w:t>
      </w:r>
      <w:r>
        <w:rPr>
          <w:rFonts w:ascii="Times New Roman" w:cs="Times New Roman" w:hAnsi="Times New Roman"/>
        </w:rPr>
        <w:t>to</w:t>
      </w:r>
      <w:r>
        <w:rPr>
          <w:rFonts w:ascii="Times New Roman" w:cs="Times New Roman" w:hAnsi="Times New Roman"/>
          <w:spacing w:val="-14"/>
        </w:rPr>
        <w:t xml:space="preserve"> </w:t>
      </w:r>
      <w:r>
        <w:rPr>
          <w:rFonts w:ascii="Times New Roman" w:cs="Times New Roman" w:hAnsi="Times New Roman"/>
        </w:rPr>
        <w:t>the</w:t>
      </w:r>
      <w:r>
        <w:rPr>
          <w:rFonts w:ascii="Times New Roman" w:cs="Times New Roman" w:hAnsi="Times New Roman"/>
          <w:spacing w:val="-15"/>
        </w:rPr>
        <w:t xml:space="preserve"> </w:t>
      </w:r>
      <w:r>
        <w:rPr>
          <w:rFonts w:ascii="Times New Roman" w:cs="Times New Roman" w:hAnsi="Times New Roman"/>
        </w:rPr>
        <w:t>fact</w:t>
      </w:r>
      <w:r>
        <w:rPr>
          <w:rFonts w:ascii="Times New Roman" w:cs="Times New Roman" w:hAnsi="Times New Roman"/>
          <w:spacing w:val="-14"/>
        </w:rPr>
        <w:t xml:space="preserve"> </w:t>
      </w:r>
      <w:r>
        <w:rPr>
          <w:rFonts w:ascii="Times New Roman" w:cs="Times New Roman" w:hAnsi="Times New Roman"/>
        </w:rPr>
        <w:t>that</w:t>
      </w:r>
      <w:r>
        <w:rPr>
          <w:rFonts w:ascii="Times New Roman" w:cs="Times New Roman" w:hAnsi="Times New Roman"/>
          <w:spacing w:val="-15"/>
        </w:rPr>
        <w:t xml:space="preserve"> </w:t>
      </w:r>
      <w:r>
        <w:rPr>
          <w:rFonts w:ascii="Times New Roman" w:cs="Times New Roman" w:hAnsi="Times New Roman"/>
        </w:rPr>
        <w:t>most</w:t>
      </w:r>
      <w:r>
        <w:rPr>
          <w:rFonts w:ascii="Times New Roman" w:cs="Times New Roman" w:hAnsi="Times New Roman"/>
          <w:spacing w:val="-14"/>
        </w:rPr>
        <w:t xml:space="preserve"> </w:t>
      </w:r>
      <w:r>
        <w:rPr>
          <w:rFonts w:ascii="Times New Roman" w:cs="Times New Roman" w:hAnsi="Times New Roman"/>
        </w:rPr>
        <w:t>of</w:t>
      </w:r>
      <w:r>
        <w:rPr>
          <w:rFonts w:ascii="Times New Roman" w:cs="Times New Roman" w:hAnsi="Times New Roman"/>
          <w:spacing w:val="-15"/>
        </w:rPr>
        <w:t xml:space="preserve"> </w:t>
      </w:r>
      <w:r>
        <w:rPr>
          <w:rFonts w:ascii="Times New Roman" w:cs="Times New Roman" w:hAnsi="Times New Roman"/>
        </w:rPr>
        <w:t>the</w:t>
      </w:r>
      <w:r>
        <w:rPr>
          <w:rFonts w:ascii="Times New Roman" w:cs="Times New Roman" w:hAnsi="Times New Roman"/>
          <w:spacing w:val="-15"/>
        </w:rPr>
        <w:t xml:space="preserve"> </w:t>
      </w:r>
      <w:r>
        <w:rPr>
          <w:rFonts w:ascii="Times New Roman" w:cs="Times New Roman" w:hAnsi="Times New Roman"/>
        </w:rPr>
        <w:t>plant</w:t>
      </w:r>
      <w:r>
        <w:rPr>
          <w:rFonts w:ascii="Times New Roman" w:cs="Times New Roman" w:hAnsi="Times New Roman"/>
          <w:spacing w:val="-14"/>
        </w:rPr>
        <w:t xml:space="preserve"> </w:t>
      </w:r>
      <w:r>
        <w:rPr>
          <w:rFonts w:ascii="Times New Roman" w:cs="Times New Roman" w:hAnsi="Times New Roman"/>
        </w:rPr>
        <w:t>nutrients</w:t>
      </w:r>
      <w:r>
        <w:rPr>
          <w:rFonts w:ascii="Times New Roman" w:cs="Times New Roman" w:hAnsi="Times New Roman"/>
          <w:spacing w:val="-15"/>
        </w:rPr>
        <w:t xml:space="preserve"> </w:t>
      </w:r>
      <w:r>
        <w:rPr>
          <w:rFonts w:ascii="Times New Roman" w:cs="Times New Roman" w:hAnsi="Times New Roman"/>
        </w:rPr>
        <w:t>are</w:t>
      </w:r>
      <w:r>
        <w:rPr>
          <w:rFonts w:ascii="Times New Roman" w:cs="Times New Roman" w:hAnsi="Times New Roman"/>
          <w:spacing w:val="-14"/>
        </w:rPr>
        <w:t xml:space="preserve"> </w:t>
      </w:r>
      <w:r>
        <w:rPr>
          <w:rFonts w:ascii="Times New Roman" w:cs="Times New Roman" w:hAnsi="Times New Roman"/>
        </w:rPr>
        <w:t>washed away</w:t>
      </w:r>
      <w:r>
        <w:rPr>
          <w:rFonts w:ascii="Times New Roman" w:cs="Times New Roman" w:hAnsi="Times New Roman"/>
          <w:spacing w:val="-14"/>
        </w:rPr>
        <w:t xml:space="preserve"> </w:t>
      </w:r>
      <w:r>
        <w:rPr>
          <w:rFonts w:ascii="Times New Roman" w:cs="Times New Roman" w:hAnsi="Times New Roman"/>
        </w:rPr>
        <w:t>in</w:t>
      </w:r>
      <w:r>
        <w:rPr>
          <w:rFonts w:ascii="Times New Roman" w:cs="Times New Roman" w:hAnsi="Times New Roman"/>
          <w:spacing w:val="-14"/>
        </w:rPr>
        <w:t xml:space="preserve"> </w:t>
      </w:r>
      <w:r>
        <w:rPr>
          <w:rFonts w:ascii="Times New Roman" w:cs="Times New Roman" w:hAnsi="Times New Roman"/>
        </w:rPr>
        <w:t>solution</w:t>
      </w:r>
      <w:r>
        <w:rPr>
          <w:rFonts w:ascii="Times New Roman" w:cs="Times New Roman" w:hAnsi="Times New Roman"/>
          <w:spacing w:val="-14"/>
        </w:rPr>
        <w:t xml:space="preserve"> </w:t>
      </w:r>
      <w:r>
        <w:rPr>
          <w:rFonts w:ascii="Times New Roman" w:cs="Times New Roman" w:hAnsi="Times New Roman"/>
        </w:rPr>
        <w:t>from</w:t>
      </w:r>
      <w:r>
        <w:rPr>
          <w:rFonts w:ascii="Times New Roman" w:cs="Times New Roman" w:hAnsi="Times New Roman"/>
          <w:spacing w:val="-14"/>
        </w:rPr>
        <w:t xml:space="preserve"> </w:t>
      </w:r>
      <w:r>
        <w:rPr>
          <w:rFonts w:ascii="Times New Roman" w:cs="Times New Roman" w:hAnsi="Times New Roman"/>
        </w:rPr>
        <w:t>the</w:t>
      </w:r>
      <w:r>
        <w:rPr>
          <w:rFonts w:ascii="Times New Roman" w:cs="Times New Roman" w:hAnsi="Times New Roman"/>
          <w:spacing w:val="-13"/>
        </w:rPr>
        <w:t xml:space="preserve"> </w:t>
      </w:r>
      <w:r>
        <w:rPr>
          <w:rFonts w:ascii="Times New Roman" w:cs="Times New Roman" w:hAnsi="Times New Roman"/>
        </w:rPr>
        <w:t>plant</w:t>
      </w:r>
      <w:r>
        <w:rPr>
          <w:rFonts w:ascii="Times New Roman" w:cs="Times New Roman" w:hAnsi="Times New Roman"/>
          <w:spacing w:val="-14"/>
        </w:rPr>
        <w:t xml:space="preserve"> </w:t>
      </w:r>
      <w:r>
        <w:rPr>
          <w:rFonts w:ascii="Times New Roman" w:cs="Times New Roman" w:hAnsi="Times New Roman"/>
        </w:rPr>
        <w:t>roots</w:t>
      </w:r>
      <w:r>
        <w:rPr>
          <w:rFonts w:ascii="Times New Roman" w:cs="Times New Roman" w:hAnsi="Times New Roman"/>
          <w:spacing w:val="-14"/>
        </w:rPr>
        <w:t xml:space="preserve"> </w:t>
      </w:r>
      <w:r>
        <w:rPr>
          <w:rFonts w:ascii="Times New Roman" w:cs="Times New Roman" w:hAnsi="Times New Roman"/>
        </w:rPr>
        <w:t>zone.</w:t>
      </w:r>
      <w:r>
        <w:rPr>
          <w:rFonts w:ascii="Times New Roman" w:cs="Times New Roman" w:hAnsi="Times New Roman"/>
          <w:spacing w:val="-14"/>
        </w:rPr>
        <w:t xml:space="preserve"> </w:t>
      </w:r>
      <w:r>
        <w:rPr>
          <w:rFonts w:ascii="Times New Roman" w:cs="Times New Roman" w:hAnsi="Times New Roman"/>
        </w:rPr>
        <w:t>This</w:t>
      </w:r>
      <w:r>
        <w:rPr>
          <w:rFonts w:ascii="Times New Roman" w:cs="Times New Roman" w:hAnsi="Times New Roman"/>
          <w:spacing w:val="-13"/>
        </w:rPr>
        <w:t xml:space="preserve"> </w:t>
      </w:r>
      <w:r>
        <w:rPr>
          <w:rFonts w:ascii="Times New Roman" w:cs="Times New Roman" w:hAnsi="Times New Roman"/>
        </w:rPr>
        <w:t>causes</w:t>
      </w:r>
      <w:r>
        <w:rPr>
          <w:rFonts w:ascii="Times New Roman" w:cs="Times New Roman" w:hAnsi="Times New Roman"/>
          <w:spacing w:val="-14"/>
        </w:rPr>
        <w:t xml:space="preserve"> </w:t>
      </w:r>
      <w:r>
        <w:rPr>
          <w:rFonts w:ascii="Times New Roman" w:cs="Times New Roman" w:hAnsi="Times New Roman"/>
        </w:rPr>
        <w:t>the</w:t>
      </w:r>
      <w:r>
        <w:rPr>
          <w:rFonts w:ascii="Times New Roman" w:cs="Times New Roman" w:hAnsi="Times New Roman"/>
          <w:spacing w:val="-14"/>
        </w:rPr>
        <w:t xml:space="preserve"> </w:t>
      </w:r>
      <w:r>
        <w:rPr>
          <w:rFonts w:ascii="Times New Roman" w:cs="Times New Roman" w:hAnsi="Times New Roman"/>
        </w:rPr>
        <w:t>plants</w:t>
      </w:r>
      <w:r>
        <w:rPr>
          <w:rFonts w:ascii="Times New Roman" w:cs="Times New Roman" w:hAnsi="Times New Roman"/>
          <w:spacing w:val="-14"/>
        </w:rPr>
        <w:t xml:space="preserve"> </w:t>
      </w:r>
      <w:r>
        <w:rPr>
          <w:rFonts w:ascii="Times New Roman" w:cs="Times New Roman" w:hAnsi="Times New Roman"/>
        </w:rPr>
        <w:t>to</w:t>
      </w:r>
      <w:r>
        <w:rPr>
          <w:rFonts w:ascii="Times New Roman" w:cs="Times New Roman" w:hAnsi="Times New Roman"/>
          <w:spacing w:val="-14"/>
        </w:rPr>
        <w:t xml:space="preserve"> </w:t>
      </w:r>
      <w:r>
        <w:rPr>
          <w:rFonts w:ascii="Times New Roman" w:cs="Times New Roman" w:hAnsi="Times New Roman"/>
        </w:rPr>
        <w:t>get</w:t>
      </w:r>
      <w:r>
        <w:rPr>
          <w:rFonts w:ascii="Times New Roman" w:cs="Times New Roman" w:hAnsi="Times New Roman"/>
          <w:spacing w:val="-13"/>
        </w:rPr>
        <w:t xml:space="preserve"> </w:t>
      </w:r>
      <w:r>
        <w:rPr>
          <w:rFonts w:ascii="Times New Roman" w:cs="Times New Roman" w:hAnsi="Times New Roman"/>
        </w:rPr>
        <w:t>very</w:t>
      </w:r>
      <w:r>
        <w:rPr>
          <w:rFonts w:ascii="Times New Roman" w:cs="Times New Roman" w:hAnsi="Times New Roman"/>
          <w:spacing w:val="-14"/>
        </w:rPr>
        <w:t xml:space="preserve"> </w:t>
      </w:r>
      <w:r>
        <w:rPr>
          <w:rFonts w:ascii="Times New Roman" w:cs="Times New Roman" w:hAnsi="Times New Roman"/>
        </w:rPr>
        <w:t>little</w:t>
      </w:r>
      <w:r>
        <w:rPr>
          <w:rFonts w:ascii="Times New Roman" w:cs="Times New Roman" w:hAnsi="Times New Roman"/>
          <w:spacing w:val="-14"/>
        </w:rPr>
        <w:t xml:space="preserve"> </w:t>
      </w:r>
      <w:r>
        <w:rPr>
          <w:rFonts w:ascii="Times New Roman" w:cs="Times New Roman" w:hAnsi="Times New Roman"/>
        </w:rPr>
        <w:t>to</w:t>
      </w:r>
      <w:r>
        <w:rPr>
          <w:rFonts w:ascii="Times New Roman" w:cs="Times New Roman" w:hAnsi="Times New Roman"/>
          <w:spacing w:val="-14"/>
        </w:rPr>
        <w:t xml:space="preserve"> </w:t>
      </w:r>
      <w:r>
        <w:rPr>
          <w:rFonts w:ascii="Times New Roman" w:cs="Times New Roman" w:hAnsi="Times New Roman"/>
        </w:rPr>
        <w:t>absorb. Increases</w:t>
      </w:r>
      <w:r>
        <w:rPr>
          <w:rFonts w:ascii="Times New Roman" w:cs="Times New Roman" w:hAnsi="Times New Roman"/>
          <w:spacing w:val="-14"/>
        </w:rPr>
        <w:t xml:space="preserve"> </w:t>
      </w:r>
      <w:r>
        <w:rPr>
          <w:rFonts w:ascii="Times New Roman" w:cs="Times New Roman" w:hAnsi="Times New Roman"/>
        </w:rPr>
        <w:t>soil</w:t>
      </w:r>
      <w:r>
        <w:rPr>
          <w:rFonts w:ascii="Times New Roman" w:cs="Times New Roman" w:hAnsi="Times New Roman"/>
          <w:spacing w:val="-13"/>
        </w:rPr>
        <w:t xml:space="preserve"> </w:t>
      </w:r>
      <w:r>
        <w:rPr>
          <w:rFonts w:ascii="Times New Roman" w:cs="Times New Roman" w:hAnsi="Times New Roman"/>
        </w:rPr>
        <w:t>acidity</w:t>
      </w:r>
      <w:r>
        <w:rPr>
          <w:rFonts w:ascii="Times New Roman" w:cs="Times New Roman" w:hAnsi="Times New Roman"/>
          <w:spacing w:val="-13"/>
        </w:rPr>
        <w:t xml:space="preserve"> </w:t>
      </w:r>
      <w:r>
        <w:rPr>
          <w:rFonts w:ascii="Times New Roman" w:cs="Times New Roman" w:hAnsi="Times New Roman"/>
        </w:rPr>
        <w:t>as</w:t>
      </w:r>
      <w:r>
        <w:rPr>
          <w:rFonts w:ascii="Times New Roman" w:cs="Times New Roman" w:hAnsi="Times New Roman"/>
          <w:spacing w:val="-13"/>
        </w:rPr>
        <w:t xml:space="preserve"> </w:t>
      </w:r>
      <w:r>
        <w:rPr>
          <w:rFonts w:ascii="Times New Roman" w:cs="Times New Roman" w:hAnsi="Times New Roman"/>
        </w:rPr>
        <w:t>the</w:t>
      </w:r>
      <w:r>
        <w:rPr>
          <w:rFonts w:ascii="Times New Roman" w:cs="Times New Roman" w:hAnsi="Times New Roman"/>
          <w:spacing w:val="-13"/>
        </w:rPr>
        <w:t xml:space="preserve"> </w:t>
      </w:r>
      <w:r>
        <w:rPr>
          <w:rFonts w:ascii="Times New Roman" w:cs="Times New Roman" w:hAnsi="Times New Roman"/>
        </w:rPr>
        <w:t>exchangeable</w:t>
      </w:r>
      <w:r>
        <w:rPr>
          <w:rFonts w:ascii="Times New Roman" w:cs="Times New Roman" w:hAnsi="Times New Roman"/>
          <w:spacing w:val="-14"/>
        </w:rPr>
        <w:t xml:space="preserve"> </w:t>
      </w:r>
      <w:r>
        <w:rPr>
          <w:rFonts w:ascii="Times New Roman" w:cs="Times New Roman" w:hAnsi="Times New Roman"/>
        </w:rPr>
        <w:t>bases</w:t>
      </w:r>
      <w:r>
        <w:rPr>
          <w:rFonts w:ascii="Times New Roman" w:cs="Times New Roman" w:hAnsi="Times New Roman"/>
          <w:spacing w:val="-13"/>
        </w:rPr>
        <w:t xml:space="preserve"> </w:t>
      </w:r>
      <w:r>
        <w:rPr>
          <w:rFonts w:ascii="Times New Roman" w:cs="Times New Roman" w:hAnsi="Times New Roman"/>
        </w:rPr>
        <w:t>which</w:t>
      </w:r>
      <w:r>
        <w:rPr>
          <w:rFonts w:ascii="Times New Roman" w:cs="Times New Roman" w:hAnsi="Times New Roman"/>
          <w:spacing w:val="-13"/>
        </w:rPr>
        <w:t xml:space="preserve"> </w:t>
      </w:r>
      <w:r>
        <w:rPr>
          <w:rFonts w:ascii="Times New Roman" w:cs="Times New Roman" w:hAnsi="Times New Roman"/>
        </w:rPr>
        <w:t>would</w:t>
      </w:r>
      <w:r>
        <w:rPr>
          <w:rFonts w:ascii="Times New Roman" w:cs="Times New Roman" w:hAnsi="Times New Roman"/>
          <w:spacing w:val="-13"/>
        </w:rPr>
        <w:t xml:space="preserve"> </w:t>
      </w:r>
      <w:r>
        <w:rPr>
          <w:rFonts w:ascii="Times New Roman" w:cs="Times New Roman" w:hAnsi="Times New Roman"/>
        </w:rPr>
        <w:t>cause</w:t>
      </w:r>
      <w:r>
        <w:rPr>
          <w:rFonts w:ascii="Times New Roman" w:cs="Times New Roman" w:hAnsi="Times New Roman"/>
          <w:spacing w:val="-13"/>
        </w:rPr>
        <w:t xml:space="preserve"> </w:t>
      </w:r>
      <w:r>
        <w:rPr>
          <w:rFonts w:ascii="Times New Roman" w:cs="Times New Roman" w:hAnsi="Times New Roman"/>
        </w:rPr>
        <w:t>the</w:t>
      </w:r>
      <w:r>
        <w:rPr>
          <w:rFonts w:ascii="Times New Roman" w:cs="Times New Roman" w:hAnsi="Times New Roman"/>
          <w:spacing w:val="-13"/>
        </w:rPr>
        <w:t xml:space="preserve"> </w:t>
      </w:r>
      <w:r>
        <w:rPr>
          <w:rFonts w:ascii="Times New Roman" w:cs="Times New Roman" w:hAnsi="Times New Roman"/>
        </w:rPr>
        <w:t>soil</w:t>
      </w:r>
      <w:r>
        <w:rPr>
          <w:rFonts w:ascii="Times New Roman" w:cs="Times New Roman" w:hAnsi="Times New Roman"/>
          <w:spacing w:val="-14"/>
        </w:rPr>
        <w:t xml:space="preserve"> </w:t>
      </w:r>
      <w:r>
        <w:rPr>
          <w:rFonts w:ascii="Times New Roman" w:cs="Times New Roman" w:hAnsi="Times New Roman"/>
        </w:rPr>
        <w:t>be</w:t>
      </w:r>
      <w:r>
        <w:rPr>
          <w:rFonts w:ascii="Times New Roman" w:cs="Times New Roman" w:hAnsi="Times New Roman"/>
          <w:spacing w:val="-13"/>
        </w:rPr>
        <w:t xml:space="preserve"> </w:t>
      </w:r>
      <w:r>
        <w:rPr>
          <w:rFonts w:ascii="Times New Roman" w:cs="Times New Roman" w:hAnsi="Times New Roman"/>
        </w:rPr>
        <w:t>alkaline,</w:t>
      </w:r>
      <w:r>
        <w:rPr>
          <w:rFonts w:ascii="Times New Roman" w:cs="Times New Roman" w:hAnsi="Times New Roman"/>
          <w:spacing w:val="-13"/>
        </w:rPr>
        <w:t xml:space="preserve"> </w:t>
      </w:r>
      <w:r>
        <w:rPr>
          <w:rFonts w:ascii="Times New Roman" w:cs="Times New Roman" w:hAnsi="Times New Roman"/>
        </w:rPr>
        <w:t>leached away</w:t>
      </w:r>
      <w:r>
        <w:rPr>
          <w:rFonts w:ascii="Times New Roman" w:cs="Times New Roman" w:hAnsi="Times New Roman"/>
          <w:spacing w:val="-9"/>
        </w:rPr>
        <w:t xml:space="preserve"> </w:t>
      </w:r>
      <w:r>
        <w:rPr>
          <w:rFonts w:ascii="Times New Roman" w:cs="Times New Roman" w:hAnsi="Times New Roman"/>
        </w:rPr>
        <w:t>from</w:t>
      </w:r>
      <w:r>
        <w:rPr>
          <w:rFonts w:ascii="Times New Roman" w:cs="Times New Roman" w:hAnsi="Times New Roman"/>
          <w:spacing w:val="-8"/>
        </w:rPr>
        <w:t xml:space="preserve"> </w:t>
      </w:r>
      <w:r>
        <w:rPr>
          <w:rFonts w:ascii="Times New Roman" w:cs="Times New Roman" w:hAnsi="Times New Roman"/>
        </w:rPr>
        <w:t>the</w:t>
      </w:r>
      <w:r>
        <w:rPr>
          <w:rFonts w:ascii="Times New Roman" w:cs="Times New Roman" w:hAnsi="Times New Roman"/>
          <w:spacing w:val="-9"/>
        </w:rPr>
        <w:t xml:space="preserve"> </w:t>
      </w:r>
      <w:r>
        <w:rPr>
          <w:rFonts w:ascii="Times New Roman" w:cs="Times New Roman" w:hAnsi="Times New Roman"/>
        </w:rPr>
        <w:t>overlying</w:t>
      </w:r>
      <w:r>
        <w:rPr>
          <w:rFonts w:ascii="Times New Roman" w:cs="Times New Roman" w:hAnsi="Times New Roman"/>
          <w:spacing w:val="-8"/>
        </w:rPr>
        <w:t xml:space="preserve"> </w:t>
      </w:r>
      <w:r>
        <w:rPr>
          <w:rFonts w:ascii="Times New Roman" w:cs="Times New Roman" w:hAnsi="Times New Roman"/>
        </w:rPr>
        <w:t>soils.</w:t>
      </w:r>
    </w:p>
    <w:p>
      <w:pPr>
        <w:pStyle w:val="style179"/>
        <w:numPr>
          <w:ilvl w:val="0"/>
          <w:numId w:val="22"/>
        </w:numPr>
        <w:spacing w:lineRule="auto" w:line="276"/>
        <w:jc w:val="both"/>
        <w:rPr>
          <w:rFonts w:ascii="Times New Roman" w:cs="Times New Roman" w:hAnsi="Times New Roman"/>
        </w:rPr>
      </w:pPr>
      <w:r>
        <w:rPr>
          <w:rFonts w:ascii="Times New Roman" w:cs="Times New Roman" w:hAnsi="Times New Roman"/>
        </w:rPr>
        <w:t>It influences</w:t>
      </w:r>
      <w:r>
        <w:rPr>
          <w:rFonts w:ascii="Times New Roman" w:cs="Times New Roman" w:hAnsi="Times New Roman"/>
          <w:spacing w:val="-15"/>
        </w:rPr>
        <w:t xml:space="preserve"> </w:t>
      </w:r>
      <w:r>
        <w:rPr>
          <w:rFonts w:ascii="Times New Roman" w:cs="Times New Roman" w:hAnsi="Times New Roman"/>
        </w:rPr>
        <w:t>soil</w:t>
      </w:r>
      <w:r>
        <w:rPr>
          <w:rFonts w:ascii="Times New Roman" w:cs="Times New Roman" w:hAnsi="Times New Roman"/>
          <w:spacing w:val="-14"/>
        </w:rPr>
        <w:t xml:space="preserve"> </w:t>
      </w:r>
      <w:r>
        <w:rPr>
          <w:rFonts w:ascii="Times New Roman" w:cs="Times New Roman" w:hAnsi="Times New Roman"/>
        </w:rPr>
        <w:t>colour.</w:t>
      </w:r>
      <w:r>
        <w:rPr>
          <w:rFonts w:ascii="Times New Roman" w:cs="Times New Roman" w:hAnsi="Times New Roman"/>
          <w:spacing w:val="-14"/>
        </w:rPr>
        <w:t xml:space="preserve"> </w:t>
      </w:r>
      <w:r>
        <w:rPr>
          <w:rFonts w:ascii="Times New Roman" w:cs="Times New Roman" w:hAnsi="Times New Roman"/>
        </w:rPr>
        <w:t>This</w:t>
      </w:r>
      <w:r>
        <w:rPr>
          <w:rFonts w:ascii="Times New Roman" w:cs="Times New Roman" w:hAnsi="Times New Roman"/>
          <w:spacing w:val="-15"/>
        </w:rPr>
        <w:t xml:space="preserve"> </w:t>
      </w:r>
      <w:r>
        <w:rPr>
          <w:rFonts w:ascii="Times New Roman" w:cs="Times New Roman" w:hAnsi="Times New Roman"/>
        </w:rPr>
        <w:t>occurs</w:t>
      </w:r>
      <w:r>
        <w:rPr>
          <w:rFonts w:ascii="Times New Roman" w:cs="Times New Roman" w:hAnsi="Times New Roman"/>
          <w:spacing w:val="-14"/>
        </w:rPr>
        <w:t xml:space="preserve"> </w:t>
      </w:r>
      <w:r>
        <w:rPr>
          <w:rFonts w:ascii="Times New Roman" w:cs="Times New Roman" w:hAnsi="Times New Roman"/>
        </w:rPr>
        <w:t>as</w:t>
      </w:r>
      <w:r>
        <w:rPr>
          <w:rFonts w:ascii="Times New Roman" w:cs="Times New Roman" w:hAnsi="Times New Roman"/>
          <w:spacing w:val="-14"/>
        </w:rPr>
        <w:t xml:space="preserve"> </w:t>
      </w:r>
      <w:r>
        <w:rPr>
          <w:rFonts w:ascii="Times New Roman" w:cs="Times New Roman" w:hAnsi="Times New Roman"/>
        </w:rPr>
        <w:t>the</w:t>
      </w:r>
      <w:r>
        <w:rPr>
          <w:rFonts w:ascii="Times New Roman" w:cs="Times New Roman" w:hAnsi="Times New Roman"/>
          <w:spacing w:val="-15"/>
        </w:rPr>
        <w:t xml:space="preserve"> </w:t>
      </w:r>
      <w:r>
        <w:rPr>
          <w:rFonts w:ascii="Times New Roman" w:cs="Times New Roman" w:hAnsi="Times New Roman"/>
        </w:rPr>
        <w:t>materials</w:t>
      </w:r>
      <w:r>
        <w:rPr>
          <w:rFonts w:ascii="Times New Roman" w:cs="Times New Roman" w:hAnsi="Times New Roman"/>
          <w:spacing w:val="-14"/>
        </w:rPr>
        <w:t xml:space="preserve"> </w:t>
      </w:r>
      <w:r>
        <w:rPr>
          <w:rFonts w:ascii="Times New Roman" w:cs="Times New Roman" w:hAnsi="Times New Roman"/>
        </w:rPr>
        <w:t>influencing</w:t>
      </w:r>
      <w:r>
        <w:rPr>
          <w:rFonts w:ascii="Times New Roman" w:cs="Times New Roman" w:hAnsi="Times New Roman"/>
          <w:spacing w:val="-14"/>
        </w:rPr>
        <w:t xml:space="preserve"> </w:t>
      </w:r>
      <w:r>
        <w:rPr>
          <w:rFonts w:ascii="Times New Roman" w:cs="Times New Roman" w:hAnsi="Times New Roman"/>
        </w:rPr>
        <w:t>the</w:t>
      </w:r>
      <w:r>
        <w:rPr>
          <w:rFonts w:ascii="Times New Roman" w:cs="Times New Roman" w:hAnsi="Times New Roman"/>
          <w:spacing w:val="-15"/>
        </w:rPr>
        <w:t xml:space="preserve"> </w:t>
      </w:r>
      <w:r>
        <w:rPr>
          <w:rFonts w:ascii="Times New Roman" w:cs="Times New Roman" w:hAnsi="Times New Roman"/>
        </w:rPr>
        <w:t>soil</w:t>
      </w:r>
      <w:r>
        <w:rPr>
          <w:rFonts w:ascii="Times New Roman" w:cs="Times New Roman" w:hAnsi="Times New Roman"/>
          <w:spacing w:val="-14"/>
        </w:rPr>
        <w:t xml:space="preserve"> </w:t>
      </w:r>
      <w:r>
        <w:rPr>
          <w:rFonts w:ascii="Times New Roman" w:cs="Times New Roman" w:hAnsi="Times New Roman"/>
        </w:rPr>
        <w:t>colour</w:t>
      </w:r>
      <w:r>
        <w:rPr>
          <w:rFonts w:ascii="Times New Roman" w:cs="Times New Roman" w:hAnsi="Times New Roman"/>
          <w:spacing w:val="-14"/>
        </w:rPr>
        <w:t xml:space="preserve"> </w:t>
      </w:r>
      <w:r>
        <w:rPr>
          <w:rFonts w:ascii="Times New Roman" w:cs="Times New Roman" w:hAnsi="Times New Roman"/>
        </w:rPr>
        <w:t>might</w:t>
      </w:r>
      <w:r>
        <w:rPr>
          <w:rFonts w:ascii="Times New Roman" w:cs="Times New Roman" w:hAnsi="Times New Roman"/>
          <w:spacing w:val="-15"/>
        </w:rPr>
        <w:t xml:space="preserve"> </w:t>
      </w:r>
      <w:r>
        <w:rPr>
          <w:rFonts w:ascii="Times New Roman" w:cs="Times New Roman" w:hAnsi="Times New Roman"/>
        </w:rPr>
        <w:t>be</w:t>
      </w:r>
      <w:r>
        <w:rPr>
          <w:rFonts w:ascii="Times New Roman" w:cs="Times New Roman" w:hAnsi="Times New Roman"/>
          <w:spacing w:val="-14"/>
        </w:rPr>
        <w:t xml:space="preserve"> </w:t>
      </w:r>
      <w:r>
        <w:rPr>
          <w:rFonts w:ascii="Times New Roman" w:cs="Times New Roman" w:hAnsi="Times New Roman"/>
        </w:rPr>
        <w:t>removed in</w:t>
      </w:r>
      <w:r>
        <w:rPr>
          <w:rFonts w:ascii="Times New Roman" w:cs="Times New Roman" w:hAnsi="Times New Roman"/>
          <w:spacing w:val="-9"/>
        </w:rPr>
        <w:t xml:space="preserve"> </w:t>
      </w:r>
      <w:r>
        <w:rPr>
          <w:rFonts w:ascii="Times New Roman" w:cs="Times New Roman" w:hAnsi="Times New Roman"/>
        </w:rPr>
        <w:t>water</w:t>
      </w:r>
      <w:r>
        <w:rPr>
          <w:rFonts w:ascii="Times New Roman" w:cs="Times New Roman" w:hAnsi="Times New Roman"/>
          <w:spacing w:val="-9"/>
        </w:rPr>
        <w:t xml:space="preserve"> </w:t>
      </w:r>
      <w:r>
        <w:rPr>
          <w:rFonts w:ascii="Times New Roman" w:cs="Times New Roman" w:hAnsi="Times New Roman"/>
        </w:rPr>
        <w:t>percolation</w:t>
      </w:r>
      <w:r>
        <w:rPr>
          <w:rFonts w:ascii="Times New Roman" w:cs="Times New Roman" w:hAnsi="Times New Roman"/>
          <w:spacing w:val="-8"/>
        </w:rPr>
        <w:t xml:space="preserve"> </w:t>
      </w:r>
      <w:r>
        <w:rPr>
          <w:rFonts w:ascii="Times New Roman" w:cs="Times New Roman" w:hAnsi="Times New Roman"/>
        </w:rPr>
        <w:t>down</w:t>
      </w:r>
      <w:r>
        <w:rPr>
          <w:rFonts w:ascii="Times New Roman" w:cs="Times New Roman" w:hAnsi="Times New Roman"/>
          <w:spacing w:val="-9"/>
        </w:rPr>
        <w:t xml:space="preserve"> </w:t>
      </w:r>
      <w:r>
        <w:rPr>
          <w:rFonts w:ascii="Times New Roman" w:cs="Times New Roman" w:hAnsi="Times New Roman"/>
        </w:rPr>
        <w:t>wards.</w:t>
      </w:r>
    </w:p>
    <w:p>
      <w:pPr>
        <w:pStyle w:val="style179"/>
        <w:numPr>
          <w:ilvl w:val="0"/>
          <w:numId w:val="22"/>
        </w:numPr>
        <w:spacing w:lineRule="auto" w:line="276"/>
        <w:jc w:val="both"/>
        <w:rPr>
          <w:rFonts w:ascii="Times New Roman" w:cs="Times New Roman" w:hAnsi="Times New Roman"/>
        </w:rPr>
      </w:pPr>
      <w:r>
        <w:rPr>
          <w:rFonts w:ascii="Times New Roman" w:cs="Times New Roman" w:hAnsi="Times New Roman"/>
        </w:rPr>
        <w:t>It causes the occurrence of horizons in the soil body by the processes of eluviations and illuviation.</w:t>
      </w:r>
      <w:r>
        <w:rPr>
          <w:rFonts w:ascii="Times New Roman" w:cs="Times New Roman" w:hAnsi="Times New Roman"/>
          <w:spacing w:val="-23"/>
        </w:rPr>
        <w:t xml:space="preserve"> </w:t>
      </w:r>
      <w:r>
        <w:rPr>
          <w:rFonts w:ascii="Times New Roman" w:cs="Times New Roman" w:hAnsi="Times New Roman"/>
        </w:rPr>
        <w:t>Eluviations</w:t>
      </w:r>
      <w:r>
        <w:rPr>
          <w:rFonts w:ascii="Times New Roman" w:cs="Times New Roman" w:hAnsi="Times New Roman"/>
          <w:spacing w:val="-23"/>
        </w:rPr>
        <w:t xml:space="preserve"> </w:t>
      </w:r>
      <w:r>
        <w:rPr>
          <w:rFonts w:ascii="Times New Roman" w:cs="Times New Roman" w:hAnsi="Times New Roman"/>
        </w:rPr>
        <w:t>make</w:t>
      </w:r>
      <w:r>
        <w:rPr>
          <w:rFonts w:ascii="Times New Roman" w:cs="Times New Roman" w:hAnsi="Times New Roman"/>
          <w:spacing w:val="-23"/>
        </w:rPr>
        <w:t xml:space="preserve"> </w:t>
      </w:r>
      <w:r>
        <w:rPr>
          <w:rFonts w:ascii="Times New Roman" w:cs="Times New Roman" w:hAnsi="Times New Roman"/>
        </w:rPr>
        <w:t>the</w:t>
      </w:r>
      <w:r>
        <w:rPr>
          <w:rFonts w:ascii="Times New Roman" w:cs="Times New Roman" w:hAnsi="Times New Roman"/>
          <w:spacing w:val="-23"/>
        </w:rPr>
        <w:t xml:space="preserve"> </w:t>
      </w:r>
      <w:r>
        <w:rPr>
          <w:rFonts w:ascii="Times New Roman" w:cs="Times New Roman" w:hAnsi="Times New Roman"/>
        </w:rPr>
        <w:t>occurrence</w:t>
      </w:r>
      <w:r>
        <w:rPr>
          <w:rFonts w:ascii="Times New Roman" w:cs="Times New Roman" w:hAnsi="Times New Roman"/>
          <w:spacing w:val="-23"/>
        </w:rPr>
        <w:t xml:space="preserve"> </w:t>
      </w:r>
      <w:r>
        <w:rPr>
          <w:rFonts w:ascii="Times New Roman" w:cs="Times New Roman" w:hAnsi="Times New Roman"/>
        </w:rPr>
        <w:t>of</w:t>
      </w:r>
      <w:r>
        <w:rPr>
          <w:rFonts w:ascii="Times New Roman" w:cs="Times New Roman" w:hAnsi="Times New Roman"/>
          <w:spacing w:val="-23"/>
        </w:rPr>
        <w:t xml:space="preserve"> </w:t>
      </w:r>
      <w:r>
        <w:rPr>
          <w:rFonts w:ascii="Times New Roman" w:cs="Times New Roman" w:hAnsi="Times New Roman"/>
        </w:rPr>
        <w:t>a</w:t>
      </w:r>
      <w:r>
        <w:rPr>
          <w:rFonts w:ascii="Times New Roman" w:cs="Times New Roman" w:hAnsi="Times New Roman"/>
          <w:spacing w:val="-23"/>
        </w:rPr>
        <w:t xml:space="preserve"> </w:t>
      </w:r>
      <w:r>
        <w:rPr>
          <w:rFonts w:ascii="Times New Roman" w:cs="Times New Roman" w:hAnsi="Times New Roman"/>
        </w:rPr>
        <w:t>horizon</w:t>
      </w:r>
      <w:r>
        <w:rPr>
          <w:rFonts w:ascii="Times New Roman" w:cs="Times New Roman" w:hAnsi="Times New Roman"/>
          <w:spacing w:val="-23"/>
        </w:rPr>
        <w:t xml:space="preserve"> </w:t>
      </w:r>
      <w:r>
        <w:rPr>
          <w:rFonts w:ascii="Times New Roman" w:cs="Times New Roman" w:hAnsi="Times New Roman"/>
        </w:rPr>
        <w:t>as</w:t>
      </w:r>
      <w:r>
        <w:rPr>
          <w:rFonts w:ascii="Times New Roman" w:cs="Times New Roman" w:hAnsi="Times New Roman"/>
          <w:spacing w:val="-23"/>
        </w:rPr>
        <w:t xml:space="preserve"> </w:t>
      </w:r>
      <w:r>
        <w:rPr>
          <w:rFonts w:ascii="Times New Roman" w:cs="Times New Roman" w:hAnsi="Times New Roman"/>
        </w:rPr>
        <w:t>materials</w:t>
      </w:r>
      <w:r>
        <w:rPr>
          <w:rFonts w:ascii="Times New Roman" w:cs="Times New Roman" w:hAnsi="Times New Roman"/>
          <w:spacing w:val="-23"/>
        </w:rPr>
        <w:t xml:space="preserve"> </w:t>
      </w:r>
      <w:r>
        <w:rPr>
          <w:rFonts w:ascii="Times New Roman" w:cs="Times New Roman" w:hAnsi="Times New Roman"/>
        </w:rPr>
        <w:t>removed while</w:t>
      </w:r>
      <w:r>
        <w:rPr>
          <w:rFonts w:ascii="Times New Roman" w:cs="Times New Roman" w:hAnsi="Times New Roman"/>
          <w:spacing w:val="-23"/>
        </w:rPr>
        <w:t xml:space="preserve"> </w:t>
      </w:r>
      <w:r>
        <w:rPr>
          <w:rFonts w:ascii="Times New Roman" w:cs="Times New Roman" w:hAnsi="Times New Roman"/>
        </w:rPr>
        <w:t>illuviation makes</w:t>
      </w:r>
      <w:r>
        <w:rPr>
          <w:rFonts w:ascii="Times New Roman" w:cs="Times New Roman" w:hAnsi="Times New Roman"/>
          <w:spacing w:val="-9"/>
        </w:rPr>
        <w:t xml:space="preserve"> </w:t>
      </w:r>
      <w:r>
        <w:rPr>
          <w:rFonts w:ascii="Times New Roman" w:cs="Times New Roman" w:hAnsi="Times New Roman"/>
        </w:rPr>
        <w:t>the</w:t>
      </w:r>
      <w:r>
        <w:rPr>
          <w:rFonts w:ascii="Times New Roman" w:cs="Times New Roman" w:hAnsi="Times New Roman"/>
          <w:spacing w:val="-9"/>
        </w:rPr>
        <w:t xml:space="preserve"> </w:t>
      </w:r>
      <w:r>
        <w:rPr>
          <w:rFonts w:ascii="Times New Roman" w:cs="Times New Roman" w:hAnsi="Times New Roman"/>
        </w:rPr>
        <w:t>B</w:t>
      </w:r>
      <w:r>
        <w:rPr>
          <w:rFonts w:ascii="Times New Roman" w:cs="Times New Roman" w:hAnsi="Times New Roman"/>
          <w:spacing w:val="-8"/>
        </w:rPr>
        <w:t xml:space="preserve"> </w:t>
      </w:r>
      <w:r>
        <w:rPr>
          <w:rFonts w:ascii="Times New Roman" w:cs="Times New Roman" w:hAnsi="Times New Roman"/>
        </w:rPr>
        <w:t>horizon</w:t>
      </w:r>
      <w:r>
        <w:rPr>
          <w:rFonts w:ascii="Times New Roman" w:cs="Times New Roman" w:hAnsi="Times New Roman"/>
          <w:spacing w:val="-9"/>
        </w:rPr>
        <w:t xml:space="preserve"> </w:t>
      </w:r>
      <w:r>
        <w:rPr>
          <w:rFonts w:ascii="Times New Roman" w:cs="Times New Roman" w:hAnsi="Times New Roman"/>
        </w:rPr>
        <w:t>as</w:t>
      </w:r>
      <w:r>
        <w:rPr>
          <w:rFonts w:ascii="Times New Roman" w:cs="Times New Roman" w:hAnsi="Times New Roman"/>
          <w:spacing w:val="-8"/>
        </w:rPr>
        <w:t xml:space="preserve"> </w:t>
      </w:r>
      <w:r>
        <w:rPr>
          <w:rFonts w:ascii="Times New Roman" w:cs="Times New Roman" w:hAnsi="Times New Roman"/>
        </w:rPr>
        <w:t>the</w:t>
      </w:r>
      <w:r>
        <w:rPr>
          <w:rFonts w:ascii="Times New Roman" w:cs="Times New Roman" w:hAnsi="Times New Roman"/>
          <w:spacing w:val="-9"/>
        </w:rPr>
        <w:t xml:space="preserve"> </w:t>
      </w:r>
      <w:r>
        <w:rPr>
          <w:rFonts w:ascii="Times New Roman" w:cs="Times New Roman" w:hAnsi="Times New Roman"/>
        </w:rPr>
        <w:t>materials</w:t>
      </w:r>
      <w:r>
        <w:rPr>
          <w:rFonts w:ascii="Times New Roman" w:cs="Times New Roman" w:hAnsi="Times New Roman"/>
          <w:spacing w:val="-8"/>
        </w:rPr>
        <w:t xml:space="preserve"> </w:t>
      </w:r>
      <w:r>
        <w:rPr>
          <w:rFonts w:ascii="Times New Roman" w:cs="Times New Roman" w:hAnsi="Times New Roman"/>
        </w:rPr>
        <w:t>accumulate.</w:t>
      </w:r>
    </w:p>
    <w:p>
      <w:pPr>
        <w:pStyle w:val="style179"/>
        <w:numPr>
          <w:ilvl w:val="0"/>
          <w:numId w:val="22"/>
        </w:numPr>
        <w:spacing w:lineRule="auto" w:line="276"/>
        <w:jc w:val="both"/>
        <w:rPr>
          <w:rFonts w:ascii="Times New Roman" w:cs="Times New Roman" w:hAnsi="Times New Roman"/>
        </w:rPr>
      </w:pPr>
      <w:r>
        <w:rPr>
          <w:rFonts w:ascii="Times New Roman" w:cs="Times New Roman" w:hAnsi="Times New Roman"/>
        </w:rPr>
        <w:t>It decreases microbial activities due to the increase of soil acidity.</w:t>
      </w:r>
    </w:p>
    <w:p>
      <w:pPr>
        <w:pStyle w:val="style179"/>
        <w:numPr>
          <w:ilvl w:val="0"/>
          <w:numId w:val="22"/>
        </w:numPr>
        <w:spacing w:lineRule="auto" w:line="276"/>
        <w:jc w:val="both"/>
        <w:rPr>
          <w:rFonts w:ascii="Times New Roman" w:cs="Times New Roman" w:hAnsi="Times New Roman"/>
        </w:rPr>
      </w:pPr>
      <w:r>
        <w:rPr>
          <w:rFonts w:ascii="Times New Roman" w:cs="Times New Roman" w:hAnsi="Times New Roman"/>
        </w:rPr>
        <w:t>It affects</w:t>
      </w:r>
      <w:r>
        <w:rPr>
          <w:rFonts w:ascii="Times New Roman" w:cs="Times New Roman" w:hAnsi="Times New Roman"/>
          <w:spacing w:val="-21"/>
        </w:rPr>
        <w:t xml:space="preserve"> </w:t>
      </w:r>
      <w:r>
        <w:rPr>
          <w:rFonts w:ascii="Times New Roman" w:cs="Times New Roman" w:hAnsi="Times New Roman"/>
        </w:rPr>
        <w:t>proper</w:t>
      </w:r>
      <w:r>
        <w:rPr>
          <w:rFonts w:ascii="Times New Roman" w:cs="Times New Roman" w:hAnsi="Times New Roman"/>
          <w:spacing w:val="-20"/>
        </w:rPr>
        <w:t xml:space="preserve"> </w:t>
      </w:r>
      <w:r>
        <w:rPr>
          <w:rFonts w:ascii="Times New Roman" w:cs="Times New Roman" w:hAnsi="Times New Roman"/>
        </w:rPr>
        <w:t>plant</w:t>
      </w:r>
      <w:r>
        <w:rPr>
          <w:rFonts w:ascii="Times New Roman" w:cs="Times New Roman" w:hAnsi="Times New Roman"/>
          <w:spacing w:val="-20"/>
        </w:rPr>
        <w:t xml:space="preserve"> </w:t>
      </w:r>
      <w:r>
        <w:rPr>
          <w:rFonts w:ascii="Times New Roman" w:cs="Times New Roman" w:hAnsi="Times New Roman"/>
        </w:rPr>
        <w:t>growth</w:t>
      </w:r>
      <w:r>
        <w:rPr>
          <w:rFonts w:ascii="Times New Roman" w:cs="Times New Roman" w:hAnsi="Times New Roman"/>
          <w:spacing w:val="-20"/>
        </w:rPr>
        <w:t xml:space="preserve"> </w:t>
      </w:r>
      <w:r>
        <w:rPr>
          <w:rFonts w:ascii="Times New Roman" w:cs="Times New Roman" w:hAnsi="Times New Roman"/>
        </w:rPr>
        <w:t>due</w:t>
      </w:r>
      <w:r>
        <w:rPr>
          <w:rFonts w:ascii="Times New Roman" w:cs="Times New Roman" w:hAnsi="Times New Roman"/>
          <w:spacing w:val="-20"/>
        </w:rPr>
        <w:t xml:space="preserve"> </w:t>
      </w:r>
      <w:r>
        <w:rPr>
          <w:rFonts w:ascii="Times New Roman" w:cs="Times New Roman" w:hAnsi="Times New Roman"/>
        </w:rPr>
        <w:t>to</w:t>
      </w:r>
      <w:r>
        <w:rPr>
          <w:rFonts w:ascii="Times New Roman" w:cs="Times New Roman" w:hAnsi="Times New Roman"/>
          <w:spacing w:val="-20"/>
        </w:rPr>
        <w:t xml:space="preserve"> </w:t>
      </w:r>
      <w:r>
        <w:rPr>
          <w:rFonts w:ascii="Times New Roman" w:cs="Times New Roman" w:hAnsi="Times New Roman"/>
        </w:rPr>
        <w:t>the</w:t>
      </w:r>
      <w:r>
        <w:rPr>
          <w:rFonts w:ascii="Times New Roman" w:cs="Times New Roman" w:hAnsi="Times New Roman"/>
          <w:spacing w:val="-20"/>
        </w:rPr>
        <w:t xml:space="preserve"> </w:t>
      </w:r>
      <w:r>
        <w:rPr>
          <w:rFonts w:ascii="Times New Roman" w:cs="Times New Roman" w:hAnsi="Times New Roman"/>
        </w:rPr>
        <w:t>increase</w:t>
      </w:r>
      <w:r>
        <w:rPr>
          <w:rFonts w:ascii="Times New Roman" w:cs="Times New Roman" w:hAnsi="Times New Roman"/>
          <w:spacing w:val="-20"/>
        </w:rPr>
        <w:t xml:space="preserve"> </w:t>
      </w:r>
      <w:r>
        <w:rPr>
          <w:rFonts w:ascii="Times New Roman" w:cs="Times New Roman" w:hAnsi="Times New Roman"/>
        </w:rPr>
        <w:t>of</w:t>
      </w:r>
      <w:r>
        <w:rPr>
          <w:rFonts w:ascii="Times New Roman" w:cs="Times New Roman" w:hAnsi="Times New Roman"/>
          <w:spacing w:val="-20"/>
        </w:rPr>
        <w:t xml:space="preserve"> </w:t>
      </w:r>
      <w:r>
        <w:rPr>
          <w:rFonts w:ascii="Times New Roman" w:cs="Times New Roman" w:hAnsi="Times New Roman"/>
        </w:rPr>
        <w:t>soil</w:t>
      </w:r>
      <w:r>
        <w:rPr>
          <w:rFonts w:ascii="Times New Roman" w:cs="Times New Roman" w:hAnsi="Times New Roman"/>
          <w:spacing w:val="-20"/>
        </w:rPr>
        <w:t xml:space="preserve"> </w:t>
      </w:r>
      <w:r>
        <w:rPr>
          <w:rFonts w:ascii="Times New Roman" w:cs="Times New Roman" w:hAnsi="Times New Roman"/>
        </w:rPr>
        <w:t>acidity,</w:t>
      </w:r>
      <w:r>
        <w:rPr>
          <w:rFonts w:ascii="Times New Roman" w:cs="Times New Roman" w:hAnsi="Times New Roman"/>
          <w:spacing w:val="-20"/>
        </w:rPr>
        <w:t xml:space="preserve"> </w:t>
      </w:r>
      <w:r>
        <w:rPr>
          <w:rFonts w:ascii="Times New Roman" w:cs="Times New Roman" w:hAnsi="Times New Roman"/>
        </w:rPr>
        <w:t>decrease</w:t>
      </w:r>
      <w:r>
        <w:rPr>
          <w:rFonts w:ascii="Times New Roman" w:cs="Times New Roman" w:hAnsi="Times New Roman"/>
          <w:spacing w:val="-20"/>
        </w:rPr>
        <w:t xml:space="preserve"> </w:t>
      </w:r>
      <w:r>
        <w:rPr>
          <w:rFonts w:ascii="Times New Roman" w:cs="Times New Roman" w:hAnsi="Times New Roman"/>
        </w:rPr>
        <w:t>of</w:t>
      </w:r>
      <w:r>
        <w:rPr>
          <w:rFonts w:ascii="Times New Roman" w:cs="Times New Roman" w:hAnsi="Times New Roman"/>
          <w:spacing w:val="-20"/>
        </w:rPr>
        <w:t xml:space="preserve"> </w:t>
      </w:r>
      <w:r>
        <w:rPr>
          <w:rFonts w:ascii="Times New Roman" w:cs="Times New Roman" w:hAnsi="Times New Roman"/>
        </w:rPr>
        <w:t>microbial</w:t>
      </w:r>
      <w:r>
        <w:rPr>
          <w:rFonts w:ascii="Times New Roman" w:cs="Times New Roman" w:hAnsi="Times New Roman"/>
          <w:spacing w:val="-20"/>
        </w:rPr>
        <w:t xml:space="preserve"> </w:t>
      </w:r>
      <w:r>
        <w:rPr>
          <w:rFonts w:ascii="Times New Roman" w:cs="Times New Roman" w:hAnsi="Times New Roman"/>
        </w:rPr>
        <w:t>activities and depletion of</w:t>
      </w:r>
      <w:r>
        <w:rPr>
          <w:rFonts w:ascii="Times New Roman" w:cs="Times New Roman" w:hAnsi="Times New Roman"/>
          <w:spacing w:val="-26"/>
        </w:rPr>
        <w:t xml:space="preserve"> </w:t>
      </w:r>
      <w:r>
        <w:rPr>
          <w:rFonts w:ascii="Times New Roman" w:cs="Times New Roman" w:hAnsi="Times New Roman"/>
        </w:rPr>
        <w:t>nutrients.</w:t>
      </w:r>
    </w:p>
    <w:p>
      <w:pPr>
        <w:pStyle w:val="style0"/>
        <w:spacing w:lineRule="auto" w:line="276"/>
        <w:jc w:val="both"/>
        <w:rPr>
          <w:rFonts w:ascii="Times New Roman" w:cs="Times New Roman" w:hAnsi="Times New Roman"/>
        </w:rPr>
      </w:pPr>
    </w:p>
    <w:p>
      <w:pPr>
        <w:pStyle w:val="style0"/>
        <w:spacing w:lineRule="auto" w:line="276"/>
        <w:jc w:val="both"/>
        <w:rPr>
          <w:rFonts w:ascii="Times New Roman" w:cs="Times New Roman" w:hAnsi="Times New Roman"/>
          <w:b/>
        </w:rPr>
      </w:pPr>
      <w:r>
        <w:rPr>
          <w:rFonts w:ascii="Times New Roman" w:cs="Times New Roman" w:hAnsi="Times New Roman"/>
          <w:b/>
          <w:spacing w:val="-2"/>
          <w:u w:color="444444"/>
        </w:rPr>
        <w:t>Cation</w:t>
      </w:r>
      <w:r>
        <w:rPr>
          <w:rFonts w:ascii="Times New Roman" w:cs="Times New Roman" w:hAnsi="Times New Roman"/>
          <w:b/>
          <w:spacing w:val="-6"/>
          <w:u w:color="444444"/>
        </w:rPr>
        <w:t xml:space="preserve"> </w:t>
      </w:r>
      <w:r>
        <w:rPr>
          <w:rFonts w:ascii="Times New Roman" w:cs="Times New Roman" w:hAnsi="Times New Roman"/>
          <w:b/>
          <w:u w:color="444444"/>
        </w:rPr>
        <w:t>exchange</w:t>
      </w:r>
    </w:p>
    <w:p>
      <w:pPr>
        <w:pStyle w:val="style0"/>
        <w:spacing w:lineRule="auto" w:line="276"/>
        <w:jc w:val="both"/>
        <w:rPr>
          <w:rFonts w:ascii="Times New Roman" w:cs="Times New Roman" w:hAnsi="Times New Roman"/>
        </w:rPr>
      </w:pPr>
      <w:r>
        <w:rPr>
          <w:rFonts w:ascii="Times New Roman" w:cs="Times New Roman" w:hAnsi="Times New Roman"/>
        </w:rPr>
        <w:t>It</w:t>
      </w:r>
      <w:r>
        <w:rPr>
          <w:rFonts w:ascii="Times New Roman" w:cs="Times New Roman" w:hAnsi="Times New Roman"/>
          <w:spacing w:val="-11"/>
        </w:rPr>
        <w:t xml:space="preserve"> </w:t>
      </w:r>
      <w:r>
        <w:rPr>
          <w:rFonts w:ascii="Times New Roman" w:cs="Times New Roman" w:hAnsi="Times New Roman"/>
        </w:rPr>
        <w:t>is</w:t>
      </w:r>
      <w:r>
        <w:rPr>
          <w:rFonts w:ascii="Times New Roman" w:cs="Times New Roman" w:hAnsi="Times New Roman"/>
          <w:spacing w:val="-12"/>
        </w:rPr>
        <w:t xml:space="preserve"> </w:t>
      </w:r>
      <w:r>
        <w:rPr>
          <w:rFonts w:ascii="Times New Roman" w:cs="Times New Roman" w:hAnsi="Times New Roman"/>
        </w:rPr>
        <w:t>a</w:t>
      </w:r>
      <w:r>
        <w:rPr>
          <w:rFonts w:ascii="Times New Roman" w:cs="Times New Roman" w:hAnsi="Times New Roman"/>
          <w:spacing w:val="-11"/>
        </w:rPr>
        <w:t xml:space="preserve"> </w:t>
      </w:r>
      <w:r>
        <w:rPr>
          <w:rFonts w:ascii="Times New Roman" w:cs="Times New Roman" w:hAnsi="Times New Roman"/>
        </w:rPr>
        <w:t>process</w:t>
      </w:r>
      <w:r>
        <w:rPr>
          <w:rFonts w:ascii="Times New Roman" w:cs="Times New Roman" w:hAnsi="Times New Roman"/>
          <w:spacing w:val="-11"/>
        </w:rPr>
        <w:t xml:space="preserve"> </w:t>
      </w:r>
      <w:r>
        <w:rPr>
          <w:rFonts w:ascii="Times New Roman" w:cs="Times New Roman" w:hAnsi="Times New Roman"/>
        </w:rPr>
        <w:t>in</w:t>
      </w:r>
      <w:r>
        <w:rPr>
          <w:rFonts w:ascii="Times New Roman" w:cs="Times New Roman" w:hAnsi="Times New Roman"/>
          <w:spacing w:val="-11"/>
        </w:rPr>
        <w:t xml:space="preserve"> </w:t>
      </w:r>
      <w:r>
        <w:rPr>
          <w:rFonts w:ascii="Times New Roman" w:cs="Times New Roman" w:hAnsi="Times New Roman"/>
        </w:rPr>
        <w:t>which</w:t>
      </w:r>
      <w:r>
        <w:rPr>
          <w:rFonts w:ascii="Times New Roman" w:cs="Times New Roman" w:hAnsi="Times New Roman"/>
          <w:spacing w:val="-11"/>
        </w:rPr>
        <w:t xml:space="preserve"> </w:t>
      </w:r>
      <w:r>
        <w:rPr>
          <w:rFonts w:ascii="Times New Roman" w:cs="Times New Roman" w:hAnsi="Times New Roman"/>
        </w:rPr>
        <w:t>the</w:t>
      </w:r>
      <w:r>
        <w:rPr>
          <w:rFonts w:ascii="Times New Roman" w:cs="Times New Roman" w:hAnsi="Times New Roman"/>
          <w:spacing w:val="-11"/>
        </w:rPr>
        <w:t xml:space="preserve"> </w:t>
      </w:r>
      <w:r>
        <w:rPr>
          <w:rFonts w:ascii="Times New Roman" w:cs="Times New Roman" w:hAnsi="Times New Roman"/>
        </w:rPr>
        <w:t>cations</w:t>
      </w:r>
      <w:r>
        <w:rPr>
          <w:rFonts w:ascii="Times New Roman" w:cs="Times New Roman" w:hAnsi="Times New Roman"/>
          <w:spacing w:val="-11"/>
        </w:rPr>
        <w:t xml:space="preserve"> </w:t>
      </w:r>
      <w:r>
        <w:rPr>
          <w:rFonts w:ascii="Times New Roman" w:cs="Times New Roman" w:hAnsi="Times New Roman"/>
        </w:rPr>
        <w:t>(positively</w:t>
      </w:r>
      <w:r>
        <w:rPr>
          <w:rFonts w:ascii="Times New Roman" w:cs="Times New Roman" w:hAnsi="Times New Roman"/>
          <w:spacing w:val="-11"/>
        </w:rPr>
        <w:t xml:space="preserve"> </w:t>
      </w:r>
      <w:r>
        <w:rPr>
          <w:rFonts w:ascii="Times New Roman" w:cs="Times New Roman" w:hAnsi="Times New Roman"/>
        </w:rPr>
        <w:t>charge</w:t>
      </w:r>
      <w:r>
        <w:rPr>
          <w:rFonts w:ascii="Times New Roman" w:cs="Times New Roman" w:hAnsi="Times New Roman"/>
          <w:spacing w:val="-11"/>
        </w:rPr>
        <w:t xml:space="preserve"> </w:t>
      </w:r>
      <w:r>
        <w:rPr>
          <w:rFonts w:ascii="Times New Roman" w:cs="Times New Roman" w:hAnsi="Times New Roman"/>
        </w:rPr>
        <w:t>particles)</w:t>
      </w:r>
      <w:r>
        <w:rPr>
          <w:rFonts w:ascii="Times New Roman" w:cs="Times New Roman" w:hAnsi="Times New Roman"/>
          <w:spacing w:val="-11"/>
        </w:rPr>
        <w:t xml:space="preserve"> </w:t>
      </w:r>
      <w:r>
        <w:rPr>
          <w:rFonts w:ascii="Times New Roman" w:cs="Times New Roman" w:hAnsi="Times New Roman"/>
        </w:rPr>
        <w:t>of</w:t>
      </w:r>
      <w:r>
        <w:rPr>
          <w:rFonts w:ascii="Times New Roman" w:cs="Times New Roman" w:hAnsi="Times New Roman"/>
          <w:spacing w:val="-11"/>
        </w:rPr>
        <w:t xml:space="preserve"> </w:t>
      </w:r>
      <w:r>
        <w:rPr>
          <w:rFonts w:ascii="Times New Roman" w:cs="Times New Roman" w:hAnsi="Times New Roman"/>
        </w:rPr>
        <w:t>like</w:t>
      </w:r>
      <w:r>
        <w:rPr>
          <w:rFonts w:ascii="Times New Roman" w:cs="Times New Roman" w:hAnsi="Times New Roman"/>
          <w:spacing w:val="-11"/>
        </w:rPr>
        <w:t xml:space="preserve"> </w:t>
      </w:r>
      <w:r>
        <w:rPr>
          <w:rFonts w:ascii="Times New Roman" w:cs="Times New Roman" w:hAnsi="Times New Roman"/>
        </w:rPr>
        <w:t>calcium</w:t>
      </w:r>
      <w:r>
        <w:rPr>
          <w:rFonts w:ascii="Times New Roman" w:cs="Times New Roman" w:hAnsi="Times New Roman"/>
          <w:spacing w:val="-11"/>
        </w:rPr>
        <w:t xml:space="preserve"> </w:t>
      </w:r>
      <w:r>
        <w:rPr>
          <w:rFonts w:ascii="Times New Roman" w:cs="Times New Roman" w:hAnsi="Times New Roman"/>
        </w:rPr>
        <w:t>(Ca)</w:t>
      </w:r>
      <w:r>
        <w:rPr>
          <w:rFonts w:ascii="Times New Roman" w:cs="Times New Roman" w:hAnsi="Times New Roman"/>
          <w:spacing w:val="-11"/>
        </w:rPr>
        <w:t xml:space="preserve"> </w:t>
      </w:r>
      <w:r>
        <w:rPr>
          <w:rFonts w:ascii="Times New Roman" w:cs="Times New Roman" w:hAnsi="Times New Roman"/>
        </w:rPr>
        <w:t>magnesium</w:t>
      </w:r>
      <w:r>
        <w:rPr>
          <w:rFonts w:ascii="Times New Roman" w:cs="Times New Roman" w:hAnsi="Times New Roman"/>
          <w:spacing w:val="-11"/>
        </w:rPr>
        <w:t xml:space="preserve"> </w:t>
      </w:r>
      <w:r>
        <w:rPr>
          <w:rFonts w:ascii="Times New Roman" w:cs="Times New Roman" w:hAnsi="Times New Roman"/>
        </w:rPr>
        <w:t>(Mg) potassium (K) and sodium (Na) replace hydrogen ions in the soil. Replacement of mineral materials</w:t>
      </w:r>
      <w:r>
        <w:rPr>
          <w:rFonts w:ascii="Times New Roman" w:cs="Times New Roman" w:hAnsi="Times New Roman"/>
          <w:spacing w:val="-9"/>
        </w:rPr>
        <w:t xml:space="preserve"> </w:t>
      </w:r>
      <w:r>
        <w:rPr>
          <w:rFonts w:ascii="Times New Roman" w:cs="Times New Roman" w:hAnsi="Times New Roman"/>
        </w:rPr>
        <w:t>between</w:t>
      </w:r>
      <w:r>
        <w:rPr>
          <w:rFonts w:ascii="Times New Roman" w:cs="Times New Roman" w:hAnsi="Times New Roman"/>
          <w:spacing w:val="-9"/>
        </w:rPr>
        <w:t xml:space="preserve"> </w:t>
      </w:r>
      <w:r>
        <w:rPr>
          <w:rFonts w:ascii="Times New Roman" w:cs="Times New Roman" w:hAnsi="Times New Roman"/>
        </w:rPr>
        <w:t>the</w:t>
      </w:r>
      <w:r>
        <w:rPr>
          <w:rFonts w:ascii="Times New Roman" w:cs="Times New Roman" w:hAnsi="Times New Roman"/>
          <w:spacing w:val="-9"/>
        </w:rPr>
        <w:t xml:space="preserve"> </w:t>
      </w:r>
      <w:r>
        <w:rPr>
          <w:rFonts w:ascii="Times New Roman" w:cs="Times New Roman" w:hAnsi="Times New Roman"/>
        </w:rPr>
        <w:t>parts</w:t>
      </w:r>
      <w:r>
        <w:rPr>
          <w:rFonts w:ascii="Times New Roman" w:cs="Times New Roman" w:hAnsi="Times New Roman"/>
          <w:spacing w:val="-8"/>
        </w:rPr>
        <w:t xml:space="preserve"> </w:t>
      </w:r>
      <w:r>
        <w:rPr>
          <w:rFonts w:ascii="Times New Roman" w:cs="Times New Roman" w:hAnsi="Times New Roman"/>
        </w:rPr>
        <w:t>of</w:t>
      </w:r>
      <w:r>
        <w:rPr>
          <w:rFonts w:ascii="Times New Roman" w:cs="Times New Roman" w:hAnsi="Times New Roman"/>
          <w:spacing w:val="-9"/>
        </w:rPr>
        <w:t xml:space="preserve"> </w:t>
      </w:r>
      <w:r>
        <w:rPr>
          <w:rFonts w:ascii="Times New Roman" w:cs="Times New Roman" w:hAnsi="Times New Roman"/>
        </w:rPr>
        <w:t>the</w:t>
      </w:r>
      <w:r>
        <w:rPr>
          <w:rFonts w:ascii="Times New Roman" w:cs="Times New Roman" w:hAnsi="Times New Roman"/>
          <w:spacing w:val="-9"/>
        </w:rPr>
        <w:t xml:space="preserve"> </w:t>
      </w:r>
      <w:r>
        <w:rPr>
          <w:rFonts w:ascii="Times New Roman" w:cs="Times New Roman" w:hAnsi="Times New Roman"/>
        </w:rPr>
        <w:t>soil.</w:t>
      </w:r>
    </w:p>
    <w:p>
      <w:pPr>
        <w:pStyle w:val="style0"/>
        <w:spacing w:lineRule="auto" w:line="276"/>
        <w:jc w:val="both"/>
        <w:rPr>
          <w:rFonts w:ascii="Times New Roman" w:cs="Times New Roman" w:hAnsi="Times New Roman"/>
        </w:rPr>
      </w:pPr>
      <w:r>
        <w:rPr>
          <w:rFonts w:ascii="Times New Roman" w:cs="Times New Roman" w:hAnsi="Times New Roman"/>
        </w:rPr>
        <w:t>The</w:t>
      </w:r>
      <w:r>
        <w:rPr>
          <w:rFonts w:ascii="Times New Roman" w:cs="Times New Roman" w:hAnsi="Times New Roman"/>
          <w:spacing w:val="-15"/>
        </w:rPr>
        <w:t xml:space="preserve"> </w:t>
      </w:r>
      <w:r>
        <w:rPr>
          <w:rFonts w:ascii="Times New Roman" w:cs="Times New Roman" w:hAnsi="Times New Roman"/>
        </w:rPr>
        <w:t>Cation</w:t>
      </w:r>
      <w:r>
        <w:rPr>
          <w:rFonts w:ascii="Times New Roman" w:cs="Times New Roman" w:hAnsi="Times New Roman"/>
          <w:spacing w:val="-15"/>
        </w:rPr>
        <w:t xml:space="preserve"> </w:t>
      </w:r>
      <w:r>
        <w:rPr>
          <w:rFonts w:ascii="Times New Roman" w:cs="Times New Roman" w:hAnsi="Times New Roman"/>
        </w:rPr>
        <w:t>exchange</w:t>
      </w:r>
      <w:r>
        <w:rPr>
          <w:rFonts w:ascii="Times New Roman" w:cs="Times New Roman" w:hAnsi="Times New Roman"/>
          <w:spacing w:val="-15"/>
        </w:rPr>
        <w:t xml:space="preserve"> </w:t>
      </w:r>
      <w:r>
        <w:rPr>
          <w:rFonts w:ascii="Times New Roman" w:cs="Times New Roman" w:hAnsi="Times New Roman"/>
        </w:rPr>
        <w:t>can</w:t>
      </w:r>
      <w:r>
        <w:rPr>
          <w:rFonts w:ascii="Times New Roman" w:cs="Times New Roman" w:hAnsi="Times New Roman"/>
          <w:spacing w:val="-15"/>
        </w:rPr>
        <w:t xml:space="preserve"> </w:t>
      </w:r>
      <w:r>
        <w:rPr>
          <w:rFonts w:ascii="Times New Roman" w:cs="Times New Roman" w:hAnsi="Times New Roman"/>
        </w:rPr>
        <w:t>be</w:t>
      </w:r>
      <w:r>
        <w:rPr>
          <w:rFonts w:ascii="Times New Roman" w:cs="Times New Roman" w:hAnsi="Times New Roman"/>
          <w:spacing w:val="-15"/>
        </w:rPr>
        <w:t xml:space="preserve"> </w:t>
      </w:r>
      <w:r>
        <w:rPr>
          <w:rFonts w:ascii="Times New Roman" w:cs="Times New Roman" w:hAnsi="Times New Roman"/>
        </w:rPr>
        <w:t>between</w:t>
      </w:r>
      <w:r>
        <w:rPr>
          <w:rFonts w:ascii="Times New Roman" w:cs="Times New Roman" w:hAnsi="Times New Roman"/>
          <w:spacing w:val="-14"/>
        </w:rPr>
        <w:t xml:space="preserve"> </w:t>
      </w:r>
      <w:r>
        <w:rPr>
          <w:rFonts w:ascii="Times New Roman" w:cs="Times New Roman" w:hAnsi="Times New Roman"/>
        </w:rPr>
        <w:t>soil</w:t>
      </w:r>
      <w:r>
        <w:rPr>
          <w:rFonts w:ascii="Times New Roman" w:cs="Times New Roman" w:hAnsi="Times New Roman"/>
          <w:spacing w:val="-15"/>
        </w:rPr>
        <w:t xml:space="preserve"> </w:t>
      </w:r>
      <w:r>
        <w:rPr>
          <w:rFonts w:ascii="Times New Roman" w:cs="Times New Roman" w:hAnsi="Times New Roman"/>
        </w:rPr>
        <w:t>particles</w:t>
      </w:r>
      <w:r>
        <w:rPr>
          <w:rFonts w:ascii="Times New Roman" w:cs="Times New Roman" w:hAnsi="Times New Roman"/>
          <w:spacing w:val="-15"/>
        </w:rPr>
        <w:t xml:space="preserve"> </w:t>
      </w:r>
      <w:r>
        <w:rPr>
          <w:rFonts w:ascii="Times New Roman" w:cs="Times New Roman" w:hAnsi="Times New Roman"/>
        </w:rPr>
        <w:t>and</w:t>
      </w:r>
      <w:r>
        <w:rPr>
          <w:rFonts w:ascii="Times New Roman" w:cs="Times New Roman" w:hAnsi="Times New Roman"/>
          <w:spacing w:val="-15"/>
        </w:rPr>
        <w:t xml:space="preserve"> </w:t>
      </w:r>
      <w:r>
        <w:rPr>
          <w:rFonts w:ascii="Times New Roman" w:cs="Times New Roman" w:hAnsi="Times New Roman"/>
        </w:rPr>
        <w:t>soil</w:t>
      </w:r>
      <w:r>
        <w:rPr>
          <w:rFonts w:ascii="Times New Roman" w:cs="Times New Roman" w:hAnsi="Times New Roman"/>
          <w:spacing w:val="-15"/>
        </w:rPr>
        <w:t xml:space="preserve"> </w:t>
      </w:r>
      <w:r>
        <w:rPr>
          <w:rFonts w:ascii="Times New Roman" w:cs="Times New Roman" w:hAnsi="Times New Roman"/>
        </w:rPr>
        <w:t>solution</w:t>
      </w:r>
      <w:r>
        <w:rPr>
          <w:rFonts w:ascii="Times New Roman" w:cs="Times New Roman" w:hAnsi="Times New Roman"/>
          <w:spacing w:val="-15"/>
        </w:rPr>
        <w:t xml:space="preserve"> </w:t>
      </w:r>
      <w:r>
        <w:rPr>
          <w:rFonts w:ascii="Times New Roman" w:cs="Times New Roman" w:hAnsi="Times New Roman"/>
        </w:rPr>
        <w:t>and</w:t>
      </w:r>
      <w:r>
        <w:rPr>
          <w:rFonts w:ascii="Times New Roman" w:cs="Times New Roman" w:hAnsi="Times New Roman"/>
          <w:spacing w:val="-14"/>
        </w:rPr>
        <w:t xml:space="preserve"> </w:t>
      </w:r>
      <w:r>
        <w:rPr>
          <w:rFonts w:ascii="Times New Roman" w:cs="Times New Roman" w:hAnsi="Times New Roman"/>
        </w:rPr>
        <w:t>plant</w:t>
      </w:r>
      <w:r>
        <w:rPr>
          <w:rFonts w:ascii="Times New Roman" w:cs="Times New Roman" w:hAnsi="Times New Roman"/>
          <w:spacing w:val="-15"/>
        </w:rPr>
        <w:t xml:space="preserve"> </w:t>
      </w:r>
      <w:r>
        <w:rPr>
          <w:rFonts w:ascii="Times New Roman" w:cs="Times New Roman" w:hAnsi="Times New Roman"/>
        </w:rPr>
        <w:t>roots.</w:t>
      </w:r>
      <w:r>
        <w:rPr>
          <w:rFonts w:ascii="Times New Roman" w:cs="Times New Roman" w:hAnsi="Times New Roman"/>
          <w:spacing w:val="-15"/>
        </w:rPr>
        <w:t xml:space="preserve"> </w:t>
      </w:r>
      <w:r>
        <w:rPr>
          <w:rFonts w:ascii="Times New Roman" w:cs="Times New Roman" w:hAnsi="Times New Roman"/>
        </w:rPr>
        <w:t>Usually</w:t>
      </w:r>
      <w:r>
        <w:rPr>
          <w:rFonts w:ascii="Times New Roman" w:cs="Times New Roman" w:hAnsi="Times New Roman"/>
          <w:spacing w:val="-15"/>
        </w:rPr>
        <w:t xml:space="preserve"> </w:t>
      </w:r>
      <w:r>
        <w:rPr>
          <w:rFonts w:ascii="Times New Roman" w:cs="Times New Roman" w:hAnsi="Times New Roman"/>
        </w:rPr>
        <w:t>the Cation</w:t>
      </w:r>
      <w:r>
        <w:rPr>
          <w:rFonts w:ascii="Times New Roman" w:cs="Times New Roman" w:hAnsi="Times New Roman"/>
          <w:spacing w:val="-10"/>
        </w:rPr>
        <w:t xml:space="preserve"> </w:t>
      </w:r>
      <w:r>
        <w:rPr>
          <w:rFonts w:ascii="Times New Roman" w:cs="Times New Roman" w:hAnsi="Times New Roman"/>
        </w:rPr>
        <w:t>exchange</w:t>
      </w:r>
      <w:r>
        <w:rPr>
          <w:rFonts w:ascii="Times New Roman" w:cs="Times New Roman" w:hAnsi="Times New Roman"/>
          <w:spacing w:val="-10"/>
        </w:rPr>
        <w:t xml:space="preserve"> </w:t>
      </w:r>
      <w:r>
        <w:rPr>
          <w:rFonts w:ascii="Times New Roman" w:cs="Times New Roman" w:hAnsi="Times New Roman"/>
        </w:rPr>
        <w:t>in</w:t>
      </w:r>
      <w:r>
        <w:rPr>
          <w:rFonts w:ascii="Times New Roman" w:cs="Times New Roman" w:hAnsi="Times New Roman"/>
          <w:spacing w:val="-10"/>
        </w:rPr>
        <w:t xml:space="preserve"> </w:t>
      </w:r>
      <w:r>
        <w:rPr>
          <w:rFonts w:ascii="Times New Roman" w:cs="Times New Roman" w:hAnsi="Times New Roman"/>
        </w:rPr>
        <w:t>the</w:t>
      </w:r>
      <w:r>
        <w:rPr>
          <w:rFonts w:ascii="Times New Roman" w:cs="Times New Roman" w:hAnsi="Times New Roman"/>
          <w:spacing w:val="-9"/>
        </w:rPr>
        <w:t xml:space="preserve"> </w:t>
      </w:r>
      <w:r>
        <w:rPr>
          <w:rFonts w:ascii="Times New Roman" w:cs="Times New Roman" w:hAnsi="Times New Roman"/>
        </w:rPr>
        <w:t>soil</w:t>
      </w:r>
      <w:r>
        <w:rPr>
          <w:rFonts w:ascii="Times New Roman" w:cs="Times New Roman" w:hAnsi="Times New Roman"/>
          <w:spacing w:val="-10"/>
        </w:rPr>
        <w:t xml:space="preserve"> </w:t>
      </w:r>
      <w:r>
        <w:rPr>
          <w:rFonts w:ascii="Times New Roman" w:cs="Times New Roman" w:hAnsi="Times New Roman"/>
        </w:rPr>
        <w:t>body</w:t>
      </w:r>
      <w:r>
        <w:rPr>
          <w:rFonts w:ascii="Times New Roman" w:cs="Times New Roman" w:hAnsi="Times New Roman"/>
          <w:spacing w:val="-10"/>
        </w:rPr>
        <w:t xml:space="preserve"> </w:t>
      </w:r>
      <w:r>
        <w:rPr>
          <w:rFonts w:ascii="Times New Roman" w:cs="Times New Roman" w:hAnsi="Times New Roman"/>
        </w:rPr>
        <w:t>is</w:t>
      </w:r>
      <w:r>
        <w:rPr>
          <w:rFonts w:ascii="Times New Roman" w:cs="Times New Roman" w:hAnsi="Times New Roman"/>
          <w:spacing w:val="-10"/>
        </w:rPr>
        <w:t xml:space="preserve"> </w:t>
      </w:r>
      <w:r>
        <w:rPr>
          <w:rFonts w:ascii="Times New Roman" w:cs="Times New Roman" w:hAnsi="Times New Roman"/>
        </w:rPr>
        <w:t>influenced</w:t>
      </w:r>
      <w:r>
        <w:rPr>
          <w:rFonts w:ascii="Times New Roman" w:cs="Times New Roman" w:hAnsi="Times New Roman"/>
          <w:spacing w:val="-9"/>
        </w:rPr>
        <w:t xml:space="preserve"> </w:t>
      </w:r>
      <w:r>
        <w:rPr>
          <w:rFonts w:ascii="Times New Roman" w:cs="Times New Roman" w:hAnsi="Times New Roman"/>
        </w:rPr>
        <w:t>by</w:t>
      </w:r>
      <w:r>
        <w:rPr>
          <w:rFonts w:ascii="Times New Roman" w:cs="Times New Roman" w:hAnsi="Times New Roman"/>
          <w:spacing w:val="-10"/>
        </w:rPr>
        <w:t xml:space="preserve"> </w:t>
      </w:r>
      <w:r>
        <w:rPr>
          <w:rFonts w:ascii="Times New Roman" w:cs="Times New Roman" w:hAnsi="Times New Roman"/>
        </w:rPr>
        <w:t>the</w:t>
      </w:r>
      <w:r>
        <w:rPr>
          <w:rFonts w:ascii="Times New Roman" w:cs="Times New Roman" w:hAnsi="Times New Roman"/>
          <w:spacing w:val="-10"/>
        </w:rPr>
        <w:t xml:space="preserve"> </w:t>
      </w:r>
      <w:r>
        <w:rPr>
          <w:rFonts w:ascii="Times New Roman" w:cs="Times New Roman" w:hAnsi="Times New Roman"/>
        </w:rPr>
        <w:t>following</w:t>
      </w:r>
      <w:r>
        <w:rPr>
          <w:rFonts w:ascii="Times New Roman" w:cs="Times New Roman" w:hAnsi="Times New Roman"/>
          <w:spacing w:val="-10"/>
        </w:rPr>
        <w:t xml:space="preserve"> </w:t>
      </w:r>
      <w:r>
        <w:rPr>
          <w:rFonts w:ascii="Times New Roman" w:cs="Times New Roman" w:hAnsi="Times New Roman"/>
        </w:rPr>
        <w:t>factors.</w:t>
      </w:r>
    </w:p>
    <w:p>
      <w:pPr>
        <w:pStyle w:val="style179"/>
        <w:numPr>
          <w:ilvl w:val="0"/>
          <w:numId w:val="70"/>
        </w:numPr>
        <w:spacing w:lineRule="auto" w:line="276"/>
        <w:jc w:val="both"/>
        <w:rPr>
          <w:rFonts w:ascii="Times New Roman" w:cs="Times New Roman" w:hAnsi="Times New Roman"/>
        </w:rPr>
      </w:pPr>
      <w:r>
        <w:rPr>
          <w:rFonts w:ascii="Times New Roman" w:cs="Times New Roman" w:hAnsi="Times New Roman"/>
        </w:rPr>
        <w:t>Concentration</w:t>
      </w:r>
      <w:r>
        <w:rPr>
          <w:rFonts w:ascii="Times New Roman" w:cs="Times New Roman" w:hAnsi="Times New Roman"/>
          <w:spacing w:val="-20"/>
        </w:rPr>
        <w:t xml:space="preserve"> </w:t>
      </w:r>
      <w:r>
        <w:rPr>
          <w:rFonts w:ascii="Times New Roman" w:cs="Times New Roman" w:hAnsi="Times New Roman"/>
        </w:rPr>
        <w:t>of</w:t>
      </w:r>
      <w:r>
        <w:rPr>
          <w:rFonts w:ascii="Times New Roman" w:cs="Times New Roman" w:hAnsi="Times New Roman"/>
          <w:spacing w:val="-19"/>
        </w:rPr>
        <w:t xml:space="preserve"> </w:t>
      </w:r>
      <w:r>
        <w:rPr>
          <w:rFonts w:ascii="Times New Roman" w:cs="Times New Roman" w:hAnsi="Times New Roman"/>
        </w:rPr>
        <w:t>ions</w:t>
      </w:r>
      <w:r>
        <w:rPr>
          <w:rFonts w:ascii="Times New Roman" w:cs="Times New Roman" w:hAnsi="Times New Roman"/>
          <w:spacing w:val="-20"/>
        </w:rPr>
        <w:t xml:space="preserve"> </w:t>
      </w:r>
      <w:r>
        <w:rPr>
          <w:rFonts w:ascii="Times New Roman" w:cs="Times New Roman" w:hAnsi="Times New Roman"/>
        </w:rPr>
        <w:t>that is</w:t>
      </w:r>
      <w:r>
        <w:rPr>
          <w:rFonts w:ascii="Times New Roman" w:cs="Times New Roman" w:hAnsi="Times New Roman"/>
          <w:spacing w:val="-19"/>
        </w:rPr>
        <w:t xml:space="preserve"> </w:t>
      </w:r>
      <w:r>
        <w:rPr>
          <w:rFonts w:ascii="Times New Roman" w:cs="Times New Roman" w:hAnsi="Times New Roman"/>
        </w:rPr>
        <w:t>ions</w:t>
      </w:r>
      <w:r>
        <w:rPr>
          <w:rFonts w:ascii="Times New Roman" w:cs="Times New Roman" w:hAnsi="Times New Roman"/>
          <w:spacing w:val="-20"/>
        </w:rPr>
        <w:t xml:space="preserve"> </w:t>
      </w:r>
      <w:r>
        <w:rPr>
          <w:rFonts w:ascii="Times New Roman" w:cs="Times New Roman" w:hAnsi="Times New Roman"/>
        </w:rPr>
        <w:t>move</w:t>
      </w:r>
      <w:r>
        <w:rPr>
          <w:rFonts w:ascii="Times New Roman" w:cs="Times New Roman" w:hAnsi="Times New Roman"/>
          <w:spacing w:val="-19"/>
        </w:rPr>
        <w:t xml:space="preserve"> </w:t>
      </w:r>
      <w:r>
        <w:rPr>
          <w:rFonts w:ascii="Times New Roman" w:cs="Times New Roman" w:hAnsi="Times New Roman"/>
        </w:rPr>
        <w:t>from</w:t>
      </w:r>
      <w:r>
        <w:rPr>
          <w:rFonts w:ascii="Times New Roman" w:cs="Times New Roman" w:hAnsi="Times New Roman"/>
          <w:spacing w:val="-20"/>
        </w:rPr>
        <w:t xml:space="preserve"> </w:t>
      </w:r>
      <w:r>
        <w:rPr>
          <w:rFonts w:ascii="Times New Roman" w:cs="Times New Roman" w:hAnsi="Times New Roman"/>
        </w:rPr>
        <w:t>high</w:t>
      </w:r>
      <w:r>
        <w:rPr>
          <w:rFonts w:ascii="Times New Roman" w:cs="Times New Roman" w:hAnsi="Times New Roman"/>
          <w:spacing w:val="-19"/>
        </w:rPr>
        <w:t xml:space="preserve"> </w:t>
      </w:r>
      <w:r>
        <w:rPr>
          <w:rFonts w:ascii="Times New Roman" w:cs="Times New Roman" w:hAnsi="Times New Roman"/>
        </w:rPr>
        <w:t>concentration</w:t>
      </w:r>
      <w:r>
        <w:rPr>
          <w:rFonts w:ascii="Times New Roman" w:cs="Times New Roman" w:hAnsi="Times New Roman"/>
          <w:spacing w:val="-20"/>
        </w:rPr>
        <w:t xml:space="preserve"> </w:t>
      </w:r>
      <w:r>
        <w:rPr>
          <w:rFonts w:ascii="Times New Roman" w:cs="Times New Roman" w:hAnsi="Times New Roman"/>
        </w:rPr>
        <w:t>to</w:t>
      </w:r>
      <w:r>
        <w:rPr>
          <w:rFonts w:ascii="Times New Roman" w:cs="Times New Roman" w:hAnsi="Times New Roman"/>
          <w:spacing w:val="-19"/>
        </w:rPr>
        <w:t xml:space="preserve"> </w:t>
      </w:r>
      <w:r>
        <w:rPr>
          <w:rFonts w:ascii="Times New Roman" w:cs="Times New Roman" w:hAnsi="Times New Roman"/>
        </w:rPr>
        <w:t>low</w:t>
      </w:r>
      <w:r>
        <w:rPr>
          <w:rFonts w:ascii="Times New Roman" w:cs="Times New Roman" w:hAnsi="Times New Roman"/>
          <w:spacing w:val="-20"/>
        </w:rPr>
        <w:t xml:space="preserve"> </w:t>
      </w:r>
      <w:r>
        <w:rPr>
          <w:rFonts w:ascii="Times New Roman" w:cs="Times New Roman" w:hAnsi="Times New Roman"/>
        </w:rPr>
        <w:t xml:space="preserve">concentration. </w:t>
      </w:r>
    </w:p>
    <w:p>
      <w:pPr>
        <w:pStyle w:val="style179"/>
        <w:numPr>
          <w:ilvl w:val="0"/>
          <w:numId w:val="70"/>
        </w:numPr>
        <w:spacing w:lineRule="auto" w:line="276"/>
        <w:jc w:val="both"/>
        <w:rPr>
          <w:rFonts w:ascii="Times New Roman" w:cs="Times New Roman" w:hAnsi="Times New Roman"/>
        </w:rPr>
      </w:pPr>
      <w:r>
        <w:rPr>
          <w:rFonts w:ascii="Times New Roman" w:cs="Times New Roman" w:hAnsi="Times New Roman"/>
        </w:rPr>
        <w:t>Reactivity</w:t>
      </w:r>
      <w:r>
        <w:rPr>
          <w:rFonts w:ascii="Times New Roman" w:cs="Times New Roman" w:hAnsi="Times New Roman"/>
          <w:spacing w:val="-11"/>
        </w:rPr>
        <w:t xml:space="preserve"> </w:t>
      </w:r>
      <w:r>
        <w:rPr>
          <w:rFonts w:ascii="Times New Roman" w:cs="Times New Roman" w:hAnsi="Times New Roman"/>
        </w:rPr>
        <w:t>of</w:t>
      </w:r>
      <w:r>
        <w:rPr>
          <w:rFonts w:ascii="Times New Roman" w:cs="Times New Roman" w:hAnsi="Times New Roman"/>
          <w:spacing w:val="-11"/>
        </w:rPr>
        <w:t xml:space="preserve"> </w:t>
      </w:r>
      <w:r>
        <w:rPr>
          <w:rFonts w:ascii="Times New Roman" w:cs="Times New Roman" w:hAnsi="Times New Roman"/>
        </w:rPr>
        <w:t>ions.</w:t>
      </w:r>
      <w:r>
        <w:rPr>
          <w:rFonts w:ascii="Times New Roman" w:cs="Times New Roman" w:hAnsi="Times New Roman"/>
          <w:spacing w:val="-11"/>
        </w:rPr>
        <w:t xml:space="preserve"> </w:t>
      </w:r>
      <w:r>
        <w:rPr>
          <w:rFonts w:ascii="Times New Roman" w:cs="Times New Roman" w:hAnsi="Times New Roman"/>
        </w:rPr>
        <w:t>More</w:t>
      </w:r>
      <w:r>
        <w:rPr>
          <w:rFonts w:ascii="Times New Roman" w:cs="Times New Roman" w:hAnsi="Times New Roman"/>
          <w:spacing w:val="-11"/>
        </w:rPr>
        <w:t xml:space="preserve"> </w:t>
      </w:r>
      <w:r>
        <w:rPr>
          <w:rFonts w:ascii="Times New Roman" w:cs="Times New Roman" w:hAnsi="Times New Roman"/>
        </w:rPr>
        <w:t>reactive</w:t>
      </w:r>
      <w:r>
        <w:rPr>
          <w:rFonts w:ascii="Times New Roman" w:cs="Times New Roman" w:hAnsi="Times New Roman"/>
          <w:spacing w:val="-11"/>
        </w:rPr>
        <w:t xml:space="preserve"> </w:t>
      </w:r>
      <w:r>
        <w:rPr>
          <w:rFonts w:ascii="Times New Roman" w:cs="Times New Roman" w:hAnsi="Times New Roman"/>
        </w:rPr>
        <w:t>ions</w:t>
      </w:r>
      <w:r>
        <w:rPr>
          <w:rFonts w:ascii="Times New Roman" w:cs="Times New Roman" w:hAnsi="Times New Roman"/>
          <w:spacing w:val="-11"/>
        </w:rPr>
        <w:t xml:space="preserve"> </w:t>
      </w:r>
      <w:r>
        <w:rPr>
          <w:rFonts w:ascii="Times New Roman" w:cs="Times New Roman" w:hAnsi="Times New Roman"/>
        </w:rPr>
        <w:t>usually</w:t>
      </w:r>
      <w:r>
        <w:rPr>
          <w:rFonts w:ascii="Times New Roman" w:cs="Times New Roman" w:hAnsi="Times New Roman"/>
          <w:spacing w:val="-10"/>
        </w:rPr>
        <w:t xml:space="preserve"> </w:t>
      </w:r>
      <w:r>
        <w:rPr>
          <w:rFonts w:ascii="Times New Roman" w:cs="Times New Roman" w:hAnsi="Times New Roman"/>
        </w:rPr>
        <w:t>displace</w:t>
      </w:r>
      <w:r>
        <w:rPr>
          <w:rFonts w:ascii="Times New Roman" w:cs="Times New Roman" w:hAnsi="Times New Roman"/>
          <w:spacing w:val="-11"/>
        </w:rPr>
        <w:t xml:space="preserve"> </w:t>
      </w:r>
      <w:r>
        <w:rPr>
          <w:rFonts w:ascii="Times New Roman" w:cs="Times New Roman" w:hAnsi="Times New Roman"/>
        </w:rPr>
        <w:t>less</w:t>
      </w:r>
      <w:r>
        <w:rPr>
          <w:rFonts w:ascii="Times New Roman" w:cs="Times New Roman" w:hAnsi="Times New Roman"/>
          <w:spacing w:val="-11"/>
        </w:rPr>
        <w:t xml:space="preserve"> </w:t>
      </w:r>
      <w:r>
        <w:rPr>
          <w:rFonts w:ascii="Times New Roman" w:cs="Times New Roman" w:hAnsi="Times New Roman"/>
        </w:rPr>
        <w:t>reactive</w:t>
      </w:r>
      <w:r>
        <w:rPr>
          <w:rFonts w:ascii="Times New Roman" w:cs="Times New Roman" w:hAnsi="Times New Roman"/>
          <w:spacing w:val="-11"/>
        </w:rPr>
        <w:t xml:space="preserve"> </w:t>
      </w:r>
      <w:r>
        <w:rPr>
          <w:rFonts w:ascii="Times New Roman" w:cs="Times New Roman" w:hAnsi="Times New Roman"/>
        </w:rPr>
        <w:t>ions.</w:t>
      </w:r>
    </w:p>
    <w:p>
      <w:pPr>
        <w:pStyle w:val="style0"/>
        <w:spacing w:lineRule="auto" w:line="276"/>
        <w:jc w:val="both"/>
        <w:rPr>
          <w:rFonts w:ascii="Times New Roman" w:cs="Times New Roman" w:hAnsi="Times New Roman"/>
        </w:rPr>
      </w:pPr>
    </w:p>
    <w:p>
      <w:pPr>
        <w:pStyle w:val="style0"/>
        <w:spacing w:lineRule="auto" w:line="276"/>
        <w:jc w:val="both"/>
        <w:rPr>
          <w:rFonts w:ascii="Times New Roman" w:cs="Times New Roman" w:hAnsi="Times New Roman"/>
          <w:b/>
        </w:rPr>
      </w:pPr>
      <w:r>
        <w:rPr>
          <w:rFonts w:ascii="Times New Roman" w:cs="Times New Roman" w:hAnsi="Times New Roman"/>
          <w:b/>
          <w:u w:color="444444"/>
        </w:rPr>
        <w:t>Soil</w:t>
      </w:r>
      <w:r>
        <w:rPr>
          <w:rFonts w:ascii="Times New Roman" w:cs="Times New Roman" w:hAnsi="Times New Roman"/>
          <w:b/>
          <w:spacing w:val="-6"/>
          <w:u w:color="444444"/>
        </w:rPr>
        <w:t xml:space="preserve"> </w:t>
      </w:r>
      <w:r>
        <w:rPr>
          <w:rFonts w:ascii="Times New Roman" w:cs="Times New Roman" w:hAnsi="Times New Roman"/>
          <w:b/>
          <w:u w:color="444444"/>
        </w:rPr>
        <w:t>colloids</w:t>
      </w:r>
    </w:p>
    <w:p>
      <w:pPr>
        <w:pStyle w:val="style0"/>
        <w:spacing w:lineRule="auto" w:line="276"/>
        <w:jc w:val="both"/>
        <w:rPr>
          <w:rFonts w:ascii="Times New Roman" w:cs="Times New Roman" w:hAnsi="Times New Roman"/>
        </w:rPr>
      </w:pPr>
      <w:r>
        <w:rPr>
          <w:rFonts w:ascii="Times New Roman" w:cs="Times New Roman" w:hAnsi="Times New Roman"/>
        </w:rPr>
        <w:t>These</w:t>
      </w:r>
      <w:r>
        <w:rPr>
          <w:rFonts w:ascii="Times New Roman" w:cs="Times New Roman" w:hAnsi="Times New Roman"/>
          <w:spacing w:val="-16"/>
        </w:rPr>
        <w:t xml:space="preserve"> </w:t>
      </w:r>
      <w:r>
        <w:rPr>
          <w:rFonts w:ascii="Times New Roman" w:cs="Times New Roman" w:hAnsi="Times New Roman"/>
        </w:rPr>
        <w:t>are</w:t>
      </w:r>
      <w:r>
        <w:rPr>
          <w:rFonts w:ascii="Times New Roman" w:cs="Times New Roman" w:hAnsi="Times New Roman"/>
          <w:spacing w:val="-16"/>
        </w:rPr>
        <w:t xml:space="preserve"> </w:t>
      </w:r>
      <w:r>
        <w:rPr>
          <w:rFonts w:ascii="Times New Roman" w:cs="Times New Roman" w:hAnsi="Times New Roman"/>
        </w:rPr>
        <w:t>minute</w:t>
      </w:r>
      <w:r>
        <w:rPr>
          <w:rFonts w:ascii="Times New Roman" w:cs="Times New Roman" w:hAnsi="Times New Roman"/>
          <w:spacing w:val="-16"/>
        </w:rPr>
        <w:t xml:space="preserve"> </w:t>
      </w:r>
      <w:r>
        <w:rPr>
          <w:rFonts w:ascii="Times New Roman" w:cs="Times New Roman" w:hAnsi="Times New Roman"/>
        </w:rPr>
        <w:t>substances,</w:t>
      </w:r>
      <w:r>
        <w:rPr>
          <w:rFonts w:ascii="Times New Roman" w:cs="Times New Roman" w:hAnsi="Times New Roman"/>
          <w:spacing w:val="-16"/>
        </w:rPr>
        <w:t xml:space="preserve"> </w:t>
      </w:r>
      <w:r>
        <w:rPr>
          <w:rFonts w:ascii="Times New Roman" w:cs="Times New Roman" w:hAnsi="Times New Roman"/>
        </w:rPr>
        <w:t>which</w:t>
      </w:r>
      <w:r>
        <w:rPr>
          <w:rFonts w:ascii="Times New Roman" w:cs="Times New Roman" w:hAnsi="Times New Roman"/>
          <w:spacing w:val="-16"/>
        </w:rPr>
        <w:t xml:space="preserve"> </w:t>
      </w:r>
      <w:r>
        <w:rPr>
          <w:rFonts w:ascii="Times New Roman" w:cs="Times New Roman" w:hAnsi="Times New Roman"/>
        </w:rPr>
        <w:t>when</w:t>
      </w:r>
      <w:r>
        <w:rPr>
          <w:rFonts w:ascii="Times New Roman" w:cs="Times New Roman" w:hAnsi="Times New Roman"/>
          <w:spacing w:val="-15"/>
        </w:rPr>
        <w:t xml:space="preserve"> </w:t>
      </w:r>
      <w:r>
        <w:rPr>
          <w:rFonts w:ascii="Times New Roman" w:cs="Times New Roman" w:hAnsi="Times New Roman"/>
        </w:rPr>
        <w:t>dissolved</w:t>
      </w:r>
      <w:r>
        <w:rPr>
          <w:rFonts w:ascii="Times New Roman" w:cs="Times New Roman" w:hAnsi="Times New Roman"/>
          <w:spacing w:val="-16"/>
        </w:rPr>
        <w:t xml:space="preserve"> </w:t>
      </w:r>
      <w:r>
        <w:rPr>
          <w:rFonts w:ascii="Times New Roman" w:cs="Times New Roman" w:hAnsi="Times New Roman"/>
        </w:rPr>
        <w:t>remain</w:t>
      </w:r>
      <w:r>
        <w:rPr>
          <w:rFonts w:ascii="Times New Roman" w:cs="Times New Roman" w:hAnsi="Times New Roman"/>
          <w:spacing w:val="-16"/>
        </w:rPr>
        <w:t xml:space="preserve"> </w:t>
      </w:r>
      <w:r>
        <w:rPr>
          <w:rFonts w:ascii="Times New Roman" w:cs="Times New Roman" w:hAnsi="Times New Roman"/>
        </w:rPr>
        <w:t>dispersed</w:t>
      </w:r>
      <w:r>
        <w:rPr>
          <w:rFonts w:ascii="Times New Roman" w:cs="Times New Roman" w:hAnsi="Times New Roman"/>
          <w:spacing w:val="-16"/>
        </w:rPr>
        <w:t xml:space="preserve"> </w:t>
      </w:r>
      <w:r>
        <w:rPr>
          <w:rFonts w:ascii="Times New Roman" w:cs="Times New Roman" w:hAnsi="Times New Roman"/>
        </w:rPr>
        <w:t>in</w:t>
      </w:r>
      <w:r>
        <w:rPr>
          <w:rFonts w:ascii="Times New Roman" w:cs="Times New Roman" w:hAnsi="Times New Roman"/>
          <w:spacing w:val="-16"/>
        </w:rPr>
        <w:t xml:space="preserve"> </w:t>
      </w:r>
      <w:r>
        <w:rPr>
          <w:rFonts w:ascii="Times New Roman" w:cs="Times New Roman" w:hAnsi="Times New Roman"/>
        </w:rPr>
        <w:t>liquid.</w:t>
      </w:r>
      <w:r>
        <w:rPr>
          <w:rFonts w:ascii="Times New Roman" w:cs="Times New Roman" w:hAnsi="Times New Roman"/>
          <w:spacing w:val="-15"/>
        </w:rPr>
        <w:t xml:space="preserve"> </w:t>
      </w:r>
      <w:r>
        <w:rPr>
          <w:rFonts w:ascii="Times New Roman" w:cs="Times New Roman" w:hAnsi="Times New Roman"/>
        </w:rPr>
        <w:t>They</w:t>
      </w:r>
      <w:r>
        <w:rPr>
          <w:rFonts w:ascii="Times New Roman" w:cs="Times New Roman" w:hAnsi="Times New Roman"/>
          <w:spacing w:val="-16"/>
        </w:rPr>
        <w:t xml:space="preserve"> </w:t>
      </w:r>
      <w:r>
        <w:rPr>
          <w:rFonts w:ascii="Times New Roman" w:cs="Times New Roman" w:hAnsi="Times New Roman"/>
        </w:rPr>
        <w:t>include both</w:t>
      </w:r>
      <w:r>
        <w:rPr>
          <w:rFonts w:ascii="Times New Roman" w:cs="Times New Roman" w:hAnsi="Times New Roman"/>
          <w:spacing w:val="-9"/>
        </w:rPr>
        <w:t xml:space="preserve"> </w:t>
      </w:r>
      <w:r>
        <w:rPr>
          <w:rFonts w:ascii="Times New Roman" w:cs="Times New Roman" w:hAnsi="Times New Roman"/>
        </w:rPr>
        <w:t>mineral</w:t>
      </w:r>
      <w:r>
        <w:rPr>
          <w:rFonts w:ascii="Times New Roman" w:cs="Times New Roman" w:hAnsi="Times New Roman"/>
          <w:spacing w:val="-8"/>
        </w:rPr>
        <w:t xml:space="preserve"> </w:t>
      </w:r>
      <w:r>
        <w:rPr>
          <w:rFonts w:ascii="Times New Roman" w:cs="Times New Roman" w:hAnsi="Times New Roman"/>
        </w:rPr>
        <w:t>based</w:t>
      </w:r>
      <w:r>
        <w:rPr>
          <w:rFonts w:ascii="Times New Roman" w:cs="Times New Roman" w:hAnsi="Times New Roman"/>
          <w:spacing w:val="-9"/>
        </w:rPr>
        <w:t xml:space="preserve"> </w:t>
      </w:r>
      <w:r>
        <w:rPr>
          <w:rFonts w:ascii="Times New Roman" w:cs="Times New Roman" w:hAnsi="Times New Roman"/>
        </w:rPr>
        <w:t>colloids</w:t>
      </w:r>
      <w:r>
        <w:rPr>
          <w:rFonts w:ascii="Times New Roman" w:cs="Times New Roman" w:hAnsi="Times New Roman"/>
          <w:spacing w:val="-8"/>
        </w:rPr>
        <w:t xml:space="preserve"> </w:t>
      </w:r>
      <w:r>
        <w:rPr>
          <w:rFonts w:ascii="Times New Roman" w:cs="Times New Roman" w:hAnsi="Times New Roman"/>
        </w:rPr>
        <w:t>and</w:t>
      </w:r>
      <w:r>
        <w:rPr>
          <w:rFonts w:ascii="Times New Roman" w:cs="Times New Roman" w:hAnsi="Times New Roman"/>
          <w:spacing w:val="-9"/>
        </w:rPr>
        <w:t xml:space="preserve"> </w:t>
      </w:r>
      <w:r>
        <w:rPr>
          <w:rFonts w:ascii="Times New Roman" w:cs="Times New Roman" w:hAnsi="Times New Roman"/>
        </w:rPr>
        <w:t>organic</w:t>
      </w:r>
      <w:r>
        <w:rPr>
          <w:rFonts w:ascii="Times New Roman" w:cs="Times New Roman" w:hAnsi="Times New Roman"/>
          <w:spacing w:val="-8"/>
        </w:rPr>
        <w:t xml:space="preserve"> </w:t>
      </w:r>
      <w:r>
        <w:rPr>
          <w:rFonts w:ascii="Times New Roman" w:cs="Times New Roman" w:hAnsi="Times New Roman"/>
        </w:rPr>
        <w:t>based</w:t>
      </w:r>
      <w:r>
        <w:rPr>
          <w:rFonts w:ascii="Times New Roman" w:cs="Times New Roman" w:hAnsi="Times New Roman"/>
          <w:spacing w:val="-9"/>
        </w:rPr>
        <w:t xml:space="preserve"> </w:t>
      </w:r>
      <w:r>
        <w:rPr>
          <w:rFonts w:ascii="Times New Roman" w:cs="Times New Roman" w:hAnsi="Times New Roman"/>
        </w:rPr>
        <w:t>colloids.</w:t>
      </w:r>
    </w:p>
    <w:p>
      <w:pPr>
        <w:pStyle w:val="style0"/>
        <w:spacing w:lineRule="auto" w:line="276"/>
        <w:jc w:val="both"/>
        <w:rPr>
          <w:rFonts w:ascii="Times New Roman" w:cs="Times New Roman" w:hAnsi="Times New Roman"/>
        </w:rPr>
      </w:pPr>
    </w:p>
    <w:p>
      <w:pPr>
        <w:pStyle w:val="style0"/>
        <w:spacing w:lineRule="auto" w:line="276"/>
        <w:jc w:val="both"/>
        <w:rPr>
          <w:rFonts w:ascii="Times New Roman" w:cs="Times New Roman" w:hAnsi="Times New Roman"/>
          <w:b/>
        </w:rPr>
      </w:pPr>
      <w:r>
        <w:rPr>
          <w:rFonts w:ascii="Times New Roman" w:cs="Times New Roman" w:hAnsi="Times New Roman"/>
          <w:b/>
          <w:u w:color="444444"/>
        </w:rPr>
        <w:t>Properties of soil colloids</w:t>
      </w:r>
      <w:r>
        <w:rPr>
          <w:rFonts w:ascii="Times New Roman" w:cs="Times New Roman" w:hAnsi="Times New Roman"/>
          <w:b/>
        </w:rPr>
        <w:t>;</w:t>
      </w:r>
    </w:p>
    <w:p>
      <w:pPr>
        <w:pStyle w:val="style0"/>
        <w:spacing w:lineRule="auto" w:line="276"/>
        <w:jc w:val="both"/>
        <w:rPr>
          <w:rFonts w:ascii="Times New Roman" w:cs="Times New Roman" w:hAnsi="Times New Roman"/>
        </w:rPr>
      </w:pPr>
      <w:r>
        <w:rPr>
          <w:rFonts w:ascii="Times New Roman" w:cs="Times New Roman" w:hAnsi="Times New Roman"/>
          <w:b/>
        </w:rPr>
        <w:t>They</w:t>
      </w:r>
      <w:r>
        <w:rPr>
          <w:rFonts w:ascii="Times New Roman" w:cs="Times New Roman" w:hAnsi="Times New Roman"/>
          <w:b/>
          <w:spacing w:val="-15"/>
        </w:rPr>
        <w:t xml:space="preserve"> </w:t>
      </w:r>
      <w:r>
        <w:rPr>
          <w:rFonts w:ascii="Times New Roman" w:cs="Times New Roman" w:hAnsi="Times New Roman"/>
          <w:b/>
        </w:rPr>
        <w:t>are</w:t>
      </w:r>
      <w:r>
        <w:rPr>
          <w:rFonts w:ascii="Times New Roman" w:cs="Times New Roman" w:hAnsi="Times New Roman"/>
          <w:b/>
          <w:spacing w:val="-15"/>
        </w:rPr>
        <w:t xml:space="preserve"> </w:t>
      </w:r>
      <w:r>
        <w:rPr>
          <w:rFonts w:ascii="Times New Roman" w:cs="Times New Roman" w:hAnsi="Times New Roman"/>
          <w:b/>
        </w:rPr>
        <w:t>negatively</w:t>
      </w:r>
      <w:r>
        <w:rPr>
          <w:rFonts w:ascii="Times New Roman" w:cs="Times New Roman" w:hAnsi="Times New Roman"/>
          <w:b/>
          <w:spacing w:val="-14"/>
        </w:rPr>
        <w:t xml:space="preserve"> </w:t>
      </w:r>
      <w:r>
        <w:rPr>
          <w:rFonts w:ascii="Times New Roman" w:cs="Times New Roman" w:hAnsi="Times New Roman"/>
          <w:b/>
        </w:rPr>
        <w:t>charged.</w:t>
      </w:r>
      <w:r>
        <w:rPr>
          <w:rFonts w:ascii="Times New Roman" w:cs="Times New Roman" w:hAnsi="Times New Roman"/>
          <w:spacing w:val="-15"/>
        </w:rPr>
        <w:t xml:space="preserve"> </w:t>
      </w:r>
      <w:r>
        <w:rPr>
          <w:rFonts w:ascii="Times New Roman" w:cs="Times New Roman" w:hAnsi="Times New Roman"/>
        </w:rPr>
        <w:t>This</w:t>
      </w:r>
      <w:r>
        <w:rPr>
          <w:rFonts w:ascii="Times New Roman" w:cs="Times New Roman" w:hAnsi="Times New Roman"/>
          <w:spacing w:val="-14"/>
        </w:rPr>
        <w:t xml:space="preserve"> </w:t>
      </w:r>
      <w:r>
        <w:rPr>
          <w:rFonts w:ascii="Times New Roman" w:cs="Times New Roman" w:hAnsi="Times New Roman"/>
        </w:rPr>
        <w:t>makes</w:t>
      </w:r>
      <w:r>
        <w:rPr>
          <w:rFonts w:ascii="Times New Roman" w:cs="Times New Roman" w:hAnsi="Times New Roman"/>
          <w:spacing w:val="-15"/>
        </w:rPr>
        <w:t xml:space="preserve"> </w:t>
      </w:r>
      <w:r>
        <w:rPr>
          <w:rFonts w:ascii="Times New Roman" w:cs="Times New Roman" w:hAnsi="Times New Roman"/>
        </w:rPr>
        <w:t>many</w:t>
      </w:r>
      <w:r>
        <w:rPr>
          <w:rFonts w:ascii="Times New Roman" w:cs="Times New Roman" w:hAnsi="Times New Roman"/>
          <w:spacing w:val="-14"/>
        </w:rPr>
        <w:t xml:space="preserve"> </w:t>
      </w:r>
      <w:r>
        <w:rPr>
          <w:rFonts w:ascii="Times New Roman" w:cs="Times New Roman" w:hAnsi="Times New Roman"/>
        </w:rPr>
        <w:t>positively</w:t>
      </w:r>
      <w:r>
        <w:rPr>
          <w:rFonts w:ascii="Times New Roman" w:cs="Times New Roman" w:hAnsi="Times New Roman"/>
          <w:spacing w:val="-15"/>
        </w:rPr>
        <w:t xml:space="preserve"> </w:t>
      </w:r>
      <w:r>
        <w:rPr>
          <w:rFonts w:ascii="Times New Roman" w:cs="Times New Roman" w:hAnsi="Times New Roman"/>
        </w:rPr>
        <w:t>charged</w:t>
      </w:r>
      <w:r>
        <w:rPr>
          <w:rFonts w:ascii="Times New Roman" w:cs="Times New Roman" w:hAnsi="Times New Roman"/>
          <w:spacing w:val="-14"/>
        </w:rPr>
        <w:t xml:space="preserve"> </w:t>
      </w:r>
      <w:r>
        <w:rPr>
          <w:rFonts w:ascii="Times New Roman" w:cs="Times New Roman" w:hAnsi="Times New Roman"/>
        </w:rPr>
        <w:t>ions</w:t>
      </w:r>
      <w:r>
        <w:rPr>
          <w:rFonts w:ascii="Times New Roman" w:cs="Times New Roman" w:hAnsi="Times New Roman"/>
          <w:spacing w:val="-15"/>
        </w:rPr>
        <w:t xml:space="preserve"> </w:t>
      </w:r>
      <w:r>
        <w:rPr>
          <w:rFonts w:ascii="Times New Roman" w:cs="Times New Roman" w:hAnsi="Times New Roman"/>
        </w:rPr>
        <w:t>called</w:t>
      </w:r>
      <w:r>
        <w:rPr>
          <w:rFonts w:ascii="Times New Roman" w:cs="Times New Roman" w:hAnsi="Times New Roman"/>
          <w:spacing w:val="-15"/>
        </w:rPr>
        <w:t xml:space="preserve"> </w:t>
      </w:r>
      <w:r>
        <w:rPr>
          <w:rFonts w:ascii="Times New Roman" w:cs="Times New Roman" w:hAnsi="Times New Roman"/>
        </w:rPr>
        <w:t>cations</w:t>
      </w:r>
      <w:r>
        <w:rPr>
          <w:rFonts w:ascii="Times New Roman" w:cs="Times New Roman" w:hAnsi="Times New Roman"/>
          <w:spacing w:val="-14"/>
        </w:rPr>
        <w:t xml:space="preserve"> </w:t>
      </w:r>
      <w:r>
        <w:rPr>
          <w:rFonts w:ascii="Times New Roman" w:cs="Times New Roman" w:hAnsi="Times New Roman"/>
        </w:rPr>
        <w:t>be attracted</w:t>
      </w:r>
      <w:r>
        <w:rPr>
          <w:rFonts w:ascii="Times New Roman" w:cs="Times New Roman" w:hAnsi="Times New Roman"/>
          <w:spacing w:val="-10"/>
        </w:rPr>
        <w:t xml:space="preserve"> </w:t>
      </w:r>
      <w:r>
        <w:rPr>
          <w:rFonts w:ascii="Times New Roman" w:cs="Times New Roman" w:hAnsi="Times New Roman"/>
        </w:rPr>
        <w:t>and</w:t>
      </w:r>
      <w:r>
        <w:rPr>
          <w:rFonts w:ascii="Times New Roman" w:cs="Times New Roman" w:hAnsi="Times New Roman"/>
          <w:spacing w:val="-9"/>
        </w:rPr>
        <w:t xml:space="preserve"> </w:t>
      </w:r>
      <w:r>
        <w:rPr>
          <w:rFonts w:ascii="Times New Roman" w:cs="Times New Roman" w:hAnsi="Times New Roman"/>
        </w:rPr>
        <w:t>adsorbed</w:t>
      </w:r>
      <w:r>
        <w:rPr>
          <w:rFonts w:ascii="Times New Roman" w:cs="Times New Roman" w:hAnsi="Times New Roman"/>
          <w:spacing w:val="-9"/>
        </w:rPr>
        <w:t xml:space="preserve"> </w:t>
      </w:r>
      <w:r>
        <w:rPr>
          <w:rFonts w:ascii="Times New Roman" w:cs="Times New Roman" w:hAnsi="Times New Roman"/>
        </w:rPr>
        <w:t>around</w:t>
      </w:r>
      <w:r>
        <w:rPr>
          <w:rFonts w:ascii="Times New Roman" w:cs="Times New Roman" w:hAnsi="Times New Roman"/>
          <w:spacing w:val="-10"/>
        </w:rPr>
        <w:t xml:space="preserve"> </w:t>
      </w:r>
      <w:r>
        <w:rPr>
          <w:rFonts w:ascii="Times New Roman" w:cs="Times New Roman" w:hAnsi="Times New Roman"/>
        </w:rPr>
        <w:t>each</w:t>
      </w:r>
      <w:r>
        <w:rPr>
          <w:rFonts w:ascii="Times New Roman" w:cs="Times New Roman" w:hAnsi="Times New Roman"/>
          <w:spacing w:val="-9"/>
        </w:rPr>
        <w:t xml:space="preserve"> </w:t>
      </w:r>
      <w:r>
        <w:rPr>
          <w:rFonts w:ascii="Times New Roman" w:cs="Times New Roman" w:hAnsi="Times New Roman"/>
        </w:rPr>
        <w:t>colloid</w:t>
      </w:r>
      <w:r>
        <w:rPr>
          <w:rFonts w:ascii="Times New Roman" w:cs="Times New Roman" w:hAnsi="Times New Roman"/>
          <w:spacing w:val="-9"/>
        </w:rPr>
        <w:t xml:space="preserve"> </w:t>
      </w:r>
      <w:r>
        <w:rPr>
          <w:rFonts w:ascii="Times New Roman" w:cs="Times New Roman" w:hAnsi="Times New Roman"/>
        </w:rPr>
        <w:t>particles.</w:t>
      </w:r>
    </w:p>
    <w:p>
      <w:pPr>
        <w:pStyle w:val="style0"/>
        <w:spacing w:lineRule="auto" w:line="276"/>
        <w:jc w:val="both"/>
        <w:rPr>
          <w:rFonts w:ascii="Times New Roman" w:cs="Times New Roman" w:hAnsi="Times New Roman"/>
          <w:b/>
        </w:rPr>
      </w:pPr>
      <w:r>
        <w:rPr>
          <w:rFonts w:ascii="Times New Roman" w:cs="Times New Roman" w:hAnsi="Times New Roman"/>
          <w:b/>
        </w:rPr>
        <w:t>They exhibit ion exchange</w:t>
      </w:r>
    </w:p>
    <w:p>
      <w:pPr>
        <w:pStyle w:val="style0"/>
        <w:spacing w:lineRule="auto" w:line="276"/>
        <w:jc w:val="both"/>
        <w:rPr>
          <w:rFonts w:ascii="Times New Roman" w:cs="Times New Roman" w:hAnsi="Times New Roman"/>
        </w:rPr>
      </w:pPr>
      <w:r>
        <w:rPr>
          <w:rFonts w:ascii="Times New Roman" w:cs="Times New Roman" w:hAnsi="Times New Roman"/>
        </w:rPr>
        <w:t>Ion</w:t>
      </w:r>
      <w:r>
        <w:rPr>
          <w:rFonts w:ascii="Times New Roman" w:cs="Times New Roman" w:hAnsi="Times New Roman"/>
          <w:spacing w:val="-12"/>
        </w:rPr>
        <w:t xml:space="preserve"> </w:t>
      </w:r>
      <w:r>
        <w:rPr>
          <w:rFonts w:ascii="Times New Roman" w:cs="Times New Roman" w:hAnsi="Times New Roman"/>
        </w:rPr>
        <w:t>exchange</w:t>
      </w:r>
      <w:r>
        <w:rPr>
          <w:rFonts w:ascii="Times New Roman" w:cs="Times New Roman" w:hAnsi="Times New Roman"/>
          <w:spacing w:val="-12"/>
        </w:rPr>
        <w:t xml:space="preserve"> </w:t>
      </w:r>
      <w:r>
        <w:rPr>
          <w:rFonts w:ascii="Times New Roman" w:cs="Times New Roman" w:hAnsi="Times New Roman"/>
        </w:rPr>
        <w:t>is</w:t>
      </w:r>
      <w:r>
        <w:rPr>
          <w:rFonts w:ascii="Times New Roman" w:cs="Times New Roman" w:hAnsi="Times New Roman"/>
          <w:spacing w:val="-12"/>
        </w:rPr>
        <w:t xml:space="preserve"> </w:t>
      </w:r>
      <w:r>
        <w:rPr>
          <w:rFonts w:ascii="Times New Roman" w:cs="Times New Roman" w:hAnsi="Times New Roman"/>
        </w:rPr>
        <w:t>a</w:t>
      </w:r>
      <w:r>
        <w:rPr>
          <w:rFonts w:ascii="Times New Roman" w:cs="Times New Roman" w:hAnsi="Times New Roman"/>
          <w:spacing w:val="-12"/>
        </w:rPr>
        <w:t xml:space="preserve"> </w:t>
      </w:r>
      <w:r>
        <w:rPr>
          <w:rFonts w:ascii="Times New Roman" w:cs="Times New Roman" w:hAnsi="Times New Roman"/>
        </w:rPr>
        <w:t>reversible</w:t>
      </w:r>
      <w:r>
        <w:rPr>
          <w:rFonts w:ascii="Times New Roman" w:cs="Times New Roman" w:hAnsi="Times New Roman"/>
          <w:spacing w:val="-12"/>
        </w:rPr>
        <w:t xml:space="preserve"> </w:t>
      </w:r>
      <w:r>
        <w:rPr>
          <w:rFonts w:ascii="Times New Roman" w:cs="Times New Roman" w:hAnsi="Times New Roman"/>
        </w:rPr>
        <w:t>process</w:t>
      </w:r>
      <w:r>
        <w:rPr>
          <w:rFonts w:ascii="Times New Roman" w:cs="Times New Roman" w:hAnsi="Times New Roman"/>
          <w:spacing w:val="-12"/>
        </w:rPr>
        <w:t xml:space="preserve"> </w:t>
      </w:r>
      <w:r>
        <w:rPr>
          <w:rFonts w:ascii="Times New Roman" w:cs="Times New Roman" w:hAnsi="Times New Roman"/>
        </w:rPr>
        <w:t>whereby</w:t>
      </w:r>
      <w:r>
        <w:rPr>
          <w:rFonts w:ascii="Times New Roman" w:cs="Times New Roman" w:hAnsi="Times New Roman"/>
          <w:spacing w:val="-12"/>
        </w:rPr>
        <w:t xml:space="preserve"> </w:t>
      </w:r>
      <w:r>
        <w:rPr>
          <w:rFonts w:ascii="Times New Roman" w:cs="Times New Roman" w:hAnsi="Times New Roman"/>
        </w:rPr>
        <w:t>cations</w:t>
      </w:r>
      <w:r>
        <w:rPr>
          <w:rFonts w:ascii="Times New Roman" w:cs="Times New Roman" w:hAnsi="Times New Roman"/>
          <w:spacing w:val="-12"/>
        </w:rPr>
        <w:t xml:space="preserve"> </w:t>
      </w:r>
      <w:r>
        <w:rPr>
          <w:rFonts w:ascii="Times New Roman" w:cs="Times New Roman" w:hAnsi="Times New Roman"/>
        </w:rPr>
        <w:t>or</w:t>
      </w:r>
      <w:r>
        <w:rPr>
          <w:rFonts w:ascii="Times New Roman" w:cs="Times New Roman" w:hAnsi="Times New Roman"/>
          <w:spacing w:val="-12"/>
        </w:rPr>
        <w:t xml:space="preserve"> </w:t>
      </w:r>
      <w:r>
        <w:rPr>
          <w:rFonts w:ascii="Times New Roman" w:cs="Times New Roman" w:hAnsi="Times New Roman"/>
        </w:rPr>
        <w:t>anions</w:t>
      </w:r>
      <w:r>
        <w:rPr>
          <w:rFonts w:ascii="Times New Roman" w:cs="Times New Roman" w:hAnsi="Times New Roman"/>
          <w:spacing w:val="-12"/>
        </w:rPr>
        <w:t xml:space="preserve"> </w:t>
      </w:r>
      <w:r>
        <w:rPr>
          <w:rFonts w:ascii="Times New Roman" w:cs="Times New Roman" w:hAnsi="Times New Roman"/>
        </w:rPr>
        <w:t>are</w:t>
      </w:r>
      <w:r>
        <w:rPr>
          <w:rFonts w:ascii="Times New Roman" w:cs="Times New Roman" w:hAnsi="Times New Roman"/>
          <w:spacing w:val="-12"/>
        </w:rPr>
        <w:t xml:space="preserve"> </w:t>
      </w:r>
      <w:r>
        <w:rPr>
          <w:rFonts w:ascii="Times New Roman" w:cs="Times New Roman" w:hAnsi="Times New Roman"/>
        </w:rPr>
        <w:t>exchanged</w:t>
      </w:r>
      <w:r>
        <w:rPr>
          <w:rFonts w:ascii="Times New Roman" w:cs="Times New Roman" w:hAnsi="Times New Roman"/>
          <w:spacing w:val="-12"/>
        </w:rPr>
        <w:t xml:space="preserve"> </w:t>
      </w:r>
      <w:r>
        <w:rPr>
          <w:rFonts w:ascii="Times New Roman" w:cs="Times New Roman" w:hAnsi="Times New Roman"/>
        </w:rPr>
        <w:t>between</w:t>
      </w:r>
      <w:r>
        <w:rPr>
          <w:rFonts w:ascii="Times New Roman" w:cs="Times New Roman" w:hAnsi="Times New Roman"/>
          <w:spacing w:val="-12"/>
        </w:rPr>
        <w:t xml:space="preserve"> </w:t>
      </w:r>
      <w:r>
        <w:rPr>
          <w:rFonts w:ascii="Times New Roman" w:cs="Times New Roman" w:hAnsi="Times New Roman"/>
        </w:rPr>
        <w:t>solid and</w:t>
      </w:r>
      <w:r>
        <w:rPr>
          <w:rFonts w:ascii="Times New Roman" w:cs="Times New Roman" w:hAnsi="Times New Roman"/>
          <w:spacing w:val="-9"/>
        </w:rPr>
        <w:t xml:space="preserve"> </w:t>
      </w:r>
      <w:r>
        <w:rPr>
          <w:rFonts w:ascii="Times New Roman" w:cs="Times New Roman" w:hAnsi="Times New Roman"/>
        </w:rPr>
        <w:t>solid</w:t>
      </w:r>
      <w:r>
        <w:rPr>
          <w:rFonts w:ascii="Times New Roman" w:cs="Times New Roman" w:hAnsi="Times New Roman"/>
          <w:spacing w:val="-8"/>
        </w:rPr>
        <w:t xml:space="preserve"> </w:t>
      </w:r>
      <w:r>
        <w:rPr>
          <w:rFonts w:ascii="Times New Roman" w:cs="Times New Roman" w:hAnsi="Times New Roman"/>
        </w:rPr>
        <w:t>or</w:t>
      </w:r>
      <w:r>
        <w:rPr>
          <w:rFonts w:ascii="Times New Roman" w:cs="Times New Roman" w:hAnsi="Times New Roman"/>
          <w:spacing w:val="-9"/>
        </w:rPr>
        <w:t xml:space="preserve"> </w:t>
      </w:r>
      <w:r>
        <w:rPr>
          <w:rFonts w:ascii="Times New Roman" w:cs="Times New Roman" w:hAnsi="Times New Roman"/>
        </w:rPr>
        <w:t>between</w:t>
      </w:r>
      <w:r>
        <w:rPr>
          <w:rFonts w:ascii="Times New Roman" w:cs="Times New Roman" w:hAnsi="Times New Roman"/>
          <w:spacing w:val="-8"/>
        </w:rPr>
        <w:t xml:space="preserve"> </w:t>
      </w:r>
      <w:r>
        <w:rPr>
          <w:rFonts w:ascii="Times New Roman" w:cs="Times New Roman" w:hAnsi="Times New Roman"/>
        </w:rPr>
        <w:t>solid</w:t>
      </w:r>
      <w:r>
        <w:rPr>
          <w:rFonts w:ascii="Times New Roman" w:cs="Times New Roman" w:hAnsi="Times New Roman"/>
          <w:spacing w:val="-9"/>
        </w:rPr>
        <w:t xml:space="preserve"> </w:t>
      </w:r>
      <w:r>
        <w:rPr>
          <w:rFonts w:ascii="Times New Roman" w:cs="Times New Roman" w:hAnsi="Times New Roman"/>
        </w:rPr>
        <w:t>and</w:t>
      </w:r>
      <w:r>
        <w:rPr>
          <w:rFonts w:ascii="Times New Roman" w:cs="Times New Roman" w:hAnsi="Times New Roman"/>
          <w:spacing w:val="-8"/>
        </w:rPr>
        <w:t xml:space="preserve"> </w:t>
      </w:r>
      <w:r>
        <w:rPr>
          <w:rFonts w:ascii="Times New Roman" w:cs="Times New Roman" w:hAnsi="Times New Roman"/>
        </w:rPr>
        <w:t>liquid</w:t>
      </w:r>
      <w:r>
        <w:rPr>
          <w:rFonts w:ascii="Times New Roman" w:cs="Times New Roman" w:hAnsi="Times New Roman"/>
          <w:spacing w:val="-9"/>
        </w:rPr>
        <w:t xml:space="preserve"> </w:t>
      </w:r>
      <w:r>
        <w:rPr>
          <w:rFonts w:ascii="Times New Roman" w:cs="Times New Roman" w:hAnsi="Times New Roman"/>
        </w:rPr>
        <w:t>phases.</w:t>
      </w:r>
    </w:p>
    <w:p>
      <w:pPr>
        <w:pStyle w:val="style0"/>
        <w:spacing w:lineRule="auto" w:line="276"/>
        <w:jc w:val="both"/>
        <w:rPr>
          <w:rFonts w:ascii="Times New Roman" w:cs="Times New Roman" w:hAnsi="Times New Roman"/>
        </w:rPr>
      </w:pPr>
    </w:p>
    <w:p>
      <w:pPr>
        <w:pStyle w:val="style0"/>
        <w:spacing w:lineRule="auto" w:line="276"/>
        <w:jc w:val="both"/>
        <w:rPr>
          <w:rFonts w:ascii="Times New Roman" w:cs="Times New Roman" w:hAnsi="Times New Roman"/>
          <w:b/>
        </w:rPr>
      </w:pPr>
      <w:r>
        <w:rPr>
          <w:rFonts w:ascii="Times New Roman" w:cs="Times New Roman" w:hAnsi="Times New Roman"/>
          <w:b/>
          <w:u w:color="444444"/>
        </w:rPr>
        <w:t>Soil</w:t>
      </w:r>
      <w:r>
        <w:rPr>
          <w:rFonts w:ascii="Times New Roman" w:cs="Times New Roman" w:hAnsi="Times New Roman"/>
          <w:b/>
          <w:spacing w:val="-6"/>
          <w:u w:color="444444"/>
        </w:rPr>
        <w:t xml:space="preserve"> </w:t>
      </w:r>
      <w:r>
        <w:rPr>
          <w:rFonts w:ascii="Times New Roman" w:cs="Times New Roman" w:hAnsi="Times New Roman"/>
          <w:b/>
          <w:u w:color="444444"/>
        </w:rPr>
        <w:t xml:space="preserve">nutrients  </w:t>
      </w:r>
    </w:p>
    <w:p>
      <w:pPr>
        <w:pStyle w:val="style0"/>
        <w:spacing w:lineRule="auto" w:line="276"/>
        <w:jc w:val="both"/>
        <w:rPr>
          <w:rFonts w:ascii="Times New Roman" w:cs="Times New Roman" w:hAnsi="Times New Roman"/>
        </w:rPr>
      </w:pPr>
      <w:r>
        <w:rPr>
          <w:rFonts w:ascii="Times New Roman" w:cs="Times New Roman" w:hAnsi="Times New Roman"/>
        </w:rPr>
        <w:t xml:space="preserve">These are the chemical elements found in the soil which are essential for plants growth and the maintenance of the soil fertility. The sources of nutrients in the soil include the following  </w:t>
      </w:r>
    </w:p>
    <w:p>
      <w:pPr>
        <w:pStyle w:val="style179"/>
        <w:numPr>
          <w:ilvl w:val="0"/>
          <w:numId w:val="23"/>
        </w:numPr>
        <w:spacing w:lineRule="auto" w:line="276"/>
        <w:jc w:val="both"/>
        <w:rPr>
          <w:rFonts w:ascii="Times New Roman" w:cs="Times New Roman" w:hAnsi="Times New Roman"/>
        </w:rPr>
      </w:pPr>
      <w:r>
        <w:rPr>
          <w:rFonts w:ascii="Times New Roman" w:cs="Times New Roman" w:hAnsi="Times New Roman"/>
        </w:rPr>
        <w:t>The</w:t>
      </w:r>
      <w:r>
        <w:rPr>
          <w:rFonts w:ascii="Times New Roman" w:cs="Times New Roman" w:hAnsi="Times New Roman"/>
          <w:spacing w:val="-9"/>
        </w:rPr>
        <w:t xml:space="preserve"> </w:t>
      </w:r>
      <w:r>
        <w:rPr>
          <w:rFonts w:ascii="Times New Roman" w:cs="Times New Roman" w:hAnsi="Times New Roman"/>
        </w:rPr>
        <w:t>weathering</w:t>
      </w:r>
      <w:r>
        <w:rPr>
          <w:rFonts w:ascii="Times New Roman" w:cs="Times New Roman" w:hAnsi="Times New Roman"/>
          <w:spacing w:val="-9"/>
        </w:rPr>
        <w:t xml:space="preserve"> </w:t>
      </w:r>
      <w:r>
        <w:rPr>
          <w:rFonts w:ascii="Times New Roman" w:cs="Times New Roman" w:hAnsi="Times New Roman"/>
        </w:rPr>
        <w:t>of</w:t>
      </w:r>
      <w:r>
        <w:rPr>
          <w:rFonts w:ascii="Times New Roman" w:cs="Times New Roman" w:hAnsi="Times New Roman"/>
          <w:spacing w:val="-9"/>
        </w:rPr>
        <w:t xml:space="preserve"> </w:t>
      </w:r>
      <w:r>
        <w:rPr>
          <w:rFonts w:ascii="Times New Roman" w:cs="Times New Roman" w:hAnsi="Times New Roman"/>
        </w:rPr>
        <w:t>rocks</w:t>
      </w:r>
      <w:r>
        <w:rPr>
          <w:rFonts w:ascii="Times New Roman" w:cs="Times New Roman" w:hAnsi="Times New Roman"/>
          <w:spacing w:val="-9"/>
        </w:rPr>
        <w:t xml:space="preserve"> </w:t>
      </w:r>
      <w:r>
        <w:rPr>
          <w:rFonts w:ascii="Times New Roman" w:cs="Times New Roman" w:hAnsi="Times New Roman"/>
        </w:rPr>
        <w:t>from</w:t>
      </w:r>
      <w:r>
        <w:rPr>
          <w:rFonts w:ascii="Times New Roman" w:cs="Times New Roman" w:hAnsi="Times New Roman"/>
          <w:spacing w:val="-9"/>
        </w:rPr>
        <w:t xml:space="preserve"> </w:t>
      </w:r>
      <w:r>
        <w:rPr>
          <w:rFonts w:ascii="Times New Roman" w:cs="Times New Roman" w:hAnsi="Times New Roman"/>
        </w:rPr>
        <w:t>which</w:t>
      </w:r>
      <w:r>
        <w:rPr>
          <w:rFonts w:ascii="Times New Roman" w:cs="Times New Roman" w:hAnsi="Times New Roman"/>
          <w:spacing w:val="-9"/>
        </w:rPr>
        <w:t xml:space="preserve"> </w:t>
      </w:r>
      <w:r>
        <w:rPr>
          <w:rFonts w:ascii="Times New Roman" w:cs="Times New Roman" w:hAnsi="Times New Roman"/>
        </w:rPr>
        <w:t>minerals</w:t>
      </w:r>
      <w:r>
        <w:rPr>
          <w:rFonts w:ascii="Times New Roman" w:cs="Times New Roman" w:hAnsi="Times New Roman"/>
          <w:spacing w:val="-8"/>
        </w:rPr>
        <w:t xml:space="preserve"> </w:t>
      </w:r>
      <w:r>
        <w:rPr>
          <w:rFonts w:ascii="Times New Roman" w:cs="Times New Roman" w:hAnsi="Times New Roman"/>
        </w:rPr>
        <w:t>derived.</w:t>
      </w:r>
    </w:p>
    <w:p>
      <w:pPr>
        <w:pStyle w:val="style179"/>
        <w:numPr>
          <w:ilvl w:val="0"/>
          <w:numId w:val="23"/>
        </w:numPr>
        <w:spacing w:lineRule="auto" w:line="276"/>
        <w:jc w:val="both"/>
        <w:rPr>
          <w:rFonts w:ascii="Times New Roman" w:cs="Times New Roman" w:hAnsi="Times New Roman"/>
        </w:rPr>
      </w:pPr>
      <w:r>
        <w:rPr>
          <w:rFonts w:ascii="Times New Roman" w:cs="Times New Roman" w:hAnsi="Times New Roman"/>
        </w:rPr>
        <w:t>Application</w:t>
      </w:r>
      <w:r>
        <w:rPr>
          <w:rFonts w:ascii="Times New Roman" w:cs="Times New Roman" w:hAnsi="Times New Roman"/>
          <w:spacing w:val="-10"/>
        </w:rPr>
        <w:t xml:space="preserve"> </w:t>
      </w:r>
      <w:r>
        <w:rPr>
          <w:rFonts w:ascii="Times New Roman" w:cs="Times New Roman" w:hAnsi="Times New Roman"/>
        </w:rPr>
        <w:t>of</w:t>
      </w:r>
      <w:r>
        <w:rPr>
          <w:rFonts w:ascii="Times New Roman" w:cs="Times New Roman" w:hAnsi="Times New Roman"/>
          <w:spacing w:val="-9"/>
        </w:rPr>
        <w:t xml:space="preserve"> </w:t>
      </w:r>
      <w:r>
        <w:rPr>
          <w:rFonts w:ascii="Times New Roman" w:cs="Times New Roman" w:hAnsi="Times New Roman"/>
        </w:rPr>
        <w:t>the</w:t>
      </w:r>
      <w:r>
        <w:rPr>
          <w:rFonts w:ascii="Times New Roman" w:cs="Times New Roman" w:hAnsi="Times New Roman"/>
          <w:spacing w:val="-9"/>
        </w:rPr>
        <w:t xml:space="preserve"> </w:t>
      </w:r>
      <w:r>
        <w:rPr>
          <w:rFonts w:ascii="Times New Roman" w:cs="Times New Roman" w:hAnsi="Times New Roman"/>
        </w:rPr>
        <w:t>artificial</w:t>
      </w:r>
      <w:r>
        <w:rPr>
          <w:rFonts w:ascii="Times New Roman" w:cs="Times New Roman" w:hAnsi="Times New Roman"/>
          <w:spacing w:val="-10"/>
        </w:rPr>
        <w:t xml:space="preserve"> </w:t>
      </w:r>
      <w:r>
        <w:rPr>
          <w:rFonts w:ascii="Times New Roman" w:cs="Times New Roman" w:hAnsi="Times New Roman"/>
        </w:rPr>
        <w:t>fertilizers</w:t>
      </w:r>
      <w:r>
        <w:rPr>
          <w:rFonts w:ascii="Times New Roman" w:cs="Times New Roman" w:hAnsi="Times New Roman"/>
          <w:spacing w:val="-9"/>
        </w:rPr>
        <w:t xml:space="preserve"> </w:t>
      </w:r>
      <w:r>
        <w:rPr>
          <w:rFonts w:ascii="Times New Roman" w:cs="Times New Roman" w:hAnsi="Times New Roman"/>
        </w:rPr>
        <w:t>to</w:t>
      </w:r>
      <w:r>
        <w:rPr>
          <w:rFonts w:ascii="Times New Roman" w:cs="Times New Roman" w:hAnsi="Times New Roman"/>
          <w:spacing w:val="-9"/>
        </w:rPr>
        <w:t xml:space="preserve"> </w:t>
      </w:r>
      <w:r>
        <w:rPr>
          <w:rFonts w:ascii="Times New Roman" w:cs="Times New Roman" w:hAnsi="Times New Roman"/>
        </w:rPr>
        <w:t>the</w:t>
      </w:r>
      <w:r>
        <w:rPr>
          <w:rFonts w:ascii="Times New Roman" w:cs="Times New Roman" w:hAnsi="Times New Roman"/>
          <w:spacing w:val="-10"/>
        </w:rPr>
        <w:t xml:space="preserve"> </w:t>
      </w:r>
      <w:r>
        <w:rPr>
          <w:rFonts w:ascii="Times New Roman" w:cs="Times New Roman" w:hAnsi="Times New Roman"/>
        </w:rPr>
        <w:t>soil.</w:t>
      </w:r>
    </w:p>
    <w:p>
      <w:pPr>
        <w:pStyle w:val="style179"/>
        <w:numPr>
          <w:ilvl w:val="0"/>
          <w:numId w:val="23"/>
        </w:numPr>
        <w:spacing w:lineRule="auto" w:line="276"/>
        <w:jc w:val="both"/>
        <w:rPr>
          <w:rFonts w:ascii="Times New Roman" w:cs="Times New Roman" w:hAnsi="Times New Roman"/>
          <w:b/>
        </w:rPr>
      </w:pPr>
      <w:r>
        <w:rPr>
          <w:rFonts w:ascii="Times New Roman" w:cs="Times New Roman" w:hAnsi="Times New Roman"/>
        </w:rPr>
        <w:t>Rain</w:t>
      </w:r>
      <w:r>
        <w:rPr>
          <w:rFonts w:ascii="Times New Roman" w:cs="Times New Roman" w:hAnsi="Times New Roman"/>
          <w:spacing w:val="-10"/>
        </w:rPr>
        <w:t xml:space="preserve"> </w:t>
      </w:r>
      <w:r>
        <w:rPr>
          <w:rFonts w:ascii="Times New Roman" w:cs="Times New Roman" w:hAnsi="Times New Roman"/>
        </w:rPr>
        <w:t>water</w:t>
      </w:r>
      <w:r>
        <w:rPr>
          <w:rFonts w:ascii="Times New Roman" w:cs="Times New Roman" w:hAnsi="Times New Roman"/>
          <w:spacing w:val="-10"/>
        </w:rPr>
        <w:t xml:space="preserve"> </w:t>
      </w:r>
      <w:r>
        <w:rPr>
          <w:rFonts w:ascii="Times New Roman" w:cs="Times New Roman" w:hAnsi="Times New Roman"/>
        </w:rPr>
        <w:t>of</w:t>
      </w:r>
      <w:r>
        <w:rPr>
          <w:rFonts w:ascii="Times New Roman" w:cs="Times New Roman" w:hAnsi="Times New Roman"/>
          <w:spacing w:val="-10"/>
        </w:rPr>
        <w:t xml:space="preserve"> </w:t>
      </w:r>
      <w:r>
        <w:rPr>
          <w:rFonts w:ascii="Times New Roman" w:cs="Times New Roman" w:hAnsi="Times New Roman"/>
        </w:rPr>
        <w:t>rainfall</w:t>
      </w:r>
      <w:r>
        <w:rPr>
          <w:rFonts w:ascii="Times New Roman" w:cs="Times New Roman" w:hAnsi="Times New Roman"/>
          <w:spacing w:val="-10"/>
        </w:rPr>
        <w:t xml:space="preserve"> </w:t>
      </w:r>
      <w:r>
        <w:rPr>
          <w:rFonts w:ascii="Times New Roman" w:cs="Times New Roman" w:hAnsi="Times New Roman"/>
        </w:rPr>
        <w:t>may</w:t>
      </w:r>
      <w:r>
        <w:rPr>
          <w:rFonts w:ascii="Times New Roman" w:cs="Times New Roman" w:hAnsi="Times New Roman"/>
          <w:spacing w:val="-9"/>
        </w:rPr>
        <w:t xml:space="preserve"> </w:t>
      </w:r>
      <w:r>
        <w:rPr>
          <w:rFonts w:ascii="Times New Roman" w:cs="Times New Roman" w:hAnsi="Times New Roman"/>
        </w:rPr>
        <w:t>react</w:t>
      </w:r>
      <w:r>
        <w:rPr>
          <w:rFonts w:ascii="Times New Roman" w:cs="Times New Roman" w:hAnsi="Times New Roman"/>
          <w:spacing w:val="-10"/>
        </w:rPr>
        <w:t xml:space="preserve"> </w:t>
      </w:r>
      <w:r>
        <w:rPr>
          <w:rFonts w:ascii="Times New Roman" w:cs="Times New Roman" w:hAnsi="Times New Roman"/>
        </w:rPr>
        <w:t>with</w:t>
      </w:r>
      <w:r>
        <w:rPr>
          <w:rFonts w:ascii="Times New Roman" w:cs="Times New Roman" w:hAnsi="Times New Roman"/>
          <w:spacing w:val="-10"/>
        </w:rPr>
        <w:t xml:space="preserve"> </w:t>
      </w:r>
      <w:r>
        <w:rPr>
          <w:rFonts w:ascii="Times New Roman" w:cs="Times New Roman" w:hAnsi="Times New Roman"/>
        </w:rPr>
        <w:t>certain</w:t>
      </w:r>
      <w:r>
        <w:rPr>
          <w:rFonts w:ascii="Times New Roman" w:cs="Times New Roman" w:hAnsi="Times New Roman"/>
          <w:spacing w:val="-10"/>
        </w:rPr>
        <w:t xml:space="preserve"> </w:t>
      </w:r>
      <w:r>
        <w:rPr>
          <w:rFonts w:ascii="Times New Roman" w:cs="Times New Roman" w:hAnsi="Times New Roman"/>
        </w:rPr>
        <w:t>gases</w:t>
      </w:r>
      <w:r>
        <w:rPr>
          <w:rFonts w:ascii="Times New Roman" w:cs="Times New Roman" w:hAnsi="Times New Roman"/>
          <w:spacing w:val="-10"/>
        </w:rPr>
        <w:t xml:space="preserve"> </w:t>
      </w:r>
      <w:r>
        <w:rPr>
          <w:rFonts w:ascii="Times New Roman" w:cs="Times New Roman" w:hAnsi="Times New Roman"/>
        </w:rPr>
        <w:t>to</w:t>
      </w:r>
      <w:r>
        <w:rPr>
          <w:rFonts w:ascii="Times New Roman" w:cs="Times New Roman" w:hAnsi="Times New Roman"/>
          <w:spacing w:val="-9"/>
        </w:rPr>
        <w:t xml:space="preserve"> </w:t>
      </w:r>
      <w:r>
        <w:rPr>
          <w:rFonts w:ascii="Times New Roman" w:cs="Times New Roman" w:hAnsi="Times New Roman"/>
        </w:rPr>
        <w:t>from</w:t>
      </w:r>
      <w:r>
        <w:rPr>
          <w:rFonts w:ascii="Times New Roman" w:cs="Times New Roman" w:hAnsi="Times New Roman"/>
          <w:spacing w:val="-6"/>
        </w:rPr>
        <w:t xml:space="preserve"> </w:t>
      </w:r>
      <w:r>
        <w:rPr>
          <w:rFonts w:ascii="Times New Roman" w:cs="Times New Roman" w:hAnsi="Times New Roman"/>
          <w:b/>
        </w:rPr>
        <w:t>nutrients.</w:t>
      </w:r>
    </w:p>
    <w:p>
      <w:pPr>
        <w:pStyle w:val="style0"/>
        <w:spacing w:lineRule="auto" w:line="276"/>
        <w:jc w:val="both"/>
        <w:rPr>
          <w:rFonts w:ascii="Times New Roman" w:cs="Times New Roman" w:hAnsi="Times New Roman"/>
          <w:b/>
        </w:rPr>
      </w:pPr>
    </w:p>
    <w:p>
      <w:pPr>
        <w:pStyle w:val="style0"/>
        <w:spacing w:lineRule="auto" w:line="276"/>
        <w:jc w:val="both"/>
        <w:rPr>
          <w:rFonts w:ascii="Times New Roman" w:cs="Times New Roman" w:hAnsi="Times New Roman"/>
          <w:b/>
        </w:rPr>
      </w:pPr>
      <w:r>
        <w:rPr>
          <w:rFonts w:ascii="Times New Roman" w:cs="Times New Roman" w:hAnsi="Times New Roman"/>
          <w:b/>
          <w:u w:color="444444"/>
        </w:rPr>
        <w:t>BIOLOGICAL SOIL</w:t>
      </w:r>
      <w:r>
        <w:rPr>
          <w:rFonts w:ascii="Times New Roman" w:cs="Times New Roman" w:hAnsi="Times New Roman"/>
          <w:b/>
          <w:spacing w:val="-13"/>
          <w:u w:color="444444"/>
        </w:rPr>
        <w:t xml:space="preserve"> </w:t>
      </w:r>
      <w:r>
        <w:rPr>
          <w:rFonts w:ascii="Times New Roman" w:cs="Times New Roman" w:hAnsi="Times New Roman"/>
          <w:b/>
          <w:u w:color="444444"/>
        </w:rPr>
        <w:t>PROPERTIES</w:t>
      </w:r>
    </w:p>
    <w:p>
      <w:pPr>
        <w:pStyle w:val="style0"/>
        <w:spacing w:lineRule="auto" w:line="276"/>
        <w:jc w:val="both"/>
        <w:rPr>
          <w:rFonts w:ascii="Times New Roman" w:cs="Times New Roman" w:hAnsi="Times New Roman"/>
        </w:rPr>
      </w:pPr>
      <w:r>
        <w:rPr>
          <w:rFonts w:ascii="Times New Roman" w:cs="Times New Roman" w:hAnsi="Times New Roman"/>
        </w:rPr>
        <w:t>Biological soil properties widely include the following;</w:t>
      </w:r>
    </w:p>
    <w:p>
      <w:pPr>
        <w:pStyle w:val="style0"/>
        <w:spacing w:lineRule="auto" w:line="276"/>
        <w:jc w:val="both"/>
        <w:rPr>
          <w:rFonts w:ascii="Times New Roman" w:cs="Times New Roman" w:hAnsi="Times New Roman"/>
        </w:rPr>
      </w:pPr>
      <w:r>
        <w:rPr>
          <w:rFonts w:ascii="Times New Roman" w:cs="Times New Roman" w:hAnsi="Times New Roman"/>
        </w:rPr>
        <w:t>Soil living organisms Organic matter</w:t>
      </w:r>
    </w:p>
    <w:p>
      <w:pPr>
        <w:pStyle w:val="style0"/>
        <w:spacing w:lineRule="auto" w:line="276"/>
        <w:jc w:val="both"/>
        <w:rPr>
          <w:rFonts w:ascii="Times New Roman" w:cs="Times New Roman" w:hAnsi="Times New Roman"/>
        </w:rPr>
      </w:pPr>
    </w:p>
    <w:p>
      <w:pPr>
        <w:pStyle w:val="style0"/>
        <w:spacing w:lineRule="auto" w:line="276"/>
        <w:jc w:val="both"/>
        <w:rPr>
          <w:rFonts w:ascii="Times New Roman" w:cs="Times New Roman" w:hAnsi="Times New Roman"/>
          <w:b/>
        </w:rPr>
      </w:pPr>
      <w:r>
        <w:rPr>
          <w:rFonts w:ascii="Times New Roman" w:cs="Times New Roman" w:hAnsi="Times New Roman"/>
          <w:b/>
          <w:u w:color="444444"/>
        </w:rPr>
        <w:t>Soil</w:t>
      </w:r>
      <w:r>
        <w:rPr>
          <w:rFonts w:ascii="Times New Roman" w:cs="Times New Roman" w:hAnsi="Times New Roman"/>
          <w:b/>
          <w:spacing w:val="-6"/>
          <w:u w:color="444444"/>
        </w:rPr>
        <w:t xml:space="preserve"> </w:t>
      </w:r>
      <w:r>
        <w:rPr>
          <w:rFonts w:ascii="Times New Roman" w:cs="Times New Roman" w:hAnsi="Times New Roman"/>
          <w:b/>
          <w:u w:color="444444"/>
        </w:rPr>
        <w:t>organisms</w:t>
      </w:r>
    </w:p>
    <w:p>
      <w:pPr>
        <w:pStyle w:val="style0"/>
        <w:spacing w:lineRule="auto" w:line="276"/>
        <w:jc w:val="both"/>
        <w:rPr>
          <w:rFonts w:ascii="Times New Roman" w:cs="Times New Roman" w:hAnsi="Times New Roman"/>
          <w:b/>
        </w:rPr>
      </w:pPr>
      <w:r>
        <w:rPr>
          <w:rFonts w:ascii="Times New Roman" w:cs="Times New Roman" w:hAnsi="Times New Roman"/>
        </w:rPr>
        <w:t>Soil body has habitable system which supports the life of organisms in the soil vary in size from smaller</w:t>
      </w:r>
      <w:r>
        <w:rPr>
          <w:rFonts w:ascii="Times New Roman" w:cs="Times New Roman" w:hAnsi="Times New Roman"/>
          <w:spacing w:val="-14"/>
        </w:rPr>
        <w:t xml:space="preserve"> </w:t>
      </w:r>
      <w:r>
        <w:rPr>
          <w:rFonts w:ascii="Times New Roman" w:cs="Times New Roman" w:hAnsi="Times New Roman"/>
        </w:rPr>
        <w:t>ones</w:t>
      </w:r>
      <w:r>
        <w:rPr>
          <w:rFonts w:ascii="Times New Roman" w:cs="Times New Roman" w:hAnsi="Times New Roman"/>
          <w:spacing w:val="-13"/>
        </w:rPr>
        <w:t xml:space="preserve"> </w:t>
      </w:r>
      <w:r>
        <w:rPr>
          <w:rFonts w:ascii="Times New Roman" w:cs="Times New Roman" w:hAnsi="Times New Roman"/>
        </w:rPr>
        <w:t>to</w:t>
      </w:r>
      <w:r>
        <w:rPr>
          <w:rFonts w:ascii="Times New Roman" w:cs="Times New Roman" w:hAnsi="Times New Roman"/>
          <w:spacing w:val="-14"/>
        </w:rPr>
        <w:t xml:space="preserve"> </w:t>
      </w:r>
      <w:r>
        <w:rPr>
          <w:rFonts w:ascii="Times New Roman" w:cs="Times New Roman" w:hAnsi="Times New Roman"/>
        </w:rPr>
        <w:t>larger</w:t>
      </w:r>
      <w:r>
        <w:rPr>
          <w:rFonts w:ascii="Times New Roman" w:cs="Times New Roman" w:hAnsi="Times New Roman"/>
          <w:spacing w:val="-13"/>
        </w:rPr>
        <w:t xml:space="preserve"> </w:t>
      </w:r>
      <w:r>
        <w:rPr>
          <w:rFonts w:ascii="Times New Roman" w:cs="Times New Roman" w:hAnsi="Times New Roman"/>
        </w:rPr>
        <w:t>ones</w:t>
      </w:r>
      <w:r>
        <w:rPr>
          <w:rFonts w:ascii="Times New Roman" w:cs="Times New Roman" w:hAnsi="Times New Roman"/>
          <w:spacing w:val="-14"/>
        </w:rPr>
        <w:t xml:space="preserve"> </w:t>
      </w:r>
      <w:r>
        <w:rPr>
          <w:rFonts w:ascii="Times New Roman" w:cs="Times New Roman" w:hAnsi="Times New Roman"/>
        </w:rPr>
        <w:t>and</w:t>
      </w:r>
      <w:r>
        <w:rPr>
          <w:rFonts w:ascii="Times New Roman" w:cs="Times New Roman" w:hAnsi="Times New Roman"/>
          <w:spacing w:val="-13"/>
        </w:rPr>
        <w:t xml:space="preserve"> </w:t>
      </w:r>
      <w:r>
        <w:rPr>
          <w:rFonts w:ascii="Times New Roman" w:cs="Times New Roman" w:hAnsi="Times New Roman"/>
        </w:rPr>
        <w:t>all</w:t>
      </w:r>
      <w:r>
        <w:rPr>
          <w:rFonts w:ascii="Times New Roman" w:cs="Times New Roman" w:hAnsi="Times New Roman"/>
          <w:spacing w:val="-14"/>
        </w:rPr>
        <w:t xml:space="preserve"> </w:t>
      </w:r>
      <w:r>
        <w:rPr>
          <w:rFonts w:ascii="Times New Roman" w:cs="Times New Roman" w:hAnsi="Times New Roman"/>
        </w:rPr>
        <w:t>these</w:t>
      </w:r>
      <w:r>
        <w:rPr>
          <w:rFonts w:ascii="Times New Roman" w:cs="Times New Roman" w:hAnsi="Times New Roman"/>
          <w:spacing w:val="-13"/>
        </w:rPr>
        <w:t xml:space="preserve"> </w:t>
      </w:r>
      <w:r>
        <w:rPr>
          <w:rFonts w:ascii="Times New Roman" w:cs="Times New Roman" w:hAnsi="Times New Roman"/>
        </w:rPr>
        <w:t>inhabitants</w:t>
      </w:r>
      <w:r>
        <w:rPr>
          <w:rFonts w:ascii="Times New Roman" w:cs="Times New Roman" w:hAnsi="Times New Roman"/>
          <w:spacing w:val="-14"/>
        </w:rPr>
        <w:t xml:space="preserve"> </w:t>
      </w:r>
      <w:r>
        <w:rPr>
          <w:rFonts w:ascii="Times New Roman" w:cs="Times New Roman" w:hAnsi="Times New Roman"/>
        </w:rPr>
        <w:t>find</w:t>
      </w:r>
      <w:r>
        <w:rPr>
          <w:rFonts w:ascii="Times New Roman" w:cs="Times New Roman" w:hAnsi="Times New Roman"/>
          <w:spacing w:val="-13"/>
        </w:rPr>
        <w:t xml:space="preserve"> </w:t>
      </w:r>
      <w:r>
        <w:rPr>
          <w:rFonts w:ascii="Times New Roman" w:cs="Times New Roman" w:hAnsi="Times New Roman"/>
        </w:rPr>
        <w:t>their</w:t>
      </w:r>
      <w:r>
        <w:rPr>
          <w:rFonts w:ascii="Times New Roman" w:cs="Times New Roman" w:hAnsi="Times New Roman"/>
          <w:spacing w:val="-14"/>
        </w:rPr>
        <w:t xml:space="preserve"> </w:t>
      </w:r>
      <w:r>
        <w:rPr>
          <w:rFonts w:ascii="Times New Roman" w:cs="Times New Roman" w:hAnsi="Times New Roman"/>
        </w:rPr>
        <w:t>food</w:t>
      </w:r>
      <w:r>
        <w:rPr>
          <w:rFonts w:ascii="Times New Roman" w:cs="Times New Roman" w:hAnsi="Times New Roman"/>
          <w:spacing w:val="-13"/>
        </w:rPr>
        <w:t xml:space="preserve"> </w:t>
      </w:r>
      <w:r>
        <w:rPr>
          <w:rFonts w:ascii="Times New Roman" w:cs="Times New Roman" w:hAnsi="Times New Roman"/>
        </w:rPr>
        <w:t>in</w:t>
      </w:r>
      <w:r>
        <w:rPr>
          <w:rFonts w:ascii="Times New Roman" w:cs="Times New Roman" w:hAnsi="Times New Roman"/>
          <w:spacing w:val="-14"/>
        </w:rPr>
        <w:t xml:space="preserve"> </w:t>
      </w:r>
      <w:r>
        <w:rPr>
          <w:rFonts w:ascii="Times New Roman" w:cs="Times New Roman" w:hAnsi="Times New Roman"/>
        </w:rPr>
        <w:t>the</w:t>
      </w:r>
      <w:r>
        <w:rPr>
          <w:rFonts w:ascii="Times New Roman" w:cs="Times New Roman" w:hAnsi="Times New Roman"/>
          <w:spacing w:val="-13"/>
        </w:rPr>
        <w:t xml:space="preserve"> </w:t>
      </w:r>
      <w:r>
        <w:rPr>
          <w:rFonts w:ascii="Times New Roman" w:cs="Times New Roman" w:hAnsi="Times New Roman"/>
        </w:rPr>
        <w:t>soil.</w:t>
      </w:r>
      <w:r>
        <w:rPr>
          <w:rFonts w:ascii="Times New Roman" w:cs="Times New Roman" w:hAnsi="Times New Roman"/>
          <w:spacing w:val="-14"/>
        </w:rPr>
        <w:t xml:space="preserve"> </w:t>
      </w:r>
      <w:r>
        <w:rPr>
          <w:rFonts w:ascii="Times New Roman" w:cs="Times New Roman" w:hAnsi="Times New Roman"/>
        </w:rPr>
        <w:t>They</w:t>
      </w:r>
      <w:r>
        <w:rPr>
          <w:rFonts w:ascii="Times New Roman" w:cs="Times New Roman" w:hAnsi="Times New Roman"/>
          <w:spacing w:val="-13"/>
        </w:rPr>
        <w:t xml:space="preserve"> </w:t>
      </w:r>
      <w:r>
        <w:rPr>
          <w:rFonts w:ascii="Times New Roman" w:cs="Times New Roman" w:hAnsi="Times New Roman"/>
        </w:rPr>
        <w:t>carry</w:t>
      </w:r>
      <w:r>
        <w:rPr>
          <w:rFonts w:ascii="Times New Roman" w:cs="Times New Roman" w:hAnsi="Times New Roman"/>
          <w:spacing w:val="-14"/>
        </w:rPr>
        <w:t xml:space="preserve"> </w:t>
      </w:r>
      <w:r>
        <w:rPr>
          <w:rFonts w:ascii="Times New Roman" w:cs="Times New Roman" w:hAnsi="Times New Roman"/>
        </w:rPr>
        <w:t>out</w:t>
      </w:r>
      <w:r>
        <w:rPr>
          <w:rFonts w:ascii="Times New Roman" w:cs="Times New Roman" w:hAnsi="Times New Roman"/>
          <w:spacing w:val="-13"/>
        </w:rPr>
        <w:t xml:space="preserve"> </w:t>
      </w:r>
      <w:r>
        <w:rPr>
          <w:rFonts w:ascii="Times New Roman" w:cs="Times New Roman" w:hAnsi="Times New Roman"/>
        </w:rPr>
        <w:t>a number</w:t>
      </w:r>
      <w:r>
        <w:rPr>
          <w:rFonts w:ascii="Times New Roman" w:cs="Times New Roman" w:hAnsi="Times New Roman"/>
          <w:spacing w:val="-17"/>
        </w:rPr>
        <w:t xml:space="preserve"> </w:t>
      </w:r>
      <w:r>
        <w:rPr>
          <w:rFonts w:ascii="Times New Roman" w:cs="Times New Roman" w:hAnsi="Times New Roman"/>
        </w:rPr>
        <w:t>of</w:t>
      </w:r>
      <w:r>
        <w:rPr>
          <w:rFonts w:ascii="Times New Roman" w:cs="Times New Roman" w:hAnsi="Times New Roman"/>
          <w:spacing w:val="-16"/>
        </w:rPr>
        <w:t xml:space="preserve"> </w:t>
      </w:r>
      <w:r>
        <w:rPr>
          <w:rFonts w:ascii="Times New Roman" w:cs="Times New Roman" w:hAnsi="Times New Roman"/>
        </w:rPr>
        <w:t>biochemical</w:t>
      </w:r>
      <w:r>
        <w:rPr>
          <w:rFonts w:ascii="Times New Roman" w:cs="Times New Roman" w:hAnsi="Times New Roman"/>
          <w:spacing w:val="-16"/>
        </w:rPr>
        <w:t xml:space="preserve"> </w:t>
      </w:r>
      <w:r>
        <w:rPr>
          <w:rFonts w:ascii="Times New Roman" w:cs="Times New Roman" w:hAnsi="Times New Roman"/>
        </w:rPr>
        <w:t>activities.</w:t>
      </w:r>
      <w:r>
        <w:rPr>
          <w:rFonts w:ascii="Times New Roman" w:cs="Times New Roman" w:hAnsi="Times New Roman"/>
          <w:spacing w:val="-16"/>
        </w:rPr>
        <w:t xml:space="preserve"> </w:t>
      </w:r>
      <w:r>
        <w:rPr>
          <w:rFonts w:ascii="Times New Roman" w:cs="Times New Roman" w:hAnsi="Times New Roman"/>
        </w:rPr>
        <w:t>The</w:t>
      </w:r>
      <w:r>
        <w:rPr>
          <w:rFonts w:ascii="Times New Roman" w:cs="Times New Roman" w:hAnsi="Times New Roman"/>
          <w:spacing w:val="-16"/>
        </w:rPr>
        <w:t xml:space="preserve"> </w:t>
      </w:r>
      <w:r>
        <w:rPr>
          <w:rFonts w:ascii="Times New Roman" w:cs="Times New Roman" w:hAnsi="Times New Roman"/>
        </w:rPr>
        <w:t>name</w:t>
      </w:r>
      <w:r>
        <w:rPr>
          <w:rFonts w:ascii="Times New Roman" w:cs="Times New Roman" w:hAnsi="Times New Roman"/>
          <w:spacing w:val="-16"/>
        </w:rPr>
        <w:t xml:space="preserve"> </w:t>
      </w:r>
      <w:r>
        <w:rPr>
          <w:rFonts w:ascii="Times New Roman" w:cs="Times New Roman" w:hAnsi="Times New Roman"/>
        </w:rPr>
        <w:t>of</w:t>
      </w:r>
      <w:r>
        <w:rPr>
          <w:rFonts w:ascii="Times New Roman" w:cs="Times New Roman" w:hAnsi="Times New Roman"/>
          <w:spacing w:val="-17"/>
        </w:rPr>
        <w:t xml:space="preserve"> </w:t>
      </w:r>
      <w:r>
        <w:rPr>
          <w:rFonts w:ascii="Times New Roman" w:cs="Times New Roman" w:hAnsi="Times New Roman"/>
        </w:rPr>
        <w:t>plant</w:t>
      </w:r>
      <w:r>
        <w:rPr>
          <w:rFonts w:ascii="Times New Roman" w:cs="Times New Roman" w:hAnsi="Times New Roman"/>
          <w:spacing w:val="-16"/>
        </w:rPr>
        <w:t xml:space="preserve"> </w:t>
      </w:r>
      <w:r>
        <w:rPr>
          <w:rFonts w:ascii="Times New Roman" w:cs="Times New Roman" w:hAnsi="Times New Roman"/>
        </w:rPr>
        <w:t>kingdom</w:t>
      </w:r>
      <w:r>
        <w:rPr>
          <w:rFonts w:ascii="Times New Roman" w:cs="Times New Roman" w:hAnsi="Times New Roman"/>
          <w:spacing w:val="-16"/>
        </w:rPr>
        <w:t xml:space="preserve"> </w:t>
      </w:r>
      <w:r>
        <w:rPr>
          <w:rFonts w:ascii="Times New Roman" w:cs="Times New Roman" w:hAnsi="Times New Roman"/>
        </w:rPr>
        <w:t>is</w:t>
      </w:r>
      <w:r>
        <w:rPr>
          <w:rFonts w:ascii="Times New Roman" w:cs="Times New Roman" w:hAnsi="Times New Roman"/>
          <w:spacing w:val="-16"/>
        </w:rPr>
        <w:t xml:space="preserve"> </w:t>
      </w:r>
      <w:r>
        <w:rPr>
          <w:rFonts w:ascii="Times New Roman" w:cs="Times New Roman" w:hAnsi="Times New Roman"/>
        </w:rPr>
        <w:t>known</w:t>
      </w:r>
      <w:r>
        <w:rPr>
          <w:rFonts w:ascii="Times New Roman" w:cs="Times New Roman" w:hAnsi="Times New Roman"/>
          <w:spacing w:val="-16"/>
        </w:rPr>
        <w:t xml:space="preserve"> </w:t>
      </w:r>
      <w:r>
        <w:rPr>
          <w:rFonts w:ascii="Times New Roman" w:cs="Times New Roman" w:hAnsi="Times New Roman"/>
        </w:rPr>
        <w:t>flora,</w:t>
      </w:r>
      <w:r>
        <w:rPr>
          <w:rFonts w:ascii="Times New Roman" w:cs="Times New Roman" w:hAnsi="Times New Roman"/>
          <w:spacing w:val="-16"/>
        </w:rPr>
        <w:t xml:space="preserve"> </w:t>
      </w:r>
      <w:r>
        <w:rPr>
          <w:rFonts w:ascii="Times New Roman" w:cs="Times New Roman" w:hAnsi="Times New Roman"/>
        </w:rPr>
        <w:t>while</w:t>
      </w:r>
      <w:r>
        <w:rPr>
          <w:rFonts w:ascii="Times New Roman" w:cs="Times New Roman" w:hAnsi="Times New Roman"/>
          <w:spacing w:val="-17"/>
        </w:rPr>
        <w:t xml:space="preserve"> </w:t>
      </w:r>
      <w:r>
        <w:rPr>
          <w:rFonts w:ascii="Times New Roman" w:cs="Times New Roman" w:hAnsi="Times New Roman"/>
        </w:rPr>
        <w:t>that</w:t>
      </w:r>
      <w:r>
        <w:rPr>
          <w:rFonts w:ascii="Times New Roman" w:cs="Times New Roman" w:hAnsi="Times New Roman"/>
          <w:spacing w:val="-16"/>
        </w:rPr>
        <w:t xml:space="preserve"> </w:t>
      </w:r>
      <w:r>
        <w:rPr>
          <w:rFonts w:ascii="Times New Roman" w:cs="Times New Roman" w:hAnsi="Times New Roman"/>
        </w:rPr>
        <w:t>of</w:t>
      </w:r>
      <w:r>
        <w:rPr>
          <w:rFonts w:ascii="Times New Roman" w:cs="Times New Roman" w:hAnsi="Times New Roman"/>
          <w:spacing w:val="-16"/>
        </w:rPr>
        <w:t xml:space="preserve"> </w:t>
      </w:r>
      <w:r>
        <w:rPr>
          <w:rFonts w:ascii="Times New Roman" w:cs="Times New Roman" w:hAnsi="Times New Roman"/>
        </w:rPr>
        <w:t>animal kingdom</w:t>
      </w:r>
      <w:r>
        <w:rPr>
          <w:rFonts w:ascii="Times New Roman" w:cs="Times New Roman" w:hAnsi="Times New Roman"/>
          <w:spacing w:val="-12"/>
        </w:rPr>
        <w:t xml:space="preserve"> </w:t>
      </w:r>
      <w:r>
        <w:rPr>
          <w:rFonts w:ascii="Times New Roman" w:cs="Times New Roman" w:hAnsi="Times New Roman"/>
        </w:rPr>
        <w:t>is</w:t>
      </w:r>
      <w:r>
        <w:rPr>
          <w:rFonts w:ascii="Times New Roman" w:cs="Times New Roman" w:hAnsi="Times New Roman"/>
          <w:spacing w:val="-12"/>
        </w:rPr>
        <w:t xml:space="preserve"> </w:t>
      </w:r>
      <w:r>
        <w:rPr>
          <w:rFonts w:ascii="Times New Roman" w:cs="Times New Roman" w:hAnsi="Times New Roman"/>
        </w:rPr>
        <w:t>known</w:t>
      </w:r>
      <w:r>
        <w:rPr>
          <w:rFonts w:ascii="Times New Roman" w:cs="Times New Roman" w:hAnsi="Times New Roman"/>
          <w:spacing w:val="-12"/>
        </w:rPr>
        <w:t xml:space="preserve"> </w:t>
      </w:r>
      <w:r>
        <w:rPr>
          <w:rFonts w:ascii="Times New Roman" w:cs="Times New Roman" w:hAnsi="Times New Roman"/>
        </w:rPr>
        <w:t>fauna.</w:t>
      </w:r>
      <w:r>
        <w:rPr>
          <w:rFonts w:ascii="Times New Roman" w:cs="Times New Roman" w:hAnsi="Times New Roman"/>
        </w:rPr>
        <w:t xml:space="preserve"> </w:t>
      </w:r>
      <w:r>
        <w:rPr>
          <w:rFonts w:ascii="Times New Roman" w:cs="Times New Roman" w:hAnsi="Times New Roman"/>
        </w:rPr>
        <w:t>Both</w:t>
      </w:r>
      <w:r>
        <w:rPr>
          <w:rFonts w:ascii="Times New Roman" w:cs="Times New Roman" w:hAnsi="Times New Roman"/>
          <w:spacing w:val="-12"/>
        </w:rPr>
        <w:t xml:space="preserve"> </w:t>
      </w:r>
      <w:r>
        <w:rPr>
          <w:rFonts w:ascii="Times New Roman" w:cs="Times New Roman" w:hAnsi="Times New Roman"/>
        </w:rPr>
        <w:t>plants</w:t>
      </w:r>
      <w:r>
        <w:rPr>
          <w:rFonts w:ascii="Times New Roman" w:cs="Times New Roman" w:hAnsi="Times New Roman"/>
          <w:spacing w:val="-12"/>
        </w:rPr>
        <w:t xml:space="preserve"> </w:t>
      </w:r>
      <w:r>
        <w:rPr>
          <w:rFonts w:ascii="Times New Roman" w:cs="Times New Roman" w:hAnsi="Times New Roman"/>
        </w:rPr>
        <w:t>and</w:t>
      </w:r>
      <w:r>
        <w:rPr>
          <w:rFonts w:ascii="Times New Roman" w:cs="Times New Roman" w:hAnsi="Times New Roman"/>
          <w:spacing w:val="-12"/>
        </w:rPr>
        <w:t xml:space="preserve"> </w:t>
      </w:r>
      <w:r>
        <w:rPr>
          <w:rFonts w:ascii="Times New Roman" w:cs="Times New Roman" w:hAnsi="Times New Roman"/>
        </w:rPr>
        <w:t>animals</w:t>
      </w:r>
      <w:r>
        <w:rPr>
          <w:rFonts w:ascii="Times New Roman" w:cs="Times New Roman" w:hAnsi="Times New Roman"/>
          <w:spacing w:val="-12"/>
        </w:rPr>
        <w:t xml:space="preserve"> </w:t>
      </w:r>
      <w:r>
        <w:rPr>
          <w:rFonts w:ascii="Times New Roman" w:cs="Times New Roman" w:hAnsi="Times New Roman"/>
        </w:rPr>
        <w:t>are</w:t>
      </w:r>
      <w:r>
        <w:rPr>
          <w:rFonts w:ascii="Times New Roman" w:cs="Times New Roman" w:hAnsi="Times New Roman"/>
          <w:spacing w:val="-12"/>
        </w:rPr>
        <w:t xml:space="preserve"> </w:t>
      </w:r>
      <w:r>
        <w:rPr>
          <w:rFonts w:ascii="Times New Roman" w:cs="Times New Roman" w:hAnsi="Times New Roman"/>
        </w:rPr>
        <w:t>categorized</w:t>
      </w:r>
      <w:r>
        <w:rPr>
          <w:rFonts w:ascii="Times New Roman" w:cs="Times New Roman" w:hAnsi="Times New Roman"/>
          <w:spacing w:val="-12"/>
        </w:rPr>
        <w:t xml:space="preserve"> </w:t>
      </w:r>
      <w:r>
        <w:rPr>
          <w:rFonts w:ascii="Times New Roman" w:cs="Times New Roman" w:hAnsi="Times New Roman"/>
        </w:rPr>
        <w:t>into</w:t>
      </w:r>
      <w:r>
        <w:rPr>
          <w:rFonts w:ascii="Times New Roman" w:cs="Times New Roman" w:hAnsi="Times New Roman"/>
          <w:spacing w:val="-12"/>
        </w:rPr>
        <w:t xml:space="preserve"> </w:t>
      </w:r>
      <w:r>
        <w:rPr>
          <w:rFonts w:ascii="Times New Roman" w:cs="Times New Roman" w:hAnsi="Times New Roman"/>
        </w:rPr>
        <w:t>micro</w:t>
      </w:r>
      <w:r>
        <w:rPr>
          <w:rFonts w:ascii="Times New Roman" w:cs="Times New Roman" w:hAnsi="Times New Roman"/>
          <w:spacing w:val="-12"/>
        </w:rPr>
        <w:t xml:space="preserve"> </w:t>
      </w:r>
      <w:r>
        <w:rPr>
          <w:rFonts w:ascii="Times New Roman" w:cs="Times New Roman" w:hAnsi="Times New Roman"/>
        </w:rPr>
        <w:t>and</w:t>
      </w:r>
      <w:r>
        <w:rPr>
          <w:rFonts w:ascii="Times New Roman" w:cs="Times New Roman" w:hAnsi="Times New Roman"/>
          <w:spacing w:val="-12"/>
        </w:rPr>
        <w:t xml:space="preserve"> </w:t>
      </w:r>
      <w:r>
        <w:rPr>
          <w:rFonts w:ascii="Times New Roman" w:cs="Times New Roman" w:hAnsi="Times New Roman"/>
        </w:rPr>
        <w:t>macro-organisms depending</w:t>
      </w:r>
      <w:r>
        <w:rPr>
          <w:rFonts w:ascii="Times New Roman" w:cs="Times New Roman" w:hAnsi="Times New Roman"/>
          <w:spacing w:val="-28"/>
        </w:rPr>
        <w:t xml:space="preserve"> </w:t>
      </w:r>
      <w:r>
        <w:rPr>
          <w:rFonts w:ascii="Times New Roman" w:cs="Times New Roman" w:hAnsi="Times New Roman"/>
        </w:rPr>
        <w:t>on</w:t>
      </w:r>
      <w:r>
        <w:rPr>
          <w:rFonts w:ascii="Times New Roman" w:cs="Times New Roman" w:hAnsi="Times New Roman"/>
          <w:spacing w:val="-27"/>
        </w:rPr>
        <w:t xml:space="preserve"> </w:t>
      </w:r>
      <w:r>
        <w:rPr>
          <w:rFonts w:ascii="Times New Roman" w:cs="Times New Roman" w:hAnsi="Times New Roman"/>
        </w:rPr>
        <w:t>their</w:t>
      </w:r>
      <w:r>
        <w:rPr>
          <w:rFonts w:ascii="Times New Roman" w:cs="Times New Roman" w:hAnsi="Times New Roman"/>
          <w:spacing w:val="-27"/>
        </w:rPr>
        <w:t xml:space="preserve"> </w:t>
      </w:r>
      <w:r>
        <w:rPr>
          <w:rFonts w:ascii="Times New Roman" w:cs="Times New Roman" w:hAnsi="Times New Roman"/>
        </w:rPr>
        <w:t>varied</w:t>
      </w:r>
      <w:r>
        <w:rPr>
          <w:rFonts w:ascii="Times New Roman" w:cs="Times New Roman" w:hAnsi="Times New Roman"/>
          <w:spacing w:val="-28"/>
        </w:rPr>
        <w:t xml:space="preserve"> </w:t>
      </w:r>
      <w:r>
        <w:rPr>
          <w:rFonts w:ascii="Times New Roman" w:cs="Times New Roman" w:hAnsi="Times New Roman"/>
        </w:rPr>
        <w:t>size.Microorganisms</w:t>
      </w:r>
      <w:r>
        <w:rPr>
          <w:rFonts w:ascii="Times New Roman" w:cs="Times New Roman" w:hAnsi="Times New Roman"/>
          <w:spacing w:val="-27"/>
        </w:rPr>
        <w:t xml:space="preserve"> </w:t>
      </w:r>
      <w:r>
        <w:rPr>
          <w:rFonts w:ascii="Times New Roman" w:cs="Times New Roman" w:hAnsi="Times New Roman"/>
        </w:rPr>
        <w:t>include:</w:t>
      </w:r>
      <w:r>
        <w:rPr>
          <w:rFonts w:ascii="Times New Roman" w:cs="Times New Roman" w:hAnsi="Times New Roman"/>
          <w:spacing w:val="-26"/>
        </w:rPr>
        <w:t xml:space="preserve"> </w:t>
      </w:r>
      <w:r>
        <w:rPr>
          <w:rFonts w:ascii="Times New Roman" w:cs="Times New Roman" w:hAnsi="Times New Roman"/>
        </w:rPr>
        <w:t>bacteria,</w:t>
      </w:r>
      <w:r>
        <w:rPr>
          <w:rFonts w:ascii="Times New Roman" w:cs="Times New Roman" w:hAnsi="Times New Roman"/>
          <w:spacing w:val="-24"/>
        </w:rPr>
        <w:t xml:space="preserve"> </w:t>
      </w:r>
      <w:r>
        <w:rPr>
          <w:rFonts w:ascii="Times New Roman" w:cs="Times New Roman" w:hAnsi="Times New Roman"/>
        </w:rPr>
        <w:t>algae,</w:t>
      </w:r>
      <w:r>
        <w:rPr>
          <w:rFonts w:ascii="Times New Roman" w:cs="Times New Roman" w:hAnsi="Times New Roman"/>
          <w:spacing w:val="-24"/>
        </w:rPr>
        <w:t xml:space="preserve"> </w:t>
      </w:r>
      <w:r>
        <w:rPr>
          <w:rFonts w:ascii="Times New Roman" w:cs="Times New Roman" w:hAnsi="Times New Roman"/>
        </w:rPr>
        <w:t>protozoa,</w:t>
      </w:r>
      <w:r>
        <w:rPr>
          <w:rFonts w:ascii="Times New Roman" w:cs="Times New Roman" w:hAnsi="Times New Roman"/>
          <w:spacing w:val="-24"/>
        </w:rPr>
        <w:t xml:space="preserve"> </w:t>
      </w:r>
      <w:r>
        <w:rPr>
          <w:rFonts w:ascii="Times New Roman" w:cs="Times New Roman" w:hAnsi="Times New Roman"/>
        </w:rPr>
        <w:t>fungi,</w:t>
      </w:r>
      <w:r>
        <w:rPr>
          <w:rFonts w:ascii="Times New Roman" w:cs="Times New Roman" w:hAnsi="Times New Roman"/>
          <w:spacing w:val="-25"/>
        </w:rPr>
        <w:t xml:space="preserve"> </w:t>
      </w:r>
      <w:r>
        <w:rPr>
          <w:rFonts w:ascii="Times New Roman" w:cs="Times New Roman" w:hAnsi="Times New Roman"/>
        </w:rPr>
        <w:t>virus,</w:t>
      </w:r>
      <w:r>
        <w:rPr>
          <w:rFonts w:ascii="Times New Roman" w:cs="Times New Roman" w:hAnsi="Times New Roman"/>
          <w:spacing w:val="-24"/>
        </w:rPr>
        <w:t xml:space="preserve"> </w:t>
      </w:r>
      <w:r>
        <w:rPr>
          <w:rFonts w:ascii="Times New Roman" w:cs="Times New Roman" w:hAnsi="Times New Roman"/>
        </w:rPr>
        <w:t>and eelworms:</w:t>
      </w:r>
      <w:r>
        <w:rPr>
          <w:rFonts w:ascii="Times New Roman" w:cs="Times New Roman" w:hAnsi="Times New Roman"/>
          <w:spacing w:val="-17"/>
        </w:rPr>
        <w:t xml:space="preserve"> </w:t>
      </w:r>
      <w:r>
        <w:rPr>
          <w:rFonts w:ascii="Times New Roman" w:cs="Times New Roman" w:hAnsi="Times New Roman"/>
        </w:rPr>
        <w:t>while</w:t>
      </w:r>
      <w:r>
        <w:rPr>
          <w:rFonts w:ascii="Times New Roman" w:cs="Times New Roman" w:hAnsi="Times New Roman"/>
          <w:spacing w:val="-17"/>
        </w:rPr>
        <w:t xml:space="preserve"> </w:t>
      </w:r>
      <w:r>
        <w:rPr>
          <w:rFonts w:ascii="Times New Roman" w:cs="Times New Roman" w:hAnsi="Times New Roman"/>
        </w:rPr>
        <w:t>macro</w:t>
      </w:r>
      <w:r>
        <w:rPr>
          <w:rFonts w:ascii="Times New Roman" w:cs="Times New Roman" w:hAnsi="Times New Roman"/>
          <w:spacing w:val="-17"/>
        </w:rPr>
        <w:t xml:space="preserve"> </w:t>
      </w:r>
      <w:r>
        <w:rPr>
          <w:rFonts w:ascii="Times New Roman" w:cs="Times New Roman" w:hAnsi="Times New Roman"/>
        </w:rPr>
        <w:t>organisms</w:t>
      </w:r>
      <w:r>
        <w:rPr>
          <w:rFonts w:ascii="Times New Roman" w:cs="Times New Roman" w:hAnsi="Times New Roman"/>
          <w:spacing w:val="-16"/>
        </w:rPr>
        <w:t xml:space="preserve"> </w:t>
      </w:r>
      <w:r>
        <w:rPr>
          <w:rFonts w:ascii="Times New Roman" w:cs="Times New Roman" w:hAnsi="Times New Roman"/>
        </w:rPr>
        <w:t>include;</w:t>
      </w:r>
      <w:r>
        <w:rPr>
          <w:rFonts w:ascii="Times New Roman" w:cs="Times New Roman" w:hAnsi="Times New Roman"/>
          <w:spacing w:val="-17"/>
        </w:rPr>
        <w:t xml:space="preserve"> </w:t>
      </w:r>
      <w:r>
        <w:rPr>
          <w:rFonts w:ascii="Times New Roman" w:cs="Times New Roman" w:hAnsi="Times New Roman"/>
        </w:rPr>
        <w:t>millipede,</w:t>
      </w:r>
      <w:r>
        <w:rPr>
          <w:rFonts w:ascii="Times New Roman" w:cs="Times New Roman" w:hAnsi="Times New Roman"/>
          <w:spacing w:val="-17"/>
        </w:rPr>
        <w:t xml:space="preserve"> </w:t>
      </w:r>
      <w:r>
        <w:rPr>
          <w:rFonts w:ascii="Times New Roman" w:cs="Times New Roman" w:hAnsi="Times New Roman"/>
        </w:rPr>
        <w:t>earth</w:t>
      </w:r>
      <w:r>
        <w:rPr>
          <w:rFonts w:ascii="Times New Roman" w:cs="Times New Roman" w:hAnsi="Times New Roman"/>
          <w:spacing w:val="-16"/>
        </w:rPr>
        <w:t xml:space="preserve"> </w:t>
      </w:r>
      <w:r>
        <w:rPr>
          <w:rFonts w:ascii="Times New Roman" w:cs="Times New Roman" w:hAnsi="Times New Roman"/>
        </w:rPr>
        <w:t>worms,</w:t>
      </w:r>
      <w:r>
        <w:rPr>
          <w:rFonts w:ascii="Times New Roman" w:cs="Times New Roman" w:hAnsi="Times New Roman"/>
          <w:spacing w:val="-17"/>
        </w:rPr>
        <w:t xml:space="preserve"> </w:t>
      </w:r>
      <w:r>
        <w:rPr>
          <w:rFonts w:ascii="Times New Roman" w:cs="Times New Roman" w:hAnsi="Times New Roman"/>
        </w:rPr>
        <w:t>tile,</w:t>
      </w:r>
      <w:r>
        <w:rPr>
          <w:rFonts w:ascii="Times New Roman" w:cs="Times New Roman" w:hAnsi="Times New Roman"/>
          <w:spacing w:val="-17"/>
        </w:rPr>
        <w:t xml:space="preserve"> </w:t>
      </w:r>
      <w:r>
        <w:rPr>
          <w:rFonts w:ascii="Times New Roman" w:cs="Times New Roman" w:hAnsi="Times New Roman"/>
        </w:rPr>
        <w:t>ants,</w:t>
      </w:r>
      <w:r>
        <w:rPr>
          <w:rFonts w:ascii="Times New Roman" w:cs="Times New Roman" w:hAnsi="Times New Roman"/>
          <w:spacing w:val="-17"/>
        </w:rPr>
        <w:t xml:space="preserve"> </w:t>
      </w:r>
      <w:r>
        <w:rPr>
          <w:rFonts w:ascii="Times New Roman" w:cs="Times New Roman" w:hAnsi="Times New Roman"/>
        </w:rPr>
        <w:t>slugs</w:t>
      </w:r>
      <w:r>
        <w:rPr>
          <w:rFonts w:ascii="Times New Roman" w:cs="Times New Roman" w:hAnsi="Times New Roman"/>
          <w:spacing w:val="-16"/>
        </w:rPr>
        <w:t xml:space="preserve"> </w:t>
      </w:r>
      <w:r>
        <w:rPr>
          <w:rFonts w:ascii="Times New Roman" w:cs="Times New Roman" w:hAnsi="Times New Roman"/>
        </w:rPr>
        <w:t>etc.</w:t>
      </w:r>
    </w:p>
    <w:p>
      <w:pPr>
        <w:pStyle w:val="style0"/>
        <w:spacing w:lineRule="auto" w:line="276"/>
        <w:jc w:val="both"/>
        <w:rPr>
          <w:rFonts w:ascii="Times New Roman" w:cs="Times New Roman" w:hAnsi="Times New Roman"/>
          <w:b/>
          <w:u w:color="444444"/>
        </w:rPr>
      </w:pPr>
    </w:p>
    <w:p>
      <w:pPr>
        <w:pStyle w:val="style0"/>
        <w:spacing w:lineRule="auto" w:line="276"/>
        <w:jc w:val="both"/>
        <w:rPr>
          <w:rFonts w:ascii="Times New Roman" w:cs="Times New Roman" w:hAnsi="Times New Roman"/>
          <w:b/>
        </w:rPr>
      </w:pPr>
      <w:r>
        <w:rPr>
          <w:rFonts w:ascii="Times New Roman" w:cs="Times New Roman" w:hAnsi="Times New Roman"/>
          <w:b/>
          <w:u w:color="444444"/>
        </w:rPr>
        <w:t>Importance of microbial activities</w:t>
      </w:r>
      <w:r>
        <w:rPr>
          <w:rFonts w:ascii="Times New Roman" w:cs="Times New Roman" w:hAnsi="Times New Roman"/>
          <w:b/>
        </w:rPr>
        <w:t>;</w:t>
      </w:r>
    </w:p>
    <w:p>
      <w:pPr>
        <w:pStyle w:val="style0"/>
        <w:spacing w:lineRule="auto" w:line="276"/>
        <w:jc w:val="both"/>
        <w:rPr>
          <w:rFonts w:ascii="Times New Roman" w:cs="Times New Roman" w:hAnsi="Times New Roman"/>
        </w:rPr>
      </w:pPr>
      <w:r>
        <w:rPr>
          <w:rFonts w:ascii="Times New Roman" w:cs="Times New Roman" w:hAnsi="Times New Roman"/>
          <w:b/>
        </w:rPr>
        <w:t>Nutrients</w:t>
      </w:r>
      <w:r>
        <w:rPr>
          <w:rFonts w:ascii="Times New Roman" w:cs="Times New Roman" w:hAnsi="Times New Roman"/>
          <w:b/>
          <w:spacing w:val="-16"/>
        </w:rPr>
        <w:t xml:space="preserve"> </w:t>
      </w:r>
      <w:r>
        <w:rPr>
          <w:rFonts w:ascii="Times New Roman" w:cs="Times New Roman" w:hAnsi="Times New Roman"/>
          <w:b/>
        </w:rPr>
        <w:t>supply</w:t>
      </w:r>
      <w:r>
        <w:rPr>
          <w:rFonts w:ascii="Times New Roman" w:cs="Times New Roman" w:hAnsi="Times New Roman"/>
        </w:rPr>
        <w:t>.</w:t>
      </w:r>
      <w:r>
        <w:rPr>
          <w:rFonts w:ascii="Times New Roman" w:cs="Times New Roman" w:hAnsi="Times New Roman"/>
          <w:spacing w:val="-18"/>
        </w:rPr>
        <w:t xml:space="preserve"> </w:t>
      </w:r>
      <w:r>
        <w:rPr>
          <w:rFonts w:ascii="Times New Roman" w:cs="Times New Roman" w:hAnsi="Times New Roman"/>
        </w:rPr>
        <w:t>Microbial</w:t>
      </w:r>
      <w:r>
        <w:rPr>
          <w:rFonts w:ascii="Times New Roman" w:cs="Times New Roman" w:hAnsi="Times New Roman"/>
          <w:spacing w:val="-18"/>
        </w:rPr>
        <w:t xml:space="preserve"> </w:t>
      </w:r>
      <w:r>
        <w:rPr>
          <w:rFonts w:ascii="Times New Roman" w:cs="Times New Roman" w:hAnsi="Times New Roman"/>
        </w:rPr>
        <w:t>activities</w:t>
      </w:r>
      <w:r>
        <w:rPr>
          <w:rFonts w:ascii="Times New Roman" w:cs="Times New Roman" w:hAnsi="Times New Roman"/>
          <w:spacing w:val="-19"/>
        </w:rPr>
        <w:t xml:space="preserve"> </w:t>
      </w:r>
      <w:r>
        <w:rPr>
          <w:rFonts w:ascii="Times New Roman" w:cs="Times New Roman" w:hAnsi="Times New Roman"/>
        </w:rPr>
        <w:t>break</w:t>
      </w:r>
      <w:r>
        <w:rPr>
          <w:rFonts w:ascii="Times New Roman" w:cs="Times New Roman" w:hAnsi="Times New Roman"/>
          <w:spacing w:val="-18"/>
        </w:rPr>
        <w:t xml:space="preserve"> </w:t>
      </w:r>
      <w:r>
        <w:rPr>
          <w:rFonts w:ascii="Times New Roman" w:cs="Times New Roman" w:hAnsi="Times New Roman"/>
        </w:rPr>
        <w:t>down</w:t>
      </w:r>
      <w:r>
        <w:rPr>
          <w:rFonts w:ascii="Times New Roman" w:cs="Times New Roman" w:hAnsi="Times New Roman"/>
          <w:spacing w:val="-18"/>
        </w:rPr>
        <w:t xml:space="preserve"> </w:t>
      </w:r>
      <w:r>
        <w:rPr>
          <w:rFonts w:ascii="Times New Roman" w:cs="Times New Roman" w:hAnsi="Times New Roman"/>
        </w:rPr>
        <w:t>the</w:t>
      </w:r>
      <w:r>
        <w:rPr>
          <w:rFonts w:ascii="Times New Roman" w:cs="Times New Roman" w:hAnsi="Times New Roman"/>
          <w:spacing w:val="-18"/>
        </w:rPr>
        <w:t xml:space="preserve"> </w:t>
      </w:r>
      <w:r>
        <w:rPr>
          <w:rFonts w:ascii="Times New Roman" w:cs="Times New Roman" w:hAnsi="Times New Roman"/>
        </w:rPr>
        <w:t>tissues</w:t>
      </w:r>
      <w:r>
        <w:rPr>
          <w:rFonts w:ascii="Times New Roman" w:cs="Times New Roman" w:hAnsi="Times New Roman"/>
          <w:spacing w:val="-19"/>
        </w:rPr>
        <w:t xml:space="preserve"> </w:t>
      </w:r>
      <w:r>
        <w:rPr>
          <w:rFonts w:ascii="Times New Roman" w:cs="Times New Roman" w:hAnsi="Times New Roman"/>
        </w:rPr>
        <w:t>of</w:t>
      </w:r>
      <w:r>
        <w:rPr>
          <w:rFonts w:ascii="Times New Roman" w:cs="Times New Roman" w:hAnsi="Times New Roman"/>
          <w:spacing w:val="-18"/>
        </w:rPr>
        <w:t xml:space="preserve"> </w:t>
      </w:r>
      <w:r>
        <w:rPr>
          <w:rFonts w:ascii="Times New Roman" w:cs="Times New Roman" w:hAnsi="Times New Roman"/>
        </w:rPr>
        <w:t>died</w:t>
      </w:r>
      <w:r>
        <w:rPr>
          <w:rFonts w:ascii="Times New Roman" w:cs="Times New Roman" w:hAnsi="Times New Roman"/>
          <w:spacing w:val="-18"/>
        </w:rPr>
        <w:t xml:space="preserve"> </w:t>
      </w:r>
      <w:r>
        <w:rPr>
          <w:rFonts w:ascii="Times New Roman" w:cs="Times New Roman" w:hAnsi="Times New Roman"/>
        </w:rPr>
        <w:t>plants</w:t>
      </w:r>
      <w:r>
        <w:rPr>
          <w:rFonts w:ascii="Times New Roman" w:cs="Times New Roman" w:hAnsi="Times New Roman"/>
          <w:spacing w:val="-18"/>
        </w:rPr>
        <w:t xml:space="preserve"> </w:t>
      </w:r>
      <w:r>
        <w:rPr>
          <w:rFonts w:ascii="Times New Roman" w:cs="Times New Roman" w:hAnsi="Times New Roman"/>
        </w:rPr>
        <w:t>and animals</w:t>
      </w:r>
      <w:r>
        <w:rPr>
          <w:rFonts w:ascii="Times New Roman" w:cs="Times New Roman" w:hAnsi="Times New Roman"/>
          <w:spacing w:val="-19"/>
        </w:rPr>
        <w:t xml:space="preserve"> </w:t>
      </w:r>
      <w:r>
        <w:rPr>
          <w:rFonts w:ascii="Times New Roman" w:cs="Times New Roman" w:hAnsi="Times New Roman"/>
        </w:rPr>
        <w:t>to</w:t>
      </w:r>
      <w:r>
        <w:rPr>
          <w:rFonts w:ascii="Times New Roman" w:cs="Times New Roman" w:hAnsi="Times New Roman"/>
          <w:spacing w:val="-18"/>
        </w:rPr>
        <w:t xml:space="preserve"> </w:t>
      </w:r>
      <w:r>
        <w:rPr>
          <w:rFonts w:ascii="Times New Roman" w:cs="Times New Roman" w:hAnsi="Times New Roman"/>
        </w:rPr>
        <w:t>release</w:t>
      </w:r>
      <w:r>
        <w:rPr>
          <w:rFonts w:ascii="Times New Roman" w:cs="Times New Roman" w:hAnsi="Times New Roman"/>
          <w:spacing w:val="-19"/>
        </w:rPr>
        <w:t xml:space="preserve"> </w:t>
      </w:r>
      <w:r>
        <w:rPr>
          <w:rFonts w:ascii="Times New Roman" w:cs="Times New Roman" w:hAnsi="Times New Roman"/>
        </w:rPr>
        <w:t>mineral</w:t>
      </w:r>
      <w:r>
        <w:rPr>
          <w:rFonts w:ascii="Times New Roman" w:cs="Times New Roman" w:hAnsi="Times New Roman"/>
          <w:spacing w:val="-18"/>
        </w:rPr>
        <w:t xml:space="preserve"> </w:t>
      </w:r>
      <w:r>
        <w:rPr>
          <w:rFonts w:ascii="Times New Roman" w:cs="Times New Roman" w:hAnsi="Times New Roman"/>
        </w:rPr>
        <w:t>nutrients</w:t>
      </w:r>
      <w:r>
        <w:rPr>
          <w:rFonts w:ascii="Times New Roman" w:cs="Times New Roman" w:hAnsi="Times New Roman"/>
          <w:spacing w:val="-19"/>
        </w:rPr>
        <w:t xml:space="preserve"> </w:t>
      </w:r>
      <w:r>
        <w:rPr>
          <w:rFonts w:ascii="Times New Roman" w:cs="Times New Roman" w:hAnsi="Times New Roman"/>
        </w:rPr>
        <w:t>which</w:t>
      </w:r>
      <w:r>
        <w:rPr>
          <w:rFonts w:ascii="Times New Roman" w:cs="Times New Roman" w:hAnsi="Times New Roman"/>
          <w:spacing w:val="-18"/>
        </w:rPr>
        <w:t xml:space="preserve"> </w:t>
      </w:r>
      <w:r>
        <w:rPr>
          <w:rFonts w:ascii="Times New Roman" w:cs="Times New Roman" w:hAnsi="Times New Roman"/>
        </w:rPr>
        <w:t>were</w:t>
      </w:r>
      <w:r>
        <w:rPr>
          <w:rFonts w:ascii="Times New Roman" w:cs="Times New Roman" w:hAnsi="Times New Roman"/>
          <w:spacing w:val="-19"/>
        </w:rPr>
        <w:t xml:space="preserve"> </w:t>
      </w:r>
      <w:r>
        <w:rPr>
          <w:rFonts w:ascii="Times New Roman" w:cs="Times New Roman" w:hAnsi="Times New Roman"/>
        </w:rPr>
        <w:t>absorbed</w:t>
      </w:r>
      <w:r>
        <w:rPr>
          <w:rFonts w:ascii="Times New Roman" w:cs="Times New Roman" w:hAnsi="Times New Roman"/>
          <w:spacing w:val="-18"/>
        </w:rPr>
        <w:t xml:space="preserve"> </w:t>
      </w:r>
      <w:r>
        <w:rPr>
          <w:rFonts w:ascii="Times New Roman" w:cs="Times New Roman" w:hAnsi="Times New Roman"/>
        </w:rPr>
        <w:t>into</w:t>
      </w:r>
      <w:r>
        <w:rPr>
          <w:rFonts w:ascii="Times New Roman" w:cs="Times New Roman" w:hAnsi="Times New Roman"/>
          <w:spacing w:val="-19"/>
        </w:rPr>
        <w:t xml:space="preserve"> </w:t>
      </w:r>
      <w:r>
        <w:rPr>
          <w:rFonts w:ascii="Times New Roman" w:cs="Times New Roman" w:hAnsi="Times New Roman"/>
        </w:rPr>
        <w:t>their</w:t>
      </w:r>
      <w:r>
        <w:rPr>
          <w:rFonts w:ascii="Times New Roman" w:cs="Times New Roman" w:hAnsi="Times New Roman"/>
          <w:spacing w:val="-18"/>
        </w:rPr>
        <w:t xml:space="preserve"> </w:t>
      </w:r>
      <w:r>
        <w:rPr>
          <w:rFonts w:ascii="Times New Roman" w:cs="Times New Roman" w:hAnsi="Times New Roman"/>
        </w:rPr>
        <w:t>body.</w:t>
      </w:r>
      <w:r>
        <w:rPr>
          <w:rFonts w:ascii="Times New Roman" w:cs="Times New Roman" w:hAnsi="Times New Roman"/>
          <w:spacing w:val="-19"/>
        </w:rPr>
        <w:t xml:space="preserve"> </w:t>
      </w:r>
      <w:r>
        <w:rPr>
          <w:rFonts w:ascii="Times New Roman" w:cs="Times New Roman" w:hAnsi="Times New Roman"/>
        </w:rPr>
        <w:t>The</w:t>
      </w:r>
      <w:r>
        <w:rPr>
          <w:rFonts w:ascii="Times New Roman" w:cs="Times New Roman" w:hAnsi="Times New Roman"/>
          <w:spacing w:val="-18"/>
        </w:rPr>
        <w:t xml:space="preserve"> </w:t>
      </w:r>
      <w:r>
        <w:rPr>
          <w:rFonts w:ascii="Times New Roman" w:cs="Times New Roman" w:hAnsi="Times New Roman"/>
        </w:rPr>
        <w:t>process for</w:t>
      </w:r>
      <w:r>
        <w:rPr>
          <w:rFonts w:ascii="Times New Roman" w:cs="Times New Roman" w:hAnsi="Times New Roman"/>
          <w:spacing w:val="-15"/>
        </w:rPr>
        <w:t xml:space="preserve"> </w:t>
      </w:r>
      <w:r>
        <w:rPr>
          <w:rFonts w:ascii="Times New Roman" w:cs="Times New Roman" w:hAnsi="Times New Roman"/>
        </w:rPr>
        <w:t>mineral</w:t>
      </w:r>
      <w:r>
        <w:rPr>
          <w:rFonts w:ascii="Times New Roman" w:cs="Times New Roman" w:hAnsi="Times New Roman"/>
          <w:spacing w:val="-15"/>
        </w:rPr>
        <w:t xml:space="preserve"> </w:t>
      </w:r>
      <w:r>
        <w:rPr>
          <w:rFonts w:ascii="Times New Roman" w:cs="Times New Roman" w:hAnsi="Times New Roman"/>
        </w:rPr>
        <w:t>nutrients</w:t>
      </w:r>
      <w:r>
        <w:rPr>
          <w:rFonts w:ascii="Times New Roman" w:cs="Times New Roman" w:hAnsi="Times New Roman"/>
          <w:spacing w:val="-15"/>
        </w:rPr>
        <w:t xml:space="preserve"> </w:t>
      </w:r>
      <w:r>
        <w:rPr>
          <w:rFonts w:ascii="Times New Roman" w:cs="Times New Roman" w:hAnsi="Times New Roman"/>
        </w:rPr>
        <w:t>be</w:t>
      </w:r>
      <w:r>
        <w:rPr>
          <w:rFonts w:ascii="Times New Roman" w:cs="Times New Roman" w:hAnsi="Times New Roman"/>
          <w:spacing w:val="-14"/>
        </w:rPr>
        <w:t xml:space="preserve"> </w:t>
      </w:r>
      <w:r>
        <w:rPr>
          <w:rFonts w:ascii="Times New Roman" w:cs="Times New Roman" w:hAnsi="Times New Roman"/>
        </w:rPr>
        <w:t>supplied</w:t>
      </w:r>
      <w:r>
        <w:rPr>
          <w:rFonts w:ascii="Times New Roman" w:cs="Times New Roman" w:hAnsi="Times New Roman"/>
          <w:spacing w:val="-15"/>
        </w:rPr>
        <w:t xml:space="preserve"> </w:t>
      </w:r>
      <w:r>
        <w:rPr>
          <w:rFonts w:ascii="Times New Roman" w:cs="Times New Roman" w:hAnsi="Times New Roman"/>
        </w:rPr>
        <w:t>from</w:t>
      </w:r>
      <w:r>
        <w:rPr>
          <w:rFonts w:ascii="Times New Roman" w:cs="Times New Roman" w:hAnsi="Times New Roman"/>
          <w:spacing w:val="-15"/>
        </w:rPr>
        <w:t xml:space="preserve"> </w:t>
      </w:r>
      <w:r>
        <w:rPr>
          <w:rFonts w:ascii="Times New Roman" w:cs="Times New Roman" w:hAnsi="Times New Roman"/>
        </w:rPr>
        <w:t>died</w:t>
      </w:r>
      <w:r>
        <w:rPr>
          <w:rFonts w:ascii="Times New Roman" w:cs="Times New Roman" w:hAnsi="Times New Roman"/>
          <w:spacing w:val="-15"/>
        </w:rPr>
        <w:t xml:space="preserve"> </w:t>
      </w:r>
      <w:r>
        <w:rPr>
          <w:rFonts w:ascii="Times New Roman" w:cs="Times New Roman" w:hAnsi="Times New Roman"/>
        </w:rPr>
        <w:t>plant</w:t>
      </w:r>
      <w:r>
        <w:rPr>
          <w:rFonts w:ascii="Times New Roman" w:cs="Times New Roman" w:hAnsi="Times New Roman"/>
          <w:spacing w:val="-14"/>
        </w:rPr>
        <w:t xml:space="preserve"> </w:t>
      </w:r>
      <w:r>
        <w:rPr>
          <w:rFonts w:ascii="Times New Roman" w:cs="Times New Roman" w:hAnsi="Times New Roman"/>
        </w:rPr>
        <w:t>and</w:t>
      </w:r>
      <w:r>
        <w:rPr>
          <w:rFonts w:ascii="Times New Roman" w:cs="Times New Roman" w:hAnsi="Times New Roman"/>
          <w:spacing w:val="-15"/>
        </w:rPr>
        <w:t xml:space="preserve"> </w:t>
      </w:r>
      <w:r>
        <w:rPr>
          <w:rFonts w:ascii="Times New Roman" w:cs="Times New Roman" w:hAnsi="Times New Roman"/>
        </w:rPr>
        <w:t>animal</w:t>
      </w:r>
      <w:r>
        <w:rPr>
          <w:rFonts w:ascii="Times New Roman" w:cs="Times New Roman" w:hAnsi="Times New Roman"/>
          <w:spacing w:val="-15"/>
        </w:rPr>
        <w:t xml:space="preserve"> </w:t>
      </w:r>
      <w:r>
        <w:rPr>
          <w:rFonts w:ascii="Times New Roman" w:cs="Times New Roman" w:hAnsi="Times New Roman"/>
        </w:rPr>
        <w:t>tissues</w:t>
      </w:r>
      <w:r>
        <w:rPr>
          <w:rFonts w:ascii="Times New Roman" w:cs="Times New Roman" w:hAnsi="Times New Roman"/>
          <w:spacing w:val="-14"/>
        </w:rPr>
        <w:t xml:space="preserve"> </w:t>
      </w:r>
      <w:r>
        <w:rPr>
          <w:rFonts w:ascii="Times New Roman" w:cs="Times New Roman" w:hAnsi="Times New Roman"/>
        </w:rPr>
        <w:t>by</w:t>
      </w:r>
      <w:r>
        <w:rPr>
          <w:rFonts w:ascii="Times New Roman" w:cs="Times New Roman" w:hAnsi="Times New Roman"/>
          <w:spacing w:val="-15"/>
        </w:rPr>
        <w:t xml:space="preserve"> </w:t>
      </w:r>
      <w:r>
        <w:rPr>
          <w:rFonts w:ascii="Times New Roman" w:cs="Times New Roman" w:hAnsi="Times New Roman"/>
        </w:rPr>
        <w:t>being</w:t>
      </w:r>
      <w:r>
        <w:rPr>
          <w:rFonts w:ascii="Times New Roman" w:cs="Times New Roman" w:hAnsi="Times New Roman"/>
          <w:spacing w:val="-15"/>
        </w:rPr>
        <w:t xml:space="preserve"> </w:t>
      </w:r>
      <w:r>
        <w:rPr>
          <w:rFonts w:ascii="Times New Roman" w:cs="Times New Roman" w:hAnsi="Times New Roman"/>
        </w:rPr>
        <w:t>broken down</w:t>
      </w:r>
      <w:r>
        <w:rPr>
          <w:rFonts w:ascii="Times New Roman" w:cs="Times New Roman" w:hAnsi="Times New Roman"/>
          <w:spacing w:val="-11"/>
        </w:rPr>
        <w:t xml:space="preserve"> </w:t>
      </w:r>
      <w:r>
        <w:rPr>
          <w:rFonts w:ascii="Times New Roman" w:cs="Times New Roman" w:hAnsi="Times New Roman"/>
        </w:rPr>
        <w:t>due</w:t>
      </w:r>
      <w:r>
        <w:rPr>
          <w:rFonts w:ascii="Times New Roman" w:cs="Times New Roman" w:hAnsi="Times New Roman"/>
          <w:spacing w:val="-11"/>
        </w:rPr>
        <w:t xml:space="preserve"> </w:t>
      </w:r>
      <w:r>
        <w:rPr>
          <w:rFonts w:ascii="Times New Roman" w:cs="Times New Roman" w:hAnsi="Times New Roman"/>
        </w:rPr>
        <w:t>to</w:t>
      </w:r>
      <w:r>
        <w:rPr>
          <w:rFonts w:ascii="Times New Roman" w:cs="Times New Roman" w:hAnsi="Times New Roman"/>
          <w:spacing w:val="-11"/>
        </w:rPr>
        <w:t xml:space="preserve"> </w:t>
      </w:r>
      <w:r>
        <w:rPr>
          <w:rFonts w:ascii="Times New Roman" w:cs="Times New Roman" w:hAnsi="Times New Roman"/>
        </w:rPr>
        <w:t>microbial</w:t>
      </w:r>
      <w:r>
        <w:rPr>
          <w:rFonts w:ascii="Times New Roman" w:cs="Times New Roman" w:hAnsi="Times New Roman"/>
          <w:spacing w:val="-10"/>
        </w:rPr>
        <w:t xml:space="preserve"> </w:t>
      </w:r>
      <w:r>
        <w:rPr>
          <w:rFonts w:ascii="Times New Roman" w:cs="Times New Roman" w:hAnsi="Times New Roman"/>
        </w:rPr>
        <w:t>activities</w:t>
      </w:r>
      <w:r>
        <w:rPr>
          <w:rFonts w:ascii="Times New Roman" w:cs="Times New Roman" w:hAnsi="Times New Roman"/>
          <w:spacing w:val="-9"/>
        </w:rPr>
        <w:t xml:space="preserve"> </w:t>
      </w:r>
      <w:r>
        <w:rPr>
          <w:rFonts w:ascii="Times New Roman" w:cs="Times New Roman" w:hAnsi="Times New Roman"/>
          <w:b/>
        </w:rPr>
        <w:t>is</w:t>
      </w:r>
      <w:r>
        <w:rPr>
          <w:rFonts w:ascii="Times New Roman" w:cs="Times New Roman" w:hAnsi="Times New Roman"/>
          <w:b/>
          <w:spacing w:val="-8"/>
        </w:rPr>
        <w:t xml:space="preserve"> </w:t>
      </w:r>
      <w:r>
        <w:rPr>
          <w:rFonts w:ascii="Times New Roman" w:cs="Times New Roman" w:hAnsi="Times New Roman"/>
          <w:b/>
        </w:rPr>
        <w:t>called</w:t>
      </w:r>
      <w:r>
        <w:rPr>
          <w:rFonts w:ascii="Times New Roman" w:cs="Times New Roman" w:hAnsi="Times New Roman"/>
          <w:b/>
          <w:spacing w:val="-8"/>
        </w:rPr>
        <w:t xml:space="preserve"> </w:t>
      </w:r>
      <w:r>
        <w:rPr>
          <w:rFonts w:ascii="Times New Roman" w:cs="Times New Roman" w:hAnsi="Times New Roman"/>
          <w:b/>
        </w:rPr>
        <w:t>mineralization</w:t>
      </w:r>
      <w:r>
        <w:rPr>
          <w:rFonts w:ascii="Times New Roman" w:cs="Times New Roman" w:hAnsi="Times New Roman"/>
        </w:rPr>
        <w:t>.</w:t>
      </w:r>
    </w:p>
    <w:p>
      <w:pPr>
        <w:pStyle w:val="style0"/>
        <w:spacing w:lineRule="auto" w:line="276"/>
        <w:jc w:val="both"/>
        <w:rPr>
          <w:rFonts w:ascii="Times New Roman" w:cs="Times New Roman" w:hAnsi="Times New Roman"/>
        </w:rPr>
      </w:pPr>
      <w:r>
        <w:rPr>
          <w:rFonts w:ascii="Times New Roman" w:cs="Times New Roman" w:hAnsi="Times New Roman"/>
          <w:b/>
        </w:rPr>
        <w:t>Nitrogen</w:t>
      </w:r>
      <w:r>
        <w:rPr>
          <w:rFonts w:ascii="Times New Roman" w:cs="Times New Roman" w:hAnsi="Times New Roman"/>
          <w:b/>
          <w:spacing w:val="-15"/>
        </w:rPr>
        <w:t xml:space="preserve"> </w:t>
      </w:r>
      <w:r>
        <w:rPr>
          <w:rFonts w:ascii="Times New Roman" w:cs="Times New Roman" w:hAnsi="Times New Roman"/>
          <w:b/>
        </w:rPr>
        <w:t>balances</w:t>
      </w:r>
      <w:r>
        <w:rPr>
          <w:rFonts w:ascii="Times New Roman" w:cs="Times New Roman" w:hAnsi="Times New Roman"/>
          <w:b/>
          <w:spacing w:val="-15"/>
        </w:rPr>
        <w:t xml:space="preserve"> </w:t>
      </w:r>
      <w:r>
        <w:rPr>
          <w:rFonts w:ascii="Times New Roman" w:cs="Times New Roman" w:hAnsi="Times New Roman"/>
          <w:b/>
        </w:rPr>
        <w:t>in</w:t>
      </w:r>
      <w:r>
        <w:rPr>
          <w:rFonts w:ascii="Times New Roman" w:cs="Times New Roman" w:hAnsi="Times New Roman"/>
          <w:b/>
          <w:spacing w:val="-14"/>
        </w:rPr>
        <w:t xml:space="preserve"> </w:t>
      </w:r>
      <w:r>
        <w:rPr>
          <w:rFonts w:ascii="Times New Roman" w:cs="Times New Roman" w:hAnsi="Times New Roman"/>
          <w:b/>
        </w:rPr>
        <w:t>the</w:t>
      </w:r>
      <w:r>
        <w:rPr>
          <w:rFonts w:ascii="Times New Roman" w:cs="Times New Roman" w:hAnsi="Times New Roman"/>
          <w:b/>
          <w:spacing w:val="-15"/>
        </w:rPr>
        <w:t xml:space="preserve"> </w:t>
      </w:r>
      <w:r>
        <w:rPr>
          <w:rFonts w:ascii="Times New Roman" w:cs="Times New Roman" w:hAnsi="Times New Roman"/>
          <w:b/>
        </w:rPr>
        <w:t>soil</w:t>
      </w:r>
      <w:r>
        <w:rPr>
          <w:rFonts w:ascii="Times New Roman" w:cs="Times New Roman" w:hAnsi="Times New Roman"/>
        </w:rPr>
        <w:t>,</w:t>
      </w:r>
      <w:r>
        <w:rPr>
          <w:rFonts w:ascii="Times New Roman" w:cs="Times New Roman" w:hAnsi="Times New Roman"/>
          <w:spacing w:val="-17"/>
        </w:rPr>
        <w:t xml:space="preserve"> </w:t>
      </w:r>
      <w:r>
        <w:rPr>
          <w:rFonts w:ascii="Times New Roman" w:cs="Times New Roman" w:hAnsi="Times New Roman"/>
        </w:rPr>
        <w:t>some</w:t>
      </w:r>
      <w:r>
        <w:rPr>
          <w:rFonts w:ascii="Times New Roman" w:cs="Times New Roman" w:hAnsi="Times New Roman"/>
          <w:spacing w:val="-18"/>
        </w:rPr>
        <w:t xml:space="preserve"> </w:t>
      </w:r>
      <w:r>
        <w:rPr>
          <w:rFonts w:ascii="Times New Roman" w:cs="Times New Roman" w:hAnsi="Times New Roman"/>
        </w:rPr>
        <w:t>organisms</w:t>
      </w:r>
      <w:r>
        <w:rPr>
          <w:rFonts w:ascii="Times New Roman" w:cs="Times New Roman" w:hAnsi="Times New Roman"/>
          <w:spacing w:val="-17"/>
        </w:rPr>
        <w:t xml:space="preserve"> </w:t>
      </w:r>
      <w:r>
        <w:rPr>
          <w:rFonts w:ascii="Times New Roman" w:cs="Times New Roman" w:hAnsi="Times New Roman"/>
        </w:rPr>
        <w:t>such</w:t>
      </w:r>
      <w:r>
        <w:rPr>
          <w:rFonts w:ascii="Times New Roman" w:cs="Times New Roman" w:hAnsi="Times New Roman"/>
          <w:spacing w:val="-18"/>
        </w:rPr>
        <w:t xml:space="preserve"> </w:t>
      </w:r>
      <w:r>
        <w:rPr>
          <w:rFonts w:ascii="Times New Roman" w:cs="Times New Roman" w:hAnsi="Times New Roman"/>
        </w:rPr>
        <w:t>as</w:t>
      </w:r>
      <w:r>
        <w:rPr>
          <w:rFonts w:ascii="Times New Roman" w:cs="Times New Roman" w:hAnsi="Times New Roman"/>
          <w:spacing w:val="-17"/>
        </w:rPr>
        <w:t xml:space="preserve"> </w:t>
      </w:r>
      <w:r>
        <w:rPr>
          <w:rFonts w:ascii="Times New Roman" w:cs="Times New Roman" w:hAnsi="Times New Roman"/>
        </w:rPr>
        <w:t>nitrogen</w:t>
      </w:r>
      <w:r>
        <w:rPr>
          <w:rFonts w:ascii="Times New Roman" w:cs="Times New Roman" w:hAnsi="Times New Roman"/>
          <w:spacing w:val="-18"/>
        </w:rPr>
        <w:t xml:space="preserve"> </w:t>
      </w:r>
      <w:r>
        <w:rPr>
          <w:rFonts w:ascii="Times New Roman" w:cs="Times New Roman" w:hAnsi="Times New Roman"/>
        </w:rPr>
        <w:t>bacteria,</w:t>
      </w:r>
      <w:r>
        <w:rPr>
          <w:rFonts w:ascii="Times New Roman" w:cs="Times New Roman" w:hAnsi="Times New Roman"/>
          <w:spacing w:val="-17"/>
        </w:rPr>
        <w:t xml:space="preserve"> </w:t>
      </w:r>
      <w:r>
        <w:rPr>
          <w:rFonts w:ascii="Times New Roman" w:cs="Times New Roman" w:hAnsi="Times New Roman"/>
        </w:rPr>
        <w:t>blue algae,</w:t>
      </w:r>
      <w:r>
        <w:rPr>
          <w:rFonts w:ascii="Times New Roman" w:cs="Times New Roman" w:hAnsi="Times New Roman"/>
          <w:spacing w:val="-18"/>
        </w:rPr>
        <w:t xml:space="preserve"> </w:t>
      </w:r>
      <w:r>
        <w:rPr>
          <w:rFonts w:ascii="Times New Roman" w:cs="Times New Roman" w:hAnsi="Times New Roman"/>
        </w:rPr>
        <w:t>have</w:t>
      </w:r>
      <w:r>
        <w:rPr>
          <w:rFonts w:ascii="Times New Roman" w:cs="Times New Roman" w:hAnsi="Times New Roman"/>
          <w:spacing w:val="-17"/>
        </w:rPr>
        <w:t xml:space="preserve"> </w:t>
      </w:r>
      <w:r>
        <w:rPr>
          <w:rFonts w:ascii="Times New Roman" w:cs="Times New Roman" w:hAnsi="Times New Roman"/>
        </w:rPr>
        <w:t>a</w:t>
      </w:r>
      <w:r>
        <w:rPr>
          <w:rFonts w:ascii="Times New Roman" w:cs="Times New Roman" w:hAnsi="Times New Roman"/>
          <w:spacing w:val="-17"/>
        </w:rPr>
        <w:t xml:space="preserve"> </w:t>
      </w:r>
      <w:r>
        <w:rPr>
          <w:rFonts w:ascii="Times New Roman" w:cs="Times New Roman" w:hAnsi="Times New Roman"/>
        </w:rPr>
        <w:t>lot</w:t>
      </w:r>
      <w:r>
        <w:rPr>
          <w:rFonts w:ascii="Times New Roman" w:cs="Times New Roman" w:hAnsi="Times New Roman"/>
          <w:spacing w:val="-17"/>
        </w:rPr>
        <w:t xml:space="preserve"> </w:t>
      </w:r>
      <w:r>
        <w:rPr>
          <w:rFonts w:ascii="Times New Roman" w:cs="Times New Roman" w:hAnsi="Times New Roman"/>
        </w:rPr>
        <w:t>of</w:t>
      </w:r>
      <w:r>
        <w:rPr>
          <w:rFonts w:ascii="Times New Roman" w:cs="Times New Roman" w:hAnsi="Times New Roman"/>
          <w:spacing w:val="-18"/>
        </w:rPr>
        <w:t xml:space="preserve"> </w:t>
      </w:r>
      <w:r>
        <w:rPr>
          <w:rFonts w:ascii="Times New Roman" w:cs="Times New Roman" w:hAnsi="Times New Roman"/>
        </w:rPr>
        <w:t>nitrogen</w:t>
      </w:r>
      <w:r>
        <w:rPr>
          <w:rFonts w:ascii="Times New Roman" w:cs="Times New Roman" w:hAnsi="Times New Roman"/>
          <w:spacing w:val="-17"/>
        </w:rPr>
        <w:t xml:space="preserve"> </w:t>
      </w:r>
      <w:r>
        <w:rPr>
          <w:rFonts w:ascii="Times New Roman" w:cs="Times New Roman" w:hAnsi="Times New Roman"/>
        </w:rPr>
        <w:t>in</w:t>
      </w:r>
      <w:r>
        <w:rPr>
          <w:rFonts w:ascii="Times New Roman" w:cs="Times New Roman" w:hAnsi="Times New Roman"/>
          <w:spacing w:val="-17"/>
        </w:rPr>
        <w:t xml:space="preserve"> </w:t>
      </w:r>
      <w:r>
        <w:rPr>
          <w:rFonts w:ascii="Times New Roman" w:cs="Times New Roman" w:hAnsi="Times New Roman"/>
        </w:rPr>
        <w:t>their</w:t>
      </w:r>
      <w:r>
        <w:rPr>
          <w:rFonts w:ascii="Times New Roman" w:cs="Times New Roman" w:hAnsi="Times New Roman"/>
          <w:spacing w:val="-17"/>
        </w:rPr>
        <w:t xml:space="preserve"> </w:t>
      </w:r>
      <w:r>
        <w:rPr>
          <w:rFonts w:ascii="Times New Roman" w:cs="Times New Roman" w:hAnsi="Times New Roman"/>
        </w:rPr>
        <w:t>bodies;</w:t>
      </w:r>
      <w:r>
        <w:rPr>
          <w:rFonts w:ascii="Times New Roman" w:cs="Times New Roman" w:hAnsi="Times New Roman"/>
          <w:spacing w:val="-18"/>
        </w:rPr>
        <w:t xml:space="preserve"> </w:t>
      </w:r>
      <w:r>
        <w:rPr>
          <w:rFonts w:ascii="Times New Roman" w:cs="Times New Roman" w:hAnsi="Times New Roman"/>
        </w:rPr>
        <w:t>with</w:t>
      </w:r>
      <w:r>
        <w:rPr>
          <w:rFonts w:ascii="Times New Roman" w:cs="Times New Roman" w:hAnsi="Times New Roman"/>
          <w:spacing w:val="-17"/>
        </w:rPr>
        <w:t xml:space="preserve"> </w:t>
      </w:r>
      <w:r>
        <w:rPr>
          <w:rFonts w:ascii="Times New Roman" w:cs="Times New Roman" w:hAnsi="Times New Roman"/>
        </w:rPr>
        <w:t>their</w:t>
      </w:r>
      <w:r>
        <w:rPr>
          <w:rFonts w:ascii="Times New Roman" w:cs="Times New Roman" w:hAnsi="Times New Roman"/>
          <w:spacing w:val="-17"/>
        </w:rPr>
        <w:t xml:space="preserve"> </w:t>
      </w:r>
      <w:r>
        <w:rPr>
          <w:rFonts w:ascii="Times New Roman" w:cs="Times New Roman" w:hAnsi="Times New Roman"/>
        </w:rPr>
        <w:t>presence</w:t>
      </w:r>
      <w:r>
        <w:rPr>
          <w:rFonts w:ascii="Times New Roman" w:cs="Times New Roman" w:hAnsi="Times New Roman"/>
          <w:spacing w:val="-17"/>
        </w:rPr>
        <w:t xml:space="preserve"> </w:t>
      </w:r>
      <w:r>
        <w:rPr>
          <w:rFonts w:ascii="Times New Roman" w:cs="Times New Roman" w:hAnsi="Times New Roman"/>
        </w:rPr>
        <w:t>in</w:t>
      </w:r>
      <w:r>
        <w:rPr>
          <w:rFonts w:ascii="Times New Roman" w:cs="Times New Roman" w:hAnsi="Times New Roman"/>
          <w:spacing w:val="-18"/>
        </w:rPr>
        <w:t xml:space="preserve"> </w:t>
      </w:r>
      <w:r>
        <w:rPr>
          <w:rFonts w:ascii="Times New Roman" w:cs="Times New Roman" w:hAnsi="Times New Roman"/>
        </w:rPr>
        <w:t>the</w:t>
      </w:r>
      <w:r>
        <w:rPr>
          <w:rFonts w:ascii="Times New Roman" w:cs="Times New Roman" w:hAnsi="Times New Roman"/>
          <w:spacing w:val="-17"/>
        </w:rPr>
        <w:t xml:space="preserve"> </w:t>
      </w:r>
      <w:r>
        <w:rPr>
          <w:rFonts w:ascii="Times New Roman" w:cs="Times New Roman" w:hAnsi="Times New Roman"/>
        </w:rPr>
        <w:t>soil</w:t>
      </w:r>
      <w:r>
        <w:rPr>
          <w:rFonts w:ascii="Times New Roman" w:cs="Times New Roman" w:hAnsi="Times New Roman"/>
          <w:spacing w:val="-17"/>
        </w:rPr>
        <w:t xml:space="preserve"> </w:t>
      </w:r>
      <w:r>
        <w:rPr>
          <w:rFonts w:ascii="Times New Roman" w:cs="Times New Roman" w:hAnsi="Times New Roman"/>
        </w:rPr>
        <w:t>body</w:t>
      </w:r>
      <w:r>
        <w:rPr>
          <w:rFonts w:ascii="Times New Roman" w:cs="Times New Roman" w:hAnsi="Times New Roman"/>
          <w:spacing w:val="-17"/>
        </w:rPr>
        <w:t xml:space="preserve"> </w:t>
      </w:r>
      <w:r>
        <w:rPr>
          <w:rFonts w:ascii="Times New Roman" w:cs="Times New Roman" w:hAnsi="Times New Roman"/>
        </w:rPr>
        <w:t>helps much</w:t>
      </w:r>
      <w:r>
        <w:rPr>
          <w:rFonts w:ascii="Times New Roman" w:cs="Times New Roman" w:hAnsi="Times New Roman"/>
          <w:spacing w:val="-17"/>
        </w:rPr>
        <w:t xml:space="preserve"> </w:t>
      </w:r>
      <w:r>
        <w:rPr>
          <w:rFonts w:ascii="Times New Roman" w:cs="Times New Roman" w:hAnsi="Times New Roman"/>
        </w:rPr>
        <w:t>to</w:t>
      </w:r>
      <w:r>
        <w:rPr>
          <w:rFonts w:ascii="Times New Roman" w:cs="Times New Roman" w:hAnsi="Times New Roman"/>
          <w:spacing w:val="-16"/>
        </w:rPr>
        <w:t xml:space="preserve"> </w:t>
      </w:r>
      <w:r>
        <w:rPr>
          <w:rFonts w:ascii="Times New Roman" w:cs="Times New Roman" w:hAnsi="Times New Roman"/>
        </w:rPr>
        <w:t>supply</w:t>
      </w:r>
      <w:r>
        <w:rPr>
          <w:rFonts w:ascii="Times New Roman" w:cs="Times New Roman" w:hAnsi="Times New Roman"/>
          <w:spacing w:val="-16"/>
        </w:rPr>
        <w:t xml:space="preserve"> </w:t>
      </w:r>
      <w:r>
        <w:rPr>
          <w:rFonts w:ascii="Times New Roman" w:cs="Times New Roman" w:hAnsi="Times New Roman"/>
        </w:rPr>
        <w:t>more</w:t>
      </w:r>
      <w:r>
        <w:rPr>
          <w:rFonts w:ascii="Times New Roman" w:cs="Times New Roman" w:hAnsi="Times New Roman"/>
          <w:spacing w:val="-16"/>
        </w:rPr>
        <w:t xml:space="preserve"> </w:t>
      </w:r>
      <w:r>
        <w:rPr>
          <w:rFonts w:ascii="Times New Roman" w:cs="Times New Roman" w:hAnsi="Times New Roman"/>
        </w:rPr>
        <w:t>nitrogen.</w:t>
      </w:r>
      <w:r>
        <w:rPr>
          <w:rFonts w:ascii="Times New Roman" w:cs="Times New Roman" w:hAnsi="Times New Roman"/>
          <w:spacing w:val="-16"/>
        </w:rPr>
        <w:t xml:space="preserve"> </w:t>
      </w:r>
      <w:r>
        <w:rPr>
          <w:rFonts w:ascii="Times New Roman" w:cs="Times New Roman" w:hAnsi="Times New Roman"/>
        </w:rPr>
        <w:t>The</w:t>
      </w:r>
      <w:r>
        <w:rPr>
          <w:rFonts w:ascii="Times New Roman" w:cs="Times New Roman" w:hAnsi="Times New Roman"/>
          <w:spacing w:val="-17"/>
        </w:rPr>
        <w:t xml:space="preserve"> </w:t>
      </w:r>
      <w:r>
        <w:rPr>
          <w:rFonts w:ascii="Times New Roman" w:cs="Times New Roman" w:hAnsi="Times New Roman"/>
        </w:rPr>
        <w:t>supplied</w:t>
      </w:r>
      <w:r>
        <w:rPr>
          <w:rFonts w:ascii="Times New Roman" w:cs="Times New Roman" w:hAnsi="Times New Roman"/>
          <w:spacing w:val="-16"/>
        </w:rPr>
        <w:t xml:space="preserve"> </w:t>
      </w:r>
      <w:r>
        <w:rPr>
          <w:rFonts w:ascii="Times New Roman" w:cs="Times New Roman" w:hAnsi="Times New Roman"/>
        </w:rPr>
        <w:t>nitrogen</w:t>
      </w:r>
      <w:r>
        <w:rPr>
          <w:rFonts w:ascii="Times New Roman" w:cs="Times New Roman" w:hAnsi="Times New Roman"/>
          <w:spacing w:val="-16"/>
        </w:rPr>
        <w:t xml:space="preserve"> </w:t>
      </w:r>
      <w:r>
        <w:rPr>
          <w:rFonts w:ascii="Times New Roman" w:cs="Times New Roman" w:hAnsi="Times New Roman"/>
        </w:rPr>
        <w:t>makes</w:t>
      </w:r>
      <w:r>
        <w:rPr>
          <w:rFonts w:ascii="Times New Roman" w:cs="Times New Roman" w:hAnsi="Times New Roman"/>
          <w:spacing w:val="-16"/>
        </w:rPr>
        <w:t xml:space="preserve"> </w:t>
      </w:r>
      <w:r>
        <w:rPr>
          <w:rFonts w:ascii="Times New Roman" w:cs="Times New Roman" w:hAnsi="Times New Roman"/>
        </w:rPr>
        <w:t>significant</w:t>
      </w:r>
      <w:r>
        <w:rPr>
          <w:rFonts w:ascii="Times New Roman" w:cs="Times New Roman" w:hAnsi="Times New Roman"/>
          <w:spacing w:val="-16"/>
        </w:rPr>
        <w:t xml:space="preserve"> </w:t>
      </w:r>
      <w:r>
        <w:rPr>
          <w:rFonts w:ascii="Times New Roman" w:cs="Times New Roman" w:hAnsi="Times New Roman"/>
        </w:rPr>
        <w:t>balance</w:t>
      </w:r>
      <w:r>
        <w:rPr>
          <w:rFonts w:ascii="Times New Roman" w:cs="Times New Roman" w:hAnsi="Times New Roman"/>
          <w:spacing w:val="-16"/>
        </w:rPr>
        <w:t xml:space="preserve"> </w:t>
      </w:r>
      <w:r>
        <w:rPr>
          <w:rFonts w:ascii="Times New Roman" w:cs="Times New Roman" w:hAnsi="Times New Roman"/>
        </w:rPr>
        <w:t>to</w:t>
      </w:r>
      <w:r>
        <w:rPr>
          <w:rFonts w:ascii="Times New Roman" w:cs="Times New Roman" w:hAnsi="Times New Roman"/>
          <w:spacing w:val="-17"/>
        </w:rPr>
        <w:t xml:space="preserve"> </w:t>
      </w:r>
      <w:r>
        <w:rPr>
          <w:rFonts w:ascii="Times New Roman" w:cs="Times New Roman" w:hAnsi="Times New Roman"/>
        </w:rPr>
        <w:t>the amount absorbed by</w:t>
      </w:r>
      <w:r>
        <w:rPr>
          <w:rFonts w:ascii="Times New Roman" w:cs="Times New Roman" w:hAnsi="Times New Roman"/>
          <w:spacing w:val="-25"/>
        </w:rPr>
        <w:t xml:space="preserve"> </w:t>
      </w:r>
      <w:r>
        <w:rPr>
          <w:rFonts w:ascii="Times New Roman" w:cs="Times New Roman" w:hAnsi="Times New Roman"/>
        </w:rPr>
        <w:t>plants.</w:t>
      </w:r>
    </w:p>
    <w:p>
      <w:pPr>
        <w:pStyle w:val="style0"/>
        <w:spacing w:lineRule="auto" w:line="276"/>
        <w:jc w:val="both"/>
        <w:rPr>
          <w:rFonts w:ascii="Times New Roman" w:cs="Times New Roman" w:hAnsi="Times New Roman"/>
        </w:rPr>
      </w:pPr>
    </w:p>
    <w:p>
      <w:pPr>
        <w:pStyle w:val="style0"/>
        <w:spacing w:lineRule="auto" w:line="276"/>
        <w:jc w:val="both"/>
        <w:rPr>
          <w:rFonts w:ascii="Times New Roman" w:cs="Times New Roman" w:hAnsi="Times New Roman"/>
          <w:b/>
        </w:rPr>
      </w:pPr>
      <w:r>
        <w:rPr>
          <w:rFonts w:ascii="Times New Roman" w:cs="Times New Roman" w:hAnsi="Times New Roman"/>
        </w:rPr>
        <w:t>Supply</w:t>
      </w:r>
      <w:r>
        <w:rPr>
          <w:rFonts w:ascii="Times New Roman" w:cs="Times New Roman" w:hAnsi="Times New Roman"/>
          <w:spacing w:val="-8"/>
        </w:rPr>
        <w:t xml:space="preserve"> </w:t>
      </w:r>
      <w:r>
        <w:rPr>
          <w:rFonts w:ascii="Times New Roman" w:cs="Times New Roman" w:hAnsi="Times New Roman"/>
        </w:rPr>
        <w:t>more</w:t>
      </w:r>
      <w:r>
        <w:rPr>
          <w:rFonts w:ascii="Times New Roman" w:cs="Times New Roman" w:hAnsi="Times New Roman"/>
          <w:spacing w:val="-8"/>
        </w:rPr>
        <w:t xml:space="preserve"> </w:t>
      </w:r>
      <w:r>
        <w:rPr>
          <w:rFonts w:ascii="Times New Roman" w:cs="Times New Roman" w:hAnsi="Times New Roman"/>
        </w:rPr>
        <w:t>organic</w:t>
      </w:r>
      <w:r>
        <w:rPr>
          <w:rFonts w:ascii="Times New Roman" w:cs="Times New Roman" w:hAnsi="Times New Roman"/>
          <w:spacing w:val="-8"/>
        </w:rPr>
        <w:t xml:space="preserve"> </w:t>
      </w:r>
      <w:r>
        <w:rPr>
          <w:rFonts w:ascii="Times New Roman" w:cs="Times New Roman" w:hAnsi="Times New Roman"/>
        </w:rPr>
        <w:t>matter</w:t>
      </w:r>
      <w:r>
        <w:rPr>
          <w:rFonts w:ascii="Times New Roman" w:cs="Times New Roman" w:hAnsi="Times New Roman"/>
          <w:spacing w:val="-8"/>
        </w:rPr>
        <w:t xml:space="preserve"> </w:t>
      </w:r>
      <w:r>
        <w:rPr>
          <w:rFonts w:ascii="Times New Roman" w:cs="Times New Roman" w:hAnsi="Times New Roman"/>
        </w:rPr>
        <w:t>by</w:t>
      </w:r>
      <w:r>
        <w:rPr>
          <w:rFonts w:ascii="Times New Roman" w:cs="Times New Roman" w:hAnsi="Times New Roman"/>
          <w:spacing w:val="-8"/>
        </w:rPr>
        <w:t xml:space="preserve"> </w:t>
      </w:r>
      <w:r>
        <w:rPr>
          <w:rFonts w:ascii="Times New Roman" w:cs="Times New Roman" w:hAnsi="Times New Roman"/>
        </w:rPr>
        <w:t>breaking</w:t>
      </w:r>
      <w:r>
        <w:rPr>
          <w:rFonts w:ascii="Times New Roman" w:cs="Times New Roman" w:hAnsi="Times New Roman"/>
          <w:spacing w:val="-8"/>
        </w:rPr>
        <w:t xml:space="preserve"> </w:t>
      </w:r>
      <w:r>
        <w:rPr>
          <w:rFonts w:ascii="Times New Roman" w:cs="Times New Roman" w:hAnsi="Times New Roman"/>
        </w:rPr>
        <w:t>down</w:t>
      </w:r>
      <w:r>
        <w:rPr>
          <w:rFonts w:ascii="Times New Roman" w:cs="Times New Roman" w:hAnsi="Times New Roman"/>
          <w:spacing w:val="-8"/>
        </w:rPr>
        <w:t xml:space="preserve"> </w:t>
      </w:r>
      <w:r>
        <w:rPr>
          <w:rFonts w:ascii="Times New Roman" w:cs="Times New Roman" w:hAnsi="Times New Roman"/>
        </w:rPr>
        <w:t>the</w:t>
      </w:r>
      <w:r>
        <w:rPr>
          <w:rFonts w:ascii="Times New Roman" w:cs="Times New Roman" w:hAnsi="Times New Roman"/>
          <w:spacing w:val="-7"/>
        </w:rPr>
        <w:t xml:space="preserve"> </w:t>
      </w:r>
      <w:r>
        <w:rPr>
          <w:rFonts w:ascii="Times New Roman" w:cs="Times New Roman" w:hAnsi="Times New Roman"/>
        </w:rPr>
        <w:t>residues.</w:t>
      </w:r>
    </w:p>
    <w:p>
      <w:pPr>
        <w:pStyle w:val="style0"/>
        <w:spacing w:lineRule="auto" w:line="276"/>
        <w:jc w:val="both"/>
        <w:rPr>
          <w:rFonts w:ascii="Times New Roman" w:cs="Times New Roman" w:hAnsi="Times New Roman"/>
        </w:rPr>
      </w:pPr>
      <w:r>
        <w:rPr>
          <w:rFonts w:ascii="Times New Roman" w:cs="Times New Roman" w:hAnsi="Times New Roman"/>
          <w:b/>
        </w:rPr>
        <w:t>Improvement</w:t>
      </w:r>
      <w:r>
        <w:rPr>
          <w:rFonts w:ascii="Times New Roman" w:cs="Times New Roman" w:hAnsi="Times New Roman"/>
          <w:b/>
          <w:spacing w:val="-18"/>
        </w:rPr>
        <w:t xml:space="preserve"> </w:t>
      </w:r>
      <w:r>
        <w:rPr>
          <w:rFonts w:ascii="Times New Roman" w:cs="Times New Roman" w:hAnsi="Times New Roman"/>
          <w:b/>
        </w:rPr>
        <w:t>of</w:t>
      </w:r>
      <w:r>
        <w:rPr>
          <w:rFonts w:ascii="Times New Roman" w:cs="Times New Roman" w:hAnsi="Times New Roman"/>
          <w:b/>
          <w:spacing w:val="-18"/>
        </w:rPr>
        <w:t xml:space="preserve"> </w:t>
      </w:r>
      <w:r>
        <w:rPr>
          <w:rFonts w:ascii="Times New Roman" w:cs="Times New Roman" w:hAnsi="Times New Roman"/>
          <w:b/>
        </w:rPr>
        <w:t>soil</w:t>
      </w:r>
      <w:r>
        <w:rPr>
          <w:rFonts w:ascii="Times New Roman" w:cs="Times New Roman" w:hAnsi="Times New Roman"/>
          <w:b/>
          <w:spacing w:val="-17"/>
        </w:rPr>
        <w:t xml:space="preserve"> </w:t>
      </w:r>
      <w:r>
        <w:rPr>
          <w:rFonts w:ascii="Times New Roman" w:cs="Times New Roman" w:hAnsi="Times New Roman"/>
          <w:b/>
        </w:rPr>
        <w:t>structure</w:t>
      </w:r>
      <w:r>
        <w:rPr>
          <w:rFonts w:ascii="Times New Roman" w:cs="Times New Roman" w:hAnsi="Times New Roman"/>
        </w:rPr>
        <w:t>.</w:t>
      </w:r>
      <w:r>
        <w:rPr>
          <w:rFonts w:ascii="Times New Roman" w:cs="Times New Roman" w:hAnsi="Times New Roman"/>
          <w:spacing w:val="-21"/>
        </w:rPr>
        <w:t xml:space="preserve"> </w:t>
      </w:r>
      <w:r>
        <w:rPr>
          <w:rFonts w:ascii="Times New Roman" w:cs="Times New Roman" w:hAnsi="Times New Roman"/>
        </w:rPr>
        <w:t>The</w:t>
      </w:r>
      <w:r>
        <w:rPr>
          <w:rFonts w:ascii="Times New Roman" w:cs="Times New Roman" w:hAnsi="Times New Roman"/>
          <w:spacing w:val="-20"/>
        </w:rPr>
        <w:t xml:space="preserve"> </w:t>
      </w:r>
      <w:r>
        <w:rPr>
          <w:rFonts w:ascii="Times New Roman" w:cs="Times New Roman" w:hAnsi="Times New Roman"/>
        </w:rPr>
        <w:t>organic</w:t>
      </w:r>
      <w:r>
        <w:rPr>
          <w:rFonts w:ascii="Times New Roman" w:cs="Times New Roman" w:hAnsi="Times New Roman"/>
          <w:spacing w:val="-21"/>
        </w:rPr>
        <w:t xml:space="preserve"> </w:t>
      </w:r>
      <w:r>
        <w:rPr>
          <w:rFonts w:ascii="Times New Roman" w:cs="Times New Roman" w:hAnsi="Times New Roman"/>
        </w:rPr>
        <w:t>by</w:t>
      </w:r>
      <w:r>
        <w:rPr>
          <w:rFonts w:ascii="Times New Roman" w:cs="Times New Roman" w:hAnsi="Times New Roman"/>
          <w:spacing w:val="-20"/>
        </w:rPr>
        <w:t xml:space="preserve"> </w:t>
      </w:r>
      <w:r>
        <w:rPr>
          <w:rFonts w:ascii="Times New Roman" w:cs="Times New Roman" w:hAnsi="Times New Roman"/>
        </w:rPr>
        <w:t>products</w:t>
      </w:r>
      <w:r>
        <w:rPr>
          <w:rFonts w:ascii="Times New Roman" w:cs="Times New Roman" w:hAnsi="Times New Roman"/>
          <w:spacing w:val="-21"/>
        </w:rPr>
        <w:t xml:space="preserve"> </w:t>
      </w:r>
      <w:r>
        <w:rPr>
          <w:rFonts w:ascii="Times New Roman" w:cs="Times New Roman" w:hAnsi="Times New Roman"/>
        </w:rPr>
        <w:t>released</w:t>
      </w:r>
      <w:r>
        <w:rPr>
          <w:rFonts w:ascii="Times New Roman" w:cs="Times New Roman" w:hAnsi="Times New Roman"/>
          <w:spacing w:val="-21"/>
        </w:rPr>
        <w:t xml:space="preserve"> </w:t>
      </w:r>
      <w:r>
        <w:rPr>
          <w:rFonts w:ascii="Times New Roman" w:cs="Times New Roman" w:hAnsi="Times New Roman"/>
        </w:rPr>
        <w:t>in</w:t>
      </w:r>
      <w:r>
        <w:rPr>
          <w:rFonts w:ascii="Times New Roman" w:cs="Times New Roman" w:hAnsi="Times New Roman"/>
          <w:spacing w:val="-20"/>
        </w:rPr>
        <w:t xml:space="preserve"> </w:t>
      </w:r>
      <w:r>
        <w:rPr>
          <w:rFonts w:ascii="Times New Roman" w:cs="Times New Roman" w:hAnsi="Times New Roman"/>
        </w:rPr>
        <w:t>the</w:t>
      </w:r>
      <w:r>
        <w:rPr>
          <w:rFonts w:ascii="Times New Roman" w:cs="Times New Roman" w:hAnsi="Times New Roman"/>
          <w:spacing w:val="-21"/>
        </w:rPr>
        <w:t xml:space="preserve"> </w:t>
      </w:r>
      <w:r>
        <w:rPr>
          <w:rFonts w:ascii="Times New Roman" w:cs="Times New Roman" w:hAnsi="Times New Roman"/>
        </w:rPr>
        <w:t>process</w:t>
      </w:r>
      <w:r>
        <w:rPr>
          <w:rFonts w:ascii="Times New Roman" w:cs="Times New Roman" w:hAnsi="Times New Roman"/>
          <w:spacing w:val="-20"/>
        </w:rPr>
        <w:t xml:space="preserve"> </w:t>
      </w:r>
      <w:r>
        <w:rPr>
          <w:rFonts w:ascii="Times New Roman" w:cs="Times New Roman" w:hAnsi="Times New Roman"/>
        </w:rPr>
        <w:t>of organic materials, decomposition by micro organisms, help to bind soil particles together.</w:t>
      </w:r>
    </w:p>
    <w:p>
      <w:pPr>
        <w:pStyle w:val="style0"/>
        <w:spacing w:lineRule="auto" w:line="276"/>
        <w:jc w:val="both"/>
        <w:rPr>
          <w:rFonts w:ascii="Times New Roman" w:cs="Times New Roman" w:hAnsi="Times New Roman"/>
        </w:rPr>
      </w:pPr>
      <w:r>
        <w:rPr>
          <w:rFonts w:ascii="Times New Roman" w:cs="Times New Roman" w:hAnsi="Times New Roman"/>
          <w:b/>
        </w:rPr>
        <w:t>They</w:t>
      </w:r>
      <w:r>
        <w:rPr>
          <w:rFonts w:ascii="Times New Roman" w:cs="Times New Roman" w:hAnsi="Times New Roman"/>
          <w:b/>
          <w:spacing w:val="-18"/>
        </w:rPr>
        <w:t xml:space="preserve"> </w:t>
      </w:r>
      <w:r>
        <w:rPr>
          <w:rFonts w:ascii="Times New Roman" w:cs="Times New Roman" w:hAnsi="Times New Roman"/>
          <w:b/>
        </w:rPr>
        <w:t>make</w:t>
      </w:r>
      <w:r>
        <w:rPr>
          <w:rFonts w:ascii="Times New Roman" w:cs="Times New Roman" w:hAnsi="Times New Roman"/>
          <w:b/>
          <w:spacing w:val="-17"/>
        </w:rPr>
        <w:t xml:space="preserve"> </w:t>
      </w:r>
      <w:r>
        <w:rPr>
          <w:rFonts w:ascii="Times New Roman" w:cs="Times New Roman" w:hAnsi="Times New Roman"/>
          <w:b/>
        </w:rPr>
        <w:t>symbioses</w:t>
      </w:r>
      <w:r>
        <w:rPr>
          <w:rFonts w:ascii="Times New Roman" w:cs="Times New Roman" w:hAnsi="Times New Roman"/>
          <w:b/>
          <w:spacing w:val="-17"/>
        </w:rPr>
        <w:t xml:space="preserve"> </w:t>
      </w:r>
      <w:r>
        <w:rPr>
          <w:rFonts w:ascii="Times New Roman" w:cs="Times New Roman" w:hAnsi="Times New Roman"/>
          <w:b/>
        </w:rPr>
        <w:t>with</w:t>
      </w:r>
      <w:r>
        <w:rPr>
          <w:rFonts w:ascii="Times New Roman" w:cs="Times New Roman" w:hAnsi="Times New Roman"/>
          <w:b/>
          <w:spacing w:val="-17"/>
        </w:rPr>
        <w:t xml:space="preserve"> </w:t>
      </w:r>
      <w:r>
        <w:rPr>
          <w:rFonts w:ascii="Times New Roman" w:cs="Times New Roman" w:hAnsi="Times New Roman"/>
          <w:b/>
        </w:rPr>
        <w:t>higher</w:t>
      </w:r>
      <w:r>
        <w:rPr>
          <w:rFonts w:ascii="Times New Roman" w:cs="Times New Roman" w:hAnsi="Times New Roman"/>
          <w:b/>
          <w:spacing w:val="-17"/>
        </w:rPr>
        <w:t xml:space="preserve"> </w:t>
      </w:r>
      <w:r>
        <w:rPr>
          <w:rFonts w:ascii="Times New Roman" w:cs="Times New Roman" w:hAnsi="Times New Roman"/>
          <w:b/>
        </w:rPr>
        <w:t>organisms</w:t>
      </w:r>
      <w:r>
        <w:rPr>
          <w:rFonts w:ascii="Times New Roman" w:cs="Times New Roman" w:hAnsi="Times New Roman"/>
        </w:rPr>
        <w:t>.</w:t>
      </w:r>
      <w:r>
        <w:rPr>
          <w:rFonts w:ascii="Times New Roman" w:cs="Times New Roman" w:hAnsi="Times New Roman"/>
          <w:spacing w:val="-20"/>
        </w:rPr>
        <w:t xml:space="preserve"> </w:t>
      </w:r>
      <w:r>
        <w:rPr>
          <w:rFonts w:ascii="Times New Roman" w:cs="Times New Roman" w:hAnsi="Times New Roman"/>
        </w:rPr>
        <w:t>Some</w:t>
      </w:r>
      <w:r>
        <w:rPr>
          <w:rFonts w:ascii="Times New Roman" w:cs="Times New Roman" w:hAnsi="Times New Roman"/>
          <w:spacing w:val="-20"/>
        </w:rPr>
        <w:t xml:space="preserve"> </w:t>
      </w:r>
      <w:r>
        <w:rPr>
          <w:rFonts w:ascii="Times New Roman" w:cs="Times New Roman" w:hAnsi="Times New Roman"/>
        </w:rPr>
        <w:t>micro</w:t>
      </w:r>
      <w:r>
        <w:rPr>
          <w:rFonts w:ascii="Times New Roman" w:cs="Times New Roman" w:hAnsi="Times New Roman"/>
          <w:spacing w:val="-20"/>
        </w:rPr>
        <w:t xml:space="preserve"> </w:t>
      </w:r>
      <w:r>
        <w:rPr>
          <w:rFonts w:ascii="Times New Roman" w:cs="Times New Roman" w:hAnsi="Times New Roman"/>
        </w:rPr>
        <w:t>organisms</w:t>
      </w:r>
      <w:r>
        <w:rPr>
          <w:rFonts w:ascii="Times New Roman" w:cs="Times New Roman" w:hAnsi="Times New Roman"/>
          <w:spacing w:val="-21"/>
        </w:rPr>
        <w:t xml:space="preserve"> </w:t>
      </w:r>
      <w:r>
        <w:rPr>
          <w:rFonts w:ascii="Times New Roman" w:cs="Times New Roman" w:hAnsi="Times New Roman"/>
        </w:rPr>
        <w:t>live</w:t>
      </w:r>
      <w:r>
        <w:rPr>
          <w:rFonts w:ascii="Times New Roman" w:cs="Times New Roman" w:hAnsi="Times New Roman"/>
          <w:spacing w:val="-20"/>
        </w:rPr>
        <w:t xml:space="preserve"> </w:t>
      </w:r>
      <w:r>
        <w:rPr>
          <w:rFonts w:ascii="Times New Roman" w:cs="Times New Roman" w:hAnsi="Times New Roman"/>
        </w:rPr>
        <w:t>within plants</w:t>
      </w:r>
      <w:r>
        <w:rPr>
          <w:rFonts w:ascii="Times New Roman" w:cs="Times New Roman" w:hAnsi="Times New Roman"/>
          <w:spacing w:val="-16"/>
        </w:rPr>
        <w:t xml:space="preserve"> </w:t>
      </w:r>
      <w:r>
        <w:rPr>
          <w:rFonts w:ascii="Times New Roman" w:cs="Times New Roman" w:hAnsi="Times New Roman"/>
        </w:rPr>
        <w:t>and</w:t>
      </w:r>
      <w:r>
        <w:rPr>
          <w:rFonts w:ascii="Times New Roman" w:cs="Times New Roman" w:hAnsi="Times New Roman"/>
          <w:spacing w:val="-15"/>
        </w:rPr>
        <w:t xml:space="preserve"> </w:t>
      </w:r>
      <w:r>
        <w:rPr>
          <w:rFonts w:ascii="Times New Roman" w:cs="Times New Roman" w:hAnsi="Times New Roman"/>
        </w:rPr>
        <w:t>animal</w:t>
      </w:r>
      <w:r>
        <w:rPr>
          <w:rFonts w:ascii="Times New Roman" w:cs="Times New Roman" w:hAnsi="Times New Roman"/>
          <w:spacing w:val="-15"/>
        </w:rPr>
        <w:t xml:space="preserve"> </w:t>
      </w:r>
      <w:r>
        <w:rPr>
          <w:rFonts w:ascii="Times New Roman" w:cs="Times New Roman" w:hAnsi="Times New Roman"/>
        </w:rPr>
        <w:t>tissues</w:t>
      </w:r>
      <w:r>
        <w:rPr>
          <w:rFonts w:ascii="Times New Roman" w:cs="Times New Roman" w:hAnsi="Times New Roman"/>
          <w:spacing w:val="-15"/>
        </w:rPr>
        <w:t xml:space="preserve"> </w:t>
      </w:r>
      <w:r>
        <w:rPr>
          <w:rFonts w:ascii="Times New Roman" w:cs="Times New Roman" w:hAnsi="Times New Roman"/>
        </w:rPr>
        <w:t>and</w:t>
      </w:r>
      <w:r>
        <w:rPr>
          <w:rFonts w:ascii="Times New Roman" w:cs="Times New Roman" w:hAnsi="Times New Roman"/>
          <w:spacing w:val="-16"/>
        </w:rPr>
        <w:t xml:space="preserve"> </w:t>
      </w:r>
      <w:r>
        <w:rPr>
          <w:rFonts w:ascii="Times New Roman" w:cs="Times New Roman" w:hAnsi="Times New Roman"/>
        </w:rPr>
        <w:t>benefit</w:t>
      </w:r>
      <w:r>
        <w:rPr>
          <w:rFonts w:ascii="Times New Roman" w:cs="Times New Roman" w:hAnsi="Times New Roman"/>
          <w:spacing w:val="-15"/>
        </w:rPr>
        <w:t xml:space="preserve"> </w:t>
      </w:r>
      <w:r>
        <w:rPr>
          <w:rFonts w:ascii="Times New Roman" w:cs="Times New Roman" w:hAnsi="Times New Roman"/>
        </w:rPr>
        <w:t>their</w:t>
      </w:r>
      <w:r>
        <w:rPr>
          <w:rFonts w:ascii="Times New Roman" w:cs="Times New Roman" w:hAnsi="Times New Roman"/>
          <w:spacing w:val="-15"/>
        </w:rPr>
        <w:t xml:space="preserve"> </w:t>
      </w:r>
      <w:r>
        <w:rPr>
          <w:rFonts w:ascii="Times New Roman" w:cs="Times New Roman" w:hAnsi="Times New Roman"/>
        </w:rPr>
        <w:t>host</w:t>
      </w:r>
      <w:r>
        <w:rPr>
          <w:rFonts w:ascii="Times New Roman" w:cs="Times New Roman" w:hAnsi="Times New Roman"/>
          <w:spacing w:val="-15"/>
        </w:rPr>
        <w:t xml:space="preserve"> </w:t>
      </w:r>
      <w:r>
        <w:rPr>
          <w:rFonts w:ascii="Times New Roman" w:cs="Times New Roman" w:hAnsi="Times New Roman"/>
        </w:rPr>
        <w:t>with</w:t>
      </w:r>
      <w:r>
        <w:rPr>
          <w:rFonts w:ascii="Times New Roman" w:cs="Times New Roman" w:hAnsi="Times New Roman"/>
          <w:spacing w:val="-15"/>
        </w:rPr>
        <w:t xml:space="preserve"> </w:t>
      </w:r>
      <w:r>
        <w:rPr>
          <w:rFonts w:ascii="Times New Roman" w:cs="Times New Roman" w:hAnsi="Times New Roman"/>
        </w:rPr>
        <w:t>symbioses</w:t>
      </w:r>
      <w:r>
        <w:rPr>
          <w:rFonts w:ascii="Times New Roman" w:cs="Times New Roman" w:hAnsi="Times New Roman"/>
          <w:spacing w:val="-16"/>
        </w:rPr>
        <w:t xml:space="preserve"> </w:t>
      </w:r>
      <w:r>
        <w:rPr>
          <w:rFonts w:ascii="Times New Roman" w:cs="Times New Roman" w:hAnsi="Times New Roman"/>
        </w:rPr>
        <w:t>for example</w:t>
      </w:r>
      <w:r>
        <w:rPr>
          <w:rFonts w:ascii="Times New Roman" w:cs="Times New Roman" w:hAnsi="Times New Roman"/>
        </w:rPr>
        <w:t>.</w:t>
      </w:r>
      <w:r>
        <w:rPr>
          <w:rFonts w:ascii="Times New Roman" w:cs="Times New Roman" w:hAnsi="Times New Roman"/>
          <w:spacing w:val="-15"/>
        </w:rPr>
        <w:t xml:space="preserve"> </w:t>
      </w:r>
      <w:r>
        <w:rPr>
          <w:rFonts w:ascii="Times New Roman" w:cs="Times New Roman" w:hAnsi="Times New Roman"/>
        </w:rPr>
        <w:t>the</w:t>
      </w:r>
      <w:r>
        <w:rPr>
          <w:rFonts w:ascii="Times New Roman" w:cs="Times New Roman" w:hAnsi="Times New Roman"/>
          <w:spacing w:val="-15"/>
        </w:rPr>
        <w:t xml:space="preserve"> </w:t>
      </w:r>
      <w:r>
        <w:rPr>
          <w:rFonts w:ascii="Times New Roman" w:cs="Times New Roman" w:hAnsi="Times New Roman"/>
        </w:rPr>
        <w:t>legume</w:t>
      </w:r>
      <w:r>
        <w:rPr>
          <w:rFonts w:ascii="Times New Roman" w:cs="Times New Roman" w:hAnsi="Times New Roman"/>
          <w:spacing w:val="-15"/>
        </w:rPr>
        <w:t xml:space="preserve"> </w:t>
      </w:r>
      <w:r>
        <w:rPr>
          <w:rFonts w:ascii="Times New Roman" w:cs="Times New Roman" w:hAnsi="Times New Roman"/>
        </w:rPr>
        <w:t>bacteria which live in the tissues of legume plants supply more nitrogen to a plant by nitrogen fixation.</w:t>
      </w:r>
    </w:p>
    <w:p>
      <w:pPr>
        <w:pStyle w:val="style0"/>
        <w:spacing w:lineRule="auto" w:line="276"/>
        <w:jc w:val="both"/>
        <w:rPr>
          <w:rFonts w:ascii="Times New Roman" w:cs="Times New Roman" w:hAnsi="Times New Roman"/>
          <w:b/>
        </w:rPr>
      </w:pPr>
    </w:p>
    <w:p>
      <w:pPr>
        <w:pStyle w:val="style0"/>
        <w:spacing w:lineRule="auto" w:line="276"/>
        <w:jc w:val="both"/>
        <w:rPr>
          <w:rFonts w:ascii="Times New Roman" w:cs="Times New Roman" w:hAnsi="Times New Roman"/>
          <w:b/>
        </w:rPr>
      </w:pPr>
      <w:r>
        <w:rPr>
          <w:rFonts w:ascii="Times New Roman" w:cs="Times New Roman" w:hAnsi="Times New Roman"/>
          <w:b/>
          <w:u w:color="444444"/>
        </w:rPr>
        <w:t>Organic</w:t>
      </w:r>
      <w:r>
        <w:rPr>
          <w:rFonts w:ascii="Times New Roman" w:cs="Times New Roman" w:hAnsi="Times New Roman"/>
          <w:b/>
          <w:spacing w:val="-6"/>
          <w:u w:color="444444"/>
        </w:rPr>
        <w:t xml:space="preserve"> </w:t>
      </w:r>
      <w:r>
        <w:rPr>
          <w:rFonts w:ascii="Times New Roman" w:cs="Times New Roman" w:hAnsi="Times New Roman"/>
          <w:b/>
          <w:u w:color="444444"/>
        </w:rPr>
        <w:t>matters</w:t>
      </w:r>
    </w:p>
    <w:p>
      <w:pPr>
        <w:pStyle w:val="style0"/>
        <w:spacing w:lineRule="auto" w:line="276"/>
        <w:jc w:val="both"/>
        <w:rPr>
          <w:rFonts w:ascii="Times New Roman" w:cs="Times New Roman" w:hAnsi="Times New Roman"/>
        </w:rPr>
      </w:pPr>
      <w:r>
        <w:rPr>
          <w:rFonts w:ascii="Times New Roman" w:cs="Times New Roman" w:hAnsi="Times New Roman"/>
        </w:rPr>
        <w:t>Organic</w:t>
      </w:r>
      <w:r>
        <w:rPr>
          <w:rFonts w:ascii="Times New Roman" w:cs="Times New Roman" w:hAnsi="Times New Roman"/>
          <w:spacing w:val="-18"/>
        </w:rPr>
        <w:t xml:space="preserve"> </w:t>
      </w:r>
      <w:r>
        <w:rPr>
          <w:rFonts w:ascii="Times New Roman" w:cs="Times New Roman" w:hAnsi="Times New Roman"/>
        </w:rPr>
        <w:t>matters</w:t>
      </w:r>
      <w:r>
        <w:rPr>
          <w:rFonts w:ascii="Times New Roman" w:cs="Times New Roman" w:hAnsi="Times New Roman"/>
          <w:spacing w:val="-17"/>
        </w:rPr>
        <w:t xml:space="preserve"> </w:t>
      </w:r>
      <w:r>
        <w:rPr>
          <w:rFonts w:ascii="Times New Roman" w:cs="Times New Roman" w:hAnsi="Times New Roman"/>
        </w:rPr>
        <w:t>refers</w:t>
      </w:r>
      <w:r>
        <w:rPr>
          <w:rFonts w:ascii="Times New Roman" w:cs="Times New Roman" w:hAnsi="Times New Roman"/>
          <w:spacing w:val="-17"/>
        </w:rPr>
        <w:t xml:space="preserve"> </w:t>
      </w:r>
      <w:r>
        <w:rPr>
          <w:rFonts w:ascii="Times New Roman" w:cs="Times New Roman" w:hAnsi="Times New Roman"/>
        </w:rPr>
        <w:t>to</w:t>
      </w:r>
      <w:r>
        <w:rPr>
          <w:rFonts w:ascii="Times New Roman" w:cs="Times New Roman" w:hAnsi="Times New Roman"/>
          <w:spacing w:val="-17"/>
        </w:rPr>
        <w:t xml:space="preserve"> </w:t>
      </w:r>
      <w:r>
        <w:rPr>
          <w:rFonts w:ascii="Times New Roman" w:cs="Times New Roman" w:hAnsi="Times New Roman"/>
        </w:rPr>
        <w:t>the</w:t>
      </w:r>
      <w:r>
        <w:rPr>
          <w:rFonts w:ascii="Times New Roman" w:cs="Times New Roman" w:hAnsi="Times New Roman"/>
          <w:spacing w:val="-17"/>
        </w:rPr>
        <w:t xml:space="preserve"> </w:t>
      </w:r>
      <w:r>
        <w:rPr>
          <w:rFonts w:ascii="Times New Roman" w:cs="Times New Roman" w:hAnsi="Times New Roman"/>
        </w:rPr>
        <w:t>remains</w:t>
      </w:r>
      <w:r>
        <w:rPr>
          <w:rFonts w:ascii="Times New Roman" w:cs="Times New Roman" w:hAnsi="Times New Roman"/>
          <w:spacing w:val="-17"/>
        </w:rPr>
        <w:t xml:space="preserve"> </w:t>
      </w:r>
      <w:r>
        <w:rPr>
          <w:rFonts w:ascii="Times New Roman" w:cs="Times New Roman" w:hAnsi="Times New Roman"/>
        </w:rPr>
        <w:t>of</w:t>
      </w:r>
      <w:r>
        <w:rPr>
          <w:rFonts w:ascii="Times New Roman" w:cs="Times New Roman" w:hAnsi="Times New Roman"/>
          <w:spacing w:val="-17"/>
        </w:rPr>
        <w:t xml:space="preserve"> </w:t>
      </w:r>
      <w:r>
        <w:rPr>
          <w:rFonts w:ascii="Times New Roman" w:cs="Times New Roman" w:hAnsi="Times New Roman"/>
        </w:rPr>
        <w:t>died</w:t>
      </w:r>
      <w:r>
        <w:rPr>
          <w:rFonts w:ascii="Times New Roman" w:cs="Times New Roman" w:hAnsi="Times New Roman"/>
          <w:spacing w:val="-17"/>
        </w:rPr>
        <w:t xml:space="preserve"> </w:t>
      </w:r>
      <w:r>
        <w:rPr>
          <w:rFonts w:ascii="Times New Roman" w:cs="Times New Roman" w:hAnsi="Times New Roman"/>
        </w:rPr>
        <w:t>plants</w:t>
      </w:r>
      <w:r>
        <w:rPr>
          <w:rFonts w:ascii="Times New Roman" w:cs="Times New Roman" w:hAnsi="Times New Roman"/>
          <w:spacing w:val="-17"/>
        </w:rPr>
        <w:t xml:space="preserve"> </w:t>
      </w:r>
      <w:r>
        <w:rPr>
          <w:rFonts w:ascii="Times New Roman" w:cs="Times New Roman" w:hAnsi="Times New Roman"/>
        </w:rPr>
        <w:t>and</w:t>
      </w:r>
      <w:r>
        <w:rPr>
          <w:rFonts w:ascii="Times New Roman" w:cs="Times New Roman" w:hAnsi="Times New Roman"/>
          <w:spacing w:val="-17"/>
        </w:rPr>
        <w:t xml:space="preserve"> </w:t>
      </w:r>
      <w:r>
        <w:rPr>
          <w:rFonts w:ascii="Times New Roman" w:cs="Times New Roman" w:hAnsi="Times New Roman"/>
        </w:rPr>
        <w:t>animals</w:t>
      </w:r>
      <w:r>
        <w:rPr>
          <w:rFonts w:ascii="Times New Roman" w:cs="Times New Roman" w:hAnsi="Times New Roman"/>
          <w:spacing w:val="-17"/>
        </w:rPr>
        <w:t xml:space="preserve"> </w:t>
      </w:r>
      <w:r>
        <w:rPr>
          <w:rFonts w:ascii="Times New Roman" w:cs="Times New Roman" w:hAnsi="Times New Roman"/>
        </w:rPr>
        <w:t>which</w:t>
      </w:r>
      <w:r>
        <w:rPr>
          <w:rFonts w:ascii="Times New Roman" w:cs="Times New Roman" w:hAnsi="Times New Roman"/>
          <w:spacing w:val="-17"/>
        </w:rPr>
        <w:t xml:space="preserve"> </w:t>
      </w:r>
      <w:r>
        <w:rPr>
          <w:rFonts w:ascii="Times New Roman" w:cs="Times New Roman" w:hAnsi="Times New Roman"/>
        </w:rPr>
        <w:t>have</w:t>
      </w:r>
      <w:r>
        <w:rPr>
          <w:rFonts w:ascii="Times New Roman" w:cs="Times New Roman" w:hAnsi="Times New Roman"/>
          <w:spacing w:val="-17"/>
        </w:rPr>
        <w:t xml:space="preserve"> </w:t>
      </w:r>
      <w:r>
        <w:rPr>
          <w:rFonts w:ascii="Times New Roman" w:cs="Times New Roman" w:hAnsi="Times New Roman"/>
        </w:rPr>
        <w:t>been</w:t>
      </w:r>
      <w:r>
        <w:rPr>
          <w:rFonts w:ascii="Times New Roman" w:cs="Times New Roman" w:hAnsi="Times New Roman"/>
          <w:spacing w:val="-17"/>
        </w:rPr>
        <w:t xml:space="preserve"> </w:t>
      </w:r>
      <w:r>
        <w:rPr>
          <w:rFonts w:ascii="Times New Roman" w:cs="Times New Roman" w:hAnsi="Times New Roman"/>
        </w:rPr>
        <w:t>fully</w:t>
      </w:r>
      <w:r>
        <w:rPr>
          <w:rFonts w:ascii="Times New Roman" w:cs="Times New Roman" w:hAnsi="Times New Roman"/>
          <w:spacing w:val="-17"/>
        </w:rPr>
        <w:t xml:space="preserve"> </w:t>
      </w:r>
      <w:r>
        <w:rPr>
          <w:rFonts w:ascii="Times New Roman" w:cs="Times New Roman" w:hAnsi="Times New Roman"/>
        </w:rPr>
        <w:t>or</w:t>
      </w:r>
      <w:r>
        <w:rPr>
          <w:rFonts w:ascii="Times New Roman" w:cs="Times New Roman" w:hAnsi="Times New Roman"/>
          <w:spacing w:val="-17"/>
        </w:rPr>
        <w:t xml:space="preserve"> </w:t>
      </w:r>
      <w:r>
        <w:rPr>
          <w:rFonts w:ascii="Times New Roman" w:cs="Times New Roman" w:hAnsi="Times New Roman"/>
        </w:rPr>
        <w:t>partially decomposed</w:t>
      </w:r>
      <w:r>
        <w:rPr>
          <w:rFonts w:ascii="Times New Roman" w:cs="Times New Roman" w:hAnsi="Times New Roman"/>
          <w:spacing w:val="-9"/>
        </w:rPr>
        <w:t xml:space="preserve"> </w:t>
      </w:r>
      <w:r>
        <w:rPr>
          <w:rFonts w:ascii="Times New Roman" w:cs="Times New Roman" w:hAnsi="Times New Roman"/>
        </w:rPr>
        <w:t>and</w:t>
      </w:r>
      <w:r>
        <w:rPr>
          <w:rFonts w:ascii="Times New Roman" w:cs="Times New Roman" w:hAnsi="Times New Roman"/>
          <w:spacing w:val="-8"/>
        </w:rPr>
        <w:t xml:space="preserve"> </w:t>
      </w:r>
      <w:r>
        <w:rPr>
          <w:rFonts w:ascii="Times New Roman" w:cs="Times New Roman" w:hAnsi="Times New Roman"/>
        </w:rPr>
        <w:t>mixed</w:t>
      </w:r>
      <w:r>
        <w:rPr>
          <w:rFonts w:ascii="Times New Roman" w:cs="Times New Roman" w:hAnsi="Times New Roman"/>
          <w:spacing w:val="-8"/>
        </w:rPr>
        <w:t xml:space="preserve"> </w:t>
      </w:r>
      <w:r>
        <w:rPr>
          <w:rFonts w:ascii="Times New Roman" w:cs="Times New Roman" w:hAnsi="Times New Roman"/>
        </w:rPr>
        <w:t>with</w:t>
      </w:r>
      <w:r>
        <w:rPr>
          <w:rFonts w:ascii="Times New Roman" w:cs="Times New Roman" w:hAnsi="Times New Roman"/>
          <w:spacing w:val="-8"/>
        </w:rPr>
        <w:t xml:space="preserve"> </w:t>
      </w:r>
      <w:r>
        <w:rPr>
          <w:rFonts w:ascii="Times New Roman" w:cs="Times New Roman" w:hAnsi="Times New Roman"/>
        </w:rPr>
        <w:t>soil.</w:t>
      </w:r>
    </w:p>
    <w:p>
      <w:pPr>
        <w:pStyle w:val="style0"/>
        <w:spacing w:lineRule="auto" w:line="276"/>
        <w:jc w:val="both"/>
        <w:rPr>
          <w:rFonts w:ascii="Times New Roman" w:cs="Times New Roman" w:hAnsi="Times New Roman"/>
        </w:rPr>
      </w:pPr>
    </w:p>
    <w:p>
      <w:pPr>
        <w:pStyle w:val="style0"/>
        <w:spacing w:lineRule="auto" w:line="276"/>
        <w:jc w:val="both"/>
        <w:rPr>
          <w:rFonts w:ascii="Times New Roman" w:cs="Times New Roman" w:hAnsi="Times New Roman"/>
          <w:b/>
        </w:rPr>
      </w:pPr>
      <w:r>
        <w:rPr>
          <w:rFonts w:ascii="Times New Roman" w:cs="Times New Roman" w:hAnsi="Times New Roman"/>
          <w:b/>
          <w:u w:color="444444"/>
        </w:rPr>
        <w:t>Sources of organic matters</w:t>
      </w:r>
    </w:p>
    <w:p>
      <w:pPr>
        <w:pStyle w:val="style0"/>
        <w:spacing w:lineRule="auto" w:line="276"/>
        <w:jc w:val="both"/>
        <w:rPr>
          <w:rFonts w:ascii="Times New Roman" w:cs="Times New Roman" w:hAnsi="Times New Roman"/>
        </w:rPr>
      </w:pPr>
      <w:r>
        <w:rPr>
          <w:rFonts w:ascii="Times New Roman" w:cs="Times New Roman" w:hAnsi="Times New Roman"/>
        </w:rPr>
        <w:t>Organic matters present in a soil derived from the following origin sources.</w:t>
      </w:r>
    </w:p>
    <w:p>
      <w:pPr>
        <w:pStyle w:val="style0"/>
        <w:spacing w:lineRule="auto" w:line="276"/>
        <w:jc w:val="both"/>
        <w:rPr>
          <w:rFonts w:ascii="Times New Roman" w:cs="Times New Roman" w:hAnsi="Times New Roman"/>
        </w:rPr>
      </w:pPr>
      <w:r>
        <w:rPr>
          <w:rFonts w:ascii="Times New Roman" w:cs="Times New Roman" w:hAnsi="Times New Roman"/>
        </w:rPr>
        <w:t>Organic</w:t>
      </w:r>
      <w:r>
        <w:rPr>
          <w:rFonts w:ascii="Times New Roman" w:cs="Times New Roman" w:hAnsi="Times New Roman"/>
          <w:spacing w:val="-10"/>
        </w:rPr>
        <w:t xml:space="preserve"> </w:t>
      </w:r>
      <w:r>
        <w:rPr>
          <w:rFonts w:ascii="Times New Roman" w:cs="Times New Roman" w:hAnsi="Times New Roman"/>
        </w:rPr>
        <w:t>manures</w:t>
      </w:r>
      <w:r>
        <w:rPr>
          <w:rFonts w:ascii="Times New Roman" w:cs="Times New Roman" w:hAnsi="Times New Roman"/>
          <w:spacing w:val="-10"/>
        </w:rPr>
        <w:t xml:space="preserve"> </w:t>
      </w:r>
      <w:r>
        <w:rPr>
          <w:rFonts w:ascii="Times New Roman" w:cs="Times New Roman" w:hAnsi="Times New Roman"/>
        </w:rPr>
        <w:t>applied</w:t>
      </w:r>
      <w:r>
        <w:rPr>
          <w:rFonts w:ascii="Times New Roman" w:cs="Times New Roman" w:hAnsi="Times New Roman"/>
          <w:spacing w:val="-9"/>
        </w:rPr>
        <w:t xml:space="preserve"> </w:t>
      </w:r>
      <w:r>
        <w:rPr>
          <w:rFonts w:ascii="Times New Roman" w:cs="Times New Roman" w:hAnsi="Times New Roman"/>
        </w:rPr>
        <w:t>to</w:t>
      </w:r>
      <w:r>
        <w:rPr>
          <w:rFonts w:ascii="Times New Roman" w:cs="Times New Roman" w:hAnsi="Times New Roman"/>
          <w:spacing w:val="-10"/>
        </w:rPr>
        <w:t xml:space="preserve"> </w:t>
      </w:r>
      <w:r>
        <w:rPr>
          <w:rFonts w:ascii="Times New Roman" w:cs="Times New Roman" w:hAnsi="Times New Roman"/>
        </w:rPr>
        <w:t>a</w:t>
      </w:r>
      <w:r>
        <w:rPr>
          <w:rFonts w:ascii="Times New Roman" w:cs="Times New Roman" w:hAnsi="Times New Roman"/>
          <w:spacing w:val="-9"/>
        </w:rPr>
        <w:t xml:space="preserve"> </w:t>
      </w:r>
      <w:r>
        <w:rPr>
          <w:rFonts w:ascii="Times New Roman" w:cs="Times New Roman" w:hAnsi="Times New Roman"/>
        </w:rPr>
        <w:t>soil</w:t>
      </w:r>
      <w:r>
        <w:rPr>
          <w:rFonts w:ascii="Times New Roman" w:cs="Times New Roman" w:hAnsi="Times New Roman"/>
          <w:spacing w:val="-10"/>
        </w:rPr>
        <w:t xml:space="preserve"> </w:t>
      </w:r>
      <w:r>
        <w:rPr>
          <w:rFonts w:ascii="Times New Roman" w:cs="Times New Roman" w:hAnsi="Times New Roman"/>
        </w:rPr>
        <w:t>through</w:t>
      </w:r>
      <w:r>
        <w:rPr>
          <w:rFonts w:ascii="Times New Roman" w:cs="Times New Roman" w:hAnsi="Times New Roman"/>
          <w:spacing w:val="-9"/>
        </w:rPr>
        <w:t xml:space="preserve"> </w:t>
      </w:r>
      <w:r>
        <w:rPr>
          <w:rFonts w:ascii="Times New Roman" w:cs="Times New Roman" w:hAnsi="Times New Roman"/>
        </w:rPr>
        <w:t>the</w:t>
      </w:r>
      <w:r>
        <w:rPr>
          <w:rFonts w:ascii="Times New Roman" w:cs="Times New Roman" w:hAnsi="Times New Roman"/>
          <w:spacing w:val="-10"/>
        </w:rPr>
        <w:t xml:space="preserve"> </w:t>
      </w:r>
      <w:r>
        <w:rPr>
          <w:rFonts w:ascii="Times New Roman" w:cs="Times New Roman" w:hAnsi="Times New Roman"/>
        </w:rPr>
        <w:t>agronomical</w:t>
      </w:r>
      <w:r>
        <w:rPr>
          <w:rFonts w:ascii="Times New Roman" w:cs="Times New Roman" w:hAnsi="Times New Roman"/>
          <w:spacing w:val="-9"/>
        </w:rPr>
        <w:t xml:space="preserve"> </w:t>
      </w:r>
      <w:r>
        <w:rPr>
          <w:rFonts w:ascii="Times New Roman" w:cs="Times New Roman" w:hAnsi="Times New Roman"/>
        </w:rPr>
        <w:t>practices.</w:t>
      </w:r>
      <w:r>
        <w:rPr>
          <w:rFonts w:ascii="Times New Roman" w:cs="Times New Roman" w:hAnsi="Times New Roman"/>
          <w:spacing w:val="-10"/>
        </w:rPr>
        <w:t xml:space="preserve"> </w:t>
      </w:r>
      <w:r>
        <w:rPr>
          <w:rFonts w:ascii="Times New Roman" w:cs="Times New Roman" w:hAnsi="Times New Roman"/>
        </w:rPr>
        <w:t>Organic</w:t>
      </w:r>
      <w:r>
        <w:rPr>
          <w:rFonts w:ascii="Times New Roman" w:cs="Times New Roman" w:hAnsi="Times New Roman"/>
          <w:spacing w:val="-10"/>
        </w:rPr>
        <w:t xml:space="preserve"> </w:t>
      </w:r>
      <w:r>
        <w:rPr>
          <w:rFonts w:ascii="Times New Roman" w:cs="Times New Roman" w:hAnsi="Times New Roman"/>
        </w:rPr>
        <w:t>manures</w:t>
      </w:r>
      <w:r>
        <w:rPr>
          <w:rFonts w:ascii="Times New Roman" w:cs="Times New Roman" w:hAnsi="Times New Roman"/>
          <w:spacing w:val="-9"/>
        </w:rPr>
        <w:t xml:space="preserve"> </w:t>
      </w:r>
      <w:r>
        <w:rPr>
          <w:rFonts w:ascii="Times New Roman" w:cs="Times New Roman" w:hAnsi="Times New Roman"/>
        </w:rPr>
        <w:t>include:</w:t>
      </w:r>
    </w:p>
    <w:p>
      <w:pPr>
        <w:pStyle w:val="style179"/>
        <w:numPr>
          <w:ilvl w:val="0"/>
          <w:numId w:val="24"/>
        </w:numPr>
        <w:spacing w:lineRule="auto" w:line="276"/>
        <w:jc w:val="both"/>
        <w:rPr>
          <w:rFonts w:ascii="Times New Roman" w:cs="Times New Roman" w:hAnsi="Times New Roman"/>
        </w:rPr>
      </w:pPr>
      <w:r>
        <w:rPr>
          <w:rFonts w:ascii="Times New Roman" w:cs="Times New Roman" w:hAnsi="Times New Roman"/>
        </w:rPr>
        <w:t>Compost</w:t>
      </w:r>
      <w:r>
        <w:rPr>
          <w:rFonts w:ascii="Times New Roman" w:cs="Times New Roman" w:hAnsi="Times New Roman"/>
          <w:spacing w:val="-6"/>
        </w:rPr>
        <w:t xml:space="preserve"> </w:t>
      </w:r>
      <w:r>
        <w:rPr>
          <w:rFonts w:ascii="Times New Roman" w:cs="Times New Roman" w:hAnsi="Times New Roman"/>
        </w:rPr>
        <w:t>manure</w:t>
      </w:r>
    </w:p>
    <w:p>
      <w:pPr>
        <w:pStyle w:val="style179"/>
        <w:numPr>
          <w:ilvl w:val="0"/>
          <w:numId w:val="24"/>
        </w:numPr>
        <w:spacing w:lineRule="auto" w:line="276"/>
        <w:jc w:val="both"/>
        <w:rPr>
          <w:rFonts w:ascii="Times New Roman" w:cs="Times New Roman" w:hAnsi="Times New Roman"/>
          <w:b/>
        </w:rPr>
      </w:pPr>
      <w:r>
        <w:rPr>
          <w:rFonts w:ascii="Times New Roman" w:cs="Times New Roman" w:hAnsi="Times New Roman"/>
          <w:b/>
        </w:rPr>
        <w:t>Farm yard</w:t>
      </w:r>
      <w:r>
        <w:rPr>
          <w:rFonts w:ascii="Times New Roman" w:cs="Times New Roman" w:hAnsi="Times New Roman"/>
          <w:b/>
          <w:spacing w:val="-11"/>
        </w:rPr>
        <w:t xml:space="preserve"> </w:t>
      </w:r>
      <w:r>
        <w:rPr>
          <w:rFonts w:ascii="Times New Roman" w:cs="Times New Roman" w:hAnsi="Times New Roman"/>
          <w:b/>
        </w:rPr>
        <w:t>manure</w:t>
      </w:r>
    </w:p>
    <w:p>
      <w:pPr>
        <w:pStyle w:val="style179"/>
        <w:numPr>
          <w:ilvl w:val="0"/>
          <w:numId w:val="24"/>
        </w:numPr>
        <w:spacing w:lineRule="auto" w:line="276"/>
        <w:jc w:val="both"/>
        <w:rPr>
          <w:rFonts w:ascii="Times New Roman" w:cs="Times New Roman" w:hAnsi="Times New Roman"/>
        </w:rPr>
      </w:pPr>
      <w:r>
        <w:rPr>
          <w:rFonts w:ascii="Times New Roman" w:cs="Times New Roman" w:hAnsi="Times New Roman"/>
          <w:b/>
        </w:rPr>
        <w:t>Plant</w:t>
      </w:r>
      <w:r>
        <w:rPr>
          <w:rFonts w:ascii="Times New Roman" w:cs="Times New Roman" w:hAnsi="Times New Roman"/>
          <w:b/>
          <w:spacing w:val="-12"/>
        </w:rPr>
        <w:t xml:space="preserve"> </w:t>
      </w:r>
      <w:r>
        <w:rPr>
          <w:rFonts w:ascii="Times New Roman" w:cs="Times New Roman" w:hAnsi="Times New Roman"/>
          <w:b/>
        </w:rPr>
        <w:t>remains.</w:t>
      </w:r>
      <w:r>
        <w:rPr>
          <w:rFonts w:ascii="Times New Roman" w:cs="Times New Roman" w:hAnsi="Times New Roman"/>
          <w:b/>
          <w:spacing w:val="-10"/>
        </w:rPr>
        <w:t xml:space="preserve"> </w:t>
      </w:r>
      <w:r>
        <w:rPr>
          <w:rFonts w:ascii="Times New Roman" w:cs="Times New Roman" w:hAnsi="Times New Roman"/>
        </w:rPr>
        <w:t>Plant</w:t>
      </w:r>
      <w:r>
        <w:rPr>
          <w:rFonts w:ascii="Times New Roman" w:cs="Times New Roman" w:hAnsi="Times New Roman"/>
          <w:spacing w:val="-14"/>
        </w:rPr>
        <w:t xml:space="preserve"> </w:t>
      </w:r>
      <w:r>
        <w:rPr>
          <w:rFonts w:ascii="Times New Roman" w:cs="Times New Roman" w:hAnsi="Times New Roman"/>
        </w:rPr>
        <w:t>remains</w:t>
      </w:r>
      <w:r>
        <w:rPr>
          <w:rFonts w:ascii="Times New Roman" w:cs="Times New Roman" w:hAnsi="Times New Roman"/>
          <w:spacing w:val="-14"/>
        </w:rPr>
        <w:t xml:space="preserve"> </w:t>
      </w:r>
      <w:r>
        <w:rPr>
          <w:rFonts w:ascii="Times New Roman" w:cs="Times New Roman" w:hAnsi="Times New Roman"/>
        </w:rPr>
        <w:t>of</w:t>
      </w:r>
      <w:r>
        <w:rPr>
          <w:rFonts w:ascii="Times New Roman" w:cs="Times New Roman" w:hAnsi="Times New Roman"/>
          <w:spacing w:val="-14"/>
        </w:rPr>
        <w:t xml:space="preserve"> </w:t>
      </w:r>
      <w:r>
        <w:rPr>
          <w:rFonts w:ascii="Times New Roman" w:cs="Times New Roman" w:hAnsi="Times New Roman"/>
        </w:rPr>
        <w:t>tree</w:t>
      </w:r>
      <w:r>
        <w:rPr>
          <w:rFonts w:ascii="Times New Roman" w:cs="Times New Roman" w:hAnsi="Times New Roman"/>
          <w:spacing w:val="-15"/>
        </w:rPr>
        <w:t xml:space="preserve"> </w:t>
      </w:r>
      <w:r>
        <w:rPr>
          <w:rFonts w:ascii="Times New Roman" w:cs="Times New Roman" w:hAnsi="Times New Roman"/>
        </w:rPr>
        <w:t>roots,</w:t>
      </w:r>
      <w:r>
        <w:rPr>
          <w:rFonts w:ascii="Times New Roman" w:cs="Times New Roman" w:hAnsi="Times New Roman"/>
          <w:spacing w:val="-14"/>
        </w:rPr>
        <w:t xml:space="preserve"> </w:t>
      </w:r>
      <w:r>
        <w:rPr>
          <w:rFonts w:ascii="Times New Roman" w:cs="Times New Roman" w:hAnsi="Times New Roman"/>
        </w:rPr>
        <w:t>shoots</w:t>
      </w:r>
      <w:r>
        <w:rPr>
          <w:rFonts w:ascii="Times New Roman" w:cs="Times New Roman" w:hAnsi="Times New Roman"/>
          <w:spacing w:val="-14"/>
        </w:rPr>
        <w:t xml:space="preserve"> </w:t>
      </w:r>
      <w:r>
        <w:rPr>
          <w:rFonts w:ascii="Times New Roman" w:cs="Times New Roman" w:hAnsi="Times New Roman"/>
        </w:rPr>
        <w:t>and</w:t>
      </w:r>
      <w:r>
        <w:rPr>
          <w:rFonts w:ascii="Times New Roman" w:cs="Times New Roman" w:hAnsi="Times New Roman"/>
          <w:spacing w:val="-14"/>
        </w:rPr>
        <w:t xml:space="preserve"> </w:t>
      </w:r>
      <w:r>
        <w:rPr>
          <w:rFonts w:ascii="Times New Roman" w:cs="Times New Roman" w:hAnsi="Times New Roman"/>
        </w:rPr>
        <w:t>grasses</w:t>
      </w:r>
      <w:r>
        <w:rPr>
          <w:rFonts w:ascii="Times New Roman" w:cs="Times New Roman" w:hAnsi="Times New Roman"/>
          <w:spacing w:val="-14"/>
        </w:rPr>
        <w:t xml:space="preserve"> </w:t>
      </w:r>
      <w:r>
        <w:rPr>
          <w:rFonts w:ascii="Times New Roman" w:cs="Times New Roman" w:hAnsi="Times New Roman"/>
        </w:rPr>
        <w:t>are</w:t>
      </w:r>
      <w:r>
        <w:rPr>
          <w:rFonts w:ascii="Times New Roman" w:cs="Times New Roman" w:hAnsi="Times New Roman"/>
          <w:spacing w:val="-14"/>
        </w:rPr>
        <w:t xml:space="preserve"> </w:t>
      </w:r>
      <w:r>
        <w:rPr>
          <w:rFonts w:ascii="Times New Roman" w:cs="Times New Roman" w:hAnsi="Times New Roman"/>
        </w:rPr>
        <w:t>important</w:t>
      </w:r>
      <w:r>
        <w:rPr>
          <w:rFonts w:ascii="Times New Roman" w:cs="Times New Roman" w:hAnsi="Times New Roman"/>
          <w:spacing w:val="-15"/>
        </w:rPr>
        <w:t xml:space="preserve"> </w:t>
      </w:r>
      <w:r>
        <w:rPr>
          <w:rFonts w:ascii="Times New Roman" w:cs="Times New Roman" w:hAnsi="Times New Roman"/>
        </w:rPr>
        <w:t>origin</w:t>
      </w:r>
      <w:r>
        <w:rPr>
          <w:rFonts w:ascii="Times New Roman" w:cs="Times New Roman" w:hAnsi="Times New Roman"/>
          <w:spacing w:val="-14"/>
        </w:rPr>
        <w:t xml:space="preserve"> </w:t>
      </w:r>
      <w:r>
        <w:rPr>
          <w:rFonts w:ascii="Times New Roman" w:cs="Times New Roman" w:hAnsi="Times New Roman"/>
        </w:rPr>
        <w:t>sources</w:t>
      </w:r>
      <w:r>
        <w:rPr>
          <w:rFonts w:ascii="Times New Roman" w:cs="Times New Roman" w:hAnsi="Times New Roman"/>
          <w:spacing w:val="-14"/>
        </w:rPr>
        <w:t xml:space="preserve"> </w:t>
      </w:r>
      <w:r>
        <w:rPr>
          <w:rFonts w:ascii="Times New Roman" w:cs="Times New Roman" w:hAnsi="Times New Roman"/>
        </w:rPr>
        <w:t>of organic</w:t>
      </w:r>
      <w:r>
        <w:rPr>
          <w:rFonts w:ascii="Times New Roman" w:cs="Times New Roman" w:hAnsi="Times New Roman"/>
          <w:spacing w:val="-9"/>
        </w:rPr>
        <w:t xml:space="preserve"> </w:t>
      </w:r>
      <w:r>
        <w:rPr>
          <w:rFonts w:ascii="Times New Roman" w:cs="Times New Roman" w:hAnsi="Times New Roman"/>
        </w:rPr>
        <w:t>matter</w:t>
      </w:r>
      <w:r>
        <w:rPr>
          <w:rFonts w:ascii="Times New Roman" w:cs="Times New Roman" w:hAnsi="Times New Roman"/>
          <w:spacing w:val="-8"/>
        </w:rPr>
        <w:t xml:space="preserve"> </w:t>
      </w:r>
      <w:r>
        <w:rPr>
          <w:rFonts w:ascii="Times New Roman" w:cs="Times New Roman" w:hAnsi="Times New Roman"/>
        </w:rPr>
        <w:t>in</w:t>
      </w:r>
      <w:r>
        <w:rPr>
          <w:rFonts w:ascii="Times New Roman" w:cs="Times New Roman" w:hAnsi="Times New Roman"/>
          <w:spacing w:val="-9"/>
        </w:rPr>
        <w:t xml:space="preserve"> </w:t>
      </w:r>
      <w:r>
        <w:rPr>
          <w:rFonts w:ascii="Times New Roman" w:cs="Times New Roman" w:hAnsi="Times New Roman"/>
        </w:rPr>
        <w:t>the</w:t>
      </w:r>
      <w:r>
        <w:rPr>
          <w:rFonts w:ascii="Times New Roman" w:cs="Times New Roman" w:hAnsi="Times New Roman"/>
          <w:spacing w:val="-8"/>
        </w:rPr>
        <w:t xml:space="preserve"> </w:t>
      </w:r>
      <w:r>
        <w:rPr>
          <w:rFonts w:ascii="Times New Roman" w:cs="Times New Roman" w:hAnsi="Times New Roman"/>
        </w:rPr>
        <w:t>soil.</w:t>
      </w:r>
    </w:p>
    <w:p>
      <w:pPr>
        <w:pStyle w:val="style179"/>
        <w:numPr>
          <w:ilvl w:val="0"/>
          <w:numId w:val="24"/>
        </w:numPr>
        <w:spacing w:lineRule="auto" w:line="276"/>
        <w:jc w:val="both"/>
        <w:rPr>
          <w:rFonts w:ascii="Times New Roman" w:cs="Times New Roman" w:hAnsi="Times New Roman"/>
        </w:rPr>
      </w:pPr>
      <w:r>
        <w:rPr>
          <w:rFonts w:ascii="Times New Roman" w:cs="Times New Roman" w:hAnsi="Times New Roman"/>
          <w:b/>
        </w:rPr>
        <w:t>Industrial</w:t>
      </w:r>
      <w:r>
        <w:rPr>
          <w:rFonts w:ascii="Times New Roman" w:cs="Times New Roman" w:hAnsi="Times New Roman"/>
          <w:b/>
          <w:spacing w:val="-21"/>
        </w:rPr>
        <w:t xml:space="preserve"> </w:t>
      </w:r>
      <w:r>
        <w:rPr>
          <w:rFonts w:ascii="Times New Roman" w:cs="Times New Roman" w:hAnsi="Times New Roman"/>
          <w:b/>
        </w:rPr>
        <w:t>waste</w:t>
      </w:r>
      <w:r>
        <w:rPr>
          <w:rFonts w:ascii="Times New Roman" w:cs="Times New Roman" w:hAnsi="Times New Roman"/>
          <w:b/>
          <w:spacing w:val="-21"/>
        </w:rPr>
        <w:t xml:space="preserve"> </w:t>
      </w:r>
      <w:r>
        <w:rPr>
          <w:rFonts w:ascii="Times New Roman" w:cs="Times New Roman" w:hAnsi="Times New Roman"/>
          <w:b/>
        </w:rPr>
        <w:t>products,</w:t>
      </w:r>
      <w:r>
        <w:rPr>
          <w:rFonts w:ascii="Times New Roman" w:cs="Times New Roman" w:hAnsi="Times New Roman"/>
          <w:b/>
          <w:spacing w:val="-19"/>
        </w:rPr>
        <w:t xml:space="preserve"> </w:t>
      </w:r>
      <w:r>
        <w:rPr>
          <w:rFonts w:ascii="Times New Roman" w:cs="Times New Roman" w:hAnsi="Times New Roman"/>
        </w:rPr>
        <w:t>industrial</w:t>
      </w:r>
      <w:r>
        <w:rPr>
          <w:rFonts w:ascii="Times New Roman" w:cs="Times New Roman" w:hAnsi="Times New Roman"/>
          <w:spacing w:val="-24"/>
        </w:rPr>
        <w:t xml:space="preserve"> </w:t>
      </w:r>
      <w:r>
        <w:rPr>
          <w:rFonts w:ascii="Times New Roman" w:cs="Times New Roman" w:hAnsi="Times New Roman"/>
        </w:rPr>
        <w:t>waste</w:t>
      </w:r>
      <w:r>
        <w:rPr>
          <w:rFonts w:ascii="Times New Roman" w:cs="Times New Roman" w:hAnsi="Times New Roman"/>
          <w:spacing w:val="-24"/>
        </w:rPr>
        <w:t xml:space="preserve"> </w:t>
      </w:r>
      <w:r>
        <w:rPr>
          <w:rFonts w:ascii="Times New Roman" w:cs="Times New Roman" w:hAnsi="Times New Roman"/>
        </w:rPr>
        <w:t>products</w:t>
      </w:r>
      <w:r>
        <w:rPr>
          <w:rFonts w:ascii="Times New Roman" w:cs="Times New Roman" w:hAnsi="Times New Roman"/>
          <w:spacing w:val="-23"/>
        </w:rPr>
        <w:t xml:space="preserve"> </w:t>
      </w:r>
      <w:r>
        <w:rPr>
          <w:rFonts w:ascii="Times New Roman" w:cs="Times New Roman" w:hAnsi="Times New Roman"/>
        </w:rPr>
        <w:t>if</w:t>
      </w:r>
      <w:r>
        <w:rPr>
          <w:rFonts w:ascii="Times New Roman" w:cs="Times New Roman" w:hAnsi="Times New Roman"/>
          <w:spacing w:val="-24"/>
        </w:rPr>
        <w:t xml:space="preserve"> </w:t>
      </w:r>
      <w:r>
        <w:rPr>
          <w:rFonts w:ascii="Times New Roman" w:cs="Times New Roman" w:hAnsi="Times New Roman"/>
        </w:rPr>
        <w:t>added</w:t>
      </w:r>
      <w:r>
        <w:rPr>
          <w:rFonts w:ascii="Times New Roman" w:cs="Times New Roman" w:hAnsi="Times New Roman"/>
          <w:spacing w:val="-24"/>
        </w:rPr>
        <w:t xml:space="preserve"> </w:t>
      </w:r>
      <w:r>
        <w:rPr>
          <w:rFonts w:ascii="Times New Roman" w:cs="Times New Roman" w:hAnsi="Times New Roman"/>
        </w:rPr>
        <w:t>to</w:t>
      </w:r>
      <w:r>
        <w:rPr>
          <w:rFonts w:ascii="Times New Roman" w:cs="Times New Roman" w:hAnsi="Times New Roman"/>
          <w:spacing w:val="-23"/>
        </w:rPr>
        <w:t xml:space="preserve"> </w:t>
      </w:r>
      <w:r>
        <w:rPr>
          <w:rFonts w:ascii="Times New Roman" w:cs="Times New Roman" w:hAnsi="Times New Roman"/>
        </w:rPr>
        <w:t>a</w:t>
      </w:r>
      <w:r>
        <w:rPr>
          <w:rFonts w:ascii="Times New Roman" w:cs="Times New Roman" w:hAnsi="Times New Roman"/>
          <w:spacing w:val="-24"/>
        </w:rPr>
        <w:t xml:space="preserve"> </w:t>
      </w:r>
      <w:r>
        <w:rPr>
          <w:rFonts w:ascii="Times New Roman" w:cs="Times New Roman" w:hAnsi="Times New Roman"/>
        </w:rPr>
        <w:t>soil,</w:t>
      </w:r>
      <w:r>
        <w:rPr>
          <w:rFonts w:ascii="Times New Roman" w:cs="Times New Roman" w:hAnsi="Times New Roman"/>
          <w:spacing w:val="-24"/>
        </w:rPr>
        <w:t xml:space="preserve"> </w:t>
      </w:r>
      <w:r>
        <w:rPr>
          <w:rFonts w:ascii="Times New Roman" w:cs="Times New Roman" w:hAnsi="Times New Roman"/>
        </w:rPr>
        <w:t>undergo</w:t>
      </w:r>
      <w:r>
        <w:rPr>
          <w:rFonts w:ascii="Times New Roman" w:cs="Times New Roman" w:hAnsi="Times New Roman"/>
          <w:spacing w:val="-23"/>
        </w:rPr>
        <w:t xml:space="preserve"> </w:t>
      </w:r>
      <w:r>
        <w:rPr>
          <w:rFonts w:ascii="Times New Roman" w:cs="Times New Roman" w:hAnsi="Times New Roman"/>
        </w:rPr>
        <w:t>rapid decomposition.</w:t>
      </w:r>
      <w:r>
        <w:rPr>
          <w:rFonts w:ascii="Times New Roman" w:cs="Times New Roman" w:hAnsi="Times New Roman"/>
          <w:spacing w:val="-11"/>
        </w:rPr>
        <w:t xml:space="preserve"> </w:t>
      </w:r>
      <w:r>
        <w:rPr>
          <w:rFonts w:ascii="Times New Roman" w:cs="Times New Roman" w:hAnsi="Times New Roman"/>
        </w:rPr>
        <w:t>But</w:t>
      </w:r>
      <w:r>
        <w:rPr>
          <w:rFonts w:ascii="Times New Roman" w:cs="Times New Roman" w:hAnsi="Times New Roman"/>
          <w:spacing w:val="-10"/>
        </w:rPr>
        <w:t xml:space="preserve"> </w:t>
      </w:r>
      <w:r>
        <w:rPr>
          <w:rFonts w:ascii="Times New Roman" w:cs="Times New Roman" w:hAnsi="Times New Roman"/>
        </w:rPr>
        <w:t>it</w:t>
      </w:r>
      <w:r>
        <w:rPr>
          <w:rFonts w:ascii="Times New Roman" w:cs="Times New Roman" w:hAnsi="Times New Roman"/>
          <w:spacing w:val="-11"/>
        </w:rPr>
        <w:t xml:space="preserve"> </w:t>
      </w:r>
      <w:r>
        <w:rPr>
          <w:rFonts w:ascii="Times New Roman" w:cs="Times New Roman" w:hAnsi="Times New Roman"/>
        </w:rPr>
        <w:t>is</w:t>
      </w:r>
      <w:r>
        <w:rPr>
          <w:rFonts w:ascii="Times New Roman" w:cs="Times New Roman" w:hAnsi="Times New Roman"/>
          <w:spacing w:val="-10"/>
        </w:rPr>
        <w:t xml:space="preserve"> </w:t>
      </w:r>
      <w:r>
        <w:rPr>
          <w:rFonts w:ascii="Times New Roman" w:cs="Times New Roman" w:hAnsi="Times New Roman"/>
        </w:rPr>
        <w:t>basically</w:t>
      </w:r>
      <w:r>
        <w:rPr>
          <w:rFonts w:ascii="Times New Roman" w:cs="Times New Roman" w:hAnsi="Times New Roman"/>
          <w:spacing w:val="-10"/>
        </w:rPr>
        <w:t xml:space="preserve"> </w:t>
      </w:r>
      <w:r>
        <w:rPr>
          <w:rFonts w:ascii="Times New Roman" w:cs="Times New Roman" w:hAnsi="Times New Roman"/>
        </w:rPr>
        <w:t>to</w:t>
      </w:r>
      <w:r>
        <w:rPr>
          <w:rFonts w:ascii="Times New Roman" w:cs="Times New Roman" w:hAnsi="Times New Roman"/>
          <w:spacing w:val="-11"/>
        </w:rPr>
        <w:t xml:space="preserve"> </w:t>
      </w:r>
      <w:r>
        <w:rPr>
          <w:rFonts w:ascii="Times New Roman" w:cs="Times New Roman" w:hAnsi="Times New Roman"/>
        </w:rPr>
        <w:t>organic</w:t>
      </w:r>
      <w:r>
        <w:rPr>
          <w:rFonts w:ascii="Times New Roman" w:cs="Times New Roman" w:hAnsi="Times New Roman"/>
          <w:spacing w:val="-10"/>
        </w:rPr>
        <w:t xml:space="preserve"> </w:t>
      </w:r>
      <w:r>
        <w:rPr>
          <w:rFonts w:ascii="Times New Roman" w:cs="Times New Roman" w:hAnsi="Times New Roman"/>
        </w:rPr>
        <w:t>industrial</w:t>
      </w:r>
      <w:r>
        <w:rPr>
          <w:rFonts w:ascii="Times New Roman" w:cs="Times New Roman" w:hAnsi="Times New Roman"/>
          <w:spacing w:val="-11"/>
        </w:rPr>
        <w:t xml:space="preserve"> </w:t>
      </w:r>
      <w:r>
        <w:rPr>
          <w:rFonts w:ascii="Times New Roman" w:cs="Times New Roman" w:hAnsi="Times New Roman"/>
        </w:rPr>
        <w:t>waste</w:t>
      </w:r>
      <w:r>
        <w:rPr>
          <w:rFonts w:ascii="Times New Roman" w:cs="Times New Roman" w:hAnsi="Times New Roman"/>
          <w:spacing w:val="-10"/>
        </w:rPr>
        <w:t xml:space="preserve"> </w:t>
      </w:r>
      <w:r>
        <w:rPr>
          <w:rFonts w:ascii="Times New Roman" w:cs="Times New Roman" w:hAnsi="Times New Roman"/>
        </w:rPr>
        <w:t>products.</w:t>
      </w:r>
    </w:p>
    <w:p>
      <w:pPr>
        <w:pStyle w:val="style179"/>
        <w:numPr>
          <w:ilvl w:val="0"/>
          <w:numId w:val="24"/>
        </w:numPr>
        <w:spacing w:lineRule="auto" w:line="276"/>
        <w:jc w:val="both"/>
        <w:rPr>
          <w:rFonts w:ascii="Times New Roman" w:cs="Times New Roman" w:hAnsi="Times New Roman"/>
        </w:rPr>
      </w:pPr>
      <w:r>
        <w:rPr>
          <w:rFonts w:ascii="Times New Roman" w:cs="Times New Roman" w:hAnsi="Times New Roman"/>
          <w:b/>
        </w:rPr>
        <w:t>Died</w:t>
      </w:r>
      <w:r>
        <w:rPr>
          <w:rFonts w:ascii="Times New Roman" w:cs="Times New Roman" w:hAnsi="Times New Roman"/>
          <w:b/>
          <w:spacing w:val="-7"/>
        </w:rPr>
        <w:t xml:space="preserve"> </w:t>
      </w:r>
      <w:r>
        <w:rPr>
          <w:rFonts w:ascii="Times New Roman" w:cs="Times New Roman" w:hAnsi="Times New Roman"/>
          <w:b/>
        </w:rPr>
        <w:t>animals,</w:t>
      </w:r>
      <w:r>
        <w:rPr>
          <w:rFonts w:ascii="Times New Roman" w:cs="Times New Roman" w:hAnsi="Times New Roman"/>
          <w:b/>
          <w:spacing w:val="-5"/>
        </w:rPr>
        <w:t xml:space="preserve"> </w:t>
      </w:r>
      <w:r>
        <w:rPr>
          <w:rFonts w:ascii="Times New Roman" w:cs="Times New Roman" w:hAnsi="Times New Roman"/>
        </w:rPr>
        <w:t>these</w:t>
      </w:r>
      <w:r>
        <w:rPr>
          <w:rFonts w:ascii="Times New Roman" w:cs="Times New Roman" w:hAnsi="Times New Roman"/>
          <w:spacing w:val="-9"/>
        </w:rPr>
        <w:t xml:space="preserve"> </w:t>
      </w:r>
      <w:r>
        <w:rPr>
          <w:rFonts w:ascii="Times New Roman" w:cs="Times New Roman" w:hAnsi="Times New Roman"/>
        </w:rPr>
        <w:t>normally</w:t>
      </w:r>
      <w:r>
        <w:rPr>
          <w:rFonts w:ascii="Times New Roman" w:cs="Times New Roman" w:hAnsi="Times New Roman"/>
          <w:spacing w:val="-9"/>
        </w:rPr>
        <w:t xml:space="preserve"> </w:t>
      </w:r>
      <w:r>
        <w:rPr>
          <w:rFonts w:ascii="Times New Roman" w:cs="Times New Roman" w:hAnsi="Times New Roman"/>
        </w:rPr>
        <w:t>undergo</w:t>
      </w:r>
      <w:r>
        <w:rPr>
          <w:rFonts w:ascii="Times New Roman" w:cs="Times New Roman" w:hAnsi="Times New Roman"/>
          <w:spacing w:val="-10"/>
        </w:rPr>
        <w:t xml:space="preserve"> </w:t>
      </w:r>
      <w:r>
        <w:rPr>
          <w:rFonts w:ascii="Times New Roman" w:cs="Times New Roman" w:hAnsi="Times New Roman"/>
        </w:rPr>
        <w:t>decomposition</w:t>
      </w:r>
      <w:r>
        <w:rPr>
          <w:rFonts w:ascii="Times New Roman" w:cs="Times New Roman" w:hAnsi="Times New Roman"/>
          <w:spacing w:val="-9"/>
        </w:rPr>
        <w:t xml:space="preserve"> </w:t>
      </w:r>
      <w:r>
        <w:rPr>
          <w:rFonts w:ascii="Times New Roman" w:cs="Times New Roman" w:hAnsi="Times New Roman"/>
        </w:rPr>
        <w:t>and</w:t>
      </w:r>
      <w:r>
        <w:rPr>
          <w:rFonts w:ascii="Times New Roman" w:cs="Times New Roman" w:hAnsi="Times New Roman"/>
          <w:spacing w:val="-9"/>
        </w:rPr>
        <w:t xml:space="preserve"> </w:t>
      </w:r>
      <w:r>
        <w:rPr>
          <w:rFonts w:ascii="Times New Roman" w:cs="Times New Roman" w:hAnsi="Times New Roman"/>
        </w:rPr>
        <w:t>mix</w:t>
      </w:r>
      <w:r>
        <w:rPr>
          <w:rFonts w:ascii="Times New Roman" w:cs="Times New Roman" w:hAnsi="Times New Roman"/>
          <w:spacing w:val="-9"/>
        </w:rPr>
        <w:t xml:space="preserve"> </w:t>
      </w:r>
      <w:r>
        <w:rPr>
          <w:rFonts w:ascii="Times New Roman" w:cs="Times New Roman" w:hAnsi="Times New Roman"/>
        </w:rPr>
        <w:t>with</w:t>
      </w:r>
      <w:r>
        <w:rPr>
          <w:rFonts w:ascii="Times New Roman" w:cs="Times New Roman" w:hAnsi="Times New Roman"/>
          <w:spacing w:val="-10"/>
        </w:rPr>
        <w:t xml:space="preserve"> </w:t>
      </w:r>
      <w:r>
        <w:rPr>
          <w:rFonts w:ascii="Times New Roman" w:cs="Times New Roman" w:hAnsi="Times New Roman"/>
        </w:rPr>
        <w:t>the</w:t>
      </w:r>
      <w:r>
        <w:rPr>
          <w:rFonts w:ascii="Times New Roman" w:cs="Times New Roman" w:hAnsi="Times New Roman"/>
          <w:spacing w:val="-9"/>
        </w:rPr>
        <w:t xml:space="preserve"> </w:t>
      </w:r>
      <w:r>
        <w:rPr>
          <w:rFonts w:ascii="Times New Roman" w:cs="Times New Roman" w:hAnsi="Times New Roman"/>
        </w:rPr>
        <w:t>soil</w:t>
      </w:r>
      <w:r>
        <w:rPr>
          <w:rFonts w:ascii="Times New Roman" w:cs="Times New Roman" w:hAnsi="Times New Roman"/>
          <w:spacing w:val="-9"/>
        </w:rPr>
        <w:t xml:space="preserve"> </w:t>
      </w:r>
      <w:r>
        <w:rPr>
          <w:rFonts w:ascii="Times New Roman" w:cs="Times New Roman" w:hAnsi="Times New Roman"/>
        </w:rPr>
        <w:t>mass.</w:t>
      </w:r>
    </w:p>
    <w:p>
      <w:pPr>
        <w:pStyle w:val="style0"/>
        <w:spacing w:lineRule="auto" w:line="276"/>
        <w:jc w:val="both"/>
        <w:rPr>
          <w:rFonts w:ascii="Times New Roman" w:cs="Times New Roman" w:hAnsi="Times New Roman"/>
        </w:rPr>
      </w:pPr>
    </w:p>
    <w:p>
      <w:pPr>
        <w:pStyle w:val="style0"/>
        <w:spacing w:lineRule="auto" w:line="276"/>
        <w:jc w:val="both"/>
        <w:rPr>
          <w:rFonts w:ascii="Times New Roman" w:cs="Times New Roman" w:hAnsi="Times New Roman"/>
          <w:b/>
        </w:rPr>
      </w:pPr>
      <w:r>
        <w:rPr>
          <w:rFonts w:ascii="Times New Roman" w:cs="Times New Roman" w:hAnsi="Times New Roman"/>
          <w:b/>
          <w:u w:color="444444"/>
        </w:rPr>
        <w:t>FACTORS THAT INFLUENCE ORGANIC CONTENT IN THE SOIL</w:t>
      </w:r>
    </w:p>
    <w:p>
      <w:pPr>
        <w:pStyle w:val="style0"/>
        <w:spacing w:lineRule="auto" w:line="276"/>
        <w:jc w:val="both"/>
        <w:rPr>
          <w:rFonts w:ascii="Times New Roman" w:cs="Times New Roman" w:hAnsi="Times New Roman"/>
        </w:rPr>
      </w:pPr>
      <w:r>
        <w:rPr>
          <w:rFonts w:ascii="Times New Roman" w:cs="Times New Roman" w:hAnsi="Times New Roman"/>
        </w:rPr>
        <w:t>The</w:t>
      </w:r>
      <w:r>
        <w:rPr>
          <w:rFonts w:ascii="Times New Roman" w:cs="Times New Roman" w:hAnsi="Times New Roman"/>
          <w:spacing w:val="-18"/>
        </w:rPr>
        <w:t xml:space="preserve"> </w:t>
      </w:r>
      <w:r>
        <w:rPr>
          <w:rFonts w:ascii="Times New Roman" w:cs="Times New Roman" w:hAnsi="Times New Roman"/>
        </w:rPr>
        <w:t>quantity</w:t>
      </w:r>
      <w:r>
        <w:rPr>
          <w:rFonts w:ascii="Times New Roman" w:cs="Times New Roman" w:hAnsi="Times New Roman"/>
          <w:spacing w:val="-18"/>
        </w:rPr>
        <w:t xml:space="preserve"> </w:t>
      </w:r>
      <w:r>
        <w:rPr>
          <w:rFonts w:ascii="Times New Roman" w:cs="Times New Roman" w:hAnsi="Times New Roman"/>
        </w:rPr>
        <w:t>of</w:t>
      </w:r>
      <w:r>
        <w:rPr>
          <w:rFonts w:ascii="Times New Roman" w:cs="Times New Roman" w:hAnsi="Times New Roman"/>
          <w:spacing w:val="-17"/>
        </w:rPr>
        <w:t xml:space="preserve"> </w:t>
      </w:r>
      <w:r>
        <w:rPr>
          <w:rFonts w:ascii="Times New Roman" w:cs="Times New Roman" w:hAnsi="Times New Roman"/>
        </w:rPr>
        <w:t>organic</w:t>
      </w:r>
      <w:r>
        <w:rPr>
          <w:rFonts w:ascii="Times New Roman" w:cs="Times New Roman" w:hAnsi="Times New Roman"/>
          <w:spacing w:val="-18"/>
        </w:rPr>
        <w:t xml:space="preserve"> </w:t>
      </w:r>
      <w:r>
        <w:rPr>
          <w:rFonts w:ascii="Times New Roman" w:cs="Times New Roman" w:hAnsi="Times New Roman"/>
        </w:rPr>
        <w:t>matter</w:t>
      </w:r>
      <w:r>
        <w:rPr>
          <w:rFonts w:ascii="Times New Roman" w:cs="Times New Roman" w:hAnsi="Times New Roman"/>
          <w:spacing w:val="-17"/>
        </w:rPr>
        <w:t xml:space="preserve"> </w:t>
      </w:r>
      <w:r>
        <w:rPr>
          <w:rFonts w:ascii="Times New Roman" w:cs="Times New Roman" w:hAnsi="Times New Roman"/>
        </w:rPr>
        <w:t>in</w:t>
      </w:r>
      <w:r>
        <w:rPr>
          <w:rFonts w:ascii="Times New Roman" w:cs="Times New Roman" w:hAnsi="Times New Roman"/>
          <w:spacing w:val="-18"/>
        </w:rPr>
        <w:t xml:space="preserve"> </w:t>
      </w:r>
      <w:r>
        <w:rPr>
          <w:rFonts w:ascii="Times New Roman" w:cs="Times New Roman" w:hAnsi="Times New Roman"/>
        </w:rPr>
        <w:t>the</w:t>
      </w:r>
      <w:r>
        <w:rPr>
          <w:rFonts w:ascii="Times New Roman" w:cs="Times New Roman" w:hAnsi="Times New Roman"/>
          <w:spacing w:val="-17"/>
        </w:rPr>
        <w:t xml:space="preserve"> </w:t>
      </w:r>
      <w:r>
        <w:rPr>
          <w:rFonts w:ascii="Times New Roman" w:cs="Times New Roman" w:hAnsi="Times New Roman"/>
        </w:rPr>
        <w:t>soil,</w:t>
      </w:r>
      <w:r>
        <w:rPr>
          <w:rFonts w:ascii="Times New Roman" w:cs="Times New Roman" w:hAnsi="Times New Roman"/>
          <w:spacing w:val="-18"/>
        </w:rPr>
        <w:t xml:space="preserve"> </w:t>
      </w:r>
      <w:r>
        <w:rPr>
          <w:rFonts w:ascii="Times New Roman" w:cs="Times New Roman" w:hAnsi="Times New Roman"/>
        </w:rPr>
        <w:t>and</w:t>
      </w:r>
      <w:r>
        <w:rPr>
          <w:rFonts w:ascii="Times New Roman" w:cs="Times New Roman" w:hAnsi="Times New Roman"/>
          <w:spacing w:val="-17"/>
        </w:rPr>
        <w:t xml:space="preserve"> </w:t>
      </w:r>
      <w:r>
        <w:rPr>
          <w:rFonts w:ascii="Times New Roman" w:cs="Times New Roman" w:hAnsi="Times New Roman"/>
        </w:rPr>
        <w:t>its</w:t>
      </w:r>
      <w:r>
        <w:rPr>
          <w:rFonts w:ascii="Times New Roman" w:cs="Times New Roman" w:hAnsi="Times New Roman"/>
          <w:spacing w:val="-18"/>
        </w:rPr>
        <w:t xml:space="preserve"> </w:t>
      </w:r>
      <w:r>
        <w:rPr>
          <w:rFonts w:ascii="Times New Roman" w:cs="Times New Roman" w:hAnsi="Times New Roman"/>
        </w:rPr>
        <w:t>rate</w:t>
      </w:r>
      <w:r>
        <w:rPr>
          <w:rFonts w:ascii="Times New Roman" w:cs="Times New Roman" w:hAnsi="Times New Roman"/>
          <w:spacing w:val="-17"/>
        </w:rPr>
        <w:t xml:space="preserve"> </w:t>
      </w:r>
      <w:r>
        <w:rPr>
          <w:rFonts w:ascii="Times New Roman" w:cs="Times New Roman" w:hAnsi="Times New Roman"/>
        </w:rPr>
        <w:t>of</w:t>
      </w:r>
      <w:r>
        <w:rPr>
          <w:rFonts w:ascii="Times New Roman" w:cs="Times New Roman" w:hAnsi="Times New Roman"/>
          <w:spacing w:val="-18"/>
        </w:rPr>
        <w:t xml:space="preserve"> </w:t>
      </w:r>
      <w:r>
        <w:rPr>
          <w:rFonts w:ascii="Times New Roman" w:cs="Times New Roman" w:hAnsi="Times New Roman"/>
        </w:rPr>
        <w:t>accumulation</w:t>
      </w:r>
      <w:r>
        <w:rPr>
          <w:rFonts w:ascii="Times New Roman" w:cs="Times New Roman" w:hAnsi="Times New Roman"/>
          <w:spacing w:val="-18"/>
        </w:rPr>
        <w:t xml:space="preserve"> </w:t>
      </w:r>
      <w:r>
        <w:rPr>
          <w:rFonts w:ascii="Times New Roman" w:cs="Times New Roman" w:hAnsi="Times New Roman"/>
        </w:rPr>
        <w:t>and</w:t>
      </w:r>
      <w:r>
        <w:rPr>
          <w:rFonts w:ascii="Times New Roman" w:cs="Times New Roman" w:hAnsi="Times New Roman"/>
          <w:spacing w:val="-17"/>
        </w:rPr>
        <w:t xml:space="preserve"> </w:t>
      </w:r>
      <w:r>
        <w:rPr>
          <w:rFonts w:ascii="Times New Roman" w:cs="Times New Roman" w:hAnsi="Times New Roman"/>
        </w:rPr>
        <w:t>decomposition</w:t>
      </w:r>
      <w:r>
        <w:rPr>
          <w:rFonts w:ascii="Times New Roman" w:cs="Times New Roman" w:hAnsi="Times New Roman"/>
          <w:spacing w:val="-18"/>
        </w:rPr>
        <w:t xml:space="preserve"> </w:t>
      </w:r>
      <w:r>
        <w:rPr>
          <w:rFonts w:ascii="Times New Roman" w:cs="Times New Roman" w:hAnsi="Times New Roman"/>
        </w:rPr>
        <w:t>are determined</w:t>
      </w:r>
      <w:r>
        <w:rPr>
          <w:rFonts w:ascii="Times New Roman" w:cs="Times New Roman" w:hAnsi="Times New Roman"/>
          <w:spacing w:val="-10"/>
        </w:rPr>
        <w:t xml:space="preserve"> </w:t>
      </w:r>
      <w:r>
        <w:rPr>
          <w:rFonts w:ascii="Times New Roman" w:cs="Times New Roman" w:hAnsi="Times New Roman"/>
        </w:rPr>
        <w:t>by</w:t>
      </w:r>
      <w:r>
        <w:rPr>
          <w:rFonts w:ascii="Times New Roman" w:cs="Times New Roman" w:hAnsi="Times New Roman"/>
          <w:spacing w:val="-10"/>
        </w:rPr>
        <w:t xml:space="preserve"> </w:t>
      </w:r>
      <w:r>
        <w:rPr>
          <w:rFonts w:ascii="Times New Roman" w:cs="Times New Roman" w:hAnsi="Times New Roman"/>
        </w:rPr>
        <w:t>numerous</w:t>
      </w:r>
      <w:r>
        <w:rPr>
          <w:rFonts w:ascii="Times New Roman" w:cs="Times New Roman" w:hAnsi="Times New Roman"/>
          <w:spacing w:val="-10"/>
        </w:rPr>
        <w:t xml:space="preserve"> </w:t>
      </w:r>
      <w:r>
        <w:rPr>
          <w:rFonts w:ascii="Times New Roman" w:cs="Times New Roman" w:hAnsi="Times New Roman"/>
        </w:rPr>
        <w:t>factors,</w:t>
      </w:r>
      <w:r>
        <w:rPr>
          <w:rFonts w:ascii="Times New Roman" w:cs="Times New Roman" w:hAnsi="Times New Roman"/>
          <w:spacing w:val="-10"/>
        </w:rPr>
        <w:t xml:space="preserve"> </w:t>
      </w:r>
      <w:r>
        <w:rPr>
          <w:rFonts w:ascii="Times New Roman" w:cs="Times New Roman" w:hAnsi="Times New Roman"/>
        </w:rPr>
        <w:t>and</w:t>
      </w:r>
      <w:r>
        <w:rPr>
          <w:rFonts w:ascii="Times New Roman" w:cs="Times New Roman" w:hAnsi="Times New Roman"/>
          <w:spacing w:val="-10"/>
        </w:rPr>
        <w:t xml:space="preserve"> </w:t>
      </w:r>
      <w:r>
        <w:rPr>
          <w:rFonts w:ascii="Times New Roman" w:cs="Times New Roman" w:hAnsi="Times New Roman"/>
        </w:rPr>
        <w:t>include</w:t>
      </w:r>
      <w:r>
        <w:rPr>
          <w:rFonts w:ascii="Times New Roman" w:cs="Times New Roman" w:hAnsi="Times New Roman"/>
          <w:spacing w:val="-10"/>
        </w:rPr>
        <w:t xml:space="preserve"> </w:t>
      </w:r>
      <w:r>
        <w:rPr>
          <w:rFonts w:ascii="Times New Roman" w:cs="Times New Roman" w:hAnsi="Times New Roman"/>
        </w:rPr>
        <w:t>the</w:t>
      </w:r>
      <w:r>
        <w:rPr>
          <w:rFonts w:ascii="Times New Roman" w:cs="Times New Roman" w:hAnsi="Times New Roman"/>
          <w:spacing w:val="-10"/>
        </w:rPr>
        <w:t xml:space="preserve"> </w:t>
      </w:r>
      <w:r>
        <w:rPr>
          <w:rFonts w:ascii="Times New Roman" w:cs="Times New Roman" w:hAnsi="Times New Roman"/>
        </w:rPr>
        <w:t>following;</w:t>
      </w:r>
    </w:p>
    <w:p>
      <w:pPr>
        <w:pStyle w:val="style179"/>
        <w:numPr>
          <w:ilvl w:val="0"/>
          <w:numId w:val="25"/>
        </w:numPr>
        <w:spacing w:lineRule="auto" w:line="276"/>
        <w:jc w:val="both"/>
        <w:rPr>
          <w:rFonts w:ascii="Times New Roman" w:cs="Times New Roman" w:hAnsi="Times New Roman"/>
        </w:rPr>
      </w:pPr>
      <w:r>
        <w:rPr>
          <w:rFonts w:ascii="Times New Roman" w:cs="Times New Roman" w:hAnsi="Times New Roman"/>
          <w:b/>
          <w:u w:color="444444"/>
        </w:rPr>
        <w:t>The degree OH</w:t>
      </w:r>
      <w:r>
        <w:rPr>
          <w:rFonts w:ascii="Times New Roman" w:cs="Times New Roman" w:hAnsi="Times New Roman"/>
          <w:b/>
          <w:spacing w:val="-25"/>
          <w:u w:color="444444"/>
        </w:rPr>
        <w:t xml:space="preserve"> </w:t>
      </w:r>
      <w:r>
        <w:rPr>
          <w:rFonts w:ascii="Times New Roman" w:cs="Times New Roman" w:hAnsi="Times New Roman"/>
          <w:b/>
          <w:u w:color="444444"/>
        </w:rPr>
        <w:t>Aeration</w:t>
      </w:r>
      <w:r>
        <w:rPr>
          <w:rFonts w:ascii="Times New Roman" w:cs="Times New Roman" w:hAnsi="Times New Roman"/>
        </w:rPr>
        <w:t xml:space="preserve"> The</w:t>
      </w:r>
      <w:r>
        <w:rPr>
          <w:rFonts w:ascii="Times New Roman" w:cs="Times New Roman" w:hAnsi="Times New Roman"/>
          <w:spacing w:val="-18"/>
        </w:rPr>
        <w:t xml:space="preserve"> </w:t>
      </w:r>
      <w:r>
        <w:rPr>
          <w:rFonts w:ascii="Times New Roman" w:cs="Times New Roman" w:hAnsi="Times New Roman"/>
        </w:rPr>
        <w:t>greater</w:t>
      </w:r>
      <w:r>
        <w:rPr>
          <w:rFonts w:ascii="Times New Roman" w:cs="Times New Roman" w:hAnsi="Times New Roman"/>
          <w:spacing w:val="-18"/>
        </w:rPr>
        <w:t xml:space="preserve"> </w:t>
      </w:r>
      <w:r>
        <w:rPr>
          <w:rFonts w:ascii="Times New Roman" w:cs="Times New Roman" w:hAnsi="Times New Roman"/>
        </w:rPr>
        <w:t>the</w:t>
      </w:r>
      <w:r>
        <w:rPr>
          <w:rFonts w:ascii="Times New Roman" w:cs="Times New Roman" w:hAnsi="Times New Roman"/>
          <w:spacing w:val="-17"/>
        </w:rPr>
        <w:t xml:space="preserve"> </w:t>
      </w:r>
      <w:r>
        <w:rPr>
          <w:rFonts w:ascii="Times New Roman" w:cs="Times New Roman" w:hAnsi="Times New Roman"/>
        </w:rPr>
        <w:t>soil</w:t>
      </w:r>
      <w:r>
        <w:rPr>
          <w:rFonts w:ascii="Times New Roman" w:cs="Times New Roman" w:hAnsi="Times New Roman"/>
          <w:spacing w:val="-18"/>
        </w:rPr>
        <w:t xml:space="preserve"> </w:t>
      </w:r>
      <w:r>
        <w:rPr>
          <w:rFonts w:ascii="Times New Roman" w:cs="Times New Roman" w:hAnsi="Times New Roman"/>
        </w:rPr>
        <w:t>aeration,</w:t>
      </w:r>
      <w:r>
        <w:rPr>
          <w:rFonts w:ascii="Times New Roman" w:cs="Times New Roman" w:hAnsi="Times New Roman"/>
          <w:spacing w:val="-17"/>
        </w:rPr>
        <w:t xml:space="preserve"> </w:t>
      </w:r>
      <w:r>
        <w:rPr>
          <w:rFonts w:ascii="Times New Roman" w:cs="Times New Roman" w:hAnsi="Times New Roman"/>
        </w:rPr>
        <w:t>the</w:t>
      </w:r>
      <w:r>
        <w:rPr>
          <w:rFonts w:ascii="Times New Roman" w:cs="Times New Roman" w:hAnsi="Times New Roman"/>
          <w:spacing w:val="-18"/>
        </w:rPr>
        <w:t xml:space="preserve"> </w:t>
      </w:r>
      <w:r>
        <w:rPr>
          <w:rFonts w:ascii="Times New Roman" w:cs="Times New Roman" w:hAnsi="Times New Roman"/>
        </w:rPr>
        <w:t>faster</w:t>
      </w:r>
      <w:r>
        <w:rPr>
          <w:rFonts w:ascii="Times New Roman" w:cs="Times New Roman" w:hAnsi="Times New Roman"/>
          <w:spacing w:val="-17"/>
        </w:rPr>
        <w:t xml:space="preserve"> </w:t>
      </w:r>
      <w:r>
        <w:rPr>
          <w:rFonts w:ascii="Times New Roman" w:cs="Times New Roman" w:hAnsi="Times New Roman"/>
        </w:rPr>
        <w:t>and</w:t>
      </w:r>
      <w:r>
        <w:rPr>
          <w:rFonts w:ascii="Times New Roman" w:cs="Times New Roman" w:hAnsi="Times New Roman"/>
          <w:spacing w:val="-18"/>
        </w:rPr>
        <w:t xml:space="preserve"> </w:t>
      </w:r>
      <w:r>
        <w:rPr>
          <w:rFonts w:ascii="Times New Roman" w:cs="Times New Roman" w:hAnsi="Times New Roman"/>
        </w:rPr>
        <w:t>more</w:t>
      </w:r>
      <w:r>
        <w:rPr>
          <w:rFonts w:ascii="Times New Roman" w:cs="Times New Roman" w:hAnsi="Times New Roman"/>
          <w:spacing w:val="-17"/>
        </w:rPr>
        <w:t xml:space="preserve"> </w:t>
      </w:r>
      <w:r>
        <w:rPr>
          <w:rFonts w:ascii="Times New Roman" w:cs="Times New Roman" w:hAnsi="Times New Roman"/>
        </w:rPr>
        <w:t>complete</w:t>
      </w:r>
      <w:r>
        <w:rPr>
          <w:rFonts w:ascii="Times New Roman" w:cs="Times New Roman" w:hAnsi="Times New Roman"/>
          <w:spacing w:val="-18"/>
        </w:rPr>
        <w:t xml:space="preserve"> </w:t>
      </w:r>
      <w:r>
        <w:rPr>
          <w:rFonts w:ascii="Times New Roman" w:cs="Times New Roman" w:hAnsi="Times New Roman"/>
        </w:rPr>
        <w:t>is</w:t>
      </w:r>
      <w:r>
        <w:rPr>
          <w:rFonts w:ascii="Times New Roman" w:cs="Times New Roman" w:hAnsi="Times New Roman"/>
          <w:spacing w:val="-18"/>
        </w:rPr>
        <w:t xml:space="preserve"> </w:t>
      </w:r>
      <w:r>
        <w:rPr>
          <w:rFonts w:ascii="Times New Roman" w:cs="Times New Roman" w:hAnsi="Times New Roman"/>
        </w:rPr>
        <w:t>the</w:t>
      </w:r>
      <w:r>
        <w:rPr>
          <w:rFonts w:ascii="Times New Roman" w:cs="Times New Roman" w:hAnsi="Times New Roman"/>
          <w:spacing w:val="-17"/>
        </w:rPr>
        <w:t xml:space="preserve"> </w:t>
      </w:r>
      <w:r>
        <w:rPr>
          <w:rFonts w:ascii="Times New Roman" w:cs="Times New Roman" w:hAnsi="Times New Roman"/>
        </w:rPr>
        <w:t>decomposition</w:t>
      </w:r>
      <w:r>
        <w:rPr>
          <w:rFonts w:ascii="Times New Roman" w:cs="Times New Roman" w:hAnsi="Times New Roman"/>
          <w:spacing w:val="-18"/>
        </w:rPr>
        <w:t xml:space="preserve"> </w:t>
      </w:r>
      <w:r>
        <w:rPr>
          <w:rFonts w:ascii="Times New Roman" w:cs="Times New Roman" w:hAnsi="Times New Roman"/>
        </w:rPr>
        <w:t>of</w:t>
      </w:r>
      <w:r>
        <w:rPr>
          <w:rFonts w:ascii="Times New Roman" w:cs="Times New Roman" w:hAnsi="Times New Roman"/>
          <w:spacing w:val="-17"/>
        </w:rPr>
        <w:t xml:space="preserve"> </w:t>
      </w:r>
      <w:r>
        <w:rPr>
          <w:rFonts w:ascii="Times New Roman" w:cs="Times New Roman" w:hAnsi="Times New Roman"/>
        </w:rPr>
        <w:t>organic materials</w:t>
      </w:r>
    </w:p>
    <w:p>
      <w:pPr>
        <w:pStyle w:val="style179"/>
        <w:numPr>
          <w:ilvl w:val="0"/>
          <w:numId w:val="25"/>
        </w:numPr>
        <w:spacing w:lineRule="auto" w:line="276"/>
        <w:jc w:val="both"/>
        <w:rPr>
          <w:rFonts w:ascii="Times New Roman" w:cs="Times New Roman" w:hAnsi="Times New Roman"/>
        </w:rPr>
      </w:pPr>
      <w:r>
        <w:rPr>
          <w:rFonts w:ascii="Times New Roman" w:cs="Times New Roman" w:hAnsi="Times New Roman"/>
          <w:b/>
          <w:u w:color="444444"/>
        </w:rPr>
        <w:t>Soil Moisture and</w:t>
      </w:r>
      <w:r>
        <w:rPr>
          <w:rFonts w:ascii="Times New Roman" w:cs="Times New Roman" w:hAnsi="Times New Roman"/>
          <w:b/>
          <w:spacing w:val="-25"/>
          <w:u w:color="444444"/>
        </w:rPr>
        <w:t xml:space="preserve"> </w:t>
      </w:r>
      <w:r>
        <w:rPr>
          <w:rFonts w:ascii="Times New Roman" w:cs="Times New Roman" w:hAnsi="Times New Roman"/>
          <w:b/>
          <w:u w:color="444444"/>
        </w:rPr>
        <w:t>Temperature</w:t>
      </w:r>
      <w:r>
        <w:rPr>
          <w:rFonts w:ascii="Times New Roman" w:cs="Times New Roman" w:hAnsi="Times New Roman"/>
        </w:rPr>
        <w:t xml:space="preserve"> Combination</w:t>
      </w:r>
      <w:r>
        <w:rPr>
          <w:rFonts w:ascii="Times New Roman" w:cs="Times New Roman" w:hAnsi="Times New Roman"/>
          <w:spacing w:val="-22"/>
        </w:rPr>
        <w:t xml:space="preserve"> </w:t>
      </w:r>
      <w:r>
        <w:rPr>
          <w:rFonts w:ascii="Times New Roman" w:cs="Times New Roman" w:hAnsi="Times New Roman"/>
        </w:rPr>
        <w:t>of</w:t>
      </w:r>
      <w:r>
        <w:rPr>
          <w:rFonts w:ascii="Times New Roman" w:cs="Times New Roman" w:hAnsi="Times New Roman"/>
          <w:spacing w:val="-21"/>
        </w:rPr>
        <w:t xml:space="preserve"> </w:t>
      </w:r>
      <w:r>
        <w:rPr>
          <w:rFonts w:ascii="Times New Roman" w:cs="Times New Roman" w:hAnsi="Times New Roman"/>
        </w:rPr>
        <w:t>adequate</w:t>
      </w:r>
      <w:r>
        <w:rPr>
          <w:rFonts w:ascii="Times New Roman" w:cs="Times New Roman" w:hAnsi="Times New Roman"/>
          <w:spacing w:val="-22"/>
        </w:rPr>
        <w:t xml:space="preserve"> </w:t>
      </w:r>
      <w:r>
        <w:rPr>
          <w:rFonts w:ascii="Times New Roman" w:cs="Times New Roman" w:hAnsi="Times New Roman"/>
        </w:rPr>
        <w:t>moisture</w:t>
      </w:r>
      <w:r>
        <w:rPr>
          <w:rFonts w:ascii="Times New Roman" w:cs="Times New Roman" w:hAnsi="Times New Roman"/>
          <w:spacing w:val="-21"/>
        </w:rPr>
        <w:t xml:space="preserve"> </w:t>
      </w:r>
      <w:r>
        <w:rPr>
          <w:rFonts w:ascii="Times New Roman" w:cs="Times New Roman" w:hAnsi="Times New Roman"/>
        </w:rPr>
        <w:t>and</w:t>
      </w:r>
      <w:r>
        <w:rPr>
          <w:rFonts w:ascii="Times New Roman" w:cs="Times New Roman" w:hAnsi="Times New Roman"/>
          <w:spacing w:val="-21"/>
        </w:rPr>
        <w:t xml:space="preserve"> </w:t>
      </w:r>
      <w:r>
        <w:rPr>
          <w:rFonts w:ascii="Times New Roman" w:cs="Times New Roman" w:hAnsi="Times New Roman"/>
        </w:rPr>
        <w:t>reasonable</w:t>
      </w:r>
      <w:r>
        <w:rPr>
          <w:rFonts w:ascii="Times New Roman" w:cs="Times New Roman" w:hAnsi="Times New Roman"/>
          <w:spacing w:val="-22"/>
        </w:rPr>
        <w:t xml:space="preserve"> </w:t>
      </w:r>
      <w:r>
        <w:rPr>
          <w:rFonts w:ascii="Times New Roman" w:cs="Times New Roman" w:hAnsi="Times New Roman"/>
        </w:rPr>
        <w:t>temperature</w:t>
      </w:r>
      <w:r>
        <w:rPr>
          <w:rFonts w:ascii="Times New Roman" w:cs="Times New Roman" w:hAnsi="Times New Roman"/>
          <w:spacing w:val="-21"/>
        </w:rPr>
        <w:t xml:space="preserve"> </w:t>
      </w:r>
      <w:r>
        <w:rPr>
          <w:rFonts w:ascii="Times New Roman" w:cs="Times New Roman" w:hAnsi="Times New Roman"/>
        </w:rPr>
        <w:t>condition</w:t>
      </w:r>
      <w:r>
        <w:rPr>
          <w:rFonts w:ascii="Times New Roman" w:cs="Times New Roman" w:hAnsi="Times New Roman"/>
          <w:spacing w:val="-21"/>
        </w:rPr>
        <w:t xml:space="preserve"> </w:t>
      </w:r>
      <w:r>
        <w:rPr>
          <w:rFonts w:ascii="Times New Roman" w:cs="Times New Roman" w:hAnsi="Times New Roman"/>
        </w:rPr>
        <w:t>ranging</w:t>
      </w:r>
      <w:r>
        <w:rPr>
          <w:rFonts w:ascii="Times New Roman" w:cs="Times New Roman" w:hAnsi="Times New Roman"/>
          <w:spacing w:val="-22"/>
        </w:rPr>
        <w:t xml:space="preserve"> </w:t>
      </w:r>
      <w:r>
        <w:rPr>
          <w:rFonts w:ascii="Times New Roman" w:cs="Times New Roman" w:hAnsi="Times New Roman"/>
        </w:rPr>
        <w:t>from</w:t>
      </w:r>
      <w:r>
        <w:rPr>
          <w:rFonts w:ascii="Times New Roman" w:cs="Times New Roman" w:hAnsi="Times New Roman"/>
          <w:spacing w:val="-8"/>
        </w:rPr>
        <w:t xml:space="preserve"> </w:t>
      </w:r>
      <w:r>
        <w:rPr>
          <w:rFonts w:ascii="Times New Roman" w:cs="Times New Roman" w:hAnsi="Times New Roman"/>
          <w:noProof/>
          <w:spacing w:val="6"/>
          <w:w w:val="104"/>
          <w:position w:val="-6"/>
        </w:rPr>
        <w:drawing>
          <wp:inline distL="0" distT="0" distB="0" distR="0">
            <wp:extent cx="88900" cy="139700"/>
            <wp:effectExtent l="0" t="0" r="0" b="0"/>
            <wp:docPr id="1028" name="Picture 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2" cstate="print"/>
                    <a:srcRect l="0" t="0" r="0" b="0"/>
                    <a:stretch/>
                  </pic:blipFill>
                  <pic:spPr>
                    <a:xfrm rot="0">
                      <a:off x="0" y="0"/>
                      <a:ext cx="88900" cy="139700"/>
                    </a:xfrm>
                    <a:prstGeom prst="rect"/>
                    <a:ln>
                      <a:noFill/>
                    </a:ln>
                  </pic:spPr>
                </pic:pic>
              </a:graphicData>
            </a:graphic>
          </wp:inline>
        </w:drawing>
      </w:r>
      <w:r>
        <w:rPr>
          <w:rFonts w:ascii="Times New Roman" w:cs="Times New Roman" w:hAnsi="Times New Roman"/>
          <w:spacing w:val="-1"/>
          <w:w w:val="104"/>
        </w:rPr>
        <w:t xml:space="preserve"> </w:t>
      </w:r>
      <w:r>
        <w:rPr>
          <w:rFonts w:ascii="Times New Roman" w:cs="Times New Roman" w:hAnsi="Times New Roman"/>
          <w:w w:val="90"/>
        </w:rPr>
        <w:t xml:space="preserve">to </w:t>
      </w:r>
      <w:r>
        <w:rPr>
          <w:rFonts w:ascii="Times New Roman" w:cs="Times New Roman" w:hAnsi="Times New Roman"/>
          <w:noProof/>
          <w:w w:val="104"/>
          <w:position w:val="-6"/>
        </w:rPr>
        <w:drawing>
          <wp:inline distL="0" distT="0" distB="0" distR="0">
            <wp:extent cx="88900" cy="139700"/>
            <wp:effectExtent l="0" t="0" r="0" b="0"/>
            <wp:docPr id="1029" name="Picture 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4"/>
                    <pic:cNvPicPr/>
                  </pic:nvPicPr>
                  <pic:blipFill>
                    <a:blip r:embed="rId3" cstate="print"/>
                    <a:srcRect l="0" t="0" r="0" b="0"/>
                    <a:stretch/>
                  </pic:blipFill>
                  <pic:spPr>
                    <a:xfrm rot="0">
                      <a:off x="0" y="0"/>
                      <a:ext cx="88900" cy="139700"/>
                    </a:xfrm>
                    <a:prstGeom prst="rect"/>
                    <a:ln>
                      <a:noFill/>
                    </a:ln>
                  </pic:spPr>
                </pic:pic>
              </a:graphicData>
            </a:graphic>
          </wp:inline>
        </w:drawing>
      </w:r>
      <w:r>
        <w:rPr>
          <w:rFonts w:ascii="Times New Roman" w:cs="Times New Roman" w:hAnsi="Times New Roman"/>
          <w:w w:val="104"/>
          <w:position w:val="-6"/>
        </w:rPr>
        <w:t xml:space="preserve"> </w:t>
      </w:r>
      <w:r>
        <w:rPr>
          <w:rFonts w:ascii="Times New Roman" w:cs="Times New Roman" w:hAnsi="Times New Roman"/>
        </w:rPr>
        <w:t>favours</w:t>
      </w:r>
      <w:r>
        <w:rPr>
          <w:rFonts w:ascii="Times New Roman" w:cs="Times New Roman" w:hAnsi="Times New Roman"/>
          <w:spacing w:val="-9"/>
        </w:rPr>
        <w:t xml:space="preserve"> </w:t>
      </w:r>
      <w:r>
        <w:rPr>
          <w:rFonts w:ascii="Times New Roman" w:cs="Times New Roman" w:hAnsi="Times New Roman"/>
        </w:rPr>
        <w:t>a</w:t>
      </w:r>
      <w:r>
        <w:rPr>
          <w:rFonts w:ascii="Times New Roman" w:cs="Times New Roman" w:hAnsi="Times New Roman"/>
          <w:spacing w:val="-9"/>
        </w:rPr>
        <w:t xml:space="preserve"> </w:t>
      </w:r>
      <w:r>
        <w:rPr>
          <w:rFonts w:ascii="Times New Roman" w:cs="Times New Roman" w:hAnsi="Times New Roman"/>
        </w:rPr>
        <w:t>lot</w:t>
      </w:r>
      <w:r>
        <w:rPr>
          <w:rFonts w:ascii="Times New Roman" w:cs="Times New Roman" w:hAnsi="Times New Roman"/>
          <w:spacing w:val="-8"/>
        </w:rPr>
        <w:t xml:space="preserve"> </w:t>
      </w:r>
      <w:r>
        <w:rPr>
          <w:rFonts w:ascii="Times New Roman" w:cs="Times New Roman" w:hAnsi="Times New Roman"/>
        </w:rPr>
        <w:t>the</w:t>
      </w:r>
      <w:r>
        <w:rPr>
          <w:rFonts w:ascii="Times New Roman" w:cs="Times New Roman" w:hAnsi="Times New Roman"/>
          <w:spacing w:val="-9"/>
        </w:rPr>
        <w:t xml:space="preserve"> </w:t>
      </w:r>
      <w:r>
        <w:rPr>
          <w:rFonts w:ascii="Times New Roman" w:cs="Times New Roman" w:hAnsi="Times New Roman"/>
        </w:rPr>
        <w:t>decomposition</w:t>
      </w:r>
      <w:r>
        <w:rPr>
          <w:rFonts w:ascii="Times New Roman" w:cs="Times New Roman" w:hAnsi="Times New Roman"/>
          <w:spacing w:val="-9"/>
        </w:rPr>
        <w:t xml:space="preserve"> </w:t>
      </w:r>
      <w:r>
        <w:rPr>
          <w:rFonts w:ascii="Times New Roman" w:cs="Times New Roman" w:hAnsi="Times New Roman"/>
        </w:rPr>
        <w:t>of</w:t>
      </w:r>
      <w:r>
        <w:rPr>
          <w:rFonts w:ascii="Times New Roman" w:cs="Times New Roman" w:hAnsi="Times New Roman"/>
          <w:spacing w:val="-8"/>
        </w:rPr>
        <w:t xml:space="preserve"> </w:t>
      </w:r>
      <w:r>
        <w:rPr>
          <w:rFonts w:ascii="Times New Roman" w:cs="Times New Roman" w:hAnsi="Times New Roman"/>
        </w:rPr>
        <w:t>organic</w:t>
      </w:r>
      <w:r>
        <w:rPr>
          <w:rFonts w:ascii="Times New Roman" w:cs="Times New Roman" w:hAnsi="Times New Roman"/>
          <w:spacing w:val="-9"/>
        </w:rPr>
        <w:t xml:space="preserve"> </w:t>
      </w:r>
      <w:r>
        <w:rPr>
          <w:rFonts w:ascii="Times New Roman" w:cs="Times New Roman" w:hAnsi="Times New Roman"/>
        </w:rPr>
        <w:t>matters.</w:t>
      </w:r>
    </w:p>
    <w:p>
      <w:pPr>
        <w:pStyle w:val="style179"/>
        <w:numPr>
          <w:ilvl w:val="0"/>
          <w:numId w:val="25"/>
        </w:numPr>
        <w:spacing w:lineRule="auto" w:line="276"/>
        <w:jc w:val="both"/>
        <w:rPr>
          <w:rFonts w:ascii="Times New Roman" w:cs="Times New Roman" w:hAnsi="Times New Roman"/>
        </w:rPr>
      </w:pPr>
      <w:r>
        <w:rPr>
          <w:rFonts w:ascii="Times New Roman" w:cs="Times New Roman" w:hAnsi="Times New Roman"/>
          <w:u w:color="444444"/>
        </w:rPr>
        <w:t>Topography</w:t>
      </w:r>
    </w:p>
    <w:p>
      <w:pPr>
        <w:pStyle w:val="style179"/>
        <w:numPr>
          <w:ilvl w:val="0"/>
          <w:numId w:val="25"/>
        </w:numPr>
        <w:spacing w:lineRule="auto" w:line="276"/>
        <w:jc w:val="both"/>
        <w:rPr>
          <w:rFonts w:ascii="Times New Roman" w:cs="Times New Roman" w:hAnsi="Times New Roman"/>
        </w:rPr>
      </w:pPr>
      <w:r>
        <w:rPr>
          <w:rFonts w:ascii="Times New Roman" w:cs="Times New Roman" w:hAnsi="Times New Roman"/>
          <w:u w:color="444444"/>
        </w:rPr>
        <w:t>Fertility</w:t>
      </w:r>
      <w:r>
        <w:rPr>
          <w:rFonts w:ascii="Times New Roman" w:cs="Times New Roman" w:hAnsi="Times New Roman"/>
          <w:spacing w:val="-9"/>
          <w:u w:color="444444"/>
        </w:rPr>
        <w:t xml:space="preserve"> </w:t>
      </w:r>
      <w:r>
        <w:rPr>
          <w:rFonts w:ascii="Times New Roman" w:cs="Times New Roman" w:hAnsi="Times New Roman"/>
          <w:u w:color="444444"/>
        </w:rPr>
        <w:t>Status</w:t>
      </w:r>
      <w:r>
        <w:rPr>
          <w:rFonts w:ascii="Times New Roman" w:cs="Times New Roman" w:hAnsi="Times New Roman"/>
          <w:spacing w:val="-8"/>
          <w:u w:color="444444"/>
        </w:rPr>
        <w:t xml:space="preserve"> </w:t>
      </w:r>
      <w:r>
        <w:rPr>
          <w:rFonts w:ascii="Times New Roman" w:cs="Times New Roman" w:hAnsi="Times New Roman"/>
          <w:u w:color="444444"/>
        </w:rPr>
        <w:t>of</w:t>
      </w:r>
      <w:r>
        <w:rPr>
          <w:rFonts w:ascii="Times New Roman" w:cs="Times New Roman" w:hAnsi="Times New Roman"/>
          <w:spacing w:val="-8"/>
          <w:u w:color="444444"/>
        </w:rPr>
        <w:t xml:space="preserve"> </w:t>
      </w:r>
      <w:r>
        <w:rPr>
          <w:rFonts w:ascii="Times New Roman" w:cs="Times New Roman" w:hAnsi="Times New Roman"/>
          <w:u w:color="444444"/>
        </w:rPr>
        <w:t>the</w:t>
      </w:r>
      <w:r>
        <w:rPr>
          <w:rFonts w:ascii="Times New Roman" w:cs="Times New Roman" w:hAnsi="Times New Roman"/>
          <w:spacing w:val="-9"/>
          <w:u w:color="444444"/>
        </w:rPr>
        <w:t xml:space="preserve"> </w:t>
      </w:r>
      <w:r>
        <w:rPr>
          <w:rFonts w:ascii="Times New Roman" w:cs="Times New Roman" w:hAnsi="Times New Roman"/>
          <w:u w:color="444444"/>
        </w:rPr>
        <w:t>Soi</w:t>
      </w:r>
      <w:r>
        <w:rPr>
          <w:rFonts w:ascii="Times New Roman" w:cs="Times New Roman" w:hAnsi="Times New Roman"/>
        </w:rPr>
        <w:t>l More</w:t>
      </w:r>
      <w:r>
        <w:rPr>
          <w:rFonts w:ascii="Times New Roman" w:cs="Times New Roman" w:hAnsi="Times New Roman"/>
          <w:spacing w:val="-16"/>
        </w:rPr>
        <w:t xml:space="preserve"> </w:t>
      </w:r>
      <w:r>
        <w:rPr>
          <w:rFonts w:ascii="Times New Roman" w:cs="Times New Roman" w:hAnsi="Times New Roman"/>
        </w:rPr>
        <w:t>organic</w:t>
      </w:r>
      <w:r>
        <w:rPr>
          <w:rFonts w:ascii="Times New Roman" w:cs="Times New Roman" w:hAnsi="Times New Roman"/>
          <w:spacing w:val="-16"/>
        </w:rPr>
        <w:t xml:space="preserve"> </w:t>
      </w:r>
      <w:r>
        <w:rPr>
          <w:rFonts w:ascii="Times New Roman" w:cs="Times New Roman" w:hAnsi="Times New Roman"/>
        </w:rPr>
        <w:t>content</w:t>
      </w:r>
      <w:r>
        <w:rPr>
          <w:rFonts w:ascii="Times New Roman" w:cs="Times New Roman" w:hAnsi="Times New Roman"/>
          <w:spacing w:val="-16"/>
        </w:rPr>
        <w:t xml:space="preserve"> </w:t>
      </w:r>
      <w:r>
        <w:rPr>
          <w:rFonts w:ascii="Times New Roman" w:cs="Times New Roman" w:hAnsi="Times New Roman"/>
        </w:rPr>
        <w:t>is</w:t>
      </w:r>
      <w:r>
        <w:rPr>
          <w:rFonts w:ascii="Times New Roman" w:cs="Times New Roman" w:hAnsi="Times New Roman"/>
          <w:spacing w:val="-16"/>
        </w:rPr>
        <w:t xml:space="preserve"> </w:t>
      </w:r>
      <w:r>
        <w:rPr>
          <w:rFonts w:ascii="Times New Roman" w:cs="Times New Roman" w:hAnsi="Times New Roman"/>
        </w:rPr>
        <w:t>to</w:t>
      </w:r>
      <w:r>
        <w:rPr>
          <w:rFonts w:ascii="Times New Roman" w:cs="Times New Roman" w:hAnsi="Times New Roman"/>
          <w:spacing w:val="-16"/>
        </w:rPr>
        <w:t xml:space="preserve"> </w:t>
      </w:r>
      <w:r>
        <w:rPr>
          <w:rFonts w:ascii="Times New Roman" w:cs="Times New Roman" w:hAnsi="Times New Roman"/>
        </w:rPr>
        <w:t>soil</w:t>
      </w:r>
      <w:r>
        <w:rPr>
          <w:rFonts w:ascii="Times New Roman" w:cs="Times New Roman" w:hAnsi="Times New Roman"/>
          <w:spacing w:val="-16"/>
        </w:rPr>
        <w:t xml:space="preserve"> </w:t>
      </w:r>
      <w:r>
        <w:rPr>
          <w:rFonts w:ascii="Times New Roman" w:cs="Times New Roman" w:hAnsi="Times New Roman"/>
        </w:rPr>
        <w:t>of</w:t>
      </w:r>
      <w:r>
        <w:rPr>
          <w:rFonts w:ascii="Times New Roman" w:cs="Times New Roman" w:hAnsi="Times New Roman"/>
          <w:spacing w:val="-16"/>
        </w:rPr>
        <w:t xml:space="preserve"> </w:t>
      </w:r>
      <w:r>
        <w:rPr>
          <w:rFonts w:ascii="Times New Roman" w:cs="Times New Roman" w:hAnsi="Times New Roman"/>
        </w:rPr>
        <w:t>high</w:t>
      </w:r>
      <w:r>
        <w:rPr>
          <w:rFonts w:ascii="Times New Roman" w:cs="Times New Roman" w:hAnsi="Times New Roman"/>
          <w:spacing w:val="-16"/>
        </w:rPr>
        <w:t xml:space="preserve"> </w:t>
      </w:r>
      <w:r>
        <w:rPr>
          <w:rFonts w:ascii="Times New Roman" w:cs="Times New Roman" w:hAnsi="Times New Roman"/>
        </w:rPr>
        <w:t>fertility</w:t>
      </w:r>
      <w:r>
        <w:rPr>
          <w:rFonts w:ascii="Times New Roman" w:cs="Times New Roman" w:hAnsi="Times New Roman"/>
          <w:spacing w:val="-15"/>
        </w:rPr>
        <w:t xml:space="preserve"> </w:t>
      </w:r>
      <w:r>
        <w:rPr>
          <w:rFonts w:ascii="Times New Roman" w:cs="Times New Roman" w:hAnsi="Times New Roman"/>
        </w:rPr>
        <w:t>degree</w:t>
      </w:r>
      <w:r>
        <w:rPr>
          <w:rFonts w:ascii="Times New Roman" w:cs="Times New Roman" w:hAnsi="Times New Roman"/>
          <w:spacing w:val="-16"/>
        </w:rPr>
        <w:t xml:space="preserve"> </w:t>
      </w:r>
      <w:r>
        <w:rPr>
          <w:rFonts w:ascii="Times New Roman" w:cs="Times New Roman" w:hAnsi="Times New Roman"/>
        </w:rPr>
        <w:t>and</w:t>
      </w:r>
      <w:r>
        <w:rPr>
          <w:rFonts w:ascii="Times New Roman" w:cs="Times New Roman" w:hAnsi="Times New Roman"/>
          <w:spacing w:val="-16"/>
        </w:rPr>
        <w:t xml:space="preserve"> </w:t>
      </w:r>
      <w:r>
        <w:rPr>
          <w:rFonts w:ascii="Times New Roman" w:cs="Times New Roman" w:hAnsi="Times New Roman"/>
        </w:rPr>
        <w:t>vice</w:t>
      </w:r>
      <w:r>
        <w:rPr>
          <w:rFonts w:ascii="Times New Roman" w:cs="Times New Roman" w:hAnsi="Times New Roman"/>
          <w:spacing w:val="-16"/>
        </w:rPr>
        <w:t xml:space="preserve"> </w:t>
      </w:r>
      <w:r>
        <w:rPr>
          <w:rFonts w:ascii="Times New Roman" w:cs="Times New Roman" w:hAnsi="Times New Roman"/>
        </w:rPr>
        <w:t>versa</w:t>
      </w:r>
      <w:r>
        <w:rPr>
          <w:rFonts w:ascii="Times New Roman" w:cs="Times New Roman" w:hAnsi="Times New Roman"/>
          <w:spacing w:val="-16"/>
        </w:rPr>
        <w:t xml:space="preserve"> </w:t>
      </w:r>
      <w:r>
        <w:rPr>
          <w:rFonts w:ascii="Times New Roman" w:cs="Times New Roman" w:hAnsi="Times New Roman"/>
        </w:rPr>
        <w:t>is</w:t>
      </w:r>
      <w:r>
        <w:rPr>
          <w:rFonts w:ascii="Times New Roman" w:cs="Times New Roman" w:hAnsi="Times New Roman"/>
          <w:spacing w:val="-16"/>
        </w:rPr>
        <w:t xml:space="preserve"> </w:t>
      </w:r>
      <w:r>
        <w:rPr>
          <w:rFonts w:ascii="Times New Roman" w:cs="Times New Roman" w:hAnsi="Times New Roman"/>
        </w:rPr>
        <w:t>true.</w:t>
      </w:r>
      <w:r>
        <w:rPr>
          <w:rFonts w:ascii="Times New Roman" w:cs="Times New Roman" w:hAnsi="Times New Roman"/>
          <w:spacing w:val="-16"/>
        </w:rPr>
        <w:t xml:space="preserve"> </w:t>
      </w:r>
      <w:r>
        <w:rPr>
          <w:rFonts w:ascii="Times New Roman" w:cs="Times New Roman" w:hAnsi="Times New Roman"/>
        </w:rPr>
        <w:t>This</w:t>
      </w:r>
      <w:r>
        <w:rPr>
          <w:rFonts w:ascii="Times New Roman" w:cs="Times New Roman" w:hAnsi="Times New Roman"/>
          <w:spacing w:val="-16"/>
        </w:rPr>
        <w:t xml:space="preserve"> </w:t>
      </w:r>
      <w:r>
        <w:rPr>
          <w:rFonts w:ascii="Times New Roman" w:cs="Times New Roman" w:hAnsi="Times New Roman"/>
        </w:rPr>
        <w:t>is</w:t>
      </w:r>
      <w:r>
        <w:rPr>
          <w:rFonts w:ascii="Times New Roman" w:cs="Times New Roman" w:hAnsi="Times New Roman"/>
          <w:spacing w:val="-15"/>
        </w:rPr>
        <w:t xml:space="preserve"> </w:t>
      </w:r>
      <w:r>
        <w:rPr>
          <w:rFonts w:ascii="Times New Roman" w:cs="Times New Roman" w:hAnsi="Times New Roman"/>
        </w:rPr>
        <w:t>because,</w:t>
      </w:r>
      <w:r>
        <w:rPr>
          <w:rFonts w:ascii="Times New Roman" w:cs="Times New Roman" w:hAnsi="Times New Roman"/>
          <w:spacing w:val="-16"/>
        </w:rPr>
        <w:t xml:space="preserve"> </w:t>
      </w:r>
      <w:r>
        <w:rPr>
          <w:rFonts w:ascii="Times New Roman" w:cs="Times New Roman" w:hAnsi="Times New Roman"/>
        </w:rPr>
        <w:t>a</w:t>
      </w:r>
      <w:r>
        <w:rPr>
          <w:rFonts w:ascii="Times New Roman" w:cs="Times New Roman" w:hAnsi="Times New Roman"/>
          <w:spacing w:val="-16"/>
        </w:rPr>
        <w:t xml:space="preserve"> </w:t>
      </w:r>
      <w:r>
        <w:rPr>
          <w:rFonts w:ascii="Times New Roman" w:cs="Times New Roman" w:hAnsi="Times New Roman"/>
        </w:rPr>
        <w:t>fertile soil</w:t>
      </w:r>
      <w:r>
        <w:rPr>
          <w:rFonts w:ascii="Times New Roman" w:cs="Times New Roman" w:hAnsi="Times New Roman"/>
          <w:spacing w:val="-13"/>
        </w:rPr>
        <w:t xml:space="preserve"> </w:t>
      </w:r>
      <w:r>
        <w:rPr>
          <w:rFonts w:ascii="Times New Roman" w:cs="Times New Roman" w:hAnsi="Times New Roman"/>
        </w:rPr>
        <w:t>supported</w:t>
      </w:r>
      <w:r>
        <w:rPr>
          <w:rFonts w:ascii="Times New Roman" w:cs="Times New Roman" w:hAnsi="Times New Roman"/>
          <w:spacing w:val="-12"/>
        </w:rPr>
        <w:t xml:space="preserve"> </w:t>
      </w:r>
      <w:r>
        <w:rPr>
          <w:rFonts w:ascii="Times New Roman" w:cs="Times New Roman" w:hAnsi="Times New Roman"/>
        </w:rPr>
        <w:t>greatly</w:t>
      </w:r>
      <w:r>
        <w:rPr>
          <w:rFonts w:ascii="Times New Roman" w:cs="Times New Roman" w:hAnsi="Times New Roman"/>
          <w:spacing w:val="-12"/>
        </w:rPr>
        <w:t xml:space="preserve"> </w:t>
      </w:r>
      <w:r>
        <w:rPr>
          <w:rFonts w:ascii="Times New Roman" w:cs="Times New Roman" w:hAnsi="Times New Roman"/>
        </w:rPr>
        <w:t>the</w:t>
      </w:r>
      <w:r>
        <w:rPr>
          <w:rFonts w:ascii="Times New Roman" w:cs="Times New Roman" w:hAnsi="Times New Roman"/>
          <w:spacing w:val="-12"/>
        </w:rPr>
        <w:t xml:space="preserve"> </w:t>
      </w:r>
      <w:r>
        <w:rPr>
          <w:rFonts w:ascii="Times New Roman" w:cs="Times New Roman" w:hAnsi="Times New Roman"/>
        </w:rPr>
        <w:t>growth</w:t>
      </w:r>
      <w:r>
        <w:rPr>
          <w:rFonts w:ascii="Times New Roman" w:cs="Times New Roman" w:hAnsi="Times New Roman"/>
          <w:spacing w:val="-12"/>
        </w:rPr>
        <w:t xml:space="preserve"> </w:t>
      </w:r>
      <w:r>
        <w:rPr>
          <w:rFonts w:ascii="Times New Roman" w:cs="Times New Roman" w:hAnsi="Times New Roman"/>
        </w:rPr>
        <w:t>of</w:t>
      </w:r>
      <w:r>
        <w:rPr>
          <w:rFonts w:ascii="Times New Roman" w:cs="Times New Roman" w:hAnsi="Times New Roman"/>
          <w:spacing w:val="-12"/>
        </w:rPr>
        <w:t xml:space="preserve"> </w:t>
      </w:r>
      <w:r>
        <w:rPr>
          <w:rFonts w:ascii="Times New Roman" w:cs="Times New Roman" w:hAnsi="Times New Roman"/>
        </w:rPr>
        <w:t>plants</w:t>
      </w:r>
      <w:r>
        <w:rPr>
          <w:rFonts w:ascii="Times New Roman" w:cs="Times New Roman" w:hAnsi="Times New Roman"/>
          <w:spacing w:val="-12"/>
        </w:rPr>
        <w:t xml:space="preserve"> </w:t>
      </w:r>
      <w:r>
        <w:rPr>
          <w:rFonts w:ascii="Times New Roman" w:cs="Times New Roman" w:hAnsi="Times New Roman"/>
        </w:rPr>
        <w:t>and</w:t>
      </w:r>
      <w:r>
        <w:rPr>
          <w:rFonts w:ascii="Times New Roman" w:cs="Times New Roman" w:hAnsi="Times New Roman"/>
          <w:spacing w:val="-12"/>
        </w:rPr>
        <w:t xml:space="preserve"> </w:t>
      </w:r>
      <w:r>
        <w:rPr>
          <w:rFonts w:ascii="Times New Roman" w:cs="Times New Roman" w:hAnsi="Times New Roman"/>
        </w:rPr>
        <w:t>then</w:t>
      </w:r>
      <w:r>
        <w:rPr>
          <w:rFonts w:ascii="Times New Roman" w:cs="Times New Roman" w:hAnsi="Times New Roman"/>
          <w:spacing w:val="-13"/>
        </w:rPr>
        <w:t xml:space="preserve"> </w:t>
      </w:r>
      <w:r>
        <w:rPr>
          <w:rFonts w:ascii="Times New Roman" w:cs="Times New Roman" w:hAnsi="Times New Roman"/>
        </w:rPr>
        <w:t>the</w:t>
      </w:r>
      <w:r>
        <w:rPr>
          <w:rFonts w:ascii="Times New Roman" w:cs="Times New Roman" w:hAnsi="Times New Roman"/>
          <w:spacing w:val="-12"/>
        </w:rPr>
        <w:t xml:space="preserve"> </w:t>
      </w:r>
      <w:r>
        <w:rPr>
          <w:rFonts w:ascii="Times New Roman" w:cs="Times New Roman" w:hAnsi="Times New Roman"/>
        </w:rPr>
        <w:t>plants</w:t>
      </w:r>
      <w:r>
        <w:rPr>
          <w:rFonts w:ascii="Times New Roman" w:cs="Times New Roman" w:hAnsi="Times New Roman"/>
          <w:spacing w:val="-12"/>
        </w:rPr>
        <w:t xml:space="preserve"> </w:t>
      </w:r>
      <w:r>
        <w:rPr>
          <w:rFonts w:ascii="Times New Roman" w:cs="Times New Roman" w:hAnsi="Times New Roman"/>
        </w:rPr>
        <w:t>release</w:t>
      </w:r>
      <w:r>
        <w:rPr>
          <w:rFonts w:ascii="Times New Roman" w:cs="Times New Roman" w:hAnsi="Times New Roman"/>
          <w:spacing w:val="-12"/>
        </w:rPr>
        <w:t xml:space="preserve"> </w:t>
      </w:r>
      <w:r>
        <w:rPr>
          <w:rFonts w:ascii="Times New Roman" w:cs="Times New Roman" w:hAnsi="Times New Roman"/>
        </w:rPr>
        <w:t>organic</w:t>
      </w:r>
      <w:r>
        <w:rPr>
          <w:rFonts w:ascii="Times New Roman" w:cs="Times New Roman" w:hAnsi="Times New Roman"/>
          <w:spacing w:val="-12"/>
        </w:rPr>
        <w:t xml:space="preserve"> </w:t>
      </w:r>
      <w:r>
        <w:rPr>
          <w:rFonts w:ascii="Times New Roman" w:cs="Times New Roman" w:hAnsi="Times New Roman"/>
        </w:rPr>
        <w:t>materials.</w:t>
      </w:r>
    </w:p>
    <w:p>
      <w:pPr>
        <w:pStyle w:val="style179"/>
        <w:numPr>
          <w:ilvl w:val="0"/>
          <w:numId w:val="25"/>
        </w:numPr>
        <w:spacing w:lineRule="auto" w:line="276"/>
        <w:jc w:val="both"/>
        <w:rPr>
          <w:rFonts w:ascii="Times New Roman" w:cs="Times New Roman" w:hAnsi="Times New Roman"/>
        </w:rPr>
      </w:pPr>
      <w:r>
        <w:rPr>
          <w:rFonts w:ascii="Times New Roman" w:cs="Times New Roman" w:hAnsi="Times New Roman"/>
          <w:u w:color="444444"/>
        </w:rPr>
        <w:t>Soil</w:t>
      </w:r>
      <w:r>
        <w:rPr>
          <w:rFonts w:ascii="Times New Roman" w:cs="Times New Roman" w:hAnsi="Times New Roman"/>
          <w:spacing w:val="-9"/>
          <w:u w:color="444444"/>
        </w:rPr>
        <w:t xml:space="preserve"> </w:t>
      </w:r>
      <w:r>
        <w:rPr>
          <w:rFonts w:ascii="Times New Roman" w:cs="Times New Roman" w:hAnsi="Times New Roman"/>
          <w:u w:color="444444"/>
        </w:rPr>
        <w:t>Reaction</w:t>
      </w:r>
      <w:r>
        <w:rPr>
          <w:rFonts w:ascii="Times New Roman" w:cs="Times New Roman" w:hAnsi="Times New Roman"/>
        </w:rPr>
        <w:t xml:space="preserve"> High</w:t>
      </w:r>
      <w:r>
        <w:rPr>
          <w:rFonts w:ascii="Times New Roman" w:cs="Times New Roman" w:hAnsi="Times New Roman"/>
          <w:spacing w:val="-15"/>
        </w:rPr>
        <w:t xml:space="preserve"> </w:t>
      </w:r>
      <w:r>
        <w:rPr>
          <w:rFonts w:ascii="Times New Roman" w:cs="Times New Roman" w:hAnsi="Times New Roman"/>
        </w:rPr>
        <w:t>organic</w:t>
      </w:r>
      <w:r>
        <w:rPr>
          <w:rFonts w:ascii="Times New Roman" w:cs="Times New Roman" w:hAnsi="Times New Roman"/>
          <w:spacing w:val="-15"/>
        </w:rPr>
        <w:t xml:space="preserve"> </w:t>
      </w:r>
      <w:r>
        <w:rPr>
          <w:rFonts w:ascii="Times New Roman" w:cs="Times New Roman" w:hAnsi="Times New Roman"/>
        </w:rPr>
        <w:t>matter</w:t>
      </w:r>
      <w:r>
        <w:rPr>
          <w:rFonts w:ascii="Times New Roman" w:cs="Times New Roman" w:hAnsi="Times New Roman"/>
          <w:spacing w:val="-15"/>
        </w:rPr>
        <w:t xml:space="preserve"> </w:t>
      </w:r>
      <w:r>
        <w:rPr>
          <w:rFonts w:ascii="Times New Roman" w:cs="Times New Roman" w:hAnsi="Times New Roman"/>
        </w:rPr>
        <w:t>content</w:t>
      </w:r>
      <w:r>
        <w:rPr>
          <w:rFonts w:ascii="Times New Roman" w:cs="Times New Roman" w:hAnsi="Times New Roman"/>
          <w:spacing w:val="-15"/>
        </w:rPr>
        <w:t xml:space="preserve"> </w:t>
      </w:r>
      <w:r>
        <w:rPr>
          <w:rFonts w:ascii="Times New Roman" w:cs="Times New Roman" w:hAnsi="Times New Roman"/>
        </w:rPr>
        <w:t>is</w:t>
      </w:r>
      <w:r>
        <w:rPr>
          <w:rFonts w:ascii="Times New Roman" w:cs="Times New Roman" w:hAnsi="Times New Roman"/>
          <w:spacing w:val="-15"/>
        </w:rPr>
        <w:t xml:space="preserve"> </w:t>
      </w:r>
      <w:r>
        <w:rPr>
          <w:rFonts w:ascii="Times New Roman" w:cs="Times New Roman" w:hAnsi="Times New Roman"/>
        </w:rPr>
        <w:t>to</w:t>
      </w:r>
      <w:r>
        <w:rPr>
          <w:rFonts w:ascii="Times New Roman" w:cs="Times New Roman" w:hAnsi="Times New Roman"/>
          <w:spacing w:val="-15"/>
        </w:rPr>
        <w:t xml:space="preserve"> </w:t>
      </w:r>
      <w:r>
        <w:rPr>
          <w:rFonts w:ascii="Times New Roman" w:cs="Times New Roman" w:hAnsi="Times New Roman"/>
        </w:rPr>
        <w:t>soils</w:t>
      </w:r>
      <w:r>
        <w:rPr>
          <w:rFonts w:ascii="Times New Roman" w:cs="Times New Roman" w:hAnsi="Times New Roman"/>
          <w:spacing w:val="-15"/>
        </w:rPr>
        <w:t xml:space="preserve"> </w:t>
      </w:r>
      <w:r>
        <w:rPr>
          <w:rFonts w:ascii="Times New Roman" w:cs="Times New Roman" w:hAnsi="Times New Roman"/>
        </w:rPr>
        <w:t>with</w:t>
      </w:r>
      <w:r>
        <w:rPr>
          <w:rFonts w:ascii="Times New Roman" w:cs="Times New Roman" w:hAnsi="Times New Roman"/>
          <w:spacing w:val="-15"/>
        </w:rPr>
        <w:t xml:space="preserve"> </w:t>
      </w:r>
      <w:r>
        <w:rPr>
          <w:rFonts w:ascii="Times New Roman" w:cs="Times New Roman" w:hAnsi="Times New Roman"/>
        </w:rPr>
        <w:t>PH</w:t>
      </w:r>
      <w:r>
        <w:rPr>
          <w:rFonts w:ascii="Times New Roman" w:cs="Times New Roman" w:hAnsi="Times New Roman"/>
          <w:spacing w:val="-14"/>
        </w:rPr>
        <w:t xml:space="preserve"> </w:t>
      </w:r>
      <w:r>
        <w:rPr>
          <w:rFonts w:ascii="Times New Roman" w:cs="Times New Roman" w:hAnsi="Times New Roman"/>
        </w:rPr>
        <w:t>ranging</w:t>
      </w:r>
      <w:r>
        <w:rPr>
          <w:rFonts w:ascii="Times New Roman" w:cs="Times New Roman" w:hAnsi="Times New Roman"/>
          <w:spacing w:val="-15"/>
        </w:rPr>
        <w:t xml:space="preserve"> </w:t>
      </w:r>
      <w:r>
        <w:rPr>
          <w:rFonts w:ascii="Times New Roman" w:cs="Times New Roman" w:hAnsi="Times New Roman"/>
        </w:rPr>
        <w:t>from</w:t>
      </w:r>
      <w:r>
        <w:rPr>
          <w:rFonts w:ascii="Times New Roman" w:cs="Times New Roman" w:hAnsi="Times New Roman"/>
          <w:spacing w:val="-15"/>
        </w:rPr>
        <w:t xml:space="preserve"> </w:t>
      </w:r>
      <w:r>
        <w:rPr>
          <w:rFonts w:ascii="Times New Roman" w:cs="Times New Roman" w:hAnsi="Times New Roman"/>
        </w:rPr>
        <w:t>slightly</w:t>
      </w:r>
      <w:r>
        <w:rPr>
          <w:rFonts w:ascii="Times New Roman" w:cs="Times New Roman" w:hAnsi="Times New Roman"/>
          <w:spacing w:val="-15"/>
        </w:rPr>
        <w:t xml:space="preserve"> </w:t>
      </w:r>
      <w:r>
        <w:rPr>
          <w:rFonts w:ascii="Times New Roman" w:cs="Times New Roman" w:hAnsi="Times New Roman"/>
        </w:rPr>
        <w:t>alkaline</w:t>
      </w:r>
      <w:r>
        <w:rPr>
          <w:rFonts w:ascii="Times New Roman" w:cs="Times New Roman" w:hAnsi="Times New Roman"/>
          <w:spacing w:val="-15"/>
        </w:rPr>
        <w:t xml:space="preserve"> </w:t>
      </w:r>
      <w:r>
        <w:rPr>
          <w:rFonts w:ascii="Times New Roman" w:cs="Times New Roman" w:hAnsi="Times New Roman"/>
        </w:rPr>
        <w:t>to</w:t>
      </w:r>
      <w:r>
        <w:rPr>
          <w:rFonts w:ascii="Times New Roman" w:cs="Times New Roman" w:hAnsi="Times New Roman"/>
          <w:spacing w:val="-15"/>
        </w:rPr>
        <w:t xml:space="preserve"> </w:t>
      </w:r>
      <w:r>
        <w:rPr>
          <w:rFonts w:ascii="Times New Roman" w:cs="Times New Roman" w:hAnsi="Times New Roman"/>
        </w:rPr>
        <w:t>slightly</w:t>
      </w:r>
      <w:r>
        <w:rPr>
          <w:rFonts w:ascii="Times New Roman" w:cs="Times New Roman" w:hAnsi="Times New Roman"/>
          <w:spacing w:val="-15"/>
        </w:rPr>
        <w:t xml:space="preserve"> </w:t>
      </w:r>
      <w:r>
        <w:rPr>
          <w:rFonts w:ascii="Times New Roman" w:cs="Times New Roman" w:hAnsi="Times New Roman"/>
        </w:rPr>
        <w:t>acidic</w:t>
      </w:r>
      <w:r>
        <w:rPr>
          <w:rFonts w:ascii="Times New Roman" w:cs="Times New Roman" w:hAnsi="Times New Roman"/>
          <w:spacing w:val="-15"/>
        </w:rPr>
        <w:t xml:space="preserve"> </w:t>
      </w:r>
      <w:r>
        <w:rPr>
          <w:rFonts w:ascii="Times New Roman" w:cs="Times New Roman" w:hAnsi="Times New Roman"/>
        </w:rPr>
        <w:t>due</w:t>
      </w:r>
      <w:r>
        <w:rPr>
          <w:rFonts w:ascii="Times New Roman" w:cs="Times New Roman" w:hAnsi="Times New Roman"/>
          <w:spacing w:val="-14"/>
        </w:rPr>
        <w:t xml:space="preserve"> </w:t>
      </w:r>
      <w:r>
        <w:rPr>
          <w:rFonts w:ascii="Times New Roman" w:cs="Times New Roman" w:hAnsi="Times New Roman"/>
        </w:rPr>
        <w:t>to the</w:t>
      </w:r>
      <w:r>
        <w:rPr>
          <w:rFonts w:ascii="Times New Roman" w:cs="Times New Roman" w:hAnsi="Times New Roman"/>
          <w:spacing w:val="-13"/>
        </w:rPr>
        <w:t xml:space="preserve"> </w:t>
      </w:r>
      <w:r>
        <w:rPr>
          <w:rFonts w:ascii="Times New Roman" w:cs="Times New Roman" w:hAnsi="Times New Roman"/>
        </w:rPr>
        <w:t>fact</w:t>
      </w:r>
      <w:r>
        <w:rPr>
          <w:rFonts w:ascii="Times New Roman" w:cs="Times New Roman" w:hAnsi="Times New Roman"/>
          <w:spacing w:val="-12"/>
        </w:rPr>
        <w:t xml:space="preserve"> </w:t>
      </w:r>
      <w:r>
        <w:rPr>
          <w:rFonts w:ascii="Times New Roman" w:cs="Times New Roman" w:hAnsi="Times New Roman"/>
        </w:rPr>
        <w:t>that,</w:t>
      </w:r>
      <w:r>
        <w:rPr>
          <w:rFonts w:ascii="Times New Roman" w:cs="Times New Roman" w:hAnsi="Times New Roman"/>
          <w:spacing w:val="-12"/>
        </w:rPr>
        <w:t xml:space="preserve"> </w:t>
      </w:r>
      <w:r>
        <w:rPr>
          <w:rFonts w:ascii="Times New Roman" w:cs="Times New Roman" w:hAnsi="Times New Roman"/>
        </w:rPr>
        <w:t>such</w:t>
      </w:r>
      <w:r>
        <w:rPr>
          <w:rFonts w:ascii="Times New Roman" w:cs="Times New Roman" w:hAnsi="Times New Roman"/>
          <w:spacing w:val="-12"/>
        </w:rPr>
        <w:t xml:space="preserve"> </w:t>
      </w:r>
      <w:r>
        <w:rPr>
          <w:rFonts w:ascii="Times New Roman" w:cs="Times New Roman" w:hAnsi="Times New Roman"/>
        </w:rPr>
        <w:t>the</w:t>
      </w:r>
      <w:r>
        <w:rPr>
          <w:rFonts w:ascii="Times New Roman" w:cs="Times New Roman" w:hAnsi="Times New Roman"/>
          <w:spacing w:val="-12"/>
        </w:rPr>
        <w:t xml:space="preserve"> </w:t>
      </w:r>
      <w:r>
        <w:rPr>
          <w:rFonts w:ascii="Times New Roman" w:cs="Times New Roman" w:hAnsi="Times New Roman"/>
        </w:rPr>
        <w:t>soil</w:t>
      </w:r>
      <w:r>
        <w:rPr>
          <w:rFonts w:ascii="Times New Roman" w:cs="Times New Roman" w:hAnsi="Times New Roman"/>
          <w:spacing w:val="-12"/>
        </w:rPr>
        <w:t xml:space="preserve"> </w:t>
      </w:r>
      <w:r>
        <w:rPr>
          <w:rFonts w:ascii="Times New Roman" w:cs="Times New Roman" w:hAnsi="Times New Roman"/>
        </w:rPr>
        <w:t>PH</w:t>
      </w:r>
      <w:r>
        <w:rPr>
          <w:rFonts w:ascii="Times New Roman" w:cs="Times New Roman" w:hAnsi="Times New Roman"/>
          <w:spacing w:val="-13"/>
        </w:rPr>
        <w:t xml:space="preserve"> </w:t>
      </w:r>
      <w:r>
        <w:rPr>
          <w:rFonts w:ascii="Times New Roman" w:cs="Times New Roman" w:hAnsi="Times New Roman"/>
        </w:rPr>
        <w:t>range</w:t>
      </w:r>
      <w:r>
        <w:rPr>
          <w:rFonts w:ascii="Times New Roman" w:cs="Times New Roman" w:hAnsi="Times New Roman"/>
          <w:spacing w:val="-12"/>
        </w:rPr>
        <w:t xml:space="preserve"> </w:t>
      </w:r>
      <w:r>
        <w:rPr>
          <w:rFonts w:ascii="Times New Roman" w:cs="Times New Roman" w:hAnsi="Times New Roman"/>
        </w:rPr>
        <w:t>supports</w:t>
      </w:r>
      <w:r>
        <w:rPr>
          <w:rFonts w:ascii="Times New Roman" w:cs="Times New Roman" w:hAnsi="Times New Roman"/>
          <w:spacing w:val="-12"/>
        </w:rPr>
        <w:t xml:space="preserve"> </w:t>
      </w:r>
      <w:r>
        <w:rPr>
          <w:rFonts w:ascii="Times New Roman" w:cs="Times New Roman" w:hAnsi="Times New Roman"/>
        </w:rPr>
        <w:t>greatly</w:t>
      </w:r>
      <w:r>
        <w:rPr>
          <w:rFonts w:ascii="Times New Roman" w:cs="Times New Roman" w:hAnsi="Times New Roman"/>
          <w:spacing w:val="-12"/>
        </w:rPr>
        <w:t xml:space="preserve"> </w:t>
      </w:r>
      <w:r>
        <w:rPr>
          <w:rFonts w:ascii="Times New Roman" w:cs="Times New Roman" w:hAnsi="Times New Roman"/>
        </w:rPr>
        <w:t>the</w:t>
      </w:r>
      <w:r>
        <w:rPr>
          <w:rFonts w:ascii="Times New Roman" w:cs="Times New Roman" w:hAnsi="Times New Roman"/>
          <w:spacing w:val="-12"/>
        </w:rPr>
        <w:t xml:space="preserve"> </w:t>
      </w:r>
      <w:r>
        <w:rPr>
          <w:rFonts w:ascii="Times New Roman" w:cs="Times New Roman" w:hAnsi="Times New Roman"/>
        </w:rPr>
        <w:t>microbial</w:t>
      </w:r>
      <w:r>
        <w:rPr>
          <w:rFonts w:ascii="Times New Roman" w:cs="Times New Roman" w:hAnsi="Times New Roman"/>
          <w:spacing w:val="-12"/>
        </w:rPr>
        <w:t xml:space="preserve"> </w:t>
      </w:r>
      <w:r>
        <w:rPr>
          <w:rFonts w:ascii="Times New Roman" w:cs="Times New Roman" w:hAnsi="Times New Roman"/>
        </w:rPr>
        <w:t>activities</w:t>
      </w:r>
      <w:r>
        <w:rPr>
          <w:rFonts w:ascii="Times New Roman" w:cs="Times New Roman" w:hAnsi="Times New Roman"/>
          <w:spacing w:val="-13"/>
        </w:rPr>
        <w:t xml:space="preserve"> </w:t>
      </w:r>
      <w:r>
        <w:rPr>
          <w:rFonts w:ascii="Times New Roman" w:cs="Times New Roman" w:hAnsi="Times New Roman"/>
        </w:rPr>
        <w:t>in</w:t>
      </w:r>
      <w:r>
        <w:rPr>
          <w:rFonts w:ascii="Times New Roman" w:cs="Times New Roman" w:hAnsi="Times New Roman"/>
          <w:spacing w:val="-12"/>
        </w:rPr>
        <w:t xml:space="preserve"> </w:t>
      </w:r>
      <w:r>
        <w:rPr>
          <w:rFonts w:ascii="Times New Roman" w:cs="Times New Roman" w:hAnsi="Times New Roman"/>
        </w:rPr>
        <w:t>the</w:t>
      </w:r>
      <w:r>
        <w:rPr>
          <w:rFonts w:ascii="Times New Roman" w:cs="Times New Roman" w:hAnsi="Times New Roman"/>
          <w:spacing w:val="-12"/>
        </w:rPr>
        <w:t xml:space="preserve"> </w:t>
      </w:r>
      <w:r>
        <w:rPr>
          <w:rFonts w:ascii="Times New Roman" w:cs="Times New Roman" w:hAnsi="Times New Roman"/>
        </w:rPr>
        <w:t>soil.</w:t>
      </w:r>
    </w:p>
    <w:p>
      <w:pPr>
        <w:pStyle w:val="style179"/>
        <w:numPr>
          <w:ilvl w:val="0"/>
          <w:numId w:val="25"/>
        </w:numPr>
        <w:spacing w:lineRule="auto" w:line="276"/>
        <w:jc w:val="both"/>
        <w:rPr>
          <w:rFonts w:ascii="Times New Roman" w:cs="Times New Roman" w:hAnsi="Times New Roman"/>
        </w:rPr>
      </w:pPr>
      <w:r>
        <w:rPr>
          <w:rFonts w:ascii="Times New Roman" w:cs="Times New Roman" w:hAnsi="Times New Roman"/>
          <w:u w:color="444444"/>
        </w:rPr>
        <w:t>Ecological</w:t>
      </w:r>
      <w:r>
        <w:rPr>
          <w:rFonts w:ascii="Times New Roman" w:cs="Times New Roman" w:hAnsi="Times New Roman"/>
          <w:spacing w:val="-8"/>
          <w:u w:color="444444"/>
        </w:rPr>
        <w:t xml:space="preserve"> </w:t>
      </w:r>
      <w:r>
        <w:rPr>
          <w:rFonts w:ascii="Times New Roman" w:cs="Times New Roman" w:hAnsi="Times New Roman"/>
          <w:u w:color="444444"/>
        </w:rPr>
        <w:t>System</w:t>
      </w:r>
      <w:r>
        <w:rPr>
          <w:rFonts w:ascii="Times New Roman" w:cs="Times New Roman" w:hAnsi="Times New Roman"/>
        </w:rPr>
        <w:t xml:space="preserve"> </w:t>
      </w:r>
    </w:p>
    <w:p>
      <w:pPr>
        <w:pStyle w:val="style0"/>
        <w:spacing w:lineRule="auto" w:line="276"/>
        <w:jc w:val="both"/>
        <w:rPr>
          <w:rFonts w:ascii="Times New Roman" w:cs="Times New Roman" w:hAnsi="Times New Roman"/>
        </w:rPr>
      </w:pPr>
    </w:p>
    <w:p>
      <w:pPr>
        <w:pStyle w:val="style0"/>
        <w:spacing w:lineRule="auto" w:line="276"/>
        <w:jc w:val="both"/>
        <w:rPr>
          <w:rFonts w:ascii="Times New Roman" w:cs="Times New Roman" w:hAnsi="Times New Roman"/>
        </w:rPr>
      </w:pPr>
    </w:p>
    <w:p>
      <w:pPr>
        <w:pStyle w:val="style0"/>
        <w:spacing w:lineRule="auto" w:line="276"/>
        <w:jc w:val="both"/>
        <w:rPr>
          <w:rFonts w:ascii="Times New Roman" w:cs="Times New Roman" w:hAnsi="Times New Roman"/>
          <w:b/>
        </w:rPr>
      </w:pPr>
      <w:r>
        <w:rPr>
          <w:rFonts w:ascii="Times New Roman" w:cs="Times New Roman" w:hAnsi="Times New Roman"/>
          <w:b/>
          <w:u w:color="444444"/>
        </w:rPr>
        <w:t>Importance of organic matter in soil</w:t>
      </w:r>
    </w:p>
    <w:p>
      <w:pPr>
        <w:pStyle w:val="style179"/>
        <w:numPr>
          <w:ilvl w:val="0"/>
          <w:numId w:val="26"/>
        </w:numPr>
        <w:spacing w:lineRule="auto" w:line="276"/>
        <w:jc w:val="both"/>
        <w:rPr>
          <w:rFonts w:ascii="Times New Roman" w:cs="Times New Roman" w:hAnsi="Times New Roman"/>
        </w:rPr>
      </w:pPr>
      <w:r>
        <w:rPr>
          <w:rFonts w:ascii="Times New Roman" w:cs="Times New Roman" w:hAnsi="Times New Roman"/>
        </w:rPr>
        <w:t>Organic</w:t>
      </w:r>
      <w:r>
        <w:rPr>
          <w:rFonts w:ascii="Times New Roman" w:cs="Times New Roman" w:hAnsi="Times New Roman"/>
          <w:spacing w:val="-18"/>
        </w:rPr>
        <w:t xml:space="preserve"> </w:t>
      </w:r>
      <w:r>
        <w:rPr>
          <w:rFonts w:ascii="Times New Roman" w:cs="Times New Roman" w:hAnsi="Times New Roman"/>
        </w:rPr>
        <w:t>matter</w:t>
      </w:r>
      <w:r>
        <w:rPr>
          <w:rFonts w:ascii="Times New Roman" w:cs="Times New Roman" w:hAnsi="Times New Roman"/>
          <w:spacing w:val="-17"/>
        </w:rPr>
        <w:t xml:space="preserve"> </w:t>
      </w:r>
      <w:r>
        <w:rPr>
          <w:rFonts w:ascii="Times New Roman" w:cs="Times New Roman" w:hAnsi="Times New Roman"/>
        </w:rPr>
        <w:t>influence</w:t>
      </w:r>
      <w:r>
        <w:rPr>
          <w:rFonts w:ascii="Times New Roman" w:cs="Times New Roman" w:hAnsi="Times New Roman"/>
          <w:spacing w:val="-17"/>
        </w:rPr>
        <w:t xml:space="preserve"> </w:t>
      </w:r>
      <w:r>
        <w:rPr>
          <w:rFonts w:ascii="Times New Roman" w:cs="Times New Roman" w:hAnsi="Times New Roman"/>
        </w:rPr>
        <w:t>moisture</w:t>
      </w:r>
      <w:r>
        <w:rPr>
          <w:rFonts w:ascii="Times New Roman" w:cs="Times New Roman" w:hAnsi="Times New Roman"/>
          <w:spacing w:val="-17"/>
        </w:rPr>
        <w:t xml:space="preserve"> </w:t>
      </w:r>
      <w:r>
        <w:rPr>
          <w:rFonts w:ascii="Times New Roman" w:cs="Times New Roman" w:hAnsi="Times New Roman"/>
        </w:rPr>
        <w:t>in</w:t>
      </w:r>
      <w:r>
        <w:rPr>
          <w:rFonts w:ascii="Times New Roman" w:cs="Times New Roman" w:hAnsi="Times New Roman"/>
          <w:spacing w:val="-17"/>
        </w:rPr>
        <w:t xml:space="preserve"> </w:t>
      </w:r>
      <w:r>
        <w:rPr>
          <w:rFonts w:ascii="Times New Roman" w:cs="Times New Roman" w:hAnsi="Times New Roman"/>
        </w:rPr>
        <w:t>the</w:t>
      </w:r>
      <w:r>
        <w:rPr>
          <w:rFonts w:ascii="Times New Roman" w:cs="Times New Roman" w:hAnsi="Times New Roman"/>
          <w:spacing w:val="-18"/>
        </w:rPr>
        <w:t xml:space="preserve"> </w:t>
      </w:r>
      <w:r>
        <w:rPr>
          <w:rFonts w:ascii="Times New Roman" w:cs="Times New Roman" w:hAnsi="Times New Roman"/>
        </w:rPr>
        <w:t>soil.</w:t>
      </w:r>
      <w:r>
        <w:rPr>
          <w:rFonts w:ascii="Times New Roman" w:cs="Times New Roman" w:hAnsi="Times New Roman"/>
          <w:spacing w:val="-17"/>
        </w:rPr>
        <w:t xml:space="preserve"> </w:t>
      </w:r>
      <w:r>
        <w:rPr>
          <w:rFonts w:ascii="Times New Roman" w:cs="Times New Roman" w:hAnsi="Times New Roman"/>
        </w:rPr>
        <w:t>that is</w:t>
      </w:r>
      <w:r>
        <w:rPr>
          <w:rFonts w:ascii="Times New Roman" w:cs="Times New Roman" w:hAnsi="Times New Roman"/>
          <w:spacing w:val="-17"/>
        </w:rPr>
        <w:t xml:space="preserve"> </w:t>
      </w:r>
      <w:r>
        <w:rPr>
          <w:rFonts w:ascii="Times New Roman" w:cs="Times New Roman" w:hAnsi="Times New Roman"/>
        </w:rPr>
        <w:t>retain</w:t>
      </w:r>
      <w:r>
        <w:rPr>
          <w:rFonts w:ascii="Times New Roman" w:cs="Times New Roman" w:hAnsi="Times New Roman"/>
          <w:spacing w:val="-17"/>
        </w:rPr>
        <w:t xml:space="preserve"> </w:t>
      </w:r>
      <w:r>
        <w:rPr>
          <w:rFonts w:ascii="Times New Roman" w:cs="Times New Roman" w:hAnsi="Times New Roman"/>
        </w:rPr>
        <w:t>moisture</w:t>
      </w:r>
      <w:r>
        <w:rPr>
          <w:rFonts w:ascii="Times New Roman" w:cs="Times New Roman" w:hAnsi="Times New Roman"/>
          <w:spacing w:val="-17"/>
        </w:rPr>
        <w:t xml:space="preserve"> </w:t>
      </w:r>
      <w:r>
        <w:rPr>
          <w:rFonts w:ascii="Times New Roman" w:cs="Times New Roman" w:hAnsi="Times New Roman"/>
        </w:rPr>
        <w:t>in</w:t>
      </w:r>
      <w:r>
        <w:rPr>
          <w:rFonts w:ascii="Times New Roman" w:cs="Times New Roman" w:hAnsi="Times New Roman"/>
          <w:spacing w:val="-18"/>
        </w:rPr>
        <w:t xml:space="preserve"> </w:t>
      </w:r>
      <w:r>
        <w:rPr>
          <w:rFonts w:ascii="Times New Roman" w:cs="Times New Roman" w:hAnsi="Times New Roman"/>
        </w:rPr>
        <w:t>the</w:t>
      </w:r>
      <w:r>
        <w:rPr>
          <w:rFonts w:ascii="Times New Roman" w:cs="Times New Roman" w:hAnsi="Times New Roman"/>
          <w:spacing w:val="-17"/>
        </w:rPr>
        <w:t xml:space="preserve"> </w:t>
      </w:r>
      <w:r>
        <w:rPr>
          <w:rFonts w:ascii="Times New Roman" w:cs="Times New Roman" w:hAnsi="Times New Roman"/>
        </w:rPr>
        <w:t>soil</w:t>
      </w:r>
      <w:r>
        <w:rPr>
          <w:rFonts w:ascii="Times New Roman" w:cs="Times New Roman" w:hAnsi="Times New Roman"/>
          <w:spacing w:val="-17"/>
        </w:rPr>
        <w:t xml:space="preserve"> </w:t>
      </w:r>
      <w:r>
        <w:rPr>
          <w:rFonts w:ascii="Times New Roman" w:cs="Times New Roman" w:hAnsi="Times New Roman"/>
        </w:rPr>
        <w:t>body.</w:t>
      </w:r>
      <w:r>
        <w:rPr>
          <w:rFonts w:ascii="Times New Roman" w:cs="Times New Roman" w:hAnsi="Times New Roman"/>
          <w:spacing w:val="-17"/>
        </w:rPr>
        <w:t xml:space="preserve"> </w:t>
      </w:r>
      <w:r>
        <w:rPr>
          <w:rFonts w:ascii="Times New Roman" w:cs="Times New Roman" w:hAnsi="Times New Roman"/>
        </w:rPr>
        <w:t>This</w:t>
      </w:r>
      <w:r>
        <w:rPr>
          <w:rFonts w:ascii="Times New Roman" w:cs="Times New Roman" w:hAnsi="Times New Roman"/>
          <w:spacing w:val="-17"/>
        </w:rPr>
        <w:t xml:space="preserve"> </w:t>
      </w:r>
      <w:r>
        <w:rPr>
          <w:rFonts w:ascii="Times New Roman" w:cs="Times New Roman" w:hAnsi="Times New Roman"/>
        </w:rPr>
        <w:t>is</w:t>
      </w:r>
      <w:r>
        <w:rPr>
          <w:rFonts w:ascii="Times New Roman" w:cs="Times New Roman" w:hAnsi="Times New Roman"/>
          <w:spacing w:val="-17"/>
        </w:rPr>
        <w:t xml:space="preserve"> </w:t>
      </w:r>
      <w:r>
        <w:rPr>
          <w:rFonts w:ascii="Times New Roman" w:cs="Times New Roman" w:hAnsi="Times New Roman"/>
        </w:rPr>
        <w:t>by reducing</w:t>
      </w:r>
      <w:r>
        <w:rPr>
          <w:rFonts w:ascii="Times New Roman" w:cs="Times New Roman" w:hAnsi="Times New Roman"/>
          <w:spacing w:val="-21"/>
        </w:rPr>
        <w:t xml:space="preserve"> </w:t>
      </w:r>
      <w:r>
        <w:rPr>
          <w:rFonts w:ascii="Times New Roman" w:cs="Times New Roman" w:hAnsi="Times New Roman"/>
        </w:rPr>
        <w:t>evaporation</w:t>
      </w:r>
      <w:r>
        <w:rPr>
          <w:rFonts w:ascii="Times New Roman" w:cs="Times New Roman" w:hAnsi="Times New Roman"/>
          <w:spacing w:val="-20"/>
        </w:rPr>
        <w:t xml:space="preserve"> </w:t>
      </w:r>
      <w:r>
        <w:rPr>
          <w:rFonts w:ascii="Times New Roman" w:cs="Times New Roman" w:hAnsi="Times New Roman"/>
        </w:rPr>
        <w:t>and</w:t>
      </w:r>
      <w:r>
        <w:rPr>
          <w:rFonts w:ascii="Times New Roman" w:cs="Times New Roman" w:hAnsi="Times New Roman"/>
          <w:spacing w:val="-20"/>
        </w:rPr>
        <w:t xml:space="preserve"> </w:t>
      </w:r>
      <w:r>
        <w:rPr>
          <w:rFonts w:ascii="Times New Roman" w:cs="Times New Roman" w:hAnsi="Times New Roman"/>
        </w:rPr>
        <w:t>by</w:t>
      </w:r>
      <w:r>
        <w:rPr>
          <w:rFonts w:ascii="Times New Roman" w:cs="Times New Roman" w:hAnsi="Times New Roman"/>
          <w:spacing w:val="-20"/>
        </w:rPr>
        <w:t xml:space="preserve"> </w:t>
      </w:r>
      <w:r>
        <w:rPr>
          <w:rFonts w:ascii="Times New Roman" w:cs="Times New Roman" w:hAnsi="Times New Roman"/>
        </w:rPr>
        <w:t>limiting</w:t>
      </w:r>
      <w:r>
        <w:rPr>
          <w:rFonts w:ascii="Times New Roman" w:cs="Times New Roman" w:hAnsi="Times New Roman"/>
          <w:spacing w:val="-20"/>
        </w:rPr>
        <w:t xml:space="preserve"> </w:t>
      </w:r>
      <w:r>
        <w:rPr>
          <w:rFonts w:ascii="Times New Roman" w:cs="Times New Roman" w:hAnsi="Times New Roman"/>
        </w:rPr>
        <w:t>the</w:t>
      </w:r>
      <w:r>
        <w:rPr>
          <w:rFonts w:ascii="Times New Roman" w:cs="Times New Roman" w:hAnsi="Times New Roman"/>
          <w:spacing w:val="-20"/>
        </w:rPr>
        <w:t xml:space="preserve"> </w:t>
      </w:r>
      <w:r>
        <w:rPr>
          <w:rFonts w:ascii="Times New Roman" w:cs="Times New Roman" w:hAnsi="Times New Roman"/>
        </w:rPr>
        <w:t>rates</w:t>
      </w:r>
      <w:r>
        <w:rPr>
          <w:rFonts w:ascii="Times New Roman" w:cs="Times New Roman" w:hAnsi="Times New Roman"/>
          <w:spacing w:val="-20"/>
        </w:rPr>
        <w:t xml:space="preserve"> </w:t>
      </w:r>
      <w:r>
        <w:rPr>
          <w:rFonts w:ascii="Times New Roman" w:cs="Times New Roman" w:hAnsi="Times New Roman"/>
        </w:rPr>
        <w:t>of</w:t>
      </w:r>
      <w:r>
        <w:rPr>
          <w:rFonts w:ascii="Times New Roman" w:cs="Times New Roman" w:hAnsi="Times New Roman"/>
          <w:spacing w:val="-21"/>
        </w:rPr>
        <w:t xml:space="preserve"> </w:t>
      </w:r>
      <w:r>
        <w:rPr>
          <w:rFonts w:ascii="Times New Roman" w:cs="Times New Roman" w:hAnsi="Times New Roman"/>
        </w:rPr>
        <w:t>water</w:t>
      </w:r>
      <w:r>
        <w:rPr>
          <w:rFonts w:ascii="Times New Roman" w:cs="Times New Roman" w:hAnsi="Times New Roman"/>
          <w:spacing w:val="-20"/>
        </w:rPr>
        <w:t xml:space="preserve"> </w:t>
      </w:r>
      <w:r>
        <w:rPr>
          <w:rFonts w:ascii="Times New Roman" w:cs="Times New Roman" w:hAnsi="Times New Roman"/>
        </w:rPr>
        <w:t>percolation</w:t>
      </w:r>
      <w:r>
        <w:rPr>
          <w:rFonts w:ascii="Times New Roman" w:cs="Times New Roman" w:hAnsi="Times New Roman"/>
          <w:spacing w:val="-20"/>
        </w:rPr>
        <w:t xml:space="preserve"> </w:t>
      </w:r>
      <w:r>
        <w:rPr>
          <w:rFonts w:ascii="Times New Roman" w:cs="Times New Roman" w:hAnsi="Times New Roman"/>
        </w:rPr>
        <w:t>for example</w:t>
      </w:r>
      <w:r>
        <w:rPr>
          <w:rFonts w:ascii="Times New Roman" w:cs="Times New Roman" w:hAnsi="Times New Roman"/>
        </w:rPr>
        <w:t>.</w:t>
      </w:r>
      <w:r>
        <w:rPr>
          <w:rFonts w:ascii="Times New Roman" w:cs="Times New Roman" w:hAnsi="Times New Roman"/>
          <w:spacing w:val="-20"/>
        </w:rPr>
        <w:t xml:space="preserve"> </w:t>
      </w:r>
      <w:r>
        <w:rPr>
          <w:rFonts w:ascii="Times New Roman" w:cs="Times New Roman" w:hAnsi="Times New Roman"/>
        </w:rPr>
        <w:t>mulch</w:t>
      </w:r>
      <w:r>
        <w:rPr>
          <w:rFonts w:ascii="Times New Roman" w:cs="Times New Roman" w:hAnsi="Times New Roman"/>
          <w:spacing w:val="-20"/>
        </w:rPr>
        <w:t xml:space="preserve"> </w:t>
      </w:r>
      <w:r>
        <w:rPr>
          <w:rFonts w:ascii="Times New Roman" w:cs="Times New Roman" w:hAnsi="Times New Roman"/>
        </w:rPr>
        <w:t>mostly</w:t>
      </w:r>
      <w:r>
        <w:rPr>
          <w:rFonts w:ascii="Times New Roman" w:cs="Times New Roman" w:hAnsi="Times New Roman"/>
          <w:spacing w:val="-20"/>
        </w:rPr>
        <w:t xml:space="preserve"> </w:t>
      </w:r>
      <w:r>
        <w:rPr>
          <w:rFonts w:ascii="Times New Roman" w:cs="Times New Roman" w:hAnsi="Times New Roman"/>
        </w:rPr>
        <w:t>reduces the rate of</w:t>
      </w:r>
      <w:r>
        <w:rPr>
          <w:rFonts w:ascii="Times New Roman" w:cs="Times New Roman" w:hAnsi="Times New Roman"/>
          <w:spacing w:val="-26"/>
        </w:rPr>
        <w:t xml:space="preserve"> </w:t>
      </w:r>
      <w:r>
        <w:rPr>
          <w:rFonts w:ascii="Times New Roman" w:cs="Times New Roman" w:hAnsi="Times New Roman"/>
        </w:rPr>
        <w:t>evaporation.</w:t>
      </w:r>
    </w:p>
    <w:p>
      <w:pPr>
        <w:pStyle w:val="style179"/>
        <w:numPr>
          <w:ilvl w:val="0"/>
          <w:numId w:val="26"/>
        </w:numPr>
        <w:spacing w:lineRule="auto" w:line="276"/>
        <w:jc w:val="both"/>
        <w:rPr>
          <w:rFonts w:ascii="Times New Roman" w:cs="Times New Roman" w:hAnsi="Times New Roman"/>
        </w:rPr>
      </w:pPr>
      <w:r>
        <w:rPr>
          <w:rFonts w:ascii="Times New Roman" w:cs="Times New Roman" w:hAnsi="Times New Roman"/>
        </w:rPr>
        <w:t xml:space="preserve">Organic matters help the process of soil aggregation to bind soil particles together. </w:t>
      </w:r>
      <w:r>
        <w:rPr>
          <w:rFonts w:ascii="Times New Roman" w:cs="Times New Roman" w:hAnsi="Times New Roman"/>
        </w:rPr>
        <w:t>The remains of</w:t>
      </w:r>
      <w:r>
        <w:rPr>
          <w:rFonts w:ascii="Times New Roman" w:cs="Times New Roman" w:hAnsi="Times New Roman"/>
          <w:spacing w:val="-12"/>
        </w:rPr>
        <w:t xml:space="preserve"> </w:t>
      </w:r>
      <w:r>
        <w:rPr>
          <w:rFonts w:ascii="Times New Roman" w:cs="Times New Roman" w:hAnsi="Times New Roman"/>
        </w:rPr>
        <w:t>died</w:t>
      </w:r>
      <w:r>
        <w:rPr>
          <w:rFonts w:ascii="Times New Roman" w:cs="Times New Roman" w:hAnsi="Times New Roman"/>
          <w:spacing w:val="-12"/>
        </w:rPr>
        <w:t xml:space="preserve"> </w:t>
      </w:r>
      <w:r>
        <w:rPr>
          <w:rFonts w:ascii="Times New Roman" w:cs="Times New Roman" w:hAnsi="Times New Roman"/>
        </w:rPr>
        <w:t>organisms</w:t>
      </w:r>
      <w:r>
        <w:rPr>
          <w:rFonts w:ascii="Times New Roman" w:cs="Times New Roman" w:hAnsi="Times New Roman"/>
          <w:spacing w:val="-12"/>
        </w:rPr>
        <w:t xml:space="preserve"> </w:t>
      </w:r>
      <w:r>
        <w:rPr>
          <w:rFonts w:ascii="Times New Roman" w:cs="Times New Roman" w:hAnsi="Times New Roman"/>
        </w:rPr>
        <w:t>act</w:t>
      </w:r>
      <w:r>
        <w:rPr>
          <w:rFonts w:ascii="Times New Roman" w:cs="Times New Roman" w:hAnsi="Times New Roman"/>
          <w:spacing w:val="-12"/>
        </w:rPr>
        <w:t xml:space="preserve"> </w:t>
      </w:r>
      <w:r>
        <w:rPr>
          <w:rFonts w:ascii="Times New Roman" w:cs="Times New Roman" w:hAnsi="Times New Roman"/>
        </w:rPr>
        <w:t>as</w:t>
      </w:r>
      <w:r>
        <w:rPr>
          <w:rFonts w:ascii="Times New Roman" w:cs="Times New Roman" w:hAnsi="Times New Roman"/>
          <w:spacing w:val="-13"/>
        </w:rPr>
        <w:t xml:space="preserve"> </w:t>
      </w:r>
      <w:r>
        <w:rPr>
          <w:rFonts w:ascii="Times New Roman" w:cs="Times New Roman" w:hAnsi="Times New Roman"/>
        </w:rPr>
        <w:t>a</w:t>
      </w:r>
      <w:r>
        <w:rPr>
          <w:rFonts w:ascii="Times New Roman" w:cs="Times New Roman" w:hAnsi="Times New Roman"/>
          <w:spacing w:val="-12"/>
        </w:rPr>
        <w:t xml:space="preserve"> </w:t>
      </w:r>
      <w:r>
        <w:rPr>
          <w:rFonts w:ascii="Times New Roman" w:cs="Times New Roman" w:hAnsi="Times New Roman"/>
        </w:rPr>
        <w:t>glue</w:t>
      </w:r>
      <w:r>
        <w:rPr>
          <w:rFonts w:ascii="Times New Roman" w:cs="Times New Roman" w:hAnsi="Times New Roman"/>
          <w:spacing w:val="-12"/>
        </w:rPr>
        <w:t xml:space="preserve"> </w:t>
      </w:r>
      <w:r>
        <w:rPr>
          <w:rFonts w:ascii="Times New Roman" w:cs="Times New Roman" w:hAnsi="Times New Roman"/>
        </w:rPr>
        <w:t>to</w:t>
      </w:r>
      <w:r>
        <w:rPr>
          <w:rFonts w:ascii="Times New Roman" w:cs="Times New Roman" w:hAnsi="Times New Roman"/>
          <w:spacing w:val="-12"/>
        </w:rPr>
        <w:t xml:space="preserve"> </w:t>
      </w:r>
      <w:r>
        <w:rPr>
          <w:rFonts w:ascii="Times New Roman" w:cs="Times New Roman" w:hAnsi="Times New Roman"/>
        </w:rPr>
        <w:t>bind</w:t>
      </w:r>
      <w:r>
        <w:rPr>
          <w:rFonts w:ascii="Times New Roman" w:cs="Times New Roman" w:hAnsi="Times New Roman"/>
          <w:spacing w:val="-12"/>
        </w:rPr>
        <w:t xml:space="preserve"> </w:t>
      </w:r>
      <w:r>
        <w:rPr>
          <w:rFonts w:ascii="Times New Roman" w:cs="Times New Roman" w:hAnsi="Times New Roman"/>
        </w:rPr>
        <w:t>soil</w:t>
      </w:r>
      <w:r>
        <w:rPr>
          <w:rFonts w:ascii="Times New Roman" w:cs="Times New Roman" w:hAnsi="Times New Roman"/>
          <w:spacing w:val="-12"/>
        </w:rPr>
        <w:t xml:space="preserve"> </w:t>
      </w:r>
      <w:r>
        <w:rPr>
          <w:rFonts w:ascii="Times New Roman" w:cs="Times New Roman" w:hAnsi="Times New Roman"/>
        </w:rPr>
        <w:t>particles</w:t>
      </w:r>
      <w:r>
        <w:rPr>
          <w:rFonts w:ascii="Times New Roman" w:cs="Times New Roman" w:hAnsi="Times New Roman"/>
          <w:spacing w:val="-12"/>
        </w:rPr>
        <w:t xml:space="preserve"> </w:t>
      </w:r>
      <w:r>
        <w:rPr>
          <w:rFonts w:ascii="Times New Roman" w:cs="Times New Roman" w:hAnsi="Times New Roman"/>
        </w:rPr>
        <w:t>together</w:t>
      </w:r>
      <w:r>
        <w:rPr>
          <w:rFonts w:ascii="Times New Roman" w:cs="Times New Roman" w:hAnsi="Times New Roman"/>
          <w:spacing w:val="-12"/>
        </w:rPr>
        <w:t xml:space="preserve"> </w:t>
      </w:r>
      <w:r>
        <w:rPr>
          <w:rFonts w:ascii="Times New Roman" w:cs="Times New Roman" w:hAnsi="Times New Roman"/>
        </w:rPr>
        <w:t>to</w:t>
      </w:r>
      <w:r>
        <w:rPr>
          <w:rFonts w:ascii="Times New Roman" w:cs="Times New Roman" w:hAnsi="Times New Roman"/>
          <w:spacing w:val="-12"/>
        </w:rPr>
        <w:t xml:space="preserve"> </w:t>
      </w:r>
      <w:r>
        <w:rPr>
          <w:rFonts w:ascii="Times New Roman" w:cs="Times New Roman" w:hAnsi="Times New Roman"/>
        </w:rPr>
        <w:t>form</w:t>
      </w:r>
      <w:r>
        <w:rPr>
          <w:rFonts w:ascii="Times New Roman" w:cs="Times New Roman" w:hAnsi="Times New Roman"/>
          <w:spacing w:val="-12"/>
        </w:rPr>
        <w:t xml:space="preserve"> </w:t>
      </w:r>
      <w:r>
        <w:rPr>
          <w:rFonts w:ascii="Times New Roman" w:cs="Times New Roman" w:hAnsi="Times New Roman"/>
        </w:rPr>
        <w:t>aggregates.</w:t>
      </w:r>
      <w:r>
        <w:rPr>
          <w:rFonts w:ascii="Times New Roman" w:cs="Times New Roman" w:hAnsi="Times New Roman"/>
          <w:spacing w:val="-12"/>
        </w:rPr>
        <w:t xml:space="preserve"> </w:t>
      </w:r>
      <w:r>
        <w:rPr>
          <w:rFonts w:ascii="Times New Roman" w:cs="Times New Roman" w:hAnsi="Times New Roman"/>
        </w:rPr>
        <w:t>Hence organic</w:t>
      </w:r>
      <w:r>
        <w:rPr>
          <w:rFonts w:ascii="Times New Roman" w:cs="Times New Roman" w:hAnsi="Times New Roman"/>
          <w:spacing w:val="-10"/>
        </w:rPr>
        <w:t xml:space="preserve"> </w:t>
      </w:r>
      <w:r>
        <w:rPr>
          <w:rFonts w:ascii="Times New Roman" w:cs="Times New Roman" w:hAnsi="Times New Roman"/>
        </w:rPr>
        <w:t>matter</w:t>
      </w:r>
      <w:r>
        <w:rPr>
          <w:rFonts w:ascii="Times New Roman" w:cs="Times New Roman" w:hAnsi="Times New Roman"/>
          <w:spacing w:val="-10"/>
        </w:rPr>
        <w:t xml:space="preserve"> </w:t>
      </w:r>
      <w:r>
        <w:rPr>
          <w:rFonts w:ascii="Times New Roman" w:cs="Times New Roman" w:hAnsi="Times New Roman"/>
        </w:rPr>
        <w:t>mostly</w:t>
      </w:r>
      <w:r>
        <w:rPr>
          <w:rFonts w:ascii="Times New Roman" w:cs="Times New Roman" w:hAnsi="Times New Roman"/>
          <w:spacing w:val="-10"/>
        </w:rPr>
        <w:t xml:space="preserve"> </w:t>
      </w:r>
      <w:r>
        <w:rPr>
          <w:rFonts w:ascii="Times New Roman" w:cs="Times New Roman" w:hAnsi="Times New Roman"/>
        </w:rPr>
        <w:t>influences</w:t>
      </w:r>
      <w:r>
        <w:rPr>
          <w:rFonts w:ascii="Times New Roman" w:cs="Times New Roman" w:hAnsi="Times New Roman"/>
          <w:spacing w:val="-10"/>
        </w:rPr>
        <w:t xml:space="preserve"> </w:t>
      </w:r>
      <w:r>
        <w:rPr>
          <w:rFonts w:ascii="Times New Roman" w:cs="Times New Roman" w:hAnsi="Times New Roman"/>
        </w:rPr>
        <w:t>the</w:t>
      </w:r>
      <w:r>
        <w:rPr>
          <w:rFonts w:ascii="Times New Roman" w:cs="Times New Roman" w:hAnsi="Times New Roman"/>
          <w:spacing w:val="-10"/>
        </w:rPr>
        <w:t xml:space="preserve"> </w:t>
      </w:r>
      <w:r>
        <w:rPr>
          <w:rFonts w:ascii="Times New Roman" w:cs="Times New Roman" w:hAnsi="Times New Roman"/>
        </w:rPr>
        <w:t>building</w:t>
      </w:r>
      <w:r>
        <w:rPr>
          <w:rFonts w:ascii="Times New Roman" w:cs="Times New Roman" w:hAnsi="Times New Roman"/>
          <w:spacing w:val="-10"/>
        </w:rPr>
        <w:t xml:space="preserve"> </w:t>
      </w:r>
      <w:r>
        <w:rPr>
          <w:rFonts w:ascii="Times New Roman" w:cs="Times New Roman" w:hAnsi="Times New Roman"/>
        </w:rPr>
        <w:t>of</w:t>
      </w:r>
      <w:r>
        <w:rPr>
          <w:rFonts w:ascii="Times New Roman" w:cs="Times New Roman" w:hAnsi="Times New Roman"/>
          <w:spacing w:val="-10"/>
        </w:rPr>
        <w:t xml:space="preserve"> </w:t>
      </w:r>
      <w:r>
        <w:rPr>
          <w:rFonts w:ascii="Times New Roman" w:cs="Times New Roman" w:hAnsi="Times New Roman"/>
        </w:rPr>
        <w:t>soil</w:t>
      </w:r>
      <w:r>
        <w:rPr>
          <w:rFonts w:ascii="Times New Roman" w:cs="Times New Roman" w:hAnsi="Times New Roman"/>
          <w:spacing w:val="-10"/>
        </w:rPr>
        <w:t xml:space="preserve"> </w:t>
      </w:r>
      <w:r>
        <w:rPr>
          <w:rFonts w:ascii="Times New Roman" w:cs="Times New Roman" w:hAnsi="Times New Roman"/>
        </w:rPr>
        <w:t>structure.</w:t>
      </w:r>
    </w:p>
    <w:p>
      <w:pPr>
        <w:pStyle w:val="style179"/>
        <w:numPr>
          <w:ilvl w:val="0"/>
          <w:numId w:val="26"/>
        </w:numPr>
        <w:spacing w:lineRule="auto" w:line="276"/>
        <w:jc w:val="both"/>
        <w:rPr>
          <w:rFonts w:ascii="Times New Roman" w:cs="Times New Roman" w:hAnsi="Times New Roman"/>
        </w:rPr>
      </w:pPr>
      <w:r>
        <w:rPr>
          <w:rFonts w:ascii="Times New Roman" w:cs="Times New Roman" w:hAnsi="Times New Roman"/>
        </w:rPr>
        <w:t>Organic matters reducing the plasticity of the soil.</w:t>
      </w:r>
    </w:p>
    <w:p>
      <w:pPr>
        <w:pStyle w:val="style179"/>
        <w:numPr>
          <w:ilvl w:val="0"/>
          <w:numId w:val="26"/>
        </w:numPr>
        <w:spacing w:lineRule="auto" w:line="276"/>
        <w:jc w:val="both"/>
        <w:rPr>
          <w:rFonts w:ascii="Times New Roman" w:cs="Times New Roman" w:hAnsi="Times New Roman"/>
        </w:rPr>
      </w:pPr>
      <w:r>
        <w:rPr>
          <w:rFonts w:ascii="Times New Roman" w:cs="Times New Roman" w:hAnsi="Times New Roman"/>
        </w:rPr>
        <w:t>The</w:t>
      </w:r>
      <w:r>
        <w:rPr>
          <w:rFonts w:ascii="Times New Roman" w:cs="Times New Roman" w:hAnsi="Times New Roman"/>
          <w:spacing w:val="-15"/>
        </w:rPr>
        <w:t xml:space="preserve"> </w:t>
      </w:r>
      <w:r>
        <w:rPr>
          <w:rFonts w:ascii="Times New Roman" w:cs="Times New Roman" w:hAnsi="Times New Roman"/>
        </w:rPr>
        <w:t>remains</w:t>
      </w:r>
      <w:r>
        <w:rPr>
          <w:rFonts w:ascii="Times New Roman" w:cs="Times New Roman" w:hAnsi="Times New Roman"/>
          <w:spacing w:val="-15"/>
        </w:rPr>
        <w:t xml:space="preserve"> </w:t>
      </w:r>
      <w:r>
        <w:rPr>
          <w:rFonts w:ascii="Times New Roman" w:cs="Times New Roman" w:hAnsi="Times New Roman"/>
        </w:rPr>
        <w:t>of</w:t>
      </w:r>
      <w:r>
        <w:rPr>
          <w:rFonts w:ascii="Times New Roman" w:cs="Times New Roman" w:hAnsi="Times New Roman"/>
          <w:spacing w:val="-15"/>
        </w:rPr>
        <w:t xml:space="preserve"> </w:t>
      </w:r>
      <w:r>
        <w:rPr>
          <w:rFonts w:ascii="Times New Roman" w:cs="Times New Roman" w:hAnsi="Times New Roman"/>
        </w:rPr>
        <w:t>died</w:t>
      </w:r>
      <w:r>
        <w:rPr>
          <w:rFonts w:ascii="Times New Roman" w:cs="Times New Roman" w:hAnsi="Times New Roman"/>
          <w:spacing w:val="-14"/>
        </w:rPr>
        <w:t xml:space="preserve"> </w:t>
      </w:r>
      <w:r>
        <w:rPr>
          <w:rFonts w:ascii="Times New Roman" w:cs="Times New Roman" w:hAnsi="Times New Roman"/>
        </w:rPr>
        <w:t>organisms</w:t>
      </w:r>
      <w:r>
        <w:rPr>
          <w:rFonts w:ascii="Times New Roman" w:cs="Times New Roman" w:hAnsi="Times New Roman"/>
          <w:spacing w:val="-15"/>
        </w:rPr>
        <w:t xml:space="preserve"> </w:t>
      </w:r>
      <w:r>
        <w:rPr>
          <w:rFonts w:ascii="Times New Roman" w:cs="Times New Roman" w:hAnsi="Times New Roman"/>
        </w:rPr>
        <w:t>provide</w:t>
      </w:r>
      <w:r>
        <w:rPr>
          <w:rFonts w:ascii="Times New Roman" w:cs="Times New Roman" w:hAnsi="Times New Roman"/>
          <w:spacing w:val="-15"/>
        </w:rPr>
        <w:t xml:space="preserve"> </w:t>
      </w:r>
      <w:r>
        <w:rPr>
          <w:rFonts w:ascii="Times New Roman" w:cs="Times New Roman" w:hAnsi="Times New Roman"/>
        </w:rPr>
        <w:t>habitable</w:t>
      </w:r>
      <w:r>
        <w:rPr>
          <w:rFonts w:ascii="Times New Roman" w:cs="Times New Roman" w:hAnsi="Times New Roman"/>
          <w:spacing w:val="-14"/>
        </w:rPr>
        <w:t xml:space="preserve"> </w:t>
      </w:r>
      <w:r>
        <w:rPr>
          <w:rFonts w:ascii="Times New Roman" w:cs="Times New Roman" w:hAnsi="Times New Roman"/>
        </w:rPr>
        <w:t>environment</w:t>
      </w:r>
      <w:r>
        <w:rPr>
          <w:rFonts w:ascii="Times New Roman" w:cs="Times New Roman" w:hAnsi="Times New Roman"/>
          <w:spacing w:val="-15"/>
        </w:rPr>
        <w:t xml:space="preserve"> </w:t>
      </w:r>
      <w:r>
        <w:rPr>
          <w:rFonts w:ascii="Times New Roman" w:cs="Times New Roman" w:hAnsi="Times New Roman"/>
        </w:rPr>
        <w:t>for</w:t>
      </w:r>
      <w:r>
        <w:rPr>
          <w:rFonts w:ascii="Times New Roman" w:cs="Times New Roman" w:hAnsi="Times New Roman"/>
          <w:spacing w:val="-15"/>
        </w:rPr>
        <w:t xml:space="preserve"> </w:t>
      </w:r>
      <w:r>
        <w:rPr>
          <w:rFonts w:ascii="Times New Roman" w:cs="Times New Roman" w:hAnsi="Times New Roman"/>
        </w:rPr>
        <w:t>the</w:t>
      </w:r>
      <w:r>
        <w:rPr>
          <w:rFonts w:ascii="Times New Roman" w:cs="Times New Roman" w:hAnsi="Times New Roman"/>
          <w:spacing w:val="-14"/>
        </w:rPr>
        <w:t xml:space="preserve"> </w:t>
      </w:r>
      <w:r>
        <w:rPr>
          <w:rFonts w:ascii="Times New Roman" w:cs="Times New Roman" w:hAnsi="Times New Roman"/>
        </w:rPr>
        <w:t>life</w:t>
      </w:r>
      <w:r>
        <w:rPr>
          <w:rFonts w:ascii="Times New Roman" w:cs="Times New Roman" w:hAnsi="Times New Roman"/>
          <w:spacing w:val="-15"/>
        </w:rPr>
        <w:t xml:space="preserve"> </w:t>
      </w:r>
      <w:r>
        <w:rPr>
          <w:rFonts w:ascii="Times New Roman" w:cs="Times New Roman" w:hAnsi="Times New Roman"/>
        </w:rPr>
        <w:t>of</w:t>
      </w:r>
      <w:r>
        <w:rPr>
          <w:rFonts w:ascii="Times New Roman" w:cs="Times New Roman" w:hAnsi="Times New Roman"/>
          <w:spacing w:val="-15"/>
        </w:rPr>
        <w:t xml:space="preserve"> </w:t>
      </w:r>
      <w:r>
        <w:rPr>
          <w:rFonts w:ascii="Times New Roman" w:cs="Times New Roman" w:hAnsi="Times New Roman"/>
        </w:rPr>
        <w:t>the</w:t>
      </w:r>
      <w:r>
        <w:rPr>
          <w:rFonts w:ascii="Times New Roman" w:cs="Times New Roman" w:hAnsi="Times New Roman"/>
          <w:spacing w:val="-14"/>
        </w:rPr>
        <w:t xml:space="preserve"> </w:t>
      </w:r>
      <w:r>
        <w:rPr>
          <w:rFonts w:ascii="Times New Roman" w:cs="Times New Roman" w:hAnsi="Times New Roman"/>
        </w:rPr>
        <w:t>soil</w:t>
      </w:r>
      <w:r>
        <w:rPr>
          <w:rFonts w:ascii="Times New Roman" w:cs="Times New Roman" w:hAnsi="Times New Roman"/>
          <w:spacing w:val="-15"/>
        </w:rPr>
        <w:t xml:space="preserve"> </w:t>
      </w:r>
      <w:r>
        <w:rPr>
          <w:rFonts w:ascii="Times New Roman" w:cs="Times New Roman" w:hAnsi="Times New Roman"/>
        </w:rPr>
        <w:t xml:space="preserve">organisms. </w:t>
      </w:r>
    </w:p>
    <w:p>
      <w:pPr>
        <w:pStyle w:val="style179"/>
        <w:numPr>
          <w:ilvl w:val="0"/>
          <w:numId w:val="26"/>
        </w:numPr>
        <w:spacing w:lineRule="auto" w:line="276"/>
        <w:jc w:val="both"/>
        <w:rPr>
          <w:rFonts w:ascii="Times New Roman" w:cs="Times New Roman" w:hAnsi="Times New Roman"/>
        </w:rPr>
      </w:pPr>
      <w:r>
        <w:rPr>
          <w:rFonts w:ascii="Times New Roman" w:cs="Times New Roman" w:hAnsi="Times New Roman"/>
        </w:rPr>
        <w:t>Add</w:t>
      </w:r>
      <w:r>
        <w:rPr>
          <w:rFonts w:ascii="Times New Roman" w:cs="Times New Roman" w:hAnsi="Times New Roman"/>
          <w:spacing w:val="-14"/>
        </w:rPr>
        <w:t xml:space="preserve"> </w:t>
      </w:r>
      <w:r>
        <w:rPr>
          <w:rFonts w:ascii="Times New Roman" w:cs="Times New Roman" w:hAnsi="Times New Roman"/>
        </w:rPr>
        <w:t>more</w:t>
      </w:r>
      <w:r>
        <w:rPr>
          <w:rFonts w:ascii="Times New Roman" w:cs="Times New Roman" w:hAnsi="Times New Roman"/>
          <w:spacing w:val="-13"/>
        </w:rPr>
        <w:t xml:space="preserve"> </w:t>
      </w:r>
      <w:r>
        <w:rPr>
          <w:rFonts w:ascii="Times New Roman" w:cs="Times New Roman" w:hAnsi="Times New Roman"/>
        </w:rPr>
        <w:t>plant</w:t>
      </w:r>
      <w:r>
        <w:rPr>
          <w:rFonts w:ascii="Times New Roman" w:cs="Times New Roman" w:hAnsi="Times New Roman"/>
          <w:spacing w:val="-14"/>
        </w:rPr>
        <w:t xml:space="preserve"> </w:t>
      </w:r>
      <w:r>
        <w:rPr>
          <w:rFonts w:ascii="Times New Roman" w:cs="Times New Roman" w:hAnsi="Times New Roman"/>
        </w:rPr>
        <w:t>nutrients</w:t>
      </w:r>
      <w:r>
        <w:rPr>
          <w:rFonts w:ascii="Times New Roman" w:cs="Times New Roman" w:hAnsi="Times New Roman"/>
          <w:spacing w:val="-13"/>
        </w:rPr>
        <w:t xml:space="preserve"> </w:t>
      </w:r>
      <w:r>
        <w:rPr>
          <w:rFonts w:ascii="Times New Roman" w:cs="Times New Roman" w:hAnsi="Times New Roman"/>
        </w:rPr>
        <w:t>to</w:t>
      </w:r>
      <w:r>
        <w:rPr>
          <w:rFonts w:ascii="Times New Roman" w:cs="Times New Roman" w:hAnsi="Times New Roman"/>
          <w:spacing w:val="-13"/>
        </w:rPr>
        <w:t xml:space="preserve"> </w:t>
      </w:r>
      <w:r>
        <w:rPr>
          <w:rFonts w:ascii="Times New Roman" w:cs="Times New Roman" w:hAnsi="Times New Roman"/>
        </w:rPr>
        <w:t>a</w:t>
      </w:r>
      <w:r>
        <w:rPr>
          <w:rFonts w:ascii="Times New Roman" w:cs="Times New Roman" w:hAnsi="Times New Roman"/>
          <w:spacing w:val="-14"/>
        </w:rPr>
        <w:t xml:space="preserve"> </w:t>
      </w:r>
      <w:r>
        <w:rPr>
          <w:rFonts w:ascii="Times New Roman" w:cs="Times New Roman" w:hAnsi="Times New Roman"/>
        </w:rPr>
        <w:t>soil</w:t>
      </w:r>
      <w:r>
        <w:rPr>
          <w:rFonts w:ascii="Times New Roman" w:cs="Times New Roman" w:hAnsi="Times New Roman"/>
          <w:spacing w:val="-13"/>
        </w:rPr>
        <w:t xml:space="preserve"> </w:t>
      </w:r>
      <w:r>
        <w:rPr>
          <w:rFonts w:ascii="Times New Roman" w:cs="Times New Roman" w:hAnsi="Times New Roman"/>
        </w:rPr>
        <w:t>body</w:t>
      </w:r>
      <w:r>
        <w:rPr>
          <w:rFonts w:ascii="Times New Roman" w:cs="Times New Roman" w:hAnsi="Times New Roman"/>
          <w:spacing w:val="-13"/>
        </w:rPr>
        <w:t xml:space="preserve"> </w:t>
      </w:r>
      <w:r>
        <w:rPr>
          <w:rFonts w:ascii="Times New Roman" w:cs="Times New Roman" w:hAnsi="Times New Roman"/>
        </w:rPr>
        <w:t>released</w:t>
      </w:r>
      <w:r>
        <w:rPr>
          <w:rFonts w:ascii="Times New Roman" w:cs="Times New Roman" w:hAnsi="Times New Roman"/>
          <w:spacing w:val="-14"/>
        </w:rPr>
        <w:t xml:space="preserve"> </w:t>
      </w:r>
      <w:r>
        <w:rPr>
          <w:rFonts w:ascii="Times New Roman" w:cs="Times New Roman" w:hAnsi="Times New Roman"/>
        </w:rPr>
        <w:t>from</w:t>
      </w:r>
      <w:r>
        <w:rPr>
          <w:rFonts w:ascii="Times New Roman" w:cs="Times New Roman" w:hAnsi="Times New Roman"/>
          <w:spacing w:val="-13"/>
        </w:rPr>
        <w:t xml:space="preserve"> </w:t>
      </w:r>
      <w:r>
        <w:rPr>
          <w:rFonts w:ascii="Times New Roman" w:cs="Times New Roman" w:hAnsi="Times New Roman"/>
        </w:rPr>
        <w:t>broken</w:t>
      </w:r>
      <w:r>
        <w:rPr>
          <w:rFonts w:ascii="Times New Roman" w:cs="Times New Roman" w:hAnsi="Times New Roman"/>
          <w:spacing w:val="-13"/>
        </w:rPr>
        <w:t xml:space="preserve"> </w:t>
      </w:r>
      <w:r>
        <w:rPr>
          <w:rFonts w:ascii="Times New Roman" w:cs="Times New Roman" w:hAnsi="Times New Roman"/>
        </w:rPr>
        <w:t>tissues</w:t>
      </w:r>
      <w:r>
        <w:rPr>
          <w:rFonts w:ascii="Times New Roman" w:cs="Times New Roman" w:hAnsi="Times New Roman"/>
          <w:spacing w:val="-14"/>
        </w:rPr>
        <w:t xml:space="preserve"> </w:t>
      </w:r>
      <w:r>
        <w:rPr>
          <w:rFonts w:ascii="Times New Roman" w:cs="Times New Roman" w:hAnsi="Times New Roman"/>
        </w:rPr>
        <w:t>of</w:t>
      </w:r>
      <w:r>
        <w:rPr>
          <w:rFonts w:ascii="Times New Roman" w:cs="Times New Roman" w:hAnsi="Times New Roman"/>
          <w:spacing w:val="-13"/>
        </w:rPr>
        <w:t xml:space="preserve"> </w:t>
      </w:r>
      <w:r>
        <w:rPr>
          <w:rFonts w:ascii="Times New Roman" w:cs="Times New Roman" w:hAnsi="Times New Roman"/>
        </w:rPr>
        <w:t>died</w:t>
      </w:r>
      <w:r>
        <w:rPr>
          <w:rFonts w:ascii="Times New Roman" w:cs="Times New Roman" w:hAnsi="Times New Roman"/>
          <w:spacing w:val="-13"/>
        </w:rPr>
        <w:t xml:space="preserve"> </w:t>
      </w:r>
      <w:r>
        <w:rPr>
          <w:rFonts w:ascii="Times New Roman" w:cs="Times New Roman" w:hAnsi="Times New Roman"/>
        </w:rPr>
        <w:t>plants</w:t>
      </w:r>
      <w:r>
        <w:rPr>
          <w:rFonts w:ascii="Times New Roman" w:cs="Times New Roman" w:hAnsi="Times New Roman"/>
          <w:spacing w:val="-14"/>
        </w:rPr>
        <w:t xml:space="preserve"> </w:t>
      </w:r>
      <w:r>
        <w:rPr>
          <w:rFonts w:ascii="Times New Roman" w:cs="Times New Roman" w:hAnsi="Times New Roman"/>
        </w:rPr>
        <w:t>for</w:t>
      </w:r>
      <w:r>
        <w:rPr>
          <w:rFonts w:ascii="Times New Roman" w:cs="Times New Roman" w:hAnsi="Times New Roman"/>
          <w:spacing w:val="-13"/>
        </w:rPr>
        <w:t xml:space="preserve"> </w:t>
      </w:r>
      <w:r>
        <w:rPr>
          <w:rFonts w:ascii="Times New Roman" w:cs="Times New Roman" w:hAnsi="Times New Roman"/>
        </w:rPr>
        <w:t>examples nitrogen</w:t>
      </w:r>
      <w:r>
        <w:rPr>
          <w:rFonts w:ascii="Times New Roman" w:cs="Times New Roman" w:hAnsi="Times New Roman"/>
          <w:spacing w:val="-9"/>
        </w:rPr>
        <w:t xml:space="preserve"> </w:t>
      </w:r>
      <w:r>
        <w:rPr>
          <w:rFonts w:ascii="Times New Roman" w:cs="Times New Roman" w:hAnsi="Times New Roman"/>
        </w:rPr>
        <w:t>sulphur,</w:t>
      </w:r>
      <w:r>
        <w:rPr>
          <w:rFonts w:ascii="Times New Roman" w:cs="Times New Roman" w:hAnsi="Times New Roman"/>
          <w:spacing w:val="-9"/>
        </w:rPr>
        <w:t xml:space="preserve"> </w:t>
      </w:r>
      <w:r>
        <w:rPr>
          <w:rFonts w:ascii="Times New Roman" w:cs="Times New Roman" w:hAnsi="Times New Roman"/>
        </w:rPr>
        <w:t>magnesium</w:t>
      </w:r>
      <w:r>
        <w:rPr>
          <w:rFonts w:ascii="Times New Roman" w:cs="Times New Roman" w:hAnsi="Times New Roman"/>
          <w:spacing w:val="-9"/>
        </w:rPr>
        <w:t xml:space="preserve"> </w:t>
      </w:r>
      <w:r>
        <w:rPr>
          <w:rFonts w:ascii="Times New Roman" w:cs="Times New Roman" w:hAnsi="Times New Roman"/>
        </w:rPr>
        <w:t>can</w:t>
      </w:r>
      <w:r>
        <w:rPr>
          <w:rFonts w:ascii="Times New Roman" w:cs="Times New Roman" w:hAnsi="Times New Roman"/>
          <w:spacing w:val="-8"/>
        </w:rPr>
        <w:t xml:space="preserve"> </w:t>
      </w:r>
      <w:r>
        <w:rPr>
          <w:rFonts w:ascii="Times New Roman" w:cs="Times New Roman" w:hAnsi="Times New Roman"/>
        </w:rPr>
        <w:t>be</w:t>
      </w:r>
      <w:r>
        <w:rPr>
          <w:rFonts w:ascii="Times New Roman" w:cs="Times New Roman" w:hAnsi="Times New Roman"/>
          <w:spacing w:val="-9"/>
        </w:rPr>
        <w:t xml:space="preserve"> </w:t>
      </w:r>
      <w:r>
        <w:rPr>
          <w:rFonts w:ascii="Times New Roman" w:cs="Times New Roman" w:hAnsi="Times New Roman"/>
        </w:rPr>
        <w:t>supplied.</w:t>
      </w:r>
    </w:p>
    <w:p>
      <w:pPr>
        <w:pStyle w:val="style0"/>
        <w:spacing w:lineRule="auto" w:line="276"/>
        <w:jc w:val="both"/>
        <w:rPr>
          <w:rFonts w:ascii="Times New Roman" w:cs="Times New Roman" w:hAnsi="Times New Roman"/>
        </w:rPr>
      </w:pPr>
    </w:p>
    <w:p>
      <w:pPr>
        <w:pStyle w:val="style0"/>
        <w:spacing w:lineRule="auto" w:line="276"/>
        <w:jc w:val="both"/>
        <w:rPr>
          <w:rFonts w:ascii="Times New Roman" w:cs="Times New Roman" w:hAnsi="Times New Roman"/>
        </w:rPr>
      </w:pPr>
    </w:p>
    <w:p>
      <w:pPr>
        <w:pStyle w:val="style0"/>
        <w:shd w:val="clear" w:color="auto" w:fill="d9d9d9"/>
        <w:spacing w:lineRule="auto" w:line="276"/>
        <w:jc w:val="both"/>
        <w:rPr>
          <w:rFonts w:ascii="Times New Roman" w:cs="Times New Roman" w:hAnsi="Times New Roman"/>
          <w:b/>
        </w:rPr>
      </w:pPr>
      <w:r>
        <w:rPr>
          <w:rFonts w:ascii="Times New Roman" w:cs="Times New Roman" w:hAnsi="Times New Roman"/>
          <w:b/>
          <w:u w:color="444444"/>
        </w:rPr>
        <w:t>SOILS</w:t>
      </w:r>
      <w:r>
        <w:rPr>
          <w:rFonts w:ascii="Times New Roman" w:cs="Times New Roman" w:hAnsi="Times New Roman"/>
          <w:b/>
          <w:spacing w:val="-7"/>
          <w:u w:color="444444"/>
        </w:rPr>
        <w:t xml:space="preserve"> </w:t>
      </w:r>
      <w:r>
        <w:rPr>
          <w:rFonts w:ascii="Times New Roman" w:cs="Times New Roman" w:hAnsi="Times New Roman"/>
          <w:b/>
          <w:u w:color="444444"/>
        </w:rPr>
        <w:t>CLASSIFICATION</w:t>
      </w:r>
    </w:p>
    <w:p>
      <w:pPr>
        <w:pStyle w:val="style0"/>
        <w:spacing w:lineRule="auto" w:line="276"/>
        <w:jc w:val="both"/>
        <w:rPr>
          <w:rFonts w:ascii="Times New Roman" w:cs="Times New Roman" w:hAnsi="Times New Roman"/>
        </w:rPr>
      </w:pPr>
      <w:r>
        <w:rPr>
          <w:rFonts w:ascii="Times New Roman" w:cs="Times New Roman" w:hAnsi="Times New Roman"/>
          <w:w w:val="104"/>
        </w:rPr>
        <w:t>Soil</w:t>
      </w:r>
      <w:r>
        <w:rPr>
          <w:rFonts w:ascii="Times New Roman" w:cs="Times New Roman" w:hAnsi="Times New Roman"/>
          <w:spacing w:val="-19"/>
          <w:w w:val="104"/>
        </w:rPr>
        <w:t xml:space="preserve"> </w:t>
      </w:r>
      <w:r>
        <w:rPr>
          <w:rFonts w:ascii="Times New Roman" w:cs="Times New Roman" w:hAnsi="Times New Roman"/>
          <w:w w:val="104"/>
        </w:rPr>
        <w:t>classification</w:t>
      </w:r>
      <w:r>
        <w:rPr>
          <w:rFonts w:ascii="Times New Roman" w:cs="Times New Roman" w:hAnsi="Times New Roman"/>
          <w:spacing w:val="-18"/>
          <w:w w:val="104"/>
        </w:rPr>
        <w:t xml:space="preserve"> </w:t>
      </w:r>
      <w:r>
        <w:rPr>
          <w:rFonts w:ascii="Times New Roman" w:cs="Times New Roman" w:hAnsi="Times New Roman"/>
          <w:w w:val="104"/>
        </w:rPr>
        <w:t>is</w:t>
      </w:r>
      <w:r>
        <w:rPr>
          <w:rFonts w:ascii="Times New Roman" w:cs="Times New Roman" w:hAnsi="Times New Roman"/>
          <w:spacing w:val="-17"/>
          <w:w w:val="104"/>
        </w:rPr>
        <w:t xml:space="preserve"> </w:t>
      </w:r>
      <w:r>
        <w:rPr>
          <w:rFonts w:ascii="Times New Roman" w:cs="Times New Roman" w:hAnsi="Times New Roman"/>
          <w:w w:val="104"/>
        </w:rPr>
        <w:t>a</w:t>
      </w:r>
      <w:r>
        <w:rPr>
          <w:rFonts w:ascii="Times New Roman" w:cs="Times New Roman" w:hAnsi="Times New Roman"/>
          <w:spacing w:val="-19"/>
          <w:w w:val="104"/>
        </w:rPr>
        <w:t xml:space="preserve"> </w:t>
      </w:r>
      <w:r>
        <w:rPr>
          <w:rFonts w:ascii="Times New Roman" w:cs="Times New Roman" w:hAnsi="Times New Roman"/>
          <w:w w:val="104"/>
        </w:rPr>
        <w:t>science</w:t>
      </w:r>
      <w:r>
        <w:rPr>
          <w:rFonts w:ascii="Times New Roman" w:cs="Times New Roman" w:hAnsi="Times New Roman"/>
          <w:spacing w:val="-17"/>
          <w:w w:val="104"/>
        </w:rPr>
        <w:t xml:space="preserve"> </w:t>
      </w:r>
      <w:r>
        <w:rPr>
          <w:rFonts w:ascii="Times New Roman" w:cs="Times New Roman" w:hAnsi="Times New Roman"/>
          <w:w w:val="104"/>
        </w:rPr>
        <w:t>or</w:t>
      </w:r>
      <w:r>
        <w:rPr>
          <w:rFonts w:ascii="Times New Roman" w:cs="Times New Roman" w:hAnsi="Times New Roman"/>
          <w:spacing w:val="-19"/>
          <w:w w:val="104"/>
        </w:rPr>
        <w:t xml:space="preserve"> </w:t>
      </w:r>
      <w:r>
        <w:rPr>
          <w:rFonts w:ascii="Times New Roman" w:cs="Times New Roman" w:hAnsi="Times New Roman"/>
          <w:w w:val="104"/>
        </w:rPr>
        <w:t>an</w:t>
      </w:r>
      <w:r>
        <w:rPr>
          <w:rFonts w:ascii="Times New Roman" w:cs="Times New Roman" w:hAnsi="Times New Roman"/>
          <w:spacing w:val="-18"/>
          <w:w w:val="104"/>
        </w:rPr>
        <w:t xml:space="preserve"> </w:t>
      </w:r>
      <w:r>
        <w:rPr>
          <w:rFonts w:ascii="Times New Roman" w:cs="Times New Roman" w:hAnsi="Times New Roman"/>
          <w:w w:val="104"/>
        </w:rPr>
        <w:t>art</w:t>
      </w:r>
      <w:r>
        <w:rPr>
          <w:rFonts w:ascii="Times New Roman" w:cs="Times New Roman" w:hAnsi="Times New Roman"/>
          <w:spacing w:val="-18"/>
          <w:w w:val="104"/>
        </w:rPr>
        <w:t xml:space="preserve"> </w:t>
      </w:r>
      <w:r>
        <w:rPr>
          <w:rFonts w:ascii="Times New Roman" w:cs="Times New Roman" w:hAnsi="Times New Roman"/>
          <w:w w:val="104"/>
        </w:rPr>
        <w:t>of</w:t>
      </w:r>
      <w:r>
        <w:rPr>
          <w:rFonts w:ascii="Times New Roman" w:cs="Times New Roman" w:hAnsi="Times New Roman"/>
          <w:spacing w:val="-17"/>
          <w:w w:val="104"/>
        </w:rPr>
        <w:t xml:space="preserve"> </w:t>
      </w:r>
      <w:r>
        <w:rPr>
          <w:rFonts w:ascii="Times New Roman" w:cs="Times New Roman" w:hAnsi="Times New Roman"/>
          <w:w w:val="104"/>
        </w:rPr>
        <w:t>grouping</w:t>
      </w:r>
      <w:r>
        <w:rPr>
          <w:rFonts w:ascii="Times New Roman" w:cs="Times New Roman" w:hAnsi="Times New Roman"/>
          <w:spacing w:val="-19"/>
          <w:w w:val="104"/>
        </w:rPr>
        <w:t xml:space="preserve"> </w:t>
      </w:r>
      <w:r>
        <w:rPr>
          <w:rFonts w:ascii="Times New Roman" w:cs="Times New Roman" w:hAnsi="Times New Roman"/>
          <w:w w:val="104"/>
        </w:rPr>
        <w:t>soils</w:t>
      </w:r>
      <w:r>
        <w:rPr>
          <w:rFonts w:ascii="Times New Roman" w:cs="Times New Roman" w:hAnsi="Times New Roman"/>
          <w:spacing w:val="-17"/>
          <w:w w:val="104"/>
        </w:rPr>
        <w:t xml:space="preserve"> </w:t>
      </w:r>
      <w:r>
        <w:rPr>
          <w:rFonts w:ascii="Times New Roman" w:cs="Times New Roman" w:hAnsi="Times New Roman"/>
          <w:w w:val="104"/>
        </w:rPr>
        <w:t>into</w:t>
      </w:r>
      <w:r>
        <w:rPr>
          <w:rFonts w:ascii="Times New Roman" w:cs="Times New Roman" w:hAnsi="Times New Roman"/>
          <w:spacing w:val="-19"/>
          <w:w w:val="104"/>
        </w:rPr>
        <w:t xml:space="preserve"> </w:t>
      </w:r>
      <w:r>
        <w:rPr>
          <w:rFonts w:ascii="Times New Roman" w:cs="Times New Roman" w:hAnsi="Times New Roman"/>
          <w:w w:val="104"/>
        </w:rPr>
        <w:t>different</w:t>
      </w:r>
      <w:r>
        <w:rPr>
          <w:rFonts w:ascii="Times New Roman" w:cs="Times New Roman" w:hAnsi="Times New Roman"/>
          <w:spacing w:val="-18"/>
          <w:w w:val="104"/>
        </w:rPr>
        <w:t xml:space="preserve"> </w:t>
      </w:r>
      <w:r>
        <w:rPr>
          <w:rFonts w:ascii="Times New Roman" w:cs="Times New Roman" w:hAnsi="Times New Roman"/>
          <w:w w:val="104"/>
        </w:rPr>
        <w:t>types according</w:t>
      </w:r>
      <w:r>
        <w:rPr>
          <w:rFonts w:ascii="Times New Roman" w:cs="Times New Roman" w:hAnsi="Times New Roman"/>
          <w:spacing w:val="-12"/>
          <w:w w:val="104"/>
        </w:rPr>
        <w:t xml:space="preserve"> </w:t>
      </w:r>
      <w:r>
        <w:rPr>
          <w:rFonts w:ascii="Times New Roman" w:cs="Times New Roman" w:hAnsi="Times New Roman"/>
          <w:w w:val="104"/>
        </w:rPr>
        <w:t>to</w:t>
      </w:r>
      <w:r>
        <w:rPr>
          <w:rFonts w:ascii="Times New Roman" w:cs="Times New Roman" w:hAnsi="Times New Roman"/>
          <w:spacing w:val="-11"/>
          <w:w w:val="104"/>
        </w:rPr>
        <w:t xml:space="preserve"> </w:t>
      </w:r>
      <w:r>
        <w:rPr>
          <w:rFonts w:ascii="Times New Roman" w:cs="Times New Roman" w:hAnsi="Times New Roman"/>
          <w:w w:val="104"/>
        </w:rPr>
        <w:t>specific</w:t>
      </w:r>
      <w:r>
        <w:rPr>
          <w:rFonts w:ascii="Times New Roman" w:cs="Times New Roman" w:hAnsi="Times New Roman"/>
          <w:spacing w:val="-11"/>
          <w:w w:val="104"/>
        </w:rPr>
        <w:t xml:space="preserve"> </w:t>
      </w:r>
      <w:r>
        <w:rPr>
          <w:rFonts w:ascii="Times New Roman" w:cs="Times New Roman" w:hAnsi="Times New Roman"/>
          <w:w w:val="104"/>
        </w:rPr>
        <w:t>properties</w:t>
      </w:r>
      <w:r>
        <w:rPr>
          <w:rFonts w:ascii="Times New Roman" w:cs="Times New Roman" w:hAnsi="Times New Roman"/>
          <w:spacing w:val="-11"/>
          <w:w w:val="104"/>
        </w:rPr>
        <w:t xml:space="preserve"> </w:t>
      </w:r>
      <w:r>
        <w:rPr>
          <w:rFonts w:ascii="Times New Roman" w:cs="Times New Roman" w:hAnsi="Times New Roman"/>
          <w:w w:val="104"/>
        </w:rPr>
        <w:t>and</w:t>
      </w:r>
      <w:r>
        <w:rPr>
          <w:rFonts w:ascii="Times New Roman" w:cs="Times New Roman" w:hAnsi="Times New Roman"/>
          <w:spacing w:val="-12"/>
          <w:w w:val="104"/>
        </w:rPr>
        <w:t xml:space="preserve"> </w:t>
      </w:r>
      <w:r>
        <w:rPr>
          <w:rFonts w:ascii="Times New Roman" w:cs="Times New Roman" w:hAnsi="Times New Roman"/>
          <w:w w:val="104"/>
        </w:rPr>
        <w:t>factors.</w:t>
      </w:r>
    </w:p>
    <w:p>
      <w:pPr>
        <w:pStyle w:val="style0"/>
        <w:spacing w:lineRule="auto" w:line="276"/>
        <w:jc w:val="both"/>
        <w:rPr>
          <w:rFonts w:ascii="Times New Roman" w:cs="Times New Roman" w:hAnsi="Times New Roman"/>
        </w:rPr>
      </w:pPr>
      <w:r>
        <w:rPr>
          <w:rFonts w:ascii="Times New Roman" w:cs="Times New Roman" w:hAnsi="Times New Roman"/>
        </w:rPr>
        <w:t>It</w:t>
      </w:r>
      <w:r>
        <w:rPr>
          <w:rFonts w:ascii="Times New Roman" w:cs="Times New Roman" w:hAnsi="Times New Roman"/>
          <w:spacing w:val="-13"/>
        </w:rPr>
        <w:t xml:space="preserve"> </w:t>
      </w:r>
      <w:r>
        <w:rPr>
          <w:rFonts w:ascii="Times New Roman" w:cs="Times New Roman" w:hAnsi="Times New Roman"/>
        </w:rPr>
        <w:t>is</w:t>
      </w:r>
      <w:r>
        <w:rPr>
          <w:rFonts w:ascii="Times New Roman" w:cs="Times New Roman" w:hAnsi="Times New Roman"/>
          <w:spacing w:val="-13"/>
        </w:rPr>
        <w:t xml:space="preserve"> </w:t>
      </w:r>
      <w:r>
        <w:rPr>
          <w:rFonts w:ascii="Times New Roman" w:cs="Times New Roman" w:hAnsi="Times New Roman"/>
        </w:rPr>
        <w:t>a</w:t>
      </w:r>
      <w:r>
        <w:rPr>
          <w:rFonts w:ascii="Times New Roman" w:cs="Times New Roman" w:hAnsi="Times New Roman"/>
          <w:spacing w:val="-13"/>
        </w:rPr>
        <w:t xml:space="preserve"> </w:t>
      </w:r>
      <w:r>
        <w:rPr>
          <w:rFonts w:ascii="Times New Roman" w:cs="Times New Roman" w:hAnsi="Times New Roman"/>
        </w:rPr>
        <w:t>systematic</w:t>
      </w:r>
      <w:r>
        <w:rPr>
          <w:rFonts w:ascii="Times New Roman" w:cs="Times New Roman" w:hAnsi="Times New Roman"/>
          <w:spacing w:val="-13"/>
        </w:rPr>
        <w:t xml:space="preserve"> </w:t>
      </w:r>
      <w:r>
        <w:rPr>
          <w:rFonts w:ascii="Times New Roman" w:cs="Times New Roman" w:hAnsi="Times New Roman"/>
        </w:rPr>
        <w:t>categorization</w:t>
      </w:r>
      <w:r>
        <w:rPr>
          <w:rFonts w:ascii="Times New Roman" w:cs="Times New Roman" w:hAnsi="Times New Roman"/>
          <w:spacing w:val="-13"/>
        </w:rPr>
        <w:t xml:space="preserve"> </w:t>
      </w:r>
      <w:r>
        <w:rPr>
          <w:rFonts w:ascii="Times New Roman" w:cs="Times New Roman" w:hAnsi="Times New Roman"/>
        </w:rPr>
        <w:t>of</w:t>
      </w:r>
      <w:r>
        <w:rPr>
          <w:rFonts w:ascii="Times New Roman" w:cs="Times New Roman" w:hAnsi="Times New Roman"/>
          <w:spacing w:val="-13"/>
        </w:rPr>
        <w:t xml:space="preserve"> </w:t>
      </w:r>
      <w:r>
        <w:rPr>
          <w:rFonts w:ascii="Times New Roman" w:cs="Times New Roman" w:hAnsi="Times New Roman"/>
        </w:rPr>
        <w:t>soils</w:t>
      </w:r>
      <w:r>
        <w:rPr>
          <w:rFonts w:ascii="Times New Roman" w:cs="Times New Roman" w:hAnsi="Times New Roman"/>
          <w:spacing w:val="-12"/>
        </w:rPr>
        <w:t xml:space="preserve"> </w:t>
      </w:r>
      <w:r>
        <w:rPr>
          <w:rFonts w:ascii="Times New Roman" w:cs="Times New Roman" w:hAnsi="Times New Roman"/>
        </w:rPr>
        <w:t>based</w:t>
      </w:r>
      <w:r>
        <w:rPr>
          <w:rFonts w:ascii="Times New Roman" w:cs="Times New Roman" w:hAnsi="Times New Roman"/>
          <w:spacing w:val="-13"/>
        </w:rPr>
        <w:t xml:space="preserve"> </w:t>
      </w:r>
      <w:r>
        <w:rPr>
          <w:rFonts w:ascii="Times New Roman" w:cs="Times New Roman" w:hAnsi="Times New Roman"/>
        </w:rPr>
        <w:t>on</w:t>
      </w:r>
      <w:r>
        <w:rPr>
          <w:rFonts w:ascii="Times New Roman" w:cs="Times New Roman" w:hAnsi="Times New Roman"/>
          <w:spacing w:val="-13"/>
        </w:rPr>
        <w:t xml:space="preserve"> </w:t>
      </w:r>
      <w:r>
        <w:rPr>
          <w:rFonts w:ascii="Times New Roman" w:cs="Times New Roman" w:hAnsi="Times New Roman"/>
        </w:rPr>
        <w:t>distinguished</w:t>
      </w:r>
      <w:r>
        <w:rPr>
          <w:rFonts w:ascii="Times New Roman" w:cs="Times New Roman" w:hAnsi="Times New Roman"/>
          <w:spacing w:val="-13"/>
        </w:rPr>
        <w:t xml:space="preserve"> </w:t>
      </w:r>
      <w:r>
        <w:rPr>
          <w:rFonts w:ascii="Times New Roman" w:cs="Times New Roman" w:hAnsi="Times New Roman"/>
        </w:rPr>
        <w:t>characteristics</w:t>
      </w:r>
      <w:r>
        <w:rPr>
          <w:rFonts w:ascii="Times New Roman" w:cs="Times New Roman" w:hAnsi="Times New Roman"/>
          <w:spacing w:val="-13"/>
        </w:rPr>
        <w:t xml:space="preserve"> </w:t>
      </w:r>
      <w:r>
        <w:rPr>
          <w:rFonts w:ascii="Times New Roman" w:cs="Times New Roman" w:hAnsi="Times New Roman"/>
        </w:rPr>
        <w:t>as</w:t>
      </w:r>
      <w:r>
        <w:rPr>
          <w:rFonts w:ascii="Times New Roman" w:cs="Times New Roman" w:hAnsi="Times New Roman"/>
          <w:spacing w:val="-13"/>
        </w:rPr>
        <w:t xml:space="preserve"> </w:t>
      </w:r>
      <w:r>
        <w:rPr>
          <w:rFonts w:ascii="Times New Roman" w:cs="Times New Roman" w:hAnsi="Times New Roman"/>
        </w:rPr>
        <w:t>well</w:t>
      </w:r>
      <w:r>
        <w:rPr>
          <w:rFonts w:ascii="Times New Roman" w:cs="Times New Roman" w:hAnsi="Times New Roman"/>
          <w:spacing w:val="-12"/>
        </w:rPr>
        <w:t xml:space="preserve"> </w:t>
      </w:r>
      <w:r>
        <w:rPr>
          <w:rFonts w:ascii="Times New Roman" w:cs="Times New Roman" w:hAnsi="Times New Roman"/>
        </w:rPr>
        <w:t>as</w:t>
      </w:r>
      <w:r>
        <w:rPr>
          <w:rFonts w:ascii="Times New Roman" w:cs="Times New Roman" w:hAnsi="Times New Roman"/>
          <w:spacing w:val="-13"/>
        </w:rPr>
        <w:t xml:space="preserve"> </w:t>
      </w:r>
      <w:r>
        <w:rPr>
          <w:rFonts w:ascii="Times New Roman" w:cs="Times New Roman" w:hAnsi="Times New Roman"/>
        </w:rPr>
        <w:t>criteria</w:t>
      </w:r>
      <w:r>
        <w:rPr>
          <w:rFonts w:ascii="Times New Roman" w:cs="Times New Roman" w:hAnsi="Times New Roman"/>
          <w:spacing w:val="-13"/>
        </w:rPr>
        <w:t xml:space="preserve"> </w:t>
      </w:r>
      <w:r>
        <w:rPr>
          <w:rFonts w:ascii="Times New Roman" w:cs="Times New Roman" w:hAnsi="Times New Roman"/>
        </w:rPr>
        <w:t>that dictate</w:t>
      </w:r>
      <w:r>
        <w:rPr>
          <w:rFonts w:ascii="Times New Roman" w:cs="Times New Roman" w:hAnsi="Times New Roman"/>
          <w:spacing w:val="-9"/>
        </w:rPr>
        <w:t xml:space="preserve"> </w:t>
      </w:r>
      <w:r>
        <w:rPr>
          <w:rFonts w:ascii="Times New Roman" w:cs="Times New Roman" w:hAnsi="Times New Roman"/>
        </w:rPr>
        <w:t>their</w:t>
      </w:r>
      <w:r>
        <w:rPr>
          <w:rFonts w:ascii="Times New Roman" w:cs="Times New Roman" w:hAnsi="Times New Roman"/>
          <w:spacing w:val="-8"/>
        </w:rPr>
        <w:t xml:space="preserve"> </w:t>
      </w:r>
      <w:r>
        <w:rPr>
          <w:rFonts w:ascii="Times New Roman" w:cs="Times New Roman" w:hAnsi="Times New Roman"/>
        </w:rPr>
        <w:t>choices</w:t>
      </w:r>
      <w:r>
        <w:rPr>
          <w:rFonts w:ascii="Times New Roman" w:cs="Times New Roman" w:hAnsi="Times New Roman"/>
          <w:spacing w:val="-9"/>
        </w:rPr>
        <w:t xml:space="preserve"> </w:t>
      </w:r>
      <w:r>
        <w:rPr>
          <w:rFonts w:ascii="Times New Roman" w:cs="Times New Roman" w:hAnsi="Times New Roman"/>
        </w:rPr>
        <w:t>in</w:t>
      </w:r>
      <w:r>
        <w:rPr>
          <w:rFonts w:ascii="Times New Roman" w:cs="Times New Roman" w:hAnsi="Times New Roman"/>
          <w:spacing w:val="-8"/>
        </w:rPr>
        <w:t xml:space="preserve"> </w:t>
      </w:r>
      <w:r>
        <w:rPr>
          <w:rFonts w:ascii="Times New Roman" w:cs="Times New Roman" w:hAnsi="Times New Roman"/>
        </w:rPr>
        <w:t>use.</w:t>
      </w:r>
    </w:p>
    <w:p>
      <w:pPr>
        <w:pStyle w:val="style0"/>
        <w:spacing w:lineRule="auto" w:line="276"/>
        <w:jc w:val="both"/>
        <w:rPr>
          <w:rFonts w:ascii="Times New Roman" w:cs="Times New Roman" w:hAnsi="Times New Roman"/>
        </w:rPr>
      </w:pPr>
      <w:r>
        <w:rPr>
          <w:rFonts w:ascii="Times New Roman" w:cs="Times New Roman" w:hAnsi="Times New Roman"/>
        </w:rPr>
        <w:t>In</w:t>
      </w:r>
      <w:r>
        <w:rPr>
          <w:rFonts w:ascii="Times New Roman" w:cs="Times New Roman" w:hAnsi="Times New Roman"/>
          <w:spacing w:val="-27"/>
        </w:rPr>
        <w:t xml:space="preserve"> </w:t>
      </w:r>
      <w:r>
        <w:rPr>
          <w:rFonts w:ascii="Times New Roman" w:cs="Times New Roman" w:hAnsi="Times New Roman"/>
        </w:rPr>
        <w:t>classification</w:t>
      </w:r>
      <w:r>
        <w:rPr>
          <w:rFonts w:ascii="Times New Roman" w:cs="Times New Roman" w:hAnsi="Times New Roman"/>
          <w:spacing w:val="-26"/>
        </w:rPr>
        <w:t xml:space="preserve"> </w:t>
      </w:r>
      <w:r>
        <w:rPr>
          <w:rFonts w:ascii="Times New Roman" w:cs="Times New Roman" w:hAnsi="Times New Roman"/>
        </w:rPr>
        <w:t>soil,</w:t>
      </w:r>
      <w:r>
        <w:rPr>
          <w:rFonts w:ascii="Times New Roman" w:cs="Times New Roman" w:hAnsi="Times New Roman"/>
          <w:spacing w:val="-27"/>
        </w:rPr>
        <w:t xml:space="preserve"> </w:t>
      </w:r>
      <w:r>
        <w:rPr>
          <w:rFonts w:ascii="Times New Roman" w:cs="Times New Roman" w:hAnsi="Times New Roman"/>
        </w:rPr>
        <w:t>there</w:t>
      </w:r>
      <w:r>
        <w:rPr>
          <w:rFonts w:ascii="Times New Roman" w:cs="Times New Roman" w:hAnsi="Times New Roman"/>
          <w:spacing w:val="-26"/>
        </w:rPr>
        <w:t xml:space="preserve"> </w:t>
      </w:r>
      <w:r>
        <w:rPr>
          <w:rFonts w:ascii="Times New Roman" w:cs="Times New Roman" w:hAnsi="Times New Roman"/>
        </w:rPr>
        <w:t>are</w:t>
      </w:r>
      <w:r>
        <w:rPr>
          <w:rFonts w:ascii="Times New Roman" w:cs="Times New Roman" w:hAnsi="Times New Roman"/>
          <w:spacing w:val="-27"/>
        </w:rPr>
        <w:t xml:space="preserve"> </w:t>
      </w:r>
      <w:r>
        <w:rPr>
          <w:rFonts w:ascii="Times New Roman" w:cs="Times New Roman" w:hAnsi="Times New Roman"/>
        </w:rPr>
        <w:t>several</w:t>
      </w:r>
      <w:r>
        <w:rPr>
          <w:rFonts w:ascii="Times New Roman" w:cs="Times New Roman" w:hAnsi="Times New Roman"/>
          <w:spacing w:val="-26"/>
        </w:rPr>
        <w:t xml:space="preserve"> </w:t>
      </w:r>
      <w:r>
        <w:rPr>
          <w:rFonts w:ascii="Times New Roman" w:cs="Times New Roman" w:hAnsi="Times New Roman"/>
        </w:rPr>
        <w:t>criteria</w:t>
      </w:r>
      <w:r>
        <w:rPr>
          <w:rFonts w:ascii="Times New Roman" w:cs="Times New Roman" w:hAnsi="Times New Roman"/>
          <w:spacing w:val="-26"/>
        </w:rPr>
        <w:t xml:space="preserve"> </w:t>
      </w:r>
      <w:r>
        <w:rPr>
          <w:rFonts w:ascii="Times New Roman" w:cs="Times New Roman" w:hAnsi="Times New Roman"/>
        </w:rPr>
        <w:t>used</w:t>
      </w:r>
      <w:r>
        <w:rPr>
          <w:rFonts w:ascii="Times New Roman" w:cs="Times New Roman" w:hAnsi="Times New Roman"/>
          <w:spacing w:val="-27"/>
        </w:rPr>
        <w:t xml:space="preserve"> </w:t>
      </w:r>
      <w:r>
        <w:rPr>
          <w:rFonts w:ascii="Times New Roman" w:cs="Times New Roman" w:hAnsi="Times New Roman"/>
        </w:rPr>
        <w:t>such</w:t>
      </w:r>
      <w:r>
        <w:rPr>
          <w:rFonts w:ascii="Times New Roman" w:cs="Times New Roman" w:hAnsi="Times New Roman"/>
          <w:spacing w:val="-26"/>
        </w:rPr>
        <w:t xml:space="preserve"> </w:t>
      </w:r>
      <w:r>
        <w:rPr>
          <w:rFonts w:ascii="Times New Roman" w:cs="Times New Roman" w:hAnsi="Times New Roman"/>
        </w:rPr>
        <w:t>as</w:t>
      </w:r>
      <w:r>
        <w:rPr>
          <w:rFonts w:ascii="Times New Roman" w:cs="Times New Roman" w:hAnsi="Times New Roman"/>
          <w:spacing w:val="-27"/>
        </w:rPr>
        <w:t xml:space="preserve"> </w:t>
      </w:r>
      <w:r>
        <w:rPr>
          <w:rFonts w:ascii="Times New Roman" w:cs="Times New Roman" w:hAnsi="Times New Roman"/>
        </w:rPr>
        <w:t>texture,</w:t>
      </w:r>
      <w:r>
        <w:rPr>
          <w:rFonts w:ascii="Times New Roman" w:cs="Times New Roman" w:hAnsi="Times New Roman"/>
          <w:spacing w:val="-26"/>
        </w:rPr>
        <w:t xml:space="preserve"> </w:t>
      </w:r>
      <w:r>
        <w:rPr>
          <w:rFonts w:ascii="Times New Roman" w:cs="Times New Roman" w:hAnsi="Times New Roman"/>
        </w:rPr>
        <w:t>time,</w:t>
      </w:r>
      <w:r>
        <w:rPr>
          <w:rFonts w:ascii="Times New Roman" w:cs="Times New Roman" w:hAnsi="Times New Roman"/>
          <w:spacing w:val="-26"/>
        </w:rPr>
        <w:t xml:space="preserve"> </w:t>
      </w:r>
      <w:r>
        <w:rPr>
          <w:rFonts w:ascii="Times New Roman" w:cs="Times New Roman" w:hAnsi="Times New Roman"/>
        </w:rPr>
        <w:t>fertility,</w:t>
      </w:r>
      <w:r>
        <w:rPr>
          <w:rFonts w:ascii="Times New Roman" w:cs="Times New Roman" w:hAnsi="Times New Roman"/>
          <w:spacing w:val="-27"/>
        </w:rPr>
        <w:t xml:space="preserve"> </w:t>
      </w:r>
      <w:r>
        <w:rPr>
          <w:rFonts w:ascii="Times New Roman" w:cs="Times New Roman" w:hAnsi="Times New Roman"/>
        </w:rPr>
        <w:t>drainage,</w:t>
      </w:r>
      <w:r>
        <w:rPr>
          <w:rFonts w:ascii="Times New Roman" w:cs="Times New Roman" w:hAnsi="Times New Roman"/>
          <w:spacing w:val="-26"/>
        </w:rPr>
        <w:t xml:space="preserve"> </w:t>
      </w:r>
      <w:r>
        <w:rPr>
          <w:rFonts w:ascii="Times New Roman" w:cs="Times New Roman" w:hAnsi="Times New Roman"/>
        </w:rPr>
        <w:t>colour</w:t>
      </w:r>
      <w:r>
        <w:rPr>
          <w:rFonts w:ascii="Times New Roman" w:cs="Times New Roman" w:hAnsi="Times New Roman"/>
          <w:spacing w:val="-27"/>
        </w:rPr>
        <w:t xml:space="preserve"> </w:t>
      </w:r>
      <w:r>
        <w:rPr>
          <w:rFonts w:ascii="Times New Roman" w:cs="Times New Roman" w:hAnsi="Times New Roman"/>
        </w:rPr>
        <w:t>and orders. However; some of the systems have been employed by the pedologists to make soils classification.</w:t>
      </w:r>
      <w:r>
        <w:rPr>
          <w:rFonts w:ascii="Times New Roman" w:cs="Times New Roman" w:hAnsi="Times New Roman"/>
          <w:spacing w:val="-9"/>
        </w:rPr>
        <w:t xml:space="preserve"> </w:t>
      </w:r>
      <w:r>
        <w:rPr>
          <w:rFonts w:ascii="Times New Roman" w:cs="Times New Roman" w:hAnsi="Times New Roman"/>
        </w:rPr>
        <w:t>The</w:t>
      </w:r>
      <w:r>
        <w:rPr>
          <w:rFonts w:ascii="Times New Roman" w:cs="Times New Roman" w:hAnsi="Times New Roman"/>
          <w:spacing w:val="-9"/>
        </w:rPr>
        <w:t xml:space="preserve"> </w:t>
      </w:r>
      <w:r>
        <w:rPr>
          <w:rFonts w:ascii="Times New Roman" w:cs="Times New Roman" w:hAnsi="Times New Roman"/>
        </w:rPr>
        <w:t>most</w:t>
      </w:r>
      <w:r>
        <w:rPr>
          <w:rFonts w:ascii="Times New Roman" w:cs="Times New Roman" w:hAnsi="Times New Roman"/>
          <w:spacing w:val="-9"/>
        </w:rPr>
        <w:t xml:space="preserve"> </w:t>
      </w:r>
      <w:r>
        <w:rPr>
          <w:rFonts w:ascii="Times New Roman" w:cs="Times New Roman" w:hAnsi="Times New Roman"/>
        </w:rPr>
        <w:t>outstanding</w:t>
      </w:r>
      <w:r>
        <w:rPr>
          <w:rFonts w:ascii="Times New Roman" w:cs="Times New Roman" w:hAnsi="Times New Roman"/>
          <w:spacing w:val="-9"/>
        </w:rPr>
        <w:t xml:space="preserve"> </w:t>
      </w:r>
      <w:r>
        <w:rPr>
          <w:rFonts w:ascii="Times New Roman" w:cs="Times New Roman" w:hAnsi="Times New Roman"/>
        </w:rPr>
        <w:t>criteria</w:t>
      </w:r>
      <w:r>
        <w:rPr>
          <w:rFonts w:ascii="Times New Roman" w:cs="Times New Roman" w:hAnsi="Times New Roman"/>
          <w:spacing w:val="-9"/>
        </w:rPr>
        <w:t xml:space="preserve"> </w:t>
      </w:r>
      <w:r>
        <w:rPr>
          <w:rFonts w:ascii="Times New Roman" w:cs="Times New Roman" w:hAnsi="Times New Roman"/>
        </w:rPr>
        <w:t>include:</w:t>
      </w:r>
    </w:p>
    <w:p>
      <w:pPr>
        <w:pStyle w:val="style0"/>
        <w:spacing w:lineRule="auto" w:line="276"/>
        <w:jc w:val="both"/>
        <w:rPr>
          <w:rFonts w:ascii="Times New Roman" w:cs="Times New Roman" w:hAnsi="Times New Roman"/>
        </w:rPr>
      </w:pPr>
    </w:p>
    <w:p>
      <w:pPr>
        <w:pStyle w:val="style0"/>
        <w:spacing w:lineRule="auto" w:line="276"/>
        <w:jc w:val="both"/>
        <w:rPr>
          <w:rFonts w:ascii="Times New Roman" w:cs="Times New Roman" w:hAnsi="Times New Roman"/>
          <w:b/>
        </w:rPr>
      </w:pPr>
      <w:r>
        <w:rPr>
          <w:rFonts w:ascii="Times New Roman" w:cs="Times New Roman" w:hAnsi="Times New Roman"/>
          <w:b/>
          <w:u w:color="444444"/>
        </w:rPr>
        <w:t xml:space="preserve">Empirical systems  </w:t>
      </w:r>
    </w:p>
    <w:p>
      <w:pPr>
        <w:pStyle w:val="style0"/>
        <w:spacing w:lineRule="auto" w:line="276"/>
        <w:jc w:val="both"/>
        <w:rPr>
          <w:rFonts w:ascii="Times New Roman" w:cs="Times New Roman" w:hAnsi="Times New Roman"/>
        </w:rPr>
      </w:pPr>
      <w:r>
        <w:rPr>
          <w:rFonts w:ascii="Times New Roman" w:cs="Times New Roman" w:hAnsi="Times New Roman"/>
        </w:rPr>
        <w:t>It</w:t>
      </w:r>
      <w:r>
        <w:rPr>
          <w:rFonts w:ascii="Times New Roman" w:cs="Times New Roman" w:hAnsi="Times New Roman"/>
          <w:spacing w:val="-20"/>
        </w:rPr>
        <w:t xml:space="preserve"> </w:t>
      </w:r>
      <w:r>
        <w:rPr>
          <w:rFonts w:ascii="Times New Roman" w:cs="Times New Roman" w:hAnsi="Times New Roman"/>
        </w:rPr>
        <w:t>is</w:t>
      </w:r>
      <w:r>
        <w:rPr>
          <w:rFonts w:ascii="Times New Roman" w:cs="Times New Roman" w:hAnsi="Times New Roman"/>
          <w:spacing w:val="-20"/>
        </w:rPr>
        <w:t xml:space="preserve"> </w:t>
      </w:r>
      <w:r>
        <w:rPr>
          <w:rFonts w:ascii="Times New Roman" w:cs="Times New Roman" w:hAnsi="Times New Roman"/>
        </w:rPr>
        <w:t>the</w:t>
      </w:r>
      <w:r>
        <w:rPr>
          <w:rFonts w:ascii="Times New Roman" w:cs="Times New Roman" w:hAnsi="Times New Roman"/>
          <w:spacing w:val="-20"/>
        </w:rPr>
        <w:t xml:space="preserve"> </w:t>
      </w:r>
      <w:r>
        <w:rPr>
          <w:rFonts w:ascii="Times New Roman" w:cs="Times New Roman" w:hAnsi="Times New Roman"/>
        </w:rPr>
        <w:t>system</w:t>
      </w:r>
      <w:r>
        <w:rPr>
          <w:rFonts w:ascii="Times New Roman" w:cs="Times New Roman" w:hAnsi="Times New Roman"/>
          <w:spacing w:val="-20"/>
        </w:rPr>
        <w:t xml:space="preserve"> </w:t>
      </w:r>
      <w:r>
        <w:rPr>
          <w:rFonts w:ascii="Times New Roman" w:cs="Times New Roman" w:hAnsi="Times New Roman"/>
        </w:rPr>
        <w:t>in</w:t>
      </w:r>
      <w:r>
        <w:rPr>
          <w:rFonts w:ascii="Times New Roman" w:cs="Times New Roman" w:hAnsi="Times New Roman"/>
          <w:spacing w:val="-20"/>
        </w:rPr>
        <w:t xml:space="preserve"> </w:t>
      </w:r>
      <w:r>
        <w:rPr>
          <w:rFonts w:ascii="Times New Roman" w:cs="Times New Roman" w:hAnsi="Times New Roman"/>
        </w:rPr>
        <w:t>which</w:t>
      </w:r>
      <w:r>
        <w:rPr>
          <w:rFonts w:ascii="Times New Roman" w:cs="Times New Roman" w:hAnsi="Times New Roman"/>
          <w:spacing w:val="-20"/>
        </w:rPr>
        <w:t xml:space="preserve"> </w:t>
      </w:r>
      <w:r>
        <w:rPr>
          <w:rFonts w:ascii="Times New Roman" w:cs="Times New Roman" w:hAnsi="Times New Roman"/>
        </w:rPr>
        <w:t>soil</w:t>
      </w:r>
      <w:r>
        <w:rPr>
          <w:rFonts w:ascii="Times New Roman" w:cs="Times New Roman" w:hAnsi="Times New Roman"/>
          <w:spacing w:val="-20"/>
        </w:rPr>
        <w:t xml:space="preserve"> </w:t>
      </w:r>
      <w:r>
        <w:rPr>
          <w:rFonts w:ascii="Times New Roman" w:cs="Times New Roman" w:hAnsi="Times New Roman"/>
        </w:rPr>
        <w:t>is</w:t>
      </w:r>
      <w:r>
        <w:rPr>
          <w:rFonts w:ascii="Times New Roman" w:cs="Times New Roman" w:hAnsi="Times New Roman"/>
          <w:spacing w:val="-20"/>
        </w:rPr>
        <w:t xml:space="preserve"> </w:t>
      </w:r>
      <w:r>
        <w:rPr>
          <w:rFonts w:ascii="Times New Roman" w:cs="Times New Roman" w:hAnsi="Times New Roman"/>
        </w:rPr>
        <w:t>classified</w:t>
      </w:r>
      <w:r>
        <w:rPr>
          <w:rFonts w:ascii="Times New Roman" w:cs="Times New Roman" w:hAnsi="Times New Roman"/>
          <w:spacing w:val="-20"/>
        </w:rPr>
        <w:t xml:space="preserve"> </w:t>
      </w:r>
      <w:r>
        <w:rPr>
          <w:rFonts w:ascii="Times New Roman" w:cs="Times New Roman" w:hAnsi="Times New Roman"/>
        </w:rPr>
        <w:t>according</w:t>
      </w:r>
      <w:r>
        <w:rPr>
          <w:rFonts w:ascii="Times New Roman" w:cs="Times New Roman" w:hAnsi="Times New Roman"/>
          <w:spacing w:val="-20"/>
        </w:rPr>
        <w:t xml:space="preserve"> </w:t>
      </w:r>
      <w:r>
        <w:rPr>
          <w:rFonts w:ascii="Times New Roman" w:cs="Times New Roman" w:hAnsi="Times New Roman"/>
        </w:rPr>
        <w:t>to</w:t>
      </w:r>
      <w:r>
        <w:rPr>
          <w:rFonts w:ascii="Times New Roman" w:cs="Times New Roman" w:hAnsi="Times New Roman"/>
          <w:spacing w:val="-20"/>
        </w:rPr>
        <w:t xml:space="preserve"> </w:t>
      </w:r>
      <w:r>
        <w:rPr>
          <w:rFonts w:ascii="Times New Roman" w:cs="Times New Roman" w:hAnsi="Times New Roman"/>
        </w:rPr>
        <w:t>their</w:t>
      </w:r>
      <w:r>
        <w:rPr>
          <w:rFonts w:ascii="Times New Roman" w:cs="Times New Roman" w:hAnsi="Times New Roman"/>
          <w:spacing w:val="-20"/>
        </w:rPr>
        <w:t xml:space="preserve"> </w:t>
      </w:r>
      <w:r>
        <w:rPr>
          <w:rFonts w:ascii="Times New Roman" w:cs="Times New Roman" w:hAnsi="Times New Roman"/>
        </w:rPr>
        <w:t>properties</w:t>
      </w:r>
      <w:r>
        <w:rPr>
          <w:rFonts w:ascii="Times New Roman" w:cs="Times New Roman" w:hAnsi="Times New Roman"/>
          <w:spacing w:val="-20"/>
        </w:rPr>
        <w:t xml:space="preserve"> </w:t>
      </w:r>
      <w:r>
        <w:rPr>
          <w:rFonts w:ascii="Times New Roman" w:cs="Times New Roman" w:hAnsi="Times New Roman"/>
        </w:rPr>
        <w:t>like;</w:t>
      </w:r>
      <w:r>
        <w:rPr>
          <w:rFonts w:ascii="Times New Roman" w:cs="Times New Roman" w:hAnsi="Times New Roman"/>
          <w:spacing w:val="-20"/>
        </w:rPr>
        <w:t xml:space="preserve"> </w:t>
      </w:r>
      <w:r>
        <w:rPr>
          <w:rFonts w:ascii="Times New Roman" w:cs="Times New Roman" w:hAnsi="Times New Roman"/>
        </w:rPr>
        <w:t>texture,</w:t>
      </w:r>
      <w:r>
        <w:rPr>
          <w:rFonts w:ascii="Times New Roman" w:cs="Times New Roman" w:hAnsi="Times New Roman"/>
          <w:spacing w:val="-20"/>
        </w:rPr>
        <w:t xml:space="preserve"> </w:t>
      </w:r>
      <w:r>
        <w:rPr>
          <w:rFonts w:ascii="Times New Roman" w:cs="Times New Roman" w:hAnsi="Times New Roman"/>
        </w:rPr>
        <w:t>colour,</w:t>
      </w:r>
      <w:r>
        <w:rPr>
          <w:rFonts w:ascii="Times New Roman" w:cs="Times New Roman" w:hAnsi="Times New Roman"/>
          <w:spacing w:val="-20"/>
        </w:rPr>
        <w:t xml:space="preserve"> </w:t>
      </w:r>
      <w:r>
        <w:rPr>
          <w:rFonts w:ascii="Times New Roman" w:cs="Times New Roman" w:hAnsi="Times New Roman"/>
        </w:rPr>
        <w:t>depth</w:t>
      </w:r>
      <w:r>
        <w:rPr>
          <w:rFonts w:ascii="Times New Roman" w:cs="Times New Roman" w:hAnsi="Times New Roman"/>
          <w:spacing w:val="-20"/>
        </w:rPr>
        <w:t xml:space="preserve"> </w:t>
      </w:r>
      <w:r>
        <w:rPr>
          <w:rFonts w:ascii="Times New Roman" w:cs="Times New Roman" w:hAnsi="Times New Roman"/>
        </w:rPr>
        <w:t>and other</w:t>
      </w:r>
      <w:r>
        <w:rPr>
          <w:rFonts w:ascii="Times New Roman" w:cs="Times New Roman" w:hAnsi="Times New Roman"/>
          <w:spacing w:val="-9"/>
        </w:rPr>
        <w:t xml:space="preserve"> </w:t>
      </w:r>
      <w:r>
        <w:rPr>
          <w:rFonts w:ascii="Times New Roman" w:cs="Times New Roman" w:hAnsi="Times New Roman"/>
        </w:rPr>
        <w:t>however;</w:t>
      </w:r>
      <w:r>
        <w:rPr>
          <w:rFonts w:ascii="Times New Roman" w:cs="Times New Roman" w:hAnsi="Times New Roman"/>
          <w:spacing w:val="-9"/>
        </w:rPr>
        <w:t xml:space="preserve"> </w:t>
      </w:r>
      <w:r>
        <w:rPr>
          <w:rFonts w:ascii="Times New Roman" w:cs="Times New Roman" w:hAnsi="Times New Roman"/>
        </w:rPr>
        <w:t>texture</w:t>
      </w:r>
      <w:r>
        <w:rPr>
          <w:rFonts w:ascii="Times New Roman" w:cs="Times New Roman" w:hAnsi="Times New Roman"/>
          <w:spacing w:val="-9"/>
        </w:rPr>
        <w:t xml:space="preserve"> </w:t>
      </w:r>
      <w:r>
        <w:rPr>
          <w:rFonts w:ascii="Times New Roman" w:cs="Times New Roman" w:hAnsi="Times New Roman"/>
        </w:rPr>
        <w:t>of</w:t>
      </w:r>
      <w:r>
        <w:rPr>
          <w:rFonts w:ascii="Times New Roman" w:cs="Times New Roman" w:hAnsi="Times New Roman"/>
          <w:spacing w:val="-9"/>
        </w:rPr>
        <w:t xml:space="preserve"> </w:t>
      </w:r>
      <w:r>
        <w:rPr>
          <w:rFonts w:ascii="Times New Roman" w:cs="Times New Roman" w:hAnsi="Times New Roman"/>
        </w:rPr>
        <w:t>soil</w:t>
      </w:r>
      <w:r>
        <w:rPr>
          <w:rFonts w:ascii="Times New Roman" w:cs="Times New Roman" w:hAnsi="Times New Roman"/>
          <w:spacing w:val="-9"/>
        </w:rPr>
        <w:t xml:space="preserve"> </w:t>
      </w:r>
      <w:r>
        <w:rPr>
          <w:rFonts w:ascii="Times New Roman" w:cs="Times New Roman" w:hAnsi="Times New Roman"/>
        </w:rPr>
        <w:t>mostly</w:t>
      </w:r>
      <w:r>
        <w:rPr>
          <w:rFonts w:ascii="Times New Roman" w:cs="Times New Roman" w:hAnsi="Times New Roman"/>
          <w:spacing w:val="-9"/>
        </w:rPr>
        <w:t xml:space="preserve"> </w:t>
      </w:r>
      <w:r>
        <w:rPr>
          <w:rFonts w:ascii="Times New Roman" w:cs="Times New Roman" w:hAnsi="Times New Roman"/>
        </w:rPr>
        <w:t>used.</w:t>
      </w:r>
    </w:p>
    <w:p>
      <w:pPr>
        <w:pStyle w:val="style0"/>
        <w:spacing w:lineRule="auto" w:line="276"/>
        <w:jc w:val="both"/>
        <w:rPr>
          <w:rFonts w:ascii="Times New Roman" w:cs="Times New Roman" w:hAnsi="Times New Roman"/>
        </w:rPr>
      </w:pPr>
    </w:p>
    <w:p>
      <w:pPr>
        <w:pStyle w:val="style0"/>
        <w:spacing w:lineRule="auto" w:line="276"/>
        <w:jc w:val="both"/>
        <w:rPr>
          <w:rFonts w:ascii="Times New Roman" w:cs="Times New Roman" w:hAnsi="Times New Roman"/>
          <w:b/>
        </w:rPr>
      </w:pPr>
      <w:r>
        <w:rPr>
          <w:rFonts w:ascii="Times New Roman" w:cs="Times New Roman" w:hAnsi="Times New Roman"/>
          <w:b/>
          <w:u w:color="444444"/>
        </w:rPr>
        <w:t xml:space="preserve">Integrated classification systems  </w:t>
      </w:r>
    </w:p>
    <w:p>
      <w:pPr>
        <w:pStyle w:val="style0"/>
        <w:spacing w:lineRule="auto" w:line="276"/>
        <w:jc w:val="both"/>
        <w:rPr>
          <w:rFonts w:ascii="Times New Roman" w:cs="Times New Roman" w:hAnsi="Times New Roman"/>
        </w:rPr>
      </w:pPr>
      <w:r>
        <w:rPr>
          <w:rFonts w:ascii="Times New Roman" w:cs="Times New Roman" w:hAnsi="Times New Roman"/>
        </w:rPr>
        <w:t>It</w:t>
      </w:r>
      <w:r>
        <w:rPr>
          <w:rFonts w:ascii="Times New Roman" w:cs="Times New Roman" w:hAnsi="Times New Roman"/>
          <w:spacing w:val="-15"/>
        </w:rPr>
        <w:t xml:space="preserve"> </w:t>
      </w:r>
      <w:r>
        <w:rPr>
          <w:rFonts w:ascii="Times New Roman" w:cs="Times New Roman" w:hAnsi="Times New Roman"/>
        </w:rPr>
        <w:t>is</w:t>
      </w:r>
      <w:r>
        <w:rPr>
          <w:rFonts w:ascii="Times New Roman" w:cs="Times New Roman" w:hAnsi="Times New Roman"/>
          <w:spacing w:val="-14"/>
        </w:rPr>
        <w:t xml:space="preserve"> </w:t>
      </w:r>
      <w:r>
        <w:rPr>
          <w:rFonts w:ascii="Times New Roman" w:cs="Times New Roman" w:hAnsi="Times New Roman"/>
        </w:rPr>
        <w:t>the</w:t>
      </w:r>
      <w:r>
        <w:rPr>
          <w:rFonts w:ascii="Times New Roman" w:cs="Times New Roman" w:hAnsi="Times New Roman"/>
          <w:spacing w:val="-15"/>
        </w:rPr>
        <w:t xml:space="preserve"> </w:t>
      </w:r>
      <w:r>
        <w:rPr>
          <w:rFonts w:ascii="Times New Roman" w:cs="Times New Roman" w:hAnsi="Times New Roman"/>
        </w:rPr>
        <w:t>system</w:t>
      </w:r>
      <w:r>
        <w:rPr>
          <w:rFonts w:ascii="Times New Roman" w:cs="Times New Roman" w:hAnsi="Times New Roman"/>
          <w:spacing w:val="-14"/>
        </w:rPr>
        <w:t xml:space="preserve"> </w:t>
      </w:r>
      <w:r>
        <w:rPr>
          <w:rFonts w:ascii="Times New Roman" w:cs="Times New Roman" w:hAnsi="Times New Roman"/>
        </w:rPr>
        <w:t>which</w:t>
      </w:r>
      <w:r>
        <w:rPr>
          <w:rFonts w:ascii="Times New Roman" w:cs="Times New Roman" w:hAnsi="Times New Roman"/>
          <w:spacing w:val="-15"/>
        </w:rPr>
        <w:t xml:space="preserve"> </w:t>
      </w:r>
      <w:r>
        <w:rPr>
          <w:rFonts w:ascii="Times New Roman" w:cs="Times New Roman" w:hAnsi="Times New Roman"/>
        </w:rPr>
        <w:t>considers</w:t>
      </w:r>
      <w:r>
        <w:rPr>
          <w:rFonts w:ascii="Times New Roman" w:cs="Times New Roman" w:hAnsi="Times New Roman"/>
          <w:spacing w:val="-14"/>
        </w:rPr>
        <w:t xml:space="preserve"> </w:t>
      </w:r>
      <w:r>
        <w:rPr>
          <w:rFonts w:ascii="Times New Roman" w:cs="Times New Roman" w:hAnsi="Times New Roman"/>
        </w:rPr>
        <w:t>all</w:t>
      </w:r>
      <w:r>
        <w:rPr>
          <w:rFonts w:ascii="Times New Roman" w:cs="Times New Roman" w:hAnsi="Times New Roman"/>
          <w:spacing w:val="-15"/>
        </w:rPr>
        <w:t xml:space="preserve"> </w:t>
      </w:r>
      <w:r>
        <w:rPr>
          <w:rFonts w:ascii="Times New Roman" w:cs="Times New Roman" w:hAnsi="Times New Roman"/>
        </w:rPr>
        <w:t>aspects</w:t>
      </w:r>
      <w:r>
        <w:rPr>
          <w:rFonts w:ascii="Times New Roman" w:cs="Times New Roman" w:hAnsi="Times New Roman"/>
          <w:spacing w:val="-14"/>
        </w:rPr>
        <w:t xml:space="preserve"> </w:t>
      </w:r>
      <w:r>
        <w:rPr>
          <w:rFonts w:ascii="Times New Roman" w:cs="Times New Roman" w:hAnsi="Times New Roman"/>
        </w:rPr>
        <w:t>related</w:t>
      </w:r>
      <w:r>
        <w:rPr>
          <w:rFonts w:ascii="Times New Roman" w:cs="Times New Roman" w:hAnsi="Times New Roman"/>
          <w:spacing w:val="-15"/>
        </w:rPr>
        <w:t xml:space="preserve"> </w:t>
      </w:r>
      <w:r>
        <w:rPr>
          <w:rFonts w:ascii="Times New Roman" w:cs="Times New Roman" w:hAnsi="Times New Roman"/>
        </w:rPr>
        <w:t>to</w:t>
      </w:r>
      <w:r>
        <w:rPr>
          <w:rFonts w:ascii="Times New Roman" w:cs="Times New Roman" w:hAnsi="Times New Roman"/>
          <w:spacing w:val="-14"/>
        </w:rPr>
        <w:t xml:space="preserve"> </w:t>
      </w:r>
      <w:r>
        <w:rPr>
          <w:rFonts w:ascii="Times New Roman" w:cs="Times New Roman" w:hAnsi="Times New Roman"/>
        </w:rPr>
        <w:t>soil</w:t>
      </w:r>
      <w:r>
        <w:rPr>
          <w:rFonts w:ascii="Times New Roman" w:cs="Times New Roman" w:hAnsi="Times New Roman"/>
          <w:spacing w:val="-15"/>
        </w:rPr>
        <w:t xml:space="preserve"> </w:t>
      </w:r>
      <w:r>
        <w:rPr>
          <w:rFonts w:ascii="Times New Roman" w:cs="Times New Roman" w:hAnsi="Times New Roman"/>
        </w:rPr>
        <w:t>development</w:t>
      </w:r>
      <w:r>
        <w:rPr>
          <w:rFonts w:ascii="Times New Roman" w:cs="Times New Roman" w:hAnsi="Times New Roman"/>
          <w:spacing w:val="-14"/>
        </w:rPr>
        <w:t xml:space="preserve"> </w:t>
      </w:r>
      <w:r>
        <w:rPr>
          <w:rFonts w:ascii="Times New Roman" w:cs="Times New Roman" w:hAnsi="Times New Roman"/>
        </w:rPr>
        <w:t>especially</w:t>
      </w:r>
      <w:r>
        <w:rPr>
          <w:rFonts w:ascii="Times New Roman" w:cs="Times New Roman" w:hAnsi="Times New Roman"/>
          <w:spacing w:val="-15"/>
        </w:rPr>
        <w:t xml:space="preserve"> </w:t>
      </w:r>
      <w:r>
        <w:rPr>
          <w:rFonts w:ascii="Times New Roman" w:cs="Times New Roman" w:hAnsi="Times New Roman"/>
        </w:rPr>
        <w:t>the</w:t>
      </w:r>
      <w:r>
        <w:rPr>
          <w:rFonts w:ascii="Times New Roman" w:cs="Times New Roman" w:hAnsi="Times New Roman"/>
          <w:spacing w:val="-14"/>
        </w:rPr>
        <w:t xml:space="preserve"> </w:t>
      </w:r>
      <w:r>
        <w:rPr>
          <w:rFonts w:ascii="Times New Roman" w:cs="Times New Roman" w:hAnsi="Times New Roman"/>
        </w:rPr>
        <w:t>factors</w:t>
      </w:r>
      <w:r>
        <w:rPr>
          <w:rFonts w:ascii="Times New Roman" w:cs="Times New Roman" w:hAnsi="Times New Roman"/>
          <w:spacing w:val="-15"/>
        </w:rPr>
        <w:t xml:space="preserve"> </w:t>
      </w:r>
      <w:r>
        <w:rPr>
          <w:rFonts w:ascii="Times New Roman" w:cs="Times New Roman" w:hAnsi="Times New Roman"/>
        </w:rPr>
        <w:t>which have</w:t>
      </w:r>
      <w:r>
        <w:rPr>
          <w:rFonts w:ascii="Times New Roman" w:cs="Times New Roman" w:hAnsi="Times New Roman"/>
          <w:spacing w:val="-13"/>
        </w:rPr>
        <w:t xml:space="preserve"> </w:t>
      </w:r>
      <w:r>
        <w:rPr>
          <w:rFonts w:ascii="Times New Roman" w:cs="Times New Roman" w:hAnsi="Times New Roman"/>
        </w:rPr>
        <w:t>influenced</w:t>
      </w:r>
      <w:r>
        <w:rPr>
          <w:rFonts w:ascii="Times New Roman" w:cs="Times New Roman" w:hAnsi="Times New Roman"/>
          <w:spacing w:val="-13"/>
        </w:rPr>
        <w:t xml:space="preserve"> </w:t>
      </w:r>
      <w:r>
        <w:rPr>
          <w:rFonts w:ascii="Times New Roman" w:cs="Times New Roman" w:hAnsi="Times New Roman"/>
        </w:rPr>
        <w:t>their</w:t>
      </w:r>
      <w:r>
        <w:rPr>
          <w:rFonts w:ascii="Times New Roman" w:cs="Times New Roman" w:hAnsi="Times New Roman"/>
          <w:spacing w:val="-12"/>
        </w:rPr>
        <w:t xml:space="preserve"> </w:t>
      </w:r>
      <w:r>
        <w:rPr>
          <w:rFonts w:ascii="Times New Roman" w:cs="Times New Roman" w:hAnsi="Times New Roman"/>
        </w:rPr>
        <w:t>varied</w:t>
      </w:r>
      <w:r>
        <w:rPr>
          <w:rFonts w:ascii="Times New Roman" w:cs="Times New Roman" w:hAnsi="Times New Roman"/>
          <w:spacing w:val="-13"/>
        </w:rPr>
        <w:t xml:space="preserve"> </w:t>
      </w:r>
      <w:r>
        <w:rPr>
          <w:rFonts w:ascii="Times New Roman" w:cs="Times New Roman" w:hAnsi="Times New Roman"/>
        </w:rPr>
        <w:t>characteristics.</w:t>
      </w:r>
      <w:r>
        <w:rPr>
          <w:rFonts w:ascii="Times New Roman" w:cs="Times New Roman" w:hAnsi="Times New Roman"/>
          <w:spacing w:val="-13"/>
        </w:rPr>
        <w:t xml:space="preserve"> </w:t>
      </w:r>
      <w:r>
        <w:rPr>
          <w:rFonts w:ascii="Times New Roman" w:cs="Times New Roman" w:hAnsi="Times New Roman"/>
        </w:rPr>
        <w:t>It</w:t>
      </w:r>
      <w:r>
        <w:rPr>
          <w:rFonts w:ascii="Times New Roman" w:cs="Times New Roman" w:hAnsi="Times New Roman"/>
          <w:spacing w:val="-12"/>
        </w:rPr>
        <w:t xml:space="preserve"> </w:t>
      </w:r>
      <w:r>
        <w:rPr>
          <w:rFonts w:ascii="Times New Roman" w:cs="Times New Roman" w:hAnsi="Times New Roman"/>
        </w:rPr>
        <w:t>potentially</w:t>
      </w:r>
      <w:r>
        <w:rPr>
          <w:rFonts w:ascii="Times New Roman" w:cs="Times New Roman" w:hAnsi="Times New Roman"/>
          <w:spacing w:val="-13"/>
        </w:rPr>
        <w:t xml:space="preserve"> </w:t>
      </w:r>
      <w:r>
        <w:rPr>
          <w:rFonts w:ascii="Times New Roman" w:cs="Times New Roman" w:hAnsi="Times New Roman"/>
        </w:rPr>
        <w:t>considers</w:t>
      </w:r>
      <w:r>
        <w:rPr>
          <w:rFonts w:ascii="Times New Roman" w:cs="Times New Roman" w:hAnsi="Times New Roman"/>
          <w:spacing w:val="-13"/>
        </w:rPr>
        <w:t xml:space="preserve"> </w:t>
      </w:r>
      <w:r>
        <w:rPr>
          <w:rFonts w:ascii="Times New Roman" w:cs="Times New Roman" w:hAnsi="Times New Roman"/>
        </w:rPr>
        <w:t>the</w:t>
      </w:r>
      <w:r>
        <w:rPr>
          <w:rFonts w:ascii="Times New Roman" w:cs="Times New Roman" w:hAnsi="Times New Roman"/>
          <w:spacing w:val="-12"/>
        </w:rPr>
        <w:t xml:space="preserve"> </w:t>
      </w:r>
      <w:r>
        <w:rPr>
          <w:rFonts w:ascii="Times New Roman" w:cs="Times New Roman" w:hAnsi="Times New Roman"/>
        </w:rPr>
        <w:t>orders</w:t>
      </w:r>
      <w:r>
        <w:rPr>
          <w:rFonts w:ascii="Times New Roman" w:cs="Times New Roman" w:hAnsi="Times New Roman"/>
          <w:spacing w:val="-13"/>
        </w:rPr>
        <w:t xml:space="preserve"> </w:t>
      </w:r>
      <w:r>
        <w:rPr>
          <w:rFonts w:ascii="Times New Roman" w:cs="Times New Roman" w:hAnsi="Times New Roman"/>
        </w:rPr>
        <w:t>of</w:t>
      </w:r>
      <w:r>
        <w:rPr>
          <w:rFonts w:ascii="Times New Roman" w:cs="Times New Roman" w:hAnsi="Times New Roman"/>
          <w:spacing w:val="-13"/>
        </w:rPr>
        <w:t xml:space="preserve"> </w:t>
      </w:r>
      <w:r>
        <w:rPr>
          <w:rFonts w:ascii="Times New Roman" w:cs="Times New Roman" w:hAnsi="Times New Roman"/>
        </w:rPr>
        <w:t>soils.</w:t>
      </w:r>
    </w:p>
    <w:p>
      <w:pPr>
        <w:pStyle w:val="style0"/>
        <w:spacing w:lineRule="auto" w:line="276"/>
        <w:jc w:val="both"/>
        <w:rPr>
          <w:rFonts w:ascii="Times New Roman" w:cs="Times New Roman" w:hAnsi="Times New Roman"/>
        </w:rPr>
      </w:pPr>
    </w:p>
    <w:p>
      <w:pPr>
        <w:pStyle w:val="style0"/>
        <w:spacing w:lineRule="auto" w:line="276"/>
        <w:jc w:val="both"/>
        <w:rPr>
          <w:rFonts w:ascii="Times New Roman" w:cs="Times New Roman" w:hAnsi="Times New Roman"/>
          <w:b/>
        </w:rPr>
      </w:pPr>
      <w:r>
        <w:rPr>
          <w:rFonts w:ascii="Times New Roman" w:cs="Times New Roman" w:hAnsi="Times New Roman"/>
          <w:b/>
          <w:u w:color="444444"/>
        </w:rPr>
        <w:t>Soil</w:t>
      </w:r>
      <w:r>
        <w:rPr>
          <w:rFonts w:ascii="Times New Roman" w:cs="Times New Roman" w:hAnsi="Times New Roman"/>
          <w:b/>
          <w:spacing w:val="-8"/>
          <w:u w:color="444444"/>
        </w:rPr>
        <w:t xml:space="preserve"> </w:t>
      </w:r>
      <w:r>
        <w:rPr>
          <w:rFonts w:ascii="Times New Roman" w:cs="Times New Roman" w:hAnsi="Times New Roman"/>
          <w:b/>
          <w:u w:color="444444"/>
        </w:rPr>
        <w:t>classification</w:t>
      </w:r>
      <w:r>
        <w:rPr>
          <w:rFonts w:ascii="Times New Roman" w:cs="Times New Roman" w:hAnsi="Times New Roman"/>
          <w:b/>
          <w:spacing w:val="-7"/>
          <w:u w:color="444444"/>
        </w:rPr>
        <w:t xml:space="preserve"> </w:t>
      </w:r>
      <w:r>
        <w:rPr>
          <w:rFonts w:ascii="Times New Roman" w:cs="Times New Roman" w:hAnsi="Times New Roman"/>
          <w:b/>
          <w:u w:color="444444"/>
        </w:rPr>
        <w:t>according</w:t>
      </w:r>
      <w:r>
        <w:rPr>
          <w:rFonts w:ascii="Times New Roman" w:cs="Times New Roman" w:hAnsi="Times New Roman"/>
          <w:b/>
          <w:spacing w:val="-7"/>
          <w:u w:color="444444"/>
        </w:rPr>
        <w:t xml:space="preserve"> </w:t>
      </w:r>
      <w:r>
        <w:rPr>
          <w:rFonts w:ascii="Times New Roman" w:cs="Times New Roman" w:hAnsi="Times New Roman"/>
          <w:b/>
          <w:u w:color="444444"/>
        </w:rPr>
        <w:t>to</w:t>
      </w:r>
      <w:r>
        <w:rPr>
          <w:rFonts w:ascii="Times New Roman" w:cs="Times New Roman" w:hAnsi="Times New Roman"/>
          <w:b/>
          <w:spacing w:val="-7"/>
          <w:u w:color="444444"/>
        </w:rPr>
        <w:t xml:space="preserve"> </w:t>
      </w:r>
      <w:r>
        <w:rPr>
          <w:rFonts w:ascii="Times New Roman" w:cs="Times New Roman" w:hAnsi="Times New Roman"/>
          <w:b/>
          <w:u w:color="444444"/>
        </w:rPr>
        <w:t xml:space="preserve">texture  </w:t>
      </w:r>
    </w:p>
    <w:p>
      <w:pPr>
        <w:pStyle w:val="style0"/>
        <w:spacing w:lineRule="auto" w:line="276"/>
        <w:jc w:val="both"/>
        <w:rPr>
          <w:rFonts w:ascii="Times New Roman" w:cs="Times New Roman" w:hAnsi="Times New Roman"/>
          <w:b/>
        </w:rPr>
      </w:pPr>
      <w:r>
        <w:rPr>
          <w:rFonts w:ascii="Times New Roman" w:cs="Times New Roman" w:hAnsi="Times New Roman"/>
        </w:rPr>
        <w:t>Classification of soil according to texture has been devised by engineers according to their consideration on soil nature that needed to sustain structures. The most common engineering classification</w:t>
      </w:r>
      <w:r>
        <w:rPr>
          <w:rFonts w:ascii="Times New Roman" w:cs="Times New Roman" w:hAnsi="Times New Roman"/>
          <w:spacing w:val="-19"/>
        </w:rPr>
        <w:t xml:space="preserve"> </w:t>
      </w:r>
      <w:r>
        <w:rPr>
          <w:rFonts w:ascii="Times New Roman" w:cs="Times New Roman" w:hAnsi="Times New Roman"/>
        </w:rPr>
        <w:t>system</w:t>
      </w:r>
      <w:r>
        <w:rPr>
          <w:rFonts w:ascii="Times New Roman" w:cs="Times New Roman" w:hAnsi="Times New Roman"/>
          <w:spacing w:val="-18"/>
        </w:rPr>
        <w:t xml:space="preserve"> </w:t>
      </w:r>
      <w:r>
        <w:rPr>
          <w:rFonts w:ascii="Times New Roman" w:cs="Times New Roman" w:hAnsi="Times New Roman"/>
        </w:rPr>
        <w:t>for</w:t>
      </w:r>
      <w:r>
        <w:rPr>
          <w:rFonts w:ascii="Times New Roman" w:cs="Times New Roman" w:hAnsi="Times New Roman"/>
          <w:spacing w:val="-18"/>
        </w:rPr>
        <w:t xml:space="preserve"> </w:t>
      </w:r>
      <w:r>
        <w:rPr>
          <w:rFonts w:ascii="Times New Roman" w:cs="Times New Roman" w:hAnsi="Times New Roman"/>
        </w:rPr>
        <w:t>soil</w:t>
      </w:r>
      <w:r>
        <w:rPr>
          <w:rFonts w:ascii="Times New Roman" w:cs="Times New Roman" w:hAnsi="Times New Roman"/>
          <w:spacing w:val="-18"/>
        </w:rPr>
        <w:t xml:space="preserve"> </w:t>
      </w:r>
      <w:r>
        <w:rPr>
          <w:rFonts w:ascii="Times New Roman" w:cs="Times New Roman" w:hAnsi="Times New Roman"/>
        </w:rPr>
        <w:t>in</w:t>
      </w:r>
      <w:r>
        <w:rPr>
          <w:rFonts w:ascii="Times New Roman" w:cs="Times New Roman" w:hAnsi="Times New Roman"/>
          <w:spacing w:val="-19"/>
        </w:rPr>
        <w:t xml:space="preserve"> </w:t>
      </w:r>
      <w:r>
        <w:rPr>
          <w:rFonts w:ascii="Times New Roman" w:cs="Times New Roman" w:hAnsi="Times New Roman"/>
        </w:rPr>
        <w:t>North</w:t>
      </w:r>
      <w:r>
        <w:rPr>
          <w:rFonts w:ascii="Times New Roman" w:cs="Times New Roman" w:hAnsi="Times New Roman"/>
          <w:spacing w:val="-18"/>
        </w:rPr>
        <w:t xml:space="preserve"> </w:t>
      </w:r>
      <w:r>
        <w:rPr>
          <w:rFonts w:ascii="Times New Roman" w:cs="Times New Roman" w:hAnsi="Times New Roman"/>
        </w:rPr>
        <w:t>America</w:t>
      </w:r>
      <w:r>
        <w:rPr>
          <w:rFonts w:ascii="Times New Roman" w:cs="Times New Roman" w:hAnsi="Times New Roman"/>
          <w:spacing w:val="-18"/>
        </w:rPr>
        <w:t xml:space="preserve"> </w:t>
      </w:r>
      <w:r>
        <w:rPr>
          <w:rFonts w:ascii="Times New Roman" w:cs="Times New Roman" w:hAnsi="Times New Roman"/>
        </w:rPr>
        <w:t>is</w:t>
      </w:r>
      <w:r>
        <w:rPr>
          <w:rFonts w:ascii="Times New Roman" w:cs="Times New Roman" w:hAnsi="Times New Roman"/>
          <w:spacing w:val="-18"/>
        </w:rPr>
        <w:t xml:space="preserve"> </w:t>
      </w:r>
      <w:r>
        <w:rPr>
          <w:rFonts w:ascii="Times New Roman" w:cs="Times New Roman" w:hAnsi="Times New Roman"/>
        </w:rPr>
        <w:t>known</w:t>
      </w:r>
      <w:r>
        <w:rPr>
          <w:rFonts w:ascii="Times New Roman" w:cs="Times New Roman" w:hAnsi="Times New Roman"/>
          <w:spacing w:val="-18"/>
        </w:rPr>
        <w:t xml:space="preserve"> </w:t>
      </w:r>
      <w:r>
        <w:rPr>
          <w:rFonts w:ascii="Times New Roman" w:cs="Times New Roman" w:hAnsi="Times New Roman"/>
        </w:rPr>
        <w:t>as</w:t>
      </w:r>
      <w:r>
        <w:rPr>
          <w:rFonts w:ascii="Times New Roman" w:cs="Times New Roman" w:hAnsi="Times New Roman"/>
          <w:spacing w:val="-17"/>
        </w:rPr>
        <w:t xml:space="preserve"> </w:t>
      </w:r>
      <w:r>
        <w:rPr>
          <w:rFonts w:ascii="Times New Roman" w:cs="Times New Roman" w:hAnsi="Times New Roman"/>
          <w:b/>
        </w:rPr>
        <w:t>unified</w:t>
      </w:r>
      <w:r>
        <w:rPr>
          <w:rFonts w:ascii="Times New Roman" w:cs="Times New Roman" w:hAnsi="Times New Roman"/>
          <w:b/>
          <w:spacing w:val="-15"/>
        </w:rPr>
        <w:t xml:space="preserve"> </w:t>
      </w:r>
      <w:r>
        <w:rPr>
          <w:rFonts w:ascii="Times New Roman" w:cs="Times New Roman" w:hAnsi="Times New Roman"/>
          <w:b/>
        </w:rPr>
        <w:t>soil</w:t>
      </w:r>
      <w:r>
        <w:rPr>
          <w:rFonts w:ascii="Times New Roman" w:cs="Times New Roman" w:hAnsi="Times New Roman"/>
          <w:b/>
          <w:spacing w:val="-15"/>
        </w:rPr>
        <w:t xml:space="preserve"> </w:t>
      </w:r>
      <w:r>
        <w:rPr>
          <w:rFonts w:ascii="Times New Roman" w:cs="Times New Roman" w:hAnsi="Times New Roman"/>
          <w:b/>
        </w:rPr>
        <w:t>classification</w:t>
      </w:r>
      <w:r>
        <w:rPr>
          <w:rFonts w:ascii="Times New Roman" w:cs="Times New Roman" w:hAnsi="Times New Roman"/>
          <w:b/>
          <w:spacing w:val="-15"/>
        </w:rPr>
        <w:t xml:space="preserve"> </w:t>
      </w:r>
      <w:r>
        <w:rPr>
          <w:rFonts w:ascii="Times New Roman" w:cs="Times New Roman" w:hAnsi="Times New Roman"/>
          <w:b/>
        </w:rPr>
        <w:t>system</w:t>
      </w:r>
      <w:r>
        <w:rPr>
          <w:rFonts w:ascii="Times New Roman" w:cs="Times New Roman" w:hAnsi="Times New Roman"/>
          <w:b/>
          <w:spacing w:val="-15"/>
        </w:rPr>
        <w:t xml:space="preserve"> </w:t>
      </w:r>
      <w:r>
        <w:rPr>
          <w:rFonts w:ascii="Times New Roman" w:cs="Times New Roman" w:hAnsi="Times New Roman"/>
          <w:b/>
        </w:rPr>
        <w:t>(USCS)</w:t>
      </w:r>
    </w:p>
    <w:p>
      <w:pPr>
        <w:pStyle w:val="style0"/>
        <w:spacing w:lineRule="auto" w:line="276"/>
        <w:jc w:val="both"/>
        <w:rPr>
          <w:rFonts w:ascii="Times New Roman" w:cs="Times New Roman" w:hAnsi="Times New Roman"/>
        </w:rPr>
      </w:pPr>
      <w:r>
        <w:rPr>
          <w:rFonts w:ascii="Times New Roman" w:cs="Times New Roman" w:hAnsi="Times New Roman"/>
        </w:rPr>
        <w:t>Soils</w:t>
      </w:r>
      <w:r>
        <w:rPr>
          <w:rFonts w:ascii="Times New Roman" w:cs="Times New Roman" w:hAnsi="Times New Roman"/>
          <w:spacing w:val="-17"/>
        </w:rPr>
        <w:t xml:space="preserve"> </w:t>
      </w:r>
      <w:r>
        <w:rPr>
          <w:rFonts w:ascii="Times New Roman" w:cs="Times New Roman" w:hAnsi="Times New Roman"/>
        </w:rPr>
        <w:t>according</w:t>
      </w:r>
      <w:r>
        <w:rPr>
          <w:rFonts w:ascii="Times New Roman" w:cs="Times New Roman" w:hAnsi="Times New Roman"/>
          <w:spacing w:val="-16"/>
        </w:rPr>
        <w:t xml:space="preserve"> </w:t>
      </w:r>
      <w:r>
        <w:rPr>
          <w:rFonts w:ascii="Times New Roman" w:cs="Times New Roman" w:hAnsi="Times New Roman"/>
        </w:rPr>
        <w:t>to</w:t>
      </w:r>
      <w:r>
        <w:rPr>
          <w:rFonts w:ascii="Times New Roman" w:cs="Times New Roman" w:hAnsi="Times New Roman"/>
          <w:spacing w:val="-17"/>
        </w:rPr>
        <w:t xml:space="preserve"> </w:t>
      </w:r>
      <w:r>
        <w:rPr>
          <w:rFonts w:ascii="Times New Roman" w:cs="Times New Roman" w:hAnsi="Times New Roman"/>
        </w:rPr>
        <w:t>textures</w:t>
      </w:r>
      <w:r>
        <w:rPr>
          <w:rFonts w:ascii="Times New Roman" w:cs="Times New Roman" w:hAnsi="Times New Roman"/>
          <w:spacing w:val="-16"/>
        </w:rPr>
        <w:t xml:space="preserve"> </w:t>
      </w:r>
      <w:r>
        <w:rPr>
          <w:rFonts w:ascii="Times New Roman" w:cs="Times New Roman" w:hAnsi="Times New Roman"/>
        </w:rPr>
        <w:t>considered</w:t>
      </w:r>
      <w:r>
        <w:rPr>
          <w:rFonts w:ascii="Times New Roman" w:cs="Times New Roman" w:hAnsi="Times New Roman"/>
          <w:spacing w:val="-16"/>
        </w:rPr>
        <w:t xml:space="preserve"> </w:t>
      </w:r>
      <w:r>
        <w:rPr>
          <w:rFonts w:ascii="Times New Roman" w:cs="Times New Roman" w:hAnsi="Times New Roman"/>
        </w:rPr>
        <w:t>on</w:t>
      </w:r>
      <w:r>
        <w:rPr>
          <w:rFonts w:ascii="Times New Roman" w:cs="Times New Roman" w:hAnsi="Times New Roman"/>
          <w:spacing w:val="-17"/>
        </w:rPr>
        <w:t xml:space="preserve"> </w:t>
      </w:r>
      <w:r>
        <w:rPr>
          <w:rFonts w:ascii="Times New Roman" w:cs="Times New Roman" w:hAnsi="Times New Roman"/>
        </w:rPr>
        <w:t>the</w:t>
      </w:r>
      <w:r>
        <w:rPr>
          <w:rFonts w:ascii="Times New Roman" w:cs="Times New Roman" w:hAnsi="Times New Roman"/>
          <w:spacing w:val="-16"/>
        </w:rPr>
        <w:t xml:space="preserve"> </w:t>
      </w:r>
      <w:r>
        <w:rPr>
          <w:rFonts w:ascii="Times New Roman" w:cs="Times New Roman" w:hAnsi="Times New Roman"/>
        </w:rPr>
        <w:t>relative</w:t>
      </w:r>
      <w:r>
        <w:rPr>
          <w:rFonts w:ascii="Times New Roman" w:cs="Times New Roman" w:hAnsi="Times New Roman"/>
          <w:spacing w:val="-16"/>
        </w:rPr>
        <w:t xml:space="preserve"> </w:t>
      </w:r>
      <w:r>
        <w:rPr>
          <w:rFonts w:ascii="Times New Roman" w:cs="Times New Roman" w:hAnsi="Times New Roman"/>
        </w:rPr>
        <w:t>size</w:t>
      </w:r>
      <w:r>
        <w:rPr>
          <w:rFonts w:ascii="Times New Roman" w:cs="Times New Roman" w:hAnsi="Times New Roman"/>
          <w:spacing w:val="-17"/>
        </w:rPr>
        <w:t xml:space="preserve"> </w:t>
      </w:r>
      <w:r>
        <w:rPr>
          <w:rFonts w:ascii="Times New Roman" w:cs="Times New Roman" w:hAnsi="Times New Roman"/>
        </w:rPr>
        <w:t>of</w:t>
      </w:r>
      <w:r>
        <w:rPr>
          <w:rFonts w:ascii="Times New Roman" w:cs="Times New Roman" w:hAnsi="Times New Roman"/>
          <w:spacing w:val="-16"/>
        </w:rPr>
        <w:t xml:space="preserve"> </w:t>
      </w:r>
      <w:r>
        <w:rPr>
          <w:rFonts w:ascii="Times New Roman" w:cs="Times New Roman" w:hAnsi="Times New Roman"/>
        </w:rPr>
        <w:t>the</w:t>
      </w:r>
      <w:r>
        <w:rPr>
          <w:rFonts w:ascii="Times New Roman" w:cs="Times New Roman" w:hAnsi="Times New Roman"/>
          <w:spacing w:val="-17"/>
        </w:rPr>
        <w:t xml:space="preserve"> </w:t>
      </w:r>
      <w:r>
        <w:rPr>
          <w:rFonts w:ascii="Times New Roman" w:cs="Times New Roman" w:hAnsi="Times New Roman"/>
        </w:rPr>
        <w:t>particles</w:t>
      </w:r>
      <w:r>
        <w:rPr>
          <w:rFonts w:ascii="Times New Roman" w:cs="Times New Roman" w:hAnsi="Times New Roman"/>
          <w:spacing w:val="-16"/>
        </w:rPr>
        <w:t xml:space="preserve"> </w:t>
      </w:r>
      <w:r>
        <w:rPr>
          <w:rFonts w:ascii="Times New Roman" w:cs="Times New Roman" w:hAnsi="Times New Roman"/>
        </w:rPr>
        <w:t>which</w:t>
      </w:r>
      <w:r>
        <w:rPr>
          <w:rFonts w:ascii="Times New Roman" w:cs="Times New Roman" w:hAnsi="Times New Roman"/>
          <w:spacing w:val="-16"/>
        </w:rPr>
        <w:t xml:space="preserve"> </w:t>
      </w:r>
      <w:r>
        <w:rPr>
          <w:rFonts w:ascii="Times New Roman" w:cs="Times New Roman" w:hAnsi="Times New Roman"/>
        </w:rPr>
        <w:t>greatly</w:t>
      </w:r>
      <w:r>
        <w:rPr>
          <w:rFonts w:ascii="Times New Roman" w:cs="Times New Roman" w:hAnsi="Times New Roman"/>
          <w:spacing w:val="-17"/>
        </w:rPr>
        <w:t xml:space="preserve"> </w:t>
      </w:r>
      <w:r>
        <w:rPr>
          <w:rFonts w:ascii="Times New Roman" w:cs="Times New Roman" w:hAnsi="Times New Roman"/>
        </w:rPr>
        <w:t>make</w:t>
      </w:r>
      <w:r>
        <w:rPr>
          <w:rFonts w:ascii="Times New Roman" w:cs="Times New Roman" w:hAnsi="Times New Roman"/>
          <w:spacing w:val="-16"/>
        </w:rPr>
        <w:t xml:space="preserve"> </w:t>
      </w:r>
      <w:r>
        <w:rPr>
          <w:rFonts w:ascii="Times New Roman" w:cs="Times New Roman" w:hAnsi="Times New Roman"/>
        </w:rPr>
        <w:t>the</w:t>
      </w:r>
      <w:r>
        <w:rPr>
          <w:rFonts w:ascii="Times New Roman" w:cs="Times New Roman" w:hAnsi="Times New Roman"/>
          <w:spacing w:val="-16"/>
        </w:rPr>
        <w:t xml:space="preserve"> </w:t>
      </w:r>
      <w:r>
        <w:rPr>
          <w:rFonts w:ascii="Times New Roman" w:cs="Times New Roman" w:hAnsi="Times New Roman"/>
        </w:rPr>
        <w:t>soil with</w:t>
      </w:r>
      <w:r>
        <w:rPr>
          <w:rFonts w:ascii="Times New Roman" w:cs="Times New Roman" w:hAnsi="Times New Roman"/>
          <w:spacing w:val="-10"/>
        </w:rPr>
        <w:t xml:space="preserve"> </w:t>
      </w:r>
      <w:r>
        <w:rPr>
          <w:rFonts w:ascii="Times New Roman" w:cs="Times New Roman" w:hAnsi="Times New Roman"/>
        </w:rPr>
        <w:t>respect</w:t>
      </w:r>
      <w:r>
        <w:rPr>
          <w:rFonts w:ascii="Times New Roman" w:cs="Times New Roman" w:hAnsi="Times New Roman"/>
          <w:spacing w:val="-10"/>
        </w:rPr>
        <w:t xml:space="preserve"> </w:t>
      </w:r>
      <w:r>
        <w:rPr>
          <w:rFonts w:ascii="Times New Roman" w:cs="Times New Roman" w:hAnsi="Times New Roman"/>
        </w:rPr>
        <w:t>to</w:t>
      </w:r>
      <w:r>
        <w:rPr>
          <w:rFonts w:ascii="Times New Roman" w:cs="Times New Roman" w:hAnsi="Times New Roman"/>
          <w:spacing w:val="-9"/>
        </w:rPr>
        <w:t xml:space="preserve"> </w:t>
      </w:r>
      <w:r>
        <w:rPr>
          <w:rFonts w:ascii="Times New Roman" w:cs="Times New Roman" w:hAnsi="Times New Roman"/>
        </w:rPr>
        <w:t>this</w:t>
      </w:r>
      <w:r>
        <w:rPr>
          <w:rFonts w:ascii="Times New Roman" w:cs="Times New Roman" w:hAnsi="Times New Roman"/>
          <w:spacing w:val="-10"/>
        </w:rPr>
        <w:t xml:space="preserve"> </w:t>
      </w:r>
      <w:r>
        <w:rPr>
          <w:rFonts w:ascii="Times New Roman" w:cs="Times New Roman" w:hAnsi="Times New Roman"/>
        </w:rPr>
        <w:t>soil</w:t>
      </w:r>
      <w:r>
        <w:rPr>
          <w:rFonts w:ascii="Times New Roman" w:cs="Times New Roman" w:hAnsi="Times New Roman"/>
          <w:spacing w:val="-9"/>
        </w:rPr>
        <w:t xml:space="preserve"> </w:t>
      </w:r>
      <w:r>
        <w:rPr>
          <w:rFonts w:ascii="Times New Roman" w:cs="Times New Roman" w:hAnsi="Times New Roman"/>
        </w:rPr>
        <w:t>are</w:t>
      </w:r>
      <w:r>
        <w:rPr>
          <w:rFonts w:ascii="Times New Roman" w:cs="Times New Roman" w:hAnsi="Times New Roman"/>
          <w:spacing w:val="-10"/>
        </w:rPr>
        <w:t xml:space="preserve"> </w:t>
      </w:r>
      <w:r>
        <w:rPr>
          <w:rFonts w:ascii="Times New Roman" w:cs="Times New Roman" w:hAnsi="Times New Roman"/>
        </w:rPr>
        <w:t>classified</w:t>
      </w:r>
      <w:r>
        <w:rPr>
          <w:rFonts w:ascii="Times New Roman" w:cs="Times New Roman" w:hAnsi="Times New Roman"/>
          <w:spacing w:val="-10"/>
        </w:rPr>
        <w:t xml:space="preserve"> </w:t>
      </w:r>
      <w:r>
        <w:rPr>
          <w:rFonts w:ascii="Times New Roman" w:cs="Times New Roman" w:hAnsi="Times New Roman"/>
        </w:rPr>
        <w:t>into</w:t>
      </w:r>
      <w:r>
        <w:rPr>
          <w:rFonts w:ascii="Times New Roman" w:cs="Times New Roman" w:hAnsi="Times New Roman"/>
          <w:spacing w:val="-9"/>
        </w:rPr>
        <w:t xml:space="preserve"> </w:t>
      </w:r>
      <w:r>
        <w:rPr>
          <w:rFonts w:ascii="Times New Roman" w:cs="Times New Roman" w:hAnsi="Times New Roman"/>
        </w:rPr>
        <w:t>the</w:t>
      </w:r>
      <w:r>
        <w:rPr>
          <w:rFonts w:ascii="Times New Roman" w:cs="Times New Roman" w:hAnsi="Times New Roman"/>
          <w:spacing w:val="-10"/>
        </w:rPr>
        <w:t xml:space="preserve"> </w:t>
      </w:r>
      <w:r>
        <w:rPr>
          <w:rFonts w:ascii="Times New Roman" w:cs="Times New Roman" w:hAnsi="Times New Roman"/>
        </w:rPr>
        <w:t>following</w:t>
      </w:r>
      <w:r>
        <w:rPr>
          <w:rFonts w:ascii="Times New Roman" w:cs="Times New Roman" w:hAnsi="Times New Roman"/>
          <w:spacing w:val="-9"/>
        </w:rPr>
        <w:t xml:space="preserve"> </w:t>
      </w:r>
      <w:r>
        <w:rPr>
          <w:rFonts w:ascii="Times New Roman" w:cs="Times New Roman" w:hAnsi="Times New Roman"/>
        </w:rPr>
        <w:t xml:space="preserve">types  </w:t>
      </w:r>
    </w:p>
    <w:p>
      <w:pPr>
        <w:pStyle w:val="style0"/>
        <w:spacing w:lineRule="auto" w:line="276"/>
        <w:jc w:val="both"/>
        <w:rPr>
          <w:rFonts w:ascii="Times New Roman" w:cs="Times New Roman" w:hAnsi="Times New Roman"/>
        </w:rPr>
      </w:pPr>
      <w:r>
        <w:rPr>
          <w:rFonts w:ascii="Times New Roman" w:cs="Times New Roman" w:hAnsi="Times New Roman"/>
          <w:b/>
          <w:u w:color="444444"/>
        </w:rPr>
        <w:t>Sandy</w:t>
      </w:r>
      <w:r>
        <w:rPr>
          <w:rFonts w:ascii="Times New Roman" w:cs="Times New Roman" w:hAnsi="Times New Roman"/>
          <w:b/>
          <w:spacing w:val="-6"/>
          <w:u w:color="444444"/>
        </w:rPr>
        <w:t xml:space="preserve"> </w:t>
      </w:r>
      <w:r>
        <w:rPr>
          <w:rFonts w:ascii="Times New Roman" w:cs="Times New Roman" w:hAnsi="Times New Roman"/>
          <w:b/>
          <w:u w:color="444444"/>
        </w:rPr>
        <w:t>soils</w:t>
      </w:r>
      <w:r>
        <w:rPr>
          <w:rFonts w:ascii="Times New Roman" w:cs="Times New Roman" w:hAnsi="Times New Roman"/>
          <w:u w:color="444444"/>
        </w:rPr>
        <w:t xml:space="preserve"> </w:t>
      </w:r>
      <w:r>
        <w:rPr>
          <w:rFonts w:ascii="Times New Roman" w:cs="Times New Roman" w:hAnsi="Times New Roman"/>
        </w:rPr>
        <w:t>These</w:t>
      </w:r>
      <w:r>
        <w:rPr>
          <w:rFonts w:ascii="Times New Roman" w:cs="Times New Roman" w:hAnsi="Times New Roman"/>
          <w:spacing w:val="-14"/>
        </w:rPr>
        <w:t xml:space="preserve"> </w:t>
      </w:r>
      <w:r>
        <w:rPr>
          <w:rFonts w:ascii="Times New Roman" w:cs="Times New Roman" w:hAnsi="Times New Roman"/>
        </w:rPr>
        <w:t>are</w:t>
      </w:r>
      <w:r>
        <w:rPr>
          <w:rFonts w:ascii="Times New Roman" w:cs="Times New Roman" w:hAnsi="Times New Roman"/>
          <w:spacing w:val="-13"/>
        </w:rPr>
        <w:t xml:space="preserve"> </w:t>
      </w:r>
      <w:r>
        <w:rPr>
          <w:rFonts w:ascii="Times New Roman" w:cs="Times New Roman" w:hAnsi="Times New Roman"/>
        </w:rPr>
        <w:t>the</w:t>
      </w:r>
      <w:r>
        <w:rPr>
          <w:rFonts w:ascii="Times New Roman" w:cs="Times New Roman" w:hAnsi="Times New Roman"/>
          <w:spacing w:val="-13"/>
        </w:rPr>
        <w:t xml:space="preserve"> </w:t>
      </w:r>
      <w:r>
        <w:rPr>
          <w:rFonts w:ascii="Times New Roman" w:cs="Times New Roman" w:hAnsi="Times New Roman"/>
        </w:rPr>
        <w:t>soils</w:t>
      </w:r>
      <w:r>
        <w:rPr>
          <w:rFonts w:ascii="Times New Roman" w:cs="Times New Roman" w:hAnsi="Times New Roman"/>
          <w:spacing w:val="-13"/>
        </w:rPr>
        <w:t xml:space="preserve"> </w:t>
      </w:r>
      <w:r>
        <w:rPr>
          <w:rFonts w:ascii="Times New Roman" w:cs="Times New Roman" w:hAnsi="Times New Roman"/>
        </w:rPr>
        <w:t>whose</w:t>
      </w:r>
      <w:r>
        <w:rPr>
          <w:rFonts w:ascii="Times New Roman" w:cs="Times New Roman" w:hAnsi="Times New Roman"/>
          <w:spacing w:val="-13"/>
        </w:rPr>
        <w:t xml:space="preserve"> </w:t>
      </w:r>
      <w:r>
        <w:rPr>
          <w:rFonts w:ascii="Times New Roman" w:cs="Times New Roman" w:hAnsi="Times New Roman"/>
        </w:rPr>
        <w:t>particles</w:t>
      </w:r>
      <w:r>
        <w:rPr>
          <w:rFonts w:ascii="Times New Roman" w:cs="Times New Roman" w:hAnsi="Times New Roman"/>
          <w:spacing w:val="-13"/>
        </w:rPr>
        <w:t xml:space="preserve"> </w:t>
      </w:r>
      <w:r>
        <w:rPr>
          <w:rFonts w:ascii="Times New Roman" w:cs="Times New Roman" w:hAnsi="Times New Roman"/>
        </w:rPr>
        <w:t>are</w:t>
      </w:r>
      <w:r>
        <w:rPr>
          <w:rFonts w:ascii="Times New Roman" w:cs="Times New Roman" w:hAnsi="Times New Roman"/>
          <w:spacing w:val="-13"/>
        </w:rPr>
        <w:t xml:space="preserve"> </w:t>
      </w:r>
      <w:r>
        <w:rPr>
          <w:rFonts w:ascii="Times New Roman" w:cs="Times New Roman" w:hAnsi="Times New Roman"/>
        </w:rPr>
        <w:t>large</w:t>
      </w:r>
      <w:r>
        <w:rPr>
          <w:rFonts w:ascii="Times New Roman" w:cs="Times New Roman" w:hAnsi="Times New Roman"/>
          <w:spacing w:val="-13"/>
        </w:rPr>
        <w:t xml:space="preserve"> </w:t>
      </w:r>
      <w:r>
        <w:rPr>
          <w:rFonts w:ascii="Times New Roman" w:cs="Times New Roman" w:hAnsi="Times New Roman"/>
        </w:rPr>
        <w:t>in</w:t>
      </w:r>
      <w:r>
        <w:rPr>
          <w:rFonts w:ascii="Times New Roman" w:cs="Times New Roman" w:hAnsi="Times New Roman"/>
          <w:spacing w:val="-13"/>
        </w:rPr>
        <w:t xml:space="preserve"> </w:t>
      </w:r>
      <w:r>
        <w:rPr>
          <w:rFonts w:ascii="Times New Roman" w:cs="Times New Roman" w:hAnsi="Times New Roman"/>
        </w:rPr>
        <w:t>diameter</w:t>
      </w:r>
      <w:r>
        <w:rPr>
          <w:rFonts w:ascii="Times New Roman" w:cs="Times New Roman" w:hAnsi="Times New Roman"/>
          <w:spacing w:val="-13"/>
        </w:rPr>
        <w:t xml:space="preserve"> </w:t>
      </w:r>
      <w:r>
        <w:rPr>
          <w:rFonts w:ascii="Times New Roman" w:cs="Times New Roman" w:hAnsi="Times New Roman"/>
        </w:rPr>
        <w:t>ranging</w:t>
      </w:r>
      <w:r>
        <w:rPr>
          <w:rFonts w:ascii="Times New Roman" w:cs="Times New Roman" w:hAnsi="Times New Roman"/>
          <w:spacing w:val="-13"/>
        </w:rPr>
        <w:t xml:space="preserve"> </w:t>
      </w:r>
      <w:r>
        <w:rPr>
          <w:rFonts w:ascii="Times New Roman" w:cs="Times New Roman" w:hAnsi="Times New Roman"/>
        </w:rPr>
        <w:t>from</w:t>
      </w:r>
      <w:r>
        <w:rPr>
          <w:rFonts w:ascii="Times New Roman" w:cs="Times New Roman" w:hAnsi="Times New Roman"/>
          <w:spacing w:val="-13"/>
        </w:rPr>
        <w:t xml:space="preserve"> </w:t>
      </w:r>
      <w:r>
        <w:rPr>
          <w:rFonts w:ascii="Times New Roman" w:cs="Times New Roman" w:hAnsi="Times New Roman"/>
        </w:rPr>
        <w:t>0.02</w:t>
      </w:r>
      <w:r>
        <w:rPr>
          <w:rFonts w:ascii="Times New Roman" w:cs="Times New Roman" w:hAnsi="Times New Roman"/>
          <w:spacing w:val="-13"/>
        </w:rPr>
        <w:t xml:space="preserve"> </w:t>
      </w:r>
      <w:r>
        <w:rPr>
          <w:rFonts w:ascii="Times New Roman" w:cs="Times New Roman" w:hAnsi="Times New Roman"/>
        </w:rPr>
        <w:t>to</w:t>
      </w:r>
      <w:r>
        <w:rPr>
          <w:rFonts w:ascii="Times New Roman" w:cs="Times New Roman" w:hAnsi="Times New Roman"/>
          <w:spacing w:val="-13"/>
        </w:rPr>
        <w:t xml:space="preserve"> </w:t>
      </w:r>
      <w:r>
        <w:rPr>
          <w:rFonts w:ascii="Times New Roman" w:cs="Times New Roman" w:hAnsi="Times New Roman"/>
        </w:rPr>
        <w:t>0.2mm.</w:t>
      </w:r>
      <w:r>
        <w:rPr>
          <w:rFonts w:ascii="Times New Roman" w:cs="Times New Roman" w:hAnsi="Times New Roman"/>
          <w:spacing w:val="-13"/>
        </w:rPr>
        <w:t xml:space="preserve"> </w:t>
      </w:r>
      <w:r>
        <w:rPr>
          <w:rFonts w:ascii="Times New Roman" w:cs="Times New Roman" w:hAnsi="Times New Roman"/>
        </w:rPr>
        <w:t>The</w:t>
      </w:r>
      <w:r>
        <w:rPr>
          <w:rFonts w:ascii="Times New Roman" w:cs="Times New Roman" w:hAnsi="Times New Roman"/>
          <w:spacing w:val="-13"/>
        </w:rPr>
        <w:t xml:space="preserve"> </w:t>
      </w:r>
      <w:r>
        <w:rPr>
          <w:rFonts w:ascii="Times New Roman" w:cs="Times New Roman" w:hAnsi="Times New Roman"/>
        </w:rPr>
        <w:t>soils which</w:t>
      </w:r>
      <w:r>
        <w:rPr>
          <w:rFonts w:ascii="Times New Roman" w:cs="Times New Roman" w:hAnsi="Times New Roman"/>
          <w:spacing w:val="-18"/>
        </w:rPr>
        <w:t xml:space="preserve"> </w:t>
      </w:r>
      <w:r>
        <w:rPr>
          <w:rFonts w:ascii="Times New Roman" w:cs="Times New Roman" w:hAnsi="Times New Roman"/>
        </w:rPr>
        <w:t>in</w:t>
      </w:r>
      <w:r>
        <w:rPr>
          <w:rFonts w:ascii="Times New Roman" w:cs="Times New Roman" w:hAnsi="Times New Roman"/>
          <w:spacing w:val="-18"/>
        </w:rPr>
        <w:t xml:space="preserve"> </w:t>
      </w:r>
      <w:r>
        <w:rPr>
          <w:rFonts w:ascii="Times New Roman" w:cs="Times New Roman" w:hAnsi="Times New Roman"/>
        </w:rPr>
        <w:t>a</w:t>
      </w:r>
      <w:r>
        <w:rPr>
          <w:rFonts w:ascii="Times New Roman" w:cs="Times New Roman" w:hAnsi="Times New Roman"/>
          <w:spacing w:val="-18"/>
        </w:rPr>
        <w:t xml:space="preserve"> </w:t>
      </w:r>
      <w:r>
        <w:rPr>
          <w:rFonts w:ascii="Times New Roman" w:cs="Times New Roman" w:hAnsi="Times New Roman"/>
        </w:rPr>
        <w:t>greater</w:t>
      </w:r>
      <w:r>
        <w:rPr>
          <w:rFonts w:ascii="Times New Roman" w:cs="Times New Roman" w:hAnsi="Times New Roman"/>
          <w:spacing w:val="-18"/>
        </w:rPr>
        <w:t xml:space="preserve"> </w:t>
      </w:r>
      <w:r>
        <w:rPr>
          <w:rFonts w:ascii="Times New Roman" w:cs="Times New Roman" w:hAnsi="Times New Roman"/>
        </w:rPr>
        <w:t>proportional</w:t>
      </w:r>
      <w:r>
        <w:rPr>
          <w:rFonts w:ascii="Times New Roman" w:cs="Times New Roman" w:hAnsi="Times New Roman"/>
          <w:spacing w:val="-18"/>
        </w:rPr>
        <w:t xml:space="preserve"> </w:t>
      </w:r>
      <w:r>
        <w:rPr>
          <w:rFonts w:ascii="Times New Roman" w:cs="Times New Roman" w:hAnsi="Times New Roman"/>
        </w:rPr>
        <w:t>contain</w:t>
      </w:r>
      <w:r>
        <w:rPr>
          <w:rFonts w:ascii="Times New Roman" w:cs="Times New Roman" w:hAnsi="Times New Roman"/>
          <w:spacing w:val="-17"/>
        </w:rPr>
        <w:t xml:space="preserve"> </w:t>
      </w:r>
      <w:r>
        <w:rPr>
          <w:rFonts w:ascii="Times New Roman" w:cs="Times New Roman" w:hAnsi="Times New Roman"/>
        </w:rPr>
        <w:t>larger</w:t>
      </w:r>
      <w:r>
        <w:rPr>
          <w:rFonts w:ascii="Times New Roman" w:cs="Times New Roman" w:hAnsi="Times New Roman"/>
          <w:spacing w:val="-18"/>
        </w:rPr>
        <w:t xml:space="preserve"> </w:t>
      </w:r>
      <w:r>
        <w:rPr>
          <w:rFonts w:ascii="Times New Roman" w:cs="Times New Roman" w:hAnsi="Times New Roman"/>
        </w:rPr>
        <w:t>particles,</w:t>
      </w:r>
      <w:r>
        <w:rPr>
          <w:rFonts w:ascii="Times New Roman" w:cs="Times New Roman" w:hAnsi="Times New Roman"/>
          <w:spacing w:val="-18"/>
        </w:rPr>
        <w:t xml:space="preserve"> </w:t>
      </w:r>
      <w:r>
        <w:rPr>
          <w:rFonts w:ascii="Times New Roman" w:cs="Times New Roman" w:hAnsi="Times New Roman"/>
        </w:rPr>
        <w:t>sandy</w:t>
      </w:r>
      <w:r>
        <w:rPr>
          <w:rFonts w:ascii="Times New Roman" w:cs="Times New Roman" w:hAnsi="Times New Roman"/>
          <w:spacing w:val="-18"/>
        </w:rPr>
        <w:t xml:space="preserve"> </w:t>
      </w:r>
      <w:r>
        <w:rPr>
          <w:rFonts w:ascii="Times New Roman" w:cs="Times New Roman" w:hAnsi="Times New Roman"/>
        </w:rPr>
        <w:t>have</w:t>
      </w:r>
      <w:r>
        <w:rPr>
          <w:rFonts w:ascii="Times New Roman" w:cs="Times New Roman" w:hAnsi="Times New Roman"/>
          <w:spacing w:val="-18"/>
        </w:rPr>
        <w:t xml:space="preserve"> </w:t>
      </w:r>
      <w:r>
        <w:rPr>
          <w:rFonts w:ascii="Times New Roman" w:cs="Times New Roman" w:hAnsi="Times New Roman"/>
        </w:rPr>
        <w:t>the</w:t>
      </w:r>
      <w:r>
        <w:rPr>
          <w:rFonts w:ascii="Times New Roman" w:cs="Times New Roman" w:hAnsi="Times New Roman"/>
          <w:spacing w:val="-18"/>
        </w:rPr>
        <w:t xml:space="preserve"> </w:t>
      </w:r>
      <w:r>
        <w:rPr>
          <w:rFonts w:ascii="Times New Roman" w:cs="Times New Roman" w:hAnsi="Times New Roman"/>
        </w:rPr>
        <w:t>following</w:t>
      </w:r>
      <w:r>
        <w:rPr>
          <w:rFonts w:ascii="Times New Roman" w:cs="Times New Roman" w:hAnsi="Times New Roman"/>
          <w:spacing w:val="-17"/>
        </w:rPr>
        <w:t xml:space="preserve"> </w:t>
      </w:r>
      <w:r>
        <w:rPr>
          <w:rFonts w:ascii="Times New Roman" w:cs="Times New Roman" w:hAnsi="Times New Roman"/>
        </w:rPr>
        <w:t>properties.</w:t>
      </w:r>
    </w:p>
    <w:p>
      <w:pPr>
        <w:pStyle w:val="style179"/>
        <w:numPr>
          <w:ilvl w:val="0"/>
          <w:numId w:val="27"/>
        </w:numPr>
        <w:spacing w:lineRule="auto" w:line="276"/>
        <w:jc w:val="both"/>
        <w:rPr>
          <w:rFonts w:ascii="Times New Roman" w:cs="Times New Roman" w:hAnsi="Times New Roman"/>
        </w:rPr>
      </w:pPr>
      <w:r>
        <w:rPr>
          <w:rFonts w:ascii="Times New Roman" w:cs="Times New Roman" w:hAnsi="Times New Roman"/>
        </w:rPr>
        <w:t>Easy for being</w:t>
      </w:r>
      <w:r>
        <w:rPr>
          <w:rFonts w:ascii="Times New Roman" w:cs="Times New Roman" w:hAnsi="Times New Roman"/>
          <w:spacing w:val="-26"/>
        </w:rPr>
        <w:t xml:space="preserve"> </w:t>
      </w:r>
      <w:r>
        <w:rPr>
          <w:rFonts w:ascii="Times New Roman" w:cs="Times New Roman" w:hAnsi="Times New Roman"/>
        </w:rPr>
        <w:t>cultivated.</w:t>
      </w:r>
    </w:p>
    <w:p>
      <w:pPr>
        <w:pStyle w:val="style179"/>
        <w:numPr>
          <w:ilvl w:val="0"/>
          <w:numId w:val="27"/>
        </w:numPr>
        <w:spacing w:lineRule="auto" w:line="276"/>
        <w:jc w:val="both"/>
        <w:rPr>
          <w:rFonts w:ascii="Times New Roman" w:cs="Times New Roman" w:hAnsi="Times New Roman"/>
        </w:rPr>
      </w:pPr>
      <w:r>
        <w:rPr>
          <w:rFonts w:ascii="Times New Roman" w:cs="Times New Roman" w:hAnsi="Times New Roman"/>
          <w:w w:val="95"/>
        </w:rPr>
        <w:t>Well</w:t>
      </w:r>
      <w:r>
        <w:rPr>
          <w:rFonts w:ascii="Times New Roman" w:cs="Times New Roman" w:hAnsi="Times New Roman"/>
          <w:spacing w:val="-13"/>
          <w:w w:val="95"/>
        </w:rPr>
        <w:t>-</w:t>
      </w:r>
      <w:r>
        <w:rPr>
          <w:rFonts w:ascii="Times New Roman" w:cs="Times New Roman" w:hAnsi="Times New Roman"/>
          <w:w w:val="95"/>
        </w:rPr>
        <w:t>drained</w:t>
      </w:r>
    </w:p>
    <w:p>
      <w:pPr>
        <w:pStyle w:val="style179"/>
        <w:numPr>
          <w:ilvl w:val="0"/>
          <w:numId w:val="27"/>
        </w:numPr>
        <w:spacing w:lineRule="auto" w:line="276"/>
        <w:jc w:val="both"/>
        <w:rPr>
          <w:rFonts w:ascii="Times New Roman" w:cs="Times New Roman" w:hAnsi="Times New Roman"/>
        </w:rPr>
      </w:pPr>
      <w:r>
        <w:rPr>
          <w:rFonts w:ascii="Times New Roman" w:cs="Times New Roman" w:hAnsi="Times New Roman"/>
          <w:w w:val="95"/>
        </w:rPr>
        <w:t>Well</w:t>
      </w:r>
      <w:r>
        <w:rPr>
          <w:rFonts w:ascii="Times New Roman" w:cs="Times New Roman" w:hAnsi="Times New Roman"/>
          <w:spacing w:val="-18"/>
          <w:w w:val="95"/>
        </w:rPr>
        <w:t>-</w:t>
      </w:r>
      <w:r>
        <w:rPr>
          <w:rFonts w:ascii="Times New Roman" w:cs="Times New Roman" w:hAnsi="Times New Roman"/>
          <w:w w:val="95"/>
        </w:rPr>
        <w:t>aerated</w:t>
      </w:r>
    </w:p>
    <w:p>
      <w:pPr>
        <w:pStyle w:val="style179"/>
        <w:numPr>
          <w:ilvl w:val="0"/>
          <w:numId w:val="27"/>
        </w:numPr>
        <w:spacing w:lineRule="auto" w:line="276"/>
        <w:jc w:val="both"/>
        <w:rPr>
          <w:rFonts w:ascii="Times New Roman" w:cs="Times New Roman" w:hAnsi="Times New Roman"/>
        </w:rPr>
      </w:pPr>
      <w:r>
        <w:rPr>
          <w:rFonts w:ascii="Times New Roman" w:cs="Times New Roman" w:hAnsi="Times New Roman"/>
        </w:rPr>
        <w:t>Vulnerable</w:t>
      </w:r>
      <w:r>
        <w:rPr>
          <w:rFonts w:ascii="Times New Roman" w:cs="Times New Roman" w:hAnsi="Times New Roman"/>
          <w:spacing w:val="-10"/>
        </w:rPr>
        <w:t xml:space="preserve"> </w:t>
      </w:r>
      <w:r>
        <w:rPr>
          <w:rFonts w:ascii="Times New Roman" w:cs="Times New Roman" w:hAnsi="Times New Roman"/>
        </w:rPr>
        <w:t>to</w:t>
      </w:r>
      <w:r>
        <w:rPr>
          <w:rFonts w:ascii="Times New Roman" w:cs="Times New Roman" w:hAnsi="Times New Roman"/>
          <w:spacing w:val="-9"/>
        </w:rPr>
        <w:t xml:space="preserve"> </w:t>
      </w:r>
      <w:r>
        <w:rPr>
          <w:rFonts w:ascii="Times New Roman" w:cs="Times New Roman" w:hAnsi="Times New Roman"/>
        </w:rPr>
        <w:t>erosion</w:t>
      </w:r>
      <w:r>
        <w:rPr>
          <w:rFonts w:ascii="Times New Roman" w:cs="Times New Roman" w:hAnsi="Times New Roman"/>
          <w:spacing w:val="-9"/>
        </w:rPr>
        <w:t xml:space="preserve"> </w:t>
      </w:r>
      <w:r>
        <w:rPr>
          <w:rFonts w:ascii="Times New Roman" w:cs="Times New Roman" w:hAnsi="Times New Roman"/>
        </w:rPr>
        <w:t>as</w:t>
      </w:r>
      <w:r>
        <w:rPr>
          <w:rFonts w:ascii="Times New Roman" w:cs="Times New Roman" w:hAnsi="Times New Roman"/>
          <w:spacing w:val="-9"/>
        </w:rPr>
        <w:t xml:space="preserve"> </w:t>
      </w:r>
      <w:r>
        <w:rPr>
          <w:rFonts w:ascii="Times New Roman" w:cs="Times New Roman" w:hAnsi="Times New Roman"/>
        </w:rPr>
        <w:t>particle</w:t>
      </w:r>
      <w:r>
        <w:rPr>
          <w:rFonts w:ascii="Times New Roman" w:cs="Times New Roman" w:hAnsi="Times New Roman"/>
          <w:spacing w:val="-9"/>
        </w:rPr>
        <w:t xml:space="preserve"> </w:t>
      </w:r>
      <w:r>
        <w:rPr>
          <w:rFonts w:ascii="Times New Roman" w:cs="Times New Roman" w:hAnsi="Times New Roman"/>
        </w:rPr>
        <w:t>loosely</w:t>
      </w:r>
      <w:r>
        <w:rPr>
          <w:rFonts w:ascii="Times New Roman" w:cs="Times New Roman" w:hAnsi="Times New Roman"/>
          <w:spacing w:val="-9"/>
        </w:rPr>
        <w:t xml:space="preserve"> </w:t>
      </w:r>
      <w:r>
        <w:rPr>
          <w:rFonts w:ascii="Times New Roman" w:cs="Times New Roman" w:hAnsi="Times New Roman"/>
        </w:rPr>
        <w:t>to</w:t>
      </w:r>
      <w:r>
        <w:rPr>
          <w:rFonts w:ascii="Times New Roman" w:cs="Times New Roman" w:hAnsi="Times New Roman"/>
          <w:spacing w:val="-9"/>
        </w:rPr>
        <w:t xml:space="preserve"> </w:t>
      </w:r>
      <w:r>
        <w:rPr>
          <w:rFonts w:ascii="Times New Roman" w:cs="Times New Roman" w:hAnsi="Times New Roman"/>
        </w:rPr>
        <w:t>one</w:t>
      </w:r>
      <w:r>
        <w:rPr>
          <w:rFonts w:ascii="Times New Roman" w:cs="Times New Roman" w:hAnsi="Times New Roman"/>
          <w:spacing w:val="-9"/>
        </w:rPr>
        <w:t xml:space="preserve"> </w:t>
      </w:r>
      <w:r>
        <w:rPr>
          <w:rFonts w:ascii="Times New Roman" w:cs="Times New Roman" w:hAnsi="Times New Roman"/>
        </w:rPr>
        <w:t>another.</w:t>
      </w:r>
    </w:p>
    <w:p>
      <w:pPr>
        <w:pStyle w:val="style179"/>
        <w:numPr>
          <w:ilvl w:val="0"/>
          <w:numId w:val="27"/>
        </w:numPr>
        <w:spacing w:lineRule="auto" w:line="276"/>
        <w:jc w:val="both"/>
        <w:rPr>
          <w:rFonts w:ascii="Times New Roman" w:cs="Times New Roman" w:hAnsi="Times New Roman"/>
        </w:rPr>
      </w:pPr>
      <w:r>
        <w:rPr>
          <w:rFonts w:ascii="Times New Roman" w:cs="Times New Roman" w:hAnsi="Times New Roman"/>
        </w:rPr>
        <w:t>Contain</w:t>
      </w:r>
      <w:r>
        <w:rPr>
          <w:rFonts w:ascii="Times New Roman" w:cs="Times New Roman" w:hAnsi="Times New Roman"/>
          <w:spacing w:val="-9"/>
        </w:rPr>
        <w:t xml:space="preserve"> </w:t>
      </w:r>
      <w:r>
        <w:rPr>
          <w:rFonts w:ascii="Times New Roman" w:cs="Times New Roman" w:hAnsi="Times New Roman"/>
        </w:rPr>
        <w:t>limited</w:t>
      </w:r>
      <w:r>
        <w:rPr>
          <w:rFonts w:ascii="Times New Roman" w:cs="Times New Roman" w:hAnsi="Times New Roman"/>
          <w:spacing w:val="-9"/>
        </w:rPr>
        <w:t xml:space="preserve"> </w:t>
      </w:r>
      <w:r>
        <w:rPr>
          <w:rFonts w:ascii="Times New Roman" w:cs="Times New Roman" w:hAnsi="Times New Roman"/>
        </w:rPr>
        <w:t>amount</w:t>
      </w:r>
      <w:r>
        <w:rPr>
          <w:rFonts w:ascii="Times New Roman" w:cs="Times New Roman" w:hAnsi="Times New Roman"/>
          <w:spacing w:val="-9"/>
        </w:rPr>
        <w:t xml:space="preserve"> </w:t>
      </w:r>
      <w:r>
        <w:rPr>
          <w:rFonts w:ascii="Times New Roman" w:cs="Times New Roman" w:hAnsi="Times New Roman"/>
        </w:rPr>
        <w:t>of</w:t>
      </w:r>
      <w:r>
        <w:rPr>
          <w:rFonts w:ascii="Times New Roman" w:cs="Times New Roman" w:hAnsi="Times New Roman"/>
          <w:spacing w:val="-9"/>
        </w:rPr>
        <w:t xml:space="preserve"> </w:t>
      </w:r>
      <w:r>
        <w:rPr>
          <w:rFonts w:ascii="Times New Roman" w:cs="Times New Roman" w:hAnsi="Times New Roman"/>
        </w:rPr>
        <w:t>organic</w:t>
      </w:r>
      <w:r>
        <w:rPr>
          <w:rFonts w:ascii="Times New Roman" w:cs="Times New Roman" w:hAnsi="Times New Roman"/>
          <w:spacing w:val="-8"/>
        </w:rPr>
        <w:t xml:space="preserve"> </w:t>
      </w:r>
      <w:r>
        <w:rPr>
          <w:rFonts w:ascii="Times New Roman" w:cs="Times New Roman" w:hAnsi="Times New Roman"/>
        </w:rPr>
        <w:t>matter.</w:t>
      </w:r>
    </w:p>
    <w:p>
      <w:pPr>
        <w:pStyle w:val="style0"/>
        <w:spacing w:lineRule="auto" w:line="276"/>
        <w:jc w:val="both"/>
        <w:rPr>
          <w:rFonts w:ascii="Times New Roman" w:cs="Times New Roman" w:hAnsi="Times New Roman"/>
          <w:b/>
        </w:rPr>
      </w:pPr>
      <w:r>
        <w:rPr>
          <w:rFonts w:ascii="Times New Roman" w:cs="Times New Roman" w:hAnsi="Times New Roman"/>
          <w:b/>
          <w:spacing w:val="-4"/>
          <w:u w:color="444444"/>
        </w:rPr>
        <w:t>Silt</w:t>
      </w:r>
      <w:r>
        <w:rPr>
          <w:rFonts w:ascii="Times New Roman" w:cs="Times New Roman" w:hAnsi="Times New Roman"/>
          <w:b/>
          <w:spacing w:val="-6"/>
          <w:u w:color="444444"/>
        </w:rPr>
        <w:t xml:space="preserve"> </w:t>
      </w:r>
      <w:r>
        <w:rPr>
          <w:rFonts w:ascii="Times New Roman" w:cs="Times New Roman" w:hAnsi="Times New Roman"/>
          <w:b/>
          <w:u w:color="444444"/>
        </w:rPr>
        <w:t xml:space="preserve">soils </w:t>
      </w:r>
      <w:r>
        <w:rPr>
          <w:rFonts w:ascii="Times New Roman" w:cs="Times New Roman" w:hAnsi="Times New Roman"/>
          <w:u w:color="444444"/>
        </w:rPr>
        <w:t>these</w:t>
      </w:r>
      <w:r>
        <w:rPr>
          <w:rFonts w:ascii="Times New Roman" w:cs="Times New Roman" w:hAnsi="Times New Roman"/>
        </w:rPr>
        <w:t xml:space="preserve"> are the soils of which over 70% contain the particles whose diameter size range from</w:t>
      </w:r>
      <w:r>
        <w:rPr>
          <w:rFonts w:ascii="Times New Roman" w:cs="Times New Roman" w:hAnsi="Times New Roman"/>
          <w:b/>
        </w:rPr>
        <w:t xml:space="preserve"> </w:t>
      </w:r>
      <w:r>
        <w:rPr>
          <w:rFonts w:ascii="Times New Roman" w:cs="Times New Roman" w:hAnsi="Times New Roman"/>
        </w:rPr>
        <w:t>0.002 to 0.02mm</w:t>
      </w:r>
    </w:p>
    <w:p>
      <w:pPr>
        <w:pStyle w:val="style0"/>
        <w:spacing w:lineRule="auto" w:line="276"/>
        <w:jc w:val="both"/>
        <w:rPr>
          <w:rFonts w:ascii="Times New Roman" w:cs="Times New Roman" w:hAnsi="Times New Roman"/>
        </w:rPr>
      </w:pPr>
      <w:r>
        <w:rPr>
          <w:rFonts w:ascii="Times New Roman" w:cs="Times New Roman" w:hAnsi="Times New Roman"/>
        </w:rPr>
        <w:t>Silt soils have the following properties.</w:t>
      </w:r>
    </w:p>
    <w:p>
      <w:pPr>
        <w:pStyle w:val="style179"/>
        <w:numPr>
          <w:ilvl w:val="0"/>
          <w:numId w:val="28"/>
        </w:numPr>
        <w:spacing w:lineRule="auto" w:line="276"/>
        <w:jc w:val="both"/>
        <w:rPr>
          <w:rFonts w:ascii="Times New Roman" w:cs="Times New Roman" w:hAnsi="Times New Roman"/>
        </w:rPr>
      </w:pPr>
      <w:r>
        <w:rPr>
          <w:rFonts w:ascii="Times New Roman" w:cs="Times New Roman" w:hAnsi="Times New Roman"/>
        </w:rPr>
        <w:t>Retain more amount of moisture It is also vulnerable to erosion.</w:t>
      </w:r>
    </w:p>
    <w:p>
      <w:pPr>
        <w:pStyle w:val="style179"/>
        <w:numPr>
          <w:ilvl w:val="0"/>
          <w:numId w:val="28"/>
        </w:numPr>
        <w:spacing w:lineRule="auto" w:line="276"/>
        <w:jc w:val="both"/>
        <w:rPr>
          <w:rFonts w:ascii="Times New Roman" w:cs="Times New Roman" w:hAnsi="Times New Roman"/>
        </w:rPr>
      </w:pPr>
      <w:r>
        <w:rPr>
          <w:rFonts w:ascii="Times New Roman" w:cs="Times New Roman" w:hAnsi="Times New Roman"/>
        </w:rPr>
        <w:t>It may cement in time of heavy rain</w:t>
      </w:r>
    </w:p>
    <w:p>
      <w:pPr>
        <w:pStyle w:val="style0"/>
        <w:spacing w:lineRule="auto" w:line="276"/>
        <w:jc w:val="both"/>
        <w:rPr>
          <w:rFonts w:ascii="Times New Roman" w:cs="Times New Roman" w:hAnsi="Times New Roman"/>
        </w:rPr>
      </w:pPr>
    </w:p>
    <w:p>
      <w:pPr>
        <w:pStyle w:val="style0"/>
        <w:spacing w:lineRule="auto" w:line="276"/>
        <w:jc w:val="both"/>
        <w:rPr>
          <w:rFonts w:ascii="Times New Roman" w:cs="Times New Roman" w:hAnsi="Times New Roman"/>
        </w:rPr>
      </w:pPr>
      <w:r>
        <w:rPr>
          <w:rFonts w:ascii="Times New Roman" w:cs="Times New Roman" w:hAnsi="Times New Roman"/>
          <w:b/>
          <w:spacing w:val="-3"/>
          <w:u w:color="444444"/>
        </w:rPr>
        <w:t>Clay</w:t>
      </w:r>
      <w:r>
        <w:rPr>
          <w:rFonts w:ascii="Times New Roman" w:cs="Times New Roman" w:hAnsi="Times New Roman"/>
          <w:b/>
          <w:spacing w:val="-6"/>
          <w:u w:color="444444"/>
        </w:rPr>
        <w:t xml:space="preserve"> </w:t>
      </w:r>
      <w:r>
        <w:rPr>
          <w:rFonts w:ascii="Times New Roman" w:cs="Times New Roman" w:hAnsi="Times New Roman"/>
          <w:b/>
          <w:u w:color="444444"/>
        </w:rPr>
        <w:t>soils</w:t>
      </w:r>
      <w:r>
        <w:rPr>
          <w:rFonts w:ascii="Times New Roman" w:cs="Times New Roman" w:hAnsi="Times New Roman"/>
          <w:u w:color="444444"/>
        </w:rPr>
        <w:t xml:space="preserve"> These</w:t>
      </w:r>
      <w:r>
        <w:rPr>
          <w:rFonts w:ascii="Times New Roman" w:cs="Times New Roman" w:hAnsi="Times New Roman"/>
          <w:spacing w:val="-12"/>
        </w:rPr>
        <w:t xml:space="preserve"> </w:t>
      </w:r>
      <w:r>
        <w:rPr>
          <w:rFonts w:ascii="Times New Roman" w:cs="Times New Roman" w:hAnsi="Times New Roman"/>
        </w:rPr>
        <w:t>are</w:t>
      </w:r>
      <w:r>
        <w:rPr>
          <w:rFonts w:ascii="Times New Roman" w:cs="Times New Roman" w:hAnsi="Times New Roman"/>
          <w:spacing w:val="-12"/>
        </w:rPr>
        <w:t xml:space="preserve"> </w:t>
      </w:r>
      <w:r>
        <w:rPr>
          <w:rFonts w:ascii="Times New Roman" w:cs="Times New Roman" w:hAnsi="Times New Roman"/>
        </w:rPr>
        <w:t>the</w:t>
      </w:r>
      <w:r>
        <w:rPr>
          <w:rFonts w:ascii="Times New Roman" w:cs="Times New Roman" w:hAnsi="Times New Roman"/>
          <w:spacing w:val="-11"/>
        </w:rPr>
        <w:t xml:space="preserve"> </w:t>
      </w:r>
      <w:r>
        <w:rPr>
          <w:rFonts w:ascii="Times New Roman" w:cs="Times New Roman" w:hAnsi="Times New Roman"/>
        </w:rPr>
        <w:t>soils</w:t>
      </w:r>
      <w:r>
        <w:rPr>
          <w:rFonts w:ascii="Times New Roman" w:cs="Times New Roman" w:hAnsi="Times New Roman"/>
          <w:spacing w:val="-12"/>
        </w:rPr>
        <w:t xml:space="preserve"> </w:t>
      </w:r>
      <w:r>
        <w:rPr>
          <w:rFonts w:ascii="Times New Roman" w:cs="Times New Roman" w:hAnsi="Times New Roman"/>
        </w:rPr>
        <w:t>of</w:t>
      </w:r>
      <w:r>
        <w:rPr>
          <w:rFonts w:ascii="Times New Roman" w:cs="Times New Roman" w:hAnsi="Times New Roman"/>
          <w:spacing w:val="-12"/>
        </w:rPr>
        <w:t xml:space="preserve"> </w:t>
      </w:r>
      <w:r>
        <w:rPr>
          <w:rFonts w:ascii="Times New Roman" w:cs="Times New Roman" w:hAnsi="Times New Roman"/>
        </w:rPr>
        <w:t>the</w:t>
      </w:r>
      <w:r>
        <w:rPr>
          <w:rFonts w:ascii="Times New Roman" w:cs="Times New Roman" w:hAnsi="Times New Roman"/>
          <w:spacing w:val="-11"/>
        </w:rPr>
        <w:t xml:space="preserve"> </w:t>
      </w:r>
      <w:r>
        <w:rPr>
          <w:rFonts w:ascii="Times New Roman" w:cs="Times New Roman" w:hAnsi="Times New Roman"/>
        </w:rPr>
        <w:t>over</w:t>
      </w:r>
      <w:r>
        <w:rPr>
          <w:rFonts w:ascii="Times New Roman" w:cs="Times New Roman" w:hAnsi="Times New Roman"/>
          <w:spacing w:val="-12"/>
        </w:rPr>
        <w:t xml:space="preserve"> </w:t>
      </w:r>
      <w:r>
        <w:rPr>
          <w:rFonts w:ascii="Times New Roman" w:cs="Times New Roman" w:hAnsi="Times New Roman"/>
        </w:rPr>
        <w:t>70%</w:t>
      </w:r>
      <w:r>
        <w:rPr>
          <w:rFonts w:ascii="Times New Roman" w:cs="Times New Roman" w:hAnsi="Times New Roman"/>
          <w:spacing w:val="-12"/>
        </w:rPr>
        <w:t xml:space="preserve"> </w:t>
      </w:r>
      <w:r>
        <w:rPr>
          <w:rFonts w:ascii="Times New Roman" w:cs="Times New Roman" w:hAnsi="Times New Roman"/>
        </w:rPr>
        <w:t>contain</w:t>
      </w:r>
      <w:r>
        <w:rPr>
          <w:rFonts w:ascii="Times New Roman" w:cs="Times New Roman" w:hAnsi="Times New Roman"/>
          <w:spacing w:val="-11"/>
        </w:rPr>
        <w:t xml:space="preserve"> </w:t>
      </w:r>
      <w:r>
        <w:rPr>
          <w:rFonts w:ascii="Times New Roman" w:cs="Times New Roman" w:hAnsi="Times New Roman"/>
        </w:rPr>
        <w:t>the</w:t>
      </w:r>
      <w:r>
        <w:rPr>
          <w:rFonts w:ascii="Times New Roman" w:cs="Times New Roman" w:hAnsi="Times New Roman"/>
          <w:spacing w:val="-12"/>
        </w:rPr>
        <w:t xml:space="preserve"> </w:t>
      </w:r>
      <w:r>
        <w:rPr>
          <w:rFonts w:ascii="Times New Roman" w:cs="Times New Roman" w:hAnsi="Times New Roman"/>
        </w:rPr>
        <w:t>particles</w:t>
      </w:r>
      <w:r>
        <w:rPr>
          <w:rFonts w:ascii="Times New Roman" w:cs="Times New Roman" w:hAnsi="Times New Roman"/>
          <w:spacing w:val="-11"/>
        </w:rPr>
        <w:t xml:space="preserve"> </w:t>
      </w:r>
      <w:r>
        <w:rPr>
          <w:rFonts w:ascii="Times New Roman" w:cs="Times New Roman" w:hAnsi="Times New Roman"/>
        </w:rPr>
        <w:t>whose</w:t>
      </w:r>
      <w:r>
        <w:rPr>
          <w:rFonts w:ascii="Times New Roman" w:cs="Times New Roman" w:hAnsi="Times New Roman"/>
          <w:spacing w:val="-12"/>
        </w:rPr>
        <w:t xml:space="preserve"> </w:t>
      </w:r>
      <w:r>
        <w:rPr>
          <w:rFonts w:ascii="Times New Roman" w:cs="Times New Roman" w:hAnsi="Times New Roman"/>
        </w:rPr>
        <w:t>diameter</w:t>
      </w:r>
      <w:r>
        <w:rPr>
          <w:rFonts w:ascii="Times New Roman" w:cs="Times New Roman" w:hAnsi="Times New Roman"/>
          <w:spacing w:val="-12"/>
        </w:rPr>
        <w:t xml:space="preserve"> </w:t>
      </w:r>
      <w:r>
        <w:rPr>
          <w:rFonts w:ascii="Times New Roman" w:cs="Times New Roman" w:hAnsi="Times New Roman"/>
        </w:rPr>
        <w:t>size</w:t>
      </w:r>
      <w:r>
        <w:rPr>
          <w:rFonts w:ascii="Times New Roman" w:cs="Times New Roman" w:hAnsi="Times New Roman"/>
          <w:spacing w:val="-11"/>
        </w:rPr>
        <w:t xml:space="preserve"> </w:t>
      </w:r>
      <w:r>
        <w:rPr>
          <w:rFonts w:ascii="Times New Roman" w:cs="Times New Roman" w:hAnsi="Times New Roman"/>
        </w:rPr>
        <w:t>are</w:t>
      </w:r>
      <w:r>
        <w:rPr>
          <w:rFonts w:ascii="Times New Roman" w:cs="Times New Roman" w:hAnsi="Times New Roman"/>
          <w:spacing w:val="-12"/>
        </w:rPr>
        <w:t xml:space="preserve"> </w:t>
      </w:r>
      <w:r>
        <w:rPr>
          <w:rFonts w:ascii="Times New Roman" w:cs="Times New Roman" w:hAnsi="Times New Roman"/>
        </w:rPr>
        <w:t>less</w:t>
      </w:r>
      <w:r>
        <w:rPr>
          <w:rFonts w:ascii="Times New Roman" w:cs="Times New Roman" w:hAnsi="Times New Roman"/>
          <w:spacing w:val="-12"/>
        </w:rPr>
        <w:t xml:space="preserve"> </w:t>
      </w:r>
      <w:r>
        <w:rPr>
          <w:rFonts w:ascii="Times New Roman" w:cs="Times New Roman" w:hAnsi="Times New Roman"/>
        </w:rPr>
        <w:t>than 0.002mm. Clay soils are distinctive by having the following properties.</w:t>
      </w:r>
    </w:p>
    <w:p>
      <w:pPr>
        <w:pStyle w:val="style179"/>
        <w:numPr>
          <w:ilvl w:val="0"/>
          <w:numId w:val="29"/>
        </w:numPr>
        <w:spacing w:lineRule="auto" w:line="276"/>
        <w:jc w:val="both"/>
        <w:rPr>
          <w:rFonts w:ascii="Times New Roman" w:cs="Times New Roman" w:hAnsi="Times New Roman"/>
        </w:rPr>
      </w:pPr>
      <w:r>
        <w:rPr>
          <w:rFonts w:ascii="Times New Roman" w:cs="Times New Roman" w:hAnsi="Times New Roman"/>
          <w:w w:val="104"/>
        </w:rPr>
        <w:t>Have</w:t>
      </w:r>
      <w:r>
        <w:rPr>
          <w:rFonts w:ascii="Times New Roman" w:cs="Times New Roman" w:hAnsi="Times New Roman"/>
          <w:spacing w:val="-31"/>
          <w:w w:val="104"/>
        </w:rPr>
        <w:t xml:space="preserve"> </w:t>
      </w:r>
      <w:r>
        <w:rPr>
          <w:rFonts w:ascii="Times New Roman" w:cs="Times New Roman" w:hAnsi="Times New Roman"/>
          <w:w w:val="104"/>
        </w:rPr>
        <w:t>high</w:t>
      </w:r>
      <w:r>
        <w:rPr>
          <w:rFonts w:ascii="Times New Roman" w:cs="Times New Roman" w:hAnsi="Times New Roman"/>
          <w:spacing w:val="-31"/>
          <w:w w:val="104"/>
        </w:rPr>
        <w:t xml:space="preserve"> </w:t>
      </w:r>
      <w:r>
        <w:rPr>
          <w:rFonts w:ascii="Times New Roman" w:cs="Times New Roman" w:hAnsi="Times New Roman"/>
          <w:w w:val="125"/>
        </w:rPr>
        <w:t>-</w:t>
      </w:r>
      <w:r>
        <w:rPr>
          <w:rFonts w:ascii="Times New Roman" w:cs="Times New Roman" w:hAnsi="Times New Roman"/>
          <w:w w:val="104"/>
        </w:rPr>
        <w:t>level</w:t>
      </w:r>
      <w:r>
        <w:rPr>
          <w:rFonts w:ascii="Times New Roman" w:cs="Times New Roman" w:hAnsi="Times New Roman"/>
          <w:spacing w:val="-31"/>
          <w:w w:val="104"/>
        </w:rPr>
        <w:t xml:space="preserve"> </w:t>
      </w:r>
      <w:r>
        <w:rPr>
          <w:rFonts w:ascii="Times New Roman" w:cs="Times New Roman" w:hAnsi="Times New Roman"/>
          <w:w w:val="104"/>
        </w:rPr>
        <w:t>of</w:t>
      </w:r>
      <w:r>
        <w:rPr>
          <w:rFonts w:ascii="Times New Roman" w:cs="Times New Roman" w:hAnsi="Times New Roman"/>
          <w:spacing w:val="-31"/>
          <w:w w:val="104"/>
        </w:rPr>
        <w:t xml:space="preserve"> </w:t>
      </w:r>
      <w:r>
        <w:rPr>
          <w:rFonts w:ascii="Times New Roman" w:cs="Times New Roman" w:hAnsi="Times New Roman"/>
          <w:w w:val="104"/>
        </w:rPr>
        <w:t>nutrients</w:t>
      </w:r>
      <w:r>
        <w:rPr>
          <w:rFonts w:ascii="Times New Roman" w:cs="Times New Roman" w:hAnsi="Times New Roman"/>
          <w:spacing w:val="-31"/>
          <w:w w:val="104"/>
        </w:rPr>
        <w:t xml:space="preserve"> </w:t>
      </w:r>
      <w:r>
        <w:rPr>
          <w:rFonts w:ascii="Times New Roman" w:cs="Times New Roman" w:hAnsi="Times New Roman"/>
          <w:w w:val="104"/>
        </w:rPr>
        <w:t>and</w:t>
      </w:r>
      <w:r>
        <w:rPr>
          <w:rFonts w:ascii="Times New Roman" w:cs="Times New Roman" w:hAnsi="Times New Roman"/>
          <w:spacing w:val="-30"/>
          <w:w w:val="104"/>
        </w:rPr>
        <w:t xml:space="preserve"> </w:t>
      </w:r>
      <w:r>
        <w:rPr>
          <w:rFonts w:ascii="Times New Roman" w:cs="Times New Roman" w:hAnsi="Times New Roman"/>
          <w:w w:val="104"/>
        </w:rPr>
        <w:t>organic</w:t>
      </w:r>
      <w:r>
        <w:rPr>
          <w:rFonts w:ascii="Times New Roman" w:cs="Times New Roman" w:hAnsi="Times New Roman"/>
          <w:spacing w:val="-31"/>
          <w:w w:val="104"/>
        </w:rPr>
        <w:t xml:space="preserve"> </w:t>
      </w:r>
      <w:r>
        <w:rPr>
          <w:rFonts w:ascii="Times New Roman" w:cs="Times New Roman" w:hAnsi="Times New Roman"/>
          <w:w w:val="104"/>
        </w:rPr>
        <w:t>matter Difficult to</w:t>
      </w:r>
      <w:r>
        <w:rPr>
          <w:rFonts w:ascii="Times New Roman" w:cs="Times New Roman" w:hAnsi="Times New Roman"/>
          <w:spacing w:val="-24"/>
          <w:w w:val="104"/>
        </w:rPr>
        <w:t xml:space="preserve"> </w:t>
      </w:r>
      <w:r>
        <w:rPr>
          <w:rFonts w:ascii="Times New Roman" w:cs="Times New Roman" w:hAnsi="Times New Roman"/>
          <w:w w:val="104"/>
        </w:rPr>
        <w:t>plough.</w:t>
      </w:r>
    </w:p>
    <w:p>
      <w:pPr>
        <w:pStyle w:val="style179"/>
        <w:numPr>
          <w:ilvl w:val="0"/>
          <w:numId w:val="29"/>
        </w:numPr>
        <w:spacing w:lineRule="auto" w:line="276"/>
        <w:jc w:val="both"/>
        <w:rPr>
          <w:rFonts w:ascii="Times New Roman" w:cs="Times New Roman" w:hAnsi="Times New Roman"/>
        </w:rPr>
      </w:pPr>
      <w:r>
        <w:rPr>
          <w:rFonts w:ascii="Times New Roman" w:cs="Times New Roman" w:hAnsi="Times New Roman"/>
        </w:rPr>
        <w:t>Prone to water logging</w:t>
      </w:r>
    </w:p>
    <w:p>
      <w:pPr>
        <w:pStyle w:val="style179"/>
        <w:numPr>
          <w:ilvl w:val="0"/>
          <w:numId w:val="29"/>
        </w:numPr>
        <w:spacing w:lineRule="auto" w:line="276"/>
        <w:jc w:val="both"/>
        <w:rPr>
          <w:rFonts w:ascii="Times New Roman" w:cs="Times New Roman" w:hAnsi="Times New Roman"/>
        </w:rPr>
      </w:pPr>
      <w:r>
        <w:rPr>
          <w:rFonts w:ascii="Times New Roman" w:cs="Times New Roman" w:hAnsi="Times New Roman"/>
        </w:rPr>
        <w:t>Difficult for plant roots penetration Expand</w:t>
      </w:r>
      <w:r>
        <w:rPr>
          <w:rFonts w:ascii="Times New Roman" w:cs="Times New Roman" w:hAnsi="Times New Roman"/>
          <w:spacing w:val="-18"/>
        </w:rPr>
        <w:t xml:space="preserve"> </w:t>
      </w:r>
      <w:r>
        <w:rPr>
          <w:rFonts w:ascii="Times New Roman" w:cs="Times New Roman" w:hAnsi="Times New Roman"/>
        </w:rPr>
        <w:t>when</w:t>
      </w:r>
      <w:r>
        <w:rPr>
          <w:rFonts w:ascii="Times New Roman" w:cs="Times New Roman" w:hAnsi="Times New Roman"/>
          <w:spacing w:val="-17"/>
        </w:rPr>
        <w:t xml:space="preserve"> </w:t>
      </w:r>
      <w:r>
        <w:rPr>
          <w:rFonts w:ascii="Times New Roman" w:cs="Times New Roman" w:hAnsi="Times New Roman"/>
        </w:rPr>
        <w:t>wet</w:t>
      </w:r>
      <w:r>
        <w:rPr>
          <w:rFonts w:ascii="Times New Roman" w:cs="Times New Roman" w:hAnsi="Times New Roman"/>
          <w:spacing w:val="-17"/>
        </w:rPr>
        <w:t xml:space="preserve"> </w:t>
      </w:r>
      <w:r>
        <w:rPr>
          <w:rFonts w:ascii="Times New Roman" w:cs="Times New Roman" w:hAnsi="Times New Roman"/>
        </w:rPr>
        <w:t>and</w:t>
      </w:r>
      <w:r>
        <w:rPr>
          <w:rFonts w:ascii="Times New Roman" w:cs="Times New Roman" w:hAnsi="Times New Roman"/>
          <w:spacing w:val="-17"/>
        </w:rPr>
        <w:t xml:space="preserve"> </w:t>
      </w:r>
      <w:r>
        <w:rPr>
          <w:rFonts w:ascii="Times New Roman" w:cs="Times New Roman" w:hAnsi="Times New Roman"/>
        </w:rPr>
        <w:t>shrink</w:t>
      </w:r>
      <w:r>
        <w:rPr>
          <w:rFonts w:ascii="Times New Roman" w:cs="Times New Roman" w:hAnsi="Times New Roman"/>
          <w:spacing w:val="-17"/>
        </w:rPr>
        <w:t xml:space="preserve"> </w:t>
      </w:r>
      <w:r>
        <w:rPr>
          <w:rFonts w:ascii="Times New Roman" w:cs="Times New Roman" w:hAnsi="Times New Roman"/>
        </w:rPr>
        <w:t>when</w:t>
      </w:r>
      <w:r>
        <w:rPr>
          <w:rFonts w:ascii="Times New Roman" w:cs="Times New Roman" w:hAnsi="Times New Roman"/>
          <w:spacing w:val="-17"/>
        </w:rPr>
        <w:t xml:space="preserve"> </w:t>
      </w:r>
      <w:r>
        <w:rPr>
          <w:rFonts w:ascii="Times New Roman" w:cs="Times New Roman" w:hAnsi="Times New Roman"/>
        </w:rPr>
        <w:t>dry.</w:t>
      </w:r>
    </w:p>
    <w:p>
      <w:pPr>
        <w:pStyle w:val="style0"/>
        <w:spacing w:lineRule="auto" w:line="276"/>
        <w:jc w:val="both"/>
        <w:rPr>
          <w:rFonts w:ascii="Times New Roman" w:cs="Times New Roman" w:hAnsi="Times New Roman"/>
        </w:rPr>
      </w:pPr>
    </w:p>
    <w:p>
      <w:pPr>
        <w:pStyle w:val="style0"/>
        <w:spacing w:lineRule="auto" w:line="276"/>
        <w:jc w:val="both"/>
        <w:rPr>
          <w:rFonts w:ascii="Times New Roman" w:cs="Times New Roman" w:hAnsi="Times New Roman"/>
          <w:b/>
        </w:rPr>
      </w:pPr>
      <w:r>
        <w:rPr>
          <w:rFonts w:ascii="Times New Roman" w:cs="Times New Roman" w:hAnsi="Times New Roman"/>
          <w:b/>
          <w:u w:color="444444"/>
        </w:rPr>
        <w:t>Loam</w:t>
      </w:r>
      <w:r>
        <w:rPr>
          <w:rFonts w:ascii="Times New Roman" w:cs="Times New Roman" w:hAnsi="Times New Roman"/>
          <w:b/>
          <w:spacing w:val="-6"/>
          <w:u w:color="444444"/>
        </w:rPr>
        <w:t xml:space="preserve"> </w:t>
      </w:r>
      <w:r>
        <w:rPr>
          <w:rFonts w:ascii="Times New Roman" w:cs="Times New Roman" w:hAnsi="Times New Roman"/>
          <w:b/>
          <w:u w:color="444444"/>
        </w:rPr>
        <w:t xml:space="preserve">soils  </w:t>
      </w:r>
      <w:r>
        <w:rPr>
          <w:rFonts w:ascii="Times New Roman" w:cs="Times New Roman" w:hAnsi="Times New Roman"/>
        </w:rPr>
        <w:t>These</w:t>
      </w:r>
      <w:r>
        <w:rPr>
          <w:rFonts w:ascii="Times New Roman" w:cs="Times New Roman" w:hAnsi="Times New Roman"/>
          <w:spacing w:val="-12"/>
        </w:rPr>
        <w:t xml:space="preserve"> </w:t>
      </w:r>
      <w:r>
        <w:rPr>
          <w:rFonts w:ascii="Times New Roman" w:cs="Times New Roman" w:hAnsi="Times New Roman"/>
        </w:rPr>
        <w:t>are</w:t>
      </w:r>
      <w:r>
        <w:rPr>
          <w:rFonts w:ascii="Times New Roman" w:cs="Times New Roman" w:hAnsi="Times New Roman"/>
          <w:spacing w:val="-12"/>
        </w:rPr>
        <w:t xml:space="preserve"> </w:t>
      </w:r>
      <w:r>
        <w:rPr>
          <w:rFonts w:ascii="Times New Roman" w:cs="Times New Roman" w:hAnsi="Times New Roman"/>
        </w:rPr>
        <w:t>the</w:t>
      </w:r>
      <w:r>
        <w:rPr>
          <w:rFonts w:ascii="Times New Roman" w:cs="Times New Roman" w:hAnsi="Times New Roman"/>
          <w:spacing w:val="-11"/>
        </w:rPr>
        <w:t xml:space="preserve"> </w:t>
      </w:r>
      <w:r>
        <w:rPr>
          <w:rFonts w:ascii="Times New Roman" w:cs="Times New Roman" w:hAnsi="Times New Roman"/>
        </w:rPr>
        <w:t>soils</w:t>
      </w:r>
      <w:r>
        <w:rPr>
          <w:rFonts w:ascii="Times New Roman" w:cs="Times New Roman" w:hAnsi="Times New Roman"/>
          <w:spacing w:val="-12"/>
        </w:rPr>
        <w:t xml:space="preserve"> </w:t>
      </w:r>
      <w:r>
        <w:rPr>
          <w:rFonts w:ascii="Times New Roman" w:cs="Times New Roman" w:hAnsi="Times New Roman"/>
        </w:rPr>
        <w:t>which</w:t>
      </w:r>
      <w:r>
        <w:rPr>
          <w:rFonts w:ascii="Times New Roman" w:cs="Times New Roman" w:hAnsi="Times New Roman"/>
          <w:spacing w:val="-11"/>
        </w:rPr>
        <w:t xml:space="preserve"> </w:t>
      </w:r>
      <w:r>
        <w:rPr>
          <w:rFonts w:ascii="Times New Roman" w:cs="Times New Roman" w:hAnsi="Times New Roman"/>
        </w:rPr>
        <w:t>have</w:t>
      </w:r>
      <w:r>
        <w:rPr>
          <w:rFonts w:ascii="Times New Roman" w:cs="Times New Roman" w:hAnsi="Times New Roman"/>
          <w:spacing w:val="-12"/>
        </w:rPr>
        <w:t xml:space="preserve"> </w:t>
      </w:r>
      <w:r>
        <w:rPr>
          <w:rFonts w:ascii="Times New Roman" w:cs="Times New Roman" w:hAnsi="Times New Roman"/>
        </w:rPr>
        <w:t>20%</w:t>
      </w:r>
      <w:r>
        <w:rPr>
          <w:rFonts w:ascii="Times New Roman" w:cs="Times New Roman" w:hAnsi="Times New Roman"/>
          <w:spacing w:val="-11"/>
        </w:rPr>
        <w:t xml:space="preserve"> </w:t>
      </w:r>
      <w:r>
        <w:rPr>
          <w:rFonts w:ascii="Times New Roman" w:cs="Times New Roman" w:hAnsi="Times New Roman"/>
        </w:rPr>
        <w:t>of</w:t>
      </w:r>
      <w:r>
        <w:rPr>
          <w:rFonts w:ascii="Times New Roman" w:cs="Times New Roman" w:hAnsi="Times New Roman"/>
          <w:spacing w:val="-12"/>
        </w:rPr>
        <w:t xml:space="preserve"> </w:t>
      </w:r>
      <w:r>
        <w:rPr>
          <w:rFonts w:ascii="Times New Roman" w:cs="Times New Roman" w:hAnsi="Times New Roman"/>
        </w:rPr>
        <w:t>clay</w:t>
      </w:r>
      <w:r>
        <w:rPr>
          <w:rFonts w:ascii="Times New Roman" w:cs="Times New Roman" w:hAnsi="Times New Roman"/>
          <w:spacing w:val="-11"/>
        </w:rPr>
        <w:t xml:space="preserve"> </w:t>
      </w:r>
      <w:r>
        <w:rPr>
          <w:rFonts w:ascii="Times New Roman" w:cs="Times New Roman" w:hAnsi="Times New Roman"/>
        </w:rPr>
        <w:t>to</w:t>
      </w:r>
      <w:r>
        <w:rPr>
          <w:rFonts w:ascii="Times New Roman" w:cs="Times New Roman" w:hAnsi="Times New Roman"/>
          <w:spacing w:val="-12"/>
        </w:rPr>
        <w:t xml:space="preserve"> </w:t>
      </w:r>
      <w:r>
        <w:rPr>
          <w:rFonts w:ascii="Times New Roman" w:cs="Times New Roman" w:hAnsi="Times New Roman"/>
        </w:rPr>
        <w:t>hold</w:t>
      </w:r>
      <w:r>
        <w:rPr>
          <w:rFonts w:ascii="Times New Roman" w:cs="Times New Roman" w:hAnsi="Times New Roman"/>
          <w:spacing w:val="-11"/>
        </w:rPr>
        <w:t xml:space="preserve"> </w:t>
      </w:r>
      <w:r>
        <w:rPr>
          <w:rFonts w:ascii="Times New Roman" w:cs="Times New Roman" w:hAnsi="Times New Roman"/>
          <w:spacing w:val="-2"/>
        </w:rPr>
        <w:t>water,</w:t>
      </w:r>
      <w:r>
        <w:rPr>
          <w:rFonts w:ascii="Times New Roman" w:cs="Times New Roman" w:hAnsi="Times New Roman"/>
          <w:spacing w:val="-12"/>
        </w:rPr>
        <w:t xml:space="preserve"> </w:t>
      </w:r>
      <w:r>
        <w:rPr>
          <w:rFonts w:ascii="Times New Roman" w:cs="Times New Roman" w:hAnsi="Times New Roman"/>
        </w:rPr>
        <w:t>40%</w:t>
      </w:r>
      <w:r>
        <w:rPr>
          <w:rFonts w:ascii="Times New Roman" w:cs="Times New Roman" w:hAnsi="Times New Roman"/>
          <w:spacing w:val="-11"/>
        </w:rPr>
        <w:t xml:space="preserve"> </w:t>
      </w:r>
      <w:r>
        <w:rPr>
          <w:rFonts w:ascii="Times New Roman" w:cs="Times New Roman" w:hAnsi="Times New Roman"/>
        </w:rPr>
        <w:t>of</w:t>
      </w:r>
      <w:r>
        <w:rPr>
          <w:rFonts w:ascii="Times New Roman" w:cs="Times New Roman" w:hAnsi="Times New Roman"/>
          <w:spacing w:val="-12"/>
        </w:rPr>
        <w:t xml:space="preserve"> </w:t>
      </w:r>
      <w:r>
        <w:rPr>
          <w:rFonts w:ascii="Times New Roman" w:cs="Times New Roman" w:hAnsi="Times New Roman"/>
        </w:rPr>
        <w:t>sand</w:t>
      </w:r>
      <w:r>
        <w:rPr>
          <w:rFonts w:ascii="Times New Roman" w:cs="Times New Roman" w:hAnsi="Times New Roman"/>
          <w:spacing w:val="-11"/>
        </w:rPr>
        <w:t xml:space="preserve"> </w:t>
      </w:r>
      <w:r>
        <w:rPr>
          <w:rFonts w:ascii="Times New Roman" w:cs="Times New Roman" w:hAnsi="Times New Roman"/>
        </w:rPr>
        <w:t>to</w:t>
      </w:r>
      <w:r>
        <w:rPr>
          <w:rFonts w:ascii="Times New Roman" w:cs="Times New Roman" w:hAnsi="Times New Roman"/>
          <w:spacing w:val="-12"/>
        </w:rPr>
        <w:t xml:space="preserve"> </w:t>
      </w:r>
      <w:r>
        <w:rPr>
          <w:rFonts w:ascii="Times New Roman" w:cs="Times New Roman" w:hAnsi="Times New Roman"/>
        </w:rPr>
        <w:t>prevent</w:t>
      </w:r>
      <w:r>
        <w:rPr>
          <w:rFonts w:ascii="Times New Roman" w:cs="Times New Roman" w:hAnsi="Times New Roman"/>
          <w:spacing w:val="-11"/>
        </w:rPr>
        <w:t xml:space="preserve"> </w:t>
      </w:r>
      <w:r>
        <w:rPr>
          <w:rFonts w:ascii="Times New Roman" w:cs="Times New Roman" w:hAnsi="Times New Roman"/>
        </w:rPr>
        <w:t>water</w:t>
      </w:r>
      <w:r>
        <w:rPr>
          <w:rFonts w:ascii="Times New Roman" w:cs="Times New Roman" w:hAnsi="Times New Roman"/>
          <w:spacing w:val="-12"/>
        </w:rPr>
        <w:t xml:space="preserve"> </w:t>
      </w:r>
      <w:r>
        <w:rPr>
          <w:rFonts w:ascii="Times New Roman" w:cs="Times New Roman" w:hAnsi="Times New Roman"/>
        </w:rPr>
        <w:t>logging</w:t>
      </w:r>
      <w:r>
        <w:rPr>
          <w:rFonts w:ascii="Times New Roman" w:cs="Times New Roman" w:hAnsi="Times New Roman"/>
          <w:spacing w:val="-12"/>
        </w:rPr>
        <w:t xml:space="preserve"> </w:t>
      </w:r>
      <w:r>
        <w:rPr>
          <w:rFonts w:ascii="Times New Roman" w:cs="Times New Roman" w:hAnsi="Times New Roman"/>
        </w:rPr>
        <w:t>and well</w:t>
      </w:r>
      <w:r>
        <w:rPr>
          <w:rFonts w:ascii="Times New Roman" w:cs="Times New Roman" w:hAnsi="Times New Roman"/>
          <w:spacing w:val="-10"/>
        </w:rPr>
        <w:t xml:space="preserve"> </w:t>
      </w:r>
      <w:r>
        <w:rPr>
          <w:rFonts w:ascii="Times New Roman" w:cs="Times New Roman" w:hAnsi="Times New Roman"/>
        </w:rPr>
        <w:t>aerated</w:t>
      </w:r>
      <w:r>
        <w:rPr>
          <w:rFonts w:ascii="Times New Roman" w:cs="Times New Roman" w:hAnsi="Times New Roman"/>
          <w:spacing w:val="-9"/>
        </w:rPr>
        <w:t xml:space="preserve"> </w:t>
      </w:r>
      <w:r>
        <w:rPr>
          <w:rFonts w:ascii="Times New Roman" w:cs="Times New Roman" w:hAnsi="Times New Roman"/>
        </w:rPr>
        <w:t>40%</w:t>
      </w:r>
      <w:r>
        <w:rPr>
          <w:rFonts w:ascii="Times New Roman" w:cs="Times New Roman" w:hAnsi="Times New Roman"/>
          <w:spacing w:val="-10"/>
        </w:rPr>
        <w:t xml:space="preserve"> </w:t>
      </w:r>
      <w:r>
        <w:rPr>
          <w:rFonts w:ascii="Times New Roman" w:cs="Times New Roman" w:hAnsi="Times New Roman"/>
        </w:rPr>
        <w:t>of</w:t>
      </w:r>
      <w:r>
        <w:rPr>
          <w:rFonts w:ascii="Times New Roman" w:cs="Times New Roman" w:hAnsi="Times New Roman"/>
          <w:spacing w:val="-9"/>
        </w:rPr>
        <w:t xml:space="preserve"> </w:t>
      </w:r>
      <w:r>
        <w:rPr>
          <w:rFonts w:ascii="Times New Roman" w:cs="Times New Roman" w:hAnsi="Times New Roman"/>
        </w:rPr>
        <w:t>silt</w:t>
      </w:r>
      <w:r>
        <w:rPr>
          <w:rFonts w:ascii="Times New Roman" w:cs="Times New Roman" w:hAnsi="Times New Roman"/>
          <w:spacing w:val="-10"/>
        </w:rPr>
        <w:t xml:space="preserve"> </w:t>
      </w:r>
      <w:r>
        <w:rPr>
          <w:rFonts w:ascii="Times New Roman" w:cs="Times New Roman" w:hAnsi="Times New Roman"/>
        </w:rPr>
        <w:t>to</w:t>
      </w:r>
      <w:r>
        <w:rPr>
          <w:rFonts w:ascii="Times New Roman" w:cs="Times New Roman" w:hAnsi="Times New Roman"/>
          <w:spacing w:val="-9"/>
        </w:rPr>
        <w:t xml:space="preserve"> </w:t>
      </w:r>
      <w:r>
        <w:rPr>
          <w:rFonts w:ascii="Times New Roman" w:cs="Times New Roman" w:hAnsi="Times New Roman"/>
        </w:rPr>
        <w:t>act</w:t>
      </w:r>
      <w:r>
        <w:rPr>
          <w:rFonts w:ascii="Times New Roman" w:cs="Times New Roman" w:hAnsi="Times New Roman"/>
          <w:spacing w:val="-10"/>
        </w:rPr>
        <w:t xml:space="preserve"> </w:t>
      </w:r>
      <w:r>
        <w:rPr>
          <w:rFonts w:ascii="Times New Roman" w:cs="Times New Roman" w:hAnsi="Times New Roman"/>
        </w:rPr>
        <w:t>as</w:t>
      </w:r>
      <w:r>
        <w:rPr>
          <w:rFonts w:ascii="Times New Roman" w:cs="Times New Roman" w:hAnsi="Times New Roman"/>
          <w:spacing w:val="-9"/>
        </w:rPr>
        <w:t xml:space="preserve"> </w:t>
      </w:r>
      <w:r>
        <w:rPr>
          <w:rFonts w:ascii="Times New Roman" w:cs="Times New Roman" w:hAnsi="Times New Roman"/>
        </w:rPr>
        <w:t>adhesive</w:t>
      </w:r>
      <w:r>
        <w:rPr>
          <w:rFonts w:ascii="Times New Roman" w:cs="Times New Roman" w:hAnsi="Times New Roman"/>
          <w:spacing w:val="-10"/>
        </w:rPr>
        <w:t xml:space="preserve"> </w:t>
      </w:r>
      <w:r>
        <w:rPr>
          <w:rFonts w:ascii="Times New Roman" w:cs="Times New Roman" w:hAnsi="Times New Roman"/>
        </w:rPr>
        <w:t>holding</w:t>
      </w:r>
      <w:r>
        <w:rPr>
          <w:rFonts w:ascii="Times New Roman" w:cs="Times New Roman" w:hAnsi="Times New Roman"/>
          <w:spacing w:val="-9"/>
        </w:rPr>
        <w:t xml:space="preserve"> </w:t>
      </w:r>
      <w:r>
        <w:rPr>
          <w:rFonts w:ascii="Times New Roman" w:cs="Times New Roman" w:hAnsi="Times New Roman"/>
        </w:rPr>
        <w:t>sand</w:t>
      </w:r>
      <w:r>
        <w:rPr>
          <w:rFonts w:ascii="Times New Roman" w:cs="Times New Roman" w:hAnsi="Times New Roman"/>
          <w:spacing w:val="-10"/>
        </w:rPr>
        <w:t xml:space="preserve"> </w:t>
      </w:r>
      <w:r>
        <w:rPr>
          <w:rFonts w:ascii="Times New Roman" w:cs="Times New Roman" w:hAnsi="Times New Roman"/>
        </w:rPr>
        <w:t>and</w:t>
      </w:r>
      <w:r>
        <w:rPr>
          <w:rFonts w:ascii="Times New Roman" w:cs="Times New Roman" w:hAnsi="Times New Roman"/>
          <w:spacing w:val="-9"/>
        </w:rPr>
        <w:t xml:space="preserve"> </w:t>
      </w:r>
      <w:r>
        <w:rPr>
          <w:rFonts w:ascii="Times New Roman" w:cs="Times New Roman" w:hAnsi="Times New Roman"/>
        </w:rPr>
        <w:t>clay</w:t>
      </w:r>
      <w:r>
        <w:rPr>
          <w:rFonts w:ascii="Times New Roman" w:cs="Times New Roman" w:hAnsi="Times New Roman"/>
          <w:spacing w:val="-10"/>
        </w:rPr>
        <w:t xml:space="preserve"> </w:t>
      </w:r>
      <w:r>
        <w:rPr>
          <w:rFonts w:ascii="Times New Roman" w:cs="Times New Roman" w:hAnsi="Times New Roman"/>
        </w:rPr>
        <w:t>together.</w:t>
      </w:r>
    </w:p>
    <w:p>
      <w:pPr>
        <w:pStyle w:val="style0"/>
        <w:spacing w:lineRule="auto" w:line="276"/>
        <w:jc w:val="both"/>
        <w:rPr>
          <w:rFonts w:ascii="Times New Roman" w:cs="Times New Roman" w:hAnsi="Times New Roman"/>
        </w:rPr>
      </w:pPr>
    </w:p>
    <w:p>
      <w:pPr>
        <w:pStyle w:val="style0"/>
        <w:spacing w:lineRule="auto" w:line="276"/>
        <w:jc w:val="both"/>
        <w:rPr>
          <w:rFonts w:ascii="Times New Roman" w:cs="Times New Roman" w:hAnsi="Times New Roman"/>
          <w:b/>
        </w:rPr>
      </w:pPr>
      <w:r>
        <w:rPr>
          <w:rFonts w:ascii="Times New Roman" w:cs="Times New Roman" w:hAnsi="Times New Roman"/>
          <w:b/>
          <w:w w:val="90"/>
          <w:u w:color="444444"/>
        </w:rPr>
        <w:t xml:space="preserve">Soil classification according to order  </w:t>
      </w:r>
    </w:p>
    <w:p>
      <w:pPr>
        <w:pStyle w:val="style0"/>
        <w:spacing w:lineRule="auto" w:line="276"/>
        <w:jc w:val="both"/>
        <w:rPr>
          <w:rFonts w:ascii="Times New Roman" w:cs="Times New Roman" w:hAnsi="Times New Roman"/>
        </w:rPr>
      </w:pPr>
      <w:r>
        <w:rPr>
          <w:rFonts w:ascii="Times New Roman" w:cs="Times New Roman" w:hAnsi="Times New Roman"/>
        </w:rPr>
        <w:t xml:space="preserve">Soil classification by </w:t>
      </w:r>
      <w:r>
        <w:rPr>
          <w:rFonts w:ascii="Times New Roman" w:cs="Times New Roman" w:hAnsi="Times New Roman"/>
          <w:spacing w:val="-3"/>
        </w:rPr>
        <w:t xml:space="preserve">order, </w:t>
      </w:r>
      <w:r>
        <w:rPr>
          <w:rFonts w:ascii="Times New Roman" w:cs="Times New Roman" w:hAnsi="Times New Roman"/>
        </w:rPr>
        <w:t>it considers the outstanding factors which have determined the characteristics</w:t>
      </w:r>
      <w:r>
        <w:rPr>
          <w:rFonts w:ascii="Times New Roman" w:cs="Times New Roman" w:hAnsi="Times New Roman"/>
          <w:spacing w:val="-13"/>
        </w:rPr>
        <w:t xml:space="preserve"> </w:t>
      </w:r>
      <w:r>
        <w:rPr>
          <w:rFonts w:ascii="Times New Roman" w:cs="Times New Roman" w:hAnsi="Times New Roman"/>
        </w:rPr>
        <w:t>of</w:t>
      </w:r>
      <w:r>
        <w:rPr>
          <w:rFonts w:ascii="Times New Roman" w:cs="Times New Roman" w:hAnsi="Times New Roman"/>
          <w:spacing w:val="-12"/>
        </w:rPr>
        <w:t xml:space="preserve"> </w:t>
      </w:r>
      <w:r>
        <w:rPr>
          <w:rFonts w:ascii="Times New Roman" w:cs="Times New Roman" w:hAnsi="Times New Roman"/>
        </w:rPr>
        <w:t>soils.</w:t>
      </w:r>
      <w:r>
        <w:rPr>
          <w:rFonts w:ascii="Times New Roman" w:cs="Times New Roman" w:hAnsi="Times New Roman"/>
          <w:spacing w:val="-13"/>
        </w:rPr>
        <w:t xml:space="preserve"> </w:t>
      </w:r>
      <w:r>
        <w:rPr>
          <w:rFonts w:ascii="Times New Roman" w:cs="Times New Roman" w:hAnsi="Times New Roman"/>
        </w:rPr>
        <w:t>This</w:t>
      </w:r>
      <w:r>
        <w:rPr>
          <w:rFonts w:ascii="Times New Roman" w:cs="Times New Roman" w:hAnsi="Times New Roman"/>
          <w:spacing w:val="-12"/>
        </w:rPr>
        <w:t xml:space="preserve"> </w:t>
      </w:r>
      <w:r>
        <w:rPr>
          <w:rFonts w:ascii="Times New Roman" w:cs="Times New Roman" w:hAnsi="Times New Roman"/>
        </w:rPr>
        <w:t>has</w:t>
      </w:r>
      <w:r>
        <w:rPr>
          <w:rFonts w:ascii="Times New Roman" w:cs="Times New Roman" w:hAnsi="Times New Roman"/>
          <w:spacing w:val="-12"/>
        </w:rPr>
        <w:t xml:space="preserve"> </w:t>
      </w:r>
      <w:r>
        <w:rPr>
          <w:rFonts w:ascii="Times New Roman" w:cs="Times New Roman" w:hAnsi="Times New Roman"/>
        </w:rPr>
        <w:t>been</w:t>
      </w:r>
      <w:r>
        <w:rPr>
          <w:rFonts w:ascii="Times New Roman" w:cs="Times New Roman" w:hAnsi="Times New Roman"/>
          <w:spacing w:val="-13"/>
        </w:rPr>
        <w:t xml:space="preserve"> </w:t>
      </w:r>
      <w:r>
        <w:rPr>
          <w:rFonts w:ascii="Times New Roman" w:cs="Times New Roman" w:hAnsi="Times New Roman"/>
        </w:rPr>
        <w:t>devised</w:t>
      </w:r>
      <w:r>
        <w:rPr>
          <w:rFonts w:ascii="Times New Roman" w:cs="Times New Roman" w:hAnsi="Times New Roman"/>
          <w:spacing w:val="-12"/>
        </w:rPr>
        <w:t xml:space="preserve"> </w:t>
      </w:r>
      <w:r>
        <w:rPr>
          <w:rFonts w:ascii="Times New Roman" w:cs="Times New Roman" w:hAnsi="Times New Roman"/>
        </w:rPr>
        <w:t>by</w:t>
      </w:r>
      <w:r>
        <w:rPr>
          <w:rFonts w:ascii="Times New Roman" w:cs="Times New Roman" w:hAnsi="Times New Roman"/>
          <w:spacing w:val="-13"/>
        </w:rPr>
        <w:t xml:space="preserve"> </w:t>
      </w:r>
      <w:r>
        <w:rPr>
          <w:rFonts w:ascii="Times New Roman" w:cs="Times New Roman" w:hAnsi="Times New Roman"/>
        </w:rPr>
        <w:t>the</w:t>
      </w:r>
      <w:r>
        <w:rPr>
          <w:rFonts w:ascii="Times New Roman" w:cs="Times New Roman" w:hAnsi="Times New Roman"/>
          <w:spacing w:val="-12"/>
        </w:rPr>
        <w:t xml:space="preserve"> </w:t>
      </w:r>
      <w:r>
        <w:rPr>
          <w:rFonts w:ascii="Times New Roman" w:cs="Times New Roman" w:hAnsi="Times New Roman"/>
        </w:rPr>
        <w:t>USDA</w:t>
      </w:r>
      <w:r>
        <w:rPr>
          <w:rFonts w:ascii="Times New Roman" w:cs="Times New Roman" w:hAnsi="Times New Roman"/>
          <w:spacing w:val="-12"/>
        </w:rPr>
        <w:t xml:space="preserve"> </w:t>
      </w:r>
      <w:r>
        <w:rPr>
          <w:rFonts w:ascii="Times New Roman" w:cs="Times New Roman" w:hAnsi="Times New Roman"/>
        </w:rPr>
        <w:t>and</w:t>
      </w:r>
      <w:r>
        <w:rPr>
          <w:rFonts w:ascii="Times New Roman" w:cs="Times New Roman" w:hAnsi="Times New Roman"/>
          <w:spacing w:val="-13"/>
        </w:rPr>
        <w:t xml:space="preserve"> </w:t>
      </w:r>
      <w:r>
        <w:rPr>
          <w:rFonts w:ascii="Times New Roman" w:cs="Times New Roman" w:hAnsi="Times New Roman"/>
        </w:rPr>
        <w:t>put</w:t>
      </w:r>
      <w:r>
        <w:rPr>
          <w:rFonts w:ascii="Times New Roman" w:cs="Times New Roman" w:hAnsi="Times New Roman"/>
          <w:spacing w:val="-12"/>
        </w:rPr>
        <w:t xml:space="preserve"> </w:t>
      </w:r>
      <w:r>
        <w:rPr>
          <w:rFonts w:ascii="Times New Roman" w:cs="Times New Roman" w:hAnsi="Times New Roman"/>
        </w:rPr>
        <w:t>soils</w:t>
      </w:r>
      <w:r>
        <w:rPr>
          <w:rFonts w:ascii="Times New Roman" w:cs="Times New Roman" w:hAnsi="Times New Roman"/>
          <w:spacing w:val="-12"/>
        </w:rPr>
        <w:t xml:space="preserve"> </w:t>
      </w:r>
      <w:r>
        <w:rPr>
          <w:rFonts w:ascii="Times New Roman" w:cs="Times New Roman" w:hAnsi="Times New Roman"/>
        </w:rPr>
        <w:t>into</w:t>
      </w:r>
      <w:r>
        <w:rPr>
          <w:rFonts w:ascii="Times New Roman" w:cs="Times New Roman" w:hAnsi="Times New Roman"/>
          <w:spacing w:val="-13"/>
        </w:rPr>
        <w:t xml:space="preserve"> </w:t>
      </w:r>
      <w:r>
        <w:rPr>
          <w:rFonts w:ascii="Times New Roman" w:cs="Times New Roman" w:hAnsi="Times New Roman"/>
        </w:rPr>
        <w:t>different</w:t>
      </w:r>
      <w:r>
        <w:rPr>
          <w:rFonts w:ascii="Times New Roman" w:cs="Times New Roman" w:hAnsi="Times New Roman"/>
          <w:spacing w:val="-12"/>
        </w:rPr>
        <w:t xml:space="preserve"> </w:t>
      </w:r>
      <w:r>
        <w:rPr>
          <w:rFonts w:ascii="Times New Roman" w:cs="Times New Roman" w:hAnsi="Times New Roman"/>
        </w:rPr>
        <w:t>types</w:t>
      </w:r>
      <w:r>
        <w:rPr>
          <w:rFonts w:ascii="Times New Roman" w:cs="Times New Roman" w:hAnsi="Times New Roman"/>
          <w:spacing w:val="-13"/>
        </w:rPr>
        <w:t xml:space="preserve"> </w:t>
      </w:r>
      <w:r>
        <w:rPr>
          <w:rFonts w:ascii="Times New Roman" w:cs="Times New Roman" w:hAnsi="Times New Roman"/>
        </w:rPr>
        <w:t>by considering</w:t>
      </w:r>
      <w:r>
        <w:rPr>
          <w:rFonts w:ascii="Times New Roman" w:cs="Times New Roman" w:hAnsi="Times New Roman"/>
          <w:spacing w:val="-15"/>
        </w:rPr>
        <w:t xml:space="preserve"> </w:t>
      </w:r>
      <w:r>
        <w:rPr>
          <w:rFonts w:ascii="Times New Roman" w:cs="Times New Roman" w:hAnsi="Times New Roman"/>
        </w:rPr>
        <w:t>the</w:t>
      </w:r>
      <w:r>
        <w:rPr>
          <w:rFonts w:ascii="Times New Roman" w:cs="Times New Roman" w:hAnsi="Times New Roman"/>
          <w:spacing w:val="-15"/>
        </w:rPr>
        <w:t xml:space="preserve"> </w:t>
      </w:r>
      <w:r>
        <w:rPr>
          <w:rFonts w:ascii="Times New Roman" w:cs="Times New Roman" w:hAnsi="Times New Roman"/>
        </w:rPr>
        <w:t>most</w:t>
      </w:r>
      <w:r>
        <w:rPr>
          <w:rFonts w:ascii="Times New Roman" w:cs="Times New Roman" w:hAnsi="Times New Roman"/>
          <w:spacing w:val="-15"/>
        </w:rPr>
        <w:t xml:space="preserve"> </w:t>
      </w:r>
      <w:r>
        <w:rPr>
          <w:rFonts w:ascii="Times New Roman" w:cs="Times New Roman" w:hAnsi="Times New Roman"/>
        </w:rPr>
        <w:t>outstanding</w:t>
      </w:r>
      <w:r>
        <w:rPr>
          <w:rFonts w:ascii="Times New Roman" w:cs="Times New Roman" w:hAnsi="Times New Roman"/>
          <w:spacing w:val="-15"/>
        </w:rPr>
        <w:t xml:space="preserve"> </w:t>
      </w:r>
      <w:r>
        <w:rPr>
          <w:rFonts w:ascii="Times New Roman" w:cs="Times New Roman" w:hAnsi="Times New Roman"/>
        </w:rPr>
        <w:t>factors</w:t>
      </w:r>
      <w:r>
        <w:rPr>
          <w:rFonts w:ascii="Times New Roman" w:cs="Times New Roman" w:hAnsi="Times New Roman"/>
          <w:spacing w:val="-15"/>
        </w:rPr>
        <w:t xml:space="preserve"> </w:t>
      </w:r>
      <w:r>
        <w:rPr>
          <w:rFonts w:ascii="Times New Roman" w:cs="Times New Roman" w:hAnsi="Times New Roman"/>
        </w:rPr>
        <w:t>which</w:t>
      </w:r>
      <w:r>
        <w:rPr>
          <w:rFonts w:ascii="Times New Roman" w:cs="Times New Roman" w:hAnsi="Times New Roman"/>
          <w:spacing w:val="-15"/>
        </w:rPr>
        <w:t xml:space="preserve"> </w:t>
      </w:r>
      <w:r>
        <w:rPr>
          <w:rFonts w:ascii="Times New Roman" w:cs="Times New Roman" w:hAnsi="Times New Roman"/>
        </w:rPr>
        <w:t>influenced</w:t>
      </w:r>
      <w:r>
        <w:rPr>
          <w:rFonts w:ascii="Times New Roman" w:cs="Times New Roman" w:hAnsi="Times New Roman"/>
          <w:spacing w:val="-15"/>
        </w:rPr>
        <w:t xml:space="preserve"> </w:t>
      </w:r>
      <w:r>
        <w:rPr>
          <w:rFonts w:ascii="Times New Roman" w:cs="Times New Roman" w:hAnsi="Times New Roman"/>
        </w:rPr>
        <w:t>the</w:t>
      </w:r>
      <w:r>
        <w:rPr>
          <w:rFonts w:ascii="Times New Roman" w:cs="Times New Roman" w:hAnsi="Times New Roman"/>
          <w:spacing w:val="-15"/>
        </w:rPr>
        <w:t xml:space="preserve"> </w:t>
      </w:r>
      <w:r>
        <w:rPr>
          <w:rFonts w:ascii="Times New Roman" w:cs="Times New Roman" w:hAnsi="Times New Roman"/>
        </w:rPr>
        <w:t>nature</w:t>
      </w:r>
      <w:r>
        <w:rPr>
          <w:rFonts w:ascii="Times New Roman" w:cs="Times New Roman" w:hAnsi="Times New Roman"/>
          <w:spacing w:val="-15"/>
        </w:rPr>
        <w:t xml:space="preserve"> </w:t>
      </w:r>
      <w:r>
        <w:rPr>
          <w:rFonts w:ascii="Times New Roman" w:cs="Times New Roman" w:hAnsi="Times New Roman"/>
        </w:rPr>
        <w:t>and</w:t>
      </w:r>
      <w:r>
        <w:rPr>
          <w:rFonts w:ascii="Times New Roman" w:cs="Times New Roman" w:hAnsi="Times New Roman"/>
          <w:spacing w:val="-15"/>
        </w:rPr>
        <w:t xml:space="preserve"> </w:t>
      </w:r>
      <w:r>
        <w:rPr>
          <w:rFonts w:ascii="Times New Roman" w:cs="Times New Roman" w:hAnsi="Times New Roman"/>
        </w:rPr>
        <w:t>occurrence</w:t>
      </w:r>
      <w:r>
        <w:rPr>
          <w:rFonts w:ascii="Times New Roman" w:cs="Times New Roman" w:hAnsi="Times New Roman"/>
          <w:spacing w:val="-15"/>
        </w:rPr>
        <w:t xml:space="preserve"> </w:t>
      </w:r>
      <w:r>
        <w:rPr>
          <w:rFonts w:ascii="Times New Roman" w:cs="Times New Roman" w:hAnsi="Times New Roman"/>
        </w:rPr>
        <w:t>of</w:t>
      </w:r>
      <w:r>
        <w:rPr>
          <w:rFonts w:ascii="Times New Roman" w:cs="Times New Roman" w:hAnsi="Times New Roman"/>
          <w:spacing w:val="-15"/>
        </w:rPr>
        <w:t xml:space="preserve"> </w:t>
      </w:r>
      <w:r>
        <w:rPr>
          <w:rFonts w:ascii="Times New Roman" w:cs="Times New Roman" w:hAnsi="Times New Roman"/>
        </w:rPr>
        <w:t>soils.</w:t>
      </w:r>
    </w:p>
    <w:p>
      <w:pPr>
        <w:pStyle w:val="style0"/>
        <w:spacing w:lineRule="auto" w:line="276"/>
        <w:jc w:val="both"/>
        <w:rPr>
          <w:rFonts w:ascii="Times New Roman" w:cs="Times New Roman" w:hAnsi="Times New Roman"/>
        </w:rPr>
      </w:pPr>
      <w:r>
        <w:rPr>
          <w:rFonts w:ascii="Times New Roman" w:cs="Times New Roman" w:hAnsi="Times New Roman"/>
        </w:rPr>
        <w:t>World wide soils according to order grouped into the following types.</w:t>
      </w:r>
    </w:p>
    <w:p>
      <w:pPr>
        <w:pStyle w:val="style179"/>
        <w:numPr>
          <w:ilvl w:val="0"/>
          <w:numId w:val="30"/>
        </w:numPr>
        <w:spacing w:lineRule="auto" w:line="276"/>
        <w:jc w:val="both"/>
        <w:rPr>
          <w:rFonts w:ascii="Times New Roman" w:cs="Times New Roman" w:hAnsi="Times New Roman"/>
        </w:rPr>
      </w:pPr>
      <w:r>
        <w:rPr>
          <w:rFonts w:ascii="Times New Roman" w:cs="Times New Roman" w:hAnsi="Times New Roman"/>
        </w:rPr>
        <w:t xml:space="preserve">Zonal soils </w:t>
      </w:r>
    </w:p>
    <w:p>
      <w:pPr>
        <w:pStyle w:val="style179"/>
        <w:numPr>
          <w:ilvl w:val="0"/>
          <w:numId w:val="30"/>
        </w:numPr>
        <w:spacing w:lineRule="auto" w:line="276"/>
        <w:jc w:val="both"/>
        <w:rPr>
          <w:rFonts w:ascii="Times New Roman" w:cs="Times New Roman" w:hAnsi="Times New Roman"/>
        </w:rPr>
      </w:pPr>
      <w:r>
        <w:rPr>
          <w:rFonts w:ascii="Times New Roman" w:cs="Times New Roman" w:hAnsi="Times New Roman"/>
        </w:rPr>
        <w:t>Intrazonal soils</w:t>
      </w:r>
    </w:p>
    <w:p>
      <w:pPr>
        <w:pStyle w:val="style179"/>
        <w:numPr>
          <w:ilvl w:val="0"/>
          <w:numId w:val="30"/>
        </w:numPr>
        <w:spacing w:lineRule="auto" w:line="276"/>
        <w:jc w:val="both"/>
        <w:rPr>
          <w:rFonts w:ascii="Times New Roman" w:cs="Times New Roman" w:hAnsi="Times New Roman"/>
        </w:rPr>
      </w:pPr>
      <w:r>
        <w:rPr>
          <w:rFonts w:ascii="Times New Roman" w:cs="Times New Roman" w:hAnsi="Times New Roman"/>
        </w:rPr>
        <w:t>Azonal soils</w:t>
      </w:r>
    </w:p>
    <w:p>
      <w:pPr>
        <w:pStyle w:val="style0"/>
        <w:spacing w:lineRule="auto" w:line="276"/>
        <w:jc w:val="both"/>
        <w:rPr>
          <w:rFonts w:ascii="Times New Roman" w:cs="Times New Roman" w:hAnsi="Times New Roman"/>
        </w:rPr>
      </w:pPr>
    </w:p>
    <w:p>
      <w:pPr>
        <w:pStyle w:val="style0"/>
        <w:spacing w:lineRule="auto" w:line="276"/>
        <w:jc w:val="both"/>
        <w:rPr>
          <w:rFonts w:ascii="Times New Roman" w:cs="Times New Roman" w:hAnsi="Times New Roman"/>
          <w:b/>
        </w:rPr>
      </w:pPr>
      <w:r>
        <w:rPr>
          <w:rFonts w:ascii="Times New Roman" w:cs="Times New Roman" w:hAnsi="Times New Roman"/>
          <w:b/>
          <w:u w:color="444444"/>
        </w:rPr>
        <w:t>Zonal</w:t>
      </w:r>
      <w:r>
        <w:rPr>
          <w:rFonts w:ascii="Times New Roman" w:cs="Times New Roman" w:hAnsi="Times New Roman"/>
          <w:b/>
          <w:spacing w:val="-6"/>
          <w:u w:color="444444"/>
        </w:rPr>
        <w:t xml:space="preserve"> </w:t>
      </w:r>
      <w:r>
        <w:rPr>
          <w:rFonts w:ascii="Times New Roman" w:cs="Times New Roman" w:hAnsi="Times New Roman"/>
          <w:b/>
          <w:u w:color="444444"/>
        </w:rPr>
        <w:t xml:space="preserve">soils  </w:t>
      </w:r>
    </w:p>
    <w:p>
      <w:pPr>
        <w:pStyle w:val="style0"/>
        <w:spacing w:lineRule="auto" w:line="276"/>
        <w:jc w:val="both"/>
        <w:rPr>
          <w:rFonts w:ascii="Times New Roman" w:cs="Times New Roman" w:hAnsi="Times New Roman"/>
        </w:rPr>
      </w:pPr>
      <w:r>
        <w:rPr>
          <w:rFonts w:ascii="Times New Roman" w:cs="Times New Roman" w:hAnsi="Times New Roman"/>
        </w:rPr>
        <w:t>Zonal</w:t>
      </w:r>
      <w:r>
        <w:rPr>
          <w:rFonts w:ascii="Times New Roman" w:cs="Times New Roman" w:hAnsi="Times New Roman"/>
          <w:spacing w:val="-16"/>
        </w:rPr>
        <w:t xml:space="preserve"> </w:t>
      </w:r>
      <w:r>
        <w:rPr>
          <w:rFonts w:ascii="Times New Roman" w:cs="Times New Roman" w:hAnsi="Times New Roman"/>
        </w:rPr>
        <w:t>soils</w:t>
      </w:r>
      <w:r>
        <w:rPr>
          <w:rFonts w:ascii="Times New Roman" w:cs="Times New Roman" w:hAnsi="Times New Roman"/>
          <w:spacing w:val="-16"/>
        </w:rPr>
        <w:t xml:space="preserve"> </w:t>
      </w:r>
      <w:r>
        <w:rPr>
          <w:rFonts w:ascii="Times New Roman" w:cs="Times New Roman" w:hAnsi="Times New Roman"/>
        </w:rPr>
        <w:t>are</w:t>
      </w:r>
      <w:r>
        <w:rPr>
          <w:rFonts w:ascii="Times New Roman" w:cs="Times New Roman" w:hAnsi="Times New Roman"/>
          <w:spacing w:val="-16"/>
        </w:rPr>
        <w:t xml:space="preserve"> </w:t>
      </w:r>
      <w:r>
        <w:rPr>
          <w:rFonts w:ascii="Times New Roman" w:cs="Times New Roman" w:hAnsi="Times New Roman"/>
        </w:rPr>
        <w:t>the</w:t>
      </w:r>
      <w:r>
        <w:rPr>
          <w:rFonts w:ascii="Times New Roman" w:cs="Times New Roman" w:hAnsi="Times New Roman"/>
          <w:spacing w:val="-16"/>
        </w:rPr>
        <w:t xml:space="preserve"> </w:t>
      </w:r>
      <w:r>
        <w:rPr>
          <w:rFonts w:ascii="Times New Roman" w:cs="Times New Roman" w:hAnsi="Times New Roman"/>
        </w:rPr>
        <w:t>ones</w:t>
      </w:r>
      <w:r>
        <w:rPr>
          <w:rFonts w:ascii="Times New Roman" w:cs="Times New Roman" w:hAnsi="Times New Roman"/>
          <w:spacing w:val="-16"/>
        </w:rPr>
        <w:t xml:space="preserve"> </w:t>
      </w:r>
      <w:r>
        <w:rPr>
          <w:rFonts w:ascii="Times New Roman" w:cs="Times New Roman" w:hAnsi="Times New Roman"/>
        </w:rPr>
        <w:t>whose</w:t>
      </w:r>
      <w:r>
        <w:rPr>
          <w:rFonts w:ascii="Times New Roman" w:cs="Times New Roman" w:hAnsi="Times New Roman"/>
          <w:spacing w:val="-15"/>
        </w:rPr>
        <w:t xml:space="preserve"> </w:t>
      </w:r>
      <w:r>
        <w:rPr>
          <w:rFonts w:ascii="Times New Roman" w:cs="Times New Roman" w:hAnsi="Times New Roman"/>
        </w:rPr>
        <w:t>characteristics</w:t>
      </w:r>
      <w:r>
        <w:rPr>
          <w:rFonts w:ascii="Times New Roman" w:cs="Times New Roman" w:hAnsi="Times New Roman"/>
          <w:spacing w:val="-16"/>
        </w:rPr>
        <w:t xml:space="preserve"> </w:t>
      </w:r>
      <w:r>
        <w:rPr>
          <w:rFonts w:ascii="Times New Roman" w:cs="Times New Roman" w:hAnsi="Times New Roman"/>
        </w:rPr>
        <w:t>have</w:t>
      </w:r>
      <w:r>
        <w:rPr>
          <w:rFonts w:ascii="Times New Roman" w:cs="Times New Roman" w:hAnsi="Times New Roman"/>
          <w:spacing w:val="-16"/>
        </w:rPr>
        <w:t xml:space="preserve"> </w:t>
      </w:r>
      <w:r>
        <w:rPr>
          <w:rFonts w:ascii="Times New Roman" w:cs="Times New Roman" w:hAnsi="Times New Roman"/>
        </w:rPr>
        <w:t>been</w:t>
      </w:r>
      <w:r>
        <w:rPr>
          <w:rFonts w:ascii="Times New Roman" w:cs="Times New Roman" w:hAnsi="Times New Roman"/>
          <w:spacing w:val="-16"/>
        </w:rPr>
        <w:t xml:space="preserve"> </w:t>
      </w:r>
      <w:r>
        <w:rPr>
          <w:rFonts w:ascii="Times New Roman" w:cs="Times New Roman" w:hAnsi="Times New Roman"/>
        </w:rPr>
        <w:t>principally</w:t>
      </w:r>
      <w:r>
        <w:rPr>
          <w:rFonts w:ascii="Times New Roman" w:cs="Times New Roman" w:hAnsi="Times New Roman"/>
          <w:spacing w:val="-16"/>
        </w:rPr>
        <w:t xml:space="preserve"> </w:t>
      </w:r>
      <w:r>
        <w:rPr>
          <w:rFonts w:ascii="Times New Roman" w:cs="Times New Roman" w:hAnsi="Times New Roman"/>
        </w:rPr>
        <w:t>influenced</w:t>
      </w:r>
      <w:r>
        <w:rPr>
          <w:rFonts w:ascii="Times New Roman" w:cs="Times New Roman" w:hAnsi="Times New Roman"/>
          <w:spacing w:val="-15"/>
        </w:rPr>
        <w:t xml:space="preserve"> </w:t>
      </w:r>
      <w:r>
        <w:rPr>
          <w:rFonts w:ascii="Times New Roman" w:cs="Times New Roman" w:hAnsi="Times New Roman"/>
        </w:rPr>
        <w:t>by</w:t>
      </w:r>
      <w:r>
        <w:rPr>
          <w:rFonts w:ascii="Times New Roman" w:cs="Times New Roman" w:hAnsi="Times New Roman"/>
          <w:spacing w:val="-16"/>
        </w:rPr>
        <w:t xml:space="preserve"> </w:t>
      </w:r>
      <w:r>
        <w:rPr>
          <w:rFonts w:ascii="Times New Roman" w:cs="Times New Roman" w:hAnsi="Times New Roman"/>
        </w:rPr>
        <w:t>climate than</w:t>
      </w:r>
      <w:r>
        <w:rPr>
          <w:rFonts w:ascii="Times New Roman" w:cs="Times New Roman" w:hAnsi="Times New Roman"/>
          <w:spacing w:val="-19"/>
        </w:rPr>
        <w:t xml:space="preserve"> </w:t>
      </w:r>
      <w:r>
        <w:rPr>
          <w:rFonts w:ascii="Times New Roman" w:cs="Times New Roman" w:hAnsi="Times New Roman"/>
        </w:rPr>
        <w:t>other</w:t>
      </w:r>
      <w:r>
        <w:rPr>
          <w:rFonts w:ascii="Times New Roman" w:cs="Times New Roman" w:hAnsi="Times New Roman"/>
          <w:spacing w:val="-18"/>
        </w:rPr>
        <w:t xml:space="preserve"> </w:t>
      </w:r>
      <w:r>
        <w:rPr>
          <w:rFonts w:ascii="Times New Roman" w:cs="Times New Roman" w:hAnsi="Times New Roman"/>
        </w:rPr>
        <w:t>factors</w:t>
      </w:r>
      <w:r>
        <w:rPr>
          <w:rFonts w:ascii="Times New Roman" w:cs="Times New Roman" w:hAnsi="Times New Roman"/>
          <w:spacing w:val="-19"/>
        </w:rPr>
        <w:t xml:space="preserve"> </w:t>
      </w:r>
      <w:r>
        <w:rPr>
          <w:rFonts w:ascii="Times New Roman" w:cs="Times New Roman" w:hAnsi="Times New Roman"/>
        </w:rPr>
        <w:t>and</w:t>
      </w:r>
      <w:r>
        <w:rPr>
          <w:rFonts w:ascii="Times New Roman" w:cs="Times New Roman" w:hAnsi="Times New Roman"/>
          <w:spacing w:val="-18"/>
        </w:rPr>
        <w:t xml:space="preserve"> </w:t>
      </w:r>
      <w:r>
        <w:rPr>
          <w:rFonts w:ascii="Times New Roman" w:cs="Times New Roman" w:hAnsi="Times New Roman"/>
        </w:rPr>
        <w:t>occur</w:t>
      </w:r>
      <w:r>
        <w:rPr>
          <w:rFonts w:ascii="Times New Roman" w:cs="Times New Roman" w:hAnsi="Times New Roman"/>
          <w:spacing w:val="-19"/>
        </w:rPr>
        <w:t xml:space="preserve"> </w:t>
      </w:r>
      <w:r>
        <w:rPr>
          <w:rFonts w:ascii="Times New Roman" w:cs="Times New Roman" w:hAnsi="Times New Roman"/>
        </w:rPr>
        <w:t>over</w:t>
      </w:r>
      <w:r>
        <w:rPr>
          <w:rFonts w:ascii="Times New Roman" w:cs="Times New Roman" w:hAnsi="Times New Roman"/>
          <w:spacing w:val="-18"/>
        </w:rPr>
        <w:t xml:space="preserve"> </w:t>
      </w:r>
      <w:r>
        <w:rPr>
          <w:rFonts w:ascii="Times New Roman" w:cs="Times New Roman" w:hAnsi="Times New Roman"/>
        </w:rPr>
        <w:t>wider</w:t>
      </w:r>
      <w:r>
        <w:rPr>
          <w:rFonts w:ascii="Times New Roman" w:cs="Times New Roman" w:hAnsi="Times New Roman"/>
          <w:spacing w:val="-19"/>
        </w:rPr>
        <w:t xml:space="preserve"> </w:t>
      </w:r>
      <w:r>
        <w:rPr>
          <w:rFonts w:ascii="Times New Roman" w:cs="Times New Roman" w:hAnsi="Times New Roman"/>
        </w:rPr>
        <w:t>areas</w:t>
      </w:r>
      <w:r>
        <w:rPr>
          <w:rFonts w:ascii="Times New Roman" w:cs="Times New Roman" w:hAnsi="Times New Roman"/>
          <w:spacing w:val="-18"/>
        </w:rPr>
        <w:t xml:space="preserve"> </w:t>
      </w:r>
      <w:r>
        <w:rPr>
          <w:rFonts w:ascii="Times New Roman" w:cs="Times New Roman" w:hAnsi="Times New Roman"/>
        </w:rPr>
        <w:t>with</w:t>
      </w:r>
      <w:r>
        <w:rPr>
          <w:rFonts w:ascii="Times New Roman" w:cs="Times New Roman" w:hAnsi="Times New Roman"/>
          <w:spacing w:val="-18"/>
        </w:rPr>
        <w:t xml:space="preserve"> </w:t>
      </w:r>
      <w:r>
        <w:rPr>
          <w:rFonts w:ascii="Times New Roman" w:cs="Times New Roman" w:hAnsi="Times New Roman"/>
        </w:rPr>
        <w:t>similar</w:t>
      </w:r>
      <w:r>
        <w:rPr>
          <w:rFonts w:ascii="Times New Roman" w:cs="Times New Roman" w:hAnsi="Times New Roman"/>
          <w:spacing w:val="-19"/>
        </w:rPr>
        <w:t xml:space="preserve"> </w:t>
      </w:r>
      <w:r>
        <w:rPr>
          <w:rFonts w:ascii="Times New Roman" w:cs="Times New Roman" w:hAnsi="Times New Roman"/>
        </w:rPr>
        <w:t>climate</w:t>
      </w:r>
      <w:r>
        <w:rPr>
          <w:rFonts w:ascii="Times New Roman" w:cs="Times New Roman" w:hAnsi="Times New Roman"/>
          <w:spacing w:val="-18"/>
        </w:rPr>
        <w:t xml:space="preserve"> </w:t>
      </w:r>
      <w:r>
        <w:rPr>
          <w:rFonts w:ascii="Times New Roman" w:cs="Times New Roman" w:hAnsi="Times New Roman"/>
        </w:rPr>
        <w:t>and</w:t>
      </w:r>
      <w:r>
        <w:rPr>
          <w:rFonts w:ascii="Times New Roman" w:cs="Times New Roman" w:hAnsi="Times New Roman"/>
          <w:spacing w:val="-19"/>
        </w:rPr>
        <w:t xml:space="preserve"> </w:t>
      </w:r>
      <w:r>
        <w:rPr>
          <w:rFonts w:ascii="Times New Roman" w:cs="Times New Roman" w:hAnsi="Times New Roman"/>
        </w:rPr>
        <w:t>vegetation</w:t>
      </w:r>
      <w:r>
        <w:rPr>
          <w:rFonts w:ascii="Times New Roman" w:cs="Times New Roman" w:hAnsi="Times New Roman"/>
          <w:spacing w:val="-18"/>
        </w:rPr>
        <w:t xml:space="preserve"> </w:t>
      </w:r>
      <w:r>
        <w:rPr>
          <w:rFonts w:ascii="Times New Roman" w:cs="Times New Roman" w:hAnsi="Times New Roman"/>
        </w:rPr>
        <w:t>patterns.</w:t>
      </w:r>
      <w:r>
        <w:rPr>
          <w:rFonts w:ascii="Times New Roman" w:cs="Times New Roman" w:hAnsi="Times New Roman"/>
          <w:spacing w:val="-19"/>
        </w:rPr>
        <w:t xml:space="preserve"> </w:t>
      </w:r>
      <w:r>
        <w:rPr>
          <w:rFonts w:ascii="Times New Roman" w:cs="Times New Roman" w:hAnsi="Times New Roman"/>
        </w:rPr>
        <w:t>These</w:t>
      </w:r>
      <w:r>
        <w:rPr>
          <w:rFonts w:ascii="Times New Roman" w:cs="Times New Roman" w:hAnsi="Times New Roman"/>
          <w:spacing w:val="-18"/>
        </w:rPr>
        <w:t xml:space="preserve"> </w:t>
      </w:r>
      <w:r>
        <w:rPr>
          <w:rFonts w:ascii="Times New Roman" w:cs="Times New Roman" w:hAnsi="Times New Roman"/>
        </w:rPr>
        <w:t>are also</w:t>
      </w:r>
      <w:r>
        <w:rPr>
          <w:rFonts w:ascii="Times New Roman" w:cs="Times New Roman" w:hAnsi="Times New Roman"/>
          <w:spacing w:val="-8"/>
        </w:rPr>
        <w:t xml:space="preserve"> </w:t>
      </w:r>
      <w:r>
        <w:rPr>
          <w:rFonts w:ascii="Times New Roman" w:cs="Times New Roman" w:hAnsi="Times New Roman"/>
        </w:rPr>
        <w:t>known</w:t>
      </w:r>
      <w:r>
        <w:rPr>
          <w:rFonts w:ascii="Times New Roman" w:cs="Times New Roman" w:hAnsi="Times New Roman"/>
          <w:spacing w:val="-8"/>
        </w:rPr>
        <w:t xml:space="preserve"> </w:t>
      </w:r>
      <w:r>
        <w:rPr>
          <w:rFonts w:ascii="Times New Roman" w:cs="Times New Roman" w:hAnsi="Times New Roman"/>
        </w:rPr>
        <w:t>as</w:t>
      </w:r>
      <w:r>
        <w:rPr>
          <w:rFonts w:ascii="Times New Roman" w:cs="Times New Roman" w:hAnsi="Times New Roman"/>
          <w:spacing w:val="-8"/>
        </w:rPr>
        <w:t xml:space="preserve"> </w:t>
      </w:r>
      <w:r>
        <w:rPr>
          <w:rFonts w:ascii="Times New Roman" w:cs="Times New Roman" w:hAnsi="Times New Roman"/>
        </w:rPr>
        <w:t>climatic</w:t>
      </w:r>
      <w:r>
        <w:rPr>
          <w:rFonts w:ascii="Times New Roman" w:cs="Times New Roman" w:hAnsi="Times New Roman"/>
          <w:spacing w:val="-8"/>
        </w:rPr>
        <w:t xml:space="preserve"> </w:t>
      </w:r>
      <w:r>
        <w:rPr>
          <w:rFonts w:ascii="Times New Roman" w:cs="Times New Roman" w:hAnsi="Times New Roman"/>
        </w:rPr>
        <w:t>soils.</w:t>
      </w:r>
    </w:p>
    <w:p>
      <w:pPr>
        <w:pStyle w:val="style0"/>
        <w:spacing w:lineRule="auto" w:line="276"/>
        <w:jc w:val="both"/>
        <w:rPr>
          <w:rFonts w:ascii="Times New Roman" w:cs="Times New Roman" w:hAnsi="Times New Roman"/>
        </w:rPr>
      </w:pPr>
      <w:r>
        <w:rPr>
          <w:rFonts w:ascii="Times New Roman" w:cs="Times New Roman" w:hAnsi="Times New Roman"/>
        </w:rPr>
        <w:t>Zonal soils have the following properties.</w:t>
      </w:r>
    </w:p>
    <w:p>
      <w:pPr>
        <w:pStyle w:val="style179"/>
        <w:numPr>
          <w:ilvl w:val="0"/>
          <w:numId w:val="31"/>
        </w:numPr>
        <w:spacing w:lineRule="auto" w:line="276"/>
        <w:jc w:val="both"/>
        <w:rPr>
          <w:rFonts w:ascii="Times New Roman" w:cs="Times New Roman" w:hAnsi="Times New Roman"/>
        </w:rPr>
      </w:pPr>
      <w:r>
        <w:rPr>
          <w:rFonts w:ascii="Times New Roman" w:cs="Times New Roman" w:hAnsi="Times New Roman"/>
        </w:rPr>
        <w:t>They</w:t>
      </w:r>
      <w:r>
        <w:rPr>
          <w:rFonts w:ascii="Times New Roman" w:cs="Times New Roman" w:hAnsi="Times New Roman"/>
          <w:spacing w:val="-9"/>
        </w:rPr>
        <w:t xml:space="preserve"> </w:t>
      </w:r>
      <w:r>
        <w:rPr>
          <w:rFonts w:ascii="Times New Roman" w:cs="Times New Roman" w:hAnsi="Times New Roman"/>
        </w:rPr>
        <w:t>are</w:t>
      </w:r>
      <w:r>
        <w:rPr>
          <w:rFonts w:ascii="Times New Roman" w:cs="Times New Roman" w:hAnsi="Times New Roman"/>
          <w:spacing w:val="-9"/>
        </w:rPr>
        <w:t xml:space="preserve"> </w:t>
      </w:r>
      <w:r>
        <w:rPr>
          <w:rFonts w:ascii="Times New Roman" w:cs="Times New Roman" w:hAnsi="Times New Roman"/>
        </w:rPr>
        <w:t>matured</w:t>
      </w:r>
      <w:r>
        <w:rPr>
          <w:rFonts w:ascii="Times New Roman" w:cs="Times New Roman" w:hAnsi="Times New Roman"/>
          <w:spacing w:val="-9"/>
        </w:rPr>
        <w:t xml:space="preserve"> </w:t>
      </w:r>
      <w:r>
        <w:rPr>
          <w:rFonts w:ascii="Times New Roman" w:cs="Times New Roman" w:hAnsi="Times New Roman"/>
        </w:rPr>
        <w:t>enough</w:t>
      </w:r>
      <w:r>
        <w:rPr>
          <w:rFonts w:ascii="Times New Roman" w:cs="Times New Roman" w:hAnsi="Times New Roman"/>
          <w:spacing w:val="-9"/>
        </w:rPr>
        <w:t xml:space="preserve"> </w:t>
      </w:r>
      <w:r>
        <w:rPr>
          <w:rFonts w:ascii="Times New Roman" w:cs="Times New Roman" w:hAnsi="Times New Roman"/>
        </w:rPr>
        <w:t>in</w:t>
      </w:r>
      <w:r>
        <w:rPr>
          <w:rFonts w:ascii="Times New Roman" w:cs="Times New Roman" w:hAnsi="Times New Roman"/>
          <w:spacing w:val="-9"/>
        </w:rPr>
        <w:t xml:space="preserve"> </w:t>
      </w:r>
      <w:r>
        <w:rPr>
          <w:rFonts w:ascii="Times New Roman" w:cs="Times New Roman" w:hAnsi="Times New Roman"/>
        </w:rPr>
        <w:t>exception</w:t>
      </w:r>
      <w:r>
        <w:rPr>
          <w:rFonts w:ascii="Times New Roman" w:cs="Times New Roman" w:hAnsi="Times New Roman"/>
          <w:spacing w:val="-9"/>
        </w:rPr>
        <w:t xml:space="preserve"> </w:t>
      </w:r>
      <w:r>
        <w:rPr>
          <w:rFonts w:ascii="Times New Roman" w:cs="Times New Roman" w:hAnsi="Times New Roman"/>
        </w:rPr>
        <w:t>of</w:t>
      </w:r>
      <w:r>
        <w:rPr>
          <w:rFonts w:ascii="Times New Roman" w:cs="Times New Roman" w:hAnsi="Times New Roman"/>
          <w:spacing w:val="-9"/>
        </w:rPr>
        <w:t xml:space="preserve"> </w:t>
      </w:r>
      <w:r>
        <w:rPr>
          <w:rFonts w:ascii="Times New Roman" w:cs="Times New Roman" w:hAnsi="Times New Roman"/>
        </w:rPr>
        <w:t>the</w:t>
      </w:r>
      <w:r>
        <w:rPr>
          <w:rFonts w:ascii="Times New Roman" w:cs="Times New Roman" w:hAnsi="Times New Roman"/>
          <w:spacing w:val="-9"/>
        </w:rPr>
        <w:t xml:space="preserve"> </w:t>
      </w:r>
      <w:r>
        <w:rPr>
          <w:rFonts w:ascii="Times New Roman" w:cs="Times New Roman" w:hAnsi="Times New Roman"/>
        </w:rPr>
        <w:t>tundra</w:t>
      </w:r>
      <w:r>
        <w:rPr>
          <w:rFonts w:ascii="Times New Roman" w:cs="Times New Roman" w:hAnsi="Times New Roman"/>
          <w:spacing w:val="-9"/>
        </w:rPr>
        <w:t xml:space="preserve"> </w:t>
      </w:r>
      <w:r>
        <w:rPr>
          <w:rFonts w:ascii="Times New Roman" w:cs="Times New Roman" w:hAnsi="Times New Roman"/>
        </w:rPr>
        <w:t>soils.</w:t>
      </w:r>
    </w:p>
    <w:p>
      <w:pPr>
        <w:pStyle w:val="style179"/>
        <w:numPr>
          <w:ilvl w:val="0"/>
          <w:numId w:val="31"/>
        </w:numPr>
        <w:spacing w:lineRule="auto" w:line="276"/>
        <w:jc w:val="both"/>
        <w:rPr>
          <w:rFonts w:ascii="Times New Roman" w:cs="Times New Roman" w:hAnsi="Times New Roman"/>
        </w:rPr>
      </w:pPr>
      <w:r>
        <w:rPr>
          <w:rFonts w:ascii="Times New Roman" w:cs="Times New Roman" w:hAnsi="Times New Roman"/>
        </w:rPr>
        <w:t>They</w:t>
      </w:r>
      <w:r>
        <w:rPr>
          <w:rFonts w:ascii="Times New Roman" w:cs="Times New Roman" w:hAnsi="Times New Roman"/>
          <w:spacing w:val="-10"/>
        </w:rPr>
        <w:t xml:space="preserve"> </w:t>
      </w:r>
      <w:r>
        <w:rPr>
          <w:rFonts w:ascii="Times New Roman" w:cs="Times New Roman" w:hAnsi="Times New Roman"/>
        </w:rPr>
        <w:t>result</w:t>
      </w:r>
      <w:r>
        <w:rPr>
          <w:rFonts w:ascii="Times New Roman" w:cs="Times New Roman" w:hAnsi="Times New Roman"/>
          <w:spacing w:val="-10"/>
        </w:rPr>
        <w:t xml:space="preserve"> </w:t>
      </w:r>
      <w:r>
        <w:rPr>
          <w:rFonts w:ascii="Times New Roman" w:cs="Times New Roman" w:hAnsi="Times New Roman"/>
        </w:rPr>
        <w:t>from</w:t>
      </w:r>
      <w:r>
        <w:rPr>
          <w:rFonts w:ascii="Times New Roman" w:cs="Times New Roman" w:hAnsi="Times New Roman"/>
          <w:spacing w:val="-10"/>
        </w:rPr>
        <w:t xml:space="preserve"> </w:t>
      </w:r>
      <w:r>
        <w:rPr>
          <w:rFonts w:ascii="Times New Roman" w:cs="Times New Roman" w:hAnsi="Times New Roman"/>
        </w:rPr>
        <w:t>maximum</w:t>
      </w:r>
      <w:r>
        <w:rPr>
          <w:rFonts w:ascii="Times New Roman" w:cs="Times New Roman" w:hAnsi="Times New Roman"/>
          <w:spacing w:val="-9"/>
        </w:rPr>
        <w:t xml:space="preserve"> </w:t>
      </w:r>
      <w:r>
        <w:rPr>
          <w:rFonts w:ascii="Times New Roman" w:cs="Times New Roman" w:hAnsi="Times New Roman"/>
        </w:rPr>
        <w:t>effect</w:t>
      </w:r>
      <w:r>
        <w:rPr>
          <w:rFonts w:ascii="Times New Roman" w:cs="Times New Roman" w:hAnsi="Times New Roman"/>
          <w:spacing w:val="-10"/>
        </w:rPr>
        <w:t xml:space="preserve"> </w:t>
      </w:r>
      <w:r>
        <w:rPr>
          <w:rFonts w:ascii="Times New Roman" w:cs="Times New Roman" w:hAnsi="Times New Roman"/>
        </w:rPr>
        <w:t>of</w:t>
      </w:r>
      <w:r>
        <w:rPr>
          <w:rFonts w:ascii="Times New Roman" w:cs="Times New Roman" w:hAnsi="Times New Roman"/>
          <w:spacing w:val="-10"/>
        </w:rPr>
        <w:t xml:space="preserve"> </w:t>
      </w:r>
      <w:r>
        <w:rPr>
          <w:rFonts w:ascii="Times New Roman" w:cs="Times New Roman" w:hAnsi="Times New Roman"/>
        </w:rPr>
        <w:t>climate</w:t>
      </w:r>
      <w:r>
        <w:rPr>
          <w:rFonts w:ascii="Times New Roman" w:cs="Times New Roman" w:hAnsi="Times New Roman"/>
          <w:spacing w:val="-9"/>
        </w:rPr>
        <w:t xml:space="preserve"> </w:t>
      </w:r>
      <w:r>
        <w:rPr>
          <w:rFonts w:ascii="Times New Roman" w:cs="Times New Roman" w:hAnsi="Times New Roman"/>
        </w:rPr>
        <w:t>and</w:t>
      </w:r>
      <w:r>
        <w:rPr>
          <w:rFonts w:ascii="Times New Roman" w:cs="Times New Roman" w:hAnsi="Times New Roman"/>
          <w:spacing w:val="-10"/>
        </w:rPr>
        <w:t xml:space="preserve"> </w:t>
      </w:r>
      <w:r>
        <w:rPr>
          <w:rFonts w:ascii="Times New Roman" w:cs="Times New Roman" w:hAnsi="Times New Roman"/>
        </w:rPr>
        <w:t>vegetation</w:t>
      </w:r>
      <w:r>
        <w:rPr>
          <w:rFonts w:ascii="Times New Roman" w:cs="Times New Roman" w:hAnsi="Times New Roman"/>
          <w:spacing w:val="-10"/>
        </w:rPr>
        <w:t xml:space="preserve"> </w:t>
      </w:r>
      <w:r>
        <w:rPr>
          <w:rFonts w:ascii="Times New Roman" w:cs="Times New Roman" w:hAnsi="Times New Roman"/>
        </w:rPr>
        <w:t>up</w:t>
      </w:r>
      <w:r>
        <w:rPr>
          <w:rFonts w:ascii="Times New Roman" w:cs="Times New Roman" w:hAnsi="Times New Roman"/>
          <w:spacing w:val="-10"/>
        </w:rPr>
        <w:t xml:space="preserve"> </w:t>
      </w:r>
      <w:r>
        <w:rPr>
          <w:rFonts w:ascii="Times New Roman" w:cs="Times New Roman" w:hAnsi="Times New Roman"/>
        </w:rPr>
        <w:t>on</w:t>
      </w:r>
      <w:r>
        <w:rPr>
          <w:rFonts w:ascii="Times New Roman" w:cs="Times New Roman" w:hAnsi="Times New Roman"/>
          <w:spacing w:val="-9"/>
        </w:rPr>
        <w:t xml:space="preserve"> </w:t>
      </w:r>
      <w:r>
        <w:rPr>
          <w:rFonts w:ascii="Times New Roman" w:cs="Times New Roman" w:hAnsi="Times New Roman"/>
        </w:rPr>
        <w:t>parent</w:t>
      </w:r>
      <w:r>
        <w:rPr>
          <w:rFonts w:ascii="Times New Roman" w:cs="Times New Roman" w:hAnsi="Times New Roman"/>
          <w:spacing w:val="-10"/>
        </w:rPr>
        <w:t xml:space="preserve"> </w:t>
      </w:r>
      <w:r>
        <w:rPr>
          <w:rFonts w:ascii="Times New Roman" w:cs="Times New Roman" w:hAnsi="Times New Roman"/>
        </w:rPr>
        <w:t>rocks.</w:t>
      </w:r>
    </w:p>
    <w:p>
      <w:pPr>
        <w:pStyle w:val="style179"/>
        <w:numPr>
          <w:ilvl w:val="0"/>
          <w:numId w:val="31"/>
        </w:numPr>
        <w:spacing w:lineRule="auto" w:line="276"/>
        <w:jc w:val="both"/>
        <w:rPr>
          <w:rFonts w:ascii="Times New Roman" w:cs="Times New Roman" w:hAnsi="Times New Roman"/>
        </w:rPr>
      </w:pPr>
      <w:r>
        <w:rPr>
          <w:rFonts w:ascii="Times New Roman" w:cs="Times New Roman" w:hAnsi="Times New Roman"/>
        </w:rPr>
        <w:t>Had</w:t>
      </w:r>
      <w:r>
        <w:rPr>
          <w:rFonts w:ascii="Times New Roman" w:cs="Times New Roman" w:hAnsi="Times New Roman"/>
          <w:spacing w:val="-10"/>
        </w:rPr>
        <w:t xml:space="preserve"> </w:t>
      </w:r>
      <w:r>
        <w:rPr>
          <w:rFonts w:ascii="Times New Roman" w:cs="Times New Roman" w:hAnsi="Times New Roman"/>
        </w:rPr>
        <w:t>enough</w:t>
      </w:r>
      <w:r>
        <w:rPr>
          <w:rFonts w:ascii="Times New Roman" w:cs="Times New Roman" w:hAnsi="Times New Roman"/>
          <w:spacing w:val="-9"/>
        </w:rPr>
        <w:t xml:space="preserve"> </w:t>
      </w:r>
      <w:r>
        <w:rPr>
          <w:rFonts w:ascii="Times New Roman" w:cs="Times New Roman" w:hAnsi="Times New Roman"/>
        </w:rPr>
        <w:t>time</w:t>
      </w:r>
      <w:r>
        <w:rPr>
          <w:rFonts w:ascii="Times New Roman" w:cs="Times New Roman" w:hAnsi="Times New Roman"/>
          <w:spacing w:val="-9"/>
        </w:rPr>
        <w:t xml:space="preserve"> </w:t>
      </w:r>
      <w:r>
        <w:rPr>
          <w:rFonts w:ascii="Times New Roman" w:cs="Times New Roman" w:hAnsi="Times New Roman"/>
        </w:rPr>
        <w:t>to</w:t>
      </w:r>
      <w:r>
        <w:rPr>
          <w:rFonts w:ascii="Times New Roman" w:cs="Times New Roman" w:hAnsi="Times New Roman"/>
          <w:spacing w:val="-9"/>
        </w:rPr>
        <w:t xml:space="preserve"> </w:t>
      </w:r>
      <w:r>
        <w:rPr>
          <w:rFonts w:ascii="Times New Roman" w:cs="Times New Roman" w:hAnsi="Times New Roman"/>
        </w:rPr>
        <w:t>develop</w:t>
      </w:r>
      <w:r>
        <w:rPr>
          <w:rFonts w:ascii="Times New Roman" w:cs="Times New Roman" w:hAnsi="Times New Roman"/>
          <w:spacing w:val="-9"/>
        </w:rPr>
        <w:t xml:space="preserve"> </w:t>
      </w:r>
      <w:r>
        <w:rPr>
          <w:rFonts w:ascii="Times New Roman" w:cs="Times New Roman" w:hAnsi="Times New Roman"/>
        </w:rPr>
        <w:t>distinctive</w:t>
      </w:r>
      <w:r>
        <w:rPr>
          <w:rFonts w:ascii="Times New Roman" w:cs="Times New Roman" w:hAnsi="Times New Roman"/>
          <w:spacing w:val="-10"/>
        </w:rPr>
        <w:t xml:space="preserve"> </w:t>
      </w:r>
      <w:r>
        <w:rPr>
          <w:rFonts w:ascii="Times New Roman" w:cs="Times New Roman" w:hAnsi="Times New Roman"/>
        </w:rPr>
        <w:t>profiles</w:t>
      </w:r>
      <w:r>
        <w:rPr>
          <w:rFonts w:ascii="Times New Roman" w:cs="Times New Roman" w:hAnsi="Times New Roman"/>
          <w:spacing w:val="-9"/>
        </w:rPr>
        <w:t xml:space="preserve"> </w:t>
      </w:r>
      <w:r>
        <w:rPr>
          <w:rFonts w:ascii="Times New Roman" w:cs="Times New Roman" w:hAnsi="Times New Roman"/>
        </w:rPr>
        <w:t>and</w:t>
      </w:r>
      <w:r>
        <w:rPr>
          <w:rFonts w:ascii="Times New Roman" w:cs="Times New Roman" w:hAnsi="Times New Roman"/>
          <w:spacing w:val="-9"/>
        </w:rPr>
        <w:t xml:space="preserve"> </w:t>
      </w:r>
      <w:r>
        <w:rPr>
          <w:rFonts w:ascii="Times New Roman" w:cs="Times New Roman" w:hAnsi="Times New Roman"/>
        </w:rPr>
        <w:t>usually</w:t>
      </w:r>
      <w:r>
        <w:rPr>
          <w:rFonts w:ascii="Times New Roman" w:cs="Times New Roman" w:hAnsi="Times New Roman"/>
          <w:spacing w:val="-9"/>
        </w:rPr>
        <w:t xml:space="preserve"> </w:t>
      </w:r>
      <w:r>
        <w:rPr>
          <w:rFonts w:ascii="Times New Roman" w:cs="Times New Roman" w:hAnsi="Times New Roman"/>
        </w:rPr>
        <w:t>clear</w:t>
      </w:r>
      <w:r>
        <w:rPr>
          <w:rFonts w:ascii="Times New Roman" w:cs="Times New Roman" w:hAnsi="Times New Roman"/>
          <w:spacing w:val="-9"/>
        </w:rPr>
        <w:t xml:space="preserve"> </w:t>
      </w:r>
      <w:r>
        <w:rPr>
          <w:rFonts w:ascii="Times New Roman" w:cs="Times New Roman" w:hAnsi="Times New Roman"/>
        </w:rPr>
        <w:t>horizons</w:t>
      </w:r>
    </w:p>
    <w:p>
      <w:pPr>
        <w:pStyle w:val="style179"/>
        <w:numPr>
          <w:ilvl w:val="0"/>
          <w:numId w:val="31"/>
        </w:numPr>
        <w:spacing w:lineRule="auto" w:line="276"/>
        <w:jc w:val="both"/>
        <w:rPr>
          <w:rFonts w:ascii="Times New Roman" w:cs="Times New Roman" w:hAnsi="Times New Roman"/>
        </w:rPr>
      </w:pPr>
      <w:r>
        <w:rPr>
          <w:rFonts w:ascii="Times New Roman" w:cs="Times New Roman" w:hAnsi="Times New Roman"/>
        </w:rPr>
        <w:t>They</w:t>
      </w:r>
      <w:r>
        <w:rPr>
          <w:rFonts w:ascii="Times New Roman" w:cs="Times New Roman" w:hAnsi="Times New Roman"/>
          <w:spacing w:val="-10"/>
        </w:rPr>
        <w:t xml:space="preserve"> </w:t>
      </w:r>
      <w:r>
        <w:rPr>
          <w:rFonts w:ascii="Times New Roman" w:cs="Times New Roman" w:hAnsi="Times New Roman"/>
        </w:rPr>
        <w:t>occur</w:t>
      </w:r>
      <w:r>
        <w:rPr>
          <w:rFonts w:ascii="Times New Roman" w:cs="Times New Roman" w:hAnsi="Times New Roman"/>
          <w:spacing w:val="-9"/>
        </w:rPr>
        <w:t xml:space="preserve"> </w:t>
      </w:r>
      <w:r>
        <w:rPr>
          <w:rFonts w:ascii="Times New Roman" w:cs="Times New Roman" w:hAnsi="Times New Roman"/>
        </w:rPr>
        <w:t>over</w:t>
      </w:r>
      <w:r>
        <w:rPr>
          <w:rFonts w:ascii="Times New Roman" w:cs="Times New Roman" w:hAnsi="Times New Roman"/>
          <w:spacing w:val="-9"/>
        </w:rPr>
        <w:t xml:space="preserve"> </w:t>
      </w:r>
      <w:r>
        <w:rPr>
          <w:rFonts w:ascii="Times New Roman" w:cs="Times New Roman" w:hAnsi="Times New Roman"/>
        </w:rPr>
        <w:t>a</w:t>
      </w:r>
      <w:r>
        <w:rPr>
          <w:rFonts w:ascii="Times New Roman" w:cs="Times New Roman" w:hAnsi="Times New Roman"/>
          <w:spacing w:val="-9"/>
        </w:rPr>
        <w:t xml:space="preserve"> </w:t>
      </w:r>
      <w:r>
        <w:rPr>
          <w:rFonts w:ascii="Times New Roman" w:cs="Times New Roman" w:hAnsi="Times New Roman"/>
        </w:rPr>
        <w:t>wider</w:t>
      </w:r>
      <w:r>
        <w:rPr>
          <w:rFonts w:ascii="Times New Roman" w:cs="Times New Roman" w:hAnsi="Times New Roman"/>
          <w:spacing w:val="-9"/>
        </w:rPr>
        <w:t xml:space="preserve"> </w:t>
      </w:r>
      <w:r>
        <w:rPr>
          <w:rFonts w:ascii="Times New Roman" w:cs="Times New Roman" w:hAnsi="Times New Roman"/>
        </w:rPr>
        <w:t>area</w:t>
      </w:r>
      <w:r>
        <w:rPr>
          <w:rFonts w:ascii="Times New Roman" w:cs="Times New Roman" w:hAnsi="Times New Roman"/>
          <w:spacing w:val="-9"/>
        </w:rPr>
        <w:t xml:space="preserve"> </w:t>
      </w:r>
      <w:r>
        <w:rPr>
          <w:rFonts w:ascii="Times New Roman" w:cs="Times New Roman" w:hAnsi="Times New Roman"/>
        </w:rPr>
        <w:t>under</w:t>
      </w:r>
      <w:r>
        <w:rPr>
          <w:rFonts w:ascii="Times New Roman" w:cs="Times New Roman" w:hAnsi="Times New Roman"/>
          <w:spacing w:val="-10"/>
        </w:rPr>
        <w:t xml:space="preserve"> </w:t>
      </w:r>
      <w:r>
        <w:rPr>
          <w:rFonts w:ascii="Times New Roman" w:cs="Times New Roman" w:hAnsi="Times New Roman"/>
        </w:rPr>
        <w:t>similar</w:t>
      </w:r>
      <w:r>
        <w:rPr>
          <w:rFonts w:ascii="Times New Roman" w:cs="Times New Roman" w:hAnsi="Times New Roman"/>
          <w:spacing w:val="-9"/>
        </w:rPr>
        <w:t xml:space="preserve"> </w:t>
      </w:r>
      <w:r>
        <w:rPr>
          <w:rFonts w:ascii="Times New Roman" w:cs="Times New Roman" w:hAnsi="Times New Roman"/>
        </w:rPr>
        <w:t>climatic</w:t>
      </w:r>
      <w:r>
        <w:rPr>
          <w:rFonts w:ascii="Times New Roman" w:cs="Times New Roman" w:hAnsi="Times New Roman"/>
          <w:spacing w:val="-9"/>
        </w:rPr>
        <w:t xml:space="preserve"> </w:t>
      </w:r>
      <w:r>
        <w:rPr>
          <w:rFonts w:ascii="Times New Roman" w:cs="Times New Roman" w:hAnsi="Times New Roman"/>
        </w:rPr>
        <w:t>condition.</w:t>
      </w:r>
    </w:p>
    <w:p>
      <w:pPr>
        <w:pStyle w:val="style0"/>
        <w:spacing w:lineRule="auto" w:line="276"/>
        <w:jc w:val="both"/>
        <w:rPr>
          <w:rFonts w:ascii="Times New Roman" w:cs="Times New Roman" w:hAnsi="Times New Roman"/>
          <w:b/>
        </w:rPr>
      </w:pPr>
      <w:r>
        <w:rPr>
          <w:rFonts w:ascii="Times New Roman" w:cs="Times New Roman" w:hAnsi="Times New Roman"/>
        </w:rPr>
        <w:t xml:space="preserve">Zonal soils broadly divided </w:t>
      </w:r>
      <w:r>
        <w:rPr>
          <w:rFonts w:ascii="Times New Roman" w:cs="Times New Roman" w:hAnsi="Times New Roman"/>
          <w:b/>
        </w:rPr>
        <w:t xml:space="preserve">into </w:t>
      </w:r>
      <w:r>
        <w:rPr>
          <w:rFonts w:ascii="Times New Roman" w:cs="Times New Roman" w:hAnsi="Times New Roman"/>
          <w:b/>
          <w:u w:color="444444"/>
        </w:rPr>
        <w:t>tropical, temperature and tundra soils</w:t>
      </w:r>
      <w:r>
        <w:rPr>
          <w:rFonts w:ascii="Times New Roman" w:cs="Times New Roman" w:hAnsi="Times New Roman"/>
          <w:b/>
        </w:rPr>
        <w:t>.</w:t>
      </w:r>
    </w:p>
    <w:p>
      <w:pPr>
        <w:pStyle w:val="style0"/>
        <w:spacing w:lineRule="auto" w:line="276"/>
        <w:jc w:val="both"/>
        <w:rPr>
          <w:rFonts w:ascii="Times New Roman" w:cs="Times New Roman" w:hAnsi="Times New Roman"/>
          <w:b/>
        </w:rPr>
      </w:pPr>
      <w:r>
        <w:rPr>
          <w:rFonts w:ascii="Times New Roman" w:cs="Times New Roman" w:hAnsi="Times New Roman"/>
          <w:b/>
        </w:rPr>
        <w:t>Tropical</w:t>
      </w:r>
      <w:r>
        <w:rPr>
          <w:rFonts w:ascii="Times New Roman" w:cs="Times New Roman" w:hAnsi="Times New Roman"/>
          <w:b/>
          <w:spacing w:val="-6"/>
        </w:rPr>
        <w:t xml:space="preserve"> </w:t>
      </w:r>
      <w:r>
        <w:rPr>
          <w:rFonts w:ascii="Times New Roman" w:cs="Times New Roman" w:hAnsi="Times New Roman"/>
          <w:b/>
        </w:rPr>
        <w:t xml:space="preserve">Soils </w:t>
      </w:r>
      <w:r>
        <w:rPr>
          <w:rFonts w:ascii="Times New Roman" w:cs="Times New Roman" w:hAnsi="Times New Roman"/>
        </w:rPr>
        <w:t xml:space="preserve">Tropical soils include the following  </w:t>
      </w:r>
    </w:p>
    <w:p>
      <w:pPr>
        <w:pStyle w:val="style0"/>
        <w:spacing w:lineRule="auto" w:line="276"/>
        <w:jc w:val="both"/>
        <w:rPr>
          <w:rFonts w:ascii="Times New Roman" w:cs="Times New Roman" w:hAnsi="Times New Roman"/>
        </w:rPr>
      </w:pPr>
    </w:p>
    <w:p>
      <w:pPr>
        <w:pStyle w:val="style0"/>
        <w:spacing w:lineRule="auto" w:line="276"/>
        <w:jc w:val="both"/>
        <w:rPr>
          <w:rFonts w:ascii="Times New Roman" w:cs="Times New Roman" w:hAnsi="Times New Roman"/>
        </w:rPr>
      </w:pPr>
    </w:p>
    <w:p>
      <w:pPr>
        <w:pStyle w:val="style0"/>
        <w:spacing w:lineRule="auto" w:line="276"/>
        <w:jc w:val="both"/>
        <w:rPr>
          <w:rFonts w:ascii="Times New Roman" w:cs="Times New Roman" w:hAnsi="Times New Roman"/>
        </w:rPr>
      </w:pPr>
      <w:r>
        <w:rPr>
          <w:rFonts w:ascii="Times New Roman" w:cs="Times New Roman" w:hAnsi="Times New Roman"/>
          <w:b/>
        </w:rPr>
        <w:t>Ferralitic (Lato)</w:t>
      </w:r>
      <w:r>
        <w:rPr>
          <w:rFonts w:ascii="Times New Roman" w:cs="Times New Roman" w:hAnsi="Times New Roman"/>
          <w:b/>
          <w:spacing w:val="-11"/>
        </w:rPr>
        <w:t xml:space="preserve"> </w:t>
      </w:r>
      <w:r>
        <w:rPr>
          <w:rFonts w:ascii="Times New Roman" w:cs="Times New Roman" w:hAnsi="Times New Roman"/>
          <w:b/>
        </w:rPr>
        <w:t>soils</w:t>
      </w:r>
      <w:r>
        <w:rPr>
          <w:rFonts w:ascii="Times New Roman" w:cs="Times New Roman" w:hAnsi="Times New Roman"/>
        </w:rPr>
        <w:t xml:space="preserve">   These are soils with thin layers of humus result from the high annual temperature and rainfall in equatorial</w:t>
      </w:r>
      <w:r>
        <w:rPr>
          <w:rFonts w:ascii="Times New Roman" w:cs="Times New Roman" w:hAnsi="Times New Roman"/>
          <w:spacing w:val="-22"/>
        </w:rPr>
        <w:t xml:space="preserve"> </w:t>
      </w:r>
      <w:r>
        <w:rPr>
          <w:rFonts w:ascii="Times New Roman" w:cs="Times New Roman" w:hAnsi="Times New Roman"/>
        </w:rPr>
        <w:t>region</w:t>
      </w:r>
      <w:r>
        <w:rPr>
          <w:rFonts w:ascii="Times New Roman" w:cs="Times New Roman" w:hAnsi="Times New Roman"/>
          <w:spacing w:val="-22"/>
        </w:rPr>
        <w:t xml:space="preserve"> </w:t>
      </w:r>
      <w:r>
        <w:rPr>
          <w:rFonts w:ascii="Times New Roman" w:cs="Times New Roman" w:hAnsi="Times New Roman"/>
        </w:rPr>
        <w:t>and</w:t>
      </w:r>
      <w:r>
        <w:rPr>
          <w:rFonts w:ascii="Times New Roman" w:cs="Times New Roman" w:hAnsi="Times New Roman"/>
          <w:spacing w:val="-21"/>
        </w:rPr>
        <w:t xml:space="preserve"> </w:t>
      </w:r>
      <w:r>
        <w:rPr>
          <w:rFonts w:ascii="Times New Roman" w:cs="Times New Roman" w:hAnsi="Times New Roman"/>
        </w:rPr>
        <w:t>tropical</w:t>
      </w:r>
      <w:r>
        <w:rPr>
          <w:rFonts w:ascii="Times New Roman" w:cs="Times New Roman" w:hAnsi="Times New Roman"/>
          <w:spacing w:val="-22"/>
        </w:rPr>
        <w:t xml:space="preserve"> </w:t>
      </w:r>
      <w:r>
        <w:rPr>
          <w:rFonts w:ascii="Times New Roman" w:cs="Times New Roman" w:hAnsi="Times New Roman"/>
        </w:rPr>
        <w:t>eastern</w:t>
      </w:r>
      <w:r>
        <w:rPr>
          <w:rFonts w:ascii="Times New Roman" w:cs="Times New Roman" w:hAnsi="Times New Roman"/>
          <w:spacing w:val="-22"/>
        </w:rPr>
        <w:t xml:space="preserve"> </w:t>
      </w:r>
      <w:r>
        <w:rPr>
          <w:rFonts w:ascii="Times New Roman" w:cs="Times New Roman" w:hAnsi="Times New Roman"/>
        </w:rPr>
        <w:t>margin,</w:t>
      </w:r>
      <w:r>
        <w:rPr>
          <w:rFonts w:ascii="Times New Roman" w:cs="Times New Roman" w:hAnsi="Times New Roman"/>
          <w:spacing w:val="-21"/>
        </w:rPr>
        <w:t xml:space="preserve"> </w:t>
      </w:r>
      <w:r>
        <w:rPr>
          <w:rFonts w:ascii="Times New Roman" w:cs="Times New Roman" w:hAnsi="Times New Roman"/>
        </w:rPr>
        <w:t>where</w:t>
      </w:r>
      <w:r>
        <w:rPr>
          <w:rFonts w:ascii="Times New Roman" w:cs="Times New Roman" w:hAnsi="Times New Roman"/>
          <w:spacing w:val="-22"/>
        </w:rPr>
        <w:t xml:space="preserve"> </w:t>
      </w:r>
      <w:r>
        <w:rPr>
          <w:rFonts w:ascii="Times New Roman" w:cs="Times New Roman" w:hAnsi="Times New Roman"/>
        </w:rPr>
        <w:t>organic</w:t>
      </w:r>
      <w:r>
        <w:rPr>
          <w:rFonts w:ascii="Times New Roman" w:cs="Times New Roman" w:hAnsi="Times New Roman"/>
          <w:spacing w:val="-22"/>
        </w:rPr>
        <w:t xml:space="preserve"> </w:t>
      </w:r>
      <w:r>
        <w:rPr>
          <w:rFonts w:ascii="Times New Roman" w:cs="Times New Roman" w:hAnsi="Times New Roman"/>
        </w:rPr>
        <w:t>matters</w:t>
      </w:r>
      <w:r>
        <w:rPr>
          <w:rFonts w:ascii="Times New Roman" w:cs="Times New Roman" w:hAnsi="Times New Roman"/>
          <w:spacing w:val="-21"/>
        </w:rPr>
        <w:t xml:space="preserve"> </w:t>
      </w:r>
      <w:r>
        <w:rPr>
          <w:rFonts w:ascii="Times New Roman" w:cs="Times New Roman" w:hAnsi="Times New Roman"/>
        </w:rPr>
        <w:t>and</w:t>
      </w:r>
      <w:r>
        <w:rPr>
          <w:rFonts w:ascii="Times New Roman" w:cs="Times New Roman" w:hAnsi="Times New Roman"/>
          <w:spacing w:val="-22"/>
        </w:rPr>
        <w:t xml:space="preserve"> </w:t>
      </w:r>
      <w:r>
        <w:rPr>
          <w:rFonts w:ascii="Times New Roman" w:cs="Times New Roman" w:hAnsi="Times New Roman"/>
        </w:rPr>
        <w:t>bed</w:t>
      </w:r>
      <w:r>
        <w:rPr>
          <w:rFonts w:ascii="Times New Roman" w:cs="Times New Roman" w:hAnsi="Times New Roman"/>
          <w:spacing w:val="-22"/>
        </w:rPr>
        <w:t xml:space="preserve"> </w:t>
      </w:r>
      <w:r>
        <w:rPr>
          <w:rFonts w:ascii="Times New Roman" w:cs="Times New Roman" w:hAnsi="Times New Roman"/>
        </w:rPr>
        <w:t>rocks</w:t>
      </w:r>
      <w:r>
        <w:rPr>
          <w:rFonts w:ascii="Times New Roman" w:cs="Times New Roman" w:hAnsi="Times New Roman"/>
          <w:spacing w:val="-21"/>
        </w:rPr>
        <w:t xml:space="preserve"> </w:t>
      </w:r>
      <w:r>
        <w:rPr>
          <w:rFonts w:ascii="Times New Roman" w:cs="Times New Roman" w:hAnsi="Times New Roman"/>
        </w:rPr>
        <w:t>rapidly</w:t>
      </w:r>
      <w:r>
        <w:rPr>
          <w:rFonts w:ascii="Times New Roman" w:cs="Times New Roman" w:hAnsi="Times New Roman"/>
          <w:spacing w:val="-22"/>
        </w:rPr>
        <w:t xml:space="preserve"> </w:t>
      </w:r>
      <w:r>
        <w:rPr>
          <w:rFonts w:ascii="Times New Roman" w:cs="Times New Roman" w:hAnsi="Times New Roman"/>
        </w:rPr>
        <w:t>weathered chemically.</w:t>
      </w:r>
    </w:p>
    <w:p>
      <w:pPr>
        <w:pStyle w:val="style0"/>
        <w:spacing w:lineRule="auto" w:line="276"/>
        <w:jc w:val="both"/>
        <w:rPr>
          <w:rFonts w:ascii="Times New Roman" w:cs="Times New Roman" w:hAnsi="Times New Roman"/>
        </w:rPr>
      </w:pPr>
      <w:r>
        <w:rPr>
          <w:rFonts w:ascii="Times New Roman" w:cs="Times New Roman" w:hAnsi="Times New Roman"/>
          <w:b/>
        </w:rPr>
        <w:t>Lato soils</w:t>
      </w:r>
      <w:r>
        <w:rPr>
          <w:rFonts w:ascii="Times New Roman" w:cs="Times New Roman" w:hAnsi="Times New Roman"/>
        </w:rPr>
        <w:t xml:space="preserve"> have the following profound nature  </w:t>
      </w:r>
    </w:p>
    <w:p>
      <w:pPr>
        <w:pStyle w:val="style179"/>
        <w:numPr>
          <w:ilvl w:val="0"/>
          <w:numId w:val="32"/>
        </w:numPr>
        <w:spacing w:lineRule="auto" w:line="276"/>
        <w:jc w:val="both"/>
        <w:rPr>
          <w:rFonts w:ascii="Times New Roman" w:cs="Times New Roman" w:hAnsi="Times New Roman"/>
        </w:rPr>
      </w:pPr>
      <w:r>
        <w:rPr>
          <w:rFonts w:ascii="Times New Roman" w:cs="Times New Roman" w:hAnsi="Times New Roman"/>
        </w:rPr>
        <w:t>Whose</w:t>
      </w:r>
      <w:r>
        <w:rPr>
          <w:rFonts w:ascii="Times New Roman" w:cs="Times New Roman" w:hAnsi="Times New Roman"/>
          <w:spacing w:val="-9"/>
        </w:rPr>
        <w:t xml:space="preserve"> </w:t>
      </w:r>
      <w:r>
        <w:rPr>
          <w:rFonts w:ascii="Times New Roman" w:cs="Times New Roman" w:hAnsi="Times New Roman"/>
        </w:rPr>
        <w:t>parent</w:t>
      </w:r>
      <w:r>
        <w:rPr>
          <w:rFonts w:ascii="Times New Roman" w:cs="Times New Roman" w:hAnsi="Times New Roman"/>
          <w:spacing w:val="-8"/>
        </w:rPr>
        <w:t xml:space="preserve"> </w:t>
      </w:r>
      <w:r>
        <w:rPr>
          <w:rFonts w:ascii="Times New Roman" w:cs="Times New Roman" w:hAnsi="Times New Roman"/>
        </w:rPr>
        <w:t>materials</w:t>
      </w:r>
      <w:r>
        <w:rPr>
          <w:rFonts w:ascii="Times New Roman" w:cs="Times New Roman" w:hAnsi="Times New Roman"/>
          <w:spacing w:val="-8"/>
        </w:rPr>
        <w:t xml:space="preserve"> </w:t>
      </w:r>
      <w:r>
        <w:rPr>
          <w:rFonts w:ascii="Times New Roman" w:cs="Times New Roman" w:hAnsi="Times New Roman"/>
        </w:rPr>
        <w:t>almost</w:t>
      </w:r>
      <w:r>
        <w:rPr>
          <w:rFonts w:ascii="Times New Roman" w:cs="Times New Roman" w:hAnsi="Times New Roman"/>
          <w:spacing w:val="-9"/>
        </w:rPr>
        <w:t xml:space="preserve"> </w:t>
      </w:r>
      <w:r>
        <w:rPr>
          <w:rFonts w:ascii="Times New Roman" w:cs="Times New Roman" w:hAnsi="Times New Roman"/>
        </w:rPr>
        <w:t>completely</w:t>
      </w:r>
      <w:r>
        <w:rPr>
          <w:rFonts w:ascii="Times New Roman" w:cs="Times New Roman" w:hAnsi="Times New Roman"/>
          <w:spacing w:val="-8"/>
        </w:rPr>
        <w:t xml:space="preserve"> </w:t>
      </w:r>
      <w:r>
        <w:rPr>
          <w:rFonts w:ascii="Times New Roman" w:cs="Times New Roman" w:hAnsi="Times New Roman"/>
        </w:rPr>
        <w:t>decomposed</w:t>
      </w:r>
    </w:p>
    <w:p>
      <w:pPr>
        <w:pStyle w:val="style179"/>
        <w:numPr>
          <w:ilvl w:val="0"/>
          <w:numId w:val="32"/>
        </w:numPr>
        <w:spacing w:lineRule="auto" w:line="276"/>
        <w:jc w:val="both"/>
        <w:rPr>
          <w:rFonts w:ascii="Times New Roman" w:cs="Times New Roman" w:hAnsi="Times New Roman"/>
        </w:rPr>
      </w:pPr>
      <w:r>
        <w:rPr>
          <w:rFonts w:ascii="Times New Roman" w:cs="Times New Roman" w:hAnsi="Times New Roman"/>
        </w:rPr>
        <w:t>Silica</w:t>
      </w:r>
      <w:r>
        <w:rPr>
          <w:rFonts w:ascii="Times New Roman" w:cs="Times New Roman" w:hAnsi="Times New Roman"/>
          <w:spacing w:val="-10"/>
        </w:rPr>
        <w:t xml:space="preserve"> </w:t>
      </w:r>
      <w:r>
        <w:rPr>
          <w:rFonts w:ascii="Times New Roman" w:cs="Times New Roman" w:hAnsi="Times New Roman"/>
        </w:rPr>
        <w:t>has</w:t>
      </w:r>
      <w:r>
        <w:rPr>
          <w:rFonts w:ascii="Times New Roman" w:cs="Times New Roman" w:hAnsi="Times New Roman"/>
          <w:spacing w:val="-9"/>
        </w:rPr>
        <w:t xml:space="preserve"> </w:t>
      </w:r>
      <w:r>
        <w:rPr>
          <w:rFonts w:ascii="Times New Roman" w:cs="Times New Roman" w:hAnsi="Times New Roman"/>
        </w:rPr>
        <w:t>been</w:t>
      </w:r>
      <w:r>
        <w:rPr>
          <w:rFonts w:ascii="Times New Roman" w:cs="Times New Roman" w:hAnsi="Times New Roman"/>
          <w:spacing w:val="-9"/>
        </w:rPr>
        <w:t xml:space="preserve"> </w:t>
      </w:r>
      <w:r>
        <w:rPr>
          <w:rFonts w:ascii="Times New Roman" w:cs="Times New Roman" w:hAnsi="Times New Roman"/>
        </w:rPr>
        <w:t>entirely</w:t>
      </w:r>
      <w:r>
        <w:rPr>
          <w:rFonts w:ascii="Times New Roman" w:cs="Times New Roman" w:hAnsi="Times New Roman"/>
          <w:spacing w:val="-9"/>
        </w:rPr>
        <w:t xml:space="preserve"> </w:t>
      </w:r>
      <w:r>
        <w:rPr>
          <w:rFonts w:ascii="Times New Roman" w:cs="Times New Roman" w:hAnsi="Times New Roman"/>
        </w:rPr>
        <w:t>removed</w:t>
      </w:r>
      <w:r>
        <w:rPr>
          <w:rFonts w:ascii="Times New Roman" w:cs="Times New Roman" w:hAnsi="Times New Roman"/>
          <w:spacing w:val="-9"/>
        </w:rPr>
        <w:t xml:space="preserve"> </w:t>
      </w:r>
      <w:r>
        <w:rPr>
          <w:rFonts w:ascii="Times New Roman" w:cs="Times New Roman" w:hAnsi="Times New Roman"/>
        </w:rPr>
        <w:t>(leached)</w:t>
      </w:r>
      <w:r>
        <w:rPr>
          <w:rFonts w:ascii="Times New Roman" w:cs="Times New Roman" w:hAnsi="Times New Roman"/>
          <w:spacing w:val="-9"/>
        </w:rPr>
        <w:t xml:space="preserve"> </w:t>
      </w:r>
      <w:r>
        <w:rPr>
          <w:rFonts w:ascii="Times New Roman" w:cs="Times New Roman" w:hAnsi="Times New Roman"/>
        </w:rPr>
        <w:t>from</w:t>
      </w:r>
      <w:r>
        <w:rPr>
          <w:rFonts w:ascii="Times New Roman" w:cs="Times New Roman" w:hAnsi="Times New Roman"/>
          <w:spacing w:val="-9"/>
        </w:rPr>
        <w:t xml:space="preserve"> </w:t>
      </w:r>
      <w:r>
        <w:rPr>
          <w:rFonts w:ascii="Times New Roman" w:cs="Times New Roman" w:hAnsi="Times New Roman"/>
        </w:rPr>
        <w:t>the</w:t>
      </w:r>
      <w:r>
        <w:rPr>
          <w:rFonts w:ascii="Times New Roman" w:cs="Times New Roman" w:hAnsi="Times New Roman"/>
          <w:spacing w:val="-9"/>
        </w:rPr>
        <w:t xml:space="preserve"> </w:t>
      </w:r>
      <w:r>
        <w:rPr>
          <w:rFonts w:ascii="Times New Roman" w:cs="Times New Roman" w:hAnsi="Times New Roman"/>
        </w:rPr>
        <w:t>top</w:t>
      </w:r>
      <w:r>
        <w:rPr>
          <w:rFonts w:ascii="Times New Roman" w:cs="Times New Roman" w:hAnsi="Times New Roman"/>
          <w:spacing w:val="-9"/>
        </w:rPr>
        <w:t xml:space="preserve"> </w:t>
      </w:r>
      <w:r>
        <w:rPr>
          <w:rFonts w:ascii="Times New Roman" w:cs="Times New Roman" w:hAnsi="Times New Roman"/>
        </w:rPr>
        <w:t>soil.</w:t>
      </w:r>
    </w:p>
    <w:p>
      <w:pPr>
        <w:pStyle w:val="style179"/>
        <w:numPr>
          <w:ilvl w:val="0"/>
          <w:numId w:val="32"/>
        </w:numPr>
        <w:spacing w:lineRule="auto" w:line="276"/>
        <w:jc w:val="both"/>
        <w:rPr>
          <w:rFonts w:ascii="Times New Roman" w:cs="Times New Roman" w:hAnsi="Times New Roman"/>
        </w:rPr>
      </w:pPr>
      <w:r>
        <w:rPr>
          <w:rFonts w:ascii="Times New Roman" w:cs="Times New Roman" w:hAnsi="Times New Roman"/>
        </w:rPr>
        <w:t>Sesquioxides</w:t>
      </w:r>
      <w:r>
        <w:rPr>
          <w:rFonts w:ascii="Times New Roman" w:cs="Times New Roman" w:hAnsi="Times New Roman"/>
          <w:spacing w:val="-11"/>
        </w:rPr>
        <w:t xml:space="preserve"> </w:t>
      </w:r>
      <w:r>
        <w:rPr>
          <w:rFonts w:ascii="Times New Roman" w:cs="Times New Roman" w:hAnsi="Times New Roman"/>
        </w:rPr>
        <w:t>of</w:t>
      </w:r>
      <w:r>
        <w:rPr>
          <w:rFonts w:ascii="Times New Roman" w:cs="Times New Roman" w:hAnsi="Times New Roman"/>
          <w:spacing w:val="-11"/>
        </w:rPr>
        <w:t xml:space="preserve"> </w:t>
      </w:r>
      <w:r>
        <w:rPr>
          <w:rFonts w:ascii="Times New Roman" w:cs="Times New Roman" w:hAnsi="Times New Roman"/>
        </w:rPr>
        <w:t>iron</w:t>
      </w:r>
      <w:r>
        <w:rPr>
          <w:rFonts w:ascii="Times New Roman" w:cs="Times New Roman" w:hAnsi="Times New Roman"/>
          <w:spacing w:val="-11"/>
        </w:rPr>
        <w:t xml:space="preserve"> </w:t>
      </w:r>
      <w:r>
        <w:rPr>
          <w:rFonts w:ascii="Times New Roman" w:cs="Times New Roman" w:hAnsi="Times New Roman"/>
        </w:rPr>
        <w:t>and</w:t>
      </w:r>
      <w:r>
        <w:rPr>
          <w:rFonts w:ascii="Times New Roman" w:cs="Times New Roman" w:hAnsi="Times New Roman"/>
          <w:spacing w:val="-12"/>
        </w:rPr>
        <w:t xml:space="preserve"> </w:t>
      </w:r>
      <w:r>
        <w:rPr>
          <w:rFonts w:ascii="Times New Roman" w:cs="Times New Roman" w:hAnsi="Times New Roman"/>
        </w:rPr>
        <w:t>aluminum</w:t>
      </w:r>
      <w:r>
        <w:rPr>
          <w:rFonts w:ascii="Times New Roman" w:cs="Times New Roman" w:hAnsi="Times New Roman"/>
          <w:spacing w:val="-11"/>
        </w:rPr>
        <w:t xml:space="preserve"> </w:t>
      </w:r>
      <w:r>
        <w:rPr>
          <w:rFonts w:ascii="Times New Roman" w:cs="Times New Roman" w:hAnsi="Times New Roman"/>
        </w:rPr>
        <w:t>have</w:t>
      </w:r>
      <w:r>
        <w:rPr>
          <w:rFonts w:ascii="Times New Roman" w:cs="Times New Roman" w:hAnsi="Times New Roman"/>
          <w:spacing w:val="-11"/>
        </w:rPr>
        <w:t xml:space="preserve"> </w:t>
      </w:r>
      <w:r>
        <w:rPr>
          <w:rFonts w:ascii="Times New Roman" w:cs="Times New Roman" w:hAnsi="Times New Roman"/>
        </w:rPr>
        <w:t>accumulated</w:t>
      </w:r>
      <w:r>
        <w:rPr>
          <w:rFonts w:ascii="Times New Roman" w:cs="Times New Roman" w:hAnsi="Times New Roman"/>
          <w:spacing w:val="-11"/>
        </w:rPr>
        <w:t xml:space="preserve"> </w:t>
      </w:r>
      <w:r>
        <w:rPr>
          <w:rFonts w:ascii="Times New Roman" w:cs="Times New Roman" w:hAnsi="Times New Roman"/>
        </w:rPr>
        <w:t>in</w:t>
      </w:r>
      <w:r>
        <w:rPr>
          <w:rFonts w:ascii="Times New Roman" w:cs="Times New Roman" w:hAnsi="Times New Roman"/>
          <w:spacing w:val="-11"/>
        </w:rPr>
        <w:t xml:space="preserve"> </w:t>
      </w:r>
      <w:r>
        <w:rPr>
          <w:rFonts w:ascii="Times New Roman" w:cs="Times New Roman" w:hAnsi="Times New Roman"/>
        </w:rPr>
        <w:t>the</w:t>
      </w:r>
      <w:r>
        <w:rPr>
          <w:rFonts w:ascii="Times New Roman" w:cs="Times New Roman" w:hAnsi="Times New Roman"/>
          <w:spacing w:val="-11"/>
        </w:rPr>
        <w:t xml:space="preserve"> </w:t>
      </w:r>
      <w:r>
        <w:rPr>
          <w:rFonts w:ascii="Times New Roman" w:cs="Times New Roman" w:hAnsi="Times New Roman"/>
        </w:rPr>
        <w:t>soil</w:t>
      </w:r>
      <w:r>
        <w:rPr>
          <w:rFonts w:ascii="Times New Roman" w:cs="Times New Roman" w:hAnsi="Times New Roman"/>
          <w:spacing w:val="-11"/>
        </w:rPr>
        <w:t xml:space="preserve"> </w:t>
      </w:r>
      <w:r>
        <w:rPr>
          <w:rFonts w:ascii="Times New Roman" w:cs="Times New Roman" w:hAnsi="Times New Roman"/>
        </w:rPr>
        <w:t>as</w:t>
      </w:r>
      <w:r>
        <w:rPr>
          <w:rFonts w:ascii="Times New Roman" w:cs="Times New Roman" w:hAnsi="Times New Roman"/>
          <w:spacing w:val="-11"/>
        </w:rPr>
        <w:t xml:space="preserve"> </w:t>
      </w:r>
      <w:r>
        <w:rPr>
          <w:rFonts w:ascii="Times New Roman" w:cs="Times New Roman" w:hAnsi="Times New Roman"/>
        </w:rPr>
        <w:t>abundant</w:t>
      </w:r>
      <w:r>
        <w:rPr>
          <w:rFonts w:ascii="Times New Roman" w:cs="Times New Roman" w:hAnsi="Times New Roman"/>
          <w:spacing w:val="-11"/>
        </w:rPr>
        <w:t xml:space="preserve"> </w:t>
      </w:r>
      <w:r>
        <w:rPr>
          <w:rFonts w:ascii="Times New Roman" w:cs="Times New Roman" w:hAnsi="Times New Roman"/>
        </w:rPr>
        <w:t>and permanent residual</w:t>
      </w:r>
      <w:r>
        <w:rPr>
          <w:rFonts w:ascii="Times New Roman" w:cs="Times New Roman" w:hAnsi="Times New Roman"/>
          <w:spacing w:val="-18"/>
        </w:rPr>
        <w:t xml:space="preserve"> </w:t>
      </w:r>
      <w:r>
        <w:rPr>
          <w:rFonts w:ascii="Times New Roman" w:cs="Times New Roman" w:hAnsi="Times New Roman"/>
        </w:rPr>
        <w:t>materials.</w:t>
      </w:r>
    </w:p>
    <w:p>
      <w:pPr>
        <w:pStyle w:val="style179"/>
        <w:numPr>
          <w:ilvl w:val="0"/>
          <w:numId w:val="32"/>
        </w:numPr>
        <w:spacing w:lineRule="auto" w:line="276"/>
        <w:jc w:val="both"/>
        <w:rPr>
          <w:rFonts w:ascii="Times New Roman" w:cs="Times New Roman" w:hAnsi="Times New Roman"/>
        </w:rPr>
      </w:pPr>
      <w:r>
        <w:rPr>
          <w:rFonts w:ascii="Times New Roman" w:cs="Times New Roman" w:hAnsi="Times New Roman"/>
        </w:rPr>
        <w:t>Humus</w:t>
      </w:r>
      <w:r>
        <w:rPr>
          <w:rFonts w:ascii="Times New Roman" w:cs="Times New Roman" w:hAnsi="Times New Roman"/>
          <w:spacing w:val="-12"/>
        </w:rPr>
        <w:t xml:space="preserve"> </w:t>
      </w:r>
      <w:r>
        <w:rPr>
          <w:rFonts w:ascii="Times New Roman" w:cs="Times New Roman" w:hAnsi="Times New Roman"/>
        </w:rPr>
        <w:t>is</w:t>
      </w:r>
      <w:r>
        <w:rPr>
          <w:rFonts w:ascii="Times New Roman" w:cs="Times New Roman" w:hAnsi="Times New Roman"/>
          <w:spacing w:val="-11"/>
        </w:rPr>
        <w:t xml:space="preserve"> </w:t>
      </w:r>
      <w:r>
        <w:rPr>
          <w:rFonts w:ascii="Times New Roman" w:cs="Times New Roman" w:hAnsi="Times New Roman"/>
        </w:rPr>
        <w:t>almost</w:t>
      </w:r>
      <w:r>
        <w:rPr>
          <w:rFonts w:ascii="Times New Roman" w:cs="Times New Roman" w:hAnsi="Times New Roman"/>
          <w:spacing w:val="-11"/>
        </w:rPr>
        <w:t xml:space="preserve"> </w:t>
      </w:r>
      <w:r>
        <w:rPr>
          <w:rFonts w:ascii="Times New Roman" w:cs="Times New Roman" w:hAnsi="Times New Roman"/>
        </w:rPr>
        <w:t>or</w:t>
      </w:r>
      <w:r>
        <w:rPr>
          <w:rFonts w:ascii="Times New Roman" w:cs="Times New Roman" w:hAnsi="Times New Roman"/>
          <w:spacing w:val="-11"/>
        </w:rPr>
        <w:t xml:space="preserve"> </w:t>
      </w:r>
      <w:r>
        <w:rPr>
          <w:rFonts w:ascii="Times New Roman" w:cs="Times New Roman" w:hAnsi="Times New Roman"/>
        </w:rPr>
        <w:t>entirely</w:t>
      </w:r>
      <w:r>
        <w:rPr>
          <w:rFonts w:ascii="Times New Roman" w:cs="Times New Roman" w:hAnsi="Times New Roman"/>
          <w:spacing w:val="-11"/>
        </w:rPr>
        <w:t xml:space="preserve"> </w:t>
      </w:r>
      <w:r>
        <w:rPr>
          <w:rFonts w:ascii="Times New Roman" w:cs="Times New Roman" w:hAnsi="Times New Roman"/>
        </w:rPr>
        <w:t>lacking</w:t>
      </w:r>
      <w:r>
        <w:rPr>
          <w:rFonts w:ascii="Times New Roman" w:cs="Times New Roman" w:hAnsi="Times New Roman"/>
          <w:spacing w:val="-11"/>
        </w:rPr>
        <w:t xml:space="preserve"> </w:t>
      </w:r>
      <w:r>
        <w:rPr>
          <w:rFonts w:ascii="Times New Roman" w:cs="Times New Roman" w:hAnsi="Times New Roman"/>
        </w:rPr>
        <w:t>because</w:t>
      </w:r>
      <w:r>
        <w:rPr>
          <w:rFonts w:ascii="Times New Roman" w:cs="Times New Roman" w:hAnsi="Times New Roman"/>
          <w:spacing w:val="-11"/>
        </w:rPr>
        <w:t xml:space="preserve"> </w:t>
      </w:r>
      <w:r>
        <w:rPr>
          <w:rFonts w:ascii="Times New Roman" w:cs="Times New Roman" w:hAnsi="Times New Roman"/>
        </w:rPr>
        <w:t>of</w:t>
      </w:r>
      <w:r>
        <w:rPr>
          <w:rFonts w:ascii="Times New Roman" w:cs="Times New Roman" w:hAnsi="Times New Roman"/>
          <w:spacing w:val="-11"/>
        </w:rPr>
        <w:t xml:space="preserve"> </w:t>
      </w:r>
      <w:r>
        <w:rPr>
          <w:rFonts w:ascii="Times New Roman" w:cs="Times New Roman" w:hAnsi="Times New Roman"/>
        </w:rPr>
        <w:t>rapid</w:t>
      </w:r>
      <w:r>
        <w:rPr>
          <w:rFonts w:ascii="Times New Roman" w:cs="Times New Roman" w:hAnsi="Times New Roman"/>
          <w:spacing w:val="-11"/>
        </w:rPr>
        <w:t xml:space="preserve"> </w:t>
      </w:r>
      <w:r>
        <w:rPr>
          <w:rFonts w:ascii="Times New Roman" w:cs="Times New Roman" w:hAnsi="Times New Roman"/>
        </w:rPr>
        <w:t>decomposition</w:t>
      </w:r>
      <w:r>
        <w:rPr>
          <w:rFonts w:ascii="Times New Roman" w:cs="Times New Roman" w:hAnsi="Times New Roman"/>
          <w:spacing w:val="-11"/>
        </w:rPr>
        <w:t xml:space="preserve"> </w:t>
      </w:r>
      <w:r>
        <w:rPr>
          <w:rFonts w:ascii="Times New Roman" w:cs="Times New Roman" w:hAnsi="Times New Roman"/>
        </w:rPr>
        <w:t>and</w:t>
      </w:r>
      <w:r>
        <w:rPr>
          <w:rFonts w:ascii="Times New Roman" w:cs="Times New Roman" w:hAnsi="Times New Roman"/>
          <w:spacing w:val="-11"/>
        </w:rPr>
        <w:t xml:space="preserve"> </w:t>
      </w:r>
      <w:r>
        <w:rPr>
          <w:rFonts w:ascii="Times New Roman" w:cs="Times New Roman" w:hAnsi="Times New Roman"/>
        </w:rPr>
        <w:t>leaching</w:t>
      </w:r>
      <w:r>
        <w:rPr>
          <w:rFonts w:ascii="Times New Roman" w:cs="Times New Roman" w:hAnsi="Times New Roman"/>
          <w:spacing w:val="-11"/>
        </w:rPr>
        <w:t xml:space="preserve"> </w:t>
      </w:r>
      <w:r>
        <w:rPr>
          <w:rFonts w:ascii="Times New Roman" w:cs="Times New Roman" w:hAnsi="Times New Roman"/>
        </w:rPr>
        <w:t>of organic</w:t>
      </w:r>
      <w:r>
        <w:rPr>
          <w:rFonts w:ascii="Times New Roman" w:cs="Times New Roman" w:hAnsi="Times New Roman"/>
          <w:spacing w:val="-9"/>
        </w:rPr>
        <w:t xml:space="preserve"> </w:t>
      </w:r>
      <w:r>
        <w:rPr>
          <w:rFonts w:ascii="Times New Roman" w:cs="Times New Roman" w:hAnsi="Times New Roman"/>
        </w:rPr>
        <w:t>matters.</w:t>
      </w:r>
    </w:p>
    <w:p>
      <w:pPr>
        <w:pStyle w:val="style179"/>
        <w:numPr>
          <w:ilvl w:val="0"/>
          <w:numId w:val="32"/>
        </w:numPr>
        <w:spacing w:lineRule="auto" w:line="276"/>
        <w:jc w:val="both"/>
        <w:rPr>
          <w:rFonts w:ascii="Times New Roman" w:cs="Times New Roman" w:hAnsi="Times New Roman"/>
        </w:rPr>
      </w:pPr>
      <w:r>
        <w:rPr>
          <w:rFonts w:ascii="Times New Roman" w:cs="Times New Roman" w:hAnsi="Times New Roman"/>
        </w:rPr>
        <w:t>The</w:t>
      </w:r>
      <w:r>
        <w:rPr>
          <w:rFonts w:ascii="Times New Roman" w:cs="Times New Roman" w:hAnsi="Times New Roman"/>
          <w:spacing w:val="-9"/>
        </w:rPr>
        <w:t xml:space="preserve"> </w:t>
      </w:r>
      <w:r>
        <w:rPr>
          <w:rFonts w:ascii="Times New Roman" w:cs="Times New Roman" w:hAnsi="Times New Roman"/>
        </w:rPr>
        <w:t>soil</w:t>
      </w:r>
      <w:r>
        <w:rPr>
          <w:rFonts w:ascii="Times New Roman" w:cs="Times New Roman" w:hAnsi="Times New Roman"/>
          <w:spacing w:val="-9"/>
        </w:rPr>
        <w:t xml:space="preserve"> </w:t>
      </w:r>
      <w:r>
        <w:rPr>
          <w:rFonts w:ascii="Times New Roman" w:cs="Times New Roman" w:hAnsi="Times New Roman"/>
        </w:rPr>
        <w:t>is</w:t>
      </w:r>
      <w:r>
        <w:rPr>
          <w:rFonts w:ascii="Times New Roman" w:cs="Times New Roman" w:hAnsi="Times New Roman"/>
          <w:spacing w:val="-9"/>
        </w:rPr>
        <w:t xml:space="preserve"> </w:t>
      </w:r>
      <w:r>
        <w:rPr>
          <w:rFonts w:ascii="Times New Roman" w:cs="Times New Roman" w:hAnsi="Times New Roman"/>
        </w:rPr>
        <w:t>distinctively</w:t>
      </w:r>
      <w:r>
        <w:rPr>
          <w:rFonts w:ascii="Times New Roman" w:cs="Times New Roman" w:hAnsi="Times New Roman"/>
          <w:spacing w:val="-9"/>
        </w:rPr>
        <w:t xml:space="preserve"> </w:t>
      </w:r>
      <w:r>
        <w:rPr>
          <w:rFonts w:ascii="Times New Roman" w:cs="Times New Roman" w:hAnsi="Times New Roman"/>
        </w:rPr>
        <w:t>reddish</w:t>
      </w:r>
      <w:r>
        <w:rPr>
          <w:rFonts w:ascii="Times New Roman" w:cs="Times New Roman" w:hAnsi="Times New Roman"/>
          <w:spacing w:val="-9"/>
        </w:rPr>
        <w:t xml:space="preserve"> </w:t>
      </w:r>
      <w:r>
        <w:rPr>
          <w:rFonts w:ascii="Times New Roman" w:cs="Times New Roman" w:hAnsi="Times New Roman"/>
        </w:rPr>
        <w:t>because</w:t>
      </w:r>
      <w:r>
        <w:rPr>
          <w:rFonts w:ascii="Times New Roman" w:cs="Times New Roman" w:hAnsi="Times New Roman"/>
          <w:spacing w:val="-9"/>
        </w:rPr>
        <w:t xml:space="preserve"> </w:t>
      </w:r>
      <w:r>
        <w:rPr>
          <w:rFonts w:ascii="Times New Roman" w:cs="Times New Roman" w:hAnsi="Times New Roman"/>
        </w:rPr>
        <w:t>of</w:t>
      </w:r>
      <w:r>
        <w:rPr>
          <w:rFonts w:ascii="Times New Roman" w:cs="Times New Roman" w:hAnsi="Times New Roman"/>
          <w:spacing w:val="-9"/>
        </w:rPr>
        <w:t xml:space="preserve"> </w:t>
      </w:r>
      <w:r>
        <w:rPr>
          <w:rFonts w:ascii="Times New Roman" w:cs="Times New Roman" w:hAnsi="Times New Roman"/>
        </w:rPr>
        <w:t>the</w:t>
      </w:r>
      <w:r>
        <w:rPr>
          <w:rFonts w:ascii="Times New Roman" w:cs="Times New Roman" w:hAnsi="Times New Roman"/>
          <w:spacing w:val="-9"/>
        </w:rPr>
        <w:t xml:space="preserve"> </w:t>
      </w:r>
      <w:r>
        <w:rPr>
          <w:rFonts w:ascii="Times New Roman" w:cs="Times New Roman" w:hAnsi="Times New Roman"/>
        </w:rPr>
        <w:t>presence</w:t>
      </w:r>
      <w:r>
        <w:rPr>
          <w:rFonts w:ascii="Times New Roman" w:cs="Times New Roman" w:hAnsi="Times New Roman"/>
          <w:spacing w:val="-9"/>
        </w:rPr>
        <w:t xml:space="preserve"> </w:t>
      </w:r>
      <w:r>
        <w:rPr>
          <w:rFonts w:ascii="Times New Roman" w:cs="Times New Roman" w:hAnsi="Times New Roman"/>
        </w:rPr>
        <w:t>of</w:t>
      </w:r>
      <w:r>
        <w:rPr>
          <w:rFonts w:ascii="Times New Roman" w:cs="Times New Roman" w:hAnsi="Times New Roman"/>
          <w:spacing w:val="-9"/>
        </w:rPr>
        <w:t xml:space="preserve"> </w:t>
      </w:r>
      <w:r>
        <w:rPr>
          <w:rFonts w:ascii="Times New Roman" w:cs="Times New Roman" w:hAnsi="Times New Roman"/>
        </w:rPr>
        <w:t>iron</w:t>
      </w:r>
      <w:r>
        <w:rPr>
          <w:rFonts w:ascii="Times New Roman" w:cs="Times New Roman" w:hAnsi="Times New Roman"/>
          <w:spacing w:val="-9"/>
        </w:rPr>
        <w:t xml:space="preserve"> </w:t>
      </w:r>
      <w:r>
        <w:rPr>
          <w:rFonts w:ascii="Times New Roman" w:cs="Times New Roman" w:hAnsi="Times New Roman"/>
        </w:rPr>
        <w:t>sesquioxides.</w:t>
      </w:r>
    </w:p>
    <w:p>
      <w:pPr>
        <w:pStyle w:val="style179"/>
        <w:numPr>
          <w:ilvl w:val="0"/>
          <w:numId w:val="32"/>
        </w:numPr>
        <w:spacing w:lineRule="auto" w:line="276"/>
        <w:jc w:val="both"/>
        <w:rPr>
          <w:rFonts w:ascii="Times New Roman" w:cs="Times New Roman" w:hAnsi="Times New Roman"/>
        </w:rPr>
      </w:pPr>
      <w:r>
        <w:rPr>
          <w:rFonts w:ascii="Times New Roman" w:cs="Times New Roman" w:hAnsi="Times New Roman"/>
        </w:rPr>
        <w:t>Have</w:t>
      </w:r>
      <w:r>
        <w:rPr>
          <w:rFonts w:ascii="Times New Roman" w:cs="Times New Roman" w:hAnsi="Times New Roman"/>
          <w:spacing w:val="-10"/>
        </w:rPr>
        <w:t xml:space="preserve"> </w:t>
      </w:r>
      <w:r>
        <w:rPr>
          <w:rFonts w:ascii="Times New Roman" w:cs="Times New Roman" w:hAnsi="Times New Roman"/>
        </w:rPr>
        <w:t>great</w:t>
      </w:r>
      <w:r>
        <w:rPr>
          <w:rFonts w:ascii="Times New Roman" w:cs="Times New Roman" w:hAnsi="Times New Roman"/>
          <w:spacing w:val="-9"/>
        </w:rPr>
        <w:t xml:space="preserve"> </w:t>
      </w:r>
      <w:r>
        <w:rPr>
          <w:rFonts w:ascii="Times New Roman" w:cs="Times New Roman" w:hAnsi="Times New Roman"/>
        </w:rPr>
        <w:t>depth</w:t>
      </w:r>
      <w:r>
        <w:rPr>
          <w:rFonts w:ascii="Times New Roman" w:cs="Times New Roman" w:hAnsi="Times New Roman"/>
          <w:spacing w:val="-10"/>
        </w:rPr>
        <w:t xml:space="preserve"> </w:t>
      </w:r>
      <w:r>
        <w:rPr>
          <w:rFonts w:ascii="Times New Roman" w:cs="Times New Roman" w:hAnsi="Times New Roman"/>
        </w:rPr>
        <w:t>due</w:t>
      </w:r>
      <w:r>
        <w:rPr>
          <w:rFonts w:ascii="Times New Roman" w:cs="Times New Roman" w:hAnsi="Times New Roman"/>
          <w:spacing w:val="-9"/>
        </w:rPr>
        <w:t xml:space="preserve"> </w:t>
      </w:r>
      <w:r>
        <w:rPr>
          <w:rFonts w:ascii="Times New Roman" w:cs="Times New Roman" w:hAnsi="Times New Roman"/>
        </w:rPr>
        <w:t>to</w:t>
      </w:r>
      <w:r>
        <w:rPr>
          <w:rFonts w:ascii="Times New Roman" w:cs="Times New Roman" w:hAnsi="Times New Roman"/>
          <w:spacing w:val="-9"/>
        </w:rPr>
        <w:t xml:space="preserve"> </w:t>
      </w:r>
      <w:r>
        <w:rPr>
          <w:rFonts w:ascii="Times New Roman" w:cs="Times New Roman" w:hAnsi="Times New Roman"/>
        </w:rPr>
        <w:t>rapid</w:t>
      </w:r>
      <w:r>
        <w:rPr>
          <w:rFonts w:ascii="Times New Roman" w:cs="Times New Roman" w:hAnsi="Times New Roman"/>
          <w:spacing w:val="-10"/>
        </w:rPr>
        <w:t xml:space="preserve"> </w:t>
      </w:r>
      <w:r>
        <w:rPr>
          <w:rFonts w:ascii="Times New Roman" w:cs="Times New Roman" w:hAnsi="Times New Roman"/>
        </w:rPr>
        <w:t>weathering</w:t>
      </w:r>
      <w:r>
        <w:rPr>
          <w:rFonts w:ascii="Times New Roman" w:cs="Times New Roman" w:hAnsi="Times New Roman"/>
          <w:spacing w:val="-9"/>
        </w:rPr>
        <w:t xml:space="preserve"> </w:t>
      </w:r>
      <w:r>
        <w:rPr>
          <w:rFonts w:ascii="Times New Roman" w:cs="Times New Roman" w:hAnsi="Times New Roman"/>
        </w:rPr>
        <w:t>of</w:t>
      </w:r>
      <w:r>
        <w:rPr>
          <w:rFonts w:ascii="Times New Roman" w:cs="Times New Roman" w:hAnsi="Times New Roman"/>
          <w:spacing w:val="-9"/>
        </w:rPr>
        <w:t xml:space="preserve"> </w:t>
      </w:r>
      <w:r>
        <w:rPr>
          <w:rFonts w:ascii="Times New Roman" w:cs="Times New Roman" w:hAnsi="Times New Roman"/>
        </w:rPr>
        <w:t>the</w:t>
      </w:r>
      <w:r>
        <w:rPr>
          <w:rFonts w:ascii="Times New Roman" w:cs="Times New Roman" w:hAnsi="Times New Roman"/>
          <w:spacing w:val="-10"/>
        </w:rPr>
        <w:t xml:space="preserve"> </w:t>
      </w:r>
      <w:r>
        <w:rPr>
          <w:rFonts w:ascii="Times New Roman" w:cs="Times New Roman" w:hAnsi="Times New Roman"/>
        </w:rPr>
        <w:t>underlying</w:t>
      </w:r>
      <w:r>
        <w:rPr>
          <w:rFonts w:ascii="Times New Roman" w:cs="Times New Roman" w:hAnsi="Times New Roman"/>
          <w:spacing w:val="-9"/>
        </w:rPr>
        <w:t xml:space="preserve"> </w:t>
      </w:r>
      <w:r>
        <w:rPr>
          <w:rFonts w:ascii="Times New Roman" w:cs="Times New Roman" w:hAnsi="Times New Roman"/>
        </w:rPr>
        <w:t>rocks.</w:t>
      </w:r>
    </w:p>
    <w:p>
      <w:pPr>
        <w:pStyle w:val="style0"/>
        <w:spacing w:lineRule="auto" w:line="276"/>
        <w:jc w:val="both"/>
        <w:rPr>
          <w:rFonts w:ascii="Times New Roman" w:cs="Times New Roman" w:hAnsi="Times New Roman"/>
          <w:b/>
        </w:rPr>
      </w:pPr>
      <w:r>
        <w:rPr>
          <w:rFonts w:ascii="Times New Roman" w:cs="Times New Roman" w:hAnsi="Times New Roman"/>
          <w:b/>
          <w:w w:val="104"/>
        </w:rPr>
        <w:t>Ferruginous soil:</w:t>
      </w:r>
      <w:r>
        <w:rPr>
          <w:rFonts w:ascii="Times New Roman" w:cs="Times New Roman" w:hAnsi="Times New Roman"/>
          <w:spacing w:val="-15"/>
          <w:w w:val="104"/>
        </w:rPr>
        <w:t xml:space="preserve"> </w:t>
      </w:r>
      <w:r>
        <w:rPr>
          <w:rFonts w:ascii="Times New Roman" w:cs="Times New Roman" w:hAnsi="Times New Roman"/>
        </w:rPr>
        <w:t>Ferruginous are also known as Lateric soils. They are zonal soils with thin dark –brown layer of humus</w:t>
      </w:r>
      <w:r>
        <w:rPr>
          <w:rFonts w:ascii="Times New Roman" w:cs="Times New Roman" w:hAnsi="Times New Roman"/>
          <w:spacing w:val="-14"/>
        </w:rPr>
        <w:t xml:space="preserve"> </w:t>
      </w:r>
      <w:r>
        <w:rPr>
          <w:rFonts w:ascii="Times New Roman" w:cs="Times New Roman" w:hAnsi="Times New Roman"/>
        </w:rPr>
        <w:t>found</w:t>
      </w:r>
      <w:r>
        <w:rPr>
          <w:rFonts w:ascii="Times New Roman" w:cs="Times New Roman" w:hAnsi="Times New Roman"/>
          <w:spacing w:val="-14"/>
        </w:rPr>
        <w:t xml:space="preserve"> </w:t>
      </w:r>
      <w:r>
        <w:rPr>
          <w:rFonts w:ascii="Times New Roman" w:cs="Times New Roman" w:hAnsi="Times New Roman"/>
        </w:rPr>
        <w:t>in</w:t>
      </w:r>
      <w:r>
        <w:rPr>
          <w:rFonts w:ascii="Times New Roman" w:cs="Times New Roman" w:hAnsi="Times New Roman"/>
          <w:spacing w:val="-14"/>
        </w:rPr>
        <w:t xml:space="preserve"> </w:t>
      </w:r>
      <w:r>
        <w:rPr>
          <w:rFonts w:ascii="Times New Roman" w:cs="Times New Roman" w:hAnsi="Times New Roman"/>
        </w:rPr>
        <w:t>regions</w:t>
      </w:r>
      <w:r>
        <w:rPr>
          <w:rFonts w:ascii="Times New Roman" w:cs="Times New Roman" w:hAnsi="Times New Roman"/>
          <w:spacing w:val="-14"/>
        </w:rPr>
        <w:t xml:space="preserve"> </w:t>
      </w:r>
      <w:r>
        <w:rPr>
          <w:rFonts w:ascii="Times New Roman" w:cs="Times New Roman" w:hAnsi="Times New Roman"/>
        </w:rPr>
        <w:t>of</w:t>
      </w:r>
      <w:r>
        <w:rPr>
          <w:rFonts w:ascii="Times New Roman" w:cs="Times New Roman" w:hAnsi="Times New Roman"/>
          <w:spacing w:val="-14"/>
        </w:rPr>
        <w:t xml:space="preserve"> </w:t>
      </w:r>
      <w:r>
        <w:rPr>
          <w:rFonts w:ascii="Times New Roman" w:cs="Times New Roman" w:hAnsi="Times New Roman"/>
        </w:rPr>
        <w:t>tropical</w:t>
      </w:r>
      <w:r>
        <w:rPr>
          <w:rFonts w:ascii="Times New Roman" w:cs="Times New Roman" w:hAnsi="Times New Roman"/>
          <w:spacing w:val="-14"/>
        </w:rPr>
        <w:t xml:space="preserve"> </w:t>
      </w:r>
      <w:r>
        <w:rPr>
          <w:rFonts w:ascii="Times New Roman" w:cs="Times New Roman" w:hAnsi="Times New Roman"/>
        </w:rPr>
        <w:t>continental</w:t>
      </w:r>
      <w:r>
        <w:rPr>
          <w:rFonts w:ascii="Times New Roman" w:cs="Times New Roman" w:hAnsi="Times New Roman"/>
          <w:spacing w:val="-14"/>
        </w:rPr>
        <w:t xml:space="preserve"> </w:t>
      </w:r>
      <w:r>
        <w:rPr>
          <w:rFonts w:ascii="Times New Roman" w:cs="Times New Roman" w:hAnsi="Times New Roman"/>
        </w:rPr>
        <w:t>and</w:t>
      </w:r>
      <w:r>
        <w:rPr>
          <w:rFonts w:ascii="Times New Roman" w:cs="Times New Roman" w:hAnsi="Times New Roman"/>
          <w:spacing w:val="-14"/>
        </w:rPr>
        <w:t xml:space="preserve"> </w:t>
      </w:r>
      <w:r>
        <w:rPr>
          <w:rFonts w:ascii="Times New Roman" w:cs="Times New Roman" w:hAnsi="Times New Roman"/>
        </w:rPr>
        <w:t>monsoon</w:t>
      </w:r>
      <w:r>
        <w:rPr>
          <w:rFonts w:ascii="Times New Roman" w:cs="Times New Roman" w:hAnsi="Times New Roman"/>
          <w:spacing w:val="-14"/>
        </w:rPr>
        <w:t xml:space="preserve"> </w:t>
      </w:r>
      <w:r>
        <w:rPr>
          <w:rFonts w:ascii="Times New Roman" w:cs="Times New Roman" w:hAnsi="Times New Roman"/>
        </w:rPr>
        <w:t>climate</w:t>
      </w:r>
      <w:r>
        <w:rPr>
          <w:rFonts w:ascii="Times New Roman" w:cs="Times New Roman" w:hAnsi="Times New Roman"/>
          <w:spacing w:val="-14"/>
        </w:rPr>
        <w:t xml:space="preserve"> </w:t>
      </w:r>
      <w:r>
        <w:rPr>
          <w:rFonts w:ascii="Times New Roman" w:cs="Times New Roman" w:hAnsi="Times New Roman"/>
        </w:rPr>
        <w:t>where</w:t>
      </w:r>
      <w:r>
        <w:rPr>
          <w:rFonts w:ascii="Times New Roman" w:cs="Times New Roman" w:hAnsi="Times New Roman"/>
          <w:spacing w:val="-13"/>
        </w:rPr>
        <w:t xml:space="preserve"> </w:t>
      </w:r>
      <w:r>
        <w:rPr>
          <w:rFonts w:ascii="Times New Roman" w:cs="Times New Roman" w:hAnsi="Times New Roman"/>
        </w:rPr>
        <w:t>rains</w:t>
      </w:r>
      <w:r>
        <w:rPr>
          <w:rFonts w:ascii="Times New Roman" w:cs="Times New Roman" w:hAnsi="Times New Roman"/>
          <w:spacing w:val="-14"/>
        </w:rPr>
        <w:t xml:space="preserve"> </w:t>
      </w:r>
      <w:r>
        <w:rPr>
          <w:rFonts w:ascii="Times New Roman" w:cs="Times New Roman" w:hAnsi="Times New Roman"/>
        </w:rPr>
        <w:t>occur</w:t>
      </w:r>
      <w:r>
        <w:rPr>
          <w:rFonts w:ascii="Times New Roman" w:cs="Times New Roman" w:hAnsi="Times New Roman"/>
          <w:spacing w:val="-14"/>
        </w:rPr>
        <w:t xml:space="preserve"> </w:t>
      </w:r>
      <w:r>
        <w:rPr>
          <w:rFonts w:ascii="Times New Roman" w:cs="Times New Roman" w:hAnsi="Times New Roman"/>
        </w:rPr>
        <w:t>seasonally. The nature of soil is made by the rapid decomposition and leaching of grasses and bed rocks in which</w:t>
      </w:r>
      <w:r>
        <w:rPr>
          <w:rFonts w:ascii="Times New Roman" w:cs="Times New Roman" w:hAnsi="Times New Roman"/>
          <w:spacing w:val="-11"/>
        </w:rPr>
        <w:t xml:space="preserve"> </w:t>
      </w:r>
      <w:r>
        <w:rPr>
          <w:rFonts w:ascii="Times New Roman" w:cs="Times New Roman" w:hAnsi="Times New Roman"/>
        </w:rPr>
        <w:t>silica</w:t>
      </w:r>
      <w:r>
        <w:rPr>
          <w:rFonts w:ascii="Times New Roman" w:cs="Times New Roman" w:hAnsi="Times New Roman"/>
          <w:spacing w:val="-10"/>
        </w:rPr>
        <w:t xml:space="preserve"> </w:t>
      </w:r>
      <w:r>
        <w:rPr>
          <w:rFonts w:ascii="Times New Roman" w:cs="Times New Roman" w:hAnsi="Times New Roman"/>
        </w:rPr>
        <w:t>easily</w:t>
      </w:r>
      <w:r>
        <w:rPr>
          <w:rFonts w:ascii="Times New Roman" w:cs="Times New Roman" w:hAnsi="Times New Roman"/>
          <w:spacing w:val="-11"/>
        </w:rPr>
        <w:t xml:space="preserve"> </w:t>
      </w:r>
      <w:r>
        <w:rPr>
          <w:rFonts w:ascii="Times New Roman" w:cs="Times New Roman" w:hAnsi="Times New Roman"/>
        </w:rPr>
        <w:t>removed</w:t>
      </w:r>
      <w:r>
        <w:rPr>
          <w:rFonts w:ascii="Times New Roman" w:cs="Times New Roman" w:hAnsi="Times New Roman"/>
          <w:spacing w:val="-10"/>
        </w:rPr>
        <w:t xml:space="preserve"> </w:t>
      </w:r>
      <w:r>
        <w:rPr>
          <w:rFonts w:ascii="Times New Roman" w:cs="Times New Roman" w:hAnsi="Times New Roman"/>
        </w:rPr>
        <w:t>and</w:t>
      </w:r>
      <w:r>
        <w:rPr>
          <w:rFonts w:ascii="Times New Roman" w:cs="Times New Roman" w:hAnsi="Times New Roman"/>
          <w:spacing w:val="-10"/>
        </w:rPr>
        <w:t xml:space="preserve"> </w:t>
      </w:r>
      <w:r>
        <w:rPr>
          <w:rFonts w:ascii="Times New Roman" w:cs="Times New Roman" w:hAnsi="Times New Roman"/>
        </w:rPr>
        <w:t>the</w:t>
      </w:r>
      <w:r>
        <w:rPr>
          <w:rFonts w:ascii="Times New Roman" w:cs="Times New Roman" w:hAnsi="Times New Roman"/>
          <w:spacing w:val="-11"/>
        </w:rPr>
        <w:t xml:space="preserve"> </w:t>
      </w:r>
      <w:r>
        <w:rPr>
          <w:rFonts w:ascii="Times New Roman" w:cs="Times New Roman" w:hAnsi="Times New Roman"/>
        </w:rPr>
        <w:t>sesquioxides</w:t>
      </w:r>
      <w:r>
        <w:rPr>
          <w:rFonts w:ascii="Times New Roman" w:cs="Times New Roman" w:hAnsi="Times New Roman"/>
          <w:spacing w:val="-10"/>
        </w:rPr>
        <w:t xml:space="preserve"> </w:t>
      </w:r>
      <w:r>
        <w:rPr>
          <w:rFonts w:ascii="Times New Roman" w:cs="Times New Roman" w:hAnsi="Times New Roman"/>
        </w:rPr>
        <w:t>of</w:t>
      </w:r>
      <w:r>
        <w:rPr>
          <w:rFonts w:ascii="Times New Roman" w:cs="Times New Roman" w:hAnsi="Times New Roman"/>
          <w:spacing w:val="-11"/>
        </w:rPr>
        <w:t xml:space="preserve"> </w:t>
      </w:r>
      <w:r>
        <w:rPr>
          <w:rFonts w:ascii="Times New Roman" w:cs="Times New Roman" w:hAnsi="Times New Roman"/>
        </w:rPr>
        <w:t>iron</w:t>
      </w:r>
      <w:r>
        <w:rPr>
          <w:rFonts w:ascii="Times New Roman" w:cs="Times New Roman" w:hAnsi="Times New Roman"/>
          <w:spacing w:val="-10"/>
        </w:rPr>
        <w:t xml:space="preserve"> </w:t>
      </w:r>
      <w:r>
        <w:rPr>
          <w:rFonts w:ascii="Times New Roman" w:cs="Times New Roman" w:hAnsi="Times New Roman"/>
        </w:rPr>
        <w:t>and</w:t>
      </w:r>
      <w:r>
        <w:rPr>
          <w:rFonts w:ascii="Times New Roman" w:cs="Times New Roman" w:hAnsi="Times New Roman"/>
          <w:spacing w:val="-10"/>
        </w:rPr>
        <w:t xml:space="preserve"> </w:t>
      </w:r>
      <w:r>
        <w:rPr>
          <w:rFonts w:ascii="Times New Roman" w:cs="Times New Roman" w:hAnsi="Times New Roman"/>
        </w:rPr>
        <w:t>aluminum</w:t>
      </w:r>
      <w:r>
        <w:rPr>
          <w:rFonts w:ascii="Times New Roman" w:cs="Times New Roman" w:hAnsi="Times New Roman"/>
          <w:spacing w:val="-11"/>
        </w:rPr>
        <w:t xml:space="preserve"> </w:t>
      </w:r>
      <w:r>
        <w:rPr>
          <w:rFonts w:ascii="Times New Roman" w:cs="Times New Roman" w:hAnsi="Times New Roman"/>
        </w:rPr>
        <w:t>left</w:t>
      </w:r>
      <w:r>
        <w:rPr>
          <w:rFonts w:ascii="Times New Roman" w:cs="Times New Roman" w:hAnsi="Times New Roman"/>
          <w:spacing w:val="-10"/>
        </w:rPr>
        <w:t xml:space="preserve"> </w:t>
      </w:r>
      <w:r>
        <w:rPr>
          <w:rFonts w:ascii="Times New Roman" w:cs="Times New Roman" w:hAnsi="Times New Roman"/>
        </w:rPr>
        <w:t>behind.</w:t>
      </w:r>
    </w:p>
    <w:p>
      <w:pPr>
        <w:pStyle w:val="style0"/>
        <w:spacing w:lineRule="auto" w:line="276"/>
        <w:jc w:val="both"/>
        <w:rPr>
          <w:rFonts w:ascii="Times New Roman" w:cs="Times New Roman" w:hAnsi="Times New Roman"/>
          <w:b/>
        </w:rPr>
      </w:pPr>
      <w:r>
        <w:rPr>
          <w:rFonts w:ascii="Times New Roman" w:cs="Times New Roman" w:hAnsi="Times New Roman"/>
        </w:rPr>
        <w:t>Ferruginous soil has the following profound nature.</w:t>
      </w:r>
    </w:p>
    <w:p>
      <w:pPr>
        <w:pStyle w:val="style179"/>
        <w:numPr>
          <w:ilvl w:val="0"/>
          <w:numId w:val="33"/>
        </w:numPr>
        <w:spacing w:lineRule="auto" w:line="276"/>
        <w:jc w:val="both"/>
        <w:rPr>
          <w:rFonts w:ascii="Times New Roman" w:cs="Times New Roman" w:hAnsi="Times New Roman"/>
        </w:rPr>
      </w:pPr>
      <w:r>
        <w:rPr>
          <w:rFonts w:ascii="Times New Roman" w:cs="Times New Roman" w:hAnsi="Times New Roman"/>
        </w:rPr>
        <w:t>Like</w:t>
      </w:r>
      <w:r>
        <w:rPr>
          <w:rFonts w:ascii="Times New Roman" w:cs="Times New Roman" w:hAnsi="Times New Roman"/>
          <w:spacing w:val="-9"/>
        </w:rPr>
        <w:t xml:space="preserve"> </w:t>
      </w:r>
      <w:r>
        <w:rPr>
          <w:rFonts w:ascii="Times New Roman" w:cs="Times New Roman" w:hAnsi="Times New Roman"/>
        </w:rPr>
        <w:t>Lato</w:t>
      </w:r>
      <w:r>
        <w:rPr>
          <w:rFonts w:ascii="Times New Roman" w:cs="Times New Roman" w:hAnsi="Times New Roman"/>
          <w:spacing w:val="-9"/>
        </w:rPr>
        <w:t xml:space="preserve"> </w:t>
      </w:r>
      <w:r>
        <w:rPr>
          <w:rFonts w:ascii="Times New Roman" w:cs="Times New Roman" w:hAnsi="Times New Roman"/>
        </w:rPr>
        <w:t>soils,</w:t>
      </w:r>
      <w:r>
        <w:rPr>
          <w:rFonts w:ascii="Times New Roman" w:cs="Times New Roman" w:hAnsi="Times New Roman"/>
          <w:spacing w:val="-8"/>
        </w:rPr>
        <w:t xml:space="preserve"> </w:t>
      </w:r>
      <w:r>
        <w:rPr>
          <w:rFonts w:ascii="Times New Roman" w:cs="Times New Roman" w:hAnsi="Times New Roman"/>
        </w:rPr>
        <w:t>whose</w:t>
      </w:r>
      <w:r>
        <w:rPr>
          <w:rFonts w:ascii="Times New Roman" w:cs="Times New Roman" w:hAnsi="Times New Roman"/>
          <w:spacing w:val="-9"/>
        </w:rPr>
        <w:t xml:space="preserve"> </w:t>
      </w:r>
      <w:r>
        <w:rPr>
          <w:rFonts w:ascii="Times New Roman" w:cs="Times New Roman" w:hAnsi="Times New Roman"/>
        </w:rPr>
        <w:t>parent</w:t>
      </w:r>
      <w:r>
        <w:rPr>
          <w:rFonts w:ascii="Times New Roman" w:cs="Times New Roman" w:hAnsi="Times New Roman"/>
          <w:spacing w:val="-9"/>
        </w:rPr>
        <w:t xml:space="preserve"> </w:t>
      </w:r>
      <w:r>
        <w:rPr>
          <w:rFonts w:ascii="Times New Roman" w:cs="Times New Roman" w:hAnsi="Times New Roman"/>
        </w:rPr>
        <w:t>materials</w:t>
      </w:r>
      <w:r>
        <w:rPr>
          <w:rFonts w:ascii="Times New Roman" w:cs="Times New Roman" w:hAnsi="Times New Roman"/>
          <w:spacing w:val="-8"/>
        </w:rPr>
        <w:t xml:space="preserve"> </w:t>
      </w:r>
      <w:r>
        <w:rPr>
          <w:rFonts w:ascii="Times New Roman" w:cs="Times New Roman" w:hAnsi="Times New Roman"/>
        </w:rPr>
        <w:t>completely</w:t>
      </w:r>
      <w:r>
        <w:rPr>
          <w:rFonts w:ascii="Times New Roman" w:cs="Times New Roman" w:hAnsi="Times New Roman"/>
          <w:spacing w:val="-9"/>
        </w:rPr>
        <w:t xml:space="preserve"> </w:t>
      </w:r>
      <w:r>
        <w:rPr>
          <w:rFonts w:ascii="Times New Roman" w:cs="Times New Roman" w:hAnsi="Times New Roman"/>
        </w:rPr>
        <w:t>decomposed</w:t>
      </w:r>
    </w:p>
    <w:p>
      <w:pPr>
        <w:pStyle w:val="style179"/>
        <w:numPr>
          <w:ilvl w:val="0"/>
          <w:numId w:val="33"/>
        </w:numPr>
        <w:spacing w:lineRule="auto" w:line="276"/>
        <w:jc w:val="both"/>
        <w:rPr>
          <w:rFonts w:ascii="Times New Roman" w:cs="Times New Roman" w:hAnsi="Times New Roman"/>
        </w:rPr>
      </w:pPr>
      <w:r>
        <w:rPr>
          <w:rFonts w:ascii="Times New Roman" w:cs="Times New Roman" w:hAnsi="Times New Roman"/>
          <w:spacing w:val="-1"/>
          <w:w w:val="99"/>
        </w:rPr>
        <w:t>The</w:t>
      </w:r>
      <w:r>
        <w:rPr>
          <w:rFonts w:ascii="Times New Roman" w:cs="Times New Roman" w:hAnsi="Times New Roman"/>
          <w:w w:val="94"/>
        </w:rPr>
        <w:t>y</w:t>
      </w:r>
      <w:r>
        <w:rPr>
          <w:rFonts w:ascii="Times New Roman" w:cs="Times New Roman" w:hAnsi="Times New Roman"/>
          <w:spacing w:val="-8"/>
        </w:rPr>
        <w:t xml:space="preserve"> </w:t>
      </w:r>
      <w:r>
        <w:rPr>
          <w:rFonts w:ascii="Times New Roman" w:cs="Times New Roman" w:hAnsi="Times New Roman"/>
          <w:spacing w:val="-1"/>
          <w:w w:val="95"/>
        </w:rPr>
        <w:t>ten</w:t>
      </w:r>
      <w:r>
        <w:rPr>
          <w:rFonts w:ascii="Times New Roman" w:cs="Times New Roman" w:hAnsi="Times New Roman"/>
          <w:w w:val="95"/>
        </w:rPr>
        <w:t>d</w:t>
      </w:r>
      <w:r>
        <w:rPr>
          <w:rFonts w:ascii="Times New Roman" w:cs="Times New Roman" w:hAnsi="Times New Roman"/>
          <w:spacing w:val="-8"/>
        </w:rPr>
        <w:t xml:space="preserve"> </w:t>
      </w:r>
      <w:r>
        <w:rPr>
          <w:rFonts w:ascii="Times New Roman" w:cs="Times New Roman" w:hAnsi="Times New Roman"/>
          <w:spacing w:val="-2"/>
          <w:w w:val="81"/>
        </w:rPr>
        <w:t>t</w:t>
      </w:r>
      <w:r>
        <w:rPr>
          <w:rFonts w:ascii="Times New Roman" w:cs="Times New Roman" w:hAnsi="Times New Roman"/>
          <w:w w:val="104"/>
        </w:rPr>
        <w:t>o</w:t>
      </w:r>
      <w:r>
        <w:rPr>
          <w:rFonts w:ascii="Times New Roman" w:cs="Times New Roman" w:hAnsi="Times New Roman"/>
          <w:spacing w:val="-8"/>
        </w:rPr>
        <w:t xml:space="preserve"> </w:t>
      </w:r>
      <w:r>
        <w:rPr>
          <w:rFonts w:ascii="Times New Roman" w:cs="Times New Roman" w:hAnsi="Times New Roman"/>
          <w:spacing w:val="-1"/>
          <w:w w:val="99"/>
        </w:rPr>
        <w:t>b</w:t>
      </w:r>
      <w:r>
        <w:rPr>
          <w:rFonts w:ascii="Times New Roman" w:cs="Times New Roman" w:hAnsi="Times New Roman"/>
          <w:w w:val="96"/>
        </w:rPr>
        <w:t>e</w:t>
      </w:r>
      <w:r>
        <w:rPr>
          <w:rFonts w:ascii="Times New Roman" w:cs="Times New Roman" w:hAnsi="Times New Roman"/>
          <w:spacing w:val="-8"/>
        </w:rPr>
        <w:t xml:space="preserve"> </w:t>
      </w:r>
      <w:r>
        <w:rPr>
          <w:rFonts w:ascii="Times New Roman" w:cs="Times New Roman" w:hAnsi="Times New Roman"/>
          <w:spacing w:val="-1"/>
          <w:w w:val="114"/>
        </w:rPr>
        <w:t>so</w:t>
      </w:r>
      <w:r>
        <w:rPr>
          <w:rFonts w:ascii="Times New Roman" w:cs="Times New Roman" w:hAnsi="Times New Roman"/>
          <w:spacing w:val="-1"/>
          <w:w w:val="87"/>
        </w:rPr>
        <w:t>f</w:t>
      </w:r>
      <w:r>
        <w:rPr>
          <w:rFonts w:ascii="Times New Roman" w:cs="Times New Roman" w:hAnsi="Times New Roman"/>
          <w:w w:val="87"/>
        </w:rPr>
        <w:t>t</w:t>
      </w:r>
      <w:r>
        <w:rPr>
          <w:rFonts w:ascii="Times New Roman" w:cs="Times New Roman" w:hAnsi="Times New Roman"/>
          <w:w w:val="52"/>
        </w:rPr>
        <w:t>,</w:t>
      </w:r>
      <w:r>
        <w:rPr>
          <w:rFonts w:ascii="Times New Roman" w:cs="Times New Roman" w:hAnsi="Times New Roman"/>
          <w:spacing w:val="-8"/>
        </w:rPr>
        <w:t xml:space="preserve"> </w:t>
      </w:r>
      <w:r>
        <w:rPr>
          <w:rFonts w:ascii="Times New Roman" w:cs="Times New Roman" w:hAnsi="Times New Roman"/>
          <w:spacing w:val="-1"/>
          <w:w w:val="99"/>
        </w:rPr>
        <w:t>b</w:t>
      </w:r>
      <w:r>
        <w:rPr>
          <w:rFonts w:ascii="Times New Roman" w:cs="Times New Roman" w:hAnsi="Times New Roman"/>
          <w:spacing w:val="-1"/>
          <w:w w:val="92"/>
        </w:rPr>
        <w:t>u</w:t>
      </w:r>
      <w:r>
        <w:rPr>
          <w:rFonts w:ascii="Times New Roman" w:cs="Times New Roman" w:hAnsi="Times New Roman"/>
          <w:w w:val="92"/>
        </w:rPr>
        <w:t>t</w:t>
      </w:r>
      <w:r>
        <w:rPr>
          <w:rFonts w:ascii="Times New Roman" w:cs="Times New Roman" w:hAnsi="Times New Roman"/>
          <w:spacing w:val="-8"/>
        </w:rPr>
        <w:t xml:space="preserve"> </w:t>
      </w:r>
      <w:r>
        <w:rPr>
          <w:rFonts w:ascii="Times New Roman" w:cs="Times New Roman" w:hAnsi="Times New Roman"/>
          <w:spacing w:val="-1"/>
          <w:w w:val="101"/>
        </w:rPr>
        <w:t>onc</w:t>
      </w:r>
      <w:r>
        <w:rPr>
          <w:rFonts w:ascii="Times New Roman" w:cs="Times New Roman" w:hAnsi="Times New Roman"/>
          <w:w w:val="101"/>
        </w:rPr>
        <w:t>e</w:t>
      </w:r>
      <w:r>
        <w:rPr>
          <w:rFonts w:ascii="Times New Roman" w:cs="Times New Roman" w:hAnsi="Times New Roman"/>
          <w:spacing w:val="-8"/>
        </w:rPr>
        <w:t xml:space="preserve"> </w:t>
      </w:r>
      <w:r>
        <w:rPr>
          <w:rFonts w:ascii="Times New Roman" w:cs="Times New Roman" w:hAnsi="Times New Roman"/>
          <w:spacing w:val="-1"/>
          <w:w w:val="96"/>
        </w:rPr>
        <w:t>e</w:t>
      </w:r>
      <w:r>
        <w:rPr>
          <w:rFonts w:ascii="Times New Roman" w:cs="Times New Roman" w:hAnsi="Times New Roman"/>
          <w:spacing w:val="-1"/>
          <w:w w:val="103"/>
        </w:rPr>
        <w:t>xpose</w:t>
      </w:r>
      <w:r>
        <w:rPr>
          <w:rFonts w:ascii="Times New Roman" w:cs="Times New Roman" w:hAnsi="Times New Roman"/>
          <w:w w:val="103"/>
        </w:rPr>
        <w:t>d</w:t>
      </w:r>
      <w:r>
        <w:rPr>
          <w:rFonts w:ascii="Times New Roman" w:cs="Times New Roman" w:hAnsi="Times New Roman"/>
          <w:spacing w:val="-8"/>
        </w:rPr>
        <w:t xml:space="preserve"> </w:t>
      </w:r>
      <w:r>
        <w:rPr>
          <w:rFonts w:ascii="Times New Roman" w:cs="Times New Roman" w:hAnsi="Times New Roman"/>
          <w:spacing w:val="-1"/>
          <w:w w:val="98"/>
        </w:rPr>
        <w:t>we</w:t>
      </w:r>
      <w:r>
        <w:rPr>
          <w:rFonts w:ascii="Times New Roman" w:cs="Times New Roman" w:hAnsi="Times New Roman"/>
          <w:w w:val="81"/>
        </w:rPr>
        <w:t>t</w:t>
      </w:r>
      <w:r>
        <w:rPr>
          <w:rFonts w:ascii="Times New Roman" w:cs="Times New Roman" w:hAnsi="Times New Roman"/>
          <w:spacing w:val="-8"/>
        </w:rPr>
        <w:t xml:space="preserve"> </w:t>
      </w:r>
      <w:r>
        <w:rPr>
          <w:rFonts w:ascii="Times New Roman" w:cs="Times New Roman" w:hAnsi="Times New Roman"/>
          <w:spacing w:val="-1"/>
        </w:rPr>
        <w:t>an</w:t>
      </w:r>
      <w:r>
        <w:rPr>
          <w:rFonts w:ascii="Times New Roman" w:cs="Times New Roman" w:hAnsi="Times New Roman"/>
        </w:rPr>
        <w:t>d</w:t>
      </w:r>
      <w:r>
        <w:rPr>
          <w:rFonts w:ascii="Times New Roman" w:cs="Times New Roman" w:hAnsi="Times New Roman"/>
          <w:spacing w:val="-8"/>
        </w:rPr>
        <w:t xml:space="preserve"> </w:t>
      </w:r>
      <w:r>
        <w:rPr>
          <w:rFonts w:ascii="Times New Roman" w:cs="Times New Roman" w:hAnsi="Times New Roman"/>
          <w:spacing w:val="-1"/>
        </w:rPr>
        <w:t>d</w:t>
      </w:r>
      <w:r>
        <w:rPr>
          <w:rFonts w:ascii="Times New Roman" w:cs="Times New Roman" w:hAnsi="Times New Roman"/>
          <w:spacing w:val="1"/>
          <w:w w:val="86"/>
        </w:rPr>
        <w:t>r</w:t>
      </w:r>
      <w:r>
        <w:rPr>
          <w:rFonts w:ascii="Times New Roman" w:cs="Times New Roman" w:hAnsi="Times New Roman"/>
          <w:w w:val="94"/>
        </w:rPr>
        <w:t>y</w:t>
      </w:r>
      <w:r>
        <w:rPr>
          <w:rFonts w:ascii="Times New Roman" w:cs="Times New Roman" w:hAnsi="Times New Roman"/>
          <w:spacing w:val="-8"/>
        </w:rPr>
        <w:t xml:space="preserve"> </w:t>
      </w:r>
      <w:r>
        <w:rPr>
          <w:rFonts w:ascii="Times New Roman" w:cs="Times New Roman" w:hAnsi="Times New Roman"/>
          <w:spacing w:val="-1"/>
          <w:w w:val="104"/>
        </w:rPr>
        <w:t>seasons</w:t>
      </w:r>
      <w:r>
        <w:rPr>
          <w:rFonts w:ascii="Times New Roman" w:cs="Times New Roman" w:hAnsi="Times New Roman"/>
          <w:w w:val="104"/>
        </w:rPr>
        <w:t>,</w:t>
      </w:r>
      <w:r>
        <w:rPr>
          <w:rFonts w:ascii="Times New Roman" w:cs="Times New Roman" w:hAnsi="Times New Roman"/>
          <w:spacing w:val="-8"/>
        </w:rPr>
        <w:t xml:space="preserve"> </w:t>
      </w:r>
      <w:r>
        <w:rPr>
          <w:rFonts w:ascii="Times New Roman" w:cs="Times New Roman" w:hAnsi="Times New Roman"/>
          <w:spacing w:val="-1"/>
          <w:w w:val="92"/>
        </w:rPr>
        <w:t>t</w:t>
      </w:r>
      <w:r>
        <w:rPr>
          <w:rFonts w:ascii="Times New Roman" w:cs="Times New Roman" w:hAnsi="Times New Roman"/>
          <w:w w:val="92"/>
        </w:rPr>
        <w:t>h</w:t>
      </w:r>
      <w:r>
        <w:rPr>
          <w:rFonts w:ascii="Times New Roman" w:cs="Times New Roman" w:hAnsi="Times New Roman"/>
          <w:spacing w:val="-1"/>
          <w:w w:val="96"/>
        </w:rPr>
        <w:t>e</w:t>
      </w:r>
      <w:r>
        <w:rPr>
          <w:rFonts w:ascii="Times New Roman" w:cs="Times New Roman" w:hAnsi="Times New Roman"/>
          <w:w w:val="94"/>
        </w:rPr>
        <w:t>y</w:t>
      </w:r>
      <w:r>
        <w:rPr>
          <w:rFonts w:ascii="Times New Roman" w:cs="Times New Roman" w:hAnsi="Times New Roman"/>
          <w:spacing w:val="-8"/>
        </w:rPr>
        <w:t xml:space="preserve"> </w:t>
      </w:r>
      <w:r>
        <w:rPr>
          <w:rFonts w:ascii="Times New Roman" w:cs="Times New Roman" w:hAnsi="Times New Roman"/>
          <w:spacing w:val="-1"/>
          <w:w w:val="102"/>
        </w:rPr>
        <w:t>ca</w:t>
      </w:r>
      <w:r>
        <w:rPr>
          <w:rFonts w:ascii="Times New Roman" w:cs="Times New Roman" w:hAnsi="Times New Roman"/>
          <w:w w:val="102"/>
        </w:rPr>
        <w:t>n</w:t>
      </w:r>
      <w:r>
        <w:rPr>
          <w:rFonts w:ascii="Times New Roman" w:cs="Times New Roman" w:hAnsi="Times New Roman"/>
          <w:spacing w:val="-8"/>
        </w:rPr>
        <w:t xml:space="preserve"> </w:t>
      </w:r>
      <w:r>
        <w:rPr>
          <w:rFonts w:ascii="Times New Roman" w:cs="Times New Roman" w:hAnsi="Times New Roman"/>
          <w:spacing w:val="-1"/>
          <w:w w:val="97"/>
        </w:rPr>
        <w:t>ha</w:t>
      </w:r>
      <w:r>
        <w:rPr>
          <w:rFonts w:ascii="Times New Roman" w:cs="Times New Roman" w:hAnsi="Times New Roman"/>
          <w:spacing w:val="-2"/>
          <w:w w:val="97"/>
        </w:rPr>
        <w:t>r</w:t>
      </w:r>
      <w:r>
        <w:rPr>
          <w:rFonts w:ascii="Times New Roman" w:cs="Times New Roman" w:hAnsi="Times New Roman"/>
          <w:spacing w:val="-1"/>
          <w:w w:val="98"/>
        </w:rPr>
        <w:t>de</w:t>
      </w:r>
      <w:r>
        <w:rPr>
          <w:rFonts w:ascii="Times New Roman" w:cs="Times New Roman" w:hAnsi="Times New Roman"/>
          <w:w w:val="98"/>
        </w:rPr>
        <w:t>n</w:t>
      </w:r>
      <w:r>
        <w:rPr>
          <w:rFonts w:ascii="Times New Roman" w:cs="Times New Roman" w:hAnsi="Times New Roman"/>
          <w:spacing w:val="-8"/>
        </w:rPr>
        <w:t xml:space="preserve"> </w:t>
      </w:r>
      <w:r>
        <w:rPr>
          <w:rFonts w:ascii="Times New Roman" w:cs="Times New Roman" w:hAnsi="Times New Roman"/>
          <w:spacing w:val="-2"/>
          <w:w w:val="81"/>
        </w:rPr>
        <w:t>t</w:t>
      </w:r>
      <w:r>
        <w:rPr>
          <w:rFonts w:ascii="Times New Roman" w:cs="Times New Roman" w:hAnsi="Times New Roman"/>
          <w:w w:val="104"/>
        </w:rPr>
        <w:t>o</w:t>
      </w:r>
      <w:r>
        <w:rPr>
          <w:rFonts w:ascii="Times New Roman" w:cs="Times New Roman" w:hAnsi="Times New Roman"/>
          <w:spacing w:val="-8"/>
        </w:rPr>
        <w:t xml:space="preserve"> </w:t>
      </w:r>
      <w:r>
        <w:rPr>
          <w:rFonts w:ascii="Times New Roman" w:cs="Times New Roman" w:hAnsi="Times New Roman"/>
          <w:spacing w:val="-1"/>
          <w:w w:val="99"/>
        </w:rPr>
        <w:t>for</w:t>
      </w:r>
      <w:r>
        <w:rPr>
          <w:rFonts w:ascii="Times New Roman" w:cs="Times New Roman" w:hAnsi="Times New Roman"/>
          <w:w w:val="99"/>
        </w:rPr>
        <w:t>m</w:t>
      </w:r>
      <w:r>
        <w:rPr>
          <w:rFonts w:ascii="Times New Roman" w:cs="Times New Roman" w:hAnsi="Times New Roman"/>
          <w:spacing w:val="-8"/>
        </w:rPr>
        <w:t xml:space="preserve"> </w:t>
      </w:r>
      <w:r>
        <w:rPr>
          <w:rFonts w:ascii="Times New Roman" w:cs="Times New Roman" w:hAnsi="Times New Roman"/>
          <w:w w:val="102"/>
        </w:rPr>
        <w:t xml:space="preserve">a </w:t>
      </w:r>
      <w:r>
        <w:rPr>
          <w:rFonts w:ascii="Times New Roman" w:cs="Times New Roman" w:hAnsi="Times New Roman"/>
        </w:rPr>
        <w:t>cemented</w:t>
      </w:r>
      <w:r>
        <w:rPr>
          <w:rFonts w:ascii="Times New Roman" w:cs="Times New Roman" w:hAnsi="Times New Roman"/>
          <w:spacing w:val="-9"/>
        </w:rPr>
        <w:t xml:space="preserve"> </w:t>
      </w:r>
      <w:r>
        <w:rPr>
          <w:rFonts w:ascii="Times New Roman" w:cs="Times New Roman" w:hAnsi="Times New Roman"/>
        </w:rPr>
        <w:t>crust</w:t>
      </w:r>
      <w:r>
        <w:rPr>
          <w:rFonts w:ascii="Times New Roman" w:cs="Times New Roman" w:hAnsi="Times New Roman"/>
          <w:spacing w:val="-8"/>
        </w:rPr>
        <w:t xml:space="preserve"> </w:t>
      </w:r>
      <w:r>
        <w:rPr>
          <w:rFonts w:ascii="Times New Roman" w:cs="Times New Roman" w:hAnsi="Times New Roman"/>
        </w:rPr>
        <w:t>known</w:t>
      </w:r>
      <w:r>
        <w:rPr>
          <w:rFonts w:ascii="Times New Roman" w:cs="Times New Roman" w:hAnsi="Times New Roman"/>
          <w:spacing w:val="-9"/>
        </w:rPr>
        <w:t xml:space="preserve"> </w:t>
      </w:r>
      <w:r>
        <w:rPr>
          <w:rFonts w:ascii="Times New Roman" w:cs="Times New Roman" w:hAnsi="Times New Roman"/>
        </w:rPr>
        <w:t>as</w:t>
      </w:r>
      <w:r>
        <w:rPr>
          <w:rFonts w:ascii="Times New Roman" w:cs="Times New Roman" w:hAnsi="Times New Roman"/>
          <w:spacing w:val="-8"/>
        </w:rPr>
        <w:t xml:space="preserve"> </w:t>
      </w:r>
      <w:r>
        <w:rPr>
          <w:rFonts w:ascii="Times New Roman" w:cs="Times New Roman" w:hAnsi="Times New Roman"/>
        </w:rPr>
        <w:t>lateric.</w:t>
      </w:r>
    </w:p>
    <w:p>
      <w:pPr>
        <w:pStyle w:val="style179"/>
        <w:numPr>
          <w:ilvl w:val="0"/>
          <w:numId w:val="33"/>
        </w:numPr>
        <w:spacing w:lineRule="auto" w:line="276"/>
        <w:jc w:val="both"/>
        <w:rPr>
          <w:rFonts w:ascii="Times New Roman" w:cs="Times New Roman" w:hAnsi="Times New Roman"/>
        </w:rPr>
      </w:pPr>
      <w:r>
        <w:rPr>
          <w:rFonts w:ascii="Times New Roman" w:cs="Times New Roman" w:hAnsi="Times New Roman"/>
        </w:rPr>
        <w:t>They are dark-brown</w:t>
      </w:r>
      <w:r>
        <w:rPr>
          <w:rFonts w:ascii="Times New Roman" w:cs="Times New Roman" w:hAnsi="Times New Roman"/>
          <w:spacing w:val="-26"/>
        </w:rPr>
        <w:t xml:space="preserve"> </w:t>
      </w:r>
      <w:r>
        <w:rPr>
          <w:rFonts w:ascii="Times New Roman" w:cs="Times New Roman" w:hAnsi="Times New Roman"/>
        </w:rPr>
        <w:t>colored.</w:t>
      </w:r>
    </w:p>
    <w:p>
      <w:pPr>
        <w:pStyle w:val="style179"/>
        <w:numPr>
          <w:ilvl w:val="0"/>
          <w:numId w:val="33"/>
        </w:numPr>
        <w:spacing w:lineRule="auto" w:line="276"/>
        <w:jc w:val="both"/>
        <w:rPr>
          <w:rFonts w:ascii="Times New Roman" w:cs="Times New Roman" w:hAnsi="Times New Roman"/>
        </w:rPr>
      </w:pPr>
      <w:r>
        <w:rPr>
          <w:rFonts w:ascii="Times New Roman" w:cs="Times New Roman" w:hAnsi="Times New Roman"/>
        </w:rPr>
        <w:t>They</w:t>
      </w:r>
      <w:r>
        <w:rPr>
          <w:rFonts w:ascii="Times New Roman" w:cs="Times New Roman" w:hAnsi="Times New Roman"/>
          <w:spacing w:val="-9"/>
        </w:rPr>
        <w:t xml:space="preserve"> </w:t>
      </w:r>
      <w:r>
        <w:rPr>
          <w:rFonts w:ascii="Times New Roman" w:cs="Times New Roman" w:hAnsi="Times New Roman"/>
        </w:rPr>
        <w:t>have</w:t>
      </w:r>
      <w:r>
        <w:rPr>
          <w:rFonts w:ascii="Times New Roman" w:cs="Times New Roman" w:hAnsi="Times New Roman"/>
          <w:spacing w:val="-8"/>
        </w:rPr>
        <w:t xml:space="preserve"> </w:t>
      </w:r>
      <w:r>
        <w:rPr>
          <w:rFonts w:ascii="Times New Roman" w:cs="Times New Roman" w:hAnsi="Times New Roman"/>
        </w:rPr>
        <w:t>thin</w:t>
      </w:r>
      <w:r>
        <w:rPr>
          <w:rFonts w:ascii="Times New Roman" w:cs="Times New Roman" w:hAnsi="Times New Roman"/>
          <w:spacing w:val="-9"/>
        </w:rPr>
        <w:t xml:space="preserve"> </w:t>
      </w:r>
      <w:r>
        <w:rPr>
          <w:rFonts w:ascii="Times New Roman" w:cs="Times New Roman" w:hAnsi="Times New Roman"/>
        </w:rPr>
        <w:t>layer</w:t>
      </w:r>
      <w:r>
        <w:rPr>
          <w:rFonts w:ascii="Times New Roman" w:cs="Times New Roman" w:hAnsi="Times New Roman"/>
          <w:spacing w:val="-8"/>
        </w:rPr>
        <w:t xml:space="preserve"> </w:t>
      </w:r>
      <w:r>
        <w:rPr>
          <w:rFonts w:ascii="Times New Roman" w:cs="Times New Roman" w:hAnsi="Times New Roman"/>
        </w:rPr>
        <w:t>of</w:t>
      </w:r>
      <w:r>
        <w:rPr>
          <w:rFonts w:ascii="Times New Roman" w:cs="Times New Roman" w:hAnsi="Times New Roman"/>
          <w:spacing w:val="-8"/>
        </w:rPr>
        <w:t xml:space="preserve"> </w:t>
      </w:r>
      <w:r>
        <w:rPr>
          <w:rFonts w:ascii="Times New Roman" w:cs="Times New Roman" w:hAnsi="Times New Roman"/>
        </w:rPr>
        <w:t>humus.</w:t>
      </w:r>
    </w:p>
    <w:p>
      <w:pPr>
        <w:pStyle w:val="style0"/>
        <w:spacing w:lineRule="auto" w:line="276"/>
        <w:jc w:val="both"/>
        <w:rPr>
          <w:rFonts w:ascii="Times New Roman" w:cs="Times New Roman" w:hAnsi="Times New Roman"/>
          <w:b/>
        </w:rPr>
      </w:pPr>
      <w:r>
        <w:rPr>
          <w:rFonts w:ascii="Times New Roman" w:cs="Times New Roman" w:hAnsi="Times New Roman"/>
          <w:b/>
        </w:rPr>
        <w:t>Desert</w:t>
      </w:r>
      <w:r>
        <w:rPr>
          <w:rFonts w:ascii="Times New Roman" w:cs="Times New Roman" w:hAnsi="Times New Roman"/>
          <w:b/>
          <w:spacing w:val="-6"/>
        </w:rPr>
        <w:t xml:space="preserve"> </w:t>
      </w:r>
      <w:r>
        <w:rPr>
          <w:rFonts w:ascii="Times New Roman" w:cs="Times New Roman" w:hAnsi="Times New Roman"/>
          <w:b/>
        </w:rPr>
        <w:t>soils</w:t>
      </w:r>
      <w:r>
        <w:rPr>
          <w:rFonts w:ascii="Times New Roman" w:cs="Times New Roman" w:hAnsi="Times New Roman"/>
        </w:rPr>
        <w:t xml:space="preserve"> These</w:t>
      </w:r>
      <w:r>
        <w:rPr>
          <w:rFonts w:ascii="Times New Roman" w:cs="Times New Roman" w:hAnsi="Times New Roman"/>
          <w:spacing w:val="-17"/>
        </w:rPr>
        <w:t xml:space="preserve"> </w:t>
      </w:r>
      <w:r>
        <w:rPr>
          <w:rFonts w:ascii="Times New Roman" w:cs="Times New Roman" w:hAnsi="Times New Roman"/>
        </w:rPr>
        <w:t>are</w:t>
      </w:r>
      <w:r>
        <w:rPr>
          <w:rFonts w:ascii="Times New Roman" w:cs="Times New Roman" w:hAnsi="Times New Roman"/>
          <w:spacing w:val="-17"/>
        </w:rPr>
        <w:t xml:space="preserve"> </w:t>
      </w:r>
      <w:r>
        <w:rPr>
          <w:rFonts w:ascii="Times New Roman" w:cs="Times New Roman" w:hAnsi="Times New Roman"/>
        </w:rPr>
        <w:t>the</w:t>
      </w:r>
      <w:r>
        <w:rPr>
          <w:rFonts w:ascii="Times New Roman" w:cs="Times New Roman" w:hAnsi="Times New Roman"/>
          <w:spacing w:val="-17"/>
        </w:rPr>
        <w:t xml:space="preserve"> </w:t>
      </w:r>
      <w:r>
        <w:rPr>
          <w:rFonts w:ascii="Times New Roman" w:cs="Times New Roman" w:hAnsi="Times New Roman"/>
        </w:rPr>
        <w:t>alkaline</w:t>
      </w:r>
      <w:r>
        <w:rPr>
          <w:rFonts w:ascii="Times New Roman" w:cs="Times New Roman" w:hAnsi="Times New Roman"/>
          <w:spacing w:val="-17"/>
        </w:rPr>
        <w:t xml:space="preserve"> </w:t>
      </w:r>
      <w:r>
        <w:rPr>
          <w:rFonts w:ascii="Times New Roman" w:cs="Times New Roman" w:hAnsi="Times New Roman"/>
        </w:rPr>
        <w:t>thin</w:t>
      </w:r>
      <w:r>
        <w:rPr>
          <w:rFonts w:ascii="Times New Roman" w:cs="Times New Roman" w:hAnsi="Times New Roman"/>
          <w:spacing w:val="-17"/>
        </w:rPr>
        <w:t xml:space="preserve"> </w:t>
      </w:r>
      <w:r>
        <w:rPr>
          <w:rFonts w:ascii="Times New Roman" w:cs="Times New Roman" w:hAnsi="Times New Roman"/>
        </w:rPr>
        <w:t>grey</w:t>
      </w:r>
      <w:r>
        <w:rPr>
          <w:rFonts w:ascii="Times New Roman" w:cs="Times New Roman" w:hAnsi="Times New Roman"/>
          <w:spacing w:val="-16"/>
        </w:rPr>
        <w:t xml:space="preserve"> </w:t>
      </w:r>
      <w:r>
        <w:rPr>
          <w:rFonts w:ascii="Times New Roman" w:cs="Times New Roman" w:hAnsi="Times New Roman"/>
        </w:rPr>
        <w:t>colored</w:t>
      </w:r>
      <w:r>
        <w:rPr>
          <w:rFonts w:ascii="Times New Roman" w:cs="Times New Roman" w:hAnsi="Times New Roman"/>
          <w:spacing w:val="-17"/>
        </w:rPr>
        <w:t xml:space="preserve"> </w:t>
      </w:r>
      <w:r>
        <w:rPr>
          <w:rFonts w:ascii="Times New Roman" w:cs="Times New Roman" w:hAnsi="Times New Roman"/>
        </w:rPr>
        <w:t>soil</w:t>
      </w:r>
      <w:r>
        <w:rPr>
          <w:rFonts w:ascii="Times New Roman" w:cs="Times New Roman" w:hAnsi="Times New Roman"/>
          <w:spacing w:val="-17"/>
        </w:rPr>
        <w:t xml:space="preserve"> </w:t>
      </w:r>
      <w:r>
        <w:rPr>
          <w:rFonts w:ascii="Times New Roman" w:cs="Times New Roman" w:hAnsi="Times New Roman"/>
        </w:rPr>
        <w:t>lacking</w:t>
      </w:r>
      <w:r>
        <w:rPr>
          <w:rFonts w:ascii="Times New Roman" w:cs="Times New Roman" w:hAnsi="Times New Roman"/>
          <w:spacing w:val="-17"/>
        </w:rPr>
        <w:t xml:space="preserve"> </w:t>
      </w:r>
      <w:r>
        <w:rPr>
          <w:rFonts w:ascii="Times New Roman" w:cs="Times New Roman" w:hAnsi="Times New Roman"/>
        </w:rPr>
        <w:t>moisture</w:t>
      </w:r>
      <w:r>
        <w:rPr>
          <w:rFonts w:ascii="Times New Roman" w:cs="Times New Roman" w:hAnsi="Times New Roman"/>
          <w:spacing w:val="-17"/>
        </w:rPr>
        <w:t xml:space="preserve"> </w:t>
      </w:r>
      <w:r>
        <w:rPr>
          <w:rFonts w:ascii="Times New Roman" w:cs="Times New Roman" w:hAnsi="Times New Roman"/>
        </w:rPr>
        <w:t>and</w:t>
      </w:r>
      <w:r>
        <w:rPr>
          <w:rFonts w:ascii="Times New Roman" w:cs="Times New Roman" w:hAnsi="Times New Roman"/>
          <w:spacing w:val="-17"/>
        </w:rPr>
        <w:t xml:space="preserve"> </w:t>
      </w:r>
      <w:r>
        <w:rPr>
          <w:rFonts w:ascii="Times New Roman" w:cs="Times New Roman" w:hAnsi="Times New Roman"/>
        </w:rPr>
        <w:t>humus.</w:t>
      </w:r>
      <w:r>
        <w:rPr>
          <w:rFonts w:ascii="Times New Roman" w:cs="Times New Roman" w:hAnsi="Times New Roman"/>
          <w:spacing w:val="-16"/>
        </w:rPr>
        <w:t xml:space="preserve"> </w:t>
      </w:r>
      <w:r>
        <w:rPr>
          <w:rFonts w:ascii="Times New Roman" w:cs="Times New Roman" w:hAnsi="Times New Roman"/>
        </w:rPr>
        <w:t>They</w:t>
      </w:r>
      <w:r>
        <w:rPr>
          <w:rFonts w:ascii="Times New Roman" w:cs="Times New Roman" w:hAnsi="Times New Roman"/>
          <w:spacing w:val="-17"/>
        </w:rPr>
        <w:t xml:space="preserve"> </w:t>
      </w:r>
      <w:r>
        <w:rPr>
          <w:rFonts w:ascii="Times New Roman" w:cs="Times New Roman" w:hAnsi="Times New Roman"/>
        </w:rPr>
        <w:t>are</w:t>
      </w:r>
      <w:r>
        <w:rPr>
          <w:rFonts w:ascii="Times New Roman" w:cs="Times New Roman" w:hAnsi="Times New Roman"/>
          <w:spacing w:val="-17"/>
        </w:rPr>
        <w:t xml:space="preserve"> </w:t>
      </w:r>
      <w:r>
        <w:rPr>
          <w:rFonts w:ascii="Times New Roman" w:cs="Times New Roman" w:hAnsi="Times New Roman"/>
        </w:rPr>
        <w:t>unproductive</w:t>
      </w:r>
      <w:r>
        <w:rPr>
          <w:rFonts w:ascii="Times New Roman" w:cs="Times New Roman" w:hAnsi="Times New Roman"/>
          <w:spacing w:val="-17"/>
        </w:rPr>
        <w:t xml:space="preserve"> </w:t>
      </w:r>
      <w:r>
        <w:rPr>
          <w:rFonts w:ascii="Times New Roman" w:cs="Times New Roman" w:hAnsi="Times New Roman"/>
        </w:rPr>
        <w:t>and formed under dry</w:t>
      </w:r>
      <w:r>
        <w:rPr>
          <w:rFonts w:ascii="Times New Roman" w:cs="Times New Roman" w:hAnsi="Times New Roman"/>
          <w:spacing w:val="-26"/>
        </w:rPr>
        <w:t xml:space="preserve"> </w:t>
      </w:r>
      <w:r>
        <w:rPr>
          <w:rFonts w:ascii="Times New Roman" w:cs="Times New Roman" w:hAnsi="Times New Roman"/>
        </w:rPr>
        <w:t>climate</w:t>
      </w:r>
    </w:p>
    <w:p>
      <w:pPr>
        <w:pStyle w:val="style0"/>
        <w:spacing w:lineRule="auto" w:line="276"/>
        <w:jc w:val="both"/>
        <w:rPr>
          <w:rFonts w:ascii="Times New Roman" w:cs="Times New Roman" w:hAnsi="Times New Roman"/>
          <w:b/>
        </w:rPr>
      </w:pPr>
      <w:r>
        <w:rPr>
          <w:rFonts w:ascii="Times New Roman" w:cs="Times New Roman" w:hAnsi="Times New Roman"/>
          <w:b/>
          <w:u w:color="444444"/>
        </w:rPr>
        <w:t>Temperature</w:t>
      </w:r>
      <w:r>
        <w:rPr>
          <w:rFonts w:ascii="Times New Roman" w:cs="Times New Roman" w:hAnsi="Times New Roman"/>
          <w:b/>
          <w:spacing w:val="-6"/>
          <w:u w:color="444444"/>
        </w:rPr>
        <w:t xml:space="preserve"> </w:t>
      </w:r>
      <w:r>
        <w:rPr>
          <w:rFonts w:ascii="Times New Roman" w:cs="Times New Roman" w:hAnsi="Times New Roman"/>
          <w:b/>
          <w:u w:color="444444"/>
        </w:rPr>
        <w:t>Soils</w:t>
      </w:r>
      <w:r>
        <w:rPr>
          <w:rFonts w:ascii="Times New Roman" w:cs="Times New Roman" w:hAnsi="Times New Roman"/>
          <w:b/>
        </w:rPr>
        <w:t xml:space="preserve"> </w:t>
      </w:r>
      <w:r>
        <w:rPr>
          <w:rFonts w:ascii="Times New Roman" w:cs="Times New Roman" w:hAnsi="Times New Roman"/>
        </w:rPr>
        <w:t xml:space="preserve">Temperate soils include the following  </w:t>
      </w:r>
    </w:p>
    <w:p>
      <w:pPr>
        <w:pStyle w:val="style0"/>
        <w:spacing w:lineRule="auto" w:line="276"/>
        <w:jc w:val="both"/>
        <w:rPr>
          <w:rFonts w:ascii="Times New Roman" w:cs="Times New Roman" w:hAnsi="Times New Roman"/>
        </w:rPr>
      </w:pPr>
      <w:r>
        <w:rPr>
          <w:rFonts w:ascii="Times New Roman" w:cs="Times New Roman" w:hAnsi="Times New Roman"/>
          <w:i/>
        </w:rPr>
        <w:t>Podzols grey soils</w:t>
      </w:r>
      <w:r>
        <w:rPr>
          <w:rFonts w:ascii="Times New Roman" w:cs="Times New Roman" w:hAnsi="Times New Roman"/>
        </w:rPr>
        <w:t xml:space="preserve">   They</w:t>
      </w:r>
      <w:r>
        <w:rPr>
          <w:rFonts w:ascii="Times New Roman" w:cs="Times New Roman" w:hAnsi="Times New Roman"/>
          <w:spacing w:val="-18"/>
        </w:rPr>
        <w:t xml:space="preserve"> </w:t>
      </w:r>
      <w:r>
        <w:rPr>
          <w:rFonts w:ascii="Times New Roman" w:cs="Times New Roman" w:hAnsi="Times New Roman"/>
        </w:rPr>
        <w:t>are</w:t>
      </w:r>
      <w:r>
        <w:rPr>
          <w:rFonts w:ascii="Times New Roman" w:cs="Times New Roman" w:hAnsi="Times New Roman"/>
          <w:spacing w:val="-18"/>
        </w:rPr>
        <w:t xml:space="preserve"> </w:t>
      </w:r>
      <w:r>
        <w:rPr>
          <w:rFonts w:ascii="Times New Roman" w:cs="Times New Roman" w:hAnsi="Times New Roman"/>
        </w:rPr>
        <w:t>grey</w:t>
      </w:r>
      <w:r>
        <w:rPr>
          <w:rFonts w:ascii="Times New Roman" w:cs="Times New Roman" w:hAnsi="Times New Roman"/>
          <w:spacing w:val="-17"/>
        </w:rPr>
        <w:t xml:space="preserve"> </w:t>
      </w:r>
      <w:r>
        <w:rPr>
          <w:rFonts w:ascii="Times New Roman" w:cs="Times New Roman" w:hAnsi="Times New Roman"/>
        </w:rPr>
        <w:t>acidic</w:t>
      </w:r>
      <w:r>
        <w:rPr>
          <w:rFonts w:ascii="Times New Roman" w:cs="Times New Roman" w:hAnsi="Times New Roman"/>
          <w:spacing w:val="-18"/>
        </w:rPr>
        <w:t xml:space="preserve"> </w:t>
      </w:r>
      <w:r>
        <w:rPr>
          <w:rFonts w:ascii="Times New Roman" w:cs="Times New Roman" w:hAnsi="Times New Roman"/>
        </w:rPr>
        <w:t>soils,</w:t>
      </w:r>
      <w:r>
        <w:rPr>
          <w:rFonts w:ascii="Times New Roman" w:cs="Times New Roman" w:hAnsi="Times New Roman"/>
          <w:spacing w:val="-17"/>
        </w:rPr>
        <w:t xml:space="preserve"> </w:t>
      </w:r>
      <w:r>
        <w:rPr>
          <w:rFonts w:ascii="Times New Roman" w:cs="Times New Roman" w:hAnsi="Times New Roman"/>
        </w:rPr>
        <w:t>occurring</w:t>
      </w:r>
      <w:r>
        <w:rPr>
          <w:rFonts w:ascii="Times New Roman" w:cs="Times New Roman" w:hAnsi="Times New Roman"/>
          <w:spacing w:val="-18"/>
        </w:rPr>
        <w:t xml:space="preserve"> </w:t>
      </w:r>
      <w:r>
        <w:rPr>
          <w:rFonts w:ascii="Times New Roman" w:cs="Times New Roman" w:hAnsi="Times New Roman"/>
        </w:rPr>
        <w:t>in</w:t>
      </w:r>
      <w:r>
        <w:rPr>
          <w:rFonts w:ascii="Times New Roman" w:cs="Times New Roman" w:hAnsi="Times New Roman"/>
          <w:spacing w:val="-17"/>
        </w:rPr>
        <w:t xml:space="preserve"> </w:t>
      </w:r>
      <w:r>
        <w:rPr>
          <w:rFonts w:ascii="Times New Roman" w:cs="Times New Roman" w:hAnsi="Times New Roman"/>
        </w:rPr>
        <w:t>areas</w:t>
      </w:r>
      <w:r>
        <w:rPr>
          <w:rFonts w:ascii="Times New Roman" w:cs="Times New Roman" w:hAnsi="Times New Roman"/>
          <w:spacing w:val="-18"/>
        </w:rPr>
        <w:t xml:space="preserve"> </w:t>
      </w:r>
      <w:r>
        <w:rPr>
          <w:rFonts w:ascii="Times New Roman" w:cs="Times New Roman" w:hAnsi="Times New Roman"/>
        </w:rPr>
        <w:t>of</w:t>
      </w:r>
      <w:r>
        <w:rPr>
          <w:rFonts w:ascii="Times New Roman" w:cs="Times New Roman" w:hAnsi="Times New Roman"/>
          <w:spacing w:val="-17"/>
        </w:rPr>
        <w:t xml:space="preserve"> </w:t>
      </w:r>
      <w:r>
        <w:rPr>
          <w:rFonts w:ascii="Times New Roman" w:cs="Times New Roman" w:hAnsi="Times New Roman"/>
        </w:rPr>
        <w:t>high</w:t>
      </w:r>
      <w:r>
        <w:rPr>
          <w:rFonts w:ascii="Times New Roman" w:cs="Times New Roman" w:hAnsi="Times New Roman"/>
          <w:spacing w:val="-18"/>
        </w:rPr>
        <w:t xml:space="preserve"> </w:t>
      </w:r>
      <w:r>
        <w:rPr>
          <w:rFonts w:ascii="Times New Roman" w:cs="Times New Roman" w:hAnsi="Times New Roman"/>
        </w:rPr>
        <w:t>latitude</w:t>
      </w:r>
      <w:r>
        <w:rPr>
          <w:rFonts w:ascii="Times New Roman" w:cs="Times New Roman" w:hAnsi="Times New Roman"/>
          <w:spacing w:val="-17"/>
        </w:rPr>
        <w:t xml:space="preserve"> </w:t>
      </w:r>
      <w:r>
        <w:rPr>
          <w:rFonts w:ascii="Times New Roman" w:cs="Times New Roman" w:hAnsi="Times New Roman"/>
        </w:rPr>
        <w:t>with</w:t>
      </w:r>
      <w:r>
        <w:rPr>
          <w:rFonts w:ascii="Times New Roman" w:cs="Times New Roman" w:hAnsi="Times New Roman"/>
          <w:spacing w:val="-18"/>
        </w:rPr>
        <w:t xml:space="preserve"> </w:t>
      </w:r>
      <w:r>
        <w:rPr>
          <w:rFonts w:ascii="Times New Roman" w:cs="Times New Roman" w:hAnsi="Times New Roman"/>
        </w:rPr>
        <w:t>cold</w:t>
      </w:r>
      <w:r>
        <w:rPr>
          <w:rFonts w:ascii="Times New Roman" w:cs="Times New Roman" w:hAnsi="Times New Roman"/>
          <w:spacing w:val="-18"/>
        </w:rPr>
        <w:t xml:space="preserve"> </w:t>
      </w:r>
      <w:r>
        <w:rPr>
          <w:rFonts w:ascii="Times New Roman" w:cs="Times New Roman" w:hAnsi="Times New Roman"/>
        </w:rPr>
        <w:t>climate</w:t>
      </w:r>
      <w:r>
        <w:rPr>
          <w:rFonts w:ascii="Times New Roman" w:cs="Times New Roman" w:hAnsi="Times New Roman"/>
          <w:spacing w:val="-17"/>
        </w:rPr>
        <w:t xml:space="preserve"> </w:t>
      </w:r>
      <w:r>
        <w:rPr>
          <w:rFonts w:ascii="Times New Roman" w:cs="Times New Roman" w:hAnsi="Times New Roman"/>
        </w:rPr>
        <w:t>and</w:t>
      </w:r>
      <w:r>
        <w:rPr>
          <w:rFonts w:ascii="Times New Roman" w:cs="Times New Roman" w:hAnsi="Times New Roman"/>
          <w:spacing w:val="-18"/>
        </w:rPr>
        <w:t xml:space="preserve"> </w:t>
      </w:r>
      <w:r>
        <w:rPr>
          <w:rFonts w:ascii="Times New Roman" w:cs="Times New Roman" w:hAnsi="Times New Roman"/>
        </w:rPr>
        <w:t>coniferous</w:t>
      </w:r>
      <w:r>
        <w:rPr>
          <w:rFonts w:ascii="Times New Roman" w:cs="Times New Roman" w:hAnsi="Times New Roman"/>
          <w:spacing w:val="-17"/>
        </w:rPr>
        <w:t xml:space="preserve"> </w:t>
      </w:r>
      <w:r>
        <w:rPr>
          <w:rFonts w:ascii="Times New Roman" w:cs="Times New Roman" w:hAnsi="Times New Roman"/>
        </w:rPr>
        <w:t>forest. The</w:t>
      </w:r>
      <w:r>
        <w:rPr>
          <w:rFonts w:ascii="Times New Roman" w:cs="Times New Roman" w:hAnsi="Times New Roman"/>
          <w:spacing w:val="-13"/>
        </w:rPr>
        <w:t xml:space="preserve"> </w:t>
      </w:r>
      <w:r>
        <w:rPr>
          <w:rFonts w:ascii="Times New Roman" w:cs="Times New Roman" w:hAnsi="Times New Roman"/>
        </w:rPr>
        <w:t>needle</w:t>
      </w:r>
      <w:r>
        <w:rPr>
          <w:rFonts w:ascii="Times New Roman" w:cs="Times New Roman" w:hAnsi="Times New Roman"/>
          <w:spacing w:val="-12"/>
        </w:rPr>
        <w:t xml:space="preserve"> </w:t>
      </w:r>
      <w:r>
        <w:rPr>
          <w:rFonts w:ascii="Times New Roman" w:cs="Times New Roman" w:hAnsi="Times New Roman"/>
        </w:rPr>
        <w:t>shaped</w:t>
      </w:r>
      <w:r>
        <w:rPr>
          <w:rFonts w:ascii="Times New Roman" w:cs="Times New Roman" w:hAnsi="Times New Roman"/>
          <w:spacing w:val="-13"/>
        </w:rPr>
        <w:t xml:space="preserve"> </w:t>
      </w:r>
      <w:r>
        <w:rPr>
          <w:rFonts w:ascii="Times New Roman" w:cs="Times New Roman" w:hAnsi="Times New Roman"/>
        </w:rPr>
        <w:t>leaves,</w:t>
      </w:r>
      <w:r>
        <w:rPr>
          <w:rFonts w:ascii="Times New Roman" w:cs="Times New Roman" w:hAnsi="Times New Roman"/>
          <w:spacing w:val="-12"/>
        </w:rPr>
        <w:t xml:space="preserve"> </w:t>
      </w:r>
      <w:r>
        <w:rPr>
          <w:rFonts w:ascii="Times New Roman" w:cs="Times New Roman" w:hAnsi="Times New Roman"/>
        </w:rPr>
        <w:t>of</w:t>
      </w:r>
      <w:r>
        <w:rPr>
          <w:rFonts w:ascii="Times New Roman" w:cs="Times New Roman" w:hAnsi="Times New Roman"/>
          <w:spacing w:val="-13"/>
        </w:rPr>
        <w:t xml:space="preserve"> </w:t>
      </w:r>
      <w:r>
        <w:rPr>
          <w:rFonts w:ascii="Times New Roman" w:cs="Times New Roman" w:hAnsi="Times New Roman"/>
        </w:rPr>
        <w:t>coniferous</w:t>
      </w:r>
      <w:r>
        <w:rPr>
          <w:rFonts w:ascii="Times New Roman" w:cs="Times New Roman" w:hAnsi="Times New Roman"/>
          <w:spacing w:val="-12"/>
        </w:rPr>
        <w:t xml:space="preserve"> </w:t>
      </w:r>
      <w:r>
        <w:rPr>
          <w:rFonts w:ascii="Times New Roman" w:cs="Times New Roman" w:hAnsi="Times New Roman"/>
        </w:rPr>
        <w:t>forest</w:t>
      </w:r>
      <w:r>
        <w:rPr>
          <w:rFonts w:ascii="Times New Roman" w:cs="Times New Roman" w:hAnsi="Times New Roman"/>
          <w:spacing w:val="-13"/>
        </w:rPr>
        <w:t xml:space="preserve"> </w:t>
      </w:r>
      <w:r>
        <w:rPr>
          <w:rFonts w:ascii="Times New Roman" w:cs="Times New Roman" w:hAnsi="Times New Roman"/>
        </w:rPr>
        <w:t>fall</w:t>
      </w:r>
      <w:r>
        <w:rPr>
          <w:rFonts w:ascii="Times New Roman" w:cs="Times New Roman" w:hAnsi="Times New Roman"/>
          <w:spacing w:val="-12"/>
        </w:rPr>
        <w:t xml:space="preserve"> </w:t>
      </w:r>
      <w:r>
        <w:rPr>
          <w:rFonts w:ascii="Times New Roman" w:cs="Times New Roman" w:hAnsi="Times New Roman"/>
        </w:rPr>
        <w:t>to</w:t>
      </w:r>
      <w:r>
        <w:rPr>
          <w:rFonts w:ascii="Times New Roman" w:cs="Times New Roman" w:hAnsi="Times New Roman"/>
          <w:spacing w:val="-13"/>
        </w:rPr>
        <w:t xml:space="preserve"> </w:t>
      </w:r>
      <w:r>
        <w:rPr>
          <w:rFonts w:ascii="Times New Roman" w:cs="Times New Roman" w:hAnsi="Times New Roman"/>
        </w:rPr>
        <w:t>the</w:t>
      </w:r>
      <w:r>
        <w:rPr>
          <w:rFonts w:ascii="Times New Roman" w:cs="Times New Roman" w:hAnsi="Times New Roman"/>
          <w:spacing w:val="-12"/>
        </w:rPr>
        <w:t xml:space="preserve"> </w:t>
      </w:r>
      <w:r>
        <w:rPr>
          <w:rFonts w:ascii="Times New Roman" w:cs="Times New Roman" w:hAnsi="Times New Roman"/>
        </w:rPr>
        <w:t>ground</w:t>
      </w:r>
      <w:r>
        <w:rPr>
          <w:rFonts w:ascii="Times New Roman" w:cs="Times New Roman" w:hAnsi="Times New Roman"/>
          <w:spacing w:val="-13"/>
        </w:rPr>
        <w:t xml:space="preserve"> </w:t>
      </w:r>
      <w:r>
        <w:rPr>
          <w:rFonts w:ascii="Times New Roman" w:cs="Times New Roman" w:hAnsi="Times New Roman"/>
        </w:rPr>
        <w:t>and</w:t>
      </w:r>
      <w:r>
        <w:rPr>
          <w:rFonts w:ascii="Times New Roman" w:cs="Times New Roman" w:hAnsi="Times New Roman"/>
          <w:spacing w:val="-12"/>
        </w:rPr>
        <w:t xml:space="preserve"> </w:t>
      </w:r>
      <w:r>
        <w:rPr>
          <w:rFonts w:ascii="Times New Roman" w:cs="Times New Roman" w:hAnsi="Times New Roman"/>
        </w:rPr>
        <w:t>leads</w:t>
      </w:r>
      <w:r>
        <w:rPr>
          <w:rFonts w:ascii="Times New Roman" w:cs="Times New Roman" w:hAnsi="Times New Roman"/>
          <w:spacing w:val="-13"/>
        </w:rPr>
        <w:t xml:space="preserve"> </w:t>
      </w:r>
      <w:r>
        <w:rPr>
          <w:rFonts w:ascii="Times New Roman" w:cs="Times New Roman" w:hAnsi="Times New Roman"/>
        </w:rPr>
        <w:t>to</w:t>
      </w:r>
      <w:r>
        <w:rPr>
          <w:rFonts w:ascii="Times New Roman" w:cs="Times New Roman" w:hAnsi="Times New Roman"/>
          <w:spacing w:val="-12"/>
        </w:rPr>
        <w:t xml:space="preserve"> </w:t>
      </w:r>
      <w:r>
        <w:rPr>
          <w:rFonts w:ascii="Times New Roman" w:cs="Times New Roman" w:hAnsi="Times New Roman"/>
        </w:rPr>
        <w:t>the</w:t>
      </w:r>
      <w:r>
        <w:rPr>
          <w:rFonts w:ascii="Times New Roman" w:cs="Times New Roman" w:hAnsi="Times New Roman"/>
          <w:spacing w:val="-13"/>
        </w:rPr>
        <w:t xml:space="preserve"> </w:t>
      </w:r>
      <w:r>
        <w:rPr>
          <w:rFonts w:ascii="Times New Roman" w:cs="Times New Roman" w:hAnsi="Times New Roman"/>
        </w:rPr>
        <w:t>acidity.</w:t>
      </w:r>
    </w:p>
    <w:p>
      <w:pPr>
        <w:pStyle w:val="style0"/>
        <w:spacing w:lineRule="auto" w:line="276"/>
        <w:jc w:val="both"/>
        <w:rPr>
          <w:rFonts w:ascii="Times New Roman" w:cs="Times New Roman" w:hAnsi="Times New Roman"/>
        </w:rPr>
      </w:pPr>
      <w:r>
        <w:rPr>
          <w:rFonts w:ascii="Times New Roman" w:cs="Times New Roman" w:hAnsi="Times New Roman"/>
          <w:i/>
        </w:rPr>
        <w:t>Brown earths soils (brown Podzols soils)</w:t>
      </w:r>
      <w:r>
        <w:rPr>
          <w:rFonts w:ascii="Times New Roman" w:cs="Times New Roman" w:hAnsi="Times New Roman"/>
        </w:rPr>
        <w:t xml:space="preserve"> The</w:t>
      </w:r>
      <w:r>
        <w:rPr>
          <w:rFonts w:ascii="Times New Roman" w:cs="Times New Roman" w:hAnsi="Times New Roman"/>
          <w:spacing w:val="-14"/>
        </w:rPr>
        <w:t xml:space="preserve"> </w:t>
      </w:r>
      <w:r>
        <w:rPr>
          <w:rFonts w:ascii="Times New Roman" w:cs="Times New Roman" w:hAnsi="Times New Roman"/>
        </w:rPr>
        <w:t>soils</w:t>
      </w:r>
      <w:r>
        <w:rPr>
          <w:rFonts w:ascii="Times New Roman" w:cs="Times New Roman" w:hAnsi="Times New Roman"/>
          <w:spacing w:val="-13"/>
        </w:rPr>
        <w:t xml:space="preserve"> </w:t>
      </w:r>
      <w:r>
        <w:rPr>
          <w:rFonts w:ascii="Times New Roman" w:cs="Times New Roman" w:hAnsi="Times New Roman"/>
        </w:rPr>
        <w:t>are</w:t>
      </w:r>
      <w:r>
        <w:rPr>
          <w:rFonts w:ascii="Times New Roman" w:cs="Times New Roman" w:hAnsi="Times New Roman"/>
          <w:spacing w:val="-14"/>
        </w:rPr>
        <w:t xml:space="preserve"> </w:t>
      </w:r>
      <w:r>
        <w:rPr>
          <w:rFonts w:ascii="Times New Roman" w:cs="Times New Roman" w:hAnsi="Times New Roman"/>
        </w:rPr>
        <w:t>very</w:t>
      </w:r>
      <w:r>
        <w:rPr>
          <w:rFonts w:ascii="Times New Roman" w:cs="Times New Roman" w:hAnsi="Times New Roman"/>
          <w:spacing w:val="-13"/>
        </w:rPr>
        <w:t xml:space="preserve"> </w:t>
      </w:r>
      <w:r>
        <w:rPr>
          <w:rFonts w:ascii="Times New Roman" w:cs="Times New Roman" w:hAnsi="Times New Roman"/>
        </w:rPr>
        <w:t>rich</w:t>
      </w:r>
      <w:r>
        <w:rPr>
          <w:rFonts w:ascii="Times New Roman" w:cs="Times New Roman" w:hAnsi="Times New Roman"/>
          <w:spacing w:val="-14"/>
        </w:rPr>
        <w:t xml:space="preserve"> </w:t>
      </w:r>
      <w:r>
        <w:rPr>
          <w:rFonts w:ascii="Times New Roman" w:cs="Times New Roman" w:hAnsi="Times New Roman"/>
        </w:rPr>
        <w:t>in</w:t>
      </w:r>
      <w:r>
        <w:rPr>
          <w:rFonts w:ascii="Times New Roman" w:cs="Times New Roman" w:hAnsi="Times New Roman"/>
          <w:spacing w:val="-13"/>
        </w:rPr>
        <w:t xml:space="preserve"> </w:t>
      </w:r>
      <w:r>
        <w:rPr>
          <w:rFonts w:ascii="Times New Roman" w:cs="Times New Roman" w:hAnsi="Times New Roman"/>
        </w:rPr>
        <w:t>organic</w:t>
      </w:r>
      <w:r>
        <w:rPr>
          <w:rFonts w:ascii="Times New Roman" w:cs="Times New Roman" w:hAnsi="Times New Roman"/>
          <w:spacing w:val="-13"/>
        </w:rPr>
        <w:t xml:space="preserve"> </w:t>
      </w:r>
      <w:r>
        <w:rPr>
          <w:rFonts w:ascii="Times New Roman" w:cs="Times New Roman" w:hAnsi="Times New Roman"/>
        </w:rPr>
        <w:t>matter</w:t>
      </w:r>
      <w:r>
        <w:rPr>
          <w:rFonts w:ascii="Times New Roman" w:cs="Times New Roman" w:hAnsi="Times New Roman"/>
          <w:spacing w:val="-14"/>
        </w:rPr>
        <w:t xml:space="preserve"> </w:t>
      </w:r>
      <w:r>
        <w:rPr>
          <w:rFonts w:ascii="Times New Roman" w:cs="Times New Roman" w:hAnsi="Times New Roman"/>
        </w:rPr>
        <w:t>content</w:t>
      </w:r>
      <w:r>
        <w:rPr>
          <w:rFonts w:ascii="Times New Roman" w:cs="Times New Roman" w:hAnsi="Times New Roman"/>
          <w:spacing w:val="-13"/>
        </w:rPr>
        <w:t xml:space="preserve"> </w:t>
      </w:r>
      <w:r>
        <w:rPr>
          <w:rFonts w:ascii="Times New Roman" w:cs="Times New Roman" w:hAnsi="Times New Roman"/>
        </w:rPr>
        <w:t>and</w:t>
      </w:r>
      <w:r>
        <w:rPr>
          <w:rFonts w:ascii="Times New Roman" w:cs="Times New Roman" w:hAnsi="Times New Roman"/>
          <w:spacing w:val="-14"/>
        </w:rPr>
        <w:t xml:space="preserve"> </w:t>
      </w:r>
      <w:r>
        <w:rPr>
          <w:rFonts w:ascii="Times New Roman" w:cs="Times New Roman" w:hAnsi="Times New Roman"/>
        </w:rPr>
        <w:t>mostly</w:t>
      </w:r>
      <w:r>
        <w:rPr>
          <w:rFonts w:ascii="Times New Roman" w:cs="Times New Roman" w:hAnsi="Times New Roman"/>
          <w:spacing w:val="-13"/>
        </w:rPr>
        <w:t xml:space="preserve"> </w:t>
      </w:r>
      <w:r>
        <w:rPr>
          <w:rFonts w:ascii="Times New Roman" w:cs="Times New Roman" w:hAnsi="Times New Roman"/>
        </w:rPr>
        <w:t>found</w:t>
      </w:r>
      <w:r>
        <w:rPr>
          <w:rFonts w:ascii="Times New Roman" w:cs="Times New Roman" w:hAnsi="Times New Roman"/>
          <w:spacing w:val="-14"/>
        </w:rPr>
        <w:t xml:space="preserve"> </w:t>
      </w:r>
      <w:r>
        <w:rPr>
          <w:rFonts w:ascii="Times New Roman" w:cs="Times New Roman" w:hAnsi="Times New Roman"/>
        </w:rPr>
        <w:t>in</w:t>
      </w:r>
      <w:r>
        <w:rPr>
          <w:rFonts w:ascii="Times New Roman" w:cs="Times New Roman" w:hAnsi="Times New Roman"/>
          <w:spacing w:val="-13"/>
        </w:rPr>
        <w:t xml:space="preserve"> </w:t>
      </w:r>
      <w:r>
        <w:rPr>
          <w:rFonts w:ascii="Times New Roman" w:cs="Times New Roman" w:hAnsi="Times New Roman"/>
        </w:rPr>
        <w:t>regions</w:t>
      </w:r>
      <w:r>
        <w:rPr>
          <w:rFonts w:ascii="Times New Roman" w:cs="Times New Roman" w:hAnsi="Times New Roman"/>
          <w:spacing w:val="-13"/>
        </w:rPr>
        <w:t xml:space="preserve"> </w:t>
      </w:r>
      <w:r>
        <w:rPr>
          <w:rFonts w:ascii="Times New Roman" w:cs="Times New Roman" w:hAnsi="Times New Roman"/>
        </w:rPr>
        <w:t>of</w:t>
      </w:r>
      <w:r>
        <w:rPr>
          <w:rFonts w:ascii="Times New Roman" w:cs="Times New Roman" w:hAnsi="Times New Roman"/>
          <w:spacing w:val="-14"/>
        </w:rPr>
        <w:t xml:space="preserve"> </w:t>
      </w:r>
      <w:r>
        <w:rPr>
          <w:rFonts w:ascii="Times New Roman" w:cs="Times New Roman" w:hAnsi="Times New Roman"/>
        </w:rPr>
        <w:t>deciduous woodland of temperate cool climate. High organic matter content is derives from the accumulation</w:t>
      </w:r>
      <w:r>
        <w:rPr>
          <w:rFonts w:ascii="Times New Roman" w:cs="Times New Roman" w:hAnsi="Times New Roman"/>
          <w:spacing w:val="-11"/>
        </w:rPr>
        <w:t xml:space="preserve"> </w:t>
      </w:r>
      <w:r>
        <w:rPr>
          <w:rFonts w:ascii="Times New Roman" w:cs="Times New Roman" w:hAnsi="Times New Roman"/>
        </w:rPr>
        <w:t>and</w:t>
      </w:r>
      <w:r>
        <w:rPr>
          <w:rFonts w:ascii="Times New Roman" w:cs="Times New Roman" w:hAnsi="Times New Roman"/>
          <w:spacing w:val="-11"/>
        </w:rPr>
        <w:t xml:space="preserve"> </w:t>
      </w:r>
      <w:r>
        <w:rPr>
          <w:rFonts w:ascii="Times New Roman" w:cs="Times New Roman" w:hAnsi="Times New Roman"/>
        </w:rPr>
        <w:t>decay</w:t>
      </w:r>
      <w:r>
        <w:rPr>
          <w:rFonts w:ascii="Times New Roman" w:cs="Times New Roman" w:hAnsi="Times New Roman"/>
          <w:spacing w:val="-11"/>
        </w:rPr>
        <w:t xml:space="preserve"> </w:t>
      </w:r>
      <w:r>
        <w:rPr>
          <w:rFonts w:ascii="Times New Roman" w:cs="Times New Roman" w:hAnsi="Times New Roman"/>
        </w:rPr>
        <w:t>of</w:t>
      </w:r>
      <w:r>
        <w:rPr>
          <w:rFonts w:ascii="Times New Roman" w:cs="Times New Roman" w:hAnsi="Times New Roman"/>
          <w:spacing w:val="-11"/>
        </w:rPr>
        <w:t xml:space="preserve"> </w:t>
      </w:r>
      <w:r>
        <w:rPr>
          <w:rFonts w:ascii="Times New Roman" w:cs="Times New Roman" w:hAnsi="Times New Roman"/>
        </w:rPr>
        <w:t>leaves.</w:t>
      </w:r>
      <w:r>
        <w:rPr>
          <w:rFonts w:ascii="Times New Roman" w:cs="Times New Roman" w:hAnsi="Times New Roman"/>
          <w:spacing w:val="-11"/>
        </w:rPr>
        <w:t xml:space="preserve"> </w:t>
      </w:r>
      <w:r>
        <w:rPr>
          <w:rFonts w:ascii="Times New Roman" w:cs="Times New Roman" w:hAnsi="Times New Roman"/>
        </w:rPr>
        <w:t>They</w:t>
      </w:r>
      <w:r>
        <w:rPr>
          <w:rFonts w:ascii="Times New Roman" w:cs="Times New Roman" w:hAnsi="Times New Roman"/>
          <w:spacing w:val="-10"/>
        </w:rPr>
        <w:t xml:space="preserve"> </w:t>
      </w:r>
      <w:r>
        <w:rPr>
          <w:rFonts w:ascii="Times New Roman" w:cs="Times New Roman" w:hAnsi="Times New Roman"/>
        </w:rPr>
        <w:t>are</w:t>
      </w:r>
      <w:r>
        <w:rPr>
          <w:rFonts w:ascii="Times New Roman" w:cs="Times New Roman" w:hAnsi="Times New Roman"/>
          <w:spacing w:val="-11"/>
        </w:rPr>
        <w:t xml:space="preserve"> </w:t>
      </w:r>
      <w:r>
        <w:rPr>
          <w:rFonts w:ascii="Times New Roman" w:cs="Times New Roman" w:hAnsi="Times New Roman"/>
        </w:rPr>
        <w:t>much</w:t>
      </w:r>
      <w:r>
        <w:rPr>
          <w:rFonts w:ascii="Times New Roman" w:cs="Times New Roman" w:hAnsi="Times New Roman"/>
          <w:spacing w:val="-11"/>
        </w:rPr>
        <w:t xml:space="preserve"> </w:t>
      </w:r>
      <w:r>
        <w:rPr>
          <w:rFonts w:ascii="Times New Roman" w:cs="Times New Roman" w:hAnsi="Times New Roman"/>
        </w:rPr>
        <w:t>superior</w:t>
      </w:r>
      <w:r>
        <w:rPr>
          <w:rFonts w:ascii="Times New Roman" w:cs="Times New Roman" w:hAnsi="Times New Roman"/>
          <w:spacing w:val="-11"/>
        </w:rPr>
        <w:t xml:space="preserve"> </w:t>
      </w:r>
      <w:r>
        <w:rPr>
          <w:rFonts w:ascii="Times New Roman" w:cs="Times New Roman" w:hAnsi="Times New Roman"/>
        </w:rPr>
        <w:t>to</w:t>
      </w:r>
      <w:r>
        <w:rPr>
          <w:rFonts w:ascii="Times New Roman" w:cs="Times New Roman" w:hAnsi="Times New Roman"/>
          <w:spacing w:val="-11"/>
        </w:rPr>
        <w:t xml:space="preserve"> </w:t>
      </w:r>
      <w:r>
        <w:rPr>
          <w:rFonts w:ascii="Times New Roman" w:cs="Times New Roman" w:hAnsi="Times New Roman"/>
        </w:rPr>
        <w:t>the</w:t>
      </w:r>
      <w:r>
        <w:rPr>
          <w:rFonts w:ascii="Times New Roman" w:cs="Times New Roman" w:hAnsi="Times New Roman"/>
          <w:spacing w:val="-11"/>
        </w:rPr>
        <w:t xml:space="preserve"> </w:t>
      </w:r>
      <w:r>
        <w:rPr>
          <w:rFonts w:ascii="Times New Roman" w:cs="Times New Roman" w:hAnsi="Times New Roman"/>
        </w:rPr>
        <w:t>grey</w:t>
      </w:r>
      <w:r>
        <w:rPr>
          <w:rFonts w:ascii="Times New Roman" w:cs="Times New Roman" w:hAnsi="Times New Roman"/>
          <w:spacing w:val="-10"/>
        </w:rPr>
        <w:t xml:space="preserve"> </w:t>
      </w:r>
      <w:r>
        <w:rPr>
          <w:rFonts w:ascii="Times New Roman" w:cs="Times New Roman" w:hAnsi="Times New Roman"/>
        </w:rPr>
        <w:t>Podzols.</w:t>
      </w:r>
    </w:p>
    <w:p>
      <w:pPr>
        <w:pStyle w:val="style0"/>
        <w:spacing w:lineRule="auto" w:line="276"/>
        <w:jc w:val="both"/>
        <w:rPr>
          <w:rFonts w:ascii="Times New Roman" w:cs="Times New Roman" w:hAnsi="Times New Roman"/>
        </w:rPr>
      </w:pPr>
      <w:r>
        <w:rPr>
          <w:rFonts w:ascii="Times New Roman" w:cs="Times New Roman" w:hAnsi="Times New Roman"/>
          <w:i/>
        </w:rPr>
        <w:t>Grey brown Podzols</w:t>
      </w:r>
      <w:r>
        <w:rPr>
          <w:rFonts w:ascii="Times New Roman" w:cs="Times New Roman" w:hAnsi="Times New Roman"/>
        </w:rPr>
        <w:t xml:space="preserve"> </w:t>
      </w:r>
      <w:r>
        <w:rPr>
          <w:rFonts w:ascii="Times New Roman" w:cs="Times New Roman" w:hAnsi="Times New Roman"/>
          <w:spacing w:val="-1"/>
          <w:w w:val="99"/>
        </w:rPr>
        <w:t>Th</w:t>
      </w:r>
      <w:r>
        <w:rPr>
          <w:rFonts w:ascii="Times New Roman" w:cs="Times New Roman" w:hAnsi="Times New Roman"/>
          <w:w w:val="99"/>
        </w:rPr>
        <w:t>e</w:t>
      </w:r>
      <w:r>
        <w:rPr>
          <w:rFonts w:ascii="Times New Roman" w:cs="Times New Roman" w:hAnsi="Times New Roman"/>
          <w:spacing w:val="-8"/>
        </w:rPr>
        <w:t xml:space="preserve"> </w:t>
      </w:r>
      <w:r>
        <w:rPr>
          <w:rFonts w:ascii="Times New Roman" w:cs="Times New Roman" w:hAnsi="Times New Roman"/>
          <w:spacing w:val="-1"/>
          <w:w w:val="107"/>
        </w:rPr>
        <w:t>so</w:t>
      </w:r>
      <w:r>
        <w:rPr>
          <w:rFonts w:ascii="Times New Roman" w:cs="Times New Roman" w:hAnsi="Times New Roman"/>
          <w:w w:val="107"/>
        </w:rPr>
        <w:t>i</w:t>
      </w:r>
      <w:r>
        <w:rPr>
          <w:rFonts w:ascii="Times New Roman" w:cs="Times New Roman" w:hAnsi="Times New Roman"/>
          <w:spacing w:val="-1"/>
          <w:w w:val="107"/>
        </w:rPr>
        <w:t>l</w:t>
      </w:r>
      <w:r>
        <w:rPr>
          <w:rFonts w:ascii="Times New Roman" w:cs="Times New Roman" w:hAnsi="Times New Roman"/>
          <w:w w:val="107"/>
        </w:rPr>
        <w:t>s</w:t>
      </w:r>
      <w:r>
        <w:rPr>
          <w:rFonts w:ascii="Times New Roman" w:cs="Times New Roman" w:hAnsi="Times New Roman"/>
          <w:spacing w:val="-8"/>
        </w:rPr>
        <w:t xml:space="preserve"> </w:t>
      </w:r>
      <w:r>
        <w:rPr>
          <w:rFonts w:ascii="Times New Roman" w:cs="Times New Roman" w:hAnsi="Times New Roman"/>
          <w:spacing w:val="-1"/>
          <w:w w:val="96"/>
        </w:rPr>
        <w:t>wh</w:t>
      </w:r>
      <w:r>
        <w:rPr>
          <w:rFonts w:ascii="Times New Roman" w:cs="Times New Roman" w:hAnsi="Times New Roman"/>
          <w:w w:val="96"/>
        </w:rPr>
        <w:t>i</w:t>
      </w:r>
      <w:r>
        <w:rPr>
          <w:rFonts w:ascii="Times New Roman" w:cs="Times New Roman" w:hAnsi="Times New Roman"/>
          <w:spacing w:val="-1"/>
          <w:w w:val="101"/>
        </w:rPr>
        <w:t>c</w:t>
      </w:r>
      <w:r>
        <w:rPr>
          <w:rFonts w:ascii="Times New Roman" w:cs="Times New Roman" w:hAnsi="Times New Roman"/>
          <w:w w:val="101"/>
        </w:rPr>
        <w:t>h</w:t>
      </w:r>
      <w:r>
        <w:rPr>
          <w:rFonts w:ascii="Times New Roman" w:cs="Times New Roman" w:hAnsi="Times New Roman"/>
          <w:spacing w:val="-8"/>
        </w:rPr>
        <w:t xml:space="preserve"> </w:t>
      </w:r>
      <w:r>
        <w:rPr>
          <w:rFonts w:ascii="Times New Roman" w:cs="Times New Roman" w:hAnsi="Times New Roman"/>
          <w:spacing w:val="-1"/>
          <w:w w:val="95"/>
        </w:rPr>
        <w:t>a</w:t>
      </w:r>
      <w:r>
        <w:rPr>
          <w:rFonts w:ascii="Times New Roman" w:cs="Times New Roman" w:hAnsi="Times New Roman"/>
          <w:spacing w:val="-2"/>
          <w:w w:val="95"/>
        </w:rPr>
        <w:t>r</w:t>
      </w:r>
      <w:r>
        <w:rPr>
          <w:rFonts w:ascii="Times New Roman" w:cs="Times New Roman" w:hAnsi="Times New Roman"/>
          <w:w w:val="96"/>
        </w:rPr>
        <w:t>e</w:t>
      </w:r>
      <w:r>
        <w:rPr>
          <w:rFonts w:ascii="Times New Roman" w:cs="Times New Roman" w:hAnsi="Times New Roman"/>
          <w:spacing w:val="-8"/>
        </w:rPr>
        <w:t xml:space="preserve"> </w:t>
      </w:r>
      <w:r>
        <w:rPr>
          <w:rFonts w:ascii="Times New Roman" w:cs="Times New Roman" w:hAnsi="Times New Roman"/>
          <w:w w:val="84"/>
        </w:rPr>
        <w:t>i</w:t>
      </w:r>
      <w:r>
        <w:rPr>
          <w:rFonts w:ascii="Times New Roman" w:cs="Times New Roman" w:hAnsi="Times New Roman"/>
          <w:w w:val="99"/>
        </w:rPr>
        <w:t>n</w:t>
      </w:r>
      <w:r>
        <w:rPr>
          <w:rFonts w:ascii="Times New Roman" w:cs="Times New Roman" w:hAnsi="Times New Roman"/>
          <w:spacing w:val="-8"/>
        </w:rPr>
        <w:t xml:space="preserve"> </w:t>
      </w:r>
      <w:r>
        <w:rPr>
          <w:rFonts w:ascii="Times New Roman" w:cs="Times New Roman" w:hAnsi="Times New Roman"/>
          <w:w w:val="81"/>
        </w:rPr>
        <w:t>t</w:t>
      </w:r>
      <w:r>
        <w:rPr>
          <w:rFonts w:ascii="Times New Roman" w:cs="Times New Roman" w:hAnsi="Times New Roman"/>
          <w:spacing w:val="-3"/>
          <w:w w:val="86"/>
        </w:rPr>
        <w:t>r</w:t>
      </w:r>
      <w:r>
        <w:rPr>
          <w:rFonts w:ascii="Times New Roman" w:cs="Times New Roman" w:hAnsi="Times New Roman"/>
          <w:spacing w:val="-1"/>
          <w:w w:val="102"/>
        </w:rPr>
        <w:t>a</w:t>
      </w:r>
      <w:r>
        <w:rPr>
          <w:rFonts w:ascii="Times New Roman" w:cs="Times New Roman" w:hAnsi="Times New Roman"/>
          <w:w w:val="99"/>
        </w:rPr>
        <w:t>n</w:t>
      </w:r>
      <w:r>
        <w:rPr>
          <w:rFonts w:ascii="Times New Roman" w:cs="Times New Roman" w:hAnsi="Times New Roman"/>
          <w:spacing w:val="-1"/>
          <w:w w:val="98"/>
        </w:rPr>
        <w:t>si</w:t>
      </w:r>
      <w:r>
        <w:rPr>
          <w:rFonts w:ascii="Times New Roman" w:cs="Times New Roman" w:hAnsi="Times New Roman"/>
          <w:w w:val="98"/>
        </w:rPr>
        <w:t>t</w:t>
      </w:r>
      <w:r>
        <w:rPr>
          <w:rFonts w:ascii="Times New Roman" w:cs="Times New Roman" w:hAnsi="Times New Roman"/>
          <w:spacing w:val="-1"/>
          <w:w w:val="97"/>
        </w:rPr>
        <w:t>iona</w:t>
      </w:r>
      <w:r>
        <w:rPr>
          <w:rFonts w:ascii="Times New Roman" w:cs="Times New Roman" w:hAnsi="Times New Roman"/>
          <w:w w:val="97"/>
        </w:rPr>
        <w:t>l</w:t>
      </w:r>
      <w:r>
        <w:rPr>
          <w:rFonts w:ascii="Times New Roman" w:cs="Times New Roman" w:hAnsi="Times New Roman"/>
          <w:spacing w:val="-8"/>
        </w:rPr>
        <w:t xml:space="preserve"> </w:t>
      </w:r>
      <w:r>
        <w:rPr>
          <w:rFonts w:ascii="Times New Roman" w:cs="Times New Roman" w:hAnsi="Times New Roman"/>
          <w:spacing w:val="-1"/>
          <w:w w:val="89"/>
        </w:rPr>
        <w:t>f</w:t>
      </w:r>
      <w:r>
        <w:rPr>
          <w:rFonts w:ascii="Times New Roman" w:cs="Times New Roman" w:hAnsi="Times New Roman"/>
          <w:spacing w:val="-2"/>
          <w:w w:val="89"/>
        </w:rPr>
        <w:t>r</w:t>
      </w:r>
      <w:r>
        <w:rPr>
          <w:rFonts w:ascii="Times New Roman" w:cs="Times New Roman" w:hAnsi="Times New Roman"/>
          <w:spacing w:val="-1"/>
          <w:w w:val="104"/>
        </w:rPr>
        <w:t>o</w:t>
      </w:r>
      <w:r>
        <w:rPr>
          <w:rFonts w:ascii="Times New Roman" w:cs="Times New Roman" w:hAnsi="Times New Roman"/>
          <w:w w:val="104"/>
        </w:rPr>
        <w:t>m</w:t>
      </w:r>
      <w:r>
        <w:rPr>
          <w:rFonts w:ascii="Times New Roman" w:cs="Times New Roman" w:hAnsi="Times New Roman"/>
          <w:spacing w:val="-8"/>
        </w:rPr>
        <w:t xml:space="preserve"> </w:t>
      </w:r>
      <w:r>
        <w:rPr>
          <w:rFonts w:ascii="Times New Roman" w:cs="Times New Roman" w:hAnsi="Times New Roman"/>
          <w:spacing w:val="-1"/>
          <w:w w:val="99"/>
        </w:rPr>
        <w:t>g</w:t>
      </w:r>
      <w:r>
        <w:rPr>
          <w:rFonts w:ascii="Times New Roman" w:cs="Times New Roman" w:hAnsi="Times New Roman"/>
          <w:spacing w:val="-2"/>
          <w:w w:val="99"/>
        </w:rPr>
        <w:t>r</w:t>
      </w:r>
      <w:r>
        <w:rPr>
          <w:rFonts w:ascii="Times New Roman" w:cs="Times New Roman" w:hAnsi="Times New Roman"/>
          <w:spacing w:val="-1"/>
          <w:w w:val="96"/>
        </w:rPr>
        <w:t>e</w:t>
      </w:r>
      <w:r>
        <w:rPr>
          <w:rFonts w:ascii="Times New Roman" w:cs="Times New Roman" w:hAnsi="Times New Roman"/>
          <w:w w:val="94"/>
        </w:rPr>
        <w:t>y</w:t>
      </w:r>
      <w:r>
        <w:rPr>
          <w:rFonts w:ascii="Times New Roman" w:cs="Times New Roman" w:hAnsi="Times New Roman"/>
          <w:spacing w:val="-8"/>
        </w:rPr>
        <w:t xml:space="preserve"> </w:t>
      </w:r>
      <w:r>
        <w:rPr>
          <w:rFonts w:ascii="Times New Roman" w:cs="Times New Roman" w:hAnsi="Times New Roman"/>
          <w:spacing w:val="-1"/>
          <w:w w:val="111"/>
        </w:rPr>
        <w:t>P</w:t>
      </w:r>
      <w:r>
        <w:rPr>
          <w:rFonts w:ascii="Times New Roman" w:cs="Times New Roman" w:hAnsi="Times New Roman"/>
          <w:spacing w:val="-1"/>
          <w:w w:val="102"/>
        </w:rPr>
        <w:t>od</w:t>
      </w:r>
      <w:r>
        <w:rPr>
          <w:rFonts w:ascii="Times New Roman" w:cs="Times New Roman" w:hAnsi="Times New Roman"/>
          <w:spacing w:val="-1"/>
          <w:w w:val="103"/>
        </w:rPr>
        <w:t>z</w:t>
      </w:r>
      <w:r>
        <w:rPr>
          <w:rFonts w:ascii="Times New Roman" w:cs="Times New Roman" w:hAnsi="Times New Roman"/>
          <w:spacing w:val="-1"/>
          <w:w w:val="104"/>
        </w:rPr>
        <w:t>ol</w:t>
      </w:r>
      <w:r>
        <w:rPr>
          <w:rFonts w:ascii="Times New Roman" w:cs="Times New Roman" w:hAnsi="Times New Roman"/>
          <w:w w:val="104"/>
        </w:rPr>
        <w:t>s</w:t>
      </w:r>
      <w:r>
        <w:rPr>
          <w:rFonts w:ascii="Times New Roman" w:cs="Times New Roman" w:hAnsi="Times New Roman"/>
          <w:spacing w:val="-8"/>
        </w:rPr>
        <w:t xml:space="preserve"> </w:t>
      </w:r>
      <w:r>
        <w:rPr>
          <w:rFonts w:ascii="Times New Roman" w:cs="Times New Roman" w:hAnsi="Times New Roman"/>
          <w:spacing w:val="-2"/>
          <w:w w:val="81"/>
        </w:rPr>
        <w:t>t</w:t>
      </w:r>
      <w:r>
        <w:rPr>
          <w:rFonts w:ascii="Times New Roman" w:cs="Times New Roman" w:hAnsi="Times New Roman"/>
          <w:w w:val="104"/>
        </w:rPr>
        <w:t>o</w:t>
      </w:r>
      <w:r>
        <w:rPr>
          <w:rFonts w:ascii="Times New Roman" w:cs="Times New Roman" w:hAnsi="Times New Roman"/>
          <w:spacing w:val="-8"/>
        </w:rPr>
        <w:t xml:space="preserve"> </w:t>
      </w:r>
      <w:r>
        <w:rPr>
          <w:rFonts w:ascii="Times New Roman" w:cs="Times New Roman" w:hAnsi="Times New Roman"/>
          <w:spacing w:val="-1"/>
          <w:w w:val="94"/>
        </w:rPr>
        <w:t>b</w:t>
      </w:r>
      <w:r>
        <w:rPr>
          <w:rFonts w:ascii="Times New Roman" w:cs="Times New Roman" w:hAnsi="Times New Roman"/>
          <w:spacing w:val="-2"/>
          <w:w w:val="94"/>
        </w:rPr>
        <w:t>r</w:t>
      </w:r>
      <w:r>
        <w:rPr>
          <w:rFonts w:ascii="Times New Roman" w:cs="Times New Roman" w:hAnsi="Times New Roman"/>
          <w:spacing w:val="-1"/>
          <w:w w:val="101"/>
        </w:rPr>
        <w:t>ow</w:t>
      </w:r>
      <w:r>
        <w:rPr>
          <w:rFonts w:ascii="Times New Roman" w:cs="Times New Roman" w:hAnsi="Times New Roman"/>
          <w:w w:val="101"/>
        </w:rPr>
        <w:t>n</w:t>
      </w:r>
      <w:r>
        <w:rPr>
          <w:rFonts w:ascii="Times New Roman" w:cs="Times New Roman" w:hAnsi="Times New Roman"/>
          <w:spacing w:val="-8"/>
        </w:rPr>
        <w:t xml:space="preserve"> </w:t>
      </w:r>
      <w:r>
        <w:rPr>
          <w:rFonts w:ascii="Times New Roman" w:cs="Times New Roman" w:hAnsi="Times New Roman"/>
          <w:spacing w:val="-1"/>
          <w:w w:val="95"/>
        </w:rPr>
        <w:t>ea</w:t>
      </w:r>
      <w:r>
        <w:rPr>
          <w:rFonts w:ascii="Times New Roman" w:cs="Times New Roman" w:hAnsi="Times New Roman"/>
          <w:spacing w:val="3"/>
          <w:w w:val="95"/>
        </w:rPr>
        <w:t>r</w:t>
      </w:r>
      <w:r>
        <w:rPr>
          <w:rFonts w:ascii="Times New Roman" w:cs="Times New Roman" w:hAnsi="Times New Roman"/>
          <w:spacing w:val="-1"/>
          <w:w w:val="92"/>
        </w:rPr>
        <w:t>t</w:t>
      </w:r>
      <w:r>
        <w:rPr>
          <w:rFonts w:ascii="Times New Roman" w:cs="Times New Roman" w:hAnsi="Times New Roman"/>
          <w:spacing w:val="-6"/>
          <w:w w:val="92"/>
        </w:rPr>
        <w:t>h</w:t>
      </w:r>
      <w:r>
        <w:rPr>
          <w:rFonts w:ascii="Times New Roman" w:cs="Times New Roman" w:hAnsi="Times New Roman"/>
          <w:spacing w:val="-8"/>
          <w:w w:val="52"/>
        </w:rPr>
        <w:t>’</w:t>
      </w:r>
      <w:r>
        <w:rPr>
          <w:rFonts w:ascii="Times New Roman" w:cs="Times New Roman" w:hAnsi="Times New Roman"/>
          <w:w w:val="126"/>
        </w:rPr>
        <w:t>s</w:t>
      </w:r>
      <w:r>
        <w:rPr>
          <w:rFonts w:ascii="Times New Roman" w:cs="Times New Roman" w:hAnsi="Times New Roman"/>
          <w:spacing w:val="-8"/>
        </w:rPr>
        <w:t xml:space="preserve"> </w:t>
      </w:r>
      <w:r>
        <w:rPr>
          <w:rFonts w:ascii="Times New Roman" w:cs="Times New Roman" w:hAnsi="Times New Roman"/>
          <w:spacing w:val="-1"/>
          <w:w w:val="102"/>
        </w:rPr>
        <w:t>soi</w:t>
      </w:r>
      <w:r>
        <w:rPr>
          <w:rFonts w:ascii="Times New Roman" w:cs="Times New Roman" w:hAnsi="Times New Roman"/>
          <w:w w:val="102"/>
        </w:rPr>
        <w:t>l</w:t>
      </w:r>
      <w:r>
        <w:rPr>
          <w:rFonts w:ascii="Times New Roman" w:cs="Times New Roman" w:hAnsi="Times New Roman"/>
          <w:w w:val="70"/>
        </w:rPr>
        <w:t>.</w:t>
      </w:r>
      <w:r>
        <w:rPr>
          <w:rFonts w:ascii="Times New Roman" w:cs="Times New Roman" w:hAnsi="Times New Roman"/>
          <w:spacing w:val="-8"/>
        </w:rPr>
        <w:t xml:space="preserve"> </w:t>
      </w:r>
      <w:r>
        <w:rPr>
          <w:rFonts w:ascii="Times New Roman" w:cs="Times New Roman" w:hAnsi="Times New Roman"/>
          <w:spacing w:val="-1"/>
          <w:w w:val="99"/>
        </w:rPr>
        <w:t>The</w:t>
      </w:r>
      <w:r>
        <w:rPr>
          <w:rFonts w:ascii="Times New Roman" w:cs="Times New Roman" w:hAnsi="Times New Roman"/>
          <w:w w:val="94"/>
        </w:rPr>
        <w:t>y</w:t>
      </w:r>
      <w:r>
        <w:rPr>
          <w:rFonts w:ascii="Times New Roman" w:cs="Times New Roman" w:hAnsi="Times New Roman"/>
          <w:spacing w:val="-8"/>
        </w:rPr>
        <w:t xml:space="preserve"> </w:t>
      </w:r>
      <w:r>
        <w:rPr>
          <w:rFonts w:ascii="Times New Roman" w:cs="Times New Roman" w:hAnsi="Times New Roman"/>
          <w:spacing w:val="-1"/>
          <w:w w:val="95"/>
        </w:rPr>
        <w:t>a</w:t>
      </w:r>
      <w:r>
        <w:rPr>
          <w:rFonts w:ascii="Times New Roman" w:cs="Times New Roman" w:hAnsi="Times New Roman"/>
          <w:spacing w:val="-2"/>
          <w:w w:val="95"/>
        </w:rPr>
        <w:t>r</w:t>
      </w:r>
      <w:r>
        <w:rPr>
          <w:rFonts w:ascii="Times New Roman" w:cs="Times New Roman" w:hAnsi="Times New Roman"/>
          <w:w w:val="96"/>
        </w:rPr>
        <w:t>e</w:t>
      </w:r>
      <w:r>
        <w:rPr>
          <w:rFonts w:ascii="Times New Roman" w:cs="Times New Roman" w:hAnsi="Times New Roman"/>
          <w:spacing w:val="-8"/>
        </w:rPr>
        <w:t xml:space="preserve"> </w:t>
      </w:r>
      <w:r>
        <w:rPr>
          <w:rFonts w:ascii="Times New Roman" w:cs="Times New Roman" w:hAnsi="Times New Roman"/>
          <w:spacing w:val="-1"/>
          <w:w w:val="95"/>
        </w:rPr>
        <w:t>wide</w:t>
      </w:r>
      <w:r>
        <w:rPr>
          <w:rFonts w:ascii="Times New Roman" w:cs="Times New Roman" w:hAnsi="Times New Roman"/>
          <w:w w:val="95"/>
        </w:rPr>
        <w:t>l</w:t>
      </w:r>
      <w:r>
        <w:rPr>
          <w:rFonts w:ascii="Times New Roman" w:cs="Times New Roman" w:hAnsi="Times New Roman"/>
          <w:w w:val="94"/>
        </w:rPr>
        <w:t>y</w:t>
      </w:r>
      <w:r>
        <w:rPr>
          <w:rFonts w:ascii="Times New Roman" w:cs="Times New Roman" w:hAnsi="Times New Roman"/>
          <w:spacing w:val="-8"/>
        </w:rPr>
        <w:t xml:space="preserve"> </w:t>
      </w:r>
      <w:r>
        <w:rPr>
          <w:rFonts w:ascii="Times New Roman" w:cs="Times New Roman" w:hAnsi="Times New Roman"/>
          <w:spacing w:val="-1"/>
          <w:w w:val="92"/>
        </w:rPr>
        <w:t>f</w:t>
      </w:r>
      <w:r>
        <w:rPr>
          <w:rFonts w:ascii="Times New Roman" w:cs="Times New Roman" w:hAnsi="Times New Roman"/>
          <w:spacing w:val="-1"/>
          <w:w w:val="101"/>
        </w:rPr>
        <w:t xml:space="preserve">ound </w:t>
      </w:r>
      <w:r>
        <w:rPr>
          <w:rFonts w:ascii="Times New Roman" w:cs="Times New Roman" w:hAnsi="Times New Roman"/>
        </w:rPr>
        <w:t>in Western</w:t>
      </w:r>
      <w:r>
        <w:rPr>
          <w:rFonts w:ascii="Times New Roman" w:cs="Times New Roman" w:hAnsi="Times New Roman"/>
          <w:spacing w:val="-17"/>
        </w:rPr>
        <w:t xml:space="preserve"> </w:t>
      </w:r>
      <w:r>
        <w:rPr>
          <w:rFonts w:ascii="Times New Roman" w:cs="Times New Roman" w:hAnsi="Times New Roman"/>
        </w:rPr>
        <w:t>Europe.</w:t>
      </w:r>
    </w:p>
    <w:p>
      <w:pPr>
        <w:pStyle w:val="style0"/>
        <w:spacing w:lineRule="auto" w:line="276"/>
        <w:jc w:val="both"/>
        <w:rPr>
          <w:rFonts w:ascii="Times New Roman" w:cs="Times New Roman" w:hAnsi="Times New Roman"/>
        </w:rPr>
      </w:pPr>
      <w:r>
        <w:rPr>
          <w:rFonts w:ascii="Times New Roman" w:cs="Times New Roman" w:hAnsi="Times New Roman"/>
          <w:i/>
        </w:rPr>
        <w:t xml:space="preserve">Brown forest soils </w:t>
      </w:r>
      <w:r>
        <w:rPr>
          <w:rFonts w:ascii="Times New Roman" w:cs="Times New Roman" w:hAnsi="Times New Roman"/>
        </w:rPr>
        <w:t>They</w:t>
      </w:r>
      <w:r>
        <w:rPr>
          <w:rFonts w:ascii="Times New Roman" w:cs="Times New Roman" w:hAnsi="Times New Roman"/>
          <w:spacing w:val="-17"/>
        </w:rPr>
        <w:t xml:space="preserve"> </w:t>
      </w:r>
      <w:r>
        <w:rPr>
          <w:rFonts w:ascii="Times New Roman" w:cs="Times New Roman" w:hAnsi="Times New Roman"/>
        </w:rPr>
        <w:t>are</w:t>
      </w:r>
      <w:r>
        <w:rPr>
          <w:rFonts w:ascii="Times New Roman" w:cs="Times New Roman" w:hAnsi="Times New Roman"/>
          <w:spacing w:val="-16"/>
        </w:rPr>
        <w:t xml:space="preserve"> </w:t>
      </w:r>
      <w:r>
        <w:rPr>
          <w:rFonts w:ascii="Times New Roman" w:cs="Times New Roman" w:hAnsi="Times New Roman"/>
        </w:rPr>
        <w:t>brown</w:t>
      </w:r>
      <w:r>
        <w:rPr>
          <w:rFonts w:ascii="Times New Roman" w:cs="Times New Roman" w:hAnsi="Times New Roman"/>
          <w:spacing w:val="-16"/>
        </w:rPr>
        <w:t xml:space="preserve"> </w:t>
      </w:r>
      <w:r>
        <w:rPr>
          <w:rFonts w:ascii="Times New Roman" w:cs="Times New Roman" w:hAnsi="Times New Roman"/>
        </w:rPr>
        <w:t>soils</w:t>
      </w:r>
      <w:r>
        <w:rPr>
          <w:rFonts w:ascii="Times New Roman" w:cs="Times New Roman" w:hAnsi="Times New Roman"/>
          <w:spacing w:val="-16"/>
        </w:rPr>
        <w:t xml:space="preserve"> </w:t>
      </w:r>
      <w:r>
        <w:rPr>
          <w:rFonts w:ascii="Times New Roman" w:cs="Times New Roman" w:hAnsi="Times New Roman"/>
        </w:rPr>
        <w:t>formed</w:t>
      </w:r>
      <w:r>
        <w:rPr>
          <w:rFonts w:ascii="Times New Roman" w:cs="Times New Roman" w:hAnsi="Times New Roman"/>
          <w:spacing w:val="-16"/>
        </w:rPr>
        <w:t xml:space="preserve"> </w:t>
      </w:r>
      <w:r>
        <w:rPr>
          <w:rFonts w:ascii="Times New Roman" w:cs="Times New Roman" w:hAnsi="Times New Roman"/>
        </w:rPr>
        <w:t>in</w:t>
      </w:r>
      <w:r>
        <w:rPr>
          <w:rFonts w:ascii="Times New Roman" w:cs="Times New Roman" w:hAnsi="Times New Roman"/>
          <w:spacing w:val="-16"/>
        </w:rPr>
        <w:t xml:space="preserve"> </w:t>
      </w:r>
      <w:r>
        <w:rPr>
          <w:rFonts w:ascii="Times New Roman" w:cs="Times New Roman" w:hAnsi="Times New Roman"/>
        </w:rPr>
        <w:t>areas</w:t>
      </w:r>
      <w:r>
        <w:rPr>
          <w:rFonts w:ascii="Times New Roman" w:cs="Times New Roman" w:hAnsi="Times New Roman"/>
          <w:spacing w:val="-16"/>
        </w:rPr>
        <w:t xml:space="preserve"> </w:t>
      </w:r>
      <w:r>
        <w:rPr>
          <w:rFonts w:ascii="Times New Roman" w:cs="Times New Roman" w:hAnsi="Times New Roman"/>
        </w:rPr>
        <w:t>of</w:t>
      </w:r>
      <w:r>
        <w:rPr>
          <w:rFonts w:ascii="Times New Roman" w:cs="Times New Roman" w:hAnsi="Times New Roman"/>
          <w:spacing w:val="-16"/>
        </w:rPr>
        <w:t xml:space="preserve"> </w:t>
      </w:r>
      <w:r>
        <w:rPr>
          <w:rFonts w:ascii="Times New Roman" w:cs="Times New Roman" w:hAnsi="Times New Roman"/>
        </w:rPr>
        <w:t>warm</w:t>
      </w:r>
      <w:r>
        <w:rPr>
          <w:rFonts w:ascii="Times New Roman" w:cs="Times New Roman" w:hAnsi="Times New Roman"/>
          <w:spacing w:val="-16"/>
        </w:rPr>
        <w:t xml:space="preserve"> </w:t>
      </w:r>
      <w:r>
        <w:rPr>
          <w:rFonts w:ascii="Times New Roman" w:cs="Times New Roman" w:hAnsi="Times New Roman"/>
        </w:rPr>
        <w:t>wet</w:t>
      </w:r>
      <w:r>
        <w:rPr>
          <w:rFonts w:ascii="Times New Roman" w:cs="Times New Roman" w:hAnsi="Times New Roman"/>
          <w:spacing w:val="-16"/>
        </w:rPr>
        <w:t xml:space="preserve"> </w:t>
      </w:r>
      <w:r>
        <w:rPr>
          <w:rFonts w:ascii="Times New Roman" w:cs="Times New Roman" w:hAnsi="Times New Roman"/>
        </w:rPr>
        <w:t>temperate</w:t>
      </w:r>
      <w:r>
        <w:rPr>
          <w:rFonts w:ascii="Times New Roman" w:cs="Times New Roman" w:hAnsi="Times New Roman"/>
          <w:spacing w:val="-16"/>
        </w:rPr>
        <w:t xml:space="preserve"> </w:t>
      </w:r>
      <w:r>
        <w:rPr>
          <w:rFonts w:ascii="Times New Roman" w:cs="Times New Roman" w:hAnsi="Times New Roman"/>
        </w:rPr>
        <w:t>climate</w:t>
      </w:r>
      <w:r>
        <w:rPr>
          <w:rFonts w:ascii="Times New Roman" w:cs="Times New Roman" w:hAnsi="Times New Roman"/>
          <w:spacing w:val="-16"/>
        </w:rPr>
        <w:t xml:space="preserve"> </w:t>
      </w:r>
      <w:r>
        <w:rPr>
          <w:rFonts w:ascii="Times New Roman" w:cs="Times New Roman" w:hAnsi="Times New Roman"/>
        </w:rPr>
        <w:t>with</w:t>
      </w:r>
      <w:r>
        <w:rPr>
          <w:rFonts w:ascii="Times New Roman" w:cs="Times New Roman" w:hAnsi="Times New Roman"/>
          <w:spacing w:val="-16"/>
        </w:rPr>
        <w:t xml:space="preserve"> </w:t>
      </w:r>
      <w:r>
        <w:rPr>
          <w:rFonts w:ascii="Times New Roman" w:cs="Times New Roman" w:hAnsi="Times New Roman"/>
        </w:rPr>
        <w:t>deciduous</w:t>
      </w:r>
      <w:r>
        <w:rPr>
          <w:rFonts w:ascii="Times New Roman" w:cs="Times New Roman" w:hAnsi="Times New Roman"/>
          <w:spacing w:val="-16"/>
        </w:rPr>
        <w:t xml:space="preserve"> </w:t>
      </w:r>
      <w:r>
        <w:rPr>
          <w:rFonts w:ascii="Times New Roman" w:cs="Times New Roman" w:hAnsi="Times New Roman"/>
        </w:rPr>
        <w:t>forest.</w:t>
      </w:r>
      <w:r>
        <w:rPr>
          <w:rFonts w:ascii="Times New Roman" w:cs="Times New Roman" w:hAnsi="Times New Roman"/>
          <w:spacing w:val="-16"/>
        </w:rPr>
        <w:t xml:space="preserve"> </w:t>
      </w:r>
      <w:r>
        <w:rPr>
          <w:rFonts w:ascii="Times New Roman" w:cs="Times New Roman" w:hAnsi="Times New Roman"/>
        </w:rPr>
        <w:t>The soil</w:t>
      </w:r>
      <w:r>
        <w:rPr>
          <w:rFonts w:ascii="Times New Roman" w:cs="Times New Roman" w:hAnsi="Times New Roman"/>
          <w:spacing w:val="-14"/>
        </w:rPr>
        <w:t xml:space="preserve"> </w:t>
      </w:r>
      <w:r>
        <w:rPr>
          <w:rFonts w:ascii="Times New Roman" w:cs="Times New Roman" w:hAnsi="Times New Roman"/>
        </w:rPr>
        <w:t>is</w:t>
      </w:r>
      <w:r>
        <w:rPr>
          <w:rFonts w:ascii="Times New Roman" w:cs="Times New Roman" w:hAnsi="Times New Roman"/>
          <w:spacing w:val="-14"/>
        </w:rPr>
        <w:t xml:space="preserve"> </w:t>
      </w:r>
      <w:r>
        <w:rPr>
          <w:rFonts w:ascii="Times New Roman" w:cs="Times New Roman" w:hAnsi="Times New Roman"/>
        </w:rPr>
        <w:t>produced</w:t>
      </w:r>
      <w:r>
        <w:rPr>
          <w:rFonts w:ascii="Times New Roman" w:cs="Times New Roman" w:hAnsi="Times New Roman"/>
          <w:spacing w:val="-14"/>
        </w:rPr>
        <w:t xml:space="preserve"> </w:t>
      </w:r>
      <w:r>
        <w:rPr>
          <w:rFonts w:ascii="Times New Roman" w:cs="Times New Roman" w:hAnsi="Times New Roman"/>
        </w:rPr>
        <w:t>as</w:t>
      </w:r>
      <w:r>
        <w:rPr>
          <w:rFonts w:ascii="Times New Roman" w:cs="Times New Roman" w:hAnsi="Times New Roman"/>
          <w:spacing w:val="-14"/>
        </w:rPr>
        <w:t xml:space="preserve"> </w:t>
      </w:r>
      <w:r>
        <w:rPr>
          <w:rFonts w:ascii="Times New Roman" w:cs="Times New Roman" w:hAnsi="Times New Roman"/>
        </w:rPr>
        <w:t>leaf</w:t>
      </w:r>
      <w:r>
        <w:rPr>
          <w:rFonts w:ascii="Times New Roman" w:cs="Times New Roman" w:hAnsi="Times New Roman"/>
          <w:spacing w:val="-14"/>
        </w:rPr>
        <w:t xml:space="preserve"> </w:t>
      </w:r>
      <w:r>
        <w:rPr>
          <w:rFonts w:ascii="Times New Roman" w:cs="Times New Roman" w:hAnsi="Times New Roman"/>
        </w:rPr>
        <w:t>litter</w:t>
      </w:r>
      <w:r>
        <w:rPr>
          <w:rFonts w:ascii="Times New Roman" w:cs="Times New Roman" w:hAnsi="Times New Roman"/>
          <w:spacing w:val="-14"/>
        </w:rPr>
        <w:t xml:space="preserve"> </w:t>
      </w:r>
      <w:r>
        <w:rPr>
          <w:rFonts w:ascii="Times New Roman" w:cs="Times New Roman" w:hAnsi="Times New Roman"/>
        </w:rPr>
        <w:t>rapidly</w:t>
      </w:r>
      <w:r>
        <w:rPr>
          <w:rFonts w:ascii="Times New Roman" w:cs="Times New Roman" w:hAnsi="Times New Roman"/>
          <w:spacing w:val="-14"/>
        </w:rPr>
        <w:t xml:space="preserve"> </w:t>
      </w:r>
      <w:r>
        <w:rPr>
          <w:rFonts w:ascii="Times New Roman" w:cs="Times New Roman" w:hAnsi="Times New Roman"/>
        </w:rPr>
        <w:t>decomposed</w:t>
      </w:r>
      <w:r>
        <w:rPr>
          <w:rFonts w:ascii="Times New Roman" w:cs="Times New Roman" w:hAnsi="Times New Roman"/>
          <w:spacing w:val="-14"/>
        </w:rPr>
        <w:t xml:space="preserve"> </w:t>
      </w:r>
      <w:r>
        <w:rPr>
          <w:rFonts w:ascii="Times New Roman" w:cs="Times New Roman" w:hAnsi="Times New Roman"/>
        </w:rPr>
        <w:t>and</w:t>
      </w:r>
      <w:r>
        <w:rPr>
          <w:rFonts w:ascii="Times New Roman" w:cs="Times New Roman" w:hAnsi="Times New Roman"/>
          <w:spacing w:val="-14"/>
        </w:rPr>
        <w:t xml:space="preserve"> </w:t>
      </w:r>
      <w:r>
        <w:rPr>
          <w:rFonts w:ascii="Times New Roman" w:cs="Times New Roman" w:hAnsi="Times New Roman"/>
        </w:rPr>
        <w:t>leached</w:t>
      </w:r>
      <w:r>
        <w:rPr>
          <w:rFonts w:ascii="Times New Roman" w:cs="Times New Roman" w:hAnsi="Times New Roman"/>
          <w:spacing w:val="-14"/>
        </w:rPr>
        <w:t xml:space="preserve"> </w:t>
      </w:r>
      <w:r>
        <w:rPr>
          <w:rFonts w:ascii="Times New Roman" w:cs="Times New Roman" w:hAnsi="Times New Roman"/>
        </w:rPr>
        <w:t>leaving</w:t>
      </w:r>
      <w:r>
        <w:rPr>
          <w:rFonts w:ascii="Times New Roman" w:cs="Times New Roman" w:hAnsi="Times New Roman"/>
          <w:spacing w:val="-14"/>
        </w:rPr>
        <w:t xml:space="preserve"> </w:t>
      </w:r>
      <w:r>
        <w:rPr>
          <w:rFonts w:ascii="Times New Roman" w:cs="Times New Roman" w:hAnsi="Times New Roman"/>
        </w:rPr>
        <w:t>behind</w:t>
      </w:r>
      <w:r>
        <w:rPr>
          <w:rFonts w:ascii="Times New Roman" w:cs="Times New Roman" w:hAnsi="Times New Roman"/>
          <w:spacing w:val="-14"/>
        </w:rPr>
        <w:t xml:space="preserve"> </w:t>
      </w:r>
      <w:r>
        <w:rPr>
          <w:rFonts w:ascii="Times New Roman" w:cs="Times New Roman" w:hAnsi="Times New Roman"/>
        </w:rPr>
        <w:t>sequoisides</w:t>
      </w:r>
      <w:r>
        <w:rPr>
          <w:rFonts w:ascii="Times New Roman" w:cs="Times New Roman" w:hAnsi="Times New Roman"/>
          <w:spacing w:val="-13"/>
        </w:rPr>
        <w:t xml:space="preserve"> </w:t>
      </w:r>
      <w:r>
        <w:rPr>
          <w:rFonts w:ascii="Times New Roman" w:cs="Times New Roman" w:hAnsi="Times New Roman"/>
        </w:rPr>
        <w:t>of</w:t>
      </w:r>
      <w:r>
        <w:rPr>
          <w:rFonts w:ascii="Times New Roman" w:cs="Times New Roman" w:hAnsi="Times New Roman"/>
          <w:spacing w:val="-14"/>
        </w:rPr>
        <w:t xml:space="preserve"> </w:t>
      </w:r>
      <w:r>
        <w:rPr>
          <w:rFonts w:ascii="Times New Roman" w:cs="Times New Roman" w:hAnsi="Times New Roman"/>
        </w:rPr>
        <w:t>iron and</w:t>
      </w:r>
      <w:r>
        <w:rPr>
          <w:rFonts w:ascii="Times New Roman" w:cs="Times New Roman" w:hAnsi="Times New Roman"/>
          <w:spacing w:val="-9"/>
        </w:rPr>
        <w:t xml:space="preserve"> </w:t>
      </w:r>
      <w:r>
        <w:rPr>
          <w:rFonts w:ascii="Times New Roman" w:cs="Times New Roman" w:hAnsi="Times New Roman"/>
        </w:rPr>
        <w:t>aluminum.</w:t>
      </w:r>
    </w:p>
    <w:p>
      <w:pPr>
        <w:pStyle w:val="style0"/>
        <w:spacing w:lineRule="auto" w:line="276"/>
        <w:jc w:val="both"/>
        <w:rPr>
          <w:rFonts w:ascii="Times New Roman" w:cs="Times New Roman" w:hAnsi="Times New Roman"/>
        </w:rPr>
      </w:pPr>
      <w:r>
        <w:rPr>
          <w:rFonts w:ascii="Times New Roman" w:cs="Times New Roman" w:hAnsi="Times New Roman"/>
          <w:i/>
        </w:rPr>
        <w:t xml:space="preserve">Chernozem soils </w:t>
      </w:r>
      <w:r>
        <w:rPr>
          <w:rFonts w:ascii="Times New Roman" w:cs="Times New Roman" w:hAnsi="Times New Roman"/>
          <w:spacing w:val="-1"/>
          <w:w w:val="102"/>
        </w:rPr>
        <w:t>Thes</w:t>
      </w:r>
      <w:r>
        <w:rPr>
          <w:rFonts w:ascii="Times New Roman" w:cs="Times New Roman" w:hAnsi="Times New Roman"/>
          <w:w w:val="102"/>
        </w:rPr>
        <w:t>e</w:t>
      </w:r>
      <w:r>
        <w:rPr>
          <w:rFonts w:ascii="Times New Roman" w:cs="Times New Roman" w:hAnsi="Times New Roman"/>
          <w:spacing w:val="-8"/>
        </w:rPr>
        <w:t xml:space="preserve"> </w:t>
      </w:r>
      <w:r>
        <w:rPr>
          <w:rFonts w:ascii="Times New Roman" w:cs="Times New Roman" w:hAnsi="Times New Roman"/>
          <w:spacing w:val="-1"/>
          <w:w w:val="95"/>
        </w:rPr>
        <w:t>a</w:t>
      </w:r>
      <w:r>
        <w:rPr>
          <w:rFonts w:ascii="Times New Roman" w:cs="Times New Roman" w:hAnsi="Times New Roman"/>
          <w:spacing w:val="-2"/>
          <w:w w:val="95"/>
        </w:rPr>
        <w:t>r</w:t>
      </w:r>
      <w:r>
        <w:rPr>
          <w:rFonts w:ascii="Times New Roman" w:cs="Times New Roman" w:hAnsi="Times New Roman"/>
          <w:w w:val="96"/>
        </w:rPr>
        <w:t>e</w:t>
      </w:r>
      <w:r>
        <w:rPr>
          <w:rFonts w:ascii="Times New Roman" w:cs="Times New Roman" w:hAnsi="Times New Roman"/>
          <w:spacing w:val="-8"/>
        </w:rPr>
        <w:t xml:space="preserve"> </w:t>
      </w:r>
      <w:r>
        <w:rPr>
          <w:rFonts w:ascii="Times New Roman" w:cs="Times New Roman" w:hAnsi="Times New Roman"/>
          <w:spacing w:val="-1"/>
          <w:w w:val="94"/>
        </w:rPr>
        <w:t>a</w:t>
      </w:r>
      <w:r>
        <w:rPr>
          <w:rFonts w:ascii="Times New Roman" w:cs="Times New Roman" w:hAnsi="Times New Roman"/>
          <w:w w:val="94"/>
        </w:rPr>
        <w:t>l</w:t>
      </w:r>
      <w:r>
        <w:rPr>
          <w:rFonts w:ascii="Times New Roman" w:cs="Times New Roman" w:hAnsi="Times New Roman"/>
          <w:spacing w:val="-1"/>
          <w:w w:val="114"/>
        </w:rPr>
        <w:t>s</w:t>
      </w:r>
      <w:r>
        <w:rPr>
          <w:rFonts w:ascii="Times New Roman" w:cs="Times New Roman" w:hAnsi="Times New Roman"/>
          <w:w w:val="114"/>
        </w:rPr>
        <w:t>o</w:t>
      </w:r>
      <w:r>
        <w:rPr>
          <w:rFonts w:ascii="Times New Roman" w:cs="Times New Roman" w:hAnsi="Times New Roman"/>
          <w:spacing w:val="-8"/>
        </w:rPr>
        <w:t xml:space="preserve"> </w:t>
      </w:r>
      <w:r>
        <w:rPr>
          <w:rFonts w:ascii="Times New Roman" w:cs="Times New Roman" w:hAnsi="Times New Roman"/>
          <w:spacing w:val="-1"/>
          <w:w w:val="99"/>
        </w:rPr>
        <w:t>k</w:t>
      </w:r>
      <w:r>
        <w:rPr>
          <w:rFonts w:ascii="Times New Roman" w:cs="Times New Roman" w:hAnsi="Times New Roman"/>
          <w:w w:val="99"/>
        </w:rPr>
        <w:t>n</w:t>
      </w:r>
      <w:r>
        <w:rPr>
          <w:rFonts w:ascii="Times New Roman" w:cs="Times New Roman" w:hAnsi="Times New Roman"/>
          <w:spacing w:val="-1"/>
          <w:w w:val="104"/>
        </w:rPr>
        <w:t>o</w:t>
      </w:r>
      <w:r>
        <w:rPr>
          <w:rFonts w:ascii="Times New Roman" w:cs="Times New Roman" w:hAnsi="Times New Roman"/>
          <w:spacing w:val="-1"/>
          <w:w w:val="99"/>
        </w:rPr>
        <w:t>w</w:t>
      </w:r>
      <w:r>
        <w:rPr>
          <w:rFonts w:ascii="Times New Roman" w:cs="Times New Roman" w:hAnsi="Times New Roman"/>
          <w:w w:val="99"/>
        </w:rPr>
        <w:t>n</w:t>
      </w:r>
      <w:r>
        <w:rPr>
          <w:rFonts w:ascii="Times New Roman" w:cs="Times New Roman" w:hAnsi="Times New Roman"/>
          <w:spacing w:val="-8"/>
        </w:rPr>
        <w:t xml:space="preserve"> </w:t>
      </w:r>
      <w:r>
        <w:rPr>
          <w:rFonts w:ascii="Times New Roman" w:cs="Times New Roman" w:hAnsi="Times New Roman"/>
          <w:spacing w:val="-1"/>
          <w:w w:val="112"/>
        </w:rPr>
        <w:t>a</w:t>
      </w:r>
      <w:r>
        <w:rPr>
          <w:rFonts w:ascii="Times New Roman" w:cs="Times New Roman" w:hAnsi="Times New Roman"/>
          <w:w w:val="112"/>
        </w:rPr>
        <w:t>s</w:t>
      </w:r>
      <w:r>
        <w:rPr>
          <w:rFonts w:ascii="Times New Roman" w:cs="Times New Roman" w:hAnsi="Times New Roman"/>
          <w:spacing w:val="-8"/>
        </w:rPr>
        <w:t xml:space="preserve"> </w:t>
      </w:r>
      <w:r>
        <w:rPr>
          <w:rFonts w:ascii="Times New Roman" w:cs="Times New Roman" w:hAnsi="Times New Roman"/>
          <w:spacing w:val="-1"/>
          <w:w w:val="98"/>
        </w:rPr>
        <w:t>bla</w:t>
      </w:r>
      <w:r>
        <w:rPr>
          <w:rFonts w:ascii="Times New Roman" w:cs="Times New Roman" w:hAnsi="Times New Roman"/>
          <w:w w:val="98"/>
        </w:rPr>
        <w:t>c</w:t>
      </w:r>
      <w:r>
        <w:rPr>
          <w:rFonts w:ascii="Times New Roman" w:cs="Times New Roman" w:hAnsi="Times New Roman"/>
          <w:w w:val="99"/>
        </w:rPr>
        <w:t>k</w:t>
      </w:r>
      <w:r>
        <w:rPr>
          <w:rFonts w:ascii="Times New Roman" w:cs="Times New Roman" w:hAnsi="Times New Roman"/>
          <w:spacing w:val="-8"/>
        </w:rPr>
        <w:t xml:space="preserve"> </w:t>
      </w:r>
      <w:r>
        <w:rPr>
          <w:rFonts w:ascii="Times New Roman" w:cs="Times New Roman" w:hAnsi="Times New Roman"/>
          <w:spacing w:val="-1"/>
          <w:w w:val="95"/>
        </w:rPr>
        <w:t>ea</w:t>
      </w:r>
      <w:r>
        <w:rPr>
          <w:rFonts w:ascii="Times New Roman" w:cs="Times New Roman" w:hAnsi="Times New Roman"/>
          <w:spacing w:val="3"/>
          <w:w w:val="95"/>
        </w:rPr>
        <w:t>r</w:t>
      </w:r>
      <w:r>
        <w:rPr>
          <w:rFonts w:ascii="Times New Roman" w:cs="Times New Roman" w:hAnsi="Times New Roman"/>
          <w:spacing w:val="-1"/>
          <w:w w:val="92"/>
        </w:rPr>
        <w:t>t</w:t>
      </w:r>
      <w:r>
        <w:rPr>
          <w:rFonts w:ascii="Times New Roman" w:cs="Times New Roman" w:hAnsi="Times New Roman"/>
          <w:spacing w:val="-6"/>
          <w:w w:val="92"/>
        </w:rPr>
        <w:t>h</w:t>
      </w:r>
      <w:r>
        <w:rPr>
          <w:rFonts w:ascii="Times New Roman" w:cs="Times New Roman" w:hAnsi="Times New Roman"/>
          <w:spacing w:val="-8"/>
          <w:w w:val="52"/>
        </w:rPr>
        <w:t>’</w:t>
      </w:r>
      <w:r>
        <w:rPr>
          <w:rFonts w:ascii="Times New Roman" w:cs="Times New Roman" w:hAnsi="Times New Roman"/>
          <w:w w:val="126"/>
        </w:rPr>
        <w:t>s</w:t>
      </w:r>
      <w:r>
        <w:rPr>
          <w:rFonts w:ascii="Times New Roman" w:cs="Times New Roman" w:hAnsi="Times New Roman"/>
          <w:spacing w:val="-8"/>
        </w:rPr>
        <w:t xml:space="preserve"> </w:t>
      </w:r>
      <w:r>
        <w:rPr>
          <w:rFonts w:ascii="Times New Roman" w:cs="Times New Roman" w:hAnsi="Times New Roman"/>
          <w:spacing w:val="-1"/>
          <w:w w:val="102"/>
        </w:rPr>
        <w:t>soi</w:t>
      </w:r>
      <w:r>
        <w:rPr>
          <w:rFonts w:ascii="Times New Roman" w:cs="Times New Roman" w:hAnsi="Times New Roman"/>
          <w:w w:val="102"/>
        </w:rPr>
        <w:t>l</w:t>
      </w:r>
      <w:r>
        <w:rPr>
          <w:rFonts w:ascii="Times New Roman" w:cs="Times New Roman" w:hAnsi="Times New Roman"/>
          <w:w w:val="70"/>
        </w:rPr>
        <w:t>.</w:t>
      </w:r>
      <w:r>
        <w:rPr>
          <w:rFonts w:ascii="Times New Roman" w:cs="Times New Roman" w:hAnsi="Times New Roman"/>
          <w:spacing w:val="-8"/>
        </w:rPr>
        <w:t xml:space="preserve"> </w:t>
      </w:r>
      <w:r>
        <w:rPr>
          <w:rFonts w:ascii="Times New Roman" w:cs="Times New Roman" w:hAnsi="Times New Roman"/>
          <w:spacing w:val="-1"/>
          <w:w w:val="101"/>
        </w:rPr>
        <w:t>T</w:t>
      </w:r>
      <w:r>
        <w:rPr>
          <w:rFonts w:ascii="Times New Roman" w:cs="Times New Roman" w:hAnsi="Times New Roman"/>
          <w:w w:val="99"/>
        </w:rPr>
        <w:t>h</w:t>
      </w:r>
      <w:r>
        <w:rPr>
          <w:rFonts w:ascii="Times New Roman" w:cs="Times New Roman" w:hAnsi="Times New Roman"/>
          <w:spacing w:val="-1"/>
          <w:w w:val="96"/>
        </w:rPr>
        <w:t>e</w:t>
      </w:r>
      <w:r>
        <w:rPr>
          <w:rFonts w:ascii="Times New Roman" w:cs="Times New Roman" w:hAnsi="Times New Roman"/>
          <w:w w:val="94"/>
        </w:rPr>
        <w:t>y</w:t>
      </w:r>
      <w:r>
        <w:rPr>
          <w:rFonts w:ascii="Times New Roman" w:cs="Times New Roman" w:hAnsi="Times New Roman"/>
          <w:spacing w:val="-8"/>
        </w:rPr>
        <w:t xml:space="preserve"> </w:t>
      </w:r>
      <w:r>
        <w:rPr>
          <w:rFonts w:ascii="Times New Roman" w:cs="Times New Roman" w:hAnsi="Times New Roman"/>
          <w:spacing w:val="-1"/>
          <w:w w:val="95"/>
        </w:rPr>
        <w:t>a</w:t>
      </w:r>
      <w:r>
        <w:rPr>
          <w:rFonts w:ascii="Times New Roman" w:cs="Times New Roman" w:hAnsi="Times New Roman"/>
          <w:spacing w:val="-2"/>
          <w:w w:val="95"/>
        </w:rPr>
        <w:t>r</w:t>
      </w:r>
      <w:r>
        <w:rPr>
          <w:rFonts w:ascii="Times New Roman" w:cs="Times New Roman" w:hAnsi="Times New Roman"/>
          <w:w w:val="96"/>
        </w:rPr>
        <w:t>e</w:t>
      </w:r>
      <w:r>
        <w:rPr>
          <w:rFonts w:ascii="Times New Roman" w:cs="Times New Roman" w:hAnsi="Times New Roman"/>
          <w:spacing w:val="-8"/>
        </w:rPr>
        <w:t xml:space="preserve"> </w:t>
      </w:r>
      <w:r>
        <w:rPr>
          <w:rFonts w:ascii="Times New Roman" w:cs="Times New Roman" w:hAnsi="Times New Roman"/>
          <w:spacing w:val="-1"/>
          <w:w w:val="85"/>
        </w:rPr>
        <w:t>r</w:t>
      </w:r>
      <w:r>
        <w:rPr>
          <w:rFonts w:ascii="Times New Roman" w:cs="Times New Roman" w:hAnsi="Times New Roman"/>
          <w:w w:val="85"/>
        </w:rPr>
        <w:t>i</w:t>
      </w:r>
      <w:r>
        <w:rPr>
          <w:rFonts w:ascii="Times New Roman" w:cs="Times New Roman" w:hAnsi="Times New Roman"/>
          <w:spacing w:val="-1"/>
          <w:w w:val="101"/>
        </w:rPr>
        <w:t>c</w:t>
      </w:r>
      <w:r>
        <w:rPr>
          <w:rFonts w:ascii="Times New Roman" w:cs="Times New Roman" w:hAnsi="Times New Roman"/>
          <w:w w:val="101"/>
        </w:rPr>
        <w:t>h</w:t>
      </w:r>
      <w:r>
        <w:rPr>
          <w:rFonts w:ascii="Times New Roman" w:cs="Times New Roman" w:hAnsi="Times New Roman"/>
          <w:spacing w:val="-8"/>
        </w:rPr>
        <w:t xml:space="preserve"> </w:t>
      </w:r>
      <w:r>
        <w:rPr>
          <w:rFonts w:ascii="Times New Roman" w:cs="Times New Roman" w:hAnsi="Times New Roman"/>
          <w:w w:val="84"/>
        </w:rPr>
        <w:t>i</w:t>
      </w:r>
      <w:r>
        <w:rPr>
          <w:rFonts w:ascii="Times New Roman" w:cs="Times New Roman" w:hAnsi="Times New Roman"/>
          <w:w w:val="99"/>
        </w:rPr>
        <w:t>n</w:t>
      </w:r>
      <w:r>
        <w:rPr>
          <w:rFonts w:ascii="Times New Roman" w:cs="Times New Roman" w:hAnsi="Times New Roman"/>
          <w:spacing w:val="-8"/>
        </w:rPr>
        <w:t xml:space="preserve"> </w:t>
      </w:r>
      <w:r>
        <w:rPr>
          <w:rFonts w:ascii="Times New Roman" w:cs="Times New Roman" w:hAnsi="Times New Roman"/>
          <w:w w:val="99"/>
        </w:rPr>
        <w:t>h</w:t>
      </w:r>
      <w:r>
        <w:rPr>
          <w:rFonts w:ascii="Times New Roman" w:cs="Times New Roman" w:hAnsi="Times New Roman"/>
          <w:spacing w:val="-1"/>
          <w:w w:val="104"/>
        </w:rPr>
        <w:t>umu</w:t>
      </w:r>
      <w:r>
        <w:rPr>
          <w:rFonts w:ascii="Times New Roman" w:cs="Times New Roman" w:hAnsi="Times New Roman"/>
          <w:w w:val="104"/>
        </w:rPr>
        <w:t>s</w:t>
      </w:r>
      <w:r>
        <w:rPr>
          <w:rFonts w:ascii="Times New Roman" w:cs="Times New Roman" w:hAnsi="Times New Roman"/>
          <w:spacing w:val="-8"/>
        </w:rPr>
        <w:t xml:space="preserve"> </w:t>
      </w:r>
      <w:r>
        <w:rPr>
          <w:rFonts w:ascii="Times New Roman" w:cs="Times New Roman" w:hAnsi="Times New Roman"/>
          <w:spacing w:val="-1"/>
          <w:w w:val="98"/>
        </w:rPr>
        <w:t>du</w:t>
      </w:r>
      <w:r>
        <w:rPr>
          <w:rFonts w:ascii="Times New Roman" w:cs="Times New Roman" w:hAnsi="Times New Roman"/>
          <w:w w:val="98"/>
        </w:rPr>
        <w:t>e</w:t>
      </w:r>
      <w:r>
        <w:rPr>
          <w:rFonts w:ascii="Times New Roman" w:cs="Times New Roman" w:hAnsi="Times New Roman"/>
          <w:spacing w:val="-8"/>
        </w:rPr>
        <w:t xml:space="preserve"> </w:t>
      </w:r>
      <w:r>
        <w:rPr>
          <w:rFonts w:ascii="Times New Roman" w:cs="Times New Roman" w:hAnsi="Times New Roman"/>
          <w:spacing w:val="-2"/>
          <w:w w:val="81"/>
        </w:rPr>
        <w:t>t</w:t>
      </w:r>
      <w:r>
        <w:rPr>
          <w:rFonts w:ascii="Times New Roman" w:cs="Times New Roman" w:hAnsi="Times New Roman"/>
          <w:w w:val="104"/>
        </w:rPr>
        <w:t>o</w:t>
      </w:r>
      <w:r>
        <w:rPr>
          <w:rFonts w:ascii="Times New Roman" w:cs="Times New Roman" w:hAnsi="Times New Roman"/>
          <w:spacing w:val="-8"/>
        </w:rPr>
        <w:t xml:space="preserve"> </w:t>
      </w:r>
      <w:r>
        <w:rPr>
          <w:rFonts w:ascii="Times New Roman" w:cs="Times New Roman" w:hAnsi="Times New Roman"/>
          <w:w w:val="84"/>
        </w:rPr>
        <w:t>i</w:t>
      </w:r>
      <w:r>
        <w:rPr>
          <w:rFonts w:ascii="Times New Roman" w:cs="Times New Roman" w:hAnsi="Times New Roman"/>
          <w:spacing w:val="-1"/>
        </w:rPr>
        <w:t>nsuffi</w:t>
      </w:r>
      <w:r>
        <w:rPr>
          <w:rFonts w:ascii="Times New Roman" w:cs="Times New Roman" w:hAnsi="Times New Roman"/>
        </w:rPr>
        <w:t>c</w:t>
      </w:r>
      <w:r>
        <w:rPr>
          <w:rFonts w:ascii="Times New Roman" w:cs="Times New Roman" w:hAnsi="Times New Roman"/>
          <w:spacing w:val="-1"/>
          <w:w w:val="92"/>
        </w:rPr>
        <w:t>ien</w:t>
      </w:r>
      <w:r>
        <w:rPr>
          <w:rFonts w:ascii="Times New Roman" w:cs="Times New Roman" w:hAnsi="Times New Roman"/>
          <w:w w:val="92"/>
        </w:rPr>
        <w:t>t</w:t>
      </w:r>
      <w:r>
        <w:rPr>
          <w:rFonts w:ascii="Times New Roman" w:cs="Times New Roman" w:hAnsi="Times New Roman"/>
          <w:spacing w:val="-8"/>
        </w:rPr>
        <w:t xml:space="preserve"> </w:t>
      </w:r>
      <w:r>
        <w:rPr>
          <w:rFonts w:ascii="Times New Roman" w:cs="Times New Roman" w:hAnsi="Times New Roman"/>
          <w:spacing w:val="-1"/>
        </w:rPr>
        <w:t>o</w:t>
      </w:r>
      <w:r>
        <w:rPr>
          <w:rFonts w:ascii="Times New Roman" w:cs="Times New Roman" w:hAnsi="Times New Roman"/>
        </w:rPr>
        <w:t>f</w:t>
      </w:r>
      <w:r>
        <w:rPr>
          <w:rFonts w:ascii="Times New Roman" w:cs="Times New Roman" w:hAnsi="Times New Roman"/>
          <w:spacing w:val="-8"/>
        </w:rPr>
        <w:t xml:space="preserve"> </w:t>
      </w:r>
      <w:r>
        <w:rPr>
          <w:rFonts w:ascii="Times New Roman" w:cs="Times New Roman" w:hAnsi="Times New Roman"/>
          <w:spacing w:val="-3"/>
          <w:w w:val="86"/>
        </w:rPr>
        <w:t>r</w:t>
      </w:r>
      <w:r>
        <w:rPr>
          <w:rFonts w:ascii="Times New Roman" w:cs="Times New Roman" w:hAnsi="Times New Roman"/>
          <w:spacing w:val="-1"/>
          <w:w w:val="97"/>
        </w:rPr>
        <w:t>ai</w:t>
      </w:r>
      <w:r>
        <w:rPr>
          <w:rFonts w:ascii="Times New Roman" w:cs="Times New Roman" w:hAnsi="Times New Roman"/>
          <w:w w:val="97"/>
        </w:rPr>
        <w:t>n</w:t>
      </w:r>
      <w:r>
        <w:rPr>
          <w:rFonts w:ascii="Times New Roman" w:cs="Times New Roman" w:hAnsi="Times New Roman"/>
          <w:spacing w:val="-8"/>
        </w:rPr>
        <w:t xml:space="preserve"> </w:t>
      </w:r>
      <w:r>
        <w:rPr>
          <w:rFonts w:ascii="Times New Roman" w:cs="Times New Roman" w:hAnsi="Times New Roman"/>
          <w:spacing w:val="-2"/>
          <w:w w:val="81"/>
        </w:rPr>
        <w:t>t</w:t>
      </w:r>
      <w:r>
        <w:rPr>
          <w:rFonts w:ascii="Times New Roman" w:cs="Times New Roman" w:hAnsi="Times New Roman"/>
          <w:w w:val="104"/>
        </w:rPr>
        <w:t xml:space="preserve">o </w:t>
      </w:r>
      <w:r>
        <w:rPr>
          <w:rFonts w:ascii="Times New Roman" w:cs="Times New Roman" w:hAnsi="Times New Roman"/>
        </w:rPr>
        <w:t>carry grass derived humus deeper. The soils are widely formed in areas of cool temperate continental</w:t>
      </w:r>
      <w:r>
        <w:rPr>
          <w:rFonts w:ascii="Times New Roman" w:cs="Times New Roman" w:hAnsi="Times New Roman"/>
          <w:spacing w:val="-21"/>
        </w:rPr>
        <w:t xml:space="preserve"> </w:t>
      </w:r>
      <w:r>
        <w:rPr>
          <w:rFonts w:ascii="Times New Roman" w:cs="Times New Roman" w:hAnsi="Times New Roman"/>
        </w:rPr>
        <w:t>climate</w:t>
      </w:r>
      <w:r>
        <w:rPr>
          <w:rFonts w:ascii="Times New Roman" w:cs="Times New Roman" w:hAnsi="Times New Roman"/>
          <w:spacing w:val="-20"/>
        </w:rPr>
        <w:t xml:space="preserve"> </w:t>
      </w:r>
      <w:r>
        <w:rPr>
          <w:rFonts w:ascii="Times New Roman" w:cs="Times New Roman" w:hAnsi="Times New Roman"/>
        </w:rPr>
        <w:t>with</w:t>
      </w:r>
      <w:r>
        <w:rPr>
          <w:rFonts w:ascii="Times New Roman" w:cs="Times New Roman" w:hAnsi="Times New Roman"/>
          <w:spacing w:val="-21"/>
        </w:rPr>
        <w:t xml:space="preserve"> </w:t>
      </w:r>
      <w:r>
        <w:rPr>
          <w:rFonts w:ascii="Times New Roman" w:cs="Times New Roman" w:hAnsi="Times New Roman"/>
        </w:rPr>
        <w:t>grasslands</w:t>
      </w:r>
      <w:r>
        <w:rPr>
          <w:rFonts w:ascii="Times New Roman" w:cs="Times New Roman" w:hAnsi="Times New Roman"/>
          <w:spacing w:val="-20"/>
        </w:rPr>
        <w:t xml:space="preserve"> </w:t>
      </w:r>
      <w:r>
        <w:rPr>
          <w:rFonts w:ascii="Times New Roman" w:cs="Times New Roman" w:hAnsi="Times New Roman"/>
        </w:rPr>
        <w:t>vegetation</w:t>
      </w:r>
      <w:r>
        <w:rPr>
          <w:rFonts w:ascii="Times New Roman" w:cs="Times New Roman" w:hAnsi="Times New Roman"/>
          <w:spacing w:val="-20"/>
        </w:rPr>
        <w:t xml:space="preserve"> </w:t>
      </w:r>
      <w:r>
        <w:rPr>
          <w:rFonts w:ascii="Times New Roman" w:cs="Times New Roman" w:hAnsi="Times New Roman"/>
        </w:rPr>
        <w:t>pattern.</w:t>
      </w:r>
      <w:r>
        <w:rPr>
          <w:rFonts w:ascii="Times New Roman" w:cs="Times New Roman" w:hAnsi="Times New Roman"/>
          <w:spacing w:val="-21"/>
        </w:rPr>
        <w:t xml:space="preserve"> </w:t>
      </w:r>
      <w:r>
        <w:rPr>
          <w:rFonts w:ascii="Times New Roman" w:cs="Times New Roman" w:hAnsi="Times New Roman"/>
        </w:rPr>
        <w:t>ie</w:t>
      </w:r>
      <w:r>
        <w:rPr>
          <w:rFonts w:ascii="Times New Roman" w:cs="Times New Roman" w:hAnsi="Times New Roman"/>
          <w:spacing w:val="-20"/>
        </w:rPr>
        <w:t xml:space="preserve"> </w:t>
      </w:r>
      <w:r>
        <w:rPr>
          <w:rFonts w:ascii="Times New Roman" w:cs="Times New Roman" w:hAnsi="Times New Roman"/>
        </w:rPr>
        <w:t>it</w:t>
      </w:r>
      <w:r>
        <w:rPr>
          <w:rFonts w:ascii="Times New Roman" w:cs="Times New Roman" w:hAnsi="Times New Roman"/>
          <w:spacing w:val="-20"/>
        </w:rPr>
        <w:t xml:space="preserve"> </w:t>
      </w:r>
      <w:r>
        <w:rPr>
          <w:rFonts w:ascii="Times New Roman" w:cs="Times New Roman" w:hAnsi="Times New Roman"/>
        </w:rPr>
        <w:t>is</w:t>
      </w:r>
      <w:r>
        <w:rPr>
          <w:rFonts w:ascii="Times New Roman" w:cs="Times New Roman" w:hAnsi="Times New Roman"/>
          <w:spacing w:val="-21"/>
        </w:rPr>
        <w:t xml:space="preserve"> </w:t>
      </w:r>
      <w:r>
        <w:rPr>
          <w:rFonts w:ascii="Times New Roman" w:cs="Times New Roman" w:hAnsi="Times New Roman"/>
        </w:rPr>
        <w:t>formed</w:t>
      </w:r>
      <w:r>
        <w:rPr>
          <w:rFonts w:ascii="Times New Roman" w:cs="Times New Roman" w:hAnsi="Times New Roman"/>
          <w:spacing w:val="-20"/>
        </w:rPr>
        <w:t xml:space="preserve"> </w:t>
      </w:r>
      <w:r>
        <w:rPr>
          <w:rFonts w:ascii="Times New Roman" w:cs="Times New Roman" w:hAnsi="Times New Roman"/>
        </w:rPr>
        <w:t>in</w:t>
      </w:r>
      <w:r>
        <w:rPr>
          <w:rFonts w:ascii="Times New Roman" w:cs="Times New Roman" w:hAnsi="Times New Roman"/>
          <w:spacing w:val="-20"/>
        </w:rPr>
        <w:t xml:space="preserve"> </w:t>
      </w:r>
      <w:r>
        <w:rPr>
          <w:rFonts w:ascii="Times New Roman" w:cs="Times New Roman" w:hAnsi="Times New Roman"/>
        </w:rPr>
        <w:t>area</w:t>
      </w:r>
      <w:r>
        <w:rPr>
          <w:rFonts w:ascii="Times New Roman" w:cs="Times New Roman" w:hAnsi="Times New Roman"/>
          <w:spacing w:val="-21"/>
        </w:rPr>
        <w:t xml:space="preserve"> </w:t>
      </w:r>
      <w:r>
        <w:rPr>
          <w:rFonts w:ascii="Times New Roman" w:cs="Times New Roman" w:hAnsi="Times New Roman"/>
        </w:rPr>
        <w:t>where</w:t>
      </w:r>
      <w:r>
        <w:rPr>
          <w:rFonts w:ascii="Times New Roman" w:cs="Times New Roman" w:hAnsi="Times New Roman"/>
          <w:spacing w:val="-20"/>
        </w:rPr>
        <w:t xml:space="preserve"> </w:t>
      </w:r>
      <w:r>
        <w:rPr>
          <w:rFonts w:ascii="Times New Roman" w:cs="Times New Roman" w:hAnsi="Times New Roman"/>
        </w:rPr>
        <w:t>the</w:t>
      </w:r>
      <w:r>
        <w:rPr>
          <w:rFonts w:ascii="Times New Roman" w:cs="Times New Roman" w:hAnsi="Times New Roman"/>
          <w:spacing w:val="-20"/>
        </w:rPr>
        <w:t xml:space="preserve"> </w:t>
      </w:r>
      <w:r>
        <w:rPr>
          <w:rFonts w:ascii="Times New Roman" w:cs="Times New Roman" w:hAnsi="Times New Roman"/>
        </w:rPr>
        <w:t>climate</w:t>
      </w:r>
      <w:r>
        <w:rPr>
          <w:rFonts w:ascii="Times New Roman" w:cs="Times New Roman" w:hAnsi="Times New Roman"/>
          <w:spacing w:val="-21"/>
        </w:rPr>
        <w:t xml:space="preserve"> </w:t>
      </w:r>
      <w:r>
        <w:rPr>
          <w:rFonts w:ascii="Times New Roman" w:cs="Times New Roman" w:hAnsi="Times New Roman"/>
        </w:rPr>
        <w:t>is moderately</w:t>
      </w:r>
      <w:r>
        <w:rPr>
          <w:rFonts w:ascii="Times New Roman" w:cs="Times New Roman" w:hAnsi="Times New Roman"/>
          <w:spacing w:val="-17"/>
        </w:rPr>
        <w:t xml:space="preserve"> </w:t>
      </w:r>
      <w:r>
        <w:rPr>
          <w:rFonts w:ascii="Times New Roman" w:cs="Times New Roman" w:hAnsi="Times New Roman"/>
        </w:rPr>
        <w:t>cool</w:t>
      </w:r>
      <w:r>
        <w:rPr>
          <w:rFonts w:ascii="Times New Roman" w:cs="Times New Roman" w:hAnsi="Times New Roman"/>
          <w:spacing w:val="-17"/>
        </w:rPr>
        <w:t xml:space="preserve"> </w:t>
      </w:r>
      <w:r>
        <w:rPr>
          <w:rFonts w:ascii="Times New Roman" w:cs="Times New Roman" w:hAnsi="Times New Roman"/>
        </w:rPr>
        <w:t>and</w:t>
      </w:r>
      <w:r>
        <w:rPr>
          <w:rFonts w:ascii="Times New Roman" w:cs="Times New Roman" w:hAnsi="Times New Roman"/>
          <w:spacing w:val="-16"/>
        </w:rPr>
        <w:t xml:space="preserve"> </w:t>
      </w:r>
      <w:r>
        <w:rPr>
          <w:rFonts w:ascii="Times New Roman" w:cs="Times New Roman" w:hAnsi="Times New Roman"/>
        </w:rPr>
        <w:t>moderately</w:t>
      </w:r>
      <w:r>
        <w:rPr>
          <w:rFonts w:ascii="Times New Roman" w:cs="Times New Roman" w:hAnsi="Times New Roman"/>
          <w:spacing w:val="-17"/>
        </w:rPr>
        <w:t xml:space="preserve"> </w:t>
      </w:r>
      <w:r>
        <w:rPr>
          <w:rFonts w:ascii="Times New Roman" w:cs="Times New Roman" w:hAnsi="Times New Roman"/>
        </w:rPr>
        <w:t>wet.</w:t>
      </w:r>
      <w:r>
        <w:rPr>
          <w:rFonts w:ascii="Times New Roman" w:cs="Times New Roman" w:hAnsi="Times New Roman"/>
          <w:spacing w:val="-17"/>
        </w:rPr>
        <w:t xml:space="preserve"> </w:t>
      </w:r>
      <w:r>
        <w:rPr>
          <w:rFonts w:ascii="Times New Roman" w:cs="Times New Roman" w:hAnsi="Times New Roman"/>
        </w:rPr>
        <w:t>Such</w:t>
      </w:r>
      <w:r>
        <w:rPr>
          <w:rFonts w:ascii="Times New Roman" w:cs="Times New Roman" w:hAnsi="Times New Roman"/>
          <w:spacing w:val="-16"/>
        </w:rPr>
        <w:t xml:space="preserve"> </w:t>
      </w:r>
      <w:r>
        <w:rPr>
          <w:rFonts w:ascii="Times New Roman" w:cs="Times New Roman" w:hAnsi="Times New Roman"/>
        </w:rPr>
        <w:t>soils</w:t>
      </w:r>
      <w:r>
        <w:rPr>
          <w:rFonts w:ascii="Times New Roman" w:cs="Times New Roman" w:hAnsi="Times New Roman"/>
          <w:spacing w:val="-17"/>
        </w:rPr>
        <w:t xml:space="preserve"> </w:t>
      </w:r>
      <w:r>
        <w:rPr>
          <w:rFonts w:ascii="Times New Roman" w:cs="Times New Roman" w:hAnsi="Times New Roman"/>
        </w:rPr>
        <w:t>are</w:t>
      </w:r>
      <w:r>
        <w:rPr>
          <w:rFonts w:ascii="Times New Roman" w:cs="Times New Roman" w:hAnsi="Times New Roman"/>
          <w:spacing w:val="-17"/>
        </w:rPr>
        <w:t xml:space="preserve"> </w:t>
      </w:r>
      <w:r>
        <w:rPr>
          <w:rFonts w:ascii="Times New Roman" w:cs="Times New Roman" w:hAnsi="Times New Roman"/>
        </w:rPr>
        <w:t>widely</w:t>
      </w:r>
      <w:r>
        <w:rPr>
          <w:rFonts w:ascii="Times New Roman" w:cs="Times New Roman" w:hAnsi="Times New Roman"/>
          <w:spacing w:val="-16"/>
        </w:rPr>
        <w:t xml:space="preserve"> </w:t>
      </w:r>
      <w:r>
        <w:rPr>
          <w:rFonts w:ascii="Times New Roman" w:cs="Times New Roman" w:hAnsi="Times New Roman"/>
        </w:rPr>
        <w:t>found</w:t>
      </w:r>
      <w:r>
        <w:rPr>
          <w:rFonts w:ascii="Times New Roman" w:cs="Times New Roman" w:hAnsi="Times New Roman"/>
          <w:spacing w:val="-17"/>
        </w:rPr>
        <w:t xml:space="preserve"> </w:t>
      </w:r>
      <w:r>
        <w:rPr>
          <w:rFonts w:ascii="Times New Roman" w:cs="Times New Roman" w:hAnsi="Times New Roman"/>
        </w:rPr>
        <w:t>in</w:t>
      </w:r>
      <w:r>
        <w:rPr>
          <w:rFonts w:ascii="Times New Roman" w:cs="Times New Roman" w:hAnsi="Times New Roman"/>
          <w:spacing w:val="-16"/>
        </w:rPr>
        <w:t xml:space="preserve"> </w:t>
      </w:r>
      <w:r>
        <w:rPr>
          <w:rFonts w:ascii="Times New Roman" w:cs="Times New Roman" w:hAnsi="Times New Roman"/>
        </w:rPr>
        <w:t>Eastern</w:t>
      </w:r>
      <w:r>
        <w:rPr>
          <w:rFonts w:ascii="Times New Roman" w:cs="Times New Roman" w:hAnsi="Times New Roman"/>
          <w:spacing w:val="-17"/>
        </w:rPr>
        <w:t xml:space="preserve"> </w:t>
      </w:r>
      <w:r>
        <w:rPr>
          <w:rFonts w:ascii="Times New Roman" w:cs="Times New Roman" w:hAnsi="Times New Roman"/>
        </w:rPr>
        <w:t>Canada</w:t>
      </w:r>
      <w:r>
        <w:rPr>
          <w:rFonts w:ascii="Times New Roman" w:cs="Times New Roman" w:hAnsi="Times New Roman"/>
          <w:spacing w:val="-17"/>
        </w:rPr>
        <w:t xml:space="preserve"> </w:t>
      </w:r>
      <w:r>
        <w:rPr>
          <w:rFonts w:ascii="Times New Roman" w:cs="Times New Roman" w:hAnsi="Times New Roman"/>
        </w:rPr>
        <w:t>where</w:t>
      </w:r>
      <w:r>
        <w:rPr>
          <w:rFonts w:ascii="Times New Roman" w:cs="Times New Roman" w:hAnsi="Times New Roman"/>
          <w:spacing w:val="-16"/>
        </w:rPr>
        <w:t xml:space="preserve"> </w:t>
      </w:r>
      <w:r>
        <w:rPr>
          <w:rFonts w:ascii="Times New Roman" w:cs="Times New Roman" w:hAnsi="Times New Roman"/>
        </w:rPr>
        <w:t>wheat is</w:t>
      </w:r>
      <w:r>
        <w:rPr>
          <w:rFonts w:ascii="Times New Roman" w:cs="Times New Roman" w:hAnsi="Times New Roman"/>
          <w:spacing w:val="-9"/>
        </w:rPr>
        <w:t xml:space="preserve"> </w:t>
      </w:r>
      <w:r>
        <w:rPr>
          <w:rFonts w:ascii="Times New Roman" w:cs="Times New Roman" w:hAnsi="Times New Roman"/>
        </w:rPr>
        <w:t>cultivated.</w:t>
      </w:r>
    </w:p>
    <w:p>
      <w:pPr>
        <w:pStyle w:val="style0"/>
        <w:spacing w:lineRule="auto" w:line="276"/>
        <w:jc w:val="both"/>
        <w:rPr>
          <w:rFonts w:ascii="Times New Roman" w:cs="Times New Roman" w:hAnsi="Times New Roman"/>
        </w:rPr>
      </w:pPr>
      <w:r>
        <w:rPr>
          <w:rFonts w:ascii="Times New Roman" w:cs="Times New Roman" w:hAnsi="Times New Roman"/>
          <w:i/>
        </w:rPr>
        <w:t>Prairies soils</w:t>
      </w:r>
      <w:r>
        <w:rPr>
          <w:rFonts w:ascii="Times New Roman" w:cs="Times New Roman" w:hAnsi="Times New Roman"/>
        </w:rPr>
        <w:t xml:space="preserve"> The</w:t>
      </w:r>
      <w:r>
        <w:rPr>
          <w:rFonts w:ascii="Times New Roman" w:cs="Times New Roman" w:hAnsi="Times New Roman"/>
          <w:spacing w:val="-15"/>
        </w:rPr>
        <w:t xml:space="preserve"> </w:t>
      </w:r>
      <w:r>
        <w:rPr>
          <w:rFonts w:ascii="Times New Roman" w:cs="Times New Roman" w:hAnsi="Times New Roman"/>
        </w:rPr>
        <w:t>soil</w:t>
      </w:r>
      <w:r>
        <w:rPr>
          <w:rFonts w:ascii="Times New Roman" w:cs="Times New Roman" w:hAnsi="Times New Roman"/>
          <w:spacing w:val="-15"/>
        </w:rPr>
        <w:t xml:space="preserve"> </w:t>
      </w:r>
      <w:r>
        <w:rPr>
          <w:rFonts w:ascii="Times New Roman" w:cs="Times New Roman" w:hAnsi="Times New Roman"/>
        </w:rPr>
        <w:t>is</w:t>
      </w:r>
      <w:r>
        <w:rPr>
          <w:rFonts w:ascii="Times New Roman" w:cs="Times New Roman" w:hAnsi="Times New Roman"/>
          <w:spacing w:val="-14"/>
        </w:rPr>
        <w:t xml:space="preserve"> </w:t>
      </w:r>
      <w:r>
        <w:rPr>
          <w:rFonts w:ascii="Times New Roman" w:cs="Times New Roman" w:hAnsi="Times New Roman"/>
        </w:rPr>
        <w:t>in</w:t>
      </w:r>
      <w:r>
        <w:rPr>
          <w:rFonts w:ascii="Times New Roman" w:cs="Times New Roman" w:hAnsi="Times New Roman"/>
          <w:spacing w:val="-15"/>
        </w:rPr>
        <w:t xml:space="preserve"> </w:t>
      </w:r>
      <w:r>
        <w:rPr>
          <w:rFonts w:ascii="Times New Roman" w:cs="Times New Roman" w:hAnsi="Times New Roman"/>
        </w:rPr>
        <w:t>transactional</w:t>
      </w:r>
      <w:r>
        <w:rPr>
          <w:rFonts w:ascii="Times New Roman" w:cs="Times New Roman" w:hAnsi="Times New Roman"/>
          <w:spacing w:val="-14"/>
        </w:rPr>
        <w:t xml:space="preserve"> </w:t>
      </w:r>
      <w:r>
        <w:rPr>
          <w:rFonts w:ascii="Times New Roman" w:cs="Times New Roman" w:hAnsi="Times New Roman"/>
        </w:rPr>
        <w:t>state</w:t>
      </w:r>
      <w:r>
        <w:rPr>
          <w:rFonts w:ascii="Times New Roman" w:cs="Times New Roman" w:hAnsi="Times New Roman"/>
          <w:spacing w:val="-15"/>
        </w:rPr>
        <w:t xml:space="preserve"> </w:t>
      </w:r>
      <w:r>
        <w:rPr>
          <w:rFonts w:ascii="Times New Roman" w:cs="Times New Roman" w:hAnsi="Times New Roman"/>
        </w:rPr>
        <w:t>between</w:t>
      </w:r>
      <w:r>
        <w:rPr>
          <w:rFonts w:ascii="Times New Roman" w:cs="Times New Roman" w:hAnsi="Times New Roman"/>
          <w:spacing w:val="-15"/>
        </w:rPr>
        <w:t xml:space="preserve"> </w:t>
      </w:r>
      <w:r>
        <w:rPr>
          <w:rFonts w:ascii="Times New Roman" w:cs="Times New Roman" w:hAnsi="Times New Roman"/>
        </w:rPr>
        <w:t>chernozems</w:t>
      </w:r>
      <w:r>
        <w:rPr>
          <w:rFonts w:ascii="Times New Roman" w:cs="Times New Roman" w:hAnsi="Times New Roman"/>
          <w:spacing w:val="-14"/>
        </w:rPr>
        <w:t xml:space="preserve"> </w:t>
      </w:r>
      <w:r>
        <w:rPr>
          <w:rFonts w:ascii="Times New Roman" w:cs="Times New Roman" w:hAnsi="Times New Roman"/>
        </w:rPr>
        <w:t>of</w:t>
      </w:r>
      <w:r>
        <w:rPr>
          <w:rFonts w:ascii="Times New Roman" w:cs="Times New Roman" w:hAnsi="Times New Roman"/>
          <w:spacing w:val="-15"/>
        </w:rPr>
        <w:t xml:space="preserve"> </w:t>
      </w:r>
      <w:r>
        <w:rPr>
          <w:rFonts w:ascii="Times New Roman" w:cs="Times New Roman" w:hAnsi="Times New Roman"/>
        </w:rPr>
        <w:t>sub</w:t>
      </w:r>
      <w:r>
        <w:rPr>
          <w:rFonts w:ascii="Times New Roman" w:cs="Times New Roman" w:hAnsi="Times New Roman"/>
          <w:spacing w:val="-14"/>
        </w:rPr>
        <w:t xml:space="preserve"> </w:t>
      </w:r>
      <w:r>
        <w:rPr>
          <w:rFonts w:ascii="Times New Roman" w:cs="Times New Roman" w:hAnsi="Times New Roman"/>
        </w:rPr>
        <w:t>humid</w:t>
      </w:r>
      <w:r>
        <w:rPr>
          <w:rFonts w:ascii="Times New Roman" w:cs="Times New Roman" w:hAnsi="Times New Roman"/>
          <w:spacing w:val="-15"/>
        </w:rPr>
        <w:t xml:space="preserve"> </w:t>
      </w:r>
      <w:r>
        <w:rPr>
          <w:rFonts w:ascii="Times New Roman" w:cs="Times New Roman" w:hAnsi="Times New Roman"/>
        </w:rPr>
        <w:t>warm</w:t>
      </w:r>
      <w:r>
        <w:rPr>
          <w:rFonts w:ascii="Times New Roman" w:cs="Times New Roman" w:hAnsi="Times New Roman"/>
          <w:spacing w:val="-15"/>
        </w:rPr>
        <w:t xml:space="preserve"> </w:t>
      </w:r>
      <w:r>
        <w:rPr>
          <w:rFonts w:ascii="Times New Roman" w:cs="Times New Roman" w:hAnsi="Times New Roman"/>
        </w:rPr>
        <w:t>temperate</w:t>
      </w:r>
      <w:r>
        <w:rPr>
          <w:rFonts w:ascii="Times New Roman" w:cs="Times New Roman" w:hAnsi="Times New Roman"/>
          <w:spacing w:val="-14"/>
        </w:rPr>
        <w:t xml:space="preserve"> </w:t>
      </w:r>
      <w:r>
        <w:rPr>
          <w:rFonts w:ascii="Times New Roman" w:cs="Times New Roman" w:hAnsi="Times New Roman"/>
        </w:rPr>
        <w:t>areas.</w:t>
      </w:r>
      <w:r>
        <w:rPr>
          <w:rFonts w:ascii="Times New Roman" w:cs="Times New Roman" w:hAnsi="Times New Roman"/>
          <w:spacing w:val="-15"/>
        </w:rPr>
        <w:t xml:space="preserve"> </w:t>
      </w:r>
      <w:r>
        <w:rPr>
          <w:rFonts w:ascii="Times New Roman" w:cs="Times New Roman" w:hAnsi="Times New Roman"/>
        </w:rPr>
        <w:t>The soils</w:t>
      </w:r>
      <w:r>
        <w:rPr>
          <w:rFonts w:ascii="Times New Roman" w:cs="Times New Roman" w:hAnsi="Times New Roman"/>
          <w:spacing w:val="-14"/>
        </w:rPr>
        <w:t xml:space="preserve"> </w:t>
      </w:r>
      <w:r>
        <w:rPr>
          <w:rFonts w:ascii="Times New Roman" w:cs="Times New Roman" w:hAnsi="Times New Roman"/>
        </w:rPr>
        <w:t>are</w:t>
      </w:r>
      <w:r>
        <w:rPr>
          <w:rFonts w:ascii="Times New Roman" w:cs="Times New Roman" w:hAnsi="Times New Roman"/>
          <w:spacing w:val="-14"/>
        </w:rPr>
        <w:t xml:space="preserve"> </w:t>
      </w:r>
      <w:r>
        <w:rPr>
          <w:rFonts w:ascii="Times New Roman" w:cs="Times New Roman" w:hAnsi="Times New Roman"/>
        </w:rPr>
        <w:t>dark</w:t>
      </w:r>
      <w:r>
        <w:rPr>
          <w:rFonts w:ascii="Times New Roman" w:cs="Times New Roman" w:hAnsi="Times New Roman"/>
          <w:spacing w:val="-14"/>
        </w:rPr>
        <w:t xml:space="preserve"> </w:t>
      </w:r>
      <w:r>
        <w:rPr>
          <w:rFonts w:ascii="Times New Roman" w:cs="Times New Roman" w:hAnsi="Times New Roman"/>
        </w:rPr>
        <w:t>brown.</w:t>
      </w:r>
      <w:r>
        <w:rPr>
          <w:rFonts w:ascii="Times New Roman" w:cs="Times New Roman" w:hAnsi="Times New Roman"/>
          <w:spacing w:val="-14"/>
        </w:rPr>
        <w:t xml:space="preserve"> </w:t>
      </w:r>
      <w:r>
        <w:rPr>
          <w:rFonts w:ascii="Times New Roman" w:cs="Times New Roman" w:hAnsi="Times New Roman"/>
        </w:rPr>
        <w:t>They</w:t>
      </w:r>
      <w:r>
        <w:rPr>
          <w:rFonts w:ascii="Times New Roman" w:cs="Times New Roman" w:hAnsi="Times New Roman"/>
          <w:spacing w:val="-14"/>
        </w:rPr>
        <w:t xml:space="preserve"> </w:t>
      </w:r>
      <w:r>
        <w:rPr>
          <w:rFonts w:ascii="Times New Roman" w:cs="Times New Roman" w:hAnsi="Times New Roman"/>
        </w:rPr>
        <w:t>are</w:t>
      </w:r>
      <w:r>
        <w:rPr>
          <w:rFonts w:ascii="Times New Roman" w:cs="Times New Roman" w:hAnsi="Times New Roman"/>
          <w:spacing w:val="-14"/>
        </w:rPr>
        <w:t xml:space="preserve"> </w:t>
      </w:r>
      <w:r>
        <w:rPr>
          <w:rFonts w:ascii="Times New Roman" w:cs="Times New Roman" w:hAnsi="Times New Roman"/>
        </w:rPr>
        <w:t>formed</w:t>
      </w:r>
      <w:r>
        <w:rPr>
          <w:rFonts w:ascii="Times New Roman" w:cs="Times New Roman" w:hAnsi="Times New Roman"/>
          <w:spacing w:val="-14"/>
        </w:rPr>
        <w:t xml:space="preserve"> </w:t>
      </w:r>
      <w:r>
        <w:rPr>
          <w:rFonts w:ascii="Times New Roman" w:cs="Times New Roman" w:hAnsi="Times New Roman"/>
        </w:rPr>
        <w:t>in</w:t>
      </w:r>
      <w:r>
        <w:rPr>
          <w:rFonts w:ascii="Times New Roman" w:cs="Times New Roman" w:hAnsi="Times New Roman"/>
          <w:spacing w:val="-13"/>
        </w:rPr>
        <w:t xml:space="preserve"> </w:t>
      </w:r>
      <w:r>
        <w:rPr>
          <w:rFonts w:ascii="Times New Roman" w:cs="Times New Roman" w:hAnsi="Times New Roman"/>
        </w:rPr>
        <w:t>area</w:t>
      </w:r>
      <w:r>
        <w:rPr>
          <w:rFonts w:ascii="Times New Roman" w:cs="Times New Roman" w:hAnsi="Times New Roman"/>
          <w:spacing w:val="-14"/>
        </w:rPr>
        <w:t xml:space="preserve"> </w:t>
      </w:r>
      <w:r>
        <w:rPr>
          <w:rFonts w:ascii="Times New Roman" w:cs="Times New Roman" w:hAnsi="Times New Roman"/>
        </w:rPr>
        <w:t>where</w:t>
      </w:r>
      <w:r>
        <w:rPr>
          <w:rFonts w:ascii="Times New Roman" w:cs="Times New Roman" w:hAnsi="Times New Roman"/>
          <w:spacing w:val="-14"/>
        </w:rPr>
        <w:t xml:space="preserve"> </w:t>
      </w:r>
      <w:r>
        <w:rPr>
          <w:rFonts w:ascii="Times New Roman" w:cs="Times New Roman" w:hAnsi="Times New Roman"/>
        </w:rPr>
        <w:t>the</w:t>
      </w:r>
      <w:r>
        <w:rPr>
          <w:rFonts w:ascii="Times New Roman" w:cs="Times New Roman" w:hAnsi="Times New Roman"/>
          <w:spacing w:val="-14"/>
        </w:rPr>
        <w:t xml:space="preserve"> </w:t>
      </w:r>
      <w:r>
        <w:rPr>
          <w:rFonts w:ascii="Times New Roman" w:cs="Times New Roman" w:hAnsi="Times New Roman"/>
        </w:rPr>
        <w:t>rains</w:t>
      </w:r>
      <w:r>
        <w:rPr>
          <w:rFonts w:ascii="Times New Roman" w:cs="Times New Roman" w:hAnsi="Times New Roman"/>
          <w:spacing w:val="-14"/>
        </w:rPr>
        <w:t xml:space="preserve"> </w:t>
      </w:r>
      <w:r>
        <w:rPr>
          <w:rFonts w:ascii="Times New Roman" w:cs="Times New Roman" w:hAnsi="Times New Roman"/>
        </w:rPr>
        <w:t>totals</w:t>
      </w:r>
      <w:r>
        <w:rPr>
          <w:rFonts w:ascii="Times New Roman" w:cs="Times New Roman" w:hAnsi="Times New Roman"/>
          <w:spacing w:val="-14"/>
        </w:rPr>
        <w:t xml:space="preserve"> </w:t>
      </w:r>
      <w:r>
        <w:rPr>
          <w:rFonts w:ascii="Times New Roman" w:cs="Times New Roman" w:hAnsi="Times New Roman"/>
        </w:rPr>
        <w:t>are</w:t>
      </w:r>
      <w:r>
        <w:rPr>
          <w:rFonts w:ascii="Times New Roman" w:cs="Times New Roman" w:hAnsi="Times New Roman"/>
          <w:spacing w:val="-14"/>
        </w:rPr>
        <w:t xml:space="preserve"> </w:t>
      </w:r>
      <w:r>
        <w:rPr>
          <w:rFonts w:ascii="Times New Roman" w:cs="Times New Roman" w:hAnsi="Times New Roman"/>
        </w:rPr>
        <w:t>moderately</w:t>
      </w:r>
      <w:r>
        <w:rPr>
          <w:rFonts w:ascii="Times New Roman" w:cs="Times New Roman" w:hAnsi="Times New Roman"/>
          <w:spacing w:val="-14"/>
        </w:rPr>
        <w:t xml:space="preserve"> </w:t>
      </w:r>
      <w:r>
        <w:rPr>
          <w:rFonts w:ascii="Times New Roman" w:cs="Times New Roman" w:hAnsi="Times New Roman"/>
        </w:rPr>
        <w:t>high.</w:t>
      </w:r>
    </w:p>
    <w:p>
      <w:pPr>
        <w:pStyle w:val="style0"/>
        <w:spacing w:lineRule="auto" w:line="276"/>
        <w:jc w:val="both"/>
        <w:rPr>
          <w:rFonts w:ascii="Times New Roman" w:cs="Times New Roman" w:hAnsi="Times New Roman"/>
          <w:b/>
        </w:rPr>
      </w:pPr>
      <w:r>
        <w:rPr>
          <w:rFonts w:ascii="Times New Roman" w:cs="Times New Roman" w:hAnsi="Times New Roman"/>
          <w:i/>
        </w:rPr>
        <w:t>Chestnut soils</w:t>
      </w:r>
      <w:r>
        <w:rPr>
          <w:rFonts w:ascii="Times New Roman" w:cs="Times New Roman" w:hAnsi="Times New Roman"/>
        </w:rPr>
        <w:t xml:space="preserve"> They</w:t>
      </w:r>
      <w:r>
        <w:rPr>
          <w:rFonts w:ascii="Times New Roman" w:cs="Times New Roman" w:hAnsi="Times New Roman"/>
          <w:spacing w:val="-19"/>
        </w:rPr>
        <w:t xml:space="preserve"> </w:t>
      </w:r>
      <w:r>
        <w:rPr>
          <w:rFonts w:ascii="Times New Roman" w:cs="Times New Roman" w:hAnsi="Times New Roman"/>
        </w:rPr>
        <w:t>are</w:t>
      </w:r>
      <w:r>
        <w:rPr>
          <w:rFonts w:ascii="Times New Roman" w:cs="Times New Roman" w:hAnsi="Times New Roman"/>
          <w:spacing w:val="-18"/>
        </w:rPr>
        <w:t xml:space="preserve"> </w:t>
      </w:r>
      <w:r>
        <w:rPr>
          <w:rFonts w:ascii="Times New Roman" w:cs="Times New Roman" w:hAnsi="Times New Roman"/>
        </w:rPr>
        <w:t>alkaline</w:t>
      </w:r>
      <w:r>
        <w:rPr>
          <w:rFonts w:ascii="Times New Roman" w:cs="Times New Roman" w:hAnsi="Times New Roman"/>
          <w:spacing w:val="-18"/>
        </w:rPr>
        <w:t xml:space="preserve"> </w:t>
      </w:r>
      <w:r>
        <w:rPr>
          <w:rFonts w:ascii="Times New Roman" w:cs="Times New Roman" w:hAnsi="Times New Roman"/>
        </w:rPr>
        <w:t>soils</w:t>
      </w:r>
      <w:r>
        <w:rPr>
          <w:rFonts w:ascii="Times New Roman" w:cs="Times New Roman" w:hAnsi="Times New Roman"/>
          <w:spacing w:val="-18"/>
        </w:rPr>
        <w:t xml:space="preserve"> </w:t>
      </w:r>
      <w:r>
        <w:rPr>
          <w:rFonts w:ascii="Times New Roman" w:cs="Times New Roman" w:hAnsi="Times New Roman"/>
        </w:rPr>
        <w:t>found</w:t>
      </w:r>
      <w:r>
        <w:rPr>
          <w:rFonts w:ascii="Times New Roman" w:cs="Times New Roman" w:hAnsi="Times New Roman"/>
          <w:spacing w:val="-18"/>
        </w:rPr>
        <w:t xml:space="preserve"> </w:t>
      </w:r>
      <w:r>
        <w:rPr>
          <w:rFonts w:ascii="Times New Roman" w:cs="Times New Roman" w:hAnsi="Times New Roman"/>
        </w:rPr>
        <w:t>in</w:t>
      </w:r>
      <w:r>
        <w:rPr>
          <w:rFonts w:ascii="Times New Roman" w:cs="Times New Roman" w:hAnsi="Times New Roman"/>
          <w:spacing w:val="-18"/>
        </w:rPr>
        <w:t xml:space="preserve"> </w:t>
      </w:r>
      <w:r>
        <w:rPr>
          <w:rFonts w:ascii="Times New Roman" w:cs="Times New Roman" w:hAnsi="Times New Roman"/>
        </w:rPr>
        <w:t>areas</w:t>
      </w:r>
      <w:r>
        <w:rPr>
          <w:rFonts w:ascii="Times New Roman" w:cs="Times New Roman" w:hAnsi="Times New Roman"/>
          <w:spacing w:val="-18"/>
        </w:rPr>
        <w:t xml:space="preserve"> </w:t>
      </w:r>
      <w:r>
        <w:rPr>
          <w:rFonts w:ascii="Times New Roman" w:cs="Times New Roman" w:hAnsi="Times New Roman"/>
        </w:rPr>
        <w:t>of</w:t>
      </w:r>
      <w:r>
        <w:rPr>
          <w:rFonts w:ascii="Times New Roman" w:cs="Times New Roman" w:hAnsi="Times New Roman"/>
          <w:spacing w:val="-18"/>
        </w:rPr>
        <w:t xml:space="preserve"> </w:t>
      </w:r>
      <w:r>
        <w:rPr>
          <w:rFonts w:ascii="Times New Roman" w:cs="Times New Roman" w:hAnsi="Times New Roman"/>
        </w:rPr>
        <w:t>arid</w:t>
      </w:r>
      <w:r>
        <w:rPr>
          <w:rFonts w:ascii="Times New Roman" w:cs="Times New Roman" w:hAnsi="Times New Roman"/>
          <w:spacing w:val="-18"/>
        </w:rPr>
        <w:t xml:space="preserve"> </w:t>
      </w:r>
      <w:r>
        <w:rPr>
          <w:rFonts w:ascii="Times New Roman" w:cs="Times New Roman" w:hAnsi="Times New Roman"/>
        </w:rPr>
        <w:t>and</w:t>
      </w:r>
      <w:r>
        <w:rPr>
          <w:rFonts w:ascii="Times New Roman" w:cs="Times New Roman" w:hAnsi="Times New Roman"/>
          <w:spacing w:val="-19"/>
        </w:rPr>
        <w:t xml:space="preserve"> </w:t>
      </w:r>
      <w:r>
        <w:rPr>
          <w:rFonts w:ascii="Times New Roman" w:cs="Times New Roman" w:hAnsi="Times New Roman"/>
        </w:rPr>
        <w:t>semi</w:t>
      </w:r>
      <w:r>
        <w:rPr>
          <w:rFonts w:ascii="Times New Roman" w:cs="Times New Roman" w:hAnsi="Times New Roman"/>
          <w:spacing w:val="-18"/>
        </w:rPr>
        <w:t xml:space="preserve"> </w:t>
      </w:r>
      <w:r>
        <w:rPr>
          <w:rFonts w:ascii="Times New Roman" w:cs="Times New Roman" w:hAnsi="Times New Roman"/>
        </w:rPr>
        <w:t>arid</w:t>
      </w:r>
      <w:r>
        <w:rPr>
          <w:rFonts w:ascii="Times New Roman" w:cs="Times New Roman" w:hAnsi="Times New Roman"/>
          <w:spacing w:val="-18"/>
        </w:rPr>
        <w:t xml:space="preserve"> </w:t>
      </w:r>
      <w:r>
        <w:rPr>
          <w:rFonts w:ascii="Times New Roman" w:cs="Times New Roman" w:hAnsi="Times New Roman"/>
        </w:rPr>
        <w:t>temperate</w:t>
      </w:r>
      <w:r>
        <w:rPr>
          <w:rFonts w:ascii="Times New Roman" w:cs="Times New Roman" w:hAnsi="Times New Roman"/>
          <w:spacing w:val="-18"/>
        </w:rPr>
        <w:t xml:space="preserve"> </w:t>
      </w:r>
      <w:r>
        <w:rPr>
          <w:rFonts w:ascii="Times New Roman" w:cs="Times New Roman" w:hAnsi="Times New Roman"/>
        </w:rPr>
        <w:t>climate.</w:t>
      </w:r>
      <w:r>
        <w:rPr>
          <w:rFonts w:ascii="Times New Roman" w:cs="Times New Roman" w:hAnsi="Times New Roman"/>
          <w:spacing w:val="-18"/>
        </w:rPr>
        <w:t xml:space="preserve"> </w:t>
      </w:r>
      <w:r>
        <w:rPr>
          <w:rFonts w:ascii="Times New Roman" w:cs="Times New Roman" w:hAnsi="Times New Roman"/>
        </w:rPr>
        <w:t>Alkalinity</w:t>
      </w:r>
      <w:r>
        <w:rPr>
          <w:rFonts w:ascii="Times New Roman" w:cs="Times New Roman" w:hAnsi="Times New Roman"/>
          <w:spacing w:val="-18"/>
        </w:rPr>
        <w:t xml:space="preserve"> </w:t>
      </w:r>
      <w:r>
        <w:rPr>
          <w:rFonts w:ascii="Times New Roman" w:cs="Times New Roman" w:hAnsi="Times New Roman"/>
        </w:rPr>
        <w:t>of</w:t>
      </w:r>
      <w:r>
        <w:rPr>
          <w:rFonts w:ascii="Times New Roman" w:cs="Times New Roman" w:hAnsi="Times New Roman"/>
          <w:spacing w:val="-18"/>
        </w:rPr>
        <w:t xml:space="preserve"> </w:t>
      </w:r>
      <w:r>
        <w:rPr>
          <w:rFonts w:ascii="Times New Roman" w:cs="Times New Roman" w:hAnsi="Times New Roman"/>
        </w:rPr>
        <w:t>the soil</w:t>
      </w:r>
      <w:r>
        <w:rPr>
          <w:rFonts w:ascii="Times New Roman" w:cs="Times New Roman" w:hAnsi="Times New Roman"/>
          <w:spacing w:val="-14"/>
        </w:rPr>
        <w:t xml:space="preserve"> </w:t>
      </w:r>
      <w:r>
        <w:rPr>
          <w:rFonts w:ascii="Times New Roman" w:cs="Times New Roman" w:hAnsi="Times New Roman"/>
        </w:rPr>
        <w:t>is</w:t>
      </w:r>
      <w:r>
        <w:rPr>
          <w:rFonts w:ascii="Times New Roman" w:cs="Times New Roman" w:hAnsi="Times New Roman"/>
          <w:spacing w:val="-13"/>
        </w:rPr>
        <w:t xml:space="preserve"> </w:t>
      </w:r>
      <w:r>
        <w:rPr>
          <w:rFonts w:ascii="Times New Roman" w:cs="Times New Roman" w:hAnsi="Times New Roman"/>
        </w:rPr>
        <w:t>caused</w:t>
      </w:r>
      <w:r>
        <w:rPr>
          <w:rFonts w:ascii="Times New Roman" w:cs="Times New Roman" w:hAnsi="Times New Roman"/>
          <w:spacing w:val="-14"/>
        </w:rPr>
        <w:t xml:space="preserve"> </w:t>
      </w:r>
      <w:r>
        <w:rPr>
          <w:rFonts w:ascii="Times New Roman" w:cs="Times New Roman" w:hAnsi="Times New Roman"/>
        </w:rPr>
        <w:t>by</w:t>
      </w:r>
      <w:r>
        <w:rPr>
          <w:rFonts w:ascii="Times New Roman" w:cs="Times New Roman" w:hAnsi="Times New Roman"/>
          <w:spacing w:val="-13"/>
        </w:rPr>
        <w:t xml:space="preserve"> </w:t>
      </w:r>
      <w:r>
        <w:rPr>
          <w:rFonts w:ascii="Times New Roman" w:cs="Times New Roman" w:hAnsi="Times New Roman"/>
        </w:rPr>
        <w:t>capillary</w:t>
      </w:r>
      <w:r>
        <w:rPr>
          <w:rFonts w:ascii="Times New Roman" w:cs="Times New Roman" w:hAnsi="Times New Roman"/>
          <w:spacing w:val="-13"/>
        </w:rPr>
        <w:t xml:space="preserve"> </w:t>
      </w:r>
      <w:r>
        <w:rPr>
          <w:rFonts w:ascii="Times New Roman" w:cs="Times New Roman" w:hAnsi="Times New Roman"/>
        </w:rPr>
        <w:t>action</w:t>
      </w:r>
      <w:r>
        <w:rPr>
          <w:rFonts w:ascii="Times New Roman" w:cs="Times New Roman" w:hAnsi="Times New Roman"/>
          <w:spacing w:val="-14"/>
        </w:rPr>
        <w:t xml:space="preserve"> </w:t>
      </w:r>
      <w:r>
        <w:rPr>
          <w:rFonts w:ascii="Times New Roman" w:cs="Times New Roman" w:hAnsi="Times New Roman"/>
        </w:rPr>
        <w:t>as</w:t>
      </w:r>
      <w:r>
        <w:rPr>
          <w:rFonts w:ascii="Times New Roman" w:cs="Times New Roman" w:hAnsi="Times New Roman"/>
          <w:spacing w:val="-13"/>
        </w:rPr>
        <w:t xml:space="preserve"> </w:t>
      </w:r>
      <w:r>
        <w:rPr>
          <w:rFonts w:ascii="Times New Roman" w:cs="Times New Roman" w:hAnsi="Times New Roman"/>
        </w:rPr>
        <w:t>the</w:t>
      </w:r>
      <w:r>
        <w:rPr>
          <w:rFonts w:ascii="Times New Roman" w:cs="Times New Roman" w:hAnsi="Times New Roman"/>
          <w:spacing w:val="-13"/>
        </w:rPr>
        <w:t xml:space="preserve"> </w:t>
      </w:r>
      <w:r>
        <w:rPr>
          <w:rFonts w:ascii="Times New Roman" w:cs="Times New Roman" w:hAnsi="Times New Roman"/>
        </w:rPr>
        <w:t>rate</w:t>
      </w:r>
      <w:r>
        <w:rPr>
          <w:rFonts w:ascii="Times New Roman" w:cs="Times New Roman" w:hAnsi="Times New Roman"/>
          <w:spacing w:val="-14"/>
        </w:rPr>
        <w:t xml:space="preserve"> </w:t>
      </w:r>
      <w:r>
        <w:rPr>
          <w:rFonts w:ascii="Times New Roman" w:cs="Times New Roman" w:hAnsi="Times New Roman"/>
        </w:rPr>
        <w:t>evaporation</w:t>
      </w:r>
      <w:r>
        <w:rPr>
          <w:rFonts w:ascii="Times New Roman" w:cs="Times New Roman" w:hAnsi="Times New Roman"/>
          <w:spacing w:val="-13"/>
        </w:rPr>
        <w:t xml:space="preserve"> </w:t>
      </w:r>
      <w:r>
        <w:rPr>
          <w:rFonts w:ascii="Times New Roman" w:cs="Times New Roman" w:hAnsi="Times New Roman"/>
        </w:rPr>
        <w:t>is</w:t>
      </w:r>
      <w:r>
        <w:rPr>
          <w:rFonts w:ascii="Times New Roman" w:cs="Times New Roman" w:hAnsi="Times New Roman"/>
          <w:spacing w:val="-13"/>
        </w:rPr>
        <w:t xml:space="preserve"> </w:t>
      </w:r>
      <w:r>
        <w:rPr>
          <w:rFonts w:ascii="Times New Roman" w:cs="Times New Roman" w:hAnsi="Times New Roman"/>
        </w:rPr>
        <w:t>greater</w:t>
      </w:r>
      <w:r>
        <w:rPr>
          <w:rFonts w:ascii="Times New Roman" w:cs="Times New Roman" w:hAnsi="Times New Roman"/>
          <w:spacing w:val="39"/>
        </w:rPr>
        <w:t xml:space="preserve"> </w:t>
      </w:r>
      <w:r>
        <w:rPr>
          <w:rFonts w:ascii="Times New Roman" w:cs="Times New Roman" w:hAnsi="Times New Roman"/>
        </w:rPr>
        <w:t>than</w:t>
      </w:r>
      <w:r>
        <w:rPr>
          <w:rFonts w:ascii="Times New Roman" w:cs="Times New Roman" w:hAnsi="Times New Roman"/>
          <w:spacing w:val="-14"/>
        </w:rPr>
        <w:t xml:space="preserve"> </w:t>
      </w:r>
      <w:r>
        <w:rPr>
          <w:rFonts w:ascii="Times New Roman" w:cs="Times New Roman" w:hAnsi="Times New Roman"/>
        </w:rPr>
        <w:t>precipitation.</w:t>
      </w:r>
    </w:p>
    <w:p>
      <w:pPr>
        <w:pStyle w:val="style0"/>
        <w:spacing w:lineRule="auto" w:line="276"/>
        <w:jc w:val="both"/>
        <w:rPr>
          <w:rFonts w:ascii="Times New Roman" w:cs="Times New Roman" w:hAnsi="Times New Roman"/>
        </w:rPr>
      </w:pPr>
      <w:r>
        <w:rPr>
          <w:rFonts w:ascii="Times New Roman" w:cs="Times New Roman" w:hAnsi="Times New Roman"/>
          <w:i/>
          <w:u w:color="444444"/>
        </w:rPr>
        <w:t>Tundra</w:t>
      </w:r>
      <w:r>
        <w:rPr>
          <w:rFonts w:ascii="Times New Roman" w:cs="Times New Roman" w:hAnsi="Times New Roman"/>
          <w:i/>
          <w:spacing w:val="-6"/>
          <w:u w:color="444444"/>
        </w:rPr>
        <w:t xml:space="preserve"> </w:t>
      </w:r>
      <w:r>
        <w:rPr>
          <w:rFonts w:ascii="Times New Roman" w:cs="Times New Roman" w:hAnsi="Times New Roman"/>
          <w:i/>
          <w:u w:color="444444"/>
        </w:rPr>
        <w:t>soils</w:t>
      </w:r>
      <w:r>
        <w:rPr>
          <w:rFonts w:ascii="Times New Roman" w:cs="Times New Roman" w:hAnsi="Times New Roman"/>
          <w:i/>
        </w:rPr>
        <w:t xml:space="preserve"> </w:t>
      </w:r>
      <w:r>
        <w:rPr>
          <w:rFonts w:ascii="Times New Roman" w:cs="Times New Roman" w:hAnsi="Times New Roman"/>
        </w:rPr>
        <w:t>These</w:t>
      </w:r>
      <w:r>
        <w:rPr>
          <w:rFonts w:ascii="Times New Roman" w:cs="Times New Roman" w:hAnsi="Times New Roman"/>
          <w:spacing w:val="-19"/>
        </w:rPr>
        <w:t xml:space="preserve"> </w:t>
      </w:r>
      <w:r>
        <w:rPr>
          <w:rFonts w:ascii="Times New Roman" w:cs="Times New Roman" w:hAnsi="Times New Roman"/>
        </w:rPr>
        <w:t>are</w:t>
      </w:r>
      <w:r>
        <w:rPr>
          <w:rFonts w:ascii="Times New Roman" w:cs="Times New Roman" w:hAnsi="Times New Roman"/>
          <w:spacing w:val="-18"/>
        </w:rPr>
        <w:t xml:space="preserve"> </w:t>
      </w:r>
      <w:r>
        <w:rPr>
          <w:rFonts w:ascii="Times New Roman" w:cs="Times New Roman" w:hAnsi="Times New Roman"/>
        </w:rPr>
        <w:t>the</w:t>
      </w:r>
      <w:r>
        <w:rPr>
          <w:rFonts w:ascii="Times New Roman" w:cs="Times New Roman" w:hAnsi="Times New Roman"/>
          <w:spacing w:val="-19"/>
        </w:rPr>
        <w:t xml:space="preserve"> </w:t>
      </w:r>
      <w:r>
        <w:rPr>
          <w:rFonts w:ascii="Times New Roman" w:cs="Times New Roman" w:hAnsi="Times New Roman"/>
        </w:rPr>
        <w:t>soil</w:t>
      </w:r>
      <w:r>
        <w:rPr>
          <w:rFonts w:ascii="Times New Roman" w:cs="Times New Roman" w:hAnsi="Times New Roman"/>
          <w:spacing w:val="-18"/>
        </w:rPr>
        <w:t xml:space="preserve"> </w:t>
      </w:r>
      <w:r>
        <w:rPr>
          <w:rFonts w:ascii="Times New Roman" w:cs="Times New Roman" w:hAnsi="Times New Roman"/>
        </w:rPr>
        <w:t>with</w:t>
      </w:r>
      <w:r>
        <w:rPr>
          <w:rFonts w:ascii="Times New Roman" w:cs="Times New Roman" w:hAnsi="Times New Roman"/>
          <w:spacing w:val="-19"/>
        </w:rPr>
        <w:t xml:space="preserve"> </w:t>
      </w:r>
      <w:r>
        <w:rPr>
          <w:rFonts w:ascii="Times New Roman" w:cs="Times New Roman" w:hAnsi="Times New Roman"/>
        </w:rPr>
        <w:t>little</w:t>
      </w:r>
      <w:r>
        <w:rPr>
          <w:rFonts w:ascii="Times New Roman" w:cs="Times New Roman" w:hAnsi="Times New Roman"/>
          <w:spacing w:val="-18"/>
        </w:rPr>
        <w:t xml:space="preserve"> </w:t>
      </w:r>
      <w:r>
        <w:rPr>
          <w:rFonts w:ascii="Times New Roman" w:cs="Times New Roman" w:hAnsi="Times New Roman"/>
        </w:rPr>
        <w:t>humus</w:t>
      </w:r>
      <w:r>
        <w:rPr>
          <w:rFonts w:ascii="Times New Roman" w:cs="Times New Roman" w:hAnsi="Times New Roman"/>
          <w:spacing w:val="-19"/>
        </w:rPr>
        <w:t xml:space="preserve"> </w:t>
      </w:r>
      <w:r>
        <w:rPr>
          <w:rFonts w:ascii="Times New Roman" w:cs="Times New Roman" w:hAnsi="Times New Roman"/>
        </w:rPr>
        <w:t>in</w:t>
      </w:r>
      <w:r>
        <w:rPr>
          <w:rFonts w:ascii="Times New Roman" w:cs="Times New Roman" w:hAnsi="Times New Roman"/>
          <w:spacing w:val="-18"/>
        </w:rPr>
        <w:t xml:space="preserve"> </w:t>
      </w:r>
      <w:r>
        <w:rPr>
          <w:rFonts w:ascii="Times New Roman" w:cs="Times New Roman" w:hAnsi="Times New Roman"/>
        </w:rPr>
        <w:t>areas</w:t>
      </w:r>
      <w:r>
        <w:rPr>
          <w:rFonts w:ascii="Times New Roman" w:cs="Times New Roman" w:hAnsi="Times New Roman"/>
          <w:spacing w:val="-18"/>
        </w:rPr>
        <w:t xml:space="preserve"> </w:t>
      </w:r>
      <w:r>
        <w:rPr>
          <w:rFonts w:ascii="Times New Roman" w:cs="Times New Roman" w:hAnsi="Times New Roman"/>
        </w:rPr>
        <w:t>of</w:t>
      </w:r>
      <w:r>
        <w:rPr>
          <w:rFonts w:ascii="Times New Roman" w:cs="Times New Roman" w:hAnsi="Times New Roman"/>
          <w:spacing w:val="-19"/>
        </w:rPr>
        <w:t xml:space="preserve"> </w:t>
      </w:r>
      <w:r>
        <w:rPr>
          <w:rFonts w:ascii="Times New Roman" w:cs="Times New Roman" w:hAnsi="Times New Roman"/>
        </w:rPr>
        <w:t>very</w:t>
      </w:r>
      <w:r>
        <w:rPr>
          <w:rFonts w:ascii="Times New Roman" w:cs="Times New Roman" w:hAnsi="Times New Roman"/>
          <w:spacing w:val="-18"/>
        </w:rPr>
        <w:t xml:space="preserve"> </w:t>
      </w:r>
      <w:r>
        <w:rPr>
          <w:rFonts w:ascii="Times New Roman" w:cs="Times New Roman" w:hAnsi="Times New Roman"/>
        </w:rPr>
        <w:t>cold</w:t>
      </w:r>
      <w:r>
        <w:rPr>
          <w:rFonts w:ascii="Times New Roman" w:cs="Times New Roman" w:hAnsi="Times New Roman"/>
          <w:spacing w:val="-19"/>
        </w:rPr>
        <w:t xml:space="preserve"> </w:t>
      </w:r>
      <w:r>
        <w:rPr>
          <w:rFonts w:ascii="Times New Roman" w:cs="Times New Roman" w:hAnsi="Times New Roman"/>
        </w:rPr>
        <w:t>climate</w:t>
      </w:r>
      <w:r>
        <w:rPr>
          <w:rFonts w:ascii="Times New Roman" w:cs="Times New Roman" w:hAnsi="Times New Roman"/>
          <w:spacing w:val="-18"/>
        </w:rPr>
        <w:t xml:space="preserve"> </w:t>
      </w:r>
      <w:r>
        <w:rPr>
          <w:rFonts w:ascii="Times New Roman" w:cs="Times New Roman" w:hAnsi="Times New Roman"/>
        </w:rPr>
        <w:t>throughout</w:t>
      </w:r>
      <w:r>
        <w:rPr>
          <w:rFonts w:ascii="Times New Roman" w:cs="Times New Roman" w:hAnsi="Times New Roman"/>
          <w:spacing w:val="-19"/>
        </w:rPr>
        <w:t xml:space="preserve"> </w:t>
      </w:r>
      <w:r>
        <w:rPr>
          <w:rFonts w:ascii="Times New Roman" w:cs="Times New Roman" w:hAnsi="Times New Roman"/>
        </w:rPr>
        <w:t>the</w:t>
      </w:r>
      <w:r>
        <w:rPr>
          <w:rFonts w:ascii="Times New Roman" w:cs="Times New Roman" w:hAnsi="Times New Roman"/>
          <w:spacing w:val="-18"/>
        </w:rPr>
        <w:t xml:space="preserve"> </w:t>
      </w:r>
      <w:r>
        <w:rPr>
          <w:rFonts w:ascii="Times New Roman" w:cs="Times New Roman" w:hAnsi="Times New Roman"/>
        </w:rPr>
        <w:t>year</w:t>
      </w:r>
      <w:r>
        <w:rPr>
          <w:rFonts w:ascii="Times New Roman" w:cs="Times New Roman" w:hAnsi="Times New Roman"/>
          <w:spacing w:val="-18"/>
        </w:rPr>
        <w:t xml:space="preserve"> </w:t>
      </w:r>
      <w:r>
        <w:rPr>
          <w:rFonts w:ascii="Times New Roman" w:cs="Times New Roman" w:hAnsi="Times New Roman"/>
        </w:rPr>
        <w:t>with</w:t>
      </w:r>
      <w:r>
        <w:rPr>
          <w:rFonts w:ascii="Times New Roman" w:cs="Times New Roman" w:hAnsi="Times New Roman"/>
          <w:spacing w:val="-19"/>
        </w:rPr>
        <w:t xml:space="preserve"> </w:t>
      </w:r>
      <w:r>
        <w:rPr>
          <w:rFonts w:ascii="Times New Roman" w:cs="Times New Roman" w:hAnsi="Times New Roman"/>
        </w:rPr>
        <w:t>tundra vegetation.</w:t>
      </w:r>
    </w:p>
    <w:p>
      <w:pPr>
        <w:pStyle w:val="style0"/>
        <w:spacing w:lineRule="auto" w:line="276"/>
        <w:jc w:val="both"/>
        <w:rPr>
          <w:rFonts w:ascii="Times New Roman" w:cs="Times New Roman" w:hAnsi="Times New Roman"/>
        </w:rPr>
      </w:pPr>
    </w:p>
    <w:p>
      <w:pPr>
        <w:pStyle w:val="style0"/>
        <w:spacing w:lineRule="auto" w:line="276"/>
        <w:jc w:val="both"/>
        <w:rPr>
          <w:rFonts w:ascii="Times New Roman" w:cs="Times New Roman" w:hAnsi="Times New Roman"/>
          <w:b/>
        </w:rPr>
      </w:pPr>
      <w:r>
        <w:rPr>
          <w:rFonts w:ascii="Times New Roman" w:cs="Times New Roman" w:hAnsi="Times New Roman"/>
          <w:b/>
          <w:u w:color="444444"/>
        </w:rPr>
        <w:t>Intrazonal</w:t>
      </w:r>
      <w:r>
        <w:rPr>
          <w:rFonts w:ascii="Times New Roman" w:cs="Times New Roman" w:hAnsi="Times New Roman"/>
          <w:b/>
          <w:spacing w:val="-6"/>
          <w:u w:color="444444"/>
        </w:rPr>
        <w:t xml:space="preserve"> </w:t>
      </w:r>
      <w:r>
        <w:rPr>
          <w:rFonts w:ascii="Times New Roman" w:cs="Times New Roman" w:hAnsi="Times New Roman"/>
          <w:b/>
          <w:u w:color="444444"/>
        </w:rPr>
        <w:t xml:space="preserve">soils  </w:t>
      </w:r>
    </w:p>
    <w:p>
      <w:pPr>
        <w:pStyle w:val="style0"/>
        <w:spacing w:lineRule="auto" w:line="276"/>
        <w:jc w:val="both"/>
        <w:rPr>
          <w:rFonts w:ascii="Times New Roman" w:cs="Times New Roman" w:hAnsi="Times New Roman"/>
        </w:rPr>
      </w:pPr>
      <w:r>
        <w:rPr>
          <w:rFonts w:ascii="Times New Roman" w:cs="Times New Roman" w:hAnsi="Times New Roman"/>
        </w:rPr>
        <w:t>These are the soils whose characteristics reflect the dominance of a single local factor such as parent</w:t>
      </w:r>
      <w:r>
        <w:rPr>
          <w:rFonts w:ascii="Times New Roman" w:cs="Times New Roman" w:hAnsi="Times New Roman"/>
          <w:spacing w:val="-23"/>
        </w:rPr>
        <w:t xml:space="preserve"> </w:t>
      </w:r>
      <w:r>
        <w:rPr>
          <w:rFonts w:ascii="Times New Roman" w:cs="Times New Roman" w:hAnsi="Times New Roman"/>
        </w:rPr>
        <w:t>rocks</w:t>
      </w:r>
      <w:r>
        <w:rPr>
          <w:rFonts w:ascii="Times New Roman" w:cs="Times New Roman" w:hAnsi="Times New Roman"/>
          <w:spacing w:val="-22"/>
        </w:rPr>
        <w:t xml:space="preserve"> </w:t>
      </w:r>
      <w:r>
        <w:rPr>
          <w:rFonts w:ascii="Times New Roman" w:cs="Times New Roman" w:hAnsi="Times New Roman"/>
        </w:rPr>
        <w:t>or</w:t>
      </w:r>
      <w:r>
        <w:rPr>
          <w:rFonts w:ascii="Times New Roman" w:cs="Times New Roman" w:hAnsi="Times New Roman"/>
          <w:spacing w:val="-22"/>
        </w:rPr>
        <w:t xml:space="preserve"> </w:t>
      </w:r>
      <w:r>
        <w:rPr>
          <w:rFonts w:ascii="Times New Roman" w:cs="Times New Roman" w:hAnsi="Times New Roman"/>
        </w:rPr>
        <w:t>extremely</w:t>
      </w:r>
      <w:r>
        <w:rPr>
          <w:rFonts w:ascii="Times New Roman" w:cs="Times New Roman" w:hAnsi="Times New Roman"/>
          <w:spacing w:val="-22"/>
        </w:rPr>
        <w:t xml:space="preserve"> </w:t>
      </w:r>
      <w:r>
        <w:rPr>
          <w:rFonts w:ascii="Times New Roman" w:cs="Times New Roman" w:hAnsi="Times New Roman"/>
        </w:rPr>
        <w:t>drainage.</w:t>
      </w:r>
      <w:r>
        <w:rPr>
          <w:rFonts w:ascii="Times New Roman" w:cs="Times New Roman" w:hAnsi="Times New Roman"/>
          <w:spacing w:val="-22"/>
        </w:rPr>
        <w:t xml:space="preserve"> </w:t>
      </w:r>
      <w:r>
        <w:rPr>
          <w:rFonts w:ascii="Times New Roman" w:cs="Times New Roman" w:hAnsi="Times New Roman"/>
        </w:rPr>
        <w:t>ie</w:t>
      </w:r>
      <w:r>
        <w:rPr>
          <w:rFonts w:ascii="Times New Roman" w:cs="Times New Roman" w:hAnsi="Times New Roman"/>
          <w:spacing w:val="-22"/>
        </w:rPr>
        <w:t xml:space="preserve"> </w:t>
      </w:r>
      <w:r>
        <w:rPr>
          <w:rFonts w:ascii="Times New Roman" w:cs="Times New Roman" w:hAnsi="Times New Roman"/>
        </w:rPr>
        <w:t>soils</w:t>
      </w:r>
      <w:r>
        <w:rPr>
          <w:rFonts w:ascii="Times New Roman" w:cs="Times New Roman" w:hAnsi="Times New Roman"/>
          <w:spacing w:val="-22"/>
        </w:rPr>
        <w:t xml:space="preserve"> </w:t>
      </w:r>
      <w:r>
        <w:rPr>
          <w:rFonts w:ascii="Times New Roman" w:cs="Times New Roman" w:hAnsi="Times New Roman"/>
        </w:rPr>
        <w:t>which</w:t>
      </w:r>
      <w:r>
        <w:rPr>
          <w:rFonts w:ascii="Times New Roman" w:cs="Times New Roman" w:hAnsi="Times New Roman"/>
          <w:spacing w:val="-22"/>
        </w:rPr>
        <w:t xml:space="preserve"> </w:t>
      </w:r>
      <w:r>
        <w:rPr>
          <w:rFonts w:ascii="Times New Roman" w:cs="Times New Roman" w:hAnsi="Times New Roman"/>
        </w:rPr>
        <w:t>develop</w:t>
      </w:r>
      <w:r>
        <w:rPr>
          <w:rFonts w:ascii="Times New Roman" w:cs="Times New Roman" w:hAnsi="Times New Roman"/>
          <w:spacing w:val="-22"/>
        </w:rPr>
        <w:t xml:space="preserve"> </w:t>
      </w:r>
      <w:r>
        <w:rPr>
          <w:rFonts w:ascii="Times New Roman" w:cs="Times New Roman" w:hAnsi="Times New Roman"/>
        </w:rPr>
        <w:t>in</w:t>
      </w:r>
      <w:r>
        <w:rPr>
          <w:rFonts w:ascii="Times New Roman" w:cs="Times New Roman" w:hAnsi="Times New Roman"/>
          <w:spacing w:val="-22"/>
        </w:rPr>
        <w:t xml:space="preserve"> </w:t>
      </w:r>
      <w:r>
        <w:rPr>
          <w:rFonts w:ascii="Times New Roman" w:cs="Times New Roman" w:hAnsi="Times New Roman"/>
        </w:rPr>
        <w:t>a</w:t>
      </w:r>
      <w:r>
        <w:rPr>
          <w:rFonts w:ascii="Times New Roman" w:cs="Times New Roman" w:hAnsi="Times New Roman"/>
          <w:spacing w:val="-22"/>
        </w:rPr>
        <w:t xml:space="preserve"> </w:t>
      </w:r>
      <w:r>
        <w:rPr>
          <w:rFonts w:ascii="Times New Roman" w:cs="Times New Roman" w:hAnsi="Times New Roman"/>
        </w:rPr>
        <w:t>particular</w:t>
      </w:r>
      <w:r>
        <w:rPr>
          <w:rFonts w:ascii="Times New Roman" w:cs="Times New Roman" w:hAnsi="Times New Roman"/>
          <w:spacing w:val="-22"/>
        </w:rPr>
        <w:t xml:space="preserve"> </w:t>
      </w:r>
      <w:r>
        <w:rPr>
          <w:rFonts w:ascii="Times New Roman" w:cs="Times New Roman" w:hAnsi="Times New Roman"/>
        </w:rPr>
        <w:t>environment</w:t>
      </w:r>
      <w:r>
        <w:rPr>
          <w:rFonts w:ascii="Times New Roman" w:cs="Times New Roman" w:hAnsi="Times New Roman"/>
          <w:spacing w:val="-22"/>
        </w:rPr>
        <w:t xml:space="preserve"> </w:t>
      </w:r>
      <w:r>
        <w:rPr>
          <w:rFonts w:ascii="Times New Roman" w:cs="Times New Roman" w:hAnsi="Times New Roman"/>
        </w:rPr>
        <w:t>irrespective of climatic</w:t>
      </w:r>
      <w:r>
        <w:rPr>
          <w:rFonts w:ascii="Times New Roman" w:cs="Times New Roman" w:hAnsi="Times New Roman"/>
          <w:spacing w:val="-17"/>
        </w:rPr>
        <w:t xml:space="preserve"> </w:t>
      </w:r>
      <w:r>
        <w:rPr>
          <w:rFonts w:ascii="Times New Roman" w:cs="Times New Roman" w:hAnsi="Times New Roman"/>
        </w:rPr>
        <w:t>conditions.</w:t>
      </w:r>
    </w:p>
    <w:p>
      <w:pPr>
        <w:pStyle w:val="style0"/>
        <w:spacing w:lineRule="auto" w:line="276"/>
        <w:jc w:val="both"/>
        <w:rPr>
          <w:rFonts w:ascii="Times New Roman" w:cs="Times New Roman" w:hAnsi="Times New Roman"/>
        </w:rPr>
      </w:pPr>
      <w:r>
        <w:rPr>
          <w:rFonts w:ascii="Times New Roman" w:cs="Times New Roman" w:hAnsi="Times New Roman"/>
        </w:rPr>
        <w:t>Intrazonal soils have the following profound characteristics.</w:t>
      </w:r>
    </w:p>
    <w:p>
      <w:pPr>
        <w:pStyle w:val="style179"/>
        <w:numPr>
          <w:ilvl w:val="0"/>
          <w:numId w:val="66"/>
        </w:numPr>
        <w:spacing w:lineRule="auto" w:line="276"/>
        <w:jc w:val="both"/>
        <w:rPr>
          <w:rFonts w:ascii="Times New Roman" w:cs="Times New Roman" w:hAnsi="Times New Roman"/>
        </w:rPr>
      </w:pPr>
      <w:r>
        <w:rPr>
          <w:rFonts w:ascii="Times New Roman" w:cs="Times New Roman" w:hAnsi="Times New Roman"/>
        </w:rPr>
        <w:t>They</w:t>
      </w:r>
      <w:r>
        <w:rPr>
          <w:rFonts w:ascii="Times New Roman" w:cs="Times New Roman" w:hAnsi="Times New Roman"/>
          <w:spacing w:val="-10"/>
        </w:rPr>
        <w:t xml:space="preserve"> </w:t>
      </w:r>
      <w:r>
        <w:rPr>
          <w:rFonts w:ascii="Times New Roman" w:cs="Times New Roman" w:hAnsi="Times New Roman"/>
        </w:rPr>
        <w:t>are</w:t>
      </w:r>
      <w:r>
        <w:rPr>
          <w:rFonts w:ascii="Times New Roman" w:cs="Times New Roman" w:hAnsi="Times New Roman"/>
          <w:spacing w:val="-9"/>
        </w:rPr>
        <w:t xml:space="preserve"> </w:t>
      </w:r>
      <w:r>
        <w:rPr>
          <w:rFonts w:ascii="Times New Roman" w:cs="Times New Roman" w:hAnsi="Times New Roman"/>
        </w:rPr>
        <w:t>not</w:t>
      </w:r>
      <w:r>
        <w:rPr>
          <w:rFonts w:ascii="Times New Roman" w:cs="Times New Roman" w:hAnsi="Times New Roman"/>
          <w:spacing w:val="-9"/>
        </w:rPr>
        <w:t xml:space="preserve"> </w:t>
      </w:r>
      <w:r>
        <w:rPr>
          <w:rFonts w:ascii="Times New Roman" w:cs="Times New Roman" w:hAnsi="Times New Roman"/>
        </w:rPr>
        <w:t>related</w:t>
      </w:r>
      <w:r>
        <w:rPr>
          <w:rFonts w:ascii="Times New Roman" w:cs="Times New Roman" w:hAnsi="Times New Roman"/>
          <w:spacing w:val="-9"/>
        </w:rPr>
        <w:t xml:space="preserve"> </w:t>
      </w:r>
      <w:r>
        <w:rPr>
          <w:rFonts w:ascii="Times New Roman" w:cs="Times New Roman" w:hAnsi="Times New Roman"/>
        </w:rPr>
        <w:t>to</w:t>
      </w:r>
      <w:r>
        <w:rPr>
          <w:rFonts w:ascii="Times New Roman" w:cs="Times New Roman" w:hAnsi="Times New Roman"/>
          <w:spacing w:val="-9"/>
        </w:rPr>
        <w:t xml:space="preserve"> </w:t>
      </w:r>
      <w:r>
        <w:rPr>
          <w:rFonts w:ascii="Times New Roman" w:cs="Times New Roman" w:hAnsi="Times New Roman"/>
        </w:rPr>
        <w:t>general</w:t>
      </w:r>
      <w:r>
        <w:rPr>
          <w:rFonts w:ascii="Times New Roman" w:cs="Times New Roman" w:hAnsi="Times New Roman"/>
          <w:spacing w:val="-9"/>
        </w:rPr>
        <w:t xml:space="preserve"> </w:t>
      </w:r>
      <w:r>
        <w:rPr>
          <w:rFonts w:ascii="Times New Roman" w:cs="Times New Roman" w:hAnsi="Times New Roman"/>
        </w:rPr>
        <w:t>climatic</w:t>
      </w:r>
      <w:r>
        <w:rPr>
          <w:rFonts w:ascii="Times New Roman" w:cs="Times New Roman" w:hAnsi="Times New Roman"/>
          <w:spacing w:val="-10"/>
        </w:rPr>
        <w:t xml:space="preserve"> </w:t>
      </w:r>
      <w:r>
        <w:rPr>
          <w:rFonts w:ascii="Times New Roman" w:cs="Times New Roman" w:hAnsi="Times New Roman"/>
        </w:rPr>
        <w:t>control.</w:t>
      </w:r>
    </w:p>
    <w:p>
      <w:pPr>
        <w:pStyle w:val="style179"/>
        <w:numPr>
          <w:ilvl w:val="0"/>
          <w:numId w:val="66"/>
        </w:numPr>
        <w:spacing w:lineRule="auto" w:line="276"/>
        <w:jc w:val="both"/>
        <w:rPr>
          <w:rFonts w:ascii="Times New Roman" w:cs="Times New Roman" w:hAnsi="Times New Roman"/>
        </w:rPr>
      </w:pPr>
      <w:r>
        <w:rPr>
          <w:rFonts w:ascii="Times New Roman" w:cs="Times New Roman" w:hAnsi="Times New Roman"/>
        </w:rPr>
        <w:t>They</w:t>
      </w:r>
      <w:r>
        <w:rPr>
          <w:rFonts w:ascii="Times New Roman" w:cs="Times New Roman" w:hAnsi="Times New Roman"/>
          <w:spacing w:val="-9"/>
        </w:rPr>
        <w:t xml:space="preserve"> </w:t>
      </w:r>
      <w:r>
        <w:rPr>
          <w:rFonts w:ascii="Times New Roman" w:cs="Times New Roman" w:hAnsi="Times New Roman"/>
        </w:rPr>
        <w:t>are</w:t>
      </w:r>
      <w:r>
        <w:rPr>
          <w:rFonts w:ascii="Times New Roman" w:cs="Times New Roman" w:hAnsi="Times New Roman"/>
          <w:spacing w:val="-8"/>
        </w:rPr>
        <w:t xml:space="preserve"> </w:t>
      </w:r>
      <w:r>
        <w:rPr>
          <w:rFonts w:ascii="Times New Roman" w:cs="Times New Roman" w:hAnsi="Times New Roman"/>
        </w:rPr>
        <w:t>not</w:t>
      </w:r>
      <w:r>
        <w:rPr>
          <w:rFonts w:ascii="Times New Roman" w:cs="Times New Roman" w:hAnsi="Times New Roman"/>
          <w:spacing w:val="-8"/>
        </w:rPr>
        <w:t xml:space="preserve"> </w:t>
      </w:r>
      <w:r>
        <w:rPr>
          <w:rFonts w:ascii="Times New Roman" w:cs="Times New Roman" w:hAnsi="Times New Roman"/>
        </w:rPr>
        <w:t>found</w:t>
      </w:r>
      <w:r>
        <w:rPr>
          <w:rFonts w:ascii="Times New Roman" w:cs="Times New Roman" w:hAnsi="Times New Roman"/>
          <w:spacing w:val="-8"/>
        </w:rPr>
        <w:t xml:space="preserve"> </w:t>
      </w:r>
      <w:r>
        <w:rPr>
          <w:rFonts w:ascii="Times New Roman" w:cs="Times New Roman" w:hAnsi="Times New Roman"/>
        </w:rPr>
        <w:t>in</w:t>
      </w:r>
      <w:r>
        <w:rPr>
          <w:rFonts w:ascii="Times New Roman" w:cs="Times New Roman" w:hAnsi="Times New Roman"/>
          <w:spacing w:val="-8"/>
        </w:rPr>
        <w:t xml:space="preserve"> </w:t>
      </w:r>
      <w:r>
        <w:rPr>
          <w:rFonts w:ascii="Times New Roman" w:cs="Times New Roman" w:hAnsi="Times New Roman"/>
        </w:rPr>
        <w:t>zones</w:t>
      </w:r>
    </w:p>
    <w:p>
      <w:pPr>
        <w:pStyle w:val="style179"/>
        <w:numPr>
          <w:ilvl w:val="0"/>
          <w:numId w:val="66"/>
        </w:numPr>
        <w:spacing w:lineRule="auto" w:line="276"/>
        <w:jc w:val="both"/>
        <w:rPr>
          <w:rFonts w:ascii="Times New Roman" w:cs="Times New Roman" w:hAnsi="Times New Roman"/>
        </w:rPr>
      </w:pPr>
      <w:r>
        <w:rPr>
          <w:rFonts w:ascii="Times New Roman" w:cs="Times New Roman" w:hAnsi="Times New Roman"/>
        </w:rPr>
        <w:t>The soils occurred at a place where special material and relief condition have exerted</w:t>
      </w:r>
      <w:r>
        <w:rPr>
          <w:rFonts w:ascii="Times New Roman" w:cs="Times New Roman" w:hAnsi="Times New Roman"/>
          <w:spacing w:val="-23"/>
        </w:rPr>
        <w:t xml:space="preserve"> </w:t>
      </w:r>
      <w:r>
        <w:rPr>
          <w:rFonts w:ascii="Times New Roman" w:cs="Times New Roman" w:hAnsi="Times New Roman"/>
        </w:rPr>
        <w:t>strongly</w:t>
      </w:r>
      <w:r>
        <w:rPr>
          <w:rFonts w:ascii="Times New Roman" w:cs="Times New Roman" w:hAnsi="Times New Roman"/>
          <w:spacing w:val="-22"/>
        </w:rPr>
        <w:t xml:space="preserve"> </w:t>
      </w:r>
      <w:r>
        <w:rPr>
          <w:rFonts w:ascii="Times New Roman" w:cs="Times New Roman" w:hAnsi="Times New Roman"/>
        </w:rPr>
        <w:t>influence</w:t>
      </w:r>
      <w:r>
        <w:rPr>
          <w:rFonts w:ascii="Times New Roman" w:cs="Times New Roman" w:hAnsi="Times New Roman"/>
          <w:spacing w:val="-22"/>
        </w:rPr>
        <w:t xml:space="preserve"> </w:t>
      </w:r>
      <w:r>
        <w:rPr>
          <w:rFonts w:ascii="Times New Roman" w:cs="Times New Roman" w:hAnsi="Times New Roman"/>
        </w:rPr>
        <w:t>on</w:t>
      </w:r>
      <w:r>
        <w:rPr>
          <w:rFonts w:ascii="Times New Roman" w:cs="Times New Roman" w:hAnsi="Times New Roman"/>
          <w:spacing w:val="-22"/>
        </w:rPr>
        <w:t xml:space="preserve"> </w:t>
      </w:r>
      <w:r>
        <w:rPr>
          <w:rFonts w:ascii="Times New Roman" w:cs="Times New Roman" w:hAnsi="Times New Roman"/>
        </w:rPr>
        <w:t>soil</w:t>
      </w:r>
      <w:r>
        <w:rPr>
          <w:rFonts w:ascii="Times New Roman" w:cs="Times New Roman" w:hAnsi="Times New Roman"/>
          <w:spacing w:val="-22"/>
        </w:rPr>
        <w:t xml:space="preserve"> </w:t>
      </w:r>
      <w:r>
        <w:rPr>
          <w:rFonts w:ascii="Times New Roman" w:cs="Times New Roman" w:hAnsi="Times New Roman"/>
        </w:rPr>
        <w:t>formation</w:t>
      </w:r>
      <w:r>
        <w:rPr>
          <w:rFonts w:ascii="Times New Roman" w:cs="Times New Roman" w:hAnsi="Times New Roman"/>
          <w:spacing w:val="-23"/>
        </w:rPr>
        <w:t xml:space="preserve"> </w:t>
      </w:r>
      <w:r>
        <w:rPr>
          <w:rFonts w:ascii="Times New Roman" w:cs="Times New Roman" w:hAnsi="Times New Roman"/>
        </w:rPr>
        <w:t>and</w:t>
      </w:r>
      <w:r>
        <w:rPr>
          <w:rFonts w:ascii="Times New Roman" w:cs="Times New Roman" w:hAnsi="Times New Roman"/>
          <w:spacing w:val="-22"/>
        </w:rPr>
        <w:t xml:space="preserve"> </w:t>
      </w:r>
      <w:r>
        <w:rPr>
          <w:rFonts w:ascii="Times New Roman" w:cs="Times New Roman" w:hAnsi="Times New Roman"/>
        </w:rPr>
        <w:t>characteristics</w:t>
      </w:r>
      <w:r>
        <w:rPr>
          <w:rFonts w:ascii="Times New Roman" w:cs="Times New Roman" w:hAnsi="Times New Roman"/>
          <w:spacing w:val="-22"/>
        </w:rPr>
        <w:t xml:space="preserve"> </w:t>
      </w:r>
      <w:r>
        <w:rPr>
          <w:rFonts w:ascii="Times New Roman" w:cs="Times New Roman" w:hAnsi="Times New Roman"/>
        </w:rPr>
        <w:t>than</w:t>
      </w:r>
      <w:r>
        <w:rPr>
          <w:rFonts w:ascii="Times New Roman" w:cs="Times New Roman" w:hAnsi="Times New Roman"/>
          <w:spacing w:val="-22"/>
        </w:rPr>
        <w:t xml:space="preserve"> </w:t>
      </w:r>
      <w:r>
        <w:rPr>
          <w:rFonts w:ascii="Times New Roman" w:cs="Times New Roman" w:hAnsi="Times New Roman"/>
        </w:rPr>
        <w:t>the</w:t>
      </w:r>
      <w:r>
        <w:rPr>
          <w:rFonts w:ascii="Times New Roman" w:cs="Times New Roman" w:hAnsi="Times New Roman"/>
          <w:spacing w:val="-22"/>
        </w:rPr>
        <w:t xml:space="preserve"> </w:t>
      </w:r>
      <w:r>
        <w:rPr>
          <w:rFonts w:ascii="Times New Roman" w:cs="Times New Roman" w:hAnsi="Times New Roman"/>
        </w:rPr>
        <w:t>climate</w:t>
      </w:r>
      <w:r>
        <w:rPr>
          <w:rFonts w:ascii="Times New Roman" w:cs="Times New Roman" w:hAnsi="Times New Roman"/>
          <w:spacing w:val="-23"/>
        </w:rPr>
        <w:t xml:space="preserve"> </w:t>
      </w:r>
      <w:r>
        <w:rPr>
          <w:rFonts w:ascii="Times New Roman" w:cs="Times New Roman" w:hAnsi="Times New Roman"/>
        </w:rPr>
        <w:t>that is</w:t>
      </w:r>
      <w:r>
        <w:rPr>
          <w:rFonts w:ascii="Times New Roman" w:cs="Times New Roman" w:hAnsi="Times New Roman"/>
          <w:spacing w:val="-22"/>
        </w:rPr>
        <w:t xml:space="preserve"> </w:t>
      </w:r>
      <w:r>
        <w:rPr>
          <w:rFonts w:ascii="Times New Roman" w:cs="Times New Roman" w:hAnsi="Times New Roman"/>
        </w:rPr>
        <w:t>the characteristics</w:t>
      </w:r>
      <w:r>
        <w:rPr>
          <w:rFonts w:ascii="Times New Roman" w:cs="Times New Roman" w:hAnsi="Times New Roman"/>
          <w:spacing w:val="-16"/>
        </w:rPr>
        <w:t xml:space="preserve"> </w:t>
      </w:r>
      <w:r>
        <w:rPr>
          <w:rFonts w:ascii="Times New Roman" w:cs="Times New Roman" w:hAnsi="Times New Roman"/>
        </w:rPr>
        <w:t>of</w:t>
      </w:r>
      <w:r>
        <w:rPr>
          <w:rFonts w:ascii="Times New Roman" w:cs="Times New Roman" w:hAnsi="Times New Roman"/>
          <w:spacing w:val="-16"/>
        </w:rPr>
        <w:t xml:space="preserve"> </w:t>
      </w:r>
      <w:r>
        <w:rPr>
          <w:rFonts w:ascii="Times New Roman" w:cs="Times New Roman" w:hAnsi="Times New Roman"/>
        </w:rPr>
        <w:t>the</w:t>
      </w:r>
      <w:r>
        <w:rPr>
          <w:rFonts w:ascii="Times New Roman" w:cs="Times New Roman" w:hAnsi="Times New Roman"/>
          <w:spacing w:val="-16"/>
        </w:rPr>
        <w:t xml:space="preserve"> </w:t>
      </w:r>
      <w:r>
        <w:rPr>
          <w:rFonts w:ascii="Times New Roman" w:cs="Times New Roman" w:hAnsi="Times New Roman"/>
        </w:rPr>
        <w:t>soil</w:t>
      </w:r>
      <w:r>
        <w:rPr>
          <w:rFonts w:ascii="Times New Roman" w:cs="Times New Roman" w:hAnsi="Times New Roman"/>
          <w:spacing w:val="-16"/>
        </w:rPr>
        <w:t xml:space="preserve"> </w:t>
      </w:r>
      <w:r>
        <w:rPr>
          <w:rFonts w:ascii="Times New Roman" w:cs="Times New Roman" w:hAnsi="Times New Roman"/>
        </w:rPr>
        <w:t>depend</w:t>
      </w:r>
      <w:r>
        <w:rPr>
          <w:rFonts w:ascii="Times New Roman" w:cs="Times New Roman" w:hAnsi="Times New Roman"/>
          <w:spacing w:val="-15"/>
        </w:rPr>
        <w:t xml:space="preserve"> </w:t>
      </w:r>
      <w:r>
        <w:rPr>
          <w:rFonts w:ascii="Times New Roman" w:cs="Times New Roman" w:hAnsi="Times New Roman"/>
        </w:rPr>
        <w:t>much</w:t>
      </w:r>
      <w:r>
        <w:rPr>
          <w:rFonts w:ascii="Times New Roman" w:cs="Times New Roman" w:hAnsi="Times New Roman"/>
          <w:spacing w:val="-16"/>
        </w:rPr>
        <w:t xml:space="preserve"> </w:t>
      </w:r>
      <w:r>
        <w:rPr>
          <w:rFonts w:ascii="Times New Roman" w:cs="Times New Roman" w:hAnsi="Times New Roman"/>
        </w:rPr>
        <w:t>on</w:t>
      </w:r>
      <w:r>
        <w:rPr>
          <w:rFonts w:ascii="Times New Roman" w:cs="Times New Roman" w:hAnsi="Times New Roman"/>
          <w:spacing w:val="-16"/>
        </w:rPr>
        <w:t xml:space="preserve"> </w:t>
      </w:r>
      <w:r>
        <w:rPr>
          <w:rFonts w:ascii="Times New Roman" w:cs="Times New Roman" w:hAnsi="Times New Roman"/>
        </w:rPr>
        <w:t>the</w:t>
      </w:r>
      <w:r>
        <w:rPr>
          <w:rFonts w:ascii="Times New Roman" w:cs="Times New Roman" w:hAnsi="Times New Roman"/>
          <w:spacing w:val="-16"/>
        </w:rPr>
        <w:t xml:space="preserve"> </w:t>
      </w:r>
      <w:r>
        <w:rPr>
          <w:rFonts w:ascii="Times New Roman" w:cs="Times New Roman" w:hAnsi="Times New Roman"/>
        </w:rPr>
        <w:t>parent</w:t>
      </w:r>
      <w:r>
        <w:rPr>
          <w:rFonts w:ascii="Times New Roman" w:cs="Times New Roman" w:hAnsi="Times New Roman"/>
          <w:spacing w:val="-15"/>
        </w:rPr>
        <w:t xml:space="preserve"> </w:t>
      </w:r>
      <w:r>
        <w:rPr>
          <w:rFonts w:ascii="Times New Roman" w:cs="Times New Roman" w:hAnsi="Times New Roman"/>
        </w:rPr>
        <w:t>materials</w:t>
      </w:r>
      <w:r>
        <w:rPr>
          <w:rFonts w:ascii="Times New Roman" w:cs="Times New Roman" w:hAnsi="Times New Roman"/>
          <w:spacing w:val="-16"/>
        </w:rPr>
        <w:t xml:space="preserve"> </w:t>
      </w:r>
      <w:r>
        <w:rPr>
          <w:rFonts w:ascii="Times New Roman" w:cs="Times New Roman" w:hAnsi="Times New Roman"/>
        </w:rPr>
        <w:t>and</w:t>
      </w:r>
      <w:r>
        <w:rPr>
          <w:rFonts w:ascii="Times New Roman" w:cs="Times New Roman" w:hAnsi="Times New Roman"/>
          <w:spacing w:val="-16"/>
        </w:rPr>
        <w:t xml:space="preserve"> </w:t>
      </w:r>
      <w:r>
        <w:rPr>
          <w:rFonts w:ascii="Times New Roman" w:cs="Times New Roman" w:hAnsi="Times New Roman"/>
        </w:rPr>
        <w:t>relief</w:t>
      </w:r>
      <w:r>
        <w:rPr>
          <w:rFonts w:ascii="Times New Roman" w:cs="Times New Roman" w:hAnsi="Times New Roman"/>
          <w:spacing w:val="-16"/>
        </w:rPr>
        <w:t xml:space="preserve"> </w:t>
      </w:r>
      <w:r>
        <w:rPr>
          <w:rFonts w:ascii="Times New Roman" w:cs="Times New Roman" w:hAnsi="Times New Roman"/>
        </w:rPr>
        <w:t>condition.</w:t>
      </w:r>
    </w:p>
    <w:p>
      <w:pPr>
        <w:pStyle w:val="style0"/>
        <w:spacing w:lineRule="auto" w:line="276"/>
        <w:jc w:val="both"/>
        <w:rPr>
          <w:rFonts w:ascii="Times New Roman" w:cs="Times New Roman" w:hAnsi="Times New Roman"/>
        </w:rPr>
      </w:pPr>
      <w:r>
        <w:rPr>
          <w:rFonts w:ascii="Times New Roman" w:cs="Times New Roman" w:hAnsi="Times New Roman"/>
        </w:rPr>
        <w:t>Intrazonal soils include the following;</w:t>
      </w:r>
    </w:p>
    <w:p>
      <w:pPr>
        <w:pStyle w:val="style0"/>
        <w:spacing w:lineRule="auto" w:line="276"/>
        <w:jc w:val="both"/>
        <w:rPr>
          <w:rFonts w:ascii="Times New Roman" w:cs="Times New Roman" w:hAnsi="Times New Roman"/>
          <w:b/>
        </w:rPr>
      </w:pPr>
      <w:r>
        <w:rPr>
          <w:rFonts w:ascii="Times New Roman" w:cs="Times New Roman" w:hAnsi="Times New Roman"/>
          <w:b/>
        </w:rPr>
        <w:t>Calcareous (Calcimorphic)</w:t>
      </w:r>
      <w:r>
        <w:rPr>
          <w:rFonts w:ascii="Times New Roman" w:cs="Times New Roman" w:hAnsi="Times New Roman"/>
          <w:b/>
          <w:spacing w:val="-17"/>
        </w:rPr>
        <w:t xml:space="preserve"> </w:t>
      </w:r>
      <w:r>
        <w:rPr>
          <w:rFonts w:ascii="Times New Roman" w:cs="Times New Roman" w:hAnsi="Times New Roman"/>
          <w:b/>
        </w:rPr>
        <w:t>soil</w:t>
      </w:r>
      <w:r>
        <w:rPr>
          <w:rFonts w:ascii="Times New Roman" w:cs="Times New Roman" w:hAnsi="Times New Roman"/>
          <w:b/>
        </w:rPr>
        <w:t xml:space="preserve"> </w:t>
      </w:r>
      <w:r>
        <w:rPr>
          <w:rFonts w:ascii="Times New Roman" w:cs="Times New Roman" w:hAnsi="Times New Roman"/>
        </w:rPr>
        <w:t>The</w:t>
      </w:r>
      <w:r>
        <w:rPr>
          <w:rFonts w:ascii="Times New Roman" w:cs="Times New Roman" w:hAnsi="Times New Roman"/>
          <w:spacing w:val="-16"/>
        </w:rPr>
        <w:t xml:space="preserve"> </w:t>
      </w:r>
      <w:r>
        <w:rPr>
          <w:rFonts w:ascii="Times New Roman" w:cs="Times New Roman" w:hAnsi="Times New Roman"/>
        </w:rPr>
        <w:t>soils</w:t>
      </w:r>
      <w:r>
        <w:rPr>
          <w:rFonts w:ascii="Times New Roman" w:cs="Times New Roman" w:hAnsi="Times New Roman"/>
          <w:spacing w:val="-16"/>
        </w:rPr>
        <w:t xml:space="preserve"> </w:t>
      </w:r>
      <w:r>
        <w:rPr>
          <w:rFonts w:ascii="Times New Roman" w:cs="Times New Roman" w:hAnsi="Times New Roman"/>
        </w:rPr>
        <w:t>which</w:t>
      </w:r>
      <w:r>
        <w:rPr>
          <w:rFonts w:ascii="Times New Roman" w:cs="Times New Roman" w:hAnsi="Times New Roman"/>
          <w:spacing w:val="-16"/>
        </w:rPr>
        <w:t xml:space="preserve"> </w:t>
      </w:r>
      <w:r>
        <w:rPr>
          <w:rFonts w:ascii="Times New Roman" w:cs="Times New Roman" w:hAnsi="Times New Roman"/>
        </w:rPr>
        <w:t>have</w:t>
      </w:r>
      <w:r>
        <w:rPr>
          <w:rFonts w:ascii="Times New Roman" w:cs="Times New Roman" w:hAnsi="Times New Roman"/>
          <w:spacing w:val="-16"/>
        </w:rPr>
        <w:t xml:space="preserve"> </w:t>
      </w:r>
      <w:r>
        <w:rPr>
          <w:rFonts w:ascii="Times New Roman" w:cs="Times New Roman" w:hAnsi="Times New Roman"/>
        </w:rPr>
        <w:t>developed</w:t>
      </w:r>
      <w:r>
        <w:rPr>
          <w:rFonts w:ascii="Times New Roman" w:cs="Times New Roman" w:hAnsi="Times New Roman"/>
          <w:spacing w:val="-15"/>
        </w:rPr>
        <w:t xml:space="preserve"> </w:t>
      </w:r>
      <w:r>
        <w:rPr>
          <w:rFonts w:ascii="Times New Roman" w:cs="Times New Roman" w:hAnsi="Times New Roman"/>
        </w:rPr>
        <w:t>up</w:t>
      </w:r>
      <w:r>
        <w:rPr>
          <w:rFonts w:ascii="Times New Roman" w:cs="Times New Roman" w:hAnsi="Times New Roman"/>
          <w:spacing w:val="-16"/>
        </w:rPr>
        <w:t xml:space="preserve"> </w:t>
      </w:r>
      <w:r>
        <w:rPr>
          <w:rFonts w:ascii="Times New Roman" w:cs="Times New Roman" w:hAnsi="Times New Roman"/>
        </w:rPr>
        <w:t>on</w:t>
      </w:r>
      <w:r>
        <w:rPr>
          <w:rFonts w:ascii="Times New Roman" w:cs="Times New Roman" w:hAnsi="Times New Roman"/>
          <w:spacing w:val="-16"/>
        </w:rPr>
        <w:t xml:space="preserve"> </w:t>
      </w:r>
      <w:r>
        <w:rPr>
          <w:rFonts w:ascii="Times New Roman" w:cs="Times New Roman" w:hAnsi="Times New Roman"/>
        </w:rPr>
        <w:t>limestone</w:t>
      </w:r>
      <w:r>
        <w:rPr>
          <w:rFonts w:ascii="Times New Roman" w:cs="Times New Roman" w:hAnsi="Times New Roman"/>
          <w:spacing w:val="-16"/>
        </w:rPr>
        <w:t xml:space="preserve"> </w:t>
      </w:r>
      <w:r>
        <w:rPr>
          <w:rFonts w:ascii="Times New Roman" w:cs="Times New Roman" w:hAnsi="Times New Roman"/>
        </w:rPr>
        <w:t>parent</w:t>
      </w:r>
      <w:r>
        <w:rPr>
          <w:rFonts w:ascii="Times New Roman" w:cs="Times New Roman" w:hAnsi="Times New Roman"/>
          <w:spacing w:val="-15"/>
        </w:rPr>
        <w:t xml:space="preserve"> </w:t>
      </w:r>
      <w:r>
        <w:rPr>
          <w:rFonts w:ascii="Times New Roman" w:cs="Times New Roman" w:hAnsi="Times New Roman"/>
        </w:rPr>
        <w:t>rocks</w:t>
      </w:r>
      <w:r>
        <w:rPr>
          <w:rFonts w:ascii="Times New Roman" w:cs="Times New Roman" w:hAnsi="Times New Roman"/>
          <w:spacing w:val="-16"/>
        </w:rPr>
        <w:t xml:space="preserve"> </w:t>
      </w:r>
      <w:r>
        <w:rPr>
          <w:rFonts w:ascii="Times New Roman" w:cs="Times New Roman" w:hAnsi="Times New Roman"/>
        </w:rPr>
        <w:t>that is</w:t>
      </w:r>
      <w:r>
        <w:rPr>
          <w:rFonts w:ascii="Times New Roman" w:cs="Times New Roman" w:hAnsi="Times New Roman"/>
          <w:spacing w:val="-16"/>
        </w:rPr>
        <w:t xml:space="preserve"> </w:t>
      </w:r>
      <w:r>
        <w:rPr>
          <w:rFonts w:ascii="Times New Roman" w:cs="Times New Roman" w:hAnsi="Times New Roman"/>
        </w:rPr>
        <w:t>soil</w:t>
      </w:r>
      <w:r>
        <w:rPr>
          <w:rFonts w:ascii="Times New Roman" w:cs="Times New Roman" w:hAnsi="Times New Roman"/>
          <w:spacing w:val="-16"/>
        </w:rPr>
        <w:t xml:space="preserve"> </w:t>
      </w:r>
      <w:r>
        <w:rPr>
          <w:rFonts w:ascii="Times New Roman" w:cs="Times New Roman" w:hAnsi="Times New Roman"/>
        </w:rPr>
        <w:t>formed</w:t>
      </w:r>
      <w:r>
        <w:rPr>
          <w:rFonts w:ascii="Times New Roman" w:cs="Times New Roman" w:hAnsi="Times New Roman"/>
          <w:spacing w:val="-15"/>
        </w:rPr>
        <w:t xml:space="preserve"> </w:t>
      </w:r>
      <w:r>
        <w:rPr>
          <w:rFonts w:ascii="Times New Roman" w:cs="Times New Roman" w:hAnsi="Times New Roman"/>
        </w:rPr>
        <w:t>from</w:t>
      </w:r>
      <w:r>
        <w:rPr>
          <w:rFonts w:ascii="Times New Roman" w:cs="Times New Roman" w:hAnsi="Times New Roman"/>
          <w:spacing w:val="-16"/>
        </w:rPr>
        <w:t xml:space="preserve"> </w:t>
      </w:r>
      <w:r>
        <w:rPr>
          <w:rFonts w:ascii="Times New Roman" w:cs="Times New Roman" w:hAnsi="Times New Roman"/>
        </w:rPr>
        <w:t>the</w:t>
      </w:r>
      <w:r>
        <w:rPr>
          <w:rFonts w:ascii="Times New Roman" w:cs="Times New Roman" w:hAnsi="Times New Roman"/>
          <w:spacing w:val="-16"/>
        </w:rPr>
        <w:t xml:space="preserve"> </w:t>
      </w:r>
      <w:r>
        <w:rPr>
          <w:rFonts w:ascii="Times New Roman" w:cs="Times New Roman" w:hAnsi="Times New Roman"/>
        </w:rPr>
        <w:t>accumulation of</w:t>
      </w:r>
      <w:r>
        <w:rPr>
          <w:rFonts w:ascii="Times New Roman" w:cs="Times New Roman" w:hAnsi="Times New Roman"/>
          <w:spacing w:val="-13"/>
        </w:rPr>
        <w:t xml:space="preserve"> </w:t>
      </w:r>
      <w:r>
        <w:rPr>
          <w:rFonts w:ascii="Times New Roman" w:cs="Times New Roman" w:hAnsi="Times New Roman"/>
        </w:rPr>
        <w:t>materials</w:t>
      </w:r>
      <w:r>
        <w:rPr>
          <w:rFonts w:ascii="Times New Roman" w:cs="Times New Roman" w:hAnsi="Times New Roman"/>
          <w:spacing w:val="-13"/>
        </w:rPr>
        <w:t xml:space="preserve"> </w:t>
      </w:r>
      <w:r>
        <w:rPr>
          <w:rFonts w:ascii="Times New Roman" w:cs="Times New Roman" w:hAnsi="Times New Roman"/>
        </w:rPr>
        <w:t>derived</w:t>
      </w:r>
      <w:r>
        <w:rPr>
          <w:rFonts w:ascii="Times New Roman" w:cs="Times New Roman" w:hAnsi="Times New Roman"/>
          <w:spacing w:val="-13"/>
        </w:rPr>
        <w:t xml:space="preserve"> </w:t>
      </w:r>
      <w:r>
        <w:rPr>
          <w:rFonts w:ascii="Times New Roman" w:cs="Times New Roman" w:hAnsi="Times New Roman"/>
        </w:rPr>
        <w:t>from</w:t>
      </w:r>
      <w:r>
        <w:rPr>
          <w:rFonts w:ascii="Times New Roman" w:cs="Times New Roman" w:hAnsi="Times New Roman"/>
          <w:spacing w:val="-12"/>
        </w:rPr>
        <w:t xml:space="preserve"> </w:t>
      </w:r>
      <w:r>
        <w:rPr>
          <w:rFonts w:ascii="Times New Roman" w:cs="Times New Roman" w:hAnsi="Times New Roman"/>
        </w:rPr>
        <w:t>disintegration</w:t>
      </w:r>
      <w:r>
        <w:rPr>
          <w:rFonts w:ascii="Times New Roman" w:cs="Times New Roman" w:hAnsi="Times New Roman"/>
          <w:spacing w:val="-13"/>
        </w:rPr>
        <w:t xml:space="preserve"> </w:t>
      </w:r>
      <w:r>
        <w:rPr>
          <w:rFonts w:ascii="Times New Roman" w:cs="Times New Roman" w:hAnsi="Times New Roman"/>
        </w:rPr>
        <w:t>of</w:t>
      </w:r>
      <w:r>
        <w:rPr>
          <w:rFonts w:ascii="Times New Roman" w:cs="Times New Roman" w:hAnsi="Times New Roman"/>
          <w:spacing w:val="-13"/>
        </w:rPr>
        <w:t xml:space="preserve"> </w:t>
      </w:r>
      <w:r>
        <w:rPr>
          <w:rFonts w:ascii="Times New Roman" w:cs="Times New Roman" w:hAnsi="Times New Roman"/>
        </w:rPr>
        <w:t>limestone</w:t>
      </w:r>
      <w:r>
        <w:rPr>
          <w:rFonts w:ascii="Times New Roman" w:cs="Times New Roman" w:hAnsi="Times New Roman"/>
          <w:spacing w:val="-12"/>
        </w:rPr>
        <w:t xml:space="preserve"> </w:t>
      </w:r>
      <w:r>
        <w:rPr>
          <w:rFonts w:ascii="Times New Roman" w:cs="Times New Roman" w:hAnsi="Times New Roman"/>
        </w:rPr>
        <w:t>rocks.</w:t>
      </w:r>
      <w:r>
        <w:rPr>
          <w:rFonts w:ascii="Times New Roman" w:cs="Times New Roman" w:hAnsi="Times New Roman"/>
          <w:spacing w:val="-13"/>
        </w:rPr>
        <w:t xml:space="preserve"> </w:t>
      </w:r>
      <w:r>
        <w:rPr>
          <w:rFonts w:ascii="Times New Roman" w:cs="Times New Roman" w:hAnsi="Times New Roman"/>
        </w:rPr>
        <w:t>They</w:t>
      </w:r>
      <w:r>
        <w:rPr>
          <w:rFonts w:ascii="Times New Roman" w:cs="Times New Roman" w:hAnsi="Times New Roman"/>
          <w:spacing w:val="-13"/>
        </w:rPr>
        <w:t xml:space="preserve"> </w:t>
      </w:r>
      <w:r>
        <w:rPr>
          <w:rFonts w:ascii="Times New Roman" w:cs="Times New Roman" w:hAnsi="Times New Roman"/>
        </w:rPr>
        <w:t>include</w:t>
      </w:r>
      <w:r>
        <w:rPr>
          <w:rFonts w:ascii="Times New Roman" w:cs="Times New Roman" w:hAnsi="Times New Roman"/>
          <w:spacing w:val="-13"/>
        </w:rPr>
        <w:t xml:space="preserve"> </w:t>
      </w:r>
      <w:r>
        <w:rPr>
          <w:rFonts w:ascii="Times New Roman" w:cs="Times New Roman" w:hAnsi="Times New Roman"/>
        </w:rPr>
        <w:t>the</w:t>
      </w:r>
      <w:r>
        <w:rPr>
          <w:rFonts w:ascii="Times New Roman" w:cs="Times New Roman" w:hAnsi="Times New Roman"/>
          <w:spacing w:val="-12"/>
        </w:rPr>
        <w:t xml:space="preserve"> </w:t>
      </w:r>
      <w:r>
        <w:rPr>
          <w:rFonts w:ascii="Times New Roman" w:cs="Times New Roman" w:hAnsi="Times New Roman"/>
        </w:rPr>
        <w:t>following;</w:t>
      </w:r>
    </w:p>
    <w:p>
      <w:pPr>
        <w:pStyle w:val="style0"/>
        <w:spacing w:lineRule="auto" w:line="276"/>
        <w:jc w:val="both"/>
        <w:rPr>
          <w:rFonts w:ascii="Times New Roman" w:cs="Times New Roman" w:hAnsi="Times New Roman"/>
        </w:rPr>
      </w:pPr>
      <w:r>
        <w:rPr>
          <w:rFonts w:ascii="Times New Roman" w:cs="Times New Roman" w:hAnsi="Times New Roman"/>
          <w:b/>
          <w:i/>
        </w:rPr>
        <w:t>Rendzina;</w:t>
      </w:r>
      <w:r>
        <w:rPr>
          <w:rFonts w:ascii="Times New Roman" w:cs="Times New Roman" w:hAnsi="Times New Roman"/>
          <w:b/>
          <w:i/>
          <w:spacing w:val="-13"/>
        </w:rPr>
        <w:t xml:space="preserve"> </w:t>
      </w:r>
      <w:r>
        <w:rPr>
          <w:rFonts w:ascii="Times New Roman" w:cs="Times New Roman" w:hAnsi="Times New Roman"/>
        </w:rPr>
        <w:t>This</w:t>
      </w:r>
      <w:r>
        <w:rPr>
          <w:rFonts w:ascii="Times New Roman" w:cs="Times New Roman" w:hAnsi="Times New Roman"/>
          <w:spacing w:val="-13"/>
        </w:rPr>
        <w:t xml:space="preserve"> </w:t>
      </w:r>
      <w:r>
        <w:rPr>
          <w:rFonts w:ascii="Times New Roman" w:cs="Times New Roman" w:hAnsi="Times New Roman"/>
        </w:rPr>
        <w:t>develops</w:t>
      </w:r>
      <w:r>
        <w:rPr>
          <w:rFonts w:ascii="Times New Roman" w:cs="Times New Roman" w:hAnsi="Times New Roman"/>
          <w:spacing w:val="-13"/>
        </w:rPr>
        <w:t xml:space="preserve"> </w:t>
      </w:r>
      <w:r>
        <w:rPr>
          <w:rFonts w:ascii="Times New Roman" w:cs="Times New Roman" w:hAnsi="Times New Roman"/>
        </w:rPr>
        <w:t>up</w:t>
      </w:r>
      <w:r>
        <w:rPr>
          <w:rFonts w:ascii="Times New Roman" w:cs="Times New Roman" w:hAnsi="Times New Roman"/>
          <w:spacing w:val="-13"/>
        </w:rPr>
        <w:t xml:space="preserve"> </w:t>
      </w:r>
      <w:r>
        <w:rPr>
          <w:rFonts w:ascii="Times New Roman" w:cs="Times New Roman" w:hAnsi="Times New Roman"/>
        </w:rPr>
        <w:t>on</w:t>
      </w:r>
      <w:r>
        <w:rPr>
          <w:rFonts w:ascii="Times New Roman" w:cs="Times New Roman" w:hAnsi="Times New Roman"/>
          <w:spacing w:val="-13"/>
        </w:rPr>
        <w:t xml:space="preserve"> </w:t>
      </w:r>
      <w:r>
        <w:rPr>
          <w:rFonts w:ascii="Times New Roman" w:cs="Times New Roman" w:hAnsi="Times New Roman"/>
        </w:rPr>
        <w:t>softer</w:t>
      </w:r>
      <w:r>
        <w:rPr>
          <w:rFonts w:ascii="Times New Roman" w:cs="Times New Roman" w:hAnsi="Times New Roman"/>
          <w:spacing w:val="-13"/>
        </w:rPr>
        <w:t xml:space="preserve"> </w:t>
      </w:r>
      <w:r>
        <w:rPr>
          <w:rFonts w:ascii="Times New Roman" w:cs="Times New Roman" w:hAnsi="Times New Roman"/>
        </w:rPr>
        <w:t>limestone</w:t>
      </w:r>
      <w:r>
        <w:rPr>
          <w:rFonts w:ascii="Times New Roman" w:cs="Times New Roman" w:hAnsi="Times New Roman"/>
          <w:spacing w:val="-13"/>
        </w:rPr>
        <w:t xml:space="preserve"> </w:t>
      </w:r>
      <w:r>
        <w:rPr>
          <w:rFonts w:ascii="Times New Roman" w:cs="Times New Roman" w:hAnsi="Times New Roman"/>
        </w:rPr>
        <w:t>rocks</w:t>
      </w:r>
      <w:r>
        <w:rPr>
          <w:rFonts w:ascii="Times New Roman" w:cs="Times New Roman" w:hAnsi="Times New Roman"/>
          <w:spacing w:val="-13"/>
        </w:rPr>
        <w:t xml:space="preserve"> </w:t>
      </w:r>
      <w:r>
        <w:rPr>
          <w:rFonts w:ascii="Times New Roman" w:cs="Times New Roman" w:hAnsi="Times New Roman"/>
        </w:rPr>
        <w:t>or</w:t>
      </w:r>
      <w:r>
        <w:rPr>
          <w:rFonts w:ascii="Times New Roman" w:cs="Times New Roman" w:hAnsi="Times New Roman"/>
          <w:spacing w:val="-13"/>
        </w:rPr>
        <w:t xml:space="preserve"> </w:t>
      </w:r>
      <w:r>
        <w:rPr>
          <w:rFonts w:ascii="Times New Roman" w:cs="Times New Roman" w:hAnsi="Times New Roman"/>
        </w:rPr>
        <w:t>chalks</w:t>
      </w:r>
      <w:r>
        <w:rPr>
          <w:rFonts w:ascii="Times New Roman" w:cs="Times New Roman" w:hAnsi="Times New Roman"/>
          <w:spacing w:val="-13"/>
        </w:rPr>
        <w:t xml:space="preserve"> </w:t>
      </w:r>
      <w:r>
        <w:rPr>
          <w:rFonts w:ascii="Times New Roman" w:cs="Times New Roman" w:hAnsi="Times New Roman"/>
        </w:rPr>
        <w:t>as</w:t>
      </w:r>
      <w:r>
        <w:rPr>
          <w:rFonts w:ascii="Times New Roman" w:cs="Times New Roman" w:hAnsi="Times New Roman"/>
          <w:spacing w:val="-12"/>
        </w:rPr>
        <w:t xml:space="preserve"> </w:t>
      </w:r>
      <w:r>
        <w:rPr>
          <w:rFonts w:ascii="Times New Roman" w:cs="Times New Roman" w:hAnsi="Times New Roman"/>
        </w:rPr>
        <w:t>the</w:t>
      </w:r>
      <w:r>
        <w:rPr>
          <w:rFonts w:ascii="Times New Roman" w:cs="Times New Roman" w:hAnsi="Times New Roman"/>
          <w:spacing w:val="-13"/>
        </w:rPr>
        <w:t xml:space="preserve"> </w:t>
      </w:r>
      <w:r>
        <w:rPr>
          <w:rFonts w:ascii="Times New Roman" w:cs="Times New Roman" w:hAnsi="Times New Roman"/>
        </w:rPr>
        <w:t>parent</w:t>
      </w:r>
      <w:r>
        <w:rPr>
          <w:rFonts w:ascii="Times New Roman" w:cs="Times New Roman" w:hAnsi="Times New Roman"/>
          <w:spacing w:val="-13"/>
        </w:rPr>
        <w:t xml:space="preserve"> </w:t>
      </w:r>
      <w:r>
        <w:rPr>
          <w:rFonts w:ascii="Times New Roman" w:cs="Times New Roman" w:hAnsi="Times New Roman"/>
        </w:rPr>
        <w:t>materials</w:t>
      </w:r>
      <w:r>
        <w:rPr>
          <w:rFonts w:ascii="Times New Roman" w:cs="Times New Roman" w:hAnsi="Times New Roman"/>
          <w:spacing w:val="-13"/>
        </w:rPr>
        <w:t xml:space="preserve"> </w:t>
      </w:r>
      <w:r>
        <w:rPr>
          <w:rFonts w:ascii="Times New Roman" w:cs="Times New Roman" w:hAnsi="Times New Roman"/>
        </w:rPr>
        <w:t>and</w:t>
      </w:r>
      <w:r>
        <w:rPr>
          <w:rFonts w:ascii="Times New Roman" w:cs="Times New Roman" w:hAnsi="Times New Roman"/>
          <w:spacing w:val="-13"/>
        </w:rPr>
        <w:t xml:space="preserve"> </w:t>
      </w:r>
      <w:r>
        <w:rPr>
          <w:rFonts w:ascii="Times New Roman" w:cs="Times New Roman" w:hAnsi="Times New Roman"/>
        </w:rPr>
        <w:t>grasses form surface</w:t>
      </w:r>
      <w:r>
        <w:rPr>
          <w:rFonts w:ascii="Times New Roman" w:cs="Times New Roman" w:hAnsi="Times New Roman"/>
          <w:spacing w:val="-17"/>
        </w:rPr>
        <w:t xml:space="preserve"> </w:t>
      </w:r>
      <w:r>
        <w:rPr>
          <w:rFonts w:ascii="Times New Roman" w:cs="Times New Roman" w:hAnsi="Times New Roman"/>
        </w:rPr>
        <w:t>vegetation.</w:t>
      </w:r>
    </w:p>
    <w:p>
      <w:pPr>
        <w:pStyle w:val="style0"/>
        <w:spacing w:lineRule="auto" w:line="276"/>
        <w:jc w:val="both"/>
        <w:rPr>
          <w:rFonts w:ascii="Times New Roman" w:cs="Times New Roman" w:hAnsi="Times New Roman"/>
        </w:rPr>
      </w:pPr>
      <w:r>
        <w:rPr>
          <w:rFonts w:ascii="Times New Roman" w:cs="Times New Roman" w:hAnsi="Times New Roman"/>
          <w:b/>
          <w:i/>
        </w:rPr>
        <w:t>Terra</w:t>
      </w:r>
      <w:r>
        <w:rPr>
          <w:rFonts w:ascii="Times New Roman" w:cs="Times New Roman" w:hAnsi="Times New Roman"/>
          <w:b/>
          <w:i/>
          <w:spacing w:val="-16"/>
        </w:rPr>
        <w:t xml:space="preserve"> </w:t>
      </w:r>
      <w:r>
        <w:rPr>
          <w:rFonts w:ascii="Times New Roman" w:cs="Times New Roman" w:hAnsi="Times New Roman"/>
          <w:b/>
          <w:i/>
        </w:rPr>
        <w:t>Rosa;</w:t>
      </w:r>
      <w:r>
        <w:rPr>
          <w:rFonts w:ascii="Times New Roman" w:cs="Times New Roman" w:hAnsi="Times New Roman"/>
          <w:b/>
          <w:i/>
          <w:spacing w:val="-15"/>
        </w:rPr>
        <w:t xml:space="preserve"> </w:t>
      </w:r>
      <w:r>
        <w:rPr>
          <w:rFonts w:ascii="Times New Roman" w:cs="Times New Roman" w:hAnsi="Times New Roman"/>
        </w:rPr>
        <w:t>It</w:t>
      </w:r>
      <w:r>
        <w:rPr>
          <w:rFonts w:ascii="Times New Roman" w:cs="Times New Roman" w:hAnsi="Times New Roman"/>
          <w:spacing w:val="-16"/>
        </w:rPr>
        <w:t xml:space="preserve"> </w:t>
      </w:r>
      <w:r>
        <w:rPr>
          <w:rFonts w:ascii="Times New Roman" w:cs="Times New Roman" w:hAnsi="Times New Roman"/>
        </w:rPr>
        <w:t>is</w:t>
      </w:r>
      <w:r>
        <w:rPr>
          <w:rFonts w:ascii="Times New Roman" w:cs="Times New Roman" w:hAnsi="Times New Roman"/>
          <w:spacing w:val="-15"/>
        </w:rPr>
        <w:t xml:space="preserve"> </w:t>
      </w:r>
      <w:r>
        <w:rPr>
          <w:rFonts w:ascii="Times New Roman" w:cs="Times New Roman" w:hAnsi="Times New Roman"/>
        </w:rPr>
        <w:t>a</w:t>
      </w:r>
      <w:r>
        <w:rPr>
          <w:rFonts w:ascii="Times New Roman" w:cs="Times New Roman" w:hAnsi="Times New Roman"/>
          <w:spacing w:val="-15"/>
        </w:rPr>
        <w:t xml:space="preserve"> </w:t>
      </w:r>
      <w:r>
        <w:rPr>
          <w:rFonts w:ascii="Times New Roman" w:cs="Times New Roman" w:hAnsi="Times New Roman"/>
        </w:rPr>
        <w:t>red</w:t>
      </w:r>
      <w:r>
        <w:rPr>
          <w:rFonts w:ascii="Times New Roman" w:cs="Times New Roman" w:hAnsi="Times New Roman"/>
          <w:spacing w:val="-16"/>
        </w:rPr>
        <w:t xml:space="preserve"> </w:t>
      </w:r>
      <w:r>
        <w:rPr>
          <w:rFonts w:ascii="Times New Roman" w:cs="Times New Roman" w:hAnsi="Times New Roman"/>
        </w:rPr>
        <w:t>colored</w:t>
      </w:r>
      <w:r>
        <w:rPr>
          <w:rFonts w:ascii="Times New Roman" w:cs="Times New Roman" w:hAnsi="Times New Roman"/>
          <w:spacing w:val="-15"/>
        </w:rPr>
        <w:t xml:space="preserve"> </w:t>
      </w:r>
      <w:r>
        <w:rPr>
          <w:rFonts w:ascii="Times New Roman" w:cs="Times New Roman" w:hAnsi="Times New Roman"/>
        </w:rPr>
        <w:t>soil</w:t>
      </w:r>
      <w:r>
        <w:rPr>
          <w:rFonts w:ascii="Times New Roman" w:cs="Times New Roman" w:hAnsi="Times New Roman"/>
          <w:spacing w:val="-15"/>
        </w:rPr>
        <w:t xml:space="preserve"> </w:t>
      </w:r>
      <w:r>
        <w:rPr>
          <w:rFonts w:ascii="Times New Roman" w:cs="Times New Roman" w:hAnsi="Times New Roman"/>
        </w:rPr>
        <w:t>found</w:t>
      </w:r>
      <w:r>
        <w:rPr>
          <w:rFonts w:ascii="Times New Roman" w:cs="Times New Roman" w:hAnsi="Times New Roman"/>
          <w:spacing w:val="-16"/>
        </w:rPr>
        <w:t xml:space="preserve"> </w:t>
      </w:r>
      <w:r>
        <w:rPr>
          <w:rFonts w:ascii="Times New Roman" w:cs="Times New Roman" w:hAnsi="Times New Roman"/>
        </w:rPr>
        <w:t>in</w:t>
      </w:r>
      <w:r>
        <w:rPr>
          <w:rFonts w:ascii="Times New Roman" w:cs="Times New Roman" w:hAnsi="Times New Roman"/>
          <w:spacing w:val="-15"/>
        </w:rPr>
        <w:t xml:space="preserve"> </w:t>
      </w:r>
      <w:r>
        <w:rPr>
          <w:rFonts w:ascii="Times New Roman" w:cs="Times New Roman" w:hAnsi="Times New Roman"/>
        </w:rPr>
        <w:t>areas</w:t>
      </w:r>
      <w:r>
        <w:rPr>
          <w:rFonts w:ascii="Times New Roman" w:cs="Times New Roman" w:hAnsi="Times New Roman"/>
          <w:spacing w:val="-16"/>
        </w:rPr>
        <w:t xml:space="preserve"> </w:t>
      </w:r>
      <w:r>
        <w:rPr>
          <w:rFonts w:ascii="Times New Roman" w:cs="Times New Roman" w:hAnsi="Times New Roman"/>
        </w:rPr>
        <w:t>of</w:t>
      </w:r>
      <w:r>
        <w:rPr>
          <w:rFonts w:ascii="Times New Roman" w:cs="Times New Roman" w:hAnsi="Times New Roman"/>
          <w:spacing w:val="-15"/>
        </w:rPr>
        <w:t xml:space="preserve"> </w:t>
      </w:r>
      <w:r>
        <w:rPr>
          <w:rFonts w:ascii="Times New Roman" w:cs="Times New Roman" w:hAnsi="Times New Roman"/>
        </w:rPr>
        <w:t>heavy</w:t>
      </w:r>
      <w:r>
        <w:rPr>
          <w:rFonts w:ascii="Times New Roman" w:cs="Times New Roman" w:hAnsi="Times New Roman"/>
          <w:spacing w:val="-15"/>
        </w:rPr>
        <w:t xml:space="preserve"> </w:t>
      </w:r>
      <w:r>
        <w:rPr>
          <w:rFonts w:ascii="Times New Roman" w:cs="Times New Roman" w:hAnsi="Times New Roman"/>
        </w:rPr>
        <w:t>seasonal</w:t>
      </w:r>
      <w:r>
        <w:rPr>
          <w:rFonts w:ascii="Times New Roman" w:cs="Times New Roman" w:hAnsi="Times New Roman"/>
          <w:spacing w:val="-16"/>
        </w:rPr>
        <w:t xml:space="preserve"> </w:t>
      </w:r>
      <w:r>
        <w:rPr>
          <w:rFonts w:ascii="Times New Roman" w:cs="Times New Roman" w:hAnsi="Times New Roman"/>
        </w:rPr>
        <w:t>reasons</w:t>
      </w:r>
      <w:r>
        <w:rPr>
          <w:rFonts w:ascii="Times New Roman" w:cs="Times New Roman" w:hAnsi="Times New Roman"/>
          <w:spacing w:val="-15"/>
        </w:rPr>
        <w:t xml:space="preserve"> </w:t>
      </w:r>
      <w:r>
        <w:rPr>
          <w:rFonts w:ascii="Times New Roman" w:cs="Times New Roman" w:hAnsi="Times New Roman"/>
        </w:rPr>
        <w:t>where</w:t>
      </w:r>
      <w:r>
        <w:rPr>
          <w:rFonts w:ascii="Times New Roman" w:cs="Times New Roman" w:hAnsi="Times New Roman"/>
          <w:spacing w:val="-15"/>
        </w:rPr>
        <w:t xml:space="preserve"> </w:t>
      </w:r>
      <w:r>
        <w:rPr>
          <w:rFonts w:ascii="Times New Roman" w:cs="Times New Roman" w:hAnsi="Times New Roman"/>
        </w:rPr>
        <w:t>calcium</w:t>
      </w:r>
      <w:r>
        <w:rPr>
          <w:rFonts w:ascii="Times New Roman" w:cs="Times New Roman" w:hAnsi="Times New Roman"/>
          <w:spacing w:val="-16"/>
        </w:rPr>
        <w:t xml:space="preserve"> </w:t>
      </w:r>
      <w:r>
        <w:rPr>
          <w:rFonts w:ascii="Times New Roman" w:cs="Times New Roman" w:hAnsi="Times New Roman"/>
        </w:rPr>
        <w:t>carbonate as</w:t>
      </w:r>
      <w:r>
        <w:rPr>
          <w:rFonts w:ascii="Times New Roman" w:cs="Times New Roman" w:hAnsi="Times New Roman"/>
          <w:spacing w:val="-16"/>
        </w:rPr>
        <w:t xml:space="preserve"> </w:t>
      </w:r>
      <w:r>
        <w:rPr>
          <w:rFonts w:ascii="Times New Roman" w:cs="Times New Roman" w:hAnsi="Times New Roman"/>
        </w:rPr>
        <w:t>parent</w:t>
      </w:r>
      <w:r>
        <w:rPr>
          <w:rFonts w:ascii="Times New Roman" w:cs="Times New Roman" w:hAnsi="Times New Roman"/>
          <w:spacing w:val="-16"/>
        </w:rPr>
        <w:t xml:space="preserve"> </w:t>
      </w:r>
      <w:r>
        <w:rPr>
          <w:rFonts w:ascii="Times New Roman" w:cs="Times New Roman" w:hAnsi="Times New Roman"/>
        </w:rPr>
        <w:t>materials</w:t>
      </w:r>
      <w:r>
        <w:rPr>
          <w:rFonts w:ascii="Times New Roman" w:cs="Times New Roman" w:hAnsi="Times New Roman"/>
          <w:spacing w:val="-16"/>
        </w:rPr>
        <w:t xml:space="preserve"> </w:t>
      </w:r>
      <w:r>
        <w:rPr>
          <w:rFonts w:ascii="Times New Roman" w:cs="Times New Roman" w:hAnsi="Times New Roman"/>
        </w:rPr>
        <w:t>chemically</w:t>
      </w:r>
      <w:r>
        <w:rPr>
          <w:rFonts w:ascii="Times New Roman" w:cs="Times New Roman" w:hAnsi="Times New Roman"/>
          <w:spacing w:val="-15"/>
        </w:rPr>
        <w:t xml:space="preserve"> </w:t>
      </w:r>
      <w:r>
        <w:rPr>
          <w:rFonts w:ascii="Times New Roman" w:cs="Times New Roman" w:hAnsi="Times New Roman"/>
        </w:rPr>
        <w:t>weathered</w:t>
      </w:r>
      <w:r>
        <w:rPr>
          <w:rFonts w:ascii="Times New Roman" w:cs="Times New Roman" w:hAnsi="Times New Roman"/>
          <w:spacing w:val="-16"/>
        </w:rPr>
        <w:t xml:space="preserve"> </w:t>
      </w:r>
      <w:r>
        <w:rPr>
          <w:rFonts w:ascii="Times New Roman" w:cs="Times New Roman" w:hAnsi="Times New Roman"/>
        </w:rPr>
        <w:t>by</w:t>
      </w:r>
      <w:r>
        <w:rPr>
          <w:rFonts w:ascii="Times New Roman" w:cs="Times New Roman" w:hAnsi="Times New Roman"/>
          <w:spacing w:val="-16"/>
        </w:rPr>
        <w:t xml:space="preserve"> </w:t>
      </w:r>
      <w:r>
        <w:rPr>
          <w:rFonts w:ascii="Times New Roman" w:cs="Times New Roman" w:hAnsi="Times New Roman"/>
        </w:rPr>
        <w:t>carbonation</w:t>
      </w:r>
      <w:r>
        <w:rPr>
          <w:rFonts w:ascii="Times New Roman" w:cs="Times New Roman" w:hAnsi="Times New Roman"/>
          <w:spacing w:val="-16"/>
        </w:rPr>
        <w:t xml:space="preserve"> </w:t>
      </w:r>
      <w:r>
        <w:rPr>
          <w:rFonts w:ascii="Times New Roman" w:cs="Times New Roman" w:hAnsi="Times New Roman"/>
        </w:rPr>
        <w:t>and</w:t>
      </w:r>
      <w:r>
        <w:rPr>
          <w:rFonts w:ascii="Times New Roman" w:cs="Times New Roman" w:hAnsi="Times New Roman"/>
          <w:spacing w:val="-15"/>
        </w:rPr>
        <w:t xml:space="preserve"> </w:t>
      </w:r>
      <w:r>
        <w:rPr>
          <w:rFonts w:ascii="Times New Roman" w:cs="Times New Roman" w:hAnsi="Times New Roman"/>
        </w:rPr>
        <w:t>silicates</w:t>
      </w:r>
      <w:r>
        <w:rPr>
          <w:rFonts w:ascii="Times New Roman" w:cs="Times New Roman" w:hAnsi="Times New Roman"/>
          <w:spacing w:val="-16"/>
        </w:rPr>
        <w:t xml:space="preserve"> </w:t>
      </w:r>
      <w:r>
        <w:rPr>
          <w:rFonts w:ascii="Times New Roman" w:cs="Times New Roman" w:hAnsi="Times New Roman"/>
        </w:rPr>
        <w:t>are</w:t>
      </w:r>
      <w:r>
        <w:rPr>
          <w:rFonts w:ascii="Times New Roman" w:cs="Times New Roman" w:hAnsi="Times New Roman"/>
          <w:spacing w:val="-16"/>
        </w:rPr>
        <w:t xml:space="preserve"> </w:t>
      </w:r>
      <w:r>
        <w:rPr>
          <w:rFonts w:ascii="Times New Roman" w:cs="Times New Roman" w:hAnsi="Times New Roman"/>
        </w:rPr>
        <w:t>leached</w:t>
      </w:r>
      <w:r>
        <w:rPr>
          <w:rFonts w:ascii="Times New Roman" w:cs="Times New Roman" w:hAnsi="Times New Roman"/>
          <w:spacing w:val="-16"/>
        </w:rPr>
        <w:t xml:space="preserve"> </w:t>
      </w:r>
      <w:r>
        <w:rPr>
          <w:rFonts w:ascii="Times New Roman" w:cs="Times New Roman" w:hAnsi="Times New Roman"/>
        </w:rPr>
        <w:t>out</w:t>
      </w:r>
      <w:r>
        <w:rPr>
          <w:rFonts w:ascii="Times New Roman" w:cs="Times New Roman" w:hAnsi="Times New Roman"/>
          <w:spacing w:val="-15"/>
        </w:rPr>
        <w:t xml:space="preserve"> </w:t>
      </w:r>
      <w:r>
        <w:rPr>
          <w:rFonts w:ascii="Times New Roman" w:cs="Times New Roman" w:hAnsi="Times New Roman"/>
        </w:rPr>
        <w:t>of</w:t>
      </w:r>
      <w:r>
        <w:rPr>
          <w:rFonts w:ascii="Times New Roman" w:cs="Times New Roman" w:hAnsi="Times New Roman"/>
          <w:spacing w:val="-16"/>
        </w:rPr>
        <w:t xml:space="preserve"> </w:t>
      </w:r>
      <w:r>
        <w:rPr>
          <w:rFonts w:ascii="Times New Roman" w:cs="Times New Roman" w:hAnsi="Times New Roman"/>
        </w:rPr>
        <w:t>the</w:t>
      </w:r>
      <w:r>
        <w:rPr>
          <w:rFonts w:ascii="Times New Roman" w:cs="Times New Roman" w:hAnsi="Times New Roman"/>
          <w:spacing w:val="-16"/>
        </w:rPr>
        <w:t xml:space="preserve"> </w:t>
      </w:r>
      <w:r>
        <w:rPr>
          <w:rFonts w:ascii="Times New Roman" w:cs="Times New Roman" w:hAnsi="Times New Roman"/>
        </w:rPr>
        <w:t>soil</w:t>
      </w:r>
      <w:r>
        <w:rPr>
          <w:rFonts w:ascii="Times New Roman" w:cs="Times New Roman" w:hAnsi="Times New Roman"/>
          <w:spacing w:val="-16"/>
        </w:rPr>
        <w:t xml:space="preserve"> </w:t>
      </w:r>
      <w:r>
        <w:rPr>
          <w:rFonts w:ascii="Times New Roman" w:cs="Times New Roman" w:hAnsi="Times New Roman"/>
        </w:rPr>
        <w:t>to leave</w:t>
      </w:r>
      <w:r>
        <w:rPr>
          <w:rFonts w:ascii="Times New Roman" w:cs="Times New Roman" w:hAnsi="Times New Roman"/>
          <w:spacing w:val="-9"/>
        </w:rPr>
        <w:t xml:space="preserve"> </w:t>
      </w:r>
      <w:r>
        <w:rPr>
          <w:rFonts w:ascii="Times New Roman" w:cs="Times New Roman" w:hAnsi="Times New Roman"/>
        </w:rPr>
        <w:t>a</w:t>
      </w:r>
      <w:r>
        <w:rPr>
          <w:rFonts w:ascii="Times New Roman" w:cs="Times New Roman" w:hAnsi="Times New Roman"/>
          <w:spacing w:val="-9"/>
        </w:rPr>
        <w:t xml:space="preserve"> </w:t>
      </w:r>
      <w:r>
        <w:rPr>
          <w:rFonts w:ascii="Times New Roman" w:cs="Times New Roman" w:hAnsi="Times New Roman"/>
        </w:rPr>
        <w:t>residue</w:t>
      </w:r>
      <w:r>
        <w:rPr>
          <w:rFonts w:ascii="Times New Roman" w:cs="Times New Roman" w:hAnsi="Times New Roman"/>
          <w:spacing w:val="-9"/>
        </w:rPr>
        <w:t xml:space="preserve"> </w:t>
      </w:r>
      <w:r>
        <w:rPr>
          <w:rFonts w:ascii="Times New Roman" w:cs="Times New Roman" w:hAnsi="Times New Roman"/>
        </w:rPr>
        <w:t>deposit</w:t>
      </w:r>
      <w:r>
        <w:rPr>
          <w:rFonts w:ascii="Times New Roman" w:cs="Times New Roman" w:hAnsi="Times New Roman"/>
          <w:spacing w:val="-9"/>
        </w:rPr>
        <w:t xml:space="preserve"> </w:t>
      </w:r>
      <w:r>
        <w:rPr>
          <w:rFonts w:ascii="Times New Roman" w:cs="Times New Roman" w:hAnsi="Times New Roman"/>
        </w:rPr>
        <w:t>rich</w:t>
      </w:r>
      <w:r>
        <w:rPr>
          <w:rFonts w:ascii="Times New Roman" w:cs="Times New Roman" w:hAnsi="Times New Roman"/>
          <w:spacing w:val="-9"/>
        </w:rPr>
        <w:t xml:space="preserve"> </w:t>
      </w:r>
      <w:r>
        <w:rPr>
          <w:rFonts w:ascii="Times New Roman" w:cs="Times New Roman" w:hAnsi="Times New Roman"/>
        </w:rPr>
        <w:t>in</w:t>
      </w:r>
      <w:r>
        <w:rPr>
          <w:rFonts w:ascii="Times New Roman" w:cs="Times New Roman" w:hAnsi="Times New Roman"/>
          <w:spacing w:val="-9"/>
        </w:rPr>
        <w:t xml:space="preserve"> </w:t>
      </w:r>
      <w:r>
        <w:rPr>
          <w:rFonts w:ascii="Times New Roman" w:cs="Times New Roman" w:hAnsi="Times New Roman"/>
        </w:rPr>
        <w:t>iron</w:t>
      </w:r>
      <w:r>
        <w:rPr>
          <w:rFonts w:ascii="Times New Roman" w:cs="Times New Roman" w:hAnsi="Times New Roman"/>
          <w:spacing w:val="-8"/>
        </w:rPr>
        <w:t xml:space="preserve"> </w:t>
      </w:r>
      <w:r>
        <w:rPr>
          <w:rFonts w:ascii="Times New Roman" w:cs="Times New Roman" w:hAnsi="Times New Roman"/>
        </w:rPr>
        <w:t>hydroxides.</w:t>
      </w:r>
    </w:p>
    <w:p>
      <w:pPr>
        <w:pStyle w:val="style0"/>
        <w:spacing w:lineRule="auto" w:line="276"/>
        <w:jc w:val="both"/>
        <w:rPr>
          <w:rFonts w:ascii="Times New Roman" w:cs="Times New Roman" w:hAnsi="Times New Roman"/>
          <w:b/>
          <w:bCs/>
        </w:rPr>
      </w:pPr>
      <w:r>
        <w:rPr>
          <w:rFonts w:ascii="Times New Roman" w:cs="Times New Roman" w:hAnsi="Times New Roman"/>
          <w:b/>
          <w:bCs/>
        </w:rPr>
        <w:t>Hydrormorphic</w:t>
      </w:r>
      <w:r>
        <w:rPr>
          <w:rFonts w:ascii="Times New Roman" w:cs="Times New Roman" w:hAnsi="Times New Roman"/>
          <w:b/>
          <w:bCs/>
          <w:spacing w:val="-9"/>
        </w:rPr>
        <w:t xml:space="preserve"> </w:t>
      </w:r>
      <w:r>
        <w:rPr>
          <w:rFonts w:ascii="Times New Roman" w:cs="Times New Roman" w:hAnsi="Times New Roman"/>
          <w:b/>
          <w:bCs/>
        </w:rPr>
        <w:t>soils</w:t>
      </w:r>
      <w:r>
        <w:rPr>
          <w:rFonts w:ascii="Times New Roman" w:cs="Times New Roman" w:hAnsi="Times New Roman"/>
          <w:b/>
          <w:bCs/>
        </w:rPr>
        <w:t xml:space="preserve"> </w:t>
      </w:r>
      <w:r>
        <w:rPr>
          <w:rFonts w:ascii="Times New Roman" w:cs="Times New Roman" w:hAnsi="Times New Roman"/>
        </w:rPr>
        <w:t>These are the soils formed in water logged areas like marshes and have constantly high water content.</w:t>
      </w:r>
      <w:r>
        <w:rPr>
          <w:rFonts w:ascii="Times New Roman" w:cs="Times New Roman" w:hAnsi="Times New Roman"/>
          <w:spacing w:val="-18"/>
        </w:rPr>
        <w:t xml:space="preserve"> </w:t>
      </w:r>
      <w:r>
        <w:rPr>
          <w:rFonts w:ascii="Times New Roman" w:cs="Times New Roman" w:hAnsi="Times New Roman"/>
        </w:rPr>
        <w:t>The</w:t>
      </w:r>
      <w:r>
        <w:rPr>
          <w:rFonts w:ascii="Times New Roman" w:cs="Times New Roman" w:hAnsi="Times New Roman"/>
          <w:spacing w:val="-18"/>
        </w:rPr>
        <w:t xml:space="preserve"> </w:t>
      </w:r>
      <w:r>
        <w:rPr>
          <w:rFonts w:ascii="Times New Roman" w:cs="Times New Roman" w:hAnsi="Times New Roman"/>
        </w:rPr>
        <w:t>soils</w:t>
      </w:r>
      <w:r>
        <w:rPr>
          <w:rFonts w:ascii="Times New Roman" w:cs="Times New Roman" w:hAnsi="Times New Roman"/>
          <w:spacing w:val="-17"/>
        </w:rPr>
        <w:t xml:space="preserve"> </w:t>
      </w:r>
      <w:r>
        <w:rPr>
          <w:rFonts w:ascii="Times New Roman" w:cs="Times New Roman" w:hAnsi="Times New Roman"/>
        </w:rPr>
        <w:t>formed</w:t>
      </w:r>
      <w:r>
        <w:rPr>
          <w:rFonts w:ascii="Times New Roman" w:cs="Times New Roman" w:hAnsi="Times New Roman"/>
          <w:spacing w:val="-18"/>
        </w:rPr>
        <w:t xml:space="preserve"> </w:t>
      </w:r>
      <w:r>
        <w:rPr>
          <w:rFonts w:ascii="Times New Roman" w:cs="Times New Roman" w:hAnsi="Times New Roman"/>
        </w:rPr>
        <w:t>in</w:t>
      </w:r>
      <w:r>
        <w:rPr>
          <w:rFonts w:ascii="Times New Roman" w:cs="Times New Roman" w:hAnsi="Times New Roman"/>
          <w:spacing w:val="-17"/>
        </w:rPr>
        <w:t xml:space="preserve"> </w:t>
      </w:r>
      <w:r>
        <w:rPr>
          <w:rFonts w:ascii="Times New Roman" w:cs="Times New Roman" w:hAnsi="Times New Roman"/>
        </w:rPr>
        <w:t>local</w:t>
      </w:r>
      <w:r>
        <w:rPr>
          <w:rFonts w:ascii="Times New Roman" w:cs="Times New Roman" w:hAnsi="Times New Roman"/>
          <w:spacing w:val="-18"/>
        </w:rPr>
        <w:t xml:space="preserve"> </w:t>
      </w:r>
      <w:r>
        <w:rPr>
          <w:rFonts w:ascii="Times New Roman" w:cs="Times New Roman" w:hAnsi="Times New Roman"/>
        </w:rPr>
        <w:t>areas</w:t>
      </w:r>
      <w:r>
        <w:rPr>
          <w:rFonts w:ascii="Times New Roman" w:cs="Times New Roman" w:hAnsi="Times New Roman"/>
          <w:spacing w:val="-17"/>
        </w:rPr>
        <w:t xml:space="preserve"> </w:t>
      </w:r>
      <w:r>
        <w:rPr>
          <w:rFonts w:ascii="Times New Roman" w:cs="Times New Roman" w:hAnsi="Times New Roman"/>
        </w:rPr>
        <w:t>of</w:t>
      </w:r>
      <w:r>
        <w:rPr>
          <w:rFonts w:ascii="Times New Roman" w:cs="Times New Roman" w:hAnsi="Times New Roman"/>
          <w:spacing w:val="-18"/>
        </w:rPr>
        <w:t xml:space="preserve"> </w:t>
      </w:r>
      <w:r>
        <w:rPr>
          <w:rFonts w:ascii="Times New Roman" w:cs="Times New Roman" w:hAnsi="Times New Roman"/>
        </w:rPr>
        <w:t>general</w:t>
      </w:r>
      <w:r>
        <w:rPr>
          <w:rFonts w:ascii="Times New Roman" w:cs="Times New Roman" w:hAnsi="Times New Roman"/>
          <w:spacing w:val="-17"/>
        </w:rPr>
        <w:t xml:space="preserve"> </w:t>
      </w:r>
      <w:r>
        <w:rPr>
          <w:rFonts w:ascii="Times New Roman" w:cs="Times New Roman" w:hAnsi="Times New Roman"/>
        </w:rPr>
        <w:t>level</w:t>
      </w:r>
      <w:r>
        <w:rPr>
          <w:rFonts w:ascii="Times New Roman" w:cs="Times New Roman" w:hAnsi="Times New Roman"/>
          <w:spacing w:val="-18"/>
        </w:rPr>
        <w:t xml:space="preserve"> </w:t>
      </w:r>
      <w:r>
        <w:rPr>
          <w:rFonts w:ascii="Times New Roman" w:cs="Times New Roman" w:hAnsi="Times New Roman"/>
        </w:rPr>
        <w:t>topography</w:t>
      </w:r>
      <w:r>
        <w:rPr>
          <w:rFonts w:ascii="Times New Roman" w:cs="Times New Roman" w:hAnsi="Times New Roman"/>
          <w:spacing w:val="-17"/>
        </w:rPr>
        <w:t xml:space="preserve"> </w:t>
      </w:r>
      <w:r>
        <w:rPr>
          <w:rFonts w:ascii="Times New Roman" w:cs="Times New Roman" w:hAnsi="Times New Roman"/>
        </w:rPr>
        <w:t>making</w:t>
      </w:r>
      <w:r>
        <w:rPr>
          <w:rFonts w:ascii="Times New Roman" w:cs="Times New Roman" w:hAnsi="Times New Roman"/>
          <w:spacing w:val="-18"/>
        </w:rPr>
        <w:t xml:space="preserve"> </w:t>
      </w:r>
      <w:r>
        <w:rPr>
          <w:rFonts w:ascii="Times New Roman" w:cs="Times New Roman" w:hAnsi="Times New Roman"/>
        </w:rPr>
        <w:t>high</w:t>
      </w:r>
      <w:r>
        <w:rPr>
          <w:rFonts w:ascii="Times New Roman" w:cs="Times New Roman" w:hAnsi="Times New Roman"/>
          <w:spacing w:val="-18"/>
        </w:rPr>
        <w:t xml:space="preserve"> </w:t>
      </w:r>
      <w:r>
        <w:rPr>
          <w:rFonts w:ascii="Times New Roman" w:cs="Times New Roman" w:hAnsi="Times New Roman"/>
        </w:rPr>
        <w:t>water</w:t>
      </w:r>
      <w:r>
        <w:rPr>
          <w:rFonts w:ascii="Times New Roman" w:cs="Times New Roman" w:hAnsi="Times New Roman"/>
          <w:spacing w:val="-17"/>
        </w:rPr>
        <w:t xml:space="preserve"> </w:t>
      </w:r>
      <w:r>
        <w:rPr>
          <w:rFonts w:ascii="Times New Roman" w:cs="Times New Roman" w:hAnsi="Times New Roman"/>
        </w:rPr>
        <w:t>accumulation. They include the</w:t>
      </w:r>
      <w:r>
        <w:rPr>
          <w:rFonts w:ascii="Times New Roman" w:cs="Times New Roman" w:hAnsi="Times New Roman"/>
          <w:spacing w:val="-26"/>
        </w:rPr>
        <w:t xml:space="preserve"> </w:t>
      </w:r>
      <w:r>
        <w:rPr>
          <w:rFonts w:ascii="Times New Roman" w:cs="Times New Roman" w:hAnsi="Times New Roman"/>
        </w:rPr>
        <w:t>following;</w:t>
      </w:r>
    </w:p>
    <w:p>
      <w:pPr>
        <w:pStyle w:val="style179"/>
        <w:numPr>
          <w:ilvl w:val="0"/>
          <w:numId w:val="65"/>
        </w:numPr>
        <w:spacing w:lineRule="auto" w:line="276"/>
        <w:jc w:val="both"/>
        <w:rPr>
          <w:rFonts w:ascii="Times New Roman" w:cs="Times New Roman" w:hAnsi="Times New Roman"/>
        </w:rPr>
      </w:pPr>
      <w:r>
        <w:rPr>
          <w:rFonts w:ascii="Times New Roman" w:cs="Times New Roman" w:hAnsi="Times New Roman"/>
        </w:rPr>
        <w:t>Glei</w:t>
      </w:r>
      <w:r>
        <w:rPr>
          <w:rFonts w:ascii="Times New Roman" w:cs="Times New Roman" w:hAnsi="Times New Roman"/>
          <w:spacing w:val="-17"/>
        </w:rPr>
        <w:t xml:space="preserve"> </w:t>
      </w:r>
      <w:r>
        <w:rPr>
          <w:rFonts w:ascii="Times New Roman" w:cs="Times New Roman" w:hAnsi="Times New Roman"/>
        </w:rPr>
        <w:t>soil:</w:t>
      </w:r>
      <w:r>
        <w:rPr>
          <w:rFonts w:ascii="Times New Roman" w:cs="Times New Roman" w:hAnsi="Times New Roman"/>
          <w:spacing w:val="-16"/>
        </w:rPr>
        <w:t xml:space="preserve"> </w:t>
      </w:r>
      <w:r>
        <w:rPr>
          <w:rFonts w:ascii="Times New Roman" w:cs="Times New Roman" w:hAnsi="Times New Roman"/>
        </w:rPr>
        <w:t>Formed</w:t>
      </w:r>
      <w:r>
        <w:rPr>
          <w:rFonts w:ascii="Times New Roman" w:cs="Times New Roman" w:hAnsi="Times New Roman"/>
          <w:spacing w:val="-17"/>
        </w:rPr>
        <w:t xml:space="preserve"> </w:t>
      </w:r>
      <w:r>
        <w:rPr>
          <w:rFonts w:ascii="Times New Roman" w:cs="Times New Roman" w:hAnsi="Times New Roman"/>
        </w:rPr>
        <w:t>in</w:t>
      </w:r>
      <w:r>
        <w:rPr>
          <w:rFonts w:ascii="Times New Roman" w:cs="Times New Roman" w:hAnsi="Times New Roman"/>
          <w:spacing w:val="-16"/>
        </w:rPr>
        <w:t xml:space="preserve"> </w:t>
      </w:r>
      <w:r>
        <w:rPr>
          <w:rFonts w:ascii="Times New Roman" w:cs="Times New Roman" w:hAnsi="Times New Roman"/>
        </w:rPr>
        <w:t>saturated</w:t>
      </w:r>
      <w:r>
        <w:rPr>
          <w:rFonts w:ascii="Times New Roman" w:cs="Times New Roman" w:hAnsi="Times New Roman"/>
          <w:spacing w:val="-17"/>
        </w:rPr>
        <w:t xml:space="preserve"> </w:t>
      </w:r>
      <w:r>
        <w:rPr>
          <w:rFonts w:ascii="Times New Roman" w:cs="Times New Roman" w:hAnsi="Times New Roman"/>
        </w:rPr>
        <w:t>soils</w:t>
      </w:r>
      <w:r>
        <w:rPr>
          <w:rFonts w:ascii="Times New Roman" w:cs="Times New Roman" w:hAnsi="Times New Roman"/>
          <w:spacing w:val="-16"/>
        </w:rPr>
        <w:t xml:space="preserve"> </w:t>
      </w:r>
      <w:r>
        <w:rPr>
          <w:rFonts w:ascii="Times New Roman" w:cs="Times New Roman" w:hAnsi="Times New Roman"/>
        </w:rPr>
        <w:t>when</w:t>
      </w:r>
      <w:r>
        <w:rPr>
          <w:rFonts w:ascii="Times New Roman" w:cs="Times New Roman" w:hAnsi="Times New Roman"/>
          <w:spacing w:val="-17"/>
        </w:rPr>
        <w:t xml:space="preserve"> </w:t>
      </w:r>
      <w:r>
        <w:rPr>
          <w:rFonts w:ascii="Times New Roman" w:cs="Times New Roman" w:hAnsi="Times New Roman"/>
        </w:rPr>
        <w:t>the</w:t>
      </w:r>
      <w:r>
        <w:rPr>
          <w:rFonts w:ascii="Times New Roman" w:cs="Times New Roman" w:hAnsi="Times New Roman"/>
          <w:spacing w:val="-16"/>
        </w:rPr>
        <w:t xml:space="preserve"> </w:t>
      </w:r>
      <w:r>
        <w:rPr>
          <w:rFonts w:ascii="Times New Roman" w:cs="Times New Roman" w:hAnsi="Times New Roman"/>
        </w:rPr>
        <w:t>pore</w:t>
      </w:r>
      <w:r>
        <w:rPr>
          <w:rFonts w:ascii="Times New Roman" w:cs="Times New Roman" w:hAnsi="Times New Roman"/>
          <w:spacing w:val="-17"/>
        </w:rPr>
        <w:t xml:space="preserve"> </w:t>
      </w:r>
      <w:r>
        <w:rPr>
          <w:rFonts w:ascii="Times New Roman" w:cs="Times New Roman" w:hAnsi="Times New Roman"/>
        </w:rPr>
        <w:t>spaces</w:t>
      </w:r>
      <w:r>
        <w:rPr>
          <w:rFonts w:ascii="Times New Roman" w:cs="Times New Roman" w:hAnsi="Times New Roman"/>
          <w:spacing w:val="-16"/>
        </w:rPr>
        <w:t xml:space="preserve"> </w:t>
      </w:r>
      <w:r>
        <w:rPr>
          <w:rFonts w:ascii="Times New Roman" w:cs="Times New Roman" w:hAnsi="Times New Roman"/>
        </w:rPr>
        <w:t>become</w:t>
      </w:r>
      <w:r>
        <w:rPr>
          <w:rFonts w:ascii="Times New Roman" w:cs="Times New Roman" w:hAnsi="Times New Roman"/>
          <w:spacing w:val="-17"/>
        </w:rPr>
        <w:t xml:space="preserve"> </w:t>
      </w:r>
      <w:r>
        <w:rPr>
          <w:rFonts w:ascii="Times New Roman" w:cs="Times New Roman" w:hAnsi="Times New Roman"/>
        </w:rPr>
        <w:t>filled</w:t>
      </w:r>
      <w:r>
        <w:rPr>
          <w:rFonts w:ascii="Times New Roman" w:cs="Times New Roman" w:hAnsi="Times New Roman"/>
          <w:spacing w:val="-16"/>
        </w:rPr>
        <w:t xml:space="preserve"> </w:t>
      </w:r>
      <w:r>
        <w:rPr>
          <w:rFonts w:ascii="Times New Roman" w:cs="Times New Roman" w:hAnsi="Times New Roman"/>
        </w:rPr>
        <w:t>with</w:t>
      </w:r>
      <w:r>
        <w:rPr>
          <w:rFonts w:ascii="Times New Roman" w:cs="Times New Roman" w:hAnsi="Times New Roman"/>
          <w:spacing w:val="-17"/>
        </w:rPr>
        <w:t xml:space="preserve"> </w:t>
      </w:r>
      <w:r>
        <w:rPr>
          <w:rFonts w:ascii="Times New Roman" w:cs="Times New Roman" w:hAnsi="Times New Roman"/>
        </w:rPr>
        <w:t>water</w:t>
      </w:r>
      <w:r>
        <w:rPr>
          <w:rFonts w:ascii="Times New Roman" w:cs="Times New Roman" w:hAnsi="Times New Roman"/>
          <w:spacing w:val="-16"/>
        </w:rPr>
        <w:t xml:space="preserve"> </w:t>
      </w:r>
      <w:r>
        <w:rPr>
          <w:rFonts w:ascii="Times New Roman" w:cs="Times New Roman" w:hAnsi="Times New Roman"/>
        </w:rPr>
        <w:t>to</w:t>
      </w:r>
      <w:r>
        <w:rPr>
          <w:rFonts w:ascii="Times New Roman" w:cs="Times New Roman" w:hAnsi="Times New Roman"/>
          <w:spacing w:val="-17"/>
        </w:rPr>
        <w:t xml:space="preserve"> </w:t>
      </w:r>
      <w:r>
        <w:rPr>
          <w:rFonts w:ascii="Times New Roman" w:cs="Times New Roman" w:hAnsi="Times New Roman"/>
        </w:rPr>
        <w:t>the exclusion</w:t>
      </w:r>
      <w:r>
        <w:rPr>
          <w:rFonts w:ascii="Times New Roman" w:cs="Times New Roman" w:hAnsi="Times New Roman"/>
          <w:spacing w:val="-10"/>
        </w:rPr>
        <w:t xml:space="preserve"> </w:t>
      </w:r>
      <w:r>
        <w:rPr>
          <w:rFonts w:ascii="Times New Roman" w:cs="Times New Roman" w:hAnsi="Times New Roman"/>
        </w:rPr>
        <w:t>of</w:t>
      </w:r>
      <w:r>
        <w:rPr>
          <w:rFonts w:ascii="Times New Roman" w:cs="Times New Roman" w:hAnsi="Times New Roman"/>
          <w:spacing w:val="-9"/>
        </w:rPr>
        <w:t xml:space="preserve"> </w:t>
      </w:r>
      <w:r>
        <w:rPr>
          <w:rFonts w:ascii="Times New Roman" w:cs="Times New Roman" w:hAnsi="Times New Roman"/>
          <w:spacing w:val="-3"/>
        </w:rPr>
        <w:t>air.</w:t>
      </w:r>
      <w:r>
        <w:rPr>
          <w:rFonts w:ascii="Times New Roman" w:cs="Times New Roman" w:hAnsi="Times New Roman"/>
          <w:spacing w:val="-10"/>
        </w:rPr>
        <w:t xml:space="preserve"> </w:t>
      </w:r>
      <w:r>
        <w:rPr>
          <w:rFonts w:ascii="Times New Roman" w:cs="Times New Roman" w:hAnsi="Times New Roman"/>
        </w:rPr>
        <w:t>The</w:t>
      </w:r>
      <w:r>
        <w:rPr>
          <w:rFonts w:ascii="Times New Roman" w:cs="Times New Roman" w:hAnsi="Times New Roman"/>
          <w:spacing w:val="-9"/>
        </w:rPr>
        <w:t xml:space="preserve"> </w:t>
      </w:r>
      <w:r>
        <w:rPr>
          <w:rFonts w:ascii="Times New Roman" w:cs="Times New Roman" w:hAnsi="Times New Roman"/>
        </w:rPr>
        <w:t>lack</w:t>
      </w:r>
      <w:r>
        <w:rPr>
          <w:rFonts w:ascii="Times New Roman" w:cs="Times New Roman" w:hAnsi="Times New Roman"/>
          <w:spacing w:val="-10"/>
        </w:rPr>
        <w:t xml:space="preserve"> </w:t>
      </w:r>
      <w:r>
        <w:rPr>
          <w:rFonts w:ascii="Times New Roman" w:cs="Times New Roman" w:hAnsi="Times New Roman"/>
        </w:rPr>
        <w:t>of</w:t>
      </w:r>
      <w:r>
        <w:rPr>
          <w:rFonts w:ascii="Times New Roman" w:cs="Times New Roman" w:hAnsi="Times New Roman"/>
          <w:spacing w:val="-9"/>
        </w:rPr>
        <w:t xml:space="preserve"> </w:t>
      </w:r>
      <w:r>
        <w:rPr>
          <w:rFonts w:ascii="Times New Roman" w:cs="Times New Roman" w:hAnsi="Times New Roman"/>
        </w:rPr>
        <w:t>oxygen</w:t>
      </w:r>
      <w:r>
        <w:rPr>
          <w:rFonts w:ascii="Times New Roman" w:cs="Times New Roman" w:hAnsi="Times New Roman"/>
          <w:spacing w:val="-10"/>
        </w:rPr>
        <w:t xml:space="preserve"> </w:t>
      </w:r>
      <w:r>
        <w:rPr>
          <w:rFonts w:ascii="Times New Roman" w:cs="Times New Roman" w:hAnsi="Times New Roman"/>
        </w:rPr>
        <w:t>leads</w:t>
      </w:r>
      <w:r>
        <w:rPr>
          <w:rFonts w:ascii="Times New Roman" w:cs="Times New Roman" w:hAnsi="Times New Roman"/>
          <w:spacing w:val="-9"/>
        </w:rPr>
        <w:t xml:space="preserve"> </w:t>
      </w:r>
      <w:r>
        <w:rPr>
          <w:rFonts w:ascii="Times New Roman" w:cs="Times New Roman" w:hAnsi="Times New Roman"/>
        </w:rPr>
        <w:t>to</w:t>
      </w:r>
      <w:r>
        <w:rPr>
          <w:rFonts w:ascii="Times New Roman" w:cs="Times New Roman" w:hAnsi="Times New Roman"/>
          <w:spacing w:val="-10"/>
        </w:rPr>
        <w:t xml:space="preserve"> </w:t>
      </w:r>
      <w:r>
        <w:rPr>
          <w:rFonts w:ascii="Times New Roman" w:cs="Times New Roman" w:hAnsi="Times New Roman"/>
        </w:rPr>
        <w:t>anaerobic</w:t>
      </w:r>
      <w:r>
        <w:rPr>
          <w:rFonts w:ascii="Times New Roman" w:cs="Times New Roman" w:hAnsi="Times New Roman"/>
          <w:spacing w:val="-9"/>
        </w:rPr>
        <w:t xml:space="preserve"> </w:t>
      </w:r>
      <w:r>
        <w:rPr>
          <w:rFonts w:ascii="Times New Roman" w:cs="Times New Roman" w:hAnsi="Times New Roman"/>
        </w:rPr>
        <w:t>condition.</w:t>
      </w:r>
    </w:p>
    <w:p>
      <w:pPr>
        <w:pStyle w:val="style179"/>
        <w:numPr>
          <w:ilvl w:val="0"/>
          <w:numId w:val="65"/>
        </w:numPr>
        <w:spacing w:lineRule="auto" w:line="276"/>
        <w:jc w:val="both"/>
        <w:rPr>
          <w:rFonts w:ascii="Times New Roman" w:cs="Times New Roman" w:hAnsi="Times New Roman"/>
        </w:rPr>
      </w:pPr>
      <w:r>
        <w:rPr>
          <w:rFonts w:ascii="Times New Roman" w:cs="Times New Roman" w:hAnsi="Times New Roman"/>
        </w:rPr>
        <w:t>Peat:</w:t>
      </w:r>
      <w:r>
        <w:rPr>
          <w:rFonts w:ascii="Times New Roman" w:cs="Times New Roman" w:hAnsi="Times New Roman"/>
          <w:spacing w:val="-14"/>
        </w:rPr>
        <w:t xml:space="preserve"> </w:t>
      </w:r>
      <w:r>
        <w:rPr>
          <w:rFonts w:ascii="Times New Roman" w:cs="Times New Roman" w:hAnsi="Times New Roman"/>
        </w:rPr>
        <w:t>Occur</w:t>
      </w:r>
      <w:r>
        <w:rPr>
          <w:rFonts w:ascii="Times New Roman" w:cs="Times New Roman" w:hAnsi="Times New Roman"/>
          <w:spacing w:val="-14"/>
        </w:rPr>
        <w:t xml:space="preserve"> </w:t>
      </w:r>
      <w:r>
        <w:rPr>
          <w:rFonts w:ascii="Times New Roman" w:cs="Times New Roman" w:hAnsi="Times New Roman"/>
        </w:rPr>
        <w:t>where</w:t>
      </w:r>
      <w:r>
        <w:rPr>
          <w:rFonts w:ascii="Times New Roman" w:cs="Times New Roman" w:hAnsi="Times New Roman"/>
          <w:spacing w:val="-13"/>
        </w:rPr>
        <w:t xml:space="preserve"> </w:t>
      </w:r>
      <w:r>
        <w:rPr>
          <w:rFonts w:ascii="Times New Roman" w:cs="Times New Roman" w:hAnsi="Times New Roman"/>
        </w:rPr>
        <w:t>a</w:t>
      </w:r>
      <w:r>
        <w:rPr>
          <w:rFonts w:ascii="Times New Roman" w:cs="Times New Roman" w:hAnsi="Times New Roman"/>
          <w:spacing w:val="-14"/>
        </w:rPr>
        <w:t xml:space="preserve"> </w:t>
      </w:r>
      <w:r>
        <w:rPr>
          <w:rFonts w:ascii="Times New Roman" w:cs="Times New Roman" w:hAnsi="Times New Roman"/>
        </w:rPr>
        <w:t>soil</w:t>
      </w:r>
      <w:r>
        <w:rPr>
          <w:rFonts w:ascii="Times New Roman" w:cs="Times New Roman" w:hAnsi="Times New Roman"/>
          <w:spacing w:val="-13"/>
        </w:rPr>
        <w:t xml:space="preserve"> </w:t>
      </w:r>
      <w:r>
        <w:rPr>
          <w:rFonts w:ascii="Times New Roman" w:cs="Times New Roman" w:hAnsi="Times New Roman"/>
        </w:rPr>
        <w:t>is</w:t>
      </w:r>
      <w:r>
        <w:rPr>
          <w:rFonts w:ascii="Times New Roman" w:cs="Times New Roman" w:hAnsi="Times New Roman"/>
          <w:spacing w:val="-14"/>
        </w:rPr>
        <w:t xml:space="preserve"> </w:t>
      </w:r>
      <w:r>
        <w:rPr>
          <w:rFonts w:ascii="Times New Roman" w:cs="Times New Roman" w:hAnsi="Times New Roman"/>
        </w:rPr>
        <w:t>water</w:t>
      </w:r>
      <w:r>
        <w:rPr>
          <w:rFonts w:ascii="Times New Roman" w:cs="Times New Roman" w:hAnsi="Times New Roman"/>
          <w:spacing w:val="-13"/>
        </w:rPr>
        <w:t xml:space="preserve"> </w:t>
      </w:r>
      <w:r>
        <w:rPr>
          <w:rFonts w:ascii="Times New Roman" w:cs="Times New Roman" w:hAnsi="Times New Roman"/>
        </w:rPr>
        <w:t>logged</w:t>
      </w:r>
      <w:r>
        <w:rPr>
          <w:rFonts w:ascii="Times New Roman" w:cs="Times New Roman" w:hAnsi="Times New Roman"/>
          <w:spacing w:val="-14"/>
        </w:rPr>
        <w:t xml:space="preserve"> </w:t>
      </w:r>
      <w:r>
        <w:rPr>
          <w:rFonts w:ascii="Times New Roman" w:cs="Times New Roman" w:hAnsi="Times New Roman"/>
        </w:rPr>
        <w:t>and</w:t>
      </w:r>
      <w:r>
        <w:rPr>
          <w:rFonts w:ascii="Times New Roman" w:cs="Times New Roman" w:hAnsi="Times New Roman"/>
          <w:spacing w:val="-14"/>
        </w:rPr>
        <w:t xml:space="preserve"> </w:t>
      </w:r>
      <w:r>
        <w:rPr>
          <w:rFonts w:ascii="Times New Roman" w:cs="Times New Roman" w:hAnsi="Times New Roman"/>
        </w:rPr>
        <w:t>the</w:t>
      </w:r>
      <w:r>
        <w:rPr>
          <w:rFonts w:ascii="Times New Roman" w:cs="Times New Roman" w:hAnsi="Times New Roman"/>
          <w:spacing w:val="-13"/>
        </w:rPr>
        <w:t xml:space="preserve"> </w:t>
      </w:r>
      <w:r>
        <w:rPr>
          <w:rFonts w:ascii="Times New Roman" w:cs="Times New Roman" w:hAnsi="Times New Roman"/>
        </w:rPr>
        <w:t>climate</w:t>
      </w:r>
      <w:r>
        <w:rPr>
          <w:rFonts w:ascii="Times New Roman" w:cs="Times New Roman" w:hAnsi="Times New Roman"/>
          <w:spacing w:val="-14"/>
        </w:rPr>
        <w:t xml:space="preserve"> </w:t>
      </w:r>
      <w:r>
        <w:rPr>
          <w:rFonts w:ascii="Times New Roman" w:cs="Times New Roman" w:hAnsi="Times New Roman"/>
        </w:rPr>
        <w:t>is</w:t>
      </w:r>
      <w:r>
        <w:rPr>
          <w:rFonts w:ascii="Times New Roman" w:cs="Times New Roman" w:hAnsi="Times New Roman"/>
          <w:spacing w:val="-13"/>
        </w:rPr>
        <w:t xml:space="preserve"> </w:t>
      </w:r>
      <w:r>
        <w:rPr>
          <w:rFonts w:ascii="Times New Roman" w:cs="Times New Roman" w:hAnsi="Times New Roman"/>
        </w:rPr>
        <w:t>too</w:t>
      </w:r>
      <w:r>
        <w:rPr>
          <w:rFonts w:ascii="Times New Roman" w:cs="Times New Roman" w:hAnsi="Times New Roman"/>
          <w:spacing w:val="-14"/>
        </w:rPr>
        <w:t xml:space="preserve"> </w:t>
      </w:r>
      <w:r>
        <w:rPr>
          <w:rFonts w:ascii="Times New Roman" w:cs="Times New Roman" w:hAnsi="Times New Roman"/>
        </w:rPr>
        <w:t>cold</w:t>
      </w:r>
      <w:r>
        <w:rPr>
          <w:rFonts w:ascii="Times New Roman" w:cs="Times New Roman" w:hAnsi="Times New Roman"/>
          <w:spacing w:val="-13"/>
        </w:rPr>
        <w:t xml:space="preserve"> </w:t>
      </w:r>
      <w:r>
        <w:rPr>
          <w:rFonts w:ascii="Times New Roman" w:cs="Times New Roman" w:hAnsi="Times New Roman"/>
        </w:rPr>
        <w:t>for</w:t>
      </w:r>
      <w:r>
        <w:rPr>
          <w:rFonts w:ascii="Times New Roman" w:cs="Times New Roman" w:hAnsi="Times New Roman"/>
          <w:spacing w:val="-14"/>
        </w:rPr>
        <w:t xml:space="preserve"> </w:t>
      </w:r>
      <w:r>
        <w:rPr>
          <w:rFonts w:ascii="Times New Roman" w:cs="Times New Roman" w:hAnsi="Times New Roman"/>
        </w:rPr>
        <w:t>organism</w:t>
      </w:r>
      <w:r>
        <w:rPr>
          <w:rFonts w:ascii="Times New Roman" w:cs="Times New Roman" w:hAnsi="Times New Roman"/>
          <w:spacing w:val="-14"/>
        </w:rPr>
        <w:t xml:space="preserve"> </w:t>
      </w:r>
      <w:r>
        <w:rPr>
          <w:rFonts w:ascii="Times New Roman" w:cs="Times New Roman" w:hAnsi="Times New Roman"/>
        </w:rPr>
        <w:t>to</w:t>
      </w:r>
      <w:r>
        <w:rPr>
          <w:rFonts w:ascii="Times New Roman" w:cs="Times New Roman" w:hAnsi="Times New Roman"/>
          <w:spacing w:val="-13"/>
        </w:rPr>
        <w:t xml:space="preserve"> </w:t>
      </w:r>
      <w:r>
        <w:rPr>
          <w:rFonts w:ascii="Times New Roman" w:cs="Times New Roman" w:hAnsi="Times New Roman"/>
        </w:rPr>
        <w:t>break down</w:t>
      </w:r>
      <w:r>
        <w:rPr>
          <w:rFonts w:ascii="Times New Roman" w:cs="Times New Roman" w:hAnsi="Times New Roman"/>
          <w:spacing w:val="-10"/>
        </w:rPr>
        <w:t xml:space="preserve"> </w:t>
      </w:r>
      <w:r>
        <w:rPr>
          <w:rFonts w:ascii="Times New Roman" w:cs="Times New Roman" w:hAnsi="Times New Roman"/>
        </w:rPr>
        <w:t>vegetation</w:t>
      </w:r>
      <w:r>
        <w:rPr>
          <w:rFonts w:ascii="Times New Roman" w:cs="Times New Roman" w:hAnsi="Times New Roman"/>
          <w:spacing w:val="-10"/>
        </w:rPr>
        <w:t xml:space="preserve"> </w:t>
      </w:r>
      <w:r>
        <w:rPr>
          <w:rFonts w:ascii="Times New Roman" w:cs="Times New Roman" w:hAnsi="Times New Roman"/>
        </w:rPr>
        <w:t>completely</w:t>
      </w:r>
      <w:r>
        <w:rPr>
          <w:rFonts w:ascii="Times New Roman" w:cs="Times New Roman" w:hAnsi="Times New Roman"/>
          <w:spacing w:val="-10"/>
        </w:rPr>
        <w:t xml:space="preserve"> </w:t>
      </w:r>
      <w:r>
        <w:rPr>
          <w:rFonts w:ascii="Times New Roman" w:cs="Times New Roman" w:hAnsi="Times New Roman"/>
        </w:rPr>
        <w:t>as</w:t>
      </w:r>
      <w:r>
        <w:rPr>
          <w:rFonts w:ascii="Times New Roman" w:cs="Times New Roman" w:hAnsi="Times New Roman"/>
          <w:spacing w:val="-10"/>
        </w:rPr>
        <w:t xml:space="preserve"> </w:t>
      </w:r>
      <w:r>
        <w:rPr>
          <w:rFonts w:ascii="Times New Roman" w:cs="Times New Roman" w:hAnsi="Times New Roman"/>
        </w:rPr>
        <w:t>a</w:t>
      </w:r>
      <w:r>
        <w:rPr>
          <w:rFonts w:ascii="Times New Roman" w:cs="Times New Roman" w:hAnsi="Times New Roman"/>
          <w:spacing w:val="-9"/>
        </w:rPr>
        <w:t xml:space="preserve"> </w:t>
      </w:r>
      <w:r>
        <w:rPr>
          <w:rFonts w:ascii="Times New Roman" w:cs="Times New Roman" w:hAnsi="Times New Roman"/>
        </w:rPr>
        <w:t>result</w:t>
      </w:r>
      <w:r>
        <w:rPr>
          <w:rFonts w:ascii="Times New Roman" w:cs="Times New Roman" w:hAnsi="Times New Roman"/>
          <w:spacing w:val="-10"/>
        </w:rPr>
        <w:t xml:space="preserve"> </w:t>
      </w:r>
      <w:r>
        <w:rPr>
          <w:rFonts w:ascii="Times New Roman" w:cs="Times New Roman" w:hAnsi="Times New Roman"/>
        </w:rPr>
        <w:t>layers</w:t>
      </w:r>
      <w:r>
        <w:rPr>
          <w:rFonts w:ascii="Times New Roman" w:cs="Times New Roman" w:hAnsi="Times New Roman"/>
          <w:spacing w:val="-10"/>
        </w:rPr>
        <w:t xml:space="preserve"> </w:t>
      </w:r>
      <w:r>
        <w:rPr>
          <w:rFonts w:ascii="Times New Roman" w:cs="Times New Roman" w:hAnsi="Times New Roman"/>
        </w:rPr>
        <w:t>of</w:t>
      </w:r>
      <w:r>
        <w:rPr>
          <w:rFonts w:ascii="Times New Roman" w:cs="Times New Roman" w:hAnsi="Times New Roman"/>
          <w:spacing w:val="-10"/>
        </w:rPr>
        <w:t xml:space="preserve"> </w:t>
      </w:r>
      <w:r>
        <w:rPr>
          <w:rFonts w:ascii="Times New Roman" w:cs="Times New Roman" w:hAnsi="Times New Roman"/>
        </w:rPr>
        <w:t>peat</w:t>
      </w:r>
      <w:r>
        <w:rPr>
          <w:rFonts w:ascii="Times New Roman" w:cs="Times New Roman" w:hAnsi="Times New Roman"/>
          <w:spacing w:val="-9"/>
        </w:rPr>
        <w:t xml:space="preserve"> </w:t>
      </w:r>
      <w:r>
        <w:rPr>
          <w:rFonts w:ascii="Times New Roman" w:cs="Times New Roman" w:hAnsi="Times New Roman"/>
        </w:rPr>
        <w:t>accumulate.</w:t>
      </w:r>
    </w:p>
    <w:p>
      <w:pPr>
        <w:pStyle w:val="style0"/>
        <w:spacing w:lineRule="auto" w:line="276"/>
        <w:jc w:val="both"/>
        <w:rPr>
          <w:rFonts w:ascii="Times New Roman" w:cs="Times New Roman" w:hAnsi="Times New Roman"/>
          <w:b/>
          <w:bCs/>
        </w:rPr>
      </w:pPr>
      <w:r>
        <w:rPr>
          <w:rFonts w:ascii="Times New Roman" w:cs="Times New Roman" w:hAnsi="Times New Roman"/>
          <w:b/>
          <w:bCs/>
        </w:rPr>
        <w:t>Halomorphic soils</w:t>
      </w:r>
      <w:r>
        <w:rPr>
          <w:rFonts w:ascii="Times New Roman" w:cs="Times New Roman" w:hAnsi="Times New Roman"/>
          <w:b/>
          <w:bCs/>
        </w:rPr>
        <w:t xml:space="preserve"> </w:t>
      </w:r>
      <w:r>
        <w:rPr>
          <w:rFonts w:ascii="Times New Roman" w:cs="Times New Roman" w:hAnsi="Times New Roman"/>
        </w:rPr>
        <w:t>These</w:t>
      </w:r>
      <w:r>
        <w:rPr>
          <w:rFonts w:ascii="Times New Roman" w:cs="Times New Roman" w:hAnsi="Times New Roman"/>
          <w:spacing w:val="-13"/>
        </w:rPr>
        <w:t xml:space="preserve"> </w:t>
      </w:r>
      <w:r>
        <w:rPr>
          <w:rFonts w:ascii="Times New Roman" w:cs="Times New Roman" w:hAnsi="Times New Roman"/>
        </w:rPr>
        <w:t>are</w:t>
      </w:r>
      <w:r>
        <w:rPr>
          <w:rFonts w:ascii="Times New Roman" w:cs="Times New Roman" w:hAnsi="Times New Roman"/>
          <w:spacing w:val="-12"/>
        </w:rPr>
        <w:t xml:space="preserve"> </w:t>
      </w:r>
      <w:r>
        <w:rPr>
          <w:rFonts w:ascii="Times New Roman" w:cs="Times New Roman" w:hAnsi="Times New Roman"/>
        </w:rPr>
        <w:t>the</w:t>
      </w:r>
      <w:r>
        <w:rPr>
          <w:rFonts w:ascii="Times New Roman" w:cs="Times New Roman" w:hAnsi="Times New Roman"/>
          <w:spacing w:val="-12"/>
        </w:rPr>
        <w:t xml:space="preserve"> </w:t>
      </w:r>
      <w:r>
        <w:rPr>
          <w:rFonts w:ascii="Times New Roman" w:cs="Times New Roman" w:hAnsi="Times New Roman"/>
        </w:rPr>
        <w:t>soils</w:t>
      </w:r>
      <w:r>
        <w:rPr>
          <w:rFonts w:ascii="Times New Roman" w:cs="Times New Roman" w:hAnsi="Times New Roman"/>
          <w:spacing w:val="-13"/>
        </w:rPr>
        <w:t xml:space="preserve"> </w:t>
      </w:r>
      <w:r>
        <w:rPr>
          <w:rFonts w:ascii="Times New Roman" w:cs="Times New Roman" w:hAnsi="Times New Roman"/>
        </w:rPr>
        <w:t>which</w:t>
      </w:r>
      <w:r>
        <w:rPr>
          <w:rFonts w:ascii="Times New Roman" w:cs="Times New Roman" w:hAnsi="Times New Roman"/>
          <w:spacing w:val="-12"/>
        </w:rPr>
        <w:t xml:space="preserve"> </w:t>
      </w:r>
      <w:r>
        <w:rPr>
          <w:rFonts w:ascii="Times New Roman" w:cs="Times New Roman" w:hAnsi="Times New Roman"/>
        </w:rPr>
        <w:t>contain</w:t>
      </w:r>
      <w:r>
        <w:rPr>
          <w:rFonts w:ascii="Times New Roman" w:cs="Times New Roman" w:hAnsi="Times New Roman"/>
          <w:spacing w:val="-12"/>
        </w:rPr>
        <w:t xml:space="preserve"> </w:t>
      </w:r>
      <w:r>
        <w:rPr>
          <w:rFonts w:ascii="Times New Roman" w:cs="Times New Roman" w:hAnsi="Times New Roman"/>
        </w:rPr>
        <w:t>high</w:t>
      </w:r>
      <w:r>
        <w:rPr>
          <w:rFonts w:ascii="Times New Roman" w:cs="Times New Roman" w:hAnsi="Times New Roman"/>
          <w:spacing w:val="-12"/>
        </w:rPr>
        <w:t xml:space="preserve"> </w:t>
      </w:r>
      <w:r>
        <w:rPr>
          <w:rFonts w:ascii="Times New Roman" w:cs="Times New Roman" w:hAnsi="Times New Roman"/>
        </w:rPr>
        <w:t>level</w:t>
      </w:r>
      <w:r>
        <w:rPr>
          <w:rFonts w:ascii="Times New Roman" w:cs="Times New Roman" w:hAnsi="Times New Roman"/>
          <w:spacing w:val="-13"/>
        </w:rPr>
        <w:t xml:space="preserve"> </w:t>
      </w:r>
      <w:r>
        <w:rPr>
          <w:rFonts w:ascii="Times New Roman" w:cs="Times New Roman" w:hAnsi="Times New Roman"/>
        </w:rPr>
        <w:t>of</w:t>
      </w:r>
      <w:r>
        <w:rPr>
          <w:rFonts w:ascii="Times New Roman" w:cs="Times New Roman" w:hAnsi="Times New Roman"/>
          <w:spacing w:val="-12"/>
        </w:rPr>
        <w:t xml:space="preserve"> </w:t>
      </w:r>
      <w:r>
        <w:rPr>
          <w:rFonts w:ascii="Times New Roman" w:cs="Times New Roman" w:hAnsi="Times New Roman"/>
        </w:rPr>
        <w:t>soluble</w:t>
      </w:r>
      <w:r>
        <w:rPr>
          <w:rFonts w:ascii="Times New Roman" w:cs="Times New Roman" w:hAnsi="Times New Roman"/>
          <w:spacing w:val="-12"/>
        </w:rPr>
        <w:t xml:space="preserve"> </w:t>
      </w:r>
      <w:r>
        <w:rPr>
          <w:rFonts w:ascii="Times New Roman" w:cs="Times New Roman" w:hAnsi="Times New Roman"/>
        </w:rPr>
        <w:t>salts</w:t>
      </w:r>
      <w:r>
        <w:rPr>
          <w:rFonts w:ascii="Times New Roman" w:cs="Times New Roman" w:hAnsi="Times New Roman"/>
          <w:spacing w:val="-12"/>
        </w:rPr>
        <w:t xml:space="preserve"> </w:t>
      </w:r>
      <w:r>
        <w:rPr>
          <w:rFonts w:ascii="Times New Roman" w:cs="Times New Roman" w:hAnsi="Times New Roman"/>
        </w:rPr>
        <w:t>because</w:t>
      </w:r>
      <w:r>
        <w:rPr>
          <w:rFonts w:ascii="Times New Roman" w:cs="Times New Roman" w:hAnsi="Times New Roman"/>
          <w:spacing w:val="-13"/>
        </w:rPr>
        <w:t xml:space="preserve"> </w:t>
      </w:r>
      <w:r>
        <w:rPr>
          <w:rFonts w:ascii="Times New Roman" w:cs="Times New Roman" w:hAnsi="Times New Roman"/>
        </w:rPr>
        <w:t>of</w:t>
      </w:r>
      <w:r>
        <w:rPr>
          <w:rFonts w:ascii="Times New Roman" w:cs="Times New Roman" w:hAnsi="Times New Roman"/>
          <w:spacing w:val="-12"/>
        </w:rPr>
        <w:t xml:space="preserve"> </w:t>
      </w:r>
      <w:r>
        <w:rPr>
          <w:rFonts w:ascii="Times New Roman" w:cs="Times New Roman" w:hAnsi="Times New Roman"/>
        </w:rPr>
        <w:t>being</w:t>
      </w:r>
      <w:r>
        <w:rPr>
          <w:rFonts w:ascii="Times New Roman" w:cs="Times New Roman" w:hAnsi="Times New Roman"/>
          <w:spacing w:val="-12"/>
        </w:rPr>
        <w:t xml:space="preserve"> </w:t>
      </w:r>
      <w:r>
        <w:rPr>
          <w:rFonts w:ascii="Times New Roman" w:cs="Times New Roman" w:hAnsi="Times New Roman"/>
        </w:rPr>
        <w:t>derived from</w:t>
      </w:r>
      <w:r>
        <w:rPr>
          <w:rFonts w:ascii="Times New Roman" w:cs="Times New Roman" w:hAnsi="Times New Roman"/>
          <w:spacing w:val="-13"/>
        </w:rPr>
        <w:t xml:space="preserve"> </w:t>
      </w:r>
      <w:r>
        <w:rPr>
          <w:rFonts w:ascii="Times New Roman" w:cs="Times New Roman" w:hAnsi="Times New Roman"/>
        </w:rPr>
        <w:t>rocks</w:t>
      </w:r>
      <w:r>
        <w:rPr>
          <w:rFonts w:ascii="Times New Roman" w:cs="Times New Roman" w:hAnsi="Times New Roman"/>
          <w:spacing w:val="-13"/>
        </w:rPr>
        <w:t xml:space="preserve"> </w:t>
      </w:r>
      <w:r>
        <w:rPr>
          <w:rFonts w:ascii="Times New Roman" w:cs="Times New Roman" w:hAnsi="Times New Roman"/>
        </w:rPr>
        <w:t>that</w:t>
      </w:r>
      <w:r>
        <w:rPr>
          <w:rFonts w:ascii="Times New Roman" w:cs="Times New Roman" w:hAnsi="Times New Roman"/>
          <w:spacing w:val="-13"/>
        </w:rPr>
        <w:t xml:space="preserve"> </w:t>
      </w:r>
      <w:r>
        <w:rPr>
          <w:rFonts w:ascii="Times New Roman" w:cs="Times New Roman" w:hAnsi="Times New Roman"/>
        </w:rPr>
        <w:t>contained</w:t>
      </w:r>
      <w:r>
        <w:rPr>
          <w:rFonts w:ascii="Times New Roman" w:cs="Times New Roman" w:hAnsi="Times New Roman"/>
          <w:spacing w:val="-13"/>
        </w:rPr>
        <w:t xml:space="preserve"> </w:t>
      </w:r>
      <w:r>
        <w:rPr>
          <w:rFonts w:ascii="Times New Roman" w:cs="Times New Roman" w:hAnsi="Times New Roman"/>
        </w:rPr>
        <w:t>much</w:t>
      </w:r>
      <w:r>
        <w:rPr>
          <w:rFonts w:ascii="Times New Roman" w:cs="Times New Roman" w:hAnsi="Times New Roman"/>
          <w:spacing w:val="-13"/>
        </w:rPr>
        <w:t xml:space="preserve"> </w:t>
      </w:r>
      <w:r>
        <w:rPr>
          <w:rFonts w:ascii="Times New Roman" w:cs="Times New Roman" w:hAnsi="Times New Roman"/>
        </w:rPr>
        <w:t>salt</w:t>
      </w:r>
      <w:r>
        <w:rPr>
          <w:rFonts w:ascii="Times New Roman" w:cs="Times New Roman" w:hAnsi="Times New Roman"/>
          <w:spacing w:val="-13"/>
        </w:rPr>
        <w:t xml:space="preserve"> </w:t>
      </w:r>
      <w:r>
        <w:rPr>
          <w:rFonts w:ascii="Times New Roman" w:cs="Times New Roman" w:hAnsi="Times New Roman"/>
        </w:rPr>
        <w:t>minerals</w:t>
      </w:r>
      <w:r>
        <w:rPr>
          <w:rFonts w:ascii="Times New Roman" w:cs="Times New Roman" w:hAnsi="Times New Roman"/>
          <w:spacing w:val="-13"/>
        </w:rPr>
        <w:t xml:space="preserve"> </w:t>
      </w:r>
      <w:r>
        <w:rPr>
          <w:rFonts w:ascii="Times New Roman" w:cs="Times New Roman" w:hAnsi="Times New Roman"/>
        </w:rPr>
        <w:t>and</w:t>
      </w:r>
      <w:r>
        <w:rPr>
          <w:rFonts w:ascii="Times New Roman" w:cs="Times New Roman" w:hAnsi="Times New Roman"/>
          <w:spacing w:val="-13"/>
        </w:rPr>
        <w:t xml:space="preserve"> </w:t>
      </w:r>
      <w:r>
        <w:rPr>
          <w:rFonts w:ascii="Times New Roman" w:cs="Times New Roman" w:hAnsi="Times New Roman"/>
        </w:rPr>
        <w:t>have</w:t>
      </w:r>
      <w:r>
        <w:rPr>
          <w:rFonts w:ascii="Times New Roman" w:cs="Times New Roman" w:hAnsi="Times New Roman"/>
          <w:spacing w:val="-13"/>
        </w:rPr>
        <w:t xml:space="preserve"> </w:t>
      </w:r>
      <w:r>
        <w:rPr>
          <w:rFonts w:ascii="Times New Roman" w:cs="Times New Roman" w:hAnsi="Times New Roman"/>
        </w:rPr>
        <w:t>developed</w:t>
      </w:r>
      <w:r>
        <w:rPr>
          <w:rFonts w:ascii="Times New Roman" w:cs="Times New Roman" w:hAnsi="Times New Roman"/>
          <w:spacing w:val="-13"/>
        </w:rPr>
        <w:t xml:space="preserve"> </w:t>
      </w:r>
      <w:r>
        <w:rPr>
          <w:rFonts w:ascii="Times New Roman" w:cs="Times New Roman" w:hAnsi="Times New Roman"/>
        </w:rPr>
        <w:t>through</w:t>
      </w:r>
      <w:r>
        <w:rPr>
          <w:rFonts w:ascii="Times New Roman" w:cs="Times New Roman" w:hAnsi="Times New Roman"/>
          <w:spacing w:val="-13"/>
        </w:rPr>
        <w:t xml:space="preserve"> </w:t>
      </w:r>
      <w:r>
        <w:rPr>
          <w:rFonts w:ascii="Times New Roman" w:cs="Times New Roman" w:hAnsi="Times New Roman"/>
        </w:rPr>
        <w:t>the</w:t>
      </w:r>
      <w:r>
        <w:rPr>
          <w:rFonts w:ascii="Times New Roman" w:cs="Times New Roman" w:hAnsi="Times New Roman"/>
          <w:spacing w:val="-13"/>
        </w:rPr>
        <w:t xml:space="preserve"> </w:t>
      </w:r>
      <w:r>
        <w:rPr>
          <w:rFonts w:ascii="Times New Roman" w:cs="Times New Roman" w:hAnsi="Times New Roman"/>
        </w:rPr>
        <w:t>process</w:t>
      </w:r>
      <w:r>
        <w:rPr>
          <w:rFonts w:ascii="Times New Roman" w:cs="Times New Roman" w:hAnsi="Times New Roman"/>
          <w:spacing w:val="-13"/>
        </w:rPr>
        <w:t xml:space="preserve"> </w:t>
      </w:r>
      <w:r>
        <w:rPr>
          <w:rFonts w:ascii="Times New Roman" w:cs="Times New Roman" w:hAnsi="Times New Roman"/>
        </w:rPr>
        <w:t>of Salinization.</w:t>
      </w:r>
      <w:r>
        <w:rPr>
          <w:rFonts w:ascii="Times New Roman" w:cs="Times New Roman" w:hAnsi="Times New Roman"/>
          <w:spacing w:val="-19"/>
        </w:rPr>
        <w:t xml:space="preserve"> </w:t>
      </w:r>
      <w:r>
        <w:rPr>
          <w:rFonts w:ascii="Times New Roman" w:cs="Times New Roman" w:hAnsi="Times New Roman"/>
        </w:rPr>
        <w:t>The</w:t>
      </w:r>
      <w:r>
        <w:rPr>
          <w:rFonts w:ascii="Times New Roman" w:cs="Times New Roman" w:hAnsi="Times New Roman"/>
          <w:spacing w:val="-18"/>
        </w:rPr>
        <w:t xml:space="preserve"> </w:t>
      </w:r>
      <w:r>
        <w:rPr>
          <w:rFonts w:ascii="Times New Roman" w:cs="Times New Roman" w:hAnsi="Times New Roman"/>
        </w:rPr>
        <w:t>soils</w:t>
      </w:r>
      <w:r>
        <w:rPr>
          <w:rFonts w:ascii="Times New Roman" w:cs="Times New Roman" w:hAnsi="Times New Roman"/>
          <w:spacing w:val="-19"/>
        </w:rPr>
        <w:t xml:space="preserve"> </w:t>
      </w:r>
      <w:r>
        <w:rPr>
          <w:rFonts w:ascii="Times New Roman" w:cs="Times New Roman" w:hAnsi="Times New Roman"/>
        </w:rPr>
        <w:t>widely</w:t>
      </w:r>
      <w:r>
        <w:rPr>
          <w:rFonts w:ascii="Times New Roman" w:cs="Times New Roman" w:hAnsi="Times New Roman"/>
          <w:spacing w:val="-18"/>
        </w:rPr>
        <w:t xml:space="preserve"> </w:t>
      </w:r>
      <w:r>
        <w:rPr>
          <w:rFonts w:ascii="Times New Roman" w:cs="Times New Roman" w:hAnsi="Times New Roman"/>
        </w:rPr>
        <w:t>occur</w:t>
      </w:r>
      <w:r>
        <w:rPr>
          <w:rFonts w:ascii="Times New Roman" w:cs="Times New Roman" w:hAnsi="Times New Roman"/>
          <w:spacing w:val="-18"/>
        </w:rPr>
        <w:t xml:space="preserve"> </w:t>
      </w:r>
      <w:r>
        <w:rPr>
          <w:rFonts w:ascii="Times New Roman" w:cs="Times New Roman" w:hAnsi="Times New Roman"/>
        </w:rPr>
        <w:t>in</w:t>
      </w:r>
      <w:r>
        <w:rPr>
          <w:rFonts w:ascii="Times New Roman" w:cs="Times New Roman" w:hAnsi="Times New Roman"/>
          <w:spacing w:val="-19"/>
        </w:rPr>
        <w:t xml:space="preserve"> </w:t>
      </w:r>
      <w:r>
        <w:rPr>
          <w:rFonts w:ascii="Times New Roman" w:cs="Times New Roman" w:hAnsi="Times New Roman"/>
        </w:rPr>
        <w:t>hot</w:t>
      </w:r>
      <w:r>
        <w:rPr>
          <w:rFonts w:ascii="Times New Roman" w:cs="Times New Roman" w:hAnsi="Times New Roman"/>
          <w:spacing w:val="-18"/>
        </w:rPr>
        <w:t xml:space="preserve"> </w:t>
      </w:r>
      <w:r>
        <w:rPr>
          <w:rFonts w:ascii="Times New Roman" w:cs="Times New Roman" w:hAnsi="Times New Roman"/>
        </w:rPr>
        <w:t>desert.</w:t>
      </w:r>
      <w:r>
        <w:rPr>
          <w:rFonts w:ascii="Times New Roman" w:cs="Times New Roman" w:hAnsi="Times New Roman"/>
          <w:spacing w:val="-19"/>
        </w:rPr>
        <w:t xml:space="preserve"> </w:t>
      </w:r>
      <w:r>
        <w:rPr>
          <w:rFonts w:ascii="Times New Roman" w:cs="Times New Roman" w:hAnsi="Times New Roman"/>
        </w:rPr>
        <w:t>Halomorphic</w:t>
      </w:r>
      <w:r>
        <w:rPr>
          <w:rFonts w:ascii="Times New Roman" w:cs="Times New Roman" w:hAnsi="Times New Roman"/>
          <w:spacing w:val="-18"/>
        </w:rPr>
        <w:t xml:space="preserve"> </w:t>
      </w:r>
      <w:r>
        <w:rPr>
          <w:rFonts w:ascii="Times New Roman" w:cs="Times New Roman" w:hAnsi="Times New Roman"/>
        </w:rPr>
        <w:t>soils</w:t>
      </w:r>
      <w:r>
        <w:rPr>
          <w:rFonts w:ascii="Times New Roman" w:cs="Times New Roman" w:hAnsi="Times New Roman"/>
          <w:spacing w:val="-18"/>
        </w:rPr>
        <w:t xml:space="preserve"> </w:t>
      </w:r>
      <w:r>
        <w:rPr>
          <w:rFonts w:ascii="Times New Roman" w:cs="Times New Roman" w:hAnsi="Times New Roman"/>
        </w:rPr>
        <w:t>include</w:t>
      </w:r>
      <w:r>
        <w:rPr>
          <w:rFonts w:ascii="Times New Roman" w:cs="Times New Roman" w:hAnsi="Times New Roman"/>
          <w:spacing w:val="-19"/>
        </w:rPr>
        <w:t xml:space="preserve"> </w:t>
      </w:r>
      <w:r>
        <w:rPr>
          <w:rFonts w:ascii="Times New Roman" w:cs="Times New Roman" w:hAnsi="Times New Roman"/>
        </w:rPr>
        <w:t>the</w:t>
      </w:r>
      <w:r>
        <w:rPr>
          <w:rFonts w:ascii="Times New Roman" w:cs="Times New Roman" w:hAnsi="Times New Roman"/>
          <w:spacing w:val="-18"/>
        </w:rPr>
        <w:t xml:space="preserve"> </w:t>
      </w:r>
      <w:r>
        <w:rPr>
          <w:rFonts w:ascii="Times New Roman" w:cs="Times New Roman" w:hAnsi="Times New Roman"/>
        </w:rPr>
        <w:t xml:space="preserve">following  </w:t>
      </w:r>
    </w:p>
    <w:p>
      <w:pPr>
        <w:pStyle w:val="style179"/>
        <w:numPr>
          <w:ilvl w:val="0"/>
          <w:numId w:val="34"/>
        </w:numPr>
        <w:spacing w:lineRule="auto" w:line="276"/>
        <w:jc w:val="both"/>
        <w:rPr>
          <w:rFonts w:ascii="Times New Roman" w:cs="Times New Roman" w:hAnsi="Times New Roman"/>
        </w:rPr>
      </w:pPr>
      <w:r>
        <w:rPr>
          <w:rFonts w:ascii="Times New Roman" w:cs="Times New Roman" w:hAnsi="Times New Roman"/>
        </w:rPr>
        <w:t>Solonchak</w:t>
      </w:r>
      <w:r>
        <w:rPr>
          <w:rFonts w:ascii="Times New Roman" w:cs="Times New Roman" w:hAnsi="Times New Roman"/>
          <w:spacing w:val="-9"/>
        </w:rPr>
        <w:t xml:space="preserve"> </w:t>
      </w:r>
      <w:r>
        <w:rPr>
          <w:rFonts w:ascii="Times New Roman" w:cs="Times New Roman" w:hAnsi="Times New Roman"/>
        </w:rPr>
        <w:t>soils:</w:t>
      </w:r>
      <w:r>
        <w:rPr>
          <w:rFonts w:ascii="Times New Roman" w:cs="Times New Roman" w:hAnsi="Times New Roman"/>
          <w:spacing w:val="-8"/>
        </w:rPr>
        <w:t xml:space="preserve"> </w:t>
      </w:r>
      <w:r>
        <w:rPr>
          <w:rFonts w:ascii="Times New Roman" w:cs="Times New Roman" w:hAnsi="Times New Roman"/>
        </w:rPr>
        <w:t>These</w:t>
      </w:r>
      <w:r>
        <w:rPr>
          <w:rFonts w:ascii="Times New Roman" w:cs="Times New Roman" w:hAnsi="Times New Roman"/>
          <w:spacing w:val="-8"/>
        </w:rPr>
        <w:t xml:space="preserve"> </w:t>
      </w:r>
      <w:r>
        <w:rPr>
          <w:rFonts w:ascii="Times New Roman" w:cs="Times New Roman" w:hAnsi="Times New Roman"/>
        </w:rPr>
        <w:t>have</w:t>
      </w:r>
      <w:r>
        <w:rPr>
          <w:rFonts w:ascii="Times New Roman" w:cs="Times New Roman" w:hAnsi="Times New Roman"/>
          <w:spacing w:val="-8"/>
        </w:rPr>
        <w:t xml:space="preserve"> </w:t>
      </w:r>
      <w:r>
        <w:rPr>
          <w:rFonts w:ascii="Times New Roman" w:cs="Times New Roman" w:hAnsi="Times New Roman"/>
        </w:rPr>
        <w:t>high</w:t>
      </w:r>
      <w:r>
        <w:rPr>
          <w:rFonts w:ascii="Times New Roman" w:cs="Times New Roman" w:hAnsi="Times New Roman"/>
          <w:spacing w:val="-9"/>
        </w:rPr>
        <w:t xml:space="preserve"> </w:t>
      </w:r>
      <w:r>
        <w:rPr>
          <w:rFonts w:ascii="Times New Roman" w:cs="Times New Roman" w:hAnsi="Times New Roman"/>
        </w:rPr>
        <w:t>salts</w:t>
      </w:r>
      <w:r>
        <w:rPr>
          <w:rFonts w:ascii="Times New Roman" w:cs="Times New Roman" w:hAnsi="Times New Roman"/>
          <w:spacing w:val="-8"/>
        </w:rPr>
        <w:t xml:space="preserve"> </w:t>
      </w:r>
      <w:r>
        <w:rPr>
          <w:rFonts w:ascii="Times New Roman" w:cs="Times New Roman" w:hAnsi="Times New Roman"/>
        </w:rPr>
        <w:t>accumulation</w:t>
      </w:r>
      <w:r>
        <w:rPr>
          <w:rFonts w:ascii="Times New Roman" w:cs="Times New Roman" w:hAnsi="Times New Roman"/>
          <w:spacing w:val="-8"/>
        </w:rPr>
        <w:t xml:space="preserve"> </w:t>
      </w:r>
      <w:r>
        <w:rPr>
          <w:rFonts w:ascii="Times New Roman" w:cs="Times New Roman" w:hAnsi="Times New Roman"/>
        </w:rPr>
        <w:t>on</w:t>
      </w:r>
      <w:r>
        <w:rPr>
          <w:rFonts w:ascii="Times New Roman" w:cs="Times New Roman" w:hAnsi="Times New Roman"/>
          <w:spacing w:val="-8"/>
        </w:rPr>
        <w:t xml:space="preserve"> </w:t>
      </w:r>
      <w:r>
        <w:rPr>
          <w:rFonts w:ascii="Times New Roman" w:cs="Times New Roman" w:hAnsi="Times New Roman"/>
        </w:rPr>
        <w:t>the</w:t>
      </w:r>
      <w:r>
        <w:rPr>
          <w:rFonts w:ascii="Times New Roman" w:cs="Times New Roman" w:hAnsi="Times New Roman"/>
          <w:spacing w:val="-8"/>
        </w:rPr>
        <w:t xml:space="preserve"> </w:t>
      </w:r>
      <w:r>
        <w:rPr>
          <w:rFonts w:ascii="Times New Roman" w:cs="Times New Roman" w:hAnsi="Times New Roman"/>
        </w:rPr>
        <w:t>surface.</w:t>
      </w:r>
    </w:p>
    <w:p>
      <w:pPr>
        <w:pStyle w:val="style179"/>
        <w:numPr>
          <w:ilvl w:val="0"/>
          <w:numId w:val="34"/>
        </w:numPr>
        <w:spacing w:lineRule="auto" w:line="276"/>
        <w:jc w:val="both"/>
        <w:rPr>
          <w:rFonts w:ascii="Times New Roman" w:cs="Times New Roman" w:hAnsi="Times New Roman"/>
        </w:rPr>
      </w:pPr>
      <w:r>
        <w:rPr>
          <w:rFonts w:ascii="Times New Roman" w:cs="Times New Roman" w:hAnsi="Times New Roman"/>
        </w:rPr>
        <w:t>Solonetz</w:t>
      </w:r>
      <w:r>
        <w:rPr>
          <w:rFonts w:ascii="Times New Roman" w:cs="Times New Roman" w:hAnsi="Times New Roman"/>
          <w:spacing w:val="-9"/>
        </w:rPr>
        <w:t xml:space="preserve"> </w:t>
      </w:r>
      <w:r>
        <w:rPr>
          <w:rFonts w:ascii="Times New Roman" w:cs="Times New Roman" w:hAnsi="Times New Roman"/>
        </w:rPr>
        <w:t>soils:</w:t>
      </w:r>
      <w:r>
        <w:rPr>
          <w:rFonts w:ascii="Times New Roman" w:cs="Times New Roman" w:hAnsi="Times New Roman"/>
          <w:spacing w:val="-9"/>
        </w:rPr>
        <w:t xml:space="preserve"> </w:t>
      </w:r>
      <w:r>
        <w:rPr>
          <w:rFonts w:ascii="Times New Roman" w:cs="Times New Roman" w:hAnsi="Times New Roman"/>
        </w:rPr>
        <w:t>These</w:t>
      </w:r>
      <w:r>
        <w:rPr>
          <w:rFonts w:ascii="Times New Roman" w:cs="Times New Roman" w:hAnsi="Times New Roman"/>
          <w:spacing w:val="-8"/>
        </w:rPr>
        <w:t xml:space="preserve"> </w:t>
      </w:r>
      <w:r>
        <w:rPr>
          <w:rFonts w:ascii="Times New Roman" w:cs="Times New Roman" w:hAnsi="Times New Roman"/>
        </w:rPr>
        <w:t>have</w:t>
      </w:r>
      <w:r>
        <w:rPr>
          <w:rFonts w:ascii="Times New Roman" w:cs="Times New Roman" w:hAnsi="Times New Roman"/>
          <w:spacing w:val="-9"/>
        </w:rPr>
        <w:t xml:space="preserve"> </w:t>
      </w:r>
      <w:r>
        <w:rPr>
          <w:rFonts w:ascii="Times New Roman" w:cs="Times New Roman" w:hAnsi="Times New Roman"/>
        </w:rPr>
        <w:t>more</w:t>
      </w:r>
      <w:r>
        <w:rPr>
          <w:rFonts w:ascii="Times New Roman" w:cs="Times New Roman" w:hAnsi="Times New Roman"/>
          <w:spacing w:val="-9"/>
        </w:rPr>
        <w:t xml:space="preserve"> </w:t>
      </w:r>
      <w:r>
        <w:rPr>
          <w:rFonts w:ascii="Times New Roman" w:cs="Times New Roman" w:hAnsi="Times New Roman"/>
        </w:rPr>
        <w:t>salt</w:t>
      </w:r>
      <w:r>
        <w:rPr>
          <w:rFonts w:ascii="Times New Roman" w:cs="Times New Roman" w:hAnsi="Times New Roman"/>
          <w:spacing w:val="-8"/>
        </w:rPr>
        <w:t xml:space="preserve"> </w:t>
      </w:r>
      <w:r>
        <w:rPr>
          <w:rFonts w:ascii="Times New Roman" w:cs="Times New Roman" w:hAnsi="Times New Roman"/>
        </w:rPr>
        <w:t>accumulation</w:t>
      </w:r>
      <w:r>
        <w:rPr>
          <w:rFonts w:ascii="Times New Roman" w:cs="Times New Roman" w:hAnsi="Times New Roman"/>
          <w:spacing w:val="-9"/>
        </w:rPr>
        <w:t xml:space="preserve"> </w:t>
      </w:r>
      <w:r>
        <w:rPr>
          <w:rFonts w:ascii="Times New Roman" w:cs="Times New Roman" w:hAnsi="Times New Roman"/>
        </w:rPr>
        <w:t>in</w:t>
      </w:r>
      <w:r>
        <w:rPr>
          <w:rFonts w:ascii="Times New Roman" w:cs="Times New Roman" w:hAnsi="Times New Roman"/>
          <w:spacing w:val="-9"/>
        </w:rPr>
        <w:t xml:space="preserve"> </w:t>
      </w:r>
      <w:r>
        <w:rPr>
          <w:rFonts w:ascii="Times New Roman" w:cs="Times New Roman" w:hAnsi="Times New Roman"/>
        </w:rPr>
        <w:t>B-</w:t>
      </w:r>
      <w:r>
        <w:rPr>
          <w:rFonts w:ascii="Times New Roman" w:cs="Times New Roman" w:hAnsi="Times New Roman"/>
          <w:spacing w:val="-8"/>
        </w:rPr>
        <w:t xml:space="preserve"> </w:t>
      </w:r>
      <w:r>
        <w:rPr>
          <w:rFonts w:ascii="Times New Roman" w:cs="Times New Roman" w:hAnsi="Times New Roman"/>
        </w:rPr>
        <w:t>horizon.</w:t>
      </w:r>
    </w:p>
    <w:p>
      <w:pPr>
        <w:pStyle w:val="style0"/>
        <w:spacing w:lineRule="auto" w:line="276"/>
        <w:jc w:val="both"/>
        <w:rPr>
          <w:rFonts w:ascii="Times New Roman" w:cs="Times New Roman" w:hAnsi="Times New Roman"/>
        </w:rPr>
      </w:pPr>
    </w:p>
    <w:p>
      <w:pPr>
        <w:pStyle w:val="style0"/>
        <w:spacing w:lineRule="auto" w:line="276"/>
        <w:jc w:val="both"/>
        <w:rPr>
          <w:rFonts w:ascii="Times New Roman" w:cs="Times New Roman" w:hAnsi="Times New Roman"/>
          <w:b/>
          <w:bCs/>
        </w:rPr>
      </w:pPr>
      <w:r>
        <w:rPr>
          <w:rFonts w:ascii="Times New Roman" w:cs="Times New Roman" w:hAnsi="Times New Roman"/>
          <w:b/>
          <w:bCs/>
          <w:u w:color="444444"/>
        </w:rPr>
        <w:t>Azonal soils</w:t>
      </w:r>
    </w:p>
    <w:p>
      <w:pPr>
        <w:pStyle w:val="style0"/>
        <w:spacing w:lineRule="auto" w:line="276"/>
        <w:jc w:val="both"/>
        <w:rPr>
          <w:rFonts w:ascii="Times New Roman" w:cs="Times New Roman" w:hAnsi="Times New Roman"/>
        </w:rPr>
      </w:pPr>
      <w:r>
        <w:rPr>
          <w:rFonts w:ascii="Times New Roman" w:cs="Times New Roman" w:hAnsi="Times New Roman"/>
        </w:rPr>
        <w:t>These</w:t>
      </w:r>
      <w:r>
        <w:rPr>
          <w:rFonts w:ascii="Times New Roman" w:cs="Times New Roman" w:hAnsi="Times New Roman"/>
          <w:spacing w:val="-19"/>
        </w:rPr>
        <w:t xml:space="preserve"> </w:t>
      </w:r>
      <w:r>
        <w:rPr>
          <w:rFonts w:ascii="Times New Roman" w:cs="Times New Roman" w:hAnsi="Times New Roman"/>
        </w:rPr>
        <w:t>are</w:t>
      </w:r>
      <w:r>
        <w:rPr>
          <w:rFonts w:ascii="Times New Roman" w:cs="Times New Roman" w:hAnsi="Times New Roman"/>
          <w:spacing w:val="-18"/>
        </w:rPr>
        <w:t xml:space="preserve"> </w:t>
      </w:r>
      <w:r>
        <w:rPr>
          <w:rFonts w:ascii="Times New Roman" w:cs="Times New Roman" w:hAnsi="Times New Roman"/>
        </w:rPr>
        <w:t>the</w:t>
      </w:r>
      <w:r>
        <w:rPr>
          <w:rFonts w:ascii="Times New Roman" w:cs="Times New Roman" w:hAnsi="Times New Roman"/>
          <w:spacing w:val="-19"/>
        </w:rPr>
        <w:t xml:space="preserve"> </w:t>
      </w:r>
      <w:r>
        <w:rPr>
          <w:rFonts w:ascii="Times New Roman" w:cs="Times New Roman" w:hAnsi="Times New Roman"/>
        </w:rPr>
        <w:t>soil</w:t>
      </w:r>
      <w:r>
        <w:rPr>
          <w:rFonts w:ascii="Times New Roman" w:cs="Times New Roman" w:hAnsi="Times New Roman"/>
          <w:spacing w:val="-18"/>
        </w:rPr>
        <w:t xml:space="preserve"> </w:t>
      </w:r>
      <w:r>
        <w:rPr>
          <w:rFonts w:ascii="Times New Roman" w:cs="Times New Roman" w:hAnsi="Times New Roman"/>
        </w:rPr>
        <w:t>without</w:t>
      </w:r>
      <w:r>
        <w:rPr>
          <w:rFonts w:ascii="Times New Roman" w:cs="Times New Roman" w:hAnsi="Times New Roman"/>
          <w:spacing w:val="-18"/>
        </w:rPr>
        <w:t xml:space="preserve"> </w:t>
      </w:r>
      <w:r>
        <w:rPr>
          <w:rFonts w:ascii="Times New Roman" w:cs="Times New Roman" w:hAnsi="Times New Roman"/>
        </w:rPr>
        <w:t>well</w:t>
      </w:r>
      <w:r>
        <w:rPr>
          <w:rFonts w:ascii="Times New Roman" w:cs="Times New Roman" w:hAnsi="Times New Roman"/>
          <w:spacing w:val="-19"/>
        </w:rPr>
        <w:t xml:space="preserve"> </w:t>
      </w:r>
      <w:r>
        <w:rPr>
          <w:rFonts w:ascii="Times New Roman" w:cs="Times New Roman" w:hAnsi="Times New Roman"/>
        </w:rPr>
        <w:t>developed</w:t>
      </w:r>
      <w:r>
        <w:rPr>
          <w:rFonts w:ascii="Times New Roman" w:cs="Times New Roman" w:hAnsi="Times New Roman"/>
          <w:spacing w:val="-18"/>
        </w:rPr>
        <w:t xml:space="preserve"> </w:t>
      </w:r>
      <w:r>
        <w:rPr>
          <w:rFonts w:ascii="Times New Roman" w:cs="Times New Roman" w:hAnsi="Times New Roman"/>
        </w:rPr>
        <w:t>characteristics.</w:t>
      </w:r>
      <w:r>
        <w:rPr>
          <w:rFonts w:ascii="Times New Roman" w:cs="Times New Roman" w:hAnsi="Times New Roman"/>
          <w:spacing w:val="-18"/>
        </w:rPr>
        <w:t xml:space="preserve"> </w:t>
      </w:r>
      <w:r>
        <w:rPr>
          <w:rFonts w:ascii="Times New Roman" w:cs="Times New Roman" w:hAnsi="Times New Roman"/>
        </w:rPr>
        <w:t>They</w:t>
      </w:r>
      <w:r>
        <w:rPr>
          <w:rFonts w:ascii="Times New Roman" w:cs="Times New Roman" w:hAnsi="Times New Roman"/>
          <w:spacing w:val="-19"/>
        </w:rPr>
        <w:t xml:space="preserve"> </w:t>
      </w:r>
      <w:r>
        <w:rPr>
          <w:rFonts w:ascii="Times New Roman" w:cs="Times New Roman" w:hAnsi="Times New Roman"/>
        </w:rPr>
        <w:t>do</w:t>
      </w:r>
      <w:r>
        <w:rPr>
          <w:rFonts w:ascii="Times New Roman" w:cs="Times New Roman" w:hAnsi="Times New Roman"/>
          <w:spacing w:val="-18"/>
        </w:rPr>
        <w:t xml:space="preserve"> </w:t>
      </w:r>
      <w:r>
        <w:rPr>
          <w:rFonts w:ascii="Times New Roman" w:cs="Times New Roman" w:hAnsi="Times New Roman"/>
        </w:rPr>
        <w:t>not</w:t>
      </w:r>
      <w:r>
        <w:rPr>
          <w:rFonts w:ascii="Times New Roman" w:cs="Times New Roman" w:hAnsi="Times New Roman"/>
          <w:spacing w:val="-18"/>
        </w:rPr>
        <w:t xml:space="preserve"> </w:t>
      </w:r>
      <w:r>
        <w:rPr>
          <w:rFonts w:ascii="Times New Roman" w:cs="Times New Roman" w:hAnsi="Times New Roman"/>
        </w:rPr>
        <w:t>have</w:t>
      </w:r>
      <w:r>
        <w:rPr>
          <w:rFonts w:ascii="Times New Roman" w:cs="Times New Roman" w:hAnsi="Times New Roman"/>
          <w:spacing w:val="-19"/>
        </w:rPr>
        <w:t xml:space="preserve"> </w:t>
      </w:r>
      <w:r>
        <w:rPr>
          <w:rFonts w:ascii="Times New Roman" w:cs="Times New Roman" w:hAnsi="Times New Roman"/>
        </w:rPr>
        <w:t>a</w:t>
      </w:r>
      <w:r>
        <w:rPr>
          <w:rFonts w:ascii="Times New Roman" w:cs="Times New Roman" w:hAnsi="Times New Roman"/>
          <w:spacing w:val="-18"/>
        </w:rPr>
        <w:t xml:space="preserve"> </w:t>
      </w:r>
      <w:r>
        <w:rPr>
          <w:rFonts w:ascii="Times New Roman" w:cs="Times New Roman" w:hAnsi="Times New Roman"/>
        </w:rPr>
        <w:t>well</w:t>
      </w:r>
      <w:r>
        <w:rPr>
          <w:rFonts w:ascii="Times New Roman" w:cs="Times New Roman" w:hAnsi="Times New Roman"/>
          <w:spacing w:val="-18"/>
        </w:rPr>
        <w:t xml:space="preserve"> </w:t>
      </w:r>
      <w:r>
        <w:rPr>
          <w:rFonts w:ascii="Times New Roman" w:cs="Times New Roman" w:hAnsi="Times New Roman"/>
        </w:rPr>
        <w:t>developed</w:t>
      </w:r>
      <w:r>
        <w:rPr>
          <w:rFonts w:ascii="Times New Roman" w:cs="Times New Roman" w:hAnsi="Times New Roman"/>
          <w:spacing w:val="-19"/>
        </w:rPr>
        <w:t xml:space="preserve"> </w:t>
      </w:r>
      <w:r>
        <w:rPr>
          <w:rFonts w:ascii="Times New Roman" w:cs="Times New Roman" w:hAnsi="Times New Roman"/>
        </w:rPr>
        <w:t>soil profile</w:t>
      </w:r>
      <w:r>
        <w:rPr>
          <w:rFonts w:ascii="Times New Roman" w:cs="Times New Roman" w:hAnsi="Times New Roman"/>
          <w:spacing w:val="-11"/>
        </w:rPr>
        <w:t xml:space="preserve"> </w:t>
      </w:r>
      <w:r>
        <w:rPr>
          <w:rFonts w:ascii="Times New Roman" w:cs="Times New Roman" w:hAnsi="Times New Roman"/>
        </w:rPr>
        <w:t>and</w:t>
      </w:r>
      <w:r>
        <w:rPr>
          <w:rFonts w:ascii="Times New Roman" w:cs="Times New Roman" w:hAnsi="Times New Roman"/>
          <w:spacing w:val="-11"/>
        </w:rPr>
        <w:t xml:space="preserve"> </w:t>
      </w:r>
      <w:r>
        <w:rPr>
          <w:rFonts w:ascii="Times New Roman" w:cs="Times New Roman" w:hAnsi="Times New Roman"/>
        </w:rPr>
        <w:t>they</w:t>
      </w:r>
      <w:r>
        <w:rPr>
          <w:rFonts w:ascii="Times New Roman" w:cs="Times New Roman" w:hAnsi="Times New Roman"/>
          <w:spacing w:val="-11"/>
        </w:rPr>
        <w:t xml:space="preserve"> </w:t>
      </w:r>
      <w:r>
        <w:rPr>
          <w:rFonts w:ascii="Times New Roman" w:cs="Times New Roman" w:hAnsi="Times New Roman"/>
        </w:rPr>
        <w:t>are</w:t>
      </w:r>
      <w:r>
        <w:rPr>
          <w:rFonts w:ascii="Times New Roman" w:cs="Times New Roman" w:hAnsi="Times New Roman"/>
          <w:spacing w:val="-11"/>
        </w:rPr>
        <w:t xml:space="preserve"> </w:t>
      </w:r>
      <w:r>
        <w:rPr>
          <w:rFonts w:ascii="Times New Roman" w:cs="Times New Roman" w:hAnsi="Times New Roman"/>
        </w:rPr>
        <w:t>young</w:t>
      </w:r>
      <w:r>
        <w:rPr>
          <w:rFonts w:ascii="Times New Roman" w:cs="Times New Roman" w:hAnsi="Times New Roman"/>
          <w:spacing w:val="-11"/>
        </w:rPr>
        <w:t xml:space="preserve"> </w:t>
      </w:r>
      <w:r>
        <w:rPr>
          <w:rFonts w:ascii="Times New Roman" w:cs="Times New Roman" w:hAnsi="Times New Roman"/>
        </w:rPr>
        <w:t>soils.</w:t>
      </w:r>
      <w:r>
        <w:rPr>
          <w:rFonts w:ascii="Times New Roman" w:cs="Times New Roman" w:hAnsi="Times New Roman"/>
          <w:spacing w:val="-11"/>
        </w:rPr>
        <w:t xml:space="preserve"> </w:t>
      </w:r>
      <w:r>
        <w:rPr>
          <w:rFonts w:ascii="Times New Roman" w:cs="Times New Roman" w:hAnsi="Times New Roman"/>
        </w:rPr>
        <w:t>Most</w:t>
      </w:r>
      <w:r>
        <w:rPr>
          <w:rFonts w:ascii="Times New Roman" w:cs="Times New Roman" w:hAnsi="Times New Roman"/>
          <w:spacing w:val="-11"/>
        </w:rPr>
        <w:t xml:space="preserve"> </w:t>
      </w:r>
      <w:r>
        <w:rPr>
          <w:rFonts w:ascii="Times New Roman" w:cs="Times New Roman" w:hAnsi="Times New Roman"/>
        </w:rPr>
        <w:t>of</w:t>
      </w:r>
      <w:r>
        <w:rPr>
          <w:rFonts w:ascii="Times New Roman" w:cs="Times New Roman" w:hAnsi="Times New Roman"/>
          <w:spacing w:val="-11"/>
        </w:rPr>
        <w:t xml:space="preserve"> </w:t>
      </w:r>
      <w:r>
        <w:rPr>
          <w:rFonts w:ascii="Times New Roman" w:cs="Times New Roman" w:hAnsi="Times New Roman"/>
        </w:rPr>
        <w:t>these</w:t>
      </w:r>
      <w:r>
        <w:rPr>
          <w:rFonts w:ascii="Times New Roman" w:cs="Times New Roman" w:hAnsi="Times New Roman"/>
          <w:spacing w:val="-11"/>
        </w:rPr>
        <w:t xml:space="preserve"> </w:t>
      </w:r>
      <w:r>
        <w:rPr>
          <w:rFonts w:ascii="Times New Roman" w:cs="Times New Roman" w:hAnsi="Times New Roman"/>
        </w:rPr>
        <w:t>soils</w:t>
      </w:r>
      <w:r>
        <w:rPr>
          <w:rFonts w:ascii="Times New Roman" w:cs="Times New Roman" w:hAnsi="Times New Roman"/>
          <w:spacing w:val="-11"/>
        </w:rPr>
        <w:t xml:space="preserve"> </w:t>
      </w:r>
      <w:r>
        <w:rPr>
          <w:rFonts w:ascii="Times New Roman" w:cs="Times New Roman" w:hAnsi="Times New Roman"/>
        </w:rPr>
        <w:t>formed</w:t>
      </w:r>
      <w:r>
        <w:rPr>
          <w:rFonts w:ascii="Times New Roman" w:cs="Times New Roman" w:hAnsi="Times New Roman"/>
          <w:spacing w:val="-11"/>
        </w:rPr>
        <w:t xml:space="preserve"> </w:t>
      </w:r>
      <w:r>
        <w:rPr>
          <w:rFonts w:ascii="Times New Roman" w:cs="Times New Roman" w:hAnsi="Times New Roman"/>
        </w:rPr>
        <w:t>over</w:t>
      </w:r>
      <w:r>
        <w:rPr>
          <w:rFonts w:ascii="Times New Roman" w:cs="Times New Roman" w:hAnsi="Times New Roman"/>
          <w:spacing w:val="-11"/>
        </w:rPr>
        <w:t xml:space="preserve"> </w:t>
      </w:r>
      <w:r>
        <w:rPr>
          <w:rFonts w:ascii="Times New Roman" w:cs="Times New Roman" w:hAnsi="Times New Roman"/>
        </w:rPr>
        <w:t>steep</w:t>
      </w:r>
      <w:r>
        <w:rPr>
          <w:rFonts w:ascii="Times New Roman" w:cs="Times New Roman" w:hAnsi="Times New Roman"/>
          <w:spacing w:val="-11"/>
        </w:rPr>
        <w:t xml:space="preserve"> </w:t>
      </w:r>
      <w:r>
        <w:rPr>
          <w:rFonts w:ascii="Times New Roman" w:cs="Times New Roman" w:hAnsi="Times New Roman"/>
        </w:rPr>
        <w:t>slopes</w:t>
      </w:r>
      <w:r>
        <w:rPr>
          <w:rFonts w:ascii="Times New Roman" w:cs="Times New Roman" w:hAnsi="Times New Roman"/>
          <w:spacing w:val="-11"/>
        </w:rPr>
        <w:t xml:space="preserve"> </w:t>
      </w:r>
      <w:r>
        <w:rPr>
          <w:rFonts w:ascii="Times New Roman" w:cs="Times New Roman" w:hAnsi="Times New Roman"/>
        </w:rPr>
        <w:t>which</w:t>
      </w:r>
      <w:r>
        <w:rPr>
          <w:rFonts w:ascii="Times New Roman" w:cs="Times New Roman" w:hAnsi="Times New Roman"/>
          <w:spacing w:val="-11"/>
        </w:rPr>
        <w:t xml:space="preserve"> </w:t>
      </w:r>
      <w:r>
        <w:rPr>
          <w:rFonts w:ascii="Times New Roman" w:cs="Times New Roman" w:hAnsi="Times New Roman"/>
        </w:rPr>
        <w:t>do</w:t>
      </w:r>
      <w:r>
        <w:rPr>
          <w:rFonts w:ascii="Times New Roman" w:cs="Times New Roman" w:hAnsi="Times New Roman"/>
          <w:spacing w:val="-11"/>
        </w:rPr>
        <w:t xml:space="preserve"> </w:t>
      </w:r>
      <w:r>
        <w:rPr>
          <w:rFonts w:ascii="Times New Roman" w:cs="Times New Roman" w:hAnsi="Times New Roman"/>
        </w:rPr>
        <w:t>not</w:t>
      </w:r>
      <w:r>
        <w:rPr>
          <w:rFonts w:ascii="Times New Roman" w:cs="Times New Roman" w:hAnsi="Times New Roman"/>
          <w:spacing w:val="-11"/>
        </w:rPr>
        <w:t xml:space="preserve"> </w:t>
      </w:r>
      <w:r>
        <w:rPr>
          <w:rFonts w:ascii="Times New Roman" w:cs="Times New Roman" w:hAnsi="Times New Roman"/>
        </w:rPr>
        <w:t>offer enough</w:t>
      </w:r>
      <w:r>
        <w:rPr>
          <w:rFonts w:ascii="Times New Roman" w:cs="Times New Roman" w:hAnsi="Times New Roman"/>
          <w:spacing w:val="-10"/>
        </w:rPr>
        <w:t xml:space="preserve"> </w:t>
      </w:r>
      <w:r>
        <w:rPr>
          <w:rFonts w:ascii="Times New Roman" w:cs="Times New Roman" w:hAnsi="Times New Roman"/>
        </w:rPr>
        <w:t>time</w:t>
      </w:r>
      <w:r>
        <w:rPr>
          <w:rFonts w:ascii="Times New Roman" w:cs="Times New Roman" w:hAnsi="Times New Roman"/>
          <w:spacing w:val="-10"/>
        </w:rPr>
        <w:t xml:space="preserve"> </w:t>
      </w:r>
      <w:r>
        <w:rPr>
          <w:rFonts w:ascii="Times New Roman" w:cs="Times New Roman" w:hAnsi="Times New Roman"/>
        </w:rPr>
        <w:t>for</w:t>
      </w:r>
      <w:r>
        <w:rPr>
          <w:rFonts w:ascii="Times New Roman" w:cs="Times New Roman" w:hAnsi="Times New Roman"/>
          <w:spacing w:val="-9"/>
        </w:rPr>
        <w:t xml:space="preserve"> </w:t>
      </w:r>
      <w:r>
        <w:rPr>
          <w:rFonts w:ascii="Times New Roman" w:cs="Times New Roman" w:hAnsi="Times New Roman"/>
        </w:rPr>
        <w:t>the</w:t>
      </w:r>
      <w:r>
        <w:rPr>
          <w:rFonts w:ascii="Times New Roman" w:cs="Times New Roman" w:hAnsi="Times New Roman"/>
          <w:spacing w:val="-10"/>
        </w:rPr>
        <w:t xml:space="preserve"> </w:t>
      </w:r>
      <w:r>
        <w:rPr>
          <w:rFonts w:ascii="Times New Roman" w:cs="Times New Roman" w:hAnsi="Times New Roman"/>
        </w:rPr>
        <w:t>materials</w:t>
      </w:r>
      <w:r>
        <w:rPr>
          <w:rFonts w:ascii="Times New Roman" w:cs="Times New Roman" w:hAnsi="Times New Roman"/>
          <w:spacing w:val="-10"/>
        </w:rPr>
        <w:t xml:space="preserve"> </w:t>
      </w:r>
      <w:r>
        <w:rPr>
          <w:rFonts w:ascii="Times New Roman" w:cs="Times New Roman" w:hAnsi="Times New Roman"/>
        </w:rPr>
        <w:t>forming</w:t>
      </w:r>
      <w:r>
        <w:rPr>
          <w:rFonts w:ascii="Times New Roman" w:cs="Times New Roman" w:hAnsi="Times New Roman"/>
          <w:spacing w:val="-9"/>
        </w:rPr>
        <w:t xml:space="preserve"> </w:t>
      </w:r>
      <w:r>
        <w:rPr>
          <w:rFonts w:ascii="Times New Roman" w:cs="Times New Roman" w:hAnsi="Times New Roman"/>
        </w:rPr>
        <w:t>soil</w:t>
      </w:r>
      <w:r>
        <w:rPr>
          <w:rFonts w:ascii="Times New Roman" w:cs="Times New Roman" w:hAnsi="Times New Roman"/>
          <w:spacing w:val="-10"/>
        </w:rPr>
        <w:t xml:space="preserve"> </w:t>
      </w:r>
      <w:r>
        <w:rPr>
          <w:rFonts w:ascii="Times New Roman" w:cs="Times New Roman" w:hAnsi="Times New Roman"/>
        </w:rPr>
        <w:t>to</w:t>
      </w:r>
      <w:r>
        <w:rPr>
          <w:rFonts w:ascii="Times New Roman" w:cs="Times New Roman" w:hAnsi="Times New Roman"/>
          <w:spacing w:val="-9"/>
        </w:rPr>
        <w:t xml:space="preserve"> </w:t>
      </w:r>
      <w:r>
        <w:rPr>
          <w:rFonts w:ascii="Times New Roman" w:cs="Times New Roman" w:hAnsi="Times New Roman"/>
        </w:rPr>
        <w:t>become</w:t>
      </w:r>
      <w:r>
        <w:rPr>
          <w:rFonts w:ascii="Times New Roman" w:cs="Times New Roman" w:hAnsi="Times New Roman"/>
          <w:spacing w:val="-10"/>
        </w:rPr>
        <w:t xml:space="preserve"> </w:t>
      </w:r>
      <w:r>
        <w:rPr>
          <w:rFonts w:ascii="Times New Roman" w:cs="Times New Roman" w:hAnsi="Times New Roman"/>
        </w:rPr>
        <w:t>matured</w:t>
      </w:r>
      <w:r>
        <w:rPr>
          <w:rFonts w:ascii="Times New Roman" w:cs="Times New Roman" w:hAnsi="Times New Roman"/>
          <w:spacing w:val="-10"/>
        </w:rPr>
        <w:t xml:space="preserve"> </w:t>
      </w:r>
      <w:r>
        <w:rPr>
          <w:rFonts w:ascii="Times New Roman" w:cs="Times New Roman" w:hAnsi="Times New Roman"/>
        </w:rPr>
        <w:t>enough.</w:t>
      </w:r>
    </w:p>
    <w:p>
      <w:pPr>
        <w:pStyle w:val="style0"/>
        <w:spacing w:lineRule="auto" w:line="276"/>
        <w:jc w:val="both"/>
        <w:rPr>
          <w:rFonts w:ascii="Times New Roman" w:cs="Times New Roman" w:hAnsi="Times New Roman"/>
        </w:rPr>
      </w:pPr>
      <w:r>
        <w:rPr>
          <w:rFonts w:ascii="Times New Roman" w:cs="Times New Roman" w:hAnsi="Times New Roman"/>
        </w:rPr>
        <w:t xml:space="preserve">Azonal soils include the following  </w:t>
      </w:r>
    </w:p>
    <w:p>
      <w:pPr>
        <w:pStyle w:val="style179"/>
        <w:numPr>
          <w:ilvl w:val="0"/>
          <w:numId w:val="64"/>
        </w:numPr>
        <w:spacing w:lineRule="auto" w:line="276"/>
        <w:jc w:val="both"/>
        <w:rPr>
          <w:rFonts w:ascii="Times New Roman" w:cs="Times New Roman" w:hAnsi="Times New Roman"/>
        </w:rPr>
      </w:pPr>
      <w:r>
        <w:rPr>
          <w:rFonts w:ascii="Times New Roman" w:cs="Times New Roman" w:hAnsi="Times New Roman"/>
          <w:w w:val="104"/>
        </w:rPr>
        <w:t>Litho soils (stony</w:t>
      </w:r>
      <w:r>
        <w:rPr>
          <w:rFonts w:ascii="Times New Roman" w:cs="Times New Roman" w:hAnsi="Times New Roman"/>
          <w:spacing w:val="-31"/>
          <w:w w:val="104"/>
        </w:rPr>
        <w:t xml:space="preserve"> </w:t>
      </w:r>
      <w:r>
        <w:rPr>
          <w:rFonts w:ascii="Times New Roman" w:cs="Times New Roman" w:hAnsi="Times New Roman"/>
          <w:w w:val="104"/>
        </w:rPr>
        <w:t>soils)</w:t>
      </w:r>
    </w:p>
    <w:p>
      <w:pPr>
        <w:pStyle w:val="style179"/>
        <w:numPr>
          <w:ilvl w:val="0"/>
          <w:numId w:val="64"/>
        </w:numPr>
        <w:spacing w:lineRule="auto" w:line="276"/>
        <w:jc w:val="both"/>
        <w:rPr>
          <w:rFonts w:ascii="Times New Roman" w:cs="Times New Roman" w:hAnsi="Times New Roman"/>
        </w:rPr>
      </w:pPr>
      <w:r>
        <w:rPr>
          <w:rFonts w:ascii="Times New Roman" w:cs="Times New Roman" w:hAnsi="Times New Roman"/>
        </w:rPr>
        <w:t>Rego</w:t>
      </w:r>
      <w:r>
        <w:rPr>
          <w:rFonts w:ascii="Times New Roman" w:cs="Times New Roman" w:hAnsi="Times New Roman"/>
          <w:spacing w:val="-8"/>
        </w:rPr>
        <w:t xml:space="preserve"> </w:t>
      </w:r>
      <w:r>
        <w:rPr>
          <w:rFonts w:ascii="Times New Roman" w:cs="Times New Roman" w:hAnsi="Times New Roman"/>
        </w:rPr>
        <w:t>soils-</w:t>
      </w:r>
      <w:r>
        <w:rPr>
          <w:rFonts w:ascii="Times New Roman" w:cs="Times New Roman" w:hAnsi="Times New Roman"/>
          <w:spacing w:val="-8"/>
        </w:rPr>
        <w:t xml:space="preserve"> </w:t>
      </w:r>
      <w:r>
        <w:rPr>
          <w:rFonts w:ascii="Times New Roman" w:cs="Times New Roman" w:hAnsi="Times New Roman"/>
        </w:rPr>
        <w:t>Including</w:t>
      </w:r>
      <w:r>
        <w:rPr>
          <w:rFonts w:ascii="Times New Roman" w:cs="Times New Roman" w:hAnsi="Times New Roman"/>
          <w:spacing w:val="-8"/>
        </w:rPr>
        <w:t xml:space="preserve"> </w:t>
      </w:r>
      <w:r>
        <w:rPr>
          <w:rFonts w:ascii="Times New Roman" w:cs="Times New Roman" w:hAnsi="Times New Roman"/>
        </w:rPr>
        <w:t>sandy</w:t>
      </w:r>
      <w:r>
        <w:rPr>
          <w:rFonts w:ascii="Times New Roman" w:cs="Times New Roman" w:hAnsi="Times New Roman"/>
          <w:spacing w:val="-8"/>
        </w:rPr>
        <w:t xml:space="preserve"> </w:t>
      </w:r>
      <w:r>
        <w:rPr>
          <w:rFonts w:ascii="Times New Roman" w:cs="Times New Roman" w:hAnsi="Times New Roman"/>
        </w:rPr>
        <w:t>dunes</w:t>
      </w:r>
      <w:r>
        <w:rPr>
          <w:rFonts w:ascii="Times New Roman" w:cs="Times New Roman" w:hAnsi="Times New Roman"/>
          <w:spacing w:val="-8"/>
        </w:rPr>
        <w:t xml:space="preserve"> </w:t>
      </w:r>
      <w:r>
        <w:rPr>
          <w:rFonts w:ascii="Times New Roman" w:cs="Times New Roman" w:hAnsi="Times New Roman"/>
        </w:rPr>
        <w:t>and</w:t>
      </w:r>
      <w:r>
        <w:rPr>
          <w:rFonts w:ascii="Times New Roman" w:cs="Times New Roman" w:hAnsi="Times New Roman"/>
          <w:spacing w:val="-8"/>
        </w:rPr>
        <w:t xml:space="preserve"> </w:t>
      </w:r>
      <w:r>
        <w:rPr>
          <w:rFonts w:ascii="Times New Roman" w:cs="Times New Roman" w:hAnsi="Times New Roman"/>
        </w:rPr>
        <w:t>gravely</w:t>
      </w:r>
      <w:r>
        <w:rPr>
          <w:rFonts w:ascii="Times New Roman" w:cs="Times New Roman" w:hAnsi="Times New Roman"/>
          <w:spacing w:val="-8"/>
        </w:rPr>
        <w:t xml:space="preserve"> </w:t>
      </w:r>
      <w:r>
        <w:rPr>
          <w:rFonts w:ascii="Times New Roman" w:cs="Times New Roman" w:hAnsi="Times New Roman"/>
        </w:rPr>
        <w:t>deposits</w:t>
      </w:r>
    </w:p>
    <w:p>
      <w:pPr>
        <w:pStyle w:val="style179"/>
        <w:numPr>
          <w:ilvl w:val="0"/>
          <w:numId w:val="64"/>
        </w:numPr>
        <w:spacing w:lineRule="auto" w:line="276"/>
        <w:jc w:val="both"/>
        <w:rPr>
          <w:rFonts w:ascii="Times New Roman" w:cs="Times New Roman" w:hAnsi="Times New Roman"/>
        </w:rPr>
      </w:pPr>
      <w:r>
        <w:rPr>
          <w:rFonts w:ascii="Times New Roman" w:cs="Times New Roman" w:hAnsi="Times New Roman"/>
        </w:rPr>
        <w:t>Mountain</w:t>
      </w:r>
      <w:r>
        <w:rPr>
          <w:rFonts w:ascii="Times New Roman" w:cs="Times New Roman" w:hAnsi="Times New Roman"/>
          <w:spacing w:val="-8"/>
        </w:rPr>
        <w:t xml:space="preserve"> </w:t>
      </w:r>
      <w:r>
        <w:rPr>
          <w:rFonts w:ascii="Times New Roman" w:cs="Times New Roman" w:hAnsi="Times New Roman"/>
        </w:rPr>
        <w:t>soils</w:t>
      </w:r>
      <w:r>
        <w:rPr>
          <w:rFonts w:ascii="Times New Roman" w:cs="Times New Roman" w:hAnsi="Times New Roman"/>
          <w:spacing w:val="-8"/>
        </w:rPr>
        <w:t xml:space="preserve"> </w:t>
      </w:r>
      <w:r>
        <w:rPr>
          <w:rFonts w:ascii="Times New Roman" w:cs="Times New Roman" w:hAnsi="Times New Roman"/>
        </w:rPr>
        <w:t>which</w:t>
      </w:r>
      <w:r>
        <w:rPr>
          <w:rFonts w:ascii="Times New Roman" w:cs="Times New Roman" w:hAnsi="Times New Roman"/>
          <w:spacing w:val="-8"/>
        </w:rPr>
        <w:t xml:space="preserve"> </w:t>
      </w:r>
      <w:r>
        <w:rPr>
          <w:rFonts w:ascii="Times New Roman" w:cs="Times New Roman" w:hAnsi="Times New Roman"/>
        </w:rPr>
        <w:t>are</w:t>
      </w:r>
      <w:r>
        <w:rPr>
          <w:rFonts w:ascii="Times New Roman" w:cs="Times New Roman" w:hAnsi="Times New Roman"/>
          <w:spacing w:val="-7"/>
        </w:rPr>
        <w:t xml:space="preserve"> </w:t>
      </w:r>
      <w:r>
        <w:rPr>
          <w:rFonts w:ascii="Times New Roman" w:cs="Times New Roman" w:hAnsi="Times New Roman"/>
        </w:rPr>
        <w:t>mostly</w:t>
      </w:r>
      <w:r>
        <w:rPr>
          <w:rFonts w:ascii="Times New Roman" w:cs="Times New Roman" w:hAnsi="Times New Roman"/>
          <w:spacing w:val="-8"/>
        </w:rPr>
        <w:t xml:space="preserve"> </w:t>
      </w:r>
      <w:r>
        <w:rPr>
          <w:rFonts w:ascii="Times New Roman" w:cs="Times New Roman" w:hAnsi="Times New Roman"/>
        </w:rPr>
        <w:t>shallow</w:t>
      </w:r>
    </w:p>
    <w:p>
      <w:pPr>
        <w:pStyle w:val="style179"/>
        <w:numPr>
          <w:ilvl w:val="0"/>
          <w:numId w:val="64"/>
        </w:numPr>
        <w:spacing w:lineRule="auto" w:line="276"/>
        <w:jc w:val="both"/>
        <w:rPr>
          <w:rFonts w:ascii="Times New Roman" w:cs="Times New Roman" w:hAnsi="Times New Roman"/>
        </w:rPr>
      </w:pPr>
      <w:r>
        <w:rPr>
          <w:rFonts w:ascii="Times New Roman" w:cs="Times New Roman" w:hAnsi="Times New Roman"/>
        </w:rPr>
        <w:t>Volcanic</w:t>
      </w:r>
      <w:r>
        <w:rPr>
          <w:rFonts w:ascii="Times New Roman" w:cs="Times New Roman" w:hAnsi="Times New Roman"/>
          <w:spacing w:val="-16"/>
        </w:rPr>
        <w:t xml:space="preserve"> </w:t>
      </w:r>
      <w:r>
        <w:rPr>
          <w:rFonts w:ascii="Times New Roman" w:cs="Times New Roman" w:hAnsi="Times New Roman"/>
        </w:rPr>
        <w:t>soils</w:t>
      </w:r>
      <w:r>
        <w:rPr>
          <w:rFonts w:ascii="Times New Roman" w:cs="Times New Roman" w:hAnsi="Times New Roman"/>
          <w:spacing w:val="-16"/>
        </w:rPr>
        <w:t xml:space="preserve"> </w:t>
      </w:r>
      <w:r>
        <w:rPr>
          <w:rFonts w:ascii="Times New Roman" w:cs="Times New Roman" w:hAnsi="Times New Roman"/>
        </w:rPr>
        <w:t>formed</w:t>
      </w:r>
      <w:r>
        <w:rPr>
          <w:rFonts w:ascii="Times New Roman" w:cs="Times New Roman" w:hAnsi="Times New Roman"/>
          <w:spacing w:val="-16"/>
        </w:rPr>
        <w:t xml:space="preserve"> </w:t>
      </w:r>
      <w:r>
        <w:rPr>
          <w:rFonts w:ascii="Times New Roman" w:cs="Times New Roman" w:hAnsi="Times New Roman"/>
        </w:rPr>
        <w:t>by</w:t>
      </w:r>
      <w:r>
        <w:rPr>
          <w:rFonts w:ascii="Times New Roman" w:cs="Times New Roman" w:hAnsi="Times New Roman"/>
          <w:spacing w:val="-16"/>
        </w:rPr>
        <w:t xml:space="preserve"> </w:t>
      </w:r>
      <w:r>
        <w:rPr>
          <w:rFonts w:ascii="Times New Roman" w:cs="Times New Roman" w:hAnsi="Times New Roman"/>
        </w:rPr>
        <w:t>lava</w:t>
      </w:r>
      <w:r>
        <w:rPr>
          <w:rFonts w:ascii="Times New Roman" w:cs="Times New Roman" w:hAnsi="Times New Roman"/>
          <w:spacing w:val="-16"/>
        </w:rPr>
        <w:t xml:space="preserve"> </w:t>
      </w:r>
      <w:r>
        <w:rPr>
          <w:rFonts w:ascii="Times New Roman" w:cs="Times New Roman" w:hAnsi="Times New Roman"/>
        </w:rPr>
        <w:t>deposition.</w:t>
      </w:r>
    </w:p>
    <w:p>
      <w:pPr>
        <w:pStyle w:val="style0"/>
        <w:spacing w:lineRule="auto" w:line="276"/>
        <w:jc w:val="both"/>
        <w:rPr>
          <w:rFonts w:ascii="Times New Roman" w:cs="Times New Roman" w:hAnsi="Times New Roman"/>
        </w:rPr>
      </w:pPr>
    </w:p>
    <w:p>
      <w:pPr>
        <w:pStyle w:val="style0"/>
        <w:shd w:val="clear" w:color="auto" w:fill="d9d9d9"/>
        <w:spacing w:lineRule="auto" w:line="276"/>
        <w:jc w:val="both"/>
        <w:rPr>
          <w:rFonts w:ascii="Times New Roman" w:cs="Times New Roman" w:hAnsi="Times New Roman"/>
          <w:b/>
          <w:bCs/>
        </w:rPr>
      </w:pPr>
      <w:r>
        <w:rPr>
          <w:rFonts w:ascii="Times New Roman" w:cs="Times New Roman" w:hAnsi="Times New Roman"/>
          <w:b/>
          <w:bCs/>
          <w:u w:color="444444"/>
        </w:rPr>
        <w:t>SOIL EROSION</w:t>
      </w:r>
    </w:p>
    <w:p>
      <w:pPr>
        <w:pStyle w:val="style0"/>
        <w:spacing w:lineRule="auto" w:line="276"/>
        <w:jc w:val="both"/>
        <w:rPr>
          <w:rFonts w:ascii="Times New Roman" w:cs="Times New Roman" w:hAnsi="Times New Roman"/>
        </w:rPr>
      </w:pPr>
      <w:r>
        <w:rPr>
          <w:rFonts w:ascii="Times New Roman" w:cs="Times New Roman" w:hAnsi="Times New Roman"/>
        </w:rPr>
        <w:t>Soil</w:t>
      </w:r>
      <w:r>
        <w:rPr>
          <w:rFonts w:ascii="Times New Roman" w:cs="Times New Roman" w:hAnsi="Times New Roman"/>
          <w:spacing w:val="-16"/>
        </w:rPr>
        <w:t xml:space="preserve"> </w:t>
      </w:r>
      <w:r>
        <w:rPr>
          <w:rFonts w:ascii="Times New Roman" w:cs="Times New Roman" w:hAnsi="Times New Roman"/>
        </w:rPr>
        <w:t>erosion</w:t>
      </w:r>
      <w:r>
        <w:rPr>
          <w:rFonts w:ascii="Times New Roman" w:cs="Times New Roman" w:hAnsi="Times New Roman"/>
          <w:spacing w:val="-16"/>
        </w:rPr>
        <w:t xml:space="preserve"> </w:t>
      </w:r>
      <w:r>
        <w:rPr>
          <w:rFonts w:ascii="Times New Roman" w:cs="Times New Roman" w:hAnsi="Times New Roman"/>
        </w:rPr>
        <w:t>is</w:t>
      </w:r>
      <w:r>
        <w:rPr>
          <w:rFonts w:ascii="Times New Roman" w:cs="Times New Roman" w:hAnsi="Times New Roman"/>
          <w:spacing w:val="-15"/>
        </w:rPr>
        <w:t xml:space="preserve"> </w:t>
      </w:r>
      <w:r>
        <w:rPr>
          <w:rFonts w:ascii="Times New Roman" w:cs="Times New Roman" w:hAnsi="Times New Roman"/>
        </w:rPr>
        <w:t>the</w:t>
      </w:r>
      <w:r>
        <w:rPr>
          <w:rFonts w:ascii="Times New Roman" w:cs="Times New Roman" w:hAnsi="Times New Roman"/>
          <w:spacing w:val="-16"/>
        </w:rPr>
        <w:t xml:space="preserve"> </w:t>
      </w:r>
      <w:r>
        <w:rPr>
          <w:rFonts w:ascii="Times New Roman" w:cs="Times New Roman" w:hAnsi="Times New Roman"/>
        </w:rPr>
        <w:t>wearing,</w:t>
      </w:r>
      <w:r>
        <w:rPr>
          <w:rFonts w:ascii="Times New Roman" w:cs="Times New Roman" w:hAnsi="Times New Roman"/>
          <w:spacing w:val="-16"/>
        </w:rPr>
        <w:t xml:space="preserve"> </w:t>
      </w:r>
      <w:r>
        <w:rPr>
          <w:rFonts w:ascii="Times New Roman" w:cs="Times New Roman" w:hAnsi="Times New Roman"/>
        </w:rPr>
        <w:t>detachment</w:t>
      </w:r>
      <w:r>
        <w:rPr>
          <w:rFonts w:ascii="Times New Roman" w:cs="Times New Roman" w:hAnsi="Times New Roman"/>
          <w:spacing w:val="-15"/>
        </w:rPr>
        <w:t xml:space="preserve"> </w:t>
      </w:r>
      <w:r>
        <w:rPr>
          <w:rFonts w:ascii="Times New Roman" w:cs="Times New Roman" w:hAnsi="Times New Roman"/>
        </w:rPr>
        <w:t>and</w:t>
      </w:r>
      <w:r>
        <w:rPr>
          <w:rFonts w:ascii="Times New Roman" w:cs="Times New Roman" w:hAnsi="Times New Roman"/>
          <w:spacing w:val="-16"/>
        </w:rPr>
        <w:t xml:space="preserve"> </w:t>
      </w:r>
      <w:r>
        <w:rPr>
          <w:rFonts w:ascii="Times New Roman" w:cs="Times New Roman" w:hAnsi="Times New Roman"/>
        </w:rPr>
        <w:t>removal</w:t>
      </w:r>
      <w:r>
        <w:rPr>
          <w:rFonts w:ascii="Times New Roman" w:cs="Times New Roman" w:hAnsi="Times New Roman"/>
          <w:spacing w:val="-16"/>
        </w:rPr>
        <w:t xml:space="preserve"> </w:t>
      </w:r>
      <w:r>
        <w:rPr>
          <w:rFonts w:ascii="Times New Roman" w:cs="Times New Roman" w:hAnsi="Times New Roman"/>
        </w:rPr>
        <w:t>of</w:t>
      </w:r>
      <w:r>
        <w:rPr>
          <w:rFonts w:ascii="Times New Roman" w:cs="Times New Roman" w:hAnsi="Times New Roman"/>
          <w:spacing w:val="-15"/>
        </w:rPr>
        <w:t xml:space="preserve"> </w:t>
      </w:r>
      <w:r>
        <w:rPr>
          <w:rFonts w:ascii="Times New Roman" w:cs="Times New Roman" w:hAnsi="Times New Roman"/>
        </w:rPr>
        <w:t>soil</w:t>
      </w:r>
      <w:r>
        <w:rPr>
          <w:rFonts w:ascii="Times New Roman" w:cs="Times New Roman" w:hAnsi="Times New Roman"/>
          <w:spacing w:val="-16"/>
        </w:rPr>
        <w:t xml:space="preserve"> </w:t>
      </w:r>
      <w:r>
        <w:rPr>
          <w:rFonts w:ascii="Times New Roman" w:cs="Times New Roman" w:hAnsi="Times New Roman"/>
        </w:rPr>
        <w:t>from</w:t>
      </w:r>
      <w:r>
        <w:rPr>
          <w:rFonts w:ascii="Times New Roman" w:cs="Times New Roman" w:hAnsi="Times New Roman"/>
          <w:spacing w:val="-16"/>
        </w:rPr>
        <w:t xml:space="preserve"> </w:t>
      </w:r>
      <w:r>
        <w:rPr>
          <w:rFonts w:ascii="Times New Roman" w:cs="Times New Roman" w:hAnsi="Times New Roman"/>
        </w:rPr>
        <w:t>one</w:t>
      </w:r>
      <w:r>
        <w:rPr>
          <w:rFonts w:ascii="Times New Roman" w:cs="Times New Roman" w:hAnsi="Times New Roman"/>
          <w:spacing w:val="-15"/>
        </w:rPr>
        <w:t xml:space="preserve"> </w:t>
      </w:r>
      <w:r>
        <w:rPr>
          <w:rFonts w:ascii="Times New Roman" w:cs="Times New Roman" w:hAnsi="Times New Roman"/>
        </w:rPr>
        <w:t>place</w:t>
      </w:r>
      <w:r>
        <w:rPr>
          <w:rFonts w:ascii="Times New Roman" w:cs="Times New Roman" w:hAnsi="Times New Roman"/>
          <w:spacing w:val="-16"/>
        </w:rPr>
        <w:t xml:space="preserve"> </w:t>
      </w:r>
      <w:r>
        <w:rPr>
          <w:rFonts w:ascii="Times New Roman" w:cs="Times New Roman" w:hAnsi="Times New Roman"/>
        </w:rPr>
        <w:t>to</w:t>
      </w:r>
      <w:r>
        <w:rPr>
          <w:rFonts w:ascii="Times New Roman" w:cs="Times New Roman" w:hAnsi="Times New Roman"/>
          <w:spacing w:val="-16"/>
        </w:rPr>
        <w:t xml:space="preserve"> </w:t>
      </w:r>
      <w:r>
        <w:rPr>
          <w:rFonts w:ascii="Times New Roman" w:cs="Times New Roman" w:hAnsi="Times New Roman"/>
        </w:rPr>
        <w:t>another</w:t>
      </w:r>
      <w:r>
        <w:rPr>
          <w:rFonts w:ascii="Times New Roman" w:cs="Times New Roman" w:hAnsi="Times New Roman"/>
          <w:spacing w:val="-15"/>
        </w:rPr>
        <w:t xml:space="preserve"> </w:t>
      </w:r>
      <w:r>
        <w:rPr>
          <w:rFonts w:ascii="Times New Roman" w:cs="Times New Roman" w:hAnsi="Times New Roman"/>
        </w:rPr>
        <w:t>by</w:t>
      </w:r>
      <w:r>
        <w:rPr>
          <w:rFonts w:ascii="Times New Roman" w:cs="Times New Roman" w:hAnsi="Times New Roman"/>
          <w:spacing w:val="-16"/>
        </w:rPr>
        <w:t xml:space="preserve"> </w:t>
      </w:r>
      <w:r>
        <w:rPr>
          <w:rFonts w:ascii="Times New Roman" w:cs="Times New Roman" w:hAnsi="Times New Roman"/>
        </w:rPr>
        <w:t>the</w:t>
      </w:r>
      <w:r>
        <w:rPr>
          <w:rFonts w:ascii="Times New Roman" w:cs="Times New Roman" w:hAnsi="Times New Roman"/>
          <w:spacing w:val="-15"/>
        </w:rPr>
        <w:t xml:space="preserve"> </w:t>
      </w:r>
      <w:r>
        <w:rPr>
          <w:rFonts w:ascii="Times New Roman" w:cs="Times New Roman" w:hAnsi="Times New Roman"/>
        </w:rPr>
        <w:t>action</w:t>
      </w:r>
      <w:r>
        <w:rPr>
          <w:rFonts w:ascii="Times New Roman" w:cs="Times New Roman" w:hAnsi="Times New Roman"/>
          <w:spacing w:val="-16"/>
        </w:rPr>
        <w:t xml:space="preserve"> </w:t>
      </w:r>
      <w:r>
        <w:rPr>
          <w:rFonts w:ascii="Times New Roman" w:cs="Times New Roman" w:hAnsi="Times New Roman"/>
        </w:rPr>
        <w:t>of running</w:t>
      </w:r>
      <w:r>
        <w:rPr>
          <w:rFonts w:ascii="Times New Roman" w:cs="Times New Roman" w:hAnsi="Times New Roman"/>
          <w:spacing w:val="-9"/>
        </w:rPr>
        <w:t xml:space="preserve"> </w:t>
      </w:r>
      <w:r>
        <w:rPr>
          <w:rFonts w:ascii="Times New Roman" w:cs="Times New Roman" w:hAnsi="Times New Roman"/>
        </w:rPr>
        <w:t>agents</w:t>
      </w:r>
      <w:r>
        <w:rPr>
          <w:rFonts w:ascii="Times New Roman" w:cs="Times New Roman" w:hAnsi="Times New Roman"/>
          <w:spacing w:val="-9"/>
        </w:rPr>
        <w:t xml:space="preserve"> </w:t>
      </w:r>
      <w:r>
        <w:rPr>
          <w:rFonts w:ascii="Times New Roman" w:cs="Times New Roman" w:hAnsi="Times New Roman"/>
        </w:rPr>
        <w:t>like</w:t>
      </w:r>
      <w:r>
        <w:rPr>
          <w:rFonts w:ascii="Times New Roman" w:cs="Times New Roman" w:hAnsi="Times New Roman"/>
          <w:spacing w:val="-9"/>
        </w:rPr>
        <w:t xml:space="preserve"> </w:t>
      </w:r>
      <w:r>
        <w:rPr>
          <w:rFonts w:ascii="Times New Roman" w:cs="Times New Roman" w:hAnsi="Times New Roman"/>
        </w:rPr>
        <w:t>water,</w:t>
      </w:r>
      <w:r>
        <w:rPr>
          <w:rFonts w:ascii="Times New Roman" w:cs="Times New Roman" w:hAnsi="Times New Roman"/>
          <w:spacing w:val="-9"/>
        </w:rPr>
        <w:t xml:space="preserve"> </w:t>
      </w:r>
      <w:r>
        <w:rPr>
          <w:rFonts w:ascii="Times New Roman" w:cs="Times New Roman" w:hAnsi="Times New Roman"/>
        </w:rPr>
        <w:t>wind</w:t>
      </w:r>
      <w:r>
        <w:rPr>
          <w:rFonts w:ascii="Times New Roman" w:cs="Times New Roman" w:hAnsi="Times New Roman"/>
          <w:spacing w:val="-9"/>
        </w:rPr>
        <w:t xml:space="preserve"> </w:t>
      </w:r>
      <w:r>
        <w:rPr>
          <w:rFonts w:ascii="Times New Roman" w:cs="Times New Roman" w:hAnsi="Times New Roman"/>
        </w:rPr>
        <w:t>and</w:t>
      </w:r>
      <w:r>
        <w:rPr>
          <w:rFonts w:ascii="Times New Roman" w:cs="Times New Roman" w:hAnsi="Times New Roman"/>
          <w:spacing w:val="-9"/>
        </w:rPr>
        <w:t xml:space="preserve"> </w:t>
      </w:r>
      <w:r>
        <w:rPr>
          <w:rFonts w:ascii="Times New Roman" w:cs="Times New Roman" w:hAnsi="Times New Roman"/>
        </w:rPr>
        <w:t xml:space="preserve">ice. </w:t>
      </w:r>
    </w:p>
    <w:p>
      <w:pPr>
        <w:pStyle w:val="style0"/>
        <w:spacing w:lineRule="auto" w:line="276"/>
        <w:jc w:val="both"/>
        <w:rPr>
          <w:rFonts w:ascii="Times New Roman" w:cs="Times New Roman" w:hAnsi="Times New Roman"/>
        </w:rPr>
      </w:pPr>
      <w:r>
        <w:rPr>
          <w:rFonts w:ascii="Times New Roman" w:cs="Times New Roman" w:hAnsi="Times New Roman"/>
        </w:rPr>
        <w:t>Is</w:t>
      </w:r>
      <w:r>
        <w:rPr>
          <w:rFonts w:ascii="Times New Roman" w:cs="Times New Roman" w:hAnsi="Times New Roman"/>
          <w:spacing w:val="-13"/>
        </w:rPr>
        <w:t xml:space="preserve"> </w:t>
      </w:r>
      <w:r>
        <w:rPr>
          <w:rFonts w:ascii="Times New Roman" w:cs="Times New Roman" w:hAnsi="Times New Roman"/>
        </w:rPr>
        <w:t>the</w:t>
      </w:r>
      <w:r>
        <w:rPr>
          <w:rFonts w:ascii="Times New Roman" w:cs="Times New Roman" w:hAnsi="Times New Roman"/>
          <w:spacing w:val="-12"/>
        </w:rPr>
        <w:t xml:space="preserve"> </w:t>
      </w:r>
      <w:r>
        <w:rPr>
          <w:rFonts w:ascii="Times New Roman" w:cs="Times New Roman" w:hAnsi="Times New Roman"/>
        </w:rPr>
        <w:t>process</w:t>
      </w:r>
      <w:r>
        <w:rPr>
          <w:rFonts w:ascii="Times New Roman" w:cs="Times New Roman" w:hAnsi="Times New Roman"/>
          <w:spacing w:val="-13"/>
        </w:rPr>
        <w:t xml:space="preserve"> </w:t>
      </w:r>
      <w:r>
        <w:rPr>
          <w:rFonts w:ascii="Times New Roman" w:cs="Times New Roman" w:hAnsi="Times New Roman"/>
        </w:rPr>
        <w:t>by</w:t>
      </w:r>
      <w:r>
        <w:rPr>
          <w:rFonts w:ascii="Times New Roman" w:cs="Times New Roman" w:hAnsi="Times New Roman"/>
          <w:spacing w:val="-12"/>
        </w:rPr>
        <w:t xml:space="preserve"> </w:t>
      </w:r>
      <w:r>
        <w:rPr>
          <w:rFonts w:ascii="Times New Roman" w:cs="Times New Roman" w:hAnsi="Times New Roman"/>
        </w:rPr>
        <w:t>which</w:t>
      </w:r>
      <w:r>
        <w:rPr>
          <w:rFonts w:ascii="Times New Roman" w:cs="Times New Roman" w:hAnsi="Times New Roman"/>
          <w:spacing w:val="-12"/>
        </w:rPr>
        <w:t xml:space="preserve"> </w:t>
      </w:r>
      <w:r>
        <w:rPr>
          <w:rFonts w:ascii="Times New Roman" w:cs="Times New Roman" w:hAnsi="Times New Roman"/>
        </w:rPr>
        <w:t>the</w:t>
      </w:r>
      <w:r>
        <w:rPr>
          <w:rFonts w:ascii="Times New Roman" w:cs="Times New Roman" w:hAnsi="Times New Roman"/>
          <w:spacing w:val="-13"/>
        </w:rPr>
        <w:t xml:space="preserve"> </w:t>
      </w:r>
      <w:r>
        <w:rPr>
          <w:rFonts w:ascii="Times New Roman" w:cs="Times New Roman" w:hAnsi="Times New Roman"/>
        </w:rPr>
        <w:t>top</w:t>
      </w:r>
      <w:r>
        <w:rPr>
          <w:rFonts w:ascii="Times New Roman" w:cs="Times New Roman" w:hAnsi="Times New Roman"/>
          <w:spacing w:val="-12"/>
        </w:rPr>
        <w:t xml:space="preserve"> </w:t>
      </w:r>
      <w:r>
        <w:rPr>
          <w:rFonts w:ascii="Times New Roman" w:cs="Times New Roman" w:hAnsi="Times New Roman"/>
        </w:rPr>
        <w:t>soil</w:t>
      </w:r>
      <w:r>
        <w:rPr>
          <w:rFonts w:ascii="Times New Roman" w:cs="Times New Roman" w:hAnsi="Times New Roman"/>
          <w:spacing w:val="-13"/>
        </w:rPr>
        <w:t xml:space="preserve"> </w:t>
      </w:r>
      <w:r>
        <w:rPr>
          <w:rFonts w:ascii="Times New Roman" w:cs="Times New Roman" w:hAnsi="Times New Roman"/>
        </w:rPr>
        <w:t>is</w:t>
      </w:r>
      <w:r>
        <w:rPr>
          <w:rFonts w:ascii="Times New Roman" w:cs="Times New Roman" w:hAnsi="Times New Roman"/>
          <w:spacing w:val="-12"/>
        </w:rPr>
        <w:t xml:space="preserve"> </w:t>
      </w:r>
      <w:r>
        <w:rPr>
          <w:rFonts w:ascii="Times New Roman" w:cs="Times New Roman" w:hAnsi="Times New Roman"/>
        </w:rPr>
        <w:t>detached</w:t>
      </w:r>
      <w:r>
        <w:rPr>
          <w:rFonts w:ascii="Times New Roman" w:cs="Times New Roman" w:hAnsi="Times New Roman"/>
          <w:spacing w:val="-12"/>
        </w:rPr>
        <w:t xml:space="preserve"> </w:t>
      </w:r>
      <w:r>
        <w:rPr>
          <w:rFonts w:ascii="Times New Roman" w:cs="Times New Roman" w:hAnsi="Times New Roman"/>
        </w:rPr>
        <w:t>and</w:t>
      </w:r>
      <w:r>
        <w:rPr>
          <w:rFonts w:ascii="Times New Roman" w:cs="Times New Roman" w:hAnsi="Times New Roman"/>
          <w:spacing w:val="-13"/>
        </w:rPr>
        <w:t xml:space="preserve"> </w:t>
      </w:r>
      <w:r>
        <w:rPr>
          <w:rFonts w:ascii="Times New Roman" w:cs="Times New Roman" w:hAnsi="Times New Roman"/>
        </w:rPr>
        <w:t>carried</w:t>
      </w:r>
      <w:r>
        <w:rPr>
          <w:rFonts w:ascii="Times New Roman" w:cs="Times New Roman" w:hAnsi="Times New Roman"/>
          <w:spacing w:val="-12"/>
        </w:rPr>
        <w:t xml:space="preserve"> </w:t>
      </w:r>
      <w:r>
        <w:rPr>
          <w:rFonts w:ascii="Times New Roman" w:cs="Times New Roman" w:hAnsi="Times New Roman"/>
        </w:rPr>
        <w:t>away</w:t>
      </w:r>
      <w:r>
        <w:rPr>
          <w:rFonts w:ascii="Times New Roman" w:cs="Times New Roman" w:hAnsi="Times New Roman"/>
          <w:spacing w:val="-12"/>
        </w:rPr>
        <w:t xml:space="preserve"> </w:t>
      </w:r>
      <w:r>
        <w:rPr>
          <w:rFonts w:ascii="Times New Roman" w:cs="Times New Roman" w:hAnsi="Times New Roman"/>
        </w:rPr>
        <w:t>by</w:t>
      </w:r>
      <w:r>
        <w:rPr>
          <w:rFonts w:ascii="Times New Roman" w:cs="Times New Roman" w:hAnsi="Times New Roman"/>
          <w:spacing w:val="-13"/>
        </w:rPr>
        <w:t xml:space="preserve"> </w:t>
      </w:r>
      <w:r>
        <w:rPr>
          <w:rFonts w:ascii="Times New Roman" w:cs="Times New Roman" w:hAnsi="Times New Roman"/>
        </w:rPr>
        <w:t>various</w:t>
      </w:r>
      <w:r>
        <w:rPr>
          <w:rFonts w:ascii="Times New Roman" w:cs="Times New Roman" w:hAnsi="Times New Roman"/>
          <w:spacing w:val="-12"/>
        </w:rPr>
        <w:t xml:space="preserve"> </w:t>
      </w:r>
      <w:r>
        <w:rPr>
          <w:rFonts w:ascii="Times New Roman" w:cs="Times New Roman" w:hAnsi="Times New Roman"/>
        </w:rPr>
        <w:t>agents</w:t>
      </w:r>
      <w:r>
        <w:rPr>
          <w:rFonts w:ascii="Times New Roman" w:cs="Times New Roman" w:hAnsi="Times New Roman"/>
          <w:spacing w:val="-13"/>
        </w:rPr>
        <w:t xml:space="preserve"> </w:t>
      </w:r>
      <w:r>
        <w:rPr>
          <w:rFonts w:ascii="Times New Roman" w:cs="Times New Roman" w:hAnsi="Times New Roman"/>
        </w:rPr>
        <w:t>at</w:t>
      </w:r>
      <w:r>
        <w:rPr>
          <w:rFonts w:ascii="Times New Roman" w:cs="Times New Roman" w:hAnsi="Times New Roman"/>
          <w:spacing w:val="-12"/>
        </w:rPr>
        <w:t xml:space="preserve"> </w:t>
      </w:r>
      <w:r>
        <w:rPr>
          <w:rFonts w:ascii="Times New Roman" w:cs="Times New Roman" w:hAnsi="Times New Roman"/>
        </w:rPr>
        <w:t>a</w:t>
      </w:r>
      <w:r>
        <w:rPr>
          <w:rFonts w:ascii="Times New Roman" w:cs="Times New Roman" w:hAnsi="Times New Roman"/>
          <w:spacing w:val="-12"/>
        </w:rPr>
        <w:t xml:space="preserve"> </w:t>
      </w:r>
      <w:r>
        <w:rPr>
          <w:rFonts w:ascii="Times New Roman" w:cs="Times New Roman" w:hAnsi="Times New Roman"/>
        </w:rPr>
        <w:t>rate</w:t>
      </w:r>
      <w:r>
        <w:rPr>
          <w:rFonts w:ascii="Times New Roman" w:cs="Times New Roman" w:hAnsi="Times New Roman"/>
          <w:spacing w:val="-13"/>
        </w:rPr>
        <w:t xml:space="preserve"> </w:t>
      </w:r>
      <w:r>
        <w:rPr>
          <w:rFonts w:ascii="Times New Roman" w:cs="Times New Roman" w:hAnsi="Times New Roman"/>
        </w:rPr>
        <w:t>that</w:t>
      </w:r>
      <w:r>
        <w:rPr>
          <w:rFonts w:ascii="Times New Roman" w:cs="Times New Roman" w:hAnsi="Times New Roman"/>
          <w:spacing w:val="-12"/>
        </w:rPr>
        <w:t xml:space="preserve"> </w:t>
      </w:r>
      <w:r>
        <w:rPr>
          <w:rFonts w:ascii="Times New Roman" w:cs="Times New Roman" w:hAnsi="Times New Roman"/>
        </w:rPr>
        <w:t>is faster</w:t>
      </w:r>
      <w:r>
        <w:rPr>
          <w:rFonts w:ascii="Times New Roman" w:cs="Times New Roman" w:hAnsi="Times New Roman"/>
          <w:spacing w:val="-9"/>
        </w:rPr>
        <w:t xml:space="preserve"> </w:t>
      </w:r>
      <w:r>
        <w:rPr>
          <w:rFonts w:ascii="Times New Roman" w:cs="Times New Roman" w:hAnsi="Times New Roman"/>
        </w:rPr>
        <w:t>than</w:t>
      </w:r>
      <w:r>
        <w:rPr>
          <w:rFonts w:ascii="Times New Roman" w:cs="Times New Roman" w:hAnsi="Times New Roman"/>
          <w:spacing w:val="-9"/>
        </w:rPr>
        <w:t xml:space="preserve"> </w:t>
      </w:r>
      <w:r>
        <w:rPr>
          <w:rFonts w:ascii="Times New Roman" w:cs="Times New Roman" w:hAnsi="Times New Roman"/>
        </w:rPr>
        <w:t>it</w:t>
      </w:r>
      <w:r>
        <w:rPr>
          <w:rFonts w:ascii="Times New Roman" w:cs="Times New Roman" w:hAnsi="Times New Roman"/>
          <w:spacing w:val="-9"/>
        </w:rPr>
        <w:t xml:space="preserve"> </w:t>
      </w:r>
      <w:r>
        <w:rPr>
          <w:rFonts w:ascii="Times New Roman" w:cs="Times New Roman" w:hAnsi="Times New Roman"/>
        </w:rPr>
        <w:t>is</w:t>
      </w:r>
      <w:r>
        <w:rPr>
          <w:rFonts w:ascii="Times New Roman" w:cs="Times New Roman" w:hAnsi="Times New Roman"/>
          <w:spacing w:val="-8"/>
        </w:rPr>
        <w:t xml:space="preserve"> </w:t>
      </w:r>
      <w:r>
        <w:rPr>
          <w:rFonts w:ascii="Times New Roman" w:cs="Times New Roman" w:hAnsi="Times New Roman"/>
        </w:rPr>
        <w:t>being</w:t>
      </w:r>
      <w:r>
        <w:rPr>
          <w:rFonts w:ascii="Times New Roman" w:cs="Times New Roman" w:hAnsi="Times New Roman"/>
          <w:spacing w:val="-9"/>
        </w:rPr>
        <w:t xml:space="preserve"> </w:t>
      </w:r>
      <w:r>
        <w:rPr>
          <w:rFonts w:ascii="Times New Roman" w:cs="Times New Roman" w:hAnsi="Times New Roman"/>
        </w:rPr>
        <w:t>produced</w:t>
      </w:r>
      <w:r>
        <w:rPr>
          <w:rFonts w:ascii="Times New Roman" w:cs="Times New Roman" w:hAnsi="Times New Roman"/>
          <w:spacing w:val="-9"/>
        </w:rPr>
        <w:t xml:space="preserve"> </w:t>
      </w:r>
      <w:r>
        <w:rPr>
          <w:rFonts w:ascii="Times New Roman" w:cs="Times New Roman" w:hAnsi="Times New Roman"/>
        </w:rPr>
        <w:t>by</w:t>
      </w:r>
      <w:r>
        <w:rPr>
          <w:rFonts w:ascii="Times New Roman" w:cs="Times New Roman" w:hAnsi="Times New Roman"/>
          <w:spacing w:val="-9"/>
        </w:rPr>
        <w:t xml:space="preserve"> </w:t>
      </w:r>
      <w:r>
        <w:rPr>
          <w:rFonts w:ascii="Times New Roman" w:cs="Times New Roman" w:hAnsi="Times New Roman"/>
        </w:rPr>
        <w:t>the</w:t>
      </w:r>
      <w:r>
        <w:rPr>
          <w:rFonts w:ascii="Times New Roman" w:cs="Times New Roman" w:hAnsi="Times New Roman"/>
          <w:spacing w:val="-8"/>
        </w:rPr>
        <w:t xml:space="preserve"> </w:t>
      </w:r>
      <w:r>
        <w:rPr>
          <w:rFonts w:ascii="Times New Roman" w:cs="Times New Roman" w:hAnsi="Times New Roman"/>
        </w:rPr>
        <w:t>soil</w:t>
      </w:r>
      <w:r>
        <w:rPr>
          <w:rFonts w:ascii="Times New Roman" w:cs="Times New Roman" w:hAnsi="Times New Roman"/>
          <w:spacing w:val="-9"/>
        </w:rPr>
        <w:t xml:space="preserve"> </w:t>
      </w:r>
      <w:r>
        <w:rPr>
          <w:rFonts w:ascii="Times New Roman" w:cs="Times New Roman" w:hAnsi="Times New Roman"/>
        </w:rPr>
        <w:t>forming</w:t>
      </w:r>
      <w:r>
        <w:rPr>
          <w:rFonts w:ascii="Times New Roman" w:cs="Times New Roman" w:hAnsi="Times New Roman"/>
          <w:spacing w:val="-9"/>
        </w:rPr>
        <w:t xml:space="preserve"> </w:t>
      </w:r>
      <w:r>
        <w:rPr>
          <w:rFonts w:ascii="Times New Roman" w:cs="Times New Roman" w:hAnsi="Times New Roman"/>
        </w:rPr>
        <w:t>processes.</w:t>
      </w:r>
    </w:p>
    <w:p>
      <w:pPr>
        <w:pStyle w:val="style0"/>
        <w:spacing w:lineRule="auto" w:line="276"/>
        <w:jc w:val="both"/>
        <w:rPr>
          <w:rFonts w:ascii="Times New Roman" w:cs="Times New Roman" w:hAnsi="Times New Roman"/>
        </w:rPr>
      </w:pPr>
      <w:r>
        <w:rPr>
          <w:rFonts w:ascii="Times New Roman" w:cs="Times New Roman" w:hAnsi="Times New Roman"/>
        </w:rPr>
        <w:t>It</w:t>
      </w:r>
      <w:r>
        <w:rPr>
          <w:rFonts w:ascii="Times New Roman" w:cs="Times New Roman" w:hAnsi="Times New Roman"/>
          <w:spacing w:val="-15"/>
        </w:rPr>
        <w:t xml:space="preserve"> </w:t>
      </w:r>
      <w:r>
        <w:rPr>
          <w:rFonts w:ascii="Times New Roman" w:cs="Times New Roman" w:hAnsi="Times New Roman"/>
        </w:rPr>
        <w:t>is</w:t>
      </w:r>
      <w:r>
        <w:rPr>
          <w:rFonts w:ascii="Times New Roman" w:cs="Times New Roman" w:hAnsi="Times New Roman"/>
          <w:spacing w:val="-15"/>
        </w:rPr>
        <w:t xml:space="preserve"> </w:t>
      </w:r>
      <w:r>
        <w:rPr>
          <w:rFonts w:ascii="Times New Roman" w:cs="Times New Roman" w:hAnsi="Times New Roman"/>
        </w:rPr>
        <w:t>the</w:t>
      </w:r>
      <w:r>
        <w:rPr>
          <w:rFonts w:ascii="Times New Roman" w:cs="Times New Roman" w:hAnsi="Times New Roman"/>
          <w:spacing w:val="-15"/>
        </w:rPr>
        <w:t xml:space="preserve"> </w:t>
      </w:r>
      <w:r>
        <w:rPr>
          <w:rFonts w:ascii="Times New Roman" w:cs="Times New Roman" w:hAnsi="Times New Roman"/>
        </w:rPr>
        <w:t>detrimental</w:t>
      </w:r>
      <w:r>
        <w:rPr>
          <w:rFonts w:ascii="Times New Roman" w:cs="Times New Roman" w:hAnsi="Times New Roman"/>
          <w:spacing w:val="-15"/>
        </w:rPr>
        <w:t xml:space="preserve"> </w:t>
      </w:r>
      <w:r>
        <w:rPr>
          <w:rFonts w:ascii="Times New Roman" w:cs="Times New Roman" w:hAnsi="Times New Roman"/>
        </w:rPr>
        <w:t>process</w:t>
      </w:r>
      <w:r>
        <w:rPr>
          <w:rFonts w:ascii="Times New Roman" w:cs="Times New Roman" w:hAnsi="Times New Roman"/>
          <w:spacing w:val="-15"/>
        </w:rPr>
        <w:t xml:space="preserve"> </w:t>
      </w:r>
      <w:r>
        <w:rPr>
          <w:rFonts w:ascii="Times New Roman" w:cs="Times New Roman" w:hAnsi="Times New Roman"/>
        </w:rPr>
        <w:t>that</w:t>
      </w:r>
      <w:r>
        <w:rPr>
          <w:rFonts w:ascii="Times New Roman" w:cs="Times New Roman" w:hAnsi="Times New Roman"/>
          <w:spacing w:val="-15"/>
        </w:rPr>
        <w:t xml:space="preserve"> </w:t>
      </w:r>
      <w:r>
        <w:rPr>
          <w:rFonts w:ascii="Times New Roman" w:cs="Times New Roman" w:hAnsi="Times New Roman"/>
        </w:rPr>
        <w:t>causes</w:t>
      </w:r>
      <w:r>
        <w:rPr>
          <w:rFonts w:ascii="Times New Roman" w:cs="Times New Roman" w:hAnsi="Times New Roman"/>
          <w:spacing w:val="-15"/>
        </w:rPr>
        <w:t xml:space="preserve"> </w:t>
      </w:r>
      <w:r>
        <w:rPr>
          <w:rFonts w:ascii="Times New Roman" w:cs="Times New Roman" w:hAnsi="Times New Roman"/>
        </w:rPr>
        <w:t>the</w:t>
      </w:r>
      <w:r>
        <w:rPr>
          <w:rFonts w:ascii="Times New Roman" w:cs="Times New Roman" w:hAnsi="Times New Roman"/>
          <w:spacing w:val="-15"/>
        </w:rPr>
        <w:t xml:space="preserve"> </w:t>
      </w:r>
      <w:r>
        <w:rPr>
          <w:rFonts w:ascii="Times New Roman" w:cs="Times New Roman" w:hAnsi="Times New Roman"/>
        </w:rPr>
        <w:t>decline</w:t>
      </w:r>
      <w:r>
        <w:rPr>
          <w:rFonts w:ascii="Times New Roman" w:cs="Times New Roman" w:hAnsi="Times New Roman"/>
          <w:spacing w:val="-15"/>
        </w:rPr>
        <w:t xml:space="preserve"> </w:t>
      </w:r>
      <w:r>
        <w:rPr>
          <w:rFonts w:ascii="Times New Roman" w:cs="Times New Roman" w:hAnsi="Times New Roman"/>
        </w:rPr>
        <w:t>of</w:t>
      </w:r>
      <w:r>
        <w:rPr>
          <w:rFonts w:ascii="Times New Roman" w:cs="Times New Roman" w:hAnsi="Times New Roman"/>
          <w:spacing w:val="-15"/>
        </w:rPr>
        <w:t xml:space="preserve"> </w:t>
      </w:r>
      <w:r>
        <w:rPr>
          <w:rFonts w:ascii="Times New Roman" w:cs="Times New Roman" w:hAnsi="Times New Roman"/>
        </w:rPr>
        <w:t>land</w:t>
      </w:r>
      <w:r>
        <w:rPr>
          <w:rFonts w:ascii="Times New Roman" w:cs="Times New Roman" w:hAnsi="Times New Roman"/>
          <w:spacing w:val="-15"/>
        </w:rPr>
        <w:t xml:space="preserve"> </w:t>
      </w:r>
      <w:r>
        <w:rPr>
          <w:rFonts w:ascii="Times New Roman" w:cs="Times New Roman" w:hAnsi="Times New Roman"/>
        </w:rPr>
        <w:t>value</w:t>
      </w:r>
      <w:r>
        <w:rPr>
          <w:rFonts w:ascii="Times New Roman" w:cs="Times New Roman" w:hAnsi="Times New Roman"/>
          <w:spacing w:val="-15"/>
        </w:rPr>
        <w:t xml:space="preserve"> </w:t>
      </w:r>
      <w:r>
        <w:rPr>
          <w:rFonts w:ascii="Times New Roman" w:cs="Times New Roman" w:hAnsi="Times New Roman"/>
        </w:rPr>
        <w:t>and</w:t>
      </w:r>
      <w:r>
        <w:rPr>
          <w:rFonts w:ascii="Times New Roman" w:cs="Times New Roman" w:hAnsi="Times New Roman"/>
          <w:spacing w:val="-14"/>
        </w:rPr>
        <w:t xml:space="preserve"> </w:t>
      </w:r>
      <w:r>
        <w:rPr>
          <w:rFonts w:ascii="Times New Roman" w:cs="Times New Roman" w:hAnsi="Times New Roman"/>
        </w:rPr>
        <w:t>mostly</w:t>
      </w:r>
      <w:r>
        <w:rPr>
          <w:rFonts w:ascii="Times New Roman" w:cs="Times New Roman" w:hAnsi="Times New Roman"/>
          <w:spacing w:val="-15"/>
        </w:rPr>
        <w:t xml:space="preserve"> </w:t>
      </w:r>
      <w:r>
        <w:rPr>
          <w:rFonts w:ascii="Times New Roman" w:cs="Times New Roman" w:hAnsi="Times New Roman"/>
        </w:rPr>
        <w:t>results</w:t>
      </w:r>
      <w:r>
        <w:rPr>
          <w:rFonts w:ascii="Times New Roman" w:cs="Times New Roman" w:hAnsi="Times New Roman"/>
          <w:spacing w:val="-15"/>
        </w:rPr>
        <w:t xml:space="preserve"> </w:t>
      </w:r>
      <w:r>
        <w:rPr>
          <w:rFonts w:ascii="Times New Roman" w:cs="Times New Roman" w:hAnsi="Times New Roman"/>
        </w:rPr>
        <w:t>into</w:t>
      </w:r>
      <w:r>
        <w:rPr>
          <w:rFonts w:ascii="Times New Roman" w:cs="Times New Roman" w:hAnsi="Times New Roman"/>
          <w:spacing w:val="-15"/>
        </w:rPr>
        <w:t xml:space="preserve"> </w:t>
      </w:r>
      <w:r>
        <w:rPr>
          <w:rFonts w:ascii="Times New Roman" w:cs="Times New Roman" w:hAnsi="Times New Roman"/>
        </w:rPr>
        <w:t>low crop yield. It is one of the major global environmental problems affection agriculture and environment.</w:t>
      </w:r>
    </w:p>
    <w:p>
      <w:pPr>
        <w:pStyle w:val="style0"/>
        <w:spacing w:lineRule="auto" w:line="276"/>
        <w:jc w:val="both"/>
        <w:rPr>
          <w:rFonts w:ascii="Times New Roman" w:cs="Times New Roman" w:hAnsi="Times New Roman"/>
        </w:rPr>
      </w:pPr>
    </w:p>
    <w:p>
      <w:pPr>
        <w:pStyle w:val="style0"/>
        <w:spacing w:lineRule="auto" w:line="276"/>
        <w:jc w:val="both"/>
        <w:rPr>
          <w:rFonts w:ascii="Times New Roman" w:cs="Times New Roman" w:hAnsi="Times New Roman"/>
          <w:b/>
          <w:bCs/>
        </w:rPr>
      </w:pPr>
      <w:r>
        <w:rPr>
          <w:rFonts w:ascii="Times New Roman" w:cs="Times New Roman" w:hAnsi="Times New Roman"/>
          <w:b/>
          <w:bCs/>
          <w:u w:color="444444"/>
        </w:rPr>
        <w:t>Types of soil erosion</w:t>
      </w:r>
    </w:p>
    <w:p>
      <w:pPr>
        <w:pStyle w:val="style0"/>
        <w:spacing w:lineRule="auto" w:line="276"/>
        <w:jc w:val="both"/>
        <w:rPr>
          <w:rFonts w:ascii="Times New Roman" w:cs="Times New Roman" w:hAnsi="Times New Roman"/>
        </w:rPr>
      </w:pPr>
      <w:r>
        <w:rPr>
          <w:rFonts w:ascii="Times New Roman" w:cs="Times New Roman" w:hAnsi="Times New Roman"/>
        </w:rPr>
        <w:t>Soil erosion is classified according to its nature of occurrence, type of eroding agents and the appearance</w:t>
      </w:r>
      <w:r>
        <w:rPr>
          <w:rFonts w:ascii="Times New Roman" w:cs="Times New Roman" w:hAnsi="Times New Roman"/>
          <w:spacing w:val="-22"/>
        </w:rPr>
        <w:t xml:space="preserve"> </w:t>
      </w:r>
      <w:r>
        <w:rPr>
          <w:rFonts w:ascii="Times New Roman" w:cs="Times New Roman" w:hAnsi="Times New Roman"/>
        </w:rPr>
        <w:t>of</w:t>
      </w:r>
      <w:r>
        <w:rPr>
          <w:rFonts w:ascii="Times New Roman" w:cs="Times New Roman" w:hAnsi="Times New Roman"/>
          <w:spacing w:val="-21"/>
        </w:rPr>
        <w:t xml:space="preserve"> </w:t>
      </w:r>
      <w:r>
        <w:rPr>
          <w:rFonts w:ascii="Times New Roman" w:cs="Times New Roman" w:hAnsi="Times New Roman"/>
        </w:rPr>
        <w:t>the</w:t>
      </w:r>
      <w:r>
        <w:rPr>
          <w:rFonts w:ascii="Times New Roman" w:cs="Times New Roman" w:hAnsi="Times New Roman"/>
          <w:spacing w:val="-22"/>
        </w:rPr>
        <w:t xml:space="preserve"> </w:t>
      </w:r>
      <w:r>
        <w:rPr>
          <w:rFonts w:ascii="Times New Roman" w:cs="Times New Roman" w:hAnsi="Times New Roman"/>
        </w:rPr>
        <w:t>affected</w:t>
      </w:r>
      <w:r>
        <w:rPr>
          <w:rFonts w:ascii="Times New Roman" w:cs="Times New Roman" w:hAnsi="Times New Roman"/>
          <w:spacing w:val="-21"/>
        </w:rPr>
        <w:t xml:space="preserve"> </w:t>
      </w:r>
      <w:r>
        <w:rPr>
          <w:rFonts w:ascii="Times New Roman" w:cs="Times New Roman" w:hAnsi="Times New Roman"/>
        </w:rPr>
        <w:t>land.</w:t>
      </w:r>
      <w:r>
        <w:rPr>
          <w:rFonts w:ascii="Times New Roman" w:cs="Times New Roman" w:hAnsi="Times New Roman"/>
          <w:spacing w:val="-22"/>
        </w:rPr>
        <w:t xml:space="preserve"> </w:t>
      </w:r>
    </w:p>
    <w:p>
      <w:pPr>
        <w:pStyle w:val="style0"/>
        <w:spacing w:lineRule="auto" w:line="276"/>
        <w:jc w:val="both"/>
        <w:rPr>
          <w:rFonts w:ascii="Times New Roman" w:cs="Times New Roman" w:hAnsi="Times New Roman"/>
          <w:b/>
        </w:rPr>
      </w:pPr>
      <w:r>
        <w:rPr>
          <w:rFonts w:ascii="Times New Roman" w:cs="Times New Roman" w:hAnsi="Times New Roman"/>
        </w:rPr>
        <w:t>According</w:t>
      </w:r>
      <w:r>
        <w:rPr>
          <w:rFonts w:ascii="Times New Roman" w:cs="Times New Roman" w:hAnsi="Times New Roman"/>
          <w:spacing w:val="-20"/>
        </w:rPr>
        <w:t xml:space="preserve"> </w:t>
      </w:r>
      <w:r>
        <w:rPr>
          <w:rFonts w:ascii="Times New Roman" w:cs="Times New Roman" w:hAnsi="Times New Roman"/>
        </w:rPr>
        <w:t>to</w:t>
      </w:r>
      <w:r>
        <w:rPr>
          <w:rFonts w:ascii="Times New Roman" w:cs="Times New Roman" w:hAnsi="Times New Roman"/>
          <w:spacing w:val="-19"/>
        </w:rPr>
        <w:t xml:space="preserve"> </w:t>
      </w:r>
      <w:r>
        <w:rPr>
          <w:rFonts w:ascii="Times New Roman" w:cs="Times New Roman" w:hAnsi="Times New Roman"/>
        </w:rPr>
        <w:t>the</w:t>
      </w:r>
      <w:r>
        <w:rPr>
          <w:rFonts w:ascii="Times New Roman" w:cs="Times New Roman" w:hAnsi="Times New Roman"/>
          <w:spacing w:val="-19"/>
        </w:rPr>
        <w:t xml:space="preserve"> </w:t>
      </w:r>
      <w:r>
        <w:rPr>
          <w:rFonts w:ascii="Times New Roman" w:cs="Times New Roman" w:hAnsi="Times New Roman"/>
        </w:rPr>
        <w:t>nature</w:t>
      </w:r>
      <w:r>
        <w:rPr>
          <w:rFonts w:ascii="Times New Roman" w:cs="Times New Roman" w:hAnsi="Times New Roman"/>
          <w:spacing w:val="-19"/>
        </w:rPr>
        <w:t xml:space="preserve"> </w:t>
      </w:r>
      <w:r>
        <w:rPr>
          <w:rFonts w:ascii="Times New Roman" w:cs="Times New Roman" w:hAnsi="Times New Roman"/>
        </w:rPr>
        <w:t>of</w:t>
      </w:r>
      <w:r>
        <w:rPr>
          <w:rFonts w:ascii="Times New Roman" w:cs="Times New Roman" w:hAnsi="Times New Roman"/>
          <w:spacing w:val="-20"/>
        </w:rPr>
        <w:t xml:space="preserve"> </w:t>
      </w:r>
      <w:r>
        <w:rPr>
          <w:rFonts w:ascii="Times New Roman" w:cs="Times New Roman" w:hAnsi="Times New Roman"/>
        </w:rPr>
        <w:t>occurrence,</w:t>
      </w:r>
      <w:r>
        <w:rPr>
          <w:rFonts w:ascii="Times New Roman" w:cs="Times New Roman" w:hAnsi="Times New Roman"/>
          <w:spacing w:val="-19"/>
        </w:rPr>
        <w:t xml:space="preserve"> </w:t>
      </w:r>
      <w:r>
        <w:rPr>
          <w:rFonts w:ascii="Times New Roman" w:cs="Times New Roman" w:hAnsi="Times New Roman"/>
        </w:rPr>
        <w:t>soil</w:t>
      </w:r>
      <w:r>
        <w:rPr>
          <w:rFonts w:ascii="Times New Roman" w:cs="Times New Roman" w:hAnsi="Times New Roman"/>
          <w:spacing w:val="-19"/>
        </w:rPr>
        <w:t xml:space="preserve"> </w:t>
      </w:r>
      <w:r>
        <w:rPr>
          <w:rFonts w:ascii="Times New Roman" w:cs="Times New Roman" w:hAnsi="Times New Roman"/>
        </w:rPr>
        <w:t>erosion</w:t>
      </w:r>
      <w:r>
        <w:rPr>
          <w:rFonts w:ascii="Times New Roman" w:cs="Times New Roman" w:hAnsi="Times New Roman"/>
          <w:spacing w:val="-19"/>
        </w:rPr>
        <w:t xml:space="preserve"> </w:t>
      </w:r>
      <w:r>
        <w:rPr>
          <w:rFonts w:ascii="Times New Roman" w:cs="Times New Roman" w:hAnsi="Times New Roman"/>
        </w:rPr>
        <w:t>is</w:t>
      </w:r>
      <w:r>
        <w:rPr>
          <w:rFonts w:ascii="Times New Roman" w:cs="Times New Roman" w:hAnsi="Times New Roman"/>
          <w:spacing w:val="-20"/>
        </w:rPr>
        <w:t xml:space="preserve"> </w:t>
      </w:r>
      <w:r>
        <w:rPr>
          <w:rFonts w:ascii="Times New Roman" w:cs="Times New Roman" w:hAnsi="Times New Roman"/>
        </w:rPr>
        <w:t>broadly</w:t>
      </w:r>
      <w:r>
        <w:rPr>
          <w:rFonts w:ascii="Times New Roman" w:cs="Times New Roman" w:hAnsi="Times New Roman"/>
          <w:spacing w:val="-19"/>
        </w:rPr>
        <w:t xml:space="preserve"> </w:t>
      </w:r>
      <w:r>
        <w:rPr>
          <w:rFonts w:ascii="Times New Roman" w:cs="Times New Roman" w:hAnsi="Times New Roman"/>
        </w:rPr>
        <w:t>categorized</w:t>
      </w:r>
      <w:r>
        <w:rPr>
          <w:rFonts w:ascii="Times New Roman" w:cs="Times New Roman" w:hAnsi="Times New Roman"/>
          <w:spacing w:val="-19"/>
        </w:rPr>
        <w:t xml:space="preserve"> </w:t>
      </w:r>
      <w:r>
        <w:rPr>
          <w:rFonts w:ascii="Times New Roman" w:cs="Times New Roman" w:hAnsi="Times New Roman"/>
        </w:rPr>
        <w:t>into</w:t>
      </w:r>
      <w:r>
        <w:rPr>
          <w:rFonts w:ascii="Times New Roman" w:cs="Times New Roman" w:hAnsi="Times New Roman"/>
          <w:spacing w:val="-17"/>
        </w:rPr>
        <w:t xml:space="preserve"> </w:t>
      </w:r>
      <w:r>
        <w:rPr>
          <w:rFonts w:ascii="Times New Roman" w:cs="Times New Roman" w:hAnsi="Times New Roman"/>
        </w:rPr>
        <w:t>two as follows:-</w:t>
      </w:r>
    </w:p>
    <w:p>
      <w:pPr>
        <w:pStyle w:val="style0"/>
        <w:spacing w:lineRule="auto" w:line="276"/>
        <w:jc w:val="both"/>
        <w:rPr>
          <w:rFonts w:ascii="Times New Roman" w:cs="Times New Roman" w:hAnsi="Times New Roman"/>
        </w:rPr>
      </w:pPr>
      <w:r>
        <w:rPr>
          <w:rFonts w:ascii="Times New Roman" w:cs="Times New Roman" w:hAnsi="Times New Roman"/>
          <w:b/>
          <w:bCs/>
          <w:u w:color="444444"/>
        </w:rPr>
        <w:t xml:space="preserve">Geological erosion </w:t>
      </w:r>
      <w:r>
        <w:rPr>
          <w:rFonts w:ascii="Times New Roman" w:cs="Times New Roman" w:hAnsi="Times New Roman"/>
          <w:w w:val="96"/>
        </w:rPr>
        <w:t>I</w:t>
      </w:r>
      <w:r>
        <w:rPr>
          <w:rFonts w:ascii="Times New Roman" w:cs="Times New Roman" w:hAnsi="Times New Roman"/>
          <w:w w:val="81"/>
        </w:rPr>
        <w:t>t</w:t>
      </w:r>
      <w:r>
        <w:rPr>
          <w:rFonts w:ascii="Times New Roman" w:cs="Times New Roman" w:hAnsi="Times New Roman"/>
        </w:rPr>
        <w:t xml:space="preserve"> </w:t>
      </w:r>
      <w:r>
        <w:rPr>
          <w:rFonts w:ascii="Times New Roman" w:cs="Times New Roman" w:hAnsi="Times New Roman"/>
          <w:w w:val="84"/>
        </w:rPr>
        <w:t>i</w:t>
      </w:r>
      <w:r>
        <w:rPr>
          <w:rFonts w:ascii="Times New Roman" w:cs="Times New Roman" w:hAnsi="Times New Roman"/>
          <w:w w:val="126"/>
        </w:rPr>
        <w:t>s</w:t>
      </w:r>
      <w:r>
        <w:rPr>
          <w:rFonts w:ascii="Times New Roman" w:cs="Times New Roman" w:hAnsi="Times New Roman"/>
        </w:rPr>
        <w:t xml:space="preserve"> </w:t>
      </w:r>
      <w:r>
        <w:rPr>
          <w:rFonts w:ascii="Times New Roman" w:cs="Times New Roman" w:hAnsi="Times New Roman"/>
          <w:spacing w:val="-1"/>
          <w:w w:val="93"/>
        </w:rPr>
        <w:t>th</w:t>
      </w:r>
      <w:r>
        <w:rPr>
          <w:rFonts w:ascii="Times New Roman" w:cs="Times New Roman" w:hAnsi="Times New Roman"/>
          <w:w w:val="93"/>
        </w:rPr>
        <w:t>e</w:t>
      </w:r>
      <w:r>
        <w:rPr>
          <w:rFonts w:ascii="Times New Roman" w:cs="Times New Roman" w:hAnsi="Times New Roman"/>
        </w:rPr>
        <w:t xml:space="preserve"> </w:t>
      </w:r>
      <w:r>
        <w:rPr>
          <w:rFonts w:ascii="Times New Roman" w:cs="Times New Roman" w:hAnsi="Times New Roman"/>
          <w:spacing w:val="-1"/>
          <w:w w:val="96"/>
        </w:rPr>
        <w:t>e</w:t>
      </w:r>
      <w:r>
        <w:rPr>
          <w:rFonts w:ascii="Times New Roman" w:cs="Times New Roman" w:hAnsi="Times New Roman"/>
          <w:spacing w:val="-2"/>
          <w:w w:val="86"/>
        </w:rPr>
        <w:t>r</w:t>
      </w:r>
      <w:r>
        <w:rPr>
          <w:rFonts w:ascii="Times New Roman" w:cs="Times New Roman" w:hAnsi="Times New Roman"/>
          <w:spacing w:val="-1"/>
          <w:w w:val="107"/>
        </w:rPr>
        <w:t>os</w:t>
      </w:r>
      <w:r>
        <w:rPr>
          <w:rFonts w:ascii="Times New Roman" w:cs="Times New Roman" w:hAnsi="Times New Roman"/>
          <w:w w:val="107"/>
        </w:rPr>
        <w:t>i</w:t>
      </w:r>
      <w:r>
        <w:rPr>
          <w:rFonts w:ascii="Times New Roman" w:cs="Times New Roman" w:hAnsi="Times New Roman"/>
          <w:spacing w:val="-1"/>
          <w:w w:val="104"/>
        </w:rPr>
        <w:t>o</w:t>
      </w:r>
      <w:r>
        <w:rPr>
          <w:rFonts w:ascii="Times New Roman" w:cs="Times New Roman" w:hAnsi="Times New Roman"/>
          <w:w w:val="99"/>
        </w:rPr>
        <w:t>n</w:t>
      </w:r>
      <w:r>
        <w:rPr>
          <w:rFonts w:ascii="Times New Roman" w:cs="Times New Roman" w:hAnsi="Times New Roman"/>
        </w:rPr>
        <w:t xml:space="preserve"> </w:t>
      </w:r>
      <w:r>
        <w:rPr>
          <w:rFonts w:ascii="Times New Roman" w:cs="Times New Roman" w:hAnsi="Times New Roman"/>
          <w:spacing w:val="-1"/>
          <w:w w:val="92"/>
        </w:rPr>
        <w:t>t</w:t>
      </w:r>
      <w:r>
        <w:rPr>
          <w:rFonts w:ascii="Times New Roman" w:cs="Times New Roman" w:hAnsi="Times New Roman"/>
          <w:w w:val="92"/>
        </w:rPr>
        <w:t>h</w:t>
      </w:r>
      <w:r>
        <w:rPr>
          <w:rFonts w:ascii="Times New Roman" w:cs="Times New Roman" w:hAnsi="Times New Roman"/>
          <w:spacing w:val="-1"/>
          <w:w w:val="93"/>
        </w:rPr>
        <w:t>a</w:t>
      </w:r>
      <w:r>
        <w:rPr>
          <w:rFonts w:ascii="Times New Roman" w:cs="Times New Roman" w:hAnsi="Times New Roman"/>
          <w:w w:val="93"/>
        </w:rPr>
        <w:t>t</w:t>
      </w:r>
      <w:r>
        <w:rPr>
          <w:rFonts w:ascii="Times New Roman" w:cs="Times New Roman" w:hAnsi="Times New Roman"/>
        </w:rPr>
        <w:t xml:space="preserve"> </w:t>
      </w:r>
      <w:r>
        <w:rPr>
          <w:rFonts w:ascii="Times New Roman" w:cs="Times New Roman" w:hAnsi="Times New Roman"/>
          <w:w w:val="81"/>
        </w:rPr>
        <w:t>t</w:t>
      </w:r>
      <w:r>
        <w:rPr>
          <w:rFonts w:ascii="Times New Roman" w:cs="Times New Roman" w:hAnsi="Times New Roman"/>
          <w:spacing w:val="-1"/>
        </w:rPr>
        <w:t>a</w:t>
      </w:r>
      <w:r>
        <w:rPr>
          <w:rFonts w:ascii="Times New Roman" w:cs="Times New Roman" w:hAnsi="Times New Roman"/>
          <w:spacing w:val="-2"/>
        </w:rPr>
        <w:t>k</w:t>
      </w:r>
      <w:r>
        <w:rPr>
          <w:rFonts w:ascii="Times New Roman" w:cs="Times New Roman" w:hAnsi="Times New Roman"/>
          <w:spacing w:val="-1"/>
          <w:w w:val="108"/>
        </w:rPr>
        <w:t>e</w:t>
      </w:r>
      <w:r>
        <w:rPr>
          <w:rFonts w:ascii="Times New Roman" w:cs="Times New Roman" w:hAnsi="Times New Roman"/>
          <w:w w:val="108"/>
        </w:rPr>
        <w:t>s</w:t>
      </w:r>
      <w:r>
        <w:rPr>
          <w:rFonts w:ascii="Times New Roman" w:cs="Times New Roman" w:hAnsi="Times New Roman"/>
        </w:rPr>
        <w:t xml:space="preserve"> </w:t>
      </w:r>
      <w:r>
        <w:rPr>
          <w:rFonts w:ascii="Times New Roman" w:cs="Times New Roman" w:hAnsi="Times New Roman"/>
          <w:spacing w:val="-1"/>
          <w:w w:val="93"/>
        </w:rPr>
        <w:t>p</w:t>
      </w:r>
      <w:r>
        <w:rPr>
          <w:rFonts w:ascii="Times New Roman" w:cs="Times New Roman" w:hAnsi="Times New Roman"/>
          <w:w w:val="93"/>
        </w:rPr>
        <w:t>l</w:t>
      </w:r>
      <w:r>
        <w:rPr>
          <w:rFonts w:ascii="Times New Roman" w:cs="Times New Roman" w:hAnsi="Times New Roman"/>
          <w:spacing w:val="-1"/>
        </w:rPr>
        <w:t>ac</w:t>
      </w:r>
      <w:r>
        <w:rPr>
          <w:rFonts w:ascii="Times New Roman" w:cs="Times New Roman" w:hAnsi="Times New Roman"/>
        </w:rPr>
        <w:t xml:space="preserve">e </w:t>
      </w:r>
      <w:r>
        <w:rPr>
          <w:rFonts w:ascii="Times New Roman" w:cs="Times New Roman" w:hAnsi="Times New Roman"/>
          <w:spacing w:val="-1"/>
          <w:w w:val="96"/>
        </w:rPr>
        <w:t>bef</w:t>
      </w:r>
      <w:r>
        <w:rPr>
          <w:rFonts w:ascii="Times New Roman" w:cs="Times New Roman" w:hAnsi="Times New Roman"/>
          <w:spacing w:val="-1"/>
          <w:w w:val="97"/>
        </w:rPr>
        <w:t>o</w:t>
      </w:r>
      <w:r>
        <w:rPr>
          <w:rFonts w:ascii="Times New Roman" w:cs="Times New Roman" w:hAnsi="Times New Roman"/>
          <w:spacing w:val="-2"/>
          <w:w w:val="97"/>
        </w:rPr>
        <w:t>r</w:t>
      </w:r>
      <w:r>
        <w:rPr>
          <w:rFonts w:ascii="Times New Roman" w:cs="Times New Roman" w:hAnsi="Times New Roman"/>
          <w:w w:val="96"/>
        </w:rPr>
        <w:t>e</w:t>
      </w:r>
      <w:r>
        <w:rPr>
          <w:rFonts w:ascii="Times New Roman" w:cs="Times New Roman" w:hAnsi="Times New Roman"/>
        </w:rPr>
        <w:t xml:space="preserve"> </w:t>
      </w:r>
      <w:r>
        <w:rPr>
          <w:rFonts w:ascii="Times New Roman" w:cs="Times New Roman" w:hAnsi="Times New Roman"/>
          <w:w w:val="81"/>
        </w:rPr>
        <w:t>t</w:t>
      </w:r>
      <w:r>
        <w:rPr>
          <w:rFonts w:ascii="Times New Roman" w:cs="Times New Roman" w:hAnsi="Times New Roman"/>
          <w:spacing w:val="-1"/>
          <w:w w:val="97"/>
        </w:rPr>
        <w:t>h</w:t>
      </w:r>
      <w:r>
        <w:rPr>
          <w:rFonts w:ascii="Times New Roman" w:cs="Times New Roman" w:hAnsi="Times New Roman"/>
          <w:w w:val="97"/>
        </w:rPr>
        <w:t>e</w:t>
      </w:r>
      <w:r>
        <w:rPr>
          <w:rFonts w:ascii="Times New Roman" w:cs="Times New Roman" w:hAnsi="Times New Roman"/>
        </w:rPr>
        <w:t xml:space="preserve"> </w:t>
      </w:r>
      <w:r>
        <w:rPr>
          <w:rFonts w:ascii="Times New Roman" w:cs="Times New Roman" w:hAnsi="Times New Roman"/>
          <w:w w:val="81"/>
        </w:rPr>
        <w:t>l</w:t>
      </w:r>
      <w:r>
        <w:rPr>
          <w:rFonts w:ascii="Times New Roman" w:cs="Times New Roman" w:hAnsi="Times New Roman"/>
          <w:spacing w:val="-1"/>
        </w:rPr>
        <w:t>an</w:t>
      </w:r>
      <w:r>
        <w:rPr>
          <w:rFonts w:ascii="Times New Roman" w:cs="Times New Roman" w:hAnsi="Times New Roman"/>
        </w:rPr>
        <w:t xml:space="preserve">d </w:t>
      </w:r>
      <w:r>
        <w:rPr>
          <w:rFonts w:ascii="Times New Roman" w:cs="Times New Roman" w:hAnsi="Times New Roman"/>
          <w:w w:val="99"/>
        </w:rPr>
        <w:t>h</w:t>
      </w:r>
      <w:r>
        <w:rPr>
          <w:rFonts w:ascii="Times New Roman" w:cs="Times New Roman" w:hAnsi="Times New Roman"/>
          <w:spacing w:val="-1"/>
          <w:w w:val="112"/>
        </w:rPr>
        <w:t>a</w:t>
      </w:r>
      <w:r>
        <w:rPr>
          <w:rFonts w:ascii="Times New Roman" w:cs="Times New Roman" w:hAnsi="Times New Roman"/>
          <w:w w:val="112"/>
        </w:rPr>
        <w:t>s</w:t>
      </w:r>
      <w:r>
        <w:rPr>
          <w:rFonts w:ascii="Times New Roman" w:cs="Times New Roman" w:hAnsi="Times New Roman"/>
        </w:rPr>
        <w:t xml:space="preserve"> </w:t>
      </w:r>
      <w:r>
        <w:rPr>
          <w:rFonts w:ascii="Times New Roman" w:cs="Times New Roman" w:hAnsi="Times New Roman"/>
          <w:spacing w:val="-1"/>
          <w:w w:val="97"/>
        </w:rPr>
        <w:t>bee</w:t>
      </w:r>
      <w:r>
        <w:rPr>
          <w:rFonts w:ascii="Times New Roman" w:cs="Times New Roman" w:hAnsi="Times New Roman"/>
          <w:w w:val="99"/>
        </w:rPr>
        <w:t>n</w:t>
      </w:r>
      <w:r>
        <w:rPr>
          <w:rFonts w:ascii="Times New Roman" w:cs="Times New Roman" w:hAnsi="Times New Roman"/>
        </w:rPr>
        <w:t xml:space="preserve"> </w:t>
      </w:r>
      <w:r>
        <w:rPr>
          <w:rFonts w:ascii="Times New Roman" w:cs="Times New Roman" w:hAnsi="Times New Roman"/>
          <w:spacing w:val="-1"/>
          <w:w w:val="95"/>
        </w:rPr>
        <w:t>c</w:t>
      </w:r>
      <w:r>
        <w:rPr>
          <w:rFonts w:ascii="Times New Roman" w:cs="Times New Roman" w:hAnsi="Times New Roman"/>
          <w:w w:val="95"/>
        </w:rPr>
        <w:t>l</w:t>
      </w:r>
      <w:r>
        <w:rPr>
          <w:rFonts w:ascii="Times New Roman" w:cs="Times New Roman" w:hAnsi="Times New Roman"/>
          <w:spacing w:val="-1"/>
          <w:w w:val="99"/>
        </w:rPr>
        <w:t>ea</w:t>
      </w:r>
      <w:r>
        <w:rPr>
          <w:rFonts w:ascii="Times New Roman" w:cs="Times New Roman" w:hAnsi="Times New Roman"/>
          <w:spacing w:val="-2"/>
          <w:w w:val="86"/>
        </w:rPr>
        <w:t>r</w:t>
      </w:r>
      <w:r>
        <w:rPr>
          <w:rFonts w:ascii="Times New Roman" w:cs="Times New Roman" w:hAnsi="Times New Roman"/>
          <w:spacing w:val="-1"/>
          <w:w w:val="96"/>
        </w:rPr>
        <w:t>e</w:t>
      </w:r>
      <w:r>
        <w:rPr>
          <w:rFonts w:ascii="Times New Roman" w:cs="Times New Roman" w:hAnsi="Times New Roman"/>
        </w:rPr>
        <w:t xml:space="preserve">d </w:t>
      </w:r>
      <w:r>
        <w:rPr>
          <w:rFonts w:ascii="Times New Roman" w:cs="Times New Roman" w:hAnsi="Times New Roman"/>
          <w:spacing w:val="-1"/>
          <w:w w:val="92"/>
        </w:rPr>
        <w:t>f</w:t>
      </w:r>
      <w:r>
        <w:rPr>
          <w:rFonts w:ascii="Times New Roman" w:cs="Times New Roman" w:hAnsi="Times New Roman"/>
          <w:spacing w:val="-1"/>
          <w:w w:val="97"/>
        </w:rPr>
        <w:t>o</w:t>
      </w:r>
      <w:r>
        <w:rPr>
          <w:rFonts w:ascii="Times New Roman" w:cs="Times New Roman" w:hAnsi="Times New Roman"/>
          <w:w w:val="97"/>
        </w:rPr>
        <w:t>r</w:t>
      </w:r>
      <w:r>
        <w:rPr>
          <w:rFonts w:ascii="Times New Roman" w:cs="Times New Roman" w:hAnsi="Times New Roman"/>
        </w:rPr>
        <w:t xml:space="preserve"> </w:t>
      </w:r>
      <w:r>
        <w:rPr>
          <w:rFonts w:ascii="Times New Roman" w:cs="Times New Roman" w:hAnsi="Times New Roman"/>
          <w:spacing w:val="-1"/>
          <w:w w:val="99"/>
        </w:rPr>
        <w:t>an</w:t>
      </w:r>
      <w:r>
        <w:rPr>
          <w:rFonts w:ascii="Times New Roman" w:cs="Times New Roman" w:hAnsi="Times New Roman"/>
          <w:w w:val="99"/>
        </w:rPr>
        <w:t>y</w:t>
      </w:r>
      <w:r>
        <w:rPr>
          <w:rFonts w:ascii="Times New Roman" w:cs="Times New Roman" w:hAnsi="Times New Roman"/>
        </w:rPr>
        <w:t xml:space="preserve"> </w:t>
      </w:r>
      <w:r>
        <w:rPr>
          <w:rFonts w:ascii="Times New Roman" w:cs="Times New Roman" w:hAnsi="Times New Roman"/>
          <w:spacing w:val="-1"/>
          <w:w w:val="101"/>
        </w:rPr>
        <w:t>hu</w:t>
      </w:r>
      <w:r>
        <w:rPr>
          <w:rFonts w:ascii="Times New Roman" w:cs="Times New Roman" w:hAnsi="Times New Roman"/>
          <w:w w:val="101"/>
        </w:rPr>
        <w:t>m</w:t>
      </w:r>
      <w:r>
        <w:rPr>
          <w:rFonts w:ascii="Times New Roman" w:cs="Times New Roman" w:hAnsi="Times New Roman"/>
          <w:spacing w:val="-1"/>
          <w:w w:val="102"/>
        </w:rPr>
        <w:t>a</w:t>
      </w:r>
      <w:r>
        <w:rPr>
          <w:rFonts w:ascii="Times New Roman" w:cs="Times New Roman" w:hAnsi="Times New Roman"/>
          <w:w w:val="99"/>
        </w:rPr>
        <w:t>n</w:t>
      </w:r>
      <w:r>
        <w:rPr>
          <w:rFonts w:ascii="Times New Roman" w:cs="Times New Roman" w:hAnsi="Times New Roman"/>
        </w:rPr>
        <w:t xml:space="preserve"> </w:t>
      </w:r>
      <w:r>
        <w:rPr>
          <w:rFonts w:ascii="Times New Roman" w:cs="Times New Roman" w:hAnsi="Times New Roman"/>
          <w:spacing w:val="-1"/>
          <w:w w:val="97"/>
        </w:rPr>
        <w:t>ac</w:t>
      </w:r>
      <w:r>
        <w:rPr>
          <w:rFonts w:ascii="Times New Roman" w:cs="Times New Roman" w:hAnsi="Times New Roman"/>
          <w:w w:val="97"/>
        </w:rPr>
        <w:t>t</w:t>
      </w:r>
      <w:r>
        <w:rPr>
          <w:rFonts w:ascii="Times New Roman" w:cs="Times New Roman" w:hAnsi="Times New Roman"/>
          <w:spacing w:val="-1"/>
          <w:w w:val="92"/>
        </w:rPr>
        <w:t>i</w:t>
      </w:r>
      <w:r>
        <w:rPr>
          <w:rFonts w:ascii="Times New Roman" w:cs="Times New Roman" w:hAnsi="Times New Roman"/>
          <w:w w:val="92"/>
        </w:rPr>
        <w:t>v</w:t>
      </w:r>
      <w:r>
        <w:rPr>
          <w:rFonts w:ascii="Times New Roman" w:cs="Times New Roman" w:hAnsi="Times New Roman"/>
          <w:spacing w:val="-1"/>
          <w:w w:val="82"/>
        </w:rPr>
        <w:t>i</w:t>
      </w:r>
      <w:r>
        <w:rPr>
          <w:rFonts w:ascii="Times New Roman" w:cs="Times New Roman" w:hAnsi="Times New Roman"/>
          <w:w w:val="82"/>
        </w:rPr>
        <w:t>t</w:t>
      </w:r>
      <w:r>
        <w:rPr>
          <w:rFonts w:ascii="Times New Roman" w:cs="Times New Roman" w:hAnsi="Times New Roman"/>
          <w:w w:val="94"/>
        </w:rPr>
        <w:t>y</w:t>
      </w:r>
      <w:r>
        <w:rPr>
          <w:rFonts w:ascii="Times New Roman" w:cs="Times New Roman" w:hAnsi="Times New Roman"/>
        </w:rPr>
        <w:t xml:space="preserve"> </w:t>
      </w:r>
      <w:r>
        <w:rPr>
          <w:rFonts w:ascii="Times New Roman" w:cs="Times New Roman" w:hAnsi="Times New Roman"/>
          <w:spacing w:val="-1"/>
          <w:w w:val="82"/>
        </w:rPr>
        <w:t>l</w:t>
      </w:r>
      <w:r>
        <w:rPr>
          <w:rFonts w:ascii="Times New Roman" w:cs="Times New Roman" w:hAnsi="Times New Roman"/>
          <w:w w:val="82"/>
        </w:rPr>
        <w:t>i</w:t>
      </w:r>
      <w:r>
        <w:rPr>
          <w:rFonts w:ascii="Times New Roman" w:cs="Times New Roman" w:hAnsi="Times New Roman"/>
          <w:spacing w:val="-2"/>
          <w:w w:val="99"/>
        </w:rPr>
        <w:t>k</w:t>
      </w:r>
      <w:r>
        <w:rPr>
          <w:rFonts w:ascii="Times New Roman" w:cs="Times New Roman" w:hAnsi="Times New Roman"/>
          <w:w w:val="96"/>
        </w:rPr>
        <w:t>e</w:t>
      </w:r>
      <w:r>
        <w:rPr>
          <w:rFonts w:ascii="Times New Roman" w:cs="Times New Roman" w:hAnsi="Times New Roman"/>
        </w:rPr>
        <w:t xml:space="preserve"> </w:t>
      </w:r>
      <w:r>
        <w:rPr>
          <w:rFonts w:ascii="Times New Roman" w:cs="Times New Roman" w:hAnsi="Times New Roman"/>
          <w:spacing w:val="-1"/>
          <w:w w:val="98"/>
        </w:rPr>
        <w:t>far</w:t>
      </w:r>
      <w:r>
        <w:rPr>
          <w:rFonts w:ascii="Times New Roman" w:cs="Times New Roman" w:hAnsi="Times New Roman"/>
          <w:w w:val="98"/>
        </w:rPr>
        <w:t>m</w:t>
      </w:r>
      <w:r>
        <w:rPr>
          <w:rFonts w:ascii="Times New Roman" w:cs="Times New Roman" w:hAnsi="Times New Roman"/>
          <w:spacing w:val="-1"/>
          <w:w w:val="94"/>
        </w:rPr>
        <w:t>i</w:t>
      </w:r>
      <w:r>
        <w:rPr>
          <w:rFonts w:ascii="Times New Roman" w:cs="Times New Roman" w:hAnsi="Times New Roman"/>
          <w:w w:val="94"/>
        </w:rPr>
        <w:t>n</w:t>
      </w:r>
      <w:r>
        <w:rPr>
          <w:rFonts w:ascii="Times New Roman" w:cs="Times New Roman" w:hAnsi="Times New Roman"/>
          <w:spacing w:val="-1"/>
          <w:w w:val="110"/>
        </w:rPr>
        <w:t>g</w:t>
      </w:r>
      <w:r>
        <w:rPr>
          <w:rFonts w:ascii="Times New Roman" w:cs="Times New Roman" w:hAnsi="Times New Roman"/>
          <w:w w:val="52"/>
        </w:rPr>
        <w:t xml:space="preserve">, </w:t>
      </w:r>
      <w:r>
        <w:rPr>
          <w:rFonts w:ascii="Times New Roman" w:cs="Times New Roman" w:hAnsi="Times New Roman"/>
          <w:w w:val="104"/>
        </w:rPr>
        <w:t>m</w:t>
      </w:r>
      <w:r>
        <w:rPr>
          <w:rFonts w:ascii="Times New Roman" w:cs="Times New Roman" w:hAnsi="Times New Roman"/>
          <w:spacing w:val="-1"/>
          <w:w w:val="91"/>
        </w:rPr>
        <w:t>in</w:t>
      </w:r>
      <w:r>
        <w:rPr>
          <w:rFonts w:ascii="Times New Roman" w:cs="Times New Roman" w:hAnsi="Times New Roman"/>
          <w:w w:val="91"/>
        </w:rPr>
        <w:t>i</w:t>
      </w:r>
      <w:r>
        <w:rPr>
          <w:rFonts w:ascii="Times New Roman" w:cs="Times New Roman" w:hAnsi="Times New Roman"/>
          <w:spacing w:val="-1"/>
          <w:w w:val="104"/>
        </w:rPr>
        <w:t>n</w:t>
      </w:r>
      <w:r>
        <w:rPr>
          <w:rFonts w:ascii="Times New Roman" w:cs="Times New Roman" w:hAnsi="Times New Roman"/>
          <w:w w:val="104"/>
        </w:rPr>
        <w:t>g</w:t>
      </w:r>
      <w:r>
        <w:rPr>
          <w:rFonts w:ascii="Times New Roman" w:cs="Times New Roman" w:hAnsi="Times New Roman"/>
        </w:rPr>
        <w:t xml:space="preserve"> </w:t>
      </w:r>
      <w:r>
        <w:rPr>
          <w:rFonts w:ascii="Times New Roman" w:cs="Times New Roman" w:hAnsi="Times New Roman"/>
          <w:spacing w:val="-1"/>
        </w:rPr>
        <w:t>an</w:t>
      </w:r>
      <w:r>
        <w:rPr>
          <w:rFonts w:ascii="Times New Roman" w:cs="Times New Roman" w:hAnsi="Times New Roman"/>
        </w:rPr>
        <w:t xml:space="preserve">d </w:t>
      </w:r>
      <w:r>
        <w:rPr>
          <w:rFonts w:ascii="Times New Roman" w:cs="Times New Roman" w:hAnsi="Times New Roman"/>
          <w:spacing w:val="-1"/>
          <w:w w:val="104"/>
        </w:rPr>
        <w:t>o</w:t>
      </w:r>
      <w:r>
        <w:rPr>
          <w:rFonts w:ascii="Times New Roman" w:cs="Times New Roman" w:hAnsi="Times New Roman"/>
          <w:w w:val="81"/>
        </w:rPr>
        <w:t>t</w:t>
      </w:r>
      <w:r>
        <w:rPr>
          <w:rFonts w:ascii="Times New Roman" w:cs="Times New Roman" w:hAnsi="Times New Roman"/>
          <w:spacing w:val="-1"/>
          <w:w w:val="96"/>
        </w:rPr>
        <w:t>hers</w:t>
      </w:r>
      <w:r>
        <w:rPr>
          <w:rFonts w:ascii="Times New Roman" w:cs="Times New Roman" w:hAnsi="Times New Roman"/>
          <w:w w:val="96"/>
        </w:rPr>
        <w:t>.</w:t>
      </w:r>
      <w:r>
        <w:rPr>
          <w:rFonts w:ascii="Times New Roman" w:cs="Times New Roman" w:hAnsi="Times New Roman"/>
        </w:rPr>
        <w:t xml:space="preserve"> </w:t>
      </w:r>
      <w:r>
        <w:rPr>
          <w:rFonts w:ascii="Times New Roman" w:cs="Times New Roman" w:hAnsi="Times New Roman"/>
          <w:w w:val="96"/>
        </w:rPr>
        <w:t>I</w:t>
      </w:r>
      <w:r>
        <w:rPr>
          <w:rFonts w:ascii="Times New Roman" w:cs="Times New Roman" w:hAnsi="Times New Roman"/>
          <w:w w:val="81"/>
        </w:rPr>
        <w:t>t</w:t>
      </w:r>
      <w:r>
        <w:rPr>
          <w:rFonts w:ascii="Times New Roman" w:cs="Times New Roman" w:hAnsi="Times New Roman"/>
        </w:rPr>
        <w:t xml:space="preserve"> </w:t>
      </w:r>
      <w:r>
        <w:rPr>
          <w:rFonts w:ascii="Times New Roman" w:cs="Times New Roman" w:hAnsi="Times New Roman"/>
          <w:spacing w:val="-1"/>
          <w:w w:val="108"/>
        </w:rPr>
        <w:t>i</w:t>
      </w:r>
      <w:r>
        <w:rPr>
          <w:rFonts w:ascii="Times New Roman" w:cs="Times New Roman" w:hAnsi="Times New Roman"/>
          <w:w w:val="108"/>
        </w:rPr>
        <w:t>s</w:t>
      </w:r>
      <w:r>
        <w:rPr>
          <w:rFonts w:ascii="Times New Roman" w:cs="Times New Roman" w:hAnsi="Times New Roman"/>
        </w:rPr>
        <w:t xml:space="preserve"> </w:t>
      </w:r>
      <w:r>
        <w:rPr>
          <w:rFonts w:ascii="Times New Roman" w:cs="Times New Roman" w:hAnsi="Times New Roman"/>
          <w:spacing w:val="-1"/>
          <w:w w:val="92"/>
        </w:rPr>
        <w:t>t</w:t>
      </w:r>
      <w:r>
        <w:rPr>
          <w:rFonts w:ascii="Times New Roman" w:cs="Times New Roman" w:hAnsi="Times New Roman"/>
          <w:w w:val="92"/>
        </w:rPr>
        <w:t>h</w:t>
      </w:r>
      <w:r>
        <w:rPr>
          <w:rFonts w:ascii="Times New Roman" w:cs="Times New Roman" w:hAnsi="Times New Roman"/>
          <w:w w:val="96"/>
        </w:rPr>
        <w:t>e</w:t>
      </w:r>
      <w:r>
        <w:rPr>
          <w:rFonts w:ascii="Times New Roman" w:cs="Times New Roman" w:hAnsi="Times New Roman"/>
        </w:rPr>
        <w:t xml:space="preserve"> </w:t>
      </w:r>
      <w:r>
        <w:rPr>
          <w:rFonts w:ascii="Times New Roman" w:cs="Times New Roman" w:hAnsi="Times New Roman"/>
          <w:spacing w:val="-1"/>
          <w:w w:val="111"/>
        </w:rPr>
        <w:t>s</w:t>
      </w:r>
      <w:r>
        <w:rPr>
          <w:rFonts w:ascii="Times New Roman" w:cs="Times New Roman" w:hAnsi="Times New Roman"/>
          <w:w w:val="111"/>
        </w:rPr>
        <w:t>m</w:t>
      </w:r>
      <w:r>
        <w:rPr>
          <w:rFonts w:ascii="Times New Roman" w:cs="Times New Roman" w:hAnsi="Times New Roman"/>
          <w:spacing w:val="-1"/>
          <w:w w:val="104"/>
        </w:rPr>
        <w:t>o</w:t>
      </w:r>
      <w:r>
        <w:rPr>
          <w:rFonts w:ascii="Times New Roman" w:cs="Times New Roman" w:hAnsi="Times New Roman"/>
          <w:spacing w:val="-1"/>
          <w:w w:val="96"/>
        </w:rPr>
        <w:t>ot</w:t>
      </w:r>
      <w:r>
        <w:rPr>
          <w:rFonts w:ascii="Times New Roman" w:cs="Times New Roman" w:hAnsi="Times New Roman"/>
          <w:w w:val="96"/>
        </w:rPr>
        <w:t>h</w:t>
      </w:r>
      <w:r>
        <w:rPr>
          <w:rFonts w:ascii="Times New Roman" w:cs="Times New Roman" w:hAnsi="Times New Roman"/>
          <w:spacing w:val="-1"/>
          <w:w w:val="94"/>
        </w:rPr>
        <w:t>i</w:t>
      </w:r>
      <w:r>
        <w:rPr>
          <w:rFonts w:ascii="Times New Roman" w:cs="Times New Roman" w:hAnsi="Times New Roman"/>
          <w:w w:val="94"/>
        </w:rPr>
        <w:t>n</w:t>
      </w:r>
      <w:r>
        <w:rPr>
          <w:rFonts w:ascii="Times New Roman" w:cs="Times New Roman" w:hAnsi="Times New Roman"/>
          <w:w w:val="110"/>
        </w:rPr>
        <w:t>g</w:t>
      </w:r>
      <w:r>
        <w:rPr>
          <w:rFonts w:ascii="Times New Roman" w:cs="Times New Roman" w:hAnsi="Times New Roman"/>
        </w:rPr>
        <w:t xml:space="preserve"> </w:t>
      </w:r>
      <w:r>
        <w:rPr>
          <w:rFonts w:ascii="Times New Roman" w:cs="Times New Roman" w:hAnsi="Times New Roman"/>
          <w:spacing w:val="-1"/>
          <w:w w:val="102"/>
        </w:rPr>
        <w:t>do</w:t>
      </w:r>
      <w:r>
        <w:rPr>
          <w:rFonts w:ascii="Times New Roman" w:cs="Times New Roman" w:hAnsi="Times New Roman"/>
          <w:spacing w:val="-1"/>
          <w:w w:val="99"/>
        </w:rPr>
        <w:t>wn</w:t>
      </w:r>
      <w:r>
        <w:rPr>
          <w:rFonts w:ascii="Times New Roman" w:cs="Times New Roman" w:hAnsi="Times New Roman"/>
          <w:w w:val="99"/>
        </w:rPr>
        <w:t>h</w:t>
      </w:r>
      <w:r>
        <w:rPr>
          <w:rFonts w:ascii="Times New Roman" w:cs="Times New Roman" w:hAnsi="Times New Roman"/>
          <w:spacing w:val="-1"/>
          <w:w w:val="82"/>
        </w:rPr>
        <w:t>i</w:t>
      </w:r>
      <w:r>
        <w:rPr>
          <w:rFonts w:ascii="Times New Roman" w:cs="Times New Roman" w:hAnsi="Times New Roman"/>
          <w:w w:val="82"/>
        </w:rPr>
        <w:t>l</w:t>
      </w:r>
      <w:r>
        <w:rPr>
          <w:rFonts w:ascii="Times New Roman" w:cs="Times New Roman" w:hAnsi="Times New Roman"/>
          <w:w w:val="81"/>
        </w:rPr>
        <w:t>l</w:t>
      </w:r>
      <w:r>
        <w:rPr>
          <w:rFonts w:ascii="Times New Roman" w:cs="Times New Roman" w:hAnsi="Times New Roman"/>
        </w:rPr>
        <w:t xml:space="preserve"> </w:t>
      </w:r>
      <w:r>
        <w:rPr>
          <w:rFonts w:ascii="Times New Roman" w:cs="Times New Roman" w:hAnsi="Times New Roman"/>
          <w:spacing w:val="-1"/>
        </w:rPr>
        <w:t>an</w:t>
      </w:r>
      <w:r>
        <w:rPr>
          <w:rFonts w:ascii="Times New Roman" w:cs="Times New Roman" w:hAnsi="Times New Roman"/>
        </w:rPr>
        <w:t xml:space="preserve">d </w:t>
      </w:r>
      <w:r>
        <w:rPr>
          <w:rFonts w:ascii="Times New Roman" w:cs="Times New Roman" w:hAnsi="Times New Roman"/>
          <w:w w:val="104"/>
        </w:rPr>
        <w:t>c</w:t>
      </w:r>
      <w:r>
        <w:rPr>
          <w:rFonts w:ascii="Times New Roman" w:cs="Times New Roman" w:hAnsi="Times New Roman"/>
          <w:spacing w:val="-1"/>
          <w:w w:val="104"/>
        </w:rPr>
        <w:t>o</w:t>
      </w:r>
      <w:r>
        <w:rPr>
          <w:rFonts w:ascii="Times New Roman" w:cs="Times New Roman" w:hAnsi="Times New Roman"/>
          <w:spacing w:val="-1"/>
          <w:w w:val="99"/>
        </w:rPr>
        <w:t>u</w:t>
      </w:r>
      <w:r>
        <w:rPr>
          <w:rFonts w:ascii="Times New Roman" w:cs="Times New Roman" w:hAnsi="Times New Roman"/>
          <w:w w:val="99"/>
        </w:rPr>
        <w:t>n</w:t>
      </w:r>
      <w:r>
        <w:rPr>
          <w:rFonts w:ascii="Times New Roman" w:cs="Times New Roman" w:hAnsi="Times New Roman"/>
          <w:spacing w:val="-1"/>
          <w:w w:val="88"/>
        </w:rPr>
        <w:t>te</w:t>
      </w:r>
      <w:r>
        <w:rPr>
          <w:rFonts w:ascii="Times New Roman" w:cs="Times New Roman" w:hAnsi="Times New Roman"/>
          <w:spacing w:val="-3"/>
          <w:w w:val="88"/>
        </w:rPr>
        <w:t>r</w:t>
      </w:r>
      <w:r>
        <w:rPr>
          <w:rFonts w:ascii="Times New Roman" w:cs="Times New Roman" w:hAnsi="Times New Roman"/>
          <w:spacing w:val="-1"/>
          <w:w w:val="102"/>
        </w:rPr>
        <w:t>a</w:t>
      </w:r>
      <w:r>
        <w:rPr>
          <w:rFonts w:ascii="Times New Roman" w:cs="Times New Roman" w:hAnsi="Times New Roman"/>
          <w:w w:val="104"/>
        </w:rPr>
        <w:t>c</w:t>
      </w:r>
      <w:r>
        <w:rPr>
          <w:rFonts w:ascii="Times New Roman" w:cs="Times New Roman" w:hAnsi="Times New Roman"/>
          <w:spacing w:val="-1"/>
          <w:w w:val="82"/>
        </w:rPr>
        <w:t>t</w:t>
      </w:r>
      <w:r>
        <w:rPr>
          <w:rFonts w:ascii="Times New Roman" w:cs="Times New Roman" w:hAnsi="Times New Roman"/>
          <w:w w:val="82"/>
        </w:rPr>
        <w:t>i</w:t>
      </w:r>
      <w:r>
        <w:rPr>
          <w:rFonts w:ascii="Times New Roman" w:cs="Times New Roman" w:hAnsi="Times New Roman"/>
          <w:spacing w:val="-1"/>
          <w:w w:val="104"/>
        </w:rPr>
        <w:t>n</w:t>
      </w:r>
      <w:r>
        <w:rPr>
          <w:rFonts w:ascii="Times New Roman" w:cs="Times New Roman" w:hAnsi="Times New Roman"/>
          <w:w w:val="104"/>
        </w:rPr>
        <w:t>g</w:t>
      </w:r>
      <w:r>
        <w:rPr>
          <w:rFonts w:ascii="Times New Roman" w:cs="Times New Roman" w:hAnsi="Times New Roman"/>
        </w:rPr>
        <w:t xml:space="preserve"> </w:t>
      </w:r>
      <w:r>
        <w:rPr>
          <w:rFonts w:ascii="Times New Roman" w:cs="Times New Roman" w:hAnsi="Times New Roman"/>
          <w:spacing w:val="-1"/>
          <w:w w:val="99"/>
        </w:rPr>
        <w:t>g</w:t>
      </w:r>
      <w:r>
        <w:rPr>
          <w:rFonts w:ascii="Times New Roman" w:cs="Times New Roman" w:hAnsi="Times New Roman"/>
          <w:spacing w:val="-2"/>
          <w:w w:val="99"/>
        </w:rPr>
        <w:t>r</w:t>
      </w:r>
      <w:r>
        <w:rPr>
          <w:rFonts w:ascii="Times New Roman" w:cs="Times New Roman" w:hAnsi="Times New Roman"/>
          <w:spacing w:val="-1"/>
          <w:w w:val="99"/>
        </w:rPr>
        <w:t>ea</w:t>
      </w:r>
      <w:r>
        <w:rPr>
          <w:rFonts w:ascii="Times New Roman" w:cs="Times New Roman" w:hAnsi="Times New Roman"/>
          <w:w w:val="81"/>
        </w:rPr>
        <w:t>t</w:t>
      </w:r>
      <w:r>
        <w:rPr>
          <w:rFonts w:ascii="Times New Roman" w:cs="Times New Roman" w:hAnsi="Times New Roman"/>
        </w:rPr>
        <w:t xml:space="preserve"> </w:t>
      </w:r>
      <w:r>
        <w:rPr>
          <w:rFonts w:ascii="Times New Roman" w:cs="Times New Roman" w:hAnsi="Times New Roman"/>
          <w:spacing w:val="-1"/>
          <w:w w:val="99"/>
        </w:rPr>
        <w:t>uphe</w:t>
      </w:r>
      <w:r>
        <w:rPr>
          <w:rFonts w:ascii="Times New Roman" w:cs="Times New Roman" w:hAnsi="Times New Roman"/>
          <w:spacing w:val="-2"/>
          <w:w w:val="99"/>
        </w:rPr>
        <w:t>a</w:t>
      </w:r>
      <w:r>
        <w:rPr>
          <w:rFonts w:ascii="Times New Roman" w:cs="Times New Roman" w:hAnsi="Times New Roman"/>
          <w:spacing w:val="-1"/>
          <w:w w:val="97"/>
        </w:rPr>
        <w:t>v</w:t>
      </w:r>
      <w:r>
        <w:rPr>
          <w:rFonts w:ascii="Times New Roman" w:cs="Times New Roman" w:hAnsi="Times New Roman"/>
          <w:spacing w:val="-1"/>
          <w:w w:val="102"/>
        </w:rPr>
        <w:t>a</w:t>
      </w:r>
      <w:r>
        <w:rPr>
          <w:rFonts w:ascii="Times New Roman" w:cs="Times New Roman" w:hAnsi="Times New Roman"/>
          <w:w w:val="81"/>
        </w:rPr>
        <w:t>l</w:t>
      </w:r>
      <w:r>
        <w:rPr>
          <w:rFonts w:ascii="Times New Roman" w:cs="Times New Roman" w:hAnsi="Times New Roman"/>
          <w:w w:val="126"/>
        </w:rPr>
        <w:t>s</w:t>
      </w:r>
      <w:r>
        <w:rPr>
          <w:rFonts w:ascii="Times New Roman" w:cs="Times New Roman" w:hAnsi="Times New Roman"/>
        </w:rPr>
        <w:t xml:space="preserve"> </w:t>
      </w:r>
      <w:r>
        <w:rPr>
          <w:rFonts w:ascii="Times New Roman" w:cs="Times New Roman" w:hAnsi="Times New Roman"/>
          <w:spacing w:val="-1"/>
          <w:w w:val="104"/>
        </w:rPr>
        <w:t>o</w:t>
      </w:r>
      <w:r>
        <w:rPr>
          <w:rFonts w:ascii="Times New Roman" w:cs="Times New Roman" w:hAnsi="Times New Roman"/>
          <w:w w:val="92"/>
        </w:rPr>
        <w:t>f</w:t>
      </w:r>
      <w:r>
        <w:rPr>
          <w:rFonts w:ascii="Times New Roman" w:cs="Times New Roman" w:hAnsi="Times New Roman"/>
        </w:rPr>
        <w:t xml:space="preserve"> </w:t>
      </w:r>
      <w:r>
        <w:rPr>
          <w:rFonts w:ascii="Times New Roman" w:cs="Times New Roman" w:hAnsi="Times New Roman"/>
          <w:spacing w:val="-1"/>
          <w:w w:val="93"/>
        </w:rPr>
        <w:t>th</w:t>
      </w:r>
      <w:r>
        <w:rPr>
          <w:rFonts w:ascii="Times New Roman" w:cs="Times New Roman" w:hAnsi="Times New Roman"/>
          <w:w w:val="93"/>
        </w:rPr>
        <w:t>e</w:t>
      </w:r>
      <w:r>
        <w:rPr>
          <w:rFonts w:ascii="Times New Roman" w:cs="Times New Roman" w:hAnsi="Times New Roman"/>
        </w:rPr>
        <w:t xml:space="preserve"> </w:t>
      </w:r>
      <w:r>
        <w:rPr>
          <w:rFonts w:ascii="Times New Roman" w:cs="Times New Roman" w:hAnsi="Times New Roman"/>
          <w:spacing w:val="-1"/>
          <w:w w:val="96"/>
        </w:rPr>
        <w:t>e</w:t>
      </w:r>
      <w:r>
        <w:rPr>
          <w:rFonts w:ascii="Times New Roman" w:cs="Times New Roman" w:hAnsi="Times New Roman"/>
          <w:spacing w:val="-1"/>
          <w:w w:val="95"/>
        </w:rPr>
        <w:t>a</w:t>
      </w:r>
      <w:r>
        <w:rPr>
          <w:rFonts w:ascii="Times New Roman" w:cs="Times New Roman" w:hAnsi="Times New Roman"/>
          <w:spacing w:val="3"/>
          <w:w w:val="95"/>
        </w:rPr>
        <w:t>r</w:t>
      </w:r>
      <w:r>
        <w:rPr>
          <w:rFonts w:ascii="Times New Roman" w:cs="Times New Roman" w:hAnsi="Times New Roman"/>
          <w:spacing w:val="-1"/>
          <w:w w:val="92"/>
        </w:rPr>
        <w:t>t</w:t>
      </w:r>
      <w:r>
        <w:rPr>
          <w:rFonts w:ascii="Times New Roman" w:cs="Times New Roman" w:hAnsi="Times New Roman"/>
          <w:spacing w:val="-6"/>
          <w:w w:val="92"/>
        </w:rPr>
        <w:t>h</w:t>
      </w:r>
      <w:r>
        <w:rPr>
          <w:rFonts w:ascii="Times New Roman" w:cs="Times New Roman" w:hAnsi="Times New Roman"/>
          <w:spacing w:val="-8"/>
          <w:w w:val="52"/>
        </w:rPr>
        <w:t>’</w:t>
      </w:r>
      <w:r>
        <w:rPr>
          <w:rFonts w:ascii="Times New Roman" w:cs="Times New Roman" w:hAnsi="Times New Roman"/>
          <w:w w:val="126"/>
        </w:rPr>
        <w:t>s</w:t>
      </w:r>
      <w:r>
        <w:rPr>
          <w:rFonts w:ascii="Times New Roman" w:cs="Times New Roman" w:hAnsi="Times New Roman"/>
        </w:rPr>
        <w:t xml:space="preserve"> </w:t>
      </w:r>
      <w:r>
        <w:rPr>
          <w:rFonts w:ascii="Times New Roman" w:cs="Times New Roman" w:hAnsi="Times New Roman"/>
          <w:w w:val="104"/>
        </w:rPr>
        <w:t>c</w:t>
      </w:r>
      <w:r>
        <w:rPr>
          <w:rFonts w:ascii="Times New Roman" w:cs="Times New Roman" w:hAnsi="Times New Roman"/>
          <w:spacing w:val="-1"/>
          <w:w w:val="86"/>
        </w:rPr>
        <w:t>r</w:t>
      </w:r>
      <w:r>
        <w:rPr>
          <w:rFonts w:ascii="Times New Roman" w:cs="Times New Roman" w:hAnsi="Times New Roman"/>
          <w:spacing w:val="-1"/>
          <w:w w:val="110"/>
        </w:rPr>
        <w:t>u</w:t>
      </w:r>
      <w:r>
        <w:rPr>
          <w:rFonts w:ascii="Times New Roman" w:cs="Times New Roman" w:hAnsi="Times New Roman"/>
          <w:w w:val="110"/>
        </w:rPr>
        <w:t>s</w:t>
      </w:r>
      <w:r>
        <w:rPr>
          <w:rFonts w:ascii="Times New Roman" w:cs="Times New Roman" w:hAnsi="Times New Roman"/>
          <w:w w:val="81"/>
        </w:rPr>
        <w:t xml:space="preserve">t </w:t>
      </w:r>
      <w:r>
        <w:rPr>
          <w:rFonts w:ascii="Times New Roman" w:cs="Times New Roman" w:hAnsi="Times New Roman"/>
        </w:rPr>
        <w:t>caused mainly by the movement of water, ice and wind.</w:t>
      </w:r>
    </w:p>
    <w:p>
      <w:pPr>
        <w:pStyle w:val="style0"/>
        <w:spacing w:lineRule="auto" w:line="276"/>
        <w:jc w:val="both"/>
        <w:rPr>
          <w:rFonts w:ascii="Times New Roman" w:cs="Times New Roman" w:hAnsi="Times New Roman"/>
        </w:rPr>
      </w:pPr>
      <w:r>
        <w:rPr>
          <w:rFonts w:ascii="Times New Roman" w:cs="Times New Roman" w:hAnsi="Times New Roman"/>
          <w:b/>
          <w:bCs/>
          <w:u w:color="444444"/>
        </w:rPr>
        <w:t>Accelerated erosion It</w:t>
      </w:r>
      <w:r>
        <w:rPr>
          <w:rFonts w:ascii="Times New Roman" w:cs="Times New Roman" w:hAnsi="Times New Roman"/>
          <w:spacing w:val="-15"/>
        </w:rPr>
        <w:t xml:space="preserve"> </w:t>
      </w:r>
      <w:r>
        <w:rPr>
          <w:rFonts w:ascii="Times New Roman" w:cs="Times New Roman" w:hAnsi="Times New Roman"/>
        </w:rPr>
        <w:t>is</w:t>
      </w:r>
      <w:r>
        <w:rPr>
          <w:rFonts w:ascii="Times New Roman" w:cs="Times New Roman" w:hAnsi="Times New Roman"/>
          <w:spacing w:val="-14"/>
        </w:rPr>
        <w:t xml:space="preserve"> </w:t>
      </w:r>
      <w:r>
        <w:rPr>
          <w:rFonts w:ascii="Times New Roman" w:cs="Times New Roman" w:hAnsi="Times New Roman"/>
        </w:rPr>
        <w:t>type</w:t>
      </w:r>
      <w:r>
        <w:rPr>
          <w:rFonts w:ascii="Times New Roman" w:cs="Times New Roman" w:hAnsi="Times New Roman"/>
          <w:spacing w:val="-14"/>
        </w:rPr>
        <w:t xml:space="preserve"> </w:t>
      </w:r>
      <w:r>
        <w:rPr>
          <w:rFonts w:ascii="Times New Roman" w:cs="Times New Roman" w:hAnsi="Times New Roman"/>
        </w:rPr>
        <w:t>of</w:t>
      </w:r>
      <w:r>
        <w:rPr>
          <w:rFonts w:ascii="Times New Roman" w:cs="Times New Roman" w:hAnsi="Times New Roman"/>
          <w:spacing w:val="-14"/>
        </w:rPr>
        <w:t xml:space="preserve"> </w:t>
      </w:r>
      <w:r>
        <w:rPr>
          <w:rFonts w:ascii="Times New Roman" w:cs="Times New Roman" w:hAnsi="Times New Roman"/>
        </w:rPr>
        <w:t>erosion</w:t>
      </w:r>
      <w:r>
        <w:rPr>
          <w:rFonts w:ascii="Times New Roman" w:cs="Times New Roman" w:hAnsi="Times New Roman"/>
          <w:spacing w:val="-14"/>
        </w:rPr>
        <w:t xml:space="preserve"> </w:t>
      </w:r>
      <w:r>
        <w:rPr>
          <w:rFonts w:ascii="Times New Roman" w:cs="Times New Roman" w:hAnsi="Times New Roman"/>
        </w:rPr>
        <w:t>according</w:t>
      </w:r>
      <w:r>
        <w:rPr>
          <w:rFonts w:ascii="Times New Roman" w:cs="Times New Roman" w:hAnsi="Times New Roman"/>
          <w:spacing w:val="-14"/>
        </w:rPr>
        <w:t xml:space="preserve"> </w:t>
      </w:r>
      <w:r>
        <w:rPr>
          <w:rFonts w:ascii="Times New Roman" w:cs="Times New Roman" w:hAnsi="Times New Roman"/>
        </w:rPr>
        <w:t>to</w:t>
      </w:r>
      <w:r>
        <w:rPr>
          <w:rFonts w:ascii="Times New Roman" w:cs="Times New Roman" w:hAnsi="Times New Roman"/>
          <w:spacing w:val="-14"/>
        </w:rPr>
        <w:t xml:space="preserve"> </w:t>
      </w:r>
      <w:r>
        <w:rPr>
          <w:rFonts w:ascii="Times New Roman" w:cs="Times New Roman" w:hAnsi="Times New Roman"/>
        </w:rPr>
        <w:t>nature</w:t>
      </w:r>
      <w:r>
        <w:rPr>
          <w:rFonts w:ascii="Times New Roman" w:cs="Times New Roman" w:hAnsi="Times New Roman"/>
          <w:spacing w:val="-14"/>
        </w:rPr>
        <w:t xml:space="preserve"> </w:t>
      </w:r>
      <w:r>
        <w:rPr>
          <w:rFonts w:ascii="Times New Roman" w:cs="Times New Roman" w:hAnsi="Times New Roman"/>
        </w:rPr>
        <w:t>of</w:t>
      </w:r>
      <w:r>
        <w:rPr>
          <w:rFonts w:ascii="Times New Roman" w:cs="Times New Roman" w:hAnsi="Times New Roman"/>
          <w:spacing w:val="-14"/>
        </w:rPr>
        <w:t xml:space="preserve"> </w:t>
      </w:r>
      <w:r>
        <w:rPr>
          <w:rFonts w:ascii="Times New Roman" w:cs="Times New Roman" w:hAnsi="Times New Roman"/>
        </w:rPr>
        <w:t>occurrence</w:t>
      </w:r>
      <w:r>
        <w:rPr>
          <w:rFonts w:ascii="Times New Roman" w:cs="Times New Roman" w:hAnsi="Times New Roman"/>
          <w:spacing w:val="-14"/>
        </w:rPr>
        <w:t xml:space="preserve"> </w:t>
      </w:r>
      <w:r>
        <w:rPr>
          <w:rFonts w:ascii="Times New Roman" w:cs="Times New Roman" w:hAnsi="Times New Roman"/>
        </w:rPr>
        <w:t>which</w:t>
      </w:r>
      <w:r>
        <w:rPr>
          <w:rFonts w:ascii="Times New Roman" w:cs="Times New Roman" w:hAnsi="Times New Roman"/>
          <w:spacing w:val="-15"/>
        </w:rPr>
        <w:t xml:space="preserve"> </w:t>
      </w:r>
      <w:r>
        <w:rPr>
          <w:rFonts w:ascii="Times New Roman" w:cs="Times New Roman" w:hAnsi="Times New Roman"/>
        </w:rPr>
        <w:t>results</w:t>
      </w:r>
      <w:r>
        <w:rPr>
          <w:rFonts w:ascii="Times New Roman" w:cs="Times New Roman" w:hAnsi="Times New Roman"/>
          <w:spacing w:val="-14"/>
        </w:rPr>
        <w:t xml:space="preserve"> </w:t>
      </w:r>
      <w:r>
        <w:rPr>
          <w:rFonts w:ascii="Times New Roman" w:cs="Times New Roman" w:hAnsi="Times New Roman"/>
        </w:rPr>
        <w:t>by</w:t>
      </w:r>
      <w:r>
        <w:rPr>
          <w:rFonts w:ascii="Times New Roman" w:cs="Times New Roman" w:hAnsi="Times New Roman"/>
          <w:spacing w:val="-14"/>
        </w:rPr>
        <w:t xml:space="preserve"> </w:t>
      </w:r>
      <w:r>
        <w:rPr>
          <w:rFonts w:ascii="Times New Roman" w:cs="Times New Roman" w:hAnsi="Times New Roman"/>
        </w:rPr>
        <w:t>being</w:t>
      </w:r>
      <w:r>
        <w:rPr>
          <w:rFonts w:ascii="Times New Roman" w:cs="Times New Roman" w:hAnsi="Times New Roman"/>
          <w:spacing w:val="-14"/>
        </w:rPr>
        <w:t xml:space="preserve"> </w:t>
      </w:r>
      <w:r>
        <w:rPr>
          <w:rFonts w:ascii="Times New Roman" w:cs="Times New Roman" w:hAnsi="Times New Roman"/>
        </w:rPr>
        <w:t>aided</w:t>
      </w:r>
      <w:r>
        <w:rPr>
          <w:rFonts w:ascii="Times New Roman" w:cs="Times New Roman" w:hAnsi="Times New Roman"/>
          <w:spacing w:val="-14"/>
        </w:rPr>
        <w:t xml:space="preserve"> </w:t>
      </w:r>
      <w:r>
        <w:rPr>
          <w:rFonts w:ascii="Times New Roman" w:cs="Times New Roman" w:hAnsi="Times New Roman"/>
        </w:rPr>
        <w:t>through</w:t>
      </w:r>
      <w:r>
        <w:rPr>
          <w:rFonts w:ascii="Times New Roman" w:cs="Times New Roman" w:hAnsi="Times New Roman"/>
          <w:spacing w:val="-14"/>
        </w:rPr>
        <w:t xml:space="preserve"> </w:t>
      </w:r>
      <w:r>
        <w:rPr>
          <w:rFonts w:ascii="Times New Roman" w:cs="Times New Roman" w:hAnsi="Times New Roman"/>
        </w:rPr>
        <w:t xml:space="preserve">human </w:t>
      </w:r>
      <w:r>
        <w:rPr>
          <w:rFonts w:ascii="Times New Roman" w:cs="Times New Roman" w:hAnsi="Times New Roman"/>
          <w:spacing w:val="-1"/>
          <w:w w:val="95"/>
        </w:rPr>
        <w:t>act</w:t>
      </w:r>
      <w:r>
        <w:rPr>
          <w:rFonts w:ascii="Times New Roman" w:cs="Times New Roman" w:hAnsi="Times New Roman"/>
          <w:w w:val="95"/>
        </w:rPr>
        <w:t>i</w:t>
      </w:r>
      <w:r>
        <w:rPr>
          <w:rFonts w:ascii="Times New Roman" w:cs="Times New Roman" w:hAnsi="Times New Roman"/>
          <w:w w:val="97"/>
        </w:rPr>
        <w:t>v</w:t>
      </w:r>
      <w:r>
        <w:rPr>
          <w:rFonts w:ascii="Times New Roman" w:cs="Times New Roman" w:hAnsi="Times New Roman"/>
          <w:spacing w:val="-1"/>
          <w:w w:val="82"/>
        </w:rPr>
        <w:t>i</w:t>
      </w:r>
      <w:r>
        <w:rPr>
          <w:rFonts w:ascii="Times New Roman" w:cs="Times New Roman" w:hAnsi="Times New Roman"/>
          <w:w w:val="82"/>
        </w:rPr>
        <w:t>t</w:t>
      </w:r>
      <w:r>
        <w:rPr>
          <w:rFonts w:ascii="Times New Roman" w:cs="Times New Roman" w:hAnsi="Times New Roman"/>
          <w:spacing w:val="-1"/>
          <w:w w:val="103"/>
        </w:rPr>
        <w:t>ie</w:t>
      </w:r>
      <w:r>
        <w:rPr>
          <w:rFonts w:ascii="Times New Roman" w:cs="Times New Roman" w:hAnsi="Times New Roman"/>
          <w:w w:val="103"/>
        </w:rPr>
        <w:t>s</w:t>
      </w:r>
      <w:r>
        <w:rPr>
          <w:rFonts w:ascii="Times New Roman" w:cs="Times New Roman" w:hAnsi="Times New Roman"/>
          <w:spacing w:val="-8"/>
        </w:rPr>
        <w:t xml:space="preserve"> </w:t>
      </w:r>
      <w:r>
        <w:rPr>
          <w:rFonts w:ascii="Times New Roman" w:cs="Times New Roman" w:hAnsi="Times New Roman"/>
          <w:spacing w:val="-1"/>
          <w:w w:val="104"/>
        </w:rPr>
        <w:t>o</w:t>
      </w:r>
      <w:r>
        <w:rPr>
          <w:rFonts w:ascii="Times New Roman" w:cs="Times New Roman" w:hAnsi="Times New Roman"/>
          <w:w w:val="92"/>
        </w:rPr>
        <w:t>f</w:t>
      </w:r>
      <w:r>
        <w:rPr>
          <w:rFonts w:ascii="Times New Roman" w:cs="Times New Roman" w:hAnsi="Times New Roman"/>
          <w:spacing w:val="-8"/>
        </w:rPr>
        <w:t xml:space="preserve"> </w:t>
      </w:r>
      <w:r>
        <w:rPr>
          <w:rFonts w:ascii="Times New Roman" w:cs="Times New Roman" w:hAnsi="Times New Roman"/>
          <w:spacing w:val="-1"/>
          <w:w w:val="82"/>
        </w:rPr>
        <w:t>l</w:t>
      </w:r>
      <w:r>
        <w:rPr>
          <w:rFonts w:ascii="Times New Roman" w:cs="Times New Roman" w:hAnsi="Times New Roman"/>
          <w:w w:val="82"/>
        </w:rPr>
        <w:t>i</w:t>
      </w:r>
      <w:r>
        <w:rPr>
          <w:rFonts w:ascii="Times New Roman" w:cs="Times New Roman" w:hAnsi="Times New Roman"/>
          <w:spacing w:val="-2"/>
          <w:w w:val="99"/>
        </w:rPr>
        <w:t>k</w:t>
      </w:r>
      <w:r>
        <w:rPr>
          <w:rFonts w:ascii="Times New Roman" w:cs="Times New Roman" w:hAnsi="Times New Roman"/>
          <w:w w:val="96"/>
        </w:rPr>
        <w:t>e</w:t>
      </w:r>
      <w:r>
        <w:rPr>
          <w:rFonts w:ascii="Times New Roman" w:cs="Times New Roman" w:hAnsi="Times New Roman"/>
          <w:spacing w:val="-8"/>
        </w:rPr>
        <w:t xml:space="preserve"> </w:t>
      </w:r>
      <w:r>
        <w:rPr>
          <w:rFonts w:ascii="Times New Roman" w:cs="Times New Roman" w:hAnsi="Times New Roman"/>
          <w:spacing w:val="-1"/>
        </w:rPr>
        <w:t>d</w:t>
      </w:r>
      <w:r>
        <w:rPr>
          <w:rFonts w:ascii="Times New Roman" w:cs="Times New Roman" w:hAnsi="Times New Roman"/>
          <w:spacing w:val="-1"/>
          <w:w w:val="96"/>
        </w:rPr>
        <w:t>efo</w:t>
      </w:r>
      <w:r>
        <w:rPr>
          <w:rFonts w:ascii="Times New Roman" w:cs="Times New Roman" w:hAnsi="Times New Roman"/>
          <w:spacing w:val="-2"/>
          <w:w w:val="96"/>
        </w:rPr>
        <w:t>r</w:t>
      </w:r>
      <w:r>
        <w:rPr>
          <w:rFonts w:ascii="Times New Roman" w:cs="Times New Roman" w:hAnsi="Times New Roman"/>
          <w:spacing w:val="-1"/>
          <w:w w:val="96"/>
        </w:rPr>
        <w:t>e</w:t>
      </w:r>
      <w:r>
        <w:rPr>
          <w:rFonts w:ascii="Times New Roman" w:cs="Times New Roman" w:hAnsi="Times New Roman"/>
          <w:w w:val="126"/>
        </w:rPr>
        <w:t>s</w:t>
      </w:r>
      <w:r>
        <w:rPr>
          <w:rFonts w:ascii="Times New Roman" w:cs="Times New Roman" w:hAnsi="Times New Roman"/>
          <w:spacing w:val="-1"/>
          <w:w w:val="88"/>
        </w:rPr>
        <w:t>tat</w:t>
      </w:r>
      <w:r>
        <w:rPr>
          <w:rFonts w:ascii="Times New Roman" w:cs="Times New Roman" w:hAnsi="Times New Roman"/>
          <w:w w:val="88"/>
        </w:rPr>
        <w:t>i</w:t>
      </w:r>
      <w:r>
        <w:rPr>
          <w:rFonts w:ascii="Times New Roman" w:cs="Times New Roman" w:hAnsi="Times New Roman"/>
          <w:spacing w:val="-1"/>
          <w:w w:val="104"/>
        </w:rPr>
        <w:t>o</w:t>
      </w:r>
      <w:r>
        <w:rPr>
          <w:rFonts w:ascii="Times New Roman" w:cs="Times New Roman" w:hAnsi="Times New Roman"/>
          <w:w w:val="99"/>
        </w:rPr>
        <w:t>n</w:t>
      </w:r>
      <w:r>
        <w:rPr>
          <w:rFonts w:ascii="Times New Roman" w:cs="Times New Roman" w:hAnsi="Times New Roman"/>
          <w:w w:val="52"/>
        </w:rPr>
        <w:t>,</w:t>
      </w:r>
      <w:r>
        <w:rPr>
          <w:rFonts w:ascii="Times New Roman" w:cs="Times New Roman" w:hAnsi="Times New Roman"/>
          <w:spacing w:val="-8"/>
        </w:rPr>
        <w:t xml:space="preserve"> </w:t>
      </w:r>
      <w:r>
        <w:rPr>
          <w:rFonts w:ascii="Times New Roman" w:cs="Times New Roman" w:hAnsi="Times New Roman"/>
          <w:spacing w:val="-2"/>
          <w:w w:val="104"/>
        </w:rPr>
        <w:t>o</w:t>
      </w:r>
      <w:r>
        <w:rPr>
          <w:rFonts w:ascii="Times New Roman" w:cs="Times New Roman" w:hAnsi="Times New Roman"/>
          <w:spacing w:val="-1"/>
          <w:w w:val="97"/>
        </w:rPr>
        <w:t>v</w:t>
      </w:r>
      <w:r>
        <w:rPr>
          <w:rFonts w:ascii="Times New Roman" w:cs="Times New Roman" w:hAnsi="Times New Roman"/>
          <w:spacing w:val="-1"/>
          <w:w w:val="91"/>
        </w:rPr>
        <w:t>e</w:t>
      </w:r>
      <w:r>
        <w:rPr>
          <w:rFonts w:ascii="Times New Roman" w:cs="Times New Roman" w:hAnsi="Times New Roman"/>
          <w:spacing w:val="-2"/>
          <w:w w:val="91"/>
        </w:rPr>
        <w:t>r</w:t>
      </w:r>
      <w:r>
        <w:rPr>
          <w:rFonts w:ascii="Times New Roman" w:cs="Times New Roman" w:hAnsi="Times New Roman"/>
          <w:spacing w:val="-1"/>
          <w:w w:val="110"/>
        </w:rPr>
        <w:t>g</w:t>
      </w:r>
      <w:r>
        <w:rPr>
          <w:rFonts w:ascii="Times New Roman" w:cs="Times New Roman" w:hAnsi="Times New Roman"/>
          <w:spacing w:val="-3"/>
          <w:w w:val="86"/>
        </w:rPr>
        <w:t>r</w:t>
      </w:r>
      <w:r>
        <w:rPr>
          <w:rFonts w:ascii="Times New Roman" w:cs="Times New Roman" w:hAnsi="Times New Roman"/>
          <w:spacing w:val="-1"/>
          <w:w w:val="98"/>
        </w:rPr>
        <w:t>az</w:t>
      </w:r>
      <w:r>
        <w:rPr>
          <w:rFonts w:ascii="Times New Roman" w:cs="Times New Roman" w:hAnsi="Times New Roman"/>
          <w:w w:val="98"/>
        </w:rPr>
        <w:t>i</w:t>
      </w:r>
      <w:r>
        <w:rPr>
          <w:rFonts w:ascii="Times New Roman" w:cs="Times New Roman" w:hAnsi="Times New Roman"/>
          <w:spacing w:val="-1"/>
          <w:w w:val="104"/>
        </w:rPr>
        <w:t>n</w:t>
      </w:r>
      <w:r>
        <w:rPr>
          <w:rFonts w:ascii="Times New Roman" w:cs="Times New Roman" w:hAnsi="Times New Roman"/>
          <w:w w:val="104"/>
        </w:rPr>
        <w:t>g</w:t>
      </w:r>
      <w:r>
        <w:rPr>
          <w:rFonts w:ascii="Times New Roman" w:cs="Times New Roman" w:hAnsi="Times New Roman"/>
          <w:spacing w:val="-8"/>
        </w:rPr>
        <w:t xml:space="preserve"> </w:t>
      </w:r>
      <w:r>
        <w:rPr>
          <w:rFonts w:ascii="Times New Roman" w:cs="Times New Roman" w:hAnsi="Times New Roman"/>
          <w:spacing w:val="-1"/>
        </w:rPr>
        <w:t>an</w:t>
      </w:r>
      <w:r>
        <w:rPr>
          <w:rFonts w:ascii="Times New Roman" w:cs="Times New Roman" w:hAnsi="Times New Roman"/>
        </w:rPr>
        <w:t>d</w:t>
      </w:r>
      <w:r>
        <w:rPr>
          <w:rFonts w:ascii="Times New Roman" w:cs="Times New Roman" w:hAnsi="Times New Roman"/>
          <w:spacing w:val="-8"/>
        </w:rPr>
        <w:t xml:space="preserve"> </w:t>
      </w:r>
      <w:r>
        <w:rPr>
          <w:rFonts w:ascii="Times New Roman" w:cs="Times New Roman" w:hAnsi="Times New Roman"/>
          <w:spacing w:val="-1"/>
          <w:w w:val="99"/>
        </w:rPr>
        <w:t>m</w:t>
      </w:r>
      <w:r>
        <w:rPr>
          <w:rFonts w:ascii="Times New Roman" w:cs="Times New Roman" w:hAnsi="Times New Roman"/>
          <w:w w:val="99"/>
        </w:rPr>
        <w:t>i</w:t>
      </w:r>
      <w:r>
        <w:rPr>
          <w:rFonts w:ascii="Times New Roman" w:cs="Times New Roman" w:hAnsi="Times New Roman"/>
          <w:spacing w:val="-1"/>
          <w:w w:val="94"/>
        </w:rPr>
        <w:t>n</w:t>
      </w:r>
      <w:r>
        <w:rPr>
          <w:rFonts w:ascii="Times New Roman" w:cs="Times New Roman" w:hAnsi="Times New Roman"/>
          <w:w w:val="94"/>
        </w:rPr>
        <w:t>i</w:t>
      </w:r>
      <w:r>
        <w:rPr>
          <w:rFonts w:ascii="Times New Roman" w:cs="Times New Roman" w:hAnsi="Times New Roman"/>
          <w:spacing w:val="-1"/>
          <w:w w:val="104"/>
        </w:rPr>
        <w:t>n</w:t>
      </w:r>
      <w:r>
        <w:rPr>
          <w:rFonts w:ascii="Times New Roman" w:cs="Times New Roman" w:hAnsi="Times New Roman"/>
          <w:w w:val="104"/>
        </w:rPr>
        <w:t>g</w:t>
      </w:r>
      <w:r>
        <w:rPr>
          <w:rFonts w:ascii="Times New Roman" w:cs="Times New Roman" w:hAnsi="Times New Roman"/>
          <w:spacing w:val="-8"/>
        </w:rPr>
        <w:t xml:space="preserve"> </w:t>
      </w:r>
      <w:r>
        <w:rPr>
          <w:rFonts w:ascii="Times New Roman" w:cs="Times New Roman" w:hAnsi="Times New Roman"/>
          <w:spacing w:val="-1"/>
          <w:w w:val="91"/>
        </w:rPr>
        <w:t>al</w:t>
      </w:r>
      <w:r>
        <w:rPr>
          <w:rFonts w:ascii="Times New Roman" w:cs="Times New Roman" w:hAnsi="Times New Roman"/>
          <w:w w:val="91"/>
        </w:rPr>
        <w:t>l</w:t>
      </w:r>
      <w:r>
        <w:rPr>
          <w:rFonts w:ascii="Times New Roman" w:cs="Times New Roman" w:hAnsi="Times New Roman"/>
          <w:spacing w:val="-8"/>
        </w:rPr>
        <w:t xml:space="preserve"> </w:t>
      </w:r>
      <w:r>
        <w:rPr>
          <w:rFonts w:ascii="Times New Roman" w:cs="Times New Roman" w:hAnsi="Times New Roman"/>
          <w:spacing w:val="-1"/>
        </w:rPr>
        <w:t>o</w:t>
      </w:r>
      <w:r>
        <w:rPr>
          <w:rFonts w:ascii="Times New Roman" w:cs="Times New Roman" w:hAnsi="Times New Roman"/>
        </w:rPr>
        <w:t>f</w:t>
      </w:r>
      <w:r>
        <w:rPr>
          <w:rFonts w:ascii="Times New Roman" w:cs="Times New Roman" w:hAnsi="Times New Roman"/>
          <w:spacing w:val="-8"/>
        </w:rPr>
        <w:t xml:space="preserve"> </w:t>
      </w:r>
      <w:r>
        <w:rPr>
          <w:rFonts w:ascii="Times New Roman" w:cs="Times New Roman" w:hAnsi="Times New Roman"/>
          <w:spacing w:val="-1"/>
          <w:w w:val="99"/>
        </w:rPr>
        <w:t>w</w:t>
      </w:r>
      <w:r>
        <w:rPr>
          <w:rFonts w:ascii="Times New Roman" w:cs="Times New Roman" w:hAnsi="Times New Roman"/>
          <w:w w:val="99"/>
        </w:rPr>
        <w:t>h</w:t>
      </w:r>
      <w:r>
        <w:rPr>
          <w:rFonts w:ascii="Times New Roman" w:cs="Times New Roman" w:hAnsi="Times New Roman"/>
          <w:spacing w:val="-1"/>
          <w:w w:val="97"/>
        </w:rPr>
        <w:t>i</w:t>
      </w:r>
      <w:r>
        <w:rPr>
          <w:rFonts w:ascii="Times New Roman" w:cs="Times New Roman" w:hAnsi="Times New Roman"/>
          <w:w w:val="97"/>
        </w:rPr>
        <w:t>c</w:t>
      </w:r>
      <w:r>
        <w:rPr>
          <w:rFonts w:ascii="Times New Roman" w:cs="Times New Roman" w:hAnsi="Times New Roman"/>
          <w:w w:val="99"/>
        </w:rPr>
        <w:t>h</w:t>
      </w:r>
      <w:r>
        <w:rPr>
          <w:rFonts w:ascii="Times New Roman" w:cs="Times New Roman" w:hAnsi="Times New Roman"/>
          <w:spacing w:val="-8"/>
        </w:rPr>
        <w:t xml:space="preserve"> </w:t>
      </w:r>
      <w:r>
        <w:rPr>
          <w:rFonts w:ascii="Times New Roman" w:cs="Times New Roman" w:hAnsi="Times New Roman"/>
          <w:spacing w:val="-1"/>
          <w:w w:val="99"/>
        </w:rPr>
        <w:t>wea</w:t>
      </w:r>
      <w:r>
        <w:rPr>
          <w:rFonts w:ascii="Times New Roman" w:cs="Times New Roman" w:hAnsi="Times New Roman"/>
          <w:spacing w:val="-2"/>
          <w:w w:val="99"/>
        </w:rPr>
        <w:t>k</w:t>
      </w:r>
      <w:r>
        <w:rPr>
          <w:rFonts w:ascii="Times New Roman" w:cs="Times New Roman" w:hAnsi="Times New Roman"/>
          <w:spacing w:val="-1"/>
          <w:w w:val="98"/>
        </w:rPr>
        <w:t>e</w:t>
      </w:r>
      <w:r>
        <w:rPr>
          <w:rFonts w:ascii="Times New Roman" w:cs="Times New Roman" w:hAnsi="Times New Roman"/>
          <w:w w:val="98"/>
        </w:rPr>
        <w:t>n</w:t>
      </w:r>
      <w:r>
        <w:rPr>
          <w:rFonts w:ascii="Times New Roman" w:cs="Times New Roman" w:hAnsi="Times New Roman"/>
          <w:spacing w:val="-8"/>
        </w:rPr>
        <w:t xml:space="preserve"> </w:t>
      </w:r>
      <w:r>
        <w:rPr>
          <w:rFonts w:ascii="Times New Roman" w:cs="Times New Roman" w:hAnsi="Times New Roman"/>
          <w:spacing w:val="-1"/>
          <w:w w:val="92"/>
        </w:rPr>
        <w:t>t</w:t>
      </w:r>
      <w:r>
        <w:rPr>
          <w:rFonts w:ascii="Times New Roman" w:cs="Times New Roman" w:hAnsi="Times New Roman"/>
          <w:w w:val="92"/>
        </w:rPr>
        <w:t>h</w:t>
      </w:r>
      <w:r>
        <w:rPr>
          <w:rFonts w:ascii="Times New Roman" w:cs="Times New Roman" w:hAnsi="Times New Roman"/>
          <w:w w:val="96"/>
        </w:rPr>
        <w:t>e</w:t>
      </w:r>
      <w:r>
        <w:rPr>
          <w:rFonts w:ascii="Times New Roman" w:cs="Times New Roman" w:hAnsi="Times New Roman"/>
          <w:spacing w:val="-8"/>
        </w:rPr>
        <w:t xml:space="preserve"> </w:t>
      </w:r>
      <w:r>
        <w:rPr>
          <w:rFonts w:ascii="Times New Roman" w:cs="Times New Roman" w:hAnsi="Times New Roman"/>
          <w:spacing w:val="-1"/>
          <w:w w:val="97"/>
        </w:rPr>
        <w:t>stabi</w:t>
      </w:r>
      <w:r>
        <w:rPr>
          <w:rFonts w:ascii="Times New Roman" w:cs="Times New Roman" w:hAnsi="Times New Roman"/>
          <w:w w:val="97"/>
        </w:rPr>
        <w:t>l</w:t>
      </w:r>
      <w:r>
        <w:rPr>
          <w:rFonts w:ascii="Times New Roman" w:cs="Times New Roman" w:hAnsi="Times New Roman"/>
          <w:w w:val="84"/>
        </w:rPr>
        <w:t>i</w:t>
      </w:r>
      <w:r>
        <w:rPr>
          <w:rFonts w:ascii="Times New Roman" w:cs="Times New Roman" w:hAnsi="Times New Roman"/>
          <w:spacing w:val="-1"/>
          <w:w w:val="88"/>
        </w:rPr>
        <w:t>t</w:t>
      </w:r>
      <w:r>
        <w:rPr>
          <w:rFonts w:ascii="Times New Roman" w:cs="Times New Roman" w:hAnsi="Times New Roman"/>
          <w:w w:val="88"/>
        </w:rPr>
        <w:t>y</w:t>
      </w:r>
      <w:r>
        <w:rPr>
          <w:rFonts w:ascii="Times New Roman" w:cs="Times New Roman" w:hAnsi="Times New Roman"/>
          <w:spacing w:val="-8"/>
        </w:rPr>
        <w:t xml:space="preserve"> </w:t>
      </w:r>
      <w:r>
        <w:rPr>
          <w:rFonts w:ascii="Times New Roman" w:cs="Times New Roman" w:hAnsi="Times New Roman"/>
          <w:spacing w:val="-1"/>
        </w:rPr>
        <w:t>o</w:t>
      </w:r>
      <w:r>
        <w:rPr>
          <w:rFonts w:ascii="Times New Roman" w:cs="Times New Roman" w:hAnsi="Times New Roman"/>
        </w:rPr>
        <w:t>f</w:t>
      </w:r>
      <w:r>
        <w:rPr>
          <w:rFonts w:ascii="Times New Roman" w:cs="Times New Roman" w:hAnsi="Times New Roman"/>
          <w:spacing w:val="-8"/>
        </w:rPr>
        <w:t xml:space="preserve"> </w:t>
      </w:r>
      <w:r>
        <w:rPr>
          <w:rFonts w:ascii="Times New Roman" w:cs="Times New Roman" w:hAnsi="Times New Roman"/>
          <w:w w:val="104"/>
        </w:rPr>
        <w:t>m</w:t>
      </w:r>
      <w:r>
        <w:rPr>
          <w:rFonts w:ascii="Times New Roman" w:cs="Times New Roman" w:hAnsi="Times New Roman"/>
          <w:spacing w:val="-1"/>
          <w:w w:val="102"/>
        </w:rPr>
        <w:t>a</w:t>
      </w:r>
      <w:r>
        <w:rPr>
          <w:rFonts w:ascii="Times New Roman" w:cs="Times New Roman" w:hAnsi="Times New Roman"/>
          <w:w w:val="81"/>
        </w:rPr>
        <w:t>t</w:t>
      </w:r>
      <w:r>
        <w:rPr>
          <w:rFonts w:ascii="Times New Roman" w:cs="Times New Roman" w:hAnsi="Times New Roman"/>
          <w:spacing w:val="-1"/>
          <w:w w:val="96"/>
        </w:rPr>
        <w:t>e</w:t>
      </w:r>
      <w:r>
        <w:rPr>
          <w:rFonts w:ascii="Times New Roman" w:cs="Times New Roman" w:hAnsi="Times New Roman"/>
          <w:spacing w:val="-1"/>
          <w:w w:val="85"/>
        </w:rPr>
        <w:t>r</w:t>
      </w:r>
      <w:r>
        <w:rPr>
          <w:rFonts w:ascii="Times New Roman" w:cs="Times New Roman" w:hAnsi="Times New Roman"/>
          <w:w w:val="85"/>
        </w:rPr>
        <w:t>i</w:t>
      </w:r>
      <w:r>
        <w:rPr>
          <w:rFonts w:ascii="Times New Roman" w:cs="Times New Roman" w:hAnsi="Times New Roman"/>
          <w:spacing w:val="-1"/>
          <w:w w:val="104"/>
        </w:rPr>
        <w:t xml:space="preserve">als </w:t>
      </w:r>
      <w:r>
        <w:rPr>
          <w:rFonts w:ascii="Times New Roman" w:cs="Times New Roman" w:hAnsi="Times New Roman"/>
        </w:rPr>
        <w:t>and</w:t>
      </w:r>
      <w:r>
        <w:rPr>
          <w:rFonts w:ascii="Times New Roman" w:cs="Times New Roman" w:hAnsi="Times New Roman"/>
          <w:spacing w:val="-10"/>
        </w:rPr>
        <w:t xml:space="preserve"> </w:t>
      </w:r>
      <w:r>
        <w:rPr>
          <w:rFonts w:ascii="Times New Roman" w:cs="Times New Roman" w:hAnsi="Times New Roman"/>
        </w:rPr>
        <w:t>pave</w:t>
      </w:r>
      <w:r>
        <w:rPr>
          <w:rFonts w:ascii="Times New Roman" w:cs="Times New Roman" w:hAnsi="Times New Roman"/>
          <w:spacing w:val="-9"/>
        </w:rPr>
        <w:t xml:space="preserve"> </w:t>
      </w:r>
      <w:r>
        <w:rPr>
          <w:rFonts w:ascii="Times New Roman" w:cs="Times New Roman" w:hAnsi="Times New Roman"/>
        </w:rPr>
        <w:t>a</w:t>
      </w:r>
      <w:r>
        <w:rPr>
          <w:rFonts w:ascii="Times New Roman" w:cs="Times New Roman" w:hAnsi="Times New Roman"/>
          <w:spacing w:val="-9"/>
        </w:rPr>
        <w:t xml:space="preserve"> </w:t>
      </w:r>
      <w:r>
        <w:rPr>
          <w:rFonts w:ascii="Times New Roman" w:cs="Times New Roman" w:hAnsi="Times New Roman"/>
        </w:rPr>
        <w:t>way</w:t>
      </w:r>
      <w:r>
        <w:rPr>
          <w:rFonts w:ascii="Times New Roman" w:cs="Times New Roman" w:hAnsi="Times New Roman"/>
          <w:spacing w:val="-9"/>
        </w:rPr>
        <w:t xml:space="preserve"> </w:t>
      </w:r>
      <w:r>
        <w:rPr>
          <w:rFonts w:ascii="Times New Roman" w:cs="Times New Roman" w:hAnsi="Times New Roman"/>
        </w:rPr>
        <w:t>for</w:t>
      </w:r>
      <w:r>
        <w:rPr>
          <w:rFonts w:ascii="Times New Roman" w:cs="Times New Roman" w:hAnsi="Times New Roman"/>
          <w:spacing w:val="-10"/>
        </w:rPr>
        <w:t xml:space="preserve"> </w:t>
      </w:r>
      <w:r>
        <w:rPr>
          <w:rFonts w:ascii="Times New Roman" w:cs="Times New Roman" w:hAnsi="Times New Roman"/>
        </w:rPr>
        <w:t>the</w:t>
      </w:r>
      <w:r>
        <w:rPr>
          <w:rFonts w:ascii="Times New Roman" w:cs="Times New Roman" w:hAnsi="Times New Roman"/>
          <w:spacing w:val="-9"/>
        </w:rPr>
        <w:t xml:space="preserve"> </w:t>
      </w:r>
      <w:r>
        <w:rPr>
          <w:rFonts w:ascii="Times New Roman" w:cs="Times New Roman" w:hAnsi="Times New Roman"/>
        </w:rPr>
        <w:t>running</w:t>
      </w:r>
      <w:r>
        <w:rPr>
          <w:rFonts w:ascii="Times New Roman" w:cs="Times New Roman" w:hAnsi="Times New Roman"/>
          <w:spacing w:val="-9"/>
        </w:rPr>
        <w:t xml:space="preserve"> </w:t>
      </w:r>
      <w:r>
        <w:rPr>
          <w:rFonts w:ascii="Times New Roman" w:cs="Times New Roman" w:hAnsi="Times New Roman"/>
        </w:rPr>
        <w:t>agents</w:t>
      </w:r>
      <w:r>
        <w:rPr>
          <w:rFonts w:ascii="Times New Roman" w:cs="Times New Roman" w:hAnsi="Times New Roman"/>
          <w:spacing w:val="-9"/>
        </w:rPr>
        <w:t xml:space="preserve"> </w:t>
      </w:r>
      <w:r>
        <w:rPr>
          <w:rFonts w:ascii="Times New Roman" w:cs="Times New Roman" w:hAnsi="Times New Roman"/>
        </w:rPr>
        <w:t>to</w:t>
      </w:r>
      <w:r>
        <w:rPr>
          <w:rFonts w:ascii="Times New Roman" w:cs="Times New Roman" w:hAnsi="Times New Roman"/>
          <w:spacing w:val="-10"/>
        </w:rPr>
        <w:t xml:space="preserve"> </w:t>
      </w:r>
      <w:r>
        <w:rPr>
          <w:rFonts w:ascii="Times New Roman" w:cs="Times New Roman" w:hAnsi="Times New Roman"/>
        </w:rPr>
        <w:t>operate</w:t>
      </w:r>
      <w:r>
        <w:rPr>
          <w:rFonts w:ascii="Times New Roman" w:cs="Times New Roman" w:hAnsi="Times New Roman"/>
          <w:spacing w:val="-9"/>
        </w:rPr>
        <w:t xml:space="preserve"> </w:t>
      </w:r>
      <w:r>
        <w:rPr>
          <w:rFonts w:ascii="Times New Roman" w:cs="Times New Roman" w:hAnsi="Times New Roman"/>
        </w:rPr>
        <w:t>fully.</w:t>
      </w:r>
    </w:p>
    <w:p>
      <w:pPr>
        <w:pStyle w:val="style0"/>
        <w:spacing w:lineRule="auto" w:line="276"/>
        <w:jc w:val="both"/>
        <w:rPr>
          <w:rFonts w:ascii="Times New Roman" w:cs="Times New Roman" w:hAnsi="Times New Roman"/>
        </w:rPr>
      </w:pPr>
      <w:r>
        <w:rPr>
          <w:rFonts w:ascii="Times New Roman" w:cs="Times New Roman" w:hAnsi="Times New Roman"/>
          <w:b/>
          <w:bCs/>
          <w:u w:color="444444"/>
        </w:rPr>
        <w:t xml:space="preserve">Wind erosion </w:t>
      </w:r>
      <w:r>
        <w:rPr>
          <w:rFonts w:ascii="Times New Roman" w:cs="Times New Roman" w:hAnsi="Times New Roman"/>
        </w:rPr>
        <w:t>It</w:t>
      </w:r>
      <w:r>
        <w:rPr>
          <w:rFonts w:ascii="Times New Roman" w:cs="Times New Roman" w:hAnsi="Times New Roman"/>
          <w:spacing w:val="-16"/>
        </w:rPr>
        <w:t xml:space="preserve"> </w:t>
      </w:r>
      <w:r>
        <w:rPr>
          <w:rFonts w:ascii="Times New Roman" w:cs="Times New Roman" w:hAnsi="Times New Roman"/>
        </w:rPr>
        <w:t>is</w:t>
      </w:r>
      <w:r>
        <w:rPr>
          <w:rFonts w:ascii="Times New Roman" w:cs="Times New Roman" w:hAnsi="Times New Roman"/>
          <w:spacing w:val="-15"/>
        </w:rPr>
        <w:t xml:space="preserve"> </w:t>
      </w:r>
      <w:r>
        <w:rPr>
          <w:rFonts w:ascii="Times New Roman" w:cs="Times New Roman" w:hAnsi="Times New Roman"/>
        </w:rPr>
        <w:t>the</w:t>
      </w:r>
      <w:r>
        <w:rPr>
          <w:rFonts w:ascii="Times New Roman" w:cs="Times New Roman" w:hAnsi="Times New Roman"/>
          <w:spacing w:val="-15"/>
        </w:rPr>
        <w:t xml:space="preserve"> </w:t>
      </w:r>
      <w:r>
        <w:rPr>
          <w:rFonts w:ascii="Times New Roman" w:cs="Times New Roman" w:hAnsi="Times New Roman"/>
        </w:rPr>
        <w:t>removal</w:t>
      </w:r>
      <w:r>
        <w:rPr>
          <w:rFonts w:ascii="Times New Roman" w:cs="Times New Roman" w:hAnsi="Times New Roman"/>
          <w:spacing w:val="-15"/>
        </w:rPr>
        <w:t xml:space="preserve"> </w:t>
      </w:r>
      <w:r>
        <w:rPr>
          <w:rFonts w:ascii="Times New Roman" w:cs="Times New Roman" w:hAnsi="Times New Roman"/>
        </w:rPr>
        <w:t>of</w:t>
      </w:r>
      <w:r>
        <w:rPr>
          <w:rFonts w:ascii="Times New Roman" w:cs="Times New Roman" w:hAnsi="Times New Roman"/>
          <w:spacing w:val="-15"/>
        </w:rPr>
        <w:t xml:space="preserve"> </w:t>
      </w:r>
      <w:r>
        <w:rPr>
          <w:rFonts w:ascii="Times New Roman" w:cs="Times New Roman" w:hAnsi="Times New Roman"/>
        </w:rPr>
        <w:t>top</w:t>
      </w:r>
      <w:r>
        <w:rPr>
          <w:rFonts w:ascii="Times New Roman" w:cs="Times New Roman" w:hAnsi="Times New Roman"/>
          <w:spacing w:val="-15"/>
        </w:rPr>
        <w:t xml:space="preserve"> </w:t>
      </w:r>
      <w:r>
        <w:rPr>
          <w:rFonts w:ascii="Times New Roman" w:cs="Times New Roman" w:hAnsi="Times New Roman"/>
        </w:rPr>
        <w:t>soil</w:t>
      </w:r>
      <w:r>
        <w:rPr>
          <w:rFonts w:ascii="Times New Roman" w:cs="Times New Roman" w:hAnsi="Times New Roman"/>
          <w:spacing w:val="-15"/>
        </w:rPr>
        <w:t xml:space="preserve"> </w:t>
      </w:r>
      <w:r>
        <w:rPr>
          <w:rFonts w:ascii="Times New Roman" w:cs="Times New Roman" w:hAnsi="Times New Roman"/>
        </w:rPr>
        <w:t>mainly</w:t>
      </w:r>
      <w:r>
        <w:rPr>
          <w:rFonts w:ascii="Times New Roman" w:cs="Times New Roman" w:hAnsi="Times New Roman"/>
          <w:spacing w:val="-15"/>
        </w:rPr>
        <w:t xml:space="preserve"> </w:t>
      </w:r>
      <w:r>
        <w:rPr>
          <w:rFonts w:ascii="Times New Roman" w:cs="Times New Roman" w:hAnsi="Times New Roman"/>
        </w:rPr>
        <w:t>caused</w:t>
      </w:r>
      <w:r>
        <w:rPr>
          <w:rFonts w:ascii="Times New Roman" w:cs="Times New Roman" w:hAnsi="Times New Roman"/>
          <w:spacing w:val="-15"/>
        </w:rPr>
        <w:t xml:space="preserve"> </w:t>
      </w:r>
      <w:r>
        <w:rPr>
          <w:rFonts w:ascii="Times New Roman" w:cs="Times New Roman" w:hAnsi="Times New Roman"/>
        </w:rPr>
        <w:t>by</w:t>
      </w:r>
      <w:r>
        <w:rPr>
          <w:rFonts w:ascii="Times New Roman" w:cs="Times New Roman" w:hAnsi="Times New Roman"/>
          <w:spacing w:val="-16"/>
        </w:rPr>
        <w:t xml:space="preserve"> </w:t>
      </w:r>
      <w:r>
        <w:rPr>
          <w:rFonts w:ascii="Times New Roman" w:cs="Times New Roman" w:hAnsi="Times New Roman"/>
        </w:rPr>
        <w:t>the</w:t>
      </w:r>
      <w:r>
        <w:rPr>
          <w:rFonts w:ascii="Times New Roman" w:cs="Times New Roman" w:hAnsi="Times New Roman"/>
          <w:spacing w:val="-15"/>
        </w:rPr>
        <w:t xml:space="preserve"> </w:t>
      </w:r>
      <w:r>
        <w:rPr>
          <w:rFonts w:ascii="Times New Roman" w:cs="Times New Roman" w:hAnsi="Times New Roman"/>
        </w:rPr>
        <w:t>blow</w:t>
      </w:r>
      <w:r>
        <w:rPr>
          <w:rFonts w:ascii="Times New Roman" w:cs="Times New Roman" w:hAnsi="Times New Roman"/>
          <w:spacing w:val="-15"/>
        </w:rPr>
        <w:t xml:space="preserve"> </w:t>
      </w:r>
      <w:r>
        <w:rPr>
          <w:rFonts w:ascii="Times New Roman" w:cs="Times New Roman" w:hAnsi="Times New Roman"/>
        </w:rPr>
        <w:t>of</w:t>
      </w:r>
      <w:r>
        <w:rPr>
          <w:rFonts w:ascii="Times New Roman" w:cs="Times New Roman" w:hAnsi="Times New Roman"/>
          <w:spacing w:val="-15"/>
        </w:rPr>
        <w:t xml:space="preserve"> </w:t>
      </w:r>
      <w:r>
        <w:rPr>
          <w:rFonts w:ascii="Times New Roman" w:cs="Times New Roman" w:hAnsi="Times New Roman"/>
        </w:rPr>
        <w:t>wind</w:t>
      </w:r>
      <w:r>
        <w:rPr>
          <w:rFonts w:ascii="Times New Roman" w:cs="Times New Roman" w:hAnsi="Times New Roman"/>
          <w:spacing w:val="-15"/>
        </w:rPr>
        <w:t xml:space="preserve"> </w:t>
      </w:r>
      <w:r>
        <w:rPr>
          <w:rFonts w:ascii="Times New Roman" w:cs="Times New Roman" w:hAnsi="Times New Roman"/>
        </w:rPr>
        <w:t>in</w:t>
      </w:r>
      <w:r>
        <w:rPr>
          <w:rFonts w:ascii="Times New Roman" w:cs="Times New Roman" w:hAnsi="Times New Roman"/>
          <w:spacing w:val="-15"/>
        </w:rPr>
        <w:t xml:space="preserve"> </w:t>
      </w:r>
      <w:r>
        <w:rPr>
          <w:rFonts w:ascii="Times New Roman" w:cs="Times New Roman" w:hAnsi="Times New Roman"/>
        </w:rPr>
        <w:t>dry</w:t>
      </w:r>
      <w:r>
        <w:rPr>
          <w:rFonts w:ascii="Times New Roman" w:cs="Times New Roman" w:hAnsi="Times New Roman"/>
          <w:spacing w:val="-15"/>
        </w:rPr>
        <w:t xml:space="preserve"> </w:t>
      </w:r>
      <w:r>
        <w:rPr>
          <w:rFonts w:ascii="Times New Roman" w:cs="Times New Roman" w:hAnsi="Times New Roman"/>
        </w:rPr>
        <w:t>areas</w:t>
      </w:r>
      <w:r>
        <w:rPr>
          <w:rFonts w:ascii="Times New Roman" w:cs="Times New Roman" w:hAnsi="Times New Roman"/>
          <w:spacing w:val="-15"/>
        </w:rPr>
        <w:t xml:space="preserve"> </w:t>
      </w:r>
      <w:r>
        <w:rPr>
          <w:rFonts w:ascii="Times New Roman" w:cs="Times New Roman" w:hAnsi="Times New Roman"/>
        </w:rPr>
        <w:t>in</w:t>
      </w:r>
      <w:r>
        <w:rPr>
          <w:rFonts w:ascii="Times New Roman" w:cs="Times New Roman" w:hAnsi="Times New Roman"/>
          <w:spacing w:val="-15"/>
        </w:rPr>
        <w:t xml:space="preserve"> </w:t>
      </w:r>
      <w:r>
        <w:rPr>
          <w:rFonts w:ascii="Times New Roman" w:cs="Times New Roman" w:hAnsi="Times New Roman"/>
        </w:rPr>
        <w:t>which,</w:t>
      </w:r>
      <w:r>
        <w:rPr>
          <w:rFonts w:ascii="Times New Roman" w:cs="Times New Roman" w:hAnsi="Times New Roman"/>
          <w:spacing w:val="-16"/>
        </w:rPr>
        <w:t xml:space="preserve"> </w:t>
      </w:r>
      <w:r>
        <w:rPr>
          <w:rFonts w:ascii="Times New Roman" w:cs="Times New Roman" w:hAnsi="Times New Roman"/>
        </w:rPr>
        <w:t>the</w:t>
      </w:r>
      <w:r>
        <w:rPr>
          <w:rFonts w:ascii="Times New Roman" w:cs="Times New Roman" w:hAnsi="Times New Roman"/>
          <w:spacing w:val="-15"/>
        </w:rPr>
        <w:t xml:space="preserve"> </w:t>
      </w:r>
      <w:r>
        <w:rPr>
          <w:rFonts w:ascii="Times New Roman" w:cs="Times New Roman" w:hAnsi="Times New Roman"/>
        </w:rPr>
        <w:t>dry unconsolidated</w:t>
      </w:r>
      <w:r>
        <w:rPr>
          <w:rFonts w:ascii="Times New Roman" w:cs="Times New Roman" w:hAnsi="Times New Roman"/>
          <w:spacing w:val="-10"/>
        </w:rPr>
        <w:t xml:space="preserve"> </w:t>
      </w:r>
      <w:r>
        <w:rPr>
          <w:rFonts w:ascii="Times New Roman" w:cs="Times New Roman" w:hAnsi="Times New Roman"/>
        </w:rPr>
        <w:t>materials</w:t>
      </w:r>
      <w:r>
        <w:rPr>
          <w:rFonts w:ascii="Times New Roman" w:cs="Times New Roman" w:hAnsi="Times New Roman"/>
          <w:spacing w:val="-9"/>
        </w:rPr>
        <w:t xml:space="preserve"> </w:t>
      </w:r>
      <w:r>
        <w:rPr>
          <w:rFonts w:ascii="Times New Roman" w:cs="Times New Roman" w:hAnsi="Times New Roman"/>
        </w:rPr>
        <w:t>are</w:t>
      </w:r>
      <w:r>
        <w:rPr>
          <w:rFonts w:ascii="Times New Roman" w:cs="Times New Roman" w:hAnsi="Times New Roman"/>
          <w:spacing w:val="-10"/>
        </w:rPr>
        <w:t xml:space="preserve"> </w:t>
      </w:r>
      <w:r>
        <w:rPr>
          <w:rFonts w:ascii="Times New Roman" w:cs="Times New Roman" w:hAnsi="Times New Roman"/>
        </w:rPr>
        <w:t>easily</w:t>
      </w:r>
      <w:r>
        <w:rPr>
          <w:rFonts w:ascii="Times New Roman" w:cs="Times New Roman" w:hAnsi="Times New Roman"/>
          <w:spacing w:val="-9"/>
        </w:rPr>
        <w:t xml:space="preserve"> </w:t>
      </w:r>
      <w:r>
        <w:rPr>
          <w:rFonts w:ascii="Times New Roman" w:cs="Times New Roman" w:hAnsi="Times New Roman"/>
        </w:rPr>
        <w:t>removed</w:t>
      </w:r>
      <w:r>
        <w:rPr>
          <w:rFonts w:ascii="Times New Roman" w:cs="Times New Roman" w:hAnsi="Times New Roman"/>
          <w:spacing w:val="-10"/>
        </w:rPr>
        <w:t xml:space="preserve"> </w:t>
      </w:r>
      <w:r>
        <w:rPr>
          <w:rFonts w:ascii="Times New Roman" w:cs="Times New Roman" w:hAnsi="Times New Roman"/>
        </w:rPr>
        <w:t>by</w:t>
      </w:r>
      <w:r>
        <w:rPr>
          <w:rFonts w:ascii="Times New Roman" w:cs="Times New Roman" w:hAnsi="Times New Roman"/>
          <w:spacing w:val="-9"/>
        </w:rPr>
        <w:t xml:space="preserve"> </w:t>
      </w:r>
      <w:r>
        <w:rPr>
          <w:rFonts w:ascii="Times New Roman" w:cs="Times New Roman" w:hAnsi="Times New Roman"/>
        </w:rPr>
        <w:t>wind</w:t>
      </w:r>
      <w:r>
        <w:rPr>
          <w:rFonts w:ascii="Times New Roman" w:cs="Times New Roman" w:hAnsi="Times New Roman"/>
          <w:spacing w:val="-10"/>
        </w:rPr>
        <w:t xml:space="preserve"> </w:t>
      </w:r>
      <w:r>
        <w:rPr>
          <w:rFonts w:ascii="Times New Roman" w:cs="Times New Roman" w:hAnsi="Times New Roman"/>
        </w:rPr>
        <w:t>force.</w:t>
      </w:r>
    </w:p>
    <w:p>
      <w:pPr>
        <w:pStyle w:val="style0"/>
        <w:spacing w:lineRule="auto" w:line="276"/>
        <w:jc w:val="both"/>
        <w:rPr>
          <w:rFonts w:ascii="Times New Roman" w:cs="Times New Roman" w:hAnsi="Times New Roman"/>
        </w:rPr>
      </w:pPr>
      <w:r>
        <w:rPr>
          <w:rFonts w:ascii="Times New Roman" w:cs="Times New Roman" w:hAnsi="Times New Roman"/>
          <w:b/>
          <w:bCs/>
          <w:u w:color="444444"/>
        </w:rPr>
        <w:t xml:space="preserve">Water erosion </w:t>
      </w:r>
      <w:r>
        <w:rPr>
          <w:rFonts w:ascii="Times New Roman" w:cs="Times New Roman" w:hAnsi="Times New Roman"/>
          <w:bCs/>
          <w:u w:color="444444"/>
        </w:rPr>
        <w:t>It</w:t>
      </w:r>
      <w:r>
        <w:rPr>
          <w:rFonts w:ascii="Times New Roman" w:cs="Times New Roman" w:hAnsi="Times New Roman"/>
          <w:spacing w:val="-17"/>
        </w:rPr>
        <w:t xml:space="preserve"> </w:t>
      </w:r>
      <w:r>
        <w:rPr>
          <w:rFonts w:ascii="Times New Roman" w:cs="Times New Roman" w:hAnsi="Times New Roman"/>
        </w:rPr>
        <w:t>is</w:t>
      </w:r>
      <w:r>
        <w:rPr>
          <w:rFonts w:ascii="Times New Roman" w:cs="Times New Roman" w:hAnsi="Times New Roman"/>
          <w:spacing w:val="-16"/>
        </w:rPr>
        <w:t xml:space="preserve"> </w:t>
      </w:r>
      <w:r>
        <w:rPr>
          <w:rFonts w:ascii="Times New Roman" w:cs="Times New Roman" w:hAnsi="Times New Roman"/>
        </w:rPr>
        <w:t>the</w:t>
      </w:r>
      <w:r>
        <w:rPr>
          <w:rFonts w:ascii="Times New Roman" w:cs="Times New Roman" w:hAnsi="Times New Roman"/>
          <w:spacing w:val="-16"/>
        </w:rPr>
        <w:t xml:space="preserve"> </w:t>
      </w:r>
      <w:r>
        <w:rPr>
          <w:rFonts w:ascii="Times New Roman" w:cs="Times New Roman" w:hAnsi="Times New Roman"/>
        </w:rPr>
        <w:t>removal</w:t>
      </w:r>
      <w:r>
        <w:rPr>
          <w:rFonts w:ascii="Times New Roman" w:cs="Times New Roman" w:hAnsi="Times New Roman"/>
          <w:spacing w:val="-16"/>
        </w:rPr>
        <w:t xml:space="preserve"> </w:t>
      </w:r>
      <w:r>
        <w:rPr>
          <w:rFonts w:ascii="Times New Roman" w:cs="Times New Roman" w:hAnsi="Times New Roman"/>
        </w:rPr>
        <w:t>of</w:t>
      </w:r>
      <w:r>
        <w:rPr>
          <w:rFonts w:ascii="Times New Roman" w:cs="Times New Roman" w:hAnsi="Times New Roman"/>
          <w:spacing w:val="-16"/>
        </w:rPr>
        <w:t xml:space="preserve"> </w:t>
      </w:r>
      <w:r>
        <w:rPr>
          <w:rFonts w:ascii="Times New Roman" w:cs="Times New Roman" w:hAnsi="Times New Roman"/>
        </w:rPr>
        <w:t>materials</w:t>
      </w:r>
      <w:r>
        <w:rPr>
          <w:rFonts w:ascii="Times New Roman" w:cs="Times New Roman" w:hAnsi="Times New Roman"/>
          <w:spacing w:val="-16"/>
        </w:rPr>
        <w:t xml:space="preserve"> </w:t>
      </w:r>
      <w:r>
        <w:rPr>
          <w:rFonts w:ascii="Times New Roman" w:cs="Times New Roman" w:hAnsi="Times New Roman"/>
        </w:rPr>
        <w:t>by</w:t>
      </w:r>
      <w:r>
        <w:rPr>
          <w:rFonts w:ascii="Times New Roman" w:cs="Times New Roman" w:hAnsi="Times New Roman"/>
          <w:spacing w:val="-16"/>
        </w:rPr>
        <w:t xml:space="preserve"> </w:t>
      </w:r>
      <w:r>
        <w:rPr>
          <w:rFonts w:ascii="Times New Roman" w:cs="Times New Roman" w:hAnsi="Times New Roman"/>
        </w:rPr>
        <w:t>the</w:t>
      </w:r>
      <w:r>
        <w:rPr>
          <w:rFonts w:ascii="Times New Roman" w:cs="Times New Roman" w:hAnsi="Times New Roman"/>
          <w:spacing w:val="-17"/>
        </w:rPr>
        <w:t xml:space="preserve"> </w:t>
      </w:r>
      <w:r>
        <w:rPr>
          <w:rFonts w:ascii="Times New Roman" w:cs="Times New Roman" w:hAnsi="Times New Roman"/>
        </w:rPr>
        <w:t>water</w:t>
      </w:r>
      <w:r>
        <w:rPr>
          <w:rFonts w:ascii="Times New Roman" w:cs="Times New Roman" w:hAnsi="Times New Roman"/>
          <w:spacing w:val="-16"/>
        </w:rPr>
        <w:t xml:space="preserve"> </w:t>
      </w:r>
      <w:r>
        <w:rPr>
          <w:rFonts w:ascii="Times New Roman" w:cs="Times New Roman" w:hAnsi="Times New Roman"/>
        </w:rPr>
        <w:t>action</w:t>
      </w:r>
      <w:r>
        <w:rPr>
          <w:rFonts w:ascii="Times New Roman" w:cs="Times New Roman" w:hAnsi="Times New Roman"/>
          <w:spacing w:val="-16"/>
        </w:rPr>
        <w:t xml:space="preserve"> </w:t>
      </w:r>
      <w:r>
        <w:rPr>
          <w:rFonts w:ascii="Times New Roman" w:cs="Times New Roman" w:hAnsi="Times New Roman"/>
        </w:rPr>
        <w:t>it</w:t>
      </w:r>
      <w:r>
        <w:rPr>
          <w:rFonts w:ascii="Times New Roman" w:cs="Times New Roman" w:hAnsi="Times New Roman"/>
          <w:spacing w:val="-16"/>
        </w:rPr>
        <w:t xml:space="preserve"> </w:t>
      </w:r>
      <w:r>
        <w:rPr>
          <w:rFonts w:ascii="Times New Roman" w:cs="Times New Roman" w:hAnsi="Times New Roman"/>
        </w:rPr>
        <w:t>is</w:t>
      </w:r>
      <w:r>
        <w:rPr>
          <w:rFonts w:ascii="Times New Roman" w:cs="Times New Roman" w:hAnsi="Times New Roman"/>
          <w:spacing w:val="-16"/>
        </w:rPr>
        <w:t xml:space="preserve"> </w:t>
      </w:r>
      <w:r>
        <w:rPr>
          <w:rFonts w:ascii="Times New Roman" w:cs="Times New Roman" w:hAnsi="Times New Roman"/>
        </w:rPr>
        <w:t>sub</w:t>
      </w:r>
      <w:r>
        <w:rPr>
          <w:rFonts w:ascii="Times New Roman" w:cs="Times New Roman" w:hAnsi="Times New Roman"/>
          <w:spacing w:val="-16"/>
        </w:rPr>
        <w:t xml:space="preserve"> </w:t>
      </w:r>
      <w:r>
        <w:rPr>
          <w:rFonts w:ascii="Times New Roman" w:cs="Times New Roman" w:hAnsi="Times New Roman"/>
        </w:rPr>
        <w:t>divided</w:t>
      </w:r>
      <w:r>
        <w:rPr>
          <w:rFonts w:ascii="Times New Roman" w:cs="Times New Roman" w:hAnsi="Times New Roman"/>
          <w:spacing w:val="-16"/>
        </w:rPr>
        <w:t xml:space="preserve"> </w:t>
      </w:r>
      <w:r>
        <w:rPr>
          <w:rFonts w:ascii="Times New Roman" w:cs="Times New Roman" w:hAnsi="Times New Roman"/>
        </w:rPr>
        <w:t>according</w:t>
      </w:r>
      <w:r>
        <w:rPr>
          <w:rFonts w:ascii="Times New Roman" w:cs="Times New Roman" w:hAnsi="Times New Roman"/>
          <w:spacing w:val="-17"/>
        </w:rPr>
        <w:t xml:space="preserve"> </w:t>
      </w:r>
      <w:r>
        <w:rPr>
          <w:rFonts w:ascii="Times New Roman" w:cs="Times New Roman" w:hAnsi="Times New Roman"/>
        </w:rPr>
        <w:t>to</w:t>
      </w:r>
      <w:r>
        <w:rPr>
          <w:rFonts w:ascii="Times New Roman" w:cs="Times New Roman" w:hAnsi="Times New Roman"/>
          <w:spacing w:val="-16"/>
        </w:rPr>
        <w:t xml:space="preserve"> </w:t>
      </w:r>
      <w:r>
        <w:rPr>
          <w:rFonts w:ascii="Times New Roman" w:cs="Times New Roman" w:hAnsi="Times New Roman"/>
        </w:rPr>
        <w:t>the</w:t>
      </w:r>
      <w:r>
        <w:rPr>
          <w:rFonts w:ascii="Times New Roman" w:cs="Times New Roman" w:hAnsi="Times New Roman"/>
          <w:spacing w:val="-16"/>
        </w:rPr>
        <w:t xml:space="preserve"> </w:t>
      </w:r>
      <w:r>
        <w:rPr>
          <w:rFonts w:ascii="Times New Roman" w:cs="Times New Roman" w:hAnsi="Times New Roman"/>
        </w:rPr>
        <w:t>appearance</w:t>
      </w:r>
      <w:r>
        <w:rPr>
          <w:rFonts w:ascii="Times New Roman" w:cs="Times New Roman" w:hAnsi="Times New Roman"/>
          <w:spacing w:val="-16"/>
        </w:rPr>
        <w:t xml:space="preserve"> </w:t>
      </w:r>
      <w:r>
        <w:rPr>
          <w:rFonts w:ascii="Times New Roman" w:cs="Times New Roman" w:hAnsi="Times New Roman"/>
        </w:rPr>
        <w:t>of</w:t>
      </w:r>
      <w:r>
        <w:rPr>
          <w:rFonts w:ascii="Times New Roman" w:cs="Times New Roman" w:hAnsi="Times New Roman"/>
          <w:spacing w:val="-16"/>
        </w:rPr>
        <w:t xml:space="preserve"> </w:t>
      </w:r>
      <w:r>
        <w:rPr>
          <w:rFonts w:ascii="Times New Roman" w:cs="Times New Roman" w:hAnsi="Times New Roman"/>
        </w:rPr>
        <w:t>the affected</w:t>
      </w:r>
      <w:r>
        <w:rPr>
          <w:rFonts w:ascii="Times New Roman" w:cs="Times New Roman" w:hAnsi="Times New Roman"/>
          <w:spacing w:val="-9"/>
        </w:rPr>
        <w:t xml:space="preserve"> </w:t>
      </w:r>
      <w:r>
        <w:rPr>
          <w:rFonts w:ascii="Times New Roman" w:cs="Times New Roman" w:hAnsi="Times New Roman"/>
        </w:rPr>
        <w:t>land</w:t>
      </w:r>
      <w:r>
        <w:rPr>
          <w:rFonts w:ascii="Times New Roman" w:cs="Times New Roman" w:hAnsi="Times New Roman"/>
          <w:spacing w:val="-9"/>
        </w:rPr>
        <w:t xml:space="preserve"> </w:t>
      </w:r>
      <w:r>
        <w:rPr>
          <w:rFonts w:ascii="Times New Roman" w:cs="Times New Roman" w:hAnsi="Times New Roman"/>
        </w:rPr>
        <w:t>and</w:t>
      </w:r>
      <w:r>
        <w:rPr>
          <w:rFonts w:ascii="Times New Roman" w:cs="Times New Roman" w:hAnsi="Times New Roman"/>
          <w:spacing w:val="-9"/>
        </w:rPr>
        <w:t xml:space="preserve"> </w:t>
      </w:r>
      <w:r>
        <w:rPr>
          <w:rFonts w:ascii="Times New Roman" w:cs="Times New Roman" w:hAnsi="Times New Roman"/>
        </w:rPr>
        <w:t>includes</w:t>
      </w:r>
      <w:r>
        <w:rPr>
          <w:rFonts w:ascii="Times New Roman" w:cs="Times New Roman" w:hAnsi="Times New Roman"/>
          <w:spacing w:val="-9"/>
        </w:rPr>
        <w:t xml:space="preserve"> </w:t>
      </w:r>
      <w:r>
        <w:rPr>
          <w:rFonts w:ascii="Times New Roman" w:cs="Times New Roman" w:hAnsi="Times New Roman"/>
        </w:rPr>
        <w:t>the</w:t>
      </w:r>
      <w:r>
        <w:rPr>
          <w:rFonts w:ascii="Times New Roman" w:cs="Times New Roman" w:hAnsi="Times New Roman"/>
          <w:spacing w:val="-9"/>
        </w:rPr>
        <w:t xml:space="preserve"> </w:t>
      </w:r>
      <w:r>
        <w:rPr>
          <w:rFonts w:ascii="Times New Roman" w:cs="Times New Roman" w:hAnsi="Times New Roman"/>
        </w:rPr>
        <w:t>following</w:t>
      </w:r>
      <w:r>
        <w:rPr>
          <w:rFonts w:ascii="Times New Roman" w:cs="Times New Roman" w:hAnsi="Times New Roman"/>
          <w:spacing w:val="-9"/>
        </w:rPr>
        <w:t xml:space="preserve"> </w:t>
      </w:r>
      <w:r>
        <w:rPr>
          <w:rFonts w:ascii="Times New Roman" w:cs="Times New Roman" w:hAnsi="Times New Roman"/>
        </w:rPr>
        <w:t>diverse</w:t>
      </w:r>
      <w:r>
        <w:rPr>
          <w:rFonts w:ascii="Times New Roman" w:cs="Times New Roman" w:hAnsi="Times New Roman"/>
          <w:spacing w:val="-9"/>
        </w:rPr>
        <w:t xml:space="preserve"> </w:t>
      </w:r>
      <w:r>
        <w:rPr>
          <w:rFonts w:ascii="Times New Roman" w:cs="Times New Roman" w:hAnsi="Times New Roman"/>
        </w:rPr>
        <w:t>forms.</w:t>
      </w:r>
    </w:p>
    <w:p>
      <w:pPr>
        <w:pStyle w:val="style0"/>
        <w:spacing w:lineRule="auto" w:line="276"/>
        <w:jc w:val="both"/>
        <w:rPr>
          <w:rFonts w:ascii="Times New Roman" w:cs="Times New Roman" w:hAnsi="Times New Roman"/>
        </w:rPr>
      </w:pPr>
      <w:r>
        <w:rPr>
          <w:rFonts w:ascii="Times New Roman" w:cs="Times New Roman" w:hAnsi="Times New Roman"/>
          <w:b/>
        </w:rPr>
        <w:t>Splash</w:t>
      </w:r>
      <w:r>
        <w:rPr>
          <w:rFonts w:ascii="Times New Roman" w:cs="Times New Roman" w:hAnsi="Times New Roman"/>
          <w:b/>
          <w:spacing w:val="-19"/>
        </w:rPr>
        <w:t xml:space="preserve"> </w:t>
      </w:r>
      <w:r>
        <w:rPr>
          <w:rFonts w:ascii="Times New Roman" w:cs="Times New Roman" w:hAnsi="Times New Roman"/>
          <w:b/>
        </w:rPr>
        <w:t>erosion</w:t>
      </w:r>
      <w:r>
        <w:rPr>
          <w:rFonts w:ascii="Times New Roman" w:cs="Times New Roman" w:hAnsi="Times New Roman"/>
          <w:b/>
        </w:rPr>
        <w:t xml:space="preserve"> </w:t>
      </w:r>
      <w:r>
        <w:rPr>
          <w:rFonts w:ascii="Times New Roman" w:cs="Times New Roman" w:hAnsi="Times New Roman"/>
        </w:rPr>
        <w:t>It</w:t>
      </w:r>
      <w:r>
        <w:rPr>
          <w:rFonts w:ascii="Times New Roman" w:cs="Times New Roman" w:hAnsi="Times New Roman"/>
          <w:spacing w:val="-22"/>
        </w:rPr>
        <w:t xml:space="preserve"> </w:t>
      </w:r>
      <w:r>
        <w:rPr>
          <w:rFonts w:ascii="Times New Roman" w:cs="Times New Roman" w:hAnsi="Times New Roman"/>
        </w:rPr>
        <w:t>is</w:t>
      </w:r>
      <w:r>
        <w:rPr>
          <w:rFonts w:ascii="Times New Roman" w:cs="Times New Roman" w:hAnsi="Times New Roman"/>
          <w:spacing w:val="-21"/>
        </w:rPr>
        <w:t xml:space="preserve"> </w:t>
      </w:r>
      <w:r>
        <w:rPr>
          <w:rFonts w:ascii="Times New Roman" w:cs="Times New Roman" w:hAnsi="Times New Roman"/>
        </w:rPr>
        <w:t>the</w:t>
      </w:r>
      <w:r>
        <w:rPr>
          <w:rFonts w:ascii="Times New Roman" w:cs="Times New Roman" w:hAnsi="Times New Roman"/>
          <w:spacing w:val="-22"/>
        </w:rPr>
        <w:t xml:space="preserve"> </w:t>
      </w:r>
      <w:r>
        <w:rPr>
          <w:rFonts w:ascii="Times New Roman" w:cs="Times New Roman" w:hAnsi="Times New Roman"/>
        </w:rPr>
        <w:t>type</w:t>
      </w:r>
      <w:r>
        <w:rPr>
          <w:rFonts w:ascii="Times New Roman" w:cs="Times New Roman" w:hAnsi="Times New Roman"/>
          <w:spacing w:val="-22"/>
        </w:rPr>
        <w:t xml:space="preserve"> </w:t>
      </w:r>
      <w:r>
        <w:rPr>
          <w:rFonts w:ascii="Times New Roman" w:cs="Times New Roman" w:hAnsi="Times New Roman"/>
        </w:rPr>
        <w:t>of</w:t>
      </w:r>
      <w:r>
        <w:rPr>
          <w:rFonts w:ascii="Times New Roman" w:cs="Times New Roman" w:hAnsi="Times New Roman"/>
          <w:spacing w:val="-22"/>
        </w:rPr>
        <w:t xml:space="preserve"> </w:t>
      </w:r>
      <w:r>
        <w:rPr>
          <w:rFonts w:ascii="Times New Roman" w:cs="Times New Roman" w:hAnsi="Times New Roman"/>
        </w:rPr>
        <w:t>erosion,</w:t>
      </w:r>
      <w:r>
        <w:rPr>
          <w:rFonts w:ascii="Times New Roman" w:cs="Times New Roman" w:hAnsi="Times New Roman"/>
          <w:spacing w:val="-22"/>
        </w:rPr>
        <w:t xml:space="preserve"> </w:t>
      </w:r>
      <w:r>
        <w:rPr>
          <w:rFonts w:ascii="Times New Roman" w:cs="Times New Roman" w:hAnsi="Times New Roman"/>
        </w:rPr>
        <w:t>by</w:t>
      </w:r>
      <w:r>
        <w:rPr>
          <w:rFonts w:ascii="Times New Roman" w:cs="Times New Roman" w:hAnsi="Times New Roman"/>
          <w:spacing w:val="-21"/>
        </w:rPr>
        <w:t xml:space="preserve"> </w:t>
      </w:r>
      <w:r>
        <w:rPr>
          <w:rFonts w:ascii="Times New Roman" w:cs="Times New Roman" w:hAnsi="Times New Roman"/>
        </w:rPr>
        <w:t>which</w:t>
      </w:r>
      <w:r>
        <w:rPr>
          <w:rFonts w:ascii="Times New Roman" w:cs="Times New Roman" w:hAnsi="Times New Roman"/>
          <w:spacing w:val="-22"/>
        </w:rPr>
        <w:t xml:space="preserve"> </w:t>
      </w:r>
      <w:r>
        <w:rPr>
          <w:rFonts w:ascii="Times New Roman" w:cs="Times New Roman" w:hAnsi="Times New Roman"/>
        </w:rPr>
        <w:t>the</w:t>
      </w:r>
      <w:r>
        <w:rPr>
          <w:rFonts w:ascii="Times New Roman" w:cs="Times New Roman" w:hAnsi="Times New Roman"/>
          <w:spacing w:val="-22"/>
        </w:rPr>
        <w:t xml:space="preserve"> </w:t>
      </w:r>
      <w:r>
        <w:rPr>
          <w:rFonts w:ascii="Times New Roman" w:cs="Times New Roman" w:hAnsi="Times New Roman"/>
        </w:rPr>
        <w:t>fine</w:t>
      </w:r>
      <w:r>
        <w:rPr>
          <w:rFonts w:ascii="Times New Roman" w:cs="Times New Roman" w:hAnsi="Times New Roman"/>
          <w:spacing w:val="-22"/>
        </w:rPr>
        <w:t xml:space="preserve"> </w:t>
      </w:r>
      <w:r>
        <w:rPr>
          <w:rFonts w:ascii="Times New Roman" w:cs="Times New Roman" w:hAnsi="Times New Roman"/>
        </w:rPr>
        <w:t>textured</w:t>
      </w:r>
      <w:r>
        <w:rPr>
          <w:rFonts w:ascii="Times New Roman" w:cs="Times New Roman" w:hAnsi="Times New Roman"/>
          <w:spacing w:val="-22"/>
        </w:rPr>
        <w:t xml:space="preserve"> </w:t>
      </w:r>
      <w:r>
        <w:rPr>
          <w:rFonts w:ascii="Times New Roman" w:cs="Times New Roman" w:hAnsi="Times New Roman"/>
        </w:rPr>
        <w:t>soil</w:t>
      </w:r>
      <w:r>
        <w:rPr>
          <w:rFonts w:ascii="Times New Roman" w:cs="Times New Roman" w:hAnsi="Times New Roman"/>
          <w:spacing w:val="-21"/>
        </w:rPr>
        <w:t xml:space="preserve"> </w:t>
      </w:r>
      <w:r>
        <w:rPr>
          <w:rFonts w:ascii="Times New Roman" w:cs="Times New Roman" w:hAnsi="Times New Roman"/>
        </w:rPr>
        <w:t>are easily</w:t>
      </w:r>
      <w:r>
        <w:rPr>
          <w:rFonts w:ascii="Times New Roman" w:cs="Times New Roman" w:hAnsi="Times New Roman"/>
          <w:spacing w:val="-15"/>
        </w:rPr>
        <w:t xml:space="preserve"> </w:t>
      </w:r>
      <w:r>
        <w:rPr>
          <w:rFonts w:ascii="Times New Roman" w:cs="Times New Roman" w:hAnsi="Times New Roman"/>
        </w:rPr>
        <w:t>dislodged</w:t>
      </w:r>
      <w:r>
        <w:rPr>
          <w:rFonts w:ascii="Times New Roman" w:cs="Times New Roman" w:hAnsi="Times New Roman"/>
          <w:spacing w:val="-14"/>
        </w:rPr>
        <w:t xml:space="preserve"> </w:t>
      </w:r>
      <w:r>
        <w:rPr>
          <w:rFonts w:ascii="Times New Roman" w:cs="Times New Roman" w:hAnsi="Times New Roman"/>
        </w:rPr>
        <w:t>by</w:t>
      </w:r>
      <w:r>
        <w:rPr>
          <w:rFonts w:ascii="Times New Roman" w:cs="Times New Roman" w:hAnsi="Times New Roman"/>
          <w:spacing w:val="-14"/>
        </w:rPr>
        <w:t xml:space="preserve"> </w:t>
      </w:r>
      <w:r>
        <w:rPr>
          <w:rFonts w:ascii="Times New Roman" w:cs="Times New Roman" w:hAnsi="Times New Roman"/>
        </w:rPr>
        <w:t>the</w:t>
      </w:r>
      <w:r>
        <w:rPr>
          <w:rFonts w:ascii="Times New Roman" w:cs="Times New Roman" w:hAnsi="Times New Roman"/>
          <w:spacing w:val="-14"/>
        </w:rPr>
        <w:t xml:space="preserve"> </w:t>
      </w:r>
      <w:r>
        <w:rPr>
          <w:rFonts w:ascii="Times New Roman" w:cs="Times New Roman" w:hAnsi="Times New Roman"/>
        </w:rPr>
        <w:t>impact</w:t>
      </w:r>
      <w:r>
        <w:rPr>
          <w:rFonts w:ascii="Times New Roman" w:cs="Times New Roman" w:hAnsi="Times New Roman"/>
          <w:spacing w:val="-15"/>
        </w:rPr>
        <w:t xml:space="preserve"> </w:t>
      </w:r>
      <w:r>
        <w:rPr>
          <w:rFonts w:ascii="Times New Roman" w:cs="Times New Roman" w:hAnsi="Times New Roman"/>
        </w:rPr>
        <w:t>of</w:t>
      </w:r>
      <w:r>
        <w:rPr>
          <w:rFonts w:ascii="Times New Roman" w:cs="Times New Roman" w:hAnsi="Times New Roman"/>
          <w:spacing w:val="-14"/>
        </w:rPr>
        <w:t xml:space="preserve"> </w:t>
      </w:r>
      <w:r>
        <w:rPr>
          <w:rFonts w:ascii="Times New Roman" w:cs="Times New Roman" w:hAnsi="Times New Roman"/>
        </w:rPr>
        <w:t>raindrops.</w:t>
      </w:r>
      <w:r>
        <w:rPr>
          <w:rFonts w:ascii="Times New Roman" w:cs="Times New Roman" w:hAnsi="Times New Roman"/>
          <w:spacing w:val="-14"/>
        </w:rPr>
        <w:t xml:space="preserve"> </w:t>
      </w:r>
      <w:r>
        <w:rPr>
          <w:rFonts w:ascii="Times New Roman" w:cs="Times New Roman" w:hAnsi="Times New Roman"/>
        </w:rPr>
        <w:t>The</w:t>
      </w:r>
      <w:r>
        <w:rPr>
          <w:rFonts w:ascii="Times New Roman" w:cs="Times New Roman" w:hAnsi="Times New Roman"/>
          <w:spacing w:val="-14"/>
        </w:rPr>
        <w:t xml:space="preserve"> </w:t>
      </w:r>
      <w:r>
        <w:rPr>
          <w:rFonts w:ascii="Times New Roman" w:cs="Times New Roman" w:hAnsi="Times New Roman"/>
        </w:rPr>
        <w:t>erosion</w:t>
      </w:r>
      <w:r>
        <w:rPr>
          <w:rFonts w:ascii="Times New Roman" w:cs="Times New Roman" w:hAnsi="Times New Roman"/>
          <w:spacing w:val="-14"/>
        </w:rPr>
        <w:t xml:space="preserve"> </w:t>
      </w:r>
      <w:r>
        <w:rPr>
          <w:rFonts w:ascii="Times New Roman" w:cs="Times New Roman" w:hAnsi="Times New Roman"/>
        </w:rPr>
        <w:t>is</w:t>
      </w:r>
      <w:r>
        <w:rPr>
          <w:rFonts w:ascii="Times New Roman" w:cs="Times New Roman" w:hAnsi="Times New Roman"/>
          <w:spacing w:val="-15"/>
        </w:rPr>
        <w:t xml:space="preserve"> </w:t>
      </w:r>
      <w:r>
        <w:rPr>
          <w:rFonts w:ascii="Times New Roman" w:cs="Times New Roman" w:hAnsi="Times New Roman"/>
        </w:rPr>
        <w:t>more</w:t>
      </w:r>
      <w:r>
        <w:rPr>
          <w:rFonts w:ascii="Times New Roman" w:cs="Times New Roman" w:hAnsi="Times New Roman"/>
          <w:spacing w:val="-14"/>
        </w:rPr>
        <w:t xml:space="preserve"> </w:t>
      </w:r>
      <w:r>
        <w:rPr>
          <w:rFonts w:ascii="Times New Roman" w:cs="Times New Roman" w:hAnsi="Times New Roman"/>
        </w:rPr>
        <w:t>significant</w:t>
      </w:r>
      <w:r>
        <w:rPr>
          <w:rFonts w:ascii="Times New Roman" w:cs="Times New Roman" w:hAnsi="Times New Roman"/>
          <w:spacing w:val="-14"/>
        </w:rPr>
        <w:t xml:space="preserve"> </w:t>
      </w:r>
      <w:r>
        <w:rPr>
          <w:rFonts w:ascii="Times New Roman" w:cs="Times New Roman" w:hAnsi="Times New Roman"/>
        </w:rPr>
        <w:t>to</w:t>
      </w:r>
      <w:r>
        <w:rPr>
          <w:rFonts w:ascii="Times New Roman" w:cs="Times New Roman" w:hAnsi="Times New Roman"/>
          <w:spacing w:val="-14"/>
        </w:rPr>
        <w:t xml:space="preserve"> </w:t>
      </w:r>
      <w:r>
        <w:rPr>
          <w:rFonts w:ascii="Times New Roman" w:cs="Times New Roman" w:hAnsi="Times New Roman"/>
        </w:rPr>
        <w:t>bare</w:t>
      </w:r>
      <w:r>
        <w:rPr>
          <w:rFonts w:ascii="Times New Roman" w:cs="Times New Roman" w:hAnsi="Times New Roman"/>
          <w:spacing w:val="-14"/>
        </w:rPr>
        <w:t xml:space="preserve"> </w:t>
      </w:r>
      <w:r>
        <w:rPr>
          <w:rFonts w:ascii="Times New Roman" w:cs="Times New Roman" w:hAnsi="Times New Roman"/>
        </w:rPr>
        <w:t>land than</w:t>
      </w:r>
      <w:r>
        <w:rPr>
          <w:rFonts w:ascii="Times New Roman" w:cs="Times New Roman" w:hAnsi="Times New Roman"/>
          <w:spacing w:val="-10"/>
        </w:rPr>
        <w:t xml:space="preserve"> </w:t>
      </w:r>
      <w:r>
        <w:rPr>
          <w:rFonts w:ascii="Times New Roman" w:cs="Times New Roman" w:hAnsi="Times New Roman"/>
        </w:rPr>
        <w:t>the</w:t>
      </w:r>
      <w:r>
        <w:rPr>
          <w:rFonts w:ascii="Times New Roman" w:cs="Times New Roman" w:hAnsi="Times New Roman"/>
          <w:spacing w:val="-9"/>
        </w:rPr>
        <w:t xml:space="preserve"> </w:t>
      </w:r>
      <w:r>
        <w:rPr>
          <w:rFonts w:ascii="Times New Roman" w:cs="Times New Roman" w:hAnsi="Times New Roman"/>
        </w:rPr>
        <w:t>soil</w:t>
      </w:r>
      <w:r>
        <w:rPr>
          <w:rFonts w:ascii="Times New Roman" w:cs="Times New Roman" w:hAnsi="Times New Roman"/>
          <w:spacing w:val="-9"/>
        </w:rPr>
        <w:t xml:space="preserve"> </w:t>
      </w:r>
      <w:r>
        <w:rPr>
          <w:rFonts w:ascii="Times New Roman" w:cs="Times New Roman" w:hAnsi="Times New Roman"/>
        </w:rPr>
        <w:t>protected</w:t>
      </w:r>
      <w:r>
        <w:rPr>
          <w:rFonts w:ascii="Times New Roman" w:cs="Times New Roman" w:hAnsi="Times New Roman"/>
          <w:spacing w:val="-9"/>
        </w:rPr>
        <w:t xml:space="preserve"> </w:t>
      </w:r>
      <w:r>
        <w:rPr>
          <w:rFonts w:ascii="Times New Roman" w:cs="Times New Roman" w:hAnsi="Times New Roman"/>
        </w:rPr>
        <w:t>with</w:t>
      </w:r>
      <w:r>
        <w:rPr>
          <w:rFonts w:ascii="Times New Roman" w:cs="Times New Roman" w:hAnsi="Times New Roman"/>
          <w:spacing w:val="-10"/>
        </w:rPr>
        <w:t xml:space="preserve"> </w:t>
      </w:r>
      <w:r>
        <w:rPr>
          <w:rFonts w:ascii="Times New Roman" w:cs="Times New Roman" w:hAnsi="Times New Roman"/>
        </w:rPr>
        <w:t>vegetation.</w:t>
      </w:r>
    </w:p>
    <w:p>
      <w:pPr>
        <w:pStyle w:val="style0"/>
        <w:spacing w:lineRule="auto" w:line="276"/>
        <w:jc w:val="both"/>
        <w:rPr>
          <w:rFonts w:ascii="Times New Roman" w:cs="Times New Roman" w:hAnsi="Times New Roman"/>
        </w:rPr>
      </w:pPr>
      <w:r>
        <w:rPr>
          <w:rFonts w:ascii="Times New Roman" w:cs="Times New Roman" w:hAnsi="Times New Roman"/>
          <w:b/>
        </w:rPr>
        <w:t>Sheet</w:t>
      </w:r>
      <w:r>
        <w:rPr>
          <w:rFonts w:ascii="Times New Roman" w:cs="Times New Roman" w:hAnsi="Times New Roman"/>
          <w:b/>
          <w:spacing w:val="-8"/>
        </w:rPr>
        <w:t xml:space="preserve"> </w:t>
      </w:r>
      <w:r>
        <w:rPr>
          <w:rFonts w:ascii="Times New Roman" w:cs="Times New Roman" w:hAnsi="Times New Roman"/>
          <w:b/>
        </w:rPr>
        <w:t xml:space="preserve">erosion  </w:t>
      </w:r>
      <w:r>
        <w:rPr>
          <w:rFonts w:ascii="Times New Roman" w:cs="Times New Roman" w:hAnsi="Times New Roman"/>
          <w:b/>
          <w:spacing w:val="-6"/>
        </w:rPr>
        <w:t xml:space="preserve"> </w:t>
      </w:r>
      <w:r>
        <w:rPr>
          <w:rFonts w:ascii="Times New Roman" w:cs="Times New Roman" w:hAnsi="Times New Roman"/>
        </w:rPr>
        <w:t>The</w:t>
      </w:r>
      <w:r>
        <w:rPr>
          <w:rFonts w:ascii="Times New Roman" w:cs="Times New Roman" w:hAnsi="Times New Roman"/>
          <w:spacing w:val="-10"/>
        </w:rPr>
        <w:t xml:space="preserve"> </w:t>
      </w:r>
      <w:r>
        <w:rPr>
          <w:rFonts w:ascii="Times New Roman" w:cs="Times New Roman" w:hAnsi="Times New Roman"/>
        </w:rPr>
        <w:t>type</w:t>
      </w:r>
      <w:r>
        <w:rPr>
          <w:rFonts w:ascii="Times New Roman" w:cs="Times New Roman" w:hAnsi="Times New Roman"/>
          <w:spacing w:val="-11"/>
        </w:rPr>
        <w:t xml:space="preserve"> </w:t>
      </w:r>
      <w:r>
        <w:rPr>
          <w:rFonts w:ascii="Times New Roman" w:cs="Times New Roman" w:hAnsi="Times New Roman"/>
        </w:rPr>
        <w:t>of</w:t>
      </w:r>
      <w:r>
        <w:rPr>
          <w:rFonts w:ascii="Times New Roman" w:cs="Times New Roman" w:hAnsi="Times New Roman"/>
          <w:spacing w:val="-10"/>
        </w:rPr>
        <w:t xml:space="preserve"> </w:t>
      </w:r>
      <w:r>
        <w:rPr>
          <w:rFonts w:ascii="Times New Roman" w:cs="Times New Roman" w:hAnsi="Times New Roman"/>
        </w:rPr>
        <w:t>erosion</w:t>
      </w:r>
      <w:r>
        <w:rPr>
          <w:rFonts w:ascii="Times New Roman" w:cs="Times New Roman" w:hAnsi="Times New Roman"/>
          <w:spacing w:val="-10"/>
        </w:rPr>
        <w:t xml:space="preserve"> </w:t>
      </w:r>
      <w:r>
        <w:rPr>
          <w:rFonts w:ascii="Times New Roman" w:cs="Times New Roman" w:hAnsi="Times New Roman"/>
        </w:rPr>
        <w:t>involves</w:t>
      </w:r>
      <w:r>
        <w:rPr>
          <w:rFonts w:ascii="Times New Roman" w:cs="Times New Roman" w:hAnsi="Times New Roman"/>
          <w:spacing w:val="-10"/>
        </w:rPr>
        <w:t xml:space="preserve"> </w:t>
      </w:r>
      <w:r>
        <w:rPr>
          <w:rFonts w:ascii="Times New Roman" w:cs="Times New Roman" w:hAnsi="Times New Roman"/>
        </w:rPr>
        <w:t>the</w:t>
      </w:r>
      <w:r>
        <w:rPr>
          <w:rFonts w:ascii="Times New Roman" w:cs="Times New Roman" w:hAnsi="Times New Roman"/>
          <w:spacing w:val="-11"/>
        </w:rPr>
        <w:t xml:space="preserve"> </w:t>
      </w:r>
      <w:r>
        <w:rPr>
          <w:rFonts w:ascii="Times New Roman" w:cs="Times New Roman" w:hAnsi="Times New Roman"/>
        </w:rPr>
        <w:t>uniform</w:t>
      </w:r>
      <w:r>
        <w:rPr>
          <w:rFonts w:ascii="Times New Roman" w:cs="Times New Roman" w:hAnsi="Times New Roman"/>
          <w:spacing w:val="-10"/>
        </w:rPr>
        <w:t xml:space="preserve"> </w:t>
      </w:r>
      <w:r>
        <w:rPr>
          <w:rFonts w:ascii="Times New Roman" w:cs="Times New Roman" w:hAnsi="Times New Roman"/>
        </w:rPr>
        <w:t>removal</w:t>
      </w:r>
      <w:r>
        <w:rPr>
          <w:rFonts w:ascii="Times New Roman" w:cs="Times New Roman" w:hAnsi="Times New Roman"/>
          <w:spacing w:val="-10"/>
        </w:rPr>
        <w:t xml:space="preserve"> </w:t>
      </w:r>
      <w:r>
        <w:rPr>
          <w:rFonts w:ascii="Times New Roman" w:cs="Times New Roman" w:hAnsi="Times New Roman"/>
        </w:rPr>
        <w:t>of</w:t>
      </w:r>
      <w:r>
        <w:rPr>
          <w:rFonts w:ascii="Times New Roman" w:cs="Times New Roman" w:hAnsi="Times New Roman"/>
          <w:spacing w:val="-11"/>
        </w:rPr>
        <w:t xml:space="preserve"> </w:t>
      </w:r>
      <w:r>
        <w:rPr>
          <w:rFonts w:ascii="Times New Roman" w:cs="Times New Roman" w:hAnsi="Times New Roman"/>
        </w:rPr>
        <w:t>the</w:t>
      </w:r>
      <w:r>
        <w:rPr>
          <w:rFonts w:ascii="Times New Roman" w:cs="Times New Roman" w:hAnsi="Times New Roman"/>
        </w:rPr>
        <w:t xml:space="preserve"> </w:t>
      </w:r>
      <w:r>
        <w:rPr>
          <w:rFonts w:ascii="Times New Roman" w:cs="Times New Roman" w:hAnsi="Times New Roman"/>
          <w:spacing w:val="-1"/>
          <w:w w:val="99"/>
        </w:rPr>
        <w:t>upp</w:t>
      </w:r>
      <w:r>
        <w:rPr>
          <w:rFonts w:ascii="Times New Roman" w:cs="Times New Roman" w:hAnsi="Times New Roman"/>
          <w:spacing w:val="-1"/>
          <w:w w:val="91"/>
        </w:rPr>
        <w:t>e</w:t>
      </w:r>
      <w:r>
        <w:rPr>
          <w:rFonts w:ascii="Times New Roman" w:cs="Times New Roman" w:hAnsi="Times New Roman"/>
          <w:w w:val="91"/>
        </w:rPr>
        <w:t>r</w:t>
      </w:r>
      <w:r>
        <w:rPr>
          <w:rFonts w:ascii="Times New Roman" w:cs="Times New Roman" w:hAnsi="Times New Roman"/>
        </w:rPr>
        <w:t xml:space="preserve"> </w:t>
      </w:r>
      <w:r>
        <w:rPr>
          <w:rFonts w:ascii="Times New Roman" w:cs="Times New Roman" w:hAnsi="Times New Roman"/>
          <w:w w:val="81"/>
        </w:rPr>
        <w:t>l</w:t>
      </w:r>
      <w:r>
        <w:rPr>
          <w:rFonts w:ascii="Times New Roman" w:cs="Times New Roman" w:hAnsi="Times New Roman"/>
          <w:spacing w:val="-2"/>
          <w:w w:val="102"/>
        </w:rPr>
        <w:t>a</w:t>
      </w:r>
      <w:r>
        <w:rPr>
          <w:rFonts w:ascii="Times New Roman" w:cs="Times New Roman" w:hAnsi="Times New Roman"/>
          <w:spacing w:val="-1"/>
          <w:w w:val="94"/>
        </w:rPr>
        <w:t>y</w:t>
      </w:r>
      <w:r>
        <w:rPr>
          <w:rFonts w:ascii="Times New Roman" w:cs="Times New Roman" w:hAnsi="Times New Roman"/>
          <w:spacing w:val="-1"/>
          <w:w w:val="91"/>
        </w:rPr>
        <w:t>e</w:t>
      </w:r>
      <w:r>
        <w:rPr>
          <w:rFonts w:ascii="Times New Roman" w:cs="Times New Roman" w:hAnsi="Times New Roman"/>
          <w:w w:val="91"/>
        </w:rPr>
        <w:t>r</w:t>
      </w:r>
      <w:r>
        <w:rPr>
          <w:rFonts w:ascii="Times New Roman" w:cs="Times New Roman" w:hAnsi="Times New Roman"/>
        </w:rPr>
        <w:t xml:space="preserve"> </w:t>
      </w:r>
      <w:r>
        <w:rPr>
          <w:rFonts w:ascii="Times New Roman" w:cs="Times New Roman" w:hAnsi="Times New Roman"/>
          <w:spacing w:val="-1"/>
          <w:w w:val="104"/>
        </w:rPr>
        <w:t>o</w:t>
      </w:r>
      <w:r>
        <w:rPr>
          <w:rFonts w:ascii="Times New Roman" w:cs="Times New Roman" w:hAnsi="Times New Roman"/>
          <w:w w:val="92"/>
        </w:rPr>
        <w:t>f</w:t>
      </w:r>
      <w:r>
        <w:rPr>
          <w:rFonts w:ascii="Times New Roman" w:cs="Times New Roman" w:hAnsi="Times New Roman"/>
        </w:rPr>
        <w:t xml:space="preserve"> </w:t>
      </w:r>
      <w:r>
        <w:rPr>
          <w:rFonts w:ascii="Times New Roman" w:cs="Times New Roman" w:hAnsi="Times New Roman"/>
          <w:spacing w:val="-1"/>
          <w:w w:val="93"/>
        </w:rPr>
        <w:t>th</w:t>
      </w:r>
      <w:r>
        <w:rPr>
          <w:rFonts w:ascii="Times New Roman" w:cs="Times New Roman" w:hAnsi="Times New Roman"/>
          <w:w w:val="93"/>
        </w:rPr>
        <w:t>e</w:t>
      </w:r>
      <w:r>
        <w:rPr>
          <w:rFonts w:ascii="Times New Roman" w:cs="Times New Roman" w:hAnsi="Times New Roman"/>
        </w:rPr>
        <w:t xml:space="preserve"> </w:t>
      </w:r>
      <w:r>
        <w:rPr>
          <w:rFonts w:ascii="Times New Roman" w:cs="Times New Roman" w:hAnsi="Times New Roman"/>
          <w:spacing w:val="-1"/>
          <w:w w:val="96"/>
        </w:rPr>
        <w:t>e</w:t>
      </w:r>
      <w:r>
        <w:rPr>
          <w:rFonts w:ascii="Times New Roman" w:cs="Times New Roman" w:hAnsi="Times New Roman"/>
          <w:spacing w:val="-1"/>
          <w:w w:val="95"/>
        </w:rPr>
        <w:t>a</w:t>
      </w:r>
      <w:r>
        <w:rPr>
          <w:rFonts w:ascii="Times New Roman" w:cs="Times New Roman" w:hAnsi="Times New Roman"/>
          <w:spacing w:val="3"/>
          <w:w w:val="95"/>
        </w:rPr>
        <w:t>r</w:t>
      </w:r>
      <w:r>
        <w:rPr>
          <w:rFonts w:ascii="Times New Roman" w:cs="Times New Roman" w:hAnsi="Times New Roman"/>
          <w:spacing w:val="-1"/>
          <w:w w:val="92"/>
        </w:rPr>
        <w:t>t</w:t>
      </w:r>
      <w:r>
        <w:rPr>
          <w:rFonts w:ascii="Times New Roman" w:cs="Times New Roman" w:hAnsi="Times New Roman"/>
          <w:spacing w:val="-6"/>
          <w:w w:val="92"/>
        </w:rPr>
        <w:t>h</w:t>
      </w:r>
      <w:r>
        <w:rPr>
          <w:rFonts w:ascii="Times New Roman" w:cs="Times New Roman" w:hAnsi="Times New Roman"/>
          <w:spacing w:val="-8"/>
          <w:w w:val="52"/>
        </w:rPr>
        <w:t>’</w:t>
      </w:r>
      <w:r>
        <w:rPr>
          <w:rFonts w:ascii="Times New Roman" w:cs="Times New Roman" w:hAnsi="Times New Roman"/>
          <w:w w:val="126"/>
        </w:rPr>
        <w:t>s</w:t>
      </w:r>
      <w:r>
        <w:rPr>
          <w:rFonts w:ascii="Times New Roman" w:cs="Times New Roman" w:hAnsi="Times New Roman"/>
        </w:rPr>
        <w:t xml:space="preserve"> </w:t>
      </w:r>
      <w:r>
        <w:rPr>
          <w:rFonts w:ascii="Times New Roman" w:cs="Times New Roman" w:hAnsi="Times New Roman"/>
          <w:spacing w:val="-1"/>
          <w:w w:val="103"/>
        </w:rPr>
        <w:t>su</w:t>
      </w:r>
      <w:r>
        <w:rPr>
          <w:rFonts w:ascii="Times New Roman" w:cs="Times New Roman" w:hAnsi="Times New Roman"/>
          <w:spacing w:val="1"/>
          <w:w w:val="103"/>
        </w:rPr>
        <w:t>r</w:t>
      </w:r>
      <w:r>
        <w:rPr>
          <w:rFonts w:ascii="Times New Roman" w:cs="Times New Roman" w:hAnsi="Times New Roman"/>
          <w:spacing w:val="-1"/>
          <w:w w:val="98"/>
        </w:rPr>
        <w:t>fa</w:t>
      </w:r>
      <w:r>
        <w:rPr>
          <w:rFonts w:ascii="Times New Roman" w:cs="Times New Roman" w:hAnsi="Times New Roman"/>
          <w:w w:val="104"/>
        </w:rPr>
        <w:t>c</w:t>
      </w:r>
      <w:r>
        <w:rPr>
          <w:rFonts w:ascii="Times New Roman" w:cs="Times New Roman" w:hAnsi="Times New Roman"/>
          <w:spacing w:val="-1"/>
          <w:w w:val="96"/>
        </w:rPr>
        <w:t>e</w:t>
      </w:r>
      <w:r>
        <w:rPr>
          <w:rFonts w:ascii="Times New Roman" w:cs="Times New Roman" w:hAnsi="Times New Roman"/>
          <w:w w:val="70"/>
        </w:rPr>
        <w:t>.</w:t>
      </w:r>
      <w:r>
        <w:rPr>
          <w:rFonts w:ascii="Times New Roman" w:cs="Times New Roman" w:hAnsi="Times New Roman"/>
        </w:rPr>
        <w:t xml:space="preserve"> </w:t>
      </w:r>
      <w:r>
        <w:rPr>
          <w:rFonts w:ascii="Times New Roman" w:cs="Times New Roman" w:hAnsi="Times New Roman"/>
          <w:spacing w:val="-1"/>
          <w:w w:val="104"/>
        </w:rPr>
        <w:t>Suc</w:t>
      </w:r>
      <w:r>
        <w:rPr>
          <w:rFonts w:ascii="Times New Roman" w:cs="Times New Roman" w:hAnsi="Times New Roman"/>
          <w:w w:val="104"/>
        </w:rPr>
        <w:t>h</w:t>
      </w:r>
      <w:r>
        <w:rPr>
          <w:rFonts w:ascii="Times New Roman" w:cs="Times New Roman" w:hAnsi="Times New Roman"/>
        </w:rPr>
        <w:t xml:space="preserve"> </w:t>
      </w:r>
      <w:r>
        <w:rPr>
          <w:rFonts w:ascii="Times New Roman" w:cs="Times New Roman" w:hAnsi="Times New Roman"/>
          <w:spacing w:val="-1"/>
          <w:w w:val="91"/>
        </w:rPr>
        <w:t>e</w:t>
      </w:r>
      <w:r>
        <w:rPr>
          <w:rFonts w:ascii="Times New Roman" w:cs="Times New Roman" w:hAnsi="Times New Roman"/>
          <w:spacing w:val="-2"/>
          <w:w w:val="91"/>
        </w:rPr>
        <w:t>r</w:t>
      </w:r>
      <w:r>
        <w:rPr>
          <w:rFonts w:ascii="Times New Roman" w:cs="Times New Roman" w:hAnsi="Times New Roman"/>
          <w:spacing w:val="-1"/>
          <w:w w:val="104"/>
        </w:rPr>
        <w:t>o</w:t>
      </w:r>
      <w:r>
        <w:rPr>
          <w:rFonts w:ascii="Times New Roman" w:cs="Times New Roman" w:hAnsi="Times New Roman"/>
          <w:w w:val="126"/>
        </w:rPr>
        <w:t>s</w:t>
      </w:r>
      <w:r>
        <w:rPr>
          <w:rFonts w:ascii="Times New Roman" w:cs="Times New Roman" w:hAnsi="Times New Roman"/>
          <w:spacing w:val="-1"/>
          <w:w w:val="98"/>
        </w:rPr>
        <w:t>io</w:t>
      </w:r>
      <w:r>
        <w:rPr>
          <w:rFonts w:ascii="Times New Roman" w:cs="Times New Roman" w:hAnsi="Times New Roman"/>
          <w:w w:val="98"/>
        </w:rPr>
        <w:t>n</w:t>
      </w:r>
      <w:r>
        <w:rPr>
          <w:rFonts w:ascii="Times New Roman" w:cs="Times New Roman" w:hAnsi="Times New Roman"/>
        </w:rPr>
        <w:t xml:space="preserve"> </w:t>
      </w:r>
      <w:r>
        <w:rPr>
          <w:rFonts w:ascii="Times New Roman" w:cs="Times New Roman" w:hAnsi="Times New Roman"/>
          <w:spacing w:val="-1"/>
          <w:w w:val="104"/>
        </w:rPr>
        <w:t>o</w:t>
      </w:r>
      <w:r>
        <w:rPr>
          <w:rFonts w:ascii="Times New Roman" w:cs="Times New Roman" w:hAnsi="Times New Roman"/>
          <w:w w:val="104"/>
        </w:rPr>
        <w:t>c</w:t>
      </w:r>
      <w:r>
        <w:rPr>
          <w:rFonts w:ascii="Times New Roman" w:cs="Times New Roman" w:hAnsi="Times New Roman"/>
          <w:spacing w:val="-1"/>
          <w:w w:val="103"/>
        </w:rPr>
        <w:t>cur</w:t>
      </w:r>
      <w:r>
        <w:rPr>
          <w:rFonts w:ascii="Times New Roman" w:cs="Times New Roman" w:hAnsi="Times New Roman"/>
          <w:w w:val="103"/>
        </w:rPr>
        <w:t>s</w:t>
      </w:r>
      <w:r>
        <w:rPr>
          <w:rFonts w:ascii="Times New Roman" w:cs="Times New Roman" w:hAnsi="Times New Roman"/>
        </w:rPr>
        <w:t xml:space="preserve"> </w:t>
      </w:r>
      <w:r>
        <w:rPr>
          <w:rFonts w:ascii="Times New Roman" w:cs="Times New Roman" w:hAnsi="Times New Roman"/>
          <w:spacing w:val="-1"/>
          <w:w w:val="92"/>
        </w:rPr>
        <w:t>afte</w:t>
      </w:r>
      <w:r>
        <w:rPr>
          <w:rFonts w:ascii="Times New Roman" w:cs="Times New Roman" w:hAnsi="Times New Roman"/>
          <w:w w:val="92"/>
        </w:rPr>
        <w:t>r</w:t>
      </w:r>
      <w:r>
        <w:rPr>
          <w:rFonts w:ascii="Times New Roman" w:cs="Times New Roman" w:hAnsi="Times New Roman"/>
        </w:rPr>
        <w:t xml:space="preserve"> </w:t>
      </w:r>
      <w:r>
        <w:rPr>
          <w:rFonts w:ascii="Times New Roman" w:cs="Times New Roman" w:hAnsi="Times New Roman"/>
          <w:w w:val="81"/>
        </w:rPr>
        <w:t>t</w:t>
      </w:r>
      <w:r>
        <w:rPr>
          <w:rFonts w:ascii="Times New Roman" w:cs="Times New Roman" w:hAnsi="Times New Roman"/>
          <w:spacing w:val="-1"/>
          <w:w w:val="97"/>
        </w:rPr>
        <w:t>h</w:t>
      </w:r>
      <w:r>
        <w:rPr>
          <w:rFonts w:ascii="Times New Roman" w:cs="Times New Roman" w:hAnsi="Times New Roman"/>
          <w:w w:val="97"/>
        </w:rPr>
        <w:t>e</w:t>
      </w:r>
      <w:r>
        <w:rPr>
          <w:rFonts w:ascii="Times New Roman" w:cs="Times New Roman" w:hAnsi="Times New Roman"/>
        </w:rPr>
        <w:t xml:space="preserve"> </w:t>
      </w:r>
      <w:r>
        <w:rPr>
          <w:rFonts w:ascii="Times New Roman" w:cs="Times New Roman" w:hAnsi="Times New Roman"/>
          <w:spacing w:val="-1"/>
          <w:w w:val="94"/>
        </w:rPr>
        <w:t>beat</w:t>
      </w:r>
      <w:r>
        <w:rPr>
          <w:rFonts w:ascii="Times New Roman" w:cs="Times New Roman" w:hAnsi="Times New Roman"/>
          <w:w w:val="94"/>
        </w:rPr>
        <w:t>i</w:t>
      </w:r>
      <w:r>
        <w:rPr>
          <w:rFonts w:ascii="Times New Roman" w:cs="Times New Roman" w:hAnsi="Times New Roman"/>
          <w:spacing w:val="-1"/>
          <w:w w:val="104"/>
        </w:rPr>
        <w:t>n</w:t>
      </w:r>
      <w:r>
        <w:rPr>
          <w:rFonts w:ascii="Times New Roman" w:cs="Times New Roman" w:hAnsi="Times New Roman"/>
          <w:w w:val="104"/>
        </w:rPr>
        <w:t>g</w:t>
      </w:r>
      <w:r>
        <w:rPr>
          <w:rFonts w:ascii="Times New Roman" w:cs="Times New Roman" w:hAnsi="Times New Roman"/>
        </w:rPr>
        <w:t xml:space="preserve"> </w:t>
      </w:r>
      <w:r>
        <w:rPr>
          <w:rFonts w:ascii="Times New Roman" w:cs="Times New Roman" w:hAnsi="Times New Roman"/>
          <w:spacing w:val="-1"/>
          <w:w w:val="95"/>
        </w:rPr>
        <w:t>act</w:t>
      </w:r>
      <w:r>
        <w:rPr>
          <w:rFonts w:ascii="Times New Roman" w:cs="Times New Roman" w:hAnsi="Times New Roman"/>
          <w:w w:val="95"/>
        </w:rPr>
        <w:t>i</w:t>
      </w:r>
      <w:r>
        <w:rPr>
          <w:rFonts w:ascii="Times New Roman" w:cs="Times New Roman" w:hAnsi="Times New Roman"/>
          <w:spacing w:val="-1"/>
          <w:w w:val="102"/>
        </w:rPr>
        <w:t>o</w:t>
      </w:r>
      <w:r>
        <w:rPr>
          <w:rFonts w:ascii="Times New Roman" w:cs="Times New Roman" w:hAnsi="Times New Roman"/>
          <w:w w:val="102"/>
        </w:rPr>
        <w:t>n</w:t>
      </w:r>
      <w:r>
        <w:rPr>
          <w:rFonts w:ascii="Times New Roman" w:cs="Times New Roman" w:hAnsi="Times New Roman"/>
        </w:rPr>
        <w:t xml:space="preserve"> </w:t>
      </w:r>
      <w:r>
        <w:rPr>
          <w:rFonts w:ascii="Times New Roman" w:cs="Times New Roman" w:hAnsi="Times New Roman"/>
          <w:spacing w:val="-1"/>
        </w:rPr>
        <w:t xml:space="preserve">of </w:t>
      </w:r>
      <w:r>
        <w:rPr>
          <w:rFonts w:ascii="Times New Roman" w:cs="Times New Roman" w:hAnsi="Times New Roman"/>
        </w:rPr>
        <w:t>raindrops combining with the surface flow rainwater.</w:t>
      </w:r>
    </w:p>
    <w:p>
      <w:pPr>
        <w:pStyle w:val="style0"/>
        <w:spacing w:lineRule="auto" w:line="276"/>
        <w:jc w:val="both"/>
        <w:rPr>
          <w:rFonts w:ascii="Times New Roman" w:cs="Times New Roman" w:hAnsi="Times New Roman"/>
        </w:rPr>
      </w:pPr>
      <w:r>
        <w:rPr>
          <w:rFonts w:ascii="Times New Roman" w:cs="Times New Roman" w:hAnsi="Times New Roman"/>
          <w:b/>
        </w:rPr>
        <w:t>Rill</w:t>
      </w:r>
      <w:r>
        <w:rPr>
          <w:rFonts w:ascii="Times New Roman" w:cs="Times New Roman" w:hAnsi="Times New Roman"/>
          <w:b/>
          <w:spacing w:val="-14"/>
        </w:rPr>
        <w:t xml:space="preserve"> </w:t>
      </w:r>
      <w:r>
        <w:rPr>
          <w:rFonts w:ascii="Times New Roman" w:cs="Times New Roman" w:hAnsi="Times New Roman"/>
          <w:b/>
        </w:rPr>
        <w:t xml:space="preserve">erosion  </w:t>
      </w:r>
      <w:r>
        <w:rPr>
          <w:rFonts w:ascii="Times New Roman" w:cs="Times New Roman" w:hAnsi="Times New Roman"/>
          <w:b/>
          <w:spacing w:val="-14"/>
        </w:rPr>
        <w:t xml:space="preserve"> </w:t>
      </w:r>
      <w:r>
        <w:rPr>
          <w:rFonts w:ascii="Times New Roman" w:cs="Times New Roman" w:hAnsi="Times New Roman"/>
        </w:rPr>
        <w:t>It</w:t>
      </w:r>
      <w:r>
        <w:rPr>
          <w:rFonts w:ascii="Times New Roman" w:cs="Times New Roman" w:hAnsi="Times New Roman"/>
          <w:spacing w:val="-17"/>
        </w:rPr>
        <w:t xml:space="preserve"> </w:t>
      </w:r>
      <w:r>
        <w:rPr>
          <w:rFonts w:ascii="Times New Roman" w:cs="Times New Roman" w:hAnsi="Times New Roman"/>
        </w:rPr>
        <w:t>is</w:t>
      </w:r>
      <w:r>
        <w:rPr>
          <w:rFonts w:ascii="Times New Roman" w:cs="Times New Roman" w:hAnsi="Times New Roman"/>
          <w:spacing w:val="-17"/>
        </w:rPr>
        <w:t xml:space="preserve"> </w:t>
      </w:r>
      <w:r>
        <w:rPr>
          <w:rFonts w:ascii="Times New Roman" w:cs="Times New Roman" w:hAnsi="Times New Roman"/>
        </w:rPr>
        <w:t>the</w:t>
      </w:r>
      <w:r>
        <w:rPr>
          <w:rFonts w:ascii="Times New Roman" w:cs="Times New Roman" w:hAnsi="Times New Roman"/>
          <w:spacing w:val="-17"/>
        </w:rPr>
        <w:t xml:space="preserve"> </w:t>
      </w:r>
      <w:r>
        <w:rPr>
          <w:rFonts w:ascii="Times New Roman" w:cs="Times New Roman" w:hAnsi="Times New Roman"/>
        </w:rPr>
        <w:t>type</w:t>
      </w:r>
      <w:r>
        <w:rPr>
          <w:rFonts w:ascii="Times New Roman" w:cs="Times New Roman" w:hAnsi="Times New Roman"/>
          <w:spacing w:val="-17"/>
        </w:rPr>
        <w:t xml:space="preserve"> </w:t>
      </w:r>
      <w:r>
        <w:rPr>
          <w:rFonts w:ascii="Times New Roman" w:cs="Times New Roman" w:hAnsi="Times New Roman"/>
        </w:rPr>
        <w:t>of</w:t>
      </w:r>
      <w:r>
        <w:rPr>
          <w:rFonts w:ascii="Times New Roman" w:cs="Times New Roman" w:hAnsi="Times New Roman"/>
          <w:spacing w:val="-17"/>
        </w:rPr>
        <w:t xml:space="preserve"> </w:t>
      </w:r>
      <w:r>
        <w:rPr>
          <w:rFonts w:ascii="Times New Roman" w:cs="Times New Roman" w:hAnsi="Times New Roman"/>
        </w:rPr>
        <w:t>erosion</w:t>
      </w:r>
      <w:r>
        <w:rPr>
          <w:rFonts w:ascii="Times New Roman" w:cs="Times New Roman" w:hAnsi="Times New Roman"/>
          <w:spacing w:val="-17"/>
        </w:rPr>
        <w:t xml:space="preserve"> </w:t>
      </w:r>
      <w:r>
        <w:rPr>
          <w:rFonts w:ascii="Times New Roman" w:cs="Times New Roman" w:hAnsi="Times New Roman"/>
        </w:rPr>
        <w:t>by</w:t>
      </w:r>
      <w:r>
        <w:rPr>
          <w:rFonts w:ascii="Times New Roman" w:cs="Times New Roman" w:hAnsi="Times New Roman"/>
          <w:spacing w:val="-17"/>
        </w:rPr>
        <w:t xml:space="preserve"> </w:t>
      </w:r>
      <w:r>
        <w:rPr>
          <w:rFonts w:ascii="Times New Roman" w:cs="Times New Roman" w:hAnsi="Times New Roman"/>
        </w:rPr>
        <w:t>water</w:t>
      </w:r>
      <w:r>
        <w:rPr>
          <w:rFonts w:ascii="Times New Roman" w:cs="Times New Roman" w:hAnsi="Times New Roman"/>
          <w:spacing w:val="-17"/>
        </w:rPr>
        <w:t xml:space="preserve"> </w:t>
      </w:r>
      <w:r>
        <w:rPr>
          <w:rFonts w:ascii="Times New Roman" w:cs="Times New Roman" w:hAnsi="Times New Roman"/>
        </w:rPr>
        <w:t>action</w:t>
      </w:r>
      <w:r>
        <w:rPr>
          <w:rFonts w:ascii="Times New Roman" w:cs="Times New Roman" w:hAnsi="Times New Roman"/>
          <w:spacing w:val="-17"/>
        </w:rPr>
        <w:t xml:space="preserve"> </w:t>
      </w:r>
      <w:r>
        <w:rPr>
          <w:rFonts w:ascii="Times New Roman" w:cs="Times New Roman" w:hAnsi="Times New Roman"/>
        </w:rPr>
        <w:t>which</w:t>
      </w:r>
      <w:r>
        <w:rPr>
          <w:rFonts w:ascii="Times New Roman" w:cs="Times New Roman" w:hAnsi="Times New Roman"/>
          <w:spacing w:val="-17"/>
        </w:rPr>
        <w:t xml:space="preserve"> </w:t>
      </w:r>
      <w:r>
        <w:rPr>
          <w:rFonts w:ascii="Times New Roman" w:cs="Times New Roman" w:hAnsi="Times New Roman"/>
        </w:rPr>
        <w:t>causes</w:t>
      </w:r>
      <w:r>
        <w:rPr>
          <w:rFonts w:ascii="Times New Roman" w:cs="Times New Roman" w:hAnsi="Times New Roman"/>
          <w:spacing w:val="-17"/>
        </w:rPr>
        <w:t xml:space="preserve"> </w:t>
      </w:r>
      <w:r>
        <w:rPr>
          <w:rFonts w:ascii="Times New Roman" w:cs="Times New Roman" w:hAnsi="Times New Roman"/>
        </w:rPr>
        <w:t>the</w:t>
      </w:r>
      <w:r>
        <w:rPr>
          <w:rFonts w:ascii="Times New Roman" w:cs="Times New Roman" w:hAnsi="Times New Roman"/>
          <w:spacing w:val="-17"/>
        </w:rPr>
        <w:t xml:space="preserve"> </w:t>
      </w:r>
      <w:r>
        <w:rPr>
          <w:rFonts w:ascii="Times New Roman" w:cs="Times New Roman" w:hAnsi="Times New Roman"/>
        </w:rPr>
        <w:t>land</w:t>
      </w:r>
      <w:r>
        <w:rPr>
          <w:rFonts w:ascii="Times New Roman" w:cs="Times New Roman" w:hAnsi="Times New Roman"/>
          <w:spacing w:val="-17"/>
        </w:rPr>
        <w:t xml:space="preserve"> </w:t>
      </w:r>
      <w:r>
        <w:rPr>
          <w:rFonts w:ascii="Times New Roman" w:cs="Times New Roman" w:hAnsi="Times New Roman"/>
        </w:rPr>
        <w:t>to be developed with small channels called rills formed by high, concentration of the surface</w:t>
      </w:r>
      <w:r>
        <w:rPr>
          <w:rFonts w:ascii="Times New Roman" w:cs="Times New Roman" w:hAnsi="Times New Roman"/>
          <w:spacing w:val="-11"/>
        </w:rPr>
        <w:t xml:space="preserve"> </w:t>
      </w:r>
      <w:r>
        <w:rPr>
          <w:rFonts w:ascii="Times New Roman" w:cs="Times New Roman" w:hAnsi="Times New Roman"/>
        </w:rPr>
        <w:t>flow</w:t>
      </w:r>
      <w:r>
        <w:rPr>
          <w:rFonts w:ascii="Times New Roman" w:cs="Times New Roman" w:hAnsi="Times New Roman"/>
          <w:spacing w:val="-11"/>
        </w:rPr>
        <w:t xml:space="preserve"> </w:t>
      </w:r>
      <w:r>
        <w:rPr>
          <w:rFonts w:ascii="Times New Roman" w:cs="Times New Roman" w:hAnsi="Times New Roman"/>
        </w:rPr>
        <w:t>of</w:t>
      </w:r>
      <w:r>
        <w:rPr>
          <w:rFonts w:ascii="Times New Roman" w:cs="Times New Roman" w:hAnsi="Times New Roman"/>
          <w:spacing w:val="-10"/>
        </w:rPr>
        <w:t xml:space="preserve"> </w:t>
      </w:r>
      <w:r>
        <w:rPr>
          <w:rFonts w:ascii="Times New Roman" w:cs="Times New Roman" w:hAnsi="Times New Roman"/>
        </w:rPr>
        <w:t>rain</w:t>
      </w:r>
      <w:r>
        <w:rPr>
          <w:rFonts w:ascii="Times New Roman" w:cs="Times New Roman" w:hAnsi="Times New Roman"/>
          <w:spacing w:val="-11"/>
        </w:rPr>
        <w:t xml:space="preserve"> </w:t>
      </w:r>
      <w:r>
        <w:rPr>
          <w:rFonts w:ascii="Times New Roman" w:cs="Times New Roman" w:hAnsi="Times New Roman"/>
        </w:rPr>
        <w:t>water</w:t>
      </w:r>
      <w:r>
        <w:rPr>
          <w:rFonts w:ascii="Times New Roman" w:cs="Times New Roman" w:hAnsi="Times New Roman"/>
          <w:spacing w:val="-11"/>
        </w:rPr>
        <w:t xml:space="preserve"> </w:t>
      </w:r>
      <w:r>
        <w:rPr>
          <w:rFonts w:ascii="Times New Roman" w:cs="Times New Roman" w:hAnsi="Times New Roman"/>
        </w:rPr>
        <w:t>that is</w:t>
      </w:r>
      <w:r>
        <w:rPr>
          <w:rFonts w:ascii="Times New Roman" w:cs="Times New Roman" w:hAnsi="Times New Roman"/>
          <w:spacing w:val="-10"/>
        </w:rPr>
        <w:t xml:space="preserve"> </w:t>
      </w:r>
      <w:r>
        <w:rPr>
          <w:rFonts w:ascii="Times New Roman" w:cs="Times New Roman" w:hAnsi="Times New Roman"/>
        </w:rPr>
        <w:t>The</w:t>
      </w:r>
      <w:r>
        <w:rPr>
          <w:rFonts w:ascii="Times New Roman" w:cs="Times New Roman" w:hAnsi="Times New Roman"/>
          <w:spacing w:val="-11"/>
        </w:rPr>
        <w:t xml:space="preserve"> </w:t>
      </w:r>
      <w:r>
        <w:rPr>
          <w:rFonts w:ascii="Times New Roman" w:cs="Times New Roman" w:hAnsi="Times New Roman"/>
        </w:rPr>
        <w:t>erosion</w:t>
      </w:r>
      <w:r>
        <w:rPr>
          <w:rFonts w:ascii="Times New Roman" w:cs="Times New Roman" w:hAnsi="Times New Roman"/>
          <w:spacing w:val="-10"/>
        </w:rPr>
        <w:t xml:space="preserve"> </w:t>
      </w:r>
      <w:r>
        <w:rPr>
          <w:rFonts w:ascii="Times New Roman" w:cs="Times New Roman" w:hAnsi="Times New Roman"/>
        </w:rPr>
        <w:t>occurs</w:t>
      </w:r>
      <w:r>
        <w:rPr>
          <w:rFonts w:ascii="Times New Roman" w:cs="Times New Roman" w:hAnsi="Times New Roman"/>
          <w:spacing w:val="-11"/>
        </w:rPr>
        <w:t xml:space="preserve"> </w:t>
      </w:r>
      <w:r>
        <w:rPr>
          <w:rFonts w:ascii="Times New Roman" w:cs="Times New Roman" w:hAnsi="Times New Roman"/>
        </w:rPr>
        <w:t>because</w:t>
      </w:r>
      <w:r>
        <w:rPr>
          <w:rFonts w:ascii="Times New Roman" w:cs="Times New Roman" w:hAnsi="Times New Roman"/>
          <w:spacing w:val="-11"/>
        </w:rPr>
        <w:t xml:space="preserve"> </w:t>
      </w:r>
      <w:r>
        <w:rPr>
          <w:rFonts w:ascii="Times New Roman" w:cs="Times New Roman" w:hAnsi="Times New Roman"/>
        </w:rPr>
        <w:t>run</w:t>
      </w:r>
      <w:r>
        <w:rPr>
          <w:rFonts w:ascii="Times New Roman" w:cs="Times New Roman" w:hAnsi="Times New Roman"/>
          <w:spacing w:val="-10"/>
        </w:rPr>
        <w:t xml:space="preserve"> </w:t>
      </w:r>
      <w:r>
        <w:rPr>
          <w:rFonts w:ascii="Times New Roman" w:cs="Times New Roman" w:hAnsi="Times New Roman"/>
        </w:rPr>
        <w:t>off</w:t>
      </w:r>
      <w:r>
        <w:rPr>
          <w:rFonts w:ascii="Times New Roman" w:cs="Times New Roman" w:hAnsi="Times New Roman"/>
          <w:spacing w:val="-11"/>
        </w:rPr>
        <w:t xml:space="preserve"> </w:t>
      </w:r>
      <w:r>
        <w:rPr>
          <w:rFonts w:ascii="Times New Roman" w:cs="Times New Roman" w:hAnsi="Times New Roman"/>
        </w:rPr>
        <w:t>is</w:t>
      </w:r>
      <w:r>
        <w:rPr>
          <w:rFonts w:ascii="Times New Roman" w:cs="Times New Roman" w:hAnsi="Times New Roman"/>
          <w:spacing w:val="-11"/>
        </w:rPr>
        <w:t xml:space="preserve"> </w:t>
      </w:r>
      <w:r>
        <w:rPr>
          <w:rFonts w:ascii="Times New Roman" w:cs="Times New Roman" w:hAnsi="Times New Roman"/>
        </w:rPr>
        <w:t>faster:</w:t>
      </w:r>
    </w:p>
    <w:p>
      <w:pPr>
        <w:pStyle w:val="style0"/>
        <w:spacing w:lineRule="auto" w:line="276"/>
        <w:jc w:val="both"/>
        <w:rPr>
          <w:rFonts w:ascii="Times New Roman" w:cs="Times New Roman" w:hAnsi="Times New Roman"/>
        </w:rPr>
      </w:pPr>
      <w:r>
        <w:rPr>
          <w:rFonts w:ascii="Times New Roman" w:cs="Times New Roman" w:hAnsi="Times New Roman"/>
          <w:b/>
        </w:rPr>
        <w:t>Gully</w:t>
      </w:r>
      <w:r>
        <w:rPr>
          <w:rFonts w:ascii="Times New Roman" w:cs="Times New Roman" w:hAnsi="Times New Roman"/>
          <w:b/>
          <w:spacing w:val="-17"/>
        </w:rPr>
        <w:t xml:space="preserve"> </w:t>
      </w:r>
      <w:r>
        <w:rPr>
          <w:rFonts w:ascii="Times New Roman" w:cs="Times New Roman" w:hAnsi="Times New Roman"/>
          <w:b/>
        </w:rPr>
        <w:t>erosion</w:t>
      </w:r>
      <w:r>
        <w:rPr>
          <w:rFonts w:ascii="Times New Roman" w:cs="Times New Roman" w:hAnsi="Times New Roman"/>
          <w:b/>
        </w:rPr>
        <w:t xml:space="preserve"> </w:t>
      </w:r>
      <w:r>
        <w:rPr>
          <w:rFonts w:ascii="Times New Roman" w:cs="Times New Roman" w:hAnsi="Times New Roman"/>
          <w:b/>
          <w:spacing w:val="-16"/>
        </w:rPr>
        <w:t xml:space="preserve"> </w:t>
      </w:r>
      <w:r>
        <w:rPr>
          <w:rFonts w:ascii="Times New Roman" w:cs="Times New Roman" w:hAnsi="Times New Roman"/>
        </w:rPr>
        <w:t>Gully</w:t>
      </w:r>
      <w:r>
        <w:rPr>
          <w:rFonts w:ascii="Times New Roman" w:cs="Times New Roman" w:hAnsi="Times New Roman"/>
          <w:spacing w:val="-20"/>
        </w:rPr>
        <w:t xml:space="preserve"> </w:t>
      </w:r>
      <w:r>
        <w:rPr>
          <w:rFonts w:ascii="Times New Roman" w:cs="Times New Roman" w:hAnsi="Times New Roman"/>
        </w:rPr>
        <w:t>erosion</w:t>
      </w:r>
      <w:r>
        <w:rPr>
          <w:rFonts w:ascii="Times New Roman" w:cs="Times New Roman" w:hAnsi="Times New Roman"/>
          <w:spacing w:val="-19"/>
        </w:rPr>
        <w:t xml:space="preserve"> </w:t>
      </w:r>
      <w:r>
        <w:rPr>
          <w:rFonts w:ascii="Times New Roman" w:cs="Times New Roman" w:hAnsi="Times New Roman"/>
        </w:rPr>
        <w:t>is</w:t>
      </w:r>
      <w:r>
        <w:rPr>
          <w:rFonts w:ascii="Times New Roman" w:cs="Times New Roman" w:hAnsi="Times New Roman"/>
          <w:spacing w:val="-20"/>
        </w:rPr>
        <w:t xml:space="preserve"> </w:t>
      </w:r>
      <w:r>
        <w:rPr>
          <w:rFonts w:ascii="Times New Roman" w:cs="Times New Roman" w:hAnsi="Times New Roman"/>
        </w:rPr>
        <w:t>the</w:t>
      </w:r>
      <w:r>
        <w:rPr>
          <w:rFonts w:ascii="Times New Roman" w:cs="Times New Roman" w:hAnsi="Times New Roman"/>
          <w:spacing w:val="-19"/>
        </w:rPr>
        <w:t xml:space="preserve"> </w:t>
      </w:r>
      <w:r>
        <w:rPr>
          <w:rFonts w:ascii="Times New Roman" w:cs="Times New Roman" w:hAnsi="Times New Roman"/>
        </w:rPr>
        <w:t>continuation</w:t>
      </w:r>
      <w:r>
        <w:rPr>
          <w:rFonts w:ascii="Times New Roman" w:cs="Times New Roman" w:hAnsi="Times New Roman"/>
          <w:spacing w:val="-20"/>
        </w:rPr>
        <w:t xml:space="preserve"> </w:t>
      </w:r>
      <w:r>
        <w:rPr>
          <w:rFonts w:ascii="Times New Roman" w:cs="Times New Roman" w:hAnsi="Times New Roman"/>
        </w:rPr>
        <w:t>of</w:t>
      </w:r>
      <w:r>
        <w:rPr>
          <w:rFonts w:ascii="Times New Roman" w:cs="Times New Roman" w:hAnsi="Times New Roman"/>
          <w:spacing w:val="-19"/>
        </w:rPr>
        <w:t xml:space="preserve"> </w:t>
      </w:r>
      <w:r>
        <w:rPr>
          <w:rFonts w:ascii="Times New Roman" w:cs="Times New Roman" w:hAnsi="Times New Roman"/>
        </w:rPr>
        <w:t>rill</w:t>
      </w:r>
      <w:r>
        <w:rPr>
          <w:rFonts w:ascii="Times New Roman" w:cs="Times New Roman" w:hAnsi="Times New Roman"/>
          <w:spacing w:val="-20"/>
        </w:rPr>
        <w:t xml:space="preserve"> </w:t>
      </w:r>
      <w:r>
        <w:rPr>
          <w:rFonts w:ascii="Times New Roman" w:cs="Times New Roman" w:hAnsi="Times New Roman"/>
        </w:rPr>
        <w:t>erosion.</w:t>
      </w:r>
      <w:r>
        <w:rPr>
          <w:rFonts w:ascii="Times New Roman" w:cs="Times New Roman" w:hAnsi="Times New Roman"/>
          <w:spacing w:val="-19"/>
        </w:rPr>
        <w:t xml:space="preserve"> </w:t>
      </w:r>
      <w:r>
        <w:rPr>
          <w:rFonts w:ascii="Times New Roman" w:cs="Times New Roman" w:hAnsi="Times New Roman"/>
        </w:rPr>
        <w:t>As</w:t>
      </w:r>
      <w:r>
        <w:rPr>
          <w:rFonts w:ascii="Times New Roman" w:cs="Times New Roman" w:hAnsi="Times New Roman"/>
          <w:spacing w:val="-20"/>
        </w:rPr>
        <w:t xml:space="preserve"> </w:t>
      </w:r>
      <w:r>
        <w:rPr>
          <w:rFonts w:ascii="Times New Roman" w:cs="Times New Roman" w:hAnsi="Times New Roman"/>
        </w:rPr>
        <w:t>the</w:t>
      </w:r>
      <w:r>
        <w:rPr>
          <w:rFonts w:ascii="Times New Roman" w:cs="Times New Roman" w:hAnsi="Times New Roman"/>
          <w:spacing w:val="-19"/>
        </w:rPr>
        <w:t xml:space="preserve"> </w:t>
      </w:r>
      <w:r>
        <w:rPr>
          <w:rFonts w:ascii="Times New Roman" w:cs="Times New Roman" w:hAnsi="Times New Roman"/>
        </w:rPr>
        <w:t>volume</w:t>
      </w:r>
      <w:r>
        <w:rPr>
          <w:rFonts w:ascii="Times New Roman" w:cs="Times New Roman" w:hAnsi="Times New Roman"/>
          <w:spacing w:val="-20"/>
        </w:rPr>
        <w:t xml:space="preserve"> </w:t>
      </w:r>
      <w:r>
        <w:rPr>
          <w:rFonts w:ascii="Times New Roman" w:cs="Times New Roman" w:hAnsi="Times New Roman"/>
        </w:rPr>
        <w:t>of water</w:t>
      </w:r>
      <w:r>
        <w:rPr>
          <w:rFonts w:ascii="Times New Roman" w:cs="Times New Roman" w:hAnsi="Times New Roman"/>
          <w:spacing w:val="-12"/>
        </w:rPr>
        <w:t xml:space="preserve"> </w:t>
      </w:r>
      <w:r>
        <w:rPr>
          <w:rFonts w:ascii="Times New Roman" w:cs="Times New Roman" w:hAnsi="Times New Roman"/>
        </w:rPr>
        <w:t>runoff</w:t>
      </w:r>
      <w:r>
        <w:rPr>
          <w:rFonts w:ascii="Times New Roman" w:cs="Times New Roman" w:hAnsi="Times New Roman"/>
          <w:spacing w:val="-11"/>
        </w:rPr>
        <w:t xml:space="preserve"> </w:t>
      </w:r>
      <w:r>
        <w:rPr>
          <w:rFonts w:ascii="Times New Roman" w:cs="Times New Roman" w:hAnsi="Times New Roman"/>
        </w:rPr>
        <w:t>increases,</w:t>
      </w:r>
      <w:r>
        <w:rPr>
          <w:rFonts w:ascii="Times New Roman" w:cs="Times New Roman" w:hAnsi="Times New Roman"/>
          <w:spacing w:val="-12"/>
        </w:rPr>
        <w:t xml:space="preserve"> </w:t>
      </w:r>
      <w:r>
        <w:rPr>
          <w:rFonts w:ascii="Times New Roman" w:cs="Times New Roman" w:hAnsi="Times New Roman"/>
        </w:rPr>
        <w:t>the</w:t>
      </w:r>
      <w:r>
        <w:rPr>
          <w:rFonts w:ascii="Times New Roman" w:cs="Times New Roman" w:hAnsi="Times New Roman"/>
          <w:spacing w:val="-11"/>
        </w:rPr>
        <w:t xml:space="preserve"> </w:t>
      </w:r>
      <w:r>
        <w:rPr>
          <w:rFonts w:ascii="Times New Roman" w:cs="Times New Roman" w:hAnsi="Times New Roman"/>
        </w:rPr>
        <w:t>rills</w:t>
      </w:r>
      <w:r>
        <w:rPr>
          <w:rFonts w:ascii="Times New Roman" w:cs="Times New Roman" w:hAnsi="Times New Roman"/>
          <w:spacing w:val="-11"/>
        </w:rPr>
        <w:t xml:space="preserve"> </w:t>
      </w:r>
      <w:r>
        <w:rPr>
          <w:rFonts w:ascii="Times New Roman" w:cs="Times New Roman" w:hAnsi="Times New Roman"/>
        </w:rPr>
        <w:t>change</w:t>
      </w:r>
      <w:r>
        <w:rPr>
          <w:rFonts w:ascii="Times New Roman" w:cs="Times New Roman" w:hAnsi="Times New Roman"/>
          <w:spacing w:val="-12"/>
        </w:rPr>
        <w:t xml:space="preserve"> </w:t>
      </w:r>
      <w:r>
        <w:rPr>
          <w:rFonts w:ascii="Times New Roman" w:cs="Times New Roman" w:hAnsi="Times New Roman"/>
        </w:rPr>
        <w:t>into</w:t>
      </w:r>
      <w:r>
        <w:rPr>
          <w:rFonts w:ascii="Times New Roman" w:cs="Times New Roman" w:hAnsi="Times New Roman"/>
          <w:spacing w:val="-11"/>
        </w:rPr>
        <w:t xml:space="preserve"> </w:t>
      </w:r>
      <w:r>
        <w:rPr>
          <w:rFonts w:ascii="Times New Roman" w:cs="Times New Roman" w:hAnsi="Times New Roman"/>
        </w:rPr>
        <w:t>gullies</w:t>
      </w:r>
      <w:r>
        <w:rPr>
          <w:rFonts w:ascii="Times New Roman" w:cs="Times New Roman" w:hAnsi="Times New Roman"/>
          <w:spacing w:val="-11"/>
        </w:rPr>
        <w:t xml:space="preserve"> </w:t>
      </w:r>
      <w:r>
        <w:rPr>
          <w:rFonts w:ascii="Times New Roman" w:cs="Times New Roman" w:hAnsi="Times New Roman"/>
        </w:rPr>
        <w:t>by</w:t>
      </w:r>
      <w:r>
        <w:rPr>
          <w:rFonts w:ascii="Times New Roman" w:cs="Times New Roman" w:hAnsi="Times New Roman"/>
          <w:spacing w:val="-12"/>
        </w:rPr>
        <w:t xml:space="preserve"> </w:t>
      </w:r>
      <w:r>
        <w:rPr>
          <w:rFonts w:ascii="Times New Roman" w:cs="Times New Roman" w:hAnsi="Times New Roman"/>
        </w:rPr>
        <w:t>being</w:t>
      </w:r>
      <w:r>
        <w:rPr>
          <w:rFonts w:ascii="Times New Roman" w:cs="Times New Roman" w:hAnsi="Times New Roman"/>
          <w:spacing w:val="-11"/>
        </w:rPr>
        <w:t xml:space="preserve"> </w:t>
      </w:r>
      <w:r>
        <w:rPr>
          <w:rFonts w:ascii="Times New Roman" w:cs="Times New Roman" w:hAnsi="Times New Roman"/>
        </w:rPr>
        <w:t>more</w:t>
      </w:r>
      <w:r>
        <w:rPr>
          <w:rFonts w:ascii="Times New Roman" w:cs="Times New Roman" w:hAnsi="Times New Roman"/>
          <w:spacing w:val="-11"/>
        </w:rPr>
        <w:t xml:space="preserve"> </w:t>
      </w:r>
      <w:r>
        <w:rPr>
          <w:rFonts w:ascii="Times New Roman" w:cs="Times New Roman" w:hAnsi="Times New Roman"/>
        </w:rPr>
        <w:t>widened</w:t>
      </w:r>
      <w:r>
        <w:rPr>
          <w:rFonts w:ascii="Times New Roman" w:cs="Times New Roman" w:hAnsi="Times New Roman"/>
          <w:spacing w:val="-12"/>
        </w:rPr>
        <w:t xml:space="preserve"> </w:t>
      </w:r>
      <w:r>
        <w:rPr>
          <w:rFonts w:ascii="Times New Roman" w:cs="Times New Roman" w:hAnsi="Times New Roman"/>
        </w:rPr>
        <w:t>and deepened</w:t>
      </w:r>
    </w:p>
    <w:p>
      <w:pPr>
        <w:pStyle w:val="style0"/>
        <w:spacing w:lineRule="auto" w:line="276"/>
        <w:jc w:val="both"/>
        <w:rPr>
          <w:rFonts w:ascii="Times New Roman" w:cs="Times New Roman" w:hAnsi="Times New Roman"/>
        </w:rPr>
      </w:pPr>
    </w:p>
    <w:p>
      <w:pPr>
        <w:pStyle w:val="style0"/>
        <w:spacing w:lineRule="auto" w:line="276"/>
        <w:jc w:val="both"/>
        <w:rPr>
          <w:rFonts w:ascii="Times New Roman" w:cs="Times New Roman" w:hAnsi="Times New Roman"/>
          <w:b/>
        </w:rPr>
      </w:pPr>
      <w:r>
        <w:rPr>
          <w:rFonts w:ascii="Times New Roman" w:cs="Times New Roman" w:hAnsi="Times New Roman"/>
          <w:b/>
          <w:bCs/>
          <w:u w:color="444444"/>
        </w:rPr>
        <w:t>FACTORS INFLUENCING SOIL EROSION</w:t>
      </w:r>
    </w:p>
    <w:p>
      <w:pPr>
        <w:pStyle w:val="style0"/>
        <w:spacing w:lineRule="auto" w:line="276"/>
        <w:jc w:val="both"/>
        <w:rPr>
          <w:rFonts w:ascii="Times New Roman" w:cs="Times New Roman" w:hAnsi="Times New Roman"/>
        </w:rPr>
      </w:pPr>
      <w:r>
        <w:rPr>
          <w:rFonts w:ascii="Times New Roman" w:cs="Times New Roman" w:hAnsi="Times New Roman"/>
        </w:rPr>
        <w:t>The nature and rate of erosion is largely influenced by the following factor</w:t>
      </w:r>
    </w:p>
    <w:p>
      <w:pPr>
        <w:pStyle w:val="style0"/>
        <w:spacing w:lineRule="auto" w:line="276"/>
        <w:jc w:val="both"/>
        <w:rPr>
          <w:rFonts w:ascii="Times New Roman" w:cs="Times New Roman" w:hAnsi="Times New Roman"/>
          <w:b/>
        </w:rPr>
      </w:pPr>
      <w:r>
        <w:rPr>
          <w:rFonts w:ascii="Times New Roman" w:cs="Times New Roman" w:hAnsi="Times New Roman"/>
          <w:b/>
          <w:u w:color="444444"/>
        </w:rPr>
        <w:t>Natural factors</w:t>
      </w:r>
    </w:p>
    <w:p>
      <w:pPr>
        <w:pStyle w:val="style0"/>
        <w:spacing w:lineRule="auto" w:line="276"/>
        <w:jc w:val="both"/>
        <w:rPr>
          <w:rFonts w:ascii="Times New Roman" w:cs="Times New Roman" w:hAnsi="Times New Roman"/>
          <w:b/>
        </w:rPr>
      </w:pPr>
      <w:r>
        <w:rPr>
          <w:rFonts w:ascii="Times New Roman" w:cs="Times New Roman" w:hAnsi="Times New Roman"/>
          <w:b/>
          <w:bCs/>
          <w:u w:color="444444"/>
        </w:rPr>
        <w:t xml:space="preserve">Climate </w:t>
      </w:r>
      <w:r>
        <w:rPr>
          <w:rFonts w:ascii="Times New Roman" w:cs="Times New Roman" w:hAnsi="Times New Roman"/>
        </w:rPr>
        <w:t>Climate influences erosion through precipitation and wind.</w:t>
      </w:r>
    </w:p>
    <w:p>
      <w:pPr>
        <w:pStyle w:val="style0"/>
        <w:spacing w:lineRule="auto" w:line="276"/>
        <w:jc w:val="both"/>
        <w:rPr>
          <w:rFonts w:ascii="Times New Roman" w:cs="Times New Roman" w:hAnsi="Times New Roman"/>
        </w:rPr>
      </w:pPr>
      <w:r>
        <w:rPr>
          <w:rFonts w:ascii="Times New Roman" w:cs="Times New Roman" w:hAnsi="Times New Roman"/>
          <w:spacing w:val="-1"/>
          <w:w w:val="93"/>
        </w:rPr>
        <w:t>-P</w:t>
      </w:r>
      <w:r>
        <w:rPr>
          <w:rFonts w:ascii="Times New Roman" w:cs="Times New Roman" w:hAnsi="Times New Roman"/>
          <w:spacing w:val="-2"/>
          <w:w w:val="93"/>
        </w:rPr>
        <w:t>r</w:t>
      </w:r>
      <w:r>
        <w:rPr>
          <w:rFonts w:ascii="Times New Roman" w:cs="Times New Roman" w:hAnsi="Times New Roman"/>
          <w:spacing w:val="-1"/>
          <w:w w:val="96"/>
        </w:rPr>
        <w:t>ec</w:t>
      </w:r>
      <w:r>
        <w:rPr>
          <w:rFonts w:ascii="Times New Roman" w:cs="Times New Roman" w:hAnsi="Times New Roman"/>
          <w:w w:val="96"/>
        </w:rPr>
        <w:t>i</w:t>
      </w:r>
      <w:r>
        <w:rPr>
          <w:rFonts w:ascii="Times New Roman" w:cs="Times New Roman" w:hAnsi="Times New Roman"/>
          <w:spacing w:val="-1"/>
          <w:w w:val="90"/>
        </w:rPr>
        <w:t>pi</w:t>
      </w:r>
      <w:r>
        <w:rPr>
          <w:rFonts w:ascii="Times New Roman" w:cs="Times New Roman" w:hAnsi="Times New Roman"/>
          <w:w w:val="90"/>
        </w:rPr>
        <w:t>t</w:t>
      </w:r>
      <w:r>
        <w:rPr>
          <w:rFonts w:ascii="Times New Roman" w:cs="Times New Roman" w:hAnsi="Times New Roman"/>
          <w:spacing w:val="-1"/>
          <w:w w:val="96"/>
        </w:rPr>
        <w:t>atio</w:t>
      </w:r>
      <w:r>
        <w:rPr>
          <w:rFonts w:ascii="Times New Roman" w:cs="Times New Roman" w:hAnsi="Times New Roman"/>
          <w:w w:val="96"/>
        </w:rPr>
        <w:t>n</w:t>
      </w:r>
      <w:r>
        <w:rPr>
          <w:rFonts w:ascii="Times New Roman" w:cs="Times New Roman" w:hAnsi="Times New Roman"/>
          <w:spacing w:val="-8"/>
        </w:rPr>
        <w:t xml:space="preserve"> </w:t>
      </w:r>
      <w:r>
        <w:rPr>
          <w:rFonts w:ascii="Times New Roman" w:cs="Times New Roman" w:hAnsi="Times New Roman"/>
          <w:spacing w:val="-1"/>
        </w:rPr>
        <w:t>o</w:t>
      </w:r>
      <w:r>
        <w:rPr>
          <w:rFonts w:ascii="Times New Roman" w:cs="Times New Roman" w:hAnsi="Times New Roman"/>
        </w:rPr>
        <w:t>f</w:t>
      </w:r>
      <w:r>
        <w:rPr>
          <w:rFonts w:ascii="Times New Roman" w:cs="Times New Roman" w:hAnsi="Times New Roman"/>
          <w:spacing w:val="-8"/>
        </w:rPr>
        <w:t xml:space="preserve"> </w:t>
      </w:r>
      <w:r>
        <w:rPr>
          <w:rFonts w:ascii="Times New Roman" w:cs="Times New Roman" w:hAnsi="Times New Roman"/>
          <w:spacing w:val="-3"/>
          <w:w w:val="86"/>
        </w:rPr>
        <w:t>r</w:t>
      </w:r>
      <w:r>
        <w:rPr>
          <w:rFonts w:ascii="Times New Roman" w:cs="Times New Roman" w:hAnsi="Times New Roman"/>
          <w:spacing w:val="-1"/>
          <w:w w:val="97"/>
        </w:rPr>
        <w:t>ai</w:t>
      </w:r>
      <w:r>
        <w:rPr>
          <w:rFonts w:ascii="Times New Roman" w:cs="Times New Roman" w:hAnsi="Times New Roman"/>
          <w:w w:val="97"/>
        </w:rPr>
        <w:t>n</w:t>
      </w:r>
      <w:r>
        <w:rPr>
          <w:rFonts w:ascii="Times New Roman" w:cs="Times New Roman" w:hAnsi="Times New Roman"/>
          <w:spacing w:val="-8"/>
        </w:rPr>
        <w:t xml:space="preserve"> </w:t>
      </w:r>
      <w:r>
        <w:rPr>
          <w:rFonts w:ascii="Times New Roman" w:cs="Times New Roman" w:hAnsi="Times New Roman"/>
          <w:spacing w:val="-1"/>
        </w:rPr>
        <w:t>an</w:t>
      </w:r>
      <w:r>
        <w:rPr>
          <w:rFonts w:ascii="Times New Roman" w:cs="Times New Roman" w:hAnsi="Times New Roman"/>
        </w:rPr>
        <w:t>d</w:t>
      </w:r>
      <w:r>
        <w:rPr>
          <w:rFonts w:ascii="Times New Roman" w:cs="Times New Roman" w:hAnsi="Times New Roman"/>
          <w:spacing w:val="-8"/>
        </w:rPr>
        <w:t xml:space="preserve"> </w:t>
      </w:r>
      <w:r>
        <w:rPr>
          <w:rFonts w:ascii="Times New Roman" w:cs="Times New Roman" w:hAnsi="Times New Roman"/>
          <w:spacing w:val="-1"/>
          <w:w w:val="104"/>
        </w:rPr>
        <w:t>sno</w:t>
      </w:r>
      <w:r>
        <w:rPr>
          <w:rFonts w:ascii="Times New Roman" w:cs="Times New Roman" w:hAnsi="Times New Roman"/>
          <w:w w:val="104"/>
        </w:rPr>
        <w:t>w</w:t>
      </w:r>
      <w:r>
        <w:rPr>
          <w:rFonts w:ascii="Times New Roman" w:cs="Times New Roman" w:hAnsi="Times New Roman"/>
          <w:spacing w:val="-8"/>
        </w:rPr>
        <w:t xml:space="preserve"> </w:t>
      </w:r>
      <w:r>
        <w:rPr>
          <w:rFonts w:ascii="Times New Roman" w:cs="Times New Roman" w:hAnsi="Times New Roman"/>
          <w:w w:val="84"/>
        </w:rPr>
        <w:t>i</w:t>
      </w:r>
      <w:r>
        <w:rPr>
          <w:rFonts w:ascii="Times New Roman" w:cs="Times New Roman" w:hAnsi="Times New Roman"/>
          <w:w w:val="126"/>
        </w:rPr>
        <w:t>s</w:t>
      </w:r>
      <w:r>
        <w:rPr>
          <w:rFonts w:ascii="Times New Roman" w:cs="Times New Roman" w:hAnsi="Times New Roman"/>
          <w:spacing w:val="-8"/>
        </w:rPr>
        <w:t xml:space="preserve"> </w:t>
      </w:r>
      <w:r>
        <w:rPr>
          <w:rFonts w:ascii="Times New Roman" w:cs="Times New Roman" w:hAnsi="Times New Roman"/>
          <w:spacing w:val="-1"/>
          <w:w w:val="92"/>
        </w:rPr>
        <w:t>f</w:t>
      </w:r>
      <w:r>
        <w:rPr>
          <w:rFonts w:ascii="Times New Roman" w:cs="Times New Roman" w:hAnsi="Times New Roman"/>
          <w:spacing w:val="-1"/>
          <w:w w:val="97"/>
        </w:rPr>
        <w:t>o</w:t>
      </w:r>
      <w:r>
        <w:rPr>
          <w:rFonts w:ascii="Times New Roman" w:cs="Times New Roman" w:hAnsi="Times New Roman"/>
          <w:spacing w:val="-2"/>
          <w:w w:val="97"/>
        </w:rPr>
        <w:t>r</w:t>
      </w:r>
      <w:r>
        <w:rPr>
          <w:rFonts w:ascii="Times New Roman" w:cs="Times New Roman" w:hAnsi="Times New Roman"/>
          <w:w w:val="104"/>
        </w:rPr>
        <w:t>c</w:t>
      </w:r>
      <w:r>
        <w:rPr>
          <w:rFonts w:ascii="Times New Roman" w:cs="Times New Roman" w:hAnsi="Times New Roman"/>
          <w:spacing w:val="-1"/>
          <w:w w:val="96"/>
        </w:rPr>
        <w:t>e</w:t>
      </w:r>
      <w:r>
        <w:rPr>
          <w:rFonts w:ascii="Times New Roman" w:cs="Times New Roman" w:hAnsi="Times New Roman"/>
          <w:spacing w:val="-1"/>
          <w:w w:val="93"/>
        </w:rPr>
        <w:t>fu</w:t>
      </w:r>
      <w:r>
        <w:rPr>
          <w:rFonts w:ascii="Times New Roman" w:cs="Times New Roman" w:hAnsi="Times New Roman"/>
          <w:w w:val="93"/>
        </w:rPr>
        <w:t>l</w:t>
      </w:r>
      <w:r>
        <w:rPr>
          <w:rFonts w:ascii="Times New Roman" w:cs="Times New Roman" w:hAnsi="Times New Roman"/>
          <w:spacing w:val="-8"/>
        </w:rPr>
        <w:t xml:space="preserve"> </w:t>
      </w:r>
      <w:r>
        <w:rPr>
          <w:rFonts w:ascii="Times New Roman" w:cs="Times New Roman" w:hAnsi="Times New Roman"/>
          <w:spacing w:val="-1"/>
          <w:w w:val="96"/>
        </w:rPr>
        <w:t>fac</w:t>
      </w:r>
      <w:r>
        <w:rPr>
          <w:rFonts w:ascii="Times New Roman" w:cs="Times New Roman" w:hAnsi="Times New Roman"/>
          <w:spacing w:val="-2"/>
          <w:w w:val="96"/>
        </w:rPr>
        <w:t>t</w:t>
      </w:r>
      <w:r>
        <w:rPr>
          <w:rFonts w:ascii="Times New Roman" w:cs="Times New Roman" w:hAnsi="Times New Roman"/>
          <w:spacing w:val="-1"/>
          <w:w w:val="97"/>
        </w:rPr>
        <w:t>o</w:t>
      </w:r>
      <w:r>
        <w:rPr>
          <w:rFonts w:ascii="Times New Roman" w:cs="Times New Roman" w:hAnsi="Times New Roman"/>
          <w:w w:val="97"/>
        </w:rPr>
        <w:t>r</w:t>
      </w:r>
      <w:r>
        <w:rPr>
          <w:rFonts w:ascii="Times New Roman" w:cs="Times New Roman" w:hAnsi="Times New Roman"/>
          <w:spacing w:val="-8"/>
        </w:rPr>
        <w:t xml:space="preserve"> </w:t>
      </w:r>
      <w:r>
        <w:rPr>
          <w:rFonts w:ascii="Times New Roman" w:cs="Times New Roman" w:hAnsi="Times New Roman"/>
          <w:w w:val="104"/>
        </w:rPr>
        <w:t>c</w:t>
      </w:r>
      <w:r>
        <w:rPr>
          <w:rFonts w:ascii="Times New Roman" w:cs="Times New Roman" w:hAnsi="Times New Roman"/>
          <w:spacing w:val="-1"/>
          <w:w w:val="103"/>
        </w:rPr>
        <w:t>ausi</w:t>
      </w:r>
      <w:r>
        <w:rPr>
          <w:rFonts w:ascii="Times New Roman" w:cs="Times New Roman" w:hAnsi="Times New Roman"/>
          <w:w w:val="103"/>
        </w:rPr>
        <w:t>n</w:t>
      </w:r>
      <w:r>
        <w:rPr>
          <w:rFonts w:ascii="Times New Roman" w:cs="Times New Roman" w:hAnsi="Times New Roman"/>
          <w:w w:val="110"/>
        </w:rPr>
        <w:t>g</w:t>
      </w:r>
      <w:r>
        <w:rPr>
          <w:rFonts w:ascii="Times New Roman" w:cs="Times New Roman" w:hAnsi="Times New Roman"/>
          <w:spacing w:val="-8"/>
        </w:rPr>
        <w:t xml:space="preserve"> </w:t>
      </w:r>
      <w:r>
        <w:rPr>
          <w:rFonts w:ascii="Times New Roman" w:cs="Times New Roman" w:hAnsi="Times New Roman"/>
          <w:spacing w:val="-1"/>
          <w:w w:val="102"/>
        </w:rPr>
        <w:t>soi</w:t>
      </w:r>
      <w:r>
        <w:rPr>
          <w:rFonts w:ascii="Times New Roman" w:cs="Times New Roman" w:hAnsi="Times New Roman"/>
          <w:w w:val="102"/>
        </w:rPr>
        <w:t>l</w:t>
      </w:r>
      <w:r>
        <w:rPr>
          <w:rFonts w:ascii="Times New Roman" w:cs="Times New Roman" w:hAnsi="Times New Roman"/>
          <w:spacing w:val="-8"/>
        </w:rPr>
        <w:t xml:space="preserve"> </w:t>
      </w:r>
      <w:r>
        <w:rPr>
          <w:rFonts w:ascii="Times New Roman" w:cs="Times New Roman" w:hAnsi="Times New Roman"/>
          <w:spacing w:val="-1"/>
          <w:w w:val="91"/>
        </w:rPr>
        <w:t>e</w:t>
      </w:r>
      <w:r>
        <w:rPr>
          <w:rFonts w:ascii="Times New Roman" w:cs="Times New Roman" w:hAnsi="Times New Roman"/>
          <w:spacing w:val="-2"/>
          <w:w w:val="91"/>
        </w:rPr>
        <w:t>r</w:t>
      </w:r>
      <w:r>
        <w:rPr>
          <w:rFonts w:ascii="Times New Roman" w:cs="Times New Roman" w:hAnsi="Times New Roman"/>
          <w:spacing w:val="-1"/>
          <w:w w:val="104"/>
        </w:rPr>
        <w:t>o</w:t>
      </w:r>
      <w:r>
        <w:rPr>
          <w:rFonts w:ascii="Times New Roman" w:cs="Times New Roman" w:hAnsi="Times New Roman"/>
          <w:w w:val="126"/>
        </w:rPr>
        <w:t>s</w:t>
      </w:r>
      <w:r>
        <w:rPr>
          <w:rFonts w:ascii="Times New Roman" w:cs="Times New Roman" w:hAnsi="Times New Roman"/>
          <w:spacing w:val="-1"/>
          <w:w w:val="98"/>
        </w:rPr>
        <w:t>io</w:t>
      </w:r>
      <w:r>
        <w:rPr>
          <w:rFonts w:ascii="Times New Roman" w:cs="Times New Roman" w:hAnsi="Times New Roman"/>
          <w:w w:val="98"/>
        </w:rPr>
        <w:t>n</w:t>
      </w:r>
      <w:r>
        <w:rPr>
          <w:rFonts w:ascii="Times New Roman" w:cs="Times New Roman" w:hAnsi="Times New Roman"/>
          <w:spacing w:val="-8"/>
        </w:rPr>
        <w:t xml:space="preserve"> </w:t>
      </w:r>
      <w:r>
        <w:rPr>
          <w:rFonts w:ascii="Times New Roman" w:cs="Times New Roman" w:hAnsi="Times New Roman"/>
          <w:spacing w:val="-1"/>
          <w:w w:val="90"/>
        </w:rPr>
        <w:t>th</w:t>
      </w:r>
      <w:r>
        <w:rPr>
          <w:rFonts w:ascii="Times New Roman" w:cs="Times New Roman" w:hAnsi="Times New Roman"/>
          <w:spacing w:val="-2"/>
          <w:w w:val="90"/>
        </w:rPr>
        <w:t>r</w:t>
      </w:r>
      <w:r>
        <w:rPr>
          <w:rFonts w:ascii="Times New Roman" w:cs="Times New Roman" w:hAnsi="Times New Roman"/>
          <w:spacing w:val="-1"/>
          <w:w w:val="103"/>
        </w:rPr>
        <w:t>oug</w:t>
      </w:r>
      <w:r>
        <w:rPr>
          <w:rFonts w:ascii="Times New Roman" w:cs="Times New Roman" w:hAnsi="Times New Roman"/>
          <w:w w:val="103"/>
        </w:rPr>
        <w:t>h</w:t>
      </w:r>
      <w:r>
        <w:rPr>
          <w:rFonts w:ascii="Times New Roman" w:cs="Times New Roman" w:hAnsi="Times New Roman"/>
          <w:spacing w:val="-8"/>
        </w:rPr>
        <w:t xml:space="preserve"> </w:t>
      </w:r>
      <w:r>
        <w:rPr>
          <w:rFonts w:ascii="Times New Roman" w:cs="Times New Roman" w:hAnsi="Times New Roman"/>
          <w:spacing w:val="-1"/>
          <w:w w:val="110"/>
        </w:rPr>
        <w:t>sp</w:t>
      </w:r>
      <w:r>
        <w:rPr>
          <w:rFonts w:ascii="Times New Roman" w:cs="Times New Roman" w:hAnsi="Times New Roman"/>
          <w:w w:val="81"/>
        </w:rPr>
        <w:t>l</w:t>
      </w:r>
      <w:r>
        <w:rPr>
          <w:rFonts w:ascii="Times New Roman" w:cs="Times New Roman" w:hAnsi="Times New Roman"/>
          <w:spacing w:val="-1"/>
          <w:w w:val="96"/>
        </w:rPr>
        <w:t>ash</w:t>
      </w:r>
      <w:r>
        <w:rPr>
          <w:rFonts w:ascii="Times New Roman" w:cs="Times New Roman" w:hAnsi="Times New Roman"/>
          <w:w w:val="96"/>
        </w:rPr>
        <w:t>,</w:t>
      </w:r>
      <w:r>
        <w:rPr>
          <w:rFonts w:ascii="Times New Roman" w:cs="Times New Roman" w:hAnsi="Times New Roman"/>
          <w:spacing w:val="-8"/>
        </w:rPr>
        <w:t xml:space="preserve"> </w:t>
      </w:r>
      <w:r>
        <w:rPr>
          <w:rFonts w:ascii="Times New Roman" w:cs="Times New Roman" w:hAnsi="Times New Roman"/>
          <w:w w:val="126"/>
        </w:rPr>
        <w:t>s</w:t>
      </w:r>
      <w:r>
        <w:rPr>
          <w:rFonts w:ascii="Times New Roman" w:cs="Times New Roman" w:hAnsi="Times New Roman"/>
          <w:spacing w:val="-1"/>
          <w:w w:val="97"/>
        </w:rPr>
        <w:t>hee</w:t>
      </w:r>
      <w:r>
        <w:rPr>
          <w:rFonts w:ascii="Times New Roman" w:cs="Times New Roman" w:hAnsi="Times New Roman"/>
          <w:w w:val="81"/>
        </w:rPr>
        <w:t>t</w:t>
      </w:r>
      <w:r>
        <w:rPr>
          <w:rFonts w:ascii="Times New Roman" w:cs="Times New Roman" w:hAnsi="Times New Roman"/>
          <w:w w:val="52"/>
        </w:rPr>
        <w:t>,</w:t>
      </w:r>
      <w:r>
        <w:rPr>
          <w:rFonts w:ascii="Times New Roman" w:cs="Times New Roman" w:hAnsi="Times New Roman"/>
          <w:spacing w:val="-8"/>
        </w:rPr>
        <w:t xml:space="preserve"> </w:t>
      </w:r>
      <w:r>
        <w:rPr>
          <w:rFonts w:ascii="Times New Roman" w:cs="Times New Roman" w:hAnsi="Times New Roman"/>
          <w:spacing w:val="-1"/>
          <w:w w:val="84"/>
        </w:rPr>
        <w:t>ri</w:t>
      </w:r>
      <w:r>
        <w:rPr>
          <w:rFonts w:ascii="Times New Roman" w:cs="Times New Roman" w:hAnsi="Times New Roman"/>
          <w:w w:val="84"/>
        </w:rPr>
        <w:t>l</w:t>
      </w:r>
      <w:r>
        <w:rPr>
          <w:rFonts w:ascii="Times New Roman" w:cs="Times New Roman" w:hAnsi="Times New Roman"/>
          <w:w w:val="81"/>
        </w:rPr>
        <w:t>l</w:t>
      </w:r>
      <w:r>
        <w:rPr>
          <w:rFonts w:ascii="Times New Roman" w:cs="Times New Roman" w:hAnsi="Times New Roman"/>
          <w:spacing w:val="-8"/>
        </w:rPr>
        <w:t xml:space="preserve"> </w:t>
      </w:r>
      <w:r>
        <w:rPr>
          <w:rFonts w:ascii="Times New Roman" w:cs="Times New Roman" w:hAnsi="Times New Roman"/>
          <w:spacing w:val="-1"/>
        </w:rPr>
        <w:t xml:space="preserve">and </w:t>
      </w:r>
      <w:r>
        <w:rPr>
          <w:rFonts w:ascii="Times New Roman" w:cs="Times New Roman" w:hAnsi="Times New Roman"/>
        </w:rPr>
        <w:t>gullies.</w:t>
      </w:r>
      <w:r>
        <w:rPr>
          <w:rFonts w:ascii="Times New Roman" w:cs="Times New Roman" w:hAnsi="Times New Roman"/>
          <w:spacing w:val="-12"/>
        </w:rPr>
        <w:t xml:space="preserve"> </w:t>
      </w:r>
      <w:r>
        <w:rPr>
          <w:rFonts w:ascii="Times New Roman" w:cs="Times New Roman" w:hAnsi="Times New Roman"/>
        </w:rPr>
        <w:t>Heavy</w:t>
      </w:r>
      <w:r>
        <w:rPr>
          <w:rFonts w:ascii="Times New Roman" w:cs="Times New Roman" w:hAnsi="Times New Roman"/>
          <w:spacing w:val="-12"/>
        </w:rPr>
        <w:t xml:space="preserve"> </w:t>
      </w:r>
      <w:r>
        <w:rPr>
          <w:rFonts w:ascii="Times New Roman" w:cs="Times New Roman" w:hAnsi="Times New Roman"/>
        </w:rPr>
        <w:t>down</w:t>
      </w:r>
      <w:r>
        <w:rPr>
          <w:rFonts w:ascii="Times New Roman" w:cs="Times New Roman" w:hAnsi="Times New Roman"/>
          <w:spacing w:val="-12"/>
        </w:rPr>
        <w:t xml:space="preserve"> </w:t>
      </w:r>
      <w:r>
        <w:rPr>
          <w:rFonts w:ascii="Times New Roman" w:cs="Times New Roman" w:hAnsi="Times New Roman"/>
        </w:rPr>
        <w:t>pour</w:t>
      </w:r>
      <w:r>
        <w:rPr>
          <w:rFonts w:ascii="Times New Roman" w:cs="Times New Roman" w:hAnsi="Times New Roman"/>
          <w:spacing w:val="-12"/>
        </w:rPr>
        <w:t xml:space="preserve"> </w:t>
      </w:r>
      <w:r>
        <w:rPr>
          <w:rFonts w:ascii="Times New Roman" w:cs="Times New Roman" w:hAnsi="Times New Roman"/>
        </w:rPr>
        <w:t>of</w:t>
      </w:r>
      <w:r>
        <w:rPr>
          <w:rFonts w:ascii="Times New Roman" w:cs="Times New Roman" w:hAnsi="Times New Roman"/>
          <w:spacing w:val="-12"/>
        </w:rPr>
        <w:t xml:space="preserve"> </w:t>
      </w:r>
      <w:r>
        <w:rPr>
          <w:rFonts w:ascii="Times New Roman" w:cs="Times New Roman" w:hAnsi="Times New Roman"/>
        </w:rPr>
        <w:t>rains,</w:t>
      </w:r>
      <w:r>
        <w:rPr>
          <w:rFonts w:ascii="Times New Roman" w:cs="Times New Roman" w:hAnsi="Times New Roman"/>
          <w:spacing w:val="-12"/>
        </w:rPr>
        <w:t xml:space="preserve"> </w:t>
      </w:r>
      <w:r>
        <w:rPr>
          <w:rFonts w:ascii="Times New Roman" w:cs="Times New Roman" w:hAnsi="Times New Roman"/>
        </w:rPr>
        <w:t>causes</w:t>
      </w:r>
      <w:r>
        <w:rPr>
          <w:rFonts w:ascii="Times New Roman" w:cs="Times New Roman" w:hAnsi="Times New Roman"/>
          <w:spacing w:val="-12"/>
        </w:rPr>
        <w:t xml:space="preserve"> </w:t>
      </w:r>
      <w:r>
        <w:rPr>
          <w:rFonts w:ascii="Times New Roman" w:cs="Times New Roman" w:hAnsi="Times New Roman"/>
        </w:rPr>
        <w:t>severe</w:t>
      </w:r>
      <w:r>
        <w:rPr>
          <w:rFonts w:ascii="Times New Roman" w:cs="Times New Roman" w:hAnsi="Times New Roman"/>
          <w:spacing w:val="-12"/>
        </w:rPr>
        <w:t xml:space="preserve"> </w:t>
      </w:r>
      <w:r>
        <w:rPr>
          <w:rFonts w:ascii="Times New Roman" w:cs="Times New Roman" w:hAnsi="Times New Roman"/>
        </w:rPr>
        <w:t>soil</w:t>
      </w:r>
      <w:r>
        <w:rPr>
          <w:rFonts w:ascii="Times New Roman" w:cs="Times New Roman" w:hAnsi="Times New Roman"/>
          <w:spacing w:val="-11"/>
        </w:rPr>
        <w:t xml:space="preserve"> </w:t>
      </w:r>
      <w:r>
        <w:rPr>
          <w:rFonts w:ascii="Times New Roman" w:cs="Times New Roman" w:hAnsi="Times New Roman"/>
        </w:rPr>
        <w:t>erosion</w:t>
      </w:r>
      <w:r>
        <w:rPr>
          <w:rFonts w:ascii="Times New Roman" w:cs="Times New Roman" w:hAnsi="Times New Roman"/>
          <w:spacing w:val="-12"/>
        </w:rPr>
        <w:t xml:space="preserve"> </w:t>
      </w:r>
      <w:r>
        <w:rPr>
          <w:rFonts w:ascii="Times New Roman" w:cs="Times New Roman" w:hAnsi="Times New Roman"/>
        </w:rPr>
        <w:t>compared</w:t>
      </w:r>
      <w:r>
        <w:rPr>
          <w:rFonts w:ascii="Times New Roman" w:cs="Times New Roman" w:hAnsi="Times New Roman"/>
          <w:spacing w:val="-12"/>
        </w:rPr>
        <w:t xml:space="preserve"> </w:t>
      </w:r>
      <w:r>
        <w:rPr>
          <w:rFonts w:ascii="Times New Roman" w:cs="Times New Roman" w:hAnsi="Times New Roman"/>
        </w:rPr>
        <w:t>to</w:t>
      </w:r>
      <w:r>
        <w:rPr>
          <w:rFonts w:ascii="Times New Roman" w:cs="Times New Roman" w:hAnsi="Times New Roman"/>
          <w:spacing w:val="-12"/>
        </w:rPr>
        <w:t xml:space="preserve"> </w:t>
      </w:r>
      <w:r>
        <w:rPr>
          <w:rFonts w:ascii="Times New Roman" w:cs="Times New Roman" w:hAnsi="Times New Roman"/>
        </w:rPr>
        <w:t>slow</w:t>
      </w:r>
      <w:r>
        <w:rPr>
          <w:rFonts w:ascii="Times New Roman" w:cs="Times New Roman" w:hAnsi="Times New Roman"/>
          <w:spacing w:val="-12"/>
        </w:rPr>
        <w:t xml:space="preserve"> </w:t>
      </w:r>
      <w:r>
        <w:rPr>
          <w:rFonts w:ascii="Times New Roman" w:cs="Times New Roman" w:hAnsi="Times New Roman"/>
        </w:rPr>
        <w:t>drizzles.</w:t>
      </w:r>
      <w:r>
        <w:rPr>
          <w:rFonts w:ascii="Times New Roman" w:cs="Times New Roman" w:hAnsi="Times New Roman"/>
          <w:spacing w:val="-12"/>
        </w:rPr>
        <w:t xml:space="preserve"> </w:t>
      </w:r>
      <w:r>
        <w:rPr>
          <w:rFonts w:ascii="Times New Roman" w:cs="Times New Roman" w:hAnsi="Times New Roman"/>
        </w:rPr>
        <w:t>This</w:t>
      </w:r>
      <w:r>
        <w:rPr>
          <w:rFonts w:ascii="Times New Roman" w:cs="Times New Roman" w:hAnsi="Times New Roman"/>
          <w:spacing w:val="-12"/>
        </w:rPr>
        <w:t xml:space="preserve"> </w:t>
      </w:r>
      <w:r>
        <w:rPr>
          <w:rFonts w:ascii="Times New Roman" w:cs="Times New Roman" w:hAnsi="Times New Roman"/>
        </w:rPr>
        <w:t>is</w:t>
      </w:r>
      <w:r>
        <w:rPr>
          <w:rFonts w:ascii="Times New Roman" w:cs="Times New Roman" w:hAnsi="Times New Roman"/>
          <w:spacing w:val="-12"/>
        </w:rPr>
        <w:t xml:space="preserve"> </w:t>
      </w:r>
      <w:r>
        <w:rPr>
          <w:rFonts w:ascii="Times New Roman" w:cs="Times New Roman" w:hAnsi="Times New Roman"/>
        </w:rPr>
        <w:t>very common in humid</w:t>
      </w:r>
      <w:r>
        <w:rPr>
          <w:rFonts w:ascii="Times New Roman" w:cs="Times New Roman" w:hAnsi="Times New Roman"/>
          <w:spacing w:val="-25"/>
        </w:rPr>
        <w:t xml:space="preserve"> </w:t>
      </w:r>
      <w:r>
        <w:rPr>
          <w:rFonts w:ascii="Times New Roman" w:cs="Times New Roman" w:hAnsi="Times New Roman"/>
        </w:rPr>
        <w:t>areas.</w:t>
      </w:r>
    </w:p>
    <w:p>
      <w:pPr>
        <w:pStyle w:val="style0"/>
        <w:spacing w:lineRule="auto" w:line="276"/>
        <w:jc w:val="both"/>
        <w:rPr>
          <w:rFonts w:ascii="Times New Roman" w:cs="Times New Roman" w:hAnsi="Times New Roman"/>
        </w:rPr>
      </w:pPr>
      <w:r>
        <w:rPr>
          <w:rFonts w:ascii="Times New Roman" w:cs="Times New Roman" w:hAnsi="Times New Roman"/>
        </w:rPr>
        <w:t>-The</w:t>
      </w:r>
      <w:r>
        <w:rPr>
          <w:rFonts w:ascii="Times New Roman" w:cs="Times New Roman" w:hAnsi="Times New Roman"/>
          <w:spacing w:val="-15"/>
        </w:rPr>
        <w:t xml:space="preserve"> </w:t>
      </w:r>
      <w:r>
        <w:rPr>
          <w:rFonts w:ascii="Times New Roman" w:cs="Times New Roman" w:hAnsi="Times New Roman"/>
        </w:rPr>
        <w:t>blow</w:t>
      </w:r>
      <w:r>
        <w:rPr>
          <w:rFonts w:ascii="Times New Roman" w:cs="Times New Roman" w:hAnsi="Times New Roman"/>
          <w:spacing w:val="-14"/>
        </w:rPr>
        <w:t xml:space="preserve"> </w:t>
      </w:r>
      <w:r>
        <w:rPr>
          <w:rFonts w:ascii="Times New Roman" w:cs="Times New Roman" w:hAnsi="Times New Roman"/>
        </w:rPr>
        <w:t>of</w:t>
      </w:r>
      <w:r>
        <w:rPr>
          <w:rFonts w:ascii="Times New Roman" w:cs="Times New Roman" w:hAnsi="Times New Roman"/>
          <w:spacing w:val="-14"/>
        </w:rPr>
        <w:t xml:space="preserve"> </w:t>
      </w:r>
      <w:r>
        <w:rPr>
          <w:rFonts w:ascii="Times New Roman" w:cs="Times New Roman" w:hAnsi="Times New Roman"/>
        </w:rPr>
        <w:t>winds</w:t>
      </w:r>
      <w:r>
        <w:rPr>
          <w:rFonts w:ascii="Times New Roman" w:cs="Times New Roman" w:hAnsi="Times New Roman"/>
          <w:spacing w:val="-14"/>
        </w:rPr>
        <w:t xml:space="preserve"> </w:t>
      </w:r>
      <w:r>
        <w:rPr>
          <w:rFonts w:ascii="Times New Roman" w:cs="Times New Roman" w:hAnsi="Times New Roman"/>
        </w:rPr>
        <w:t>causes</w:t>
      </w:r>
      <w:r>
        <w:rPr>
          <w:rFonts w:ascii="Times New Roman" w:cs="Times New Roman" w:hAnsi="Times New Roman"/>
          <w:spacing w:val="-15"/>
        </w:rPr>
        <w:t xml:space="preserve"> </w:t>
      </w:r>
      <w:r>
        <w:rPr>
          <w:rFonts w:ascii="Times New Roman" w:cs="Times New Roman" w:hAnsi="Times New Roman"/>
        </w:rPr>
        <w:t>the</w:t>
      </w:r>
      <w:r>
        <w:rPr>
          <w:rFonts w:ascii="Times New Roman" w:cs="Times New Roman" w:hAnsi="Times New Roman"/>
          <w:spacing w:val="-14"/>
        </w:rPr>
        <w:t xml:space="preserve"> </w:t>
      </w:r>
      <w:r>
        <w:rPr>
          <w:rFonts w:ascii="Times New Roman" w:cs="Times New Roman" w:hAnsi="Times New Roman"/>
        </w:rPr>
        <w:t>removal</w:t>
      </w:r>
      <w:r>
        <w:rPr>
          <w:rFonts w:ascii="Times New Roman" w:cs="Times New Roman" w:hAnsi="Times New Roman"/>
          <w:spacing w:val="-14"/>
        </w:rPr>
        <w:t xml:space="preserve"> </w:t>
      </w:r>
      <w:r>
        <w:rPr>
          <w:rFonts w:ascii="Times New Roman" w:cs="Times New Roman" w:hAnsi="Times New Roman"/>
        </w:rPr>
        <w:t>of</w:t>
      </w:r>
      <w:r>
        <w:rPr>
          <w:rFonts w:ascii="Times New Roman" w:cs="Times New Roman" w:hAnsi="Times New Roman"/>
          <w:spacing w:val="-14"/>
        </w:rPr>
        <w:t xml:space="preserve"> </w:t>
      </w:r>
      <w:r>
        <w:rPr>
          <w:rFonts w:ascii="Times New Roman" w:cs="Times New Roman" w:hAnsi="Times New Roman"/>
        </w:rPr>
        <w:t>soil</w:t>
      </w:r>
      <w:r>
        <w:rPr>
          <w:rFonts w:ascii="Times New Roman" w:cs="Times New Roman" w:hAnsi="Times New Roman"/>
          <w:spacing w:val="-15"/>
        </w:rPr>
        <w:t xml:space="preserve"> </w:t>
      </w:r>
      <w:r>
        <w:rPr>
          <w:rFonts w:ascii="Times New Roman" w:cs="Times New Roman" w:hAnsi="Times New Roman"/>
        </w:rPr>
        <w:t>by</w:t>
      </w:r>
      <w:r>
        <w:rPr>
          <w:rFonts w:ascii="Times New Roman" w:cs="Times New Roman" w:hAnsi="Times New Roman"/>
          <w:spacing w:val="-14"/>
        </w:rPr>
        <w:t xml:space="preserve"> </w:t>
      </w:r>
      <w:r>
        <w:rPr>
          <w:rFonts w:ascii="Times New Roman" w:cs="Times New Roman" w:hAnsi="Times New Roman"/>
        </w:rPr>
        <w:t>deflation,</w:t>
      </w:r>
      <w:r>
        <w:rPr>
          <w:rFonts w:ascii="Times New Roman" w:cs="Times New Roman" w:hAnsi="Times New Roman"/>
          <w:spacing w:val="-14"/>
        </w:rPr>
        <w:t xml:space="preserve"> </w:t>
      </w:r>
      <w:r>
        <w:rPr>
          <w:rFonts w:ascii="Times New Roman" w:cs="Times New Roman" w:hAnsi="Times New Roman"/>
        </w:rPr>
        <w:t>abrasion</w:t>
      </w:r>
      <w:r>
        <w:rPr>
          <w:rFonts w:ascii="Times New Roman" w:cs="Times New Roman" w:hAnsi="Times New Roman"/>
          <w:spacing w:val="-14"/>
        </w:rPr>
        <w:t xml:space="preserve"> </w:t>
      </w:r>
      <w:r>
        <w:rPr>
          <w:rFonts w:ascii="Times New Roman" w:cs="Times New Roman" w:hAnsi="Times New Roman"/>
        </w:rPr>
        <w:t>and</w:t>
      </w:r>
      <w:r>
        <w:rPr>
          <w:rFonts w:ascii="Times New Roman" w:cs="Times New Roman" w:hAnsi="Times New Roman"/>
          <w:spacing w:val="-15"/>
        </w:rPr>
        <w:t xml:space="preserve"> </w:t>
      </w:r>
      <w:r>
        <w:rPr>
          <w:rFonts w:ascii="Times New Roman" w:cs="Times New Roman" w:hAnsi="Times New Roman"/>
        </w:rPr>
        <w:t>attrition</w:t>
      </w:r>
      <w:r>
        <w:rPr>
          <w:rFonts w:ascii="Times New Roman" w:cs="Times New Roman" w:hAnsi="Times New Roman"/>
          <w:spacing w:val="-14"/>
        </w:rPr>
        <w:t xml:space="preserve"> </w:t>
      </w:r>
      <w:r>
        <w:rPr>
          <w:rFonts w:ascii="Times New Roman" w:cs="Times New Roman" w:hAnsi="Times New Roman"/>
        </w:rPr>
        <w:t>processes especially in dry</w:t>
      </w:r>
      <w:r>
        <w:rPr>
          <w:rFonts w:ascii="Times New Roman" w:cs="Times New Roman" w:hAnsi="Times New Roman"/>
          <w:spacing w:val="-26"/>
        </w:rPr>
        <w:t xml:space="preserve"> </w:t>
      </w:r>
      <w:r>
        <w:rPr>
          <w:rFonts w:ascii="Times New Roman" w:cs="Times New Roman" w:hAnsi="Times New Roman"/>
        </w:rPr>
        <w:t>areas.</w:t>
      </w:r>
    </w:p>
    <w:p>
      <w:pPr>
        <w:pStyle w:val="style0"/>
        <w:spacing w:lineRule="auto" w:line="276"/>
        <w:jc w:val="both"/>
        <w:rPr>
          <w:rFonts w:ascii="Times New Roman" w:cs="Times New Roman" w:hAnsi="Times New Roman"/>
        </w:rPr>
      </w:pPr>
      <w:r>
        <w:rPr>
          <w:rFonts w:ascii="Times New Roman" w:cs="Times New Roman" w:hAnsi="Times New Roman"/>
          <w:b/>
          <w:bCs/>
          <w:u w:color="444444"/>
        </w:rPr>
        <w:t>Ground</w:t>
      </w:r>
      <w:r>
        <w:rPr>
          <w:rFonts w:ascii="Times New Roman" w:cs="Times New Roman" w:hAnsi="Times New Roman"/>
          <w:b/>
          <w:bCs/>
          <w:spacing w:val="-9"/>
          <w:u w:color="444444"/>
        </w:rPr>
        <w:t xml:space="preserve"> </w:t>
      </w:r>
      <w:r>
        <w:rPr>
          <w:rFonts w:ascii="Times New Roman" w:cs="Times New Roman" w:hAnsi="Times New Roman"/>
          <w:b/>
          <w:bCs/>
          <w:u w:color="444444"/>
        </w:rPr>
        <w:t xml:space="preserve">covers </w:t>
      </w:r>
      <w:r>
        <w:rPr>
          <w:rFonts w:ascii="Times New Roman" w:cs="Times New Roman" w:hAnsi="Times New Roman"/>
        </w:rPr>
        <w:t>Ground</w:t>
      </w:r>
      <w:r>
        <w:rPr>
          <w:rFonts w:ascii="Times New Roman" w:cs="Times New Roman" w:hAnsi="Times New Roman"/>
          <w:spacing w:val="-11"/>
        </w:rPr>
        <w:t xml:space="preserve"> </w:t>
      </w:r>
      <w:r>
        <w:rPr>
          <w:rFonts w:ascii="Times New Roman" w:cs="Times New Roman" w:hAnsi="Times New Roman"/>
        </w:rPr>
        <w:t>covers</w:t>
      </w:r>
      <w:r>
        <w:rPr>
          <w:rFonts w:ascii="Times New Roman" w:cs="Times New Roman" w:hAnsi="Times New Roman"/>
          <w:spacing w:val="-11"/>
        </w:rPr>
        <w:t xml:space="preserve"> </w:t>
      </w:r>
      <w:r>
        <w:rPr>
          <w:rFonts w:ascii="Times New Roman" w:cs="Times New Roman" w:hAnsi="Times New Roman"/>
        </w:rPr>
        <w:t>of</w:t>
      </w:r>
      <w:r>
        <w:rPr>
          <w:rFonts w:ascii="Times New Roman" w:cs="Times New Roman" w:hAnsi="Times New Roman"/>
          <w:spacing w:val="-10"/>
        </w:rPr>
        <w:t xml:space="preserve"> </w:t>
      </w:r>
      <w:r>
        <w:rPr>
          <w:rFonts w:ascii="Times New Roman" w:cs="Times New Roman" w:hAnsi="Times New Roman"/>
        </w:rPr>
        <w:t>vegetation</w:t>
      </w:r>
      <w:r>
        <w:rPr>
          <w:rFonts w:ascii="Times New Roman" w:cs="Times New Roman" w:hAnsi="Times New Roman"/>
          <w:spacing w:val="-11"/>
        </w:rPr>
        <w:t xml:space="preserve"> </w:t>
      </w:r>
      <w:r>
        <w:rPr>
          <w:rFonts w:ascii="Times New Roman" w:cs="Times New Roman" w:hAnsi="Times New Roman"/>
        </w:rPr>
        <w:t>(grasses</w:t>
      </w:r>
      <w:r>
        <w:rPr>
          <w:rFonts w:ascii="Times New Roman" w:cs="Times New Roman" w:hAnsi="Times New Roman"/>
          <w:spacing w:val="-11"/>
        </w:rPr>
        <w:t xml:space="preserve"> </w:t>
      </w:r>
      <w:r>
        <w:rPr>
          <w:rFonts w:ascii="Times New Roman" w:cs="Times New Roman" w:hAnsi="Times New Roman"/>
        </w:rPr>
        <w:t>and</w:t>
      </w:r>
      <w:r>
        <w:rPr>
          <w:rFonts w:ascii="Times New Roman" w:cs="Times New Roman" w:hAnsi="Times New Roman"/>
          <w:spacing w:val="-10"/>
        </w:rPr>
        <w:t xml:space="preserve"> </w:t>
      </w:r>
      <w:r>
        <w:rPr>
          <w:rFonts w:ascii="Times New Roman" w:cs="Times New Roman" w:hAnsi="Times New Roman"/>
        </w:rPr>
        <w:t>forests)</w:t>
      </w:r>
      <w:r>
        <w:rPr>
          <w:rFonts w:ascii="Times New Roman" w:cs="Times New Roman" w:hAnsi="Times New Roman"/>
          <w:spacing w:val="-11"/>
        </w:rPr>
        <w:t xml:space="preserve"> </w:t>
      </w:r>
      <w:r>
        <w:rPr>
          <w:rFonts w:ascii="Times New Roman" w:cs="Times New Roman" w:hAnsi="Times New Roman"/>
        </w:rPr>
        <w:t>retard</w:t>
      </w:r>
      <w:r>
        <w:rPr>
          <w:rFonts w:ascii="Times New Roman" w:cs="Times New Roman" w:hAnsi="Times New Roman"/>
          <w:spacing w:val="-11"/>
        </w:rPr>
        <w:t xml:space="preserve"> </w:t>
      </w:r>
      <w:r>
        <w:rPr>
          <w:rFonts w:ascii="Times New Roman" w:cs="Times New Roman" w:hAnsi="Times New Roman"/>
        </w:rPr>
        <w:t>soil</w:t>
      </w:r>
      <w:r>
        <w:rPr>
          <w:rFonts w:ascii="Times New Roman" w:cs="Times New Roman" w:hAnsi="Times New Roman"/>
          <w:spacing w:val="-10"/>
        </w:rPr>
        <w:t xml:space="preserve"> </w:t>
      </w:r>
      <w:r>
        <w:rPr>
          <w:rFonts w:ascii="Times New Roman" w:cs="Times New Roman" w:hAnsi="Times New Roman"/>
        </w:rPr>
        <w:t>erosion</w:t>
      </w:r>
      <w:r>
        <w:rPr>
          <w:rFonts w:ascii="Times New Roman" w:cs="Times New Roman" w:hAnsi="Times New Roman"/>
          <w:spacing w:val="-11"/>
        </w:rPr>
        <w:t xml:space="preserve"> </w:t>
      </w:r>
      <w:r>
        <w:rPr>
          <w:rFonts w:ascii="Times New Roman" w:cs="Times New Roman" w:hAnsi="Times New Roman"/>
        </w:rPr>
        <w:t>in</w:t>
      </w:r>
      <w:r>
        <w:rPr>
          <w:rFonts w:ascii="Times New Roman" w:cs="Times New Roman" w:hAnsi="Times New Roman"/>
          <w:spacing w:val="-10"/>
        </w:rPr>
        <w:t xml:space="preserve"> </w:t>
      </w:r>
      <w:r>
        <w:rPr>
          <w:rFonts w:ascii="Times New Roman" w:cs="Times New Roman" w:hAnsi="Times New Roman"/>
        </w:rPr>
        <w:t>a</w:t>
      </w:r>
      <w:r>
        <w:rPr>
          <w:rFonts w:ascii="Times New Roman" w:cs="Times New Roman" w:hAnsi="Times New Roman"/>
          <w:spacing w:val="-11"/>
        </w:rPr>
        <w:t xml:space="preserve"> </w:t>
      </w:r>
      <w:r>
        <w:rPr>
          <w:rFonts w:ascii="Times New Roman" w:cs="Times New Roman" w:hAnsi="Times New Roman"/>
        </w:rPr>
        <w:t>number</w:t>
      </w:r>
      <w:r>
        <w:rPr>
          <w:rFonts w:ascii="Times New Roman" w:cs="Times New Roman" w:hAnsi="Times New Roman"/>
          <w:spacing w:val="-11"/>
        </w:rPr>
        <w:t xml:space="preserve"> </w:t>
      </w:r>
      <w:r>
        <w:rPr>
          <w:rFonts w:ascii="Times New Roman" w:cs="Times New Roman" w:hAnsi="Times New Roman"/>
        </w:rPr>
        <w:t>of</w:t>
      </w:r>
      <w:r>
        <w:rPr>
          <w:rFonts w:ascii="Times New Roman" w:cs="Times New Roman" w:hAnsi="Times New Roman"/>
          <w:spacing w:val="-10"/>
        </w:rPr>
        <w:t xml:space="preserve"> </w:t>
      </w:r>
      <w:r>
        <w:rPr>
          <w:rFonts w:ascii="Times New Roman" w:cs="Times New Roman" w:hAnsi="Times New Roman"/>
        </w:rPr>
        <w:t>ways</w:t>
      </w:r>
      <w:r>
        <w:rPr>
          <w:rFonts w:ascii="Times New Roman" w:cs="Times New Roman" w:hAnsi="Times New Roman"/>
          <w:spacing w:val="-11"/>
        </w:rPr>
        <w:t xml:space="preserve"> </w:t>
      </w:r>
      <w:r>
        <w:rPr>
          <w:rFonts w:ascii="Times New Roman" w:cs="Times New Roman" w:hAnsi="Times New Roman"/>
        </w:rPr>
        <w:t>as</w:t>
      </w:r>
      <w:r>
        <w:rPr>
          <w:rFonts w:ascii="Times New Roman" w:cs="Times New Roman" w:hAnsi="Times New Roman"/>
          <w:spacing w:val="-11"/>
        </w:rPr>
        <w:t xml:space="preserve"> </w:t>
      </w:r>
      <w:r>
        <w:rPr>
          <w:rFonts w:ascii="Times New Roman" w:cs="Times New Roman" w:hAnsi="Times New Roman"/>
        </w:rPr>
        <w:t>proved to</w:t>
      </w:r>
      <w:r>
        <w:rPr>
          <w:rFonts w:ascii="Times New Roman" w:cs="Times New Roman" w:hAnsi="Times New Roman"/>
          <w:spacing w:val="-10"/>
        </w:rPr>
        <w:t xml:space="preserve"> </w:t>
      </w:r>
      <w:r>
        <w:rPr>
          <w:rFonts w:ascii="Times New Roman" w:cs="Times New Roman" w:hAnsi="Times New Roman"/>
        </w:rPr>
        <w:t>provide</w:t>
      </w:r>
      <w:r>
        <w:rPr>
          <w:rFonts w:ascii="Times New Roman" w:cs="Times New Roman" w:hAnsi="Times New Roman"/>
          <w:spacing w:val="-9"/>
        </w:rPr>
        <w:t xml:space="preserve"> </w:t>
      </w:r>
      <w:r>
        <w:rPr>
          <w:rFonts w:ascii="Times New Roman" w:cs="Times New Roman" w:hAnsi="Times New Roman"/>
        </w:rPr>
        <w:t>protection</w:t>
      </w:r>
      <w:r>
        <w:rPr>
          <w:rFonts w:ascii="Times New Roman" w:cs="Times New Roman" w:hAnsi="Times New Roman"/>
          <w:spacing w:val="-10"/>
        </w:rPr>
        <w:t xml:space="preserve"> </w:t>
      </w:r>
      <w:r>
        <w:rPr>
          <w:rFonts w:ascii="Times New Roman" w:cs="Times New Roman" w:hAnsi="Times New Roman"/>
        </w:rPr>
        <w:t>of</w:t>
      </w:r>
      <w:r>
        <w:rPr>
          <w:rFonts w:ascii="Times New Roman" w:cs="Times New Roman" w:hAnsi="Times New Roman"/>
          <w:spacing w:val="-9"/>
        </w:rPr>
        <w:t xml:space="preserve"> </w:t>
      </w:r>
      <w:r>
        <w:rPr>
          <w:rFonts w:ascii="Times New Roman" w:cs="Times New Roman" w:hAnsi="Times New Roman"/>
        </w:rPr>
        <w:t>soil</w:t>
      </w:r>
      <w:r>
        <w:rPr>
          <w:rFonts w:ascii="Times New Roman" w:cs="Times New Roman" w:hAnsi="Times New Roman"/>
          <w:spacing w:val="-9"/>
        </w:rPr>
        <w:t xml:space="preserve"> </w:t>
      </w:r>
      <w:r>
        <w:rPr>
          <w:rFonts w:ascii="Times New Roman" w:cs="Times New Roman" w:hAnsi="Times New Roman"/>
        </w:rPr>
        <w:t>than</w:t>
      </w:r>
      <w:r>
        <w:rPr>
          <w:rFonts w:ascii="Times New Roman" w:cs="Times New Roman" w:hAnsi="Times New Roman"/>
          <w:spacing w:val="-10"/>
        </w:rPr>
        <w:t xml:space="preserve"> </w:t>
      </w:r>
      <w:r>
        <w:rPr>
          <w:rFonts w:ascii="Times New Roman" w:cs="Times New Roman" w:hAnsi="Times New Roman"/>
        </w:rPr>
        <w:t>the</w:t>
      </w:r>
      <w:r>
        <w:rPr>
          <w:rFonts w:ascii="Times New Roman" w:cs="Times New Roman" w:hAnsi="Times New Roman"/>
          <w:spacing w:val="-9"/>
        </w:rPr>
        <w:t xml:space="preserve"> </w:t>
      </w:r>
      <w:r>
        <w:rPr>
          <w:rFonts w:ascii="Times New Roman" w:cs="Times New Roman" w:hAnsi="Times New Roman"/>
        </w:rPr>
        <w:t>cultivated</w:t>
      </w:r>
      <w:r>
        <w:rPr>
          <w:rFonts w:ascii="Times New Roman" w:cs="Times New Roman" w:hAnsi="Times New Roman"/>
          <w:spacing w:val="-9"/>
        </w:rPr>
        <w:t xml:space="preserve"> </w:t>
      </w:r>
      <w:r>
        <w:rPr>
          <w:rFonts w:ascii="Times New Roman" w:cs="Times New Roman" w:hAnsi="Times New Roman"/>
        </w:rPr>
        <w:t>crops.</w:t>
      </w:r>
    </w:p>
    <w:p>
      <w:pPr>
        <w:pStyle w:val="style0"/>
        <w:spacing w:lineRule="auto" w:line="276"/>
        <w:jc w:val="both"/>
        <w:rPr>
          <w:rFonts w:ascii="Times New Roman" w:cs="Times New Roman" w:hAnsi="Times New Roman"/>
        </w:rPr>
      </w:pPr>
      <w:r>
        <w:rPr>
          <w:rFonts w:ascii="Times New Roman" w:cs="Times New Roman" w:hAnsi="Times New Roman"/>
        </w:rPr>
        <w:t>-Ground covers vegetation reduces the impacts of rain drops and water surface runoff.</w:t>
      </w:r>
    </w:p>
    <w:p>
      <w:pPr>
        <w:pStyle w:val="style0"/>
        <w:spacing w:lineRule="auto" w:line="276"/>
        <w:jc w:val="both"/>
        <w:rPr>
          <w:rFonts w:ascii="Times New Roman" w:cs="Times New Roman" w:hAnsi="Times New Roman"/>
        </w:rPr>
      </w:pPr>
      <w:r>
        <w:rPr>
          <w:rFonts w:ascii="Times New Roman" w:cs="Times New Roman" w:hAnsi="Times New Roman"/>
        </w:rPr>
        <w:t>-The vegetation of big trees acts as windbreakers.</w:t>
      </w:r>
    </w:p>
    <w:p>
      <w:pPr>
        <w:pStyle w:val="style0"/>
        <w:spacing w:lineRule="auto" w:line="276"/>
        <w:jc w:val="both"/>
        <w:rPr>
          <w:rFonts w:ascii="Times New Roman" w:cs="Times New Roman" w:hAnsi="Times New Roman"/>
        </w:rPr>
      </w:pPr>
      <w:r>
        <w:rPr>
          <w:rFonts w:ascii="Times New Roman" w:cs="Times New Roman" w:hAnsi="Times New Roman"/>
          <w:b/>
          <w:bCs/>
          <w:u w:color="444444"/>
        </w:rPr>
        <w:t xml:space="preserve">Topography </w:t>
      </w:r>
      <w:r>
        <w:rPr>
          <w:rFonts w:ascii="Times New Roman" w:cs="Times New Roman" w:hAnsi="Times New Roman"/>
        </w:rPr>
        <w:t>It</w:t>
      </w:r>
      <w:r>
        <w:rPr>
          <w:rFonts w:ascii="Times New Roman" w:cs="Times New Roman" w:hAnsi="Times New Roman"/>
          <w:spacing w:val="-14"/>
        </w:rPr>
        <w:t xml:space="preserve"> </w:t>
      </w:r>
      <w:r>
        <w:rPr>
          <w:rFonts w:ascii="Times New Roman" w:cs="Times New Roman" w:hAnsi="Times New Roman"/>
        </w:rPr>
        <w:t>is</w:t>
      </w:r>
      <w:r>
        <w:rPr>
          <w:rFonts w:ascii="Times New Roman" w:cs="Times New Roman" w:hAnsi="Times New Roman"/>
          <w:spacing w:val="-14"/>
        </w:rPr>
        <w:t xml:space="preserve"> </w:t>
      </w:r>
      <w:r>
        <w:rPr>
          <w:rFonts w:ascii="Times New Roman" w:cs="Times New Roman" w:hAnsi="Times New Roman"/>
        </w:rPr>
        <w:t>considered</w:t>
      </w:r>
      <w:r>
        <w:rPr>
          <w:rFonts w:ascii="Times New Roman" w:cs="Times New Roman" w:hAnsi="Times New Roman"/>
          <w:spacing w:val="-13"/>
        </w:rPr>
        <w:t xml:space="preserve"> </w:t>
      </w:r>
      <w:r>
        <w:rPr>
          <w:rFonts w:ascii="Times New Roman" w:cs="Times New Roman" w:hAnsi="Times New Roman"/>
        </w:rPr>
        <w:t>on</w:t>
      </w:r>
      <w:r>
        <w:rPr>
          <w:rFonts w:ascii="Times New Roman" w:cs="Times New Roman" w:hAnsi="Times New Roman"/>
          <w:spacing w:val="-14"/>
        </w:rPr>
        <w:t xml:space="preserve"> </w:t>
      </w:r>
      <w:r>
        <w:rPr>
          <w:rFonts w:ascii="Times New Roman" w:cs="Times New Roman" w:hAnsi="Times New Roman"/>
        </w:rPr>
        <w:t>the</w:t>
      </w:r>
      <w:r>
        <w:rPr>
          <w:rFonts w:ascii="Times New Roman" w:cs="Times New Roman" w:hAnsi="Times New Roman"/>
          <w:spacing w:val="-13"/>
        </w:rPr>
        <w:t xml:space="preserve"> </w:t>
      </w:r>
      <w:r>
        <w:rPr>
          <w:rFonts w:ascii="Times New Roman" w:cs="Times New Roman" w:hAnsi="Times New Roman"/>
        </w:rPr>
        <w:t>degree</w:t>
      </w:r>
      <w:r>
        <w:rPr>
          <w:rFonts w:ascii="Times New Roman" w:cs="Times New Roman" w:hAnsi="Times New Roman"/>
          <w:spacing w:val="-14"/>
        </w:rPr>
        <w:t xml:space="preserve"> </w:t>
      </w:r>
      <w:r>
        <w:rPr>
          <w:rFonts w:ascii="Times New Roman" w:cs="Times New Roman" w:hAnsi="Times New Roman"/>
        </w:rPr>
        <w:t>of</w:t>
      </w:r>
      <w:r>
        <w:rPr>
          <w:rFonts w:ascii="Times New Roman" w:cs="Times New Roman" w:hAnsi="Times New Roman"/>
          <w:spacing w:val="-13"/>
        </w:rPr>
        <w:t xml:space="preserve"> </w:t>
      </w:r>
      <w:r>
        <w:rPr>
          <w:rFonts w:ascii="Times New Roman" w:cs="Times New Roman" w:hAnsi="Times New Roman"/>
        </w:rPr>
        <w:t>slope</w:t>
      </w:r>
      <w:r>
        <w:rPr>
          <w:rFonts w:ascii="Times New Roman" w:cs="Times New Roman" w:hAnsi="Times New Roman"/>
          <w:spacing w:val="-14"/>
        </w:rPr>
        <w:t xml:space="preserve"> </w:t>
      </w:r>
      <w:r>
        <w:rPr>
          <w:rFonts w:ascii="Times New Roman" w:cs="Times New Roman" w:hAnsi="Times New Roman"/>
        </w:rPr>
        <w:t>steepness</w:t>
      </w:r>
      <w:r>
        <w:rPr>
          <w:rFonts w:ascii="Times New Roman" w:cs="Times New Roman" w:hAnsi="Times New Roman"/>
          <w:spacing w:val="-13"/>
        </w:rPr>
        <w:t xml:space="preserve"> </w:t>
      </w:r>
      <w:r>
        <w:rPr>
          <w:rFonts w:ascii="Times New Roman" w:cs="Times New Roman" w:hAnsi="Times New Roman"/>
        </w:rPr>
        <w:t>of</w:t>
      </w:r>
      <w:r>
        <w:rPr>
          <w:rFonts w:ascii="Times New Roman" w:cs="Times New Roman" w:hAnsi="Times New Roman"/>
          <w:spacing w:val="-14"/>
        </w:rPr>
        <w:t xml:space="preserve"> </w:t>
      </w:r>
      <w:r>
        <w:rPr>
          <w:rFonts w:ascii="Times New Roman" w:cs="Times New Roman" w:hAnsi="Times New Roman"/>
        </w:rPr>
        <w:t>the</w:t>
      </w:r>
      <w:r>
        <w:rPr>
          <w:rFonts w:ascii="Times New Roman" w:cs="Times New Roman" w:hAnsi="Times New Roman"/>
          <w:spacing w:val="-13"/>
        </w:rPr>
        <w:t xml:space="preserve"> </w:t>
      </w:r>
      <w:r>
        <w:rPr>
          <w:rFonts w:ascii="Times New Roman" w:cs="Times New Roman" w:hAnsi="Times New Roman"/>
        </w:rPr>
        <w:t>land.</w:t>
      </w:r>
      <w:r>
        <w:rPr>
          <w:rFonts w:ascii="Times New Roman" w:cs="Times New Roman" w:hAnsi="Times New Roman"/>
          <w:spacing w:val="-14"/>
        </w:rPr>
        <w:t xml:space="preserve"> </w:t>
      </w:r>
      <w:r>
        <w:rPr>
          <w:rFonts w:ascii="Times New Roman" w:cs="Times New Roman" w:hAnsi="Times New Roman"/>
        </w:rPr>
        <w:t>The</w:t>
      </w:r>
      <w:r>
        <w:rPr>
          <w:rFonts w:ascii="Times New Roman" w:cs="Times New Roman" w:hAnsi="Times New Roman"/>
          <w:spacing w:val="-14"/>
        </w:rPr>
        <w:t xml:space="preserve"> </w:t>
      </w:r>
      <w:r>
        <w:rPr>
          <w:rFonts w:ascii="Times New Roman" w:cs="Times New Roman" w:hAnsi="Times New Roman"/>
        </w:rPr>
        <w:t>slope</w:t>
      </w:r>
      <w:r>
        <w:rPr>
          <w:rFonts w:ascii="Times New Roman" w:cs="Times New Roman" w:hAnsi="Times New Roman"/>
          <w:spacing w:val="-13"/>
        </w:rPr>
        <w:t xml:space="preserve"> </w:t>
      </w:r>
      <w:r>
        <w:rPr>
          <w:rFonts w:ascii="Times New Roman" w:cs="Times New Roman" w:hAnsi="Times New Roman"/>
        </w:rPr>
        <w:t>of</w:t>
      </w:r>
      <w:r>
        <w:rPr>
          <w:rFonts w:ascii="Times New Roman" w:cs="Times New Roman" w:hAnsi="Times New Roman"/>
          <w:spacing w:val="-14"/>
        </w:rPr>
        <w:t xml:space="preserve"> </w:t>
      </w:r>
      <w:r>
        <w:rPr>
          <w:rFonts w:ascii="Times New Roman" w:cs="Times New Roman" w:hAnsi="Times New Roman"/>
        </w:rPr>
        <w:t>land</w:t>
      </w:r>
      <w:r>
        <w:rPr>
          <w:rFonts w:ascii="Times New Roman" w:cs="Times New Roman" w:hAnsi="Times New Roman"/>
          <w:spacing w:val="-13"/>
        </w:rPr>
        <w:t xml:space="preserve"> </w:t>
      </w:r>
      <w:r>
        <w:rPr>
          <w:rFonts w:ascii="Times New Roman" w:cs="Times New Roman" w:hAnsi="Times New Roman"/>
        </w:rPr>
        <w:t>affects</w:t>
      </w:r>
      <w:r>
        <w:rPr>
          <w:rFonts w:ascii="Times New Roman" w:cs="Times New Roman" w:hAnsi="Times New Roman"/>
          <w:spacing w:val="-14"/>
        </w:rPr>
        <w:t xml:space="preserve"> </w:t>
      </w:r>
      <w:r>
        <w:rPr>
          <w:rFonts w:ascii="Times New Roman" w:cs="Times New Roman" w:hAnsi="Times New Roman"/>
        </w:rPr>
        <w:t>the</w:t>
      </w:r>
      <w:r>
        <w:rPr>
          <w:rFonts w:ascii="Times New Roman" w:cs="Times New Roman" w:hAnsi="Times New Roman"/>
          <w:spacing w:val="-13"/>
        </w:rPr>
        <w:t xml:space="preserve"> </w:t>
      </w:r>
      <w:r>
        <w:rPr>
          <w:rFonts w:ascii="Times New Roman" w:cs="Times New Roman" w:hAnsi="Times New Roman"/>
        </w:rPr>
        <w:t>extent</w:t>
      </w:r>
      <w:r>
        <w:rPr>
          <w:rFonts w:ascii="Times New Roman" w:cs="Times New Roman" w:hAnsi="Times New Roman"/>
          <w:spacing w:val="-14"/>
        </w:rPr>
        <w:t xml:space="preserve"> </w:t>
      </w:r>
      <w:r>
        <w:rPr>
          <w:rFonts w:ascii="Times New Roman" w:cs="Times New Roman" w:hAnsi="Times New Roman"/>
        </w:rPr>
        <w:t>and the</w:t>
      </w:r>
      <w:r>
        <w:rPr>
          <w:rFonts w:ascii="Times New Roman" w:cs="Times New Roman" w:hAnsi="Times New Roman"/>
          <w:spacing w:val="-19"/>
        </w:rPr>
        <w:t xml:space="preserve"> </w:t>
      </w:r>
      <w:r>
        <w:rPr>
          <w:rFonts w:ascii="Times New Roman" w:cs="Times New Roman" w:hAnsi="Times New Roman"/>
        </w:rPr>
        <w:t>rate</w:t>
      </w:r>
      <w:r>
        <w:rPr>
          <w:rFonts w:ascii="Times New Roman" w:cs="Times New Roman" w:hAnsi="Times New Roman"/>
          <w:spacing w:val="-18"/>
        </w:rPr>
        <w:t xml:space="preserve"> </w:t>
      </w:r>
      <w:r>
        <w:rPr>
          <w:rFonts w:ascii="Times New Roman" w:cs="Times New Roman" w:hAnsi="Times New Roman"/>
        </w:rPr>
        <w:t>of</w:t>
      </w:r>
      <w:r>
        <w:rPr>
          <w:rFonts w:ascii="Times New Roman" w:cs="Times New Roman" w:hAnsi="Times New Roman"/>
          <w:spacing w:val="-19"/>
        </w:rPr>
        <w:t xml:space="preserve"> </w:t>
      </w:r>
      <w:r>
        <w:rPr>
          <w:rFonts w:ascii="Times New Roman" w:cs="Times New Roman" w:hAnsi="Times New Roman"/>
        </w:rPr>
        <w:t>soil</w:t>
      </w:r>
      <w:r>
        <w:rPr>
          <w:rFonts w:ascii="Times New Roman" w:cs="Times New Roman" w:hAnsi="Times New Roman"/>
          <w:spacing w:val="-18"/>
        </w:rPr>
        <w:t xml:space="preserve"> </w:t>
      </w:r>
      <w:r>
        <w:rPr>
          <w:rFonts w:ascii="Times New Roman" w:cs="Times New Roman" w:hAnsi="Times New Roman"/>
        </w:rPr>
        <w:t>erosion</w:t>
      </w:r>
      <w:r>
        <w:rPr>
          <w:rFonts w:ascii="Times New Roman" w:cs="Times New Roman" w:hAnsi="Times New Roman"/>
          <w:spacing w:val="-18"/>
        </w:rPr>
        <w:t xml:space="preserve"> </w:t>
      </w:r>
      <w:r>
        <w:rPr>
          <w:rFonts w:ascii="Times New Roman" w:cs="Times New Roman" w:hAnsi="Times New Roman"/>
        </w:rPr>
        <w:t>particularly</w:t>
      </w:r>
      <w:r>
        <w:rPr>
          <w:rFonts w:ascii="Times New Roman" w:cs="Times New Roman" w:hAnsi="Times New Roman"/>
          <w:spacing w:val="-19"/>
        </w:rPr>
        <w:t xml:space="preserve"> </w:t>
      </w:r>
      <w:r>
        <w:rPr>
          <w:rFonts w:ascii="Times New Roman" w:cs="Times New Roman" w:hAnsi="Times New Roman"/>
        </w:rPr>
        <w:t>by</w:t>
      </w:r>
      <w:r>
        <w:rPr>
          <w:rFonts w:ascii="Times New Roman" w:cs="Times New Roman" w:hAnsi="Times New Roman"/>
          <w:spacing w:val="-18"/>
        </w:rPr>
        <w:t xml:space="preserve"> </w:t>
      </w:r>
      <w:r>
        <w:rPr>
          <w:rFonts w:ascii="Times New Roman" w:cs="Times New Roman" w:hAnsi="Times New Roman"/>
        </w:rPr>
        <w:t>the</w:t>
      </w:r>
      <w:r>
        <w:rPr>
          <w:rFonts w:ascii="Times New Roman" w:cs="Times New Roman" w:hAnsi="Times New Roman"/>
          <w:spacing w:val="-18"/>
        </w:rPr>
        <w:t xml:space="preserve"> </w:t>
      </w:r>
      <w:r>
        <w:rPr>
          <w:rFonts w:ascii="Times New Roman" w:cs="Times New Roman" w:hAnsi="Times New Roman"/>
        </w:rPr>
        <w:t>action</w:t>
      </w:r>
      <w:r>
        <w:rPr>
          <w:rFonts w:ascii="Times New Roman" w:cs="Times New Roman" w:hAnsi="Times New Roman"/>
          <w:spacing w:val="-19"/>
        </w:rPr>
        <w:t xml:space="preserve"> </w:t>
      </w:r>
      <w:r>
        <w:rPr>
          <w:rFonts w:ascii="Times New Roman" w:cs="Times New Roman" w:hAnsi="Times New Roman"/>
        </w:rPr>
        <w:t>of</w:t>
      </w:r>
      <w:r>
        <w:rPr>
          <w:rFonts w:ascii="Times New Roman" w:cs="Times New Roman" w:hAnsi="Times New Roman"/>
          <w:spacing w:val="-18"/>
        </w:rPr>
        <w:t xml:space="preserve"> </w:t>
      </w:r>
      <w:r>
        <w:rPr>
          <w:rFonts w:ascii="Times New Roman" w:cs="Times New Roman" w:hAnsi="Times New Roman"/>
        </w:rPr>
        <w:t>runoff</w:t>
      </w:r>
      <w:r>
        <w:rPr>
          <w:rFonts w:ascii="Times New Roman" w:cs="Times New Roman" w:hAnsi="Times New Roman"/>
          <w:spacing w:val="-18"/>
        </w:rPr>
        <w:t xml:space="preserve"> </w:t>
      </w:r>
      <w:r>
        <w:rPr>
          <w:rFonts w:ascii="Times New Roman" w:cs="Times New Roman" w:hAnsi="Times New Roman"/>
        </w:rPr>
        <w:t>water.</w:t>
      </w:r>
      <w:r>
        <w:rPr>
          <w:rFonts w:ascii="Times New Roman" w:cs="Times New Roman" w:hAnsi="Times New Roman"/>
          <w:spacing w:val="-19"/>
        </w:rPr>
        <w:t xml:space="preserve"> </w:t>
      </w:r>
      <w:r>
        <w:rPr>
          <w:rFonts w:ascii="Times New Roman" w:cs="Times New Roman" w:hAnsi="Times New Roman"/>
        </w:rPr>
        <w:t>The</w:t>
      </w:r>
      <w:r>
        <w:rPr>
          <w:rFonts w:ascii="Times New Roman" w:cs="Times New Roman" w:hAnsi="Times New Roman"/>
          <w:spacing w:val="-18"/>
        </w:rPr>
        <w:t xml:space="preserve"> </w:t>
      </w:r>
      <w:r>
        <w:rPr>
          <w:rFonts w:ascii="Times New Roman" w:cs="Times New Roman" w:hAnsi="Times New Roman"/>
        </w:rPr>
        <w:t>greater</w:t>
      </w:r>
      <w:r>
        <w:rPr>
          <w:rFonts w:ascii="Times New Roman" w:cs="Times New Roman" w:hAnsi="Times New Roman"/>
          <w:spacing w:val="-18"/>
        </w:rPr>
        <w:t xml:space="preserve"> </w:t>
      </w:r>
      <w:r>
        <w:rPr>
          <w:rFonts w:ascii="Times New Roman" w:cs="Times New Roman" w:hAnsi="Times New Roman"/>
        </w:rPr>
        <w:t>the</w:t>
      </w:r>
      <w:r>
        <w:rPr>
          <w:rFonts w:ascii="Times New Roman" w:cs="Times New Roman" w:hAnsi="Times New Roman"/>
          <w:spacing w:val="-19"/>
        </w:rPr>
        <w:t xml:space="preserve"> </w:t>
      </w:r>
      <w:r>
        <w:rPr>
          <w:rFonts w:ascii="Times New Roman" w:cs="Times New Roman" w:hAnsi="Times New Roman"/>
        </w:rPr>
        <w:t>slope,</w:t>
      </w:r>
      <w:r>
        <w:rPr>
          <w:rFonts w:ascii="Times New Roman" w:cs="Times New Roman" w:hAnsi="Times New Roman"/>
          <w:spacing w:val="-18"/>
        </w:rPr>
        <w:t xml:space="preserve"> </w:t>
      </w:r>
      <w:r>
        <w:rPr>
          <w:rFonts w:ascii="Times New Roman" w:cs="Times New Roman" w:hAnsi="Times New Roman"/>
        </w:rPr>
        <w:t>the</w:t>
      </w:r>
      <w:r>
        <w:rPr>
          <w:rFonts w:ascii="Times New Roman" w:cs="Times New Roman" w:hAnsi="Times New Roman"/>
          <w:spacing w:val="-18"/>
        </w:rPr>
        <w:t xml:space="preserve"> </w:t>
      </w:r>
      <w:r>
        <w:rPr>
          <w:rFonts w:ascii="Times New Roman" w:cs="Times New Roman" w:hAnsi="Times New Roman"/>
        </w:rPr>
        <w:t xml:space="preserve">greater velocity of flowing </w:t>
      </w:r>
      <w:r>
        <w:rPr>
          <w:rFonts w:ascii="Times New Roman" w:cs="Times New Roman" w:hAnsi="Times New Roman"/>
          <w:spacing w:val="-2"/>
        </w:rPr>
        <w:t xml:space="preserve">water. </w:t>
      </w:r>
      <w:r>
        <w:rPr>
          <w:rFonts w:ascii="Times New Roman" w:cs="Times New Roman" w:hAnsi="Times New Roman"/>
        </w:rPr>
        <w:t>Therefore soil erosion is more severe to steep sloped land compared to gentle</w:t>
      </w:r>
      <w:r>
        <w:rPr>
          <w:rFonts w:ascii="Times New Roman" w:cs="Times New Roman" w:hAnsi="Times New Roman"/>
          <w:spacing w:val="-9"/>
        </w:rPr>
        <w:t xml:space="preserve"> </w:t>
      </w:r>
      <w:r>
        <w:rPr>
          <w:rFonts w:ascii="Times New Roman" w:cs="Times New Roman" w:hAnsi="Times New Roman"/>
        </w:rPr>
        <w:t>sloped</w:t>
      </w:r>
      <w:r>
        <w:rPr>
          <w:rFonts w:ascii="Times New Roman" w:cs="Times New Roman" w:hAnsi="Times New Roman"/>
          <w:spacing w:val="-9"/>
        </w:rPr>
        <w:t xml:space="preserve"> </w:t>
      </w:r>
      <w:r>
        <w:rPr>
          <w:rFonts w:ascii="Times New Roman" w:cs="Times New Roman" w:hAnsi="Times New Roman"/>
        </w:rPr>
        <w:t>land</w:t>
      </w:r>
      <w:r>
        <w:rPr>
          <w:rFonts w:ascii="Times New Roman" w:cs="Times New Roman" w:hAnsi="Times New Roman"/>
          <w:spacing w:val="-8"/>
        </w:rPr>
        <w:t xml:space="preserve"> </w:t>
      </w:r>
      <w:r>
        <w:rPr>
          <w:rFonts w:ascii="Times New Roman" w:cs="Times New Roman" w:hAnsi="Times New Roman"/>
        </w:rPr>
        <w:t>by</w:t>
      </w:r>
      <w:r>
        <w:rPr>
          <w:rFonts w:ascii="Times New Roman" w:cs="Times New Roman" w:hAnsi="Times New Roman"/>
          <w:spacing w:val="-9"/>
        </w:rPr>
        <w:t xml:space="preserve"> </w:t>
      </w:r>
      <w:r>
        <w:rPr>
          <w:rFonts w:ascii="Times New Roman" w:cs="Times New Roman" w:hAnsi="Times New Roman"/>
        </w:rPr>
        <w:t>water</w:t>
      </w:r>
      <w:r>
        <w:rPr>
          <w:rFonts w:ascii="Times New Roman" w:cs="Times New Roman" w:hAnsi="Times New Roman"/>
          <w:spacing w:val="-8"/>
        </w:rPr>
        <w:t xml:space="preserve"> </w:t>
      </w:r>
      <w:r>
        <w:rPr>
          <w:rFonts w:ascii="Times New Roman" w:cs="Times New Roman" w:hAnsi="Times New Roman"/>
        </w:rPr>
        <w:t>action.</w:t>
      </w:r>
    </w:p>
    <w:p>
      <w:pPr>
        <w:pStyle w:val="style0"/>
        <w:spacing w:lineRule="auto" w:line="276"/>
        <w:jc w:val="both"/>
        <w:rPr>
          <w:rFonts w:ascii="Times New Roman" w:cs="Times New Roman" w:hAnsi="Times New Roman"/>
        </w:rPr>
      </w:pPr>
      <w:r>
        <w:rPr>
          <w:rFonts w:ascii="Times New Roman" w:cs="Times New Roman" w:hAnsi="Times New Roman"/>
          <w:b/>
          <w:bCs/>
          <w:u w:color="444444"/>
        </w:rPr>
        <w:t>Soil characteristics</w:t>
      </w:r>
      <w:r>
        <w:rPr>
          <w:rFonts w:ascii="Times New Roman" w:cs="Times New Roman" w:hAnsi="Times New Roman"/>
          <w:b/>
          <w:bCs/>
          <w:spacing w:val="-17"/>
          <w:u w:color="444444"/>
        </w:rPr>
        <w:t xml:space="preserve"> </w:t>
      </w:r>
      <w:r>
        <w:rPr>
          <w:rFonts w:ascii="Times New Roman" w:cs="Times New Roman" w:hAnsi="Times New Roman"/>
          <w:b/>
          <w:bCs/>
          <w:u w:color="444444"/>
        </w:rPr>
        <w:t xml:space="preserve">(nature) </w:t>
      </w:r>
      <w:r>
        <w:rPr>
          <w:rFonts w:ascii="Times New Roman" w:cs="Times New Roman" w:hAnsi="Times New Roman"/>
        </w:rPr>
        <w:t>Soil characteristics such as texture, structure, organic matter content and others, influence soil erosion.</w:t>
      </w:r>
      <w:r>
        <w:rPr>
          <w:rFonts w:ascii="Times New Roman" w:cs="Times New Roman" w:hAnsi="Times New Roman"/>
          <w:spacing w:val="-17"/>
        </w:rPr>
        <w:t xml:space="preserve"> </w:t>
      </w:r>
      <w:r>
        <w:rPr>
          <w:rFonts w:ascii="Times New Roman" w:cs="Times New Roman" w:hAnsi="Times New Roman"/>
        </w:rPr>
        <w:t>For</w:t>
      </w:r>
      <w:r>
        <w:rPr>
          <w:rFonts w:ascii="Times New Roman" w:cs="Times New Roman" w:hAnsi="Times New Roman"/>
          <w:spacing w:val="-17"/>
        </w:rPr>
        <w:t xml:space="preserve"> </w:t>
      </w:r>
      <w:r>
        <w:rPr>
          <w:rFonts w:ascii="Times New Roman" w:cs="Times New Roman" w:hAnsi="Times New Roman"/>
        </w:rPr>
        <w:t>instance</w:t>
      </w:r>
      <w:r>
        <w:rPr>
          <w:rFonts w:ascii="Times New Roman" w:cs="Times New Roman" w:hAnsi="Times New Roman"/>
          <w:spacing w:val="-16"/>
        </w:rPr>
        <w:t xml:space="preserve"> </w:t>
      </w:r>
      <w:r>
        <w:rPr>
          <w:rFonts w:ascii="Times New Roman" w:cs="Times New Roman" w:hAnsi="Times New Roman"/>
        </w:rPr>
        <w:t>soil</w:t>
      </w:r>
      <w:r>
        <w:rPr>
          <w:rFonts w:ascii="Times New Roman" w:cs="Times New Roman" w:hAnsi="Times New Roman"/>
          <w:spacing w:val="-17"/>
        </w:rPr>
        <w:t xml:space="preserve"> </w:t>
      </w:r>
      <w:r>
        <w:rPr>
          <w:rFonts w:ascii="Times New Roman" w:cs="Times New Roman" w:hAnsi="Times New Roman"/>
        </w:rPr>
        <w:t>erosion</w:t>
      </w:r>
      <w:r>
        <w:rPr>
          <w:rFonts w:ascii="Times New Roman" w:cs="Times New Roman" w:hAnsi="Times New Roman"/>
          <w:spacing w:val="-17"/>
        </w:rPr>
        <w:t xml:space="preserve"> </w:t>
      </w:r>
      <w:r>
        <w:rPr>
          <w:rFonts w:ascii="Times New Roman" w:cs="Times New Roman" w:hAnsi="Times New Roman"/>
        </w:rPr>
        <w:t>is</w:t>
      </w:r>
      <w:r>
        <w:rPr>
          <w:rFonts w:ascii="Times New Roman" w:cs="Times New Roman" w:hAnsi="Times New Roman"/>
          <w:spacing w:val="-16"/>
        </w:rPr>
        <w:t xml:space="preserve"> </w:t>
      </w:r>
      <w:r>
        <w:rPr>
          <w:rFonts w:ascii="Times New Roman" w:cs="Times New Roman" w:hAnsi="Times New Roman"/>
        </w:rPr>
        <w:t>more</w:t>
      </w:r>
      <w:r>
        <w:rPr>
          <w:rFonts w:ascii="Times New Roman" w:cs="Times New Roman" w:hAnsi="Times New Roman"/>
          <w:spacing w:val="-17"/>
        </w:rPr>
        <w:t xml:space="preserve"> </w:t>
      </w:r>
      <w:r>
        <w:rPr>
          <w:rFonts w:ascii="Times New Roman" w:cs="Times New Roman" w:hAnsi="Times New Roman"/>
        </w:rPr>
        <w:t>severe</w:t>
      </w:r>
      <w:r>
        <w:rPr>
          <w:rFonts w:ascii="Times New Roman" w:cs="Times New Roman" w:hAnsi="Times New Roman"/>
          <w:spacing w:val="-17"/>
        </w:rPr>
        <w:t xml:space="preserve"> </w:t>
      </w:r>
      <w:r>
        <w:rPr>
          <w:rFonts w:ascii="Times New Roman" w:cs="Times New Roman" w:hAnsi="Times New Roman"/>
        </w:rPr>
        <w:t>to</w:t>
      </w:r>
      <w:r>
        <w:rPr>
          <w:rFonts w:ascii="Times New Roman" w:cs="Times New Roman" w:hAnsi="Times New Roman"/>
          <w:spacing w:val="-16"/>
        </w:rPr>
        <w:t xml:space="preserve"> </w:t>
      </w:r>
      <w:r>
        <w:rPr>
          <w:rFonts w:ascii="Times New Roman" w:cs="Times New Roman" w:hAnsi="Times New Roman"/>
        </w:rPr>
        <w:t>course</w:t>
      </w:r>
      <w:r>
        <w:rPr>
          <w:rFonts w:ascii="Times New Roman" w:cs="Times New Roman" w:hAnsi="Times New Roman"/>
          <w:spacing w:val="-17"/>
        </w:rPr>
        <w:t xml:space="preserve"> </w:t>
      </w:r>
      <w:r>
        <w:rPr>
          <w:rFonts w:ascii="Times New Roman" w:cs="Times New Roman" w:hAnsi="Times New Roman"/>
        </w:rPr>
        <w:t>textured</w:t>
      </w:r>
      <w:r>
        <w:rPr>
          <w:rFonts w:ascii="Times New Roman" w:cs="Times New Roman" w:hAnsi="Times New Roman"/>
          <w:spacing w:val="-17"/>
        </w:rPr>
        <w:t xml:space="preserve"> </w:t>
      </w:r>
      <w:r>
        <w:rPr>
          <w:rFonts w:ascii="Times New Roman" w:cs="Times New Roman" w:hAnsi="Times New Roman"/>
        </w:rPr>
        <w:t>soils,</w:t>
      </w:r>
      <w:r>
        <w:rPr>
          <w:rFonts w:ascii="Times New Roman" w:cs="Times New Roman" w:hAnsi="Times New Roman"/>
          <w:spacing w:val="-16"/>
        </w:rPr>
        <w:t xml:space="preserve"> </w:t>
      </w:r>
      <w:r>
        <w:rPr>
          <w:rFonts w:ascii="Times New Roman" w:cs="Times New Roman" w:hAnsi="Times New Roman"/>
        </w:rPr>
        <w:t>than</w:t>
      </w:r>
      <w:r>
        <w:rPr>
          <w:rFonts w:ascii="Times New Roman" w:cs="Times New Roman" w:hAnsi="Times New Roman"/>
          <w:spacing w:val="-17"/>
        </w:rPr>
        <w:t xml:space="preserve"> </w:t>
      </w:r>
      <w:r>
        <w:rPr>
          <w:rFonts w:ascii="Times New Roman" w:cs="Times New Roman" w:hAnsi="Times New Roman"/>
        </w:rPr>
        <w:t>the</w:t>
      </w:r>
      <w:r>
        <w:rPr>
          <w:rFonts w:ascii="Times New Roman" w:cs="Times New Roman" w:hAnsi="Times New Roman"/>
          <w:spacing w:val="-17"/>
        </w:rPr>
        <w:t xml:space="preserve"> </w:t>
      </w:r>
      <w:r>
        <w:rPr>
          <w:rFonts w:ascii="Times New Roman" w:cs="Times New Roman" w:hAnsi="Times New Roman"/>
        </w:rPr>
        <w:t>fine</w:t>
      </w:r>
      <w:r>
        <w:rPr>
          <w:rFonts w:ascii="Times New Roman" w:cs="Times New Roman" w:hAnsi="Times New Roman"/>
          <w:spacing w:val="-16"/>
        </w:rPr>
        <w:t xml:space="preserve"> </w:t>
      </w:r>
      <w:r>
        <w:rPr>
          <w:rFonts w:ascii="Times New Roman" w:cs="Times New Roman" w:hAnsi="Times New Roman"/>
        </w:rPr>
        <w:t>textured</w:t>
      </w:r>
      <w:r>
        <w:rPr>
          <w:rFonts w:ascii="Times New Roman" w:cs="Times New Roman" w:hAnsi="Times New Roman"/>
          <w:spacing w:val="-17"/>
        </w:rPr>
        <w:t xml:space="preserve"> </w:t>
      </w:r>
      <w:r>
        <w:rPr>
          <w:rFonts w:ascii="Times New Roman" w:cs="Times New Roman" w:hAnsi="Times New Roman"/>
        </w:rPr>
        <w:t>soils. It is so because the course textured soils whose particles lie so loosely to one another and more susceptible</w:t>
      </w:r>
      <w:r>
        <w:rPr>
          <w:rFonts w:ascii="Times New Roman" w:cs="Times New Roman" w:hAnsi="Times New Roman"/>
          <w:spacing w:val="-9"/>
        </w:rPr>
        <w:t xml:space="preserve"> </w:t>
      </w:r>
      <w:r>
        <w:rPr>
          <w:rFonts w:ascii="Times New Roman" w:cs="Times New Roman" w:hAnsi="Times New Roman"/>
        </w:rPr>
        <w:t>to</w:t>
      </w:r>
      <w:r>
        <w:rPr>
          <w:rFonts w:ascii="Times New Roman" w:cs="Times New Roman" w:hAnsi="Times New Roman"/>
          <w:spacing w:val="-9"/>
        </w:rPr>
        <w:t xml:space="preserve"> </w:t>
      </w:r>
      <w:r>
        <w:rPr>
          <w:rFonts w:ascii="Times New Roman" w:cs="Times New Roman" w:hAnsi="Times New Roman"/>
        </w:rPr>
        <w:t>be</w:t>
      </w:r>
      <w:r>
        <w:rPr>
          <w:rFonts w:ascii="Times New Roman" w:cs="Times New Roman" w:hAnsi="Times New Roman"/>
          <w:spacing w:val="-9"/>
        </w:rPr>
        <w:t xml:space="preserve"> </w:t>
      </w:r>
      <w:r>
        <w:rPr>
          <w:rFonts w:ascii="Times New Roman" w:cs="Times New Roman" w:hAnsi="Times New Roman"/>
        </w:rPr>
        <w:t>removed</w:t>
      </w:r>
      <w:r>
        <w:rPr>
          <w:rFonts w:ascii="Times New Roman" w:cs="Times New Roman" w:hAnsi="Times New Roman"/>
          <w:spacing w:val="-8"/>
        </w:rPr>
        <w:t xml:space="preserve"> </w:t>
      </w:r>
      <w:r>
        <w:rPr>
          <w:rFonts w:ascii="Times New Roman" w:cs="Times New Roman" w:hAnsi="Times New Roman"/>
        </w:rPr>
        <w:t>by</w:t>
      </w:r>
      <w:r>
        <w:rPr>
          <w:rFonts w:ascii="Times New Roman" w:cs="Times New Roman" w:hAnsi="Times New Roman"/>
          <w:spacing w:val="-9"/>
        </w:rPr>
        <w:t xml:space="preserve"> </w:t>
      </w:r>
      <w:r>
        <w:rPr>
          <w:rFonts w:ascii="Times New Roman" w:cs="Times New Roman" w:hAnsi="Times New Roman"/>
        </w:rPr>
        <w:t>the</w:t>
      </w:r>
      <w:r>
        <w:rPr>
          <w:rFonts w:ascii="Times New Roman" w:cs="Times New Roman" w:hAnsi="Times New Roman"/>
          <w:spacing w:val="-9"/>
        </w:rPr>
        <w:t xml:space="preserve"> </w:t>
      </w:r>
      <w:r>
        <w:rPr>
          <w:rFonts w:ascii="Times New Roman" w:cs="Times New Roman" w:hAnsi="Times New Roman"/>
        </w:rPr>
        <w:t>running</w:t>
      </w:r>
      <w:r>
        <w:rPr>
          <w:rFonts w:ascii="Times New Roman" w:cs="Times New Roman" w:hAnsi="Times New Roman"/>
          <w:spacing w:val="-8"/>
        </w:rPr>
        <w:t xml:space="preserve"> </w:t>
      </w:r>
      <w:r>
        <w:rPr>
          <w:rFonts w:ascii="Times New Roman" w:cs="Times New Roman" w:hAnsi="Times New Roman"/>
        </w:rPr>
        <w:t>agents.</w:t>
      </w:r>
    </w:p>
    <w:p>
      <w:pPr>
        <w:pStyle w:val="style0"/>
        <w:spacing w:lineRule="auto" w:line="276"/>
        <w:jc w:val="both"/>
        <w:rPr>
          <w:rFonts w:ascii="Times New Roman" w:cs="Times New Roman" w:hAnsi="Times New Roman"/>
        </w:rPr>
      </w:pPr>
    </w:p>
    <w:p>
      <w:pPr>
        <w:pStyle w:val="style0"/>
        <w:spacing w:lineRule="auto" w:line="276"/>
        <w:jc w:val="both"/>
        <w:rPr>
          <w:rFonts w:ascii="Times New Roman" w:cs="Times New Roman" w:hAnsi="Times New Roman"/>
          <w:b/>
          <w:bCs/>
        </w:rPr>
      </w:pPr>
      <w:r>
        <w:rPr>
          <w:rFonts w:ascii="Times New Roman" w:cs="Times New Roman" w:hAnsi="Times New Roman"/>
          <w:b/>
          <w:bCs/>
          <w:u w:color="444444"/>
        </w:rPr>
        <w:t>Man-made factors</w:t>
      </w:r>
    </w:p>
    <w:p>
      <w:pPr>
        <w:pStyle w:val="style0"/>
        <w:spacing w:lineRule="auto" w:line="276"/>
        <w:jc w:val="both"/>
        <w:rPr>
          <w:rFonts w:ascii="Times New Roman" w:cs="Times New Roman" w:hAnsi="Times New Roman"/>
        </w:rPr>
      </w:pPr>
      <w:r>
        <w:rPr>
          <w:rFonts w:ascii="Times New Roman" w:cs="Times New Roman" w:hAnsi="Times New Roman"/>
          <w:b/>
          <w:bCs/>
        </w:rPr>
        <w:t xml:space="preserve">Overgrazing </w:t>
      </w:r>
      <w:r>
        <w:rPr>
          <w:rFonts w:ascii="Times New Roman" w:cs="Times New Roman" w:hAnsi="Times New Roman"/>
        </w:rPr>
        <w:t>Overgrazing</w:t>
      </w:r>
      <w:r>
        <w:rPr>
          <w:rFonts w:ascii="Times New Roman" w:cs="Times New Roman" w:hAnsi="Times New Roman"/>
          <w:spacing w:val="-18"/>
        </w:rPr>
        <w:t xml:space="preserve"> </w:t>
      </w:r>
      <w:r>
        <w:rPr>
          <w:rFonts w:ascii="Times New Roman" w:cs="Times New Roman" w:hAnsi="Times New Roman"/>
        </w:rPr>
        <w:t>is</w:t>
      </w:r>
      <w:r>
        <w:rPr>
          <w:rFonts w:ascii="Times New Roman" w:cs="Times New Roman" w:hAnsi="Times New Roman"/>
          <w:spacing w:val="-17"/>
        </w:rPr>
        <w:t xml:space="preserve"> </w:t>
      </w:r>
      <w:r>
        <w:rPr>
          <w:rFonts w:ascii="Times New Roman" w:cs="Times New Roman" w:hAnsi="Times New Roman"/>
        </w:rPr>
        <w:t>a</w:t>
      </w:r>
      <w:r>
        <w:rPr>
          <w:rFonts w:ascii="Times New Roman" w:cs="Times New Roman" w:hAnsi="Times New Roman"/>
          <w:spacing w:val="-17"/>
        </w:rPr>
        <w:t xml:space="preserve"> </w:t>
      </w:r>
      <w:r>
        <w:rPr>
          <w:rFonts w:ascii="Times New Roman" w:cs="Times New Roman" w:hAnsi="Times New Roman"/>
        </w:rPr>
        <w:t>practice</w:t>
      </w:r>
      <w:r>
        <w:rPr>
          <w:rFonts w:ascii="Times New Roman" w:cs="Times New Roman" w:hAnsi="Times New Roman"/>
          <w:spacing w:val="-18"/>
        </w:rPr>
        <w:t xml:space="preserve"> </w:t>
      </w:r>
      <w:r>
        <w:rPr>
          <w:rFonts w:ascii="Times New Roman" w:cs="Times New Roman" w:hAnsi="Times New Roman"/>
        </w:rPr>
        <w:t>of</w:t>
      </w:r>
      <w:r>
        <w:rPr>
          <w:rFonts w:ascii="Times New Roman" w:cs="Times New Roman" w:hAnsi="Times New Roman"/>
          <w:spacing w:val="-17"/>
        </w:rPr>
        <w:t xml:space="preserve"> </w:t>
      </w:r>
      <w:r>
        <w:rPr>
          <w:rFonts w:ascii="Times New Roman" w:cs="Times New Roman" w:hAnsi="Times New Roman"/>
        </w:rPr>
        <w:t>keeping</w:t>
      </w:r>
      <w:r>
        <w:rPr>
          <w:rFonts w:ascii="Times New Roman" w:cs="Times New Roman" w:hAnsi="Times New Roman"/>
          <w:spacing w:val="-17"/>
        </w:rPr>
        <w:t xml:space="preserve"> </w:t>
      </w:r>
      <w:r>
        <w:rPr>
          <w:rFonts w:ascii="Times New Roman" w:cs="Times New Roman" w:hAnsi="Times New Roman"/>
        </w:rPr>
        <w:t>large</w:t>
      </w:r>
      <w:r>
        <w:rPr>
          <w:rFonts w:ascii="Times New Roman" w:cs="Times New Roman" w:hAnsi="Times New Roman"/>
          <w:spacing w:val="-18"/>
        </w:rPr>
        <w:t xml:space="preserve"> </w:t>
      </w:r>
      <w:r>
        <w:rPr>
          <w:rFonts w:ascii="Times New Roman" w:cs="Times New Roman" w:hAnsi="Times New Roman"/>
        </w:rPr>
        <w:t>number</w:t>
      </w:r>
      <w:r>
        <w:rPr>
          <w:rFonts w:ascii="Times New Roman" w:cs="Times New Roman" w:hAnsi="Times New Roman"/>
          <w:spacing w:val="-17"/>
        </w:rPr>
        <w:t xml:space="preserve"> </w:t>
      </w:r>
      <w:r>
        <w:rPr>
          <w:rFonts w:ascii="Times New Roman" w:cs="Times New Roman" w:hAnsi="Times New Roman"/>
        </w:rPr>
        <w:t>of</w:t>
      </w:r>
      <w:r>
        <w:rPr>
          <w:rFonts w:ascii="Times New Roman" w:cs="Times New Roman" w:hAnsi="Times New Roman"/>
          <w:spacing w:val="-17"/>
        </w:rPr>
        <w:t xml:space="preserve"> </w:t>
      </w:r>
      <w:r>
        <w:rPr>
          <w:rFonts w:ascii="Times New Roman" w:cs="Times New Roman" w:hAnsi="Times New Roman"/>
        </w:rPr>
        <w:t>animals</w:t>
      </w:r>
      <w:r>
        <w:rPr>
          <w:rFonts w:ascii="Times New Roman" w:cs="Times New Roman" w:hAnsi="Times New Roman"/>
          <w:spacing w:val="-18"/>
        </w:rPr>
        <w:t xml:space="preserve"> </w:t>
      </w:r>
      <w:r>
        <w:rPr>
          <w:rFonts w:ascii="Times New Roman" w:cs="Times New Roman" w:hAnsi="Times New Roman"/>
        </w:rPr>
        <w:t>than</w:t>
      </w:r>
      <w:r>
        <w:rPr>
          <w:rFonts w:ascii="Times New Roman" w:cs="Times New Roman" w:hAnsi="Times New Roman"/>
          <w:spacing w:val="-17"/>
        </w:rPr>
        <w:t xml:space="preserve"> </w:t>
      </w:r>
      <w:r>
        <w:rPr>
          <w:rFonts w:ascii="Times New Roman" w:cs="Times New Roman" w:hAnsi="Times New Roman"/>
        </w:rPr>
        <w:t>the</w:t>
      </w:r>
      <w:r>
        <w:rPr>
          <w:rFonts w:ascii="Times New Roman" w:cs="Times New Roman" w:hAnsi="Times New Roman"/>
          <w:spacing w:val="-17"/>
        </w:rPr>
        <w:t xml:space="preserve"> </w:t>
      </w:r>
      <w:r>
        <w:rPr>
          <w:rFonts w:ascii="Times New Roman" w:cs="Times New Roman" w:hAnsi="Times New Roman"/>
        </w:rPr>
        <w:t>range</w:t>
      </w:r>
      <w:r>
        <w:rPr>
          <w:rFonts w:ascii="Times New Roman" w:cs="Times New Roman" w:hAnsi="Times New Roman"/>
          <w:spacing w:val="-18"/>
        </w:rPr>
        <w:t xml:space="preserve"> </w:t>
      </w:r>
      <w:r>
        <w:rPr>
          <w:rFonts w:ascii="Times New Roman" w:cs="Times New Roman" w:hAnsi="Times New Roman"/>
        </w:rPr>
        <w:t>land</w:t>
      </w:r>
      <w:r>
        <w:rPr>
          <w:rFonts w:ascii="Times New Roman" w:cs="Times New Roman" w:hAnsi="Times New Roman"/>
          <w:spacing w:val="-17"/>
        </w:rPr>
        <w:t xml:space="preserve"> </w:t>
      </w:r>
      <w:r>
        <w:rPr>
          <w:rFonts w:ascii="Times New Roman" w:cs="Times New Roman" w:hAnsi="Times New Roman"/>
        </w:rPr>
        <w:t>carrying</w:t>
      </w:r>
      <w:r>
        <w:rPr>
          <w:rFonts w:ascii="Times New Roman" w:cs="Times New Roman" w:hAnsi="Times New Roman"/>
          <w:spacing w:val="-17"/>
        </w:rPr>
        <w:t xml:space="preserve"> </w:t>
      </w:r>
      <w:r>
        <w:rPr>
          <w:rFonts w:ascii="Times New Roman" w:cs="Times New Roman" w:hAnsi="Times New Roman"/>
        </w:rPr>
        <w:t>capacity. This</w:t>
      </w:r>
      <w:r>
        <w:rPr>
          <w:rFonts w:ascii="Times New Roman" w:cs="Times New Roman" w:hAnsi="Times New Roman"/>
          <w:spacing w:val="-11"/>
        </w:rPr>
        <w:t xml:space="preserve"> </w:t>
      </w:r>
      <w:r>
        <w:rPr>
          <w:rFonts w:ascii="Times New Roman" w:cs="Times New Roman" w:hAnsi="Times New Roman"/>
        </w:rPr>
        <w:t>causes</w:t>
      </w:r>
      <w:r>
        <w:rPr>
          <w:rFonts w:ascii="Times New Roman" w:cs="Times New Roman" w:hAnsi="Times New Roman"/>
          <w:spacing w:val="-10"/>
        </w:rPr>
        <w:t xml:space="preserve"> </w:t>
      </w:r>
      <w:r>
        <w:rPr>
          <w:rFonts w:ascii="Times New Roman" w:cs="Times New Roman" w:hAnsi="Times New Roman"/>
        </w:rPr>
        <w:t>severe</w:t>
      </w:r>
      <w:r>
        <w:rPr>
          <w:rFonts w:ascii="Times New Roman" w:cs="Times New Roman" w:hAnsi="Times New Roman"/>
          <w:spacing w:val="-10"/>
        </w:rPr>
        <w:t xml:space="preserve"> </w:t>
      </w:r>
      <w:r>
        <w:rPr>
          <w:rFonts w:ascii="Times New Roman" w:cs="Times New Roman" w:hAnsi="Times New Roman"/>
        </w:rPr>
        <w:t>destruction</w:t>
      </w:r>
      <w:r>
        <w:rPr>
          <w:rFonts w:ascii="Times New Roman" w:cs="Times New Roman" w:hAnsi="Times New Roman"/>
          <w:spacing w:val="-11"/>
        </w:rPr>
        <w:t xml:space="preserve"> </w:t>
      </w:r>
      <w:r>
        <w:rPr>
          <w:rFonts w:ascii="Times New Roman" w:cs="Times New Roman" w:hAnsi="Times New Roman"/>
        </w:rPr>
        <w:t>of</w:t>
      </w:r>
      <w:r>
        <w:rPr>
          <w:rFonts w:ascii="Times New Roman" w:cs="Times New Roman" w:hAnsi="Times New Roman"/>
          <w:spacing w:val="-10"/>
        </w:rPr>
        <w:t xml:space="preserve"> </w:t>
      </w:r>
      <w:r>
        <w:rPr>
          <w:rFonts w:ascii="Times New Roman" w:cs="Times New Roman" w:hAnsi="Times New Roman"/>
        </w:rPr>
        <w:t>vegetation</w:t>
      </w:r>
      <w:r>
        <w:rPr>
          <w:rFonts w:ascii="Times New Roman" w:cs="Times New Roman" w:hAnsi="Times New Roman"/>
          <w:spacing w:val="-10"/>
        </w:rPr>
        <w:t xml:space="preserve"> </w:t>
      </w:r>
      <w:r>
        <w:rPr>
          <w:rFonts w:ascii="Times New Roman" w:cs="Times New Roman" w:hAnsi="Times New Roman"/>
        </w:rPr>
        <w:t>and</w:t>
      </w:r>
      <w:r>
        <w:rPr>
          <w:rFonts w:ascii="Times New Roman" w:cs="Times New Roman" w:hAnsi="Times New Roman"/>
          <w:spacing w:val="-10"/>
        </w:rPr>
        <w:t xml:space="preserve"> </w:t>
      </w:r>
      <w:r>
        <w:rPr>
          <w:rFonts w:ascii="Times New Roman" w:cs="Times New Roman" w:hAnsi="Times New Roman"/>
        </w:rPr>
        <w:t>exposes</w:t>
      </w:r>
      <w:r>
        <w:rPr>
          <w:rFonts w:ascii="Times New Roman" w:cs="Times New Roman" w:hAnsi="Times New Roman"/>
          <w:spacing w:val="-11"/>
        </w:rPr>
        <w:t xml:space="preserve"> </w:t>
      </w:r>
      <w:r>
        <w:rPr>
          <w:rFonts w:ascii="Times New Roman" w:cs="Times New Roman" w:hAnsi="Times New Roman"/>
        </w:rPr>
        <w:t>the</w:t>
      </w:r>
      <w:r>
        <w:rPr>
          <w:rFonts w:ascii="Times New Roman" w:cs="Times New Roman" w:hAnsi="Times New Roman"/>
          <w:spacing w:val="-10"/>
        </w:rPr>
        <w:t xml:space="preserve"> </w:t>
      </w:r>
      <w:r>
        <w:rPr>
          <w:rFonts w:ascii="Times New Roman" w:cs="Times New Roman" w:hAnsi="Times New Roman"/>
        </w:rPr>
        <w:t>soil</w:t>
      </w:r>
      <w:r>
        <w:rPr>
          <w:rFonts w:ascii="Times New Roman" w:cs="Times New Roman" w:hAnsi="Times New Roman"/>
          <w:spacing w:val="-10"/>
        </w:rPr>
        <w:t xml:space="preserve"> </w:t>
      </w:r>
      <w:r>
        <w:rPr>
          <w:rFonts w:ascii="Times New Roman" w:cs="Times New Roman" w:hAnsi="Times New Roman"/>
        </w:rPr>
        <w:t>to</w:t>
      </w:r>
      <w:r>
        <w:rPr>
          <w:rFonts w:ascii="Times New Roman" w:cs="Times New Roman" w:hAnsi="Times New Roman"/>
          <w:spacing w:val="-10"/>
        </w:rPr>
        <w:t xml:space="preserve"> </w:t>
      </w:r>
      <w:r>
        <w:rPr>
          <w:rFonts w:ascii="Times New Roman" w:cs="Times New Roman" w:hAnsi="Times New Roman"/>
        </w:rPr>
        <w:t>the</w:t>
      </w:r>
      <w:r>
        <w:rPr>
          <w:rFonts w:ascii="Times New Roman" w:cs="Times New Roman" w:hAnsi="Times New Roman"/>
          <w:spacing w:val="-11"/>
        </w:rPr>
        <w:t xml:space="preserve"> </w:t>
      </w:r>
      <w:r>
        <w:rPr>
          <w:rFonts w:ascii="Times New Roman" w:cs="Times New Roman" w:hAnsi="Times New Roman"/>
        </w:rPr>
        <w:t>hazard</w:t>
      </w:r>
      <w:r>
        <w:rPr>
          <w:rFonts w:ascii="Times New Roman" w:cs="Times New Roman" w:hAnsi="Times New Roman"/>
          <w:spacing w:val="-10"/>
        </w:rPr>
        <w:t xml:space="preserve"> </w:t>
      </w:r>
      <w:r>
        <w:rPr>
          <w:rFonts w:ascii="Times New Roman" w:cs="Times New Roman" w:hAnsi="Times New Roman"/>
        </w:rPr>
        <w:t>of</w:t>
      </w:r>
      <w:r>
        <w:rPr>
          <w:rFonts w:ascii="Times New Roman" w:cs="Times New Roman" w:hAnsi="Times New Roman"/>
          <w:spacing w:val="-10"/>
        </w:rPr>
        <w:t xml:space="preserve"> </w:t>
      </w:r>
      <w:r>
        <w:rPr>
          <w:rFonts w:ascii="Times New Roman" w:cs="Times New Roman" w:hAnsi="Times New Roman"/>
        </w:rPr>
        <w:t>erosion.</w:t>
      </w:r>
    </w:p>
    <w:p>
      <w:pPr>
        <w:pStyle w:val="style0"/>
        <w:spacing w:lineRule="auto" w:line="276"/>
        <w:jc w:val="both"/>
        <w:rPr>
          <w:rFonts w:ascii="Times New Roman" w:cs="Times New Roman" w:hAnsi="Times New Roman"/>
        </w:rPr>
      </w:pPr>
      <w:r>
        <w:rPr>
          <w:rFonts w:ascii="Times New Roman" w:cs="Times New Roman" w:hAnsi="Times New Roman"/>
          <w:b/>
          <w:bCs/>
        </w:rPr>
        <w:t xml:space="preserve">Monoculture </w:t>
      </w:r>
      <w:r>
        <w:rPr>
          <w:rFonts w:ascii="Times New Roman" w:cs="Times New Roman" w:hAnsi="Times New Roman"/>
        </w:rPr>
        <w:t>The</w:t>
      </w:r>
      <w:r>
        <w:rPr>
          <w:rFonts w:ascii="Times New Roman" w:cs="Times New Roman" w:hAnsi="Times New Roman"/>
          <w:spacing w:val="-16"/>
        </w:rPr>
        <w:t xml:space="preserve"> </w:t>
      </w:r>
      <w:r>
        <w:rPr>
          <w:rFonts w:ascii="Times New Roman" w:cs="Times New Roman" w:hAnsi="Times New Roman"/>
        </w:rPr>
        <w:t>practice</w:t>
      </w:r>
      <w:r>
        <w:rPr>
          <w:rFonts w:ascii="Times New Roman" w:cs="Times New Roman" w:hAnsi="Times New Roman"/>
          <w:spacing w:val="-16"/>
        </w:rPr>
        <w:t xml:space="preserve"> </w:t>
      </w:r>
      <w:r>
        <w:rPr>
          <w:rFonts w:ascii="Times New Roman" w:cs="Times New Roman" w:hAnsi="Times New Roman"/>
        </w:rPr>
        <w:t>of</w:t>
      </w:r>
      <w:r>
        <w:rPr>
          <w:rFonts w:ascii="Times New Roman" w:cs="Times New Roman" w:hAnsi="Times New Roman"/>
          <w:spacing w:val="-15"/>
        </w:rPr>
        <w:t xml:space="preserve"> </w:t>
      </w:r>
      <w:r>
        <w:rPr>
          <w:rFonts w:ascii="Times New Roman" w:cs="Times New Roman" w:hAnsi="Times New Roman"/>
        </w:rPr>
        <w:t>growing</w:t>
      </w:r>
      <w:r>
        <w:rPr>
          <w:rFonts w:ascii="Times New Roman" w:cs="Times New Roman" w:hAnsi="Times New Roman"/>
          <w:spacing w:val="-16"/>
        </w:rPr>
        <w:t xml:space="preserve"> </w:t>
      </w:r>
      <w:r>
        <w:rPr>
          <w:rFonts w:ascii="Times New Roman" w:cs="Times New Roman" w:hAnsi="Times New Roman"/>
        </w:rPr>
        <w:t>a</w:t>
      </w:r>
      <w:r>
        <w:rPr>
          <w:rFonts w:ascii="Times New Roman" w:cs="Times New Roman" w:hAnsi="Times New Roman"/>
          <w:spacing w:val="-16"/>
        </w:rPr>
        <w:t xml:space="preserve"> </w:t>
      </w:r>
      <w:r>
        <w:rPr>
          <w:rFonts w:ascii="Times New Roman" w:cs="Times New Roman" w:hAnsi="Times New Roman"/>
        </w:rPr>
        <w:t>single</w:t>
      </w:r>
      <w:r>
        <w:rPr>
          <w:rFonts w:ascii="Times New Roman" w:cs="Times New Roman" w:hAnsi="Times New Roman"/>
          <w:spacing w:val="-15"/>
        </w:rPr>
        <w:t xml:space="preserve"> </w:t>
      </w:r>
      <w:r>
        <w:rPr>
          <w:rFonts w:ascii="Times New Roman" w:cs="Times New Roman" w:hAnsi="Times New Roman"/>
        </w:rPr>
        <w:t>crop</w:t>
      </w:r>
      <w:r>
        <w:rPr>
          <w:rFonts w:ascii="Times New Roman" w:cs="Times New Roman" w:hAnsi="Times New Roman"/>
          <w:spacing w:val="-16"/>
        </w:rPr>
        <w:t xml:space="preserve"> </w:t>
      </w:r>
      <w:r>
        <w:rPr>
          <w:rFonts w:ascii="Times New Roman" w:cs="Times New Roman" w:hAnsi="Times New Roman"/>
        </w:rPr>
        <w:t>continuously</w:t>
      </w:r>
      <w:r>
        <w:rPr>
          <w:rFonts w:ascii="Times New Roman" w:cs="Times New Roman" w:hAnsi="Times New Roman"/>
          <w:spacing w:val="-16"/>
        </w:rPr>
        <w:t xml:space="preserve"> </w:t>
      </w:r>
      <w:r>
        <w:rPr>
          <w:rFonts w:ascii="Times New Roman" w:cs="Times New Roman" w:hAnsi="Times New Roman"/>
        </w:rPr>
        <w:t>is</w:t>
      </w:r>
      <w:r>
        <w:rPr>
          <w:rFonts w:ascii="Times New Roman" w:cs="Times New Roman" w:hAnsi="Times New Roman"/>
          <w:spacing w:val="-15"/>
        </w:rPr>
        <w:t xml:space="preserve"> </w:t>
      </w:r>
      <w:r>
        <w:rPr>
          <w:rFonts w:ascii="Times New Roman" w:cs="Times New Roman" w:hAnsi="Times New Roman"/>
        </w:rPr>
        <w:t>referred</w:t>
      </w:r>
      <w:r>
        <w:rPr>
          <w:rFonts w:ascii="Times New Roman" w:cs="Times New Roman" w:hAnsi="Times New Roman"/>
          <w:spacing w:val="-16"/>
        </w:rPr>
        <w:t xml:space="preserve"> </w:t>
      </w:r>
      <w:r>
        <w:rPr>
          <w:rFonts w:ascii="Times New Roman" w:cs="Times New Roman" w:hAnsi="Times New Roman"/>
        </w:rPr>
        <w:t>to</w:t>
      </w:r>
      <w:r>
        <w:rPr>
          <w:rFonts w:ascii="Times New Roman" w:cs="Times New Roman" w:hAnsi="Times New Roman"/>
          <w:spacing w:val="-15"/>
        </w:rPr>
        <w:t xml:space="preserve"> </w:t>
      </w:r>
      <w:r>
        <w:rPr>
          <w:rFonts w:ascii="Times New Roman" w:cs="Times New Roman" w:hAnsi="Times New Roman"/>
        </w:rPr>
        <w:t>as</w:t>
      </w:r>
      <w:r>
        <w:rPr>
          <w:rFonts w:ascii="Times New Roman" w:cs="Times New Roman" w:hAnsi="Times New Roman"/>
          <w:spacing w:val="-16"/>
        </w:rPr>
        <w:t xml:space="preserve"> </w:t>
      </w:r>
      <w:r>
        <w:rPr>
          <w:rFonts w:ascii="Times New Roman" w:cs="Times New Roman" w:hAnsi="Times New Roman"/>
        </w:rPr>
        <w:t>monoculture.</w:t>
      </w:r>
      <w:r>
        <w:rPr>
          <w:rFonts w:ascii="Times New Roman" w:cs="Times New Roman" w:hAnsi="Times New Roman"/>
          <w:spacing w:val="-16"/>
        </w:rPr>
        <w:t xml:space="preserve"> </w:t>
      </w:r>
      <w:r>
        <w:rPr>
          <w:rFonts w:ascii="Times New Roman" w:cs="Times New Roman" w:hAnsi="Times New Roman"/>
        </w:rPr>
        <w:t>The</w:t>
      </w:r>
      <w:r>
        <w:rPr>
          <w:rFonts w:ascii="Times New Roman" w:cs="Times New Roman" w:hAnsi="Times New Roman"/>
          <w:spacing w:val="-15"/>
        </w:rPr>
        <w:t xml:space="preserve"> </w:t>
      </w:r>
      <w:r>
        <w:rPr>
          <w:rFonts w:ascii="Times New Roman" w:cs="Times New Roman" w:hAnsi="Times New Roman"/>
        </w:rPr>
        <w:t>growth</w:t>
      </w:r>
      <w:r>
        <w:rPr>
          <w:rFonts w:ascii="Times New Roman" w:cs="Times New Roman" w:hAnsi="Times New Roman"/>
          <w:spacing w:val="-16"/>
        </w:rPr>
        <w:t xml:space="preserve"> </w:t>
      </w:r>
      <w:r>
        <w:rPr>
          <w:rFonts w:ascii="Times New Roman" w:cs="Times New Roman" w:hAnsi="Times New Roman"/>
        </w:rPr>
        <w:t>of</w:t>
      </w:r>
      <w:r>
        <w:rPr>
          <w:rFonts w:ascii="Times New Roman" w:cs="Times New Roman" w:hAnsi="Times New Roman"/>
          <w:spacing w:val="-16"/>
        </w:rPr>
        <w:t xml:space="preserve"> </w:t>
      </w:r>
      <w:r>
        <w:rPr>
          <w:rFonts w:ascii="Times New Roman" w:cs="Times New Roman" w:hAnsi="Times New Roman"/>
        </w:rPr>
        <w:t>the same</w:t>
      </w:r>
      <w:r>
        <w:rPr>
          <w:rFonts w:ascii="Times New Roman" w:cs="Times New Roman" w:hAnsi="Times New Roman"/>
          <w:spacing w:val="-14"/>
        </w:rPr>
        <w:t xml:space="preserve"> </w:t>
      </w:r>
      <w:r>
        <w:rPr>
          <w:rFonts w:ascii="Times New Roman" w:cs="Times New Roman" w:hAnsi="Times New Roman"/>
        </w:rPr>
        <w:t>crop</w:t>
      </w:r>
      <w:r>
        <w:rPr>
          <w:rFonts w:ascii="Times New Roman" w:cs="Times New Roman" w:hAnsi="Times New Roman"/>
          <w:spacing w:val="-14"/>
        </w:rPr>
        <w:t xml:space="preserve"> </w:t>
      </w:r>
      <w:r>
        <w:rPr>
          <w:rFonts w:ascii="Times New Roman" w:cs="Times New Roman" w:hAnsi="Times New Roman"/>
        </w:rPr>
        <w:t>over</w:t>
      </w:r>
      <w:r>
        <w:rPr>
          <w:rFonts w:ascii="Times New Roman" w:cs="Times New Roman" w:hAnsi="Times New Roman"/>
          <w:spacing w:val="-13"/>
        </w:rPr>
        <w:t xml:space="preserve"> </w:t>
      </w:r>
      <w:r>
        <w:rPr>
          <w:rFonts w:ascii="Times New Roman" w:cs="Times New Roman" w:hAnsi="Times New Roman"/>
        </w:rPr>
        <w:t>a</w:t>
      </w:r>
      <w:r>
        <w:rPr>
          <w:rFonts w:ascii="Times New Roman" w:cs="Times New Roman" w:hAnsi="Times New Roman"/>
          <w:spacing w:val="-14"/>
        </w:rPr>
        <w:t xml:space="preserve"> </w:t>
      </w:r>
      <w:r>
        <w:rPr>
          <w:rFonts w:ascii="Times New Roman" w:cs="Times New Roman" w:hAnsi="Times New Roman"/>
        </w:rPr>
        <w:t>number</w:t>
      </w:r>
      <w:r>
        <w:rPr>
          <w:rFonts w:ascii="Times New Roman" w:cs="Times New Roman" w:hAnsi="Times New Roman"/>
          <w:spacing w:val="-13"/>
        </w:rPr>
        <w:t xml:space="preserve"> </w:t>
      </w:r>
      <w:r>
        <w:rPr>
          <w:rFonts w:ascii="Times New Roman" w:cs="Times New Roman" w:hAnsi="Times New Roman"/>
        </w:rPr>
        <w:t>of</w:t>
      </w:r>
      <w:r>
        <w:rPr>
          <w:rFonts w:ascii="Times New Roman" w:cs="Times New Roman" w:hAnsi="Times New Roman"/>
          <w:spacing w:val="-14"/>
        </w:rPr>
        <w:t xml:space="preserve"> </w:t>
      </w:r>
      <w:r>
        <w:rPr>
          <w:rFonts w:ascii="Times New Roman" w:cs="Times New Roman" w:hAnsi="Times New Roman"/>
        </w:rPr>
        <w:t>years</w:t>
      </w:r>
      <w:r>
        <w:rPr>
          <w:rFonts w:ascii="Times New Roman" w:cs="Times New Roman" w:hAnsi="Times New Roman"/>
          <w:spacing w:val="-13"/>
        </w:rPr>
        <w:t xml:space="preserve"> </w:t>
      </w:r>
      <w:r>
        <w:rPr>
          <w:rFonts w:ascii="Times New Roman" w:cs="Times New Roman" w:hAnsi="Times New Roman"/>
        </w:rPr>
        <w:t>increases</w:t>
      </w:r>
      <w:r>
        <w:rPr>
          <w:rFonts w:ascii="Times New Roman" w:cs="Times New Roman" w:hAnsi="Times New Roman"/>
          <w:spacing w:val="-14"/>
        </w:rPr>
        <w:t xml:space="preserve"> </w:t>
      </w:r>
      <w:r>
        <w:rPr>
          <w:rFonts w:ascii="Times New Roman" w:cs="Times New Roman" w:hAnsi="Times New Roman"/>
        </w:rPr>
        <w:t>the</w:t>
      </w:r>
      <w:r>
        <w:rPr>
          <w:rFonts w:ascii="Times New Roman" w:cs="Times New Roman" w:hAnsi="Times New Roman"/>
          <w:spacing w:val="-13"/>
        </w:rPr>
        <w:t xml:space="preserve"> </w:t>
      </w:r>
      <w:r>
        <w:rPr>
          <w:rFonts w:ascii="Times New Roman" w:cs="Times New Roman" w:hAnsi="Times New Roman"/>
        </w:rPr>
        <w:t>hazard</w:t>
      </w:r>
      <w:r>
        <w:rPr>
          <w:rFonts w:ascii="Times New Roman" w:cs="Times New Roman" w:hAnsi="Times New Roman"/>
          <w:spacing w:val="-14"/>
        </w:rPr>
        <w:t xml:space="preserve"> </w:t>
      </w:r>
      <w:r>
        <w:rPr>
          <w:rFonts w:ascii="Times New Roman" w:cs="Times New Roman" w:hAnsi="Times New Roman"/>
        </w:rPr>
        <w:t>of</w:t>
      </w:r>
      <w:r>
        <w:rPr>
          <w:rFonts w:ascii="Times New Roman" w:cs="Times New Roman" w:hAnsi="Times New Roman"/>
          <w:spacing w:val="-13"/>
        </w:rPr>
        <w:t xml:space="preserve"> </w:t>
      </w:r>
      <w:r>
        <w:rPr>
          <w:rFonts w:ascii="Times New Roman" w:cs="Times New Roman" w:hAnsi="Times New Roman"/>
        </w:rPr>
        <w:t>soil</w:t>
      </w:r>
      <w:r>
        <w:rPr>
          <w:rFonts w:ascii="Times New Roman" w:cs="Times New Roman" w:hAnsi="Times New Roman"/>
          <w:spacing w:val="-14"/>
        </w:rPr>
        <w:t xml:space="preserve"> </w:t>
      </w:r>
      <w:r>
        <w:rPr>
          <w:rFonts w:ascii="Times New Roman" w:cs="Times New Roman" w:hAnsi="Times New Roman"/>
        </w:rPr>
        <w:t>it</w:t>
      </w:r>
      <w:r>
        <w:rPr>
          <w:rFonts w:ascii="Times New Roman" w:cs="Times New Roman" w:hAnsi="Times New Roman"/>
          <w:spacing w:val="-13"/>
        </w:rPr>
        <w:t xml:space="preserve"> </w:t>
      </w:r>
      <w:r>
        <w:rPr>
          <w:rFonts w:ascii="Times New Roman" w:cs="Times New Roman" w:hAnsi="Times New Roman"/>
        </w:rPr>
        <w:t>is</w:t>
      </w:r>
      <w:r>
        <w:rPr>
          <w:rFonts w:ascii="Times New Roman" w:cs="Times New Roman" w:hAnsi="Times New Roman"/>
          <w:spacing w:val="-14"/>
        </w:rPr>
        <w:t xml:space="preserve"> </w:t>
      </w:r>
      <w:r>
        <w:rPr>
          <w:rFonts w:ascii="Times New Roman" w:cs="Times New Roman" w:hAnsi="Times New Roman"/>
        </w:rPr>
        <w:t>therefore,</w:t>
      </w:r>
      <w:r>
        <w:rPr>
          <w:rFonts w:ascii="Times New Roman" w:cs="Times New Roman" w:hAnsi="Times New Roman"/>
          <w:spacing w:val="-13"/>
        </w:rPr>
        <w:t xml:space="preserve"> </w:t>
      </w:r>
      <w:r>
        <w:rPr>
          <w:rFonts w:ascii="Times New Roman" w:cs="Times New Roman" w:hAnsi="Times New Roman"/>
        </w:rPr>
        <w:t>advised</w:t>
      </w:r>
      <w:r>
        <w:rPr>
          <w:rFonts w:ascii="Times New Roman" w:cs="Times New Roman" w:hAnsi="Times New Roman"/>
          <w:spacing w:val="-14"/>
        </w:rPr>
        <w:t xml:space="preserve"> </w:t>
      </w:r>
      <w:r>
        <w:rPr>
          <w:rFonts w:ascii="Times New Roman" w:cs="Times New Roman" w:hAnsi="Times New Roman"/>
        </w:rPr>
        <w:t>to</w:t>
      </w:r>
      <w:r>
        <w:rPr>
          <w:rFonts w:ascii="Times New Roman" w:cs="Times New Roman" w:hAnsi="Times New Roman"/>
          <w:spacing w:val="-13"/>
        </w:rPr>
        <w:t xml:space="preserve"> </w:t>
      </w:r>
      <w:r>
        <w:rPr>
          <w:rFonts w:ascii="Times New Roman" w:cs="Times New Roman" w:hAnsi="Times New Roman"/>
        </w:rPr>
        <w:t>practice crops</w:t>
      </w:r>
      <w:r>
        <w:rPr>
          <w:rFonts w:ascii="Times New Roman" w:cs="Times New Roman" w:hAnsi="Times New Roman"/>
          <w:spacing w:val="-9"/>
        </w:rPr>
        <w:t xml:space="preserve"> </w:t>
      </w:r>
      <w:r>
        <w:rPr>
          <w:rFonts w:ascii="Times New Roman" w:cs="Times New Roman" w:hAnsi="Times New Roman"/>
        </w:rPr>
        <w:t>rotation.</w:t>
      </w:r>
    </w:p>
    <w:p>
      <w:pPr>
        <w:pStyle w:val="style0"/>
        <w:spacing w:lineRule="auto" w:line="276"/>
        <w:jc w:val="both"/>
        <w:rPr>
          <w:rFonts w:ascii="Times New Roman" w:cs="Times New Roman" w:hAnsi="Times New Roman"/>
        </w:rPr>
      </w:pPr>
      <w:r>
        <w:rPr>
          <w:rFonts w:ascii="Times New Roman" w:cs="Times New Roman" w:hAnsi="Times New Roman"/>
          <w:b/>
          <w:bCs/>
        </w:rPr>
        <w:t xml:space="preserve">Burning </w:t>
      </w:r>
      <w:r>
        <w:rPr>
          <w:rFonts w:ascii="Times New Roman" w:cs="Times New Roman" w:hAnsi="Times New Roman"/>
        </w:rPr>
        <w:t>Some</w:t>
      </w:r>
      <w:r>
        <w:rPr>
          <w:rFonts w:ascii="Times New Roman" w:cs="Times New Roman" w:hAnsi="Times New Roman"/>
          <w:spacing w:val="-17"/>
        </w:rPr>
        <w:t xml:space="preserve"> </w:t>
      </w:r>
      <w:r>
        <w:rPr>
          <w:rFonts w:ascii="Times New Roman" w:cs="Times New Roman" w:hAnsi="Times New Roman"/>
        </w:rPr>
        <w:t>people</w:t>
      </w:r>
      <w:r>
        <w:rPr>
          <w:rFonts w:ascii="Times New Roman" w:cs="Times New Roman" w:hAnsi="Times New Roman"/>
          <w:spacing w:val="-16"/>
        </w:rPr>
        <w:t xml:space="preserve"> </w:t>
      </w:r>
      <w:r>
        <w:rPr>
          <w:rFonts w:ascii="Times New Roman" w:cs="Times New Roman" w:hAnsi="Times New Roman"/>
        </w:rPr>
        <w:t>have</w:t>
      </w:r>
      <w:r>
        <w:rPr>
          <w:rFonts w:ascii="Times New Roman" w:cs="Times New Roman" w:hAnsi="Times New Roman"/>
          <w:spacing w:val="-16"/>
        </w:rPr>
        <w:t xml:space="preserve"> </w:t>
      </w:r>
      <w:r>
        <w:rPr>
          <w:rFonts w:ascii="Times New Roman" w:cs="Times New Roman" w:hAnsi="Times New Roman"/>
        </w:rPr>
        <w:t>the</w:t>
      </w:r>
      <w:r>
        <w:rPr>
          <w:rFonts w:ascii="Times New Roman" w:cs="Times New Roman" w:hAnsi="Times New Roman"/>
          <w:spacing w:val="-16"/>
        </w:rPr>
        <w:t xml:space="preserve"> </w:t>
      </w:r>
      <w:r>
        <w:rPr>
          <w:rFonts w:ascii="Times New Roman" w:cs="Times New Roman" w:hAnsi="Times New Roman"/>
        </w:rPr>
        <w:t>tendency</w:t>
      </w:r>
      <w:r>
        <w:rPr>
          <w:rFonts w:ascii="Times New Roman" w:cs="Times New Roman" w:hAnsi="Times New Roman"/>
          <w:spacing w:val="-16"/>
        </w:rPr>
        <w:t xml:space="preserve"> </w:t>
      </w:r>
      <w:r>
        <w:rPr>
          <w:rFonts w:ascii="Times New Roman" w:cs="Times New Roman" w:hAnsi="Times New Roman"/>
        </w:rPr>
        <w:t>of</w:t>
      </w:r>
      <w:r>
        <w:rPr>
          <w:rFonts w:ascii="Times New Roman" w:cs="Times New Roman" w:hAnsi="Times New Roman"/>
          <w:spacing w:val="-16"/>
        </w:rPr>
        <w:t xml:space="preserve"> </w:t>
      </w:r>
      <w:r>
        <w:rPr>
          <w:rFonts w:ascii="Times New Roman" w:cs="Times New Roman" w:hAnsi="Times New Roman"/>
        </w:rPr>
        <w:t>burning</w:t>
      </w:r>
      <w:r>
        <w:rPr>
          <w:rFonts w:ascii="Times New Roman" w:cs="Times New Roman" w:hAnsi="Times New Roman"/>
          <w:spacing w:val="-16"/>
        </w:rPr>
        <w:t xml:space="preserve"> </w:t>
      </w:r>
      <w:r>
        <w:rPr>
          <w:rFonts w:ascii="Times New Roman" w:cs="Times New Roman" w:hAnsi="Times New Roman"/>
        </w:rPr>
        <w:t>vegetation</w:t>
      </w:r>
      <w:r>
        <w:rPr>
          <w:rFonts w:ascii="Times New Roman" w:cs="Times New Roman" w:hAnsi="Times New Roman"/>
          <w:spacing w:val="-16"/>
        </w:rPr>
        <w:t xml:space="preserve"> </w:t>
      </w:r>
      <w:r>
        <w:rPr>
          <w:rFonts w:ascii="Times New Roman" w:cs="Times New Roman" w:hAnsi="Times New Roman"/>
        </w:rPr>
        <w:t>for</w:t>
      </w:r>
      <w:r>
        <w:rPr>
          <w:rFonts w:ascii="Times New Roman" w:cs="Times New Roman" w:hAnsi="Times New Roman"/>
          <w:spacing w:val="-16"/>
        </w:rPr>
        <w:t xml:space="preserve"> </w:t>
      </w:r>
      <w:r>
        <w:rPr>
          <w:rFonts w:ascii="Times New Roman" w:cs="Times New Roman" w:hAnsi="Times New Roman"/>
        </w:rPr>
        <w:t>several</w:t>
      </w:r>
      <w:r>
        <w:rPr>
          <w:rFonts w:ascii="Times New Roman" w:cs="Times New Roman" w:hAnsi="Times New Roman"/>
          <w:spacing w:val="-16"/>
        </w:rPr>
        <w:t xml:space="preserve"> </w:t>
      </w:r>
      <w:r>
        <w:rPr>
          <w:rFonts w:ascii="Times New Roman" w:cs="Times New Roman" w:hAnsi="Times New Roman"/>
        </w:rPr>
        <w:t>reasons.</w:t>
      </w:r>
      <w:r>
        <w:rPr>
          <w:rFonts w:ascii="Times New Roman" w:cs="Times New Roman" w:hAnsi="Times New Roman"/>
          <w:spacing w:val="-16"/>
        </w:rPr>
        <w:t xml:space="preserve"> </w:t>
      </w:r>
      <w:r>
        <w:rPr>
          <w:rFonts w:ascii="Times New Roman" w:cs="Times New Roman" w:hAnsi="Times New Roman"/>
        </w:rPr>
        <w:t>The</w:t>
      </w:r>
      <w:r>
        <w:rPr>
          <w:rFonts w:ascii="Times New Roman" w:cs="Times New Roman" w:hAnsi="Times New Roman"/>
          <w:spacing w:val="-16"/>
        </w:rPr>
        <w:t xml:space="preserve"> </w:t>
      </w:r>
      <w:r>
        <w:rPr>
          <w:rFonts w:ascii="Times New Roman" w:cs="Times New Roman" w:hAnsi="Times New Roman"/>
        </w:rPr>
        <w:t>practices</w:t>
      </w:r>
      <w:r>
        <w:rPr>
          <w:rFonts w:ascii="Times New Roman" w:cs="Times New Roman" w:hAnsi="Times New Roman"/>
          <w:spacing w:val="-16"/>
        </w:rPr>
        <w:t xml:space="preserve"> </w:t>
      </w:r>
      <w:r>
        <w:rPr>
          <w:rFonts w:ascii="Times New Roman" w:cs="Times New Roman" w:hAnsi="Times New Roman"/>
        </w:rPr>
        <w:t>of</w:t>
      </w:r>
      <w:r>
        <w:rPr>
          <w:rFonts w:ascii="Times New Roman" w:cs="Times New Roman" w:hAnsi="Times New Roman"/>
          <w:spacing w:val="-16"/>
        </w:rPr>
        <w:t xml:space="preserve"> </w:t>
      </w:r>
      <w:r>
        <w:rPr>
          <w:rFonts w:ascii="Times New Roman" w:cs="Times New Roman" w:hAnsi="Times New Roman"/>
        </w:rPr>
        <w:t>burning vegetation</w:t>
      </w:r>
      <w:r>
        <w:rPr>
          <w:rFonts w:ascii="Times New Roman" w:cs="Times New Roman" w:hAnsi="Times New Roman"/>
          <w:spacing w:val="-9"/>
        </w:rPr>
        <w:t xml:space="preserve"> </w:t>
      </w:r>
      <w:r>
        <w:rPr>
          <w:rFonts w:ascii="Times New Roman" w:cs="Times New Roman" w:hAnsi="Times New Roman"/>
        </w:rPr>
        <w:t>expose</w:t>
      </w:r>
      <w:r>
        <w:rPr>
          <w:rFonts w:ascii="Times New Roman" w:cs="Times New Roman" w:hAnsi="Times New Roman"/>
          <w:spacing w:val="-9"/>
        </w:rPr>
        <w:t xml:space="preserve"> </w:t>
      </w:r>
      <w:r>
        <w:rPr>
          <w:rFonts w:ascii="Times New Roman" w:cs="Times New Roman" w:hAnsi="Times New Roman"/>
        </w:rPr>
        <w:t>a</w:t>
      </w:r>
      <w:r>
        <w:rPr>
          <w:rFonts w:ascii="Times New Roman" w:cs="Times New Roman" w:hAnsi="Times New Roman"/>
          <w:spacing w:val="-8"/>
        </w:rPr>
        <w:t xml:space="preserve"> </w:t>
      </w:r>
      <w:r>
        <w:rPr>
          <w:rFonts w:ascii="Times New Roman" w:cs="Times New Roman" w:hAnsi="Times New Roman"/>
        </w:rPr>
        <w:t>soil</w:t>
      </w:r>
      <w:r>
        <w:rPr>
          <w:rFonts w:ascii="Times New Roman" w:cs="Times New Roman" w:hAnsi="Times New Roman"/>
          <w:spacing w:val="-9"/>
        </w:rPr>
        <w:t xml:space="preserve"> </w:t>
      </w:r>
      <w:r>
        <w:rPr>
          <w:rFonts w:ascii="Times New Roman" w:cs="Times New Roman" w:hAnsi="Times New Roman"/>
        </w:rPr>
        <w:t>to</w:t>
      </w:r>
      <w:r>
        <w:rPr>
          <w:rFonts w:ascii="Times New Roman" w:cs="Times New Roman" w:hAnsi="Times New Roman"/>
          <w:spacing w:val="-9"/>
        </w:rPr>
        <w:t xml:space="preserve"> </w:t>
      </w:r>
      <w:r>
        <w:rPr>
          <w:rFonts w:ascii="Times New Roman" w:cs="Times New Roman" w:hAnsi="Times New Roman"/>
        </w:rPr>
        <w:t>the</w:t>
      </w:r>
      <w:r>
        <w:rPr>
          <w:rFonts w:ascii="Times New Roman" w:cs="Times New Roman" w:hAnsi="Times New Roman"/>
          <w:spacing w:val="-8"/>
        </w:rPr>
        <w:t xml:space="preserve"> </w:t>
      </w:r>
      <w:r>
        <w:rPr>
          <w:rFonts w:ascii="Times New Roman" w:cs="Times New Roman" w:hAnsi="Times New Roman"/>
        </w:rPr>
        <w:t>hazard</w:t>
      </w:r>
      <w:r>
        <w:rPr>
          <w:rFonts w:ascii="Times New Roman" w:cs="Times New Roman" w:hAnsi="Times New Roman"/>
          <w:spacing w:val="-9"/>
        </w:rPr>
        <w:t xml:space="preserve"> </w:t>
      </w:r>
      <w:r>
        <w:rPr>
          <w:rFonts w:ascii="Times New Roman" w:cs="Times New Roman" w:hAnsi="Times New Roman"/>
        </w:rPr>
        <w:t>of</w:t>
      </w:r>
      <w:r>
        <w:rPr>
          <w:rFonts w:ascii="Times New Roman" w:cs="Times New Roman" w:hAnsi="Times New Roman"/>
          <w:spacing w:val="-9"/>
        </w:rPr>
        <w:t xml:space="preserve"> </w:t>
      </w:r>
      <w:r>
        <w:rPr>
          <w:rFonts w:ascii="Times New Roman" w:cs="Times New Roman" w:hAnsi="Times New Roman"/>
        </w:rPr>
        <w:t>erosion.</w:t>
      </w:r>
    </w:p>
    <w:p>
      <w:pPr>
        <w:pStyle w:val="style0"/>
        <w:spacing w:lineRule="auto" w:line="276"/>
        <w:jc w:val="both"/>
        <w:rPr>
          <w:rFonts w:ascii="Times New Roman" w:cs="Times New Roman" w:hAnsi="Times New Roman"/>
        </w:rPr>
      </w:pPr>
      <w:r>
        <w:rPr>
          <w:rFonts w:ascii="Times New Roman" w:cs="Times New Roman" w:hAnsi="Times New Roman"/>
          <w:b/>
          <w:bCs/>
        </w:rPr>
        <w:t xml:space="preserve">Deforestation </w:t>
      </w:r>
      <w:r>
        <w:rPr>
          <w:rFonts w:ascii="Times New Roman" w:cs="Times New Roman" w:hAnsi="Times New Roman"/>
        </w:rPr>
        <w:t>It</w:t>
      </w:r>
      <w:r>
        <w:rPr>
          <w:rFonts w:ascii="Times New Roman" w:cs="Times New Roman" w:hAnsi="Times New Roman"/>
          <w:spacing w:val="-24"/>
        </w:rPr>
        <w:t xml:space="preserve"> </w:t>
      </w:r>
      <w:r>
        <w:rPr>
          <w:rFonts w:ascii="Times New Roman" w:cs="Times New Roman" w:hAnsi="Times New Roman"/>
        </w:rPr>
        <w:t>is</w:t>
      </w:r>
      <w:r>
        <w:rPr>
          <w:rFonts w:ascii="Times New Roman" w:cs="Times New Roman" w:hAnsi="Times New Roman"/>
          <w:spacing w:val="-23"/>
        </w:rPr>
        <w:t xml:space="preserve"> </w:t>
      </w:r>
      <w:r>
        <w:rPr>
          <w:rFonts w:ascii="Times New Roman" w:cs="Times New Roman" w:hAnsi="Times New Roman"/>
        </w:rPr>
        <w:t>practice</w:t>
      </w:r>
      <w:r>
        <w:rPr>
          <w:rFonts w:ascii="Times New Roman" w:cs="Times New Roman" w:hAnsi="Times New Roman"/>
          <w:spacing w:val="-24"/>
        </w:rPr>
        <w:t xml:space="preserve"> </w:t>
      </w:r>
      <w:r>
        <w:rPr>
          <w:rFonts w:ascii="Times New Roman" w:cs="Times New Roman" w:hAnsi="Times New Roman"/>
        </w:rPr>
        <w:t>of</w:t>
      </w:r>
      <w:r>
        <w:rPr>
          <w:rFonts w:ascii="Times New Roman" w:cs="Times New Roman" w:hAnsi="Times New Roman"/>
          <w:spacing w:val="-23"/>
        </w:rPr>
        <w:t xml:space="preserve"> </w:t>
      </w:r>
      <w:r>
        <w:rPr>
          <w:rFonts w:ascii="Times New Roman" w:cs="Times New Roman" w:hAnsi="Times New Roman"/>
        </w:rPr>
        <w:t>removing</w:t>
      </w:r>
      <w:r>
        <w:rPr>
          <w:rFonts w:ascii="Times New Roman" w:cs="Times New Roman" w:hAnsi="Times New Roman"/>
          <w:spacing w:val="-24"/>
        </w:rPr>
        <w:t xml:space="preserve"> </w:t>
      </w:r>
      <w:r>
        <w:rPr>
          <w:rFonts w:ascii="Times New Roman" w:cs="Times New Roman" w:hAnsi="Times New Roman"/>
        </w:rPr>
        <w:t>the</w:t>
      </w:r>
      <w:r>
        <w:rPr>
          <w:rFonts w:ascii="Times New Roman" w:cs="Times New Roman" w:hAnsi="Times New Roman"/>
          <w:spacing w:val="-23"/>
        </w:rPr>
        <w:t xml:space="preserve"> </w:t>
      </w:r>
      <w:r>
        <w:rPr>
          <w:rFonts w:ascii="Times New Roman" w:cs="Times New Roman" w:hAnsi="Times New Roman"/>
        </w:rPr>
        <w:t>trees</w:t>
      </w:r>
      <w:r>
        <w:rPr>
          <w:rFonts w:ascii="Times New Roman" w:cs="Times New Roman" w:hAnsi="Times New Roman"/>
          <w:spacing w:val="-24"/>
        </w:rPr>
        <w:t xml:space="preserve"> </w:t>
      </w:r>
      <w:r>
        <w:rPr>
          <w:rFonts w:ascii="Times New Roman" w:cs="Times New Roman" w:hAnsi="Times New Roman"/>
        </w:rPr>
        <w:t>without</w:t>
      </w:r>
      <w:r>
        <w:rPr>
          <w:rFonts w:ascii="Times New Roman" w:cs="Times New Roman" w:hAnsi="Times New Roman"/>
          <w:spacing w:val="-23"/>
        </w:rPr>
        <w:t xml:space="preserve"> </w:t>
      </w:r>
      <w:r>
        <w:rPr>
          <w:rFonts w:ascii="Times New Roman" w:cs="Times New Roman" w:hAnsi="Times New Roman"/>
        </w:rPr>
        <w:t>replacement.</w:t>
      </w:r>
      <w:r>
        <w:rPr>
          <w:rFonts w:ascii="Times New Roman" w:cs="Times New Roman" w:hAnsi="Times New Roman"/>
          <w:spacing w:val="-24"/>
        </w:rPr>
        <w:t xml:space="preserve"> </w:t>
      </w:r>
      <w:r>
        <w:rPr>
          <w:rFonts w:ascii="Times New Roman" w:cs="Times New Roman" w:hAnsi="Times New Roman"/>
        </w:rPr>
        <w:t>Vegetation</w:t>
      </w:r>
      <w:r>
        <w:rPr>
          <w:rFonts w:ascii="Times New Roman" w:cs="Times New Roman" w:hAnsi="Times New Roman"/>
          <w:spacing w:val="-23"/>
        </w:rPr>
        <w:t xml:space="preserve"> </w:t>
      </w:r>
      <w:r>
        <w:rPr>
          <w:rFonts w:ascii="Times New Roman" w:cs="Times New Roman" w:hAnsi="Times New Roman"/>
        </w:rPr>
        <w:t>provides</w:t>
      </w:r>
      <w:r>
        <w:rPr>
          <w:rFonts w:ascii="Times New Roman" w:cs="Times New Roman" w:hAnsi="Times New Roman"/>
          <w:spacing w:val="-23"/>
        </w:rPr>
        <w:t xml:space="preserve"> </w:t>
      </w:r>
      <w:r>
        <w:rPr>
          <w:rFonts w:ascii="Times New Roman" w:cs="Times New Roman" w:hAnsi="Times New Roman"/>
        </w:rPr>
        <w:t>considerable</w:t>
      </w:r>
      <w:r>
        <w:rPr>
          <w:rFonts w:ascii="Times New Roman" w:cs="Times New Roman" w:hAnsi="Times New Roman"/>
          <w:spacing w:val="-24"/>
        </w:rPr>
        <w:t xml:space="preserve"> </w:t>
      </w:r>
      <w:r>
        <w:rPr>
          <w:rFonts w:ascii="Times New Roman" w:cs="Times New Roman" w:hAnsi="Times New Roman"/>
        </w:rPr>
        <w:t>protection to</w:t>
      </w:r>
      <w:r>
        <w:rPr>
          <w:rFonts w:ascii="Times New Roman" w:cs="Times New Roman" w:hAnsi="Times New Roman"/>
          <w:spacing w:val="-9"/>
        </w:rPr>
        <w:t xml:space="preserve"> </w:t>
      </w:r>
      <w:r>
        <w:rPr>
          <w:rFonts w:ascii="Times New Roman" w:cs="Times New Roman" w:hAnsi="Times New Roman"/>
        </w:rPr>
        <w:t>soil</w:t>
      </w:r>
      <w:r>
        <w:rPr>
          <w:rFonts w:ascii="Times New Roman" w:cs="Times New Roman" w:hAnsi="Times New Roman"/>
          <w:spacing w:val="-8"/>
        </w:rPr>
        <w:t xml:space="preserve"> </w:t>
      </w:r>
      <w:r>
        <w:rPr>
          <w:rFonts w:ascii="Times New Roman" w:cs="Times New Roman" w:hAnsi="Times New Roman"/>
        </w:rPr>
        <w:t>against</w:t>
      </w:r>
      <w:r>
        <w:rPr>
          <w:rFonts w:ascii="Times New Roman" w:cs="Times New Roman" w:hAnsi="Times New Roman"/>
          <w:spacing w:val="-9"/>
        </w:rPr>
        <w:t xml:space="preserve"> </w:t>
      </w:r>
      <w:r>
        <w:rPr>
          <w:rFonts w:ascii="Times New Roman" w:cs="Times New Roman" w:hAnsi="Times New Roman"/>
        </w:rPr>
        <w:t>erosion</w:t>
      </w:r>
      <w:r>
        <w:rPr>
          <w:rFonts w:ascii="Times New Roman" w:cs="Times New Roman" w:hAnsi="Times New Roman"/>
          <w:spacing w:val="-8"/>
        </w:rPr>
        <w:t xml:space="preserve"> </w:t>
      </w:r>
      <w:r>
        <w:rPr>
          <w:rFonts w:ascii="Times New Roman" w:cs="Times New Roman" w:hAnsi="Times New Roman"/>
        </w:rPr>
        <w:t>in</w:t>
      </w:r>
      <w:r>
        <w:rPr>
          <w:rFonts w:ascii="Times New Roman" w:cs="Times New Roman" w:hAnsi="Times New Roman"/>
          <w:spacing w:val="-8"/>
        </w:rPr>
        <w:t xml:space="preserve"> </w:t>
      </w:r>
      <w:r>
        <w:rPr>
          <w:rFonts w:ascii="Times New Roman" w:cs="Times New Roman" w:hAnsi="Times New Roman"/>
        </w:rPr>
        <w:t>the</w:t>
      </w:r>
      <w:r>
        <w:rPr>
          <w:rFonts w:ascii="Times New Roman" w:cs="Times New Roman" w:hAnsi="Times New Roman"/>
          <w:spacing w:val="-9"/>
        </w:rPr>
        <w:t xml:space="preserve"> </w:t>
      </w:r>
      <w:r>
        <w:rPr>
          <w:rFonts w:ascii="Times New Roman" w:cs="Times New Roman" w:hAnsi="Times New Roman"/>
        </w:rPr>
        <w:t>following</w:t>
      </w:r>
      <w:r>
        <w:rPr>
          <w:rFonts w:ascii="Times New Roman" w:cs="Times New Roman" w:hAnsi="Times New Roman"/>
          <w:spacing w:val="-8"/>
        </w:rPr>
        <w:t xml:space="preserve"> </w:t>
      </w:r>
      <w:r>
        <w:rPr>
          <w:rFonts w:ascii="Times New Roman" w:cs="Times New Roman" w:hAnsi="Times New Roman"/>
        </w:rPr>
        <w:t>ways. The</w:t>
      </w:r>
      <w:r>
        <w:rPr>
          <w:rFonts w:ascii="Times New Roman" w:cs="Times New Roman" w:hAnsi="Times New Roman"/>
          <w:spacing w:val="-16"/>
        </w:rPr>
        <w:t xml:space="preserve"> </w:t>
      </w:r>
      <w:r>
        <w:rPr>
          <w:rFonts w:ascii="Times New Roman" w:cs="Times New Roman" w:hAnsi="Times New Roman"/>
        </w:rPr>
        <w:t>leaf</w:t>
      </w:r>
      <w:r>
        <w:rPr>
          <w:rFonts w:ascii="Times New Roman" w:cs="Times New Roman" w:hAnsi="Times New Roman"/>
          <w:spacing w:val="-15"/>
        </w:rPr>
        <w:t xml:space="preserve"> </w:t>
      </w:r>
      <w:r>
        <w:rPr>
          <w:rFonts w:ascii="Times New Roman" w:cs="Times New Roman" w:hAnsi="Times New Roman"/>
        </w:rPr>
        <w:t>cover</w:t>
      </w:r>
      <w:r>
        <w:rPr>
          <w:rFonts w:ascii="Times New Roman" w:cs="Times New Roman" w:hAnsi="Times New Roman"/>
          <w:spacing w:val="-15"/>
        </w:rPr>
        <w:t xml:space="preserve"> </w:t>
      </w:r>
      <w:r>
        <w:rPr>
          <w:rFonts w:ascii="Times New Roman" w:cs="Times New Roman" w:hAnsi="Times New Roman"/>
        </w:rPr>
        <w:t>helps</w:t>
      </w:r>
      <w:r>
        <w:rPr>
          <w:rFonts w:ascii="Times New Roman" w:cs="Times New Roman" w:hAnsi="Times New Roman"/>
          <w:spacing w:val="-15"/>
        </w:rPr>
        <w:t xml:space="preserve"> </w:t>
      </w:r>
      <w:r>
        <w:rPr>
          <w:rFonts w:ascii="Times New Roman" w:cs="Times New Roman" w:hAnsi="Times New Roman"/>
        </w:rPr>
        <w:t>to</w:t>
      </w:r>
      <w:r>
        <w:rPr>
          <w:rFonts w:ascii="Times New Roman" w:cs="Times New Roman" w:hAnsi="Times New Roman"/>
          <w:spacing w:val="-16"/>
        </w:rPr>
        <w:t xml:space="preserve"> </w:t>
      </w:r>
      <w:r>
        <w:rPr>
          <w:rFonts w:ascii="Times New Roman" w:cs="Times New Roman" w:hAnsi="Times New Roman"/>
        </w:rPr>
        <w:t>reduce</w:t>
      </w:r>
      <w:r>
        <w:rPr>
          <w:rFonts w:ascii="Times New Roman" w:cs="Times New Roman" w:hAnsi="Times New Roman"/>
          <w:spacing w:val="-15"/>
        </w:rPr>
        <w:t xml:space="preserve"> </w:t>
      </w:r>
      <w:r>
        <w:rPr>
          <w:rFonts w:ascii="Times New Roman" w:cs="Times New Roman" w:hAnsi="Times New Roman"/>
        </w:rPr>
        <w:t>the</w:t>
      </w:r>
      <w:r>
        <w:rPr>
          <w:rFonts w:ascii="Times New Roman" w:cs="Times New Roman" w:hAnsi="Times New Roman"/>
          <w:spacing w:val="-15"/>
        </w:rPr>
        <w:t xml:space="preserve"> </w:t>
      </w:r>
      <w:r>
        <w:rPr>
          <w:rFonts w:ascii="Times New Roman" w:cs="Times New Roman" w:hAnsi="Times New Roman"/>
        </w:rPr>
        <w:t>force</w:t>
      </w:r>
      <w:r>
        <w:rPr>
          <w:rFonts w:ascii="Times New Roman" w:cs="Times New Roman" w:hAnsi="Times New Roman"/>
          <w:spacing w:val="-15"/>
        </w:rPr>
        <w:t xml:space="preserve"> </w:t>
      </w:r>
      <w:r>
        <w:rPr>
          <w:rFonts w:ascii="Times New Roman" w:cs="Times New Roman" w:hAnsi="Times New Roman"/>
        </w:rPr>
        <w:t>of</w:t>
      </w:r>
      <w:r>
        <w:rPr>
          <w:rFonts w:ascii="Times New Roman" w:cs="Times New Roman" w:hAnsi="Times New Roman"/>
          <w:spacing w:val="-15"/>
        </w:rPr>
        <w:t xml:space="preserve"> </w:t>
      </w:r>
      <w:r>
        <w:rPr>
          <w:rFonts w:ascii="Times New Roman" w:cs="Times New Roman" w:hAnsi="Times New Roman"/>
        </w:rPr>
        <w:t>raindrops</w:t>
      </w:r>
      <w:r>
        <w:rPr>
          <w:rFonts w:ascii="Times New Roman" w:cs="Times New Roman" w:hAnsi="Times New Roman"/>
          <w:spacing w:val="-16"/>
        </w:rPr>
        <w:t xml:space="preserve"> </w:t>
      </w:r>
      <w:r>
        <w:rPr>
          <w:rFonts w:ascii="Times New Roman" w:cs="Times New Roman" w:hAnsi="Times New Roman"/>
        </w:rPr>
        <w:t>which</w:t>
      </w:r>
      <w:r>
        <w:rPr>
          <w:rFonts w:ascii="Times New Roman" w:cs="Times New Roman" w:hAnsi="Times New Roman"/>
          <w:spacing w:val="-15"/>
        </w:rPr>
        <w:t xml:space="preserve"> </w:t>
      </w:r>
      <w:r>
        <w:rPr>
          <w:rFonts w:ascii="Times New Roman" w:cs="Times New Roman" w:hAnsi="Times New Roman"/>
        </w:rPr>
        <w:t>would</w:t>
      </w:r>
      <w:r>
        <w:rPr>
          <w:rFonts w:ascii="Times New Roman" w:cs="Times New Roman" w:hAnsi="Times New Roman"/>
          <w:spacing w:val="-15"/>
        </w:rPr>
        <w:t xml:space="preserve"> </w:t>
      </w:r>
      <w:r>
        <w:rPr>
          <w:rFonts w:ascii="Times New Roman" w:cs="Times New Roman" w:hAnsi="Times New Roman"/>
        </w:rPr>
        <w:t>otherwise</w:t>
      </w:r>
      <w:r>
        <w:rPr>
          <w:rFonts w:ascii="Times New Roman" w:cs="Times New Roman" w:hAnsi="Times New Roman"/>
          <w:spacing w:val="-15"/>
        </w:rPr>
        <w:t xml:space="preserve"> </w:t>
      </w:r>
      <w:r>
        <w:rPr>
          <w:rFonts w:ascii="Times New Roman" w:cs="Times New Roman" w:hAnsi="Times New Roman"/>
        </w:rPr>
        <w:t>loosen</w:t>
      </w:r>
      <w:r>
        <w:rPr>
          <w:rFonts w:ascii="Times New Roman" w:cs="Times New Roman" w:hAnsi="Times New Roman"/>
          <w:spacing w:val="-15"/>
        </w:rPr>
        <w:t xml:space="preserve"> </w:t>
      </w:r>
      <w:r>
        <w:rPr>
          <w:rFonts w:ascii="Times New Roman" w:cs="Times New Roman" w:hAnsi="Times New Roman"/>
        </w:rPr>
        <w:t>and</w:t>
      </w:r>
      <w:r>
        <w:rPr>
          <w:rFonts w:ascii="Times New Roman" w:cs="Times New Roman" w:hAnsi="Times New Roman"/>
          <w:spacing w:val="-16"/>
        </w:rPr>
        <w:t xml:space="preserve"> </w:t>
      </w:r>
      <w:r>
        <w:rPr>
          <w:rFonts w:ascii="Times New Roman" w:cs="Times New Roman" w:hAnsi="Times New Roman"/>
        </w:rPr>
        <w:t>remove soil</w:t>
      </w:r>
      <w:r>
        <w:rPr>
          <w:rFonts w:ascii="Times New Roman" w:cs="Times New Roman" w:hAnsi="Times New Roman"/>
          <w:spacing w:val="-9"/>
        </w:rPr>
        <w:t xml:space="preserve"> </w:t>
      </w:r>
      <w:r>
        <w:rPr>
          <w:rFonts w:ascii="Times New Roman" w:cs="Times New Roman" w:hAnsi="Times New Roman"/>
        </w:rPr>
        <w:t>particles</w:t>
      </w:r>
      <w:r>
        <w:rPr>
          <w:rFonts w:ascii="Times New Roman" w:cs="Times New Roman" w:hAnsi="Times New Roman"/>
          <w:spacing w:val="-9"/>
        </w:rPr>
        <w:t xml:space="preserve"> </w:t>
      </w:r>
      <w:r>
        <w:rPr>
          <w:rFonts w:ascii="Times New Roman" w:cs="Times New Roman" w:hAnsi="Times New Roman"/>
        </w:rPr>
        <w:t>if</w:t>
      </w:r>
      <w:r>
        <w:rPr>
          <w:rFonts w:ascii="Times New Roman" w:cs="Times New Roman" w:hAnsi="Times New Roman"/>
          <w:spacing w:val="-9"/>
        </w:rPr>
        <w:t xml:space="preserve"> </w:t>
      </w:r>
      <w:r>
        <w:rPr>
          <w:rFonts w:ascii="Times New Roman" w:cs="Times New Roman" w:hAnsi="Times New Roman"/>
        </w:rPr>
        <w:t>their</w:t>
      </w:r>
      <w:r>
        <w:rPr>
          <w:rFonts w:ascii="Times New Roman" w:cs="Times New Roman" w:hAnsi="Times New Roman"/>
          <w:spacing w:val="-9"/>
        </w:rPr>
        <w:t xml:space="preserve"> </w:t>
      </w:r>
      <w:r>
        <w:rPr>
          <w:rFonts w:ascii="Times New Roman" w:cs="Times New Roman" w:hAnsi="Times New Roman"/>
        </w:rPr>
        <w:t>force</w:t>
      </w:r>
      <w:r>
        <w:rPr>
          <w:rFonts w:ascii="Times New Roman" w:cs="Times New Roman" w:hAnsi="Times New Roman"/>
          <w:spacing w:val="-8"/>
        </w:rPr>
        <w:t xml:space="preserve"> </w:t>
      </w:r>
      <w:r>
        <w:rPr>
          <w:rFonts w:ascii="Times New Roman" w:cs="Times New Roman" w:hAnsi="Times New Roman"/>
        </w:rPr>
        <w:t>not</w:t>
      </w:r>
      <w:r>
        <w:rPr>
          <w:rFonts w:ascii="Times New Roman" w:cs="Times New Roman" w:hAnsi="Times New Roman"/>
          <w:spacing w:val="-9"/>
        </w:rPr>
        <w:t xml:space="preserve"> </w:t>
      </w:r>
      <w:r>
        <w:rPr>
          <w:rFonts w:ascii="Times New Roman" w:cs="Times New Roman" w:hAnsi="Times New Roman"/>
        </w:rPr>
        <w:t>checked.</w:t>
      </w:r>
    </w:p>
    <w:p>
      <w:pPr>
        <w:pStyle w:val="style0"/>
        <w:spacing w:lineRule="auto" w:line="276"/>
        <w:jc w:val="both"/>
        <w:rPr>
          <w:rFonts w:ascii="Times New Roman" w:cs="Times New Roman" w:hAnsi="Times New Roman"/>
        </w:rPr>
      </w:pPr>
      <w:r>
        <w:rPr>
          <w:rFonts w:ascii="Times New Roman" w:cs="Times New Roman" w:hAnsi="Times New Roman"/>
        </w:rPr>
        <w:t>The</w:t>
      </w:r>
      <w:r>
        <w:rPr>
          <w:rFonts w:ascii="Times New Roman" w:cs="Times New Roman" w:hAnsi="Times New Roman"/>
          <w:spacing w:val="-19"/>
        </w:rPr>
        <w:t xml:space="preserve"> </w:t>
      </w:r>
      <w:r>
        <w:rPr>
          <w:rFonts w:ascii="Times New Roman" w:cs="Times New Roman" w:hAnsi="Times New Roman"/>
        </w:rPr>
        <w:t>rate</w:t>
      </w:r>
      <w:r>
        <w:rPr>
          <w:rFonts w:ascii="Times New Roman" w:cs="Times New Roman" w:hAnsi="Times New Roman"/>
          <w:spacing w:val="-18"/>
        </w:rPr>
        <w:t xml:space="preserve"> </w:t>
      </w:r>
      <w:r>
        <w:rPr>
          <w:rFonts w:ascii="Times New Roman" w:cs="Times New Roman" w:hAnsi="Times New Roman"/>
        </w:rPr>
        <w:t>of</w:t>
      </w:r>
      <w:r>
        <w:rPr>
          <w:rFonts w:ascii="Times New Roman" w:cs="Times New Roman" w:hAnsi="Times New Roman"/>
          <w:spacing w:val="-18"/>
        </w:rPr>
        <w:t xml:space="preserve"> </w:t>
      </w:r>
      <w:r>
        <w:rPr>
          <w:rFonts w:ascii="Times New Roman" w:cs="Times New Roman" w:hAnsi="Times New Roman"/>
        </w:rPr>
        <w:t>infiltration</w:t>
      </w:r>
      <w:r>
        <w:rPr>
          <w:rFonts w:ascii="Times New Roman" w:cs="Times New Roman" w:hAnsi="Times New Roman"/>
          <w:spacing w:val="-19"/>
        </w:rPr>
        <w:t xml:space="preserve"> </w:t>
      </w:r>
      <w:r>
        <w:rPr>
          <w:rFonts w:ascii="Times New Roman" w:cs="Times New Roman" w:hAnsi="Times New Roman"/>
        </w:rPr>
        <w:t>of</w:t>
      </w:r>
      <w:r>
        <w:rPr>
          <w:rFonts w:ascii="Times New Roman" w:cs="Times New Roman" w:hAnsi="Times New Roman"/>
          <w:spacing w:val="-18"/>
        </w:rPr>
        <w:t xml:space="preserve"> </w:t>
      </w:r>
      <w:r>
        <w:rPr>
          <w:rFonts w:ascii="Times New Roman" w:cs="Times New Roman" w:hAnsi="Times New Roman"/>
        </w:rPr>
        <w:t>rain</w:t>
      </w:r>
      <w:r>
        <w:rPr>
          <w:rFonts w:ascii="Times New Roman" w:cs="Times New Roman" w:hAnsi="Times New Roman"/>
          <w:spacing w:val="-18"/>
        </w:rPr>
        <w:t xml:space="preserve"> </w:t>
      </w:r>
      <w:r>
        <w:rPr>
          <w:rFonts w:ascii="Times New Roman" w:cs="Times New Roman" w:hAnsi="Times New Roman"/>
        </w:rPr>
        <w:t>water</w:t>
      </w:r>
      <w:r>
        <w:rPr>
          <w:rFonts w:ascii="Times New Roman" w:cs="Times New Roman" w:hAnsi="Times New Roman"/>
          <w:spacing w:val="-19"/>
        </w:rPr>
        <w:t xml:space="preserve"> </w:t>
      </w:r>
      <w:r>
        <w:rPr>
          <w:rFonts w:ascii="Times New Roman" w:cs="Times New Roman" w:hAnsi="Times New Roman"/>
        </w:rPr>
        <w:t>into</w:t>
      </w:r>
      <w:r>
        <w:rPr>
          <w:rFonts w:ascii="Times New Roman" w:cs="Times New Roman" w:hAnsi="Times New Roman"/>
          <w:spacing w:val="-18"/>
        </w:rPr>
        <w:t xml:space="preserve"> </w:t>
      </w:r>
      <w:r>
        <w:rPr>
          <w:rFonts w:ascii="Times New Roman" w:cs="Times New Roman" w:hAnsi="Times New Roman"/>
        </w:rPr>
        <w:t>the</w:t>
      </w:r>
      <w:r>
        <w:rPr>
          <w:rFonts w:ascii="Times New Roman" w:cs="Times New Roman" w:hAnsi="Times New Roman"/>
          <w:spacing w:val="-18"/>
        </w:rPr>
        <w:t xml:space="preserve"> </w:t>
      </w:r>
      <w:r>
        <w:rPr>
          <w:rFonts w:ascii="Times New Roman" w:cs="Times New Roman" w:hAnsi="Times New Roman"/>
        </w:rPr>
        <w:t>soil</w:t>
      </w:r>
      <w:r>
        <w:rPr>
          <w:rFonts w:ascii="Times New Roman" w:cs="Times New Roman" w:hAnsi="Times New Roman"/>
          <w:spacing w:val="-19"/>
        </w:rPr>
        <w:t xml:space="preserve"> </w:t>
      </w:r>
      <w:r>
        <w:rPr>
          <w:rFonts w:ascii="Times New Roman" w:cs="Times New Roman" w:hAnsi="Times New Roman"/>
        </w:rPr>
        <w:t>is</w:t>
      </w:r>
      <w:r>
        <w:rPr>
          <w:rFonts w:ascii="Times New Roman" w:cs="Times New Roman" w:hAnsi="Times New Roman"/>
          <w:spacing w:val="-18"/>
        </w:rPr>
        <w:t xml:space="preserve"> </w:t>
      </w:r>
      <w:r>
        <w:rPr>
          <w:rFonts w:ascii="Times New Roman" w:cs="Times New Roman" w:hAnsi="Times New Roman"/>
        </w:rPr>
        <w:t>increased</w:t>
      </w:r>
      <w:r>
        <w:rPr>
          <w:rFonts w:ascii="Times New Roman" w:cs="Times New Roman" w:hAnsi="Times New Roman"/>
          <w:spacing w:val="-18"/>
        </w:rPr>
        <w:t xml:space="preserve"> </w:t>
      </w:r>
      <w:r>
        <w:rPr>
          <w:rFonts w:ascii="Times New Roman" w:cs="Times New Roman" w:hAnsi="Times New Roman"/>
        </w:rPr>
        <w:t>by</w:t>
      </w:r>
      <w:r>
        <w:rPr>
          <w:rFonts w:ascii="Times New Roman" w:cs="Times New Roman" w:hAnsi="Times New Roman"/>
          <w:spacing w:val="-18"/>
        </w:rPr>
        <w:t xml:space="preserve"> </w:t>
      </w:r>
      <w:r>
        <w:rPr>
          <w:rFonts w:ascii="Times New Roman" w:cs="Times New Roman" w:hAnsi="Times New Roman"/>
        </w:rPr>
        <w:t>plant</w:t>
      </w:r>
      <w:r>
        <w:rPr>
          <w:rFonts w:ascii="Times New Roman" w:cs="Times New Roman" w:hAnsi="Times New Roman"/>
          <w:spacing w:val="-19"/>
        </w:rPr>
        <w:t xml:space="preserve"> </w:t>
      </w:r>
      <w:r>
        <w:rPr>
          <w:rFonts w:ascii="Times New Roman" w:cs="Times New Roman" w:hAnsi="Times New Roman"/>
        </w:rPr>
        <w:t>covers</w:t>
      </w:r>
      <w:r>
        <w:rPr>
          <w:rFonts w:ascii="Times New Roman" w:cs="Times New Roman" w:hAnsi="Times New Roman"/>
          <w:spacing w:val="-18"/>
        </w:rPr>
        <w:t xml:space="preserve"> </w:t>
      </w:r>
      <w:r>
        <w:rPr>
          <w:rFonts w:ascii="Times New Roman" w:cs="Times New Roman" w:hAnsi="Times New Roman"/>
        </w:rPr>
        <w:t>and</w:t>
      </w:r>
      <w:r>
        <w:rPr>
          <w:rFonts w:ascii="Times New Roman" w:cs="Times New Roman" w:hAnsi="Times New Roman"/>
          <w:spacing w:val="-18"/>
        </w:rPr>
        <w:t xml:space="preserve"> </w:t>
      </w:r>
      <w:r>
        <w:rPr>
          <w:rFonts w:ascii="Times New Roman" w:cs="Times New Roman" w:hAnsi="Times New Roman"/>
        </w:rPr>
        <w:t>thus,</w:t>
      </w:r>
      <w:r>
        <w:rPr>
          <w:rFonts w:ascii="Times New Roman" w:cs="Times New Roman" w:hAnsi="Times New Roman"/>
          <w:spacing w:val="-19"/>
        </w:rPr>
        <w:t xml:space="preserve"> </w:t>
      </w:r>
      <w:r>
        <w:rPr>
          <w:rFonts w:ascii="Times New Roman" w:cs="Times New Roman" w:hAnsi="Times New Roman"/>
        </w:rPr>
        <w:t>reduces (decreases) runoff</w:t>
      </w:r>
      <w:r>
        <w:rPr>
          <w:rFonts w:ascii="Times New Roman" w:cs="Times New Roman" w:hAnsi="Times New Roman"/>
          <w:spacing w:val="-17"/>
        </w:rPr>
        <w:t xml:space="preserve"> </w:t>
      </w:r>
      <w:r>
        <w:rPr>
          <w:rFonts w:ascii="Times New Roman" w:cs="Times New Roman" w:hAnsi="Times New Roman"/>
        </w:rPr>
        <w:t>water.</w:t>
      </w:r>
    </w:p>
    <w:p>
      <w:pPr>
        <w:pStyle w:val="style0"/>
        <w:spacing w:lineRule="auto" w:line="276"/>
        <w:jc w:val="both"/>
        <w:rPr>
          <w:rFonts w:ascii="Times New Roman" w:cs="Times New Roman" w:hAnsi="Times New Roman"/>
        </w:rPr>
      </w:pPr>
      <w:r>
        <w:rPr>
          <w:rFonts w:ascii="Times New Roman" w:cs="Times New Roman" w:hAnsi="Times New Roman"/>
        </w:rPr>
        <w:t>The</w:t>
      </w:r>
      <w:r>
        <w:rPr>
          <w:rFonts w:ascii="Times New Roman" w:cs="Times New Roman" w:hAnsi="Times New Roman"/>
          <w:spacing w:val="-9"/>
        </w:rPr>
        <w:t xml:space="preserve"> </w:t>
      </w:r>
      <w:r>
        <w:rPr>
          <w:rFonts w:ascii="Times New Roman" w:cs="Times New Roman" w:hAnsi="Times New Roman"/>
        </w:rPr>
        <w:t>plant</w:t>
      </w:r>
      <w:r>
        <w:rPr>
          <w:rFonts w:ascii="Times New Roman" w:cs="Times New Roman" w:hAnsi="Times New Roman"/>
          <w:spacing w:val="-9"/>
        </w:rPr>
        <w:t xml:space="preserve"> </w:t>
      </w:r>
      <w:r>
        <w:rPr>
          <w:rFonts w:ascii="Times New Roman" w:cs="Times New Roman" w:hAnsi="Times New Roman"/>
        </w:rPr>
        <w:t>roots</w:t>
      </w:r>
      <w:r>
        <w:rPr>
          <w:rFonts w:ascii="Times New Roman" w:cs="Times New Roman" w:hAnsi="Times New Roman"/>
          <w:spacing w:val="-8"/>
        </w:rPr>
        <w:t xml:space="preserve"> </w:t>
      </w:r>
      <w:r>
        <w:rPr>
          <w:rFonts w:ascii="Times New Roman" w:cs="Times New Roman" w:hAnsi="Times New Roman"/>
        </w:rPr>
        <w:t>hold</w:t>
      </w:r>
      <w:r>
        <w:rPr>
          <w:rFonts w:ascii="Times New Roman" w:cs="Times New Roman" w:hAnsi="Times New Roman"/>
          <w:spacing w:val="-9"/>
        </w:rPr>
        <w:t xml:space="preserve"> </w:t>
      </w:r>
      <w:r>
        <w:rPr>
          <w:rFonts w:ascii="Times New Roman" w:cs="Times New Roman" w:hAnsi="Times New Roman"/>
        </w:rPr>
        <w:t>the</w:t>
      </w:r>
      <w:r>
        <w:rPr>
          <w:rFonts w:ascii="Times New Roman" w:cs="Times New Roman" w:hAnsi="Times New Roman"/>
          <w:spacing w:val="-8"/>
        </w:rPr>
        <w:t xml:space="preserve"> </w:t>
      </w:r>
      <w:r>
        <w:rPr>
          <w:rFonts w:ascii="Times New Roman" w:cs="Times New Roman" w:hAnsi="Times New Roman"/>
        </w:rPr>
        <w:t>soil</w:t>
      </w:r>
      <w:r>
        <w:rPr>
          <w:rFonts w:ascii="Times New Roman" w:cs="Times New Roman" w:hAnsi="Times New Roman"/>
          <w:spacing w:val="-9"/>
        </w:rPr>
        <w:t xml:space="preserve"> </w:t>
      </w:r>
      <w:r>
        <w:rPr>
          <w:rFonts w:ascii="Times New Roman" w:cs="Times New Roman" w:hAnsi="Times New Roman"/>
        </w:rPr>
        <w:t>more</w:t>
      </w:r>
      <w:r>
        <w:rPr>
          <w:rFonts w:ascii="Times New Roman" w:cs="Times New Roman" w:hAnsi="Times New Roman"/>
          <w:spacing w:val="-9"/>
        </w:rPr>
        <w:t xml:space="preserve"> </w:t>
      </w:r>
      <w:r>
        <w:rPr>
          <w:rFonts w:ascii="Times New Roman" w:cs="Times New Roman" w:hAnsi="Times New Roman"/>
        </w:rPr>
        <w:t>firmly.</w:t>
      </w:r>
    </w:p>
    <w:p>
      <w:pPr>
        <w:pStyle w:val="style0"/>
        <w:spacing w:lineRule="auto" w:line="276"/>
        <w:jc w:val="both"/>
        <w:rPr>
          <w:rFonts w:ascii="Times New Roman" w:cs="Times New Roman" w:hAnsi="Times New Roman"/>
        </w:rPr>
      </w:pPr>
      <w:r>
        <w:rPr>
          <w:rFonts w:ascii="Times New Roman" w:cs="Times New Roman" w:hAnsi="Times New Roman"/>
        </w:rPr>
        <w:t>Plant</w:t>
      </w:r>
      <w:r>
        <w:rPr>
          <w:rFonts w:ascii="Times New Roman" w:cs="Times New Roman" w:hAnsi="Times New Roman"/>
          <w:spacing w:val="-9"/>
        </w:rPr>
        <w:t xml:space="preserve"> </w:t>
      </w:r>
      <w:r>
        <w:rPr>
          <w:rFonts w:ascii="Times New Roman" w:cs="Times New Roman" w:hAnsi="Times New Roman"/>
        </w:rPr>
        <w:t>covers</w:t>
      </w:r>
      <w:r>
        <w:rPr>
          <w:rFonts w:ascii="Times New Roman" w:cs="Times New Roman" w:hAnsi="Times New Roman"/>
          <w:spacing w:val="-9"/>
        </w:rPr>
        <w:t xml:space="preserve"> </w:t>
      </w:r>
      <w:r>
        <w:rPr>
          <w:rFonts w:ascii="Times New Roman" w:cs="Times New Roman" w:hAnsi="Times New Roman"/>
        </w:rPr>
        <w:t>act</w:t>
      </w:r>
      <w:r>
        <w:rPr>
          <w:rFonts w:ascii="Times New Roman" w:cs="Times New Roman" w:hAnsi="Times New Roman"/>
          <w:spacing w:val="-9"/>
        </w:rPr>
        <w:t xml:space="preserve"> </w:t>
      </w:r>
      <w:r>
        <w:rPr>
          <w:rFonts w:ascii="Times New Roman" w:cs="Times New Roman" w:hAnsi="Times New Roman"/>
        </w:rPr>
        <w:t>as</w:t>
      </w:r>
      <w:r>
        <w:rPr>
          <w:rFonts w:ascii="Times New Roman" w:cs="Times New Roman" w:hAnsi="Times New Roman"/>
          <w:spacing w:val="-9"/>
        </w:rPr>
        <w:t xml:space="preserve"> </w:t>
      </w:r>
      <w:r>
        <w:rPr>
          <w:rFonts w:ascii="Times New Roman" w:cs="Times New Roman" w:hAnsi="Times New Roman"/>
        </w:rPr>
        <w:t>winder</w:t>
      </w:r>
      <w:r>
        <w:rPr>
          <w:rFonts w:ascii="Times New Roman" w:cs="Times New Roman" w:hAnsi="Times New Roman"/>
          <w:spacing w:val="-9"/>
        </w:rPr>
        <w:t xml:space="preserve"> </w:t>
      </w:r>
      <w:r>
        <w:rPr>
          <w:rFonts w:ascii="Times New Roman" w:cs="Times New Roman" w:hAnsi="Times New Roman"/>
        </w:rPr>
        <w:t>breakers</w:t>
      </w:r>
      <w:r>
        <w:rPr>
          <w:rFonts w:ascii="Times New Roman" w:cs="Times New Roman" w:hAnsi="Times New Roman"/>
          <w:spacing w:val="-9"/>
        </w:rPr>
        <w:t xml:space="preserve"> </w:t>
      </w:r>
      <w:r>
        <w:rPr>
          <w:rFonts w:ascii="Times New Roman" w:cs="Times New Roman" w:hAnsi="Times New Roman"/>
        </w:rPr>
        <w:t>to</w:t>
      </w:r>
      <w:r>
        <w:rPr>
          <w:rFonts w:ascii="Times New Roman" w:cs="Times New Roman" w:hAnsi="Times New Roman"/>
          <w:spacing w:val="-9"/>
        </w:rPr>
        <w:t xml:space="preserve"> </w:t>
      </w:r>
      <w:r>
        <w:rPr>
          <w:rFonts w:ascii="Times New Roman" w:cs="Times New Roman" w:hAnsi="Times New Roman"/>
        </w:rPr>
        <w:t>block</w:t>
      </w:r>
      <w:r>
        <w:rPr>
          <w:rFonts w:ascii="Times New Roman" w:cs="Times New Roman" w:hAnsi="Times New Roman"/>
          <w:spacing w:val="-9"/>
        </w:rPr>
        <w:t xml:space="preserve"> </w:t>
      </w:r>
      <w:r>
        <w:rPr>
          <w:rFonts w:ascii="Times New Roman" w:cs="Times New Roman" w:hAnsi="Times New Roman"/>
        </w:rPr>
        <w:t>the</w:t>
      </w:r>
      <w:r>
        <w:rPr>
          <w:rFonts w:ascii="Times New Roman" w:cs="Times New Roman" w:hAnsi="Times New Roman"/>
          <w:spacing w:val="-9"/>
        </w:rPr>
        <w:t xml:space="preserve"> </w:t>
      </w:r>
      <w:r>
        <w:rPr>
          <w:rFonts w:ascii="Times New Roman" w:cs="Times New Roman" w:hAnsi="Times New Roman"/>
        </w:rPr>
        <w:t>force</w:t>
      </w:r>
      <w:r>
        <w:rPr>
          <w:rFonts w:ascii="Times New Roman" w:cs="Times New Roman" w:hAnsi="Times New Roman"/>
          <w:spacing w:val="-9"/>
        </w:rPr>
        <w:t xml:space="preserve"> </w:t>
      </w:r>
      <w:r>
        <w:rPr>
          <w:rFonts w:ascii="Times New Roman" w:cs="Times New Roman" w:hAnsi="Times New Roman"/>
        </w:rPr>
        <w:t>of</w:t>
      </w:r>
      <w:r>
        <w:rPr>
          <w:rFonts w:ascii="Times New Roman" w:cs="Times New Roman" w:hAnsi="Times New Roman"/>
          <w:spacing w:val="-9"/>
        </w:rPr>
        <w:t xml:space="preserve"> </w:t>
      </w:r>
      <w:r>
        <w:rPr>
          <w:rFonts w:ascii="Times New Roman" w:cs="Times New Roman" w:hAnsi="Times New Roman"/>
        </w:rPr>
        <w:t>wind</w:t>
      </w:r>
      <w:r>
        <w:rPr>
          <w:rFonts w:ascii="Times New Roman" w:cs="Times New Roman" w:hAnsi="Times New Roman"/>
          <w:spacing w:val="-9"/>
        </w:rPr>
        <w:t xml:space="preserve"> </w:t>
      </w:r>
      <w:r>
        <w:rPr>
          <w:rFonts w:ascii="Times New Roman" w:cs="Times New Roman" w:hAnsi="Times New Roman"/>
        </w:rPr>
        <w:t>flow.</w:t>
      </w:r>
    </w:p>
    <w:p>
      <w:pPr>
        <w:pStyle w:val="style0"/>
        <w:spacing w:lineRule="auto" w:line="276"/>
        <w:jc w:val="both"/>
        <w:rPr>
          <w:rFonts w:ascii="Times New Roman" w:cs="Times New Roman" w:hAnsi="Times New Roman"/>
        </w:rPr>
      </w:pPr>
      <w:r>
        <w:rPr>
          <w:rFonts w:ascii="Times New Roman" w:cs="Times New Roman" w:hAnsi="Times New Roman"/>
        </w:rPr>
        <w:t>Reduce</w:t>
      </w:r>
      <w:r>
        <w:rPr>
          <w:rFonts w:ascii="Times New Roman" w:cs="Times New Roman" w:hAnsi="Times New Roman"/>
          <w:spacing w:val="-9"/>
        </w:rPr>
        <w:t xml:space="preserve"> </w:t>
      </w:r>
      <w:r>
        <w:rPr>
          <w:rFonts w:ascii="Times New Roman" w:cs="Times New Roman" w:hAnsi="Times New Roman"/>
        </w:rPr>
        <w:t>the</w:t>
      </w:r>
      <w:r>
        <w:rPr>
          <w:rFonts w:ascii="Times New Roman" w:cs="Times New Roman" w:hAnsi="Times New Roman"/>
          <w:spacing w:val="-8"/>
        </w:rPr>
        <w:t xml:space="preserve"> </w:t>
      </w:r>
      <w:r>
        <w:rPr>
          <w:rFonts w:ascii="Times New Roman" w:cs="Times New Roman" w:hAnsi="Times New Roman"/>
        </w:rPr>
        <w:t>impact</w:t>
      </w:r>
      <w:r>
        <w:rPr>
          <w:rFonts w:ascii="Times New Roman" w:cs="Times New Roman" w:hAnsi="Times New Roman"/>
          <w:spacing w:val="-9"/>
        </w:rPr>
        <w:t xml:space="preserve"> </w:t>
      </w:r>
      <w:r>
        <w:rPr>
          <w:rFonts w:ascii="Times New Roman" w:cs="Times New Roman" w:hAnsi="Times New Roman"/>
        </w:rPr>
        <w:t>of</w:t>
      </w:r>
      <w:r>
        <w:rPr>
          <w:rFonts w:ascii="Times New Roman" w:cs="Times New Roman" w:hAnsi="Times New Roman"/>
          <w:spacing w:val="-8"/>
        </w:rPr>
        <w:t xml:space="preserve"> </w:t>
      </w:r>
      <w:r>
        <w:rPr>
          <w:rFonts w:ascii="Times New Roman" w:cs="Times New Roman" w:hAnsi="Times New Roman"/>
        </w:rPr>
        <w:t>raindrops</w:t>
      </w:r>
      <w:r>
        <w:rPr>
          <w:rFonts w:ascii="Times New Roman" w:cs="Times New Roman" w:hAnsi="Times New Roman"/>
          <w:spacing w:val="-9"/>
        </w:rPr>
        <w:t xml:space="preserve"> </w:t>
      </w:r>
      <w:r>
        <w:rPr>
          <w:rFonts w:ascii="Times New Roman" w:cs="Times New Roman" w:hAnsi="Times New Roman"/>
        </w:rPr>
        <w:t>that</w:t>
      </w:r>
      <w:r>
        <w:rPr>
          <w:rFonts w:ascii="Times New Roman" w:cs="Times New Roman" w:hAnsi="Times New Roman"/>
          <w:spacing w:val="-8"/>
        </w:rPr>
        <w:t xml:space="preserve"> </w:t>
      </w:r>
      <w:r>
        <w:rPr>
          <w:rFonts w:ascii="Times New Roman" w:cs="Times New Roman" w:hAnsi="Times New Roman"/>
        </w:rPr>
        <w:t>would</w:t>
      </w:r>
      <w:r>
        <w:rPr>
          <w:rFonts w:ascii="Times New Roman" w:cs="Times New Roman" w:hAnsi="Times New Roman"/>
          <w:spacing w:val="-9"/>
        </w:rPr>
        <w:t xml:space="preserve"> </w:t>
      </w:r>
      <w:r>
        <w:rPr>
          <w:rFonts w:ascii="Times New Roman" w:cs="Times New Roman" w:hAnsi="Times New Roman"/>
        </w:rPr>
        <w:t>cause</w:t>
      </w:r>
      <w:r>
        <w:rPr>
          <w:rFonts w:ascii="Times New Roman" w:cs="Times New Roman" w:hAnsi="Times New Roman"/>
          <w:spacing w:val="-8"/>
        </w:rPr>
        <w:t xml:space="preserve"> </w:t>
      </w:r>
      <w:r>
        <w:rPr>
          <w:rFonts w:ascii="Times New Roman" w:cs="Times New Roman" w:hAnsi="Times New Roman"/>
        </w:rPr>
        <w:t>splash</w:t>
      </w:r>
      <w:r>
        <w:rPr>
          <w:rFonts w:ascii="Times New Roman" w:cs="Times New Roman" w:hAnsi="Times New Roman"/>
          <w:spacing w:val="-9"/>
        </w:rPr>
        <w:t xml:space="preserve"> </w:t>
      </w:r>
      <w:r>
        <w:rPr>
          <w:rFonts w:ascii="Times New Roman" w:cs="Times New Roman" w:hAnsi="Times New Roman"/>
        </w:rPr>
        <w:t>erosion.</w:t>
      </w:r>
    </w:p>
    <w:p>
      <w:pPr>
        <w:pStyle w:val="style0"/>
        <w:spacing w:lineRule="auto" w:line="276"/>
        <w:jc w:val="both"/>
        <w:rPr>
          <w:rFonts w:ascii="Times New Roman" w:cs="Times New Roman" w:hAnsi="Times New Roman"/>
        </w:rPr>
      </w:pPr>
      <w:r>
        <w:rPr>
          <w:rFonts w:ascii="Times New Roman" w:cs="Times New Roman" w:hAnsi="Times New Roman"/>
        </w:rPr>
        <w:t>The</w:t>
      </w:r>
      <w:r>
        <w:rPr>
          <w:rFonts w:ascii="Times New Roman" w:cs="Times New Roman" w:hAnsi="Times New Roman"/>
          <w:spacing w:val="-10"/>
        </w:rPr>
        <w:t xml:space="preserve"> </w:t>
      </w:r>
      <w:r>
        <w:rPr>
          <w:rFonts w:ascii="Times New Roman" w:cs="Times New Roman" w:hAnsi="Times New Roman"/>
        </w:rPr>
        <w:t>decayed</w:t>
      </w:r>
      <w:r>
        <w:rPr>
          <w:rFonts w:ascii="Times New Roman" w:cs="Times New Roman" w:hAnsi="Times New Roman"/>
          <w:spacing w:val="-10"/>
        </w:rPr>
        <w:t xml:space="preserve"> </w:t>
      </w:r>
      <w:r>
        <w:rPr>
          <w:rFonts w:ascii="Times New Roman" w:cs="Times New Roman" w:hAnsi="Times New Roman"/>
        </w:rPr>
        <w:t>vegetative</w:t>
      </w:r>
      <w:r>
        <w:rPr>
          <w:rFonts w:ascii="Times New Roman" w:cs="Times New Roman" w:hAnsi="Times New Roman"/>
          <w:spacing w:val="-10"/>
        </w:rPr>
        <w:t xml:space="preserve"> </w:t>
      </w:r>
      <w:r>
        <w:rPr>
          <w:rFonts w:ascii="Times New Roman" w:cs="Times New Roman" w:hAnsi="Times New Roman"/>
        </w:rPr>
        <w:t>matters</w:t>
      </w:r>
      <w:r>
        <w:rPr>
          <w:rFonts w:ascii="Times New Roman" w:cs="Times New Roman" w:hAnsi="Times New Roman"/>
          <w:spacing w:val="-10"/>
        </w:rPr>
        <w:t xml:space="preserve"> </w:t>
      </w:r>
      <w:r>
        <w:rPr>
          <w:rFonts w:ascii="Times New Roman" w:cs="Times New Roman" w:hAnsi="Times New Roman"/>
        </w:rPr>
        <w:t>provide</w:t>
      </w:r>
      <w:r>
        <w:rPr>
          <w:rFonts w:ascii="Times New Roman" w:cs="Times New Roman" w:hAnsi="Times New Roman"/>
          <w:spacing w:val="-10"/>
        </w:rPr>
        <w:t xml:space="preserve"> </w:t>
      </w:r>
      <w:r>
        <w:rPr>
          <w:rFonts w:ascii="Times New Roman" w:cs="Times New Roman" w:hAnsi="Times New Roman"/>
        </w:rPr>
        <w:t>humus</w:t>
      </w:r>
      <w:r>
        <w:rPr>
          <w:rFonts w:ascii="Times New Roman" w:cs="Times New Roman" w:hAnsi="Times New Roman"/>
          <w:spacing w:val="-10"/>
        </w:rPr>
        <w:t xml:space="preserve"> </w:t>
      </w:r>
      <w:r>
        <w:rPr>
          <w:rFonts w:ascii="Times New Roman" w:cs="Times New Roman" w:hAnsi="Times New Roman"/>
        </w:rPr>
        <w:t>which</w:t>
      </w:r>
      <w:r>
        <w:rPr>
          <w:rFonts w:ascii="Times New Roman" w:cs="Times New Roman" w:hAnsi="Times New Roman"/>
          <w:spacing w:val="-10"/>
        </w:rPr>
        <w:t xml:space="preserve"> </w:t>
      </w:r>
      <w:r>
        <w:rPr>
          <w:rFonts w:ascii="Times New Roman" w:cs="Times New Roman" w:hAnsi="Times New Roman"/>
        </w:rPr>
        <w:t>binds</w:t>
      </w:r>
      <w:r>
        <w:rPr>
          <w:rFonts w:ascii="Times New Roman" w:cs="Times New Roman" w:hAnsi="Times New Roman"/>
          <w:spacing w:val="-10"/>
        </w:rPr>
        <w:t xml:space="preserve"> </w:t>
      </w:r>
      <w:r>
        <w:rPr>
          <w:rFonts w:ascii="Times New Roman" w:cs="Times New Roman" w:hAnsi="Times New Roman"/>
        </w:rPr>
        <w:t>the</w:t>
      </w:r>
      <w:r>
        <w:rPr>
          <w:rFonts w:ascii="Times New Roman" w:cs="Times New Roman" w:hAnsi="Times New Roman"/>
          <w:spacing w:val="-10"/>
        </w:rPr>
        <w:t xml:space="preserve"> </w:t>
      </w:r>
      <w:r>
        <w:rPr>
          <w:rFonts w:ascii="Times New Roman" w:cs="Times New Roman" w:hAnsi="Times New Roman"/>
        </w:rPr>
        <w:t>soil</w:t>
      </w:r>
      <w:r>
        <w:rPr>
          <w:rFonts w:ascii="Times New Roman" w:cs="Times New Roman" w:hAnsi="Times New Roman"/>
          <w:spacing w:val="-10"/>
        </w:rPr>
        <w:t xml:space="preserve"> </w:t>
      </w:r>
      <w:r>
        <w:rPr>
          <w:rFonts w:ascii="Times New Roman" w:cs="Times New Roman" w:hAnsi="Times New Roman"/>
        </w:rPr>
        <w:t>particles</w:t>
      </w:r>
      <w:r>
        <w:rPr>
          <w:rFonts w:ascii="Times New Roman" w:cs="Times New Roman" w:hAnsi="Times New Roman"/>
          <w:spacing w:val="-10"/>
        </w:rPr>
        <w:t xml:space="preserve"> </w:t>
      </w:r>
      <w:r>
        <w:rPr>
          <w:rFonts w:ascii="Times New Roman" w:cs="Times New Roman" w:hAnsi="Times New Roman"/>
        </w:rPr>
        <w:t>together.</w:t>
      </w:r>
    </w:p>
    <w:p>
      <w:pPr>
        <w:pStyle w:val="style0"/>
        <w:spacing w:lineRule="auto" w:line="276"/>
        <w:jc w:val="both"/>
        <w:rPr>
          <w:rFonts w:ascii="Times New Roman" w:cs="Times New Roman" w:hAnsi="Times New Roman"/>
        </w:rPr>
      </w:pPr>
      <w:r>
        <w:rPr>
          <w:rFonts w:ascii="Times New Roman" w:cs="Times New Roman" w:hAnsi="Times New Roman"/>
          <w:b/>
        </w:rPr>
        <w:t xml:space="preserve">Growing of crops in areas that receive little rainfall </w:t>
      </w:r>
      <w:r>
        <w:rPr>
          <w:rFonts w:ascii="Times New Roman" w:cs="Times New Roman" w:hAnsi="Times New Roman"/>
        </w:rPr>
        <w:t>If</w:t>
      </w:r>
      <w:r>
        <w:rPr>
          <w:rFonts w:ascii="Times New Roman" w:cs="Times New Roman" w:hAnsi="Times New Roman"/>
          <w:spacing w:val="-25"/>
        </w:rPr>
        <w:t xml:space="preserve"> </w:t>
      </w:r>
      <w:r>
        <w:rPr>
          <w:rFonts w:ascii="Times New Roman" w:cs="Times New Roman" w:hAnsi="Times New Roman"/>
        </w:rPr>
        <w:t>people</w:t>
      </w:r>
      <w:r>
        <w:rPr>
          <w:rFonts w:ascii="Times New Roman" w:cs="Times New Roman" w:hAnsi="Times New Roman"/>
          <w:spacing w:val="-24"/>
        </w:rPr>
        <w:t xml:space="preserve"> </w:t>
      </w:r>
      <w:r>
        <w:rPr>
          <w:rFonts w:ascii="Times New Roman" w:cs="Times New Roman" w:hAnsi="Times New Roman"/>
        </w:rPr>
        <w:t>cultivate</w:t>
      </w:r>
      <w:r>
        <w:rPr>
          <w:rFonts w:ascii="Times New Roman" w:cs="Times New Roman" w:hAnsi="Times New Roman"/>
          <w:spacing w:val="-25"/>
        </w:rPr>
        <w:t xml:space="preserve"> </w:t>
      </w:r>
      <w:r>
        <w:rPr>
          <w:rFonts w:ascii="Times New Roman" w:cs="Times New Roman" w:hAnsi="Times New Roman"/>
        </w:rPr>
        <w:t>crops</w:t>
      </w:r>
      <w:r>
        <w:rPr>
          <w:rFonts w:ascii="Times New Roman" w:cs="Times New Roman" w:hAnsi="Times New Roman"/>
          <w:spacing w:val="-24"/>
        </w:rPr>
        <w:t xml:space="preserve"> </w:t>
      </w:r>
      <w:r>
        <w:rPr>
          <w:rFonts w:ascii="Times New Roman" w:cs="Times New Roman" w:hAnsi="Times New Roman"/>
        </w:rPr>
        <w:t>in</w:t>
      </w:r>
      <w:r>
        <w:rPr>
          <w:rFonts w:ascii="Times New Roman" w:cs="Times New Roman" w:hAnsi="Times New Roman"/>
          <w:spacing w:val="-24"/>
        </w:rPr>
        <w:t xml:space="preserve"> </w:t>
      </w:r>
      <w:r>
        <w:rPr>
          <w:rFonts w:ascii="Times New Roman" w:cs="Times New Roman" w:hAnsi="Times New Roman"/>
        </w:rPr>
        <w:t>areas</w:t>
      </w:r>
      <w:r>
        <w:rPr>
          <w:rFonts w:ascii="Times New Roman" w:cs="Times New Roman" w:hAnsi="Times New Roman"/>
          <w:spacing w:val="-25"/>
        </w:rPr>
        <w:t xml:space="preserve"> </w:t>
      </w:r>
      <w:r>
        <w:rPr>
          <w:rFonts w:ascii="Times New Roman" w:cs="Times New Roman" w:hAnsi="Times New Roman"/>
        </w:rPr>
        <w:t>that</w:t>
      </w:r>
      <w:r>
        <w:rPr>
          <w:rFonts w:ascii="Times New Roman" w:cs="Times New Roman" w:hAnsi="Times New Roman"/>
          <w:spacing w:val="-24"/>
        </w:rPr>
        <w:t xml:space="preserve"> </w:t>
      </w:r>
      <w:r>
        <w:rPr>
          <w:rFonts w:ascii="Times New Roman" w:cs="Times New Roman" w:hAnsi="Times New Roman"/>
        </w:rPr>
        <w:t>receive</w:t>
      </w:r>
      <w:r>
        <w:rPr>
          <w:rFonts w:ascii="Times New Roman" w:cs="Times New Roman" w:hAnsi="Times New Roman"/>
          <w:spacing w:val="-24"/>
        </w:rPr>
        <w:t xml:space="preserve"> </w:t>
      </w:r>
      <w:r>
        <w:rPr>
          <w:rFonts w:ascii="Times New Roman" w:cs="Times New Roman" w:hAnsi="Times New Roman"/>
        </w:rPr>
        <w:t>little</w:t>
      </w:r>
      <w:r>
        <w:rPr>
          <w:rFonts w:ascii="Times New Roman" w:cs="Times New Roman" w:hAnsi="Times New Roman"/>
          <w:spacing w:val="-25"/>
        </w:rPr>
        <w:t xml:space="preserve"> </w:t>
      </w:r>
      <w:r>
        <w:rPr>
          <w:rFonts w:ascii="Times New Roman" w:cs="Times New Roman" w:hAnsi="Times New Roman"/>
        </w:rPr>
        <w:t>rainfall,</w:t>
      </w:r>
      <w:r>
        <w:rPr>
          <w:rFonts w:ascii="Times New Roman" w:cs="Times New Roman" w:hAnsi="Times New Roman"/>
          <w:spacing w:val="-24"/>
        </w:rPr>
        <w:t xml:space="preserve"> </w:t>
      </w:r>
      <w:r>
        <w:rPr>
          <w:rFonts w:ascii="Times New Roman" w:cs="Times New Roman" w:hAnsi="Times New Roman"/>
        </w:rPr>
        <w:t>after</w:t>
      </w:r>
      <w:r>
        <w:rPr>
          <w:rFonts w:ascii="Times New Roman" w:cs="Times New Roman" w:hAnsi="Times New Roman"/>
          <w:spacing w:val="-25"/>
        </w:rPr>
        <w:t xml:space="preserve"> </w:t>
      </w:r>
      <w:r>
        <w:rPr>
          <w:rFonts w:ascii="Times New Roman" w:cs="Times New Roman" w:hAnsi="Times New Roman"/>
        </w:rPr>
        <w:t>harvest</w:t>
      </w:r>
      <w:r>
        <w:rPr>
          <w:rFonts w:ascii="Times New Roman" w:cs="Times New Roman" w:hAnsi="Times New Roman"/>
          <w:spacing w:val="-24"/>
        </w:rPr>
        <w:t xml:space="preserve"> </w:t>
      </w:r>
      <w:r>
        <w:rPr>
          <w:rFonts w:ascii="Times New Roman" w:cs="Times New Roman" w:hAnsi="Times New Roman"/>
        </w:rPr>
        <w:t>the</w:t>
      </w:r>
      <w:r>
        <w:rPr>
          <w:rFonts w:ascii="Times New Roman" w:cs="Times New Roman" w:hAnsi="Times New Roman"/>
          <w:spacing w:val="-24"/>
        </w:rPr>
        <w:t xml:space="preserve"> </w:t>
      </w:r>
      <w:r>
        <w:rPr>
          <w:rFonts w:ascii="Times New Roman" w:cs="Times New Roman" w:hAnsi="Times New Roman"/>
        </w:rPr>
        <w:t>field</w:t>
      </w:r>
      <w:r>
        <w:rPr>
          <w:rFonts w:ascii="Times New Roman" w:cs="Times New Roman" w:hAnsi="Times New Roman"/>
          <w:spacing w:val="-25"/>
        </w:rPr>
        <w:t xml:space="preserve"> </w:t>
      </w:r>
      <w:r>
        <w:rPr>
          <w:rFonts w:ascii="Times New Roman" w:cs="Times New Roman" w:hAnsi="Times New Roman"/>
        </w:rPr>
        <w:t>is</w:t>
      </w:r>
      <w:r>
        <w:rPr>
          <w:rFonts w:ascii="Times New Roman" w:cs="Times New Roman" w:hAnsi="Times New Roman"/>
          <w:spacing w:val="-24"/>
        </w:rPr>
        <w:t xml:space="preserve"> </w:t>
      </w:r>
      <w:r>
        <w:rPr>
          <w:rFonts w:ascii="Times New Roman" w:cs="Times New Roman" w:hAnsi="Times New Roman"/>
        </w:rPr>
        <w:t>not</w:t>
      </w:r>
      <w:r>
        <w:rPr>
          <w:rFonts w:ascii="Times New Roman" w:cs="Times New Roman" w:hAnsi="Times New Roman"/>
          <w:spacing w:val="-24"/>
        </w:rPr>
        <w:t xml:space="preserve"> </w:t>
      </w:r>
      <w:r>
        <w:rPr>
          <w:rFonts w:ascii="Times New Roman" w:cs="Times New Roman" w:hAnsi="Times New Roman"/>
        </w:rPr>
        <w:t>likely</w:t>
      </w:r>
      <w:r>
        <w:rPr>
          <w:rFonts w:ascii="Times New Roman" w:cs="Times New Roman" w:hAnsi="Times New Roman"/>
          <w:spacing w:val="-25"/>
        </w:rPr>
        <w:t xml:space="preserve"> </w:t>
      </w:r>
      <w:r>
        <w:rPr>
          <w:rFonts w:ascii="Times New Roman" w:cs="Times New Roman" w:hAnsi="Times New Roman"/>
        </w:rPr>
        <w:t>to be covered with vegetation and gets more exposed to erosion hazard. Therefore it is advised to practice</w:t>
      </w:r>
      <w:r>
        <w:rPr>
          <w:rFonts w:ascii="Times New Roman" w:cs="Times New Roman" w:hAnsi="Times New Roman"/>
          <w:spacing w:val="-11"/>
        </w:rPr>
        <w:t xml:space="preserve"> </w:t>
      </w:r>
      <w:r>
        <w:rPr>
          <w:rFonts w:ascii="Times New Roman" w:cs="Times New Roman" w:hAnsi="Times New Roman"/>
        </w:rPr>
        <w:t>irrigation</w:t>
      </w:r>
      <w:r>
        <w:rPr>
          <w:rFonts w:ascii="Times New Roman" w:cs="Times New Roman" w:hAnsi="Times New Roman"/>
          <w:spacing w:val="-10"/>
        </w:rPr>
        <w:t xml:space="preserve"> </w:t>
      </w:r>
      <w:r>
        <w:rPr>
          <w:rFonts w:ascii="Times New Roman" w:cs="Times New Roman" w:hAnsi="Times New Roman"/>
        </w:rPr>
        <w:t>farming</w:t>
      </w:r>
      <w:r>
        <w:rPr>
          <w:rFonts w:ascii="Times New Roman" w:cs="Times New Roman" w:hAnsi="Times New Roman"/>
          <w:spacing w:val="-10"/>
        </w:rPr>
        <w:t xml:space="preserve"> </w:t>
      </w:r>
      <w:r>
        <w:rPr>
          <w:rFonts w:ascii="Times New Roman" w:cs="Times New Roman" w:hAnsi="Times New Roman"/>
        </w:rPr>
        <w:t>in</w:t>
      </w:r>
      <w:r>
        <w:rPr>
          <w:rFonts w:ascii="Times New Roman" w:cs="Times New Roman" w:hAnsi="Times New Roman"/>
          <w:spacing w:val="-10"/>
        </w:rPr>
        <w:t xml:space="preserve"> </w:t>
      </w:r>
      <w:r>
        <w:rPr>
          <w:rFonts w:ascii="Times New Roman" w:cs="Times New Roman" w:hAnsi="Times New Roman"/>
        </w:rPr>
        <w:t>areas</w:t>
      </w:r>
      <w:r>
        <w:rPr>
          <w:rFonts w:ascii="Times New Roman" w:cs="Times New Roman" w:hAnsi="Times New Roman"/>
          <w:spacing w:val="-10"/>
        </w:rPr>
        <w:t xml:space="preserve"> </w:t>
      </w:r>
      <w:r>
        <w:rPr>
          <w:rFonts w:ascii="Times New Roman" w:cs="Times New Roman" w:hAnsi="Times New Roman"/>
        </w:rPr>
        <w:t>that</w:t>
      </w:r>
      <w:r>
        <w:rPr>
          <w:rFonts w:ascii="Times New Roman" w:cs="Times New Roman" w:hAnsi="Times New Roman"/>
          <w:spacing w:val="-10"/>
        </w:rPr>
        <w:t xml:space="preserve"> </w:t>
      </w:r>
      <w:r>
        <w:rPr>
          <w:rFonts w:ascii="Times New Roman" w:cs="Times New Roman" w:hAnsi="Times New Roman"/>
        </w:rPr>
        <w:t>receive</w:t>
      </w:r>
      <w:r>
        <w:rPr>
          <w:rFonts w:ascii="Times New Roman" w:cs="Times New Roman" w:hAnsi="Times New Roman"/>
          <w:spacing w:val="-10"/>
        </w:rPr>
        <w:t xml:space="preserve"> </w:t>
      </w:r>
      <w:r>
        <w:rPr>
          <w:rFonts w:ascii="Times New Roman" w:cs="Times New Roman" w:hAnsi="Times New Roman"/>
        </w:rPr>
        <w:t>little</w:t>
      </w:r>
      <w:r>
        <w:rPr>
          <w:rFonts w:ascii="Times New Roman" w:cs="Times New Roman" w:hAnsi="Times New Roman"/>
          <w:spacing w:val="-10"/>
        </w:rPr>
        <w:t xml:space="preserve"> </w:t>
      </w:r>
      <w:r>
        <w:rPr>
          <w:rFonts w:ascii="Times New Roman" w:cs="Times New Roman" w:hAnsi="Times New Roman"/>
        </w:rPr>
        <w:t>rains.</w:t>
      </w:r>
    </w:p>
    <w:p>
      <w:pPr>
        <w:pStyle w:val="style0"/>
        <w:spacing w:lineRule="auto" w:line="276"/>
        <w:jc w:val="both"/>
        <w:rPr>
          <w:rFonts w:ascii="Times New Roman" w:cs="Times New Roman" w:hAnsi="Times New Roman"/>
        </w:rPr>
      </w:pPr>
      <w:r>
        <w:rPr>
          <w:rFonts w:ascii="Times New Roman" w:cs="Times New Roman" w:hAnsi="Times New Roman"/>
          <w:b/>
          <w:bCs/>
          <w:u w:color="444444"/>
        </w:rPr>
        <w:t xml:space="preserve">Ploughing to follow the slope </w:t>
      </w:r>
      <w:r>
        <w:rPr>
          <w:rFonts w:ascii="Times New Roman" w:cs="Times New Roman" w:hAnsi="Times New Roman"/>
        </w:rPr>
        <w:t>This</w:t>
      </w:r>
      <w:r>
        <w:rPr>
          <w:rFonts w:ascii="Times New Roman" w:cs="Times New Roman" w:hAnsi="Times New Roman"/>
          <w:spacing w:val="-11"/>
        </w:rPr>
        <w:t xml:space="preserve"> </w:t>
      </w:r>
      <w:r>
        <w:rPr>
          <w:rFonts w:ascii="Times New Roman" w:cs="Times New Roman" w:hAnsi="Times New Roman"/>
        </w:rPr>
        <w:t>practice</w:t>
      </w:r>
      <w:r>
        <w:rPr>
          <w:rFonts w:ascii="Times New Roman" w:cs="Times New Roman" w:hAnsi="Times New Roman"/>
          <w:spacing w:val="-11"/>
        </w:rPr>
        <w:t xml:space="preserve"> </w:t>
      </w:r>
      <w:r>
        <w:rPr>
          <w:rFonts w:ascii="Times New Roman" w:cs="Times New Roman" w:hAnsi="Times New Roman"/>
        </w:rPr>
        <w:t>accelerates</w:t>
      </w:r>
      <w:r>
        <w:rPr>
          <w:rFonts w:ascii="Times New Roman" w:cs="Times New Roman" w:hAnsi="Times New Roman"/>
          <w:spacing w:val="-10"/>
        </w:rPr>
        <w:t xml:space="preserve"> </w:t>
      </w:r>
      <w:r>
        <w:rPr>
          <w:rFonts w:ascii="Times New Roman" w:cs="Times New Roman" w:hAnsi="Times New Roman"/>
        </w:rPr>
        <w:t>much</w:t>
      </w:r>
      <w:r>
        <w:rPr>
          <w:rFonts w:ascii="Times New Roman" w:cs="Times New Roman" w:hAnsi="Times New Roman"/>
          <w:spacing w:val="-11"/>
        </w:rPr>
        <w:t xml:space="preserve"> </w:t>
      </w:r>
      <w:r>
        <w:rPr>
          <w:rFonts w:ascii="Times New Roman" w:cs="Times New Roman" w:hAnsi="Times New Roman"/>
        </w:rPr>
        <w:t>soil</w:t>
      </w:r>
      <w:r>
        <w:rPr>
          <w:rFonts w:ascii="Times New Roman" w:cs="Times New Roman" w:hAnsi="Times New Roman"/>
          <w:spacing w:val="-11"/>
        </w:rPr>
        <w:t xml:space="preserve"> </w:t>
      </w:r>
      <w:r>
        <w:rPr>
          <w:rFonts w:ascii="Times New Roman" w:cs="Times New Roman" w:hAnsi="Times New Roman"/>
        </w:rPr>
        <w:t>erosion</w:t>
      </w:r>
      <w:r>
        <w:rPr>
          <w:rFonts w:ascii="Times New Roman" w:cs="Times New Roman" w:hAnsi="Times New Roman"/>
          <w:spacing w:val="-10"/>
        </w:rPr>
        <w:t xml:space="preserve"> </w:t>
      </w:r>
      <w:r>
        <w:rPr>
          <w:rFonts w:ascii="Times New Roman" w:cs="Times New Roman" w:hAnsi="Times New Roman"/>
        </w:rPr>
        <w:t>to</w:t>
      </w:r>
      <w:r>
        <w:rPr>
          <w:rFonts w:ascii="Times New Roman" w:cs="Times New Roman" w:hAnsi="Times New Roman"/>
          <w:spacing w:val="-11"/>
        </w:rPr>
        <w:t xml:space="preserve"> </w:t>
      </w:r>
      <w:r>
        <w:rPr>
          <w:rFonts w:ascii="Times New Roman" w:cs="Times New Roman" w:hAnsi="Times New Roman"/>
        </w:rPr>
        <w:t>occur</w:t>
      </w:r>
      <w:r>
        <w:rPr>
          <w:rFonts w:ascii="Times New Roman" w:cs="Times New Roman" w:hAnsi="Times New Roman"/>
          <w:spacing w:val="-11"/>
        </w:rPr>
        <w:t xml:space="preserve"> </w:t>
      </w:r>
      <w:r>
        <w:rPr>
          <w:rFonts w:ascii="Times New Roman" w:cs="Times New Roman" w:hAnsi="Times New Roman"/>
        </w:rPr>
        <w:t>because</w:t>
      </w:r>
      <w:r>
        <w:rPr>
          <w:rFonts w:ascii="Times New Roman" w:cs="Times New Roman" w:hAnsi="Times New Roman"/>
          <w:spacing w:val="-10"/>
        </w:rPr>
        <w:t xml:space="preserve"> </w:t>
      </w:r>
      <w:r>
        <w:rPr>
          <w:rFonts w:ascii="Times New Roman" w:cs="Times New Roman" w:hAnsi="Times New Roman"/>
        </w:rPr>
        <w:t>soil</w:t>
      </w:r>
      <w:r>
        <w:rPr>
          <w:rFonts w:ascii="Times New Roman" w:cs="Times New Roman" w:hAnsi="Times New Roman"/>
          <w:spacing w:val="-11"/>
        </w:rPr>
        <w:t xml:space="preserve"> </w:t>
      </w:r>
      <w:r>
        <w:rPr>
          <w:rFonts w:ascii="Times New Roman" w:cs="Times New Roman" w:hAnsi="Times New Roman"/>
        </w:rPr>
        <w:t>erosion</w:t>
      </w:r>
      <w:r>
        <w:rPr>
          <w:rFonts w:ascii="Times New Roman" w:cs="Times New Roman" w:hAnsi="Times New Roman"/>
          <w:spacing w:val="-11"/>
        </w:rPr>
        <w:t xml:space="preserve"> </w:t>
      </w:r>
      <w:r>
        <w:rPr>
          <w:rFonts w:ascii="Times New Roman" w:cs="Times New Roman" w:hAnsi="Times New Roman"/>
        </w:rPr>
        <w:t>hazard</w:t>
      </w:r>
      <w:r>
        <w:rPr>
          <w:rFonts w:ascii="Times New Roman" w:cs="Times New Roman" w:hAnsi="Times New Roman"/>
          <w:spacing w:val="-10"/>
        </w:rPr>
        <w:t xml:space="preserve"> </w:t>
      </w:r>
      <w:r>
        <w:rPr>
          <w:rFonts w:ascii="Times New Roman" w:cs="Times New Roman" w:hAnsi="Times New Roman"/>
        </w:rPr>
        <w:t>is</w:t>
      </w:r>
      <w:r>
        <w:rPr>
          <w:rFonts w:ascii="Times New Roman" w:cs="Times New Roman" w:hAnsi="Times New Roman"/>
          <w:spacing w:val="-11"/>
        </w:rPr>
        <w:t xml:space="preserve"> </w:t>
      </w:r>
      <w:r>
        <w:rPr>
          <w:rFonts w:ascii="Times New Roman" w:cs="Times New Roman" w:hAnsi="Times New Roman"/>
        </w:rPr>
        <w:t>more</w:t>
      </w:r>
      <w:r>
        <w:rPr>
          <w:rFonts w:ascii="Times New Roman" w:cs="Times New Roman" w:hAnsi="Times New Roman"/>
          <w:spacing w:val="-11"/>
        </w:rPr>
        <w:t xml:space="preserve"> </w:t>
      </w:r>
      <w:r>
        <w:rPr>
          <w:rFonts w:ascii="Times New Roman" w:cs="Times New Roman" w:hAnsi="Times New Roman"/>
        </w:rPr>
        <w:t>severe</w:t>
      </w:r>
      <w:r>
        <w:rPr>
          <w:rFonts w:ascii="Times New Roman" w:cs="Times New Roman" w:hAnsi="Times New Roman"/>
          <w:spacing w:val="-10"/>
        </w:rPr>
        <w:t xml:space="preserve"> </w:t>
      </w:r>
      <w:r>
        <w:rPr>
          <w:rFonts w:ascii="Times New Roman" w:cs="Times New Roman" w:hAnsi="Times New Roman"/>
        </w:rPr>
        <w:t>on sloped</w:t>
      </w:r>
      <w:r>
        <w:rPr>
          <w:rFonts w:ascii="Times New Roman" w:cs="Times New Roman" w:hAnsi="Times New Roman"/>
          <w:spacing w:val="-22"/>
        </w:rPr>
        <w:t xml:space="preserve"> </w:t>
      </w:r>
      <w:r>
        <w:rPr>
          <w:rFonts w:ascii="Times New Roman" w:cs="Times New Roman" w:hAnsi="Times New Roman"/>
        </w:rPr>
        <w:t>land.</w:t>
      </w:r>
      <w:r>
        <w:rPr>
          <w:rFonts w:ascii="Times New Roman" w:cs="Times New Roman" w:hAnsi="Times New Roman"/>
          <w:spacing w:val="-21"/>
        </w:rPr>
        <w:t xml:space="preserve"> </w:t>
      </w:r>
      <w:r>
        <w:rPr>
          <w:rFonts w:ascii="Times New Roman" w:cs="Times New Roman" w:hAnsi="Times New Roman"/>
        </w:rPr>
        <w:t>It</w:t>
      </w:r>
      <w:r>
        <w:rPr>
          <w:rFonts w:ascii="Times New Roman" w:cs="Times New Roman" w:hAnsi="Times New Roman"/>
          <w:spacing w:val="-21"/>
        </w:rPr>
        <w:t xml:space="preserve"> </w:t>
      </w:r>
      <w:r>
        <w:rPr>
          <w:rFonts w:ascii="Times New Roman" w:cs="Times New Roman" w:hAnsi="Times New Roman"/>
        </w:rPr>
        <w:t>is</w:t>
      </w:r>
      <w:r>
        <w:rPr>
          <w:rFonts w:ascii="Times New Roman" w:cs="Times New Roman" w:hAnsi="Times New Roman"/>
          <w:spacing w:val="-21"/>
        </w:rPr>
        <w:t xml:space="preserve"> </w:t>
      </w:r>
      <w:r>
        <w:rPr>
          <w:rFonts w:ascii="Times New Roman" w:cs="Times New Roman" w:hAnsi="Times New Roman"/>
        </w:rPr>
        <w:t>therefore</w:t>
      </w:r>
      <w:r>
        <w:rPr>
          <w:rFonts w:ascii="Times New Roman" w:cs="Times New Roman" w:hAnsi="Times New Roman"/>
          <w:spacing w:val="-21"/>
        </w:rPr>
        <w:t xml:space="preserve"> </w:t>
      </w:r>
      <w:r>
        <w:rPr>
          <w:rFonts w:ascii="Times New Roman" w:cs="Times New Roman" w:hAnsi="Times New Roman"/>
        </w:rPr>
        <w:t>advised</w:t>
      </w:r>
      <w:r>
        <w:rPr>
          <w:rFonts w:ascii="Times New Roman" w:cs="Times New Roman" w:hAnsi="Times New Roman"/>
          <w:spacing w:val="-21"/>
        </w:rPr>
        <w:t xml:space="preserve"> </w:t>
      </w:r>
      <w:r>
        <w:rPr>
          <w:rFonts w:ascii="Times New Roman" w:cs="Times New Roman" w:hAnsi="Times New Roman"/>
        </w:rPr>
        <w:t>to</w:t>
      </w:r>
      <w:r>
        <w:rPr>
          <w:rFonts w:ascii="Times New Roman" w:cs="Times New Roman" w:hAnsi="Times New Roman"/>
          <w:spacing w:val="-21"/>
        </w:rPr>
        <w:t xml:space="preserve"> </w:t>
      </w:r>
      <w:r>
        <w:rPr>
          <w:rFonts w:ascii="Times New Roman" w:cs="Times New Roman" w:hAnsi="Times New Roman"/>
        </w:rPr>
        <w:t>practice</w:t>
      </w:r>
      <w:r>
        <w:rPr>
          <w:rFonts w:ascii="Times New Roman" w:cs="Times New Roman" w:hAnsi="Times New Roman"/>
          <w:spacing w:val="-22"/>
        </w:rPr>
        <w:t xml:space="preserve"> </w:t>
      </w:r>
      <w:r>
        <w:rPr>
          <w:rFonts w:ascii="Times New Roman" w:cs="Times New Roman" w:hAnsi="Times New Roman"/>
        </w:rPr>
        <w:t>contour</w:t>
      </w:r>
      <w:r>
        <w:rPr>
          <w:rFonts w:ascii="Times New Roman" w:cs="Times New Roman" w:hAnsi="Times New Roman"/>
          <w:spacing w:val="-21"/>
        </w:rPr>
        <w:t xml:space="preserve"> </w:t>
      </w:r>
      <w:r>
        <w:rPr>
          <w:rFonts w:ascii="Times New Roman" w:cs="Times New Roman" w:hAnsi="Times New Roman"/>
        </w:rPr>
        <w:t>farming</w:t>
      </w:r>
      <w:r>
        <w:rPr>
          <w:rFonts w:ascii="Times New Roman" w:cs="Times New Roman" w:hAnsi="Times New Roman"/>
          <w:spacing w:val="-21"/>
        </w:rPr>
        <w:t xml:space="preserve"> </w:t>
      </w:r>
      <w:r>
        <w:rPr>
          <w:rFonts w:ascii="Times New Roman" w:cs="Times New Roman" w:hAnsi="Times New Roman"/>
        </w:rPr>
        <w:t>on</w:t>
      </w:r>
      <w:r>
        <w:rPr>
          <w:rFonts w:ascii="Times New Roman" w:cs="Times New Roman" w:hAnsi="Times New Roman"/>
          <w:spacing w:val="-21"/>
        </w:rPr>
        <w:t xml:space="preserve"> </w:t>
      </w:r>
      <w:r>
        <w:rPr>
          <w:rFonts w:ascii="Times New Roman" w:cs="Times New Roman" w:hAnsi="Times New Roman"/>
        </w:rPr>
        <w:t>sloped</w:t>
      </w:r>
      <w:r>
        <w:rPr>
          <w:rFonts w:ascii="Times New Roman" w:cs="Times New Roman" w:hAnsi="Times New Roman"/>
          <w:spacing w:val="-21"/>
        </w:rPr>
        <w:t xml:space="preserve"> </w:t>
      </w:r>
      <w:r>
        <w:rPr>
          <w:rFonts w:ascii="Times New Roman" w:cs="Times New Roman" w:hAnsi="Times New Roman"/>
        </w:rPr>
        <w:t>potential</w:t>
      </w:r>
      <w:r>
        <w:rPr>
          <w:rFonts w:ascii="Times New Roman" w:cs="Times New Roman" w:hAnsi="Times New Roman"/>
          <w:spacing w:val="-21"/>
        </w:rPr>
        <w:t xml:space="preserve"> </w:t>
      </w:r>
      <w:r>
        <w:rPr>
          <w:rFonts w:ascii="Times New Roman" w:cs="Times New Roman" w:hAnsi="Times New Roman"/>
        </w:rPr>
        <w:t>agricultural</w:t>
      </w:r>
      <w:r>
        <w:rPr>
          <w:rFonts w:ascii="Times New Roman" w:cs="Times New Roman" w:hAnsi="Times New Roman"/>
          <w:spacing w:val="-21"/>
        </w:rPr>
        <w:t xml:space="preserve"> </w:t>
      </w:r>
      <w:r>
        <w:rPr>
          <w:rFonts w:ascii="Times New Roman" w:cs="Times New Roman" w:hAnsi="Times New Roman"/>
        </w:rPr>
        <w:t>land.</w:t>
      </w:r>
    </w:p>
    <w:p>
      <w:pPr>
        <w:pStyle w:val="style0"/>
        <w:spacing w:lineRule="auto" w:line="276"/>
        <w:jc w:val="both"/>
        <w:rPr>
          <w:rFonts w:ascii="Times New Roman" w:cs="Times New Roman" w:hAnsi="Times New Roman"/>
        </w:rPr>
      </w:pPr>
      <w:r>
        <w:rPr>
          <w:rFonts w:ascii="Times New Roman" w:cs="Times New Roman" w:hAnsi="Times New Roman"/>
          <w:b/>
          <w:bCs/>
        </w:rPr>
        <w:t xml:space="preserve">Mining </w:t>
      </w:r>
      <w:r>
        <w:rPr>
          <w:rFonts w:ascii="Times New Roman" w:cs="Times New Roman" w:hAnsi="Times New Roman"/>
        </w:rPr>
        <w:t>Mining</w:t>
      </w:r>
      <w:r>
        <w:rPr>
          <w:rFonts w:ascii="Times New Roman" w:cs="Times New Roman" w:hAnsi="Times New Roman"/>
          <w:spacing w:val="-10"/>
        </w:rPr>
        <w:t xml:space="preserve"> </w:t>
      </w:r>
      <w:r>
        <w:rPr>
          <w:rFonts w:ascii="Times New Roman" w:cs="Times New Roman" w:hAnsi="Times New Roman"/>
        </w:rPr>
        <w:t>activities</w:t>
      </w:r>
      <w:r>
        <w:rPr>
          <w:rFonts w:ascii="Times New Roman" w:cs="Times New Roman" w:hAnsi="Times New Roman"/>
          <w:spacing w:val="-10"/>
        </w:rPr>
        <w:t xml:space="preserve"> </w:t>
      </w:r>
      <w:r>
        <w:rPr>
          <w:rFonts w:ascii="Times New Roman" w:cs="Times New Roman" w:hAnsi="Times New Roman"/>
        </w:rPr>
        <w:t>also</w:t>
      </w:r>
      <w:r>
        <w:rPr>
          <w:rFonts w:ascii="Times New Roman" w:cs="Times New Roman" w:hAnsi="Times New Roman"/>
          <w:spacing w:val="-10"/>
        </w:rPr>
        <w:t xml:space="preserve"> </w:t>
      </w:r>
      <w:r>
        <w:rPr>
          <w:rFonts w:ascii="Times New Roman" w:cs="Times New Roman" w:hAnsi="Times New Roman"/>
        </w:rPr>
        <w:t>expose</w:t>
      </w:r>
      <w:r>
        <w:rPr>
          <w:rFonts w:ascii="Times New Roman" w:cs="Times New Roman" w:hAnsi="Times New Roman"/>
          <w:spacing w:val="-10"/>
        </w:rPr>
        <w:t xml:space="preserve"> </w:t>
      </w:r>
      <w:r>
        <w:rPr>
          <w:rFonts w:ascii="Times New Roman" w:cs="Times New Roman" w:hAnsi="Times New Roman"/>
        </w:rPr>
        <w:t>the</w:t>
      </w:r>
      <w:r>
        <w:rPr>
          <w:rFonts w:ascii="Times New Roman" w:cs="Times New Roman" w:hAnsi="Times New Roman"/>
          <w:spacing w:val="-9"/>
        </w:rPr>
        <w:t xml:space="preserve"> </w:t>
      </w:r>
      <w:r>
        <w:rPr>
          <w:rFonts w:ascii="Times New Roman" w:cs="Times New Roman" w:hAnsi="Times New Roman"/>
        </w:rPr>
        <w:t>soil</w:t>
      </w:r>
      <w:r>
        <w:rPr>
          <w:rFonts w:ascii="Times New Roman" w:cs="Times New Roman" w:hAnsi="Times New Roman"/>
          <w:spacing w:val="-10"/>
        </w:rPr>
        <w:t xml:space="preserve"> </w:t>
      </w:r>
      <w:r>
        <w:rPr>
          <w:rFonts w:ascii="Times New Roman" w:cs="Times New Roman" w:hAnsi="Times New Roman"/>
        </w:rPr>
        <w:t>to</w:t>
      </w:r>
      <w:r>
        <w:rPr>
          <w:rFonts w:ascii="Times New Roman" w:cs="Times New Roman" w:hAnsi="Times New Roman"/>
          <w:spacing w:val="-10"/>
        </w:rPr>
        <w:t xml:space="preserve"> </w:t>
      </w:r>
      <w:r>
        <w:rPr>
          <w:rFonts w:ascii="Times New Roman" w:cs="Times New Roman" w:hAnsi="Times New Roman"/>
        </w:rPr>
        <w:t>a</w:t>
      </w:r>
      <w:r>
        <w:rPr>
          <w:rFonts w:ascii="Times New Roman" w:cs="Times New Roman" w:hAnsi="Times New Roman"/>
          <w:spacing w:val="-10"/>
        </w:rPr>
        <w:t xml:space="preserve"> </w:t>
      </w:r>
      <w:r>
        <w:rPr>
          <w:rFonts w:ascii="Times New Roman" w:cs="Times New Roman" w:hAnsi="Times New Roman"/>
        </w:rPr>
        <w:t>danger</w:t>
      </w:r>
      <w:r>
        <w:rPr>
          <w:rFonts w:ascii="Times New Roman" w:cs="Times New Roman" w:hAnsi="Times New Roman"/>
          <w:spacing w:val="-10"/>
        </w:rPr>
        <w:t xml:space="preserve"> </w:t>
      </w:r>
      <w:r>
        <w:rPr>
          <w:rFonts w:ascii="Times New Roman" w:cs="Times New Roman" w:hAnsi="Times New Roman"/>
        </w:rPr>
        <w:t>of</w:t>
      </w:r>
      <w:r>
        <w:rPr>
          <w:rFonts w:ascii="Times New Roman" w:cs="Times New Roman" w:hAnsi="Times New Roman"/>
          <w:spacing w:val="-9"/>
        </w:rPr>
        <w:t xml:space="preserve"> </w:t>
      </w:r>
      <w:r>
        <w:rPr>
          <w:rFonts w:ascii="Times New Roman" w:cs="Times New Roman" w:hAnsi="Times New Roman"/>
        </w:rPr>
        <w:t>being</w:t>
      </w:r>
      <w:r>
        <w:rPr>
          <w:rFonts w:ascii="Times New Roman" w:cs="Times New Roman" w:hAnsi="Times New Roman"/>
          <w:spacing w:val="-10"/>
        </w:rPr>
        <w:t xml:space="preserve"> </w:t>
      </w:r>
      <w:r>
        <w:rPr>
          <w:rFonts w:ascii="Times New Roman" w:cs="Times New Roman" w:hAnsi="Times New Roman"/>
        </w:rPr>
        <w:t>eroded</w:t>
      </w:r>
      <w:r>
        <w:rPr>
          <w:rFonts w:ascii="Times New Roman" w:cs="Times New Roman" w:hAnsi="Times New Roman"/>
          <w:spacing w:val="-10"/>
        </w:rPr>
        <w:t xml:space="preserve"> </w:t>
      </w:r>
      <w:r>
        <w:rPr>
          <w:rFonts w:ascii="Times New Roman" w:cs="Times New Roman" w:hAnsi="Times New Roman"/>
        </w:rPr>
        <w:t>in</w:t>
      </w:r>
      <w:r>
        <w:rPr>
          <w:rFonts w:ascii="Times New Roman" w:cs="Times New Roman" w:hAnsi="Times New Roman"/>
          <w:spacing w:val="-10"/>
        </w:rPr>
        <w:t xml:space="preserve"> </w:t>
      </w:r>
      <w:r>
        <w:rPr>
          <w:rFonts w:ascii="Times New Roman" w:cs="Times New Roman" w:hAnsi="Times New Roman"/>
        </w:rPr>
        <w:t>a</w:t>
      </w:r>
      <w:r>
        <w:rPr>
          <w:rFonts w:ascii="Times New Roman" w:cs="Times New Roman" w:hAnsi="Times New Roman"/>
          <w:spacing w:val="-10"/>
        </w:rPr>
        <w:t xml:space="preserve"> </w:t>
      </w:r>
      <w:r>
        <w:rPr>
          <w:rFonts w:ascii="Times New Roman" w:cs="Times New Roman" w:hAnsi="Times New Roman"/>
        </w:rPr>
        <w:t>number</w:t>
      </w:r>
      <w:r>
        <w:rPr>
          <w:rFonts w:ascii="Times New Roman" w:cs="Times New Roman" w:hAnsi="Times New Roman"/>
          <w:spacing w:val="-9"/>
        </w:rPr>
        <w:t xml:space="preserve"> </w:t>
      </w:r>
      <w:r>
        <w:rPr>
          <w:rFonts w:ascii="Times New Roman" w:cs="Times New Roman" w:hAnsi="Times New Roman"/>
        </w:rPr>
        <w:t>of</w:t>
      </w:r>
      <w:r>
        <w:rPr>
          <w:rFonts w:ascii="Times New Roman" w:cs="Times New Roman" w:hAnsi="Times New Roman"/>
          <w:spacing w:val="-10"/>
        </w:rPr>
        <w:t xml:space="preserve"> </w:t>
      </w:r>
      <w:r>
        <w:rPr>
          <w:rFonts w:ascii="Times New Roman" w:cs="Times New Roman" w:hAnsi="Times New Roman"/>
        </w:rPr>
        <w:t>ways</w:t>
      </w:r>
      <w:r>
        <w:rPr>
          <w:rFonts w:ascii="Times New Roman" w:cs="Times New Roman" w:hAnsi="Times New Roman"/>
          <w:spacing w:val="-10"/>
        </w:rPr>
        <w:t xml:space="preserve"> </w:t>
      </w:r>
      <w:r>
        <w:rPr>
          <w:rFonts w:ascii="Times New Roman" w:cs="Times New Roman" w:hAnsi="Times New Roman"/>
        </w:rPr>
        <w:t>and</w:t>
      </w:r>
      <w:r>
        <w:rPr>
          <w:rFonts w:ascii="Times New Roman" w:cs="Times New Roman" w:hAnsi="Times New Roman"/>
          <w:spacing w:val="-10"/>
        </w:rPr>
        <w:t xml:space="preserve"> </w:t>
      </w:r>
      <w:r>
        <w:rPr>
          <w:rFonts w:ascii="Times New Roman" w:cs="Times New Roman" w:hAnsi="Times New Roman"/>
        </w:rPr>
        <w:t>some include the</w:t>
      </w:r>
      <w:r>
        <w:rPr>
          <w:rFonts w:ascii="Times New Roman" w:cs="Times New Roman" w:hAnsi="Times New Roman"/>
          <w:spacing w:val="-17"/>
        </w:rPr>
        <w:t xml:space="preserve"> </w:t>
      </w:r>
      <w:r>
        <w:rPr>
          <w:rFonts w:ascii="Times New Roman" w:cs="Times New Roman" w:hAnsi="Times New Roman"/>
        </w:rPr>
        <w:t>following.</w:t>
      </w:r>
    </w:p>
    <w:p>
      <w:pPr>
        <w:pStyle w:val="style0"/>
        <w:spacing w:lineRule="auto" w:line="276"/>
        <w:jc w:val="both"/>
        <w:rPr>
          <w:rFonts w:ascii="Times New Roman" w:cs="Times New Roman" w:hAnsi="Times New Roman"/>
        </w:rPr>
      </w:pPr>
      <w:r>
        <w:rPr>
          <w:rFonts w:ascii="Times New Roman" w:cs="Times New Roman" w:hAnsi="Times New Roman"/>
        </w:rPr>
        <w:t>It</w:t>
      </w:r>
      <w:r>
        <w:rPr>
          <w:rFonts w:ascii="Times New Roman" w:cs="Times New Roman" w:hAnsi="Times New Roman"/>
          <w:spacing w:val="-9"/>
        </w:rPr>
        <w:t xml:space="preserve"> </w:t>
      </w:r>
      <w:r>
        <w:rPr>
          <w:rFonts w:ascii="Times New Roman" w:cs="Times New Roman" w:hAnsi="Times New Roman"/>
        </w:rPr>
        <w:t>is</w:t>
      </w:r>
      <w:r>
        <w:rPr>
          <w:rFonts w:ascii="Times New Roman" w:cs="Times New Roman" w:hAnsi="Times New Roman"/>
          <w:spacing w:val="-8"/>
        </w:rPr>
        <w:t xml:space="preserve"> </w:t>
      </w:r>
      <w:r>
        <w:rPr>
          <w:rFonts w:ascii="Times New Roman" w:cs="Times New Roman" w:hAnsi="Times New Roman"/>
        </w:rPr>
        <w:t>associated</w:t>
      </w:r>
      <w:r>
        <w:rPr>
          <w:rFonts w:ascii="Times New Roman" w:cs="Times New Roman" w:hAnsi="Times New Roman"/>
          <w:spacing w:val="-8"/>
        </w:rPr>
        <w:t xml:space="preserve"> </w:t>
      </w:r>
      <w:r>
        <w:rPr>
          <w:rFonts w:ascii="Times New Roman" w:cs="Times New Roman" w:hAnsi="Times New Roman"/>
        </w:rPr>
        <w:t>with</w:t>
      </w:r>
      <w:r>
        <w:rPr>
          <w:rFonts w:ascii="Times New Roman" w:cs="Times New Roman" w:hAnsi="Times New Roman"/>
          <w:spacing w:val="-8"/>
        </w:rPr>
        <w:t xml:space="preserve"> </w:t>
      </w:r>
      <w:r>
        <w:rPr>
          <w:rFonts w:ascii="Times New Roman" w:cs="Times New Roman" w:hAnsi="Times New Roman"/>
        </w:rPr>
        <w:t>removals</w:t>
      </w:r>
      <w:r>
        <w:rPr>
          <w:rFonts w:ascii="Times New Roman" w:cs="Times New Roman" w:hAnsi="Times New Roman"/>
          <w:spacing w:val="-8"/>
        </w:rPr>
        <w:t xml:space="preserve"> </w:t>
      </w:r>
      <w:r>
        <w:rPr>
          <w:rFonts w:ascii="Times New Roman" w:cs="Times New Roman" w:hAnsi="Times New Roman"/>
        </w:rPr>
        <w:t>of</w:t>
      </w:r>
      <w:r>
        <w:rPr>
          <w:rFonts w:ascii="Times New Roman" w:cs="Times New Roman" w:hAnsi="Times New Roman"/>
          <w:spacing w:val="-9"/>
        </w:rPr>
        <w:t xml:space="preserve"> </w:t>
      </w:r>
      <w:r>
        <w:rPr>
          <w:rFonts w:ascii="Times New Roman" w:cs="Times New Roman" w:hAnsi="Times New Roman"/>
        </w:rPr>
        <w:t>ground</w:t>
      </w:r>
      <w:r>
        <w:rPr>
          <w:rFonts w:ascii="Times New Roman" w:cs="Times New Roman" w:hAnsi="Times New Roman"/>
          <w:spacing w:val="-8"/>
        </w:rPr>
        <w:t xml:space="preserve"> </w:t>
      </w:r>
      <w:r>
        <w:rPr>
          <w:rFonts w:ascii="Times New Roman" w:cs="Times New Roman" w:hAnsi="Times New Roman"/>
        </w:rPr>
        <w:t>covers.</w:t>
      </w:r>
    </w:p>
    <w:p>
      <w:pPr>
        <w:pStyle w:val="style0"/>
        <w:spacing w:lineRule="auto" w:line="276"/>
        <w:jc w:val="both"/>
        <w:rPr>
          <w:rFonts w:ascii="Times New Roman" w:cs="Times New Roman" w:hAnsi="Times New Roman"/>
        </w:rPr>
      </w:pPr>
      <w:r>
        <w:rPr>
          <w:rFonts w:ascii="Times New Roman" w:cs="Times New Roman" w:hAnsi="Times New Roman"/>
          <w:w w:val="96"/>
        </w:rPr>
        <w:t>I</w:t>
      </w:r>
      <w:r>
        <w:rPr>
          <w:rFonts w:ascii="Times New Roman" w:cs="Times New Roman" w:hAnsi="Times New Roman"/>
          <w:w w:val="81"/>
        </w:rPr>
        <w:t>t</w:t>
      </w:r>
      <w:r>
        <w:rPr>
          <w:rFonts w:ascii="Times New Roman" w:cs="Times New Roman" w:hAnsi="Times New Roman"/>
          <w:spacing w:val="-8"/>
        </w:rPr>
        <w:t xml:space="preserve"> </w:t>
      </w:r>
      <w:r>
        <w:rPr>
          <w:rFonts w:ascii="Times New Roman" w:cs="Times New Roman" w:hAnsi="Times New Roman"/>
          <w:spacing w:val="-1"/>
          <w:w w:val="99"/>
        </w:rPr>
        <w:t>wea</w:t>
      </w:r>
      <w:r>
        <w:rPr>
          <w:rFonts w:ascii="Times New Roman" w:cs="Times New Roman" w:hAnsi="Times New Roman"/>
          <w:spacing w:val="-2"/>
          <w:w w:val="99"/>
        </w:rPr>
        <w:t>k</w:t>
      </w:r>
      <w:r>
        <w:rPr>
          <w:rFonts w:ascii="Times New Roman" w:cs="Times New Roman" w:hAnsi="Times New Roman"/>
          <w:spacing w:val="-1"/>
          <w:w w:val="104"/>
        </w:rPr>
        <w:t>en</w:t>
      </w:r>
      <w:r>
        <w:rPr>
          <w:rFonts w:ascii="Times New Roman" w:cs="Times New Roman" w:hAnsi="Times New Roman"/>
          <w:w w:val="104"/>
        </w:rPr>
        <w:t>s</w:t>
      </w:r>
      <w:r>
        <w:rPr>
          <w:rFonts w:ascii="Times New Roman" w:cs="Times New Roman" w:hAnsi="Times New Roman"/>
          <w:spacing w:val="-8"/>
        </w:rPr>
        <w:t xml:space="preserve"> </w:t>
      </w:r>
      <w:r>
        <w:rPr>
          <w:rFonts w:ascii="Times New Roman" w:cs="Times New Roman" w:hAnsi="Times New Roman"/>
          <w:spacing w:val="-1"/>
          <w:w w:val="92"/>
        </w:rPr>
        <w:t>t</w:t>
      </w:r>
      <w:r>
        <w:rPr>
          <w:rFonts w:ascii="Times New Roman" w:cs="Times New Roman" w:hAnsi="Times New Roman"/>
          <w:w w:val="92"/>
        </w:rPr>
        <w:t>h</w:t>
      </w:r>
      <w:r>
        <w:rPr>
          <w:rFonts w:ascii="Times New Roman" w:cs="Times New Roman" w:hAnsi="Times New Roman"/>
          <w:w w:val="96"/>
        </w:rPr>
        <w:t>e</w:t>
      </w:r>
      <w:r>
        <w:rPr>
          <w:rFonts w:ascii="Times New Roman" w:cs="Times New Roman" w:hAnsi="Times New Roman"/>
          <w:spacing w:val="-8"/>
        </w:rPr>
        <w:t xml:space="preserve"> </w:t>
      </w:r>
      <w:r>
        <w:rPr>
          <w:rFonts w:ascii="Times New Roman" w:cs="Times New Roman" w:hAnsi="Times New Roman"/>
          <w:spacing w:val="-1"/>
          <w:w w:val="95"/>
        </w:rPr>
        <w:t>ea</w:t>
      </w:r>
      <w:r>
        <w:rPr>
          <w:rFonts w:ascii="Times New Roman" w:cs="Times New Roman" w:hAnsi="Times New Roman"/>
          <w:spacing w:val="3"/>
          <w:w w:val="95"/>
        </w:rPr>
        <w:t>r</w:t>
      </w:r>
      <w:r>
        <w:rPr>
          <w:rFonts w:ascii="Times New Roman" w:cs="Times New Roman" w:hAnsi="Times New Roman"/>
          <w:w w:val="81"/>
        </w:rPr>
        <w:t>t</w:t>
      </w:r>
      <w:r>
        <w:rPr>
          <w:rFonts w:ascii="Times New Roman" w:cs="Times New Roman" w:hAnsi="Times New Roman"/>
          <w:spacing w:val="-6"/>
          <w:w w:val="99"/>
        </w:rPr>
        <w:t>h</w:t>
      </w:r>
      <w:r>
        <w:rPr>
          <w:rFonts w:ascii="Times New Roman" w:cs="Times New Roman" w:hAnsi="Times New Roman"/>
          <w:spacing w:val="-8"/>
          <w:w w:val="52"/>
        </w:rPr>
        <w:t>’</w:t>
      </w:r>
      <w:r>
        <w:rPr>
          <w:rFonts w:ascii="Times New Roman" w:cs="Times New Roman" w:hAnsi="Times New Roman"/>
          <w:w w:val="126"/>
        </w:rPr>
        <w:t>s</w:t>
      </w:r>
      <w:r>
        <w:rPr>
          <w:rFonts w:ascii="Times New Roman" w:cs="Times New Roman" w:hAnsi="Times New Roman"/>
          <w:spacing w:val="-8"/>
        </w:rPr>
        <w:t xml:space="preserve"> </w:t>
      </w:r>
      <w:r>
        <w:rPr>
          <w:rFonts w:ascii="Times New Roman" w:cs="Times New Roman" w:hAnsi="Times New Roman"/>
          <w:spacing w:val="-1"/>
          <w:w w:val="95"/>
        </w:rPr>
        <w:t>mater</w:t>
      </w:r>
      <w:r>
        <w:rPr>
          <w:rFonts w:ascii="Times New Roman" w:cs="Times New Roman" w:hAnsi="Times New Roman"/>
          <w:w w:val="95"/>
        </w:rPr>
        <w:t>i</w:t>
      </w:r>
      <w:r>
        <w:rPr>
          <w:rFonts w:ascii="Times New Roman" w:cs="Times New Roman" w:hAnsi="Times New Roman"/>
          <w:spacing w:val="-1"/>
          <w:w w:val="102"/>
        </w:rPr>
        <w:t>a</w:t>
      </w:r>
      <w:r>
        <w:rPr>
          <w:rFonts w:ascii="Times New Roman" w:cs="Times New Roman" w:hAnsi="Times New Roman"/>
          <w:w w:val="81"/>
        </w:rPr>
        <w:t>l</w:t>
      </w:r>
      <w:r>
        <w:rPr>
          <w:rFonts w:ascii="Times New Roman" w:cs="Times New Roman" w:hAnsi="Times New Roman"/>
          <w:w w:val="126"/>
        </w:rPr>
        <w:t>s</w:t>
      </w:r>
      <w:r>
        <w:rPr>
          <w:rFonts w:ascii="Times New Roman" w:cs="Times New Roman" w:hAnsi="Times New Roman"/>
          <w:spacing w:val="-8"/>
        </w:rPr>
        <w:t xml:space="preserve"> </w:t>
      </w:r>
      <w:r>
        <w:rPr>
          <w:rFonts w:ascii="Times New Roman" w:cs="Times New Roman" w:hAnsi="Times New Roman"/>
          <w:spacing w:val="-1"/>
          <w:w w:val="101"/>
        </w:rPr>
        <w:t>a</w:t>
      </w:r>
      <w:r>
        <w:rPr>
          <w:rFonts w:ascii="Times New Roman" w:cs="Times New Roman" w:hAnsi="Times New Roman"/>
          <w:w w:val="101"/>
        </w:rPr>
        <w:t>n</w:t>
      </w:r>
      <w:r>
        <w:rPr>
          <w:rFonts w:ascii="Times New Roman" w:cs="Times New Roman" w:hAnsi="Times New Roman"/>
        </w:rPr>
        <w:t>d</w:t>
      </w:r>
      <w:r>
        <w:rPr>
          <w:rFonts w:ascii="Times New Roman" w:cs="Times New Roman" w:hAnsi="Times New Roman"/>
          <w:spacing w:val="-8"/>
        </w:rPr>
        <w:t xml:space="preserve"> </w:t>
      </w:r>
      <w:r>
        <w:rPr>
          <w:rFonts w:ascii="Times New Roman" w:cs="Times New Roman" w:hAnsi="Times New Roman"/>
          <w:spacing w:val="-1"/>
          <w:w w:val="102"/>
        </w:rPr>
        <w:t>ma</w:t>
      </w:r>
      <w:r>
        <w:rPr>
          <w:rFonts w:ascii="Times New Roman" w:cs="Times New Roman" w:hAnsi="Times New Roman"/>
          <w:spacing w:val="-2"/>
          <w:w w:val="102"/>
        </w:rPr>
        <w:t>k</w:t>
      </w:r>
      <w:r>
        <w:rPr>
          <w:rFonts w:ascii="Times New Roman" w:cs="Times New Roman" w:hAnsi="Times New Roman"/>
          <w:spacing w:val="-1"/>
          <w:w w:val="108"/>
        </w:rPr>
        <w:t>e</w:t>
      </w:r>
      <w:r>
        <w:rPr>
          <w:rFonts w:ascii="Times New Roman" w:cs="Times New Roman" w:hAnsi="Times New Roman"/>
          <w:w w:val="108"/>
        </w:rPr>
        <w:t>s</w:t>
      </w:r>
      <w:r>
        <w:rPr>
          <w:rFonts w:ascii="Times New Roman" w:cs="Times New Roman" w:hAnsi="Times New Roman"/>
          <w:spacing w:val="-8"/>
        </w:rPr>
        <w:t xml:space="preserve"> </w:t>
      </w:r>
      <w:r>
        <w:rPr>
          <w:rFonts w:ascii="Times New Roman" w:cs="Times New Roman" w:hAnsi="Times New Roman"/>
          <w:spacing w:val="-1"/>
          <w:w w:val="92"/>
        </w:rPr>
        <w:t>t</w:t>
      </w:r>
      <w:r>
        <w:rPr>
          <w:rFonts w:ascii="Times New Roman" w:cs="Times New Roman" w:hAnsi="Times New Roman"/>
          <w:w w:val="92"/>
        </w:rPr>
        <w:t>h</w:t>
      </w:r>
      <w:r>
        <w:rPr>
          <w:rFonts w:ascii="Times New Roman" w:cs="Times New Roman" w:hAnsi="Times New Roman"/>
          <w:spacing w:val="-1"/>
          <w:w w:val="101"/>
        </w:rPr>
        <w:t>e</w:t>
      </w:r>
      <w:r>
        <w:rPr>
          <w:rFonts w:ascii="Times New Roman" w:cs="Times New Roman" w:hAnsi="Times New Roman"/>
          <w:w w:val="101"/>
        </w:rPr>
        <w:t>m</w:t>
      </w:r>
      <w:r>
        <w:rPr>
          <w:rFonts w:ascii="Times New Roman" w:cs="Times New Roman" w:hAnsi="Times New Roman"/>
          <w:spacing w:val="-8"/>
        </w:rPr>
        <w:t xml:space="preserve"> </w:t>
      </w:r>
      <w:r>
        <w:rPr>
          <w:rFonts w:ascii="Times New Roman" w:cs="Times New Roman" w:hAnsi="Times New Roman"/>
          <w:spacing w:val="-1"/>
          <w:w w:val="96"/>
        </w:rPr>
        <w:t>e</w:t>
      </w:r>
      <w:r>
        <w:rPr>
          <w:rFonts w:ascii="Times New Roman" w:cs="Times New Roman" w:hAnsi="Times New Roman"/>
          <w:spacing w:val="-1"/>
          <w:w w:val="104"/>
        </w:rPr>
        <w:t>as</w:t>
      </w:r>
      <w:r>
        <w:rPr>
          <w:rFonts w:ascii="Times New Roman" w:cs="Times New Roman" w:hAnsi="Times New Roman"/>
          <w:w w:val="104"/>
        </w:rPr>
        <w:t>i</w:t>
      </w:r>
      <w:r>
        <w:rPr>
          <w:rFonts w:ascii="Times New Roman" w:cs="Times New Roman" w:hAnsi="Times New Roman"/>
          <w:w w:val="81"/>
        </w:rPr>
        <w:t>l</w:t>
      </w:r>
      <w:r>
        <w:rPr>
          <w:rFonts w:ascii="Times New Roman" w:cs="Times New Roman" w:hAnsi="Times New Roman"/>
          <w:w w:val="94"/>
        </w:rPr>
        <w:t>y</w:t>
      </w:r>
      <w:r>
        <w:rPr>
          <w:rFonts w:ascii="Times New Roman" w:cs="Times New Roman" w:hAnsi="Times New Roman"/>
          <w:spacing w:val="-8"/>
        </w:rPr>
        <w:t xml:space="preserve"> </w:t>
      </w:r>
      <w:r>
        <w:rPr>
          <w:rFonts w:ascii="Times New Roman" w:cs="Times New Roman" w:hAnsi="Times New Roman"/>
          <w:spacing w:val="-2"/>
          <w:w w:val="86"/>
        </w:rPr>
        <w:t>r</w:t>
      </w:r>
      <w:r>
        <w:rPr>
          <w:rFonts w:ascii="Times New Roman" w:cs="Times New Roman" w:hAnsi="Times New Roman"/>
          <w:spacing w:val="-1"/>
          <w:w w:val="96"/>
        </w:rPr>
        <w:t>e</w:t>
      </w:r>
      <w:r>
        <w:rPr>
          <w:rFonts w:ascii="Times New Roman" w:cs="Times New Roman" w:hAnsi="Times New Roman"/>
          <w:w w:val="104"/>
        </w:rPr>
        <w:t>m</w:t>
      </w:r>
      <w:r>
        <w:rPr>
          <w:rFonts w:ascii="Times New Roman" w:cs="Times New Roman" w:hAnsi="Times New Roman"/>
          <w:spacing w:val="-2"/>
          <w:w w:val="104"/>
        </w:rPr>
        <w:t>o</w:t>
      </w:r>
      <w:r>
        <w:rPr>
          <w:rFonts w:ascii="Times New Roman" w:cs="Times New Roman" w:hAnsi="Times New Roman"/>
          <w:spacing w:val="-1"/>
          <w:w w:val="97"/>
        </w:rPr>
        <w:t>v</w:t>
      </w:r>
      <w:r>
        <w:rPr>
          <w:rFonts w:ascii="Times New Roman" w:cs="Times New Roman" w:hAnsi="Times New Roman"/>
          <w:spacing w:val="-1"/>
          <w:w w:val="98"/>
        </w:rPr>
        <w:t>e</w:t>
      </w:r>
      <w:r>
        <w:rPr>
          <w:rFonts w:ascii="Times New Roman" w:cs="Times New Roman" w:hAnsi="Times New Roman"/>
          <w:w w:val="98"/>
        </w:rPr>
        <w:t>d</w:t>
      </w:r>
      <w:r>
        <w:rPr>
          <w:rFonts w:ascii="Times New Roman" w:cs="Times New Roman" w:hAnsi="Times New Roman"/>
          <w:spacing w:val="-8"/>
        </w:rPr>
        <w:t xml:space="preserve"> </w:t>
      </w:r>
      <w:r>
        <w:rPr>
          <w:rFonts w:ascii="Times New Roman" w:cs="Times New Roman" w:hAnsi="Times New Roman"/>
          <w:spacing w:val="-1"/>
          <w:w w:val="99"/>
        </w:rPr>
        <w:t>b</w:t>
      </w:r>
      <w:r>
        <w:rPr>
          <w:rFonts w:ascii="Times New Roman" w:cs="Times New Roman" w:hAnsi="Times New Roman"/>
          <w:w w:val="94"/>
        </w:rPr>
        <w:t>y</w:t>
      </w:r>
      <w:r>
        <w:rPr>
          <w:rFonts w:ascii="Times New Roman" w:cs="Times New Roman" w:hAnsi="Times New Roman"/>
          <w:spacing w:val="-8"/>
        </w:rPr>
        <w:t xml:space="preserve"> </w:t>
      </w:r>
      <w:r>
        <w:rPr>
          <w:rFonts w:ascii="Times New Roman" w:cs="Times New Roman" w:hAnsi="Times New Roman"/>
          <w:spacing w:val="-1"/>
          <w:w w:val="92"/>
        </w:rPr>
        <w:t>t</w:t>
      </w:r>
      <w:r>
        <w:rPr>
          <w:rFonts w:ascii="Times New Roman" w:cs="Times New Roman" w:hAnsi="Times New Roman"/>
          <w:w w:val="92"/>
        </w:rPr>
        <w:t>h</w:t>
      </w:r>
      <w:r>
        <w:rPr>
          <w:rFonts w:ascii="Times New Roman" w:cs="Times New Roman" w:hAnsi="Times New Roman"/>
          <w:w w:val="96"/>
        </w:rPr>
        <w:t>e</w:t>
      </w:r>
      <w:r>
        <w:rPr>
          <w:rFonts w:ascii="Times New Roman" w:cs="Times New Roman" w:hAnsi="Times New Roman"/>
          <w:spacing w:val="-8"/>
        </w:rPr>
        <w:t xml:space="preserve"> </w:t>
      </w:r>
      <w:r>
        <w:rPr>
          <w:rFonts w:ascii="Times New Roman" w:cs="Times New Roman" w:hAnsi="Times New Roman"/>
          <w:spacing w:val="-1"/>
          <w:w w:val="95"/>
        </w:rPr>
        <w:t>runn</w:t>
      </w:r>
      <w:r>
        <w:rPr>
          <w:rFonts w:ascii="Times New Roman" w:cs="Times New Roman" w:hAnsi="Times New Roman"/>
          <w:w w:val="95"/>
        </w:rPr>
        <w:t>i</w:t>
      </w:r>
      <w:r>
        <w:rPr>
          <w:rFonts w:ascii="Times New Roman" w:cs="Times New Roman" w:hAnsi="Times New Roman"/>
          <w:spacing w:val="-1"/>
          <w:w w:val="104"/>
        </w:rPr>
        <w:t>n</w:t>
      </w:r>
      <w:r>
        <w:rPr>
          <w:rFonts w:ascii="Times New Roman" w:cs="Times New Roman" w:hAnsi="Times New Roman"/>
          <w:w w:val="104"/>
        </w:rPr>
        <w:t>g</w:t>
      </w:r>
      <w:r>
        <w:rPr>
          <w:rFonts w:ascii="Times New Roman" w:cs="Times New Roman" w:hAnsi="Times New Roman"/>
          <w:spacing w:val="-8"/>
        </w:rPr>
        <w:t xml:space="preserve"> </w:t>
      </w:r>
      <w:r>
        <w:rPr>
          <w:rFonts w:ascii="Times New Roman" w:cs="Times New Roman" w:hAnsi="Times New Roman"/>
          <w:spacing w:val="-1"/>
          <w:w w:val="99"/>
        </w:rPr>
        <w:t>agents.</w:t>
      </w:r>
    </w:p>
    <w:p>
      <w:pPr>
        <w:pStyle w:val="style0"/>
        <w:spacing w:lineRule="auto" w:line="276"/>
        <w:jc w:val="both"/>
        <w:rPr>
          <w:rFonts w:ascii="Times New Roman" w:cs="Times New Roman" w:hAnsi="Times New Roman"/>
        </w:rPr>
      </w:pPr>
      <w:r>
        <w:rPr>
          <w:rFonts w:ascii="Times New Roman" w:cs="Times New Roman" w:hAnsi="Times New Roman"/>
          <w:b/>
        </w:rPr>
        <w:t xml:space="preserve">Engineering works </w:t>
      </w:r>
      <w:r>
        <w:rPr>
          <w:rFonts w:ascii="Times New Roman" w:cs="Times New Roman" w:hAnsi="Times New Roman"/>
          <w:spacing w:val="-1"/>
          <w:w w:val="102"/>
        </w:rPr>
        <w:t>E</w:t>
      </w:r>
      <w:r>
        <w:rPr>
          <w:rFonts w:ascii="Times New Roman" w:cs="Times New Roman" w:hAnsi="Times New Roman"/>
          <w:w w:val="102"/>
        </w:rPr>
        <w:t>n</w:t>
      </w:r>
      <w:r>
        <w:rPr>
          <w:rFonts w:ascii="Times New Roman" w:cs="Times New Roman" w:hAnsi="Times New Roman"/>
          <w:spacing w:val="-1"/>
          <w:w w:val="110"/>
        </w:rPr>
        <w:t>g</w:t>
      </w:r>
      <w:r>
        <w:rPr>
          <w:rFonts w:ascii="Times New Roman" w:cs="Times New Roman" w:hAnsi="Times New Roman"/>
          <w:w w:val="84"/>
        </w:rPr>
        <w:t>i</w:t>
      </w:r>
      <w:r>
        <w:rPr>
          <w:rFonts w:ascii="Times New Roman" w:cs="Times New Roman" w:hAnsi="Times New Roman"/>
          <w:spacing w:val="-1"/>
          <w:w w:val="97"/>
        </w:rPr>
        <w:t>neerin</w:t>
      </w:r>
      <w:r>
        <w:rPr>
          <w:rFonts w:ascii="Times New Roman" w:cs="Times New Roman" w:hAnsi="Times New Roman"/>
          <w:w w:val="97"/>
        </w:rPr>
        <w:t>g</w:t>
      </w:r>
      <w:r>
        <w:rPr>
          <w:rFonts w:ascii="Times New Roman" w:cs="Times New Roman" w:hAnsi="Times New Roman"/>
        </w:rPr>
        <w:t xml:space="preserve"> </w:t>
      </w:r>
      <w:r>
        <w:rPr>
          <w:rFonts w:ascii="Times New Roman" w:cs="Times New Roman" w:hAnsi="Times New Roman"/>
          <w:spacing w:val="-1"/>
          <w:w w:val="99"/>
        </w:rPr>
        <w:t>w</w:t>
      </w:r>
      <w:r>
        <w:rPr>
          <w:rFonts w:ascii="Times New Roman" w:cs="Times New Roman" w:hAnsi="Times New Roman"/>
          <w:spacing w:val="-1"/>
          <w:w w:val="97"/>
        </w:rPr>
        <w:t>ork</w:t>
      </w:r>
      <w:r>
        <w:rPr>
          <w:rFonts w:ascii="Times New Roman" w:cs="Times New Roman" w:hAnsi="Times New Roman"/>
          <w:w w:val="126"/>
        </w:rPr>
        <w:t>s</w:t>
      </w:r>
      <w:r>
        <w:rPr>
          <w:rFonts w:ascii="Times New Roman" w:cs="Times New Roman" w:hAnsi="Times New Roman"/>
        </w:rPr>
        <w:t xml:space="preserve"> </w:t>
      </w:r>
      <w:r>
        <w:rPr>
          <w:rFonts w:ascii="Times New Roman" w:cs="Times New Roman" w:hAnsi="Times New Roman"/>
          <w:spacing w:val="-1"/>
        </w:rPr>
        <w:t>o</w:t>
      </w:r>
      <w:r>
        <w:rPr>
          <w:rFonts w:ascii="Times New Roman" w:cs="Times New Roman" w:hAnsi="Times New Roman"/>
        </w:rPr>
        <w:t xml:space="preserve">f </w:t>
      </w:r>
      <w:r>
        <w:rPr>
          <w:rFonts w:ascii="Times New Roman" w:cs="Times New Roman" w:hAnsi="Times New Roman"/>
          <w:spacing w:val="-1"/>
          <w:w w:val="82"/>
        </w:rPr>
        <w:t>l</w:t>
      </w:r>
      <w:r>
        <w:rPr>
          <w:rFonts w:ascii="Times New Roman" w:cs="Times New Roman" w:hAnsi="Times New Roman"/>
          <w:w w:val="82"/>
        </w:rPr>
        <w:t>i</w:t>
      </w:r>
      <w:r>
        <w:rPr>
          <w:rFonts w:ascii="Times New Roman" w:cs="Times New Roman" w:hAnsi="Times New Roman"/>
          <w:spacing w:val="-2"/>
          <w:w w:val="99"/>
        </w:rPr>
        <w:t>k</w:t>
      </w:r>
      <w:r>
        <w:rPr>
          <w:rFonts w:ascii="Times New Roman" w:cs="Times New Roman" w:hAnsi="Times New Roman"/>
          <w:w w:val="96"/>
        </w:rPr>
        <w:t>e</w:t>
      </w:r>
      <w:r>
        <w:rPr>
          <w:rFonts w:ascii="Times New Roman" w:cs="Times New Roman" w:hAnsi="Times New Roman"/>
        </w:rPr>
        <w:t xml:space="preserve"> </w:t>
      </w:r>
      <w:r>
        <w:rPr>
          <w:rFonts w:ascii="Times New Roman" w:cs="Times New Roman" w:hAnsi="Times New Roman"/>
          <w:spacing w:val="-2"/>
          <w:w w:val="86"/>
        </w:rPr>
        <w:t>r</w:t>
      </w:r>
      <w:r>
        <w:rPr>
          <w:rFonts w:ascii="Times New Roman" w:cs="Times New Roman" w:hAnsi="Times New Roman"/>
          <w:spacing w:val="-1"/>
          <w:w w:val="104"/>
        </w:rPr>
        <w:t>o</w:t>
      </w:r>
      <w:r>
        <w:rPr>
          <w:rFonts w:ascii="Times New Roman" w:cs="Times New Roman" w:hAnsi="Times New Roman"/>
          <w:spacing w:val="-1"/>
          <w:w w:val="107"/>
        </w:rPr>
        <w:t>ad</w:t>
      </w:r>
      <w:r>
        <w:rPr>
          <w:rFonts w:ascii="Times New Roman" w:cs="Times New Roman" w:hAnsi="Times New Roman"/>
          <w:w w:val="107"/>
        </w:rPr>
        <w:t>s</w:t>
      </w:r>
      <w:r>
        <w:rPr>
          <w:rFonts w:ascii="Times New Roman" w:cs="Times New Roman" w:hAnsi="Times New Roman"/>
        </w:rPr>
        <w:t xml:space="preserve"> </w:t>
      </w:r>
      <w:r>
        <w:rPr>
          <w:rFonts w:ascii="Times New Roman" w:cs="Times New Roman" w:hAnsi="Times New Roman"/>
          <w:spacing w:val="-1"/>
          <w:w w:val="101"/>
        </w:rPr>
        <w:t>constru</w:t>
      </w:r>
      <w:r>
        <w:rPr>
          <w:rFonts w:ascii="Times New Roman" w:cs="Times New Roman" w:hAnsi="Times New Roman"/>
          <w:w w:val="101"/>
        </w:rPr>
        <w:t>c</w:t>
      </w:r>
      <w:r>
        <w:rPr>
          <w:rFonts w:ascii="Times New Roman" w:cs="Times New Roman" w:hAnsi="Times New Roman"/>
          <w:spacing w:val="-1"/>
          <w:w w:val="82"/>
        </w:rPr>
        <w:t>t</w:t>
      </w:r>
      <w:r>
        <w:rPr>
          <w:rFonts w:ascii="Times New Roman" w:cs="Times New Roman" w:hAnsi="Times New Roman"/>
          <w:w w:val="82"/>
        </w:rPr>
        <w:t>i</w:t>
      </w:r>
      <w:r>
        <w:rPr>
          <w:rFonts w:ascii="Times New Roman" w:cs="Times New Roman" w:hAnsi="Times New Roman"/>
          <w:spacing w:val="-1"/>
          <w:w w:val="104"/>
        </w:rPr>
        <w:t>o</w:t>
      </w:r>
      <w:r>
        <w:rPr>
          <w:rFonts w:ascii="Times New Roman" w:cs="Times New Roman" w:hAnsi="Times New Roman"/>
          <w:w w:val="99"/>
        </w:rPr>
        <w:t>n</w:t>
      </w:r>
      <w:r>
        <w:rPr>
          <w:rFonts w:ascii="Times New Roman" w:cs="Times New Roman" w:hAnsi="Times New Roman"/>
        </w:rPr>
        <w:t xml:space="preserve"> </w:t>
      </w:r>
      <w:r>
        <w:rPr>
          <w:rFonts w:ascii="Times New Roman" w:cs="Times New Roman" w:hAnsi="Times New Roman"/>
          <w:spacing w:val="-1"/>
          <w:w w:val="104"/>
        </w:rPr>
        <w:t>als</w:t>
      </w:r>
      <w:r>
        <w:rPr>
          <w:rFonts w:ascii="Times New Roman" w:cs="Times New Roman" w:hAnsi="Times New Roman"/>
          <w:w w:val="104"/>
        </w:rPr>
        <w:t>o</w:t>
      </w:r>
      <w:r>
        <w:rPr>
          <w:rFonts w:ascii="Times New Roman" w:cs="Times New Roman" w:hAnsi="Times New Roman"/>
        </w:rPr>
        <w:t xml:space="preserve"> </w:t>
      </w:r>
      <w:r>
        <w:rPr>
          <w:rFonts w:ascii="Times New Roman" w:cs="Times New Roman" w:hAnsi="Times New Roman"/>
          <w:spacing w:val="-1"/>
          <w:w w:val="99"/>
        </w:rPr>
        <w:t>wea</w:t>
      </w:r>
      <w:r>
        <w:rPr>
          <w:rFonts w:ascii="Times New Roman" w:cs="Times New Roman" w:hAnsi="Times New Roman"/>
          <w:spacing w:val="-2"/>
          <w:w w:val="99"/>
        </w:rPr>
        <w:t>k</w:t>
      </w:r>
      <w:r>
        <w:rPr>
          <w:rFonts w:ascii="Times New Roman" w:cs="Times New Roman" w:hAnsi="Times New Roman"/>
          <w:spacing w:val="-1"/>
          <w:w w:val="96"/>
        </w:rPr>
        <w:t>e</w:t>
      </w:r>
      <w:r>
        <w:rPr>
          <w:rFonts w:ascii="Times New Roman" w:cs="Times New Roman" w:hAnsi="Times New Roman"/>
          <w:w w:val="99"/>
        </w:rPr>
        <w:t>n</w:t>
      </w:r>
      <w:r>
        <w:rPr>
          <w:rFonts w:ascii="Times New Roman" w:cs="Times New Roman" w:hAnsi="Times New Roman"/>
        </w:rPr>
        <w:t xml:space="preserve"> </w:t>
      </w:r>
      <w:r>
        <w:rPr>
          <w:rFonts w:ascii="Times New Roman" w:cs="Times New Roman" w:hAnsi="Times New Roman"/>
          <w:spacing w:val="-1"/>
          <w:w w:val="92"/>
        </w:rPr>
        <w:t>t</w:t>
      </w:r>
      <w:r>
        <w:rPr>
          <w:rFonts w:ascii="Times New Roman" w:cs="Times New Roman" w:hAnsi="Times New Roman"/>
          <w:w w:val="92"/>
        </w:rPr>
        <w:t>h</w:t>
      </w:r>
      <w:r>
        <w:rPr>
          <w:rFonts w:ascii="Times New Roman" w:cs="Times New Roman" w:hAnsi="Times New Roman"/>
          <w:w w:val="96"/>
        </w:rPr>
        <w:t>e</w:t>
      </w:r>
      <w:r>
        <w:rPr>
          <w:rFonts w:ascii="Times New Roman" w:cs="Times New Roman" w:hAnsi="Times New Roman"/>
        </w:rPr>
        <w:t xml:space="preserve"> </w:t>
      </w:r>
      <w:r>
        <w:rPr>
          <w:rFonts w:ascii="Times New Roman" w:cs="Times New Roman" w:hAnsi="Times New Roman"/>
          <w:spacing w:val="-1"/>
          <w:w w:val="99"/>
        </w:rPr>
        <w:t>stab</w:t>
      </w:r>
      <w:r>
        <w:rPr>
          <w:rFonts w:ascii="Times New Roman" w:cs="Times New Roman" w:hAnsi="Times New Roman"/>
          <w:w w:val="99"/>
        </w:rPr>
        <w:t>i</w:t>
      </w:r>
      <w:r>
        <w:rPr>
          <w:rFonts w:ascii="Times New Roman" w:cs="Times New Roman" w:hAnsi="Times New Roman"/>
          <w:spacing w:val="-1"/>
          <w:w w:val="82"/>
        </w:rPr>
        <w:t>l</w:t>
      </w:r>
      <w:r>
        <w:rPr>
          <w:rFonts w:ascii="Times New Roman" w:cs="Times New Roman" w:hAnsi="Times New Roman"/>
          <w:w w:val="82"/>
        </w:rPr>
        <w:t>i</w:t>
      </w:r>
      <w:r>
        <w:rPr>
          <w:rFonts w:ascii="Times New Roman" w:cs="Times New Roman" w:hAnsi="Times New Roman"/>
          <w:spacing w:val="-1"/>
          <w:w w:val="88"/>
        </w:rPr>
        <w:t>t</w:t>
      </w:r>
      <w:r>
        <w:rPr>
          <w:rFonts w:ascii="Times New Roman" w:cs="Times New Roman" w:hAnsi="Times New Roman"/>
          <w:w w:val="88"/>
        </w:rPr>
        <w:t>y</w:t>
      </w:r>
      <w:r>
        <w:rPr>
          <w:rFonts w:ascii="Times New Roman" w:cs="Times New Roman" w:hAnsi="Times New Roman"/>
        </w:rPr>
        <w:t xml:space="preserve"> </w:t>
      </w:r>
      <w:r>
        <w:rPr>
          <w:rFonts w:ascii="Times New Roman" w:cs="Times New Roman" w:hAnsi="Times New Roman"/>
          <w:spacing w:val="-1"/>
        </w:rPr>
        <w:t>o</w:t>
      </w:r>
      <w:r>
        <w:rPr>
          <w:rFonts w:ascii="Times New Roman" w:cs="Times New Roman" w:hAnsi="Times New Roman"/>
        </w:rPr>
        <w:t xml:space="preserve">f </w:t>
      </w:r>
      <w:r>
        <w:rPr>
          <w:rFonts w:ascii="Times New Roman" w:cs="Times New Roman" w:hAnsi="Times New Roman"/>
          <w:w w:val="81"/>
        </w:rPr>
        <w:t>t</w:t>
      </w:r>
      <w:r>
        <w:rPr>
          <w:rFonts w:ascii="Times New Roman" w:cs="Times New Roman" w:hAnsi="Times New Roman"/>
          <w:spacing w:val="-1"/>
          <w:w w:val="97"/>
        </w:rPr>
        <w:t>h</w:t>
      </w:r>
      <w:r>
        <w:rPr>
          <w:rFonts w:ascii="Times New Roman" w:cs="Times New Roman" w:hAnsi="Times New Roman"/>
          <w:w w:val="97"/>
        </w:rPr>
        <w:t>e</w:t>
      </w:r>
      <w:r>
        <w:rPr>
          <w:rFonts w:ascii="Times New Roman" w:cs="Times New Roman" w:hAnsi="Times New Roman"/>
        </w:rPr>
        <w:t xml:space="preserve"> </w:t>
      </w:r>
      <w:r>
        <w:rPr>
          <w:rFonts w:ascii="Times New Roman" w:cs="Times New Roman" w:hAnsi="Times New Roman"/>
          <w:spacing w:val="-1"/>
          <w:w w:val="95"/>
        </w:rPr>
        <w:t>ea</w:t>
      </w:r>
      <w:r>
        <w:rPr>
          <w:rFonts w:ascii="Times New Roman" w:cs="Times New Roman" w:hAnsi="Times New Roman"/>
          <w:spacing w:val="3"/>
          <w:w w:val="95"/>
        </w:rPr>
        <w:t>r</w:t>
      </w:r>
      <w:r>
        <w:rPr>
          <w:rFonts w:ascii="Times New Roman" w:cs="Times New Roman" w:hAnsi="Times New Roman"/>
          <w:spacing w:val="-1"/>
          <w:w w:val="92"/>
        </w:rPr>
        <w:t>t</w:t>
      </w:r>
      <w:r>
        <w:rPr>
          <w:rFonts w:ascii="Times New Roman" w:cs="Times New Roman" w:hAnsi="Times New Roman"/>
          <w:spacing w:val="-6"/>
          <w:w w:val="92"/>
        </w:rPr>
        <w:t>h</w:t>
      </w:r>
      <w:r>
        <w:rPr>
          <w:rFonts w:ascii="Times New Roman" w:cs="Times New Roman" w:hAnsi="Times New Roman"/>
          <w:spacing w:val="-8"/>
          <w:w w:val="52"/>
        </w:rPr>
        <w:t>’</w:t>
      </w:r>
      <w:r>
        <w:rPr>
          <w:rFonts w:ascii="Times New Roman" w:cs="Times New Roman" w:hAnsi="Times New Roman"/>
          <w:w w:val="126"/>
        </w:rPr>
        <w:t>s</w:t>
      </w:r>
      <w:r>
        <w:rPr>
          <w:rFonts w:ascii="Times New Roman" w:cs="Times New Roman" w:hAnsi="Times New Roman"/>
        </w:rPr>
        <w:t xml:space="preserve"> </w:t>
      </w:r>
      <w:r>
        <w:rPr>
          <w:rFonts w:ascii="Times New Roman" w:cs="Times New Roman" w:hAnsi="Times New Roman"/>
          <w:spacing w:val="-1"/>
          <w:w w:val="98"/>
        </w:rPr>
        <w:t>ma</w:t>
      </w:r>
      <w:r>
        <w:rPr>
          <w:rFonts w:ascii="Times New Roman" w:cs="Times New Roman" w:hAnsi="Times New Roman"/>
          <w:w w:val="98"/>
        </w:rPr>
        <w:t>t</w:t>
      </w:r>
      <w:r>
        <w:rPr>
          <w:rFonts w:ascii="Times New Roman" w:cs="Times New Roman" w:hAnsi="Times New Roman"/>
          <w:spacing w:val="-1"/>
          <w:w w:val="96"/>
        </w:rPr>
        <w:t>e</w:t>
      </w:r>
      <w:r>
        <w:rPr>
          <w:rFonts w:ascii="Times New Roman" w:cs="Times New Roman" w:hAnsi="Times New Roman"/>
          <w:spacing w:val="-1"/>
          <w:w w:val="85"/>
        </w:rPr>
        <w:t>r</w:t>
      </w:r>
      <w:r>
        <w:rPr>
          <w:rFonts w:ascii="Times New Roman" w:cs="Times New Roman" w:hAnsi="Times New Roman"/>
          <w:w w:val="85"/>
        </w:rPr>
        <w:t>i</w:t>
      </w:r>
      <w:r>
        <w:rPr>
          <w:rFonts w:ascii="Times New Roman" w:cs="Times New Roman" w:hAnsi="Times New Roman"/>
          <w:spacing w:val="-1"/>
          <w:w w:val="104"/>
        </w:rPr>
        <w:t>al</w:t>
      </w:r>
      <w:r>
        <w:rPr>
          <w:rFonts w:ascii="Times New Roman" w:cs="Times New Roman" w:hAnsi="Times New Roman"/>
          <w:w w:val="104"/>
        </w:rPr>
        <w:t>s</w:t>
      </w:r>
      <w:r>
        <w:rPr>
          <w:rFonts w:ascii="Times New Roman" w:cs="Times New Roman" w:hAnsi="Times New Roman"/>
        </w:rPr>
        <w:t xml:space="preserve"> </w:t>
      </w:r>
      <w:r>
        <w:rPr>
          <w:rFonts w:ascii="Times New Roman" w:cs="Times New Roman" w:hAnsi="Times New Roman"/>
          <w:spacing w:val="-1"/>
          <w:w w:val="102"/>
        </w:rPr>
        <w:t>a</w:t>
      </w:r>
      <w:r>
        <w:rPr>
          <w:rFonts w:ascii="Times New Roman" w:cs="Times New Roman" w:hAnsi="Times New Roman"/>
          <w:w w:val="99"/>
        </w:rPr>
        <w:t>n</w:t>
      </w:r>
      <w:r>
        <w:rPr>
          <w:rFonts w:ascii="Times New Roman" w:cs="Times New Roman" w:hAnsi="Times New Roman"/>
        </w:rPr>
        <w:t>d pave a considerable way for erosion to take place.</w:t>
      </w:r>
    </w:p>
    <w:p>
      <w:pPr>
        <w:pStyle w:val="style0"/>
        <w:spacing w:lineRule="auto" w:line="276"/>
        <w:jc w:val="both"/>
        <w:rPr>
          <w:rFonts w:ascii="Times New Roman" w:cs="Times New Roman" w:hAnsi="Times New Roman"/>
        </w:rPr>
      </w:pPr>
    </w:p>
    <w:p>
      <w:pPr>
        <w:pStyle w:val="style0"/>
        <w:spacing w:lineRule="auto" w:line="276"/>
        <w:jc w:val="both"/>
        <w:rPr>
          <w:rFonts w:ascii="Times New Roman" w:cs="Times New Roman" w:hAnsi="Times New Roman"/>
          <w:b/>
        </w:rPr>
      </w:pPr>
      <w:r>
        <w:rPr>
          <w:rFonts w:ascii="Times New Roman" w:cs="Times New Roman" w:hAnsi="Times New Roman"/>
          <w:b/>
        </w:rPr>
        <w:t>EFFECTS OF SOIL EROSION</w:t>
      </w:r>
    </w:p>
    <w:p>
      <w:pPr>
        <w:pStyle w:val="style179"/>
        <w:numPr>
          <w:ilvl w:val="0"/>
          <w:numId w:val="63"/>
        </w:numPr>
        <w:spacing w:lineRule="auto" w:line="276"/>
        <w:jc w:val="both"/>
        <w:rPr>
          <w:rFonts w:ascii="Times New Roman" w:cs="Times New Roman" w:hAnsi="Times New Roman"/>
        </w:rPr>
      </w:pPr>
      <w:r>
        <w:rPr>
          <w:rFonts w:ascii="Times New Roman" w:cs="Times New Roman" w:hAnsi="Times New Roman"/>
          <w:b/>
        </w:rPr>
        <w:t>Loss of soil</w:t>
      </w:r>
      <w:r>
        <w:rPr>
          <w:rFonts w:ascii="Times New Roman" w:cs="Times New Roman" w:hAnsi="Times New Roman"/>
          <w:b/>
          <w:spacing w:val="-17"/>
        </w:rPr>
        <w:t xml:space="preserve"> </w:t>
      </w:r>
      <w:r>
        <w:rPr>
          <w:rFonts w:ascii="Times New Roman" w:cs="Times New Roman" w:hAnsi="Times New Roman"/>
          <w:b/>
        </w:rPr>
        <w:t xml:space="preserve">fertility   </w:t>
      </w:r>
      <w:r>
        <w:rPr>
          <w:rFonts w:ascii="Times New Roman" w:cs="Times New Roman" w:hAnsi="Times New Roman"/>
        </w:rPr>
        <w:t>The</w:t>
      </w:r>
      <w:r>
        <w:rPr>
          <w:rFonts w:ascii="Times New Roman" w:cs="Times New Roman" w:hAnsi="Times New Roman"/>
          <w:spacing w:val="-12"/>
        </w:rPr>
        <w:t xml:space="preserve"> </w:t>
      </w:r>
      <w:r>
        <w:rPr>
          <w:rFonts w:ascii="Times New Roman" w:cs="Times New Roman" w:hAnsi="Times New Roman"/>
        </w:rPr>
        <w:t>top</w:t>
      </w:r>
      <w:r>
        <w:rPr>
          <w:rFonts w:ascii="Times New Roman" w:cs="Times New Roman" w:hAnsi="Times New Roman"/>
          <w:spacing w:val="-11"/>
        </w:rPr>
        <w:t xml:space="preserve"> </w:t>
      </w:r>
      <w:r>
        <w:rPr>
          <w:rFonts w:ascii="Times New Roman" w:cs="Times New Roman" w:hAnsi="Times New Roman"/>
        </w:rPr>
        <w:t>soil</w:t>
      </w:r>
      <w:r>
        <w:rPr>
          <w:rFonts w:ascii="Times New Roman" w:cs="Times New Roman" w:hAnsi="Times New Roman"/>
          <w:spacing w:val="-11"/>
        </w:rPr>
        <w:t xml:space="preserve"> </w:t>
      </w:r>
      <w:r>
        <w:rPr>
          <w:rFonts w:ascii="Times New Roman" w:cs="Times New Roman" w:hAnsi="Times New Roman"/>
        </w:rPr>
        <w:t>is</w:t>
      </w:r>
      <w:r>
        <w:rPr>
          <w:rFonts w:ascii="Times New Roman" w:cs="Times New Roman" w:hAnsi="Times New Roman"/>
          <w:spacing w:val="-11"/>
        </w:rPr>
        <w:t xml:space="preserve"> </w:t>
      </w:r>
      <w:r>
        <w:rPr>
          <w:rFonts w:ascii="Times New Roman" w:cs="Times New Roman" w:hAnsi="Times New Roman"/>
        </w:rPr>
        <w:t>most</w:t>
      </w:r>
      <w:r>
        <w:rPr>
          <w:rFonts w:ascii="Times New Roman" w:cs="Times New Roman" w:hAnsi="Times New Roman"/>
          <w:spacing w:val="-11"/>
        </w:rPr>
        <w:t xml:space="preserve"> </w:t>
      </w:r>
      <w:r>
        <w:rPr>
          <w:rFonts w:ascii="Times New Roman" w:cs="Times New Roman" w:hAnsi="Times New Roman"/>
        </w:rPr>
        <w:t>productive</w:t>
      </w:r>
      <w:r>
        <w:rPr>
          <w:rFonts w:ascii="Times New Roman" w:cs="Times New Roman" w:hAnsi="Times New Roman"/>
          <w:spacing w:val="-12"/>
        </w:rPr>
        <w:t xml:space="preserve"> </w:t>
      </w:r>
      <w:r>
        <w:rPr>
          <w:rFonts w:ascii="Times New Roman" w:cs="Times New Roman" w:hAnsi="Times New Roman"/>
        </w:rPr>
        <w:t>part</w:t>
      </w:r>
      <w:r>
        <w:rPr>
          <w:rFonts w:ascii="Times New Roman" w:cs="Times New Roman" w:hAnsi="Times New Roman"/>
          <w:spacing w:val="-11"/>
        </w:rPr>
        <w:t xml:space="preserve"> </w:t>
      </w:r>
      <w:r>
        <w:rPr>
          <w:rFonts w:ascii="Times New Roman" w:cs="Times New Roman" w:hAnsi="Times New Roman"/>
        </w:rPr>
        <w:t>as</w:t>
      </w:r>
      <w:r>
        <w:rPr>
          <w:rFonts w:ascii="Times New Roman" w:cs="Times New Roman" w:hAnsi="Times New Roman"/>
          <w:spacing w:val="-11"/>
        </w:rPr>
        <w:t xml:space="preserve"> </w:t>
      </w:r>
      <w:r>
        <w:rPr>
          <w:rFonts w:ascii="Times New Roman" w:cs="Times New Roman" w:hAnsi="Times New Roman"/>
        </w:rPr>
        <w:t>it</w:t>
      </w:r>
      <w:r>
        <w:rPr>
          <w:rFonts w:ascii="Times New Roman" w:cs="Times New Roman" w:hAnsi="Times New Roman"/>
          <w:spacing w:val="-11"/>
        </w:rPr>
        <w:t xml:space="preserve"> </w:t>
      </w:r>
      <w:r>
        <w:rPr>
          <w:rFonts w:ascii="Times New Roman" w:cs="Times New Roman" w:hAnsi="Times New Roman"/>
        </w:rPr>
        <w:t>contains</w:t>
      </w:r>
      <w:r>
        <w:rPr>
          <w:rFonts w:ascii="Times New Roman" w:cs="Times New Roman" w:hAnsi="Times New Roman"/>
          <w:spacing w:val="-11"/>
        </w:rPr>
        <w:t xml:space="preserve"> </w:t>
      </w:r>
      <w:r>
        <w:rPr>
          <w:rFonts w:ascii="Times New Roman" w:cs="Times New Roman" w:hAnsi="Times New Roman"/>
        </w:rPr>
        <w:t>over</w:t>
      </w:r>
      <w:r>
        <w:rPr>
          <w:rFonts w:ascii="Times New Roman" w:cs="Times New Roman" w:hAnsi="Times New Roman"/>
          <w:spacing w:val="-12"/>
        </w:rPr>
        <w:t xml:space="preserve"> </w:t>
      </w:r>
      <w:r>
        <w:rPr>
          <w:rFonts w:ascii="Times New Roman" w:cs="Times New Roman" w:hAnsi="Times New Roman"/>
        </w:rPr>
        <w:t>90%</w:t>
      </w:r>
      <w:r>
        <w:rPr>
          <w:rFonts w:ascii="Times New Roman" w:cs="Times New Roman" w:hAnsi="Times New Roman"/>
          <w:spacing w:val="-11"/>
        </w:rPr>
        <w:t xml:space="preserve"> </w:t>
      </w:r>
      <w:r>
        <w:rPr>
          <w:rFonts w:ascii="Times New Roman" w:cs="Times New Roman" w:hAnsi="Times New Roman"/>
        </w:rPr>
        <w:t>of</w:t>
      </w:r>
      <w:r>
        <w:rPr>
          <w:rFonts w:ascii="Times New Roman" w:cs="Times New Roman" w:hAnsi="Times New Roman"/>
          <w:spacing w:val="-11"/>
        </w:rPr>
        <w:t xml:space="preserve"> </w:t>
      </w:r>
      <w:r>
        <w:rPr>
          <w:rFonts w:ascii="Times New Roman" w:cs="Times New Roman" w:hAnsi="Times New Roman"/>
        </w:rPr>
        <w:t>plant</w:t>
      </w:r>
      <w:r>
        <w:rPr>
          <w:rFonts w:ascii="Times New Roman" w:cs="Times New Roman" w:hAnsi="Times New Roman"/>
          <w:spacing w:val="-11"/>
        </w:rPr>
        <w:t xml:space="preserve"> </w:t>
      </w:r>
      <w:r>
        <w:rPr>
          <w:rFonts w:ascii="Times New Roman" w:cs="Times New Roman" w:hAnsi="Times New Roman"/>
        </w:rPr>
        <w:t>nutrient</w:t>
      </w:r>
      <w:r>
        <w:rPr>
          <w:rFonts w:ascii="Times New Roman" w:cs="Times New Roman" w:hAnsi="Times New Roman"/>
          <w:spacing w:val="-11"/>
        </w:rPr>
        <w:t xml:space="preserve"> </w:t>
      </w:r>
      <w:r>
        <w:rPr>
          <w:rFonts w:ascii="Times New Roman" w:cs="Times New Roman" w:hAnsi="Times New Roman"/>
        </w:rPr>
        <w:t>such</w:t>
      </w:r>
      <w:r>
        <w:rPr>
          <w:rFonts w:ascii="Times New Roman" w:cs="Times New Roman" w:hAnsi="Times New Roman"/>
          <w:spacing w:val="-12"/>
        </w:rPr>
        <w:t xml:space="preserve"> </w:t>
      </w:r>
      <w:r>
        <w:rPr>
          <w:rFonts w:ascii="Times New Roman" w:cs="Times New Roman" w:hAnsi="Times New Roman"/>
        </w:rPr>
        <w:t>as phosphorus,</w:t>
      </w:r>
      <w:r>
        <w:rPr>
          <w:rFonts w:ascii="Times New Roman" w:cs="Times New Roman" w:hAnsi="Times New Roman"/>
          <w:spacing w:val="-22"/>
        </w:rPr>
        <w:t xml:space="preserve"> </w:t>
      </w:r>
      <w:r>
        <w:rPr>
          <w:rFonts w:ascii="Times New Roman" w:cs="Times New Roman" w:hAnsi="Times New Roman"/>
        </w:rPr>
        <w:t>nitrogen</w:t>
      </w:r>
      <w:r>
        <w:rPr>
          <w:rFonts w:ascii="Times New Roman" w:cs="Times New Roman" w:hAnsi="Times New Roman"/>
          <w:spacing w:val="-22"/>
        </w:rPr>
        <w:t xml:space="preserve"> </w:t>
      </w:r>
      <w:r>
        <w:rPr>
          <w:rFonts w:ascii="Times New Roman" w:cs="Times New Roman" w:hAnsi="Times New Roman"/>
        </w:rPr>
        <w:t>etc.</w:t>
      </w:r>
      <w:r>
        <w:rPr>
          <w:rFonts w:ascii="Times New Roman" w:cs="Times New Roman" w:hAnsi="Times New Roman"/>
          <w:spacing w:val="-21"/>
        </w:rPr>
        <w:t xml:space="preserve"> </w:t>
      </w:r>
      <w:r>
        <w:rPr>
          <w:rFonts w:ascii="Times New Roman" w:cs="Times New Roman" w:hAnsi="Times New Roman"/>
        </w:rPr>
        <w:t>the</w:t>
      </w:r>
      <w:r>
        <w:rPr>
          <w:rFonts w:ascii="Times New Roman" w:cs="Times New Roman" w:hAnsi="Times New Roman"/>
          <w:spacing w:val="-22"/>
        </w:rPr>
        <w:t xml:space="preserve"> </w:t>
      </w:r>
      <w:r>
        <w:rPr>
          <w:rFonts w:ascii="Times New Roman" w:cs="Times New Roman" w:hAnsi="Times New Roman"/>
        </w:rPr>
        <w:t>subsoil</w:t>
      </w:r>
      <w:r>
        <w:rPr>
          <w:rFonts w:ascii="Times New Roman" w:cs="Times New Roman" w:hAnsi="Times New Roman"/>
          <w:spacing w:val="-21"/>
        </w:rPr>
        <w:t xml:space="preserve"> </w:t>
      </w:r>
      <w:r>
        <w:rPr>
          <w:rFonts w:ascii="Times New Roman" w:cs="Times New Roman" w:hAnsi="Times New Roman"/>
        </w:rPr>
        <w:t>is</w:t>
      </w:r>
      <w:r>
        <w:rPr>
          <w:rFonts w:ascii="Times New Roman" w:cs="Times New Roman" w:hAnsi="Times New Roman"/>
          <w:spacing w:val="-22"/>
        </w:rPr>
        <w:t xml:space="preserve"> </w:t>
      </w:r>
      <w:r>
        <w:rPr>
          <w:rFonts w:ascii="Times New Roman" w:cs="Times New Roman" w:hAnsi="Times New Roman"/>
        </w:rPr>
        <w:t>infertile.</w:t>
      </w:r>
      <w:r>
        <w:rPr>
          <w:rFonts w:ascii="Times New Roman" w:cs="Times New Roman" w:hAnsi="Times New Roman"/>
          <w:spacing w:val="-21"/>
        </w:rPr>
        <w:t xml:space="preserve"> </w:t>
      </w:r>
      <w:r>
        <w:rPr>
          <w:rFonts w:ascii="Times New Roman" w:cs="Times New Roman" w:hAnsi="Times New Roman"/>
        </w:rPr>
        <w:t>Therefore,</w:t>
      </w:r>
      <w:r>
        <w:rPr>
          <w:rFonts w:ascii="Times New Roman" w:cs="Times New Roman" w:hAnsi="Times New Roman"/>
          <w:spacing w:val="-22"/>
        </w:rPr>
        <w:t xml:space="preserve"> </w:t>
      </w:r>
      <w:r>
        <w:rPr>
          <w:rFonts w:ascii="Times New Roman" w:cs="Times New Roman" w:hAnsi="Times New Roman"/>
        </w:rPr>
        <w:t>soil</w:t>
      </w:r>
      <w:r>
        <w:rPr>
          <w:rFonts w:ascii="Times New Roman" w:cs="Times New Roman" w:hAnsi="Times New Roman"/>
          <w:spacing w:val="-21"/>
        </w:rPr>
        <w:t xml:space="preserve"> </w:t>
      </w:r>
      <w:r>
        <w:rPr>
          <w:rFonts w:ascii="Times New Roman" w:cs="Times New Roman" w:hAnsi="Times New Roman"/>
        </w:rPr>
        <w:t>erosion</w:t>
      </w:r>
      <w:r>
        <w:rPr>
          <w:rFonts w:ascii="Times New Roman" w:cs="Times New Roman" w:hAnsi="Times New Roman"/>
          <w:spacing w:val="-22"/>
        </w:rPr>
        <w:t xml:space="preserve"> </w:t>
      </w:r>
      <w:r>
        <w:rPr>
          <w:rFonts w:ascii="Times New Roman" w:cs="Times New Roman" w:hAnsi="Times New Roman"/>
        </w:rPr>
        <w:t>removes</w:t>
      </w:r>
      <w:r>
        <w:rPr>
          <w:rFonts w:ascii="Times New Roman" w:cs="Times New Roman" w:hAnsi="Times New Roman"/>
          <w:spacing w:val="-22"/>
        </w:rPr>
        <w:t xml:space="preserve"> </w:t>
      </w:r>
      <w:r>
        <w:rPr>
          <w:rFonts w:ascii="Times New Roman" w:cs="Times New Roman" w:hAnsi="Times New Roman"/>
        </w:rPr>
        <w:t>the most</w:t>
      </w:r>
      <w:r>
        <w:rPr>
          <w:rFonts w:ascii="Times New Roman" w:cs="Times New Roman" w:hAnsi="Times New Roman"/>
          <w:spacing w:val="-9"/>
        </w:rPr>
        <w:t xml:space="preserve"> </w:t>
      </w:r>
      <w:r>
        <w:rPr>
          <w:rFonts w:ascii="Times New Roman" w:cs="Times New Roman" w:hAnsi="Times New Roman"/>
        </w:rPr>
        <w:t>productive.</w:t>
      </w:r>
    </w:p>
    <w:p>
      <w:pPr>
        <w:pStyle w:val="style179"/>
        <w:numPr>
          <w:ilvl w:val="0"/>
          <w:numId w:val="63"/>
        </w:numPr>
        <w:spacing w:lineRule="auto" w:line="276"/>
        <w:jc w:val="both"/>
        <w:rPr>
          <w:rFonts w:ascii="Times New Roman" w:cs="Times New Roman" w:hAnsi="Times New Roman"/>
        </w:rPr>
      </w:pPr>
      <w:r>
        <w:rPr>
          <w:rFonts w:ascii="Times New Roman" w:cs="Times New Roman" w:hAnsi="Times New Roman"/>
          <w:b/>
          <w:bCs/>
        </w:rPr>
        <w:t>Low crop</w:t>
      </w:r>
      <w:r>
        <w:rPr>
          <w:rFonts w:ascii="Times New Roman" w:cs="Times New Roman" w:hAnsi="Times New Roman"/>
          <w:b/>
          <w:bCs/>
          <w:spacing w:val="-12"/>
        </w:rPr>
        <w:t xml:space="preserve"> </w:t>
      </w:r>
      <w:r>
        <w:rPr>
          <w:rFonts w:ascii="Times New Roman" w:cs="Times New Roman" w:hAnsi="Times New Roman"/>
          <w:b/>
          <w:bCs/>
        </w:rPr>
        <w:t xml:space="preserve">yields   </w:t>
      </w:r>
      <w:r>
        <w:rPr>
          <w:rFonts w:ascii="Times New Roman" w:cs="Times New Roman" w:hAnsi="Times New Roman"/>
        </w:rPr>
        <w:t>With</w:t>
      </w:r>
      <w:r>
        <w:rPr>
          <w:rFonts w:ascii="Times New Roman" w:cs="Times New Roman" w:hAnsi="Times New Roman"/>
          <w:spacing w:val="-15"/>
        </w:rPr>
        <w:t xml:space="preserve"> </w:t>
      </w:r>
      <w:r>
        <w:rPr>
          <w:rFonts w:ascii="Times New Roman" w:cs="Times New Roman" w:hAnsi="Times New Roman"/>
        </w:rPr>
        <w:t>the</w:t>
      </w:r>
      <w:r>
        <w:rPr>
          <w:rFonts w:ascii="Times New Roman" w:cs="Times New Roman" w:hAnsi="Times New Roman"/>
          <w:spacing w:val="-15"/>
        </w:rPr>
        <w:t xml:space="preserve"> </w:t>
      </w:r>
      <w:r>
        <w:rPr>
          <w:rFonts w:ascii="Times New Roman" w:cs="Times New Roman" w:hAnsi="Times New Roman"/>
        </w:rPr>
        <w:t>loss</w:t>
      </w:r>
      <w:r>
        <w:rPr>
          <w:rFonts w:ascii="Times New Roman" w:cs="Times New Roman" w:hAnsi="Times New Roman"/>
          <w:spacing w:val="-15"/>
        </w:rPr>
        <w:t xml:space="preserve"> </w:t>
      </w:r>
      <w:r>
        <w:rPr>
          <w:rFonts w:ascii="Times New Roman" w:cs="Times New Roman" w:hAnsi="Times New Roman"/>
        </w:rPr>
        <w:t>of</w:t>
      </w:r>
      <w:r>
        <w:rPr>
          <w:rFonts w:ascii="Times New Roman" w:cs="Times New Roman" w:hAnsi="Times New Roman"/>
          <w:spacing w:val="-15"/>
        </w:rPr>
        <w:t xml:space="preserve"> </w:t>
      </w:r>
      <w:r>
        <w:rPr>
          <w:rFonts w:ascii="Times New Roman" w:cs="Times New Roman" w:hAnsi="Times New Roman"/>
        </w:rPr>
        <w:t>soil</w:t>
      </w:r>
      <w:r>
        <w:rPr>
          <w:rFonts w:ascii="Times New Roman" w:cs="Times New Roman" w:hAnsi="Times New Roman"/>
          <w:spacing w:val="-15"/>
        </w:rPr>
        <w:t xml:space="preserve"> </w:t>
      </w:r>
      <w:r>
        <w:rPr>
          <w:rFonts w:ascii="Times New Roman" w:cs="Times New Roman" w:hAnsi="Times New Roman"/>
        </w:rPr>
        <w:t>fertility</w:t>
      </w:r>
      <w:r>
        <w:rPr>
          <w:rFonts w:ascii="Times New Roman" w:cs="Times New Roman" w:hAnsi="Times New Roman"/>
          <w:spacing w:val="-15"/>
        </w:rPr>
        <w:t xml:space="preserve"> </w:t>
      </w:r>
      <w:r>
        <w:rPr>
          <w:rFonts w:ascii="Times New Roman" w:cs="Times New Roman" w:hAnsi="Times New Roman"/>
        </w:rPr>
        <w:t>causes</w:t>
      </w:r>
      <w:r>
        <w:rPr>
          <w:rFonts w:ascii="Times New Roman" w:cs="Times New Roman" w:hAnsi="Times New Roman"/>
          <w:spacing w:val="-15"/>
        </w:rPr>
        <w:t xml:space="preserve"> </w:t>
      </w:r>
      <w:r>
        <w:rPr>
          <w:rFonts w:ascii="Times New Roman" w:cs="Times New Roman" w:hAnsi="Times New Roman"/>
        </w:rPr>
        <w:t>low</w:t>
      </w:r>
      <w:r>
        <w:rPr>
          <w:rFonts w:ascii="Times New Roman" w:cs="Times New Roman" w:hAnsi="Times New Roman"/>
          <w:spacing w:val="-15"/>
        </w:rPr>
        <w:t xml:space="preserve"> </w:t>
      </w:r>
      <w:r>
        <w:rPr>
          <w:rFonts w:ascii="Times New Roman" w:cs="Times New Roman" w:hAnsi="Times New Roman"/>
        </w:rPr>
        <w:t>crop</w:t>
      </w:r>
      <w:r>
        <w:rPr>
          <w:rFonts w:ascii="Times New Roman" w:cs="Times New Roman" w:hAnsi="Times New Roman"/>
          <w:spacing w:val="-15"/>
        </w:rPr>
        <w:t xml:space="preserve"> </w:t>
      </w:r>
      <w:r>
        <w:rPr>
          <w:rFonts w:ascii="Times New Roman" w:cs="Times New Roman" w:hAnsi="Times New Roman"/>
        </w:rPr>
        <w:t>yield.</w:t>
      </w:r>
      <w:r>
        <w:rPr>
          <w:rFonts w:ascii="Times New Roman" w:cs="Times New Roman" w:hAnsi="Times New Roman"/>
          <w:spacing w:val="-15"/>
        </w:rPr>
        <w:t xml:space="preserve"> </w:t>
      </w:r>
      <w:r>
        <w:rPr>
          <w:rFonts w:ascii="Times New Roman" w:cs="Times New Roman" w:hAnsi="Times New Roman"/>
        </w:rPr>
        <w:t>This</w:t>
      </w:r>
      <w:r>
        <w:rPr>
          <w:rFonts w:ascii="Times New Roman" w:cs="Times New Roman" w:hAnsi="Times New Roman"/>
          <w:spacing w:val="-15"/>
        </w:rPr>
        <w:t xml:space="preserve"> </w:t>
      </w:r>
      <w:r>
        <w:rPr>
          <w:rFonts w:ascii="Times New Roman" w:cs="Times New Roman" w:hAnsi="Times New Roman"/>
        </w:rPr>
        <w:t>results</w:t>
      </w:r>
      <w:r>
        <w:rPr>
          <w:rFonts w:ascii="Times New Roman" w:cs="Times New Roman" w:hAnsi="Times New Roman"/>
          <w:spacing w:val="-15"/>
        </w:rPr>
        <w:t xml:space="preserve"> </w:t>
      </w:r>
      <w:r>
        <w:rPr>
          <w:rFonts w:ascii="Times New Roman" w:cs="Times New Roman" w:hAnsi="Times New Roman"/>
        </w:rPr>
        <w:t>as</w:t>
      </w:r>
      <w:r>
        <w:rPr>
          <w:rFonts w:ascii="Times New Roman" w:cs="Times New Roman" w:hAnsi="Times New Roman"/>
          <w:spacing w:val="-15"/>
        </w:rPr>
        <w:t xml:space="preserve"> </w:t>
      </w:r>
      <w:r>
        <w:rPr>
          <w:rFonts w:ascii="Times New Roman" w:cs="Times New Roman" w:hAnsi="Times New Roman"/>
        </w:rPr>
        <w:t>the</w:t>
      </w:r>
      <w:r>
        <w:rPr>
          <w:rFonts w:ascii="Times New Roman" w:cs="Times New Roman" w:hAnsi="Times New Roman"/>
          <w:spacing w:val="-15"/>
        </w:rPr>
        <w:t xml:space="preserve"> </w:t>
      </w:r>
      <w:r>
        <w:rPr>
          <w:rFonts w:ascii="Times New Roman" w:cs="Times New Roman" w:hAnsi="Times New Roman"/>
        </w:rPr>
        <w:t>soil</w:t>
      </w:r>
      <w:r>
        <w:rPr>
          <w:rFonts w:ascii="Times New Roman" w:cs="Times New Roman" w:hAnsi="Times New Roman"/>
          <w:spacing w:val="-15"/>
        </w:rPr>
        <w:t xml:space="preserve"> </w:t>
      </w:r>
      <w:r>
        <w:rPr>
          <w:rFonts w:ascii="Times New Roman" w:cs="Times New Roman" w:hAnsi="Times New Roman"/>
        </w:rPr>
        <w:t>is</w:t>
      </w:r>
      <w:r>
        <w:rPr>
          <w:rFonts w:ascii="Times New Roman" w:cs="Times New Roman" w:hAnsi="Times New Roman"/>
          <w:spacing w:val="-15"/>
        </w:rPr>
        <w:t xml:space="preserve"> </w:t>
      </w:r>
      <w:r>
        <w:rPr>
          <w:rFonts w:ascii="Times New Roman" w:cs="Times New Roman" w:hAnsi="Times New Roman"/>
        </w:rPr>
        <w:t>with</w:t>
      </w:r>
      <w:r>
        <w:rPr>
          <w:rFonts w:ascii="Times New Roman" w:cs="Times New Roman" w:hAnsi="Times New Roman"/>
          <w:spacing w:val="-15"/>
        </w:rPr>
        <w:t xml:space="preserve"> </w:t>
      </w:r>
      <w:r>
        <w:rPr>
          <w:rFonts w:ascii="Times New Roman" w:cs="Times New Roman" w:hAnsi="Times New Roman"/>
        </w:rPr>
        <w:t>little moisture,</w:t>
      </w:r>
      <w:r>
        <w:rPr>
          <w:rFonts w:ascii="Times New Roman" w:cs="Times New Roman" w:hAnsi="Times New Roman"/>
          <w:spacing w:val="-11"/>
        </w:rPr>
        <w:t xml:space="preserve"> </w:t>
      </w:r>
      <w:r>
        <w:rPr>
          <w:rFonts w:ascii="Times New Roman" w:cs="Times New Roman" w:hAnsi="Times New Roman"/>
        </w:rPr>
        <w:t>nutrients</w:t>
      </w:r>
      <w:r>
        <w:rPr>
          <w:rFonts w:ascii="Times New Roman" w:cs="Times New Roman" w:hAnsi="Times New Roman"/>
          <w:spacing w:val="-11"/>
        </w:rPr>
        <w:t xml:space="preserve"> </w:t>
      </w:r>
      <w:r>
        <w:rPr>
          <w:rFonts w:ascii="Times New Roman" w:cs="Times New Roman" w:hAnsi="Times New Roman"/>
        </w:rPr>
        <w:t>and</w:t>
      </w:r>
      <w:r>
        <w:rPr>
          <w:rFonts w:ascii="Times New Roman" w:cs="Times New Roman" w:hAnsi="Times New Roman"/>
          <w:spacing w:val="-11"/>
        </w:rPr>
        <w:t xml:space="preserve"> </w:t>
      </w:r>
      <w:r>
        <w:rPr>
          <w:rFonts w:ascii="Times New Roman" w:cs="Times New Roman" w:hAnsi="Times New Roman"/>
        </w:rPr>
        <w:t>air</w:t>
      </w:r>
      <w:r>
        <w:rPr>
          <w:rFonts w:ascii="Times New Roman" w:cs="Times New Roman" w:hAnsi="Times New Roman"/>
          <w:spacing w:val="-11"/>
        </w:rPr>
        <w:t xml:space="preserve"> </w:t>
      </w:r>
      <w:r>
        <w:rPr>
          <w:rFonts w:ascii="Times New Roman" w:cs="Times New Roman" w:hAnsi="Times New Roman"/>
        </w:rPr>
        <w:t>to</w:t>
      </w:r>
      <w:r>
        <w:rPr>
          <w:rFonts w:ascii="Times New Roman" w:cs="Times New Roman" w:hAnsi="Times New Roman"/>
          <w:spacing w:val="-11"/>
        </w:rPr>
        <w:t xml:space="preserve"> </w:t>
      </w:r>
      <w:r>
        <w:rPr>
          <w:rFonts w:ascii="Times New Roman" w:cs="Times New Roman" w:hAnsi="Times New Roman"/>
        </w:rPr>
        <w:t>support</w:t>
      </w:r>
      <w:r>
        <w:rPr>
          <w:rFonts w:ascii="Times New Roman" w:cs="Times New Roman" w:hAnsi="Times New Roman"/>
          <w:spacing w:val="-11"/>
        </w:rPr>
        <w:t xml:space="preserve"> </w:t>
      </w:r>
      <w:r>
        <w:rPr>
          <w:rFonts w:ascii="Times New Roman" w:cs="Times New Roman" w:hAnsi="Times New Roman"/>
        </w:rPr>
        <w:t>reasonable</w:t>
      </w:r>
      <w:r>
        <w:rPr>
          <w:rFonts w:ascii="Times New Roman" w:cs="Times New Roman" w:hAnsi="Times New Roman"/>
          <w:spacing w:val="-11"/>
        </w:rPr>
        <w:t xml:space="preserve"> </w:t>
      </w:r>
      <w:r>
        <w:rPr>
          <w:rFonts w:ascii="Times New Roman" w:cs="Times New Roman" w:hAnsi="Times New Roman"/>
        </w:rPr>
        <w:t>growth</w:t>
      </w:r>
      <w:r>
        <w:rPr>
          <w:rFonts w:ascii="Times New Roman" w:cs="Times New Roman" w:hAnsi="Times New Roman"/>
          <w:spacing w:val="-10"/>
        </w:rPr>
        <w:t xml:space="preserve"> </w:t>
      </w:r>
      <w:r>
        <w:rPr>
          <w:rFonts w:ascii="Times New Roman" w:cs="Times New Roman" w:hAnsi="Times New Roman"/>
        </w:rPr>
        <w:t>of</w:t>
      </w:r>
      <w:r>
        <w:rPr>
          <w:rFonts w:ascii="Times New Roman" w:cs="Times New Roman" w:hAnsi="Times New Roman"/>
          <w:spacing w:val="-11"/>
        </w:rPr>
        <w:t xml:space="preserve"> </w:t>
      </w:r>
      <w:r>
        <w:rPr>
          <w:rFonts w:ascii="Times New Roman" w:cs="Times New Roman" w:hAnsi="Times New Roman"/>
        </w:rPr>
        <w:t>plants.</w:t>
      </w:r>
    </w:p>
    <w:p>
      <w:pPr>
        <w:pStyle w:val="style179"/>
        <w:numPr>
          <w:ilvl w:val="0"/>
          <w:numId w:val="63"/>
        </w:numPr>
        <w:spacing w:lineRule="auto" w:line="276"/>
        <w:jc w:val="both"/>
        <w:rPr>
          <w:rFonts w:ascii="Times New Roman" w:cs="Times New Roman" w:hAnsi="Times New Roman"/>
        </w:rPr>
      </w:pPr>
      <w:r>
        <w:rPr>
          <w:rFonts w:ascii="Times New Roman" w:cs="Times New Roman" w:hAnsi="Times New Roman"/>
          <w:b/>
          <w:bCs/>
        </w:rPr>
        <w:t>Shallow</w:t>
      </w:r>
      <w:r>
        <w:rPr>
          <w:rFonts w:ascii="Times New Roman" w:cs="Times New Roman" w:hAnsi="Times New Roman"/>
          <w:b/>
          <w:bCs/>
          <w:spacing w:val="-6"/>
        </w:rPr>
        <w:t xml:space="preserve"> </w:t>
      </w:r>
      <w:r>
        <w:rPr>
          <w:rFonts w:ascii="Times New Roman" w:cs="Times New Roman" w:hAnsi="Times New Roman"/>
          <w:b/>
          <w:bCs/>
        </w:rPr>
        <w:t xml:space="preserve">soils </w:t>
      </w:r>
      <w:r>
        <w:rPr>
          <w:rFonts w:ascii="Times New Roman" w:cs="Times New Roman" w:hAnsi="Times New Roman"/>
          <w:bCs/>
        </w:rPr>
        <w:t>The</w:t>
      </w:r>
      <w:r>
        <w:rPr>
          <w:rFonts w:ascii="Times New Roman" w:cs="Times New Roman" w:hAnsi="Times New Roman"/>
          <w:spacing w:val="-12"/>
        </w:rPr>
        <w:t xml:space="preserve"> </w:t>
      </w:r>
      <w:r>
        <w:rPr>
          <w:rFonts w:ascii="Times New Roman" w:cs="Times New Roman" w:hAnsi="Times New Roman"/>
        </w:rPr>
        <w:t>pedological</w:t>
      </w:r>
      <w:r>
        <w:rPr>
          <w:rFonts w:ascii="Times New Roman" w:cs="Times New Roman" w:hAnsi="Times New Roman"/>
          <w:spacing w:val="-11"/>
        </w:rPr>
        <w:t xml:space="preserve"> </w:t>
      </w:r>
      <w:r>
        <w:rPr>
          <w:rFonts w:ascii="Times New Roman" w:cs="Times New Roman" w:hAnsi="Times New Roman"/>
        </w:rPr>
        <w:t>phenomenon</w:t>
      </w:r>
      <w:r>
        <w:rPr>
          <w:rFonts w:ascii="Times New Roman" w:cs="Times New Roman" w:hAnsi="Times New Roman"/>
          <w:spacing w:val="-12"/>
        </w:rPr>
        <w:t xml:space="preserve"> </w:t>
      </w:r>
      <w:r>
        <w:rPr>
          <w:rFonts w:ascii="Times New Roman" w:cs="Times New Roman" w:hAnsi="Times New Roman"/>
        </w:rPr>
        <w:t>causes</w:t>
      </w:r>
      <w:r>
        <w:rPr>
          <w:rFonts w:ascii="Times New Roman" w:cs="Times New Roman" w:hAnsi="Times New Roman"/>
          <w:spacing w:val="-11"/>
        </w:rPr>
        <w:t xml:space="preserve"> </w:t>
      </w:r>
      <w:r>
        <w:rPr>
          <w:rFonts w:ascii="Times New Roman" w:cs="Times New Roman" w:hAnsi="Times New Roman"/>
        </w:rPr>
        <w:t>the</w:t>
      </w:r>
      <w:r>
        <w:rPr>
          <w:rFonts w:ascii="Times New Roman" w:cs="Times New Roman" w:hAnsi="Times New Roman"/>
          <w:spacing w:val="-12"/>
        </w:rPr>
        <w:t xml:space="preserve"> </w:t>
      </w:r>
      <w:r>
        <w:rPr>
          <w:rFonts w:ascii="Times New Roman" w:cs="Times New Roman" w:hAnsi="Times New Roman"/>
        </w:rPr>
        <w:t>eroded</w:t>
      </w:r>
      <w:r>
        <w:rPr>
          <w:rFonts w:ascii="Times New Roman" w:cs="Times New Roman" w:hAnsi="Times New Roman"/>
          <w:spacing w:val="-11"/>
        </w:rPr>
        <w:t xml:space="preserve"> </w:t>
      </w:r>
      <w:r>
        <w:rPr>
          <w:rFonts w:ascii="Times New Roman" w:cs="Times New Roman" w:hAnsi="Times New Roman"/>
        </w:rPr>
        <w:t>land</w:t>
      </w:r>
      <w:r>
        <w:rPr>
          <w:rFonts w:ascii="Times New Roman" w:cs="Times New Roman" w:hAnsi="Times New Roman"/>
          <w:spacing w:val="-12"/>
        </w:rPr>
        <w:t xml:space="preserve"> </w:t>
      </w:r>
      <w:r>
        <w:rPr>
          <w:rFonts w:ascii="Times New Roman" w:cs="Times New Roman" w:hAnsi="Times New Roman"/>
        </w:rPr>
        <w:t>to</w:t>
      </w:r>
      <w:r>
        <w:rPr>
          <w:rFonts w:ascii="Times New Roman" w:cs="Times New Roman" w:hAnsi="Times New Roman"/>
          <w:spacing w:val="-11"/>
        </w:rPr>
        <w:t xml:space="preserve"> </w:t>
      </w:r>
      <w:r>
        <w:rPr>
          <w:rFonts w:ascii="Times New Roman" w:cs="Times New Roman" w:hAnsi="Times New Roman"/>
        </w:rPr>
        <w:t>have</w:t>
      </w:r>
      <w:r>
        <w:rPr>
          <w:rFonts w:ascii="Times New Roman" w:cs="Times New Roman" w:hAnsi="Times New Roman"/>
          <w:spacing w:val="-12"/>
        </w:rPr>
        <w:t xml:space="preserve"> </w:t>
      </w:r>
      <w:r>
        <w:rPr>
          <w:rFonts w:ascii="Times New Roman" w:cs="Times New Roman" w:hAnsi="Times New Roman"/>
        </w:rPr>
        <w:t>sallow</w:t>
      </w:r>
      <w:r>
        <w:rPr>
          <w:rFonts w:ascii="Times New Roman" w:cs="Times New Roman" w:hAnsi="Times New Roman"/>
          <w:spacing w:val="-11"/>
        </w:rPr>
        <w:t xml:space="preserve"> </w:t>
      </w:r>
      <w:r>
        <w:rPr>
          <w:rFonts w:ascii="Times New Roman" w:cs="Times New Roman" w:hAnsi="Times New Roman"/>
        </w:rPr>
        <w:t>soil</w:t>
      </w:r>
      <w:r>
        <w:rPr>
          <w:rFonts w:ascii="Times New Roman" w:cs="Times New Roman" w:hAnsi="Times New Roman"/>
          <w:spacing w:val="-11"/>
        </w:rPr>
        <w:t xml:space="preserve"> </w:t>
      </w:r>
      <w:r>
        <w:rPr>
          <w:rFonts w:ascii="Times New Roman" w:cs="Times New Roman" w:hAnsi="Times New Roman"/>
        </w:rPr>
        <w:t>as</w:t>
      </w:r>
      <w:r>
        <w:rPr>
          <w:rFonts w:ascii="Times New Roman" w:cs="Times New Roman" w:hAnsi="Times New Roman"/>
          <w:spacing w:val="-12"/>
        </w:rPr>
        <w:t xml:space="preserve"> </w:t>
      </w:r>
      <w:r>
        <w:rPr>
          <w:rFonts w:ascii="Times New Roman" w:cs="Times New Roman" w:hAnsi="Times New Roman"/>
        </w:rPr>
        <w:t>a</w:t>
      </w:r>
      <w:r>
        <w:rPr>
          <w:rFonts w:ascii="Times New Roman" w:cs="Times New Roman" w:hAnsi="Times New Roman"/>
          <w:spacing w:val="-11"/>
        </w:rPr>
        <w:t xml:space="preserve"> </w:t>
      </w:r>
      <w:r>
        <w:rPr>
          <w:rFonts w:ascii="Times New Roman" w:cs="Times New Roman" w:hAnsi="Times New Roman"/>
        </w:rPr>
        <w:t>lot</w:t>
      </w:r>
      <w:r>
        <w:rPr>
          <w:rFonts w:ascii="Times New Roman" w:cs="Times New Roman" w:hAnsi="Times New Roman"/>
          <w:spacing w:val="-12"/>
        </w:rPr>
        <w:t xml:space="preserve"> </w:t>
      </w:r>
      <w:r>
        <w:rPr>
          <w:rFonts w:ascii="Times New Roman" w:cs="Times New Roman" w:hAnsi="Times New Roman"/>
        </w:rPr>
        <w:t>of</w:t>
      </w:r>
      <w:r>
        <w:rPr>
          <w:rFonts w:ascii="Times New Roman" w:cs="Times New Roman" w:hAnsi="Times New Roman"/>
          <w:spacing w:val="-11"/>
        </w:rPr>
        <w:t xml:space="preserve"> </w:t>
      </w:r>
      <w:r>
        <w:rPr>
          <w:rFonts w:ascii="Times New Roman" w:cs="Times New Roman" w:hAnsi="Times New Roman"/>
        </w:rPr>
        <w:t>the top soil washed</w:t>
      </w:r>
      <w:r>
        <w:rPr>
          <w:rFonts w:ascii="Times New Roman" w:cs="Times New Roman" w:hAnsi="Times New Roman"/>
          <w:spacing w:val="-25"/>
        </w:rPr>
        <w:t xml:space="preserve"> </w:t>
      </w:r>
      <w:r>
        <w:rPr>
          <w:rFonts w:ascii="Times New Roman" w:cs="Times New Roman" w:hAnsi="Times New Roman"/>
          <w:spacing w:val="-3"/>
        </w:rPr>
        <w:t>away.</w:t>
      </w:r>
    </w:p>
    <w:p>
      <w:pPr>
        <w:pStyle w:val="style179"/>
        <w:numPr>
          <w:ilvl w:val="0"/>
          <w:numId w:val="63"/>
        </w:numPr>
        <w:spacing w:lineRule="auto" w:line="276"/>
        <w:jc w:val="both"/>
        <w:rPr>
          <w:rFonts w:ascii="Times New Roman" w:cs="Times New Roman" w:hAnsi="Times New Roman"/>
        </w:rPr>
      </w:pPr>
      <w:r>
        <w:rPr>
          <w:rFonts w:ascii="Times New Roman" w:cs="Times New Roman" w:hAnsi="Times New Roman"/>
        </w:rPr>
        <w:t>Decrease</w:t>
      </w:r>
      <w:r>
        <w:rPr>
          <w:rFonts w:ascii="Times New Roman" w:cs="Times New Roman" w:hAnsi="Times New Roman"/>
          <w:spacing w:val="-6"/>
        </w:rPr>
        <w:t xml:space="preserve"> </w:t>
      </w:r>
      <w:r>
        <w:rPr>
          <w:rFonts w:ascii="Times New Roman" w:cs="Times New Roman" w:hAnsi="Times New Roman"/>
        </w:rPr>
        <w:t>forestland.</w:t>
      </w:r>
    </w:p>
    <w:p>
      <w:pPr>
        <w:pStyle w:val="style179"/>
        <w:numPr>
          <w:ilvl w:val="0"/>
          <w:numId w:val="63"/>
        </w:numPr>
        <w:spacing w:lineRule="auto" w:line="276"/>
        <w:jc w:val="both"/>
        <w:rPr>
          <w:rFonts w:ascii="Times New Roman" w:cs="Times New Roman" w:hAnsi="Times New Roman"/>
        </w:rPr>
      </w:pPr>
      <w:r>
        <w:rPr>
          <w:rFonts w:ascii="Times New Roman" w:cs="Times New Roman" w:hAnsi="Times New Roman"/>
        </w:rPr>
        <w:t>Soil</w:t>
      </w:r>
      <w:r>
        <w:rPr>
          <w:rFonts w:ascii="Times New Roman" w:cs="Times New Roman" w:hAnsi="Times New Roman"/>
          <w:spacing w:val="-17"/>
        </w:rPr>
        <w:t xml:space="preserve"> </w:t>
      </w:r>
      <w:r>
        <w:rPr>
          <w:rFonts w:ascii="Times New Roman" w:cs="Times New Roman" w:hAnsi="Times New Roman"/>
        </w:rPr>
        <w:t>left</w:t>
      </w:r>
      <w:r>
        <w:rPr>
          <w:rFonts w:ascii="Times New Roman" w:cs="Times New Roman" w:hAnsi="Times New Roman"/>
          <w:spacing w:val="-17"/>
        </w:rPr>
        <w:t xml:space="preserve"> </w:t>
      </w:r>
      <w:r>
        <w:rPr>
          <w:rFonts w:ascii="Times New Roman" w:cs="Times New Roman" w:hAnsi="Times New Roman"/>
        </w:rPr>
        <w:t>behind</w:t>
      </w:r>
      <w:r>
        <w:rPr>
          <w:rFonts w:ascii="Times New Roman" w:cs="Times New Roman" w:hAnsi="Times New Roman"/>
          <w:spacing w:val="-16"/>
        </w:rPr>
        <w:t xml:space="preserve"> </w:t>
      </w:r>
      <w:r>
        <w:rPr>
          <w:rFonts w:ascii="Times New Roman" w:cs="Times New Roman" w:hAnsi="Times New Roman"/>
        </w:rPr>
        <w:t>is</w:t>
      </w:r>
      <w:r>
        <w:rPr>
          <w:rFonts w:ascii="Times New Roman" w:cs="Times New Roman" w:hAnsi="Times New Roman"/>
          <w:spacing w:val="-17"/>
        </w:rPr>
        <w:t xml:space="preserve"> </w:t>
      </w:r>
      <w:r>
        <w:rPr>
          <w:rFonts w:ascii="Times New Roman" w:cs="Times New Roman" w:hAnsi="Times New Roman"/>
        </w:rPr>
        <w:t>thin</w:t>
      </w:r>
      <w:r>
        <w:rPr>
          <w:rFonts w:ascii="Times New Roman" w:cs="Times New Roman" w:hAnsi="Times New Roman"/>
          <w:spacing w:val="-17"/>
        </w:rPr>
        <w:t xml:space="preserve"> </w:t>
      </w:r>
      <w:r>
        <w:rPr>
          <w:rFonts w:ascii="Times New Roman" w:cs="Times New Roman" w:hAnsi="Times New Roman"/>
        </w:rPr>
        <w:t>and</w:t>
      </w:r>
      <w:r>
        <w:rPr>
          <w:rFonts w:ascii="Times New Roman" w:cs="Times New Roman" w:hAnsi="Times New Roman"/>
          <w:spacing w:val="-16"/>
        </w:rPr>
        <w:t xml:space="preserve"> </w:t>
      </w:r>
      <w:r>
        <w:rPr>
          <w:rFonts w:ascii="Times New Roman" w:cs="Times New Roman" w:hAnsi="Times New Roman"/>
        </w:rPr>
        <w:t>cannot</w:t>
      </w:r>
      <w:r>
        <w:rPr>
          <w:rFonts w:ascii="Times New Roman" w:cs="Times New Roman" w:hAnsi="Times New Roman"/>
          <w:spacing w:val="-17"/>
        </w:rPr>
        <w:t xml:space="preserve"> </w:t>
      </w:r>
      <w:r>
        <w:rPr>
          <w:rFonts w:ascii="Times New Roman" w:cs="Times New Roman" w:hAnsi="Times New Roman"/>
        </w:rPr>
        <w:t>hold</w:t>
      </w:r>
      <w:r>
        <w:rPr>
          <w:rFonts w:ascii="Times New Roman" w:cs="Times New Roman" w:hAnsi="Times New Roman"/>
          <w:spacing w:val="-16"/>
        </w:rPr>
        <w:t xml:space="preserve"> </w:t>
      </w:r>
      <w:r>
        <w:rPr>
          <w:rFonts w:ascii="Times New Roman" w:cs="Times New Roman" w:hAnsi="Times New Roman"/>
        </w:rPr>
        <w:t>plants</w:t>
      </w:r>
      <w:r>
        <w:rPr>
          <w:rFonts w:ascii="Times New Roman" w:cs="Times New Roman" w:hAnsi="Times New Roman"/>
          <w:spacing w:val="-17"/>
        </w:rPr>
        <w:t xml:space="preserve"> </w:t>
      </w:r>
      <w:r>
        <w:rPr>
          <w:rFonts w:ascii="Times New Roman" w:cs="Times New Roman" w:hAnsi="Times New Roman"/>
        </w:rPr>
        <w:t>firmly</w:t>
      </w:r>
      <w:r>
        <w:rPr>
          <w:rFonts w:ascii="Times New Roman" w:cs="Times New Roman" w:hAnsi="Times New Roman"/>
          <w:spacing w:val="-17"/>
        </w:rPr>
        <w:t xml:space="preserve"> </w:t>
      </w:r>
      <w:r>
        <w:rPr>
          <w:rFonts w:ascii="Times New Roman" w:cs="Times New Roman" w:hAnsi="Times New Roman"/>
        </w:rPr>
        <w:t>in</w:t>
      </w:r>
      <w:r>
        <w:rPr>
          <w:rFonts w:ascii="Times New Roman" w:cs="Times New Roman" w:hAnsi="Times New Roman"/>
          <w:spacing w:val="-16"/>
        </w:rPr>
        <w:t xml:space="preserve"> </w:t>
      </w:r>
      <w:r>
        <w:rPr>
          <w:rFonts w:ascii="Times New Roman" w:cs="Times New Roman" w:hAnsi="Times New Roman"/>
        </w:rPr>
        <w:t>the</w:t>
      </w:r>
      <w:r>
        <w:rPr>
          <w:rFonts w:ascii="Times New Roman" w:cs="Times New Roman" w:hAnsi="Times New Roman"/>
          <w:spacing w:val="-17"/>
        </w:rPr>
        <w:t xml:space="preserve"> </w:t>
      </w:r>
      <w:r>
        <w:rPr>
          <w:rFonts w:ascii="Times New Roman" w:cs="Times New Roman" w:hAnsi="Times New Roman"/>
        </w:rPr>
        <w:t>ground.</w:t>
      </w:r>
      <w:r>
        <w:rPr>
          <w:rFonts w:ascii="Times New Roman" w:cs="Times New Roman" w:hAnsi="Times New Roman"/>
          <w:spacing w:val="-16"/>
        </w:rPr>
        <w:t xml:space="preserve"> </w:t>
      </w:r>
      <w:r>
        <w:rPr>
          <w:rFonts w:ascii="Times New Roman" w:cs="Times New Roman" w:hAnsi="Times New Roman"/>
        </w:rPr>
        <w:t>The</w:t>
      </w:r>
      <w:r>
        <w:rPr>
          <w:rFonts w:ascii="Times New Roman" w:cs="Times New Roman" w:hAnsi="Times New Roman"/>
          <w:spacing w:val="-17"/>
        </w:rPr>
        <w:t xml:space="preserve"> </w:t>
      </w:r>
      <w:r>
        <w:rPr>
          <w:rFonts w:ascii="Times New Roman" w:cs="Times New Roman" w:hAnsi="Times New Roman"/>
        </w:rPr>
        <w:t>plants</w:t>
      </w:r>
      <w:r>
        <w:rPr>
          <w:rFonts w:ascii="Times New Roman" w:cs="Times New Roman" w:hAnsi="Times New Roman"/>
          <w:spacing w:val="-17"/>
        </w:rPr>
        <w:t xml:space="preserve"> </w:t>
      </w:r>
      <w:r>
        <w:rPr>
          <w:rFonts w:ascii="Times New Roman" w:cs="Times New Roman" w:hAnsi="Times New Roman"/>
        </w:rPr>
        <w:t>are</w:t>
      </w:r>
      <w:r>
        <w:rPr>
          <w:rFonts w:ascii="Times New Roman" w:cs="Times New Roman" w:hAnsi="Times New Roman"/>
          <w:spacing w:val="-16"/>
        </w:rPr>
        <w:t xml:space="preserve"> </w:t>
      </w:r>
      <w:r>
        <w:rPr>
          <w:rFonts w:ascii="Times New Roman" w:cs="Times New Roman" w:hAnsi="Times New Roman"/>
        </w:rPr>
        <w:t>easily uprooted</w:t>
      </w:r>
      <w:r>
        <w:rPr>
          <w:rFonts w:ascii="Times New Roman" w:cs="Times New Roman" w:hAnsi="Times New Roman"/>
          <w:spacing w:val="-9"/>
        </w:rPr>
        <w:t xml:space="preserve"> </w:t>
      </w:r>
      <w:r>
        <w:rPr>
          <w:rFonts w:ascii="Times New Roman" w:cs="Times New Roman" w:hAnsi="Times New Roman"/>
        </w:rPr>
        <w:t>and</w:t>
      </w:r>
      <w:r>
        <w:rPr>
          <w:rFonts w:ascii="Times New Roman" w:cs="Times New Roman" w:hAnsi="Times New Roman"/>
          <w:spacing w:val="-9"/>
        </w:rPr>
        <w:t xml:space="preserve"> </w:t>
      </w:r>
      <w:r>
        <w:rPr>
          <w:rFonts w:ascii="Times New Roman" w:cs="Times New Roman" w:hAnsi="Times New Roman"/>
        </w:rPr>
        <w:t>blown</w:t>
      </w:r>
      <w:r>
        <w:rPr>
          <w:rFonts w:ascii="Times New Roman" w:cs="Times New Roman" w:hAnsi="Times New Roman"/>
          <w:spacing w:val="-8"/>
        </w:rPr>
        <w:t xml:space="preserve"> </w:t>
      </w:r>
      <w:r>
        <w:rPr>
          <w:rFonts w:ascii="Times New Roman" w:cs="Times New Roman" w:hAnsi="Times New Roman"/>
        </w:rPr>
        <w:t>away</w:t>
      </w:r>
      <w:r>
        <w:rPr>
          <w:rFonts w:ascii="Times New Roman" w:cs="Times New Roman" w:hAnsi="Times New Roman"/>
          <w:spacing w:val="-9"/>
        </w:rPr>
        <w:t xml:space="preserve"> </w:t>
      </w:r>
      <w:r>
        <w:rPr>
          <w:rFonts w:ascii="Times New Roman" w:cs="Times New Roman" w:hAnsi="Times New Roman"/>
        </w:rPr>
        <w:t>by</w:t>
      </w:r>
      <w:r>
        <w:rPr>
          <w:rFonts w:ascii="Times New Roman" w:cs="Times New Roman" w:hAnsi="Times New Roman"/>
          <w:spacing w:val="-9"/>
        </w:rPr>
        <w:t xml:space="preserve"> </w:t>
      </w:r>
      <w:r>
        <w:rPr>
          <w:rFonts w:ascii="Times New Roman" w:cs="Times New Roman" w:hAnsi="Times New Roman"/>
        </w:rPr>
        <w:t xml:space="preserve">wind. </w:t>
      </w:r>
    </w:p>
    <w:p>
      <w:pPr>
        <w:pStyle w:val="style179"/>
        <w:numPr>
          <w:ilvl w:val="0"/>
          <w:numId w:val="63"/>
        </w:numPr>
        <w:spacing w:lineRule="auto" w:line="276"/>
        <w:jc w:val="both"/>
        <w:rPr>
          <w:rFonts w:ascii="Times New Roman" w:cs="Times New Roman" w:hAnsi="Times New Roman"/>
          <w:b/>
        </w:rPr>
      </w:pPr>
      <w:r>
        <w:rPr>
          <w:rFonts w:ascii="Times New Roman" w:cs="Times New Roman" w:hAnsi="Times New Roman"/>
        </w:rPr>
        <w:t>Destruction of</w:t>
      </w:r>
      <w:r>
        <w:rPr>
          <w:rFonts w:ascii="Times New Roman" w:cs="Times New Roman" w:hAnsi="Times New Roman"/>
          <w:spacing w:val="-12"/>
        </w:rPr>
        <w:t xml:space="preserve"> </w:t>
      </w:r>
      <w:r>
        <w:rPr>
          <w:rFonts w:ascii="Times New Roman" w:cs="Times New Roman" w:hAnsi="Times New Roman"/>
        </w:rPr>
        <w:t xml:space="preserve">houses  </w:t>
      </w:r>
    </w:p>
    <w:p>
      <w:pPr>
        <w:pStyle w:val="style179"/>
        <w:numPr>
          <w:ilvl w:val="0"/>
          <w:numId w:val="63"/>
        </w:numPr>
        <w:spacing w:lineRule="auto" w:line="276"/>
        <w:jc w:val="both"/>
        <w:rPr>
          <w:rFonts w:ascii="Times New Roman" w:cs="Times New Roman" w:hAnsi="Times New Roman"/>
        </w:rPr>
      </w:pPr>
      <w:r>
        <w:rPr>
          <w:rFonts w:ascii="Times New Roman" w:cs="Times New Roman" w:hAnsi="Times New Roman"/>
        </w:rPr>
        <w:t>Erosion</w:t>
      </w:r>
      <w:r>
        <w:rPr>
          <w:rFonts w:ascii="Times New Roman" w:cs="Times New Roman" w:hAnsi="Times New Roman"/>
          <w:spacing w:val="-11"/>
        </w:rPr>
        <w:t xml:space="preserve"> </w:t>
      </w:r>
      <w:r>
        <w:rPr>
          <w:rFonts w:ascii="Times New Roman" w:cs="Times New Roman" w:hAnsi="Times New Roman"/>
        </w:rPr>
        <w:t>may</w:t>
      </w:r>
      <w:r>
        <w:rPr>
          <w:rFonts w:ascii="Times New Roman" w:cs="Times New Roman" w:hAnsi="Times New Roman"/>
          <w:spacing w:val="-11"/>
        </w:rPr>
        <w:t xml:space="preserve"> </w:t>
      </w:r>
      <w:r>
        <w:rPr>
          <w:rFonts w:ascii="Times New Roman" w:cs="Times New Roman" w:hAnsi="Times New Roman"/>
        </w:rPr>
        <w:t>cause</w:t>
      </w:r>
      <w:r>
        <w:rPr>
          <w:rFonts w:ascii="Times New Roman" w:cs="Times New Roman" w:hAnsi="Times New Roman"/>
          <w:spacing w:val="-10"/>
        </w:rPr>
        <w:t xml:space="preserve"> </w:t>
      </w:r>
      <w:r>
        <w:rPr>
          <w:rFonts w:ascii="Times New Roman" w:cs="Times New Roman" w:hAnsi="Times New Roman"/>
        </w:rPr>
        <w:t>destruction</w:t>
      </w:r>
      <w:r>
        <w:rPr>
          <w:rFonts w:ascii="Times New Roman" w:cs="Times New Roman" w:hAnsi="Times New Roman"/>
          <w:spacing w:val="-11"/>
        </w:rPr>
        <w:t xml:space="preserve"> </w:t>
      </w:r>
      <w:r>
        <w:rPr>
          <w:rFonts w:ascii="Times New Roman" w:cs="Times New Roman" w:hAnsi="Times New Roman"/>
        </w:rPr>
        <w:t>of</w:t>
      </w:r>
      <w:r>
        <w:rPr>
          <w:rFonts w:ascii="Times New Roman" w:cs="Times New Roman" w:hAnsi="Times New Roman"/>
          <w:spacing w:val="-11"/>
        </w:rPr>
        <w:t xml:space="preserve"> </w:t>
      </w:r>
      <w:r>
        <w:rPr>
          <w:rFonts w:ascii="Times New Roman" w:cs="Times New Roman" w:hAnsi="Times New Roman"/>
        </w:rPr>
        <w:t>houses</w:t>
      </w:r>
      <w:r>
        <w:rPr>
          <w:rFonts w:ascii="Times New Roman" w:cs="Times New Roman" w:hAnsi="Times New Roman"/>
          <w:spacing w:val="-10"/>
        </w:rPr>
        <w:t xml:space="preserve"> </w:t>
      </w:r>
      <w:r>
        <w:rPr>
          <w:rFonts w:ascii="Times New Roman" w:cs="Times New Roman" w:hAnsi="Times New Roman"/>
        </w:rPr>
        <w:t>and</w:t>
      </w:r>
      <w:r>
        <w:rPr>
          <w:rFonts w:ascii="Times New Roman" w:cs="Times New Roman" w:hAnsi="Times New Roman"/>
          <w:spacing w:val="-11"/>
        </w:rPr>
        <w:t xml:space="preserve"> </w:t>
      </w:r>
      <w:r>
        <w:rPr>
          <w:rFonts w:ascii="Times New Roman" w:cs="Times New Roman" w:hAnsi="Times New Roman"/>
        </w:rPr>
        <w:t>other</w:t>
      </w:r>
      <w:r>
        <w:rPr>
          <w:rFonts w:ascii="Times New Roman" w:cs="Times New Roman" w:hAnsi="Times New Roman"/>
          <w:spacing w:val="-11"/>
        </w:rPr>
        <w:t xml:space="preserve"> </w:t>
      </w:r>
      <w:r>
        <w:rPr>
          <w:rFonts w:ascii="Times New Roman" w:cs="Times New Roman" w:hAnsi="Times New Roman"/>
        </w:rPr>
        <w:t>structures</w:t>
      </w:r>
      <w:r>
        <w:rPr>
          <w:rFonts w:ascii="Times New Roman" w:cs="Times New Roman" w:hAnsi="Times New Roman"/>
          <w:spacing w:val="-10"/>
        </w:rPr>
        <w:t xml:space="preserve"> </w:t>
      </w:r>
      <w:r>
        <w:rPr>
          <w:rFonts w:ascii="Times New Roman" w:cs="Times New Roman" w:hAnsi="Times New Roman"/>
        </w:rPr>
        <w:t>this</w:t>
      </w:r>
      <w:r>
        <w:rPr>
          <w:rFonts w:ascii="Times New Roman" w:cs="Times New Roman" w:hAnsi="Times New Roman"/>
          <w:spacing w:val="-11"/>
        </w:rPr>
        <w:t xml:space="preserve"> </w:t>
      </w:r>
      <w:r>
        <w:rPr>
          <w:rFonts w:ascii="Times New Roman" w:cs="Times New Roman" w:hAnsi="Times New Roman"/>
        </w:rPr>
        <w:t>happen</w:t>
      </w:r>
      <w:r>
        <w:rPr>
          <w:rFonts w:ascii="Times New Roman" w:cs="Times New Roman" w:hAnsi="Times New Roman"/>
          <w:spacing w:val="-11"/>
        </w:rPr>
        <w:t xml:space="preserve"> </w:t>
      </w:r>
      <w:r>
        <w:rPr>
          <w:rFonts w:ascii="Times New Roman" w:cs="Times New Roman" w:hAnsi="Times New Roman"/>
        </w:rPr>
        <w:t>when</w:t>
      </w:r>
      <w:r>
        <w:rPr>
          <w:rFonts w:ascii="Times New Roman" w:cs="Times New Roman" w:hAnsi="Times New Roman"/>
          <w:spacing w:val="-10"/>
        </w:rPr>
        <w:t xml:space="preserve"> </w:t>
      </w:r>
      <w:r>
        <w:rPr>
          <w:rFonts w:ascii="Times New Roman" w:cs="Times New Roman" w:hAnsi="Times New Roman"/>
        </w:rPr>
        <w:t>the</w:t>
      </w:r>
      <w:r>
        <w:rPr>
          <w:rFonts w:ascii="Times New Roman" w:cs="Times New Roman" w:hAnsi="Times New Roman"/>
          <w:spacing w:val="-11"/>
        </w:rPr>
        <w:t xml:space="preserve"> </w:t>
      </w:r>
      <w:r>
        <w:rPr>
          <w:rFonts w:ascii="Times New Roman" w:cs="Times New Roman" w:hAnsi="Times New Roman"/>
        </w:rPr>
        <w:t>soil around</w:t>
      </w:r>
      <w:r>
        <w:rPr>
          <w:rFonts w:ascii="Times New Roman" w:cs="Times New Roman" w:hAnsi="Times New Roman"/>
          <w:spacing w:val="-10"/>
        </w:rPr>
        <w:t xml:space="preserve"> </w:t>
      </w:r>
      <w:r>
        <w:rPr>
          <w:rFonts w:ascii="Times New Roman" w:cs="Times New Roman" w:hAnsi="Times New Roman"/>
        </w:rPr>
        <w:t>them</w:t>
      </w:r>
      <w:r>
        <w:rPr>
          <w:rFonts w:ascii="Times New Roman" w:cs="Times New Roman" w:hAnsi="Times New Roman"/>
          <w:spacing w:val="-9"/>
        </w:rPr>
        <w:t xml:space="preserve"> </w:t>
      </w:r>
      <w:r>
        <w:rPr>
          <w:rFonts w:ascii="Times New Roman" w:cs="Times New Roman" w:hAnsi="Times New Roman"/>
        </w:rPr>
        <w:t>is</w:t>
      </w:r>
      <w:r>
        <w:rPr>
          <w:rFonts w:ascii="Times New Roman" w:cs="Times New Roman" w:hAnsi="Times New Roman"/>
          <w:spacing w:val="-10"/>
        </w:rPr>
        <w:t xml:space="preserve"> </w:t>
      </w:r>
      <w:r>
        <w:rPr>
          <w:rFonts w:ascii="Times New Roman" w:cs="Times New Roman" w:hAnsi="Times New Roman"/>
        </w:rPr>
        <w:t>eroded</w:t>
      </w:r>
      <w:r>
        <w:rPr>
          <w:rFonts w:ascii="Times New Roman" w:cs="Times New Roman" w:hAnsi="Times New Roman"/>
          <w:spacing w:val="-9"/>
        </w:rPr>
        <w:t xml:space="preserve"> </w:t>
      </w:r>
      <w:r>
        <w:rPr>
          <w:rFonts w:ascii="Times New Roman" w:cs="Times New Roman" w:hAnsi="Times New Roman"/>
        </w:rPr>
        <w:t>and</w:t>
      </w:r>
      <w:r>
        <w:rPr>
          <w:rFonts w:ascii="Times New Roman" w:cs="Times New Roman" w:hAnsi="Times New Roman"/>
          <w:spacing w:val="-9"/>
        </w:rPr>
        <w:t xml:space="preserve"> </w:t>
      </w:r>
      <w:r>
        <w:rPr>
          <w:rFonts w:ascii="Times New Roman" w:cs="Times New Roman" w:hAnsi="Times New Roman"/>
        </w:rPr>
        <w:t>thus</w:t>
      </w:r>
      <w:r>
        <w:rPr>
          <w:rFonts w:ascii="Times New Roman" w:cs="Times New Roman" w:hAnsi="Times New Roman"/>
          <w:spacing w:val="-10"/>
        </w:rPr>
        <w:t xml:space="preserve"> </w:t>
      </w:r>
      <w:r>
        <w:rPr>
          <w:rFonts w:ascii="Times New Roman" w:cs="Times New Roman" w:hAnsi="Times New Roman"/>
        </w:rPr>
        <w:t>weakening</w:t>
      </w:r>
      <w:r>
        <w:rPr>
          <w:rFonts w:ascii="Times New Roman" w:cs="Times New Roman" w:hAnsi="Times New Roman"/>
          <w:spacing w:val="-9"/>
        </w:rPr>
        <w:t xml:space="preserve"> </w:t>
      </w:r>
      <w:r>
        <w:rPr>
          <w:rFonts w:ascii="Times New Roman" w:cs="Times New Roman" w:hAnsi="Times New Roman"/>
        </w:rPr>
        <w:t>their</w:t>
      </w:r>
      <w:r>
        <w:rPr>
          <w:rFonts w:ascii="Times New Roman" w:cs="Times New Roman" w:hAnsi="Times New Roman"/>
          <w:spacing w:val="-9"/>
        </w:rPr>
        <w:t xml:space="preserve"> </w:t>
      </w:r>
      <w:r>
        <w:rPr>
          <w:rFonts w:ascii="Times New Roman" w:cs="Times New Roman" w:hAnsi="Times New Roman"/>
        </w:rPr>
        <w:t>foundations.</w:t>
      </w:r>
    </w:p>
    <w:p>
      <w:pPr>
        <w:pStyle w:val="style179"/>
        <w:numPr>
          <w:ilvl w:val="0"/>
          <w:numId w:val="63"/>
        </w:numPr>
        <w:spacing w:lineRule="auto" w:line="276"/>
        <w:jc w:val="both"/>
        <w:rPr>
          <w:rFonts w:ascii="Times New Roman" w:cs="Times New Roman" w:hAnsi="Times New Roman"/>
        </w:rPr>
      </w:pPr>
      <w:r>
        <w:rPr>
          <w:rFonts w:ascii="Times New Roman" w:cs="Times New Roman" w:hAnsi="Times New Roman"/>
        </w:rPr>
        <w:t>Difficult</w:t>
      </w:r>
      <w:r>
        <w:rPr>
          <w:rFonts w:ascii="Times New Roman" w:cs="Times New Roman" w:hAnsi="Times New Roman"/>
          <w:spacing w:val="-6"/>
        </w:rPr>
        <w:t xml:space="preserve"> </w:t>
      </w:r>
      <w:r>
        <w:rPr>
          <w:rFonts w:ascii="Times New Roman" w:cs="Times New Roman" w:hAnsi="Times New Roman"/>
        </w:rPr>
        <w:t>to</w:t>
      </w:r>
      <w:r>
        <w:rPr>
          <w:rFonts w:ascii="Times New Roman" w:cs="Times New Roman" w:hAnsi="Times New Roman"/>
          <w:spacing w:val="-6"/>
        </w:rPr>
        <w:t xml:space="preserve"> </w:t>
      </w:r>
      <w:r>
        <w:rPr>
          <w:rFonts w:ascii="Times New Roman" w:cs="Times New Roman" w:hAnsi="Times New Roman"/>
        </w:rPr>
        <w:t>cultivate</w:t>
      </w:r>
      <w:r>
        <w:rPr>
          <w:rFonts w:ascii="Times New Roman" w:cs="Times New Roman" w:hAnsi="Times New Roman"/>
          <w:spacing w:val="-6"/>
        </w:rPr>
        <w:t xml:space="preserve"> </w:t>
      </w:r>
      <w:r>
        <w:rPr>
          <w:rFonts w:ascii="Times New Roman" w:cs="Times New Roman" w:hAnsi="Times New Roman"/>
        </w:rPr>
        <w:t>the</w:t>
      </w:r>
      <w:r>
        <w:rPr>
          <w:rFonts w:ascii="Times New Roman" w:cs="Times New Roman" w:hAnsi="Times New Roman"/>
          <w:spacing w:val="-6"/>
        </w:rPr>
        <w:t xml:space="preserve"> </w:t>
      </w:r>
      <w:r>
        <w:rPr>
          <w:rFonts w:ascii="Times New Roman" w:cs="Times New Roman" w:hAnsi="Times New Roman"/>
        </w:rPr>
        <w:t>land:</w:t>
      </w:r>
    </w:p>
    <w:p>
      <w:pPr>
        <w:pStyle w:val="style179"/>
        <w:numPr>
          <w:ilvl w:val="0"/>
          <w:numId w:val="63"/>
        </w:numPr>
        <w:spacing w:lineRule="auto" w:line="276"/>
        <w:jc w:val="both"/>
        <w:rPr>
          <w:rFonts w:ascii="Times New Roman" w:cs="Times New Roman" w:hAnsi="Times New Roman"/>
        </w:rPr>
      </w:pPr>
      <w:r>
        <w:rPr>
          <w:rFonts w:ascii="Times New Roman" w:cs="Times New Roman" w:hAnsi="Times New Roman"/>
        </w:rPr>
        <w:t>Gully erosion renders the land to be cultivated. Deep gullies prevent the movement of farm machines something which causes great inconveniences and less efficiency in farm operation.</w:t>
      </w:r>
    </w:p>
    <w:p>
      <w:pPr>
        <w:pStyle w:val="style179"/>
        <w:numPr>
          <w:ilvl w:val="0"/>
          <w:numId w:val="63"/>
        </w:numPr>
        <w:spacing w:lineRule="auto" w:line="276"/>
        <w:jc w:val="both"/>
        <w:rPr>
          <w:rFonts w:ascii="Times New Roman" w:cs="Times New Roman" w:hAnsi="Times New Roman"/>
        </w:rPr>
      </w:pPr>
      <w:r>
        <w:rPr>
          <w:rFonts w:ascii="Times New Roman" w:cs="Times New Roman" w:hAnsi="Times New Roman"/>
        </w:rPr>
        <w:t>It hinders</w:t>
      </w:r>
      <w:r>
        <w:rPr>
          <w:rFonts w:ascii="Times New Roman" w:cs="Times New Roman" w:hAnsi="Times New Roman"/>
          <w:spacing w:val="-6"/>
        </w:rPr>
        <w:t xml:space="preserve"> </w:t>
      </w:r>
      <w:r>
        <w:rPr>
          <w:rFonts w:ascii="Times New Roman" w:cs="Times New Roman" w:hAnsi="Times New Roman"/>
        </w:rPr>
        <w:t>navigation   Soil</w:t>
      </w:r>
      <w:r>
        <w:rPr>
          <w:rFonts w:ascii="Times New Roman" w:cs="Times New Roman" w:hAnsi="Times New Roman"/>
          <w:spacing w:val="-15"/>
        </w:rPr>
        <w:t xml:space="preserve"> </w:t>
      </w:r>
      <w:r>
        <w:rPr>
          <w:rFonts w:ascii="Times New Roman" w:cs="Times New Roman" w:hAnsi="Times New Roman"/>
        </w:rPr>
        <w:t>erosion</w:t>
      </w:r>
      <w:r>
        <w:rPr>
          <w:rFonts w:ascii="Times New Roman" w:cs="Times New Roman" w:hAnsi="Times New Roman"/>
          <w:spacing w:val="-15"/>
        </w:rPr>
        <w:t xml:space="preserve"> </w:t>
      </w:r>
      <w:r>
        <w:rPr>
          <w:rFonts w:ascii="Times New Roman" w:cs="Times New Roman" w:hAnsi="Times New Roman"/>
        </w:rPr>
        <w:t>proved</w:t>
      </w:r>
      <w:r>
        <w:rPr>
          <w:rFonts w:ascii="Times New Roman" w:cs="Times New Roman" w:hAnsi="Times New Roman"/>
          <w:spacing w:val="-14"/>
        </w:rPr>
        <w:t xml:space="preserve"> </w:t>
      </w:r>
      <w:r>
        <w:rPr>
          <w:rFonts w:ascii="Times New Roman" w:cs="Times New Roman" w:hAnsi="Times New Roman"/>
        </w:rPr>
        <w:t>to</w:t>
      </w:r>
      <w:r>
        <w:rPr>
          <w:rFonts w:ascii="Times New Roman" w:cs="Times New Roman" w:hAnsi="Times New Roman"/>
          <w:spacing w:val="-15"/>
        </w:rPr>
        <w:t xml:space="preserve"> </w:t>
      </w:r>
      <w:r>
        <w:rPr>
          <w:rFonts w:ascii="Times New Roman" w:cs="Times New Roman" w:hAnsi="Times New Roman"/>
        </w:rPr>
        <w:t>hinder</w:t>
      </w:r>
      <w:r>
        <w:rPr>
          <w:rFonts w:ascii="Times New Roman" w:cs="Times New Roman" w:hAnsi="Times New Roman"/>
          <w:spacing w:val="-14"/>
        </w:rPr>
        <w:t xml:space="preserve"> </w:t>
      </w:r>
      <w:r>
        <w:rPr>
          <w:rFonts w:ascii="Times New Roman" w:cs="Times New Roman" w:hAnsi="Times New Roman"/>
        </w:rPr>
        <w:t>navigation.</w:t>
      </w:r>
      <w:r>
        <w:rPr>
          <w:rFonts w:ascii="Times New Roman" w:cs="Times New Roman" w:hAnsi="Times New Roman"/>
          <w:spacing w:val="-15"/>
        </w:rPr>
        <w:t xml:space="preserve"> </w:t>
      </w:r>
      <w:r>
        <w:rPr>
          <w:rFonts w:ascii="Times New Roman" w:cs="Times New Roman" w:hAnsi="Times New Roman"/>
        </w:rPr>
        <w:t>The</w:t>
      </w:r>
      <w:r>
        <w:rPr>
          <w:rFonts w:ascii="Times New Roman" w:cs="Times New Roman" w:hAnsi="Times New Roman"/>
          <w:spacing w:val="-14"/>
        </w:rPr>
        <w:t xml:space="preserve"> </w:t>
      </w:r>
      <w:r>
        <w:rPr>
          <w:rFonts w:ascii="Times New Roman" w:cs="Times New Roman" w:hAnsi="Times New Roman"/>
        </w:rPr>
        <w:t>eroded</w:t>
      </w:r>
      <w:r>
        <w:rPr>
          <w:rFonts w:ascii="Times New Roman" w:cs="Times New Roman" w:hAnsi="Times New Roman"/>
          <w:spacing w:val="-15"/>
        </w:rPr>
        <w:t xml:space="preserve"> </w:t>
      </w:r>
      <w:r>
        <w:rPr>
          <w:rFonts w:ascii="Times New Roman" w:cs="Times New Roman" w:hAnsi="Times New Roman"/>
        </w:rPr>
        <w:t>soils</w:t>
      </w:r>
      <w:r>
        <w:rPr>
          <w:rFonts w:ascii="Times New Roman" w:cs="Times New Roman" w:hAnsi="Times New Roman"/>
          <w:spacing w:val="-14"/>
        </w:rPr>
        <w:t xml:space="preserve"> </w:t>
      </w:r>
      <w:r>
        <w:rPr>
          <w:rFonts w:ascii="Times New Roman" w:cs="Times New Roman" w:hAnsi="Times New Roman"/>
        </w:rPr>
        <w:t>and</w:t>
      </w:r>
      <w:r>
        <w:rPr>
          <w:rFonts w:ascii="Times New Roman" w:cs="Times New Roman" w:hAnsi="Times New Roman"/>
          <w:spacing w:val="-15"/>
        </w:rPr>
        <w:t xml:space="preserve"> </w:t>
      </w:r>
      <w:r>
        <w:rPr>
          <w:rFonts w:ascii="Times New Roman" w:cs="Times New Roman" w:hAnsi="Times New Roman"/>
        </w:rPr>
        <w:t>other</w:t>
      </w:r>
      <w:r>
        <w:rPr>
          <w:rFonts w:ascii="Times New Roman" w:cs="Times New Roman" w:hAnsi="Times New Roman"/>
          <w:spacing w:val="-14"/>
        </w:rPr>
        <w:t xml:space="preserve"> </w:t>
      </w:r>
      <w:r>
        <w:rPr>
          <w:rFonts w:ascii="Times New Roman" w:cs="Times New Roman" w:hAnsi="Times New Roman"/>
        </w:rPr>
        <w:t>materials</w:t>
      </w:r>
      <w:r>
        <w:rPr>
          <w:rFonts w:ascii="Times New Roman" w:cs="Times New Roman" w:hAnsi="Times New Roman"/>
          <w:spacing w:val="-15"/>
        </w:rPr>
        <w:t xml:space="preserve"> </w:t>
      </w:r>
      <w:r>
        <w:rPr>
          <w:rFonts w:ascii="Times New Roman" w:cs="Times New Roman" w:hAnsi="Times New Roman"/>
        </w:rPr>
        <w:t>may</w:t>
      </w:r>
      <w:r>
        <w:rPr>
          <w:rFonts w:ascii="Times New Roman" w:cs="Times New Roman" w:hAnsi="Times New Roman"/>
          <w:spacing w:val="-14"/>
        </w:rPr>
        <w:t xml:space="preserve"> </w:t>
      </w:r>
      <w:r>
        <w:rPr>
          <w:rFonts w:ascii="Times New Roman" w:cs="Times New Roman" w:hAnsi="Times New Roman"/>
        </w:rPr>
        <w:t>be deposited</w:t>
      </w:r>
      <w:r>
        <w:rPr>
          <w:rFonts w:ascii="Times New Roman" w:cs="Times New Roman" w:hAnsi="Times New Roman"/>
          <w:spacing w:val="-20"/>
        </w:rPr>
        <w:t xml:space="preserve"> </w:t>
      </w:r>
      <w:r>
        <w:rPr>
          <w:rFonts w:ascii="Times New Roman" w:cs="Times New Roman" w:hAnsi="Times New Roman"/>
        </w:rPr>
        <w:t>into</w:t>
      </w:r>
      <w:r>
        <w:rPr>
          <w:rFonts w:ascii="Times New Roman" w:cs="Times New Roman" w:hAnsi="Times New Roman"/>
          <w:spacing w:val="-19"/>
        </w:rPr>
        <w:t xml:space="preserve"> </w:t>
      </w:r>
      <w:r>
        <w:rPr>
          <w:rFonts w:ascii="Times New Roman" w:cs="Times New Roman" w:hAnsi="Times New Roman"/>
        </w:rPr>
        <w:t>streams,</w:t>
      </w:r>
      <w:r>
        <w:rPr>
          <w:rFonts w:ascii="Times New Roman" w:cs="Times New Roman" w:hAnsi="Times New Roman"/>
          <w:spacing w:val="-20"/>
        </w:rPr>
        <w:t xml:space="preserve"> </w:t>
      </w:r>
      <w:r>
        <w:rPr>
          <w:rFonts w:ascii="Times New Roman" w:cs="Times New Roman" w:hAnsi="Times New Roman"/>
        </w:rPr>
        <w:t>harbors</w:t>
      </w:r>
      <w:r>
        <w:rPr>
          <w:rFonts w:ascii="Times New Roman" w:cs="Times New Roman" w:hAnsi="Times New Roman"/>
          <w:spacing w:val="-19"/>
        </w:rPr>
        <w:t xml:space="preserve"> </w:t>
      </w:r>
      <w:r>
        <w:rPr>
          <w:rFonts w:ascii="Times New Roman" w:cs="Times New Roman" w:hAnsi="Times New Roman"/>
        </w:rPr>
        <w:t>lakes</w:t>
      </w:r>
      <w:r>
        <w:rPr>
          <w:rFonts w:ascii="Times New Roman" w:cs="Times New Roman" w:hAnsi="Times New Roman"/>
          <w:spacing w:val="-20"/>
        </w:rPr>
        <w:t xml:space="preserve"> </w:t>
      </w:r>
      <w:r>
        <w:rPr>
          <w:rFonts w:ascii="Times New Roman" w:cs="Times New Roman" w:hAnsi="Times New Roman"/>
        </w:rPr>
        <w:t>etc</w:t>
      </w:r>
      <w:r>
        <w:rPr>
          <w:rFonts w:ascii="Times New Roman" w:cs="Times New Roman" w:hAnsi="Times New Roman"/>
          <w:spacing w:val="-19"/>
        </w:rPr>
        <w:t xml:space="preserve"> </w:t>
      </w:r>
      <w:r>
        <w:rPr>
          <w:rFonts w:ascii="Times New Roman" w:cs="Times New Roman" w:hAnsi="Times New Roman"/>
        </w:rPr>
        <w:t>and</w:t>
      </w:r>
      <w:r>
        <w:rPr>
          <w:rFonts w:ascii="Times New Roman" w:cs="Times New Roman" w:hAnsi="Times New Roman"/>
          <w:spacing w:val="-20"/>
        </w:rPr>
        <w:t xml:space="preserve"> </w:t>
      </w:r>
      <w:r>
        <w:rPr>
          <w:rFonts w:ascii="Times New Roman" w:cs="Times New Roman" w:hAnsi="Times New Roman"/>
        </w:rPr>
        <w:t>reduce</w:t>
      </w:r>
      <w:r>
        <w:rPr>
          <w:rFonts w:ascii="Times New Roman" w:cs="Times New Roman" w:hAnsi="Times New Roman"/>
          <w:spacing w:val="-19"/>
        </w:rPr>
        <w:t xml:space="preserve"> </w:t>
      </w:r>
      <w:r>
        <w:rPr>
          <w:rFonts w:ascii="Times New Roman" w:cs="Times New Roman" w:hAnsi="Times New Roman"/>
        </w:rPr>
        <w:t>their</w:t>
      </w:r>
      <w:r>
        <w:rPr>
          <w:rFonts w:ascii="Times New Roman" w:cs="Times New Roman" w:hAnsi="Times New Roman"/>
          <w:spacing w:val="-20"/>
        </w:rPr>
        <w:t xml:space="preserve"> </w:t>
      </w:r>
      <w:r>
        <w:rPr>
          <w:rFonts w:ascii="Times New Roman" w:cs="Times New Roman" w:hAnsi="Times New Roman"/>
        </w:rPr>
        <w:t>depth.</w:t>
      </w:r>
      <w:r>
        <w:rPr>
          <w:rFonts w:ascii="Times New Roman" w:cs="Times New Roman" w:hAnsi="Times New Roman"/>
          <w:spacing w:val="-19"/>
        </w:rPr>
        <w:t xml:space="preserve"> </w:t>
      </w:r>
      <w:r>
        <w:rPr>
          <w:rFonts w:ascii="Times New Roman" w:cs="Times New Roman" w:hAnsi="Times New Roman"/>
        </w:rPr>
        <w:t>Hence</w:t>
      </w:r>
      <w:r>
        <w:rPr>
          <w:rFonts w:ascii="Times New Roman" w:cs="Times New Roman" w:hAnsi="Times New Roman"/>
          <w:spacing w:val="-20"/>
        </w:rPr>
        <w:t xml:space="preserve"> </w:t>
      </w:r>
      <w:r>
        <w:rPr>
          <w:rFonts w:ascii="Times New Roman" w:cs="Times New Roman" w:hAnsi="Times New Roman"/>
        </w:rPr>
        <w:t>the</w:t>
      </w:r>
      <w:r>
        <w:rPr>
          <w:rFonts w:ascii="Times New Roman" w:cs="Times New Roman" w:hAnsi="Times New Roman"/>
          <w:spacing w:val="-19"/>
        </w:rPr>
        <w:t xml:space="preserve"> </w:t>
      </w:r>
      <w:r>
        <w:rPr>
          <w:rFonts w:ascii="Times New Roman" w:cs="Times New Roman" w:hAnsi="Times New Roman"/>
        </w:rPr>
        <w:t>mentioned likely</w:t>
      </w:r>
      <w:r>
        <w:rPr>
          <w:rFonts w:ascii="Times New Roman" w:cs="Times New Roman" w:hAnsi="Times New Roman"/>
          <w:spacing w:val="-13"/>
        </w:rPr>
        <w:t xml:space="preserve"> </w:t>
      </w:r>
      <w:r>
        <w:rPr>
          <w:rFonts w:ascii="Times New Roman" w:cs="Times New Roman" w:hAnsi="Times New Roman"/>
        </w:rPr>
        <w:t>to</w:t>
      </w:r>
      <w:r>
        <w:rPr>
          <w:rFonts w:ascii="Times New Roman" w:cs="Times New Roman" w:hAnsi="Times New Roman"/>
          <w:spacing w:val="-12"/>
        </w:rPr>
        <w:t xml:space="preserve"> </w:t>
      </w:r>
      <w:r>
        <w:rPr>
          <w:rFonts w:ascii="Times New Roman" w:cs="Times New Roman" w:hAnsi="Times New Roman"/>
        </w:rPr>
        <w:t>have</w:t>
      </w:r>
      <w:r>
        <w:rPr>
          <w:rFonts w:ascii="Times New Roman" w:cs="Times New Roman" w:hAnsi="Times New Roman"/>
          <w:spacing w:val="-13"/>
        </w:rPr>
        <w:t xml:space="preserve"> </w:t>
      </w:r>
      <w:r>
        <w:rPr>
          <w:rFonts w:ascii="Times New Roman" w:cs="Times New Roman" w:hAnsi="Times New Roman"/>
        </w:rPr>
        <w:t>shallow</w:t>
      </w:r>
      <w:r>
        <w:rPr>
          <w:rFonts w:ascii="Times New Roman" w:cs="Times New Roman" w:hAnsi="Times New Roman"/>
          <w:spacing w:val="-13"/>
        </w:rPr>
        <w:t xml:space="preserve"> </w:t>
      </w:r>
      <w:r>
        <w:rPr>
          <w:rFonts w:ascii="Times New Roman" w:cs="Times New Roman" w:hAnsi="Times New Roman"/>
        </w:rPr>
        <w:t>water</w:t>
      </w:r>
      <w:r>
        <w:rPr>
          <w:rFonts w:ascii="Times New Roman" w:cs="Times New Roman" w:hAnsi="Times New Roman"/>
          <w:spacing w:val="-12"/>
        </w:rPr>
        <w:t xml:space="preserve"> </w:t>
      </w:r>
      <w:r>
        <w:rPr>
          <w:rFonts w:ascii="Times New Roman" w:cs="Times New Roman" w:hAnsi="Times New Roman"/>
        </w:rPr>
        <w:t>something</w:t>
      </w:r>
      <w:r>
        <w:rPr>
          <w:rFonts w:ascii="Times New Roman" w:cs="Times New Roman" w:hAnsi="Times New Roman"/>
          <w:spacing w:val="-13"/>
        </w:rPr>
        <w:t xml:space="preserve"> </w:t>
      </w:r>
      <w:r>
        <w:rPr>
          <w:rFonts w:ascii="Times New Roman" w:cs="Times New Roman" w:hAnsi="Times New Roman"/>
        </w:rPr>
        <w:t>which</w:t>
      </w:r>
      <w:r>
        <w:rPr>
          <w:rFonts w:ascii="Times New Roman" w:cs="Times New Roman" w:hAnsi="Times New Roman"/>
          <w:spacing w:val="-12"/>
        </w:rPr>
        <w:t xml:space="preserve"> </w:t>
      </w:r>
      <w:r>
        <w:rPr>
          <w:rFonts w:ascii="Times New Roman" w:cs="Times New Roman" w:hAnsi="Times New Roman"/>
        </w:rPr>
        <w:t>is</w:t>
      </w:r>
      <w:r>
        <w:rPr>
          <w:rFonts w:ascii="Times New Roman" w:cs="Times New Roman" w:hAnsi="Times New Roman"/>
          <w:spacing w:val="-13"/>
        </w:rPr>
        <w:t xml:space="preserve"> </w:t>
      </w:r>
      <w:r>
        <w:rPr>
          <w:rFonts w:ascii="Times New Roman" w:cs="Times New Roman" w:hAnsi="Times New Roman"/>
        </w:rPr>
        <w:t>not</w:t>
      </w:r>
      <w:r>
        <w:rPr>
          <w:rFonts w:ascii="Times New Roman" w:cs="Times New Roman" w:hAnsi="Times New Roman"/>
          <w:spacing w:val="-12"/>
        </w:rPr>
        <w:t xml:space="preserve"> </w:t>
      </w:r>
      <w:r>
        <w:rPr>
          <w:rFonts w:ascii="Times New Roman" w:cs="Times New Roman" w:hAnsi="Times New Roman"/>
        </w:rPr>
        <w:t>convenient</w:t>
      </w:r>
      <w:r>
        <w:rPr>
          <w:rFonts w:ascii="Times New Roman" w:cs="Times New Roman" w:hAnsi="Times New Roman"/>
          <w:spacing w:val="-13"/>
        </w:rPr>
        <w:t xml:space="preserve"> </w:t>
      </w:r>
      <w:r>
        <w:rPr>
          <w:rFonts w:ascii="Times New Roman" w:cs="Times New Roman" w:hAnsi="Times New Roman"/>
        </w:rPr>
        <w:t>for</w:t>
      </w:r>
      <w:r>
        <w:rPr>
          <w:rFonts w:ascii="Times New Roman" w:cs="Times New Roman" w:hAnsi="Times New Roman"/>
          <w:spacing w:val="-12"/>
        </w:rPr>
        <w:t xml:space="preserve"> </w:t>
      </w:r>
      <w:r>
        <w:rPr>
          <w:rFonts w:ascii="Times New Roman" w:cs="Times New Roman" w:hAnsi="Times New Roman"/>
        </w:rPr>
        <w:t>navigation.</w:t>
      </w:r>
    </w:p>
    <w:p>
      <w:pPr>
        <w:pStyle w:val="style179"/>
        <w:numPr>
          <w:ilvl w:val="0"/>
          <w:numId w:val="63"/>
        </w:numPr>
        <w:spacing w:lineRule="auto" w:line="276"/>
        <w:jc w:val="both"/>
        <w:rPr>
          <w:rFonts w:ascii="Times New Roman" w:cs="Times New Roman" w:hAnsi="Times New Roman"/>
        </w:rPr>
      </w:pPr>
      <w:r>
        <w:rPr>
          <w:rFonts w:ascii="Times New Roman" w:cs="Times New Roman" w:hAnsi="Times New Roman"/>
        </w:rPr>
        <w:t>Floods   Soil</w:t>
      </w:r>
      <w:r>
        <w:rPr>
          <w:rFonts w:ascii="Times New Roman" w:cs="Times New Roman" w:hAnsi="Times New Roman"/>
          <w:spacing w:val="-14"/>
        </w:rPr>
        <w:t xml:space="preserve"> </w:t>
      </w:r>
      <w:r>
        <w:rPr>
          <w:rFonts w:ascii="Times New Roman" w:cs="Times New Roman" w:hAnsi="Times New Roman"/>
        </w:rPr>
        <w:t>erosion</w:t>
      </w:r>
      <w:r>
        <w:rPr>
          <w:rFonts w:ascii="Times New Roman" w:cs="Times New Roman" w:hAnsi="Times New Roman"/>
          <w:spacing w:val="-14"/>
        </w:rPr>
        <w:t xml:space="preserve"> </w:t>
      </w:r>
      <w:r>
        <w:rPr>
          <w:rFonts w:ascii="Times New Roman" w:cs="Times New Roman" w:hAnsi="Times New Roman"/>
        </w:rPr>
        <w:t>increases</w:t>
      </w:r>
      <w:r>
        <w:rPr>
          <w:rFonts w:ascii="Times New Roman" w:cs="Times New Roman" w:hAnsi="Times New Roman"/>
          <w:spacing w:val="-14"/>
        </w:rPr>
        <w:t xml:space="preserve"> </w:t>
      </w:r>
      <w:r>
        <w:rPr>
          <w:rFonts w:ascii="Times New Roman" w:cs="Times New Roman" w:hAnsi="Times New Roman"/>
        </w:rPr>
        <w:t>the</w:t>
      </w:r>
      <w:r>
        <w:rPr>
          <w:rFonts w:ascii="Times New Roman" w:cs="Times New Roman" w:hAnsi="Times New Roman"/>
          <w:spacing w:val="-13"/>
        </w:rPr>
        <w:t xml:space="preserve"> </w:t>
      </w:r>
      <w:r>
        <w:rPr>
          <w:rFonts w:ascii="Times New Roman" w:cs="Times New Roman" w:hAnsi="Times New Roman"/>
        </w:rPr>
        <w:t>hazard</w:t>
      </w:r>
      <w:r>
        <w:rPr>
          <w:rFonts w:ascii="Times New Roman" w:cs="Times New Roman" w:hAnsi="Times New Roman"/>
          <w:spacing w:val="-14"/>
        </w:rPr>
        <w:t xml:space="preserve"> </w:t>
      </w:r>
      <w:r>
        <w:rPr>
          <w:rFonts w:ascii="Times New Roman" w:cs="Times New Roman" w:hAnsi="Times New Roman"/>
        </w:rPr>
        <w:t>of</w:t>
      </w:r>
      <w:r>
        <w:rPr>
          <w:rFonts w:ascii="Times New Roman" w:cs="Times New Roman" w:hAnsi="Times New Roman"/>
          <w:spacing w:val="-14"/>
        </w:rPr>
        <w:t xml:space="preserve"> </w:t>
      </w:r>
      <w:r>
        <w:rPr>
          <w:rFonts w:ascii="Times New Roman" w:cs="Times New Roman" w:hAnsi="Times New Roman"/>
        </w:rPr>
        <w:t>flood</w:t>
      </w:r>
      <w:r>
        <w:rPr>
          <w:rFonts w:ascii="Times New Roman" w:cs="Times New Roman" w:hAnsi="Times New Roman"/>
          <w:spacing w:val="-14"/>
        </w:rPr>
        <w:t xml:space="preserve"> </w:t>
      </w:r>
      <w:r>
        <w:rPr>
          <w:rFonts w:ascii="Times New Roman" w:cs="Times New Roman" w:hAnsi="Times New Roman"/>
        </w:rPr>
        <w:t>as</w:t>
      </w:r>
      <w:r>
        <w:rPr>
          <w:rFonts w:ascii="Times New Roman" w:cs="Times New Roman" w:hAnsi="Times New Roman"/>
          <w:spacing w:val="-13"/>
        </w:rPr>
        <w:t xml:space="preserve"> </w:t>
      </w:r>
      <w:r>
        <w:rPr>
          <w:rFonts w:ascii="Times New Roman" w:cs="Times New Roman" w:hAnsi="Times New Roman"/>
        </w:rPr>
        <w:t>the</w:t>
      </w:r>
      <w:r>
        <w:rPr>
          <w:rFonts w:ascii="Times New Roman" w:cs="Times New Roman" w:hAnsi="Times New Roman"/>
          <w:spacing w:val="-14"/>
        </w:rPr>
        <w:t xml:space="preserve"> </w:t>
      </w:r>
      <w:r>
        <w:rPr>
          <w:rFonts w:ascii="Times New Roman" w:cs="Times New Roman" w:hAnsi="Times New Roman"/>
        </w:rPr>
        <w:t>eroded</w:t>
      </w:r>
      <w:r>
        <w:rPr>
          <w:rFonts w:ascii="Times New Roman" w:cs="Times New Roman" w:hAnsi="Times New Roman"/>
          <w:spacing w:val="-14"/>
        </w:rPr>
        <w:t xml:space="preserve"> </w:t>
      </w:r>
      <w:r>
        <w:rPr>
          <w:rFonts w:ascii="Times New Roman" w:cs="Times New Roman" w:hAnsi="Times New Roman"/>
        </w:rPr>
        <w:t>materials</w:t>
      </w:r>
      <w:r>
        <w:rPr>
          <w:rFonts w:ascii="Times New Roman" w:cs="Times New Roman" w:hAnsi="Times New Roman"/>
          <w:spacing w:val="-14"/>
        </w:rPr>
        <w:t xml:space="preserve"> </w:t>
      </w:r>
      <w:r>
        <w:rPr>
          <w:rFonts w:ascii="Times New Roman" w:cs="Times New Roman" w:hAnsi="Times New Roman"/>
        </w:rPr>
        <w:t>deposited</w:t>
      </w:r>
      <w:r>
        <w:rPr>
          <w:rFonts w:ascii="Times New Roman" w:cs="Times New Roman" w:hAnsi="Times New Roman"/>
          <w:spacing w:val="-13"/>
        </w:rPr>
        <w:t xml:space="preserve"> </w:t>
      </w:r>
      <w:r>
        <w:rPr>
          <w:rFonts w:ascii="Times New Roman" w:cs="Times New Roman" w:hAnsi="Times New Roman"/>
        </w:rPr>
        <w:t>into streams.</w:t>
      </w:r>
    </w:p>
    <w:p>
      <w:pPr>
        <w:pStyle w:val="style179"/>
        <w:numPr>
          <w:ilvl w:val="0"/>
          <w:numId w:val="63"/>
        </w:numPr>
        <w:spacing w:lineRule="auto" w:line="276"/>
        <w:jc w:val="both"/>
        <w:rPr>
          <w:rFonts w:ascii="Times New Roman" w:cs="Times New Roman" w:hAnsi="Times New Roman"/>
        </w:rPr>
      </w:pPr>
      <w:r>
        <w:rPr>
          <w:rFonts w:ascii="Times New Roman" w:cs="Times New Roman" w:hAnsi="Times New Roman"/>
        </w:rPr>
        <w:t>Water borne</w:t>
      </w:r>
      <w:r>
        <w:rPr>
          <w:rFonts w:ascii="Times New Roman" w:cs="Times New Roman" w:hAnsi="Times New Roman"/>
          <w:spacing w:val="-12"/>
        </w:rPr>
        <w:t xml:space="preserve"> </w:t>
      </w:r>
      <w:r>
        <w:rPr>
          <w:rFonts w:ascii="Times New Roman" w:cs="Times New Roman" w:hAnsi="Times New Roman"/>
        </w:rPr>
        <w:t>diseases.</w:t>
      </w:r>
    </w:p>
    <w:p>
      <w:pPr>
        <w:pStyle w:val="style179"/>
        <w:numPr>
          <w:ilvl w:val="0"/>
          <w:numId w:val="63"/>
        </w:numPr>
        <w:spacing w:lineRule="auto" w:line="276"/>
        <w:jc w:val="both"/>
        <w:rPr>
          <w:rFonts w:ascii="Times New Roman" w:cs="Times New Roman" w:hAnsi="Times New Roman"/>
        </w:rPr>
      </w:pPr>
      <w:r>
        <w:rPr>
          <w:rFonts w:ascii="Times New Roman" w:cs="Times New Roman" w:hAnsi="Times New Roman"/>
        </w:rPr>
        <w:t>Soil</w:t>
      </w:r>
      <w:r>
        <w:rPr>
          <w:rFonts w:ascii="Times New Roman" w:cs="Times New Roman" w:hAnsi="Times New Roman"/>
          <w:spacing w:val="-14"/>
        </w:rPr>
        <w:t xml:space="preserve"> </w:t>
      </w:r>
      <w:r>
        <w:rPr>
          <w:rFonts w:ascii="Times New Roman" w:cs="Times New Roman" w:hAnsi="Times New Roman"/>
        </w:rPr>
        <w:t>erosion</w:t>
      </w:r>
      <w:r>
        <w:rPr>
          <w:rFonts w:ascii="Times New Roman" w:cs="Times New Roman" w:hAnsi="Times New Roman"/>
          <w:spacing w:val="-14"/>
        </w:rPr>
        <w:t xml:space="preserve"> </w:t>
      </w:r>
      <w:r>
        <w:rPr>
          <w:rFonts w:ascii="Times New Roman" w:cs="Times New Roman" w:hAnsi="Times New Roman"/>
        </w:rPr>
        <w:t>causes</w:t>
      </w:r>
      <w:r>
        <w:rPr>
          <w:rFonts w:ascii="Times New Roman" w:cs="Times New Roman" w:hAnsi="Times New Roman"/>
          <w:spacing w:val="-14"/>
        </w:rPr>
        <w:t xml:space="preserve"> </w:t>
      </w:r>
      <w:r>
        <w:rPr>
          <w:rFonts w:ascii="Times New Roman" w:cs="Times New Roman" w:hAnsi="Times New Roman"/>
        </w:rPr>
        <w:t>the</w:t>
      </w:r>
      <w:r>
        <w:rPr>
          <w:rFonts w:ascii="Times New Roman" w:cs="Times New Roman" w:hAnsi="Times New Roman"/>
          <w:spacing w:val="-14"/>
        </w:rPr>
        <w:t xml:space="preserve"> </w:t>
      </w:r>
      <w:r>
        <w:rPr>
          <w:rFonts w:ascii="Times New Roman" w:cs="Times New Roman" w:hAnsi="Times New Roman"/>
        </w:rPr>
        <w:t>water</w:t>
      </w:r>
      <w:r>
        <w:rPr>
          <w:rFonts w:ascii="Times New Roman" w:cs="Times New Roman" w:hAnsi="Times New Roman"/>
          <w:spacing w:val="-13"/>
        </w:rPr>
        <w:t xml:space="preserve"> </w:t>
      </w:r>
      <w:r>
        <w:rPr>
          <w:rFonts w:ascii="Times New Roman" w:cs="Times New Roman" w:hAnsi="Times New Roman"/>
        </w:rPr>
        <w:t>borne</w:t>
      </w:r>
      <w:r>
        <w:rPr>
          <w:rFonts w:ascii="Times New Roman" w:cs="Times New Roman" w:hAnsi="Times New Roman"/>
          <w:spacing w:val="-14"/>
        </w:rPr>
        <w:t xml:space="preserve"> </w:t>
      </w:r>
      <w:r>
        <w:rPr>
          <w:rFonts w:ascii="Times New Roman" w:cs="Times New Roman" w:hAnsi="Times New Roman"/>
        </w:rPr>
        <w:t>diseases</w:t>
      </w:r>
      <w:r>
        <w:rPr>
          <w:rFonts w:ascii="Times New Roman" w:cs="Times New Roman" w:hAnsi="Times New Roman"/>
          <w:spacing w:val="-14"/>
        </w:rPr>
        <w:t xml:space="preserve"> </w:t>
      </w:r>
      <w:r>
        <w:rPr>
          <w:rFonts w:ascii="Times New Roman" w:cs="Times New Roman" w:hAnsi="Times New Roman"/>
        </w:rPr>
        <w:t>to</w:t>
      </w:r>
      <w:r>
        <w:rPr>
          <w:rFonts w:ascii="Times New Roman" w:cs="Times New Roman" w:hAnsi="Times New Roman"/>
          <w:spacing w:val="-14"/>
        </w:rPr>
        <w:t xml:space="preserve"> </w:t>
      </w:r>
      <w:r>
        <w:rPr>
          <w:rFonts w:ascii="Times New Roman" w:cs="Times New Roman" w:hAnsi="Times New Roman"/>
        </w:rPr>
        <w:t>occur</w:t>
      </w:r>
      <w:r>
        <w:rPr>
          <w:rFonts w:ascii="Times New Roman" w:cs="Times New Roman" w:hAnsi="Times New Roman"/>
          <w:spacing w:val="-13"/>
        </w:rPr>
        <w:t xml:space="preserve"> </w:t>
      </w:r>
      <w:r>
        <w:rPr>
          <w:rFonts w:ascii="Times New Roman" w:cs="Times New Roman" w:hAnsi="Times New Roman"/>
        </w:rPr>
        <w:t>after</w:t>
      </w:r>
      <w:r>
        <w:rPr>
          <w:rFonts w:ascii="Times New Roman" w:cs="Times New Roman" w:hAnsi="Times New Roman"/>
          <w:spacing w:val="-14"/>
        </w:rPr>
        <w:t xml:space="preserve"> </w:t>
      </w:r>
      <w:r>
        <w:rPr>
          <w:rFonts w:ascii="Times New Roman" w:cs="Times New Roman" w:hAnsi="Times New Roman"/>
        </w:rPr>
        <w:t>stored</w:t>
      </w:r>
      <w:r>
        <w:rPr>
          <w:rFonts w:ascii="Times New Roman" w:cs="Times New Roman" w:hAnsi="Times New Roman"/>
          <w:spacing w:val="-14"/>
        </w:rPr>
        <w:t xml:space="preserve"> </w:t>
      </w:r>
      <w:r>
        <w:rPr>
          <w:rFonts w:ascii="Times New Roman" w:cs="Times New Roman" w:hAnsi="Times New Roman"/>
        </w:rPr>
        <w:t>water</w:t>
      </w:r>
      <w:r>
        <w:rPr>
          <w:rFonts w:ascii="Times New Roman" w:cs="Times New Roman" w:hAnsi="Times New Roman"/>
          <w:spacing w:val="-14"/>
        </w:rPr>
        <w:t xml:space="preserve"> </w:t>
      </w:r>
      <w:r>
        <w:rPr>
          <w:rFonts w:ascii="Times New Roman" w:cs="Times New Roman" w:hAnsi="Times New Roman"/>
        </w:rPr>
        <w:t>in</w:t>
      </w:r>
      <w:r>
        <w:rPr>
          <w:rFonts w:ascii="Times New Roman" w:cs="Times New Roman" w:hAnsi="Times New Roman"/>
          <w:spacing w:val="-13"/>
        </w:rPr>
        <w:t xml:space="preserve"> </w:t>
      </w:r>
      <w:r>
        <w:rPr>
          <w:rFonts w:ascii="Times New Roman" w:cs="Times New Roman" w:hAnsi="Times New Roman"/>
        </w:rPr>
        <w:t>the</w:t>
      </w:r>
      <w:r>
        <w:rPr>
          <w:rFonts w:ascii="Times New Roman" w:cs="Times New Roman" w:hAnsi="Times New Roman"/>
          <w:spacing w:val="-14"/>
        </w:rPr>
        <w:t xml:space="preserve"> </w:t>
      </w:r>
      <w:r>
        <w:rPr>
          <w:rFonts w:ascii="Times New Roman" w:cs="Times New Roman" w:hAnsi="Times New Roman"/>
        </w:rPr>
        <w:t>reservoirs to</w:t>
      </w:r>
      <w:r>
        <w:rPr>
          <w:rFonts w:ascii="Times New Roman" w:cs="Times New Roman" w:hAnsi="Times New Roman"/>
          <w:spacing w:val="-16"/>
        </w:rPr>
        <w:t xml:space="preserve"> </w:t>
      </w:r>
      <w:r>
        <w:rPr>
          <w:rFonts w:ascii="Times New Roman" w:cs="Times New Roman" w:hAnsi="Times New Roman"/>
        </w:rPr>
        <w:t>be</w:t>
      </w:r>
      <w:r>
        <w:rPr>
          <w:rFonts w:ascii="Times New Roman" w:cs="Times New Roman" w:hAnsi="Times New Roman"/>
          <w:spacing w:val="-16"/>
        </w:rPr>
        <w:t xml:space="preserve"> </w:t>
      </w:r>
      <w:r>
        <w:rPr>
          <w:rFonts w:ascii="Times New Roman" w:cs="Times New Roman" w:hAnsi="Times New Roman"/>
        </w:rPr>
        <w:t>contaminated</w:t>
      </w:r>
      <w:r>
        <w:rPr>
          <w:rFonts w:ascii="Times New Roman" w:cs="Times New Roman" w:hAnsi="Times New Roman"/>
          <w:spacing w:val="-16"/>
        </w:rPr>
        <w:t xml:space="preserve"> </w:t>
      </w:r>
      <w:r>
        <w:rPr>
          <w:rFonts w:ascii="Times New Roman" w:cs="Times New Roman" w:hAnsi="Times New Roman"/>
        </w:rPr>
        <w:t>with</w:t>
      </w:r>
      <w:r>
        <w:rPr>
          <w:rFonts w:ascii="Times New Roman" w:cs="Times New Roman" w:hAnsi="Times New Roman"/>
          <w:spacing w:val="-16"/>
        </w:rPr>
        <w:t xml:space="preserve"> </w:t>
      </w:r>
      <w:r>
        <w:rPr>
          <w:rFonts w:ascii="Times New Roman" w:cs="Times New Roman" w:hAnsi="Times New Roman"/>
        </w:rPr>
        <w:t>the</w:t>
      </w:r>
      <w:r>
        <w:rPr>
          <w:rFonts w:ascii="Times New Roman" w:cs="Times New Roman" w:hAnsi="Times New Roman"/>
          <w:spacing w:val="-16"/>
        </w:rPr>
        <w:t xml:space="preserve"> </w:t>
      </w:r>
      <w:r>
        <w:rPr>
          <w:rFonts w:ascii="Times New Roman" w:cs="Times New Roman" w:hAnsi="Times New Roman"/>
        </w:rPr>
        <w:t>harmful</w:t>
      </w:r>
      <w:r>
        <w:rPr>
          <w:rFonts w:ascii="Times New Roman" w:cs="Times New Roman" w:hAnsi="Times New Roman"/>
          <w:spacing w:val="-16"/>
        </w:rPr>
        <w:t xml:space="preserve"> </w:t>
      </w:r>
      <w:r>
        <w:rPr>
          <w:rFonts w:ascii="Times New Roman" w:cs="Times New Roman" w:hAnsi="Times New Roman"/>
        </w:rPr>
        <w:t>materials</w:t>
      </w:r>
      <w:r>
        <w:rPr>
          <w:rFonts w:ascii="Times New Roman" w:cs="Times New Roman" w:hAnsi="Times New Roman"/>
          <w:spacing w:val="-16"/>
        </w:rPr>
        <w:t xml:space="preserve"> </w:t>
      </w:r>
      <w:r>
        <w:rPr>
          <w:rFonts w:ascii="Times New Roman" w:cs="Times New Roman" w:hAnsi="Times New Roman"/>
        </w:rPr>
        <w:t>that</w:t>
      </w:r>
      <w:r>
        <w:rPr>
          <w:rFonts w:ascii="Times New Roman" w:cs="Times New Roman" w:hAnsi="Times New Roman"/>
          <w:spacing w:val="-16"/>
        </w:rPr>
        <w:t xml:space="preserve"> </w:t>
      </w:r>
      <w:r>
        <w:rPr>
          <w:rFonts w:ascii="Times New Roman" w:cs="Times New Roman" w:hAnsi="Times New Roman"/>
        </w:rPr>
        <w:t>have</w:t>
      </w:r>
      <w:r>
        <w:rPr>
          <w:rFonts w:ascii="Times New Roman" w:cs="Times New Roman" w:hAnsi="Times New Roman"/>
          <w:spacing w:val="-16"/>
        </w:rPr>
        <w:t xml:space="preserve"> </w:t>
      </w:r>
      <w:r>
        <w:rPr>
          <w:rFonts w:ascii="Times New Roman" w:cs="Times New Roman" w:hAnsi="Times New Roman"/>
        </w:rPr>
        <w:t>been</w:t>
      </w:r>
      <w:r>
        <w:rPr>
          <w:rFonts w:ascii="Times New Roman" w:cs="Times New Roman" w:hAnsi="Times New Roman"/>
          <w:spacing w:val="-16"/>
        </w:rPr>
        <w:t xml:space="preserve"> </w:t>
      </w:r>
      <w:r>
        <w:rPr>
          <w:rFonts w:ascii="Times New Roman" w:cs="Times New Roman" w:hAnsi="Times New Roman"/>
        </w:rPr>
        <w:t>deposited</w:t>
      </w:r>
      <w:r>
        <w:rPr>
          <w:rFonts w:ascii="Times New Roman" w:cs="Times New Roman" w:hAnsi="Times New Roman"/>
          <w:spacing w:val="-16"/>
        </w:rPr>
        <w:t xml:space="preserve"> </w:t>
      </w:r>
      <w:r>
        <w:rPr>
          <w:rFonts w:ascii="Times New Roman" w:cs="Times New Roman" w:hAnsi="Times New Roman"/>
        </w:rPr>
        <w:t>into</w:t>
      </w:r>
      <w:r>
        <w:rPr>
          <w:rFonts w:ascii="Times New Roman" w:cs="Times New Roman" w:hAnsi="Times New Roman"/>
          <w:spacing w:val="-16"/>
        </w:rPr>
        <w:t xml:space="preserve"> </w:t>
      </w:r>
      <w:r>
        <w:rPr>
          <w:rFonts w:ascii="Times New Roman" w:cs="Times New Roman" w:hAnsi="Times New Roman"/>
        </w:rPr>
        <w:t>them</w:t>
      </w:r>
      <w:r>
        <w:rPr>
          <w:rFonts w:ascii="Times New Roman" w:cs="Times New Roman" w:hAnsi="Times New Roman"/>
          <w:spacing w:val="-16"/>
        </w:rPr>
        <w:t xml:space="preserve"> </w:t>
      </w:r>
      <w:r>
        <w:rPr>
          <w:rFonts w:ascii="Times New Roman" w:cs="Times New Roman" w:hAnsi="Times New Roman"/>
        </w:rPr>
        <w:t>by stream</w:t>
      </w:r>
      <w:r>
        <w:rPr>
          <w:rFonts w:ascii="Times New Roman" w:cs="Times New Roman" w:hAnsi="Times New Roman"/>
          <w:spacing w:val="-9"/>
        </w:rPr>
        <w:t xml:space="preserve"> </w:t>
      </w:r>
      <w:r>
        <w:rPr>
          <w:rFonts w:ascii="Times New Roman" w:cs="Times New Roman" w:hAnsi="Times New Roman"/>
          <w:spacing w:val="-2"/>
        </w:rPr>
        <w:t>water.</w:t>
      </w:r>
    </w:p>
    <w:p>
      <w:pPr>
        <w:pStyle w:val="style0"/>
        <w:spacing w:lineRule="auto" w:line="276"/>
        <w:jc w:val="both"/>
        <w:rPr>
          <w:rFonts w:ascii="Times New Roman" w:cs="Times New Roman" w:hAnsi="Times New Roman"/>
        </w:rPr>
      </w:pPr>
    </w:p>
    <w:p>
      <w:pPr>
        <w:pStyle w:val="style0"/>
        <w:spacing w:lineRule="auto" w:line="276"/>
        <w:jc w:val="both"/>
        <w:rPr>
          <w:rFonts w:ascii="Times New Roman" w:cs="Times New Roman" w:hAnsi="Times New Roman"/>
          <w:b/>
          <w:bCs/>
        </w:rPr>
      </w:pPr>
      <w:r>
        <w:rPr>
          <w:rFonts w:ascii="Times New Roman" w:cs="Times New Roman" w:hAnsi="Times New Roman"/>
          <w:b/>
          <w:bCs/>
          <w:u w:color="444444"/>
        </w:rPr>
        <w:t>Control of soil erosion</w:t>
      </w:r>
    </w:p>
    <w:p>
      <w:pPr>
        <w:pStyle w:val="style0"/>
        <w:spacing w:lineRule="auto" w:line="276"/>
        <w:jc w:val="both"/>
        <w:rPr>
          <w:rFonts w:ascii="Times New Roman" w:cs="Times New Roman" w:hAnsi="Times New Roman"/>
        </w:rPr>
      </w:pPr>
      <w:r>
        <w:rPr>
          <w:rFonts w:ascii="Times New Roman" w:cs="Times New Roman" w:hAnsi="Times New Roman"/>
        </w:rPr>
        <w:t>Erosion</w:t>
      </w:r>
      <w:r>
        <w:rPr>
          <w:rFonts w:ascii="Times New Roman" w:cs="Times New Roman" w:hAnsi="Times New Roman"/>
          <w:spacing w:val="-17"/>
        </w:rPr>
        <w:t xml:space="preserve"> </w:t>
      </w:r>
      <w:r>
        <w:rPr>
          <w:rFonts w:ascii="Times New Roman" w:cs="Times New Roman" w:hAnsi="Times New Roman"/>
        </w:rPr>
        <w:t>seriously</w:t>
      </w:r>
      <w:r>
        <w:rPr>
          <w:rFonts w:ascii="Times New Roman" w:cs="Times New Roman" w:hAnsi="Times New Roman"/>
          <w:spacing w:val="-17"/>
        </w:rPr>
        <w:t xml:space="preserve"> </w:t>
      </w:r>
      <w:r>
        <w:rPr>
          <w:rFonts w:ascii="Times New Roman" w:cs="Times New Roman" w:hAnsi="Times New Roman"/>
        </w:rPr>
        <w:t>affects</w:t>
      </w:r>
      <w:r>
        <w:rPr>
          <w:rFonts w:ascii="Times New Roman" w:cs="Times New Roman" w:hAnsi="Times New Roman"/>
          <w:spacing w:val="-17"/>
        </w:rPr>
        <w:t xml:space="preserve"> </w:t>
      </w:r>
      <w:r>
        <w:rPr>
          <w:rFonts w:ascii="Times New Roman" w:cs="Times New Roman" w:hAnsi="Times New Roman"/>
        </w:rPr>
        <w:t>soil</w:t>
      </w:r>
      <w:r>
        <w:rPr>
          <w:rFonts w:ascii="Times New Roman" w:cs="Times New Roman" w:hAnsi="Times New Roman"/>
          <w:spacing w:val="-17"/>
        </w:rPr>
        <w:t xml:space="preserve"> </w:t>
      </w:r>
      <w:r>
        <w:rPr>
          <w:rFonts w:ascii="Times New Roman" w:cs="Times New Roman" w:hAnsi="Times New Roman"/>
        </w:rPr>
        <w:t>productivity</w:t>
      </w:r>
      <w:r>
        <w:rPr>
          <w:rFonts w:ascii="Times New Roman" w:cs="Times New Roman" w:hAnsi="Times New Roman"/>
          <w:spacing w:val="-17"/>
        </w:rPr>
        <w:t xml:space="preserve"> </w:t>
      </w:r>
      <w:r>
        <w:rPr>
          <w:rFonts w:ascii="Times New Roman" w:cs="Times New Roman" w:hAnsi="Times New Roman"/>
        </w:rPr>
        <w:t>and</w:t>
      </w:r>
      <w:r>
        <w:rPr>
          <w:rFonts w:ascii="Times New Roman" w:cs="Times New Roman" w:hAnsi="Times New Roman"/>
          <w:spacing w:val="-17"/>
        </w:rPr>
        <w:t xml:space="preserve"> </w:t>
      </w:r>
      <w:r>
        <w:rPr>
          <w:rFonts w:ascii="Times New Roman" w:cs="Times New Roman" w:hAnsi="Times New Roman"/>
        </w:rPr>
        <w:t>the</w:t>
      </w:r>
      <w:r>
        <w:rPr>
          <w:rFonts w:ascii="Times New Roman" w:cs="Times New Roman" w:hAnsi="Times New Roman"/>
          <w:spacing w:val="-16"/>
        </w:rPr>
        <w:t xml:space="preserve"> </w:t>
      </w:r>
      <w:r>
        <w:rPr>
          <w:rFonts w:ascii="Times New Roman" w:cs="Times New Roman" w:hAnsi="Times New Roman"/>
        </w:rPr>
        <w:t>land</w:t>
      </w:r>
      <w:r>
        <w:rPr>
          <w:rFonts w:ascii="Times New Roman" w:cs="Times New Roman" w:hAnsi="Times New Roman"/>
          <w:spacing w:val="-17"/>
        </w:rPr>
        <w:t xml:space="preserve"> </w:t>
      </w:r>
      <w:r>
        <w:rPr>
          <w:rFonts w:ascii="Times New Roman" w:cs="Times New Roman" w:hAnsi="Times New Roman"/>
        </w:rPr>
        <w:t>value.</w:t>
      </w:r>
      <w:r>
        <w:rPr>
          <w:rFonts w:ascii="Times New Roman" w:cs="Times New Roman" w:hAnsi="Times New Roman"/>
          <w:spacing w:val="-17"/>
        </w:rPr>
        <w:t xml:space="preserve"> </w:t>
      </w:r>
      <w:r>
        <w:rPr>
          <w:rFonts w:ascii="Times New Roman" w:cs="Times New Roman" w:hAnsi="Times New Roman"/>
        </w:rPr>
        <w:t>Therefore</w:t>
      </w:r>
      <w:r>
        <w:rPr>
          <w:rFonts w:ascii="Times New Roman" w:cs="Times New Roman" w:hAnsi="Times New Roman"/>
          <w:spacing w:val="-17"/>
        </w:rPr>
        <w:t xml:space="preserve"> </w:t>
      </w:r>
      <w:r>
        <w:rPr>
          <w:rFonts w:ascii="Times New Roman" w:cs="Times New Roman" w:hAnsi="Times New Roman"/>
        </w:rPr>
        <w:t>it</w:t>
      </w:r>
      <w:r>
        <w:rPr>
          <w:rFonts w:ascii="Times New Roman" w:cs="Times New Roman" w:hAnsi="Times New Roman"/>
          <w:spacing w:val="-17"/>
        </w:rPr>
        <w:t xml:space="preserve"> </w:t>
      </w:r>
      <w:r>
        <w:rPr>
          <w:rFonts w:ascii="Times New Roman" w:cs="Times New Roman" w:hAnsi="Times New Roman"/>
        </w:rPr>
        <w:t>is</w:t>
      </w:r>
      <w:r>
        <w:rPr>
          <w:rFonts w:ascii="Times New Roman" w:cs="Times New Roman" w:hAnsi="Times New Roman"/>
          <w:spacing w:val="-17"/>
        </w:rPr>
        <w:t xml:space="preserve"> </w:t>
      </w:r>
      <w:r>
        <w:rPr>
          <w:rFonts w:ascii="Times New Roman" w:cs="Times New Roman" w:hAnsi="Times New Roman"/>
        </w:rPr>
        <w:t>important</w:t>
      </w:r>
      <w:r>
        <w:rPr>
          <w:rFonts w:ascii="Times New Roman" w:cs="Times New Roman" w:hAnsi="Times New Roman"/>
          <w:spacing w:val="-17"/>
        </w:rPr>
        <w:t xml:space="preserve"> </w:t>
      </w:r>
      <w:r>
        <w:rPr>
          <w:rFonts w:ascii="Times New Roman" w:cs="Times New Roman" w:hAnsi="Times New Roman"/>
        </w:rPr>
        <w:t>that good</w:t>
      </w:r>
      <w:r>
        <w:rPr>
          <w:rFonts w:ascii="Times New Roman" w:cs="Times New Roman" w:hAnsi="Times New Roman"/>
          <w:spacing w:val="-13"/>
        </w:rPr>
        <w:t xml:space="preserve"> </w:t>
      </w:r>
      <w:r>
        <w:rPr>
          <w:rFonts w:ascii="Times New Roman" w:cs="Times New Roman" w:hAnsi="Times New Roman"/>
        </w:rPr>
        <w:t>methods</w:t>
      </w:r>
      <w:r>
        <w:rPr>
          <w:rFonts w:ascii="Times New Roman" w:cs="Times New Roman" w:hAnsi="Times New Roman"/>
          <w:spacing w:val="-12"/>
        </w:rPr>
        <w:t xml:space="preserve"> </w:t>
      </w:r>
      <w:r>
        <w:rPr>
          <w:rFonts w:ascii="Times New Roman" w:cs="Times New Roman" w:hAnsi="Times New Roman"/>
        </w:rPr>
        <w:t>of</w:t>
      </w:r>
      <w:r>
        <w:rPr>
          <w:rFonts w:ascii="Times New Roman" w:cs="Times New Roman" w:hAnsi="Times New Roman"/>
          <w:spacing w:val="-13"/>
        </w:rPr>
        <w:t xml:space="preserve"> </w:t>
      </w:r>
      <w:r>
        <w:rPr>
          <w:rFonts w:ascii="Times New Roman" w:cs="Times New Roman" w:hAnsi="Times New Roman"/>
        </w:rPr>
        <w:t>conserving</w:t>
      </w:r>
      <w:r>
        <w:rPr>
          <w:rFonts w:ascii="Times New Roman" w:cs="Times New Roman" w:hAnsi="Times New Roman"/>
          <w:spacing w:val="-12"/>
        </w:rPr>
        <w:t xml:space="preserve"> </w:t>
      </w:r>
      <w:r>
        <w:rPr>
          <w:rFonts w:ascii="Times New Roman" w:cs="Times New Roman" w:hAnsi="Times New Roman"/>
        </w:rPr>
        <w:t>the</w:t>
      </w:r>
      <w:r>
        <w:rPr>
          <w:rFonts w:ascii="Times New Roman" w:cs="Times New Roman" w:hAnsi="Times New Roman"/>
          <w:spacing w:val="-12"/>
        </w:rPr>
        <w:t xml:space="preserve"> </w:t>
      </w:r>
      <w:r>
        <w:rPr>
          <w:rFonts w:ascii="Times New Roman" w:cs="Times New Roman" w:hAnsi="Times New Roman"/>
        </w:rPr>
        <w:t>soil</w:t>
      </w:r>
      <w:r>
        <w:rPr>
          <w:rFonts w:ascii="Times New Roman" w:cs="Times New Roman" w:hAnsi="Times New Roman"/>
          <w:spacing w:val="-13"/>
        </w:rPr>
        <w:t xml:space="preserve"> </w:t>
      </w:r>
      <w:r>
        <w:rPr>
          <w:rFonts w:ascii="Times New Roman" w:cs="Times New Roman" w:hAnsi="Times New Roman"/>
        </w:rPr>
        <w:t>to</w:t>
      </w:r>
      <w:r>
        <w:rPr>
          <w:rFonts w:ascii="Times New Roman" w:cs="Times New Roman" w:hAnsi="Times New Roman"/>
          <w:spacing w:val="-12"/>
        </w:rPr>
        <w:t xml:space="preserve"> </w:t>
      </w:r>
      <w:r>
        <w:rPr>
          <w:rFonts w:ascii="Times New Roman" w:cs="Times New Roman" w:hAnsi="Times New Roman"/>
        </w:rPr>
        <w:t>be</w:t>
      </w:r>
      <w:r>
        <w:rPr>
          <w:rFonts w:ascii="Times New Roman" w:cs="Times New Roman" w:hAnsi="Times New Roman"/>
          <w:spacing w:val="-12"/>
        </w:rPr>
        <w:t xml:space="preserve"> </w:t>
      </w:r>
      <w:r>
        <w:rPr>
          <w:rFonts w:ascii="Times New Roman" w:cs="Times New Roman" w:hAnsi="Times New Roman"/>
        </w:rPr>
        <w:t>introduced.</w:t>
      </w:r>
      <w:r>
        <w:rPr>
          <w:rFonts w:ascii="Times New Roman" w:cs="Times New Roman" w:hAnsi="Times New Roman"/>
          <w:spacing w:val="-13"/>
        </w:rPr>
        <w:t xml:space="preserve"> </w:t>
      </w:r>
      <w:r>
        <w:rPr>
          <w:rFonts w:ascii="Times New Roman" w:cs="Times New Roman" w:hAnsi="Times New Roman"/>
        </w:rPr>
        <w:t>The</w:t>
      </w:r>
      <w:r>
        <w:rPr>
          <w:rFonts w:ascii="Times New Roman" w:cs="Times New Roman" w:hAnsi="Times New Roman"/>
          <w:spacing w:val="-12"/>
        </w:rPr>
        <w:t xml:space="preserve"> </w:t>
      </w:r>
      <w:r>
        <w:rPr>
          <w:rFonts w:ascii="Times New Roman" w:cs="Times New Roman" w:hAnsi="Times New Roman"/>
        </w:rPr>
        <w:t>main</w:t>
      </w:r>
      <w:r>
        <w:rPr>
          <w:rFonts w:ascii="Times New Roman" w:cs="Times New Roman" w:hAnsi="Times New Roman"/>
          <w:spacing w:val="-12"/>
        </w:rPr>
        <w:t xml:space="preserve"> </w:t>
      </w:r>
      <w:r>
        <w:rPr>
          <w:rFonts w:ascii="Times New Roman" w:cs="Times New Roman" w:hAnsi="Times New Roman"/>
        </w:rPr>
        <w:t>methods</w:t>
      </w:r>
      <w:r>
        <w:rPr>
          <w:rFonts w:ascii="Times New Roman" w:cs="Times New Roman" w:hAnsi="Times New Roman"/>
          <w:spacing w:val="-13"/>
        </w:rPr>
        <w:t xml:space="preserve"> </w:t>
      </w:r>
      <w:r>
        <w:rPr>
          <w:rFonts w:ascii="Times New Roman" w:cs="Times New Roman" w:hAnsi="Times New Roman"/>
        </w:rPr>
        <w:t>of</w:t>
      </w:r>
      <w:r>
        <w:rPr>
          <w:rFonts w:ascii="Times New Roman" w:cs="Times New Roman" w:hAnsi="Times New Roman"/>
          <w:spacing w:val="-12"/>
        </w:rPr>
        <w:t xml:space="preserve"> </w:t>
      </w:r>
      <w:r>
        <w:rPr>
          <w:rFonts w:ascii="Times New Roman" w:cs="Times New Roman" w:hAnsi="Times New Roman"/>
        </w:rPr>
        <w:t>controlling</w:t>
      </w:r>
      <w:r>
        <w:rPr>
          <w:rFonts w:ascii="Times New Roman" w:cs="Times New Roman" w:hAnsi="Times New Roman"/>
          <w:spacing w:val="-12"/>
        </w:rPr>
        <w:t xml:space="preserve"> </w:t>
      </w:r>
      <w:r>
        <w:rPr>
          <w:rFonts w:ascii="Times New Roman" w:cs="Times New Roman" w:hAnsi="Times New Roman"/>
        </w:rPr>
        <w:t>soil</w:t>
      </w:r>
      <w:r>
        <w:rPr>
          <w:rFonts w:ascii="Times New Roman" w:cs="Times New Roman" w:hAnsi="Times New Roman"/>
          <w:spacing w:val="-13"/>
        </w:rPr>
        <w:t xml:space="preserve"> </w:t>
      </w:r>
      <w:r>
        <w:rPr>
          <w:rFonts w:ascii="Times New Roman" w:cs="Times New Roman" w:hAnsi="Times New Roman"/>
        </w:rPr>
        <w:t>erosion include the</w:t>
      </w:r>
      <w:r>
        <w:rPr>
          <w:rFonts w:ascii="Times New Roman" w:cs="Times New Roman" w:hAnsi="Times New Roman"/>
          <w:spacing w:val="-17"/>
        </w:rPr>
        <w:t xml:space="preserve"> </w:t>
      </w:r>
      <w:r>
        <w:rPr>
          <w:rFonts w:ascii="Times New Roman" w:cs="Times New Roman" w:hAnsi="Times New Roman"/>
        </w:rPr>
        <w:t>following</w:t>
      </w:r>
    </w:p>
    <w:p>
      <w:pPr>
        <w:pStyle w:val="style179"/>
        <w:numPr>
          <w:ilvl w:val="0"/>
          <w:numId w:val="67"/>
        </w:numPr>
        <w:spacing w:lineRule="auto" w:line="276"/>
        <w:jc w:val="both"/>
        <w:rPr>
          <w:rFonts w:ascii="Times New Roman" w:cs="Times New Roman" w:hAnsi="Times New Roman"/>
        </w:rPr>
      </w:pPr>
      <w:r>
        <w:rPr>
          <w:rFonts w:ascii="Times New Roman" w:cs="Times New Roman" w:hAnsi="Times New Roman"/>
        </w:rPr>
        <w:t xml:space="preserve">Crop rotation </w:t>
      </w:r>
    </w:p>
    <w:p>
      <w:pPr>
        <w:pStyle w:val="style179"/>
        <w:numPr>
          <w:ilvl w:val="0"/>
          <w:numId w:val="67"/>
        </w:numPr>
        <w:spacing w:lineRule="auto" w:line="276"/>
        <w:jc w:val="both"/>
        <w:rPr>
          <w:rFonts w:ascii="Times New Roman" w:cs="Times New Roman" w:hAnsi="Times New Roman"/>
        </w:rPr>
      </w:pPr>
      <w:r>
        <w:rPr>
          <w:rFonts w:ascii="Times New Roman" w:cs="Times New Roman" w:hAnsi="Times New Roman"/>
        </w:rPr>
        <w:t xml:space="preserve">Contour farming </w:t>
      </w:r>
    </w:p>
    <w:p>
      <w:pPr>
        <w:pStyle w:val="style179"/>
        <w:numPr>
          <w:ilvl w:val="0"/>
          <w:numId w:val="67"/>
        </w:numPr>
        <w:spacing w:lineRule="auto" w:line="276"/>
        <w:jc w:val="both"/>
        <w:rPr>
          <w:rFonts w:ascii="Times New Roman" w:cs="Times New Roman" w:hAnsi="Times New Roman"/>
        </w:rPr>
      </w:pPr>
      <w:r>
        <w:rPr>
          <w:rFonts w:ascii="Times New Roman" w:cs="Times New Roman" w:hAnsi="Times New Roman"/>
        </w:rPr>
        <w:t>Terracing.</w:t>
      </w:r>
    </w:p>
    <w:p>
      <w:pPr>
        <w:pStyle w:val="style179"/>
        <w:numPr>
          <w:ilvl w:val="0"/>
          <w:numId w:val="67"/>
        </w:numPr>
        <w:spacing w:lineRule="auto" w:line="276"/>
        <w:jc w:val="both"/>
        <w:rPr>
          <w:rFonts w:ascii="Times New Roman" w:cs="Times New Roman" w:hAnsi="Times New Roman"/>
        </w:rPr>
      </w:pPr>
      <w:r>
        <w:rPr>
          <w:rFonts w:ascii="Times New Roman" w:cs="Times New Roman" w:hAnsi="Times New Roman"/>
        </w:rPr>
        <w:t xml:space="preserve">Planting trees and grasses </w:t>
      </w:r>
    </w:p>
    <w:p>
      <w:pPr>
        <w:pStyle w:val="style179"/>
        <w:numPr>
          <w:ilvl w:val="0"/>
          <w:numId w:val="67"/>
        </w:numPr>
        <w:spacing w:lineRule="auto" w:line="276"/>
        <w:jc w:val="both"/>
        <w:rPr>
          <w:rFonts w:ascii="Times New Roman" w:cs="Times New Roman" w:hAnsi="Times New Roman"/>
        </w:rPr>
      </w:pPr>
      <w:r>
        <w:rPr>
          <w:rFonts w:ascii="Times New Roman" w:cs="Times New Roman" w:hAnsi="Times New Roman"/>
        </w:rPr>
        <w:t>Mulching</w:t>
      </w:r>
    </w:p>
    <w:p>
      <w:pPr>
        <w:pStyle w:val="style179"/>
        <w:numPr>
          <w:ilvl w:val="0"/>
          <w:numId w:val="67"/>
        </w:numPr>
        <w:spacing w:lineRule="auto" w:line="276"/>
        <w:jc w:val="both"/>
        <w:rPr>
          <w:rFonts w:ascii="Times New Roman" w:cs="Times New Roman" w:hAnsi="Times New Roman"/>
        </w:rPr>
      </w:pPr>
      <w:r>
        <w:rPr>
          <w:rFonts w:ascii="Times New Roman" w:cs="Times New Roman" w:hAnsi="Times New Roman"/>
        </w:rPr>
        <w:t xml:space="preserve">Hill side ditching </w:t>
      </w:r>
    </w:p>
    <w:p>
      <w:pPr>
        <w:pStyle w:val="style179"/>
        <w:numPr>
          <w:ilvl w:val="0"/>
          <w:numId w:val="67"/>
        </w:numPr>
        <w:spacing w:lineRule="auto" w:line="276"/>
        <w:jc w:val="both"/>
        <w:rPr>
          <w:rFonts w:ascii="Times New Roman" w:cs="Times New Roman" w:hAnsi="Times New Roman"/>
        </w:rPr>
      </w:pPr>
      <w:r>
        <w:rPr>
          <w:rFonts w:ascii="Times New Roman" w:cs="Times New Roman" w:hAnsi="Times New Roman"/>
        </w:rPr>
        <w:t xml:space="preserve">Cover cropping </w:t>
      </w:r>
    </w:p>
    <w:p>
      <w:pPr>
        <w:pStyle w:val="style179"/>
        <w:numPr>
          <w:ilvl w:val="0"/>
          <w:numId w:val="67"/>
        </w:numPr>
        <w:spacing w:lineRule="auto" w:line="276"/>
        <w:jc w:val="both"/>
        <w:rPr>
          <w:rFonts w:ascii="Times New Roman" w:cs="Times New Roman" w:hAnsi="Times New Roman"/>
        </w:rPr>
      </w:pPr>
      <w:r>
        <w:rPr>
          <w:rFonts w:ascii="Times New Roman" w:cs="Times New Roman" w:hAnsi="Times New Roman"/>
        </w:rPr>
        <w:t xml:space="preserve">Green manuring </w:t>
      </w:r>
    </w:p>
    <w:p>
      <w:pPr>
        <w:pStyle w:val="style179"/>
        <w:numPr>
          <w:ilvl w:val="0"/>
          <w:numId w:val="67"/>
        </w:numPr>
        <w:spacing w:lineRule="auto" w:line="276"/>
        <w:jc w:val="both"/>
        <w:rPr>
          <w:rFonts w:ascii="Times New Roman" w:cs="Times New Roman" w:hAnsi="Times New Roman"/>
        </w:rPr>
      </w:pPr>
      <w:r>
        <w:rPr>
          <w:rFonts w:ascii="Times New Roman" w:cs="Times New Roman" w:hAnsi="Times New Roman"/>
          <w:w w:val="95"/>
        </w:rPr>
        <w:t>Controlled grazing.</w:t>
      </w:r>
    </w:p>
    <w:p>
      <w:pPr>
        <w:pStyle w:val="style0"/>
        <w:spacing w:lineRule="auto" w:line="276"/>
        <w:jc w:val="both"/>
        <w:rPr>
          <w:rFonts w:ascii="Times New Roman" w:cs="Times New Roman" w:hAnsi="Times New Roman"/>
        </w:rPr>
      </w:pPr>
    </w:p>
    <w:p>
      <w:pPr>
        <w:pStyle w:val="style0"/>
        <w:spacing w:lineRule="auto" w:line="276"/>
        <w:jc w:val="both"/>
        <w:rPr>
          <w:rFonts w:ascii="Times New Roman" w:cs="Times New Roman" w:hAnsi="Times New Roman"/>
          <w:w w:val="98"/>
          <w:u w:color="444444"/>
        </w:rPr>
      </w:pPr>
      <w:r>
        <w:rPr>
          <w:rFonts w:ascii="Times New Roman" w:cs="Times New Roman" w:hAnsi="Times New Roman"/>
          <w:w w:val="98"/>
          <w:u w:color="444444"/>
        </w:rPr>
        <w:t xml:space="preserve"> </w:t>
      </w:r>
    </w:p>
    <w:p>
      <w:pPr>
        <w:pStyle w:val="style0"/>
        <w:shd w:val="clear" w:color="auto" w:fill="d9d9d9"/>
        <w:spacing w:lineRule="auto" w:line="276"/>
        <w:jc w:val="both"/>
        <w:rPr>
          <w:rFonts w:ascii="Times New Roman" w:cs="Times New Roman" w:hAnsi="Times New Roman"/>
          <w:b/>
        </w:rPr>
      </w:pPr>
      <w:r>
        <w:rPr>
          <w:rFonts w:ascii="Times New Roman" w:cs="Times New Roman" w:hAnsi="Times New Roman"/>
          <w:b/>
          <w:w w:val="98"/>
          <w:u w:color="444444"/>
        </w:rPr>
        <w:t>SOIL</w:t>
      </w:r>
      <w:r>
        <w:rPr>
          <w:rFonts w:ascii="Times New Roman" w:cs="Times New Roman" w:hAnsi="Times New Roman"/>
          <w:b/>
          <w:u w:color="444444"/>
        </w:rPr>
        <w:t xml:space="preserve"> FERTILITY</w:t>
      </w:r>
    </w:p>
    <w:p>
      <w:pPr>
        <w:pStyle w:val="style0"/>
        <w:spacing w:lineRule="auto" w:line="276"/>
        <w:jc w:val="both"/>
        <w:rPr>
          <w:rFonts w:ascii="Times New Roman" w:cs="Times New Roman" w:hAnsi="Times New Roman"/>
        </w:rPr>
      </w:pPr>
      <w:r>
        <w:rPr>
          <w:rFonts w:ascii="Times New Roman" w:cs="Times New Roman" w:hAnsi="Times New Roman"/>
        </w:rPr>
        <w:t>Soil fertility refers to the ability of a soil to support the growth of plants by supplying all plant nutrients,</w:t>
      </w:r>
      <w:r>
        <w:rPr>
          <w:rFonts w:ascii="Times New Roman" w:cs="Times New Roman" w:hAnsi="Times New Roman"/>
          <w:spacing w:val="-19"/>
        </w:rPr>
        <w:t xml:space="preserve"> </w:t>
      </w:r>
      <w:r>
        <w:rPr>
          <w:rFonts w:ascii="Times New Roman" w:cs="Times New Roman" w:hAnsi="Times New Roman"/>
        </w:rPr>
        <w:t>water</w:t>
      </w:r>
      <w:r>
        <w:rPr>
          <w:rFonts w:ascii="Times New Roman" w:cs="Times New Roman" w:hAnsi="Times New Roman"/>
          <w:spacing w:val="-19"/>
        </w:rPr>
        <w:t xml:space="preserve"> </w:t>
      </w:r>
      <w:r>
        <w:rPr>
          <w:rFonts w:ascii="Times New Roman" w:cs="Times New Roman" w:hAnsi="Times New Roman"/>
        </w:rPr>
        <w:t>and</w:t>
      </w:r>
      <w:r>
        <w:rPr>
          <w:rFonts w:ascii="Times New Roman" w:cs="Times New Roman" w:hAnsi="Times New Roman"/>
          <w:spacing w:val="-18"/>
        </w:rPr>
        <w:t xml:space="preserve"> </w:t>
      </w:r>
      <w:r>
        <w:rPr>
          <w:rFonts w:ascii="Times New Roman" w:cs="Times New Roman" w:hAnsi="Times New Roman"/>
        </w:rPr>
        <w:t>air</w:t>
      </w:r>
      <w:r>
        <w:rPr>
          <w:rFonts w:ascii="Times New Roman" w:cs="Times New Roman" w:hAnsi="Times New Roman"/>
          <w:spacing w:val="-19"/>
        </w:rPr>
        <w:t xml:space="preserve"> </w:t>
      </w:r>
      <w:r>
        <w:rPr>
          <w:rFonts w:ascii="Times New Roman" w:cs="Times New Roman" w:hAnsi="Times New Roman"/>
        </w:rPr>
        <w:t>in</w:t>
      </w:r>
      <w:r>
        <w:rPr>
          <w:rFonts w:ascii="Times New Roman" w:cs="Times New Roman" w:hAnsi="Times New Roman"/>
          <w:spacing w:val="-18"/>
        </w:rPr>
        <w:t xml:space="preserve"> </w:t>
      </w:r>
      <w:r>
        <w:rPr>
          <w:rFonts w:ascii="Times New Roman" w:cs="Times New Roman" w:hAnsi="Times New Roman"/>
        </w:rPr>
        <w:t>a</w:t>
      </w:r>
      <w:r>
        <w:rPr>
          <w:rFonts w:ascii="Times New Roman" w:cs="Times New Roman" w:hAnsi="Times New Roman"/>
          <w:spacing w:val="-19"/>
        </w:rPr>
        <w:t xml:space="preserve"> </w:t>
      </w:r>
      <w:r>
        <w:rPr>
          <w:rFonts w:ascii="Times New Roman" w:cs="Times New Roman" w:hAnsi="Times New Roman"/>
        </w:rPr>
        <w:t>sufficient</w:t>
      </w:r>
      <w:r>
        <w:rPr>
          <w:rFonts w:ascii="Times New Roman" w:cs="Times New Roman" w:hAnsi="Times New Roman"/>
          <w:spacing w:val="-18"/>
        </w:rPr>
        <w:t xml:space="preserve"> </w:t>
      </w:r>
      <w:r>
        <w:rPr>
          <w:rFonts w:ascii="Times New Roman" w:cs="Times New Roman" w:hAnsi="Times New Roman"/>
        </w:rPr>
        <w:t>and</w:t>
      </w:r>
      <w:r>
        <w:rPr>
          <w:rFonts w:ascii="Times New Roman" w:cs="Times New Roman" w:hAnsi="Times New Roman"/>
          <w:spacing w:val="-19"/>
        </w:rPr>
        <w:t xml:space="preserve"> </w:t>
      </w:r>
      <w:r>
        <w:rPr>
          <w:rFonts w:ascii="Times New Roman" w:cs="Times New Roman" w:hAnsi="Times New Roman"/>
        </w:rPr>
        <w:t>balanced</w:t>
      </w:r>
      <w:r>
        <w:rPr>
          <w:rFonts w:ascii="Times New Roman" w:cs="Times New Roman" w:hAnsi="Times New Roman"/>
          <w:spacing w:val="-18"/>
        </w:rPr>
        <w:t xml:space="preserve"> </w:t>
      </w:r>
      <w:r>
        <w:rPr>
          <w:rFonts w:ascii="Times New Roman" w:cs="Times New Roman" w:hAnsi="Times New Roman"/>
        </w:rPr>
        <w:t>ratio.</w:t>
      </w:r>
      <w:r>
        <w:rPr>
          <w:rFonts w:ascii="Times New Roman" w:cs="Times New Roman" w:hAnsi="Times New Roman"/>
          <w:spacing w:val="-19"/>
        </w:rPr>
        <w:t xml:space="preserve"> </w:t>
      </w:r>
      <w:r>
        <w:rPr>
          <w:rFonts w:ascii="Times New Roman" w:cs="Times New Roman" w:hAnsi="Times New Roman"/>
        </w:rPr>
        <w:t>The</w:t>
      </w:r>
      <w:r>
        <w:rPr>
          <w:rFonts w:ascii="Times New Roman" w:cs="Times New Roman" w:hAnsi="Times New Roman"/>
          <w:spacing w:val="-19"/>
        </w:rPr>
        <w:t xml:space="preserve"> </w:t>
      </w:r>
      <w:r>
        <w:rPr>
          <w:rFonts w:ascii="Times New Roman" w:cs="Times New Roman" w:hAnsi="Times New Roman"/>
        </w:rPr>
        <w:t>soil</w:t>
      </w:r>
      <w:r>
        <w:rPr>
          <w:rFonts w:ascii="Times New Roman" w:cs="Times New Roman" w:hAnsi="Times New Roman"/>
          <w:spacing w:val="-18"/>
        </w:rPr>
        <w:t xml:space="preserve"> </w:t>
      </w:r>
      <w:r>
        <w:rPr>
          <w:rFonts w:ascii="Times New Roman" w:cs="Times New Roman" w:hAnsi="Times New Roman"/>
        </w:rPr>
        <w:t>that</w:t>
      </w:r>
      <w:r>
        <w:rPr>
          <w:rFonts w:ascii="Times New Roman" w:cs="Times New Roman" w:hAnsi="Times New Roman"/>
          <w:spacing w:val="-19"/>
        </w:rPr>
        <w:t xml:space="preserve"> </w:t>
      </w:r>
      <w:r>
        <w:rPr>
          <w:rFonts w:ascii="Times New Roman" w:cs="Times New Roman" w:hAnsi="Times New Roman"/>
        </w:rPr>
        <w:t>supports</w:t>
      </w:r>
      <w:r>
        <w:rPr>
          <w:rFonts w:ascii="Times New Roman" w:cs="Times New Roman" w:hAnsi="Times New Roman"/>
          <w:spacing w:val="-18"/>
        </w:rPr>
        <w:t xml:space="preserve"> </w:t>
      </w:r>
      <w:r>
        <w:rPr>
          <w:rFonts w:ascii="Times New Roman" w:cs="Times New Roman" w:hAnsi="Times New Roman"/>
        </w:rPr>
        <w:t>the</w:t>
      </w:r>
      <w:r>
        <w:rPr>
          <w:rFonts w:ascii="Times New Roman" w:cs="Times New Roman" w:hAnsi="Times New Roman"/>
          <w:spacing w:val="-19"/>
        </w:rPr>
        <w:t xml:space="preserve"> </w:t>
      </w:r>
      <w:r>
        <w:rPr>
          <w:rFonts w:ascii="Times New Roman" w:cs="Times New Roman" w:hAnsi="Times New Roman"/>
        </w:rPr>
        <w:t>growth</w:t>
      </w:r>
      <w:r>
        <w:rPr>
          <w:rFonts w:ascii="Times New Roman" w:cs="Times New Roman" w:hAnsi="Times New Roman"/>
          <w:spacing w:val="-18"/>
        </w:rPr>
        <w:t xml:space="preserve"> </w:t>
      </w:r>
      <w:r>
        <w:rPr>
          <w:rFonts w:ascii="Times New Roman" w:cs="Times New Roman" w:hAnsi="Times New Roman"/>
        </w:rPr>
        <w:t>of</w:t>
      </w:r>
      <w:r>
        <w:rPr>
          <w:rFonts w:ascii="Times New Roman" w:cs="Times New Roman" w:hAnsi="Times New Roman"/>
          <w:spacing w:val="-19"/>
        </w:rPr>
        <w:t xml:space="preserve"> </w:t>
      </w:r>
      <w:r>
        <w:rPr>
          <w:rFonts w:ascii="Times New Roman" w:cs="Times New Roman" w:hAnsi="Times New Roman"/>
        </w:rPr>
        <w:t>plants by</w:t>
      </w:r>
      <w:r>
        <w:rPr>
          <w:rFonts w:ascii="Times New Roman" w:cs="Times New Roman" w:hAnsi="Times New Roman"/>
          <w:spacing w:val="-10"/>
        </w:rPr>
        <w:t xml:space="preserve"> </w:t>
      </w:r>
      <w:r>
        <w:rPr>
          <w:rFonts w:ascii="Times New Roman" w:cs="Times New Roman" w:hAnsi="Times New Roman"/>
        </w:rPr>
        <w:t>having</w:t>
      </w:r>
      <w:r>
        <w:rPr>
          <w:rFonts w:ascii="Times New Roman" w:cs="Times New Roman" w:hAnsi="Times New Roman"/>
          <w:spacing w:val="-10"/>
        </w:rPr>
        <w:t xml:space="preserve"> </w:t>
      </w:r>
      <w:r>
        <w:rPr>
          <w:rFonts w:ascii="Times New Roman" w:cs="Times New Roman" w:hAnsi="Times New Roman"/>
        </w:rPr>
        <w:t>nutrients,</w:t>
      </w:r>
      <w:r>
        <w:rPr>
          <w:rFonts w:ascii="Times New Roman" w:cs="Times New Roman" w:hAnsi="Times New Roman"/>
          <w:spacing w:val="-9"/>
        </w:rPr>
        <w:t xml:space="preserve"> </w:t>
      </w:r>
      <w:r>
        <w:rPr>
          <w:rFonts w:ascii="Times New Roman" w:cs="Times New Roman" w:hAnsi="Times New Roman"/>
        </w:rPr>
        <w:t>water</w:t>
      </w:r>
      <w:r>
        <w:rPr>
          <w:rFonts w:ascii="Times New Roman" w:cs="Times New Roman" w:hAnsi="Times New Roman"/>
          <w:spacing w:val="-10"/>
        </w:rPr>
        <w:t xml:space="preserve"> </w:t>
      </w:r>
      <w:r>
        <w:rPr>
          <w:rFonts w:ascii="Times New Roman" w:cs="Times New Roman" w:hAnsi="Times New Roman"/>
        </w:rPr>
        <w:t>and</w:t>
      </w:r>
      <w:r>
        <w:rPr>
          <w:rFonts w:ascii="Times New Roman" w:cs="Times New Roman" w:hAnsi="Times New Roman"/>
          <w:spacing w:val="-9"/>
        </w:rPr>
        <w:t xml:space="preserve"> </w:t>
      </w:r>
      <w:r>
        <w:rPr>
          <w:rFonts w:ascii="Times New Roman" w:cs="Times New Roman" w:hAnsi="Times New Roman"/>
        </w:rPr>
        <w:t>air</w:t>
      </w:r>
      <w:r>
        <w:rPr>
          <w:rFonts w:ascii="Times New Roman" w:cs="Times New Roman" w:hAnsi="Times New Roman"/>
          <w:spacing w:val="-10"/>
        </w:rPr>
        <w:t xml:space="preserve"> </w:t>
      </w:r>
      <w:r>
        <w:rPr>
          <w:rFonts w:ascii="Times New Roman" w:cs="Times New Roman" w:hAnsi="Times New Roman"/>
        </w:rPr>
        <w:t>is</w:t>
      </w:r>
      <w:r>
        <w:rPr>
          <w:rFonts w:ascii="Times New Roman" w:cs="Times New Roman" w:hAnsi="Times New Roman"/>
          <w:spacing w:val="-9"/>
        </w:rPr>
        <w:t xml:space="preserve"> </w:t>
      </w:r>
      <w:r>
        <w:rPr>
          <w:rFonts w:ascii="Times New Roman" w:cs="Times New Roman" w:hAnsi="Times New Roman"/>
        </w:rPr>
        <w:t>described</w:t>
      </w:r>
      <w:r>
        <w:rPr>
          <w:rFonts w:ascii="Times New Roman" w:cs="Times New Roman" w:hAnsi="Times New Roman"/>
          <w:spacing w:val="-10"/>
        </w:rPr>
        <w:t xml:space="preserve"> </w:t>
      </w:r>
      <w:r>
        <w:rPr>
          <w:rFonts w:ascii="Times New Roman" w:cs="Times New Roman" w:hAnsi="Times New Roman"/>
        </w:rPr>
        <w:t>as</w:t>
      </w:r>
      <w:r>
        <w:rPr>
          <w:rFonts w:ascii="Times New Roman" w:cs="Times New Roman" w:hAnsi="Times New Roman"/>
          <w:spacing w:val="-5"/>
        </w:rPr>
        <w:t xml:space="preserve"> </w:t>
      </w:r>
      <w:r>
        <w:rPr>
          <w:rFonts w:ascii="Times New Roman" w:cs="Times New Roman" w:hAnsi="Times New Roman"/>
          <w:b/>
        </w:rPr>
        <w:t>fertile</w:t>
      </w:r>
      <w:r>
        <w:rPr>
          <w:rFonts w:ascii="Times New Roman" w:cs="Times New Roman" w:hAnsi="Times New Roman"/>
          <w:b/>
          <w:spacing w:val="-7"/>
        </w:rPr>
        <w:t xml:space="preserve"> </w:t>
      </w:r>
      <w:r>
        <w:rPr>
          <w:rFonts w:ascii="Times New Roman" w:cs="Times New Roman" w:hAnsi="Times New Roman"/>
          <w:b/>
        </w:rPr>
        <w:t>soil</w:t>
      </w:r>
      <w:r>
        <w:rPr>
          <w:rFonts w:ascii="Times New Roman" w:cs="Times New Roman" w:hAnsi="Times New Roman"/>
        </w:rPr>
        <w:t>.</w:t>
      </w:r>
    </w:p>
    <w:p>
      <w:pPr>
        <w:pStyle w:val="style0"/>
        <w:spacing w:lineRule="auto" w:line="276"/>
        <w:jc w:val="both"/>
        <w:rPr>
          <w:rFonts w:ascii="Times New Roman" w:cs="Times New Roman" w:hAnsi="Times New Roman"/>
        </w:rPr>
      </w:pPr>
    </w:p>
    <w:p>
      <w:pPr>
        <w:pStyle w:val="style0"/>
        <w:spacing w:lineRule="auto" w:line="276"/>
        <w:jc w:val="both"/>
        <w:rPr>
          <w:rFonts w:ascii="Times New Roman" w:cs="Times New Roman" w:hAnsi="Times New Roman"/>
          <w:b/>
        </w:rPr>
      </w:pPr>
      <w:r>
        <w:rPr>
          <w:rFonts w:ascii="Times New Roman" w:cs="Times New Roman" w:hAnsi="Times New Roman"/>
          <w:b/>
          <w:u w:color="444444"/>
        </w:rPr>
        <w:t>FACTORS INFLUENCING SOIL FERTILITY</w:t>
      </w:r>
    </w:p>
    <w:p>
      <w:pPr>
        <w:pStyle w:val="style0"/>
        <w:spacing w:lineRule="auto" w:line="276"/>
        <w:jc w:val="both"/>
        <w:rPr>
          <w:rFonts w:ascii="Times New Roman" w:cs="Times New Roman" w:hAnsi="Times New Roman"/>
        </w:rPr>
      </w:pPr>
      <w:r>
        <w:rPr>
          <w:rFonts w:ascii="Times New Roman" w:cs="Times New Roman" w:hAnsi="Times New Roman"/>
        </w:rPr>
        <w:t>Soils</w:t>
      </w:r>
      <w:r>
        <w:rPr>
          <w:rFonts w:ascii="Times New Roman" w:cs="Times New Roman" w:hAnsi="Times New Roman"/>
          <w:spacing w:val="-22"/>
        </w:rPr>
        <w:t xml:space="preserve"> </w:t>
      </w:r>
      <w:r>
        <w:rPr>
          <w:rFonts w:ascii="Times New Roman" w:cs="Times New Roman" w:hAnsi="Times New Roman"/>
        </w:rPr>
        <w:t>are</w:t>
      </w:r>
      <w:r>
        <w:rPr>
          <w:rFonts w:ascii="Times New Roman" w:cs="Times New Roman" w:hAnsi="Times New Roman"/>
          <w:spacing w:val="-22"/>
        </w:rPr>
        <w:t xml:space="preserve"> </w:t>
      </w:r>
      <w:r>
        <w:rPr>
          <w:rFonts w:ascii="Times New Roman" w:cs="Times New Roman" w:hAnsi="Times New Roman"/>
        </w:rPr>
        <w:t>considerably</w:t>
      </w:r>
      <w:r>
        <w:rPr>
          <w:rFonts w:ascii="Times New Roman" w:cs="Times New Roman" w:hAnsi="Times New Roman"/>
          <w:spacing w:val="-22"/>
        </w:rPr>
        <w:t xml:space="preserve"> </w:t>
      </w:r>
      <w:r>
        <w:rPr>
          <w:rFonts w:ascii="Times New Roman" w:cs="Times New Roman" w:hAnsi="Times New Roman"/>
        </w:rPr>
        <w:t>varied</w:t>
      </w:r>
      <w:r>
        <w:rPr>
          <w:rFonts w:ascii="Times New Roman" w:cs="Times New Roman" w:hAnsi="Times New Roman"/>
          <w:spacing w:val="-22"/>
        </w:rPr>
        <w:t xml:space="preserve"> </w:t>
      </w:r>
      <w:r>
        <w:rPr>
          <w:rFonts w:ascii="Times New Roman" w:cs="Times New Roman" w:hAnsi="Times New Roman"/>
        </w:rPr>
        <w:t>in</w:t>
      </w:r>
      <w:r>
        <w:rPr>
          <w:rFonts w:ascii="Times New Roman" w:cs="Times New Roman" w:hAnsi="Times New Roman"/>
          <w:spacing w:val="-22"/>
        </w:rPr>
        <w:t xml:space="preserve"> </w:t>
      </w:r>
      <w:r>
        <w:rPr>
          <w:rFonts w:ascii="Times New Roman" w:cs="Times New Roman" w:hAnsi="Times New Roman"/>
        </w:rPr>
        <w:t>the</w:t>
      </w:r>
      <w:r>
        <w:rPr>
          <w:rFonts w:ascii="Times New Roman" w:cs="Times New Roman" w:hAnsi="Times New Roman"/>
          <w:spacing w:val="-22"/>
        </w:rPr>
        <w:t xml:space="preserve"> </w:t>
      </w:r>
      <w:r>
        <w:rPr>
          <w:rFonts w:ascii="Times New Roman" w:cs="Times New Roman" w:hAnsi="Times New Roman"/>
        </w:rPr>
        <w:t>degree</w:t>
      </w:r>
      <w:r>
        <w:rPr>
          <w:rFonts w:ascii="Times New Roman" w:cs="Times New Roman" w:hAnsi="Times New Roman"/>
          <w:spacing w:val="-22"/>
        </w:rPr>
        <w:t xml:space="preserve"> </w:t>
      </w:r>
      <w:r>
        <w:rPr>
          <w:rFonts w:ascii="Times New Roman" w:cs="Times New Roman" w:hAnsi="Times New Roman"/>
        </w:rPr>
        <w:t>of</w:t>
      </w:r>
      <w:r>
        <w:rPr>
          <w:rFonts w:ascii="Times New Roman" w:cs="Times New Roman" w:hAnsi="Times New Roman"/>
          <w:spacing w:val="-22"/>
        </w:rPr>
        <w:t xml:space="preserve"> </w:t>
      </w:r>
      <w:r>
        <w:rPr>
          <w:rFonts w:ascii="Times New Roman" w:cs="Times New Roman" w:hAnsi="Times New Roman"/>
        </w:rPr>
        <w:t>fertility.</w:t>
      </w:r>
      <w:r>
        <w:rPr>
          <w:rFonts w:ascii="Times New Roman" w:cs="Times New Roman" w:hAnsi="Times New Roman"/>
          <w:spacing w:val="-22"/>
        </w:rPr>
        <w:t xml:space="preserve"> </w:t>
      </w:r>
      <w:r>
        <w:rPr>
          <w:rFonts w:ascii="Times New Roman" w:cs="Times New Roman" w:hAnsi="Times New Roman"/>
        </w:rPr>
        <w:t>Some</w:t>
      </w:r>
      <w:r>
        <w:rPr>
          <w:rFonts w:ascii="Times New Roman" w:cs="Times New Roman" w:hAnsi="Times New Roman"/>
          <w:spacing w:val="-22"/>
        </w:rPr>
        <w:t xml:space="preserve"> </w:t>
      </w:r>
      <w:r>
        <w:rPr>
          <w:rFonts w:ascii="Times New Roman" w:cs="Times New Roman" w:hAnsi="Times New Roman"/>
        </w:rPr>
        <w:t>are</w:t>
      </w:r>
      <w:r>
        <w:rPr>
          <w:rFonts w:ascii="Times New Roman" w:cs="Times New Roman" w:hAnsi="Times New Roman"/>
          <w:spacing w:val="-22"/>
        </w:rPr>
        <w:t xml:space="preserve"> </w:t>
      </w:r>
      <w:r>
        <w:rPr>
          <w:rFonts w:ascii="Times New Roman" w:cs="Times New Roman" w:hAnsi="Times New Roman"/>
        </w:rPr>
        <w:t>fertile</w:t>
      </w:r>
      <w:r>
        <w:rPr>
          <w:rFonts w:ascii="Times New Roman" w:cs="Times New Roman" w:hAnsi="Times New Roman"/>
          <w:spacing w:val="-22"/>
        </w:rPr>
        <w:t xml:space="preserve"> </w:t>
      </w:r>
      <w:r>
        <w:rPr>
          <w:rFonts w:ascii="Times New Roman" w:cs="Times New Roman" w:hAnsi="Times New Roman"/>
        </w:rPr>
        <w:t>enough,</w:t>
      </w:r>
      <w:r>
        <w:rPr>
          <w:rFonts w:ascii="Times New Roman" w:cs="Times New Roman" w:hAnsi="Times New Roman"/>
          <w:spacing w:val="-22"/>
        </w:rPr>
        <w:t xml:space="preserve"> </w:t>
      </w:r>
      <w:r>
        <w:rPr>
          <w:rFonts w:ascii="Times New Roman" w:cs="Times New Roman" w:hAnsi="Times New Roman"/>
        </w:rPr>
        <w:t>while</w:t>
      </w:r>
      <w:r>
        <w:rPr>
          <w:rFonts w:ascii="Times New Roman" w:cs="Times New Roman" w:hAnsi="Times New Roman"/>
          <w:spacing w:val="-22"/>
        </w:rPr>
        <w:t xml:space="preserve"> </w:t>
      </w:r>
      <w:r>
        <w:rPr>
          <w:rFonts w:ascii="Times New Roman" w:cs="Times New Roman" w:hAnsi="Times New Roman"/>
        </w:rPr>
        <w:t>others</w:t>
      </w:r>
      <w:r>
        <w:rPr>
          <w:rFonts w:ascii="Times New Roman" w:cs="Times New Roman" w:hAnsi="Times New Roman"/>
          <w:spacing w:val="-22"/>
        </w:rPr>
        <w:t xml:space="preserve"> </w:t>
      </w:r>
      <w:r>
        <w:rPr>
          <w:rFonts w:ascii="Times New Roman" w:cs="Times New Roman" w:hAnsi="Times New Roman"/>
        </w:rPr>
        <w:t>are less fertile. The variation in the degree of soil fertility is by certain factors which determine the sufficient</w:t>
      </w:r>
      <w:r>
        <w:rPr>
          <w:rFonts w:ascii="Times New Roman" w:cs="Times New Roman" w:hAnsi="Times New Roman"/>
          <w:spacing w:val="-17"/>
        </w:rPr>
        <w:t xml:space="preserve"> </w:t>
      </w:r>
      <w:r>
        <w:rPr>
          <w:rFonts w:ascii="Times New Roman" w:cs="Times New Roman" w:hAnsi="Times New Roman"/>
        </w:rPr>
        <w:t>supply</w:t>
      </w:r>
      <w:r>
        <w:rPr>
          <w:rFonts w:ascii="Times New Roman" w:cs="Times New Roman" w:hAnsi="Times New Roman"/>
          <w:spacing w:val="-16"/>
        </w:rPr>
        <w:t xml:space="preserve"> </w:t>
      </w:r>
      <w:r>
        <w:rPr>
          <w:rFonts w:ascii="Times New Roman" w:cs="Times New Roman" w:hAnsi="Times New Roman"/>
        </w:rPr>
        <w:t>of</w:t>
      </w:r>
      <w:r>
        <w:rPr>
          <w:rFonts w:ascii="Times New Roman" w:cs="Times New Roman" w:hAnsi="Times New Roman"/>
          <w:spacing w:val="-17"/>
        </w:rPr>
        <w:t xml:space="preserve"> </w:t>
      </w:r>
      <w:r>
        <w:rPr>
          <w:rFonts w:ascii="Times New Roman" w:cs="Times New Roman" w:hAnsi="Times New Roman"/>
          <w:spacing w:val="-2"/>
        </w:rPr>
        <w:t>water,</w:t>
      </w:r>
      <w:r>
        <w:rPr>
          <w:rFonts w:ascii="Times New Roman" w:cs="Times New Roman" w:hAnsi="Times New Roman"/>
          <w:spacing w:val="-16"/>
        </w:rPr>
        <w:t xml:space="preserve"> </w:t>
      </w:r>
      <w:r>
        <w:rPr>
          <w:rFonts w:ascii="Times New Roman" w:cs="Times New Roman" w:hAnsi="Times New Roman"/>
        </w:rPr>
        <w:t>air</w:t>
      </w:r>
      <w:r>
        <w:rPr>
          <w:rFonts w:ascii="Times New Roman" w:cs="Times New Roman" w:hAnsi="Times New Roman"/>
          <w:spacing w:val="-17"/>
        </w:rPr>
        <w:t xml:space="preserve"> </w:t>
      </w:r>
      <w:r>
        <w:rPr>
          <w:rFonts w:ascii="Times New Roman" w:cs="Times New Roman" w:hAnsi="Times New Roman"/>
        </w:rPr>
        <w:t>and</w:t>
      </w:r>
      <w:r>
        <w:rPr>
          <w:rFonts w:ascii="Times New Roman" w:cs="Times New Roman" w:hAnsi="Times New Roman"/>
          <w:spacing w:val="-16"/>
        </w:rPr>
        <w:t xml:space="preserve"> </w:t>
      </w:r>
      <w:r>
        <w:rPr>
          <w:rFonts w:ascii="Times New Roman" w:cs="Times New Roman" w:hAnsi="Times New Roman"/>
        </w:rPr>
        <w:t>nutrients</w:t>
      </w:r>
      <w:r>
        <w:rPr>
          <w:rFonts w:ascii="Times New Roman" w:cs="Times New Roman" w:hAnsi="Times New Roman"/>
          <w:spacing w:val="-16"/>
        </w:rPr>
        <w:t xml:space="preserve"> </w:t>
      </w:r>
      <w:r>
        <w:rPr>
          <w:rFonts w:ascii="Times New Roman" w:cs="Times New Roman" w:hAnsi="Times New Roman"/>
        </w:rPr>
        <w:t>to</w:t>
      </w:r>
      <w:r>
        <w:rPr>
          <w:rFonts w:ascii="Times New Roman" w:cs="Times New Roman" w:hAnsi="Times New Roman"/>
          <w:spacing w:val="-17"/>
        </w:rPr>
        <w:t xml:space="preserve"> </w:t>
      </w:r>
      <w:r>
        <w:rPr>
          <w:rFonts w:ascii="Times New Roman" w:cs="Times New Roman" w:hAnsi="Times New Roman"/>
        </w:rPr>
        <w:t>be</w:t>
      </w:r>
      <w:r>
        <w:rPr>
          <w:rFonts w:ascii="Times New Roman" w:cs="Times New Roman" w:hAnsi="Times New Roman"/>
          <w:spacing w:val="-16"/>
        </w:rPr>
        <w:t xml:space="preserve"> </w:t>
      </w:r>
      <w:r>
        <w:rPr>
          <w:rFonts w:ascii="Times New Roman" w:cs="Times New Roman" w:hAnsi="Times New Roman"/>
        </w:rPr>
        <w:t>taken</w:t>
      </w:r>
      <w:r>
        <w:rPr>
          <w:rFonts w:ascii="Times New Roman" w:cs="Times New Roman" w:hAnsi="Times New Roman"/>
          <w:spacing w:val="-17"/>
        </w:rPr>
        <w:t xml:space="preserve"> </w:t>
      </w:r>
      <w:r>
        <w:rPr>
          <w:rFonts w:ascii="Times New Roman" w:cs="Times New Roman" w:hAnsi="Times New Roman"/>
        </w:rPr>
        <w:t>by</w:t>
      </w:r>
      <w:r>
        <w:rPr>
          <w:rFonts w:ascii="Times New Roman" w:cs="Times New Roman" w:hAnsi="Times New Roman"/>
          <w:spacing w:val="-16"/>
        </w:rPr>
        <w:t xml:space="preserve"> </w:t>
      </w:r>
      <w:r>
        <w:rPr>
          <w:rFonts w:ascii="Times New Roman" w:cs="Times New Roman" w:hAnsi="Times New Roman"/>
        </w:rPr>
        <w:t>the</w:t>
      </w:r>
      <w:r>
        <w:rPr>
          <w:rFonts w:ascii="Times New Roman" w:cs="Times New Roman" w:hAnsi="Times New Roman"/>
          <w:spacing w:val="-17"/>
        </w:rPr>
        <w:t xml:space="preserve"> </w:t>
      </w:r>
      <w:r>
        <w:rPr>
          <w:rFonts w:ascii="Times New Roman" w:cs="Times New Roman" w:hAnsi="Times New Roman"/>
        </w:rPr>
        <w:t>plants.</w:t>
      </w:r>
      <w:r>
        <w:rPr>
          <w:rFonts w:ascii="Times New Roman" w:cs="Times New Roman" w:hAnsi="Times New Roman"/>
          <w:spacing w:val="-16"/>
        </w:rPr>
        <w:t xml:space="preserve"> </w:t>
      </w:r>
      <w:r>
        <w:rPr>
          <w:rFonts w:ascii="Times New Roman" w:cs="Times New Roman" w:hAnsi="Times New Roman"/>
        </w:rPr>
        <w:t>The</w:t>
      </w:r>
      <w:r>
        <w:rPr>
          <w:rFonts w:ascii="Times New Roman" w:cs="Times New Roman" w:hAnsi="Times New Roman"/>
          <w:spacing w:val="-16"/>
        </w:rPr>
        <w:t xml:space="preserve"> </w:t>
      </w:r>
      <w:r>
        <w:rPr>
          <w:rFonts w:ascii="Times New Roman" w:cs="Times New Roman" w:hAnsi="Times New Roman"/>
        </w:rPr>
        <w:t>main</w:t>
      </w:r>
      <w:r>
        <w:rPr>
          <w:rFonts w:ascii="Times New Roman" w:cs="Times New Roman" w:hAnsi="Times New Roman"/>
          <w:spacing w:val="-17"/>
        </w:rPr>
        <w:t xml:space="preserve"> </w:t>
      </w:r>
      <w:r>
        <w:rPr>
          <w:rFonts w:ascii="Times New Roman" w:cs="Times New Roman" w:hAnsi="Times New Roman"/>
        </w:rPr>
        <w:t>factors</w:t>
      </w:r>
      <w:r>
        <w:rPr>
          <w:rFonts w:ascii="Times New Roman" w:cs="Times New Roman" w:hAnsi="Times New Roman"/>
          <w:spacing w:val="-16"/>
        </w:rPr>
        <w:t xml:space="preserve"> </w:t>
      </w:r>
      <w:r>
        <w:rPr>
          <w:rFonts w:ascii="Times New Roman" w:cs="Times New Roman" w:hAnsi="Times New Roman"/>
        </w:rPr>
        <w:t>include</w:t>
      </w:r>
      <w:r>
        <w:rPr>
          <w:rFonts w:ascii="Times New Roman" w:cs="Times New Roman" w:hAnsi="Times New Roman"/>
          <w:spacing w:val="-17"/>
        </w:rPr>
        <w:t xml:space="preserve"> </w:t>
      </w:r>
      <w:r>
        <w:rPr>
          <w:rFonts w:ascii="Times New Roman" w:cs="Times New Roman" w:hAnsi="Times New Roman"/>
        </w:rPr>
        <w:t xml:space="preserve">the following  </w:t>
      </w:r>
    </w:p>
    <w:p>
      <w:pPr>
        <w:pStyle w:val="style0"/>
        <w:spacing w:lineRule="auto" w:line="276"/>
        <w:jc w:val="both"/>
        <w:rPr>
          <w:rFonts w:ascii="Times New Roman" w:cs="Times New Roman" w:hAnsi="Times New Roman"/>
          <w:b/>
        </w:rPr>
      </w:pPr>
      <w:r>
        <w:rPr>
          <w:rFonts w:ascii="Times New Roman" w:cs="Times New Roman" w:hAnsi="Times New Roman"/>
          <w:b/>
          <w:u w:color="444444"/>
        </w:rPr>
        <w:t>Soil texture</w:t>
      </w:r>
    </w:p>
    <w:p>
      <w:pPr>
        <w:pStyle w:val="style0"/>
        <w:spacing w:lineRule="auto" w:line="276"/>
        <w:jc w:val="both"/>
        <w:rPr>
          <w:rFonts w:ascii="Times New Roman" w:cs="Times New Roman" w:hAnsi="Times New Roman"/>
        </w:rPr>
      </w:pPr>
      <w:r>
        <w:rPr>
          <w:rFonts w:ascii="Times New Roman" w:cs="Times New Roman" w:hAnsi="Times New Roman"/>
        </w:rPr>
        <w:t>Soil</w:t>
      </w:r>
      <w:r>
        <w:rPr>
          <w:rFonts w:ascii="Times New Roman" w:cs="Times New Roman" w:hAnsi="Times New Roman"/>
          <w:spacing w:val="-20"/>
        </w:rPr>
        <w:t xml:space="preserve"> </w:t>
      </w:r>
      <w:r>
        <w:rPr>
          <w:rFonts w:ascii="Times New Roman" w:cs="Times New Roman" w:hAnsi="Times New Roman"/>
        </w:rPr>
        <w:t>texture</w:t>
      </w:r>
      <w:r>
        <w:rPr>
          <w:rFonts w:ascii="Times New Roman" w:cs="Times New Roman" w:hAnsi="Times New Roman"/>
          <w:spacing w:val="-20"/>
        </w:rPr>
        <w:t xml:space="preserve"> </w:t>
      </w:r>
      <w:r>
        <w:rPr>
          <w:rFonts w:ascii="Times New Roman" w:cs="Times New Roman" w:hAnsi="Times New Roman"/>
        </w:rPr>
        <w:t>bears</w:t>
      </w:r>
      <w:r>
        <w:rPr>
          <w:rFonts w:ascii="Times New Roman" w:cs="Times New Roman" w:hAnsi="Times New Roman"/>
          <w:spacing w:val="-19"/>
        </w:rPr>
        <w:t xml:space="preserve"> </w:t>
      </w:r>
      <w:r>
        <w:rPr>
          <w:rFonts w:ascii="Times New Roman" w:cs="Times New Roman" w:hAnsi="Times New Roman"/>
        </w:rPr>
        <w:t>importantly</w:t>
      </w:r>
      <w:r>
        <w:rPr>
          <w:rFonts w:ascii="Times New Roman" w:cs="Times New Roman" w:hAnsi="Times New Roman"/>
          <w:spacing w:val="-20"/>
        </w:rPr>
        <w:t xml:space="preserve"> </w:t>
      </w:r>
      <w:r>
        <w:rPr>
          <w:rFonts w:ascii="Times New Roman" w:cs="Times New Roman" w:hAnsi="Times New Roman"/>
        </w:rPr>
        <w:t>on</w:t>
      </w:r>
      <w:r>
        <w:rPr>
          <w:rFonts w:ascii="Times New Roman" w:cs="Times New Roman" w:hAnsi="Times New Roman"/>
          <w:spacing w:val="-20"/>
        </w:rPr>
        <w:t xml:space="preserve"> </w:t>
      </w:r>
      <w:r>
        <w:rPr>
          <w:rFonts w:ascii="Times New Roman" w:cs="Times New Roman" w:hAnsi="Times New Roman"/>
        </w:rPr>
        <w:t>soil</w:t>
      </w:r>
      <w:r>
        <w:rPr>
          <w:rFonts w:ascii="Times New Roman" w:cs="Times New Roman" w:hAnsi="Times New Roman"/>
          <w:spacing w:val="-19"/>
        </w:rPr>
        <w:t xml:space="preserve"> </w:t>
      </w:r>
      <w:r>
        <w:rPr>
          <w:rFonts w:ascii="Times New Roman" w:cs="Times New Roman" w:hAnsi="Times New Roman"/>
        </w:rPr>
        <w:t>fertility</w:t>
      </w:r>
      <w:r>
        <w:rPr>
          <w:rFonts w:ascii="Times New Roman" w:cs="Times New Roman" w:hAnsi="Times New Roman"/>
          <w:spacing w:val="-20"/>
        </w:rPr>
        <w:t xml:space="preserve"> </w:t>
      </w:r>
      <w:r>
        <w:rPr>
          <w:rFonts w:ascii="Times New Roman" w:cs="Times New Roman" w:hAnsi="Times New Roman"/>
        </w:rPr>
        <w:t>due</w:t>
      </w:r>
      <w:r>
        <w:rPr>
          <w:rFonts w:ascii="Times New Roman" w:cs="Times New Roman" w:hAnsi="Times New Roman"/>
          <w:spacing w:val="-19"/>
        </w:rPr>
        <w:t xml:space="preserve"> </w:t>
      </w:r>
      <w:r>
        <w:rPr>
          <w:rFonts w:ascii="Times New Roman" w:cs="Times New Roman" w:hAnsi="Times New Roman"/>
        </w:rPr>
        <w:t>to</w:t>
      </w:r>
      <w:r>
        <w:rPr>
          <w:rFonts w:ascii="Times New Roman" w:cs="Times New Roman" w:hAnsi="Times New Roman"/>
          <w:spacing w:val="-20"/>
        </w:rPr>
        <w:t xml:space="preserve"> </w:t>
      </w:r>
      <w:r>
        <w:rPr>
          <w:rFonts w:ascii="Times New Roman" w:cs="Times New Roman" w:hAnsi="Times New Roman"/>
        </w:rPr>
        <w:t>its</w:t>
      </w:r>
      <w:r>
        <w:rPr>
          <w:rFonts w:ascii="Times New Roman" w:cs="Times New Roman" w:hAnsi="Times New Roman"/>
          <w:spacing w:val="-20"/>
        </w:rPr>
        <w:t xml:space="preserve"> </w:t>
      </w:r>
      <w:r>
        <w:rPr>
          <w:rFonts w:ascii="Times New Roman" w:cs="Times New Roman" w:hAnsi="Times New Roman"/>
        </w:rPr>
        <w:t>influence</w:t>
      </w:r>
      <w:r>
        <w:rPr>
          <w:rFonts w:ascii="Times New Roman" w:cs="Times New Roman" w:hAnsi="Times New Roman"/>
          <w:spacing w:val="-19"/>
        </w:rPr>
        <w:t xml:space="preserve"> </w:t>
      </w:r>
      <w:r>
        <w:rPr>
          <w:rFonts w:ascii="Times New Roman" w:cs="Times New Roman" w:hAnsi="Times New Roman"/>
        </w:rPr>
        <w:t>on</w:t>
      </w:r>
      <w:r>
        <w:rPr>
          <w:rFonts w:ascii="Times New Roman" w:cs="Times New Roman" w:hAnsi="Times New Roman"/>
          <w:spacing w:val="-20"/>
        </w:rPr>
        <w:t xml:space="preserve"> </w:t>
      </w:r>
      <w:r>
        <w:rPr>
          <w:rFonts w:ascii="Times New Roman" w:cs="Times New Roman" w:hAnsi="Times New Roman"/>
        </w:rPr>
        <w:t>water</w:t>
      </w:r>
      <w:r>
        <w:rPr>
          <w:rFonts w:ascii="Times New Roman" w:cs="Times New Roman" w:hAnsi="Times New Roman"/>
          <w:spacing w:val="-19"/>
        </w:rPr>
        <w:t xml:space="preserve"> </w:t>
      </w:r>
      <w:r>
        <w:rPr>
          <w:rFonts w:ascii="Times New Roman" w:cs="Times New Roman" w:hAnsi="Times New Roman"/>
        </w:rPr>
        <w:t>and</w:t>
      </w:r>
      <w:r>
        <w:rPr>
          <w:rFonts w:ascii="Times New Roman" w:cs="Times New Roman" w:hAnsi="Times New Roman"/>
          <w:spacing w:val="-20"/>
        </w:rPr>
        <w:t xml:space="preserve"> </w:t>
      </w:r>
      <w:r>
        <w:rPr>
          <w:rFonts w:ascii="Times New Roman" w:cs="Times New Roman" w:hAnsi="Times New Roman"/>
        </w:rPr>
        <w:t>plant</w:t>
      </w:r>
      <w:r>
        <w:rPr>
          <w:rFonts w:ascii="Times New Roman" w:cs="Times New Roman" w:hAnsi="Times New Roman"/>
          <w:spacing w:val="-20"/>
        </w:rPr>
        <w:t xml:space="preserve"> </w:t>
      </w:r>
      <w:r>
        <w:rPr>
          <w:rFonts w:ascii="Times New Roman" w:cs="Times New Roman" w:hAnsi="Times New Roman"/>
        </w:rPr>
        <w:t>nutrients holding</w:t>
      </w:r>
      <w:r>
        <w:rPr>
          <w:rFonts w:ascii="Times New Roman" w:cs="Times New Roman" w:hAnsi="Times New Roman"/>
          <w:spacing w:val="-18"/>
        </w:rPr>
        <w:t xml:space="preserve"> </w:t>
      </w:r>
      <w:r>
        <w:rPr>
          <w:rFonts w:ascii="Times New Roman" w:cs="Times New Roman" w:hAnsi="Times New Roman"/>
        </w:rPr>
        <w:t>capacity</w:t>
      </w:r>
      <w:r>
        <w:rPr>
          <w:rFonts w:ascii="Times New Roman" w:cs="Times New Roman" w:hAnsi="Times New Roman"/>
          <w:spacing w:val="-17"/>
        </w:rPr>
        <w:t xml:space="preserve"> </w:t>
      </w:r>
      <w:r>
        <w:rPr>
          <w:rFonts w:ascii="Times New Roman" w:cs="Times New Roman" w:hAnsi="Times New Roman"/>
        </w:rPr>
        <w:t>and</w:t>
      </w:r>
      <w:r>
        <w:rPr>
          <w:rFonts w:ascii="Times New Roman" w:cs="Times New Roman" w:hAnsi="Times New Roman"/>
          <w:spacing w:val="-17"/>
        </w:rPr>
        <w:t xml:space="preserve"> </w:t>
      </w:r>
      <w:r>
        <w:rPr>
          <w:rFonts w:ascii="Times New Roman" w:cs="Times New Roman" w:hAnsi="Times New Roman"/>
        </w:rPr>
        <w:t>aeration.</w:t>
      </w:r>
      <w:r>
        <w:rPr>
          <w:rFonts w:ascii="Times New Roman" w:cs="Times New Roman" w:hAnsi="Times New Roman"/>
          <w:spacing w:val="-17"/>
        </w:rPr>
        <w:t xml:space="preserve"> </w:t>
      </w:r>
      <w:r>
        <w:rPr>
          <w:rFonts w:ascii="Times New Roman" w:cs="Times New Roman" w:hAnsi="Times New Roman"/>
        </w:rPr>
        <w:t>The</w:t>
      </w:r>
      <w:r>
        <w:rPr>
          <w:rFonts w:ascii="Times New Roman" w:cs="Times New Roman" w:hAnsi="Times New Roman"/>
          <w:spacing w:val="-17"/>
        </w:rPr>
        <w:t xml:space="preserve"> </w:t>
      </w:r>
      <w:r>
        <w:rPr>
          <w:rFonts w:ascii="Times New Roman" w:cs="Times New Roman" w:hAnsi="Times New Roman"/>
        </w:rPr>
        <w:t>fine</w:t>
      </w:r>
      <w:r>
        <w:rPr>
          <w:rFonts w:ascii="Times New Roman" w:cs="Times New Roman" w:hAnsi="Times New Roman"/>
          <w:spacing w:val="-17"/>
        </w:rPr>
        <w:t xml:space="preserve"> </w:t>
      </w:r>
      <w:r>
        <w:rPr>
          <w:rFonts w:ascii="Times New Roman" w:cs="Times New Roman" w:hAnsi="Times New Roman"/>
        </w:rPr>
        <w:t>textured</w:t>
      </w:r>
      <w:r>
        <w:rPr>
          <w:rFonts w:ascii="Times New Roman" w:cs="Times New Roman" w:hAnsi="Times New Roman"/>
          <w:spacing w:val="-17"/>
        </w:rPr>
        <w:t xml:space="preserve"> </w:t>
      </w:r>
      <w:r>
        <w:rPr>
          <w:rFonts w:ascii="Times New Roman" w:cs="Times New Roman" w:hAnsi="Times New Roman"/>
        </w:rPr>
        <w:t>soil</w:t>
      </w:r>
      <w:r>
        <w:rPr>
          <w:rFonts w:ascii="Times New Roman" w:cs="Times New Roman" w:hAnsi="Times New Roman"/>
          <w:spacing w:val="-17"/>
        </w:rPr>
        <w:t xml:space="preserve"> </w:t>
      </w:r>
      <w:r>
        <w:rPr>
          <w:rFonts w:ascii="Times New Roman" w:cs="Times New Roman" w:hAnsi="Times New Roman"/>
        </w:rPr>
        <w:t>as</w:t>
      </w:r>
      <w:r>
        <w:rPr>
          <w:rFonts w:ascii="Times New Roman" w:cs="Times New Roman" w:hAnsi="Times New Roman"/>
          <w:spacing w:val="-17"/>
        </w:rPr>
        <w:t xml:space="preserve"> </w:t>
      </w:r>
      <w:r>
        <w:rPr>
          <w:rFonts w:ascii="Times New Roman" w:cs="Times New Roman" w:hAnsi="Times New Roman"/>
        </w:rPr>
        <w:t>whose</w:t>
      </w:r>
      <w:r>
        <w:rPr>
          <w:rFonts w:ascii="Times New Roman" w:cs="Times New Roman" w:hAnsi="Times New Roman"/>
          <w:spacing w:val="-17"/>
        </w:rPr>
        <w:t xml:space="preserve"> </w:t>
      </w:r>
      <w:r>
        <w:rPr>
          <w:rFonts w:ascii="Times New Roman" w:cs="Times New Roman" w:hAnsi="Times New Roman"/>
        </w:rPr>
        <w:t>particles</w:t>
      </w:r>
      <w:r>
        <w:rPr>
          <w:rFonts w:ascii="Times New Roman" w:cs="Times New Roman" w:hAnsi="Times New Roman"/>
          <w:spacing w:val="-18"/>
        </w:rPr>
        <w:t xml:space="preserve"> </w:t>
      </w:r>
      <w:r>
        <w:rPr>
          <w:rFonts w:ascii="Times New Roman" w:cs="Times New Roman" w:hAnsi="Times New Roman"/>
        </w:rPr>
        <w:t>quite</w:t>
      </w:r>
      <w:r>
        <w:rPr>
          <w:rFonts w:ascii="Times New Roman" w:cs="Times New Roman" w:hAnsi="Times New Roman"/>
          <w:spacing w:val="-17"/>
        </w:rPr>
        <w:t xml:space="preserve"> </w:t>
      </w:r>
      <w:r>
        <w:rPr>
          <w:rFonts w:ascii="Times New Roman" w:cs="Times New Roman" w:hAnsi="Times New Roman"/>
        </w:rPr>
        <w:t>small</w:t>
      </w:r>
      <w:r>
        <w:rPr>
          <w:rFonts w:ascii="Times New Roman" w:cs="Times New Roman" w:hAnsi="Times New Roman"/>
          <w:spacing w:val="-17"/>
        </w:rPr>
        <w:t xml:space="preserve"> </w:t>
      </w:r>
      <w:r>
        <w:rPr>
          <w:rFonts w:ascii="Times New Roman" w:cs="Times New Roman" w:hAnsi="Times New Roman"/>
        </w:rPr>
        <w:t>and</w:t>
      </w:r>
      <w:r>
        <w:rPr>
          <w:rFonts w:ascii="Times New Roman" w:cs="Times New Roman" w:hAnsi="Times New Roman"/>
          <w:spacing w:val="-17"/>
        </w:rPr>
        <w:t xml:space="preserve"> </w:t>
      </w:r>
      <w:r>
        <w:rPr>
          <w:rFonts w:ascii="Times New Roman" w:cs="Times New Roman" w:hAnsi="Times New Roman"/>
        </w:rPr>
        <w:t>lie</w:t>
      </w:r>
      <w:r>
        <w:rPr>
          <w:rFonts w:ascii="Times New Roman" w:cs="Times New Roman" w:hAnsi="Times New Roman"/>
          <w:spacing w:val="-17"/>
        </w:rPr>
        <w:t xml:space="preserve"> </w:t>
      </w:r>
      <w:r>
        <w:rPr>
          <w:rFonts w:ascii="Times New Roman" w:cs="Times New Roman" w:hAnsi="Times New Roman"/>
        </w:rPr>
        <w:t>so</w:t>
      </w:r>
      <w:r>
        <w:rPr>
          <w:rFonts w:ascii="Times New Roman" w:cs="Times New Roman" w:hAnsi="Times New Roman"/>
          <w:spacing w:val="-17"/>
        </w:rPr>
        <w:t xml:space="preserve"> </w:t>
      </w:r>
      <w:r>
        <w:rPr>
          <w:rFonts w:ascii="Times New Roman" w:cs="Times New Roman" w:hAnsi="Times New Roman"/>
        </w:rPr>
        <w:t>closely, retain</w:t>
      </w:r>
      <w:r>
        <w:rPr>
          <w:rFonts w:ascii="Times New Roman" w:cs="Times New Roman" w:hAnsi="Times New Roman"/>
          <w:spacing w:val="-16"/>
        </w:rPr>
        <w:t xml:space="preserve"> </w:t>
      </w:r>
      <w:r>
        <w:rPr>
          <w:rFonts w:ascii="Times New Roman" w:cs="Times New Roman" w:hAnsi="Times New Roman"/>
        </w:rPr>
        <w:t>reasonably</w:t>
      </w:r>
      <w:r>
        <w:rPr>
          <w:rFonts w:ascii="Times New Roman" w:cs="Times New Roman" w:hAnsi="Times New Roman"/>
          <w:spacing w:val="-15"/>
        </w:rPr>
        <w:t xml:space="preserve"> </w:t>
      </w:r>
      <w:r>
        <w:rPr>
          <w:rFonts w:ascii="Times New Roman" w:cs="Times New Roman" w:hAnsi="Times New Roman"/>
        </w:rPr>
        <w:t>water</w:t>
      </w:r>
      <w:r>
        <w:rPr>
          <w:rFonts w:ascii="Times New Roman" w:cs="Times New Roman" w:hAnsi="Times New Roman"/>
          <w:spacing w:val="-15"/>
        </w:rPr>
        <w:t xml:space="preserve"> </w:t>
      </w:r>
      <w:r>
        <w:rPr>
          <w:rFonts w:ascii="Times New Roman" w:cs="Times New Roman" w:hAnsi="Times New Roman"/>
        </w:rPr>
        <w:t>and</w:t>
      </w:r>
      <w:r>
        <w:rPr>
          <w:rFonts w:ascii="Times New Roman" w:cs="Times New Roman" w:hAnsi="Times New Roman"/>
          <w:spacing w:val="-15"/>
        </w:rPr>
        <w:t xml:space="preserve"> </w:t>
      </w:r>
      <w:r>
        <w:rPr>
          <w:rFonts w:ascii="Times New Roman" w:cs="Times New Roman" w:hAnsi="Times New Roman"/>
        </w:rPr>
        <w:t>nutrients</w:t>
      </w:r>
      <w:r>
        <w:rPr>
          <w:rFonts w:ascii="Times New Roman" w:cs="Times New Roman" w:hAnsi="Times New Roman"/>
          <w:spacing w:val="-16"/>
        </w:rPr>
        <w:t xml:space="preserve"> </w:t>
      </w:r>
      <w:r>
        <w:rPr>
          <w:rFonts w:ascii="Times New Roman" w:cs="Times New Roman" w:hAnsi="Times New Roman"/>
        </w:rPr>
        <w:t>for</w:t>
      </w:r>
      <w:r>
        <w:rPr>
          <w:rFonts w:ascii="Times New Roman" w:cs="Times New Roman" w:hAnsi="Times New Roman"/>
          <w:spacing w:val="-15"/>
        </w:rPr>
        <w:t xml:space="preserve"> </w:t>
      </w:r>
      <w:r>
        <w:rPr>
          <w:rFonts w:ascii="Times New Roman" w:cs="Times New Roman" w:hAnsi="Times New Roman"/>
        </w:rPr>
        <w:t>plants.</w:t>
      </w:r>
      <w:r>
        <w:rPr>
          <w:rFonts w:ascii="Times New Roman" w:cs="Times New Roman" w:hAnsi="Times New Roman"/>
          <w:spacing w:val="-15"/>
        </w:rPr>
        <w:t xml:space="preserve"> </w:t>
      </w:r>
      <w:r>
        <w:rPr>
          <w:rFonts w:ascii="Times New Roman" w:cs="Times New Roman" w:hAnsi="Times New Roman"/>
        </w:rPr>
        <w:t>The</w:t>
      </w:r>
      <w:r>
        <w:rPr>
          <w:rFonts w:ascii="Times New Roman" w:cs="Times New Roman" w:hAnsi="Times New Roman"/>
          <w:spacing w:val="-15"/>
        </w:rPr>
        <w:t xml:space="preserve"> </w:t>
      </w:r>
      <w:r>
        <w:rPr>
          <w:rFonts w:ascii="Times New Roman" w:cs="Times New Roman" w:hAnsi="Times New Roman"/>
        </w:rPr>
        <w:t>course</w:t>
      </w:r>
      <w:r>
        <w:rPr>
          <w:rFonts w:ascii="Times New Roman" w:cs="Times New Roman" w:hAnsi="Times New Roman"/>
          <w:spacing w:val="-16"/>
        </w:rPr>
        <w:t xml:space="preserve"> </w:t>
      </w:r>
      <w:r>
        <w:rPr>
          <w:rFonts w:ascii="Times New Roman" w:cs="Times New Roman" w:hAnsi="Times New Roman"/>
        </w:rPr>
        <w:t>textured</w:t>
      </w:r>
      <w:r>
        <w:rPr>
          <w:rFonts w:ascii="Times New Roman" w:cs="Times New Roman" w:hAnsi="Times New Roman"/>
          <w:spacing w:val="-15"/>
        </w:rPr>
        <w:t xml:space="preserve"> </w:t>
      </w:r>
      <w:r>
        <w:rPr>
          <w:rFonts w:ascii="Times New Roman" w:cs="Times New Roman" w:hAnsi="Times New Roman"/>
        </w:rPr>
        <w:t>soils</w:t>
      </w:r>
      <w:r>
        <w:rPr>
          <w:rFonts w:ascii="Times New Roman" w:cs="Times New Roman" w:hAnsi="Times New Roman"/>
          <w:spacing w:val="-15"/>
        </w:rPr>
        <w:t xml:space="preserve"> </w:t>
      </w:r>
      <w:r>
        <w:rPr>
          <w:rFonts w:ascii="Times New Roman" w:cs="Times New Roman" w:hAnsi="Times New Roman"/>
        </w:rPr>
        <w:t>as</w:t>
      </w:r>
      <w:r>
        <w:rPr>
          <w:rFonts w:ascii="Times New Roman" w:cs="Times New Roman" w:hAnsi="Times New Roman"/>
          <w:spacing w:val="-15"/>
        </w:rPr>
        <w:t xml:space="preserve"> </w:t>
      </w:r>
      <w:r>
        <w:rPr>
          <w:rFonts w:ascii="Times New Roman" w:cs="Times New Roman" w:hAnsi="Times New Roman"/>
        </w:rPr>
        <w:t>whose</w:t>
      </w:r>
      <w:r>
        <w:rPr>
          <w:rFonts w:ascii="Times New Roman" w:cs="Times New Roman" w:hAnsi="Times New Roman"/>
          <w:spacing w:val="-16"/>
        </w:rPr>
        <w:t xml:space="preserve"> </w:t>
      </w:r>
      <w:r>
        <w:rPr>
          <w:rFonts w:ascii="Times New Roman" w:cs="Times New Roman" w:hAnsi="Times New Roman"/>
        </w:rPr>
        <w:t>particles</w:t>
      </w:r>
      <w:r>
        <w:rPr>
          <w:rFonts w:ascii="Times New Roman" w:cs="Times New Roman" w:hAnsi="Times New Roman"/>
          <w:spacing w:val="-15"/>
        </w:rPr>
        <w:t xml:space="preserve"> </w:t>
      </w:r>
      <w:r>
        <w:rPr>
          <w:rFonts w:ascii="Times New Roman" w:cs="Times New Roman" w:hAnsi="Times New Roman"/>
        </w:rPr>
        <w:t>large and</w:t>
      </w:r>
      <w:r>
        <w:rPr>
          <w:rFonts w:ascii="Times New Roman" w:cs="Times New Roman" w:hAnsi="Times New Roman"/>
          <w:spacing w:val="-19"/>
        </w:rPr>
        <w:t xml:space="preserve"> </w:t>
      </w:r>
      <w:r>
        <w:rPr>
          <w:rFonts w:ascii="Times New Roman" w:cs="Times New Roman" w:hAnsi="Times New Roman"/>
        </w:rPr>
        <w:t>lie</w:t>
      </w:r>
      <w:r>
        <w:rPr>
          <w:rFonts w:ascii="Times New Roman" w:cs="Times New Roman" w:hAnsi="Times New Roman"/>
          <w:spacing w:val="-18"/>
        </w:rPr>
        <w:t xml:space="preserve"> </w:t>
      </w:r>
      <w:r>
        <w:rPr>
          <w:rFonts w:ascii="Times New Roman" w:cs="Times New Roman" w:hAnsi="Times New Roman"/>
        </w:rPr>
        <w:t>loosely</w:t>
      </w:r>
      <w:r>
        <w:rPr>
          <w:rFonts w:ascii="Times New Roman" w:cs="Times New Roman" w:hAnsi="Times New Roman"/>
          <w:spacing w:val="-18"/>
        </w:rPr>
        <w:t xml:space="preserve"> </w:t>
      </w:r>
      <w:r>
        <w:rPr>
          <w:rFonts w:ascii="Times New Roman" w:cs="Times New Roman" w:hAnsi="Times New Roman"/>
        </w:rPr>
        <w:t>to</w:t>
      </w:r>
      <w:r>
        <w:rPr>
          <w:rFonts w:ascii="Times New Roman" w:cs="Times New Roman" w:hAnsi="Times New Roman"/>
          <w:spacing w:val="-19"/>
        </w:rPr>
        <w:t xml:space="preserve"> </w:t>
      </w:r>
      <w:r>
        <w:rPr>
          <w:rFonts w:ascii="Times New Roman" w:cs="Times New Roman" w:hAnsi="Times New Roman"/>
        </w:rPr>
        <w:t>one</w:t>
      </w:r>
      <w:r>
        <w:rPr>
          <w:rFonts w:ascii="Times New Roman" w:cs="Times New Roman" w:hAnsi="Times New Roman"/>
          <w:spacing w:val="-18"/>
        </w:rPr>
        <w:t xml:space="preserve"> </w:t>
      </w:r>
      <w:r>
        <w:rPr>
          <w:rFonts w:ascii="Times New Roman" w:cs="Times New Roman" w:hAnsi="Times New Roman"/>
        </w:rPr>
        <w:t>another,</w:t>
      </w:r>
      <w:r>
        <w:rPr>
          <w:rFonts w:ascii="Times New Roman" w:cs="Times New Roman" w:hAnsi="Times New Roman"/>
          <w:spacing w:val="-18"/>
        </w:rPr>
        <w:t xml:space="preserve"> </w:t>
      </w:r>
      <w:r>
        <w:rPr>
          <w:rFonts w:ascii="Times New Roman" w:cs="Times New Roman" w:hAnsi="Times New Roman"/>
        </w:rPr>
        <w:t>allow</w:t>
      </w:r>
      <w:r>
        <w:rPr>
          <w:rFonts w:ascii="Times New Roman" w:cs="Times New Roman" w:hAnsi="Times New Roman"/>
          <w:spacing w:val="-19"/>
        </w:rPr>
        <w:t xml:space="preserve"> </w:t>
      </w:r>
      <w:r>
        <w:rPr>
          <w:rFonts w:ascii="Times New Roman" w:cs="Times New Roman" w:hAnsi="Times New Roman"/>
        </w:rPr>
        <w:t>free</w:t>
      </w:r>
      <w:r>
        <w:rPr>
          <w:rFonts w:ascii="Times New Roman" w:cs="Times New Roman" w:hAnsi="Times New Roman"/>
          <w:spacing w:val="-18"/>
        </w:rPr>
        <w:t xml:space="preserve"> </w:t>
      </w:r>
      <w:r>
        <w:rPr>
          <w:rFonts w:ascii="Times New Roman" w:cs="Times New Roman" w:hAnsi="Times New Roman"/>
        </w:rPr>
        <w:t>percolation</w:t>
      </w:r>
      <w:r>
        <w:rPr>
          <w:rFonts w:ascii="Times New Roman" w:cs="Times New Roman" w:hAnsi="Times New Roman"/>
          <w:spacing w:val="-18"/>
        </w:rPr>
        <w:t xml:space="preserve"> </w:t>
      </w:r>
      <w:r>
        <w:rPr>
          <w:rFonts w:ascii="Times New Roman" w:cs="Times New Roman" w:hAnsi="Times New Roman"/>
        </w:rPr>
        <w:t>of</w:t>
      </w:r>
      <w:r>
        <w:rPr>
          <w:rFonts w:ascii="Times New Roman" w:cs="Times New Roman" w:hAnsi="Times New Roman"/>
          <w:spacing w:val="-18"/>
        </w:rPr>
        <w:t xml:space="preserve"> </w:t>
      </w:r>
      <w:r>
        <w:rPr>
          <w:rFonts w:ascii="Times New Roman" w:cs="Times New Roman" w:hAnsi="Times New Roman"/>
        </w:rPr>
        <w:t>water</w:t>
      </w:r>
      <w:r>
        <w:rPr>
          <w:rFonts w:ascii="Times New Roman" w:cs="Times New Roman" w:hAnsi="Times New Roman"/>
          <w:spacing w:val="-19"/>
        </w:rPr>
        <w:t xml:space="preserve"> </w:t>
      </w:r>
      <w:r>
        <w:rPr>
          <w:rFonts w:ascii="Times New Roman" w:cs="Times New Roman" w:hAnsi="Times New Roman"/>
        </w:rPr>
        <w:t>and</w:t>
      </w:r>
      <w:r>
        <w:rPr>
          <w:rFonts w:ascii="Times New Roman" w:cs="Times New Roman" w:hAnsi="Times New Roman"/>
          <w:spacing w:val="-18"/>
        </w:rPr>
        <w:t xml:space="preserve"> </w:t>
      </w:r>
      <w:r>
        <w:rPr>
          <w:rFonts w:ascii="Times New Roman" w:cs="Times New Roman" w:hAnsi="Times New Roman"/>
        </w:rPr>
        <w:t>the</w:t>
      </w:r>
      <w:r>
        <w:rPr>
          <w:rFonts w:ascii="Times New Roman" w:cs="Times New Roman" w:hAnsi="Times New Roman"/>
          <w:spacing w:val="-18"/>
        </w:rPr>
        <w:t xml:space="preserve"> </w:t>
      </w:r>
      <w:r>
        <w:rPr>
          <w:rFonts w:ascii="Times New Roman" w:cs="Times New Roman" w:hAnsi="Times New Roman"/>
        </w:rPr>
        <w:t>nutrients</w:t>
      </w:r>
      <w:r>
        <w:rPr>
          <w:rFonts w:ascii="Times New Roman" w:cs="Times New Roman" w:hAnsi="Times New Roman"/>
          <w:spacing w:val="-19"/>
        </w:rPr>
        <w:t xml:space="preserve"> </w:t>
      </w:r>
      <w:r>
        <w:rPr>
          <w:rFonts w:ascii="Times New Roman" w:cs="Times New Roman" w:hAnsi="Times New Roman"/>
        </w:rPr>
        <w:t>easily</w:t>
      </w:r>
      <w:r>
        <w:rPr>
          <w:rFonts w:ascii="Times New Roman" w:cs="Times New Roman" w:hAnsi="Times New Roman"/>
          <w:spacing w:val="-18"/>
        </w:rPr>
        <w:t xml:space="preserve"> </w:t>
      </w:r>
      <w:r>
        <w:rPr>
          <w:rFonts w:ascii="Times New Roman" w:cs="Times New Roman" w:hAnsi="Times New Roman"/>
        </w:rPr>
        <w:t>leached</w:t>
      </w:r>
      <w:r>
        <w:rPr>
          <w:rFonts w:ascii="Times New Roman" w:cs="Times New Roman" w:hAnsi="Times New Roman"/>
          <w:spacing w:val="-18"/>
        </w:rPr>
        <w:t xml:space="preserve"> </w:t>
      </w:r>
      <w:r>
        <w:rPr>
          <w:rFonts w:ascii="Times New Roman" w:cs="Times New Roman" w:hAnsi="Times New Roman"/>
        </w:rPr>
        <w:t>from the plant roots zone</w:t>
      </w:r>
      <w:r>
        <w:rPr>
          <w:rFonts w:ascii="Times New Roman" w:cs="Times New Roman" w:hAnsi="Times New Roman"/>
        </w:rPr>
        <w:t>.</w:t>
      </w:r>
    </w:p>
    <w:p>
      <w:pPr>
        <w:pStyle w:val="style0"/>
        <w:spacing w:lineRule="auto" w:line="276"/>
        <w:jc w:val="both"/>
        <w:rPr>
          <w:rFonts w:ascii="Times New Roman" w:cs="Times New Roman" w:hAnsi="Times New Roman"/>
          <w:b/>
        </w:rPr>
      </w:pPr>
      <w:r>
        <w:rPr>
          <w:rFonts w:ascii="Times New Roman" w:cs="Times New Roman" w:hAnsi="Times New Roman"/>
          <w:b/>
          <w:u w:color="444444"/>
        </w:rPr>
        <w:t>Depth of the soil profile</w:t>
      </w:r>
      <w:r>
        <w:rPr>
          <w:rFonts w:ascii="Times New Roman" w:cs="Times New Roman" w:hAnsi="Times New Roman"/>
          <w:b/>
        </w:rPr>
        <w:t>.</w:t>
      </w:r>
    </w:p>
    <w:p>
      <w:pPr>
        <w:pStyle w:val="style0"/>
        <w:spacing w:lineRule="auto" w:line="276"/>
        <w:jc w:val="both"/>
        <w:rPr>
          <w:rFonts w:ascii="Times New Roman" w:cs="Times New Roman" w:hAnsi="Times New Roman"/>
        </w:rPr>
      </w:pPr>
      <w:r>
        <w:rPr>
          <w:rFonts w:ascii="Times New Roman" w:cs="Times New Roman" w:hAnsi="Times New Roman"/>
        </w:rPr>
        <w:t>The</w:t>
      </w:r>
      <w:r>
        <w:rPr>
          <w:rFonts w:ascii="Times New Roman" w:cs="Times New Roman" w:hAnsi="Times New Roman"/>
          <w:spacing w:val="-16"/>
        </w:rPr>
        <w:t xml:space="preserve"> </w:t>
      </w:r>
      <w:r>
        <w:rPr>
          <w:rFonts w:ascii="Times New Roman" w:cs="Times New Roman" w:hAnsi="Times New Roman"/>
        </w:rPr>
        <w:t>depth</w:t>
      </w:r>
      <w:r>
        <w:rPr>
          <w:rFonts w:ascii="Times New Roman" w:cs="Times New Roman" w:hAnsi="Times New Roman"/>
          <w:spacing w:val="-15"/>
        </w:rPr>
        <w:t xml:space="preserve"> </w:t>
      </w:r>
      <w:r>
        <w:rPr>
          <w:rFonts w:ascii="Times New Roman" w:cs="Times New Roman" w:hAnsi="Times New Roman"/>
        </w:rPr>
        <w:t>of</w:t>
      </w:r>
      <w:r>
        <w:rPr>
          <w:rFonts w:ascii="Times New Roman" w:cs="Times New Roman" w:hAnsi="Times New Roman"/>
          <w:spacing w:val="-16"/>
        </w:rPr>
        <w:t xml:space="preserve"> </w:t>
      </w:r>
      <w:r>
        <w:rPr>
          <w:rFonts w:ascii="Times New Roman" w:cs="Times New Roman" w:hAnsi="Times New Roman"/>
        </w:rPr>
        <w:t>the</w:t>
      </w:r>
      <w:r>
        <w:rPr>
          <w:rFonts w:ascii="Times New Roman" w:cs="Times New Roman" w:hAnsi="Times New Roman"/>
          <w:spacing w:val="-15"/>
        </w:rPr>
        <w:t xml:space="preserve"> </w:t>
      </w:r>
      <w:r>
        <w:rPr>
          <w:rFonts w:ascii="Times New Roman" w:cs="Times New Roman" w:hAnsi="Times New Roman"/>
        </w:rPr>
        <w:t>soil</w:t>
      </w:r>
      <w:r>
        <w:rPr>
          <w:rFonts w:ascii="Times New Roman" w:cs="Times New Roman" w:hAnsi="Times New Roman"/>
          <w:spacing w:val="-15"/>
        </w:rPr>
        <w:t xml:space="preserve"> </w:t>
      </w:r>
      <w:r>
        <w:rPr>
          <w:rFonts w:ascii="Times New Roman" w:cs="Times New Roman" w:hAnsi="Times New Roman"/>
        </w:rPr>
        <w:t>profile</w:t>
      </w:r>
      <w:r>
        <w:rPr>
          <w:rFonts w:ascii="Times New Roman" w:cs="Times New Roman" w:hAnsi="Times New Roman"/>
          <w:spacing w:val="-16"/>
        </w:rPr>
        <w:t xml:space="preserve"> </w:t>
      </w:r>
      <w:r>
        <w:rPr>
          <w:rFonts w:ascii="Times New Roman" w:cs="Times New Roman" w:hAnsi="Times New Roman"/>
        </w:rPr>
        <w:t>determines</w:t>
      </w:r>
      <w:r>
        <w:rPr>
          <w:rFonts w:ascii="Times New Roman" w:cs="Times New Roman" w:hAnsi="Times New Roman"/>
          <w:spacing w:val="-15"/>
        </w:rPr>
        <w:t xml:space="preserve"> </w:t>
      </w:r>
      <w:r>
        <w:rPr>
          <w:rFonts w:ascii="Times New Roman" w:cs="Times New Roman" w:hAnsi="Times New Roman"/>
        </w:rPr>
        <w:t>the</w:t>
      </w:r>
      <w:r>
        <w:rPr>
          <w:rFonts w:ascii="Times New Roman" w:cs="Times New Roman" w:hAnsi="Times New Roman"/>
          <w:spacing w:val="-16"/>
        </w:rPr>
        <w:t xml:space="preserve"> </w:t>
      </w:r>
      <w:r>
        <w:rPr>
          <w:rFonts w:ascii="Times New Roman" w:cs="Times New Roman" w:hAnsi="Times New Roman"/>
        </w:rPr>
        <w:t>extent</w:t>
      </w:r>
      <w:r>
        <w:rPr>
          <w:rFonts w:ascii="Times New Roman" w:cs="Times New Roman" w:hAnsi="Times New Roman"/>
          <w:spacing w:val="-15"/>
        </w:rPr>
        <w:t xml:space="preserve"> </w:t>
      </w:r>
      <w:r>
        <w:rPr>
          <w:rFonts w:ascii="Times New Roman" w:cs="Times New Roman" w:hAnsi="Times New Roman"/>
        </w:rPr>
        <w:t>of</w:t>
      </w:r>
      <w:r>
        <w:rPr>
          <w:rFonts w:ascii="Times New Roman" w:cs="Times New Roman" w:hAnsi="Times New Roman"/>
          <w:spacing w:val="-15"/>
        </w:rPr>
        <w:t xml:space="preserve"> </w:t>
      </w:r>
      <w:r>
        <w:rPr>
          <w:rFonts w:ascii="Times New Roman" w:cs="Times New Roman" w:hAnsi="Times New Roman"/>
        </w:rPr>
        <w:t>plant</w:t>
      </w:r>
      <w:r>
        <w:rPr>
          <w:rFonts w:ascii="Times New Roman" w:cs="Times New Roman" w:hAnsi="Times New Roman"/>
          <w:spacing w:val="-16"/>
        </w:rPr>
        <w:t xml:space="preserve"> </w:t>
      </w:r>
      <w:r>
        <w:rPr>
          <w:rFonts w:ascii="Times New Roman" w:cs="Times New Roman" w:hAnsi="Times New Roman"/>
        </w:rPr>
        <w:t>roots</w:t>
      </w:r>
      <w:r>
        <w:rPr>
          <w:rFonts w:ascii="Times New Roman" w:cs="Times New Roman" w:hAnsi="Times New Roman"/>
          <w:spacing w:val="-15"/>
        </w:rPr>
        <w:t xml:space="preserve"> </w:t>
      </w:r>
      <w:r>
        <w:rPr>
          <w:rFonts w:ascii="Times New Roman" w:cs="Times New Roman" w:hAnsi="Times New Roman"/>
        </w:rPr>
        <w:t>penetration</w:t>
      </w:r>
      <w:r>
        <w:rPr>
          <w:rFonts w:ascii="Times New Roman" w:cs="Times New Roman" w:hAnsi="Times New Roman"/>
          <w:spacing w:val="-16"/>
        </w:rPr>
        <w:t xml:space="preserve"> </w:t>
      </w:r>
      <w:r>
        <w:rPr>
          <w:rFonts w:ascii="Times New Roman" w:cs="Times New Roman" w:hAnsi="Times New Roman"/>
        </w:rPr>
        <w:t>and</w:t>
      </w:r>
      <w:r>
        <w:rPr>
          <w:rFonts w:ascii="Times New Roman" w:cs="Times New Roman" w:hAnsi="Times New Roman"/>
          <w:spacing w:val="-15"/>
        </w:rPr>
        <w:t xml:space="preserve"> </w:t>
      </w:r>
      <w:r>
        <w:rPr>
          <w:rFonts w:ascii="Times New Roman" w:cs="Times New Roman" w:hAnsi="Times New Roman"/>
        </w:rPr>
        <w:t>more</w:t>
      </w:r>
      <w:r>
        <w:rPr>
          <w:rFonts w:ascii="Times New Roman" w:cs="Times New Roman" w:hAnsi="Times New Roman"/>
          <w:spacing w:val="-15"/>
        </w:rPr>
        <w:t xml:space="preserve"> </w:t>
      </w:r>
      <w:r>
        <w:rPr>
          <w:rFonts w:ascii="Times New Roman" w:cs="Times New Roman" w:hAnsi="Times New Roman"/>
        </w:rPr>
        <w:t>supply</w:t>
      </w:r>
      <w:r>
        <w:rPr>
          <w:rFonts w:ascii="Times New Roman" w:cs="Times New Roman" w:hAnsi="Times New Roman"/>
          <w:spacing w:val="-16"/>
        </w:rPr>
        <w:t xml:space="preserve"> </w:t>
      </w:r>
      <w:r>
        <w:rPr>
          <w:rFonts w:ascii="Times New Roman" w:cs="Times New Roman" w:hAnsi="Times New Roman"/>
        </w:rPr>
        <w:t>of nutrients,</w:t>
      </w:r>
      <w:r>
        <w:rPr>
          <w:rFonts w:ascii="Times New Roman" w:cs="Times New Roman" w:hAnsi="Times New Roman"/>
          <w:spacing w:val="-18"/>
        </w:rPr>
        <w:t xml:space="preserve"> </w:t>
      </w:r>
      <w:r>
        <w:rPr>
          <w:rFonts w:ascii="Times New Roman" w:cs="Times New Roman" w:hAnsi="Times New Roman"/>
        </w:rPr>
        <w:t>water</w:t>
      </w:r>
      <w:r>
        <w:rPr>
          <w:rFonts w:ascii="Times New Roman" w:cs="Times New Roman" w:hAnsi="Times New Roman"/>
          <w:spacing w:val="-17"/>
        </w:rPr>
        <w:t xml:space="preserve"> </w:t>
      </w:r>
      <w:r>
        <w:rPr>
          <w:rFonts w:ascii="Times New Roman" w:cs="Times New Roman" w:hAnsi="Times New Roman"/>
        </w:rPr>
        <w:t>and</w:t>
      </w:r>
      <w:r>
        <w:rPr>
          <w:rFonts w:ascii="Times New Roman" w:cs="Times New Roman" w:hAnsi="Times New Roman"/>
          <w:spacing w:val="-18"/>
        </w:rPr>
        <w:t xml:space="preserve"> </w:t>
      </w:r>
      <w:r>
        <w:rPr>
          <w:rFonts w:ascii="Times New Roman" w:cs="Times New Roman" w:hAnsi="Times New Roman"/>
          <w:spacing w:val="-3"/>
        </w:rPr>
        <w:t>air.</w:t>
      </w:r>
      <w:r>
        <w:rPr>
          <w:rFonts w:ascii="Times New Roman" w:cs="Times New Roman" w:hAnsi="Times New Roman"/>
          <w:spacing w:val="-17"/>
        </w:rPr>
        <w:t xml:space="preserve"> </w:t>
      </w:r>
      <w:r>
        <w:rPr>
          <w:rFonts w:ascii="Times New Roman" w:cs="Times New Roman" w:hAnsi="Times New Roman"/>
        </w:rPr>
        <w:t>Deep</w:t>
      </w:r>
      <w:r>
        <w:rPr>
          <w:rFonts w:ascii="Times New Roman" w:cs="Times New Roman" w:hAnsi="Times New Roman"/>
          <w:spacing w:val="-18"/>
        </w:rPr>
        <w:t xml:space="preserve"> </w:t>
      </w:r>
      <w:r>
        <w:rPr>
          <w:rFonts w:ascii="Times New Roman" w:cs="Times New Roman" w:hAnsi="Times New Roman"/>
        </w:rPr>
        <w:t>soil</w:t>
      </w:r>
      <w:r>
        <w:rPr>
          <w:rFonts w:ascii="Times New Roman" w:cs="Times New Roman" w:hAnsi="Times New Roman"/>
          <w:spacing w:val="-17"/>
        </w:rPr>
        <w:t xml:space="preserve"> </w:t>
      </w:r>
      <w:r>
        <w:rPr>
          <w:rFonts w:ascii="Times New Roman" w:cs="Times New Roman" w:hAnsi="Times New Roman"/>
        </w:rPr>
        <w:t>increases</w:t>
      </w:r>
      <w:r>
        <w:rPr>
          <w:rFonts w:ascii="Times New Roman" w:cs="Times New Roman" w:hAnsi="Times New Roman"/>
          <w:spacing w:val="-17"/>
        </w:rPr>
        <w:t xml:space="preserve"> </w:t>
      </w:r>
      <w:r>
        <w:rPr>
          <w:rFonts w:ascii="Times New Roman" w:cs="Times New Roman" w:hAnsi="Times New Roman"/>
        </w:rPr>
        <w:t>the</w:t>
      </w:r>
      <w:r>
        <w:rPr>
          <w:rFonts w:ascii="Times New Roman" w:cs="Times New Roman" w:hAnsi="Times New Roman"/>
          <w:spacing w:val="-18"/>
        </w:rPr>
        <w:t xml:space="preserve"> </w:t>
      </w:r>
      <w:r>
        <w:rPr>
          <w:rFonts w:ascii="Times New Roman" w:cs="Times New Roman" w:hAnsi="Times New Roman"/>
        </w:rPr>
        <w:t>volume</w:t>
      </w:r>
      <w:r>
        <w:rPr>
          <w:rFonts w:ascii="Times New Roman" w:cs="Times New Roman" w:hAnsi="Times New Roman"/>
          <w:spacing w:val="-17"/>
        </w:rPr>
        <w:t xml:space="preserve"> </w:t>
      </w:r>
      <w:r>
        <w:rPr>
          <w:rFonts w:ascii="Times New Roman" w:cs="Times New Roman" w:hAnsi="Times New Roman"/>
        </w:rPr>
        <w:t>through</w:t>
      </w:r>
      <w:r>
        <w:rPr>
          <w:rFonts w:ascii="Times New Roman" w:cs="Times New Roman" w:hAnsi="Times New Roman"/>
          <w:spacing w:val="-18"/>
        </w:rPr>
        <w:t xml:space="preserve"> </w:t>
      </w:r>
      <w:r>
        <w:rPr>
          <w:rFonts w:ascii="Times New Roman" w:cs="Times New Roman" w:hAnsi="Times New Roman"/>
        </w:rPr>
        <w:t>which</w:t>
      </w:r>
      <w:r>
        <w:rPr>
          <w:rFonts w:ascii="Times New Roman" w:cs="Times New Roman" w:hAnsi="Times New Roman"/>
          <w:spacing w:val="-17"/>
        </w:rPr>
        <w:t xml:space="preserve"> </w:t>
      </w:r>
      <w:r>
        <w:rPr>
          <w:rFonts w:ascii="Times New Roman" w:cs="Times New Roman" w:hAnsi="Times New Roman"/>
        </w:rPr>
        <w:t>plant</w:t>
      </w:r>
      <w:r>
        <w:rPr>
          <w:rFonts w:ascii="Times New Roman" w:cs="Times New Roman" w:hAnsi="Times New Roman"/>
          <w:spacing w:val="-17"/>
        </w:rPr>
        <w:t xml:space="preserve"> </w:t>
      </w:r>
      <w:r>
        <w:rPr>
          <w:rFonts w:ascii="Times New Roman" w:cs="Times New Roman" w:hAnsi="Times New Roman"/>
        </w:rPr>
        <w:t>roots</w:t>
      </w:r>
      <w:r>
        <w:rPr>
          <w:rFonts w:ascii="Times New Roman" w:cs="Times New Roman" w:hAnsi="Times New Roman"/>
          <w:spacing w:val="-18"/>
        </w:rPr>
        <w:t xml:space="preserve"> </w:t>
      </w:r>
      <w:r>
        <w:rPr>
          <w:rFonts w:ascii="Times New Roman" w:cs="Times New Roman" w:hAnsi="Times New Roman"/>
        </w:rPr>
        <w:t>can</w:t>
      </w:r>
      <w:r>
        <w:rPr>
          <w:rFonts w:ascii="Times New Roman" w:cs="Times New Roman" w:hAnsi="Times New Roman"/>
          <w:spacing w:val="-17"/>
        </w:rPr>
        <w:t xml:space="preserve"> </w:t>
      </w:r>
      <w:r>
        <w:rPr>
          <w:rFonts w:ascii="Times New Roman" w:cs="Times New Roman" w:hAnsi="Times New Roman"/>
        </w:rPr>
        <w:t>spread</w:t>
      </w:r>
      <w:r>
        <w:rPr>
          <w:rFonts w:ascii="Times New Roman" w:cs="Times New Roman" w:hAnsi="Times New Roman"/>
          <w:spacing w:val="-18"/>
        </w:rPr>
        <w:t xml:space="preserve"> </w:t>
      </w:r>
      <w:r>
        <w:rPr>
          <w:rFonts w:ascii="Times New Roman" w:cs="Times New Roman" w:hAnsi="Times New Roman"/>
        </w:rPr>
        <w:t>to</w:t>
      </w:r>
      <w:r>
        <w:rPr>
          <w:rFonts w:ascii="Times New Roman" w:cs="Times New Roman" w:hAnsi="Times New Roman"/>
          <w:spacing w:val="-17"/>
        </w:rPr>
        <w:t xml:space="preserve"> </w:t>
      </w:r>
      <w:r>
        <w:rPr>
          <w:rFonts w:ascii="Times New Roman" w:cs="Times New Roman" w:hAnsi="Times New Roman"/>
        </w:rPr>
        <w:t>take water</w:t>
      </w:r>
      <w:r>
        <w:rPr>
          <w:rFonts w:ascii="Times New Roman" w:cs="Times New Roman" w:hAnsi="Times New Roman"/>
          <w:spacing w:val="-24"/>
        </w:rPr>
        <w:t xml:space="preserve"> </w:t>
      </w:r>
      <w:r>
        <w:rPr>
          <w:rFonts w:ascii="Times New Roman" w:cs="Times New Roman" w:hAnsi="Times New Roman"/>
        </w:rPr>
        <w:t>and</w:t>
      </w:r>
      <w:r>
        <w:rPr>
          <w:rFonts w:ascii="Times New Roman" w:cs="Times New Roman" w:hAnsi="Times New Roman"/>
          <w:spacing w:val="-23"/>
        </w:rPr>
        <w:t xml:space="preserve"> </w:t>
      </w:r>
      <w:r>
        <w:rPr>
          <w:rFonts w:ascii="Times New Roman" w:cs="Times New Roman" w:hAnsi="Times New Roman"/>
        </w:rPr>
        <w:t>nutrients.</w:t>
      </w:r>
      <w:r>
        <w:rPr>
          <w:rFonts w:ascii="Times New Roman" w:cs="Times New Roman" w:hAnsi="Times New Roman"/>
          <w:spacing w:val="-23"/>
        </w:rPr>
        <w:t xml:space="preserve"> </w:t>
      </w:r>
      <w:r>
        <w:rPr>
          <w:rFonts w:ascii="Times New Roman" w:cs="Times New Roman" w:hAnsi="Times New Roman"/>
        </w:rPr>
        <w:t>Therefore</w:t>
      </w:r>
      <w:r>
        <w:rPr>
          <w:rFonts w:ascii="Times New Roman" w:cs="Times New Roman" w:hAnsi="Times New Roman"/>
          <w:spacing w:val="-23"/>
        </w:rPr>
        <w:t xml:space="preserve"> </w:t>
      </w:r>
      <w:r>
        <w:rPr>
          <w:rFonts w:ascii="Times New Roman" w:cs="Times New Roman" w:hAnsi="Times New Roman"/>
        </w:rPr>
        <w:t>shallow</w:t>
      </w:r>
      <w:r>
        <w:rPr>
          <w:rFonts w:ascii="Times New Roman" w:cs="Times New Roman" w:hAnsi="Times New Roman"/>
          <w:spacing w:val="-23"/>
        </w:rPr>
        <w:t xml:space="preserve"> </w:t>
      </w:r>
      <w:r>
        <w:rPr>
          <w:rFonts w:ascii="Times New Roman" w:cs="Times New Roman" w:hAnsi="Times New Roman"/>
        </w:rPr>
        <w:t>soils</w:t>
      </w:r>
      <w:r>
        <w:rPr>
          <w:rFonts w:ascii="Times New Roman" w:cs="Times New Roman" w:hAnsi="Times New Roman"/>
          <w:spacing w:val="-23"/>
        </w:rPr>
        <w:t xml:space="preserve"> </w:t>
      </w:r>
      <w:r>
        <w:rPr>
          <w:rFonts w:ascii="Times New Roman" w:cs="Times New Roman" w:hAnsi="Times New Roman"/>
        </w:rPr>
        <w:t>are</w:t>
      </w:r>
      <w:r>
        <w:rPr>
          <w:rFonts w:ascii="Times New Roman" w:cs="Times New Roman" w:hAnsi="Times New Roman"/>
          <w:spacing w:val="-23"/>
        </w:rPr>
        <w:t xml:space="preserve"> </w:t>
      </w:r>
      <w:r>
        <w:rPr>
          <w:rFonts w:ascii="Times New Roman" w:cs="Times New Roman" w:hAnsi="Times New Roman"/>
        </w:rPr>
        <w:t>infertile</w:t>
      </w:r>
      <w:r>
        <w:rPr>
          <w:rFonts w:ascii="Times New Roman" w:cs="Times New Roman" w:hAnsi="Times New Roman"/>
          <w:spacing w:val="-23"/>
        </w:rPr>
        <w:t xml:space="preserve"> </w:t>
      </w:r>
      <w:r>
        <w:rPr>
          <w:rFonts w:ascii="Times New Roman" w:cs="Times New Roman" w:hAnsi="Times New Roman"/>
        </w:rPr>
        <w:t>because</w:t>
      </w:r>
      <w:r>
        <w:rPr>
          <w:rFonts w:ascii="Times New Roman" w:cs="Times New Roman" w:hAnsi="Times New Roman"/>
          <w:spacing w:val="-23"/>
        </w:rPr>
        <w:t xml:space="preserve"> </w:t>
      </w:r>
      <w:r>
        <w:rPr>
          <w:rFonts w:ascii="Times New Roman" w:cs="Times New Roman" w:hAnsi="Times New Roman"/>
        </w:rPr>
        <w:t>of</w:t>
      </w:r>
      <w:r>
        <w:rPr>
          <w:rFonts w:ascii="Times New Roman" w:cs="Times New Roman" w:hAnsi="Times New Roman"/>
          <w:spacing w:val="-23"/>
        </w:rPr>
        <w:t xml:space="preserve"> </w:t>
      </w:r>
      <w:r>
        <w:rPr>
          <w:rFonts w:ascii="Times New Roman" w:cs="Times New Roman" w:hAnsi="Times New Roman"/>
        </w:rPr>
        <w:t>being</w:t>
      </w:r>
      <w:r>
        <w:rPr>
          <w:rFonts w:ascii="Times New Roman" w:cs="Times New Roman" w:hAnsi="Times New Roman"/>
          <w:spacing w:val="-23"/>
        </w:rPr>
        <w:t xml:space="preserve"> </w:t>
      </w:r>
      <w:r>
        <w:rPr>
          <w:rFonts w:ascii="Times New Roman" w:cs="Times New Roman" w:hAnsi="Times New Roman"/>
        </w:rPr>
        <w:t>with</w:t>
      </w:r>
      <w:r>
        <w:rPr>
          <w:rFonts w:ascii="Times New Roman" w:cs="Times New Roman" w:hAnsi="Times New Roman"/>
          <w:spacing w:val="-23"/>
        </w:rPr>
        <w:t xml:space="preserve"> </w:t>
      </w:r>
      <w:r>
        <w:rPr>
          <w:rFonts w:ascii="Times New Roman" w:cs="Times New Roman" w:hAnsi="Times New Roman"/>
        </w:rPr>
        <w:t>little</w:t>
      </w:r>
      <w:r>
        <w:rPr>
          <w:rFonts w:ascii="Times New Roman" w:cs="Times New Roman" w:hAnsi="Times New Roman"/>
          <w:spacing w:val="-23"/>
        </w:rPr>
        <w:t xml:space="preserve"> </w:t>
      </w:r>
      <w:r>
        <w:rPr>
          <w:rFonts w:ascii="Times New Roman" w:cs="Times New Roman" w:hAnsi="Times New Roman"/>
        </w:rPr>
        <w:t>nutrients,</w:t>
      </w:r>
      <w:r>
        <w:rPr>
          <w:rFonts w:ascii="Times New Roman" w:cs="Times New Roman" w:hAnsi="Times New Roman"/>
          <w:spacing w:val="-23"/>
        </w:rPr>
        <w:t xml:space="preserve"> </w:t>
      </w:r>
      <w:r>
        <w:rPr>
          <w:rFonts w:ascii="Times New Roman" w:cs="Times New Roman" w:hAnsi="Times New Roman"/>
        </w:rPr>
        <w:t>water and</w:t>
      </w:r>
      <w:r>
        <w:rPr>
          <w:rFonts w:ascii="Times New Roman" w:cs="Times New Roman" w:hAnsi="Times New Roman"/>
          <w:spacing w:val="-9"/>
        </w:rPr>
        <w:t xml:space="preserve"> </w:t>
      </w:r>
      <w:r>
        <w:rPr>
          <w:rFonts w:ascii="Times New Roman" w:cs="Times New Roman" w:hAnsi="Times New Roman"/>
        </w:rPr>
        <w:t>air</w:t>
      </w:r>
      <w:r>
        <w:rPr>
          <w:rFonts w:ascii="Times New Roman" w:cs="Times New Roman" w:hAnsi="Times New Roman"/>
          <w:spacing w:val="-9"/>
        </w:rPr>
        <w:t xml:space="preserve"> </w:t>
      </w:r>
      <w:r>
        <w:rPr>
          <w:rFonts w:ascii="Times New Roman" w:cs="Times New Roman" w:hAnsi="Times New Roman"/>
        </w:rPr>
        <w:t>and</w:t>
      </w:r>
      <w:r>
        <w:rPr>
          <w:rFonts w:ascii="Times New Roman" w:cs="Times New Roman" w:hAnsi="Times New Roman"/>
          <w:spacing w:val="-9"/>
        </w:rPr>
        <w:t xml:space="preserve"> </w:t>
      </w:r>
      <w:r>
        <w:rPr>
          <w:rFonts w:ascii="Times New Roman" w:cs="Times New Roman" w:hAnsi="Times New Roman"/>
        </w:rPr>
        <w:t>suffer</w:t>
      </w:r>
      <w:r>
        <w:rPr>
          <w:rFonts w:ascii="Times New Roman" w:cs="Times New Roman" w:hAnsi="Times New Roman"/>
          <w:spacing w:val="-9"/>
        </w:rPr>
        <w:t xml:space="preserve"> </w:t>
      </w:r>
      <w:r>
        <w:rPr>
          <w:rFonts w:ascii="Times New Roman" w:cs="Times New Roman" w:hAnsi="Times New Roman"/>
        </w:rPr>
        <w:t>from</w:t>
      </w:r>
      <w:r>
        <w:rPr>
          <w:rFonts w:ascii="Times New Roman" w:cs="Times New Roman" w:hAnsi="Times New Roman"/>
          <w:spacing w:val="-9"/>
        </w:rPr>
        <w:t xml:space="preserve"> </w:t>
      </w:r>
      <w:r>
        <w:rPr>
          <w:rFonts w:ascii="Times New Roman" w:cs="Times New Roman" w:hAnsi="Times New Roman"/>
        </w:rPr>
        <w:t>drought</w:t>
      </w:r>
      <w:r>
        <w:rPr>
          <w:rFonts w:ascii="Times New Roman" w:cs="Times New Roman" w:hAnsi="Times New Roman"/>
          <w:spacing w:val="-9"/>
        </w:rPr>
        <w:t xml:space="preserve"> </w:t>
      </w:r>
      <w:r>
        <w:rPr>
          <w:rFonts w:ascii="Times New Roman" w:cs="Times New Roman" w:hAnsi="Times New Roman"/>
        </w:rPr>
        <w:t>very</w:t>
      </w:r>
      <w:r>
        <w:rPr>
          <w:rFonts w:ascii="Times New Roman" w:cs="Times New Roman" w:hAnsi="Times New Roman"/>
          <w:spacing w:val="-8"/>
        </w:rPr>
        <w:t xml:space="preserve"> </w:t>
      </w:r>
      <w:r>
        <w:rPr>
          <w:rFonts w:ascii="Times New Roman" w:cs="Times New Roman" w:hAnsi="Times New Roman"/>
        </w:rPr>
        <w:t>quickly.</w:t>
      </w:r>
    </w:p>
    <w:p>
      <w:pPr>
        <w:pStyle w:val="style0"/>
        <w:spacing w:lineRule="auto" w:line="276"/>
        <w:jc w:val="both"/>
        <w:rPr>
          <w:rFonts w:ascii="Times New Roman" w:cs="Times New Roman" w:hAnsi="Times New Roman"/>
          <w:b/>
        </w:rPr>
      </w:pPr>
      <w:r>
        <w:rPr>
          <w:rFonts w:ascii="Times New Roman" w:cs="Times New Roman" w:hAnsi="Times New Roman"/>
          <w:b/>
          <w:u w:color="444444"/>
        </w:rPr>
        <w:t>The position of ground water table</w:t>
      </w:r>
      <w:r>
        <w:rPr>
          <w:rFonts w:ascii="Times New Roman" w:cs="Times New Roman" w:hAnsi="Times New Roman"/>
          <w:b/>
        </w:rPr>
        <w:t xml:space="preserve">  </w:t>
      </w:r>
    </w:p>
    <w:p>
      <w:pPr>
        <w:pStyle w:val="style0"/>
        <w:spacing w:lineRule="auto" w:line="276"/>
        <w:jc w:val="both"/>
        <w:rPr>
          <w:rFonts w:ascii="Times New Roman" w:cs="Times New Roman" w:hAnsi="Times New Roman"/>
        </w:rPr>
      </w:pPr>
      <w:r>
        <w:rPr>
          <w:rFonts w:ascii="Times New Roman" w:cs="Times New Roman" w:hAnsi="Times New Roman"/>
        </w:rPr>
        <w:t>High</w:t>
      </w:r>
      <w:r>
        <w:rPr>
          <w:rFonts w:ascii="Times New Roman" w:cs="Times New Roman" w:hAnsi="Times New Roman"/>
          <w:spacing w:val="-16"/>
        </w:rPr>
        <w:t xml:space="preserve"> </w:t>
      </w:r>
      <w:r>
        <w:rPr>
          <w:rFonts w:ascii="Times New Roman" w:cs="Times New Roman" w:hAnsi="Times New Roman"/>
        </w:rPr>
        <w:t>water</w:t>
      </w:r>
      <w:r>
        <w:rPr>
          <w:rFonts w:ascii="Times New Roman" w:cs="Times New Roman" w:hAnsi="Times New Roman"/>
          <w:spacing w:val="-16"/>
        </w:rPr>
        <w:t xml:space="preserve"> </w:t>
      </w:r>
      <w:r>
        <w:rPr>
          <w:rFonts w:ascii="Times New Roman" w:cs="Times New Roman" w:hAnsi="Times New Roman"/>
        </w:rPr>
        <w:t>table</w:t>
      </w:r>
      <w:r>
        <w:rPr>
          <w:rFonts w:ascii="Times New Roman" w:cs="Times New Roman" w:hAnsi="Times New Roman"/>
          <w:spacing w:val="-15"/>
        </w:rPr>
        <w:t xml:space="preserve"> </w:t>
      </w:r>
      <w:r>
        <w:rPr>
          <w:rFonts w:ascii="Times New Roman" w:cs="Times New Roman" w:hAnsi="Times New Roman"/>
        </w:rPr>
        <w:t>interfere</w:t>
      </w:r>
      <w:r>
        <w:rPr>
          <w:rFonts w:ascii="Times New Roman" w:cs="Times New Roman" w:hAnsi="Times New Roman"/>
          <w:spacing w:val="-16"/>
        </w:rPr>
        <w:t xml:space="preserve"> </w:t>
      </w:r>
      <w:r>
        <w:rPr>
          <w:rFonts w:ascii="Times New Roman" w:cs="Times New Roman" w:hAnsi="Times New Roman"/>
        </w:rPr>
        <w:t>the</w:t>
      </w:r>
      <w:r>
        <w:rPr>
          <w:rFonts w:ascii="Times New Roman" w:cs="Times New Roman" w:hAnsi="Times New Roman"/>
          <w:spacing w:val="-15"/>
        </w:rPr>
        <w:t xml:space="preserve"> </w:t>
      </w:r>
      <w:r>
        <w:rPr>
          <w:rFonts w:ascii="Times New Roman" w:cs="Times New Roman" w:hAnsi="Times New Roman"/>
        </w:rPr>
        <w:t>profile</w:t>
      </w:r>
      <w:r>
        <w:rPr>
          <w:rFonts w:ascii="Times New Roman" w:cs="Times New Roman" w:hAnsi="Times New Roman"/>
          <w:spacing w:val="-16"/>
        </w:rPr>
        <w:t xml:space="preserve"> </w:t>
      </w:r>
      <w:r>
        <w:rPr>
          <w:rFonts w:ascii="Times New Roman" w:cs="Times New Roman" w:hAnsi="Times New Roman"/>
        </w:rPr>
        <w:t>of</w:t>
      </w:r>
      <w:r>
        <w:rPr>
          <w:rFonts w:ascii="Times New Roman" w:cs="Times New Roman" w:hAnsi="Times New Roman"/>
          <w:spacing w:val="-15"/>
        </w:rPr>
        <w:t xml:space="preserve"> </w:t>
      </w:r>
      <w:r>
        <w:rPr>
          <w:rFonts w:ascii="Times New Roman" w:cs="Times New Roman" w:hAnsi="Times New Roman"/>
        </w:rPr>
        <w:t>the</w:t>
      </w:r>
      <w:r>
        <w:rPr>
          <w:rFonts w:ascii="Times New Roman" w:cs="Times New Roman" w:hAnsi="Times New Roman"/>
          <w:spacing w:val="-16"/>
        </w:rPr>
        <w:t xml:space="preserve"> </w:t>
      </w:r>
      <w:r>
        <w:rPr>
          <w:rFonts w:ascii="Times New Roman" w:cs="Times New Roman" w:hAnsi="Times New Roman"/>
        </w:rPr>
        <w:t>soil</w:t>
      </w:r>
      <w:r>
        <w:rPr>
          <w:rFonts w:ascii="Times New Roman" w:cs="Times New Roman" w:hAnsi="Times New Roman"/>
          <w:spacing w:val="-15"/>
        </w:rPr>
        <w:t xml:space="preserve"> </w:t>
      </w:r>
      <w:r>
        <w:rPr>
          <w:rFonts w:ascii="Times New Roman" w:cs="Times New Roman" w:hAnsi="Times New Roman"/>
        </w:rPr>
        <w:t>and</w:t>
      </w:r>
      <w:r>
        <w:rPr>
          <w:rFonts w:ascii="Times New Roman" w:cs="Times New Roman" w:hAnsi="Times New Roman"/>
          <w:spacing w:val="-16"/>
        </w:rPr>
        <w:t xml:space="preserve"> </w:t>
      </w:r>
      <w:r>
        <w:rPr>
          <w:rFonts w:ascii="Times New Roman" w:cs="Times New Roman" w:hAnsi="Times New Roman"/>
        </w:rPr>
        <w:t>thus</w:t>
      </w:r>
      <w:r>
        <w:rPr>
          <w:rFonts w:ascii="Times New Roman" w:cs="Times New Roman" w:hAnsi="Times New Roman"/>
          <w:spacing w:val="-15"/>
        </w:rPr>
        <w:t xml:space="preserve"> </w:t>
      </w:r>
      <w:r>
        <w:rPr>
          <w:rFonts w:ascii="Times New Roman" w:cs="Times New Roman" w:hAnsi="Times New Roman"/>
        </w:rPr>
        <w:t>results</w:t>
      </w:r>
      <w:r>
        <w:rPr>
          <w:rFonts w:ascii="Times New Roman" w:cs="Times New Roman" w:hAnsi="Times New Roman"/>
          <w:spacing w:val="-16"/>
        </w:rPr>
        <w:t xml:space="preserve"> </w:t>
      </w:r>
      <w:r>
        <w:rPr>
          <w:rFonts w:ascii="Times New Roman" w:cs="Times New Roman" w:hAnsi="Times New Roman"/>
        </w:rPr>
        <w:t>into</w:t>
      </w:r>
      <w:r>
        <w:rPr>
          <w:rFonts w:ascii="Times New Roman" w:cs="Times New Roman" w:hAnsi="Times New Roman"/>
          <w:spacing w:val="-16"/>
        </w:rPr>
        <w:t xml:space="preserve"> </w:t>
      </w:r>
      <w:r>
        <w:rPr>
          <w:rFonts w:ascii="Times New Roman" w:cs="Times New Roman" w:hAnsi="Times New Roman"/>
        </w:rPr>
        <w:t>poor</w:t>
      </w:r>
      <w:r>
        <w:rPr>
          <w:rFonts w:ascii="Times New Roman" w:cs="Times New Roman" w:hAnsi="Times New Roman"/>
          <w:spacing w:val="-15"/>
        </w:rPr>
        <w:t xml:space="preserve"> </w:t>
      </w:r>
      <w:r>
        <w:rPr>
          <w:rFonts w:ascii="Times New Roman" w:cs="Times New Roman" w:hAnsi="Times New Roman"/>
        </w:rPr>
        <w:t>drainage</w:t>
      </w:r>
      <w:r>
        <w:rPr>
          <w:rFonts w:ascii="Times New Roman" w:cs="Times New Roman" w:hAnsi="Times New Roman"/>
          <w:spacing w:val="-16"/>
        </w:rPr>
        <w:t xml:space="preserve"> </w:t>
      </w:r>
      <w:r>
        <w:rPr>
          <w:rFonts w:ascii="Times New Roman" w:cs="Times New Roman" w:hAnsi="Times New Roman"/>
        </w:rPr>
        <w:t>which</w:t>
      </w:r>
      <w:r>
        <w:rPr>
          <w:rFonts w:ascii="Times New Roman" w:cs="Times New Roman" w:hAnsi="Times New Roman"/>
          <w:spacing w:val="-15"/>
        </w:rPr>
        <w:t xml:space="preserve"> </w:t>
      </w:r>
      <w:r>
        <w:rPr>
          <w:rFonts w:ascii="Times New Roman" w:cs="Times New Roman" w:hAnsi="Times New Roman"/>
        </w:rPr>
        <w:t>causes exclusion</w:t>
      </w:r>
      <w:r>
        <w:rPr>
          <w:rFonts w:ascii="Times New Roman" w:cs="Times New Roman" w:hAnsi="Times New Roman"/>
          <w:spacing w:val="-17"/>
        </w:rPr>
        <w:t xml:space="preserve"> </w:t>
      </w:r>
      <w:r>
        <w:rPr>
          <w:rFonts w:ascii="Times New Roman" w:cs="Times New Roman" w:hAnsi="Times New Roman"/>
        </w:rPr>
        <w:t>of</w:t>
      </w:r>
      <w:r>
        <w:rPr>
          <w:rFonts w:ascii="Times New Roman" w:cs="Times New Roman" w:hAnsi="Times New Roman"/>
          <w:spacing w:val="-16"/>
        </w:rPr>
        <w:t xml:space="preserve"> </w:t>
      </w:r>
      <w:r>
        <w:rPr>
          <w:rFonts w:ascii="Times New Roman" w:cs="Times New Roman" w:hAnsi="Times New Roman"/>
        </w:rPr>
        <w:t>air</w:t>
      </w:r>
      <w:r>
        <w:rPr>
          <w:rFonts w:ascii="Times New Roman" w:cs="Times New Roman" w:hAnsi="Times New Roman"/>
          <w:spacing w:val="-16"/>
        </w:rPr>
        <w:t xml:space="preserve"> </w:t>
      </w:r>
      <w:r>
        <w:rPr>
          <w:rFonts w:ascii="Times New Roman" w:cs="Times New Roman" w:hAnsi="Times New Roman"/>
        </w:rPr>
        <w:t>from</w:t>
      </w:r>
      <w:r>
        <w:rPr>
          <w:rFonts w:ascii="Times New Roman" w:cs="Times New Roman" w:hAnsi="Times New Roman"/>
          <w:spacing w:val="-16"/>
        </w:rPr>
        <w:t xml:space="preserve"> </w:t>
      </w:r>
      <w:r>
        <w:rPr>
          <w:rFonts w:ascii="Times New Roman" w:cs="Times New Roman" w:hAnsi="Times New Roman"/>
        </w:rPr>
        <w:t>the</w:t>
      </w:r>
      <w:r>
        <w:rPr>
          <w:rFonts w:ascii="Times New Roman" w:cs="Times New Roman" w:hAnsi="Times New Roman"/>
          <w:spacing w:val="-17"/>
        </w:rPr>
        <w:t xml:space="preserve"> </w:t>
      </w:r>
      <w:r>
        <w:rPr>
          <w:rFonts w:ascii="Times New Roman" w:cs="Times New Roman" w:hAnsi="Times New Roman"/>
        </w:rPr>
        <w:t>soil.</w:t>
      </w:r>
      <w:r>
        <w:rPr>
          <w:rFonts w:ascii="Times New Roman" w:cs="Times New Roman" w:hAnsi="Times New Roman"/>
          <w:spacing w:val="-16"/>
        </w:rPr>
        <w:t xml:space="preserve"> </w:t>
      </w:r>
      <w:r>
        <w:rPr>
          <w:rFonts w:ascii="Times New Roman" w:cs="Times New Roman" w:hAnsi="Times New Roman"/>
        </w:rPr>
        <w:t>Hence</w:t>
      </w:r>
      <w:r>
        <w:rPr>
          <w:rFonts w:ascii="Times New Roman" w:cs="Times New Roman" w:hAnsi="Times New Roman"/>
          <w:spacing w:val="-16"/>
        </w:rPr>
        <w:t xml:space="preserve"> </w:t>
      </w:r>
      <w:r>
        <w:rPr>
          <w:rFonts w:ascii="Times New Roman" w:cs="Times New Roman" w:hAnsi="Times New Roman"/>
        </w:rPr>
        <w:t>plants</w:t>
      </w:r>
      <w:r>
        <w:rPr>
          <w:rFonts w:ascii="Times New Roman" w:cs="Times New Roman" w:hAnsi="Times New Roman"/>
          <w:spacing w:val="-16"/>
        </w:rPr>
        <w:t xml:space="preserve"> </w:t>
      </w:r>
      <w:r>
        <w:rPr>
          <w:rFonts w:ascii="Times New Roman" w:cs="Times New Roman" w:hAnsi="Times New Roman"/>
        </w:rPr>
        <w:t>lack</w:t>
      </w:r>
      <w:r>
        <w:rPr>
          <w:rFonts w:ascii="Times New Roman" w:cs="Times New Roman" w:hAnsi="Times New Roman"/>
          <w:spacing w:val="-16"/>
        </w:rPr>
        <w:t xml:space="preserve"> </w:t>
      </w:r>
      <w:r>
        <w:rPr>
          <w:rFonts w:ascii="Times New Roman" w:cs="Times New Roman" w:hAnsi="Times New Roman"/>
        </w:rPr>
        <w:t>air</w:t>
      </w:r>
      <w:r>
        <w:rPr>
          <w:rFonts w:ascii="Times New Roman" w:cs="Times New Roman" w:hAnsi="Times New Roman"/>
          <w:spacing w:val="-17"/>
        </w:rPr>
        <w:t xml:space="preserve"> </w:t>
      </w:r>
      <w:r>
        <w:rPr>
          <w:rFonts w:ascii="Times New Roman" w:cs="Times New Roman" w:hAnsi="Times New Roman"/>
        </w:rPr>
        <w:t>from</w:t>
      </w:r>
      <w:r>
        <w:rPr>
          <w:rFonts w:ascii="Times New Roman" w:cs="Times New Roman" w:hAnsi="Times New Roman"/>
          <w:spacing w:val="-16"/>
        </w:rPr>
        <w:t xml:space="preserve"> </w:t>
      </w:r>
      <w:r>
        <w:rPr>
          <w:rFonts w:ascii="Times New Roman" w:cs="Times New Roman" w:hAnsi="Times New Roman"/>
        </w:rPr>
        <w:t>the</w:t>
      </w:r>
      <w:r>
        <w:rPr>
          <w:rFonts w:ascii="Times New Roman" w:cs="Times New Roman" w:hAnsi="Times New Roman"/>
          <w:spacing w:val="-16"/>
        </w:rPr>
        <w:t xml:space="preserve"> </w:t>
      </w:r>
      <w:r>
        <w:rPr>
          <w:rFonts w:ascii="Times New Roman" w:cs="Times New Roman" w:hAnsi="Times New Roman"/>
        </w:rPr>
        <w:t>soil</w:t>
      </w:r>
      <w:r>
        <w:rPr>
          <w:rFonts w:ascii="Times New Roman" w:cs="Times New Roman" w:hAnsi="Times New Roman"/>
          <w:spacing w:val="-16"/>
        </w:rPr>
        <w:t xml:space="preserve"> </w:t>
      </w:r>
      <w:r>
        <w:rPr>
          <w:rFonts w:ascii="Times New Roman" w:cs="Times New Roman" w:hAnsi="Times New Roman"/>
        </w:rPr>
        <w:t>in</w:t>
      </w:r>
      <w:r>
        <w:rPr>
          <w:rFonts w:ascii="Times New Roman" w:cs="Times New Roman" w:hAnsi="Times New Roman"/>
          <w:spacing w:val="-16"/>
        </w:rPr>
        <w:t xml:space="preserve"> </w:t>
      </w:r>
      <w:r>
        <w:rPr>
          <w:rFonts w:ascii="Times New Roman" w:cs="Times New Roman" w:hAnsi="Times New Roman"/>
        </w:rPr>
        <w:t>exception</w:t>
      </w:r>
      <w:r>
        <w:rPr>
          <w:rFonts w:ascii="Times New Roman" w:cs="Times New Roman" w:hAnsi="Times New Roman"/>
          <w:spacing w:val="-17"/>
        </w:rPr>
        <w:t xml:space="preserve"> </w:t>
      </w:r>
      <w:r>
        <w:rPr>
          <w:rFonts w:ascii="Times New Roman" w:cs="Times New Roman" w:hAnsi="Times New Roman"/>
        </w:rPr>
        <w:t>of</w:t>
      </w:r>
      <w:r>
        <w:rPr>
          <w:rFonts w:ascii="Times New Roman" w:cs="Times New Roman" w:hAnsi="Times New Roman"/>
          <w:spacing w:val="-16"/>
        </w:rPr>
        <w:t xml:space="preserve"> </w:t>
      </w:r>
      <w:r>
        <w:rPr>
          <w:rFonts w:ascii="Times New Roman" w:cs="Times New Roman" w:hAnsi="Times New Roman"/>
        </w:rPr>
        <w:t>the</w:t>
      </w:r>
      <w:r>
        <w:rPr>
          <w:rFonts w:ascii="Times New Roman" w:cs="Times New Roman" w:hAnsi="Times New Roman"/>
          <w:spacing w:val="-16"/>
        </w:rPr>
        <w:t xml:space="preserve"> </w:t>
      </w:r>
      <w:r>
        <w:rPr>
          <w:rFonts w:ascii="Times New Roman" w:cs="Times New Roman" w:hAnsi="Times New Roman"/>
        </w:rPr>
        <w:t>plants</w:t>
      </w:r>
      <w:r>
        <w:rPr>
          <w:rFonts w:ascii="Times New Roman" w:cs="Times New Roman" w:hAnsi="Times New Roman"/>
          <w:spacing w:val="-16"/>
        </w:rPr>
        <w:t xml:space="preserve"> </w:t>
      </w:r>
      <w:r>
        <w:rPr>
          <w:rFonts w:ascii="Times New Roman" w:cs="Times New Roman" w:hAnsi="Times New Roman"/>
        </w:rPr>
        <w:t>that</w:t>
      </w:r>
      <w:r>
        <w:rPr>
          <w:rFonts w:ascii="Times New Roman" w:cs="Times New Roman" w:hAnsi="Times New Roman"/>
          <w:spacing w:val="-16"/>
        </w:rPr>
        <w:t xml:space="preserve"> </w:t>
      </w:r>
      <w:r>
        <w:rPr>
          <w:rFonts w:ascii="Times New Roman" w:cs="Times New Roman" w:hAnsi="Times New Roman"/>
        </w:rPr>
        <w:t>are</w:t>
      </w:r>
      <w:r>
        <w:rPr>
          <w:rFonts w:ascii="Times New Roman" w:cs="Times New Roman" w:hAnsi="Times New Roman"/>
        </w:rPr>
        <w:t xml:space="preserve"> adaptive to such edaphic condition.</w:t>
      </w:r>
    </w:p>
    <w:p>
      <w:pPr>
        <w:pStyle w:val="style0"/>
        <w:spacing w:lineRule="auto" w:line="276"/>
        <w:jc w:val="both"/>
        <w:rPr>
          <w:rFonts w:ascii="Times New Roman" w:cs="Times New Roman" w:hAnsi="Times New Roman"/>
          <w:b/>
        </w:rPr>
      </w:pPr>
      <w:r>
        <w:rPr>
          <w:rFonts w:ascii="Times New Roman" w:cs="Times New Roman" w:hAnsi="Times New Roman"/>
          <w:b/>
          <w:u w:color="444444"/>
        </w:rPr>
        <w:t>Soil structure</w:t>
      </w:r>
    </w:p>
    <w:p>
      <w:pPr>
        <w:pStyle w:val="style0"/>
        <w:spacing w:lineRule="auto" w:line="276"/>
        <w:jc w:val="both"/>
        <w:rPr>
          <w:rFonts w:ascii="Times New Roman" w:cs="Times New Roman" w:hAnsi="Times New Roman"/>
        </w:rPr>
      </w:pPr>
      <w:r>
        <w:rPr>
          <w:rFonts w:ascii="Times New Roman" w:cs="Times New Roman" w:hAnsi="Times New Roman"/>
        </w:rPr>
        <w:t>Soil</w:t>
      </w:r>
      <w:r>
        <w:rPr>
          <w:rFonts w:ascii="Times New Roman" w:cs="Times New Roman" w:hAnsi="Times New Roman"/>
          <w:spacing w:val="-19"/>
        </w:rPr>
        <w:t xml:space="preserve"> </w:t>
      </w:r>
      <w:r>
        <w:rPr>
          <w:rFonts w:ascii="Times New Roman" w:cs="Times New Roman" w:hAnsi="Times New Roman"/>
        </w:rPr>
        <w:t>structure</w:t>
      </w:r>
      <w:r>
        <w:rPr>
          <w:rFonts w:ascii="Times New Roman" w:cs="Times New Roman" w:hAnsi="Times New Roman"/>
          <w:spacing w:val="-18"/>
        </w:rPr>
        <w:t xml:space="preserve"> </w:t>
      </w:r>
      <w:r>
        <w:rPr>
          <w:rFonts w:ascii="Times New Roman" w:cs="Times New Roman" w:hAnsi="Times New Roman"/>
        </w:rPr>
        <w:t>affects</w:t>
      </w:r>
      <w:r>
        <w:rPr>
          <w:rFonts w:ascii="Times New Roman" w:cs="Times New Roman" w:hAnsi="Times New Roman"/>
          <w:spacing w:val="-18"/>
        </w:rPr>
        <w:t xml:space="preserve"> </w:t>
      </w:r>
      <w:r>
        <w:rPr>
          <w:rFonts w:ascii="Times New Roman" w:cs="Times New Roman" w:hAnsi="Times New Roman"/>
        </w:rPr>
        <w:t>moisture</w:t>
      </w:r>
      <w:r>
        <w:rPr>
          <w:rFonts w:ascii="Times New Roman" w:cs="Times New Roman" w:hAnsi="Times New Roman"/>
          <w:spacing w:val="-18"/>
        </w:rPr>
        <w:t xml:space="preserve"> </w:t>
      </w:r>
      <w:r>
        <w:rPr>
          <w:rFonts w:ascii="Times New Roman" w:cs="Times New Roman" w:hAnsi="Times New Roman"/>
        </w:rPr>
        <w:t>and</w:t>
      </w:r>
      <w:r>
        <w:rPr>
          <w:rFonts w:ascii="Times New Roman" w:cs="Times New Roman" w:hAnsi="Times New Roman"/>
          <w:spacing w:val="-18"/>
        </w:rPr>
        <w:t xml:space="preserve"> </w:t>
      </w:r>
      <w:r>
        <w:rPr>
          <w:rFonts w:ascii="Times New Roman" w:cs="Times New Roman" w:hAnsi="Times New Roman"/>
        </w:rPr>
        <w:t>aeration</w:t>
      </w:r>
      <w:r>
        <w:rPr>
          <w:rFonts w:ascii="Times New Roman" w:cs="Times New Roman" w:hAnsi="Times New Roman"/>
          <w:spacing w:val="-18"/>
        </w:rPr>
        <w:t xml:space="preserve"> </w:t>
      </w:r>
      <w:r>
        <w:rPr>
          <w:rFonts w:ascii="Times New Roman" w:cs="Times New Roman" w:hAnsi="Times New Roman"/>
        </w:rPr>
        <w:t>in</w:t>
      </w:r>
      <w:r>
        <w:rPr>
          <w:rFonts w:ascii="Times New Roman" w:cs="Times New Roman" w:hAnsi="Times New Roman"/>
          <w:spacing w:val="-18"/>
        </w:rPr>
        <w:t xml:space="preserve"> </w:t>
      </w:r>
      <w:r>
        <w:rPr>
          <w:rFonts w:ascii="Times New Roman" w:cs="Times New Roman" w:hAnsi="Times New Roman"/>
        </w:rPr>
        <w:t>the</w:t>
      </w:r>
      <w:r>
        <w:rPr>
          <w:rFonts w:ascii="Times New Roman" w:cs="Times New Roman" w:hAnsi="Times New Roman"/>
          <w:spacing w:val="-19"/>
        </w:rPr>
        <w:t xml:space="preserve"> </w:t>
      </w:r>
      <w:r>
        <w:rPr>
          <w:rFonts w:ascii="Times New Roman" w:cs="Times New Roman" w:hAnsi="Times New Roman"/>
        </w:rPr>
        <w:t>soil</w:t>
      </w:r>
      <w:r>
        <w:rPr>
          <w:rFonts w:ascii="Times New Roman" w:cs="Times New Roman" w:hAnsi="Times New Roman"/>
          <w:spacing w:val="-18"/>
        </w:rPr>
        <w:t xml:space="preserve"> </w:t>
      </w:r>
      <w:r>
        <w:rPr>
          <w:rFonts w:ascii="Times New Roman" w:cs="Times New Roman" w:hAnsi="Times New Roman"/>
        </w:rPr>
        <w:t>body.</w:t>
      </w:r>
      <w:r>
        <w:rPr>
          <w:rFonts w:ascii="Times New Roman" w:cs="Times New Roman" w:hAnsi="Times New Roman"/>
          <w:spacing w:val="-18"/>
        </w:rPr>
        <w:t xml:space="preserve"> </w:t>
      </w:r>
      <w:r>
        <w:rPr>
          <w:rFonts w:ascii="Times New Roman" w:cs="Times New Roman" w:hAnsi="Times New Roman"/>
        </w:rPr>
        <w:t>Hence;</w:t>
      </w:r>
      <w:r>
        <w:rPr>
          <w:rFonts w:ascii="Times New Roman" w:cs="Times New Roman" w:hAnsi="Times New Roman"/>
          <w:spacing w:val="-18"/>
        </w:rPr>
        <w:t xml:space="preserve"> </w:t>
      </w:r>
      <w:r>
        <w:rPr>
          <w:rFonts w:ascii="Times New Roman" w:cs="Times New Roman" w:hAnsi="Times New Roman"/>
        </w:rPr>
        <w:t>it</w:t>
      </w:r>
      <w:r>
        <w:rPr>
          <w:rFonts w:ascii="Times New Roman" w:cs="Times New Roman" w:hAnsi="Times New Roman"/>
          <w:spacing w:val="-18"/>
        </w:rPr>
        <w:t xml:space="preserve"> </w:t>
      </w:r>
      <w:r>
        <w:rPr>
          <w:rFonts w:ascii="Times New Roman" w:cs="Times New Roman" w:hAnsi="Times New Roman"/>
        </w:rPr>
        <w:t>has</w:t>
      </w:r>
      <w:r>
        <w:rPr>
          <w:rFonts w:ascii="Times New Roman" w:cs="Times New Roman" w:hAnsi="Times New Roman"/>
          <w:spacing w:val="-18"/>
        </w:rPr>
        <w:t xml:space="preserve"> </w:t>
      </w:r>
      <w:r>
        <w:rPr>
          <w:rFonts w:ascii="Times New Roman" w:cs="Times New Roman" w:hAnsi="Times New Roman"/>
        </w:rPr>
        <w:t>similar</w:t>
      </w:r>
      <w:r>
        <w:rPr>
          <w:rFonts w:ascii="Times New Roman" w:cs="Times New Roman" w:hAnsi="Times New Roman"/>
          <w:spacing w:val="-18"/>
        </w:rPr>
        <w:t xml:space="preserve"> </w:t>
      </w:r>
      <w:r>
        <w:rPr>
          <w:rFonts w:ascii="Times New Roman" w:cs="Times New Roman" w:hAnsi="Times New Roman"/>
        </w:rPr>
        <w:t>significant</w:t>
      </w:r>
      <w:r>
        <w:rPr>
          <w:rFonts w:ascii="Times New Roman" w:cs="Times New Roman" w:hAnsi="Times New Roman"/>
          <w:spacing w:val="-19"/>
        </w:rPr>
        <w:t xml:space="preserve"> </w:t>
      </w:r>
      <w:r>
        <w:rPr>
          <w:rFonts w:ascii="Times New Roman" w:cs="Times New Roman" w:hAnsi="Times New Roman"/>
        </w:rPr>
        <w:t>role</w:t>
      </w:r>
      <w:r>
        <w:rPr>
          <w:rFonts w:ascii="Times New Roman" w:cs="Times New Roman" w:hAnsi="Times New Roman"/>
          <w:spacing w:val="-18"/>
        </w:rPr>
        <w:t xml:space="preserve"> </w:t>
      </w:r>
      <w:r>
        <w:rPr>
          <w:rFonts w:ascii="Times New Roman" w:cs="Times New Roman" w:hAnsi="Times New Roman"/>
        </w:rPr>
        <w:t>to soil</w:t>
      </w:r>
      <w:r>
        <w:rPr>
          <w:rFonts w:ascii="Times New Roman" w:cs="Times New Roman" w:hAnsi="Times New Roman"/>
          <w:spacing w:val="-9"/>
        </w:rPr>
        <w:t xml:space="preserve"> </w:t>
      </w:r>
      <w:r>
        <w:rPr>
          <w:rFonts w:ascii="Times New Roman" w:cs="Times New Roman" w:hAnsi="Times New Roman"/>
        </w:rPr>
        <w:t>texture.</w:t>
      </w:r>
    </w:p>
    <w:p>
      <w:pPr>
        <w:pStyle w:val="style0"/>
        <w:spacing w:lineRule="auto" w:line="276"/>
        <w:jc w:val="both"/>
        <w:rPr>
          <w:rFonts w:ascii="Times New Roman" w:cs="Times New Roman" w:hAnsi="Times New Roman"/>
          <w:b/>
        </w:rPr>
      </w:pPr>
      <w:r>
        <w:rPr>
          <w:rFonts w:ascii="Times New Roman" w:cs="Times New Roman" w:hAnsi="Times New Roman"/>
          <w:b/>
          <w:u w:color="444444"/>
        </w:rPr>
        <w:t>Soil reaction</w:t>
      </w:r>
    </w:p>
    <w:p>
      <w:pPr>
        <w:pStyle w:val="style0"/>
        <w:spacing w:lineRule="auto" w:line="276"/>
        <w:jc w:val="both"/>
        <w:rPr>
          <w:rFonts w:ascii="Times New Roman" w:cs="Times New Roman" w:hAnsi="Times New Roman"/>
        </w:rPr>
      </w:pPr>
      <w:r>
        <w:rPr>
          <w:rFonts w:ascii="Times New Roman" w:cs="Times New Roman" w:hAnsi="Times New Roman"/>
        </w:rPr>
        <w:t>This bears importantly in influencing soil fertility as determines the rate of organic matter decomposition</w:t>
      </w:r>
      <w:r>
        <w:rPr>
          <w:rFonts w:ascii="Times New Roman" w:cs="Times New Roman" w:hAnsi="Times New Roman"/>
          <w:spacing w:val="-17"/>
        </w:rPr>
        <w:t xml:space="preserve"> </w:t>
      </w:r>
      <w:r>
        <w:rPr>
          <w:rFonts w:ascii="Times New Roman" w:cs="Times New Roman" w:hAnsi="Times New Roman"/>
        </w:rPr>
        <w:t>in</w:t>
      </w:r>
      <w:r>
        <w:rPr>
          <w:rFonts w:ascii="Times New Roman" w:cs="Times New Roman" w:hAnsi="Times New Roman"/>
          <w:spacing w:val="-16"/>
        </w:rPr>
        <w:t xml:space="preserve"> </w:t>
      </w:r>
      <w:r>
        <w:rPr>
          <w:rFonts w:ascii="Times New Roman" w:cs="Times New Roman" w:hAnsi="Times New Roman"/>
        </w:rPr>
        <w:t>the</w:t>
      </w:r>
      <w:r>
        <w:rPr>
          <w:rFonts w:ascii="Times New Roman" w:cs="Times New Roman" w:hAnsi="Times New Roman"/>
          <w:spacing w:val="-16"/>
        </w:rPr>
        <w:t xml:space="preserve"> </w:t>
      </w:r>
      <w:r>
        <w:rPr>
          <w:rFonts w:ascii="Times New Roman" w:cs="Times New Roman" w:hAnsi="Times New Roman"/>
        </w:rPr>
        <w:t>soil.</w:t>
      </w:r>
      <w:r>
        <w:rPr>
          <w:rFonts w:ascii="Times New Roman" w:cs="Times New Roman" w:hAnsi="Times New Roman"/>
          <w:spacing w:val="-16"/>
        </w:rPr>
        <w:t xml:space="preserve"> </w:t>
      </w:r>
      <w:r>
        <w:rPr>
          <w:rFonts w:ascii="Times New Roman" w:cs="Times New Roman" w:hAnsi="Times New Roman"/>
        </w:rPr>
        <w:t>Soil</w:t>
      </w:r>
      <w:r>
        <w:rPr>
          <w:rFonts w:ascii="Times New Roman" w:cs="Times New Roman" w:hAnsi="Times New Roman"/>
          <w:spacing w:val="-16"/>
        </w:rPr>
        <w:t xml:space="preserve"> </w:t>
      </w:r>
      <w:r>
        <w:rPr>
          <w:rFonts w:ascii="Times New Roman" w:cs="Times New Roman" w:hAnsi="Times New Roman"/>
        </w:rPr>
        <w:t>that</w:t>
      </w:r>
      <w:r>
        <w:rPr>
          <w:rFonts w:ascii="Times New Roman" w:cs="Times New Roman" w:hAnsi="Times New Roman"/>
          <w:spacing w:val="-17"/>
        </w:rPr>
        <w:t xml:space="preserve"> </w:t>
      </w:r>
      <w:r>
        <w:rPr>
          <w:rFonts w:ascii="Times New Roman" w:cs="Times New Roman" w:hAnsi="Times New Roman"/>
        </w:rPr>
        <w:t>is</w:t>
      </w:r>
      <w:r>
        <w:rPr>
          <w:rFonts w:ascii="Times New Roman" w:cs="Times New Roman" w:hAnsi="Times New Roman"/>
          <w:spacing w:val="-16"/>
        </w:rPr>
        <w:t xml:space="preserve"> </w:t>
      </w:r>
      <w:r>
        <w:rPr>
          <w:rFonts w:ascii="Times New Roman" w:cs="Times New Roman" w:hAnsi="Times New Roman"/>
        </w:rPr>
        <w:t>slightly</w:t>
      </w:r>
      <w:r>
        <w:rPr>
          <w:rFonts w:ascii="Times New Roman" w:cs="Times New Roman" w:hAnsi="Times New Roman"/>
          <w:spacing w:val="-16"/>
        </w:rPr>
        <w:t xml:space="preserve"> </w:t>
      </w:r>
      <w:r>
        <w:rPr>
          <w:rFonts w:ascii="Times New Roman" w:cs="Times New Roman" w:hAnsi="Times New Roman"/>
        </w:rPr>
        <w:t>acidic</w:t>
      </w:r>
      <w:r>
        <w:rPr>
          <w:rFonts w:ascii="Times New Roman" w:cs="Times New Roman" w:hAnsi="Times New Roman"/>
          <w:spacing w:val="-16"/>
        </w:rPr>
        <w:t xml:space="preserve"> </w:t>
      </w:r>
      <w:r>
        <w:rPr>
          <w:rFonts w:ascii="Times New Roman" w:cs="Times New Roman" w:hAnsi="Times New Roman"/>
        </w:rPr>
        <w:t>or</w:t>
      </w:r>
      <w:r>
        <w:rPr>
          <w:rFonts w:ascii="Times New Roman" w:cs="Times New Roman" w:hAnsi="Times New Roman"/>
          <w:spacing w:val="-16"/>
        </w:rPr>
        <w:t xml:space="preserve"> </w:t>
      </w:r>
      <w:r>
        <w:rPr>
          <w:rFonts w:ascii="Times New Roman" w:cs="Times New Roman" w:hAnsi="Times New Roman"/>
        </w:rPr>
        <w:t>slightly</w:t>
      </w:r>
      <w:r>
        <w:rPr>
          <w:rFonts w:ascii="Times New Roman" w:cs="Times New Roman" w:hAnsi="Times New Roman"/>
          <w:spacing w:val="-17"/>
        </w:rPr>
        <w:t xml:space="preserve"> </w:t>
      </w:r>
      <w:r>
        <w:rPr>
          <w:rFonts w:ascii="Times New Roman" w:cs="Times New Roman" w:hAnsi="Times New Roman"/>
        </w:rPr>
        <w:t>alkaline</w:t>
      </w:r>
      <w:r>
        <w:rPr>
          <w:rFonts w:ascii="Times New Roman" w:cs="Times New Roman" w:hAnsi="Times New Roman"/>
          <w:spacing w:val="-16"/>
        </w:rPr>
        <w:t xml:space="preserve"> </w:t>
      </w:r>
      <w:r>
        <w:rPr>
          <w:rFonts w:ascii="Times New Roman" w:cs="Times New Roman" w:hAnsi="Times New Roman"/>
        </w:rPr>
        <w:t>is</w:t>
      </w:r>
      <w:r>
        <w:rPr>
          <w:rFonts w:ascii="Times New Roman" w:cs="Times New Roman" w:hAnsi="Times New Roman"/>
          <w:spacing w:val="-16"/>
        </w:rPr>
        <w:t xml:space="preserve"> </w:t>
      </w:r>
      <w:r>
        <w:rPr>
          <w:rFonts w:ascii="Times New Roman" w:cs="Times New Roman" w:hAnsi="Times New Roman"/>
        </w:rPr>
        <w:t>more</w:t>
      </w:r>
      <w:r>
        <w:rPr>
          <w:rFonts w:ascii="Times New Roman" w:cs="Times New Roman" w:hAnsi="Times New Roman"/>
          <w:spacing w:val="-16"/>
        </w:rPr>
        <w:t xml:space="preserve"> </w:t>
      </w:r>
      <w:r>
        <w:rPr>
          <w:rFonts w:ascii="Times New Roman" w:cs="Times New Roman" w:hAnsi="Times New Roman"/>
        </w:rPr>
        <w:t>fertile</w:t>
      </w:r>
      <w:r>
        <w:rPr>
          <w:rFonts w:ascii="Times New Roman" w:cs="Times New Roman" w:hAnsi="Times New Roman"/>
          <w:spacing w:val="-17"/>
        </w:rPr>
        <w:t xml:space="preserve"> </w:t>
      </w:r>
      <w:r>
        <w:rPr>
          <w:rFonts w:ascii="Times New Roman" w:cs="Times New Roman" w:hAnsi="Times New Roman"/>
        </w:rPr>
        <w:t>because</w:t>
      </w:r>
      <w:r>
        <w:rPr>
          <w:rFonts w:ascii="Times New Roman" w:cs="Times New Roman" w:hAnsi="Times New Roman"/>
          <w:spacing w:val="-16"/>
        </w:rPr>
        <w:t xml:space="preserve"> </w:t>
      </w:r>
      <w:r>
        <w:rPr>
          <w:rFonts w:ascii="Times New Roman" w:cs="Times New Roman" w:hAnsi="Times New Roman"/>
        </w:rPr>
        <w:t>of having</w:t>
      </w:r>
      <w:r>
        <w:rPr>
          <w:rFonts w:ascii="Times New Roman" w:cs="Times New Roman" w:hAnsi="Times New Roman"/>
          <w:spacing w:val="-11"/>
        </w:rPr>
        <w:t xml:space="preserve"> </w:t>
      </w:r>
      <w:r>
        <w:rPr>
          <w:rFonts w:ascii="Times New Roman" w:cs="Times New Roman" w:hAnsi="Times New Roman"/>
        </w:rPr>
        <w:t>great</w:t>
      </w:r>
      <w:r>
        <w:rPr>
          <w:rFonts w:ascii="Times New Roman" w:cs="Times New Roman" w:hAnsi="Times New Roman"/>
          <w:spacing w:val="-11"/>
        </w:rPr>
        <w:t xml:space="preserve"> </w:t>
      </w:r>
      <w:r>
        <w:rPr>
          <w:rFonts w:ascii="Times New Roman" w:cs="Times New Roman" w:hAnsi="Times New Roman"/>
        </w:rPr>
        <w:t>extent</w:t>
      </w:r>
      <w:r>
        <w:rPr>
          <w:rFonts w:ascii="Times New Roman" w:cs="Times New Roman" w:hAnsi="Times New Roman"/>
          <w:spacing w:val="-11"/>
        </w:rPr>
        <w:t xml:space="preserve"> </w:t>
      </w:r>
      <w:r>
        <w:rPr>
          <w:rFonts w:ascii="Times New Roman" w:cs="Times New Roman" w:hAnsi="Times New Roman"/>
        </w:rPr>
        <w:t>of</w:t>
      </w:r>
      <w:r>
        <w:rPr>
          <w:rFonts w:ascii="Times New Roman" w:cs="Times New Roman" w:hAnsi="Times New Roman"/>
          <w:spacing w:val="-11"/>
        </w:rPr>
        <w:t xml:space="preserve"> </w:t>
      </w:r>
      <w:r>
        <w:rPr>
          <w:rFonts w:ascii="Times New Roman" w:cs="Times New Roman" w:hAnsi="Times New Roman"/>
        </w:rPr>
        <w:t>plant</w:t>
      </w:r>
      <w:r>
        <w:rPr>
          <w:rFonts w:ascii="Times New Roman" w:cs="Times New Roman" w:hAnsi="Times New Roman"/>
          <w:spacing w:val="-11"/>
        </w:rPr>
        <w:t xml:space="preserve"> </w:t>
      </w:r>
      <w:r>
        <w:rPr>
          <w:rFonts w:ascii="Times New Roman" w:cs="Times New Roman" w:hAnsi="Times New Roman"/>
        </w:rPr>
        <w:t>nutrients</w:t>
      </w:r>
      <w:r>
        <w:rPr>
          <w:rFonts w:ascii="Times New Roman" w:cs="Times New Roman" w:hAnsi="Times New Roman"/>
          <w:spacing w:val="-11"/>
        </w:rPr>
        <w:t xml:space="preserve"> </w:t>
      </w:r>
      <w:r>
        <w:rPr>
          <w:rFonts w:ascii="Times New Roman" w:cs="Times New Roman" w:hAnsi="Times New Roman"/>
        </w:rPr>
        <w:t>as</w:t>
      </w:r>
      <w:r>
        <w:rPr>
          <w:rFonts w:ascii="Times New Roman" w:cs="Times New Roman" w:hAnsi="Times New Roman"/>
          <w:spacing w:val="-10"/>
        </w:rPr>
        <w:t xml:space="preserve"> </w:t>
      </w:r>
      <w:r>
        <w:rPr>
          <w:rFonts w:ascii="Times New Roman" w:cs="Times New Roman" w:hAnsi="Times New Roman"/>
        </w:rPr>
        <w:t>organic</w:t>
      </w:r>
      <w:r>
        <w:rPr>
          <w:rFonts w:ascii="Times New Roman" w:cs="Times New Roman" w:hAnsi="Times New Roman"/>
          <w:spacing w:val="-11"/>
        </w:rPr>
        <w:t xml:space="preserve"> </w:t>
      </w:r>
      <w:r>
        <w:rPr>
          <w:rFonts w:ascii="Times New Roman" w:cs="Times New Roman" w:hAnsi="Times New Roman"/>
        </w:rPr>
        <w:t>matters</w:t>
      </w:r>
      <w:r>
        <w:rPr>
          <w:rFonts w:ascii="Times New Roman" w:cs="Times New Roman" w:hAnsi="Times New Roman"/>
          <w:spacing w:val="-11"/>
        </w:rPr>
        <w:t xml:space="preserve"> </w:t>
      </w:r>
      <w:r>
        <w:rPr>
          <w:rFonts w:ascii="Times New Roman" w:cs="Times New Roman" w:hAnsi="Times New Roman"/>
        </w:rPr>
        <w:t>greatly</w:t>
      </w:r>
      <w:r>
        <w:rPr>
          <w:rFonts w:ascii="Times New Roman" w:cs="Times New Roman" w:hAnsi="Times New Roman"/>
          <w:spacing w:val="-11"/>
        </w:rPr>
        <w:t xml:space="preserve"> </w:t>
      </w:r>
      <w:r>
        <w:rPr>
          <w:rFonts w:ascii="Times New Roman" w:cs="Times New Roman" w:hAnsi="Times New Roman"/>
        </w:rPr>
        <w:t>decomposed.</w:t>
      </w:r>
    </w:p>
    <w:p>
      <w:pPr>
        <w:pStyle w:val="style0"/>
        <w:spacing w:lineRule="auto" w:line="276"/>
        <w:jc w:val="both"/>
        <w:rPr>
          <w:rFonts w:ascii="Times New Roman" w:cs="Times New Roman" w:hAnsi="Times New Roman"/>
          <w:b/>
        </w:rPr>
      </w:pPr>
      <w:r>
        <w:rPr>
          <w:rFonts w:ascii="Times New Roman" w:cs="Times New Roman" w:hAnsi="Times New Roman"/>
          <w:b/>
          <w:u w:color="444444"/>
        </w:rPr>
        <w:t>Organic matter</w:t>
      </w:r>
    </w:p>
    <w:p>
      <w:pPr>
        <w:pStyle w:val="style0"/>
        <w:spacing w:lineRule="auto" w:line="276"/>
        <w:jc w:val="both"/>
        <w:rPr>
          <w:rFonts w:ascii="Times New Roman" w:cs="Times New Roman" w:hAnsi="Times New Roman"/>
        </w:rPr>
      </w:pPr>
      <w:r>
        <w:rPr>
          <w:rFonts w:ascii="Times New Roman" w:cs="Times New Roman" w:hAnsi="Times New Roman"/>
        </w:rPr>
        <w:t>Organic</w:t>
      </w:r>
      <w:r>
        <w:rPr>
          <w:rFonts w:ascii="Times New Roman" w:cs="Times New Roman" w:hAnsi="Times New Roman"/>
          <w:spacing w:val="-19"/>
        </w:rPr>
        <w:t xml:space="preserve"> </w:t>
      </w:r>
      <w:r>
        <w:rPr>
          <w:rFonts w:ascii="Times New Roman" w:cs="Times New Roman" w:hAnsi="Times New Roman"/>
        </w:rPr>
        <w:t>matter</w:t>
      </w:r>
      <w:r>
        <w:rPr>
          <w:rFonts w:ascii="Times New Roman" w:cs="Times New Roman" w:hAnsi="Times New Roman"/>
          <w:spacing w:val="-18"/>
        </w:rPr>
        <w:t xml:space="preserve"> </w:t>
      </w:r>
      <w:r>
        <w:rPr>
          <w:rFonts w:ascii="Times New Roman" w:cs="Times New Roman" w:hAnsi="Times New Roman"/>
        </w:rPr>
        <w:t>acts</w:t>
      </w:r>
      <w:r>
        <w:rPr>
          <w:rFonts w:ascii="Times New Roman" w:cs="Times New Roman" w:hAnsi="Times New Roman"/>
          <w:spacing w:val="-18"/>
        </w:rPr>
        <w:t xml:space="preserve"> </w:t>
      </w:r>
      <w:r>
        <w:rPr>
          <w:rFonts w:ascii="Times New Roman" w:cs="Times New Roman" w:hAnsi="Times New Roman"/>
        </w:rPr>
        <w:t>as</w:t>
      </w:r>
      <w:r>
        <w:rPr>
          <w:rFonts w:ascii="Times New Roman" w:cs="Times New Roman" w:hAnsi="Times New Roman"/>
          <w:spacing w:val="-19"/>
        </w:rPr>
        <w:t xml:space="preserve"> </w:t>
      </w:r>
      <w:r>
        <w:rPr>
          <w:rFonts w:ascii="Times New Roman" w:cs="Times New Roman" w:hAnsi="Times New Roman"/>
        </w:rPr>
        <w:t>a</w:t>
      </w:r>
      <w:r>
        <w:rPr>
          <w:rFonts w:ascii="Times New Roman" w:cs="Times New Roman" w:hAnsi="Times New Roman"/>
          <w:spacing w:val="-18"/>
        </w:rPr>
        <w:t xml:space="preserve"> </w:t>
      </w:r>
      <w:r>
        <w:rPr>
          <w:rFonts w:ascii="Times New Roman" w:cs="Times New Roman" w:hAnsi="Times New Roman"/>
        </w:rPr>
        <w:t>soil</w:t>
      </w:r>
      <w:r>
        <w:rPr>
          <w:rFonts w:ascii="Times New Roman" w:cs="Times New Roman" w:hAnsi="Times New Roman"/>
          <w:spacing w:val="-18"/>
        </w:rPr>
        <w:t xml:space="preserve"> </w:t>
      </w:r>
      <w:r>
        <w:rPr>
          <w:rFonts w:ascii="Times New Roman" w:cs="Times New Roman" w:hAnsi="Times New Roman"/>
        </w:rPr>
        <w:t>conditioner</w:t>
      </w:r>
      <w:r>
        <w:rPr>
          <w:rFonts w:ascii="Times New Roman" w:cs="Times New Roman" w:hAnsi="Times New Roman"/>
          <w:spacing w:val="-18"/>
        </w:rPr>
        <w:t xml:space="preserve"> </w:t>
      </w:r>
      <w:r>
        <w:rPr>
          <w:rFonts w:ascii="Times New Roman" w:cs="Times New Roman" w:hAnsi="Times New Roman"/>
        </w:rPr>
        <w:t>by</w:t>
      </w:r>
      <w:r>
        <w:rPr>
          <w:rFonts w:ascii="Times New Roman" w:cs="Times New Roman" w:hAnsi="Times New Roman"/>
          <w:spacing w:val="-19"/>
        </w:rPr>
        <w:t xml:space="preserve"> </w:t>
      </w:r>
      <w:r>
        <w:rPr>
          <w:rFonts w:ascii="Times New Roman" w:cs="Times New Roman" w:hAnsi="Times New Roman"/>
        </w:rPr>
        <w:t>influencing</w:t>
      </w:r>
      <w:r>
        <w:rPr>
          <w:rFonts w:ascii="Times New Roman" w:cs="Times New Roman" w:hAnsi="Times New Roman"/>
          <w:spacing w:val="-18"/>
        </w:rPr>
        <w:t xml:space="preserve"> </w:t>
      </w:r>
      <w:r>
        <w:rPr>
          <w:rFonts w:ascii="Times New Roman" w:cs="Times New Roman" w:hAnsi="Times New Roman"/>
        </w:rPr>
        <w:t>soil</w:t>
      </w:r>
      <w:r>
        <w:rPr>
          <w:rFonts w:ascii="Times New Roman" w:cs="Times New Roman" w:hAnsi="Times New Roman"/>
          <w:spacing w:val="-18"/>
        </w:rPr>
        <w:t xml:space="preserve"> </w:t>
      </w:r>
      <w:r>
        <w:rPr>
          <w:rFonts w:ascii="Times New Roman" w:cs="Times New Roman" w:hAnsi="Times New Roman"/>
        </w:rPr>
        <w:t>moisture,</w:t>
      </w:r>
      <w:r>
        <w:rPr>
          <w:rFonts w:ascii="Times New Roman" w:cs="Times New Roman" w:hAnsi="Times New Roman"/>
          <w:spacing w:val="-18"/>
        </w:rPr>
        <w:t xml:space="preserve"> </w:t>
      </w:r>
      <w:r>
        <w:rPr>
          <w:rFonts w:ascii="Times New Roman" w:cs="Times New Roman" w:hAnsi="Times New Roman"/>
        </w:rPr>
        <w:t>aeration</w:t>
      </w:r>
      <w:r>
        <w:rPr>
          <w:rFonts w:ascii="Times New Roman" w:cs="Times New Roman" w:hAnsi="Times New Roman"/>
          <w:spacing w:val="-19"/>
        </w:rPr>
        <w:t xml:space="preserve"> </w:t>
      </w:r>
      <w:r>
        <w:rPr>
          <w:rFonts w:ascii="Times New Roman" w:cs="Times New Roman" w:hAnsi="Times New Roman"/>
        </w:rPr>
        <w:t>and</w:t>
      </w:r>
      <w:r>
        <w:rPr>
          <w:rFonts w:ascii="Times New Roman" w:cs="Times New Roman" w:hAnsi="Times New Roman"/>
          <w:spacing w:val="-18"/>
        </w:rPr>
        <w:t xml:space="preserve"> </w:t>
      </w:r>
      <w:r>
        <w:rPr>
          <w:rFonts w:ascii="Times New Roman" w:cs="Times New Roman" w:hAnsi="Times New Roman"/>
        </w:rPr>
        <w:t>structure.</w:t>
      </w:r>
      <w:r>
        <w:rPr>
          <w:rFonts w:ascii="Times New Roman" w:cs="Times New Roman" w:hAnsi="Times New Roman"/>
          <w:spacing w:val="-18"/>
        </w:rPr>
        <w:t xml:space="preserve"> </w:t>
      </w:r>
      <w:r>
        <w:rPr>
          <w:rFonts w:ascii="Times New Roman" w:cs="Times New Roman" w:hAnsi="Times New Roman"/>
        </w:rPr>
        <w:t>Beside</w:t>
      </w:r>
      <w:r>
        <w:rPr>
          <w:rFonts w:ascii="Times New Roman" w:cs="Times New Roman" w:hAnsi="Times New Roman"/>
          <w:spacing w:val="-18"/>
        </w:rPr>
        <w:t xml:space="preserve"> </w:t>
      </w:r>
      <w:r>
        <w:rPr>
          <w:rFonts w:ascii="Times New Roman" w:cs="Times New Roman" w:hAnsi="Times New Roman"/>
        </w:rPr>
        <w:t>it is</w:t>
      </w:r>
      <w:r>
        <w:rPr>
          <w:rFonts w:ascii="Times New Roman" w:cs="Times New Roman" w:hAnsi="Times New Roman"/>
          <w:spacing w:val="-16"/>
        </w:rPr>
        <w:t xml:space="preserve"> </w:t>
      </w:r>
      <w:r>
        <w:rPr>
          <w:rFonts w:ascii="Times New Roman" w:cs="Times New Roman" w:hAnsi="Times New Roman"/>
        </w:rPr>
        <w:t>an</w:t>
      </w:r>
      <w:r>
        <w:rPr>
          <w:rFonts w:ascii="Times New Roman" w:cs="Times New Roman" w:hAnsi="Times New Roman"/>
          <w:spacing w:val="-15"/>
        </w:rPr>
        <w:t xml:space="preserve"> </w:t>
      </w:r>
      <w:r>
        <w:rPr>
          <w:rFonts w:ascii="Times New Roman" w:cs="Times New Roman" w:hAnsi="Times New Roman"/>
        </w:rPr>
        <w:t>important</w:t>
      </w:r>
      <w:r>
        <w:rPr>
          <w:rFonts w:ascii="Times New Roman" w:cs="Times New Roman" w:hAnsi="Times New Roman"/>
          <w:spacing w:val="-15"/>
        </w:rPr>
        <w:t xml:space="preserve"> </w:t>
      </w:r>
      <w:r>
        <w:rPr>
          <w:rFonts w:ascii="Times New Roman" w:cs="Times New Roman" w:hAnsi="Times New Roman"/>
        </w:rPr>
        <w:t>source</w:t>
      </w:r>
      <w:r>
        <w:rPr>
          <w:rFonts w:ascii="Times New Roman" w:cs="Times New Roman" w:hAnsi="Times New Roman"/>
          <w:spacing w:val="-15"/>
        </w:rPr>
        <w:t xml:space="preserve"> </w:t>
      </w:r>
      <w:r>
        <w:rPr>
          <w:rFonts w:ascii="Times New Roman" w:cs="Times New Roman" w:hAnsi="Times New Roman"/>
        </w:rPr>
        <w:t>of</w:t>
      </w:r>
      <w:r>
        <w:rPr>
          <w:rFonts w:ascii="Times New Roman" w:cs="Times New Roman" w:hAnsi="Times New Roman"/>
          <w:spacing w:val="-16"/>
        </w:rPr>
        <w:t xml:space="preserve"> </w:t>
      </w:r>
      <w:r>
        <w:rPr>
          <w:rFonts w:ascii="Times New Roman" w:cs="Times New Roman" w:hAnsi="Times New Roman"/>
        </w:rPr>
        <w:t>plant</w:t>
      </w:r>
      <w:r>
        <w:rPr>
          <w:rFonts w:ascii="Times New Roman" w:cs="Times New Roman" w:hAnsi="Times New Roman"/>
          <w:spacing w:val="-15"/>
        </w:rPr>
        <w:t xml:space="preserve"> </w:t>
      </w:r>
      <w:r>
        <w:rPr>
          <w:rFonts w:ascii="Times New Roman" w:cs="Times New Roman" w:hAnsi="Times New Roman"/>
        </w:rPr>
        <w:t>nutrients</w:t>
      </w:r>
      <w:r>
        <w:rPr>
          <w:rFonts w:ascii="Times New Roman" w:cs="Times New Roman" w:hAnsi="Times New Roman"/>
          <w:spacing w:val="-15"/>
        </w:rPr>
        <w:t xml:space="preserve"> </w:t>
      </w:r>
      <w:r>
        <w:rPr>
          <w:rFonts w:ascii="Times New Roman" w:cs="Times New Roman" w:hAnsi="Times New Roman"/>
        </w:rPr>
        <w:t>supply.</w:t>
      </w:r>
      <w:r>
        <w:rPr>
          <w:rFonts w:ascii="Times New Roman" w:cs="Times New Roman" w:hAnsi="Times New Roman"/>
          <w:spacing w:val="-15"/>
        </w:rPr>
        <w:t xml:space="preserve"> </w:t>
      </w:r>
      <w:r>
        <w:rPr>
          <w:rFonts w:ascii="Times New Roman" w:cs="Times New Roman" w:hAnsi="Times New Roman"/>
        </w:rPr>
        <w:t>It</w:t>
      </w:r>
      <w:r>
        <w:rPr>
          <w:rFonts w:ascii="Times New Roman" w:cs="Times New Roman" w:hAnsi="Times New Roman"/>
          <w:spacing w:val="-15"/>
        </w:rPr>
        <w:t xml:space="preserve"> </w:t>
      </w:r>
      <w:r>
        <w:rPr>
          <w:rFonts w:ascii="Times New Roman" w:cs="Times New Roman" w:hAnsi="Times New Roman"/>
        </w:rPr>
        <w:t>is</w:t>
      </w:r>
      <w:r>
        <w:rPr>
          <w:rFonts w:ascii="Times New Roman" w:cs="Times New Roman" w:hAnsi="Times New Roman"/>
          <w:spacing w:val="-16"/>
        </w:rPr>
        <w:t xml:space="preserve"> </w:t>
      </w:r>
      <w:r>
        <w:rPr>
          <w:rFonts w:ascii="Times New Roman" w:cs="Times New Roman" w:hAnsi="Times New Roman"/>
        </w:rPr>
        <w:t>thus,</w:t>
      </w:r>
      <w:r>
        <w:rPr>
          <w:rFonts w:ascii="Times New Roman" w:cs="Times New Roman" w:hAnsi="Times New Roman"/>
          <w:spacing w:val="-15"/>
        </w:rPr>
        <w:t xml:space="preserve"> </w:t>
      </w:r>
      <w:r>
        <w:rPr>
          <w:rFonts w:ascii="Times New Roman" w:cs="Times New Roman" w:hAnsi="Times New Roman"/>
        </w:rPr>
        <w:t>soils</w:t>
      </w:r>
      <w:r>
        <w:rPr>
          <w:rFonts w:ascii="Times New Roman" w:cs="Times New Roman" w:hAnsi="Times New Roman"/>
          <w:spacing w:val="-15"/>
        </w:rPr>
        <w:t xml:space="preserve"> </w:t>
      </w:r>
      <w:r>
        <w:rPr>
          <w:rFonts w:ascii="Times New Roman" w:cs="Times New Roman" w:hAnsi="Times New Roman"/>
        </w:rPr>
        <w:t>with</w:t>
      </w:r>
      <w:r>
        <w:rPr>
          <w:rFonts w:ascii="Times New Roman" w:cs="Times New Roman" w:hAnsi="Times New Roman"/>
          <w:spacing w:val="-15"/>
        </w:rPr>
        <w:t xml:space="preserve"> </w:t>
      </w:r>
      <w:r>
        <w:rPr>
          <w:rFonts w:ascii="Times New Roman" w:cs="Times New Roman" w:hAnsi="Times New Roman"/>
        </w:rPr>
        <w:t>a</w:t>
      </w:r>
      <w:r>
        <w:rPr>
          <w:rFonts w:ascii="Times New Roman" w:cs="Times New Roman" w:hAnsi="Times New Roman"/>
          <w:spacing w:val="-16"/>
        </w:rPr>
        <w:t xml:space="preserve"> </w:t>
      </w:r>
      <w:r>
        <w:rPr>
          <w:rFonts w:ascii="Times New Roman" w:cs="Times New Roman" w:hAnsi="Times New Roman"/>
        </w:rPr>
        <w:t>lot</w:t>
      </w:r>
      <w:r>
        <w:rPr>
          <w:rFonts w:ascii="Times New Roman" w:cs="Times New Roman" w:hAnsi="Times New Roman"/>
          <w:spacing w:val="-15"/>
        </w:rPr>
        <w:t xml:space="preserve"> </w:t>
      </w:r>
      <w:r>
        <w:rPr>
          <w:rFonts w:ascii="Times New Roman" w:cs="Times New Roman" w:hAnsi="Times New Roman"/>
        </w:rPr>
        <w:t>of</w:t>
      </w:r>
      <w:r>
        <w:rPr>
          <w:rFonts w:ascii="Times New Roman" w:cs="Times New Roman" w:hAnsi="Times New Roman"/>
          <w:spacing w:val="-15"/>
        </w:rPr>
        <w:t xml:space="preserve"> </w:t>
      </w:r>
      <w:r>
        <w:rPr>
          <w:rFonts w:ascii="Times New Roman" w:cs="Times New Roman" w:hAnsi="Times New Roman"/>
        </w:rPr>
        <w:t>nutrients</w:t>
      </w:r>
      <w:r>
        <w:rPr>
          <w:rFonts w:ascii="Times New Roman" w:cs="Times New Roman" w:hAnsi="Times New Roman"/>
          <w:spacing w:val="-15"/>
        </w:rPr>
        <w:t xml:space="preserve"> </w:t>
      </w:r>
      <w:r>
        <w:rPr>
          <w:rFonts w:ascii="Times New Roman" w:cs="Times New Roman" w:hAnsi="Times New Roman"/>
        </w:rPr>
        <w:t>are</w:t>
      </w:r>
      <w:r>
        <w:rPr>
          <w:rFonts w:ascii="Times New Roman" w:cs="Times New Roman" w:hAnsi="Times New Roman"/>
          <w:spacing w:val="-15"/>
        </w:rPr>
        <w:t xml:space="preserve"> </w:t>
      </w:r>
      <w:r>
        <w:rPr>
          <w:rFonts w:ascii="Times New Roman" w:cs="Times New Roman" w:hAnsi="Times New Roman"/>
        </w:rPr>
        <w:t>reasonably fertile.</w:t>
      </w:r>
    </w:p>
    <w:p>
      <w:pPr>
        <w:pStyle w:val="style0"/>
        <w:spacing w:lineRule="auto" w:line="276"/>
        <w:jc w:val="both"/>
        <w:rPr>
          <w:rFonts w:ascii="Times New Roman" w:cs="Times New Roman" w:hAnsi="Times New Roman"/>
          <w:b/>
        </w:rPr>
      </w:pPr>
      <w:r>
        <w:rPr>
          <w:rFonts w:ascii="Times New Roman" w:cs="Times New Roman" w:hAnsi="Times New Roman"/>
          <w:b/>
        </w:rPr>
        <w:t xml:space="preserve">The composition of parent materials  </w:t>
      </w:r>
    </w:p>
    <w:p>
      <w:pPr>
        <w:pStyle w:val="style0"/>
        <w:spacing w:lineRule="auto" w:line="276"/>
        <w:jc w:val="both"/>
        <w:rPr>
          <w:rFonts w:ascii="Times New Roman" w:cs="Times New Roman" w:hAnsi="Times New Roman"/>
        </w:rPr>
      </w:pPr>
      <w:r>
        <w:rPr>
          <w:rFonts w:ascii="Times New Roman" w:cs="Times New Roman" w:hAnsi="Times New Roman"/>
        </w:rPr>
        <w:t>The</w:t>
      </w:r>
      <w:r>
        <w:rPr>
          <w:rFonts w:ascii="Times New Roman" w:cs="Times New Roman" w:hAnsi="Times New Roman"/>
          <w:spacing w:val="-18"/>
        </w:rPr>
        <w:t xml:space="preserve"> </w:t>
      </w:r>
      <w:r>
        <w:rPr>
          <w:rFonts w:ascii="Times New Roman" w:cs="Times New Roman" w:hAnsi="Times New Roman"/>
        </w:rPr>
        <w:t>composition</w:t>
      </w:r>
      <w:r>
        <w:rPr>
          <w:rFonts w:ascii="Times New Roman" w:cs="Times New Roman" w:hAnsi="Times New Roman"/>
          <w:spacing w:val="-18"/>
        </w:rPr>
        <w:t xml:space="preserve"> </w:t>
      </w:r>
      <w:r>
        <w:rPr>
          <w:rFonts w:ascii="Times New Roman" w:cs="Times New Roman" w:hAnsi="Times New Roman"/>
        </w:rPr>
        <w:t>of</w:t>
      </w:r>
      <w:r>
        <w:rPr>
          <w:rFonts w:ascii="Times New Roman" w:cs="Times New Roman" w:hAnsi="Times New Roman"/>
          <w:spacing w:val="-18"/>
        </w:rPr>
        <w:t xml:space="preserve"> </w:t>
      </w:r>
      <w:r>
        <w:rPr>
          <w:rFonts w:ascii="Times New Roman" w:cs="Times New Roman" w:hAnsi="Times New Roman"/>
        </w:rPr>
        <w:t>parent</w:t>
      </w:r>
      <w:r>
        <w:rPr>
          <w:rFonts w:ascii="Times New Roman" w:cs="Times New Roman" w:hAnsi="Times New Roman"/>
          <w:spacing w:val="-17"/>
        </w:rPr>
        <w:t xml:space="preserve"> </w:t>
      </w:r>
      <w:r>
        <w:rPr>
          <w:rFonts w:ascii="Times New Roman" w:cs="Times New Roman" w:hAnsi="Times New Roman"/>
        </w:rPr>
        <w:t>materials</w:t>
      </w:r>
      <w:r>
        <w:rPr>
          <w:rFonts w:ascii="Times New Roman" w:cs="Times New Roman" w:hAnsi="Times New Roman"/>
          <w:spacing w:val="-18"/>
        </w:rPr>
        <w:t xml:space="preserve"> </w:t>
      </w:r>
      <w:r>
        <w:rPr>
          <w:rFonts w:ascii="Times New Roman" w:cs="Times New Roman" w:hAnsi="Times New Roman"/>
        </w:rPr>
        <w:t>influences</w:t>
      </w:r>
      <w:r>
        <w:rPr>
          <w:rFonts w:ascii="Times New Roman" w:cs="Times New Roman" w:hAnsi="Times New Roman"/>
          <w:spacing w:val="-18"/>
        </w:rPr>
        <w:t xml:space="preserve"> </w:t>
      </w:r>
      <w:r>
        <w:rPr>
          <w:rFonts w:ascii="Times New Roman" w:cs="Times New Roman" w:hAnsi="Times New Roman"/>
        </w:rPr>
        <w:t>the</w:t>
      </w:r>
      <w:r>
        <w:rPr>
          <w:rFonts w:ascii="Times New Roman" w:cs="Times New Roman" w:hAnsi="Times New Roman"/>
          <w:spacing w:val="-17"/>
        </w:rPr>
        <w:t xml:space="preserve"> </w:t>
      </w:r>
      <w:r>
        <w:rPr>
          <w:rFonts w:ascii="Times New Roman" w:cs="Times New Roman" w:hAnsi="Times New Roman"/>
        </w:rPr>
        <w:t>natural</w:t>
      </w:r>
      <w:r>
        <w:rPr>
          <w:rFonts w:ascii="Times New Roman" w:cs="Times New Roman" w:hAnsi="Times New Roman"/>
          <w:spacing w:val="-18"/>
        </w:rPr>
        <w:t xml:space="preserve"> </w:t>
      </w:r>
      <w:r>
        <w:rPr>
          <w:rFonts w:ascii="Times New Roman" w:cs="Times New Roman" w:hAnsi="Times New Roman"/>
        </w:rPr>
        <w:t>supply</w:t>
      </w:r>
      <w:r>
        <w:rPr>
          <w:rFonts w:ascii="Times New Roman" w:cs="Times New Roman" w:hAnsi="Times New Roman"/>
          <w:spacing w:val="-18"/>
        </w:rPr>
        <w:t xml:space="preserve"> </w:t>
      </w:r>
      <w:r>
        <w:rPr>
          <w:rFonts w:ascii="Times New Roman" w:cs="Times New Roman" w:hAnsi="Times New Roman"/>
        </w:rPr>
        <w:t>of</w:t>
      </w:r>
      <w:r>
        <w:rPr>
          <w:rFonts w:ascii="Times New Roman" w:cs="Times New Roman" w:hAnsi="Times New Roman"/>
          <w:spacing w:val="-18"/>
        </w:rPr>
        <w:t xml:space="preserve"> </w:t>
      </w:r>
      <w:r>
        <w:rPr>
          <w:rFonts w:ascii="Times New Roman" w:cs="Times New Roman" w:hAnsi="Times New Roman"/>
        </w:rPr>
        <w:t>inorganic</w:t>
      </w:r>
      <w:r>
        <w:rPr>
          <w:rFonts w:ascii="Times New Roman" w:cs="Times New Roman" w:hAnsi="Times New Roman"/>
          <w:spacing w:val="-17"/>
        </w:rPr>
        <w:t xml:space="preserve"> </w:t>
      </w:r>
      <w:r>
        <w:rPr>
          <w:rFonts w:ascii="Times New Roman" w:cs="Times New Roman" w:hAnsi="Times New Roman"/>
        </w:rPr>
        <w:t>nutrients.</w:t>
      </w:r>
      <w:r>
        <w:rPr>
          <w:rFonts w:ascii="Times New Roman" w:cs="Times New Roman" w:hAnsi="Times New Roman"/>
          <w:spacing w:val="-18"/>
        </w:rPr>
        <w:t xml:space="preserve"> </w:t>
      </w:r>
      <w:r>
        <w:rPr>
          <w:rFonts w:ascii="Times New Roman" w:cs="Times New Roman" w:hAnsi="Times New Roman"/>
        </w:rPr>
        <w:t xml:space="preserve">The </w:t>
      </w:r>
      <w:r>
        <w:rPr>
          <w:rFonts w:ascii="Times New Roman" w:cs="Times New Roman" w:hAnsi="Times New Roman"/>
          <w:spacing w:val="-1"/>
          <w:w w:val="94"/>
        </w:rPr>
        <w:t>nu</w:t>
      </w:r>
      <w:r>
        <w:rPr>
          <w:rFonts w:ascii="Times New Roman" w:cs="Times New Roman" w:hAnsi="Times New Roman"/>
          <w:w w:val="94"/>
        </w:rPr>
        <w:t>t</w:t>
      </w:r>
      <w:r>
        <w:rPr>
          <w:rFonts w:ascii="Times New Roman" w:cs="Times New Roman" w:hAnsi="Times New Roman"/>
          <w:spacing w:val="-1"/>
          <w:w w:val="86"/>
        </w:rPr>
        <w:t>r</w:t>
      </w:r>
      <w:r>
        <w:rPr>
          <w:rFonts w:ascii="Times New Roman" w:cs="Times New Roman" w:hAnsi="Times New Roman"/>
          <w:w w:val="84"/>
        </w:rPr>
        <w:t>i</w:t>
      </w:r>
      <w:r>
        <w:rPr>
          <w:rFonts w:ascii="Times New Roman" w:cs="Times New Roman" w:hAnsi="Times New Roman"/>
          <w:spacing w:val="-1"/>
        </w:rPr>
        <w:t>ent</w:t>
      </w:r>
      <w:r>
        <w:rPr>
          <w:rFonts w:ascii="Times New Roman" w:cs="Times New Roman" w:hAnsi="Times New Roman"/>
        </w:rPr>
        <w:t>s</w:t>
      </w:r>
      <w:r>
        <w:rPr>
          <w:rFonts w:ascii="Times New Roman" w:cs="Times New Roman" w:hAnsi="Times New Roman"/>
          <w:spacing w:val="-8"/>
        </w:rPr>
        <w:t xml:space="preserve"> </w:t>
      </w:r>
      <w:r>
        <w:rPr>
          <w:rFonts w:ascii="Times New Roman" w:cs="Times New Roman" w:hAnsi="Times New Roman"/>
          <w:spacing w:val="-1"/>
          <w:w w:val="92"/>
        </w:rPr>
        <w:t>t</w:t>
      </w:r>
      <w:r>
        <w:rPr>
          <w:rFonts w:ascii="Times New Roman" w:cs="Times New Roman" w:hAnsi="Times New Roman"/>
          <w:w w:val="92"/>
        </w:rPr>
        <w:t>h</w:t>
      </w:r>
      <w:r>
        <w:rPr>
          <w:rFonts w:ascii="Times New Roman" w:cs="Times New Roman" w:hAnsi="Times New Roman"/>
          <w:spacing w:val="-1"/>
          <w:w w:val="93"/>
        </w:rPr>
        <w:t>a</w:t>
      </w:r>
      <w:r>
        <w:rPr>
          <w:rFonts w:ascii="Times New Roman" w:cs="Times New Roman" w:hAnsi="Times New Roman"/>
          <w:w w:val="93"/>
        </w:rPr>
        <w:t>t</w:t>
      </w:r>
      <w:r>
        <w:rPr>
          <w:rFonts w:ascii="Times New Roman" w:cs="Times New Roman" w:hAnsi="Times New Roman"/>
          <w:spacing w:val="-8"/>
        </w:rPr>
        <w:t xml:space="preserve"> </w:t>
      </w:r>
      <w:r>
        <w:rPr>
          <w:rFonts w:ascii="Times New Roman" w:cs="Times New Roman" w:hAnsi="Times New Roman"/>
          <w:spacing w:val="-2"/>
          <w:w w:val="86"/>
        </w:rPr>
        <w:t>r</w:t>
      </w:r>
      <w:r>
        <w:rPr>
          <w:rFonts w:ascii="Times New Roman" w:cs="Times New Roman" w:hAnsi="Times New Roman"/>
          <w:spacing w:val="-1"/>
          <w:w w:val="96"/>
        </w:rPr>
        <w:t>e</w:t>
      </w:r>
      <w:r>
        <w:rPr>
          <w:rFonts w:ascii="Times New Roman" w:cs="Times New Roman" w:hAnsi="Times New Roman"/>
          <w:w w:val="81"/>
        </w:rPr>
        <w:t>l</w:t>
      </w:r>
      <w:r>
        <w:rPr>
          <w:rFonts w:ascii="Times New Roman" w:cs="Times New Roman" w:hAnsi="Times New Roman"/>
          <w:spacing w:val="-1"/>
          <w:w w:val="99"/>
        </w:rPr>
        <w:t>ea</w:t>
      </w:r>
      <w:r>
        <w:rPr>
          <w:rFonts w:ascii="Times New Roman" w:cs="Times New Roman" w:hAnsi="Times New Roman"/>
          <w:w w:val="126"/>
        </w:rPr>
        <w:t>s</w:t>
      </w:r>
      <w:r>
        <w:rPr>
          <w:rFonts w:ascii="Times New Roman" w:cs="Times New Roman" w:hAnsi="Times New Roman"/>
          <w:spacing w:val="-1"/>
          <w:w w:val="96"/>
        </w:rPr>
        <w:t>e</w:t>
      </w:r>
      <w:r>
        <w:rPr>
          <w:rFonts w:ascii="Times New Roman" w:cs="Times New Roman" w:hAnsi="Times New Roman"/>
        </w:rPr>
        <w:t>d</w:t>
      </w:r>
      <w:r>
        <w:rPr>
          <w:rFonts w:ascii="Times New Roman" w:cs="Times New Roman" w:hAnsi="Times New Roman"/>
          <w:spacing w:val="-8"/>
        </w:rPr>
        <w:t xml:space="preserve"> </w:t>
      </w:r>
      <w:r>
        <w:rPr>
          <w:rFonts w:ascii="Times New Roman" w:cs="Times New Roman" w:hAnsi="Times New Roman"/>
          <w:spacing w:val="-1"/>
          <w:w w:val="89"/>
        </w:rPr>
        <w:t>f</w:t>
      </w:r>
      <w:r>
        <w:rPr>
          <w:rFonts w:ascii="Times New Roman" w:cs="Times New Roman" w:hAnsi="Times New Roman"/>
          <w:spacing w:val="-2"/>
          <w:w w:val="89"/>
        </w:rPr>
        <w:t>r</w:t>
      </w:r>
      <w:r>
        <w:rPr>
          <w:rFonts w:ascii="Times New Roman" w:cs="Times New Roman" w:hAnsi="Times New Roman"/>
          <w:spacing w:val="-1"/>
          <w:w w:val="104"/>
        </w:rPr>
        <w:t>o</w:t>
      </w:r>
      <w:r>
        <w:rPr>
          <w:rFonts w:ascii="Times New Roman" w:cs="Times New Roman" w:hAnsi="Times New Roman"/>
          <w:w w:val="104"/>
        </w:rPr>
        <w:t>m</w:t>
      </w:r>
      <w:r>
        <w:rPr>
          <w:rFonts w:ascii="Times New Roman" w:cs="Times New Roman" w:hAnsi="Times New Roman"/>
          <w:spacing w:val="-8"/>
        </w:rPr>
        <w:t xml:space="preserve"> </w:t>
      </w:r>
      <w:r>
        <w:rPr>
          <w:rFonts w:ascii="Times New Roman" w:cs="Times New Roman" w:hAnsi="Times New Roman"/>
          <w:spacing w:val="-1"/>
          <w:w w:val="92"/>
        </w:rPr>
        <w:t>t</w:t>
      </w:r>
      <w:r>
        <w:rPr>
          <w:rFonts w:ascii="Times New Roman" w:cs="Times New Roman" w:hAnsi="Times New Roman"/>
          <w:w w:val="92"/>
        </w:rPr>
        <w:t>h</w:t>
      </w:r>
      <w:r>
        <w:rPr>
          <w:rFonts w:ascii="Times New Roman" w:cs="Times New Roman" w:hAnsi="Times New Roman"/>
          <w:w w:val="96"/>
        </w:rPr>
        <w:t>e</w:t>
      </w:r>
      <w:r>
        <w:rPr>
          <w:rFonts w:ascii="Times New Roman" w:cs="Times New Roman" w:hAnsi="Times New Roman"/>
          <w:spacing w:val="-8"/>
        </w:rPr>
        <w:t xml:space="preserve"> </w:t>
      </w:r>
      <w:r>
        <w:rPr>
          <w:rFonts w:ascii="Times New Roman" w:cs="Times New Roman" w:hAnsi="Times New Roman"/>
          <w:spacing w:val="-1"/>
        </w:rPr>
        <w:t>pa</w:t>
      </w:r>
      <w:r>
        <w:rPr>
          <w:rFonts w:ascii="Times New Roman" w:cs="Times New Roman" w:hAnsi="Times New Roman"/>
          <w:spacing w:val="-2"/>
          <w:w w:val="86"/>
        </w:rPr>
        <w:t>r</w:t>
      </w:r>
      <w:r>
        <w:rPr>
          <w:rFonts w:ascii="Times New Roman" w:cs="Times New Roman" w:hAnsi="Times New Roman"/>
          <w:spacing w:val="-1"/>
          <w:w w:val="96"/>
        </w:rPr>
        <w:t>e</w:t>
      </w:r>
      <w:r>
        <w:rPr>
          <w:rFonts w:ascii="Times New Roman" w:cs="Times New Roman" w:hAnsi="Times New Roman"/>
          <w:w w:val="99"/>
        </w:rPr>
        <w:t>n</w:t>
      </w:r>
      <w:r>
        <w:rPr>
          <w:rFonts w:ascii="Times New Roman" w:cs="Times New Roman" w:hAnsi="Times New Roman"/>
          <w:w w:val="81"/>
        </w:rPr>
        <w:t>t</w:t>
      </w:r>
      <w:r>
        <w:rPr>
          <w:rFonts w:ascii="Times New Roman" w:cs="Times New Roman" w:hAnsi="Times New Roman"/>
          <w:spacing w:val="-8"/>
        </w:rPr>
        <w:t xml:space="preserve"> </w:t>
      </w:r>
      <w:r>
        <w:rPr>
          <w:rFonts w:ascii="Times New Roman" w:cs="Times New Roman" w:hAnsi="Times New Roman"/>
          <w:w w:val="104"/>
        </w:rPr>
        <w:t>m</w:t>
      </w:r>
      <w:r>
        <w:rPr>
          <w:rFonts w:ascii="Times New Roman" w:cs="Times New Roman" w:hAnsi="Times New Roman"/>
          <w:spacing w:val="-1"/>
          <w:w w:val="92"/>
        </w:rPr>
        <w:t>ateria</w:t>
      </w:r>
      <w:r>
        <w:rPr>
          <w:rFonts w:ascii="Times New Roman" w:cs="Times New Roman" w:hAnsi="Times New Roman"/>
          <w:w w:val="92"/>
        </w:rPr>
        <w:t>l</w:t>
      </w:r>
      <w:r>
        <w:rPr>
          <w:rFonts w:ascii="Times New Roman" w:cs="Times New Roman" w:hAnsi="Times New Roman"/>
          <w:w w:val="126"/>
        </w:rPr>
        <w:t>s</w:t>
      </w:r>
      <w:r>
        <w:rPr>
          <w:rFonts w:ascii="Times New Roman" w:cs="Times New Roman" w:hAnsi="Times New Roman"/>
          <w:spacing w:val="-8"/>
        </w:rPr>
        <w:t xml:space="preserve"> </w:t>
      </w:r>
      <w:r>
        <w:rPr>
          <w:rFonts w:ascii="Times New Roman" w:cs="Times New Roman" w:hAnsi="Times New Roman"/>
          <w:w w:val="84"/>
        </w:rPr>
        <w:t>i</w:t>
      </w:r>
      <w:r>
        <w:rPr>
          <w:rFonts w:ascii="Times New Roman" w:cs="Times New Roman" w:hAnsi="Times New Roman"/>
          <w:spacing w:val="-1"/>
          <w:w w:val="97"/>
        </w:rPr>
        <w:t>nc</w:t>
      </w:r>
      <w:r>
        <w:rPr>
          <w:rFonts w:ascii="Times New Roman" w:cs="Times New Roman" w:hAnsi="Times New Roman"/>
          <w:w w:val="97"/>
        </w:rPr>
        <w:t>l</w:t>
      </w:r>
      <w:r>
        <w:rPr>
          <w:rFonts w:ascii="Times New Roman" w:cs="Times New Roman" w:hAnsi="Times New Roman"/>
          <w:spacing w:val="-1"/>
          <w:w w:val="98"/>
        </w:rPr>
        <w:t>ude</w:t>
      </w:r>
      <w:r>
        <w:rPr>
          <w:rFonts w:ascii="Times New Roman" w:cs="Times New Roman" w:hAnsi="Times New Roman"/>
          <w:w w:val="56"/>
        </w:rPr>
        <w:t>;</w:t>
      </w:r>
      <w:r>
        <w:rPr>
          <w:rFonts w:ascii="Times New Roman" w:cs="Times New Roman" w:hAnsi="Times New Roman"/>
          <w:spacing w:val="-8"/>
        </w:rPr>
        <w:t xml:space="preserve"> </w:t>
      </w:r>
      <w:r>
        <w:rPr>
          <w:rFonts w:ascii="Times New Roman" w:cs="Times New Roman" w:hAnsi="Times New Roman"/>
          <w:spacing w:val="-1"/>
          <w:w w:val="99"/>
        </w:rPr>
        <w:t>p</w:t>
      </w:r>
      <w:r>
        <w:rPr>
          <w:rFonts w:ascii="Times New Roman" w:cs="Times New Roman" w:hAnsi="Times New Roman"/>
          <w:spacing w:val="-1"/>
          <w:w w:val="95"/>
        </w:rPr>
        <w:t>o</w:t>
      </w:r>
      <w:r>
        <w:rPr>
          <w:rFonts w:ascii="Times New Roman" w:cs="Times New Roman" w:hAnsi="Times New Roman"/>
          <w:w w:val="95"/>
        </w:rPr>
        <w:t>t</w:t>
      </w:r>
      <w:r>
        <w:rPr>
          <w:rFonts w:ascii="Times New Roman" w:cs="Times New Roman" w:hAnsi="Times New Roman"/>
          <w:spacing w:val="-1"/>
          <w:w w:val="102"/>
        </w:rPr>
        <w:t>a</w:t>
      </w:r>
      <w:r>
        <w:rPr>
          <w:rFonts w:ascii="Times New Roman" w:cs="Times New Roman" w:hAnsi="Times New Roman"/>
          <w:spacing w:val="-1"/>
          <w:w w:val="126"/>
        </w:rPr>
        <w:t>s</w:t>
      </w:r>
      <w:r>
        <w:rPr>
          <w:rFonts w:ascii="Times New Roman" w:cs="Times New Roman" w:hAnsi="Times New Roman"/>
          <w:w w:val="126"/>
        </w:rPr>
        <w:t>s</w:t>
      </w:r>
      <w:r>
        <w:rPr>
          <w:rFonts w:ascii="Times New Roman" w:cs="Times New Roman" w:hAnsi="Times New Roman"/>
          <w:spacing w:val="-1"/>
          <w:w w:val="99"/>
        </w:rPr>
        <w:t>iu</w:t>
      </w:r>
      <w:r>
        <w:rPr>
          <w:rFonts w:ascii="Times New Roman" w:cs="Times New Roman" w:hAnsi="Times New Roman"/>
          <w:w w:val="99"/>
        </w:rPr>
        <w:t>m</w:t>
      </w:r>
      <w:r>
        <w:rPr>
          <w:rFonts w:ascii="Times New Roman" w:cs="Times New Roman" w:hAnsi="Times New Roman"/>
          <w:w w:val="52"/>
        </w:rPr>
        <w:t>,</w:t>
      </w:r>
      <w:r>
        <w:rPr>
          <w:rFonts w:ascii="Times New Roman" w:cs="Times New Roman" w:hAnsi="Times New Roman"/>
          <w:spacing w:val="-8"/>
        </w:rPr>
        <w:t xml:space="preserve"> </w:t>
      </w:r>
      <w:r>
        <w:rPr>
          <w:rFonts w:ascii="Times New Roman" w:cs="Times New Roman" w:hAnsi="Times New Roman"/>
          <w:spacing w:val="-1"/>
        </w:rPr>
        <w:t>cal</w:t>
      </w:r>
      <w:r>
        <w:rPr>
          <w:rFonts w:ascii="Times New Roman" w:cs="Times New Roman" w:hAnsi="Times New Roman"/>
        </w:rPr>
        <w:t>c</w:t>
      </w:r>
      <w:r>
        <w:rPr>
          <w:rFonts w:ascii="Times New Roman" w:cs="Times New Roman" w:hAnsi="Times New Roman"/>
          <w:spacing w:val="-1"/>
          <w:w w:val="99"/>
        </w:rPr>
        <w:t>iu</w:t>
      </w:r>
      <w:r>
        <w:rPr>
          <w:rFonts w:ascii="Times New Roman" w:cs="Times New Roman" w:hAnsi="Times New Roman"/>
          <w:w w:val="99"/>
        </w:rPr>
        <w:t>m</w:t>
      </w:r>
      <w:r>
        <w:rPr>
          <w:rFonts w:ascii="Times New Roman" w:cs="Times New Roman" w:hAnsi="Times New Roman"/>
          <w:spacing w:val="-8"/>
        </w:rPr>
        <w:t xml:space="preserve"> </w:t>
      </w:r>
      <w:r>
        <w:rPr>
          <w:rFonts w:ascii="Times New Roman" w:cs="Times New Roman" w:hAnsi="Times New Roman"/>
          <w:spacing w:val="-1"/>
        </w:rPr>
        <w:t>an</w:t>
      </w:r>
      <w:r>
        <w:rPr>
          <w:rFonts w:ascii="Times New Roman" w:cs="Times New Roman" w:hAnsi="Times New Roman"/>
        </w:rPr>
        <w:t>d</w:t>
      </w:r>
      <w:r>
        <w:rPr>
          <w:rFonts w:ascii="Times New Roman" w:cs="Times New Roman" w:hAnsi="Times New Roman"/>
          <w:spacing w:val="-8"/>
        </w:rPr>
        <w:t xml:space="preserve"> </w:t>
      </w:r>
      <w:r>
        <w:rPr>
          <w:rFonts w:ascii="Times New Roman" w:cs="Times New Roman" w:hAnsi="Times New Roman"/>
          <w:w w:val="104"/>
        </w:rPr>
        <w:t>m</w:t>
      </w:r>
      <w:r>
        <w:rPr>
          <w:rFonts w:ascii="Times New Roman" w:cs="Times New Roman" w:hAnsi="Times New Roman"/>
          <w:spacing w:val="-1"/>
          <w:w w:val="103"/>
        </w:rPr>
        <w:t>agnesium</w:t>
      </w:r>
    </w:p>
    <w:p>
      <w:pPr>
        <w:pStyle w:val="style0"/>
        <w:spacing w:lineRule="auto" w:line="276"/>
        <w:jc w:val="both"/>
        <w:rPr>
          <w:rFonts w:ascii="Times New Roman" w:cs="Times New Roman" w:hAnsi="Times New Roman"/>
        </w:rPr>
      </w:pPr>
    </w:p>
    <w:p>
      <w:pPr>
        <w:pStyle w:val="style0"/>
        <w:spacing w:lineRule="auto" w:line="276"/>
        <w:jc w:val="both"/>
        <w:rPr>
          <w:rFonts w:ascii="Times New Roman" w:cs="Times New Roman" w:hAnsi="Times New Roman"/>
        </w:rPr>
      </w:pPr>
    </w:p>
    <w:p>
      <w:pPr>
        <w:pStyle w:val="style0"/>
        <w:spacing w:lineRule="auto" w:line="276"/>
        <w:jc w:val="both"/>
        <w:rPr>
          <w:rFonts w:ascii="Times New Roman" w:cs="Times New Roman" w:hAnsi="Times New Roman"/>
          <w:b/>
          <w:bCs/>
        </w:rPr>
      </w:pPr>
      <w:r>
        <w:rPr>
          <w:rFonts w:ascii="Times New Roman" w:cs="Times New Roman" w:hAnsi="Times New Roman"/>
          <w:b/>
          <w:bCs/>
          <w:u w:color="444444"/>
        </w:rPr>
        <w:t>LOSS OF SOIL FERTILITY</w:t>
      </w:r>
      <w:r>
        <w:rPr>
          <w:rFonts w:ascii="Times New Roman" w:cs="Times New Roman" w:hAnsi="Times New Roman"/>
          <w:b/>
          <w:bCs/>
        </w:rPr>
        <w:t>:</w:t>
      </w:r>
    </w:p>
    <w:p>
      <w:pPr>
        <w:pStyle w:val="style0"/>
        <w:spacing w:lineRule="auto" w:line="276"/>
        <w:jc w:val="both"/>
        <w:rPr>
          <w:rFonts w:ascii="Times New Roman" w:cs="Times New Roman" w:hAnsi="Times New Roman"/>
        </w:rPr>
      </w:pPr>
      <w:r>
        <w:rPr>
          <w:rFonts w:ascii="Times New Roman" w:cs="Times New Roman" w:hAnsi="Times New Roman"/>
          <w:spacing w:val="-4"/>
        </w:rPr>
        <w:t xml:space="preserve">Loss </w:t>
      </w:r>
      <w:r>
        <w:rPr>
          <w:rFonts w:ascii="Times New Roman" w:cs="Times New Roman" w:hAnsi="Times New Roman"/>
        </w:rPr>
        <w:t xml:space="preserve">of soil fertility refers to the decline in the soil ability to support plant growth through the failure to provide necessary nutrients for plant growth. </w:t>
      </w:r>
      <w:r>
        <w:rPr>
          <w:rFonts w:ascii="Times New Roman" w:cs="Times New Roman" w:hAnsi="Times New Roman"/>
        </w:rPr>
        <w:t>The</w:t>
      </w:r>
      <w:r>
        <w:rPr>
          <w:rFonts w:ascii="Times New Roman" w:cs="Times New Roman" w:hAnsi="Times New Roman"/>
          <w:spacing w:val="-16"/>
        </w:rPr>
        <w:t xml:space="preserve"> </w:t>
      </w:r>
      <w:r>
        <w:rPr>
          <w:rFonts w:ascii="Times New Roman" w:cs="Times New Roman" w:hAnsi="Times New Roman"/>
        </w:rPr>
        <w:t>level</w:t>
      </w:r>
      <w:r>
        <w:rPr>
          <w:rFonts w:ascii="Times New Roman" w:cs="Times New Roman" w:hAnsi="Times New Roman"/>
          <w:spacing w:val="-16"/>
        </w:rPr>
        <w:t xml:space="preserve"> </w:t>
      </w:r>
      <w:r>
        <w:rPr>
          <w:rFonts w:ascii="Times New Roman" w:cs="Times New Roman" w:hAnsi="Times New Roman"/>
        </w:rPr>
        <w:t>of</w:t>
      </w:r>
      <w:r>
        <w:rPr>
          <w:rFonts w:ascii="Times New Roman" w:cs="Times New Roman" w:hAnsi="Times New Roman"/>
          <w:spacing w:val="-15"/>
        </w:rPr>
        <w:t xml:space="preserve"> </w:t>
      </w:r>
      <w:r>
        <w:rPr>
          <w:rFonts w:ascii="Times New Roman" w:cs="Times New Roman" w:hAnsi="Times New Roman"/>
        </w:rPr>
        <w:t>soil</w:t>
      </w:r>
      <w:r>
        <w:rPr>
          <w:rFonts w:ascii="Times New Roman" w:cs="Times New Roman" w:hAnsi="Times New Roman"/>
          <w:spacing w:val="-16"/>
        </w:rPr>
        <w:t xml:space="preserve"> </w:t>
      </w:r>
      <w:r>
        <w:rPr>
          <w:rFonts w:ascii="Times New Roman" w:cs="Times New Roman" w:hAnsi="Times New Roman"/>
        </w:rPr>
        <w:t>fertility</w:t>
      </w:r>
      <w:r>
        <w:rPr>
          <w:rFonts w:ascii="Times New Roman" w:cs="Times New Roman" w:hAnsi="Times New Roman"/>
          <w:spacing w:val="-16"/>
        </w:rPr>
        <w:t xml:space="preserve"> </w:t>
      </w:r>
      <w:r>
        <w:rPr>
          <w:rFonts w:ascii="Times New Roman" w:cs="Times New Roman" w:hAnsi="Times New Roman"/>
        </w:rPr>
        <w:t>may</w:t>
      </w:r>
      <w:r>
        <w:rPr>
          <w:rFonts w:ascii="Times New Roman" w:cs="Times New Roman" w:hAnsi="Times New Roman"/>
          <w:spacing w:val="-15"/>
        </w:rPr>
        <w:t xml:space="preserve"> </w:t>
      </w:r>
      <w:r>
        <w:rPr>
          <w:rFonts w:ascii="Times New Roman" w:cs="Times New Roman" w:hAnsi="Times New Roman"/>
        </w:rPr>
        <w:t>not</w:t>
      </w:r>
      <w:r>
        <w:rPr>
          <w:rFonts w:ascii="Times New Roman" w:cs="Times New Roman" w:hAnsi="Times New Roman"/>
          <w:spacing w:val="-16"/>
        </w:rPr>
        <w:t xml:space="preserve"> </w:t>
      </w:r>
      <w:r>
        <w:rPr>
          <w:rFonts w:ascii="Times New Roman" w:cs="Times New Roman" w:hAnsi="Times New Roman"/>
        </w:rPr>
        <w:t>remain</w:t>
      </w:r>
      <w:r>
        <w:rPr>
          <w:rFonts w:ascii="Times New Roman" w:cs="Times New Roman" w:hAnsi="Times New Roman"/>
          <w:spacing w:val="-16"/>
        </w:rPr>
        <w:t xml:space="preserve"> </w:t>
      </w:r>
      <w:r>
        <w:rPr>
          <w:rFonts w:ascii="Times New Roman" w:cs="Times New Roman" w:hAnsi="Times New Roman"/>
        </w:rPr>
        <w:t>the</w:t>
      </w:r>
      <w:r>
        <w:rPr>
          <w:rFonts w:ascii="Times New Roman" w:cs="Times New Roman" w:hAnsi="Times New Roman"/>
          <w:spacing w:val="-15"/>
        </w:rPr>
        <w:t xml:space="preserve"> </w:t>
      </w:r>
      <w:r>
        <w:rPr>
          <w:rFonts w:ascii="Times New Roman" w:cs="Times New Roman" w:hAnsi="Times New Roman"/>
        </w:rPr>
        <w:t>same</w:t>
      </w:r>
      <w:r>
        <w:rPr>
          <w:rFonts w:ascii="Times New Roman" w:cs="Times New Roman" w:hAnsi="Times New Roman"/>
          <w:spacing w:val="-16"/>
        </w:rPr>
        <w:t xml:space="preserve"> </w:t>
      </w:r>
      <w:r>
        <w:rPr>
          <w:rFonts w:ascii="Times New Roman" w:cs="Times New Roman" w:hAnsi="Times New Roman"/>
        </w:rPr>
        <w:t>all</w:t>
      </w:r>
      <w:r>
        <w:rPr>
          <w:rFonts w:ascii="Times New Roman" w:cs="Times New Roman" w:hAnsi="Times New Roman"/>
          <w:spacing w:val="-15"/>
        </w:rPr>
        <w:t xml:space="preserve"> </w:t>
      </w:r>
      <w:r>
        <w:rPr>
          <w:rFonts w:ascii="Times New Roman" w:cs="Times New Roman" w:hAnsi="Times New Roman"/>
        </w:rPr>
        <w:t>the</w:t>
      </w:r>
      <w:r>
        <w:rPr>
          <w:rFonts w:ascii="Times New Roman" w:cs="Times New Roman" w:hAnsi="Times New Roman"/>
          <w:spacing w:val="-16"/>
        </w:rPr>
        <w:t xml:space="preserve"> </w:t>
      </w:r>
      <w:r>
        <w:rPr>
          <w:rFonts w:ascii="Times New Roman" w:cs="Times New Roman" w:hAnsi="Times New Roman"/>
        </w:rPr>
        <w:t>time.</w:t>
      </w:r>
      <w:r>
        <w:rPr>
          <w:rFonts w:ascii="Times New Roman" w:cs="Times New Roman" w:hAnsi="Times New Roman"/>
          <w:spacing w:val="-16"/>
        </w:rPr>
        <w:t xml:space="preserve"> </w:t>
      </w:r>
      <w:r>
        <w:rPr>
          <w:rFonts w:ascii="Times New Roman" w:cs="Times New Roman" w:hAnsi="Times New Roman"/>
        </w:rPr>
        <w:t>It</w:t>
      </w:r>
      <w:r>
        <w:rPr>
          <w:rFonts w:ascii="Times New Roman" w:cs="Times New Roman" w:hAnsi="Times New Roman"/>
          <w:spacing w:val="-15"/>
        </w:rPr>
        <w:t xml:space="preserve"> </w:t>
      </w:r>
      <w:r>
        <w:rPr>
          <w:rFonts w:ascii="Times New Roman" w:cs="Times New Roman" w:hAnsi="Times New Roman"/>
        </w:rPr>
        <w:t>may</w:t>
      </w:r>
      <w:r>
        <w:rPr>
          <w:rFonts w:ascii="Times New Roman" w:cs="Times New Roman" w:hAnsi="Times New Roman"/>
          <w:spacing w:val="-16"/>
        </w:rPr>
        <w:t xml:space="preserve"> </w:t>
      </w:r>
      <w:r>
        <w:rPr>
          <w:rFonts w:ascii="Times New Roman" w:cs="Times New Roman" w:hAnsi="Times New Roman"/>
        </w:rPr>
        <w:t>decline</w:t>
      </w:r>
      <w:r>
        <w:rPr>
          <w:rFonts w:ascii="Times New Roman" w:cs="Times New Roman" w:hAnsi="Times New Roman"/>
          <w:spacing w:val="-16"/>
        </w:rPr>
        <w:t xml:space="preserve"> </w:t>
      </w:r>
      <w:r>
        <w:rPr>
          <w:rFonts w:ascii="Times New Roman" w:cs="Times New Roman" w:hAnsi="Times New Roman"/>
        </w:rPr>
        <w:t>because</w:t>
      </w:r>
      <w:r>
        <w:rPr>
          <w:rFonts w:ascii="Times New Roman" w:cs="Times New Roman" w:hAnsi="Times New Roman"/>
          <w:spacing w:val="-15"/>
        </w:rPr>
        <w:t xml:space="preserve"> </w:t>
      </w:r>
      <w:r>
        <w:rPr>
          <w:rFonts w:ascii="Times New Roman" w:cs="Times New Roman" w:hAnsi="Times New Roman"/>
        </w:rPr>
        <w:t>of</w:t>
      </w:r>
      <w:r>
        <w:rPr>
          <w:rFonts w:ascii="Times New Roman" w:cs="Times New Roman" w:hAnsi="Times New Roman"/>
          <w:spacing w:val="-16"/>
        </w:rPr>
        <w:t xml:space="preserve"> </w:t>
      </w:r>
      <w:r>
        <w:rPr>
          <w:rFonts w:ascii="Times New Roman" w:cs="Times New Roman" w:hAnsi="Times New Roman"/>
        </w:rPr>
        <w:t>some</w:t>
      </w:r>
      <w:r>
        <w:rPr>
          <w:rFonts w:ascii="Times New Roman" w:cs="Times New Roman" w:hAnsi="Times New Roman"/>
          <w:spacing w:val="-16"/>
        </w:rPr>
        <w:t xml:space="preserve"> </w:t>
      </w:r>
      <w:r>
        <w:rPr>
          <w:rFonts w:ascii="Times New Roman" w:cs="Times New Roman" w:hAnsi="Times New Roman"/>
        </w:rPr>
        <w:t>causal factors.</w:t>
      </w:r>
    </w:p>
    <w:p>
      <w:pPr>
        <w:pStyle w:val="style0"/>
        <w:spacing w:lineRule="auto" w:line="276"/>
        <w:jc w:val="both"/>
        <w:rPr>
          <w:rFonts w:ascii="Times New Roman" w:cs="Times New Roman" w:hAnsi="Times New Roman"/>
          <w:b/>
        </w:rPr>
      </w:pPr>
      <w:r>
        <w:rPr>
          <w:rFonts w:ascii="Times New Roman" w:cs="Times New Roman" w:hAnsi="Times New Roman"/>
          <w:b/>
          <w:u w:color="444444"/>
        </w:rPr>
        <w:t>Soil degradation</w:t>
      </w:r>
      <w:r>
        <w:rPr>
          <w:rFonts w:ascii="Times New Roman" w:cs="Times New Roman" w:hAnsi="Times New Roman"/>
          <w:b/>
          <w:u w:color="444444"/>
        </w:rPr>
        <w:t xml:space="preserve"> (loss of soil fertility)</w:t>
      </w:r>
    </w:p>
    <w:p>
      <w:pPr>
        <w:pStyle w:val="style0"/>
        <w:spacing w:lineRule="auto" w:line="276"/>
        <w:jc w:val="both"/>
        <w:rPr>
          <w:rFonts w:ascii="Times New Roman" w:cs="Times New Roman" w:hAnsi="Times New Roman"/>
        </w:rPr>
      </w:pPr>
      <w:r>
        <w:rPr>
          <w:rFonts w:ascii="Times New Roman" w:cs="Times New Roman" w:hAnsi="Times New Roman"/>
        </w:rPr>
        <w:t>Soil degradation refers to the deterioration or destruction of the quality of the soil.</w:t>
      </w:r>
      <w:r>
        <w:rPr>
          <w:rFonts w:ascii="Times New Roman" w:cs="Times New Roman" w:hAnsi="Times New Roman"/>
        </w:rPr>
        <w:t xml:space="preserve"> </w:t>
      </w:r>
      <w:r>
        <w:rPr>
          <w:rFonts w:ascii="Times New Roman" w:cs="Times New Roman" w:hAnsi="Times New Roman"/>
        </w:rPr>
        <w:t xml:space="preserve">Soil degradation </w:t>
      </w:r>
      <w:r>
        <w:rPr>
          <w:rFonts w:ascii="Times New Roman" w:cs="Times New Roman" w:hAnsi="Times New Roman"/>
        </w:rPr>
        <w:t>takes</w:t>
      </w:r>
      <w:r>
        <w:rPr>
          <w:rFonts w:ascii="Times New Roman" w:cs="Times New Roman" w:hAnsi="Times New Roman"/>
        </w:rPr>
        <w:t xml:space="preserve"> place through the loss of </w:t>
      </w:r>
      <w:r>
        <w:rPr>
          <w:rFonts w:ascii="Times New Roman" w:cs="Times New Roman" w:hAnsi="Times New Roman"/>
        </w:rPr>
        <w:t>fertility, pollution</w:t>
      </w:r>
      <w:r>
        <w:rPr>
          <w:rFonts w:ascii="Times New Roman" w:cs="Times New Roman" w:hAnsi="Times New Roman"/>
        </w:rPr>
        <w:t xml:space="preserve"> and erosion.</w:t>
      </w:r>
    </w:p>
    <w:p>
      <w:pPr>
        <w:pStyle w:val="style0"/>
        <w:spacing w:lineRule="auto" w:line="276"/>
        <w:jc w:val="both"/>
        <w:rPr>
          <w:rFonts w:ascii="Times New Roman" w:cs="Times New Roman" w:hAnsi="Times New Roman"/>
        </w:rPr>
      </w:pPr>
      <w:r>
        <w:rPr>
          <w:rFonts w:ascii="Times New Roman" w:cs="Times New Roman" w:hAnsi="Times New Roman"/>
        </w:rPr>
        <w:t>Soil degradation renders the soil useless for human development,</w:t>
      </w:r>
      <w:r>
        <w:rPr>
          <w:rFonts w:ascii="Times New Roman" w:cs="Times New Roman" w:hAnsi="Times New Roman"/>
        </w:rPr>
        <w:t xml:space="preserve"> </w:t>
      </w:r>
      <w:r>
        <w:rPr>
          <w:rFonts w:ascii="Times New Roman" w:cs="Times New Roman" w:hAnsi="Times New Roman"/>
        </w:rPr>
        <w:t>agricultural activities.</w:t>
      </w:r>
      <w:r>
        <w:rPr>
          <w:rFonts w:ascii="Times New Roman" w:cs="Times New Roman" w:hAnsi="Times New Roman"/>
        </w:rPr>
        <w:t xml:space="preserve"> </w:t>
      </w:r>
      <w:r>
        <w:rPr>
          <w:rFonts w:ascii="Times New Roman" w:cs="Times New Roman" w:hAnsi="Times New Roman"/>
        </w:rPr>
        <w:t>It is the result of human failure to understand and manage soil.</w:t>
      </w:r>
    </w:p>
    <w:p>
      <w:pPr>
        <w:pStyle w:val="style0"/>
        <w:spacing w:lineRule="auto" w:line="276"/>
        <w:jc w:val="both"/>
        <w:rPr>
          <w:rFonts w:ascii="Times New Roman" w:cs="Times New Roman" w:hAnsi="Times New Roman"/>
        </w:rPr>
      </w:pPr>
      <w:r>
        <w:rPr>
          <w:rFonts w:ascii="Times New Roman" w:cs="Times New Roman" w:hAnsi="Times New Roman"/>
          <w:b/>
          <w:bCs/>
        </w:rPr>
        <w:t>Soil</w:t>
      </w:r>
      <w:r>
        <w:rPr>
          <w:rFonts w:ascii="Times New Roman" w:cs="Times New Roman" w:hAnsi="Times New Roman"/>
          <w:b/>
          <w:bCs/>
          <w:spacing w:val="-6"/>
        </w:rPr>
        <w:t xml:space="preserve"> </w:t>
      </w:r>
      <w:r>
        <w:rPr>
          <w:rFonts w:ascii="Times New Roman" w:cs="Times New Roman" w:hAnsi="Times New Roman"/>
          <w:b/>
          <w:bCs/>
        </w:rPr>
        <w:t>erosion:</w:t>
      </w:r>
      <w:r>
        <w:rPr>
          <w:rFonts w:ascii="Times New Roman" w:cs="Times New Roman" w:hAnsi="Times New Roman"/>
        </w:rPr>
        <w:t xml:space="preserve"> Soil</w:t>
      </w:r>
      <w:r>
        <w:rPr>
          <w:rFonts w:ascii="Times New Roman" w:cs="Times New Roman" w:hAnsi="Times New Roman"/>
          <w:spacing w:val="-15"/>
        </w:rPr>
        <w:t xml:space="preserve"> </w:t>
      </w:r>
      <w:r>
        <w:rPr>
          <w:rFonts w:ascii="Times New Roman" w:cs="Times New Roman" w:hAnsi="Times New Roman"/>
        </w:rPr>
        <w:t>erosion</w:t>
      </w:r>
      <w:r>
        <w:rPr>
          <w:rFonts w:ascii="Times New Roman" w:cs="Times New Roman" w:hAnsi="Times New Roman"/>
          <w:spacing w:val="-14"/>
        </w:rPr>
        <w:t xml:space="preserve"> </w:t>
      </w:r>
      <w:r>
        <w:rPr>
          <w:rFonts w:ascii="Times New Roman" w:cs="Times New Roman" w:hAnsi="Times New Roman"/>
        </w:rPr>
        <w:t>is</w:t>
      </w:r>
      <w:r>
        <w:rPr>
          <w:rFonts w:ascii="Times New Roman" w:cs="Times New Roman" w:hAnsi="Times New Roman"/>
          <w:spacing w:val="-15"/>
        </w:rPr>
        <w:t xml:space="preserve"> </w:t>
      </w:r>
      <w:r>
        <w:rPr>
          <w:rFonts w:ascii="Times New Roman" w:cs="Times New Roman" w:hAnsi="Times New Roman"/>
        </w:rPr>
        <w:t>a</w:t>
      </w:r>
      <w:r>
        <w:rPr>
          <w:rFonts w:ascii="Times New Roman" w:cs="Times New Roman" w:hAnsi="Times New Roman"/>
          <w:spacing w:val="-14"/>
        </w:rPr>
        <w:t xml:space="preserve"> </w:t>
      </w:r>
      <w:r>
        <w:rPr>
          <w:rFonts w:ascii="Times New Roman" w:cs="Times New Roman" w:hAnsi="Times New Roman"/>
        </w:rPr>
        <w:t>removal</w:t>
      </w:r>
      <w:r>
        <w:rPr>
          <w:rFonts w:ascii="Times New Roman" w:cs="Times New Roman" w:hAnsi="Times New Roman"/>
          <w:spacing w:val="-15"/>
        </w:rPr>
        <w:t xml:space="preserve"> </w:t>
      </w:r>
      <w:r>
        <w:rPr>
          <w:rFonts w:ascii="Times New Roman" w:cs="Times New Roman" w:hAnsi="Times New Roman"/>
        </w:rPr>
        <w:t>of</w:t>
      </w:r>
      <w:r>
        <w:rPr>
          <w:rFonts w:ascii="Times New Roman" w:cs="Times New Roman" w:hAnsi="Times New Roman"/>
          <w:spacing w:val="-14"/>
        </w:rPr>
        <w:t xml:space="preserve"> </w:t>
      </w:r>
      <w:r>
        <w:rPr>
          <w:rFonts w:ascii="Times New Roman" w:cs="Times New Roman" w:hAnsi="Times New Roman"/>
        </w:rPr>
        <w:t>the</w:t>
      </w:r>
      <w:r>
        <w:rPr>
          <w:rFonts w:ascii="Times New Roman" w:cs="Times New Roman" w:hAnsi="Times New Roman"/>
          <w:spacing w:val="-15"/>
        </w:rPr>
        <w:t xml:space="preserve"> </w:t>
      </w:r>
      <w:r>
        <w:rPr>
          <w:rFonts w:ascii="Times New Roman" w:cs="Times New Roman" w:hAnsi="Times New Roman"/>
        </w:rPr>
        <w:t>soil</w:t>
      </w:r>
      <w:r>
        <w:rPr>
          <w:rFonts w:ascii="Times New Roman" w:cs="Times New Roman" w:hAnsi="Times New Roman"/>
          <w:spacing w:val="-14"/>
        </w:rPr>
        <w:t xml:space="preserve"> </w:t>
      </w:r>
      <w:r>
        <w:rPr>
          <w:rFonts w:ascii="Times New Roman" w:cs="Times New Roman" w:hAnsi="Times New Roman"/>
        </w:rPr>
        <w:t>by</w:t>
      </w:r>
      <w:r>
        <w:rPr>
          <w:rFonts w:ascii="Times New Roman" w:cs="Times New Roman" w:hAnsi="Times New Roman"/>
          <w:spacing w:val="-15"/>
        </w:rPr>
        <w:t xml:space="preserve"> </w:t>
      </w:r>
      <w:r>
        <w:rPr>
          <w:rFonts w:ascii="Times New Roman" w:cs="Times New Roman" w:hAnsi="Times New Roman"/>
        </w:rPr>
        <w:t>the</w:t>
      </w:r>
      <w:r>
        <w:rPr>
          <w:rFonts w:ascii="Times New Roman" w:cs="Times New Roman" w:hAnsi="Times New Roman"/>
          <w:spacing w:val="-14"/>
        </w:rPr>
        <w:t xml:space="preserve"> </w:t>
      </w:r>
      <w:r>
        <w:rPr>
          <w:rFonts w:ascii="Times New Roman" w:cs="Times New Roman" w:hAnsi="Times New Roman"/>
        </w:rPr>
        <w:t>action</w:t>
      </w:r>
      <w:r>
        <w:rPr>
          <w:rFonts w:ascii="Times New Roman" w:cs="Times New Roman" w:hAnsi="Times New Roman"/>
          <w:spacing w:val="-15"/>
        </w:rPr>
        <w:t xml:space="preserve"> </w:t>
      </w:r>
      <w:r>
        <w:rPr>
          <w:rFonts w:ascii="Times New Roman" w:cs="Times New Roman" w:hAnsi="Times New Roman"/>
        </w:rPr>
        <w:t>of</w:t>
      </w:r>
      <w:r>
        <w:rPr>
          <w:rFonts w:ascii="Times New Roman" w:cs="Times New Roman" w:hAnsi="Times New Roman"/>
          <w:spacing w:val="-14"/>
        </w:rPr>
        <w:t xml:space="preserve"> </w:t>
      </w:r>
      <w:r>
        <w:rPr>
          <w:rFonts w:ascii="Times New Roman" w:cs="Times New Roman" w:hAnsi="Times New Roman"/>
        </w:rPr>
        <w:t>the</w:t>
      </w:r>
      <w:r>
        <w:rPr>
          <w:rFonts w:ascii="Times New Roman" w:cs="Times New Roman" w:hAnsi="Times New Roman"/>
          <w:spacing w:val="-15"/>
        </w:rPr>
        <w:t xml:space="preserve"> </w:t>
      </w:r>
      <w:r>
        <w:rPr>
          <w:rFonts w:ascii="Times New Roman" w:cs="Times New Roman" w:hAnsi="Times New Roman"/>
        </w:rPr>
        <w:t>running</w:t>
      </w:r>
      <w:r>
        <w:rPr>
          <w:rFonts w:ascii="Times New Roman" w:cs="Times New Roman" w:hAnsi="Times New Roman"/>
          <w:spacing w:val="-14"/>
        </w:rPr>
        <w:t xml:space="preserve"> </w:t>
      </w:r>
      <w:r>
        <w:rPr>
          <w:rFonts w:ascii="Times New Roman" w:cs="Times New Roman" w:hAnsi="Times New Roman"/>
        </w:rPr>
        <w:t>agents</w:t>
      </w:r>
      <w:r>
        <w:rPr>
          <w:rFonts w:ascii="Times New Roman" w:cs="Times New Roman" w:hAnsi="Times New Roman"/>
          <w:spacing w:val="-15"/>
        </w:rPr>
        <w:t xml:space="preserve"> </w:t>
      </w:r>
      <w:r>
        <w:rPr>
          <w:rFonts w:ascii="Times New Roman" w:cs="Times New Roman" w:hAnsi="Times New Roman"/>
        </w:rPr>
        <w:t>like</w:t>
      </w:r>
      <w:r>
        <w:rPr>
          <w:rFonts w:ascii="Times New Roman" w:cs="Times New Roman" w:hAnsi="Times New Roman"/>
          <w:spacing w:val="-14"/>
        </w:rPr>
        <w:t xml:space="preserve"> </w:t>
      </w:r>
      <w:r>
        <w:rPr>
          <w:rFonts w:ascii="Times New Roman" w:cs="Times New Roman" w:hAnsi="Times New Roman"/>
        </w:rPr>
        <w:t>water</w:t>
      </w:r>
      <w:r>
        <w:rPr>
          <w:rFonts w:ascii="Times New Roman" w:cs="Times New Roman" w:hAnsi="Times New Roman"/>
          <w:spacing w:val="-15"/>
        </w:rPr>
        <w:t xml:space="preserve"> </w:t>
      </w:r>
      <w:r>
        <w:rPr>
          <w:rFonts w:ascii="Times New Roman" w:cs="Times New Roman" w:hAnsi="Times New Roman"/>
        </w:rPr>
        <w:t>and</w:t>
      </w:r>
      <w:r>
        <w:rPr>
          <w:rFonts w:ascii="Times New Roman" w:cs="Times New Roman" w:hAnsi="Times New Roman"/>
          <w:spacing w:val="-14"/>
        </w:rPr>
        <w:t xml:space="preserve"> </w:t>
      </w:r>
      <w:r>
        <w:rPr>
          <w:rFonts w:ascii="Times New Roman" w:cs="Times New Roman" w:hAnsi="Times New Roman"/>
        </w:rPr>
        <w:t>wind.</w:t>
      </w:r>
      <w:r>
        <w:rPr>
          <w:rFonts w:ascii="Times New Roman" w:cs="Times New Roman" w:hAnsi="Times New Roman"/>
          <w:spacing w:val="-15"/>
        </w:rPr>
        <w:t xml:space="preserve"> </w:t>
      </w:r>
      <w:r>
        <w:rPr>
          <w:rFonts w:ascii="Times New Roman" w:cs="Times New Roman" w:hAnsi="Times New Roman"/>
        </w:rPr>
        <w:t>The process</w:t>
      </w:r>
      <w:r>
        <w:rPr>
          <w:rFonts w:ascii="Times New Roman" w:cs="Times New Roman" w:hAnsi="Times New Roman"/>
          <w:spacing w:val="-11"/>
        </w:rPr>
        <w:t xml:space="preserve"> </w:t>
      </w:r>
      <w:r>
        <w:rPr>
          <w:rFonts w:ascii="Times New Roman" w:cs="Times New Roman" w:hAnsi="Times New Roman"/>
        </w:rPr>
        <w:t>tends</w:t>
      </w:r>
      <w:r>
        <w:rPr>
          <w:rFonts w:ascii="Times New Roman" w:cs="Times New Roman" w:hAnsi="Times New Roman"/>
          <w:spacing w:val="-10"/>
        </w:rPr>
        <w:t xml:space="preserve"> </w:t>
      </w:r>
      <w:r>
        <w:rPr>
          <w:rFonts w:ascii="Times New Roman" w:cs="Times New Roman" w:hAnsi="Times New Roman"/>
        </w:rPr>
        <w:t>to</w:t>
      </w:r>
      <w:r>
        <w:rPr>
          <w:rFonts w:ascii="Times New Roman" w:cs="Times New Roman" w:hAnsi="Times New Roman"/>
          <w:spacing w:val="-10"/>
        </w:rPr>
        <w:t xml:space="preserve"> </w:t>
      </w:r>
      <w:r>
        <w:rPr>
          <w:rFonts w:ascii="Times New Roman" w:cs="Times New Roman" w:hAnsi="Times New Roman"/>
        </w:rPr>
        <w:t>wash</w:t>
      </w:r>
      <w:r>
        <w:rPr>
          <w:rFonts w:ascii="Times New Roman" w:cs="Times New Roman" w:hAnsi="Times New Roman"/>
          <w:spacing w:val="-10"/>
        </w:rPr>
        <w:t xml:space="preserve"> </w:t>
      </w:r>
      <w:r>
        <w:rPr>
          <w:rFonts w:ascii="Times New Roman" w:cs="Times New Roman" w:hAnsi="Times New Roman"/>
        </w:rPr>
        <w:t>away</w:t>
      </w:r>
      <w:r>
        <w:rPr>
          <w:rFonts w:ascii="Times New Roman" w:cs="Times New Roman" w:hAnsi="Times New Roman"/>
          <w:spacing w:val="-10"/>
        </w:rPr>
        <w:t xml:space="preserve"> </w:t>
      </w:r>
      <w:r>
        <w:rPr>
          <w:rFonts w:ascii="Times New Roman" w:cs="Times New Roman" w:hAnsi="Times New Roman"/>
        </w:rPr>
        <w:t>the</w:t>
      </w:r>
      <w:r>
        <w:rPr>
          <w:rFonts w:ascii="Times New Roman" w:cs="Times New Roman" w:hAnsi="Times New Roman"/>
          <w:spacing w:val="-10"/>
        </w:rPr>
        <w:t xml:space="preserve"> </w:t>
      </w:r>
      <w:r>
        <w:rPr>
          <w:rFonts w:ascii="Times New Roman" w:cs="Times New Roman" w:hAnsi="Times New Roman"/>
        </w:rPr>
        <w:t>top</w:t>
      </w:r>
      <w:r>
        <w:rPr>
          <w:rFonts w:ascii="Times New Roman" w:cs="Times New Roman" w:hAnsi="Times New Roman"/>
          <w:spacing w:val="-11"/>
        </w:rPr>
        <w:t xml:space="preserve"> </w:t>
      </w:r>
      <w:r>
        <w:rPr>
          <w:rFonts w:ascii="Times New Roman" w:cs="Times New Roman" w:hAnsi="Times New Roman"/>
        </w:rPr>
        <w:t>most</w:t>
      </w:r>
      <w:r>
        <w:rPr>
          <w:rFonts w:ascii="Times New Roman" w:cs="Times New Roman" w:hAnsi="Times New Roman"/>
          <w:spacing w:val="-10"/>
        </w:rPr>
        <w:t xml:space="preserve"> </w:t>
      </w:r>
      <w:r>
        <w:rPr>
          <w:rFonts w:ascii="Times New Roman" w:cs="Times New Roman" w:hAnsi="Times New Roman"/>
        </w:rPr>
        <w:t>part</w:t>
      </w:r>
      <w:r>
        <w:rPr>
          <w:rFonts w:ascii="Times New Roman" w:cs="Times New Roman" w:hAnsi="Times New Roman"/>
          <w:spacing w:val="-10"/>
        </w:rPr>
        <w:t xml:space="preserve"> </w:t>
      </w:r>
      <w:r>
        <w:rPr>
          <w:rFonts w:ascii="Times New Roman" w:cs="Times New Roman" w:hAnsi="Times New Roman"/>
        </w:rPr>
        <w:t>of</w:t>
      </w:r>
      <w:r>
        <w:rPr>
          <w:rFonts w:ascii="Times New Roman" w:cs="Times New Roman" w:hAnsi="Times New Roman"/>
          <w:spacing w:val="-10"/>
        </w:rPr>
        <w:t xml:space="preserve"> </w:t>
      </w:r>
      <w:r>
        <w:rPr>
          <w:rFonts w:ascii="Times New Roman" w:cs="Times New Roman" w:hAnsi="Times New Roman"/>
        </w:rPr>
        <w:t>the</w:t>
      </w:r>
      <w:r>
        <w:rPr>
          <w:rFonts w:ascii="Times New Roman" w:cs="Times New Roman" w:hAnsi="Times New Roman"/>
          <w:spacing w:val="-10"/>
        </w:rPr>
        <w:t xml:space="preserve"> </w:t>
      </w:r>
      <w:r>
        <w:rPr>
          <w:rFonts w:ascii="Times New Roman" w:cs="Times New Roman" w:hAnsi="Times New Roman"/>
        </w:rPr>
        <w:t>soil</w:t>
      </w:r>
      <w:r>
        <w:rPr>
          <w:rFonts w:ascii="Times New Roman" w:cs="Times New Roman" w:hAnsi="Times New Roman"/>
          <w:spacing w:val="-10"/>
        </w:rPr>
        <w:t xml:space="preserve"> </w:t>
      </w:r>
      <w:r>
        <w:rPr>
          <w:rFonts w:ascii="Times New Roman" w:cs="Times New Roman" w:hAnsi="Times New Roman"/>
        </w:rPr>
        <w:t>which</w:t>
      </w:r>
      <w:r>
        <w:rPr>
          <w:rFonts w:ascii="Times New Roman" w:cs="Times New Roman" w:hAnsi="Times New Roman"/>
          <w:spacing w:val="-11"/>
        </w:rPr>
        <w:t xml:space="preserve"> </w:t>
      </w:r>
      <w:r>
        <w:rPr>
          <w:rFonts w:ascii="Times New Roman" w:cs="Times New Roman" w:hAnsi="Times New Roman"/>
        </w:rPr>
        <w:t>contains</w:t>
      </w:r>
      <w:r>
        <w:rPr>
          <w:rFonts w:ascii="Times New Roman" w:cs="Times New Roman" w:hAnsi="Times New Roman"/>
          <w:spacing w:val="-10"/>
        </w:rPr>
        <w:t xml:space="preserve"> </w:t>
      </w:r>
      <w:r>
        <w:rPr>
          <w:rFonts w:ascii="Times New Roman" w:cs="Times New Roman" w:hAnsi="Times New Roman"/>
        </w:rPr>
        <w:t>over</w:t>
      </w:r>
      <w:r>
        <w:rPr>
          <w:rFonts w:ascii="Times New Roman" w:cs="Times New Roman" w:hAnsi="Times New Roman"/>
          <w:spacing w:val="-10"/>
        </w:rPr>
        <w:t xml:space="preserve"> </w:t>
      </w:r>
      <w:r>
        <w:rPr>
          <w:rFonts w:ascii="Times New Roman" w:cs="Times New Roman" w:hAnsi="Times New Roman"/>
        </w:rPr>
        <w:t>90%</w:t>
      </w:r>
      <w:r>
        <w:rPr>
          <w:rFonts w:ascii="Times New Roman" w:cs="Times New Roman" w:hAnsi="Times New Roman"/>
          <w:spacing w:val="-10"/>
        </w:rPr>
        <w:t xml:space="preserve"> </w:t>
      </w:r>
      <w:r>
        <w:rPr>
          <w:rFonts w:ascii="Times New Roman" w:cs="Times New Roman" w:hAnsi="Times New Roman"/>
        </w:rPr>
        <w:t>of</w:t>
      </w:r>
      <w:r>
        <w:rPr>
          <w:rFonts w:ascii="Times New Roman" w:cs="Times New Roman" w:hAnsi="Times New Roman"/>
          <w:spacing w:val="-10"/>
        </w:rPr>
        <w:t xml:space="preserve"> </w:t>
      </w:r>
      <w:r>
        <w:rPr>
          <w:rFonts w:ascii="Times New Roman" w:cs="Times New Roman" w:hAnsi="Times New Roman"/>
        </w:rPr>
        <w:t>all</w:t>
      </w:r>
      <w:r>
        <w:rPr>
          <w:rFonts w:ascii="Times New Roman" w:cs="Times New Roman" w:hAnsi="Times New Roman"/>
          <w:spacing w:val="-10"/>
        </w:rPr>
        <w:t xml:space="preserve"> </w:t>
      </w:r>
      <w:r>
        <w:rPr>
          <w:rFonts w:ascii="Times New Roman" w:cs="Times New Roman" w:hAnsi="Times New Roman"/>
        </w:rPr>
        <w:t>plant nutrients.</w:t>
      </w:r>
      <w:r>
        <w:rPr>
          <w:rFonts w:ascii="Times New Roman" w:cs="Times New Roman" w:hAnsi="Times New Roman"/>
          <w:spacing w:val="-10"/>
        </w:rPr>
        <w:t xml:space="preserve"> </w:t>
      </w:r>
      <w:r>
        <w:rPr>
          <w:rFonts w:ascii="Times New Roman" w:cs="Times New Roman" w:hAnsi="Times New Roman"/>
        </w:rPr>
        <w:t>What</w:t>
      </w:r>
      <w:r>
        <w:rPr>
          <w:rFonts w:ascii="Times New Roman" w:cs="Times New Roman" w:hAnsi="Times New Roman"/>
          <w:spacing w:val="-9"/>
        </w:rPr>
        <w:t xml:space="preserve"> </w:t>
      </w:r>
      <w:r>
        <w:rPr>
          <w:rFonts w:ascii="Times New Roman" w:cs="Times New Roman" w:hAnsi="Times New Roman"/>
        </w:rPr>
        <w:t>remains</w:t>
      </w:r>
      <w:r>
        <w:rPr>
          <w:rFonts w:ascii="Times New Roman" w:cs="Times New Roman" w:hAnsi="Times New Roman"/>
          <w:spacing w:val="-9"/>
        </w:rPr>
        <w:t xml:space="preserve"> </w:t>
      </w:r>
      <w:r>
        <w:rPr>
          <w:rFonts w:ascii="Times New Roman" w:cs="Times New Roman" w:hAnsi="Times New Roman"/>
        </w:rPr>
        <w:t>is</w:t>
      </w:r>
      <w:r>
        <w:rPr>
          <w:rFonts w:ascii="Times New Roman" w:cs="Times New Roman" w:hAnsi="Times New Roman"/>
          <w:spacing w:val="-9"/>
        </w:rPr>
        <w:t xml:space="preserve"> </w:t>
      </w:r>
      <w:r>
        <w:rPr>
          <w:rFonts w:ascii="Times New Roman" w:cs="Times New Roman" w:hAnsi="Times New Roman"/>
        </w:rPr>
        <w:t>the</w:t>
      </w:r>
      <w:r>
        <w:rPr>
          <w:rFonts w:ascii="Times New Roman" w:cs="Times New Roman" w:hAnsi="Times New Roman"/>
          <w:spacing w:val="-9"/>
        </w:rPr>
        <w:t xml:space="preserve"> </w:t>
      </w:r>
      <w:r>
        <w:rPr>
          <w:rFonts w:ascii="Times New Roman" w:cs="Times New Roman" w:hAnsi="Times New Roman"/>
        </w:rPr>
        <w:t>infertile</w:t>
      </w:r>
      <w:r>
        <w:rPr>
          <w:rFonts w:ascii="Times New Roman" w:cs="Times New Roman" w:hAnsi="Times New Roman"/>
          <w:spacing w:val="-9"/>
        </w:rPr>
        <w:t xml:space="preserve"> </w:t>
      </w:r>
      <w:r>
        <w:rPr>
          <w:rFonts w:ascii="Times New Roman" w:cs="Times New Roman" w:hAnsi="Times New Roman"/>
        </w:rPr>
        <w:t>subsoil.</w:t>
      </w:r>
    </w:p>
    <w:p>
      <w:pPr>
        <w:pStyle w:val="style0"/>
        <w:spacing w:lineRule="auto" w:line="276"/>
        <w:jc w:val="both"/>
        <w:rPr>
          <w:rFonts w:ascii="Times New Roman" w:cs="Times New Roman" w:hAnsi="Times New Roman"/>
        </w:rPr>
      </w:pPr>
      <w:r>
        <w:rPr>
          <w:rFonts w:ascii="Times New Roman" w:cs="Times New Roman" w:hAnsi="Times New Roman"/>
          <w:b/>
          <w:bCs/>
        </w:rPr>
        <w:t xml:space="preserve">Leaching </w:t>
      </w:r>
      <w:r>
        <w:rPr>
          <w:rFonts w:ascii="Times New Roman" w:cs="Times New Roman" w:hAnsi="Times New Roman"/>
        </w:rPr>
        <w:t xml:space="preserve">  It</w:t>
      </w:r>
      <w:r>
        <w:rPr>
          <w:rFonts w:ascii="Times New Roman" w:cs="Times New Roman" w:hAnsi="Times New Roman"/>
          <w:spacing w:val="-12"/>
        </w:rPr>
        <w:t xml:space="preserve"> </w:t>
      </w:r>
      <w:r>
        <w:rPr>
          <w:rFonts w:ascii="Times New Roman" w:cs="Times New Roman" w:hAnsi="Times New Roman"/>
        </w:rPr>
        <w:t>is</w:t>
      </w:r>
      <w:r>
        <w:rPr>
          <w:rFonts w:ascii="Times New Roman" w:cs="Times New Roman" w:hAnsi="Times New Roman"/>
          <w:spacing w:val="-12"/>
        </w:rPr>
        <w:t xml:space="preserve"> </w:t>
      </w:r>
      <w:r>
        <w:rPr>
          <w:rFonts w:ascii="Times New Roman" w:cs="Times New Roman" w:hAnsi="Times New Roman"/>
        </w:rPr>
        <w:t>a</w:t>
      </w:r>
      <w:r>
        <w:rPr>
          <w:rFonts w:ascii="Times New Roman" w:cs="Times New Roman" w:hAnsi="Times New Roman"/>
          <w:spacing w:val="-12"/>
        </w:rPr>
        <w:t xml:space="preserve"> </w:t>
      </w:r>
      <w:r>
        <w:rPr>
          <w:rFonts w:ascii="Times New Roman" w:cs="Times New Roman" w:hAnsi="Times New Roman"/>
        </w:rPr>
        <w:t>process</w:t>
      </w:r>
      <w:r>
        <w:rPr>
          <w:rFonts w:ascii="Times New Roman" w:cs="Times New Roman" w:hAnsi="Times New Roman"/>
          <w:spacing w:val="-12"/>
        </w:rPr>
        <w:t xml:space="preserve"> </w:t>
      </w:r>
      <w:r>
        <w:rPr>
          <w:rFonts w:ascii="Times New Roman" w:cs="Times New Roman" w:hAnsi="Times New Roman"/>
        </w:rPr>
        <w:t>by</w:t>
      </w:r>
      <w:r>
        <w:rPr>
          <w:rFonts w:ascii="Times New Roman" w:cs="Times New Roman" w:hAnsi="Times New Roman"/>
          <w:spacing w:val="-12"/>
        </w:rPr>
        <w:t xml:space="preserve"> </w:t>
      </w:r>
      <w:r>
        <w:rPr>
          <w:rFonts w:ascii="Times New Roman" w:cs="Times New Roman" w:hAnsi="Times New Roman"/>
        </w:rPr>
        <w:t>which</w:t>
      </w:r>
      <w:r>
        <w:rPr>
          <w:rFonts w:ascii="Times New Roman" w:cs="Times New Roman" w:hAnsi="Times New Roman"/>
          <w:spacing w:val="-12"/>
        </w:rPr>
        <w:t xml:space="preserve"> </w:t>
      </w:r>
      <w:r>
        <w:rPr>
          <w:rFonts w:ascii="Times New Roman" w:cs="Times New Roman" w:hAnsi="Times New Roman"/>
        </w:rPr>
        <w:t>nutrients</w:t>
      </w:r>
      <w:r>
        <w:rPr>
          <w:rFonts w:ascii="Times New Roman" w:cs="Times New Roman" w:hAnsi="Times New Roman"/>
          <w:spacing w:val="-11"/>
        </w:rPr>
        <w:t xml:space="preserve"> </w:t>
      </w:r>
      <w:r>
        <w:rPr>
          <w:rFonts w:ascii="Times New Roman" w:cs="Times New Roman" w:hAnsi="Times New Roman"/>
        </w:rPr>
        <w:t>are</w:t>
      </w:r>
      <w:r>
        <w:rPr>
          <w:rFonts w:ascii="Times New Roman" w:cs="Times New Roman" w:hAnsi="Times New Roman"/>
          <w:spacing w:val="-12"/>
        </w:rPr>
        <w:t xml:space="preserve"> </w:t>
      </w:r>
      <w:r>
        <w:rPr>
          <w:rFonts w:ascii="Times New Roman" w:cs="Times New Roman" w:hAnsi="Times New Roman"/>
        </w:rPr>
        <w:t>dissolved</w:t>
      </w:r>
      <w:r>
        <w:rPr>
          <w:rFonts w:ascii="Times New Roman" w:cs="Times New Roman" w:hAnsi="Times New Roman"/>
          <w:spacing w:val="-12"/>
        </w:rPr>
        <w:t xml:space="preserve"> </w:t>
      </w:r>
      <w:r>
        <w:rPr>
          <w:rFonts w:ascii="Times New Roman" w:cs="Times New Roman" w:hAnsi="Times New Roman"/>
        </w:rPr>
        <w:t>and</w:t>
      </w:r>
      <w:r>
        <w:rPr>
          <w:rFonts w:ascii="Times New Roman" w:cs="Times New Roman" w:hAnsi="Times New Roman"/>
          <w:spacing w:val="-12"/>
        </w:rPr>
        <w:t xml:space="preserve"> </w:t>
      </w:r>
      <w:r>
        <w:rPr>
          <w:rFonts w:ascii="Times New Roman" w:cs="Times New Roman" w:hAnsi="Times New Roman"/>
        </w:rPr>
        <w:t>they</w:t>
      </w:r>
      <w:r>
        <w:rPr>
          <w:rFonts w:ascii="Times New Roman" w:cs="Times New Roman" w:hAnsi="Times New Roman"/>
          <w:spacing w:val="-12"/>
        </w:rPr>
        <w:t xml:space="preserve"> </w:t>
      </w:r>
      <w:r>
        <w:rPr>
          <w:rFonts w:ascii="Times New Roman" w:cs="Times New Roman" w:hAnsi="Times New Roman"/>
        </w:rPr>
        <w:t>carried</w:t>
      </w:r>
      <w:r>
        <w:rPr>
          <w:rFonts w:ascii="Times New Roman" w:cs="Times New Roman" w:hAnsi="Times New Roman"/>
          <w:spacing w:val="-12"/>
        </w:rPr>
        <w:t xml:space="preserve"> </w:t>
      </w:r>
      <w:r>
        <w:rPr>
          <w:rFonts w:ascii="Times New Roman" w:cs="Times New Roman" w:hAnsi="Times New Roman"/>
        </w:rPr>
        <w:t>down</w:t>
      </w:r>
      <w:r>
        <w:rPr>
          <w:rFonts w:ascii="Times New Roman" w:cs="Times New Roman" w:hAnsi="Times New Roman"/>
          <w:spacing w:val="-11"/>
        </w:rPr>
        <w:t xml:space="preserve"> </w:t>
      </w:r>
      <w:r>
        <w:rPr>
          <w:rFonts w:ascii="Times New Roman" w:cs="Times New Roman" w:hAnsi="Times New Roman"/>
        </w:rPr>
        <w:t>wards</w:t>
      </w:r>
      <w:r>
        <w:rPr>
          <w:rFonts w:ascii="Times New Roman" w:cs="Times New Roman" w:hAnsi="Times New Roman"/>
          <w:spacing w:val="-12"/>
        </w:rPr>
        <w:t xml:space="preserve"> </w:t>
      </w:r>
      <w:r>
        <w:rPr>
          <w:rFonts w:ascii="Times New Roman" w:cs="Times New Roman" w:hAnsi="Times New Roman"/>
        </w:rPr>
        <w:t>in</w:t>
      </w:r>
      <w:r>
        <w:rPr>
          <w:rFonts w:ascii="Times New Roman" w:cs="Times New Roman" w:hAnsi="Times New Roman"/>
          <w:spacing w:val="-12"/>
        </w:rPr>
        <w:t xml:space="preserve"> </w:t>
      </w:r>
      <w:r>
        <w:rPr>
          <w:rFonts w:ascii="Times New Roman" w:cs="Times New Roman" w:hAnsi="Times New Roman"/>
        </w:rPr>
        <w:t>solution</w:t>
      </w:r>
      <w:r>
        <w:rPr>
          <w:rFonts w:ascii="Times New Roman" w:cs="Times New Roman" w:hAnsi="Times New Roman"/>
          <w:spacing w:val="-12"/>
        </w:rPr>
        <w:t xml:space="preserve"> </w:t>
      </w:r>
      <w:r>
        <w:rPr>
          <w:rFonts w:ascii="Times New Roman" w:cs="Times New Roman" w:hAnsi="Times New Roman"/>
        </w:rPr>
        <w:t>away</w:t>
      </w:r>
      <w:r>
        <w:rPr>
          <w:rFonts w:ascii="Times New Roman" w:cs="Times New Roman" w:hAnsi="Times New Roman"/>
          <w:spacing w:val="-12"/>
        </w:rPr>
        <w:t xml:space="preserve"> </w:t>
      </w:r>
      <w:r>
        <w:rPr>
          <w:rFonts w:ascii="Times New Roman" w:cs="Times New Roman" w:hAnsi="Times New Roman"/>
        </w:rPr>
        <w:t>from the</w:t>
      </w:r>
      <w:r>
        <w:rPr>
          <w:rFonts w:ascii="Times New Roman" w:cs="Times New Roman" w:hAnsi="Times New Roman"/>
          <w:spacing w:val="-17"/>
        </w:rPr>
        <w:t xml:space="preserve"> </w:t>
      </w:r>
      <w:r>
        <w:rPr>
          <w:rFonts w:ascii="Times New Roman" w:cs="Times New Roman" w:hAnsi="Times New Roman"/>
        </w:rPr>
        <w:t>plants</w:t>
      </w:r>
      <w:r>
        <w:rPr>
          <w:rFonts w:ascii="Times New Roman" w:cs="Times New Roman" w:hAnsi="Times New Roman"/>
          <w:spacing w:val="-16"/>
        </w:rPr>
        <w:t xml:space="preserve"> </w:t>
      </w:r>
      <w:r>
        <w:rPr>
          <w:rFonts w:ascii="Times New Roman" w:cs="Times New Roman" w:hAnsi="Times New Roman"/>
        </w:rPr>
        <w:t>roots</w:t>
      </w:r>
      <w:r>
        <w:rPr>
          <w:rFonts w:ascii="Times New Roman" w:cs="Times New Roman" w:hAnsi="Times New Roman"/>
          <w:spacing w:val="-16"/>
        </w:rPr>
        <w:t xml:space="preserve"> </w:t>
      </w:r>
      <w:r>
        <w:rPr>
          <w:rFonts w:ascii="Times New Roman" w:cs="Times New Roman" w:hAnsi="Times New Roman"/>
        </w:rPr>
        <w:t>zone</w:t>
      </w:r>
      <w:r>
        <w:rPr>
          <w:rFonts w:ascii="Times New Roman" w:cs="Times New Roman" w:hAnsi="Times New Roman"/>
          <w:spacing w:val="-16"/>
        </w:rPr>
        <w:t xml:space="preserve"> </w:t>
      </w:r>
      <w:r>
        <w:rPr>
          <w:rFonts w:ascii="Times New Roman" w:cs="Times New Roman" w:hAnsi="Times New Roman"/>
        </w:rPr>
        <w:t>through</w:t>
      </w:r>
      <w:r>
        <w:rPr>
          <w:rFonts w:ascii="Times New Roman" w:cs="Times New Roman" w:hAnsi="Times New Roman"/>
          <w:spacing w:val="-17"/>
        </w:rPr>
        <w:t xml:space="preserve"> </w:t>
      </w:r>
      <w:r>
        <w:rPr>
          <w:rFonts w:ascii="Times New Roman" w:cs="Times New Roman" w:hAnsi="Times New Roman"/>
        </w:rPr>
        <w:t>soil</w:t>
      </w:r>
      <w:r>
        <w:rPr>
          <w:rFonts w:ascii="Times New Roman" w:cs="Times New Roman" w:hAnsi="Times New Roman"/>
          <w:spacing w:val="-16"/>
        </w:rPr>
        <w:t xml:space="preserve"> </w:t>
      </w:r>
      <w:r>
        <w:rPr>
          <w:rFonts w:ascii="Times New Roman" w:cs="Times New Roman" w:hAnsi="Times New Roman"/>
        </w:rPr>
        <w:t>profile.</w:t>
      </w:r>
      <w:r>
        <w:rPr>
          <w:rFonts w:ascii="Times New Roman" w:cs="Times New Roman" w:hAnsi="Times New Roman"/>
          <w:spacing w:val="-16"/>
        </w:rPr>
        <w:t xml:space="preserve"> </w:t>
      </w:r>
      <w:r>
        <w:rPr>
          <w:rFonts w:ascii="Times New Roman" w:cs="Times New Roman" w:hAnsi="Times New Roman"/>
        </w:rPr>
        <w:t>When</w:t>
      </w:r>
      <w:r>
        <w:rPr>
          <w:rFonts w:ascii="Times New Roman" w:cs="Times New Roman" w:hAnsi="Times New Roman"/>
          <w:spacing w:val="-16"/>
        </w:rPr>
        <w:t xml:space="preserve"> </w:t>
      </w:r>
      <w:r>
        <w:rPr>
          <w:rFonts w:ascii="Times New Roman" w:cs="Times New Roman" w:hAnsi="Times New Roman"/>
        </w:rPr>
        <w:t>this</w:t>
      </w:r>
      <w:r>
        <w:rPr>
          <w:rFonts w:ascii="Times New Roman" w:cs="Times New Roman" w:hAnsi="Times New Roman"/>
          <w:spacing w:val="-16"/>
        </w:rPr>
        <w:t xml:space="preserve"> </w:t>
      </w:r>
      <w:r>
        <w:rPr>
          <w:rFonts w:ascii="Times New Roman" w:cs="Times New Roman" w:hAnsi="Times New Roman"/>
        </w:rPr>
        <w:t>happens</w:t>
      </w:r>
      <w:r>
        <w:rPr>
          <w:rFonts w:ascii="Times New Roman" w:cs="Times New Roman" w:hAnsi="Times New Roman"/>
          <w:spacing w:val="-17"/>
        </w:rPr>
        <w:t xml:space="preserve"> </w:t>
      </w:r>
      <w:r>
        <w:rPr>
          <w:rFonts w:ascii="Times New Roman" w:cs="Times New Roman" w:hAnsi="Times New Roman"/>
        </w:rPr>
        <w:t>plants</w:t>
      </w:r>
      <w:r>
        <w:rPr>
          <w:rFonts w:ascii="Times New Roman" w:cs="Times New Roman" w:hAnsi="Times New Roman"/>
          <w:spacing w:val="-16"/>
        </w:rPr>
        <w:t xml:space="preserve"> </w:t>
      </w:r>
      <w:r>
        <w:rPr>
          <w:rFonts w:ascii="Times New Roman" w:cs="Times New Roman" w:hAnsi="Times New Roman"/>
        </w:rPr>
        <w:t>fail</w:t>
      </w:r>
      <w:r>
        <w:rPr>
          <w:rFonts w:ascii="Times New Roman" w:cs="Times New Roman" w:hAnsi="Times New Roman"/>
          <w:spacing w:val="-16"/>
        </w:rPr>
        <w:t xml:space="preserve"> </w:t>
      </w:r>
      <w:r>
        <w:rPr>
          <w:rFonts w:ascii="Times New Roman" w:cs="Times New Roman" w:hAnsi="Times New Roman"/>
        </w:rPr>
        <w:t>to</w:t>
      </w:r>
      <w:r>
        <w:rPr>
          <w:rFonts w:ascii="Times New Roman" w:cs="Times New Roman" w:hAnsi="Times New Roman"/>
          <w:spacing w:val="-16"/>
        </w:rPr>
        <w:t xml:space="preserve"> </w:t>
      </w:r>
      <w:r>
        <w:rPr>
          <w:rFonts w:ascii="Times New Roman" w:cs="Times New Roman" w:hAnsi="Times New Roman"/>
        </w:rPr>
        <w:t>get</w:t>
      </w:r>
      <w:r>
        <w:rPr>
          <w:rFonts w:ascii="Times New Roman" w:cs="Times New Roman" w:hAnsi="Times New Roman"/>
          <w:spacing w:val="-16"/>
        </w:rPr>
        <w:t xml:space="preserve"> </w:t>
      </w:r>
      <w:r>
        <w:rPr>
          <w:rFonts w:ascii="Times New Roman" w:cs="Times New Roman" w:hAnsi="Times New Roman"/>
        </w:rPr>
        <w:t>sufficient</w:t>
      </w:r>
      <w:r>
        <w:rPr>
          <w:rFonts w:ascii="Times New Roman" w:cs="Times New Roman" w:hAnsi="Times New Roman"/>
          <w:spacing w:val="-17"/>
        </w:rPr>
        <w:t xml:space="preserve"> </w:t>
      </w:r>
      <w:r>
        <w:rPr>
          <w:rFonts w:ascii="Times New Roman" w:cs="Times New Roman" w:hAnsi="Times New Roman"/>
        </w:rPr>
        <w:t>nutrients</w:t>
      </w:r>
      <w:r>
        <w:rPr>
          <w:rFonts w:ascii="Times New Roman" w:cs="Times New Roman" w:hAnsi="Times New Roman"/>
          <w:spacing w:val="-16"/>
        </w:rPr>
        <w:t xml:space="preserve"> </w:t>
      </w:r>
      <w:r>
        <w:rPr>
          <w:rFonts w:ascii="Times New Roman" w:cs="Times New Roman" w:hAnsi="Times New Roman"/>
        </w:rPr>
        <w:t>as their</w:t>
      </w:r>
      <w:r>
        <w:rPr>
          <w:rFonts w:ascii="Times New Roman" w:cs="Times New Roman" w:hAnsi="Times New Roman"/>
          <w:spacing w:val="-9"/>
        </w:rPr>
        <w:t xml:space="preserve"> </w:t>
      </w:r>
      <w:r>
        <w:rPr>
          <w:rFonts w:ascii="Times New Roman" w:cs="Times New Roman" w:hAnsi="Times New Roman"/>
        </w:rPr>
        <w:t>roots</w:t>
      </w:r>
      <w:r>
        <w:rPr>
          <w:rFonts w:ascii="Times New Roman" w:cs="Times New Roman" w:hAnsi="Times New Roman"/>
          <w:spacing w:val="-8"/>
        </w:rPr>
        <w:t xml:space="preserve"> </w:t>
      </w:r>
      <w:r>
        <w:rPr>
          <w:rFonts w:ascii="Times New Roman" w:cs="Times New Roman" w:hAnsi="Times New Roman"/>
        </w:rPr>
        <w:t>do</w:t>
      </w:r>
      <w:r>
        <w:rPr>
          <w:rFonts w:ascii="Times New Roman" w:cs="Times New Roman" w:hAnsi="Times New Roman"/>
          <w:spacing w:val="-8"/>
        </w:rPr>
        <w:t xml:space="preserve"> </w:t>
      </w:r>
      <w:r>
        <w:rPr>
          <w:rFonts w:ascii="Times New Roman" w:cs="Times New Roman" w:hAnsi="Times New Roman"/>
        </w:rPr>
        <w:t>not</w:t>
      </w:r>
      <w:r>
        <w:rPr>
          <w:rFonts w:ascii="Times New Roman" w:cs="Times New Roman" w:hAnsi="Times New Roman"/>
          <w:spacing w:val="-9"/>
        </w:rPr>
        <w:t xml:space="preserve"> </w:t>
      </w:r>
      <w:r>
        <w:rPr>
          <w:rFonts w:ascii="Times New Roman" w:cs="Times New Roman" w:hAnsi="Times New Roman"/>
        </w:rPr>
        <w:t>reach</w:t>
      </w:r>
      <w:r>
        <w:rPr>
          <w:rFonts w:ascii="Times New Roman" w:cs="Times New Roman" w:hAnsi="Times New Roman"/>
          <w:spacing w:val="-8"/>
        </w:rPr>
        <w:t xml:space="preserve"> </w:t>
      </w:r>
      <w:r>
        <w:rPr>
          <w:rFonts w:ascii="Times New Roman" w:cs="Times New Roman" w:hAnsi="Times New Roman"/>
        </w:rPr>
        <w:t>to</w:t>
      </w:r>
      <w:r>
        <w:rPr>
          <w:rFonts w:ascii="Times New Roman" w:cs="Times New Roman" w:hAnsi="Times New Roman"/>
          <w:spacing w:val="-8"/>
        </w:rPr>
        <w:t xml:space="preserve"> </w:t>
      </w:r>
      <w:r>
        <w:rPr>
          <w:rFonts w:ascii="Times New Roman" w:cs="Times New Roman" w:hAnsi="Times New Roman"/>
        </w:rPr>
        <w:t>the</w:t>
      </w:r>
      <w:r>
        <w:rPr>
          <w:rFonts w:ascii="Times New Roman" w:cs="Times New Roman" w:hAnsi="Times New Roman"/>
          <w:spacing w:val="-9"/>
        </w:rPr>
        <w:t xml:space="preserve"> </w:t>
      </w:r>
      <w:r>
        <w:rPr>
          <w:rFonts w:ascii="Times New Roman" w:cs="Times New Roman" w:hAnsi="Times New Roman"/>
        </w:rPr>
        <w:t>sub</w:t>
      </w:r>
      <w:r>
        <w:rPr>
          <w:rFonts w:ascii="Times New Roman" w:cs="Times New Roman" w:hAnsi="Times New Roman"/>
          <w:spacing w:val="-8"/>
        </w:rPr>
        <w:t xml:space="preserve"> </w:t>
      </w:r>
      <w:r>
        <w:rPr>
          <w:rFonts w:ascii="Times New Roman" w:cs="Times New Roman" w:hAnsi="Times New Roman"/>
        </w:rPr>
        <w:t>soils</w:t>
      </w:r>
    </w:p>
    <w:p>
      <w:pPr>
        <w:pStyle w:val="style0"/>
        <w:spacing w:lineRule="auto" w:line="276"/>
        <w:jc w:val="both"/>
        <w:rPr>
          <w:rFonts w:ascii="Times New Roman" w:cs="Times New Roman" w:hAnsi="Times New Roman"/>
        </w:rPr>
      </w:pPr>
      <w:r>
        <w:rPr>
          <w:rFonts w:ascii="Times New Roman" w:cs="Times New Roman" w:hAnsi="Times New Roman"/>
          <w:b/>
          <w:bCs/>
        </w:rPr>
        <w:t>Water</w:t>
      </w:r>
      <w:r>
        <w:rPr>
          <w:rFonts w:ascii="Times New Roman" w:cs="Times New Roman" w:hAnsi="Times New Roman"/>
          <w:b/>
          <w:bCs/>
          <w:spacing w:val="-6"/>
        </w:rPr>
        <w:t xml:space="preserve"> </w:t>
      </w:r>
      <w:r>
        <w:rPr>
          <w:rFonts w:ascii="Times New Roman" w:cs="Times New Roman" w:hAnsi="Times New Roman"/>
          <w:b/>
          <w:bCs/>
        </w:rPr>
        <w:t xml:space="preserve">logging   </w:t>
      </w:r>
      <w:r>
        <w:rPr>
          <w:rFonts w:ascii="Times New Roman" w:cs="Times New Roman" w:hAnsi="Times New Roman"/>
        </w:rPr>
        <w:t>This</w:t>
      </w:r>
      <w:r>
        <w:rPr>
          <w:rFonts w:ascii="Times New Roman" w:cs="Times New Roman" w:hAnsi="Times New Roman"/>
          <w:spacing w:val="-15"/>
        </w:rPr>
        <w:t xml:space="preserve"> </w:t>
      </w:r>
      <w:r>
        <w:rPr>
          <w:rFonts w:ascii="Times New Roman" w:cs="Times New Roman" w:hAnsi="Times New Roman"/>
        </w:rPr>
        <w:t>occurs</w:t>
      </w:r>
      <w:r>
        <w:rPr>
          <w:rFonts w:ascii="Times New Roman" w:cs="Times New Roman" w:hAnsi="Times New Roman"/>
          <w:spacing w:val="-15"/>
        </w:rPr>
        <w:t xml:space="preserve"> </w:t>
      </w:r>
      <w:r>
        <w:rPr>
          <w:rFonts w:ascii="Times New Roman" w:cs="Times New Roman" w:hAnsi="Times New Roman"/>
        </w:rPr>
        <w:t>when</w:t>
      </w:r>
      <w:r>
        <w:rPr>
          <w:rFonts w:ascii="Times New Roman" w:cs="Times New Roman" w:hAnsi="Times New Roman"/>
          <w:spacing w:val="-15"/>
        </w:rPr>
        <w:t xml:space="preserve"> </w:t>
      </w:r>
      <w:r>
        <w:rPr>
          <w:rFonts w:ascii="Times New Roman" w:cs="Times New Roman" w:hAnsi="Times New Roman"/>
        </w:rPr>
        <w:t>all</w:t>
      </w:r>
      <w:r>
        <w:rPr>
          <w:rFonts w:ascii="Times New Roman" w:cs="Times New Roman" w:hAnsi="Times New Roman"/>
          <w:spacing w:val="-14"/>
        </w:rPr>
        <w:t xml:space="preserve"> </w:t>
      </w:r>
      <w:r>
        <w:rPr>
          <w:rFonts w:ascii="Times New Roman" w:cs="Times New Roman" w:hAnsi="Times New Roman"/>
        </w:rPr>
        <w:t>the</w:t>
      </w:r>
      <w:r>
        <w:rPr>
          <w:rFonts w:ascii="Times New Roman" w:cs="Times New Roman" w:hAnsi="Times New Roman"/>
          <w:spacing w:val="-15"/>
        </w:rPr>
        <w:t xml:space="preserve"> </w:t>
      </w:r>
      <w:r>
        <w:rPr>
          <w:rFonts w:ascii="Times New Roman" w:cs="Times New Roman" w:hAnsi="Times New Roman"/>
        </w:rPr>
        <w:t>pore</w:t>
      </w:r>
      <w:r>
        <w:rPr>
          <w:rFonts w:ascii="Times New Roman" w:cs="Times New Roman" w:hAnsi="Times New Roman"/>
          <w:spacing w:val="-15"/>
        </w:rPr>
        <w:t xml:space="preserve"> </w:t>
      </w:r>
      <w:r>
        <w:rPr>
          <w:rFonts w:ascii="Times New Roman" w:cs="Times New Roman" w:hAnsi="Times New Roman"/>
        </w:rPr>
        <w:t>space</w:t>
      </w:r>
      <w:r>
        <w:rPr>
          <w:rFonts w:ascii="Times New Roman" w:cs="Times New Roman" w:hAnsi="Times New Roman"/>
          <w:spacing w:val="-14"/>
        </w:rPr>
        <w:t xml:space="preserve"> </w:t>
      </w:r>
      <w:r>
        <w:rPr>
          <w:rFonts w:ascii="Times New Roman" w:cs="Times New Roman" w:hAnsi="Times New Roman"/>
        </w:rPr>
        <w:t>in</w:t>
      </w:r>
      <w:r>
        <w:rPr>
          <w:rFonts w:ascii="Times New Roman" w:cs="Times New Roman" w:hAnsi="Times New Roman"/>
          <w:spacing w:val="-15"/>
        </w:rPr>
        <w:t xml:space="preserve"> </w:t>
      </w:r>
      <w:r>
        <w:rPr>
          <w:rFonts w:ascii="Times New Roman" w:cs="Times New Roman" w:hAnsi="Times New Roman"/>
        </w:rPr>
        <w:t>the</w:t>
      </w:r>
      <w:r>
        <w:rPr>
          <w:rFonts w:ascii="Times New Roman" w:cs="Times New Roman" w:hAnsi="Times New Roman"/>
          <w:spacing w:val="-15"/>
        </w:rPr>
        <w:t xml:space="preserve"> </w:t>
      </w:r>
      <w:r>
        <w:rPr>
          <w:rFonts w:ascii="Times New Roman" w:cs="Times New Roman" w:hAnsi="Times New Roman"/>
        </w:rPr>
        <w:t>soil,</w:t>
      </w:r>
      <w:r>
        <w:rPr>
          <w:rFonts w:ascii="Times New Roman" w:cs="Times New Roman" w:hAnsi="Times New Roman"/>
          <w:spacing w:val="-15"/>
        </w:rPr>
        <w:t xml:space="preserve"> </w:t>
      </w:r>
      <w:r>
        <w:rPr>
          <w:rFonts w:ascii="Times New Roman" w:cs="Times New Roman" w:hAnsi="Times New Roman"/>
        </w:rPr>
        <w:t>filled</w:t>
      </w:r>
      <w:r>
        <w:rPr>
          <w:rFonts w:ascii="Times New Roman" w:cs="Times New Roman" w:hAnsi="Times New Roman"/>
          <w:spacing w:val="-14"/>
        </w:rPr>
        <w:t xml:space="preserve"> </w:t>
      </w:r>
      <w:r>
        <w:rPr>
          <w:rFonts w:ascii="Times New Roman" w:cs="Times New Roman" w:hAnsi="Times New Roman"/>
        </w:rPr>
        <w:t>up</w:t>
      </w:r>
      <w:r>
        <w:rPr>
          <w:rFonts w:ascii="Times New Roman" w:cs="Times New Roman" w:hAnsi="Times New Roman"/>
          <w:spacing w:val="-15"/>
        </w:rPr>
        <w:t xml:space="preserve"> </w:t>
      </w:r>
      <w:r>
        <w:rPr>
          <w:rFonts w:ascii="Times New Roman" w:cs="Times New Roman" w:hAnsi="Times New Roman"/>
        </w:rPr>
        <w:t>with</w:t>
      </w:r>
      <w:r>
        <w:rPr>
          <w:rFonts w:ascii="Times New Roman" w:cs="Times New Roman" w:hAnsi="Times New Roman"/>
          <w:spacing w:val="-15"/>
        </w:rPr>
        <w:t xml:space="preserve"> </w:t>
      </w:r>
      <w:r>
        <w:rPr>
          <w:rFonts w:ascii="Times New Roman" w:cs="Times New Roman" w:hAnsi="Times New Roman"/>
        </w:rPr>
        <w:t>water.</w:t>
      </w:r>
      <w:r>
        <w:rPr>
          <w:rFonts w:ascii="Times New Roman" w:cs="Times New Roman" w:hAnsi="Times New Roman"/>
          <w:spacing w:val="-14"/>
        </w:rPr>
        <w:t xml:space="preserve"> </w:t>
      </w:r>
      <w:r>
        <w:rPr>
          <w:rFonts w:ascii="Times New Roman" w:cs="Times New Roman" w:hAnsi="Times New Roman"/>
        </w:rPr>
        <w:t>This</w:t>
      </w:r>
      <w:r>
        <w:rPr>
          <w:rFonts w:ascii="Times New Roman" w:cs="Times New Roman" w:hAnsi="Times New Roman"/>
          <w:spacing w:val="-15"/>
        </w:rPr>
        <w:t xml:space="preserve"> </w:t>
      </w:r>
      <w:r>
        <w:rPr>
          <w:rFonts w:ascii="Times New Roman" w:cs="Times New Roman" w:hAnsi="Times New Roman"/>
        </w:rPr>
        <w:t>causes</w:t>
      </w:r>
      <w:r>
        <w:rPr>
          <w:rFonts w:ascii="Times New Roman" w:cs="Times New Roman" w:hAnsi="Times New Roman"/>
          <w:spacing w:val="-15"/>
        </w:rPr>
        <w:t xml:space="preserve"> </w:t>
      </w:r>
      <w:r>
        <w:rPr>
          <w:rFonts w:ascii="Times New Roman" w:cs="Times New Roman" w:hAnsi="Times New Roman"/>
        </w:rPr>
        <w:t>air</w:t>
      </w:r>
      <w:r>
        <w:rPr>
          <w:rFonts w:ascii="Times New Roman" w:cs="Times New Roman" w:hAnsi="Times New Roman"/>
          <w:spacing w:val="-14"/>
        </w:rPr>
        <w:t xml:space="preserve"> </w:t>
      </w:r>
      <w:r>
        <w:rPr>
          <w:rFonts w:ascii="Times New Roman" w:cs="Times New Roman" w:hAnsi="Times New Roman"/>
        </w:rPr>
        <w:t>to</w:t>
      </w:r>
      <w:r>
        <w:rPr>
          <w:rFonts w:ascii="Times New Roman" w:cs="Times New Roman" w:hAnsi="Times New Roman"/>
          <w:spacing w:val="-15"/>
        </w:rPr>
        <w:t xml:space="preserve"> </w:t>
      </w:r>
      <w:r>
        <w:rPr>
          <w:rFonts w:ascii="Times New Roman" w:cs="Times New Roman" w:hAnsi="Times New Roman"/>
        </w:rPr>
        <w:t>be</w:t>
      </w:r>
      <w:r>
        <w:rPr>
          <w:rFonts w:ascii="Times New Roman" w:cs="Times New Roman" w:hAnsi="Times New Roman"/>
          <w:spacing w:val="-15"/>
        </w:rPr>
        <w:t xml:space="preserve"> </w:t>
      </w:r>
      <w:r>
        <w:rPr>
          <w:rFonts w:ascii="Times New Roman" w:cs="Times New Roman" w:hAnsi="Times New Roman"/>
        </w:rPr>
        <w:t>driven</w:t>
      </w:r>
      <w:r>
        <w:rPr>
          <w:rFonts w:ascii="Times New Roman" w:cs="Times New Roman" w:hAnsi="Times New Roman"/>
          <w:spacing w:val="-15"/>
        </w:rPr>
        <w:t xml:space="preserve"> </w:t>
      </w:r>
      <w:r>
        <w:rPr>
          <w:rFonts w:ascii="Times New Roman" w:cs="Times New Roman" w:hAnsi="Times New Roman"/>
        </w:rPr>
        <w:t>out</w:t>
      </w:r>
      <w:r>
        <w:rPr>
          <w:rFonts w:ascii="Times New Roman" w:cs="Times New Roman" w:hAnsi="Times New Roman"/>
          <w:spacing w:val="-14"/>
        </w:rPr>
        <w:t xml:space="preserve"> </w:t>
      </w:r>
      <w:r>
        <w:rPr>
          <w:rFonts w:ascii="Times New Roman" w:cs="Times New Roman" w:hAnsi="Times New Roman"/>
        </w:rPr>
        <w:t>as a</w:t>
      </w:r>
      <w:r>
        <w:rPr>
          <w:rFonts w:ascii="Times New Roman" w:cs="Times New Roman" w:hAnsi="Times New Roman"/>
          <w:spacing w:val="-11"/>
        </w:rPr>
        <w:t xml:space="preserve"> </w:t>
      </w:r>
      <w:r>
        <w:rPr>
          <w:rFonts w:ascii="Times New Roman" w:cs="Times New Roman" w:hAnsi="Times New Roman"/>
        </w:rPr>
        <w:t>result,</w:t>
      </w:r>
      <w:r>
        <w:rPr>
          <w:rFonts w:ascii="Times New Roman" w:cs="Times New Roman" w:hAnsi="Times New Roman"/>
          <w:spacing w:val="-11"/>
        </w:rPr>
        <w:t xml:space="preserve"> </w:t>
      </w:r>
      <w:r>
        <w:rPr>
          <w:rFonts w:ascii="Times New Roman" w:cs="Times New Roman" w:hAnsi="Times New Roman"/>
        </w:rPr>
        <w:t>plant</w:t>
      </w:r>
      <w:r>
        <w:rPr>
          <w:rFonts w:ascii="Times New Roman" w:cs="Times New Roman" w:hAnsi="Times New Roman"/>
          <w:spacing w:val="-11"/>
        </w:rPr>
        <w:t xml:space="preserve"> </w:t>
      </w:r>
      <w:r>
        <w:rPr>
          <w:rFonts w:ascii="Times New Roman" w:cs="Times New Roman" w:hAnsi="Times New Roman"/>
        </w:rPr>
        <w:t>fail</w:t>
      </w:r>
      <w:r>
        <w:rPr>
          <w:rFonts w:ascii="Times New Roman" w:cs="Times New Roman" w:hAnsi="Times New Roman"/>
          <w:spacing w:val="-11"/>
        </w:rPr>
        <w:t xml:space="preserve"> </w:t>
      </w:r>
      <w:r>
        <w:rPr>
          <w:rFonts w:ascii="Times New Roman" w:cs="Times New Roman" w:hAnsi="Times New Roman"/>
        </w:rPr>
        <w:t>to</w:t>
      </w:r>
      <w:r>
        <w:rPr>
          <w:rFonts w:ascii="Times New Roman" w:cs="Times New Roman" w:hAnsi="Times New Roman"/>
          <w:spacing w:val="-11"/>
        </w:rPr>
        <w:t xml:space="preserve"> </w:t>
      </w:r>
      <w:r>
        <w:rPr>
          <w:rFonts w:ascii="Times New Roman" w:cs="Times New Roman" w:hAnsi="Times New Roman"/>
        </w:rPr>
        <w:t>get</w:t>
      </w:r>
      <w:r>
        <w:rPr>
          <w:rFonts w:ascii="Times New Roman" w:cs="Times New Roman" w:hAnsi="Times New Roman"/>
          <w:spacing w:val="-11"/>
        </w:rPr>
        <w:t xml:space="preserve"> </w:t>
      </w:r>
      <w:r>
        <w:rPr>
          <w:rFonts w:ascii="Times New Roman" w:cs="Times New Roman" w:hAnsi="Times New Roman"/>
        </w:rPr>
        <w:t>sufficient</w:t>
      </w:r>
      <w:r>
        <w:rPr>
          <w:rFonts w:ascii="Times New Roman" w:cs="Times New Roman" w:hAnsi="Times New Roman"/>
          <w:spacing w:val="-11"/>
        </w:rPr>
        <w:t xml:space="preserve"> </w:t>
      </w:r>
      <w:r>
        <w:rPr>
          <w:rFonts w:ascii="Times New Roman" w:cs="Times New Roman" w:hAnsi="Times New Roman"/>
        </w:rPr>
        <w:t>air</w:t>
      </w:r>
      <w:r>
        <w:rPr>
          <w:rFonts w:ascii="Times New Roman" w:cs="Times New Roman" w:hAnsi="Times New Roman"/>
          <w:spacing w:val="-11"/>
        </w:rPr>
        <w:t xml:space="preserve"> </w:t>
      </w:r>
      <w:r>
        <w:rPr>
          <w:rFonts w:ascii="Times New Roman" w:cs="Times New Roman" w:hAnsi="Times New Roman"/>
        </w:rPr>
        <w:t>from</w:t>
      </w:r>
      <w:r>
        <w:rPr>
          <w:rFonts w:ascii="Times New Roman" w:cs="Times New Roman" w:hAnsi="Times New Roman"/>
          <w:spacing w:val="-11"/>
        </w:rPr>
        <w:t xml:space="preserve"> </w:t>
      </w:r>
      <w:r>
        <w:rPr>
          <w:rFonts w:ascii="Times New Roman" w:cs="Times New Roman" w:hAnsi="Times New Roman"/>
        </w:rPr>
        <w:t>the</w:t>
      </w:r>
      <w:r>
        <w:rPr>
          <w:rFonts w:ascii="Times New Roman" w:cs="Times New Roman" w:hAnsi="Times New Roman"/>
          <w:spacing w:val="-11"/>
        </w:rPr>
        <w:t xml:space="preserve"> </w:t>
      </w:r>
      <w:r>
        <w:rPr>
          <w:rFonts w:ascii="Times New Roman" w:cs="Times New Roman" w:hAnsi="Times New Roman"/>
        </w:rPr>
        <w:t>soil</w:t>
      </w:r>
      <w:r>
        <w:rPr>
          <w:rFonts w:ascii="Times New Roman" w:cs="Times New Roman" w:hAnsi="Times New Roman"/>
          <w:spacing w:val="-11"/>
        </w:rPr>
        <w:t xml:space="preserve"> </w:t>
      </w:r>
      <w:r>
        <w:rPr>
          <w:rFonts w:ascii="Times New Roman" w:cs="Times New Roman" w:hAnsi="Times New Roman"/>
        </w:rPr>
        <w:t>land</w:t>
      </w:r>
      <w:r>
        <w:rPr>
          <w:rFonts w:ascii="Times New Roman" w:cs="Times New Roman" w:hAnsi="Times New Roman"/>
          <w:spacing w:val="-11"/>
        </w:rPr>
        <w:t xml:space="preserve"> </w:t>
      </w:r>
      <w:r>
        <w:rPr>
          <w:rFonts w:ascii="Times New Roman" w:cs="Times New Roman" w:hAnsi="Times New Roman"/>
        </w:rPr>
        <w:t>eventually</w:t>
      </w:r>
      <w:r>
        <w:rPr>
          <w:rFonts w:ascii="Times New Roman" w:cs="Times New Roman" w:hAnsi="Times New Roman"/>
          <w:spacing w:val="-11"/>
        </w:rPr>
        <w:t xml:space="preserve"> </w:t>
      </w:r>
      <w:r>
        <w:rPr>
          <w:rFonts w:ascii="Times New Roman" w:cs="Times New Roman" w:hAnsi="Times New Roman"/>
        </w:rPr>
        <w:t>die.</w:t>
      </w:r>
    </w:p>
    <w:p>
      <w:pPr>
        <w:pStyle w:val="style0"/>
        <w:spacing w:lineRule="auto" w:line="276"/>
        <w:jc w:val="both"/>
        <w:rPr>
          <w:rFonts w:ascii="Times New Roman" w:cs="Times New Roman" w:hAnsi="Times New Roman"/>
        </w:rPr>
      </w:pPr>
      <w:r>
        <w:rPr>
          <w:rFonts w:ascii="Times New Roman" w:cs="Times New Roman" w:hAnsi="Times New Roman"/>
          <w:b/>
          <w:bCs/>
        </w:rPr>
        <w:t xml:space="preserve">Flooding   </w:t>
      </w:r>
      <w:r>
        <w:rPr>
          <w:rFonts w:ascii="Times New Roman" w:cs="Times New Roman" w:hAnsi="Times New Roman"/>
        </w:rPr>
        <w:t>This causes the nutrients to be carried away in water. It is so severe on a sloped land</w:t>
      </w:r>
    </w:p>
    <w:p>
      <w:pPr>
        <w:pStyle w:val="style0"/>
        <w:spacing w:lineRule="auto" w:line="276"/>
        <w:jc w:val="both"/>
        <w:rPr>
          <w:rFonts w:ascii="Times New Roman" w:cs="Times New Roman" w:hAnsi="Times New Roman"/>
          <w:spacing w:val="-1"/>
          <w:w w:val="98"/>
        </w:rPr>
      </w:pPr>
      <w:r>
        <w:rPr>
          <w:rFonts w:ascii="Times New Roman" w:cs="Times New Roman" w:hAnsi="Times New Roman"/>
          <w:b/>
          <w:bCs/>
        </w:rPr>
        <w:t xml:space="preserve">Burning   </w:t>
      </w:r>
      <w:r>
        <w:rPr>
          <w:rFonts w:ascii="Times New Roman" w:cs="Times New Roman" w:hAnsi="Times New Roman"/>
        </w:rPr>
        <w:t>The</w:t>
      </w:r>
      <w:r>
        <w:rPr>
          <w:rFonts w:ascii="Times New Roman" w:cs="Times New Roman" w:hAnsi="Times New Roman"/>
          <w:spacing w:val="-16"/>
        </w:rPr>
        <w:t xml:space="preserve"> </w:t>
      </w:r>
      <w:r>
        <w:rPr>
          <w:rFonts w:ascii="Times New Roman" w:cs="Times New Roman" w:hAnsi="Times New Roman"/>
        </w:rPr>
        <w:t>practice</w:t>
      </w:r>
      <w:r>
        <w:rPr>
          <w:rFonts w:ascii="Times New Roman" w:cs="Times New Roman" w:hAnsi="Times New Roman"/>
          <w:spacing w:val="-16"/>
        </w:rPr>
        <w:t xml:space="preserve"> </w:t>
      </w:r>
      <w:r>
        <w:rPr>
          <w:rFonts w:ascii="Times New Roman" w:cs="Times New Roman" w:hAnsi="Times New Roman"/>
        </w:rPr>
        <w:t>of</w:t>
      </w:r>
      <w:r>
        <w:rPr>
          <w:rFonts w:ascii="Times New Roman" w:cs="Times New Roman" w:hAnsi="Times New Roman"/>
          <w:spacing w:val="-16"/>
        </w:rPr>
        <w:t xml:space="preserve"> </w:t>
      </w:r>
      <w:r>
        <w:rPr>
          <w:rFonts w:ascii="Times New Roman" w:cs="Times New Roman" w:hAnsi="Times New Roman"/>
        </w:rPr>
        <w:t>burning</w:t>
      </w:r>
      <w:r>
        <w:rPr>
          <w:rFonts w:ascii="Times New Roman" w:cs="Times New Roman" w:hAnsi="Times New Roman"/>
          <w:spacing w:val="-16"/>
        </w:rPr>
        <w:t xml:space="preserve"> </w:t>
      </w:r>
      <w:r>
        <w:rPr>
          <w:rFonts w:ascii="Times New Roman" w:cs="Times New Roman" w:hAnsi="Times New Roman"/>
        </w:rPr>
        <w:t>vegetation</w:t>
      </w:r>
      <w:r>
        <w:rPr>
          <w:rFonts w:ascii="Times New Roman" w:cs="Times New Roman" w:hAnsi="Times New Roman"/>
          <w:spacing w:val="-16"/>
        </w:rPr>
        <w:t xml:space="preserve"> </w:t>
      </w:r>
      <w:r>
        <w:rPr>
          <w:rFonts w:ascii="Times New Roman" w:cs="Times New Roman" w:hAnsi="Times New Roman"/>
        </w:rPr>
        <w:t>kills</w:t>
      </w:r>
      <w:r>
        <w:rPr>
          <w:rFonts w:ascii="Times New Roman" w:cs="Times New Roman" w:hAnsi="Times New Roman"/>
          <w:spacing w:val="-16"/>
        </w:rPr>
        <w:t xml:space="preserve"> </w:t>
      </w:r>
      <w:r>
        <w:rPr>
          <w:rFonts w:ascii="Times New Roman" w:cs="Times New Roman" w:hAnsi="Times New Roman"/>
        </w:rPr>
        <w:t>the</w:t>
      </w:r>
      <w:r>
        <w:rPr>
          <w:rFonts w:ascii="Times New Roman" w:cs="Times New Roman" w:hAnsi="Times New Roman"/>
          <w:spacing w:val="-16"/>
        </w:rPr>
        <w:t xml:space="preserve"> </w:t>
      </w:r>
      <w:r>
        <w:rPr>
          <w:rFonts w:ascii="Times New Roman" w:cs="Times New Roman" w:hAnsi="Times New Roman"/>
        </w:rPr>
        <w:t>soil</w:t>
      </w:r>
      <w:r>
        <w:rPr>
          <w:rFonts w:ascii="Times New Roman" w:cs="Times New Roman" w:hAnsi="Times New Roman"/>
          <w:spacing w:val="-16"/>
        </w:rPr>
        <w:t xml:space="preserve"> </w:t>
      </w:r>
      <w:r>
        <w:rPr>
          <w:rFonts w:ascii="Times New Roman" w:cs="Times New Roman" w:hAnsi="Times New Roman"/>
        </w:rPr>
        <w:t>living</w:t>
      </w:r>
      <w:r>
        <w:rPr>
          <w:rFonts w:ascii="Times New Roman" w:cs="Times New Roman" w:hAnsi="Times New Roman"/>
          <w:spacing w:val="-16"/>
        </w:rPr>
        <w:t xml:space="preserve"> </w:t>
      </w:r>
      <w:r>
        <w:rPr>
          <w:rFonts w:ascii="Times New Roman" w:cs="Times New Roman" w:hAnsi="Times New Roman"/>
        </w:rPr>
        <w:t>organisms</w:t>
      </w:r>
      <w:r>
        <w:rPr>
          <w:rFonts w:ascii="Times New Roman" w:cs="Times New Roman" w:hAnsi="Times New Roman"/>
          <w:spacing w:val="-16"/>
        </w:rPr>
        <w:t xml:space="preserve"> </w:t>
      </w:r>
      <w:r>
        <w:rPr>
          <w:rFonts w:ascii="Times New Roman" w:cs="Times New Roman" w:hAnsi="Times New Roman"/>
        </w:rPr>
        <w:t>which</w:t>
      </w:r>
      <w:r>
        <w:rPr>
          <w:rFonts w:ascii="Times New Roman" w:cs="Times New Roman" w:hAnsi="Times New Roman"/>
          <w:spacing w:val="-16"/>
        </w:rPr>
        <w:t xml:space="preserve"> </w:t>
      </w:r>
      <w:r>
        <w:rPr>
          <w:rFonts w:ascii="Times New Roman" w:cs="Times New Roman" w:hAnsi="Times New Roman"/>
        </w:rPr>
        <w:t>are</w:t>
      </w:r>
      <w:r>
        <w:rPr>
          <w:rFonts w:ascii="Times New Roman" w:cs="Times New Roman" w:hAnsi="Times New Roman"/>
          <w:spacing w:val="-15"/>
        </w:rPr>
        <w:t xml:space="preserve"> </w:t>
      </w:r>
      <w:r>
        <w:rPr>
          <w:rFonts w:ascii="Times New Roman" w:cs="Times New Roman" w:hAnsi="Times New Roman"/>
        </w:rPr>
        <w:t>very</w:t>
      </w:r>
      <w:r>
        <w:rPr>
          <w:rFonts w:ascii="Times New Roman" w:cs="Times New Roman" w:hAnsi="Times New Roman"/>
          <w:spacing w:val="-16"/>
        </w:rPr>
        <w:t xml:space="preserve"> </w:t>
      </w:r>
      <w:r>
        <w:rPr>
          <w:rFonts w:ascii="Times New Roman" w:cs="Times New Roman" w:hAnsi="Times New Roman"/>
        </w:rPr>
        <w:t>important</w:t>
      </w:r>
      <w:r>
        <w:rPr>
          <w:rFonts w:ascii="Times New Roman" w:cs="Times New Roman" w:hAnsi="Times New Roman"/>
          <w:spacing w:val="-16"/>
        </w:rPr>
        <w:t xml:space="preserve"> </w:t>
      </w:r>
      <w:r>
        <w:rPr>
          <w:rFonts w:ascii="Times New Roman" w:cs="Times New Roman" w:hAnsi="Times New Roman"/>
        </w:rPr>
        <w:t>to</w:t>
      </w:r>
      <w:r>
        <w:rPr>
          <w:rFonts w:ascii="Times New Roman" w:cs="Times New Roman" w:hAnsi="Times New Roman"/>
          <w:spacing w:val="-16"/>
        </w:rPr>
        <w:t xml:space="preserve"> </w:t>
      </w:r>
      <w:r>
        <w:rPr>
          <w:rFonts w:ascii="Times New Roman" w:cs="Times New Roman" w:hAnsi="Times New Roman"/>
        </w:rPr>
        <w:t>cause the</w:t>
      </w:r>
      <w:r>
        <w:rPr>
          <w:rFonts w:ascii="Times New Roman" w:cs="Times New Roman" w:hAnsi="Times New Roman"/>
          <w:spacing w:val="-17"/>
        </w:rPr>
        <w:t xml:space="preserve"> </w:t>
      </w:r>
      <w:r>
        <w:rPr>
          <w:rFonts w:ascii="Times New Roman" w:cs="Times New Roman" w:hAnsi="Times New Roman"/>
        </w:rPr>
        <w:t>decomposition</w:t>
      </w:r>
      <w:r>
        <w:rPr>
          <w:rFonts w:ascii="Times New Roman" w:cs="Times New Roman" w:hAnsi="Times New Roman"/>
          <w:spacing w:val="-17"/>
        </w:rPr>
        <w:t xml:space="preserve"> </w:t>
      </w:r>
      <w:r>
        <w:rPr>
          <w:rFonts w:ascii="Times New Roman" w:cs="Times New Roman" w:hAnsi="Times New Roman"/>
        </w:rPr>
        <w:t>of</w:t>
      </w:r>
      <w:r>
        <w:rPr>
          <w:rFonts w:ascii="Times New Roman" w:cs="Times New Roman" w:hAnsi="Times New Roman"/>
          <w:spacing w:val="-16"/>
        </w:rPr>
        <w:t xml:space="preserve"> </w:t>
      </w:r>
      <w:r>
        <w:rPr>
          <w:rFonts w:ascii="Times New Roman" w:cs="Times New Roman" w:hAnsi="Times New Roman"/>
        </w:rPr>
        <w:t>organic</w:t>
      </w:r>
      <w:r>
        <w:rPr>
          <w:rFonts w:ascii="Times New Roman" w:cs="Times New Roman" w:hAnsi="Times New Roman"/>
          <w:spacing w:val="-17"/>
        </w:rPr>
        <w:t xml:space="preserve"> </w:t>
      </w:r>
      <w:r>
        <w:rPr>
          <w:rFonts w:ascii="Times New Roman" w:cs="Times New Roman" w:hAnsi="Times New Roman"/>
        </w:rPr>
        <w:t>matters.</w:t>
      </w:r>
      <w:r>
        <w:rPr>
          <w:rFonts w:ascii="Times New Roman" w:cs="Times New Roman" w:hAnsi="Times New Roman"/>
          <w:spacing w:val="-16"/>
        </w:rPr>
        <w:t xml:space="preserve"> </w:t>
      </w:r>
      <w:r>
        <w:rPr>
          <w:rFonts w:ascii="Times New Roman" w:cs="Times New Roman" w:hAnsi="Times New Roman"/>
        </w:rPr>
        <w:t>More</w:t>
      </w:r>
      <w:r>
        <w:rPr>
          <w:rFonts w:ascii="Times New Roman" w:cs="Times New Roman" w:hAnsi="Times New Roman"/>
          <w:spacing w:val="-17"/>
        </w:rPr>
        <w:t xml:space="preserve"> </w:t>
      </w:r>
      <w:r>
        <w:rPr>
          <w:rFonts w:ascii="Times New Roman" w:cs="Times New Roman" w:hAnsi="Times New Roman"/>
        </w:rPr>
        <w:t>importantly,</w:t>
      </w:r>
      <w:r>
        <w:rPr>
          <w:rFonts w:ascii="Times New Roman" w:cs="Times New Roman" w:hAnsi="Times New Roman"/>
          <w:spacing w:val="-16"/>
        </w:rPr>
        <w:t xml:space="preserve"> </w:t>
      </w:r>
      <w:r>
        <w:rPr>
          <w:rFonts w:ascii="Times New Roman" w:cs="Times New Roman" w:hAnsi="Times New Roman"/>
        </w:rPr>
        <w:t>burning</w:t>
      </w:r>
      <w:r>
        <w:rPr>
          <w:rFonts w:ascii="Times New Roman" w:cs="Times New Roman" w:hAnsi="Times New Roman"/>
          <w:spacing w:val="-17"/>
        </w:rPr>
        <w:t xml:space="preserve"> </w:t>
      </w:r>
      <w:r>
        <w:rPr>
          <w:rFonts w:ascii="Times New Roman" w:cs="Times New Roman" w:hAnsi="Times New Roman"/>
        </w:rPr>
        <w:t>exposes</w:t>
      </w:r>
      <w:r>
        <w:rPr>
          <w:rFonts w:ascii="Times New Roman" w:cs="Times New Roman" w:hAnsi="Times New Roman"/>
          <w:spacing w:val="-16"/>
        </w:rPr>
        <w:t xml:space="preserve"> </w:t>
      </w:r>
      <w:r>
        <w:rPr>
          <w:rFonts w:ascii="Times New Roman" w:cs="Times New Roman" w:hAnsi="Times New Roman"/>
        </w:rPr>
        <w:t>the</w:t>
      </w:r>
      <w:r>
        <w:rPr>
          <w:rFonts w:ascii="Times New Roman" w:cs="Times New Roman" w:hAnsi="Times New Roman"/>
          <w:spacing w:val="-17"/>
        </w:rPr>
        <w:t xml:space="preserve"> </w:t>
      </w:r>
      <w:r>
        <w:rPr>
          <w:rFonts w:ascii="Times New Roman" w:cs="Times New Roman" w:hAnsi="Times New Roman"/>
        </w:rPr>
        <w:t>soil</w:t>
      </w:r>
      <w:r>
        <w:rPr>
          <w:rFonts w:ascii="Times New Roman" w:cs="Times New Roman" w:hAnsi="Times New Roman"/>
          <w:spacing w:val="-17"/>
        </w:rPr>
        <w:t xml:space="preserve"> </w:t>
      </w:r>
      <w:r>
        <w:rPr>
          <w:rFonts w:ascii="Times New Roman" w:cs="Times New Roman" w:hAnsi="Times New Roman"/>
        </w:rPr>
        <w:t>to</w:t>
      </w:r>
      <w:r>
        <w:rPr>
          <w:rFonts w:ascii="Times New Roman" w:cs="Times New Roman" w:hAnsi="Times New Roman"/>
          <w:spacing w:val="-16"/>
        </w:rPr>
        <w:t xml:space="preserve"> </w:t>
      </w:r>
      <w:r>
        <w:rPr>
          <w:rFonts w:ascii="Times New Roman" w:cs="Times New Roman" w:hAnsi="Times New Roman"/>
        </w:rPr>
        <w:t>the</w:t>
      </w:r>
      <w:r>
        <w:rPr>
          <w:rFonts w:ascii="Times New Roman" w:cs="Times New Roman" w:hAnsi="Times New Roman"/>
          <w:spacing w:val="-17"/>
        </w:rPr>
        <w:t xml:space="preserve"> </w:t>
      </w:r>
      <w:r>
        <w:rPr>
          <w:rFonts w:ascii="Times New Roman" w:cs="Times New Roman" w:hAnsi="Times New Roman"/>
        </w:rPr>
        <w:t>hazard</w:t>
      </w:r>
      <w:r>
        <w:rPr>
          <w:rFonts w:ascii="Times New Roman" w:cs="Times New Roman" w:hAnsi="Times New Roman"/>
          <w:spacing w:val="-16"/>
        </w:rPr>
        <w:t xml:space="preserve"> </w:t>
      </w:r>
      <w:r>
        <w:rPr>
          <w:rFonts w:ascii="Times New Roman" w:cs="Times New Roman" w:hAnsi="Times New Roman"/>
        </w:rPr>
        <w:t xml:space="preserve">of </w:t>
      </w:r>
      <w:r>
        <w:rPr>
          <w:rFonts w:ascii="Times New Roman" w:cs="Times New Roman" w:hAnsi="Times New Roman"/>
          <w:spacing w:val="-1"/>
          <w:w w:val="102"/>
        </w:rPr>
        <w:t>soi</w:t>
      </w:r>
      <w:r>
        <w:rPr>
          <w:rFonts w:ascii="Times New Roman" w:cs="Times New Roman" w:hAnsi="Times New Roman"/>
          <w:w w:val="102"/>
        </w:rPr>
        <w:t>l</w:t>
      </w:r>
      <w:r>
        <w:rPr>
          <w:rFonts w:ascii="Times New Roman" w:cs="Times New Roman" w:hAnsi="Times New Roman"/>
          <w:spacing w:val="-8"/>
        </w:rPr>
        <w:t xml:space="preserve"> </w:t>
      </w:r>
      <w:r>
        <w:rPr>
          <w:rFonts w:ascii="Times New Roman" w:cs="Times New Roman" w:hAnsi="Times New Roman"/>
          <w:spacing w:val="-1"/>
          <w:w w:val="91"/>
        </w:rPr>
        <w:t>e</w:t>
      </w:r>
      <w:r>
        <w:rPr>
          <w:rFonts w:ascii="Times New Roman" w:cs="Times New Roman" w:hAnsi="Times New Roman"/>
          <w:spacing w:val="-2"/>
          <w:w w:val="91"/>
        </w:rPr>
        <w:t>r</w:t>
      </w:r>
      <w:r>
        <w:rPr>
          <w:rFonts w:ascii="Times New Roman" w:cs="Times New Roman" w:hAnsi="Times New Roman"/>
          <w:spacing w:val="-1"/>
        </w:rPr>
        <w:t>osion</w:t>
      </w:r>
      <w:r>
        <w:rPr>
          <w:rFonts w:ascii="Times New Roman" w:cs="Times New Roman" w:hAnsi="Times New Roman"/>
        </w:rPr>
        <w:t>.</w:t>
      </w:r>
      <w:r>
        <w:rPr>
          <w:rFonts w:ascii="Times New Roman" w:cs="Times New Roman" w:hAnsi="Times New Roman"/>
          <w:spacing w:val="-8"/>
        </w:rPr>
        <w:t xml:space="preserve"> </w:t>
      </w:r>
    </w:p>
    <w:p>
      <w:pPr>
        <w:pStyle w:val="style0"/>
        <w:spacing w:lineRule="auto" w:line="276"/>
        <w:jc w:val="both"/>
        <w:rPr>
          <w:rFonts w:ascii="Times New Roman" w:cs="Times New Roman" w:hAnsi="Times New Roman"/>
        </w:rPr>
      </w:pPr>
      <w:r>
        <w:rPr>
          <w:rFonts w:ascii="Times New Roman" w:cs="Times New Roman" w:hAnsi="Times New Roman"/>
          <w:b/>
          <w:bCs/>
        </w:rPr>
        <w:t xml:space="preserve">Weeding </w:t>
      </w:r>
      <w:r>
        <w:rPr>
          <w:rFonts w:ascii="Times New Roman" w:cs="Times New Roman" w:hAnsi="Times New Roman"/>
        </w:rPr>
        <w:t>It</w:t>
      </w:r>
      <w:r>
        <w:rPr>
          <w:rFonts w:ascii="Times New Roman" w:cs="Times New Roman" w:hAnsi="Times New Roman"/>
          <w:spacing w:val="-16"/>
        </w:rPr>
        <w:t xml:space="preserve"> </w:t>
      </w:r>
      <w:r>
        <w:rPr>
          <w:rFonts w:ascii="Times New Roman" w:cs="Times New Roman" w:hAnsi="Times New Roman"/>
        </w:rPr>
        <w:t>is</w:t>
      </w:r>
      <w:r>
        <w:rPr>
          <w:rFonts w:ascii="Times New Roman" w:cs="Times New Roman" w:hAnsi="Times New Roman"/>
          <w:spacing w:val="-15"/>
        </w:rPr>
        <w:t xml:space="preserve"> </w:t>
      </w:r>
      <w:r>
        <w:rPr>
          <w:rFonts w:ascii="Times New Roman" w:cs="Times New Roman" w:hAnsi="Times New Roman"/>
        </w:rPr>
        <w:t>a</w:t>
      </w:r>
      <w:r>
        <w:rPr>
          <w:rFonts w:ascii="Times New Roman" w:cs="Times New Roman" w:hAnsi="Times New Roman"/>
          <w:spacing w:val="-15"/>
        </w:rPr>
        <w:t xml:space="preserve"> </w:t>
      </w:r>
      <w:r>
        <w:rPr>
          <w:rFonts w:ascii="Times New Roman" w:cs="Times New Roman" w:hAnsi="Times New Roman"/>
        </w:rPr>
        <w:t>practice</w:t>
      </w:r>
      <w:r>
        <w:rPr>
          <w:rFonts w:ascii="Times New Roman" w:cs="Times New Roman" w:hAnsi="Times New Roman"/>
          <w:spacing w:val="-16"/>
        </w:rPr>
        <w:t xml:space="preserve"> </w:t>
      </w:r>
      <w:r>
        <w:rPr>
          <w:rFonts w:ascii="Times New Roman" w:cs="Times New Roman" w:hAnsi="Times New Roman"/>
        </w:rPr>
        <w:t>of</w:t>
      </w:r>
      <w:r>
        <w:rPr>
          <w:rFonts w:ascii="Times New Roman" w:cs="Times New Roman" w:hAnsi="Times New Roman"/>
          <w:spacing w:val="-15"/>
        </w:rPr>
        <w:t xml:space="preserve"> </w:t>
      </w:r>
      <w:r>
        <w:rPr>
          <w:rFonts w:ascii="Times New Roman" w:cs="Times New Roman" w:hAnsi="Times New Roman"/>
        </w:rPr>
        <w:t>removing</w:t>
      </w:r>
      <w:r>
        <w:rPr>
          <w:rFonts w:ascii="Times New Roman" w:cs="Times New Roman" w:hAnsi="Times New Roman"/>
          <w:spacing w:val="-15"/>
        </w:rPr>
        <w:t xml:space="preserve"> </w:t>
      </w:r>
      <w:r>
        <w:rPr>
          <w:rFonts w:ascii="Times New Roman" w:cs="Times New Roman" w:hAnsi="Times New Roman"/>
        </w:rPr>
        <w:t>the</w:t>
      </w:r>
      <w:r>
        <w:rPr>
          <w:rFonts w:ascii="Times New Roman" w:cs="Times New Roman" w:hAnsi="Times New Roman"/>
          <w:spacing w:val="-16"/>
        </w:rPr>
        <w:t xml:space="preserve"> </w:t>
      </w:r>
      <w:r>
        <w:rPr>
          <w:rFonts w:ascii="Times New Roman" w:cs="Times New Roman" w:hAnsi="Times New Roman"/>
        </w:rPr>
        <w:t>unwanted</w:t>
      </w:r>
      <w:r>
        <w:rPr>
          <w:rFonts w:ascii="Times New Roman" w:cs="Times New Roman" w:hAnsi="Times New Roman"/>
          <w:spacing w:val="-15"/>
        </w:rPr>
        <w:t xml:space="preserve"> </w:t>
      </w:r>
      <w:r>
        <w:rPr>
          <w:rFonts w:ascii="Times New Roman" w:cs="Times New Roman" w:hAnsi="Times New Roman"/>
        </w:rPr>
        <w:t>plants</w:t>
      </w:r>
      <w:r>
        <w:rPr>
          <w:rFonts w:ascii="Times New Roman" w:cs="Times New Roman" w:hAnsi="Times New Roman"/>
          <w:spacing w:val="-15"/>
        </w:rPr>
        <w:t xml:space="preserve"> </w:t>
      </w:r>
      <w:r>
        <w:rPr>
          <w:rFonts w:ascii="Times New Roman" w:cs="Times New Roman" w:hAnsi="Times New Roman"/>
        </w:rPr>
        <w:t>(weeds)</w:t>
      </w:r>
      <w:r>
        <w:rPr>
          <w:rFonts w:ascii="Times New Roman" w:cs="Times New Roman" w:hAnsi="Times New Roman"/>
          <w:spacing w:val="-16"/>
        </w:rPr>
        <w:t xml:space="preserve"> </w:t>
      </w:r>
      <w:r>
        <w:rPr>
          <w:rFonts w:ascii="Times New Roman" w:cs="Times New Roman" w:hAnsi="Times New Roman"/>
        </w:rPr>
        <w:t>from</w:t>
      </w:r>
      <w:r>
        <w:rPr>
          <w:rFonts w:ascii="Times New Roman" w:cs="Times New Roman" w:hAnsi="Times New Roman"/>
          <w:spacing w:val="-15"/>
        </w:rPr>
        <w:t xml:space="preserve"> </w:t>
      </w:r>
      <w:r>
        <w:rPr>
          <w:rFonts w:ascii="Times New Roman" w:cs="Times New Roman" w:hAnsi="Times New Roman"/>
        </w:rPr>
        <w:t>the</w:t>
      </w:r>
      <w:r>
        <w:rPr>
          <w:rFonts w:ascii="Times New Roman" w:cs="Times New Roman" w:hAnsi="Times New Roman"/>
          <w:spacing w:val="-15"/>
        </w:rPr>
        <w:t xml:space="preserve"> </w:t>
      </w:r>
      <w:r>
        <w:rPr>
          <w:rFonts w:ascii="Times New Roman" w:cs="Times New Roman" w:hAnsi="Times New Roman"/>
        </w:rPr>
        <w:t>field</w:t>
      </w:r>
      <w:r>
        <w:rPr>
          <w:rFonts w:ascii="Times New Roman" w:cs="Times New Roman" w:hAnsi="Times New Roman"/>
          <w:spacing w:val="-16"/>
        </w:rPr>
        <w:t xml:space="preserve"> </w:t>
      </w:r>
      <w:r>
        <w:rPr>
          <w:rFonts w:ascii="Times New Roman" w:cs="Times New Roman" w:hAnsi="Times New Roman"/>
        </w:rPr>
        <w:t>when</w:t>
      </w:r>
      <w:r>
        <w:rPr>
          <w:rFonts w:ascii="Times New Roman" w:cs="Times New Roman" w:hAnsi="Times New Roman"/>
          <w:spacing w:val="-15"/>
        </w:rPr>
        <w:t xml:space="preserve"> </w:t>
      </w:r>
      <w:r>
        <w:rPr>
          <w:rFonts w:ascii="Times New Roman" w:cs="Times New Roman" w:hAnsi="Times New Roman"/>
        </w:rPr>
        <w:t>this</w:t>
      </w:r>
      <w:r>
        <w:rPr>
          <w:rFonts w:ascii="Times New Roman" w:cs="Times New Roman" w:hAnsi="Times New Roman"/>
          <w:spacing w:val="-15"/>
        </w:rPr>
        <w:t xml:space="preserve"> </w:t>
      </w:r>
      <w:r>
        <w:rPr>
          <w:rFonts w:ascii="Times New Roman" w:cs="Times New Roman" w:hAnsi="Times New Roman"/>
        </w:rPr>
        <w:t>is</w:t>
      </w:r>
      <w:r>
        <w:rPr>
          <w:rFonts w:ascii="Times New Roman" w:cs="Times New Roman" w:hAnsi="Times New Roman"/>
          <w:spacing w:val="-16"/>
        </w:rPr>
        <w:t xml:space="preserve"> </w:t>
      </w:r>
      <w:r>
        <w:rPr>
          <w:rFonts w:ascii="Times New Roman" w:cs="Times New Roman" w:hAnsi="Times New Roman"/>
        </w:rPr>
        <w:t>done</w:t>
      </w:r>
      <w:r>
        <w:rPr>
          <w:rFonts w:ascii="Times New Roman" w:cs="Times New Roman" w:hAnsi="Times New Roman"/>
          <w:spacing w:val="-15"/>
        </w:rPr>
        <w:t xml:space="preserve"> </w:t>
      </w:r>
      <w:r>
        <w:rPr>
          <w:rFonts w:ascii="Times New Roman" w:cs="Times New Roman" w:hAnsi="Times New Roman"/>
        </w:rPr>
        <w:t>all nutrients</w:t>
      </w:r>
      <w:r>
        <w:rPr>
          <w:rFonts w:ascii="Times New Roman" w:cs="Times New Roman" w:hAnsi="Times New Roman"/>
          <w:spacing w:val="-12"/>
        </w:rPr>
        <w:t xml:space="preserve"> </w:t>
      </w:r>
      <w:r>
        <w:rPr>
          <w:rFonts w:ascii="Times New Roman" w:cs="Times New Roman" w:hAnsi="Times New Roman"/>
        </w:rPr>
        <w:t>that</w:t>
      </w:r>
      <w:r>
        <w:rPr>
          <w:rFonts w:ascii="Times New Roman" w:cs="Times New Roman" w:hAnsi="Times New Roman"/>
          <w:spacing w:val="-12"/>
        </w:rPr>
        <w:t xml:space="preserve"> </w:t>
      </w:r>
      <w:r>
        <w:rPr>
          <w:rFonts w:ascii="Times New Roman" w:cs="Times New Roman" w:hAnsi="Times New Roman"/>
        </w:rPr>
        <w:t>have</w:t>
      </w:r>
      <w:r>
        <w:rPr>
          <w:rFonts w:ascii="Times New Roman" w:cs="Times New Roman" w:hAnsi="Times New Roman"/>
          <w:spacing w:val="-11"/>
        </w:rPr>
        <w:t xml:space="preserve"> </w:t>
      </w:r>
      <w:r>
        <w:rPr>
          <w:rFonts w:ascii="Times New Roman" w:cs="Times New Roman" w:hAnsi="Times New Roman"/>
        </w:rPr>
        <w:t>been</w:t>
      </w:r>
      <w:r>
        <w:rPr>
          <w:rFonts w:ascii="Times New Roman" w:cs="Times New Roman" w:hAnsi="Times New Roman"/>
          <w:spacing w:val="-12"/>
        </w:rPr>
        <w:t xml:space="preserve"> </w:t>
      </w:r>
      <w:r>
        <w:rPr>
          <w:rFonts w:ascii="Times New Roman" w:cs="Times New Roman" w:hAnsi="Times New Roman"/>
        </w:rPr>
        <w:t>taken</w:t>
      </w:r>
      <w:r>
        <w:rPr>
          <w:rFonts w:ascii="Times New Roman" w:cs="Times New Roman" w:hAnsi="Times New Roman"/>
          <w:spacing w:val="-12"/>
        </w:rPr>
        <w:t xml:space="preserve"> </w:t>
      </w:r>
      <w:r>
        <w:rPr>
          <w:rFonts w:ascii="Times New Roman" w:cs="Times New Roman" w:hAnsi="Times New Roman"/>
        </w:rPr>
        <w:t>by</w:t>
      </w:r>
      <w:r>
        <w:rPr>
          <w:rFonts w:ascii="Times New Roman" w:cs="Times New Roman" w:hAnsi="Times New Roman"/>
          <w:spacing w:val="-12"/>
        </w:rPr>
        <w:t xml:space="preserve"> </w:t>
      </w:r>
      <w:r>
        <w:rPr>
          <w:rFonts w:ascii="Times New Roman" w:cs="Times New Roman" w:hAnsi="Times New Roman"/>
        </w:rPr>
        <w:t>them</w:t>
      </w:r>
      <w:r>
        <w:rPr>
          <w:rFonts w:ascii="Times New Roman" w:cs="Times New Roman" w:hAnsi="Times New Roman"/>
          <w:spacing w:val="-11"/>
        </w:rPr>
        <w:t xml:space="preserve"> </w:t>
      </w:r>
      <w:r>
        <w:rPr>
          <w:rFonts w:ascii="Times New Roman" w:cs="Times New Roman" w:hAnsi="Times New Roman"/>
        </w:rPr>
        <w:t>from</w:t>
      </w:r>
      <w:r>
        <w:rPr>
          <w:rFonts w:ascii="Times New Roman" w:cs="Times New Roman" w:hAnsi="Times New Roman"/>
          <w:spacing w:val="-12"/>
        </w:rPr>
        <w:t xml:space="preserve"> </w:t>
      </w:r>
      <w:r>
        <w:rPr>
          <w:rFonts w:ascii="Times New Roman" w:cs="Times New Roman" w:hAnsi="Times New Roman"/>
        </w:rPr>
        <w:t>the</w:t>
      </w:r>
      <w:r>
        <w:rPr>
          <w:rFonts w:ascii="Times New Roman" w:cs="Times New Roman" w:hAnsi="Times New Roman"/>
          <w:spacing w:val="-12"/>
        </w:rPr>
        <w:t xml:space="preserve"> </w:t>
      </w:r>
      <w:r>
        <w:rPr>
          <w:rFonts w:ascii="Times New Roman" w:cs="Times New Roman" w:hAnsi="Times New Roman"/>
        </w:rPr>
        <w:t>soil</w:t>
      </w:r>
      <w:r>
        <w:rPr>
          <w:rFonts w:ascii="Times New Roman" w:cs="Times New Roman" w:hAnsi="Times New Roman"/>
          <w:spacing w:val="-11"/>
        </w:rPr>
        <w:t xml:space="preserve"> </w:t>
      </w:r>
      <w:r>
        <w:rPr>
          <w:rFonts w:ascii="Times New Roman" w:cs="Times New Roman" w:hAnsi="Times New Roman"/>
        </w:rPr>
        <w:t>lost</w:t>
      </w:r>
      <w:r>
        <w:rPr>
          <w:rFonts w:ascii="Times New Roman" w:cs="Times New Roman" w:hAnsi="Times New Roman"/>
          <w:spacing w:val="-12"/>
        </w:rPr>
        <w:t xml:space="preserve"> </w:t>
      </w:r>
      <w:r>
        <w:rPr>
          <w:rFonts w:ascii="Times New Roman" w:cs="Times New Roman" w:hAnsi="Times New Roman"/>
        </w:rPr>
        <w:t>in</w:t>
      </w:r>
      <w:r>
        <w:rPr>
          <w:rFonts w:ascii="Times New Roman" w:cs="Times New Roman" w:hAnsi="Times New Roman"/>
          <w:spacing w:val="-12"/>
        </w:rPr>
        <w:t xml:space="preserve"> </w:t>
      </w:r>
      <w:r>
        <w:rPr>
          <w:rFonts w:ascii="Times New Roman" w:cs="Times New Roman" w:hAnsi="Times New Roman"/>
        </w:rPr>
        <w:t>weeds</w:t>
      </w:r>
      <w:r>
        <w:rPr>
          <w:rFonts w:ascii="Times New Roman" w:cs="Times New Roman" w:hAnsi="Times New Roman"/>
          <w:spacing w:val="-11"/>
        </w:rPr>
        <w:t xml:space="preserve"> </w:t>
      </w:r>
      <w:r>
        <w:rPr>
          <w:rFonts w:ascii="Times New Roman" w:cs="Times New Roman" w:hAnsi="Times New Roman"/>
        </w:rPr>
        <w:t>as</w:t>
      </w:r>
      <w:r>
        <w:rPr>
          <w:rFonts w:ascii="Times New Roman" w:cs="Times New Roman" w:hAnsi="Times New Roman"/>
          <w:spacing w:val="-12"/>
        </w:rPr>
        <w:t xml:space="preserve"> </w:t>
      </w:r>
      <w:r>
        <w:rPr>
          <w:rFonts w:ascii="Times New Roman" w:cs="Times New Roman" w:hAnsi="Times New Roman"/>
        </w:rPr>
        <w:t>thrown</w:t>
      </w:r>
      <w:r>
        <w:rPr>
          <w:rFonts w:ascii="Times New Roman" w:cs="Times New Roman" w:hAnsi="Times New Roman"/>
          <w:spacing w:val="-12"/>
        </w:rPr>
        <w:t xml:space="preserve"> </w:t>
      </w:r>
      <w:r>
        <w:rPr>
          <w:rFonts w:ascii="Times New Roman" w:cs="Times New Roman" w:hAnsi="Times New Roman"/>
          <w:spacing w:val="-3"/>
        </w:rPr>
        <w:t>away.</w:t>
      </w:r>
    </w:p>
    <w:p>
      <w:pPr>
        <w:pStyle w:val="style0"/>
        <w:spacing w:lineRule="auto" w:line="276"/>
        <w:jc w:val="both"/>
        <w:rPr>
          <w:rFonts w:ascii="Times New Roman" w:cs="Times New Roman" w:hAnsi="Times New Roman"/>
        </w:rPr>
      </w:pPr>
      <w:r>
        <w:rPr>
          <w:rFonts w:ascii="Times New Roman" w:cs="Times New Roman" w:hAnsi="Times New Roman"/>
          <w:b/>
          <w:bCs/>
        </w:rPr>
        <w:t xml:space="preserve">Harvesting </w:t>
      </w:r>
      <w:r>
        <w:rPr>
          <w:rFonts w:ascii="Times New Roman" w:cs="Times New Roman" w:hAnsi="Times New Roman"/>
        </w:rPr>
        <w:t>It</w:t>
      </w:r>
      <w:r>
        <w:rPr>
          <w:rFonts w:ascii="Times New Roman" w:cs="Times New Roman" w:hAnsi="Times New Roman"/>
          <w:spacing w:val="-16"/>
        </w:rPr>
        <w:t xml:space="preserve"> </w:t>
      </w:r>
      <w:r>
        <w:rPr>
          <w:rFonts w:ascii="Times New Roman" w:cs="Times New Roman" w:hAnsi="Times New Roman"/>
        </w:rPr>
        <w:t>is</w:t>
      </w:r>
      <w:r>
        <w:rPr>
          <w:rFonts w:ascii="Times New Roman" w:cs="Times New Roman" w:hAnsi="Times New Roman"/>
          <w:spacing w:val="-15"/>
        </w:rPr>
        <w:t xml:space="preserve"> </w:t>
      </w:r>
      <w:r>
        <w:rPr>
          <w:rFonts w:ascii="Times New Roman" w:cs="Times New Roman" w:hAnsi="Times New Roman"/>
        </w:rPr>
        <w:t>a</w:t>
      </w:r>
      <w:r>
        <w:rPr>
          <w:rFonts w:ascii="Times New Roman" w:cs="Times New Roman" w:hAnsi="Times New Roman"/>
          <w:spacing w:val="-15"/>
        </w:rPr>
        <w:t xml:space="preserve"> </w:t>
      </w:r>
      <w:r>
        <w:rPr>
          <w:rFonts w:ascii="Times New Roman" w:cs="Times New Roman" w:hAnsi="Times New Roman"/>
        </w:rPr>
        <w:t>removal</w:t>
      </w:r>
      <w:r>
        <w:rPr>
          <w:rFonts w:ascii="Times New Roman" w:cs="Times New Roman" w:hAnsi="Times New Roman"/>
          <w:spacing w:val="-16"/>
        </w:rPr>
        <w:t xml:space="preserve"> </w:t>
      </w:r>
      <w:r>
        <w:rPr>
          <w:rFonts w:ascii="Times New Roman" w:cs="Times New Roman" w:hAnsi="Times New Roman"/>
        </w:rPr>
        <w:t>of</w:t>
      </w:r>
      <w:r>
        <w:rPr>
          <w:rFonts w:ascii="Times New Roman" w:cs="Times New Roman" w:hAnsi="Times New Roman"/>
          <w:spacing w:val="-15"/>
        </w:rPr>
        <w:t xml:space="preserve"> </w:t>
      </w:r>
      <w:r>
        <w:rPr>
          <w:rFonts w:ascii="Times New Roman" w:cs="Times New Roman" w:hAnsi="Times New Roman"/>
        </w:rPr>
        <w:t>crops</w:t>
      </w:r>
      <w:r>
        <w:rPr>
          <w:rFonts w:ascii="Times New Roman" w:cs="Times New Roman" w:hAnsi="Times New Roman"/>
          <w:spacing w:val="-15"/>
        </w:rPr>
        <w:t xml:space="preserve"> </w:t>
      </w:r>
      <w:r>
        <w:rPr>
          <w:rFonts w:ascii="Times New Roman" w:cs="Times New Roman" w:hAnsi="Times New Roman"/>
        </w:rPr>
        <w:t>from</w:t>
      </w:r>
      <w:r>
        <w:rPr>
          <w:rFonts w:ascii="Times New Roman" w:cs="Times New Roman" w:hAnsi="Times New Roman"/>
          <w:spacing w:val="-16"/>
        </w:rPr>
        <w:t xml:space="preserve"> </w:t>
      </w:r>
      <w:r>
        <w:rPr>
          <w:rFonts w:ascii="Times New Roman" w:cs="Times New Roman" w:hAnsi="Times New Roman"/>
        </w:rPr>
        <w:t>the</w:t>
      </w:r>
      <w:r>
        <w:rPr>
          <w:rFonts w:ascii="Times New Roman" w:cs="Times New Roman" w:hAnsi="Times New Roman"/>
          <w:spacing w:val="-15"/>
        </w:rPr>
        <w:t xml:space="preserve"> </w:t>
      </w:r>
      <w:r>
        <w:rPr>
          <w:rFonts w:ascii="Times New Roman" w:cs="Times New Roman" w:hAnsi="Times New Roman"/>
        </w:rPr>
        <w:t>field</w:t>
      </w:r>
      <w:r>
        <w:rPr>
          <w:rFonts w:ascii="Times New Roman" w:cs="Times New Roman" w:hAnsi="Times New Roman"/>
          <w:spacing w:val="-15"/>
        </w:rPr>
        <w:t xml:space="preserve"> </w:t>
      </w:r>
      <w:r>
        <w:rPr>
          <w:rFonts w:ascii="Times New Roman" w:cs="Times New Roman" w:hAnsi="Times New Roman"/>
        </w:rPr>
        <w:t>after</w:t>
      </w:r>
      <w:r>
        <w:rPr>
          <w:rFonts w:ascii="Times New Roman" w:cs="Times New Roman" w:hAnsi="Times New Roman"/>
          <w:spacing w:val="-16"/>
        </w:rPr>
        <w:t xml:space="preserve"> </w:t>
      </w:r>
      <w:r>
        <w:rPr>
          <w:rFonts w:ascii="Times New Roman" w:cs="Times New Roman" w:hAnsi="Times New Roman"/>
        </w:rPr>
        <w:t>maturity.</w:t>
      </w:r>
      <w:r>
        <w:rPr>
          <w:rFonts w:ascii="Times New Roman" w:cs="Times New Roman" w:hAnsi="Times New Roman"/>
          <w:spacing w:val="-15"/>
        </w:rPr>
        <w:t xml:space="preserve"> </w:t>
      </w:r>
      <w:r>
        <w:rPr>
          <w:rFonts w:ascii="Times New Roman" w:cs="Times New Roman" w:hAnsi="Times New Roman"/>
        </w:rPr>
        <w:t>It</w:t>
      </w:r>
      <w:r>
        <w:rPr>
          <w:rFonts w:ascii="Times New Roman" w:cs="Times New Roman" w:hAnsi="Times New Roman"/>
          <w:spacing w:val="-15"/>
        </w:rPr>
        <w:t xml:space="preserve"> </w:t>
      </w:r>
      <w:r>
        <w:rPr>
          <w:rFonts w:ascii="Times New Roman" w:cs="Times New Roman" w:hAnsi="Times New Roman"/>
        </w:rPr>
        <w:t>plays</w:t>
      </w:r>
      <w:r>
        <w:rPr>
          <w:rFonts w:ascii="Times New Roman" w:cs="Times New Roman" w:hAnsi="Times New Roman"/>
          <w:spacing w:val="-16"/>
        </w:rPr>
        <w:t xml:space="preserve"> </w:t>
      </w:r>
      <w:r>
        <w:rPr>
          <w:rFonts w:ascii="Times New Roman" w:cs="Times New Roman" w:hAnsi="Times New Roman"/>
        </w:rPr>
        <w:t>the</w:t>
      </w:r>
      <w:r>
        <w:rPr>
          <w:rFonts w:ascii="Times New Roman" w:cs="Times New Roman" w:hAnsi="Times New Roman"/>
          <w:spacing w:val="-15"/>
        </w:rPr>
        <w:t xml:space="preserve"> </w:t>
      </w:r>
      <w:r>
        <w:rPr>
          <w:rFonts w:ascii="Times New Roman" w:cs="Times New Roman" w:hAnsi="Times New Roman"/>
        </w:rPr>
        <w:t>same</w:t>
      </w:r>
      <w:r>
        <w:rPr>
          <w:rFonts w:ascii="Times New Roman" w:cs="Times New Roman" w:hAnsi="Times New Roman"/>
          <w:spacing w:val="-15"/>
        </w:rPr>
        <w:t xml:space="preserve"> </w:t>
      </w:r>
      <w:r>
        <w:rPr>
          <w:rFonts w:ascii="Times New Roman" w:cs="Times New Roman" w:hAnsi="Times New Roman"/>
        </w:rPr>
        <w:t>role</w:t>
      </w:r>
      <w:r>
        <w:rPr>
          <w:rFonts w:ascii="Times New Roman" w:cs="Times New Roman" w:hAnsi="Times New Roman"/>
          <w:spacing w:val="-16"/>
        </w:rPr>
        <w:t xml:space="preserve"> </w:t>
      </w:r>
      <w:r>
        <w:rPr>
          <w:rFonts w:ascii="Times New Roman" w:cs="Times New Roman" w:hAnsi="Times New Roman"/>
        </w:rPr>
        <w:t>to</w:t>
      </w:r>
      <w:r>
        <w:rPr>
          <w:rFonts w:ascii="Times New Roman" w:cs="Times New Roman" w:hAnsi="Times New Roman"/>
          <w:spacing w:val="-15"/>
        </w:rPr>
        <w:t xml:space="preserve"> </w:t>
      </w:r>
      <w:r>
        <w:rPr>
          <w:rFonts w:ascii="Times New Roman" w:cs="Times New Roman" w:hAnsi="Times New Roman"/>
        </w:rPr>
        <w:t>that</w:t>
      </w:r>
      <w:r>
        <w:rPr>
          <w:rFonts w:ascii="Times New Roman" w:cs="Times New Roman" w:hAnsi="Times New Roman"/>
          <w:spacing w:val="-15"/>
        </w:rPr>
        <w:t xml:space="preserve"> </w:t>
      </w:r>
      <w:r>
        <w:rPr>
          <w:rFonts w:ascii="Times New Roman" w:cs="Times New Roman" w:hAnsi="Times New Roman"/>
        </w:rPr>
        <w:t>of</w:t>
      </w:r>
      <w:r>
        <w:rPr>
          <w:rFonts w:ascii="Times New Roman" w:cs="Times New Roman" w:hAnsi="Times New Roman"/>
          <w:spacing w:val="-16"/>
        </w:rPr>
        <w:t xml:space="preserve"> </w:t>
      </w:r>
      <w:r>
        <w:rPr>
          <w:rFonts w:ascii="Times New Roman" w:cs="Times New Roman" w:hAnsi="Times New Roman"/>
        </w:rPr>
        <w:t>weeding</w:t>
      </w:r>
      <w:r>
        <w:rPr>
          <w:rFonts w:ascii="Times New Roman" w:cs="Times New Roman" w:hAnsi="Times New Roman"/>
          <w:spacing w:val="-15"/>
        </w:rPr>
        <w:t xml:space="preserve"> </w:t>
      </w:r>
      <w:r>
        <w:rPr>
          <w:rFonts w:ascii="Times New Roman" w:cs="Times New Roman" w:hAnsi="Times New Roman"/>
        </w:rPr>
        <w:t>as</w:t>
      </w:r>
      <w:r>
        <w:rPr>
          <w:rFonts w:ascii="Times New Roman" w:cs="Times New Roman" w:hAnsi="Times New Roman"/>
          <w:spacing w:val="-15"/>
        </w:rPr>
        <w:t xml:space="preserve"> </w:t>
      </w:r>
      <w:r>
        <w:rPr>
          <w:rFonts w:ascii="Times New Roman" w:cs="Times New Roman" w:hAnsi="Times New Roman"/>
        </w:rPr>
        <w:t>far</w:t>
      </w:r>
      <w:r>
        <w:rPr>
          <w:rFonts w:ascii="Times New Roman" w:cs="Times New Roman" w:hAnsi="Times New Roman"/>
          <w:spacing w:val="-16"/>
        </w:rPr>
        <w:t xml:space="preserve"> </w:t>
      </w:r>
      <w:r>
        <w:rPr>
          <w:rFonts w:ascii="Times New Roman" w:cs="Times New Roman" w:hAnsi="Times New Roman"/>
        </w:rPr>
        <w:t>as the</w:t>
      </w:r>
      <w:r>
        <w:rPr>
          <w:rFonts w:ascii="Times New Roman" w:cs="Times New Roman" w:hAnsi="Times New Roman"/>
          <w:spacing w:val="-9"/>
        </w:rPr>
        <w:t xml:space="preserve"> </w:t>
      </w:r>
      <w:r>
        <w:rPr>
          <w:rFonts w:ascii="Times New Roman" w:cs="Times New Roman" w:hAnsi="Times New Roman"/>
        </w:rPr>
        <w:t>issue</w:t>
      </w:r>
      <w:r>
        <w:rPr>
          <w:rFonts w:ascii="Times New Roman" w:cs="Times New Roman" w:hAnsi="Times New Roman"/>
          <w:spacing w:val="-9"/>
        </w:rPr>
        <w:t xml:space="preserve"> </w:t>
      </w:r>
      <w:r>
        <w:rPr>
          <w:rFonts w:ascii="Times New Roman" w:cs="Times New Roman" w:hAnsi="Times New Roman"/>
        </w:rPr>
        <w:t>of</w:t>
      </w:r>
      <w:r>
        <w:rPr>
          <w:rFonts w:ascii="Times New Roman" w:cs="Times New Roman" w:hAnsi="Times New Roman"/>
          <w:spacing w:val="-8"/>
        </w:rPr>
        <w:t xml:space="preserve"> </w:t>
      </w:r>
      <w:r>
        <w:rPr>
          <w:rFonts w:ascii="Times New Roman" w:cs="Times New Roman" w:hAnsi="Times New Roman"/>
        </w:rPr>
        <w:t>soil</w:t>
      </w:r>
      <w:r>
        <w:rPr>
          <w:rFonts w:ascii="Times New Roman" w:cs="Times New Roman" w:hAnsi="Times New Roman"/>
          <w:spacing w:val="-9"/>
        </w:rPr>
        <w:t xml:space="preserve"> </w:t>
      </w:r>
      <w:r>
        <w:rPr>
          <w:rFonts w:ascii="Times New Roman" w:cs="Times New Roman" w:hAnsi="Times New Roman"/>
        </w:rPr>
        <w:t>fertility</w:t>
      </w:r>
      <w:r>
        <w:rPr>
          <w:rFonts w:ascii="Times New Roman" w:cs="Times New Roman" w:hAnsi="Times New Roman"/>
          <w:spacing w:val="-8"/>
        </w:rPr>
        <w:t xml:space="preserve"> </w:t>
      </w:r>
      <w:r>
        <w:rPr>
          <w:rFonts w:ascii="Times New Roman" w:cs="Times New Roman" w:hAnsi="Times New Roman"/>
        </w:rPr>
        <w:t>loose</w:t>
      </w:r>
      <w:r>
        <w:rPr>
          <w:rFonts w:ascii="Times New Roman" w:cs="Times New Roman" w:hAnsi="Times New Roman"/>
          <w:spacing w:val="-9"/>
        </w:rPr>
        <w:t xml:space="preserve"> </w:t>
      </w:r>
      <w:r>
        <w:rPr>
          <w:rFonts w:ascii="Times New Roman" w:cs="Times New Roman" w:hAnsi="Times New Roman"/>
        </w:rPr>
        <w:t>is</w:t>
      </w:r>
      <w:r>
        <w:rPr>
          <w:rFonts w:ascii="Times New Roman" w:cs="Times New Roman" w:hAnsi="Times New Roman"/>
          <w:spacing w:val="-9"/>
        </w:rPr>
        <w:t xml:space="preserve"> </w:t>
      </w:r>
      <w:r>
        <w:rPr>
          <w:rFonts w:ascii="Times New Roman" w:cs="Times New Roman" w:hAnsi="Times New Roman"/>
        </w:rPr>
        <w:t>concerned.</w:t>
      </w:r>
    </w:p>
    <w:p>
      <w:pPr>
        <w:pStyle w:val="style0"/>
        <w:spacing w:lineRule="auto" w:line="276"/>
        <w:jc w:val="both"/>
        <w:rPr>
          <w:rFonts w:ascii="Times New Roman" w:cs="Times New Roman" w:hAnsi="Times New Roman"/>
        </w:rPr>
      </w:pPr>
      <w:r>
        <w:rPr>
          <w:rFonts w:ascii="Times New Roman" w:cs="Times New Roman" w:hAnsi="Times New Roman"/>
          <w:b/>
          <w:bCs/>
        </w:rPr>
        <w:t>Mass</w:t>
      </w:r>
      <w:r>
        <w:rPr>
          <w:rFonts w:ascii="Times New Roman" w:cs="Times New Roman" w:hAnsi="Times New Roman"/>
          <w:b/>
          <w:bCs/>
          <w:spacing w:val="-6"/>
        </w:rPr>
        <w:t xml:space="preserve"> </w:t>
      </w:r>
      <w:r>
        <w:rPr>
          <w:rFonts w:ascii="Times New Roman" w:cs="Times New Roman" w:hAnsi="Times New Roman"/>
          <w:b/>
          <w:bCs/>
        </w:rPr>
        <w:t>Wasting Mass</w:t>
      </w:r>
      <w:r>
        <w:rPr>
          <w:rFonts w:ascii="Times New Roman" w:cs="Times New Roman" w:hAnsi="Times New Roman"/>
          <w:spacing w:val="-10"/>
        </w:rPr>
        <w:t xml:space="preserve"> </w:t>
      </w:r>
      <w:r>
        <w:rPr>
          <w:rFonts w:ascii="Times New Roman" w:cs="Times New Roman" w:hAnsi="Times New Roman"/>
        </w:rPr>
        <w:t>wasting</w:t>
      </w:r>
      <w:r>
        <w:rPr>
          <w:rFonts w:ascii="Times New Roman" w:cs="Times New Roman" w:hAnsi="Times New Roman"/>
          <w:spacing w:val="-9"/>
        </w:rPr>
        <w:t xml:space="preserve"> </w:t>
      </w:r>
      <w:r>
        <w:rPr>
          <w:rFonts w:ascii="Times New Roman" w:cs="Times New Roman" w:hAnsi="Times New Roman"/>
        </w:rPr>
        <w:t>causes</w:t>
      </w:r>
      <w:r>
        <w:rPr>
          <w:rFonts w:ascii="Times New Roman" w:cs="Times New Roman" w:hAnsi="Times New Roman"/>
          <w:spacing w:val="-10"/>
        </w:rPr>
        <w:t xml:space="preserve"> </w:t>
      </w:r>
      <w:r>
        <w:rPr>
          <w:rFonts w:ascii="Times New Roman" w:cs="Times New Roman" w:hAnsi="Times New Roman"/>
        </w:rPr>
        <w:t>the</w:t>
      </w:r>
      <w:r>
        <w:rPr>
          <w:rFonts w:ascii="Times New Roman" w:cs="Times New Roman" w:hAnsi="Times New Roman"/>
          <w:spacing w:val="-9"/>
        </w:rPr>
        <w:t xml:space="preserve"> </w:t>
      </w:r>
      <w:r>
        <w:rPr>
          <w:rFonts w:ascii="Times New Roman" w:cs="Times New Roman" w:hAnsi="Times New Roman"/>
        </w:rPr>
        <w:t>top</w:t>
      </w:r>
      <w:r>
        <w:rPr>
          <w:rFonts w:ascii="Times New Roman" w:cs="Times New Roman" w:hAnsi="Times New Roman"/>
          <w:spacing w:val="-9"/>
        </w:rPr>
        <w:t xml:space="preserve"> </w:t>
      </w:r>
      <w:r>
        <w:rPr>
          <w:rFonts w:ascii="Times New Roman" w:cs="Times New Roman" w:hAnsi="Times New Roman"/>
        </w:rPr>
        <w:t>soil</w:t>
      </w:r>
      <w:r>
        <w:rPr>
          <w:rFonts w:ascii="Times New Roman" w:cs="Times New Roman" w:hAnsi="Times New Roman"/>
          <w:spacing w:val="-10"/>
        </w:rPr>
        <w:t xml:space="preserve"> </w:t>
      </w:r>
      <w:r>
        <w:rPr>
          <w:rFonts w:ascii="Times New Roman" w:cs="Times New Roman" w:hAnsi="Times New Roman"/>
        </w:rPr>
        <w:t>layer</w:t>
      </w:r>
      <w:r>
        <w:rPr>
          <w:rFonts w:ascii="Times New Roman" w:cs="Times New Roman" w:hAnsi="Times New Roman"/>
          <w:spacing w:val="-9"/>
        </w:rPr>
        <w:t xml:space="preserve"> </w:t>
      </w:r>
      <w:r>
        <w:rPr>
          <w:rFonts w:ascii="Times New Roman" w:cs="Times New Roman" w:hAnsi="Times New Roman"/>
        </w:rPr>
        <w:t>to</w:t>
      </w:r>
      <w:r>
        <w:rPr>
          <w:rFonts w:ascii="Times New Roman" w:cs="Times New Roman" w:hAnsi="Times New Roman"/>
          <w:spacing w:val="-10"/>
        </w:rPr>
        <w:t xml:space="preserve"> </w:t>
      </w:r>
      <w:r>
        <w:rPr>
          <w:rFonts w:ascii="Times New Roman" w:cs="Times New Roman" w:hAnsi="Times New Roman"/>
        </w:rPr>
        <w:t>be</w:t>
      </w:r>
      <w:r>
        <w:rPr>
          <w:rFonts w:ascii="Times New Roman" w:cs="Times New Roman" w:hAnsi="Times New Roman"/>
          <w:spacing w:val="-9"/>
        </w:rPr>
        <w:t xml:space="preserve"> </w:t>
      </w:r>
      <w:r>
        <w:rPr>
          <w:rFonts w:ascii="Times New Roman" w:cs="Times New Roman" w:hAnsi="Times New Roman"/>
        </w:rPr>
        <w:t>washed</w:t>
      </w:r>
      <w:r>
        <w:rPr>
          <w:rFonts w:ascii="Times New Roman" w:cs="Times New Roman" w:hAnsi="Times New Roman"/>
          <w:spacing w:val="-9"/>
        </w:rPr>
        <w:t xml:space="preserve"> </w:t>
      </w:r>
      <w:r>
        <w:rPr>
          <w:rFonts w:ascii="Times New Roman" w:cs="Times New Roman" w:hAnsi="Times New Roman"/>
        </w:rPr>
        <w:t>down</w:t>
      </w:r>
      <w:r>
        <w:rPr>
          <w:rFonts w:ascii="Times New Roman" w:cs="Times New Roman" w:hAnsi="Times New Roman"/>
          <w:spacing w:val="-10"/>
        </w:rPr>
        <w:t xml:space="preserve"> </w:t>
      </w:r>
      <w:r>
        <w:rPr>
          <w:rFonts w:ascii="Times New Roman" w:cs="Times New Roman" w:hAnsi="Times New Roman"/>
        </w:rPr>
        <w:t>the</w:t>
      </w:r>
      <w:r>
        <w:rPr>
          <w:rFonts w:ascii="Times New Roman" w:cs="Times New Roman" w:hAnsi="Times New Roman"/>
          <w:spacing w:val="-9"/>
        </w:rPr>
        <w:t xml:space="preserve"> </w:t>
      </w:r>
      <w:r>
        <w:rPr>
          <w:rFonts w:ascii="Times New Roman" w:cs="Times New Roman" w:hAnsi="Times New Roman"/>
        </w:rPr>
        <w:t>slope</w:t>
      </w:r>
      <w:r>
        <w:rPr>
          <w:rFonts w:ascii="Times New Roman" w:cs="Times New Roman" w:hAnsi="Times New Roman"/>
          <w:spacing w:val="-9"/>
        </w:rPr>
        <w:t xml:space="preserve"> </w:t>
      </w:r>
      <w:r>
        <w:rPr>
          <w:rFonts w:ascii="Times New Roman" w:cs="Times New Roman" w:hAnsi="Times New Roman"/>
        </w:rPr>
        <w:t>in</w:t>
      </w:r>
      <w:r>
        <w:rPr>
          <w:rFonts w:ascii="Times New Roman" w:cs="Times New Roman" w:hAnsi="Times New Roman"/>
          <w:spacing w:val="-10"/>
        </w:rPr>
        <w:t xml:space="preserve"> </w:t>
      </w:r>
      <w:r>
        <w:rPr>
          <w:rFonts w:ascii="Times New Roman" w:cs="Times New Roman" w:hAnsi="Times New Roman"/>
        </w:rPr>
        <w:t>response</w:t>
      </w:r>
      <w:r>
        <w:rPr>
          <w:rFonts w:ascii="Times New Roman" w:cs="Times New Roman" w:hAnsi="Times New Roman"/>
          <w:spacing w:val="-9"/>
        </w:rPr>
        <w:t xml:space="preserve"> </w:t>
      </w:r>
      <w:r>
        <w:rPr>
          <w:rFonts w:ascii="Times New Roman" w:cs="Times New Roman" w:hAnsi="Times New Roman"/>
        </w:rPr>
        <w:t>to</w:t>
      </w:r>
      <w:r>
        <w:rPr>
          <w:rFonts w:ascii="Times New Roman" w:cs="Times New Roman" w:hAnsi="Times New Roman"/>
          <w:spacing w:val="-10"/>
        </w:rPr>
        <w:t xml:space="preserve"> </w:t>
      </w:r>
      <w:r>
        <w:rPr>
          <w:rFonts w:ascii="Times New Roman" w:cs="Times New Roman" w:hAnsi="Times New Roman"/>
        </w:rPr>
        <w:t>the</w:t>
      </w:r>
      <w:r>
        <w:rPr>
          <w:rFonts w:ascii="Times New Roman" w:cs="Times New Roman" w:hAnsi="Times New Roman"/>
          <w:spacing w:val="-9"/>
        </w:rPr>
        <w:t xml:space="preserve"> </w:t>
      </w:r>
      <w:r>
        <w:rPr>
          <w:rFonts w:ascii="Times New Roman" w:cs="Times New Roman" w:hAnsi="Times New Roman"/>
        </w:rPr>
        <w:t>force</w:t>
      </w:r>
      <w:r>
        <w:rPr>
          <w:rFonts w:ascii="Times New Roman" w:cs="Times New Roman" w:hAnsi="Times New Roman"/>
          <w:spacing w:val="-9"/>
        </w:rPr>
        <w:t xml:space="preserve"> </w:t>
      </w:r>
      <w:r>
        <w:rPr>
          <w:rFonts w:ascii="Times New Roman" w:cs="Times New Roman" w:hAnsi="Times New Roman"/>
        </w:rPr>
        <w:t>of</w:t>
      </w:r>
      <w:r>
        <w:rPr>
          <w:rFonts w:ascii="Times New Roman" w:cs="Times New Roman" w:hAnsi="Times New Roman"/>
          <w:spacing w:val="-10"/>
        </w:rPr>
        <w:t xml:space="preserve"> </w:t>
      </w:r>
      <w:r>
        <w:rPr>
          <w:rFonts w:ascii="Times New Roman" w:cs="Times New Roman" w:hAnsi="Times New Roman"/>
        </w:rPr>
        <w:t>the gravity making the subsoil exposed out. This is also causes a soil to loose its fertility so long the exposed</w:t>
      </w:r>
      <w:r>
        <w:rPr>
          <w:rFonts w:ascii="Times New Roman" w:cs="Times New Roman" w:hAnsi="Times New Roman"/>
          <w:spacing w:val="21"/>
        </w:rPr>
        <w:t xml:space="preserve"> </w:t>
      </w:r>
      <w:r>
        <w:rPr>
          <w:rFonts w:ascii="Times New Roman" w:cs="Times New Roman" w:hAnsi="Times New Roman"/>
        </w:rPr>
        <w:t>sub</w:t>
      </w:r>
      <w:r>
        <w:rPr>
          <w:rFonts w:ascii="Times New Roman" w:cs="Times New Roman" w:hAnsi="Times New Roman"/>
          <w:spacing w:val="-9"/>
        </w:rPr>
        <w:t xml:space="preserve"> </w:t>
      </w:r>
      <w:r>
        <w:rPr>
          <w:rFonts w:ascii="Times New Roman" w:cs="Times New Roman" w:hAnsi="Times New Roman"/>
        </w:rPr>
        <w:t>soil</w:t>
      </w:r>
      <w:r>
        <w:rPr>
          <w:rFonts w:ascii="Times New Roman" w:cs="Times New Roman" w:hAnsi="Times New Roman"/>
          <w:spacing w:val="-9"/>
        </w:rPr>
        <w:t xml:space="preserve"> </w:t>
      </w:r>
      <w:r>
        <w:rPr>
          <w:rFonts w:ascii="Times New Roman" w:cs="Times New Roman" w:hAnsi="Times New Roman"/>
        </w:rPr>
        <w:t>has</w:t>
      </w:r>
      <w:r>
        <w:rPr>
          <w:rFonts w:ascii="Times New Roman" w:cs="Times New Roman" w:hAnsi="Times New Roman"/>
          <w:spacing w:val="-9"/>
        </w:rPr>
        <w:t xml:space="preserve"> </w:t>
      </w:r>
      <w:r>
        <w:rPr>
          <w:rFonts w:ascii="Times New Roman" w:cs="Times New Roman" w:hAnsi="Times New Roman"/>
        </w:rPr>
        <w:t>very</w:t>
      </w:r>
      <w:r>
        <w:rPr>
          <w:rFonts w:ascii="Times New Roman" w:cs="Times New Roman" w:hAnsi="Times New Roman"/>
          <w:spacing w:val="-10"/>
        </w:rPr>
        <w:t xml:space="preserve"> </w:t>
      </w:r>
      <w:r>
        <w:rPr>
          <w:rFonts w:ascii="Times New Roman" w:cs="Times New Roman" w:hAnsi="Times New Roman"/>
        </w:rPr>
        <w:t>little</w:t>
      </w:r>
      <w:r>
        <w:rPr>
          <w:rFonts w:ascii="Times New Roman" w:cs="Times New Roman" w:hAnsi="Times New Roman"/>
          <w:spacing w:val="-9"/>
        </w:rPr>
        <w:t xml:space="preserve"> </w:t>
      </w:r>
      <w:r>
        <w:rPr>
          <w:rFonts w:ascii="Times New Roman" w:cs="Times New Roman" w:hAnsi="Times New Roman"/>
        </w:rPr>
        <w:t>materials</w:t>
      </w:r>
      <w:r>
        <w:rPr>
          <w:rFonts w:ascii="Times New Roman" w:cs="Times New Roman" w:hAnsi="Times New Roman"/>
          <w:spacing w:val="-9"/>
        </w:rPr>
        <w:t xml:space="preserve"> </w:t>
      </w:r>
      <w:r>
        <w:rPr>
          <w:rFonts w:ascii="Times New Roman" w:cs="Times New Roman" w:hAnsi="Times New Roman"/>
        </w:rPr>
        <w:t>necessary</w:t>
      </w:r>
      <w:r>
        <w:rPr>
          <w:rFonts w:ascii="Times New Roman" w:cs="Times New Roman" w:hAnsi="Times New Roman"/>
          <w:spacing w:val="-9"/>
        </w:rPr>
        <w:t xml:space="preserve"> </w:t>
      </w:r>
      <w:r>
        <w:rPr>
          <w:rFonts w:ascii="Times New Roman" w:cs="Times New Roman" w:hAnsi="Times New Roman"/>
        </w:rPr>
        <w:t>for</w:t>
      </w:r>
      <w:r>
        <w:rPr>
          <w:rFonts w:ascii="Times New Roman" w:cs="Times New Roman" w:hAnsi="Times New Roman"/>
          <w:spacing w:val="-9"/>
        </w:rPr>
        <w:t xml:space="preserve"> </w:t>
      </w:r>
      <w:r>
        <w:rPr>
          <w:rFonts w:ascii="Times New Roman" w:cs="Times New Roman" w:hAnsi="Times New Roman"/>
        </w:rPr>
        <w:t>plants</w:t>
      </w:r>
      <w:r>
        <w:rPr>
          <w:rFonts w:ascii="Times New Roman" w:cs="Times New Roman" w:hAnsi="Times New Roman"/>
          <w:spacing w:val="-10"/>
        </w:rPr>
        <w:t xml:space="preserve"> </w:t>
      </w:r>
      <w:r>
        <w:rPr>
          <w:rFonts w:ascii="Times New Roman" w:cs="Times New Roman" w:hAnsi="Times New Roman"/>
        </w:rPr>
        <w:t>growth.</w:t>
      </w:r>
    </w:p>
    <w:p>
      <w:pPr>
        <w:pStyle w:val="style0"/>
        <w:spacing w:lineRule="auto" w:line="276"/>
        <w:jc w:val="both"/>
        <w:rPr>
          <w:rFonts w:ascii="Times New Roman" w:cs="Times New Roman" w:hAnsi="Times New Roman"/>
        </w:rPr>
      </w:pPr>
    </w:p>
    <w:p>
      <w:pPr>
        <w:pStyle w:val="style0"/>
        <w:spacing w:lineRule="auto" w:line="276"/>
        <w:jc w:val="both"/>
        <w:rPr>
          <w:rFonts w:ascii="Times New Roman" w:cs="Times New Roman" w:hAnsi="Times New Roman"/>
          <w:b/>
          <w:bCs/>
        </w:rPr>
      </w:pPr>
      <w:r>
        <w:rPr>
          <w:rFonts w:ascii="Times New Roman" w:cs="Times New Roman" w:hAnsi="Times New Roman"/>
          <w:b/>
          <w:bCs/>
        </w:rPr>
        <w:t>EFFECTS OF SOIL DEGRADATION</w:t>
      </w:r>
    </w:p>
    <w:p>
      <w:pPr>
        <w:pStyle w:val="style0"/>
        <w:spacing w:lineRule="auto" w:line="276"/>
        <w:jc w:val="both"/>
        <w:rPr>
          <w:rFonts w:ascii="Times New Roman" w:cs="Times New Roman" w:hAnsi="Times New Roman"/>
        </w:rPr>
      </w:pPr>
      <w:r>
        <w:rPr>
          <w:rFonts w:ascii="Times New Roman" w:cs="Times New Roman" w:hAnsi="Times New Roman"/>
          <w:u w:color="444444"/>
        </w:rPr>
        <w:t>Soil degradation may have a great effect ranging from an individual to the entire</w:t>
      </w:r>
      <w:r>
        <w:rPr>
          <w:rFonts w:ascii="Times New Roman" w:cs="Times New Roman" w:hAnsi="Times New Roman"/>
        </w:rPr>
        <w:t xml:space="preserve"> </w:t>
      </w:r>
      <w:r>
        <w:rPr>
          <w:rFonts w:ascii="Times New Roman" w:cs="Times New Roman" w:hAnsi="Times New Roman"/>
          <w:u w:color="444444"/>
        </w:rPr>
        <w:t>country such effects include</w:t>
      </w:r>
      <w:r>
        <w:rPr>
          <w:rFonts w:ascii="Times New Roman" w:cs="Times New Roman" w:hAnsi="Times New Roman"/>
        </w:rPr>
        <w:t>;</w:t>
      </w:r>
    </w:p>
    <w:p>
      <w:pPr>
        <w:pStyle w:val="style0"/>
        <w:spacing w:lineRule="auto" w:line="276"/>
        <w:jc w:val="both"/>
        <w:rPr>
          <w:rFonts w:ascii="Times New Roman" w:cs="Times New Roman" w:hAnsi="Times New Roman"/>
        </w:rPr>
      </w:pPr>
      <w:r>
        <w:rPr>
          <w:rFonts w:ascii="Times New Roman" w:cs="Times New Roman" w:hAnsi="Times New Roman"/>
          <w:b/>
        </w:rPr>
        <w:t>Threat</w:t>
      </w:r>
      <w:r>
        <w:rPr>
          <w:rFonts w:ascii="Times New Roman" w:cs="Times New Roman" w:hAnsi="Times New Roman"/>
          <w:b/>
          <w:spacing w:val="-19"/>
        </w:rPr>
        <w:t xml:space="preserve"> </w:t>
      </w:r>
      <w:r>
        <w:rPr>
          <w:rFonts w:ascii="Times New Roman" w:cs="Times New Roman" w:hAnsi="Times New Roman"/>
          <w:b/>
        </w:rPr>
        <w:t>on</w:t>
      </w:r>
      <w:r>
        <w:rPr>
          <w:rFonts w:ascii="Times New Roman" w:cs="Times New Roman" w:hAnsi="Times New Roman"/>
          <w:b/>
          <w:spacing w:val="-18"/>
        </w:rPr>
        <w:t xml:space="preserve"> </w:t>
      </w:r>
      <w:r>
        <w:rPr>
          <w:rFonts w:ascii="Times New Roman" w:cs="Times New Roman" w:hAnsi="Times New Roman"/>
          <w:b/>
        </w:rPr>
        <w:t>marginal</w:t>
      </w:r>
      <w:r>
        <w:rPr>
          <w:rFonts w:ascii="Times New Roman" w:cs="Times New Roman" w:hAnsi="Times New Roman"/>
          <w:b/>
          <w:spacing w:val="-18"/>
        </w:rPr>
        <w:t xml:space="preserve"> </w:t>
      </w:r>
      <w:r>
        <w:rPr>
          <w:rFonts w:ascii="Times New Roman" w:cs="Times New Roman" w:hAnsi="Times New Roman"/>
          <w:b/>
        </w:rPr>
        <w:t>areas</w:t>
      </w:r>
      <w:r>
        <w:rPr>
          <w:rFonts w:ascii="Times New Roman" w:cs="Times New Roman" w:hAnsi="Times New Roman"/>
          <w:b/>
        </w:rPr>
        <w:t xml:space="preserve"> </w:t>
      </w:r>
      <w:r>
        <w:rPr>
          <w:rFonts w:ascii="Times New Roman" w:cs="Times New Roman" w:hAnsi="Times New Roman"/>
        </w:rPr>
        <w:t>Soil</w:t>
      </w:r>
      <w:r>
        <w:rPr>
          <w:rFonts w:ascii="Times New Roman" w:cs="Times New Roman" w:hAnsi="Times New Roman"/>
          <w:spacing w:val="-21"/>
        </w:rPr>
        <w:t xml:space="preserve"> </w:t>
      </w:r>
      <w:r>
        <w:rPr>
          <w:rFonts w:ascii="Times New Roman" w:cs="Times New Roman" w:hAnsi="Times New Roman"/>
        </w:rPr>
        <w:t>degradation</w:t>
      </w:r>
      <w:r>
        <w:rPr>
          <w:rFonts w:ascii="Times New Roman" w:cs="Times New Roman" w:hAnsi="Times New Roman"/>
          <w:spacing w:val="-21"/>
        </w:rPr>
        <w:t xml:space="preserve"> </w:t>
      </w:r>
      <w:r>
        <w:rPr>
          <w:rFonts w:ascii="Times New Roman" w:cs="Times New Roman" w:hAnsi="Times New Roman"/>
        </w:rPr>
        <w:t>may</w:t>
      </w:r>
      <w:r>
        <w:rPr>
          <w:rFonts w:ascii="Times New Roman" w:cs="Times New Roman" w:hAnsi="Times New Roman"/>
          <w:spacing w:val="-21"/>
        </w:rPr>
        <w:t xml:space="preserve"> </w:t>
      </w:r>
      <w:r>
        <w:rPr>
          <w:rFonts w:ascii="Times New Roman" w:cs="Times New Roman" w:hAnsi="Times New Roman"/>
        </w:rPr>
        <w:t>prompt</w:t>
      </w:r>
      <w:r>
        <w:rPr>
          <w:rFonts w:ascii="Times New Roman" w:cs="Times New Roman" w:hAnsi="Times New Roman"/>
          <w:spacing w:val="-21"/>
        </w:rPr>
        <w:t xml:space="preserve"> </w:t>
      </w:r>
      <w:r>
        <w:rPr>
          <w:rFonts w:ascii="Times New Roman" w:cs="Times New Roman" w:hAnsi="Times New Roman"/>
        </w:rPr>
        <w:t>people</w:t>
      </w:r>
      <w:r>
        <w:rPr>
          <w:rFonts w:ascii="Times New Roman" w:cs="Times New Roman" w:hAnsi="Times New Roman"/>
          <w:spacing w:val="-21"/>
        </w:rPr>
        <w:t xml:space="preserve"> </w:t>
      </w:r>
      <w:r>
        <w:rPr>
          <w:rFonts w:ascii="Times New Roman" w:cs="Times New Roman" w:hAnsi="Times New Roman"/>
        </w:rPr>
        <w:t>to</w:t>
      </w:r>
      <w:r>
        <w:rPr>
          <w:rFonts w:ascii="Times New Roman" w:cs="Times New Roman" w:hAnsi="Times New Roman"/>
          <w:spacing w:val="-21"/>
        </w:rPr>
        <w:t xml:space="preserve"> </w:t>
      </w:r>
      <w:r>
        <w:rPr>
          <w:rFonts w:ascii="Times New Roman" w:cs="Times New Roman" w:hAnsi="Times New Roman"/>
        </w:rPr>
        <w:t>encroach</w:t>
      </w:r>
      <w:r>
        <w:rPr>
          <w:rFonts w:ascii="Times New Roman" w:cs="Times New Roman" w:hAnsi="Times New Roman"/>
          <w:spacing w:val="-21"/>
        </w:rPr>
        <w:t xml:space="preserve"> </w:t>
      </w:r>
      <w:r>
        <w:rPr>
          <w:rFonts w:ascii="Times New Roman" w:cs="Times New Roman" w:hAnsi="Times New Roman"/>
        </w:rPr>
        <w:t>on</w:t>
      </w:r>
      <w:r>
        <w:rPr>
          <w:rFonts w:ascii="Times New Roman" w:cs="Times New Roman" w:hAnsi="Times New Roman"/>
          <w:spacing w:val="-21"/>
        </w:rPr>
        <w:t xml:space="preserve"> </w:t>
      </w:r>
      <w:r>
        <w:rPr>
          <w:rFonts w:ascii="Times New Roman" w:cs="Times New Roman" w:hAnsi="Times New Roman"/>
        </w:rPr>
        <w:t>the</w:t>
      </w:r>
      <w:r>
        <w:rPr>
          <w:rFonts w:ascii="Times New Roman" w:cs="Times New Roman" w:hAnsi="Times New Roman"/>
          <w:spacing w:val="-21"/>
        </w:rPr>
        <w:t xml:space="preserve"> </w:t>
      </w:r>
      <w:r>
        <w:rPr>
          <w:rFonts w:ascii="Times New Roman" w:cs="Times New Roman" w:hAnsi="Times New Roman"/>
        </w:rPr>
        <w:t>marginal</w:t>
      </w:r>
      <w:r>
        <w:rPr>
          <w:rFonts w:ascii="Times New Roman" w:cs="Times New Roman" w:hAnsi="Times New Roman"/>
          <w:spacing w:val="-21"/>
        </w:rPr>
        <w:t xml:space="preserve"> </w:t>
      </w:r>
      <w:r>
        <w:rPr>
          <w:rFonts w:ascii="Times New Roman" w:cs="Times New Roman" w:hAnsi="Times New Roman"/>
        </w:rPr>
        <w:t>areas</w:t>
      </w:r>
      <w:r>
        <w:rPr>
          <w:rFonts w:ascii="Times New Roman" w:cs="Times New Roman" w:hAnsi="Times New Roman"/>
          <w:spacing w:val="-21"/>
        </w:rPr>
        <w:t xml:space="preserve"> </w:t>
      </w:r>
      <w:r>
        <w:rPr>
          <w:rFonts w:ascii="Times New Roman" w:cs="Times New Roman" w:hAnsi="Times New Roman"/>
        </w:rPr>
        <w:t>like forests wetland.</w:t>
      </w:r>
      <w:r>
        <w:rPr>
          <w:rFonts w:ascii="Times New Roman" w:cs="Times New Roman" w:hAnsi="Times New Roman"/>
        </w:rPr>
        <w:t xml:space="preserve"> </w:t>
      </w:r>
      <w:r>
        <w:rPr>
          <w:rFonts w:ascii="Times New Roman" w:cs="Times New Roman" w:hAnsi="Times New Roman"/>
        </w:rPr>
        <w:t xml:space="preserve">This is because such areas maybe believed to be more fertile </w:t>
      </w:r>
      <w:r>
        <w:rPr>
          <w:rFonts w:ascii="Times New Roman" w:cs="Times New Roman" w:hAnsi="Times New Roman"/>
        </w:rPr>
        <w:t>compared to the degraded</w:t>
      </w:r>
      <w:r>
        <w:rPr>
          <w:rFonts w:ascii="Times New Roman" w:cs="Times New Roman" w:hAnsi="Times New Roman"/>
          <w:spacing w:val="-19"/>
        </w:rPr>
        <w:t xml:space="preserve"> </w:t>
      </w:r>
      <w:r>
        <w:rPr>
          <w:rFonts w:ascii="Times New Roman" w:cs="Times New Roman" w:hAnsi="Times New Roman"/>
        </w:rPr>
        <w:t>areas.</w:t>
      </w:r>
      <w:r>
        <w:rPr>
          <w:rFonts w:ascii="Times New Roman" w:cs="Times New Roman" w:hAnsi="Times New Roman"/>
        </w:rPr>
        <w:t xml:space="preserve"> </w:t>
      </w:r>
    </w:p>
    <w:p>
      <w:pPr>
        <w:pStyle w:val="style0"/>
        <w:spacing w:lineRule="auto" w:line="276"/>
        <w:jc w:val="both"/>
        <w:rPr>
          <w:rFonts w:ascii="Times New Roman" w:cs="Times New Roman" w:hAnsi="Times New Roman"/>
        </w:rPr>
      </w:pPr>
      <w:r>
        <w:rPr>
          <w:rFonts w:ascii="Times New Roman" w:cs="Times New Roman" w:hAnsi="Times New Roman"/>
          <w:b/>
        </w:rPr>
        <w:t>Lower</w:t>
      </w:r>
      <w:r>
        <w:rPr>
          <w:rFonts w:ascii="Times New Roman" w:cs="Times New Roman" w:hAnsi="Times New Roman"/>
          <w:b/>
          <w:spacing w:val="-17"/>
        </w:rPr>
        <w:t xml:space="preserve"> </w:t>
      </w:r>
      <w:r>
        <w:rPr>
          <w:rFonts w:ascii="Times New Roman" w:cs="Times New Roman" w:hAnsi="Times New Roman"/>
          <w:b/>
        </w:rPr>
        <w:t>productivity</w:t>
      </w:r>
      <w:r>
        <w:rPr>
          <w:rFonts w:ascii="Times New Roman" w:cs="Times New Roman" w:hAnsi="Times New Roman"/>
        </w:rPr>
        <w:t xml:space="preserve"> </w:t>
      </w:r>
      <w:r>
        <w:rPr>
          <w:rFonts w:ascii="Times New Roman" w:cs="Times New Roman" w:hAnsi="Times New Roman"/>
        </w:rPr>
        <w:t>Since</w:t>
      </w:r>
      <w:r>
        <w:rPr>
          <w:rFonts w:ascii="Times New Roman" w:cs="Times New Roman" w:hAnsi="Times New Roman"/>
          <w:spacing w:val="-20"/>
        </w:rPr>
        <w:t xml:space="preserve"> </w:t>
      </w:r>
      <w:r>
        <w:rPr>
          <w:rFonts w:ascii="Times New Roman" w:cs="Times New Roman" w:hAnsi="Times New Roman"/>
        </w:rPr>
        <w:t>degradation</w:t>
      </w:r>
      <w:r>
        <w:rPr>
          <w:rFonts w:ascii="Times New Roman" w:cs="Times New Roman" w:hAnsi="Times New Roman"/>
          <w:spacing w:val="-20"/>
        </w:rPr>
        <w:t xml:space="preserve"> </w:t>
      </w:r>
      <w:r>
        <w:rPr>
          <w:rFonts w:ascii="Times New Roman" w:cs="Times New Roman" w:hAnsi="Times New Roman"/>
        </w:rPr>
        <w:t>deprives</w:t>
      </w:r>
      <w:r>
        <w:rPr>
          <w:rFonts w:ascii="Times New Roman" w:cs="Times New Roman" w:hAnsi="Times New Roman"/>
          <w:spacing w:val="-19"/>
        </w:rPr>
        <w:t xml:space="preserve"> </w:t>
      </w:r>
      <w:r>
        <w:rPr>
          <w:rFonts w:ascii="Times New Roman" w:cs="Times New Roman" w:hAnsi="Times New Roman"/>
        </w:rPr>
        <w:t>the</w:t>
      </w:r>
      <w:r>
        <w:rPr>
          <w:rFonts w:ascii="Times New Roman" w:cs="Times New Roman" w:hAnsi="Times New Roman"/>
          <w:spacing w:val="-20"/>
        </w:rPr>
        <w:t xml:space="preserve"> </w:t>
      </w:r>
      <w:r>
        <w:rPr>
          <w:rFonts w:ascii="Times New Roman" w:cs="Times New Roman" w:hAnsi="Times New Roman"/>
        </w:rPr>
        <w:t>soil</w:t>
      </w:r>
      <w:r>
        <w:rPr>
          <w:rFonts w:ascii="Times New Roman" w:cs="Times New Roman" w:hAnsi="Times New Roman"/>
          <w:spacing w:val="-20"/>
        </w:rPr>
        <w:t xml:space="preserve"> </w:t>
      </w:r>
      <w:r>
        <w:rPr>
          <w:rFonts w:ascii="Times New Roman" w:cs="Times New Roman" w:hAnsi="Times New Roman"/>
        </w:rPr>
        <w:t>of</w:t>
      </w:r>
      <w:r>
        <w:rPr>
          <w:rFonts w:ascii="Times New Roman" w:cs="Times New Roman" w:hAnsi="Times New Roman"/>
          <w:spacing w:val="-19"/>
        </w:rPr>
        <w:t xml:space="preserve"> </w:t>
      </w:r>
      <w:r>
        <w:rPr>
          <w:rFonts w:ascii="Times New Roman" w:cs="Times New Roman" w:hAnsi="Times New Roman"/>
        </w:rPr>
        <w:t>the</w:t>
      </w:r>
      <w:r>
        <w:rPr>
          <w:rFonts w:ascii="Times New Roman" w:cs="Times New Roman" w:hAnsi="Times New Roman"/>
          <w:spacing w:val="-20"/>
        </w:rPr>
        <w:t xml:space="preserve"> </w:t>
      </w:r>
      <w:r>
        <w:rPr>
          <w:rFonts w:ascii="Times New Roman" w:cs="Times New Roman" w:hAnsi="Times New Roman"/>
        </w:rPr>
        <w:t>fertility</w:t>
      </w:r>
      <w:r>
        <w:rPr>
          <w:rFonts w:ascii="Times New Roman" w:cs="Times New Roman" w:hAnsi="Times New Roman"/>
          <w:spacing w:val="-20"/>
        </w:rPr>
        <w:t>; the</w:t>
      </w:r>
      <w:r>
        <w:rPr>
          <w:rFonts w:ascii="Times New Roman" w:cs="Times New Roman" w:hAnsi="Times New Roman"/>
          <w:spacing w:val="-19"/>
        </w:rPr>
        <w:t xml:space="preserve"> </w:t>
      </w:r>
      <w:r>
        <w:rPr>
          <w:rFonts w:ascii="Times New Roman" w:cs="Times New Roman" w:hAnsi="Times New Roman"/>
        </w:rPr>
        <w:t>crops</w:t>
      </w:r>
      <w:r>
        <w:rPr>
          <w:rFonts w:ascii="Times New Roman" w:cs="Times New Roman" w:hAnsi="Times New Roman"/>
          <w:spacing w:val="-20"/>
        </w:rPr>
        <w:t xml:space="preserve"> </w:t>
      </w:r>
      <w:r>
        <w:rPr>
          <w:rFonts w:ascii="Times New Roman" w:cs="Times New Roman" w:hAnsi="Times New Roman"/>
        </w:rPr>
        <w:t>grown</w:t>
      </w:r>
      <w:r>
        <w:rPr>
          <w:rFonts w:ascii="Times New Roman" w:cs="Times New Roman" w:hAnsi="Times New Roman"/>
          <w:spacing w:val="-20"/>
        </w:rPr>
        <w:t xml:space="preserve"> </w:t>
      </w:r>
      <w:r>
        <w:rPr>
          <w:rFonts w:ascii="Times New Roman" w:cs="Times New Roman" w:hAnsi="Times New Roman"/>
        </w:rPr>
        <w:t>cannot</w:t>
      </w:r>
      <w:r>
        <w:rPr>
          <w:rFonts w:ascii="Times New Roman" w:cs="Times New Roman" w:hAnsi="Times New Roman"/>
          <w:spacing w:val="-19"/>
        </w:rPr>
        <w:t xml:space="preserve"> </w:t>
      </w:r>
      <w:r>
        <w:rPr>
          <w:rFonts w:ascii="Times New Roman" w:cs="Times New Roman" w:hAnsi="Times New Roman"/>
        </w:rPr>
        <w:t>get sufficient</w:t>
      </w:r>
      <w:r>
        <w:rPr>
          <w:rFonts w:ascii="Times New Roman" w:cs="Times New Roman" w:hAnsi="Times New Roman"/>
          <w:spacing w:val="-24"/>
        </w:rPr>
        <w:t xml:space="preserve"> </w:t>
      </w:r>
      <w:r>
        <w:rPr>
          <w:rFonts w:ascii="Times New Roman" w:cs="Times New Roman" w:hAnsi="Times New Roman"/>
        </w:rPr>
        <w:t>nutrients.</w:t>
      </w:r>
      <w:r>
        <w:rPr>
          <w:rFonts w:ascii="Times New Roman" w:cs="Times New Roman" w:hAnsi="Times New Roman"/>
        </w:rPr>
        <w:t xml:space="preserve"> </w:t>
      </w:r>
      <w:r>
        <w:rPr>
          <w:rFonts w:ascii="Times New Roman" w:cs="Times New Roman" w:hAnsi="Times New Roman"/>
        </w:rPr>
        <w:t>Therefore</w:t>
      </w:r>
      <w:r>
        <w:rPr>
          <w:rFonts w:ascii="Times New Roman" w:cs="Times New Roman" w:hAnsi="Times New Roman"/>
          <w:spacing w:val="-23"/>
        </w:rPr>
        <w:t xml:space="preserve"> </w:t>
      </w:r>
      <w:r>
        <w:rPr>
          <w:rFonts w:ascii="Times New Roman" w:cs="Times New Roman" w:hAnsi="Times New Roman"/>
        </w:rPr>
        <w:t>further</w:t>
      </w:r>
      <w:r>
        <w:rPr>
          <w:rFonts w:ascii="Times New Roman" w:cs="Times New Roman" w:hAnsi="Times New Roman"/>
          <w:spacing w:val="-24"/>
        </w:rPr>
        <w:t xml:space="preserve"> </w:t>
      </w:r>
      <w:r>
        <w:rPr>
          <w:rFonts w:ascii="Times New Roman" w:cs="Times New Roman" w:hAnsi="Times New Roman"/>
        </w:rPr>
        <w:t>agricultural</w:t>
      </w:r>
      <w:r>
        <w:rPr>
          <w:rFonts w:ascii="Times New Roman" w:cs="Times New Roman" w:hAnsi="Times New Roman"/>
          <w:spacing w:val="-23"/>
        </w:rPr>
        <w:t xml:space="preserve"> </w:t>
      </w:r>
      <w:r>
        <w:rPr>
          <w:rFonts w:ascii="Times New Roman" w:cs="Times New Roman" w:hAnsi="Times New Roman"/>
        </w:rPr>
        <w:t>practices</w:t>
      </w:r>
      <w:r>
        <w:rPr>
          <w:rFonts w:ascii="Times New Roman" w:cs="Times New Roman" w:hAnsi="Times New Roman"/>
          <w:spacing w:val="-24"/>
        </w:rPr>
        <w:t xml:space="preserve"> </w:t>
      </w:r>
      <w:r>
        <w:rPr>
          <w:rFonts w:ascii="Times New Roman" w:cs="Times New Roman" w:hAnsi="Times New Roman"/>
        </w:rPr>
        <w:t>yield</w:t>
      </w:r>
      <w:r>
        <w:rPr>
          <w:rFonts w:ascii="Times New Roman" w:cs="Times New Roman" w:hAnsi="Times New Roman"/>
          <w:spacing w:val="-23"/>
        </w:rPr>
        <w:t xml:space="preserve"> </w:t>
      </w:r>
      <w:r>
        <w:rPr>
          <w:rFonts w:ascii="Times New Roman" w:cs="Times New Roman" w:hAnsi="Times New Roman"/>
        </w:rPr>
        <w:t>less</w:t>
      </w:r>
      <w:r>
        <w:rPr>
          <w:rFonts w:ascii="Times New Roman" w:cs="Times New Roman" w:hAnsi="Times New Roman"/>
          <w:spacing w:val="-24"/>
        </w:rPr>
        <w:t xml:space="preserve"> </w:t>
      </w:r>
      <w:r>
        <w:rPr>
          <w:rFonts w:ascii="Times New Roman" w:cs="Times New Roman" w:hAnsi="Times New Roman"/>
        </w:rPr>
        <w:t>output</w:t>
      </w:r>
      <w:r>
        <w:rPr>
          <w:rFonts w:ascii="Times New Roman" w:cs="Times New Roman" w:hAnsi="Times New Roman"/>
          <w:spacing w:val="-23"/>
        </w:rPr>
        <w:t xml:space="preserve"> </w:t>
      </w:r>
      <w:r>
        <w:rPr>
          <w:rFonts w:ascii="Times New Roman" w:cs="Times New Roman" w:hAnsi="Times New Roman"/>
        </w:rPr>
        <w:t>discouraging</w:t>
      </w:r>
      <w:r>
        <w:rPr>
          <w:rFonts w:ascii="Times New Roman" w:cs="Times New Roman" w:hAnsi="Times New Roman"/>
          <w:spacing w:val="-24"/>
        </w:rPr>
        <w:t xml:space="preserve"> </w:t>
      </w:r>
      <w:r>
        <w:rPr>
          <w:rFonts w:ascii="Times New Roman" w:cs="Times New Roman" w:hAnsi="Times New Roman"/>
        </w:rPr>
        <w:t>the</w:t>
      </w:r>
      <w:r>
        <w:rPr>
          <w:rFonts w:ascii="Times New Roman" w:cs="Times New Roman" w:hAnsi="Times New Roman"/>
          <w:spacing w:val="-23"/>
        </w:rPr>
        <w:t xml:space="preserve"> </w:t>
      </w:r>
      <w:r>
        <w:rPr>
          <w:rFonts w:ascii="Times New Roman" w:cs="Times New Roman" w:hAnsi="Times New Roman"/>
        </w:rPr>
        <w:t>farmers.</w:t>
      </w:r>
    </w:p>
    <w:p>
      <w:pPr>
        <w:pStyle w:val="style0"/>
        <w:spacing w:lineRule="auto" w:line="276"/>
        <w:jc w:val="both"/>
        <w:rPr>
          <w:rFonts w:ascii="Times New Roman" w:cs="Times New Roman" w:hAnsi="Times New Roman"/>
        </w:rPr>
      </w:pPr>
      <w:r>
        <w:rPr>
          <w:rFonts w:ascii="Times New Roman" w:cs="Times New Roman" w:hAnsi="Times New Roman"/>
          <w:b/>
        </w:rPr>
        <w:t xml:space="preserve">High costs of agriculture: </w:t>
      </w:r>
      <w:r>
        <w:rPr>
          <w:rFonts w:ascii="Times New Roman" w:cs="Times New Roman" w:hAnsi="Times New Roman"/>
        </w:rPr>
        <w:t>Soil degradation compels farmers to use more input like fertilizers in order to have more yields.</w:t>
      </w:r>
      <w:r>
        <w:rPr>
          <w:rFonts w:ascii="Times New Roman" w:cs="Times New Roman" w:hAnsi="Times New Roman"/>
        </w:rPr>
        <w:t xml:space="preserve"> </w:t>
      </w:r>
      <w:r>
        <w:rPr>
          <w:rFonts w:ascii="Times New Roman" w:cs="Times New Roman" w:hAnsi="Times New Roman"/>
        </w:rPr>
        <w:t>This is done to enhance</w:t>
      </w:r>
      <w:r>
        <w:rPr>
          <w:rFonts w:ascii="Times New Roman" w:cs="Times New Roman" w:hAnsi="Times New Roman"/>
        </w:rPr>
        <w:t xml:space="preserve"> the yield level of agriculture </w:t>
      </w:r>
      <w:r>
        <w:rPr>
          <w:rFonts w:ascii="Times New Roman" w:cs="Times New Roman" w:hAnsi="Times New Roman"/>
        </w:rPr>
        <w:t>for that case therefore agriculture becomes more expensive for the local farmer.</w:t>
      </w:r>
    </w:p>
    <w:p>
      <w:pPr>
        <w:pStyle w:val="style0"/>
        <w:spacing w:lineRule="auto" w:line="276"/>
        <w:jc w:val="both"/>
        <w:rPr>
          <w:rFonts w:ascii="Times New Roman" w:cs="Times New Roman" w:hAnsi="Times New Roman"/>
        </w:rPr>
      </w:pPr>
      <w:r>
        <w:rPr>
          <w:rFonts w:ascii="Times New Roman" w:cs="Times New Roman" w:hAnsi="Times New Roman"/>
          <w:b/>
        </w:rPr>
        <w:t xml:space="preserve">Land conflict </w:t>
      </w:r>
      <w:r>
        <w:rPr>
          <w:rFonts w:ascii="Times New Roman" w:cs="Times New Roman" w:hAnsi="Times New Roman"/>
        </w:rPr>
        <w:t xml:space="preserve">Most of the developing countries depend on land as are source such </w:t>
      </w:r>
      <w:r>
        <w:rPr>
          <w:rFonts w:ascii="Times New Roman" w:cs="Times New Roman" w:hAnsi="Times New Roman"/>
          <w:w w:val="96"/>
        </w:rPr>
        <w:t>that</w:t>
      </w:r>
      <w:r>
        <w:rPr>
          <w:rFonts w:ascii="Times New Roman" w:cs="Times New Roman" w:hAnsi="Times New Roman"/>
        </w:rPr>
        <w:t xml:space="preserve"> </w:t>
      </w:r>
      <w:r>
        <w:rPr>
          <w:rFonts w:ascii="Times New Roman" w:cs="Times New Roman" w:hAnsi="Times New Roman"/>
          <w:w w:val="87"/>
        </w:rPr>
        <w:t>i</w:t>
      </w:r>
      <w:r>
        <w:rPr>
          <w:rFonts w:ascii="Times New Roman" w:cs="Times New Roman" w:hAnsi="Times New Roman"/>
          <w:w w:val="84"/>
        </w:rPr>
        <w:t>t</w:t>
      </w:r>
      <w:r>
        <w:rPr>
          <w:rFonts w:ascii="Times New Roman" w:cs="Times New Roman" w:hAnsi="Times New Roman"/>
        </w:rPr>
        <w:t xml:space="preserve"> </w:t>
      </w:r>
      <w:r>
        <w:rPr>
          <w:rFonts w:ascii="Times New Roman" w:cs="Times New Roman" w:hAnsi="Times New Roman"/>
          <w:w w:val="113"/>
        </w:rPr>
        <w:t>is</w:t>
      </w:r>
      <w:r>
        <w:rPr>
          <w:rFonts w:ascii="Times New Roman" w:cs="Times New Roman" w:hAnsi="Times New Roman"/>
        </w:rPr>
        <w:t xml:space="preserve"> </w:t>
      </w:r>
      <w:r>
        <w:rPr>
          <w:rFonts w:ascii="Times New Roman" w:cs="Times New Roman" w:hAnsi="Times New Roman"/>
          <w:w w:val="89"/>
        </w:rPr>
        <w:t>r</w:t>
      </w:r>
      <w:r>
        <w:rPr>
          <w:rFonts w:ascii="Times New Roman" w:cs="Times New Roman" w:hAnsi="Times New Roman"/>
          <w:w w:val="103"/>
        </w:rPr>
        <w:t>egar</w:t>
      </w:r>
      <w:r>
        <w:rPr>
          <w:rFonts w:ascii="Times New Roman" w:cs="Times New Roman" w:hAnsi="Times New Roman"/>
          <w:w w:val="102"/>
        </w:rPr>
        <w:t>ded</w:t>
      </w:r>
      <w:r>
        <w:rPr>
          <w:rFonts w:ascii="Times New Roman" w:cs="Times New Roman" w:hAnsi="Times New Roman"/>
        </w:rPr>
        <w:t xml:space="preserve"> </w:t>
      </w:r>
      <w:r>
        <w:rPr>
          <w:rFonts w:ascii="Times New Roman" w:cs="Times New Roman" w:hAnsi="Times New Roman"/>
          <w:w w:val="84"/>
        </w:rPr>
        <w:t>t</w:t>
      </w:r>
      <w:r>
        <w:rPr>
          <w:rFonts w:ascii="Times New Roman" w:cs="Times New Roman" w:hAnsi="Times New Roman"/>
          <w:w w:val="109"/>
        </w:rPr>
        <w:t>o</w:t>
      </w:r>
      <w:r>
        <w:rPr>
          <w:rFonts w:ascii="Times New Roman" w:cs="Times New Roman" w:hAnsi="Times New Roman"/>
        </w:rPr>
        <w:t xml:space="preserve"> </w:t>
      </w:r>
      <w:r>
        <w:rPr>
          <w:rFonts w:ascii="Times New Roman" w:cs="Times New Roman" w:hAnsi="Times New Roman"/>
          <w:w w:val="101"/>
        </w:rPr>
        <w:t>be</w:t>
      </w:r>
      <w:r>
        <w:rPr>
          <w:rFonts w:ascii="Times New Roman" w:cs="Times New Roman" w:hAnsi="Times New Roman"/>
        </w:rPr>
        <w:t xml:space="preserve"> </w:t>
      </w:r>
      <w:r>
        <w:rPr>
          <w:rFonts w:ascii="Times New Roman" w:cs="Times New Roman" w:hAnsi="Times New Roman"/>
          <w:w w:val="108"/>
        </w:rPr>
        <w:t>mo</w:t>
      </w:r>
      <w:r>
        <w:rPr>
          <w:rFonts w:ascii="Times New Roman" w:cs="Times New Roman" w:hAnsi="Times New Roman"/>
          <w:w w:val="89"/>
        </w:rPr>
        <w:t>r</w:t>
      </w:r>
      <w:r>
        <w:rPr>
          <w:rFonts w:ascii="Times New Roman" w:cs="Times New Roman" w:hAnsi="Times New Roman"/>
          <w:w w:val="99"/>
        </w:rPr>
        <w:t>e</w:t>
      </w:r>
      <w:r>
        <w:rPr>
          <w:rFonts w:ascii="Times New Roman" w:cs="Times New Roman" w:hAnsi="Times New Roman"/>
        </w:rPr>
        <w:t xml:space="preserve"> </w:t>
      </w:r>
      <w:r>
        <w:rPr>
          <w:rFonts w:ascii="Times New Roman" w:cs="Times New Roman" w:hAnsi="Times New Roman"/>
          <w:w w:val="101"/>
        </w:rPr>
        <w:t>v</w:t>
      </w:r>
      <w:r>
        <w:rPr>
          <w:rFonts w:ascii="Times New Roman" w:cs="Times New Roman" w:hAnsi="Times New Roman"/>
          <w:w w:val="102"/>
        </w:rPr>
        <w:t>alua</w:t>
      </w:r>
      <w:r>
        <w:rPr>
          <w:rFonts w:ascii="Times New Roman" w:cs="Times New Roman" w:hAnsi="Times New Roman"/>
          <w:w w:val="97"/>
        </w:rPr>
        <w:t>ble. The</w:t>
      </w:r>
      <w:r>
        <w:rPr>
          <w:rFonts w:ascii="Times New Roman" w:cs="Times New Roman" w:hAnsi="Times New Roman"/>
          <w:w w:val="98"/>
        </w:rPr>
        <w:t>re</w:t>
      </w:r>
      <w:r>
        <w:rPr>
          <w:rFonts w:ascii="Times New Roman" w:cs="Times New Roman" w:hAnsi="Times New Roman"/>
          <w:w w:val="101"/>
        </w:rPr>
        <w:t>fo</w:t>
      </w:r>
      <w:r>
        <w:rPr>
          <w:rFonts w:ascii="Times New Roman" w:cs="Times New Roman" w:hAnsi="Times New Roman"/>
          <w:w w:val="99"/>
        </w:rPr>
        <w:t>re</w:t>
      </w:r>
      <w:r>
        <w:rPr>
          <w:rFonts w:ascii="Times New Roman" w:cs="Times New Roman" w:hAnsi="Times New Roman"/>
        </w:rPr>
        <w:t xml:space="preserve"> </w:t>
      </w:r>
      <w:r>
        <w:rPr>
          <w:rFonts w:ascii="Times New Roman" w:cs="Times New Roman" w:hAnsi="Times New Roman"/>
          <w:w w:val="103"/>
        </w:rPr>
        <w:t>any</w:t>
      </w:r>
      <w:r>
        <w:rPr>
          <w:rFonts w:ascii="Times New Roman" w:cs="Times New Roman" w:hAnsi="Times New Roman"/>
        </w:rPr>
        <w:t xml:space="preserve"> </w:t>
      </w:r>
      <w:r>
        <w:rPr>
          <w:rFonts w:ascii="Times New Roman" w:cs="Times New Roman" w:hAnsi="Times New Roman"/>
          <w:w w:val="104"/>
        </w:rPr>
        <w:t>enc</w:t>
      </w:r>
      <w:r>
        <w:rPr>
          <w:rFonts w:ascii="Times New Roman" w:cs="Times New Roman" w:hAnsi="Times New Roman"/>
          <w:w w:val="89"/>
        </w:rPr>
        <w:t>r</w:t>
      </w:r>
      <w:r>
        <w:rPr>
          <w:rFonts w:ascii="Times New Roman" w:cs="Times New Roman" w:hAnsi="Times New Roman"/>
          <w:w w:val="109"/>
        </w:rPr>
        <w:t>o</w:t>
      </w:r>
      <w:r>
        <w:rPr>
          <w:rFonts w:ascii="Times New Roman" w:cs="Times New Roman" w:hAnsi="Times New Roman"/>
          <w:w w:val="104"/>
        </w:rPr>
        <w:t>a</w:t>
      </w:r>
      <w:r>
        <w:rPr>
          <w:rFonts w:ascii="Times New Roman" w:cs="Times New Roman" w:hAnsi="Times New Roman"/>
          <w:w w:val="108"/>
        </w:rPr>
        <w:t>c</w:t>
      </w:r>
      <w:r>
        <w:rPr>
          <w:rFonts w:ascii="Times New Roman" w:cs="Times New Roman" w:hAnsi="Times New Roman"/>
          <w:w w:val="101"/>
        </w:rPr>
        <w:t>hment</w:t>
      </w:r>
      <w:r>
        <w:rPr>
          <w:rFonts w:ascii="Times New Roman" w:cs="Times New Roman" w:hAnsi="Times New Roman"/>
        </w:rPr>
        <w:t xml:space="preserve"> </w:t>
      </w:r>
      <w:r>
        <w:rPr>
          <w:rFonts w:ascii="Times New Roman" w:cs="Times New Roman" w:hAnsi="Times New Roman"/>
          <w:w w:val="104"/>
        </w:rPr>
        <w:t>on</w:t>
      </w:r>
      <w:r>
        <w:rPr>
          <w:rFonts w:ascii="Times New Roman" w:cs="Times New Roman" w:hAnsi="Times New Roman"/>
        </w:rPr>
        <w:t xml:space="preserve"> </w:t>
      </w:r>
      <w:r>
        <w:rPr>
          <w:rFonts w:ascii="Times New Roman" w:cs="Times New Roman" w:hAnsi="Times New Roman"/>
          <w:w w:val="109"/>
        </w:rPr>
        <w:t>o</w:t>
      </w:r>
      <w:r>
        <w:rPr>
          <w:rFonts w:ascii="Times New Roman" w:cs="Times New Roman" w:hAnsi="Times New Roman"/>
          <w:w w:val="103"/>
        </w:rPr>
        <w:t>n</w:t>
      </w:r>
      <w:r>
        <w:rPr>
          <w:rFonts w:ascii="Times New Roman" w:cs="Times New Roman" w:hAnsi="Times New Roman"/>
          <w:w w:val="99"/>
        </w:rPr>
        <w:t>e</w:t>
      </w:r>
      <w:r>
        <w:rPr>
          <w:rFonts w:ascii="Times New Roman" w:cs="Times New Roman" w:hAnsi="Times New Roman"/>
          <w:w w:val="56"/>
        </w:rPr>
        <w:t>’</w:t>
      </w:r>
      <w:r>
        <w:rPr>
          <w:rFonts w:ascii="Times New Roman" w:cs="Times New Roman" w:hAnsi="Times New Roman"/>
          <w:w w:val="131"/>
        </w:rPr>
        <w:t>s</w:t>
      </w:r>
      <w:r>
        <w:rPr>
          <w:rFonts w:ascii="Times New Roman" w:cs="Times New Roman" w:hAnsi="Times New Roman"/>
        </w:rPr>
        <w:t xml:space="preserve"> </w:t>
      </w:r>
      <w:r>
        <w:rPr>
          <w:rFonts w:ascii="Times New Roman" w:cs="Times New Roman" w:hAnsi="Times New Roman"/>
          <w:w w:val="84"/>
        </w:rPr>
        <w:t>l</w:t>
      </w:r>
      <w:r>
        <w:rPr>
          <w:rFonts w:ascii="Times New Roman" w:cs="Times New Roman" w:hAnsi="Times New Roman"/>
          <w:w w:val="104"/>
        </w:rPr>
        <w:t xml:space="preserve">and </w:t>
      </w:r>
      <w:r>
        <w:rPr>
          <w:rFonts w:ascii="Times New Roman" w:cs="Times New Roman" w:hAnsi="Times New Roman"/>
        </w:rPr>
        <w:t>land made may spark off a conflict.</w:t>
      </w:r>
    </w:p>
    <w:p>
      <w:pPr>
        <w:pStyle w:val="style0"/>
        <w:spacing w:lineRule="auto" w:line="276"/>
        <w:jc w:val="both"/>
        <w:rPr>
          <w:rFonts w:ascii="Times New Roman" w:cs="Times New Roman" w:hAnsi="Times New Roman"/>
          <w:b/>
        </w:rPr>
      </w:pPr>
      <w:r>
        <w:rPr>
          <w:rFonts w:ascii="Times New Roman" w:cs="Times New Roman" w:hAnsi="Times New Roman"/>
          <w:b/>
          <w:w w:val="104"/>
        </w:rPr>
        <w:t xml:space="preserve">Down Stream flooding </w:t>
      </w:r>
      <w:r>
        <w:rPr>
          <w:rFonts w:ascii="Times New Roman" w:cs="Times New Roman" w:hAnsi="Times New Roman"/>
        </w:rPr>
        <w:t xml:space="preserve"> </w:t>
      </w:r>
      <w:r>
        <w:rPr>
          <w:rFonts w:ascii="Times New Roman" w:cs="Times New Roman" w:hAnsi="Times New Roman"/>
          <w:w w:val="104"/>
        </w:rPr>
        <w:t>In cases where degradation is associated to erosion degradation</w:t>
      </w:r>
      <w:r>
        <w:rPr>
          <w:rFonts w:ascii="Times New Roman" w:cs="Times New Roman" w:hAnsi="Times New Roman"/>
          <w:spacing w:val="-22"/>
          <w:w w:val="104"/>
        </w:rPr>
        <w:t xml:space="preserve"> </w:t>
      </w:r>
      <w:r>
        <w:rPr>
          <w:rFonts w:ascii="Times New Roman" w:cs="Times New Roman" w:hAnsi="Times New Roman"/>
          <w:w w:val="104"/>
        </w:rPr>
        <w:t>in</w:t>
      </w:r>
      <w:r>
        <w:rPr>
          <w:rFonts w:ascii="Times New Roman" w:cs="Times New Roman" w:hAnsi="Times New Roman"/>
          <w:spacing w:val="-21"/>
          <w:w w:val="104"/>
        </w:rPr>
        <w:t xml:space="preserve"> </w:t>
      </w:r>
      <w:r>
        <w:rPr>
          <w:rFonts w:ascii="Times New Roman" w:cs="Times New Roman" w:hAnsi="Times New Roman"/>
          <w:w w:val="104"/>
        </w:rPr>
        <w:t>water</w:t>
      </w:r>
      <w:r>
        <w:rPr>
          <w:rFonts w:ascii="Times New Roman" w:cs="Times New Roman" w:hAnsi="Times New Roman"/>
          <w:spacing w:val="-22"/>
          <w:w w:val="104"/>
        </w:rPr>
        <w:t xml:space="preserve"> </w:t>
      </w:r>
      <w:r>
        <w:rPr>
          <w:rFonts w:ascii="Times New Roman" w:cs="Times New Roman" w:hAnsi="Times New Roman"/>
          <w:w w:val="104"/>
        </w:rPr>
        <w:t>quality</w:t>
      </w:r>
      <w:r>
        <w:rPr>
          <w:rFonts w:ascii="Times New Roman" w:cs="Times New Roman" w:hAnsi="Times New Roman"/>
          <w:spacing w:val="-21"/>
          <w:w w:val="104"/>
        </w:rPr>
        <w:t xml:space="preserve"> </w:t>
      </w:r>
      <w:r>
        <w:rPr>
          <w:rFonts w:ascii="Times New Roman" w:cs="Times New Roman" w:hAnsi="Times New Roman"/>
          <w:w w:val="104"/>
        </w:rPr>
        <w:t>may</w:t>
      </w:r>
      <w:r>
        <w:rPr>
          <w:rFonts w:ascii="Times New Roman" w:cs="Times New Roman" w:hAnsi="Times New Roman"/>
          <w:spacing w:val="-22"/>
          <w:w w:val="104"/>
        </w:rPr>
        <w:t xml:space="preserve"> </w:t>
      </w:r>
      <w:r>
        <w:rPr>
          <w:rFonts w:ascii="Times New Roman" w:cs="Times New Roman" w:hAnsi="Times New Roman"/>
          <w:w w:val="104"/>
        </w:rPr>
        <w:t>be</w:t>
      </w:r>
      <w:r>
        <w:rPr>
          <w:rFonts w:ascii="Times New Roman" w:cs="Times New Roman" w:hAnsi="Times New Roman"/>
          <w:spacing w:val="-22"/>
          <w:w w:val="104"/>
        </w:rPr>
        <w:t xml:space="preserve"> </w:t>
      </w:r>
      <w:r>
        <w:rPr>
          <w:rFonts w:ascii="Times New Roman" w:cs="Times New Roman" w:hAnsi="Times New Roman"/>
          <w:w w:val="104"/>
        </w:rPr>
        <w:t>one</w:t>
      </w:r>
      <w:r>
        <w:rPr>
          <w:rFonts w:ascii="Times New Roman" w:cs="Times New Roman" w:hAnsi="Times New Roman"/>
          <w:spacing w:val="-22"/>
          <w:w w:val="104"/>
        </w:rPr>
        <w:t xml:space="preserve"> </w:t>
      </w:r>
      <w:r>
        <w:rPr>
          <w:rFonts w:ascii="Times New Roman" w:cs="Times New Roman" w:hAnsi="Times New Roman"/>
          <w:w w:val="104"/>
        </w:rPr>
        <w:t>of</w:t>
      </w:r>
      <w:r>
        <w:rPr>
          <w:rFonts w:ascii="Times New Roman" w:cs="Times New Roman" w:hAnsi="Times New Roman"/>
          <w:spacing w:val="-22"/>
          <w:w w:val="104"/>
        </w:rPr>
        <w:t xml:space="preserve"> </w:t>
      </w:r>
      <w:r>
        <w:rPr>
          <w:rFonts w:ascii="Times New Roman" w:cs="Times New Roman" w:hAnsi="Times New Roman"/>
          <w:w w:val="104"/>
        </w:rPr>
        <w:t>the</w:t>
      </w:r>
      <w:r>
        <w:rPr>
          <w:rFonts w:ascii="Times New Roman" w:cs="Times New Roman" w:hAnsi="Times New Roman"/>
          <w:spacing w:val="-21"/>
          <w:w w:val="104"/>
        </w:rPr>
        <w:t xml:space="preserve"> </w:t>
      </w:r>
      <w:r>
        <w:rPr>
          <w:rFonts w:ascii="Times New Roman" w:cs="Times New Roman" w:hAnsi="Times New Roman"/>
          <w:w w:val="104"/>
        </w:rPr>
        <w:t>most</w:t>
      </w:r>
      <w:r>
        <w:rPr>
          <w:rFonts w:ascii="Times New Roman" w:cs="Times New Roman" w:hAnsi="Times New Roman"/>
          <w:spacing w:val="-22"/>
          <w:w w:val="104"/>
        </w:rPr>
        <w:t xml:space="preserve"> </w:t>
      </w:r>
      <w:r>
        <w:rPr>
          <w:rFonts w:ascii="Times New Roman" w:cs="Times New Roman" w:hAnsi="Times New Roman"/>
          <w:w w:val="104"/>
        </w:rPr>
        <w:t>probable</w:t>
      </w:r>
      <w:r>
        <w:rPr>
          <w:rFonts w:ascii="Times New Roman" w:cs="Times New Roman" w:hAnsi="Times New Roman"/>
          <w:spacing w:val="-22"/>
          <w:w w:val="104"/>
        </w:rPr>
        <w:t xml:space="preserve"> </w:t>
      </w:r>
      <w:r>
        <w:rPr>
          <w:rFonts w:ascii="Times New Roman" w:cs="Times New Roman" w:hAnsi="Times New Roman"/>
          <w:w w:val="104"/>
        </w:rPr>
        <w:t>effect</w:t>
      </w:r>
      <w:r>
        <w:rPr>
          <w:rFonts w:ascii="Times New Roman" w:cs="Times New Roman" w:hAnsi="Times New Roman"/>
          <w:spacing w:val="-21"/>
          <w:w w:val="104"/>
        </w:rPr>
        <w:t xml:space="preserve"> </w:t>
      </w:r>
      <w:r>
        <w:rPr>
          <w:rFonts w:ascii="Times New Roman" w:cs="Times New Roman" w:hAnsi="Times New Roman"/>
          <w:w w:val="104"/>
        </w:rPr>
        <w:t>.This</w:t>
      </w:r>
      <w:r>
        <w:rPr>
          <w:rFonts w:ascii="Times New Roman" w:cs="Times New Roman" w:hAnsi="Times New Roman"/>
          <w:spacing w:val="-22"/>
          <w:w w:val="104"/>
        </w:rPr>
        <w:t xml:space="preserve"> </w:t>
      </w:r>
      <w:r>
        <w:rPr>
          <w:rFonts w:ascii="Times New Roman" w:cs="Times New Roman" w:hAnsi="Times New Roman"/>
          <w:w w:val="104"/>
        </w:rPr>
        <w:t>can</w:t>
      </w:r>
      <w:r>
        <w:rPr>
          <w:rFonts w:ascii="Times New Roman" w:cs="Times New Roman" w:hAnsi="Times New Roman"/>
          <w:spacing w:val="-21"/>
          <w:w w:val="104"/>
        </w:rPr>
        <w:t xml:space="preserve"> </w:t>
      </w:r>
      <w:r>
        <w:rPr>
          <w:rFonts w:ascii="Times New Roman" w:cs="Times New Roman" w:hAnsi="Times New Roman"/>
          <w:w w:val="104"/>
        </w:rPr>
        <w:t>be brought</w:t>
      </w:r>
      <w:r>
        <w:rPr>
          <w:rFonts w:ascii="Times New Roman" w:cs="Times New Roman" w:hAnsi="Times New Roman"/>
          <w:spacing w:val="-26"/>
          <w:w w:val="104"/>
        </w:rPr>
        <w:t xml:space="preserve"> </w:t>
      </w:r>
      <w:r>
        <w:rPr>
          <w:rFonts w:ascii="Times New Roman" w:cs="Times New Roman" w:hAnsi="Times New Roman"/>
          <w:w w:val="104"/>
        </w:rPr>
        <w:t>about</w:t>
      </w:r>
      <w:r>
        <w:rPr>
          <w:rFonts w:ascii="Times New Roman" w:cs="Times New Roman" w:hAnsi="Times New Roman"/>
          <w:spacing w:val="-27"/>
          <w:w w:val="104"/>
        </w:rPr>
        <w:t xml:space="preserve"> </w:t>
      </w:r>
      <w:r>
        <w:rPr>
          <w:rFonts w:ascii="Times New Roman" w:cs="Times New Roman" w:hAnsi="Times New Roman"/>
          <w:w w:val="104"/>
        </w:rPr>
        <w:t>by</w:t>
      </w:r>
      <w:r>
        <w:rPr>
          <w:rFonts w:ascii="Times New Roman" w:cs="Times New Roman" w:hAnsi="Times New Roman"/>
          <w:spacing w:val="-26"/>
          <w:w w:val="104"/>
        </w:rPr>
        <w:t xml:space="preserve"> </w:t>
      </w:r>
      <w:r>
        <w:rPr>
          <w:rFonts w:ascii="Times New Roman" w:cs="Times New Roman" w:hAnsi="Times New Roman"/>
          <w:w w:val="104"/>
        </w:rPr>
        <w:t>sedimentation</w:t>
      </w:r>
      <w:r>
        <w:rPr>
          <w:rFonts w:ascii="Times New Roman" w:cs="Times New Roman" w:hAnsi="Times New Roman"/>
          <w:spacing w:val="-26"/>
          <w:w w:val="104"/>
        </w:rPr>
        <w:t xml:space="preserve"> </w:t>
      </w:r>
      <w:r>
        <w:rPr>
          <w:rFonts w:ascii="Times New Roman" w:cs="Times New Roman" w:hAnsi="Times New Roman"/>
          <w:w w:val="104"/>
        </w:rPr>
        <w:t>in</w:t>
      </w:r>
      <w:r>
        <w:rPr>
          <w:rFonts w:ascii="Times New Roman" w:cs="Times New Roman" w:hAnsi="Times New Roman"/>
          <w:spacing w:val="-27"/>
          <w:w w:val="104"/>
        </w:rPr>
        <w:t xml:space="preserve"> </w:t>
      </w:r>
      <w:r>
        <w:rPr>
          <w:rFonts w:ascii="Times New Roman" w:cs="Times New Roman" w:hAnsi="Times New Roman"/>
          <w:w w:val="104"/>
        </w:rPr>
        <w:t>river,</w:t>
      </w:r>
      <w:r>
        <w:rPr>
          <w:rFonts w:ascii="Times New Roman" w:cs="Times New Roman" w:hAnsi="Times New Roman"/>
          <w:w w:val="104"/>
        </w:rPr>
        <w:t xml:space="preserve"> </w:t>
      </w:r>
      <w:r>
        <w:rPr>
          <w:rFonts w:ascii="Times New Roman" w:cs="Times New Roman" w:hAnsi="Times New Roman"/>
          <w:w w:val="104"/>
        </w:rPr>
        <w:t>lakes</w:t>
      </w:r>
      <w:r>
        <w:rPr>
          <w:rFonts w:ascii="Times New Roman" w:cs="Times New Roman" w:hAnsi="Times New Roman"/>
          <w:spacing w:val="-26"/>
          <w:w w:val="104"/>
        </w:rPr>
        <w:t xml:space="preserve"> </w:t>
      </w:r>
      <w:r>
        <w:rPr>
          <w:rFonts w:ascii="Times New Roman" w:cs="Times New Roman" w:hAnsi="Times New Roman"/>
          <w:w w:val="104"/>
        </w:rPr>
        <w:t>and</w:t>
      </w:r>
      <w:r>
        <w:rPr>
          <w:rFonts w:ascii="Times New Roman" w:cs="Times New Roman" w:hAnsi="Times New Roman"/>
          <w:spacing w:val="-26"/>
          <w:w w:val="104"/>
        </w:rPr>
        <w:t xml:space="preserve"> </w:t>
      </w:r>
      <w:r>
        <w:rPr>
          <w:rFonts w:ascii="Times New Roman" w:cs="Times New Roman" w:hAnsi="Times New Roman"/>
          <w:w w:val="104"/>
        </w:rPr>
        <w:t>siltation</w:t>
      </w:r>
      <w:r>
        <w:rPr>
          <w:rFonts w:ascii="Times New Roman" w:cs="Times New Roman" w:hAnsi="Times New Roman"/>
          <w:spacing w:val="-26"/>
          <w:w w:val="104"/>
        </w:rPr>
        <w:t xml:space="preserve"> </w:t>
      </w:r>
      <w:r>
        <w:rPr>
          <w:rFonts w:ascii="Times New Roman" w:cs="Times New Roman" w:hAnsi="Times New Roman"/>
          <w:w w:val="104"/>
        </w:rPr>
        <w:t>of</w:t>
      </w:r>
      <w:r>
        <w:rPr>
          <w:rFonts w:ascii="Times New Roman" w:cs="Times New Roman" w:hAnsi="Times New Roman"/>
          <w:spacing w:val="-27"/>
          <w:w w:val="104"/>
        </w:rPr>
        <w:t xml:space="preserve"> </w:t>
      </w:r>
      <w:r>
        <w:rPr>
          <w:rFonts w:ascii="Times New Roman" w:cs="Times New Roman" w:hAnsi="Times New Roman"/>
          <w:w w:val="104"/>
        </w:rPr>
        <w:t>reservoirs</w:t>
      </w:r>
      <w:r>
        <w:rPr>
          <w:rFonts w:ascii="Times New Roman" w:cs="Times New Roman" w:hAnsi="Times New Roman"/>
          <w:spacing w:val="-26"/>
          <w:w w:val="104"/>
        </w:rPr>
        <w:t xml:space="preserve"> </w:t>
      </w:r>
      <w:r>
        <w:rPr>
          <w:rFonts w:ascii="Times New Roman" w:cs="Times New Roman" w:hAnsi="Times New Roman"/>
          <w:w w:val="104"/>
        </w:rPr>
        <w:t>as</w:t>
      </w:r>
      <w:r>
        <w:rPr>
          <w:rFonts w:ascii="Times New Roman" w:cs="Times New Roman" w:hAnsi="Times New Roman"/>
          <w:spacing w:val="-27"/>
          <w:w w:val="104"/>
        </w:rPr>
        <w:t xml:space="preserve"> </w:t>
      </w:r>
      <w:r>
        <w:rPr>
          <w:rFonts w:ascii="Times New Roman" w:cs="Times New Roman" w:hAnsi="Times New Roman"/>
          <w:w w:val="104"/>
        </w:rPr>
        <w:t>surface run-off</w:t>
      </w:r>
      <w:r>
        <w:rPr>
          <w:rFonts w:ascii="Times New Roman" w:cs="Times New Roman" w:hAnsi="Times New Roman"/>
          <w:spacing w:val="-27"/>
          <w:w w:val="104"/>
        </w:rPr>
        <w:t xml:space="preserve"> </w:t>
      </w:r>
      <w:r>
        <w:rPr>
          <w:rFonts w:ascii="Times New Roman" w:cs="Times New Roman" w:hAnsi="Times New Roman"/>
          <w:w w:val="104"/>
        </w:rPr>
        <w:t>dispose</w:t>
      </w:r>
      <w:r>
        <w:rPr>
          <w:rFonts w:ascii="Times New Roman" w:cs="Times New Roman" w:hAnsi="Times New Roman"/>
          <w:spacing w:val="-27"/>
          <w:w w:val="104"/>
        </w:rPr>
        <w:t xml:space="preserve"> </w:t>
      </w:r>
      <w:r>
        <w:rPr>
          <w:rFonts w:ascii="Times New Roman" w:cs="Times New Roman" w:hAnsi="Times New Roman"/>
          <w:w w:val="104"/>
        </w:rPr>
        <w:t>off</w:t>
      </w:r>
      <w:r>
        <w:rPr>
          <w:rFonts w:ascii="Times New Roman" w:cs="Times New Roman" w:hAnsi="Times New Roman"/>
          <w:spacing w:val="-27"/>
          <w:w w:val="104"/>
        </w:rPr>
        <w:t xml:space="preserve"> </w:t>
      </w:r>
      <w:r>
        <w:rPr>
          <w:rFonts w:ascii="Times New Roman" w:cs="Times New Roman" w:hAnsi="Times New Roman"/>
          <w:w w:val="104"/>
        </w:rPr>
        <w:t>the</w:t>
      </w:r>
      <w:r>
        <w:rPr>
          <w:rFonts w:ascii="Times New Roman" w:cs="Times New Roman" w:hAnsi="Times New Roman"/>
          <w:spacing w:val="-26"/>
          <w:w w:val="104"/>
        </w:rPr>
        <w:t xml:space="preserve"> </w:t>
      </w:r>
      <w:r>
        <w:rPr>
          <w:rFonts w:ascii="Times New Roman" w:cs="Times New Roman" w:hAnsi="Times New Roman"/>
          <w:w w:val="104"/>
        </w:rPr>
        <w:t>load</w:t>
      </w:r>
      <w:r>
        <w:rPr>
          <w:rFonts w:ascii="Times New Roman" w:cs="Times New Roman" w:hAnsi="Times New Roman"/>
          <w:spacing w:val="-26"/>
          <w:w w:val="104"/>
        </w:rPr>
        <w:t xml:space="preserve"> </w:t>
      </w:r>
      <w:r>
        <w:rPr>
          <w:rFonts w:ascii="Times New Roman" w:cs="Times New Roman" w:hAnsi="Times New Roman"/>
          <w:w w:val="104"/>
        </w:rPr>
        <w:t>to</w:t>
      </w:r>
      <w:r>
        <w:rPr>
          <w:rFonts w:ascii="Times New Roman" w:cs="Times New Roman" w:hAnsi="Times New Roman"/>
          <w:spacing w:val="-26"/>
          <w:w w:val="104"/>
        </w:rPr>
        <w:t xml:space="preserve"> </w:t>
      </w:r>
      <w:r>
        <w:rPr>
          <w:rFonts w:ascii="Times New Roman" w:cs="Times New Roman" w:hAnsi="Times New Roman"/>
          <w:w w:val="104"/>
        </w:rPr>
        <w:t>the</w:t>
      </w:r>
      <w:r>
        <w:rPr>
          <w:rFonts w:ascii="Times New Roman" w:cs="Times New Roman" w:hAnsi="Times New Roman"/>
          <w:spacing w:val="-27"/>
          <w:w w:val="104"/>
        </w:rPr>
        <w:t xml:space="preserve"> </w:t>
      </w:r>
      <w:r>
        <w:rPr>
          <w:rFonts w:ascii="Times New Roman" w:cs="Times New Roman" w:hAnsi="Times New Roman"/>
          <w:w w:val="104"/>
        </w:rPr>
        <w:t>nearby</w:t>
      </w:r>
      <w:r>
        <w:rPr>
          <w:rFonts w:ascii="Times New Roman" w:cs="Times New Roman" w:hAnsi="Times New Roman"/>
          <w:spacing w:val="-26"/>
          <w:w w:val="104"/>
        </w:rPr>
        <w:t xml:space="preserve"> </w:t>
      </w:r>
      <w:r>
        <w:rPr>
          <w:rFonts w:ascii="Times New Roman" w:cs="Times New Roman" w:hAnsi="Times New Roman"/>
          <w:w w:val="104"/>
        </w:rPr>
        <w:t>water</w:t>
      </w:r>
      <w:r>
        <w:rPr>
          <w:rFonts w:ascii="Times New Roman" w:cs="Times New Roman" w:hAnsi="Times New Roman"/>
          <w:spacing w:val="-26"/>
          <w:w w:val="104"/>
        </w:rPr>
        <w:t xml:space="preserve"> </w:t>
      </w:r>
      <w:r>
        <w:rPr>
          <w:rFonts w:ascii="Times New Roman" w:cs="Times New Roman" w:hAnsi="Times New Roman"/>
          <w:w w:val="104"/>
        </w:rPr>
        <w:t>bodies.</w:t>
      </w:r>
      <w:r>
        <w:rPr>
          <w:rFonts w:ascii="Times New Roman" w:cs="Times New Roman" w:hAnsi="Times New Roman"/>
          <w:b/>
        </w:rPr>
        <w:t xml:space="preserve"> </w:t>
      </w:r>
    </w:p>
    <w:p>
      <w:pPr>
        <w:pStyle w:val="style0"/>
        <w:spacing w:lineRule="auto" w:line="276"/>
        <w:jc w:val="both"/>
        <w:rPr>
          <w:rFonts w:ascii="Times New Roman" w:cs="Times New Roman" w:hAnsi="Times New Roman"/>
        </w:rPr>
      </w:pPr>
      <w:r>
        <w:rPr>
          <w:rFonts w:ascii="Times New Roman" w:cs="Times New Roman" w:hAnsi="Times New Roman"/>
          <w:b/>
        </w:rPr>
        <w:t>Slump of economy</w:t>
      </w:r>
      <w:r>
        <w:rPr>
          <w:rFonts w:ascii="Times New Roman" w:cs="Times New Roman" w:hAnsi="Times New Roman"/>
        </w:rPr>
        <w:t xml:space="preserve"> </w:t>
      </w:r>
      <w:r>
        <w:rPr>
          <w:rFonts w:ascii="Times New Roman" w:cs="Times New Roman" w:hAnsi="Times New Roman"/>
        </w:rPr>
        <w:t>Soil Degradation slumps the agro-based economies since their export will decline due to the deficit int he output.</w:t>
      </w:r>
    </w:p>
    <w:p>
      <w:pPr>
        <w:pStyle w:val="style0"/>
        <w:spacing w:lineRule="auto" w:line="276"/>
        <w:jc w:val="both"/>
        <w:rPr>
          <w:rFonts w:ascii="Times New Roman" w:cs="Times New Roman" w:hAnsi="Times New Roman"/>
        </w:rPr>
      </w:pPr>
      <w:r>
        <w:rPr>
          <w:rFonts w:ascii="Times New Roman" w:cs="Times New Roman" w:hAnsi="Times New Roman"/>
          <w:b/>
        </w:rPr>
        <w:t>Over Cultivation of the available land</w:t>
      </w:r>
      <w:r>
        <w:rPr>
          <w:rFonts w:ascii="Times New Roman" w:cs="Times New Roman" w:hAnsi="Times New Roman"/>
          <w:b/>
        </w:rPr>
        <w:t xml:space="preserve"> </w:t>
      </w:r>
      <w:r>
        <w:rPr>
          <w:rFonts w:ascii="Times New Roman" w:cs="Times New Roman" w:hAnsi="Times New Roman"/>
        </w:rPr>
        <w:t>Soil degradation will prompt the over cultivation</w:t>
      </w:r>
      <w:r>
        <w:rPr>
          <w:rFonts w:ascii="Times New Roman" w:cs="Times New Roman" w:hAnsi="Times New Roman"/>
          <w:spacing w:val="-17"/>
        </w:rPr>
        <w:t xml:space="preserve"> </w:t>
      </w:r>
      <w:r>
        <w:rPr>
          <w:rFonts w:ascii="Times New Roman" w:cs="Times New Roman" w:hAnsi="Times New Roman"/>
        </w:rPr>
        <w:t>of</w:t>
      </w:r>
      <w:r>
        <w:rPr>
          <w:rFonts w:ascii="Times New Roman" w:cs="Times New Roman" w:hAnsi="Times New Roman"/>
          <w:spacing w:val="-17"/>
        </w:rPr>
        <w:t xml:space="preserve"> </w:t>
      </w:r>
      <w:r>
        <w:rPr>
          <w:rFonts w:ascii="Times New Roman" w:cs="Times New Roman" w:hAnsi="Times New Roman"/>
        </w:rPr>
        <w:t>the</w:t>
      </w:r>
      <w:r>
        <w:rPr>
          <w:rFonts w:ascii="Times New Roman" w:cs="Times New Roman" w:hAnsi="Times New Roman"/>
          <w:spacing w:val="-17"/>
        </w:rPr>
        <w:t xml:space="preserve"> </w:t>
      </w:r>
      <w:r>
        <w:rPr>
          <w:rFonts w:ascii="Times New Roman" w:cs="Times New Roman" w:hAnsi="Times New Roman"/>
        </w:rPr>
        <w:t>prevailing</w:t>
      </w:r>
      <w:r>
        <w:rPr>
          <w:rFonts w:ascii="Times New Roman" w:cs="Times New Roman" w:hAnsi="Times New Roman"/>
          <w:spacing w:val="-17"/>
        </w:rPr>
        <w:t xml:space="preserve"> </w:t>
      </w:r>
      <w:r>
        <w:rPr>
          <w:rFonts w:ascii="Times New Roman" w:cs="Times New Roman" w:hAnsi="Times New Roman"/>
        </w:rPr>
        <w:t>fertile</w:t>
      </w:r>
      <w:r>
        <w:rPr>
          <w:rFonts w:ascii="Times New Roman" w:cs="Times New Roman" w:hAnsi="Times New Roman"/>
          <w:spacing w:val="-17"/>
        </w:rPr>
        <w:t xml:space="preserve"> </w:t>
      </w:r>
      <w:r>
        <w:rPr>
          <w:rFonts w:ascii="Times New Roman" w:cs="Times New Roman" w:hAnsi="Times New Roman"/>
        </w:rPr>
        <w:t>areas</w:t>
      </w:r>
      <w:r>
        <w:rPr>
          <w:rFonts w:ascii="Times New Roman" w:cs="Times New Roman" w:hAnsi="Times New Roman"/>
          <w:spacing w:val="-17"/>
        </w:rPr>
        <w:t xml:space="preserve"> </w:t>
      </w:r>
      <w:r>
        <w:rPr>
          <w:rFonts w:ascii="Times New Roman" w:cs="Times New Roman" w:hAnsi="Times New Roman"/>
        </w:rPr>
        <w:t>which</w:t>
      </w:r>
      <w:r>
        <w:rPr>
          <w:rFonts w:ascii="Times New Roman" w:cs="Times New Roman" w:hAnsi="Times New Roman"/>
          <w:spacing w:val="-17"/>
        </w:rPr>
        <w:t xml:space="preserve"> </w:t>
      </w:r>
      <w:r>
        <w:rPr>
          <w:rFonts w:ascii="Times New Roman" w:cs="Times New Roman" w:hAnsi="Times New Roman"/>
        </w:rPr>
        <w:t>will</w:t>
      </w:r>
      <w:r>
        <w:rPr>
          <w:rFonts w:ascii="Times New Roman" w:cs="Times New Roman" w:hAnsi="Times New Roman"/>
          <w:spacing w:val="-17"/>
        </w:rPr>
        <w:t xml:space="preserve"> </w:t>
      </w:r>
      <w:r>
        <w:rPr>
          <w:rFonts w:ascii="Times New Roman" w:cs="Times New Roman" w:hAnsi="Times New Roman"/>
        </w:rPr>
        <w:t>later</w:t>
      </w:r>
      <w:r>
        <w:rPr>
          <w:rFonts w:ascii="Times New Roman" w:cs="Times New Roman" w:hAnsi="Times New Roman"/>
          <w:spacing w:val="-17"/>
        </w:rPr>
        <w:t xml:space="preserve"> </w:t>
      </w:r>
      <w:r>
        <w:rPr>
          <w:rFonts w:ascii="Times New Roman" w:cs="Times New Roman" w:hAnsi="Times New Roman"/>
        </w:rPr>
        <w:t>affect</w:t>
      </w:r>
      <w:r>
        <w:rPr>
          <w:rFonts w:ascii="Times New Roman" w:cs="Times New Roman" w:hAnsi="Times New Roman"/>
          <w:spacing w:val="-17"/>
        </w:rPr>
        <w:t xml:space="preserve"> </w:t>
      </w:r>
      <w:r>
        <w:rPr>
          <w:rFonts w:ascii="Times New Roman" w:cs="Times New Roman" w:hAnsi="Times New Roman"/>
        </w:rPr>
        <w:t>them</w:t>
      </w:r>
      <w:r>
        <w:rPr>
          <w:rFonts w:ascii="Times New Roman" w:cs="Times New Roman" w:hAnsi="Times New Roman"/>
          <w:spacing w:val="-17"/>
        </w:rPr>
        <w:t xml:space="preserve"> </w:t>
      </w:r>
      <w:r>
        <w:rPr>
          <w:rFonts w:ascii="Times New Roman" w:cs="Times New Roman" w:hAnsi="Times New Roman"/>
        </w:rPr>
        <w:t>negatively.</w:t>
      </w:r>
    </w:p>
    <w:p>
      <w:pPr>
        <w:pStyle w:val="style0"/>
        <w:spacing w:lineRule="auto" w:line="276"/>
        <w:jc w:val="both"/>
        <w:rPr>
          <w:rFonts w:ascii="Times New Roman" w:cs="Times New Roman" w:hAnsi="Times New Roman"/>
        </w:rPr>
      </w:pPr>
      <w:r>
        <w:rPr>
          <w:rFonts w:ascii="Times New Roman" w:cs="Times New Roman" w:hAnsi="Times New Roman"/>
          <w:b/>
        </w:rPr>
        <w:t>Terrestrial</w:t>
      </w:r>
      <w:r>
        <w:rPr>
          <w:rFonts w:ascii="Times New Roman" w:cs="Times New Roman" w:hAnsi="Times New Roman"/>
          <w:b/>
          <w:spacing w:val="-12"/>
        </w:rPr>
        <w:t xml:space="preserve"> </w:t>
      </w:r>
      <w:r>
        <w:rPr>
          <w:rFonts w:ascii="Times New Roman" w:cs="Times New Roman" w:hAnsi="Times New Roman"/>
          <w:b/>
        </w:rPr>
        <w:t>Biodiversity</w:t>
      </w:r>
      <w:r>
        <w:rPr>
          <w:rFonts w:ascii="Times New Roman" w:cs="Times New Roman" w:hAnsi="Times New Roman"/>
        </w:rPr>
        <w:t xml:space="preserve"> </w:t>
      </w:r>
      <w:r>
        <w:rPr>
          <w:rFonts w:ascii="Times New Roman" w:cs="Times New Roman" w:hAnsi="Times New Roman"/>
        </w:rPr>
        <w:t>Since</w:t>
      </w:r>
      <w:r>
        <w:rPr>
          <w:rFonts w:ascii="Times New Roman" w:cs="Times New Roman" w:hAnsi="Times New Roman"/>
          <w:spacing w:val="-15"/>
        </w:rPr>
        <w:t xml:space="preserve"> </w:t>
      </w:r>
      <w:r>
        <w:rPr>
          <w:rFonts w:ascii="Times New Roman" w:cs="Times New Roman" w:hAnsi="Times New Roman"/>
        </w:rPr>
        <w:t>all</w:t>
      </w:r>
      <w:r>
        <w:rPr>
          <w:rFonts w:ascii="Times New Roman" w:cs="Times New Roman" w:hAnsi="Times New Roman"/>
          <w:spacing w:val="-15"/>
        </w:rPr>
        <w:t xml:space="preserve"> </w:t>
      </w:r>
      <w:r>
        <w:rPr>
          <w:rFonts w:ascii="Times New Roman" w:cs="Times New Roman" w:hAnsi="Times New Roman"/>
        </w:rPr>
        <w:t>plants</w:t>
      </w:r>
      <w:r>
        <w:rPr>
          <w:rFonts w:ascii="Times New Roman" w:cs="Times New Roman" w:hAnsi="Times New Roman"/>
          <w:spacing w:val="-15"/>
        </w:rPr>
        <w:t xml:space="preserve"> </w:t>
      </w:r>
      <w:r>
        <w:rPr>
          <w:rFonts w:ascii="Times New Roman" w:cs="Times New Roman" w:hAnsi="Times New Roman"/>
        </w:rPr>
        <w:t>depend</w:t>
      </w:r>
      <w:r>
        <w:rPr>
          <w:rFonts w:ascii="Times New Roman" w:cs="Times New Roman" w:hAnsi="Times New Roman"/>
          <w:spacing w:val="-15"/>
        </w:rPr>
        <w:t xml:space="preserve"> </w:t>
      </w:r>
      <w:r>
        <w:rPr>
          <w:rFonts w:ascii="Times New Roman" w:cs="Times New Roman" w:hAnsi="Times New Roman"/>
        </w:rPr>
        <w:t>on</w:t>
      </w:r>
      <w:r>
        <w:rPr>
          <w:rFonts w:ascii="Times New Roman" w:cs="Times New Roman" w:hAnsi="Times New Roman"/>
          <w:spacing w:val="-15"/>
        </w:rPr>
        <w:t xml:space="preserve"> </w:t>
      </w:r>
      <w:r>
        <w:rPr>
          <w:rFonts w:ascii="Times New Roman" w:cs="Times New Roman" w:hAnsi="Times New Roman"/>
        </w:rPr>
        <w:t>soil,</w:t>
      </w:r>
      <w:r>
        <w:rPr>
          <w:rFonts w:ascii="Times New Roman" w:cs="Times New Roman" w:hAnsi="Times New Roman"/>
        </w:rPr>
        <w:t xml:space="preserve"> </w:t>
      </w:r>
      <w:r>
        <w:rPr>
          <w:rFonts w:ascii="Times New Roman" w:cs="Times New Roman" w:hAnsi="Times New Roman"/>
        </w:rPr>
        <w:t>the</w:t>
      </w:r>
      <w:r>
        <w:rPr>
          <w:rFonts w:ascii="Times New Roman" w:cs="Times New Roman" w:hAnsi="Times New Roman"/>
          <w:spacing w:val="-15"/>
        </w:rPr>
        <w:t xml:space="preserve"> </w:t>
      </w:r>
      <w:r>
        <w:rPr>
          <w:rFonts w:ascii="Times New Roman" w:cs="Times New Roman" w:hAnsi="Times New Roman"/>
        </w:rPr>
        <w:t>distortion</w:t>
      </w:r>
      <w:r>
        <w:rPr>
          <w:rFonts w:ascii="Times New Roman" w:cs="Times New Roman" w:hAnsi="Times New Roman"/>
          <w:spacing w:val="-15"/>
        </w:rPr>
        <w:t xml:space="preserve"> </w:t>
      </w:r>
      <w:r>
        <w:rPr>
          <w:rFonts w:ascii="Times New Roman" w:cs="Times New Roman" w:hAnsi="Times New Roman"/>
        </w:rPr>
        <w:t>in</w:t>
      </w:r>
      <w:r>
        <w:rPr>
          <w:rFonts w:ascii="Times New Roman" w:cs="Times New Roman" w:hAnsi="Times New Roman"/>
          <w:spacing w:val="-15"/>
        </w:rPr>
        <w:t xml:space="preserve"> </w:t>
      </w:r>
      <w:r>
        <w:rPr>
          <w:rFonts w:ascii="Times New Roman" w:cs="Times New Roman" w:hAnsi="Times New Roman"/>
        </w:rPr>
        <w:t>the</w:t>
      </w:r>
      <w:r>
        <w:rPr>
          <w:rFonts w:ascii="Times New Roman" w:cs="Times New Roman" w:hAnsi="Times New Roman"/>
          <w:spacing w:val="-14"/>
        </w:rPr>
        <w:t xml:space="preserve"> </w:t>
      </w:r>
      <w:r>
        <w:rPr>
          <w:rFonts w:ascii="Times New Roman" w:cs="Times New Roman" w:hAnsi="Times New Roman"/>
        </w:rPr>
        <w:t>quality</w:t>
      </w:r>
      <w:r>
        <w:rPr>
          <w:rFonts w:ascii="Times New Roman" w:cs="Times New Roman" w:hAnsi="Times New Roman"/>
          <w:spacing w:val="-15"/>
        </w:rPr>
        <w:t xml:space="preserve"> </w:t>
      </w:r>
      <w:r>
        <w:rPr>
          <w:rFonts w:ascii="Times New Roman" w:cs="Times New Roman" w:hAnsi="Times New Roman"/>
        </w:rPr>
        <w:t>of soil</w:t>
      </w:r>
      <w:r>
        <w:rPr>
          <w:rFonts w:ascii="Times New Roman" w:cs="Times New Roman" w:hAnsi="Times New Roman"/>
          <w:spacing w:val="-13"/>
        </w:rPr>
        <w:t xml:space="preserve"> </w:t>
      </w:r>
      <w:r>
        <w:rPr>
          <w:rFonts w:ascii="Times New Roman" w:cs="Times New Roman" w:hAnsi="Times New Roman"/>
        </w:rPr>
        <w:t>will</w:t>
      </w:r>
      <w:r>
        <w:rPr>
          <w:rFonts w:ascii="Times New Roman" w:cs="Times New Roman" w:hAnsi="Times New Roman"/>
          <w:spacing w:val="-13"/>
        </w:rPr>
        <w:t xml:space="preserve"> </w:t>
      </w:r>
      <w:r>
        <w:rPr>
          <w:rFonts w:ascii="Times New Roman" w:cs="Times New Roman" w:hAnsi="Times New Roman"/>
        </w:rPr>
        <w:t>automatic</w:t>
      </w:r>
      <w:r>
        <w:rPr>
          <w:rFonts w:ascii="Times New Roman" w:cs="Times New Roman" w:hAnsi="Times New Roman"/>
          <w:spacing w:val="-11"/>
        </w:rPr>
        <w:t xml:space="preserve"> </w:t>
      </w:r>
      <w:r>
        <w:rPr>
          <w:rFonts w:ascii="Times New Roman" w:cs="Times New Roman" w:hAnsi="Times New Roman"/>
        </w:rPr>
        <w:t>affect</w:t>
      </w:r>
      <w:r>
        <w:rPr>
          <w:rFonts w:ascii="Times New Roman" w:cs="Times New Roman" w:hAnsi="Times New Roman"/>
          <w:spacing w:val="-12"/>
        </w:rPr>
        <w:t xml:space="preserve"> </w:t>
      </w:r>
      <w:r>
        <w:rPr>
          <w:rFonts w:ascii="Times New Roman" w:cs="Times New Roman" w:hAnsi="Times New Roman"/>
        </w:rPr>
        <w:t>the</w:t>
      </w:r>
      <w:r>
        <w:rPr>
          <w:rFonts w:ascii="Times New Roman" w:cs="Times New Roman" w:hAnsi="Times New Roman"/>
          <w:spacing w:val="-12"/>
        </w:rPr>
        <w:t xml:space="preserve"> </w:t>
      </w:r>
      <w:r>
        <w:rPr>
          <w:rFonts w:ascii="Times New Roman" w:cs="Times New Roman" w:hAnsi="Times New Roman"/>
        </w:rPr>
        <w:t>quality</w:t>
      </w:r>
      <w:r>
        <w:rPr>
          <w:rFonts w:ascii="Times New Roman" w:cs="Times New Roman" w:hAnsi="Times New Roman"/>
          <w:spacing w:val="-12"/>
        </w:rPr>
        <w:t xml:space="preserve"> </w:t>
      </w:r>
      <w:r>
        <w:rPr>
          <w:rFonts w:ascii="Times New Roman" w:cs="Times New Roman" w:hAnsi="Times New Roman"/>
        </w:rPr>
        <w:t>of</w:t>
      </w:r>
      <w:r>
        <w:rPr>
          <w:rFonts w:ascii="Times New Roman" w:cs="Times New Roman" w:hAnsi="Times New Roman"/>
          <w:spacing w:val="-13"/>
        </w:rPr>
        <w:t xml:space="preserve"> </w:t>
      </w:r>
      <w:r>
        <w:rPr>
          <w:rFonts w:ascii="Times New Roman" w:cs="Times New Roman" w:hAnsi="Times New Roman"/>
        </w:rPr>
        <w:t>the</w:t>
      </w:r>
      <w:r>
        <w:rPr>
          <w:rFonts w:ascii="Times New Roman" w:cs="Times New Roman" w:hAnsi="Times New Roman"/>
          <w:spacing w:val="-12"/>
        </w:rPr>
        <w:t xml:space="preserve"> </w:t>
      </w:r>
      <w:r>
        <w:rPr>
          <w:rFonts w:ascii="Times New Roman" w:cs="Times New Roman" w:hAnsi="Times New Roman"/>
        </w:rPr>
        <w:t>resulting</w:t>
      </w:r>
      <w:r>
        <w:rPr>
          <w:rFonts w:ascii="Times New Roman" w:cs="Times New Roman" w:hAnsi="Times New Roman"/>
          <w:spacing w:val="-12"/>
        </w:rPr>
        <w:t xml:space="preserve"> </w:t>
      </w:r>
      <w:r>
        <w:rPr>
          <w:rFonts w:ascii="Times New Roman" w:cs="Times New Roman" w:hAnsi="Times New Roman"/>
        </w:rPr>
        <w:t>vegetation.</w:t>
      </w:r>
      <w:r>
        <w:rPr>
          <w:rFonts w:ascii="Times New Roman" w:cs="Times New Roman" w:hAnsi="Times New Roman"/>
        </w:rPr>
        <w:t xml:space="preserve"> </w:t>
      </w:r>
      <w:r>
        <w:rPr>
          <w:rFonts w:ascii="Times New Roman" w:cs="Times New Roman" w:hAnsi="Times New Roman"/>
        </w:rPr>
        <w:t>Therefore</w:t>
      </w:r>
      <w:r>
        <w:rPr>
          <w:rFonts w:ascii="Times New Roman" w:cs="Times New Roman" w:hAnsi="Times New Roman"/>
          <w:spacing w:val="-13"/>
        </w:rPr>
        <w:t xml:space="preserve"> </w:t>
      </w:r>
      <w:r>
        <w:rPr>
          <w:rFonts w:ascii="Times New Roman" w:cs="Times New Roman" w:hAnsi="Times New Roman"/>
        </w:rPr>
        <w:t>given</w:t>
      </w:r>
      <w:r>
        <w:rPr>
          <w:rFonts w:ascii="Times New Roman" w:cs="Times New Roman" w:hAnsi="Times New Roman"/>
          <w:spacing w:val="-12"/>
        </w:rPr>
        <w:t xml:space="preserve"> </w:t>
      </w:r>
      <w:r>
        <w:rPr>
          <w:rFonts w:ascii="Times New Roman" w:cs="Times New Roman" w:hAnsi="Times New Roman"/>
        </w:rPr>
        <w:t>that vegetation is a habitat as well as a vital component of the food chain effect a full ecosystem</w:t>
      </w:r>
      <w:r>
        <w:rPr>
          <w:rFonts w:ascii="Times New Roman" w:cs="Times New Roman" w:hAnsi="Times New Roman"/>
          <w:spacing w:val="-7"/>
        </w:rPr>
        <w:t xml:space="preserve"> </w:t>
      </w:r>
      <w:r>
        <w:rPr>
          <w:rFonts w:ascii="Times New Roman" w:cs="Times New Roman" w:hAnsi="Times New Roman"/>
        </w:rPr>
        <w:t>will</w:t>
      </w:r>
      <w:r>
        <w:rPr>
          <w:rFonts w:ascii="Times New Roman" w:cs="Times New Roman" w:hAnsi="Times New Roman"/>
          <w:spacing w:val="-6"/>
        </w:rPr>
        <w:t xml:space="preserve"> </w:t>
      </w:r>
      <w:r>
        <w:rPr>
          <w:rFonts w:ascii="Times New Roman" w:cs="Times New Roman" w:hAnsi="Times New Roman"/>
        </w:rPr>
        <w:t>be</w:t>
      </w:r>
      <w:r>
        <w:rPr>
          <w:rFonts w:ascii="Times New Roman" w:cs="Times New Roman" w:hAnsi="Times New Roman"/>
          <w:spacing w:val="-7"/>
        </w:rPr>
        <w:t xml:space="preserve"> </w:t>
      </w:r>
      <w:r>
        <w:rPr>
          <w:rFonts w:ascii="Times New Roman" w:cs="Times New Roman" w:hAnsi="Times New Roman"/>
        </w:rPr>
        <w:t>affected</w:t>
      </w:r>
      <w:r>
        <w:rPr>
          <w:rFonts w:ascii="Times New Roman" w:cs="Times New Roman" w:hAnsi="Times New Roman"/>
          <w:spacing w:val="-7"/>
        </w:rPr>
        <w:t xml:space="preserve"> </w:t>
      </w:r>
      <w:r>
        <w:rPr>
          <w:rFonts w:ascii="Times New Roman" w:cs="Times New Roman" w:hAnsi="Times New Roman"/>
        </w:rPr>
        <w:t>negatively</w:t>
      </w:r>
      <w:r>
        <w:rPr>
          <w:rFonts w:ascii="Times New Roman" w:cs="Times New Roman" w:hAnsi="Times New Roman"/>
          <w:spacing w:val="-6"/>
        </w:rPr>
        <w:t xml:space="preserve"> </w:t>
      </w:r>
      <w:r>
        <w:rPr>
          <w:rFonts w:ascii="Times New Roman" w:cs="Times New Roman" w:hAnsi="Times New Roman"/>
        </w:rPr>
        <w:t>in</w:t>
      </w:r>
      <w:r>
        <w:rPr>
          <w:rFonts w:ascii="Times New Roman" w:cs="Times New Roman" w:hAnsi="Times New Roman"/>
          <w:spacing w:val="-8"/>
        </w:rPr>
        <w:t xml:space="preserve"> </w:t>
      </w:r>
      <w:r>
        <w:rPr>
          <w:rFonts w:ascii="Times New Roman" w:cs="Times New Roman" w:hAnsi="Times New Roman"/>
        </w:rPr>
        <w:t>case</w:t>
      </w:r>
      <w:r>
        <w:rPr>
          <w:rFonts w:ascii="Times New Roman" w:cs="Times New Roman" w:hAnsi="Times New Roman"/>
          <w:spacing w:val="-7"/>
        </w:rPr>
        <w:t xml:space="preserve"> </w:t>
      </w:r>
      <w:r>
        <w:rPr>
          <w:rFonts w:ascii="Times New Roman" w:cs="Times New Roman" w:hAnsi="Times New Roman"/>
        </w:rPr>
        <w:t>of</w:t>
      </w:r>
      <w:r>
        <w:rPr>
          <w:rFonts w:ascii="Times New Roman" w:cs="Times New Roman" w:hAnsi="Times New Roman"/>
          <w:spacing w:val="-6"/>
        </w:rPr>
        <w:t xml:space="preserve"> </w:t>
      </w:r>
      <w:r>
        <w:rPr>
          <w:rFonts w:ascii="Times New Roman" w:cs="Times New Roman" w:hAnsi="Times New Roman"/>
        </w:rPr>
        <w:t>any</w:t>
      </w:r>
      <w:r>
        <w:rPr>
          <w:rFonts w:ascii="Times New Roman" w:cs="Times New Roman" w:hAnsi="Times New Roman"/>
          <w:spacing w:val="-7"/>
        </w:rPr>
        <w:t xml:space="preserve"> </w:t>
      </w:r>
      <w:r>
        <w:rPr>
          <w:rFonts w:ascii="Times New Roman" w:cs="Times New Roman" w:hAnsi="Times New Roman"/>
        </w:rPr>
        <w:t>tamper</w:t>
      </w:r>
      <w:r>
        <w:rPr>
          <w:rFonts w:ascii="Times New Roman" w:cs="Times New Roman" w:hAnsi="Times New Roman"/>
          <w:spacing w:val="-7"/>
        </w:rPr>
        <w:t xml:space="preserve"> </w:t>
      </w:r>
      <w:r>
        <w:rPr>
          <w:rFonts w:ascii="Times New Roman" w:cs="Times New Roman" w:hAnsi="Times New Roman"/>
        </w:rPr>
        <w:t>with</w:t>
      </w:r>
      <w:r>
        <w:rPr>
          <w:rFonts w:ascii="Times New Roman" w:cs="Times New Roman" w:hAnsi="Times New Roman"/>
          <w:spacing w:val="-6"/>
        </w:rPr>
        <w:t xml:space="preserve"> </w:t>
      </w:r>
      <w:r>
        <w:rPr>
          <w:rFonts w:ascii="Times New Roman" w:cs="Times New Roman" w:hAnsi="Times New Roman"/>
        </w:rPr>
        <w:t>vegetation.</w:t>
      </w:r>
    </w:p>
    <w:p>
      <w:pPr>
        <w:pStyle w:val="style0"/>
        <w:spacing w:lineRule="auto" w:line="276"/>
        <w:jc w:val="both"/>
        <w:rPr>
          <w:rFonts w:ascii="Times New Roman" w:cs="Times New Roman" w:hAnsi="Times New Roman"/>
        </w:rPr>
      </w:pPr>
    </w:p>
    <w:p>
      <w:pPr>
        <w:pStyle w:val="style0"/>
        <w:spacing w:lineRule="auto" w:line="276"/>
        <w:jc w:val="both"/>
        <w:rPr>
          <w:rFonts w:ascii="Times New Roman" w:cs="Times New Roman" w:hAnsi="Times New Roman"/>
          <w:b/>
        </w:rPr>
      </w:pPr>
      <w:r>
        <w:rPr>
          <w:rFonts w:ascii="Times New Roman" w:cs="Times New Roman" w:hAnsi="Times New Roman"/>
          <w:b/>
          <w:u w:color="444444"/>
        </w:rPr>
        <w:t>Methods of maintaining soil fertility</w:t>
      </w:r>
    </w:p>
    <w:p>
      <w:pPr>
        <w:pStyle w:val="style179"/>
        <w:numPr>
          <w:ilvl w:val="0"/>
          <w:numId w:val="68"/>
        </w:numPr>
        <w:spacing w:lineRule="auto" w:line="276"/>
        <w:jc w:val="both"/>
        <w:rPr>
          <w:rFonts w:ascii="Times New Roman" w:cs="Times New Roman" w:hAnsi="Times New Roman"/>
        </w:rPr>
      </w:pPr>
      <w:r>
        <w:rPr>
          <w:rFonts w:ascii="Times New Roman" w:cs="Times New Roman" w:hAnsi="Times New Roman"/>
        </w:rPr>
        <w:t>The</w:t>
      </w:r>
      <w:r>
        <w:rPr>
          <w:rFonts w:ascii="Times New Roman" w:cs="Times New Roman" w:hAnsi="Times New Roman"/>
          <w:spacing w:val="-18"/>
        </w:rPr>
        <w:t xml:space="preserve"> </w:t>
      </w:r>
      <w:r>
        <w:rPr>
          <w:rFonts w:ascii="Times New Roman" w:cs="Times New Roman" w:hAnsi="Times New Roman"/>
        </w:rPr>
        <w:t>use</w:t>
      </w:r>
      <w:r>
        <w:rPr>
          <w:rFonts w:ascii="Times New Roman" w:cs="Times New Roman" w:hAnsi="Times New Roman"/>
          <w:spacing w:val="-18"/>
        </w:rPr>
        <w:t xml:space="preserve"> </w:t>
      </w:r>
      <w:r>
        <w:rPr>
          <w:rFonts w:ascii="Times New Roman" w:cs="Times New Roman" w:hAnsi="Times New Roman"/>
        </w:rPr>
        <w:t>of</w:t>
      </w:r>
      <w:r>
        <w:rPr>
          <w:rFonts w:ascii="Times New Roman" w:cs="Times New Roman" w:hAnsi="Times New Roman"/>
          <w:spacing w:val="-18"/>
        </w:rPr>
        <w:t xml:space="preserve"> </w:t>
      </w:r>
      <w:r>
        <w:rPr>
          <w:rFonts w:ascii="Times New Roman" w:cs="Times New Roman" w:hAnsi="Times New Roman"/>
        </w:rPr>
        <w:t>agronomical</w:t>
      </w:r>
      <w:r>
        <w:rPr>
          <w:rFonts w:ascii="Times New Roman" w:cs="Times New Roman" w:hAnsi="Times New Roman"/>
          <w:spacing w:val="-18"/>
        </w:rPr>
        <w:t xml:space="preserve"> </w:t>
      </w:r>
      <w:r>
        <w:rPr>
          <w:rFonts w:ascii="Times New Roman" w:cs="Times New Roman" w:hAnsi="Times New Roman"/>
        </w:rPr>
        <w:t>practices</w:t>
      </w:r>
    </w:p>
    <w:p>
      <w:pPr>
        <w:pStyle w:val="style179"/>
        <w:numPr>
          <w:ilvl w:val="0"/>
          <w:numId w:val="68"/>
        </w:numPr>
        <w:spacing w:lineRule="auto" w:line="276"/>
        <w:jc w:val="both"/>
        <w:rPr>
          <w:rFonts w:ascii="Times New Roman" w:cs="Times New Roman" w:hAnsi="Times New Roman"/>
        </w:rPr>
      </w:pPr>
      <w:r>
        <w:rPr>
          <w:rFonts w:ascii="Times New Roman" w:cs="Times New Roman" w:hAnsi="Times New Roman"/>
        </w:rPr>
        <w:t>Addition</w:t>
      </w:r>
      <w:r>
        <w:rPr>
          <w:rFonts w:ascii="Times New Roman" w:cs="Times New Roman" w:hAnsi="Times New Roman"/>
          <w:spacing w:val="-21"/>
        </w:rPr>
        <w:t xml:space="preserve"> </w:t>
      </w:r>
      <w:r>
        <w:rPr>
          <w:rFonts w:ascii="Times New Roman" w:cs="Times New Roman" w:hAnsi="Times New Roman"/>
        </w:rPr>
        <w:t>of</w:t>
      </w:r>
      <w:r>
        <w:rPr>
          <w:rFonts w:ascii="Times New Roman" w:cs="Times New Roman" w:hAnsi="Times New Roman"/>
          <w:spacing w:val="-21"/>
        </w:rPr>
        <w:t xml:space="preserve"> </w:t>
      </w:r>
      <w:r>
        <w:rPr>
          <w:rFonts w:ascii="Times New Roman" w:cs="Times New Roman" w:hAnsi="Times New Roman"/>
        </w:rPr>
        <w:t>materials</w:t>
      </w:r>
      <w:r>
        <w:rPr>
          <w:rFonts w:ascii="Times New Roman" w:cs="Times New Roman" w:hAnsi="Times New Roman"/>
          <w:spacing w:val="-21"/>
        </w:rPr>
        <w:t xml:space="preserve"> </w:t>
      </w:r>
      <w:r>
        <w:rPr>
          <w:rFonts w:ascii="Times New Roman" w:cs="Times New Roman" w:hAnsi="Times New Roman"/>
        </w:rPr>
        <w:t>containing</w:t>
      </w:r>
      <w:r>
        <w:rPr>
          <w:rFonts w:ascii="Times New Roman" w:cs="Times New Roman" w:hAnsi="Times New Roman"/>
          <w:spacing w:val="-21"/>
        </w:rPr>
        <w:t xml:space="preserve"> </w:t>
      </w:r>
      <w:r>
        <w:rPr>
          <w:rFonts w:ascii="Times New Roman" w:cs="Times New Roman" w:hAnsi="Times New Roman"/>
        </w:rPr>
        <w:t>organic</w:t>
      </w:r>
      <w:r>
        <w:rPr>
          <w:rFonts w:ascii="Times New Roman" w:cs="Times New Roman" w:hAnsi="Times New Roman"/>
          <w:spacing w:val="-21"/>
        </w:rPr>
        <w:t xml:space="preserve"> </w:t>
      </w:r>
      <w:r>
        <w:rPr>
          <w:rFonts w:ascii="Times New Roman" w:cs="Times New Roman" w:hAnsi="Times New Roman"/>
        </w:rPr>
        <w:t>matters</w:t>
      </w:r>
    </w:p>
    <w:p>
      <w:pPr>
        <w:pStyle w:val="style179"/>
        <w:numPr>
          <w:ilvl w:val="0"/>
          <w:numId w:val="68"/>
        </w:numPr>
        <w:spacing w:lineRule="auto" w:line="276"/>
        <w:jc w:val="both"/>
        <w:rPr>
          <w:rFonts w:ascii="Times New Roman" w:cs="Times New Roman" w:hAnsi="Times New Roman"/>
        </w:rPr>
      </w:pPr>
      <w:r>
        <w:rPr>
          <w:rFonts w:ascii="Times New Roman" w:cs="Times New Roman" w:hAnsi="Times New Roman"/>
        </w:rPr>
        <w:t>Addition of inorganic measures (artificial</w:t>
      </w:r>
      <w:r>
        <w:rPr>
          <w:rFonts w:ascii="Times New Roman" w:cs="Times New Roman" w:hAnsi="Times New Roman"/>
          <w:spacing w:val="-23"/>
        </w:rPr>
        <w:t xml:space="preserve"> </w:t>
      </w:r>
      <w:r>
        <w:rPr>
          <w:rFonts w:ascii="Times New Roman" w:cs="Times New Roman" w:hAnsi="Times New Roman"/>
        </w:rPr>
        <w:t>fertilizers)</w:t>
      </w:r>
    </w:p>
    <w:p>
      <w:pPr>
        <w:pStyle w:val="style179"/>
        <w:numPr>
          <w:ilvl w:val="0"/>
          <w:numId w:val="68"/>
        </w:numPr>
        <w:spacing w:lineRule="auto" w:line="276"/>
        <w:jc w:val="both"/>
        <w:rPr>
          <w:rFonts w:ascii="Times New Roman" w:cs="Times New Roman" w:hAnsi="Times New Roman"/>
        </w:rPr>
      </w:pPr>
      <w:r>
        <w:rPr>
          <w:rFonts w:ascii="Times New Roman" w:cs="Times New Roman" w:hAnsi="Times New Roman"/>
        </w:rPr>
        <w:t>The</w:t>
      </w:r>
      <w:r>
        <w:rPr>
          <w:rFonts w:ascii="Times New Roman" w:cs="Times New Roman" w:hAnsi="Times New Roman"/>
          <w:spacing w:val="-9"/>
        </w:rPr>
        <w:t xml:space="preserve"> </w:t>
      </w:r>
      <w:r>
        <w:rPr>
          <w:rFonts w:ascii="Times New Roman" w:cs="Times New Roman" w:hAnsi="Times New Roman"/>
        </w:rPr>
        <w:t>control</w:t>
      </w:r>
      <w:r>
        <w:rPr>
          <w:rFonts w:ascii="Times New Roman" w:cs="Times New Roman" w:hAnsi="Times New Roman"/>
          <w:spacing w:val="-8"/>
        </w:rPr>
        <w:t xml:space="preserve"> </w:t>
      </w:r>
      <w:r>
        <w:rPr>
          <w:rFonts w:ascii="Times New Roman" w:cs="Times New Roman" w:hAnsi="Times New Roman"/>
        </w:rPr>
        <w:t>of</w:t>
      </w:r>
      <w:r>
        <w:rPr>
          <w:rFonts w:ascii="Times New Roman" w:cs="Times New Roman" w:hAnsi="Times New Roman"/>
          <w:spacing w:val="-8"/>
        </w:rPr>
        <w:t xml:space="preserve"> </w:t>
      </w:r>
      <w:r>
        <w:rPr>
          <w:rFonts w:ascii="Times New Roman" w:cs="Times New Roman" w:hAnsi="Times New Roman"/>
        </w:rPr>
        <w:t>soil</w:t>
      </w:r>
      <w:r>
        <w:rPr>
          <w:rFonts w:ascii="Times New Roman" w:cs="Times New Roman" w:hAnsi="Times New Roman"/>
          <w:spacing w:val="-9"/>
        </w:rPr>
        <w:t xml:space="preserve"> </w:t>
      </w:r>
      <w:r>
        <w:rPr>
          <w:rFonts w:ascii="Times New Roman" w:cs="Times New Roman" w:hAnsi="Times New Roman"/>
        </w:rPr>
        <w:t>erosion</w:t>
      </w:r>
    </w:p>
    <w:p>
      <w:pPr>
        <w:pStyle w:val="style0"/>
        <w:spacing w:lineRule="auto" w:line="276"/>
        <w:jc w:val="both"/>
        <w:rPr>
          <w:rFonts w:ascii="Times New Roman" w:cs="Times New Roman" w:hAnsi="Times New Roman"/>
        </w:rPr>
      </w:pPr>
    </w:p>
    <w:p>
      <w:pPr>
        <w:pStyle w:val="style0"/>
        <w:spacing w:lineRule="auto" w:line="276"/>
        <w:jc w:val="both"/>
        <w:rPr>
          <w:rFonts w:ascii="Times New Roman" w:cs="Times New Roman" w:hAnsi="Times New Roman"/>
          <w:b/>
        </w:rPr>
      </w:pPr>
      <w:r>
        <w:rPr>
          <w:rFonts w:ascii="Times New Roman" w:cs="Times New Roman" w:hAnsi="Times New Roman"/>
          <w:b/>
        </w:rPr>
        <w:t>The use of agronomic practices:</w:t>
      </w:r>
    </w:p>
    <w:p>
      <w:pPr>
        <w:pStyle w:val="style0"/>
        <w:spacing w:lineRule="auto" w:line="276"/>
        <w:jc w:val="both"/>
        <w:rPr>
          <w:rFonts w:ascii="Times New Roman" w:cs="Times New Roman" w:hAnsi="Times New Roman"/>
        </w:rPr>
      </w:pPr>
      <w:r>
        <w:rPr>
          <w:rFonts w:ascii="Times New Roman" w:cs="Times New Roman" w:hAnsi="Times New Roman"/>
        </w:rPr>
        <w:t>The farmer can improve and maintain the fertility of soil by adopting good farming methods.</w:t>
      </w:r>
      <w:r>
        <w:rPr>
          <w:rFonts w:ascii="Times New Roman" w:cs="Times New Roman" w:hAnsi="Times New Roman"/>
        </w:rPr>
        <w:t xml:space="preserve"> </w:t>
      </w:r>
      <w:r>
        <w:rPr>
          <w:rFonts w:ascii="Times New Roman" w:cs="Times New Roman" w:hAnsi="Times New Roman"/>
        </w:rPr>
        <w:t>Usually agronomic practices maintaining reasonable level of organic matter in the soil</w:t>
      </w:r>
      <w:r>
        <w:rPr>
          <w:rFonts w:ascii="Times New Roman" w:cs="Times New Roman" w:hAnsi="Times New Roman"/>
        </w:rPr>
        <w:t xml:space="preserve">. </w:t>
      </w:r>
      <w:r>
        <w:rPr>
          <w:rFonts w:ascii="Times New Roman" w:cs="Times New Roman" w:hAnsi="Times New Roman"/>
          <w:u w:color="444444"/>
        </w:rPr>
        <w:t>The main agronomical practices include</w:t>
      </w:r>
      <w:r>
        <w:rPr>
          <w:rFonts w:ascii="Times New Roman" w:cs="Times New Roman" w:hAnsi="Times New Roman"/>
        </w:rPr>
        <w:t>:</w:t>
      </w:r>
    </w:p>
    <w:p>
      <w:pPr>
        <w:pStyle w:val="style0"/>
        <w:spacing w:lineRule="auto" w:line="276"/>
        <w:jc w:val="both"/>
        <w:rPr>
          <w:rFonts w:ascii="Times New Roman" w:cs="Times New Roman" w:hAnsi="Times New Roman"/>
          <w:b/>
        </w:rPr>
      </w:pPr>
      <w:r>
        <w:rPr>
          <w:rFonts w:ascii="Times New Roman" w:cs="Times New Roman" w:hAnsi="Times New Roman"/>
          <w:b/>
        </w:rPr>
        <w:t xml:space="preserve">Crop rotation </w:t>
      </w:r>
    </w:p>
    <w:p>
      <w:pPr>
        <w:pStyle w:val="style0"/>
        <w:spacing w:lineRule="auto" w:line="276"/>
        <w:jc w:val="both"/>
        <w:rPr>
          <w:rFonts w:ascii="Times New Roman" w:cs="Times New Roman" w:hAnsi="Times New Roman"/>
        </w:rPr>
      </w:pPr>
      <w:r>
        <w:rPr>
          <w:rFonts w:ascii="Times New Roman" w:cs="Times New Roman" w:hAnsi="Times New Roman"/>
        </w:rPr>
        <w:t>It is a practice of growing different types of crops in different seasons. The practice helps the maintenance</w:t>
      </w:r>
      <w:r>
        <w:rPr>
          <w:rFonts w:ascii="Times New Roman" w:cs="Times New Roman" w:hAnsi="Times New Roman"/>
          <w:spacing w:val="-17"/>
        </w:rPr>
        <w:t xml:space="preserve"> </w:t>
      </w:r>
      <w:r>
        <w:rPr>
          <w:rFonts w:ascii="Times New Roman" w:cs="Times New Roman" w:hAnsi="Times New Roman"/>
        </w:rPr>
        <w:t>of</w:t>
      </w:r>
      <w:r>
        <w:rPr>
          <w:rFonts w:ascii="Times New Roman" w:cs="Times New Roman" w:hAnsi="Times New Roman"/>
          <w:spacing w:val="-16"/>
        </w:rPr>
        <w:t xml:space="preserve"> </w:t>
      </w:r>
      <w:r>
        <w:rPr>
          <w:rFonts w:ascii="Times New Roman" w:cs="Times New Roman" w:hAnsi="Times New Roman"/>
        </w:rPr>
        <w:t>nutrients</w:t>
      </w:r>
      <w:r>
        <w:rPr>
          <w:rFonts w:ascii="Times New Roman" w:cs="Times New Roman" w:hAnsi="Times New Roman"/>
          <w:spacing w:val="-16"/>
        </w:rPr>
        <w:t xml:space="preserve"> </w:t>
      </w:r>
      <w:r>
        <w:rPr>
          <w:rFonts w:ascii="Times New Roman" w:cs="Times New Roman" w:hAnsi="Times New Roman"/>
        </w:rPr>
        <w:t>to</w:t>
      </w:r>
      <w:r>
        <w:rPr>
          <w:rFonts w:ascii="Times New Roman" w:cs="Times New Roman" w:hAnsi="Times New Roman"/>
          <w:spacing w:val="-16"/>
        </w:rPr>
        <w:t xml:space="preserve"> </w:t>
      </w:r>
      <w:r>
        <w:rPr>
          <w:rFonts w:ascii="Times New Roman" w:cs="Times New Roman" w:hAnsi="Times New Roman"/>
        </w:rPr>
        <w:t>be</w:t>
      </w:r>
      <w:r>
        <w:rPr>
          <w:rFonts w:ascii="Times New Roman" w:cs="Times New Roman" w:hAnsi="Times New Roman"/>
          <w:spacing w:val="-16"/>
        </w:rPr>
        <w:t xml:space="preserve"> </w:t>
      </w:r>
      <w:r>
        <w:rPr>
          <w:rFonts w:ascii="Times New Roman" w:cs="Times New Roman" w:hAnsi="Times New Roman"/>
        </w:rPr>
        <w:t>exchanged</w:t>
      </w:r>
      <w:r>
        <w:rPr>
          <w:rFonts w:ascii="Times New Roman" w:cs="Times New Roman" w:hAnsi="Times New Roman"/>
          <w:spacing w:val="-17"/>
        </w:rPr>
        <w:t xml:space="preserve"> </w:t>
      </w:r>
      <w:r>
        <w:rPr>
          <w:rFonts w:ascii="Times New Roman" w:cs="Times New Roman" w:hAnsi="Times New Roman"/>
        </w:rPr>
        <w:t>in</w:t>
      </w:r>
      <w:r>
        <w:rPr>
          <w:rFonts w:ascii="Times New Roman" w:cs="Times New Roman" w:hAnsi="Times New Roman"/>
          <w:spacing w:val="-16"/>
        </w:rPr>
        <w:t xml:space="preserve"> </w:t>
      </w:r>
      <w:r>
        <w:rPr>
          <w:rFonts w:ascii="Times New Roman" w:cs="Times New Roman" w:hAnsi="Times New Roman"/>
        </w:rPr>
        <w:t>the</w:t>
      </w:r>
      <w:r>
        <w:rPr>
          <w:rFonts w:ascii="Times New Roman" w:cs="Times New Roman" w:hAnsi="Times New Roman"/>
          <w:spacing w:val="-16"/>
        </w:rPr>
        <w:t xml:space="preserve"> </w:t>
      </w:r>
      <w:r>
        <w:rPr>
          <w:rFonts w:ascii="Times New Roman" w:cs="Times New Roman" w:hAnsi="Times New Roman"/>
        </w:rPr>
        <w:t>soil</w:t>
      </w:r>
      <w:r>
        <w:rPr>
          <w:rFonts w:ascii="Times New Roman" w:cs="Times New Roman" w:hAnsi="Times New Roman"/>
          <w:spacing w:val="-16"/>
        </w:rPr>
        <w:t xml:space="preserve"> </w:t>
      </w:r>
      <w:r>
        <w:rPr>
          <w:rFonts w:ascii="Times New Roman" w:cs="Times New Roman" w:hAnsi="Times New Roman"/>
        </w:rPr>
        <w:t>as</w:t>
      </w:r>
      <w:r>
        <w:rPr>
          <w:rFonts w:ascii="Times New Roman" w:cs="Times New Roman" w:hAnsi="Times New Roman"/>
          <w:spacing w:val="-17"/>
        </w:rPr>
        <w:t xml:space="preserve"> </w:t>
      </w:r>
      <w:r>
        <w:rPr>
          <w:rFonts w:ascii="Times New Roman" w:cs="Times New Roman" w:hAnsi="Times New Roman"/>
        </w:rPr>
        <w:t>mostly,</w:t>
      </w:r>
      <w:r>
        <w:rPr>
          <w:rFonts w:ascii="Times New Roman" w:cs="Times New Roman" w:hAnsi="Times New Roman"/>
          <w:spacing w:val="-16"/>
        </w:rPr>
        <w:t xml:space="preserve"> </w:t>
      </w:r>
      <w:r>
        <w:rPr>
          <w:rFonts w:ascii="Times New Roman" w:cs="Times New Roman" w:hAnsi="Times New Roman"/>
        </w:rPr>
        <w:t>the</w:t>
      </w:r>
      <w:r>
        <w:rPr>
          <w:rFonts w:ascii="Times New Roman" w:cs="Times New Roman" w:hAnsi="Times New Roman"/>
          <w:spacing w:val="-16"/>
        </w:rPr>
        <w:t xml:space="preserve"> </w:t>
      </w:r>
      <w:r>
        <w:rPr>
          <w:rFonts w:ascii="Times New Roman" w:cs="Times New Roman" w:hAnsi="Times New Roman"/>
        </w:rPr>
        <w:t>shallow</w:t>
      </w:r>
      <w:r>
        <w:rPr>
          <w:rFonts w:ascii="Times New Roman" w:cs="Times New Roman" w:hAnsi="Times New Roman"/>
          <w:spacing w:val="-16"/>
        </w:rPr>
        <w:t xml:space="preserve"> </w:t>
      </w:r>
      <w:r>
        <w:rPr>
          <w:rFonts w:ascii="Times New Roman" w:cs="Times New Roman" w:hAnsi="Times New Roman"/>
        </w:rPr>
        <w:t>rooted</w:t>
      </w:r>
      <w:r>
        <w:rPr>
          <w:rFonts w:ascii="Times New Roman" w:cs="Times New Roman" w:hAnsi="Times New Roman"/>
          <w:spacing w:val="-16"/>
        </w:rPr>
        <w:t xml:space="preserve"> </w:t>
      </w:r>
      <w:r>
        <w:rPr>
          <w:rFonts w:ascii="Times New Roman" w:cs="Times New Roman" w:hAnsi="Times New Roman"/>
        </w:rPr>
        <w:t>crops</w:t>
      </w:r>
      <w:r>
        <w:rPr>
          <w:rFonts w:ascii="Times New Roman" w:cs="Times New Roman" w:hAnsi="Times New Roman"/>
          <w:spacing w:val="-17"/>
        </w:rPr>
        <w:t xml:space="preserve"> </w:t>
      </w:r>
      <w:r>
        <w:rPr>
          <w:rFonts w:ascii="Times New Roman" w:cs="Times New Roman" w:hAnsi="Times New Roman"/>
        </w:rPr>
        <w:t>are</w:t>
      </w:r>
      <w:r>
        <w:rPr>
          <w:rFonts w:ascii="Times New Roman" w:cs="Times New Roman" w:hAnsi="Times New Roman"/>
          <w:spacing w:val="-16"/>
        </w:rPr>
        <w:t xml:space="preserve"> </w:t>
      </w:r>
      <w:r>
        <w:rPr>
          <w:rFonts w:ascii="Times New Roman" w:cs="Times New Roman" w:hAnsi="Times New Roman"/>
        </w:rPr>
        <w:t>rooted crops</w:t>
      </w:r>
      <w:r>
        <w:rPr>
          <w:rFonts w:ascii="Times New Roman" w:cs="Times New Roman" w:hAnsi="Times New Roman"/>
          <w:spacing w:val="-21"/>
        </w:rPr>
        <w:t xml:space="preserve"> </w:t>
      </w:r>
      <w:r>
        <w:rPr>
          <w:rFonts w:ascii="Times New Roman" w:cs="Times New Roman" w:hAnsi="Times New Roman"/>
        </w:rPr>
        <w:t>throughout</w:t>
      </w:r>
      <w:r>
        <w:rPr>
          <w:rFonts w:ascii="Times New Roman" w:cs="Times New Roman" w:hAnsi="Times New Roman"/>
          <w:spacing w:val="-20"/>
        </w:rPr>
        <w:t xml:space="preserve"> </w:t>
      </w:r>
      <w:r>
        <w:rPr>
          <w:rFonts w:ascii="Times New Roman" w:cs="Times New Roman" w:hAnsi="Times New Roman"/>
        </w:rPr>
        <w:t>the</w:t>
      </w:r>
      <w:r>
        <w:rPr>
          <w:rFonts w:ascii="Times New Roman" w:cs="Times New Roman" w:hAnsi="Times New Roman"/>
          <w:spacing w:val="-20"/>
        </w:rPr>
        <w:t xml:space="preserve"> </w:t>
      </w:r>
      <w:r>
        <w:rPr>
          <w:rFonts w:ascii="Times New Roman" w:cs="Times New Roman" w:hAnsi="Times New Roman"/>
          <w:spacing w:val="-3"/>
        </w:rPr>
        <w:t>year.</w:t>
      </w:r>
      <w:r>
        <w:rPr>
          <w:rFonts w:ascii="Times New Roman" w:cs="Times New Roman" w:hAnsi="Times New Roman"/>
          <w:spacing w:val="-21"/>
        </w:rPr>
        <w:t xml:space="preserve"> </w:t>
      </w:r>
      <w:r>
        <w:rPr>
          <w:rFonts w:ascii="Times New Roman" w:cs="Times New Roman" w:hAnsi="Times New Roman"/>
        </w:rPr>
        <w:t>More</w:t>
      </w:r>
      <w:r>
        <w:rPr>
          <w:rFonts w:ascii="Times New Roman" w:cs="Times New Roman" w:hAnsi="Times New Roman"/>
          <w:spacing w:val="-20"/>
        </w:rPr>
        <w:t xml:space="preserve"> </w:t>
      </w:r>
      <w:r>
        <w:rPr>
          <w:rFonts w:ascii="Times New Roman" w:cs="Times New Roman" w:hAnsi="Times New Roman"/>
        </w:rPr>
        <w:t>importantly</w:t>
      </w:r>
      <w:r>
        <w:rPr>
          <w:rFonts w:ascii="Times New Roman" w:cs="Times New Roman" w:hAnsi="Times New Roman"/>
          <w:spacing w:val="-20"/>
        </w:rPr>
        <w:t xml:space="preserve"> </w:t>
      </w:r>
      <w:r>
        <w:rPr>
          <w:rFonts w:ascii="Times New Roman" w:cs="Times New Roman" w:hAnsi="Times New Roman"/>
        </w:rPr>
        <w:t>if</w:t>
      </w:r>
      <w:r>
        <w:rPr>
          <w:rFonts w:ascii="Times New Roman" w:cs="Times New Roman" w:hAnsi="Times New Roman"/>
          <w:spacing w:val="-21"/>
        </w:rPr>
        <w:t xml:space="preserve"> </w:t>
      </w:r>
      <w:r>
        <w:rPr>
          <w:rFonts w:ascii="Times New Roman" w:cs="Times New Roman" w:hAnsi="Times New Roman"/>
        </w:rPr>
        <w:t>the</w:t>
      </w:r>
      <w:r>
        <w:rPr>
          <w:rFonts w:ascii="Times New Roman" w:cs="Times New Roman" w:hAnsi="Times New Roman"/>
          <w:spacing w:val="-20"/>
        </w:rPr>
        <w:t xml:space="preserve"> </w:t>
      </w:r>
      <w:r>
        <w:rPr>
          <w:rFonts w:ascii="Times New Roman" w:cs="Times New Roman" w:hAnsi="Times New Roman"/>
        </w:rPr>
        <w:t>nitrogen</w:t>
      </w:r>
      <w:r>
        <w:rPr>
          <w:rFonts w:ascii="Times New Roman" w:cs="Times New Roman" w:hAnsi="Times New Roman"/>
          <w:spacing w:val="-20"/>
        </w:rPr>
        <w:t xml:space="preserve"> </w:t>
      </w:r>
      <w:r>
        <w:rPr>
          <w:rFonts w:ascii="Times New Roman" w:cs="Times New Roman" w:hAnsi="Times New Roman"/>
        </w:rPr>
        <w:t>bearing</w:t>
      </w:r>
      <w:r>
        <w:rPr>
          <w:rFonts w:ascii="Times New Roman" w:cs="Times New Roman" w:hAnsi="Times New Roman"/>
          <w:spacing w:val="-21"/>
        </w:rPr>
        <w:t xml:space="preserve"> </w:t>
      </w:r>
      <w:r>
        <w:rPr>
          <w:rFonts w:ascii="Times New Roman" w:cs="Times New Roman" w:hAnsi="Times New Roman"/>
        </w:rPr>
        <w:t>crops</w:t>
      </w:r>
      <w:r>
        <w:rPr>
          <w:rFonts w:ascii="Times New Roman" w:cs="Times New Roman" w:hAnsi="Times New Roman"/>
          <w:spacing w:val="-20"/>
        </w:rPr>
        <w:t xml:space="preserve"> </w:t>
      </w:r>
      <w:r>
        <w:rPr>
          <w:rFonts w:ascii="Times New Roman" w:cs="Times New Roman" w:hAnsi="Times New Roman"/>
        </w:rPr>
        <w:t>are</w:t>
      </w:r>
      <w:r>
        <w:rPr>
          <w:rFonts w:ascii="Times New Roman" w:cs="Times New Roman" w:hAnsi="Times New Roman"/>
          <w:spacing w:val="-20"/>
        </w:rPr>
        <w:t xml:space="preserve"> </w:t>
      </w:r>
      <w:r>
        <w:rPr>
          <w:rFonts w:ascii="Times New Roman" w:cs="Times New Roman" w:hAnsi="Times New Roman"/>
        </w:rPr>
        <w:t>involved,</w:t>
      </w:r>
      <w:r>
        <w:rPr>
          <w:rFonts w:ascii="Times New Roman" w:cs="Times New Roman" w:hAnsi="Times New Roman"/>
          <w:spacing w:val="-21"/>
        </w:rPr>
        <w:t xml:space="preserve"> </w:t>
      </w:r>
      <w:r>
        <w:rPr>
          <w:rFonts w:ascii="Times New Roman" w:cs="Times New Roman" w:hAnsi="Times New Roman"/>
        </w:rPr>
        <w:t>the</w:t>
      </w:r>
      <w:r>
        <w:rPr>
          <w:rFonts w:ascii="Times New Roman" w:cs="Times New Roman" w:hAnsi="Times New Roman"/>
          <w:spacing w:val="-20"/>
        </w:rPr>
        <w:t xml:space="preserve"> </w:t>
      </w:r>
      <w:r>
        <w:rPr>
          <w:rFonts w:ascii="Times New Roman" w:cs="Times New Roman" w:hAnsi="Times New Roman"/>
        </w:rPr>
        <w:t>nitrogen supply is</w:t>
      </w:r>
      <w:r>
        <w:rPr>
          <w:rFonts w:ascii="Times New Roman" w:cs="Times New Roman" w:hAnsi="Times New Roman"/>
          <w:spacing w:val="-17"/>
        </w:rPr>
        <w:t xml:space="preserve"> </w:t>
      </w:r>
      <w:r>
        <w:rPr>
          <w:rFonts w:ascii="Times New Roman" w:cs="Times New Roman" w:hAnsi="Times New Roman"/>
        </w:rPr>
        <w:t>maintained.</w:t>
      </w:r>
    </w:p>
    <w:p>
      <w:pPr>
        <w:pStyle w:val="style0"/>
        <w:spacing w:lineRule="auto" w:line="276"/>
        <w:jc w:val="both"/>
        <w:rPr>
          <w:rFonts w:ascii="Times New Roman" w:cs="Times New Roman" w:hAnsi="Times New Roman"/>
        </w:rPr>
      </w:pPr>
      <w:r>
        <w:rPr>
          <w:rFonts w:ascii="Times New Roman" w:cs="Times New Roman" w:hAnsi="Times New Roman"/>
          <w:b/>
        </w:rPr>
        <w:t>Mulching</w:t>
      </w:r>
      <w:r>
        <w:rPr>
          <w:rFonts w:ascii="Times New Roman" w:cs="Times New Roman" w:hAnsi="Times New Roman"/>
        </w:rPr>
        <w:t xml:space="preserve"> it is a practice of covering the soil with the vegetative materials.</w:t>
      </w:r>
    </w:p>
    <w:p>
      <w:pPr>
        <w:pStyle w:val="style0"/>
        <w:spacing w:lineRule="auto" w:line="276"/>
        <w:jc w:val="both"/>
        <w:rPr>
          <w:rFonts w:ascii="Times New Roman" w:cs="Times New Roman" w:hAnsi="Times New Roman"/>
        </w:rPr>
      </w:pPr>
      <w:r>
        <w:rPr>
          <w:rFonts w:ascii="Times New Roman" w:cs="Times New Roman" w:hAnsi="Times New Roman"/>
        </w:rPr>
        <w:t>The</w:t>
      </w:r>
      <w:r>
        <w:rPr>
          <w:rFonts w:ascii="Times New Roman" w:cs="Times New Roman" w:hAnsi="Times New Roman"/>
          <w:spacing w:val="-16"/>
        </w:rPr>
        <w:t xml:space="preserve"> </w:t>
      </w:r>
      <w:r>
        <w:rPr>
          <w:rFonts w:ascii="Times New Roman" w:cs="Times New Roman" w:hAnsi="Times New Roman"/>
        </w:rPr>
        <w:t>vegetative</w:t>
      </w:r>
      <w:r>
        <w:rPr>
          <w:rFonts w:ascii="Times New Roman" w:cs="Times New Roman" w:hAnsi="Times New Roman"/>
          <w:spacing w:val="-16"/>
        </w:rPr>
        <w:t xml:space="preserve"> </w:t>
      </w:r>
      <w:r>
        <w:rPr>
          <w:rFonts w:ascii="Times New Roman" w:cs="Times New Roman" w:hAnsi="Times New Roman"/>
        </w:rPr>
        <w:t>material</w:t>
      </w:r>
      <w:r>
        <w:rPr>
          <w:rFonts w:ascii="Times New Roman" w:cs="Times New Roman" w:hAnsi="Times New Roman"/>
          <w:spacing w:val="-16"/>
        </w:rPr>
        <w:t xml:space="preserve"> </w:t>
      </w:r>
      <w:r>
        <w:rPr>
          <w:rFonts w:ascii="Times New Roman" w:cs="Times New Roman" w:hAnsi="Times New Roman"/>
        </w:rPr>
        <w:t>used</w:t>
      </w:r>
      <w:r>
        <w:rPr>
          <w:rFonts w:ascii="Times New Roman" w:cs="Times New Roman" w:hAnsi="Times New Roman"/>
          <w:spacing w:val="-16"/>
        </w:rPr>
        <w:t xml:space="preserve"> </w:t>
      </w:r>
      <w:r>
        <w:rPr>
          <w:rFonts w:ascii="Times New Roman" w:cs="Times New Roman" w:hAnsi="Times New Roman"/>
        </w:rPr>
        <w:t>to</w:t>
      </w:r>
      <w:r>
        <w:rPr>
          <w:rFonts w:ascii="Times New Roman" w:cs="Times New Roman" w:hAnsi="Times New Roman"/>
          <w:spacing w:val="-15"/>
        </w:rPr>
        <w:t xml:space="preserve"> </w:t>
      </w:r>
      <w:r>
        <w:rPr>
          <w:rFonts w:ascii="Times New Roman" w:cs="Times New Roman" w:hAnsi="Times New Roman"/>
        </w:rPr>
        <w:t>cover</w:t>
      </w:r>
      <w:r>
        <w:rPr>
          <w:rFonts w:ascii="Times New Roman" w:cs="Times New Roman" w:hAnsi="Times New Roman"/>
          <w:spacing w:val="-16"/>
        </w:rPr>
        <w:t xml:space="preserve"> </w:t>
      </w:r>
      <w:r>
        <w:rPr>
          <w:rFonts w:ascii="Times New Roman" w:cs="Times New Roman" w:hAnsi="Times New Roman"/>
        </w:rPr>
        <w:t>the</w:t>
      </w:r>
      <w:r>
        <w:rPr>
          <w:rFonts w:ascii="Times New Roman" w:cs="Times New Roman" w:hAnsi="Times New Roman"/>
          <w:spacing w:val="-16"/>
        </w:rPr>
        <w:t xml:space="preserve"> </w:t>
      </w:r>
      <w:r>
        <w:rPr>
          <w:rFonts w:ascii="Times New Roman" w:cs="Times New Roman" w:hAnsi="Times New Roman"/>
        </w:rPr>
        <w:t>soil</w:t>
      </w:r>
      <w:r>
        <w:rPr>
          <w:rFonts w:ascii="Times New Roman" w:cs="Times New Roman" w:hAnsi="Times New Roman"/>
          <w:spacing w:val="-16"/>
        </w:rPr>
        <w:t xml:space="preserve"> </w:t>
      </w:r>
      <w:r>
        <w:rPr>
          <w:rFonts w:ascii="Times New Roman" w:cs="Times New Roman" w:hAnsi="Times New Roman"/>
        </w:rPr>
        <w:t>is</w:t>
      </w:r>
      <w:r>
        <w:rPr>
          <w:rFonts w:ascii="Times New Roman" w:cs="Times New Roman" w:hAnsi="Times New Roman"/>
          <w:spacing w:val="-15"/>
        </w:rPr>
        <w:t xml:space="preserve"> </w:t>
      </w:r>
      <w:r>
        <w:rPr>
          <w:rFonts w:ascii="Times New Roman" w:cs="Times New Roman" w:hAnsi="Times New Roman"/>
        </w:rPr>
        <w:t>called</w:t>
      </w:r>
      <w:r>
        <w:rPr>
          <w:rFonts w:ascii="Times New Roman" w:cs="Times New Roman" w:hAnsi="Times New Roman"/>
          <w:spacing w:val="-16"/>
        </w:rPr>
        <w:t xml:space="preserve"> </w:t>
      </w:r>
      <w:r>
        <w:rPr>
          <w:rFonts w:ascii="Times New Roman" w:cs="Times New Roman" w:hAnsi="Times New Roman"/>
        </w:rPr>
        <w:t>mulch.</w:t>
      </w:r>
      <w:r>
        <w:rPr>
          <w:rFonts w:ascii="Times New Roman" w:cs="Times New Roman" w:hAnsi="Times New Roman"/>
          <w:spacing w:val="-16"/>
        </w:rPr>
        <w:t xml:space="preserve"> </w:t>
      </w:r>
      <w:r>
        <w:rPr>
          <w:rFonts w:ascii="Times New Roman" w:cs="Times New Roman" w:hAnsi="Times New Roman"/>
        </w:rPr>
        <w:t>Mulching</w:t>
      </w:r>
      <w:r>
        <w:rPr>
          <w:rFonts w:ascii="Times New Roman" w:cs="Times New Roman" w:hAnsi="Times New Roman"/>
          <w:spacing w:val="-16"/>
        </w:rPr>
        <w:t xml:space="preserve"> </w:t>
      </w:r>
      <w:r>
        <w:rPr>
          <w:rFonts w:ascii="Times New Roman" w:cs="Times New Roman" w:hAnsi="Times New Roman"/>
        </w:rPr>
        <w:t>helps</w:t>
      </w:r>
      <w:r>
        <w:rPr>
          <w:rFonts w:ascii="Times New Roman" w:cs="Times New Roman" w:hAnsi="Times New Roman"/>
          <w:spacing w:val="-16"/>
        </w:rPr>
        <w:t xml:space="preserve"> </w:t>
      </w:r>
      <w:r>
        <w:rPr>
          <w:rFonts w:ascii="Times New Roman" w:cs="Times New Roman" w:hAnsi="Times New Roman"/>
        </w:rPr>
        <w:t>to</w:t>
      </w:r>
      <w:r>
        <w:rPr>
          <w:rFonts w:ascii="Times New Roman" w:cs="Times New Roman" w:hAnsi="Times New Roman"/>
          <w:spacing w:val="-15"/>
        </w:rPr>
        <w:t xml:space="preserve"> </w:t>
      </w:r>
      <w:r>
        <w:rPr>
          <w:rFonts w:ascii="Times New Roman" w:cs="Times New Roman" w:hAnsi="Times New Roman"/>
        </w:rPr>
        <w:t>add</w:t>
      </w:r>
      <w:r>
        <w:rPr>
          <w:rFonts w:ascii="Times New Roman" w:cs="Times New Roman" w:hAnsi="Times New Roman"/>
          <w:spacing w:val="-16"/>
        </w:rPr>
        <w:t xml:space="preserve"> </w:t>
      </w:r>
      <w:r>
        <w:rPr>
          <w:rFonts w:ascii="Times New Roman" w:cs="Times New Roman" w:hAnsi="Times New Roman"/>
        </w:rPr>
        <w:t>organic</w:t>
      </w:r>
      <w:r>
        <w:rPr>
          <w:rFonts w:ascii="Times New Roman" w:cs="Times New Roman" w:hAnsi="Times New Roman"/>
          <w:spacing w:val="-16"/>
        </w:rPr>
        <w:t xml:space="preserve"> </w:t>
      </w:r>
      <w:r>
        <w:rPr>
          <w:rFonts w:ascii="Times New Roman" w:cs="Times New Roman" w:hAnsi="Times New Roman"/>
        </w:rPr>
        <w:t>matter in</w:t>
      </w:r>
      <w:r>
        <w:rPr>
          <w:rFonts w:ascii="Times New Roman" w:cs="Times New Roman" w:hAnsi="Times New Roman"/>
          <w:spacing w:val="-14"/>
        </w:rPr>
        <w:t xml:space="preserve"> </w:t>
      </w:r>
      <w:r>
        <w:rPr>
          <w:rFonts w:ascii="Times New Roman" w:cs="Times New Roman" w:hAnsi="Times New Roman"/>
        </w:rPr>
        <w:t>the</w:t>
      </w:r>
      <w:r>
        <w:rPr>
          <w:rFonts w:ascii="Times New Roman" w:cs="Times New Roman" w:hAnsi="Times New Roman"/>
          <w:spacing w:val="-14"/>
        </w:rPr>
        <w:t xml:space="preserve"> </w:t>
      </w:r>
      <w:r>
        <w:rPr>
          <w:rFonts w:ascii="Times New Roman" w:cs="Times New Roman" w:hAnsi="Times New Roman"/>
        </w:rPr>
        <w:t>soil.</w:t>
      </w:r>
      <w:r>
        <w:rPr>
          <w:rFonts w:ascii="Times New Roman" w:cs="Times New Roman" w:hAnsi="Times New Roman"/>
          <w:spacing w:val="-14"/>
        </w:rPr>
        <w:t xml:space="preserve"> </w:t>
      </w:r>
      <w:r>
        <w:rPr>
          <w:rFonts w:ascii="Times New Roman" w:cs="Times New Roman" w:hAnsi="Times New Roman"/>
        </w:rPr>
        <w:t>Alongside</w:t>
      </w:r>
      <w:r>
        <w:rPr>
          <w:rFonts w:ascii="Times New Roman" w:cs="Times New Roman" w:hAnsi="Times New Roman"/>
          <w:spacing w:val="-14"/>
        </w:rPr>
        <w:t xml:space="preserve"> </w:t>
      </w:r>
      <w:r>
        <w:rPr>
          <w:rFonts w:ascii="Times New Roman" w:cs="Times New Roman" w:hAnsi="Times New Roman"/>
        </w:rPr>
        <w:t>this</w:t>
      </w:r>
      <w:r>
        <w:rPr>
          <w:rFonts w:ascii="Times New Roman" w:cs="Times New Roman" w:hAnsi="Times New Roman"/>
          <w:spacing w:val="-13"/>
        </w:rPr>
        <w:t xml:space="preserve"> </w:t>
      </w:r>
      <w:r>
        <w:rPr>
          <w:rFonts w:ascii="Times New Roman" w:cs="Times New Roman" w:hAnsi="Times New Roman"/>
        </w:rPr>
        <w:t>mulching</w:t>
      </w:r>
      <w:r>
        <w:rPr>
          <w:rFonts w:ascii="Times New Roman" w:cs="Times New Roman" w:hAnsi="Times New Roman"/>
          <w:spacing w:val="-14"/>
        </w:rPr>
        <w:t xml:space="preserve"> </w:t>
      </w:r>
      <w:r>
        <w:rPr>
          <w:rFonts w:ascii="Times New Roman" w:cs="Times New Roman" w:hAnsi="Times New Roman"/>
        </w:rPr>
        <w:t>provides</w:t>
      </w:r>
      <w:r>
        <w:rPr>
          <w:rFonts w:ascii="Times New Roman" w:cs="Times New Roman" w:hAnsi="Times New Roman"/>
          <w:spacing w:val="-14"/>
        </w:rPr>
        <w:t xml:space="preserve"> </w:t>
      </w:r>
      <w:r>
        <w:rPr>
          <w:rFonts w:ascii="Times New Roman" w:cs="Times New Roman" w:hAnsi="Times New Roman"/>
        </w:rPr>
        <w:t>a</w:t>
      </w:r>
      <w:r>
        <w:rPr>
          <w:rFonts w:ascii="Times New Roman" w:cs="Times New Roman" w:hAnsi="Times New Roman"/>
          <w:spacing w:val="-14"/>
        </w:rPr>
        <w:t xml:space="preserve"> </w:t>
      </w:r>
      <w:r>
        <w:rPr>
          <w:rFonts w:ascii="Times New Roman" w:cs="Times New Roman" w:hAnsi="Times New Roman"/>
        </w:rPr>
        <w:t>protection</w:t>
      </w:r>
      <w:r>
        <w:rPr>
          <w:rFonts w:ascii="Times New Roman" w:cs="Times New Roman" w:hAnsi="Times New Roman"/>
          <w:spacing w:val="-13"/>
        </w:rPr>
        <w:t xml:space="preserve"> </w:t>
      </w:r>
      <w:r>
        <w:rPr>
          <w:rFonts w:ascii="Times New Roman" w:cs="Times New Roman" w:hAnsi="Times New Roman"/>
        </w:rPr>
        <w:t>to</w:t>
      </w:r>
      <w:r>
        <w:rPr>
          <w:rFonts w:ascii="Times New Roman" w:cs="Times New Roman" w:hAnsi="Times New Roman"/>
          <w:spacing w:val="-14"/>
        </w:rPr>
        <w:t xml:space="preserve"> </w:t>
      </w:r>
      <w:r>
        <w:rPr>
          <w:rFonts w:ascii="Times New Roman" w:cs="Times New Roman" w:hAnsi="Times New Roman"/>
        </w:rPr>
        <w:t>a</w:t>
      </w:r>
      <w:r>
        <w:rPr>
          <w:rFonts w:ascii="Times New Roman" w:cs="Times New Roman" w:hAnsi="Times New Roman"/>
          <w:spacing w:val="-14"/>
        </w:rPr>
        <w:t xml:space="preserve"> </w:t>
      </w:r>
      <w:r>
        <w:rPr>
          <w:rFonts w:ascii="Times New Roman" w:cs="Times New Roman" w:hAnsi="Times New Roman"/>
        </w:rPr>
        <w:t>soil</w:t>
      </w:r>
      <w:r>
        <w:rPr>
          <w:rFonts w:ascii="Times New Roman" w:cs="Times New Roman" w:hAnsi="Times New Roman"/>
          <w:spacing w:val="-14"/>
        </w:rPr>
        <w:t xml:space="preserve"> </w:t>
      </w:r>
      <w:r>
        <w:rPr>
          <w:rFonts w:ascii="Times New Roman" w:cs="Times New Roman" w:hAnsi="Times New Roman"/>
        </w:rPr>
        <w:t>from</w:t>
      </w:r>
      <w:r>
        <w:rPr>
          <w:rFonts w:ascii="Times New Roman" w:cs="Times New Roman" w:hAnsi="Times New Roman"/>
          <w:spacing w:val="-13"/>
        </w:rPr>
        <w:t xml:space="preserve"> </w:t>
      </w:r>
      <w:r>
        <w:rPr>
          <w:rFonts w:ascii="Times New Roman" w:cs="Times New Roman" w:hAnsi="Times New Roman"/>
        </w:rPr>
        <w:t>the</w:t>
      </w:r>
      <w:r>
        <w:rPr>
          <w:rFonts w:ascii="Times New Roman" w:cs="Times New Roman" w:hAnsi="Times New Roman"/>
          <w:spacing w:val="-14"/>
        </w:rPr>
        <w:t xml:space="preserve"> </w:t>
      </w:r>
      <w:r>
        <w:rPr>
          <w:rFonts w:ascii="Times New Roman" w:cs="Times New Roman" w:hAnsi="Times New Roman"/>
        </w:rPr>
        <w:t>hazard</w:t>
      </w:r>
      <w:r>
        <w:rPr>
          <w:rFonts w:ascii="Times New Roman" w:cs="Times New Roman" w:hAnsi="Times New Roman"/>
          <w:spacing w:val="-14"/>
        </w:rPr>
        <w:t xml:space="preserve"> </w:t>
      </w:r>
      <w:r>
        <w:rPr>
          <w:rFonts w:ascii="Times New Roman" w:cs="Times New Roman" w:hAnsi="Times New Roman"/>
        </w:rPr>
        <w:t>of</w:t>
      </w:r>
      <w:r>
        <w:rPr>
          <w:rFonts w:ascii="Times New Roman" w:cs="Times New Roman" w:hAnsi="Times New Roman"/>
          <w:spacing w:val="-14"/>
        </w:rPr>
        <w:t xml:space="preserve"> </w:t>
      </w:r>
      <w:r>
        <w:rPr>
          <w:rFonts w:ascii="Times New Roman" w:cs="Times New Roman" w:hAnsi="Times New Roman"/>
        </w:rPr>
        <w:t>erosion</w:t>
      </w:r>
      <w:r>
        <w:rPr>
          <w:rFonts w:ascii="Times New Roman" w:cs="Times New Roman" w:hAnsi="Times New Roman"/>
          <w:spacing w:val="-14"/>
        </w:rPr>
        <w:t xml:space="preserve"> </w:t>
      </w:r>
      <w:r>
        <w:rPr>
          <w:rFonts w:ascii="Times New Roman" w:cs="Times New Roman" w:hAnsi="Times New Roman"/>
        </w:rPr>
        <w:t>by</w:t>
      </w:r>
      <w:r>
        <w:rPr>
          <w:rFonts w:ascii="Times New Roman" w:cs="Times New Roman" w:hAnsi="Times New Roman"/>
          <w:spacing w:val="-13"/>
        </w:rPr>
        <w:t xml:space="preserve"> </w:t>
      </w:r>
      <w:r>
        <w:rPr>
          <w:rFonts w:ascii="Times New Roman" w:cs="Times New Roman" w:hAnsi="Times New Roman"/>
        </w:rPr>
        <w:t>the eroding</w:t>
      </w:r>
      <w:r>
        <w:rPr>
          <w:rFonts w:ascii="Times New Roman" w:cs="Times New Roman" w:hAnsi="Times New Roman"/>
          <w:spacing w:val="-9"/>
        </w:rPr>
        <w:t xml:space="preserve"> </w:t>
      </w:r>
      <w:r>
        <w:rPr>
          <w:rFonts w:ascii="Times New Roman" w:cs="Times New Roman" w:hAnsi="Times New Roman"/>
        </w:rPr>
        <w:t>agents</w:t>
      </w:r>
      <w:r>
        <w:rPr>
          <w:rFonts w:ascii="Times New Roman" w:cs="Times New Roman" w:hAnsi="Times New Roman"/>
          <w:spacing w:val="-9"/>
        </w:rPr>
        <w:t xml:space="preserve"> </w:t>
      </w:r>
      <w:r>
        <w:rPr>
          <w:rFonts w:ascii="Times New Roman" w:cs="Times New Roman" w:hAnsi="Times New Roman"/>
        </w:rPr>
        <w:t>of</w:t>
      </w:r>
      <w:r>
        <w:rPr>
          <w:rFonts w:ascii="Times New Roman" w:cs="Times New Roman" w:hAnsi="Times New Roman"/>
          <w:spacing w:val="-9"/>
        </w:rPr>
        <w:t xml:space="preserve"> </w:t>
      </w:r>
      <w:r>
        <w:rPr>
          <w:rFonts w:ascii="Times New Roman" w:cs="Times New Roman" w:hAnsi="Times New Roman"/>
          <w:spacing w:val="-2"/>
        </w:rPr>
        <w:t>water,</w:t>
      </w:r>
      <w:r>
        <w:rPr>
          <w:rFonts w:ascii="Times New Roman" w:cs="Times New Roman" w:hAnsi="Times New Roman"/>
          <w:spacing w:val="-8"/>
        </w:rPr>
        <w:t xml:space="preserve"> </w:t>
      </w:r>
      <w:r>
        <w:rPr>
          <w:rFonts w:ascii="Times New Roman" w:cs="Times New Roman" w:hAnsi="Times New Roman"/>
        </w:rPr>
        <w:t>wind</w:t>
      </w:r>
      <w:r>
        <w:rPr>
          <w:rFonts w:ascii="Times New Roman" w:cs="Times New Roman" w:hAnsi="Times New Roman"/>
          <w:spacing w:val="-9"/>
        </w:rPr>
        <w:t xml:space="preserve"> </w:t>
      </w:r>
      <w:r>
        <w:rPr>
          <w:rFonts w:ascii="Times New Roman" w:cs="Times New Roman" w:hAnsi="Times New Roman"/>
        </w:rPr>
        <w:t>and</w:t>
      </w:r>
      <w:r>
        <w:rPr>
          <w:rFonts w:ascii="Times New Roman" w:cs="Times New Roman" w:hAnsi="Times New Roman"/>
          <w:spacing w:val="-9"/>
        </w:rPr>
        <w:t xml:space="preserve"> </w:t>
      </w:r>
      <w:r>
        <w:rPr>
          <w:rFonts w:ascii="Times New Roman" w:cs="Times New Roman" w:hAnsi="Times New Roman"/>
        </w:rPr>
        <w:t>others.</w:t>
      </w:r>
    </w:p>
    <w:p>
      <w:pPr>
        <w:pStyle w:val="style0"/>
        <w:spacing w:lineRule="auto" w:line="276"/>
        <w:jc w:val="both"/>
        <w:rPr>
          <w:rFonts w:ascii="Times New Roman" w:cs="Times New Roman" w:hAnsi="Times New Roman"/>
        </w:rPr>
      </w:pPr>
      <w:r>
        <w:rPr>
          <w:rFonts w:ascii="Times New Roman" w:cs="Times New Roman" w:hAnsi="Times New Roman"/>
          <w:b/>
        </w:rPr>
        <w:t>Green manuring</w:t>
      </w:r>
      <w:r>
        <w:rPr>
          <w:rFonts w:ascii="Times New Roman" w:cs="Times New Roman" w:hAnsi="Times New Roman"/>
        </w:rPr>
        <w:t xml:space="preserve"> </w:t>
      </w:r>
      <w:r>
        <w:rPr>
          <w:rFonts w:ascii="Times New Roman" w:cs="Times New Roman" w:hAnsi="Times New Roman"/>
        </w:rPr>
        <w:t>Green</w:t>
      </w:r>
      <w:r>
        <w:rPr>
          <w:rFonts w:ascii="Times New Roman" w:cs="Times New Roman" w:hAnsi="Times New Roman"/>
          <w:spacing w:val="-15"/>
        </w:rPr>
        <w:t xml:space="preserve"> </w:t>
      </w:r>
      <w:r>
        <w:rPr>
          <w:rFonts w:ascii="Times New Roman" w:cs="Times New Roman" w:hAnsi="Times New Roman"/>
        </w:rPr>
        <w:t>manuring</w:t>
      </w:r>
      <w:r>
        <w:rPr>
          <w:rFonts w:ascii="Times New Roman" w:cs="Times New Roman" w:hAnsi="Times New Roman"/>
          <w:spacing w:val="-15"/>
        </w:rPr>
        <w:t xml:space="preserve"> </w:t>
      </w:r>
      <w:r>
        <w:rPr>
          <w:rFonts w:ascii="Times New Roman" w:cs="Times New Roman" w:hAnsi="Times New Roman"/>
        </w:rPr>
        <w:t>is</w:t>
      </w:r>
      <w:r>
        <w:rPr>
          <w:rFonts w:ascii="Times New Roman" w:cs="Times New Roman" w:hAnsi="Times New Roman"/>
          <w:spacing w:val="-14"/>
        </w:rPr>
        <w:t xml:space="preserve"> </w:t>
      </w:r>
      <w:r>
        <w:rPr>
          <w:rFonts w:ascii="Times New Roman" w:cs="Times New Roman" w:hAnsi="Times New Roman"/>
        </w:rPr>
        <w:t>a</w:t>
      </w:r>
      <w:r>
        <w:rPr>
          <w:rFonts w:ascii="Times New Roman" w:cs="Times New Roman" w:hAnsi="Times New Roman"/>
          <w:spacing w:val="-15"/>
        </w:rPr>
        <w:t xml:space="preserve"> </w:t>
      </w:r>
      <w:r>
        <w:rPr>
          <w:rFonts w:ascii="Times New Roman" w:cs="Times New Roman" w:hAnsi="Times New Roman"/>
        </w:rPr>
        <w:t>practices</w:t>
      </w:r>
      <w:r>
        <w:rPr>
          <w:rFonts w:ascii="Times New Roman" w:cs="Times New Roman" w:hAnsi="Times New Roman"/>
          <w:spacing w:val="-14"/>
        </w:rPr>
        <w:t xml:space="preserve"> </w:t>
      </w:r>
      <w:r>
        <w:rPr>
          <w:rFonts w:ascii="Times New Roman" w:cs="Times New Roman" w:hAnsi="Times New Roman"/>
        </w:rPr>
        <w:t>where</w:t>
      </w:r>
      <w:r>
        <w:rPr>
          <w:rFonts w:ascii="Times New Roman" w:cs="Times New Roman" w:hAnsi="Times New Roman"/>
          <w:spacing w:val="-15"/>
        </w:rPr>
        <w:t xml:space="preserve"> </w:t>
      </w:r>
      <w:r>
        <w:rPr>
          <w:rFonts w:ascii="Times New Roman" w:cs="Times New Roman" w:hAnsi="Times New Roman"/>
        </w:rPr>
        <w:t>by</w:t>
      </w:r>
      <w:r>
        <w:rPr>
          <w:rFonts w:ascii="Times New Roman" w:cs="Times New Roman" w:hAnsi="Times New Roman"/>
          <w:spacing w:val="-15"/>
        </w:rPr>
        <w:t xml:space="preserve"> </w:t>
      </w:r>
      <w:r>
        <w:rPr>
          <w:rFonts w:ascii="Times New Roman" w:cs="Times New Roman" w:hAnsi="Times New Roman"/>
        </w:rPr>
        <w:t>a</w:t>
      </w:r>
      <w:r>
        <w:rPr>
          <w:rFonts w:ascii="Times New Roman" w:cs="Times New Roman" w:hAnsi="Times New Roman"/>
          <w:spacing w:val="-14"/>
        </w:rPr>
        <w:t xml:space="preserve"> </w:t>
      </w:r>
      <w:r>
        <w:rPr>
          <w:rFonts w:ascii="Times New Roman" w:cs="Times New Roman" w:hAnsi="Times New Roman"/>
        </w:rPr>
        <w:t>crop</w:t>
      </w:r>
      <w:r>
        <w:rPr>
          <w:rFonts w:ascii="Times New Roman" w:cs="Times New Roman" w:hAnsi="Times New Roman"/>
          <w:spacing w:val="-15"/>
        </w:rPr>
        <w:t xml:space="preserve"> </w:t>
      </w:r>
      <w:r>
        <w:rPr>
          <w:rFonts w:ascii="Times New Roman" w:cs="Times New Roman" w:hAnsi="Times New Roman"/>
        </w:rPr>
        <w:t>is</w:t>
      </w:r>
      <w:r>
        <w:rPr>
          <w:rFonts w:ascii="Times New Roman" w:cs="Times New Roman" w:hAnsi="Times New Roman"/>
          <w:spacing w:val="-14"/>
        </w:rPr>
        <w:t xml:space="preserve"> </w:t>
      </w:r>
      <w:r>
        <w:rPr>
          <w:rFonts w:ascii="Times New Roman" w:cs="Times New Roman" w:hAnsi="Times New Roman"/>
        </w:rPr>
        <w:t>grown</w:t>
      </w:r>
      <w:r>
        <w:rPr>
          <w:rFonts w:ascii="Times New Roman" w:cs="Times New Roman" w:hAnsi="Times New Roman"/>
          <w:spacing w:val="-15"/>
        </w:rPr>
        <w:t xml:space="preserve"> </w:t>
      </w:r>
      <w:r>
        <w:rPr>
          <w:rFonts w:ascii="Times New Roman" w:cs="Times New Roman" w:hAnsi="Times New Roman"/>
        </w:rPr>
        <w:t>on</w:t>
      </w:r>
      <w:r>
        <w:rPr>
          <w:rFonts w:ascii="Times New Roman" w:cs="Times New Roman" w:hAnsi="Times New Roman"/>
          <w:spacing w:val="-14"/>
        </w:rPr>
        <w:t xml:space="preserve"> </w:t>
      </w:r>
      <w:r>
        <w:rPr>
          <w:rFonts w:ascii="Times New Roman" w:cs="Times New Roman" w:hAnsi="Times New Roman"/>
        </w:rPr>
        <w:t>a</w:t>
      </w:r>
      <w:r>
        <w:rPr>
          <w:rFonts w:ascii="Times New Roman" w:cs="Times New Roman" w:hAnsi="Times New Roman"/>
          <w:spacing w:val="-15"/>
        </w:rPr>
        <w:t xml:space="preserve"> </w:t>
      </w:r>
      <w:r>
        <w:rPr>
          <w:rFonts w:ascii="Times New Roman" w:cs="Times New Roman" w:hAnsi="Times New Roman"/>
        </w:rPr>
        <w:t>piece</w:t>
      </w:r>
      <w:r>
        <w:rPr>
          <w:rFonts w:ascii="Times New Roman" w:cs="Times New Roman" w:hAnsi="Times New Roman"/>
          <w:spacing w:val="-15"/>
        </w:rPr>
        <w:t xml:space="preserve"> </w:t>
      </w:r>
      <w:r>
        <w:rPr>
          <w:rFonts w:ascii="Times New Roman" w:cs="Times New Roman" w:hAnsi="Times New Roman"/>
        </w:rPr>
        <w:t>of</w:t>
      </w:r>
      <w:r>
        <w:rPr>
          <w:rFonts w:ascii="Times New Roman" w:cs="Times New Roman" w:hAnsi="Times New Roman"/>
          <w:spacing w:val="-14"/>
        </w:rPr>
        <w:t xml:space="preserve"> </w:t>
      </w:r>
      <w:r>
        <w:rPr>
          <w:rFonts w:ascii="Times New Roman" w:cs="Times New Roman" w:hAnsi="Times New Roman"/>
        </w:rPr>
        <w:t>land</w:t>
      </w:r>
      <w:r>
        <w:rPr>
          <w:rFonts w:ascii="Times New Roman" w:cs="Times New Roman" w:hAnsi="Times New Roman"/>
          <w:spacing w:val="-15"/>
        </w:rPr>
        <w:t xml:space="preserve"> </w:t>
      </w:r>
      <w:r>
        <w:rPr>
          <w:rFonts w:ascii="Times New Roman" w:cs="Times New Roman" w:hAnsi="Times New Roman"/>
        </w:rPr>
        <w:t>then</w:t>
      </w:r>
      <w:r>
        <w:rPr>
          <w:rFonts w:ascii="Times New Roman" w:cs="Times New Roman" w:hAnsi="Times New Roman"/>
          <w:spacing w:val="-14"/>
        </w:rPr>
        <w:t xml:space="preserve"> </w:t>
      </w:r>
      <w:r>
        <w:rPr>
          <w:rFonts w:ascii="Times New Roman" w:cs="Times New Roman" w:hAnsi="Times New Roman"/>
        </w:rPr>
        <w:t>incorporated</w:t>
      </w:r>
      <w:r>
        <w:rPr>
          <w:rFonts w:ascii="Times New Roman" w:cs="Times New Roman" w:hAnsi="Times New Roman"/>
          <w:spacing w:val="-15"/>
        </w:rPr>
        <w:t xml:space="preserve"> </w:t>
      </w:r>
      <w:r>
        <w:rPr>
          <w:rFonts w:ascii="Times New Roman" w:cs="Times New Roman" w:hAnsi="Times New Roman"/>
        </w:rPr>
        <w:t>into</w:t>
      </w:r>
      <w:r>
        <w:rPr>
          <w:rFonts w:ascii="Times New Roman" w:cs="Times New Roman" w:hAnsi="Times New Roman"/>
          <w:spacing w:val="-14"/>
        </w:rPr>
        <w:t xml:space="preserve"> </w:t>
      </w:r>
      <w:r>
        <w:rPr>
          <w:rFonts w:ascii="Times New Roman" w:cs="Times New Roman" w:hAnsi="Times New Roman"/>
        </w:rPr>
        <w:t>the soil while it is still green and tender. In most cases legumes are used for this purpose. Green manuring</w:t>
      </w:r>
      <w:r>
        <w:rPr>
          <w:rFonts w:ascii="Times New Roman" w:cs="Times New Roman" w:hAnsi="Times New Roman"/>
          <w:spacing w:val="-18"/>
        </w:rPr>
        <w:t xml:space="preserve"> </w:t>
      </w:r>
      <w:r>
        <w:rPr>
          <w:rFonts w:ascii="Times New Roman" w:cs="Times New Roman" w:hAnsi="Times New Roman"/>
        </w:rPr>
        <w:t>also</w:t>
      </w:r>
      <w:r>
        <w:rPr>
          <w:rFonts w:ascii="Times New Roman" w:cs="Times New Roman" w:hAnsi="Times New Roman"/>
          <w:spacing w:val="-18"/>
        </w:rPr>
        <w:t xml:space="preserve"> </w:t>
      </w:r>
      <w:r>
        <w:rPr>
          <w:rFonts w:ascii="Times New Roman" w:cs="Times New Roman" w:hAnsi="Times New Roman"/>
        </w:rPr>
        <w:t>helps</w:t>
      </w:r>
      <w:r>
        <w:rPr>
          <w:rFonts w:ascii="Times New Roman" w:cs="Times New Roman" w:hAnsi="Times New Roman"/>
          <w:spacing w:val="-18"/>
        </w:rPr>
        <w:t xml:space="preserve"> </w:t>
      </w:r>
      <w:r>
        <w:rPr>
          <w:rFonts w:ascii="Times New Roman" w:cs="Times New Roman" w:hAnsi="Times New Roman"/>
        </w:rPr>
        <w:t>to</w:t>
      </w:r>
      <w:r>
        <w:rPr>
          <w:rFonts w:ascii="Times New Roman" w:cs="Times New Roman" w:hAnsi="Times New Roman"/>
          <w:spacing w:val="-18"/>
        </w:rPr>
        <w:t xml:space="preserve"> </w:t>
      </w:r>
      <w:r>
        <w:rPr>
          <w:rFonts w:ascii="Times New Roman" w:cs="Times New Roman" w:hAnsi="Times New Roman"/>
        </w:rPr>
        <w:t>increase</w:t>
      </w:r>
      <w:r>
        <w:rPr>
          <w:rFonts w:ascii="Times New Roman" w:cs="Times New Roman" w:hAnsi="Times New Roman"/>
          <w:spacing w:val="-18"/>
        </w:rPr>
        <w:t xml:space="preserve"> </w:t>
      </w:r>
      <w:r>
        <w:rPr>
          <w:rFonts w:ascii="Times New Roman" w:cs="Times New Roman" w:hAnsi="Times New Roman"/>
        </w:rPr>
        <w:t>organic</w:t>
      </w:r>
      <w:r>
        <w:rPr>
          <w:rFonts w:ascii="Times New Roman" w:cs="Times New Roman" w:hAnsi="Times New Roman"/>
          <w:spacing w:val="-18"/>
        </w:rPr>
        <w:t xml:space="preserve"> </w:t>
      </w:r>
      <w:r>
        <w:rPr>
          <w:rFonts w:ascii="Times New Roman" w:cs="Times New Roman" w:hAnsi="Times New Roman"/>
        </w:rPr>
        <w:t>matter</w:t>
      </w:r>
      <w:r>
        <w:rPr>
          <w:rFonts w:ascii="Times New Roman" w:cs="Times New Roman" w:hAnsi="Times New Roman"/>
          <w:spacing w:val="-18"/>
        </w:rPr>
        <w:t xml:space="preserve"> </w:t>
      </w:r>
      <w:r>
        <w:rPr>
          <w:rFonts w:ascii="Times New Roman" w:cs="Times New Roman" w:hAnsi="Times New Roman"/>
        </w:rPr>
        <w:t>content.</w:t>
      </w:r>
      <w:r>
        <w:rPr>
          <w:rFonts w:ascii="Times New Roman" w:cs="Times New Roman" w:hAnsi="Times New Roman"/>
          <w:spacing w:val="-18"/>
        </w:rPr>
        <w:t xml:space="preserve"> </w:t>
      </w:r>
      <w:r>
        <w:rPr>
          <w:rFonts w:ascii="Times New Roman" w:cs="Times New Roman" w:hAnsi="Times New Roman"/>
        </w:rPr>
        <w:t>More</w:t>
      </w:r>
      <w:r>
        <w:rPr>
          <w:rFonts w:ascii="Times New Roman" w:cs="Times New Roman" w:hAnsi="Times New Roman"/>
          <w:spacing w:val="-18"/>
        </w:rPr>
        <w:t xml:space="preserve"> </w:t>
      </w:r>
      <w:r>
        <w:rPr>
          <w:rFonts w:ascii="Times New Roman" w:cs="Times New Roman" w:hAnsi="Times New Roman"/>
        </w:rPr>
        <w:t>importantly,</w:t>
      </w:r>
      <w:r>
        <w:rPr>
          <w:rFonts w:ascii="Times New Roman" w:cs="Times New Roman" w:hAnsi="Times New Roman"/>
          <w:spacing w:val="-18"/>
        </w:rPr>
        <w:t xml:space="preserve"> </w:t>
      </w:r>
      <w:r>
        <w:rPr>
          <w:rFonts w:ascii="Times New Roman" w:cs="Times New Roman" w:hAnsi="Times New Roman"/>
        </w:rPr>
        <w:t>supply</w:t>
      </w:r>
      <w:r>
        <w:rPr>
          <w:rFonts w:ascii="Times New Roman" w:cs="Times New Roman" w:hAnsi="Times New Roman"/>
          <w:spacing w:val="-18"/>
        </w:rPr>
        <w:t xml:space="preserve"> </w:t>
      </w:r>
      <w:r>
        <w:rPr>
          <w:rFonts w:ascii="Times New Roman" w:cs="Times New Roman" w:hAnsi="Times New Roman"/>
        </w:rPr>
        <w:t>a</w:t>
      </w:r>
      <w:r>
        <w:rPr>
          <w:rFonts w:ascii="Times New Roman" w:cs="Times New Roman" w:hAnsi="Times New Roman"/>
          <w:spacing w:val="-18"/>
        </w:rPr>
        <w:t xml:space="preserve"> </w:t>
      </w:r>
      <w:r>
        <w:rPr>
          <w:rFonts w:ascii="Times New Roman" w:cs="Times New Roman" w:hAnsi="Times New Roman"/>
        </w:rPr>
        <w:t>lot</w:t>
      </w:r>
      <w:r>
        <w:rPr>
          <w:rFonts w:ascii="Times New Roman" w:cs="Times New Roman" w:hAnsi="Times New Roman"/>
          <w:spacing w:val="-18"/>
        </w:rPr>
        <w:t xml:space="preserve"> </w:t>
      </w:r>
      <w:r>
        <w:rPr>
          <w:rFonts w:ascii="Times New Roman" w:cs="Times New Roman" w:hAnsi="Times New Roman"/>
        </w:rPr>
        <w:t>of</w:t>
      </w:r>
      <w:r>
        <w:rPr>
          <w:rFonts w:ascii="Times New Roman" w:cs="Times New Roman" w:hAnsi="Times New Roman"/>
          <w:spacing w:val="-18"/>
        </w:rPr>
        <w:t xml:space="preserve"> </w:t>
      </w:r>
      <w:r>
        <w:rPr>
          <w:rFonts w:ascii="Times New Roman" w:cs="Times New Roman" w:hAnsi="Times New Roman"/>
        </w:rPr>
        <w:t>nitrogen</w:t>
      </w:r>
      <w:r>
        <w:rPr>
          <w:rFonts w:ascii="Times New Roman" w:cs="Times New Roman" w:hAnsi="Times New Roman"/>
          <w:spacing w:val="-18"/>
        </w:rPr>
        <w:t xml:space="preserve"> </w:t>
      </w:r>
      <w:r>
        <w:rPr>
          <w:rFonts w:ascii="Times New Roman" w:cs="Times New Roman" w:hAnsi="Times New Roman"/>
        </w:rPr>
        <w:t>in the</w:t>
      </w:r>
      <w:r>
        <w:rPr>
          <w:rFonts w:ascii="Times New Roman" w:cs="Times New Roman" w:hAnsi="Times New Roman"/>
          <w:spacing w:val="-9"/>
        </w:rPr>
        <w:t xml:space="preserve"> </w:t>
      </w:r>
      <w:r>
        <w:rPr>
          <w:rFonts w:ascii="Times New Roman" w:cs="Times New Roman" w:hAnsi="Times New Roman"/>
        </w:rPr>
        <w:t>soil.</w:t>
      </w:r>
    </w:p>
    <w:p>
      <w:pPr>
        <w:pStyle w:val="style0"/>
        <w:spacing w:lineRule="auto" w:line="276"/>
        <w:jc w:val="both"/>
        <w:rPr>
          <w:rFonts w:ascii="Times New Roman" w:cs="Times New Roman" w:hAnsi="Times New Roman"/>
        </w:rPr>
      </w:pPr>
      <w:r>
        <w:rPr>
          <w:rFonts w:ascii="Times New Roman" w:cs="Times New Roman" w:hAnsi="Times New Roman"/>
          <w:b/>
        </w:rPr>
        <w:t>Cover cropping</w:t>
      </w:r>
      <w:r>
        <w:rPr>
          <w:rFonts w:ascii="Times New Roman" w:cs="Times New Roman" w:hAnsi="Times New Roman"/>
        </w:rPr>
        <w:t xml:space="preserve"> </w:t>
      </w:r>
      <w:r>
        <w:rPr>
          <w:rFonts w:ascii="Times New Roman" w:cs="Times New Roman" w:hAnsi="Times New Roman"/>
        </w:rPr>
        <w:t>It</w:t>
      </w:r>
      <w:r>
        <w:rPr>
          <w:rFonts w:ascii="Times New Roman" w:cs="Times New Roman" w:hAnsi="Times New Roman"/>
          <w:spacing w:val="-12"/>
        </w:rPr>
        <w:t xml:space="preserve"> </w:t>
      </w:r>
      <w:r>
        <w:rPr>
          <w:rFonts w:ascii="Times New Roman" w:cs="Times New Roman" w:hAnsi="Times New Roman"/>
        </w:rPr>
        <w:t>is</w:t>
      </w:r>
      <w:r>
        <w:rPr>
          <w:rFonts w:ascii="Times New Roman" w:cs="Times New Roman" w:hAnsi="Times New Roman"/>
          <w:spacing w:val="-12"/>
        </w:rPr>
        <w:t xml:space="preserve"> </w:t>
      </w:r>
      <w:r>
        <w:rPr>
          <w:rFonts w:ascii="Times New Roman" w:cs="Times New Roman" w:hAnsi="Times New Roman"/>
        </w:rPr>
        <w:t>a</w:t>
      </w:r>
      <w:r>
        <w:rPr>
          <w:rFonts w:ascii="Times New Roman" w:cs="Times New Roman" w:hAnsi="Times New Roman"/>
          <w:spacing w:val="-12"/>
        </w:rPr>
        <w:t xml:space="preserve"> </w:t>
      </w:r>
      <w:r>
        <w:rPr>
          <w:rFonts w:ascii="Times New Roman" w:cs="Times New Roman" w:hAnsi="Times New Roman"/>
        </w:rPr>
        <w:t>practices</w:t>
      </w:r>
      <w:r>
        <w:rPr>
          <w:rFonts w:ascii="Times New Roman" w:cs="Times New Roman" w:hAnsi="Times New Roman"/>
          <w:spacing w:val="-12"/>
        </w:rPr>
        <w:t xml:space="preserve"> </w:t>
      </w:r>
      <w:r>
        <w:rPr>
          <w:rFonts w:ascii="Times New Roman" w:cs="Times New Roman" w:hAnsi="Times New Roman"/>
        </w:rPr>
        <w:t>which</w:t>
      </w:r>
      <w:r>
        <w:rPr>
          <w:rFonts w:ascii="Times New Roman" w:cs="Times New Roman" w:hAnsi="Times New Roman"/>
          <w:spacing w:val="-12"/>
        </w:rPr>
        <w:t xml:space="preserve"> </w:t>
      </w:r>
      <w:r>
        <w:rPr>
          <w:rFonts w:ascii="Times New Roman" w:cs="Times New Roman" w:hAnsi="Times New Roman"/>
        </w:rPr>
        <w:t>involves</w:t>
      </w:r>
      <w:r>
        <w:rPr>
          <w:rFonts w:ascii="Times New Roman" w:cs="Times New Roman" w:hAnsi="Times New Roman"/>
          <w:spacing w:val="-12"/>
        </w:rPr>
        <w:t xml:space="preserve"> </w:t>
      </w:r>
      <w:r>
        <w:rPr>
          <w:rFonts w:ascii="Times New Roman" w:cs="Times New Roman" w:hAnsi="Times New Roman"/>
        </w:rPr>
        <w:t>the</w:t>
      </w:r>
      <w:r>
        <w:rPr>
          <w:rFonts w:ascii="Times New Roman" w:cs="Times New Roman" w:hAnsi="Times New Roman"/>
          <w:spacing w:val="-12"/>
        </w:rPr>
        <w:t xml:space="preserve"> </w:t>
      </w:r>
      <w:r>
        <w:rPr>
          <w:rFonts w:ascii="Times New Roman" w:cs="Times New Roman" w:hAnsi="Times New Roman"/>
        </w:rPr>
        <w:t>use</w:t>
      </w:r>
      <w:r>
        <w:rPr>
          <w:rFonts w:ascii="Times New Roman" w:cs="Times New Roman" w:hAnsi="Times New Roman"/>
          <w:spacing w:val="-12"/>
        </w:rPr>
        <w:t xml:space="preserve"> </w:t>
      </w:r>
      <w:r>
        <w:rPr>
          <w:rFonts w:ascii="Times New Roman" w:cs="Times New Roman" w:hAnsi="Times New Roman"/>
        </w:rPr>
        <w:t>or</w:t>
      </w:r>
      <w:r>
        <w:rPr>
          <w:rFonts w:ascii="Times New Roman" w:cs="Times New Roman" w:hAnsi="Times New Roman"/>
          <w:spacing w:val="-11"/>
        </w:rPr>
        <w:t xml:space="preserve"> </w:t>
      </w:r>
      <w:r>
        <w:rPr>
          <w:rFonts w:ascii="Times New Roman" w:cs="Times New Roman" w:hAnsi="Times New Roman"/>
        </w:rPr>
        <w:t>growing</w:t>
      </w:r>
      <w:r>
        <w:rPr>
          <w:rFonts w:ascii="Times New Roman" w:cs="Times New Roman" w:hAnsi="Times New Roman"/>
          <w:spacing w:val="-12"/>
        </w:rPr>
        <w:t xml:space="preserve"> </w:t>
      </w:r>
      <w:r>
        <w:rPr>
          <w:rFonts w:ascii="Times New Roman" w:cs="Times New Roman" w:hAnsi="Times New Roman"/>
        </w:rPr>
        <w:t>of</w:t>
      </w:r>
      <w:r>
        <w:rPr>
          <w:rFonts w:ascii="Times New Roman" w:cs="Times New Roman" w:hAnsi="Times New Roman"/>
          <w:spacing w:val="-12"/>
        </w:rPr>
        <w:t xml:space="preserve"> </w:t>
      </w:r>
      <w:r>
        <w:rPr>
          <w:rFonts w:ascii="Times New Roman" w:cs="Times New Roman" w:hAnsi="Times New Roman"/>
        </w:rPr>
        <w:t>cover</w:t>
      </w:r>
      <w:r>
        <w:rPr>
          <w:rFonts w:ascii="Times New Roman" w:cs="Times New Roman" w:hAnsi="Times New Roman"/>
          <w:spacing w:val="-12"/>
        </w:rPr>
        <w:t xml:space="preserve"> </w:t>
      </w:r>
      <w:r>
        <w:rPr>
          <w:rFonts w:ascii="Times New Roman" w:cs="Times New Roman" w:hAnsi="Times New Roman"/>
        </w:rPr>
        <w:t>crops.</w:t>
      </w:r>
      <w:r>
        <w:rPr>
          <w:rFonts w:ascii="Times New Roman" w:cs="Times New Roman" w:hAnsi="Times New Roman"/>
          <w:spacing w:val="-12"/>
        </w:rPr>
        <w:t xml:space="preserve"> </w:t>
      </w:r>
      <w:r>
        <w:rPr>
          <w:rFonts w:ascii="Times New Roman" w:cs="Times New Roman" w:hAnsi="Times New Roman"/>
        </w:rPr>
        <w:t>Crop</w:t>
      </w:r>
      <w:r>
        <w:rPr>
          <w:rFonts w:ascii="Times New Roman" w:cs="Times New Roman" w:hAnsi="Times New Roman"/>
          <w:spacing w:val="-12"/>
        </w:rPr>
        <w:t xml:space="preserve"> </w:t>
      </w:r>
      <w:r>
        <w:rPr>
          <w:rFonts w:ascii="Times New Roman" w:cs="Times New Roman" w:hAnsi="Times New Roman"/>
        </w:rPr>
        <w:t>is</w:t>
      </w:r>
      <w:r>
        <w:rPr>
          <w:rFonts w:ascii="Times New Roman" w:cs="Times New Roman" w:hAnsi="Times New Roman"/>
          <w:spacing w:val="-12"/>
        </w:rPr>
        <w:t xml:space="preserve"> </w:t>
      </w:r>
      <w:r>
        <w:rPr>
          <w:rFonts w:ascii="Times New Roman" w:cs="Times New Roman" w:hAnsi="Times New Roman"/>
        </w:rPr>
        <w:t>the</w:t>
      </w:r>
      <w:r>
        <w:rPr>
          <w:rFonts w:ascii="Times New Roman" w:cs="Times New Roman" w:hAnsi="Times New Roman"/>
          <w:spacing w:val="-12"/>
        </w:rPr>
        <w:t xml:space="preserve"> </w:t>
      </w:r>
      <w:r>
        <w:rPr>
          <w:rFonts w:ascii="Times New Roman" w:cs="Times New Roman" w:hAnsi="Times New Roman"/>
        </w:rPr>
        <w:t>one</w:t>
      </w:r>
      <w:r>
        <w:rPr>
          <w:rFonts w:ascii="Times New Roman" w:cs="Times New Roman" w:hAnsi="Times New Roman"/>
          <w:spacing w:val="-12"/>
        </w:rPr>
        <w:t xml:space="preserve"> </w:t>
      </w:r>
      <w:r>
        <w:rPr>
          <w:rFonts w:ascii="Times New Roman" w:cs="Times New Roman" w:hAnsi="Times New Roman"/>
        </w:rPr>
        <w:t>that</w:t>
      </w:r>
      <w:r>
        <w:rPr>
          <w:rFonts w:ascii="Times New Roman" w:cs="Times New Roman" w:hAnsi="Times New Roman"/>
          <w:spacing w:val="-11"/>
        </w:rPr>
        <w:t xml:space="preserve"> </w:t>
      </w:r>
      <w:r>
        <w:rPr>
          <w:rFonts w:ascii="Times New Roman" w:cs="Times New Roman" w:hAnsi="Times New Roman"/>
        </w:rPr>
        <w:t>grown</w:t>
      </w:r>
      <w:r>
        <w:rPr>
          <w:rFonts w:ascii="Times New Roman" w:cs="Times New Roman" w:hAnsi="Times New Roman"/>
          <w:spacing w:val="-12"/>
        </w:rPr>
        <w:t xml:space="preserve"> </w:t>
      </w:r>
      <w:r>
        <w:rPr>
          <w:rFonts w:ascii="Times New Roman" w:cs="Times New Roman" w:hAnsi="Times New Roman"/>
        </w:rPr>
        <w:t>in</w:t>
      </w:r>
      <w:r>
        <w:rPr>
          <w:rFonts w:ascii="Times New Roman" w:cs="Times New Roman" w:hAnsi="Times New Roman"/>
          <w:spacing w:val="-12"/>
        </w:rPr>
        <w:t xml:space="preserve"> </w:t>
      </w:r>
      <w:r>
        <w:rPr>
          <w:rFonts w:ascii="Times New Roman" w:cs="Times New Roman" w:hAnsi="Times New Roman"/>
        </w:rPr>
        <w:t xml:space="preserve">the empty spaces between the rows of plants specifically to cover the spaces. </w:t>
      </w:r>
      <w:r>
        <w:rPr>
          <w:rFonts w:ascii="Times New Roman" w:cs="Times New Roman" w:hAnsi="Times New Roman"/>
        </w:rPr>
        <w:t>In most cases the legumes</w:t>
      </w:r>
      <w:r>
        <w:rPr>
          <w:rFonts w:ascii="Times New Roman" w:cs="Times New Roman" w:hAnsi="Times New Roman"/>
          <w:spacing w:val="-9"/>
        </w:rPr>
        <w:t xml:space="preserve"> </w:t>
      </w:r>
      <w:r>
        <w:rPr>
          <w:rFonts w:ascii="Times New Roman" w:cs="Times New Roman" w:hAnsi="Times New Roman"/>
        </w:rPr>
        <w:t>are</w:t>
      </w:r>
      <w:r>
        <w:rPr>
          <w:rFonts w:ascii="Times New Roman" w:cs="Times New Roman" w:hAnsi="Times New Roman"/>
          <w:spacing w:val="-8"/>
        </w:rPr>
        <w:t xml:space="preserve"> </w:t>
      </w:r>
      <w:r>
        <w:rPr>
          <w:rFonts w:ascii="Times New Roman" w:cs="Times New Roman" w:hAnsi="Times New Roman"/>
        </w:rPr>
        <w:t>used</w:t>
      </w:r>
      <w:r>
        <w:rPr>
          <w:rFonts w:ascii="Times New Roman" w:cs="Times New Roman" w:hAnsi="Times New Roman"/>
          <w:spacing w:val="-8"/>
        </w:rPr>
        <w:t xml:space="preserve"> </w:t>
      </w:r>
      <w:r>
        <w:rPr>
          <w:rFonts w:ascii="Times New Roman" w:cs="Times New Roman" w:hAnsi="Times New Roman"/>
        </w:rPr>
        <w:t>for</w:t>
      </w:r>
      <w:r>
        <w:rPr>
          <w:rFonts w:ascii="Times New Roman" w:cs="Times New Roman" w:hAnsi="Times New Roman"/>
          <w:spacing w:val="-8"/>
        </w:rPr>
        <w:t xml:space="preserve"> </w:t>
      </w:r>
      <w:r>
        <w:rPr>
          <w:rFonts w:ascii="Times New Roman" w:cs="Times New Roman" w:hAnsi="Times New Roman"/>
        </w:rPr>
        <w:t>this</w:t>
      </w:r>
      <w:r>
        <w:rPr>
          <w:rFonts w:ascii="Times New Roman" w:cs="Times New Roman" w:hAnsi="Times New Roman"/>
          <w:spacing w:val="-8"/>
        </w:rPr>
        <w:t xml:space="preserve"> </w:t>
      </w:r>
      <w:r>
        <w:rPr>
          <w:rFonts w:ascii="Times New Roman" w:cs="Times New Roman" w:hAnsi="Times New Roman"/>
        </w:rPr>
        <w:t>purpose</w:t>
      </w:r>
      <w:r>
        <w:rPr>
          <w:rFonts w:ascii="Times New Roman" w:cs="Times New Roman" w:hAnsi="Times New Roman"/>
          <w:spacing w:val="-8"/>
        </w:rPr>
        <w:t xml:space="preserve"> </w:t>
      </w:r>
      <w:r>
        <w:rPr>
          <w:rFonts w:ascii="Times New Roman" w:cs="Times New Roman" w:hAnsi="Times New Roman"/>
        </w:rPr>
        <w:t>such</w:t>
      </w:r>
      <w:r>
        <w:rPr>
          <w:rFonts w:ascii="Times New Roman" w:cs="Times New Roman" w:hAnsi="Times New Roman"/>
          <w:spacing w:val="-8"/>
        </w:rPr>
        <w:t xml:space="preserve"> </w:t>
      </w:r>
      <w:r>
        <w:rPr>
          <w:rFonts w:ascii="Times New Roman" w:cs="Times New Roman" w:hAnsi="Times New Roman"/>
        </w:rPr>
        <w:t>as</w:t>
      </w:r>
      <w:r>
        <w:rPr>
          <w:rFonts w:ascii="Times New Roman" w:cs="Times New Roman" w:hAnsi="Times New Roman"/>
          <w:spacing w:val="-8"/>
        </w:rPr>
        <w:t xml:space="preserve"> </w:t>
      </w:r>
      <w:r>
        <w:rPr>
          <w:rFonts w:ascii="Times New Roman" w:cs="Times New Roman" w:hAnsi="Times New Roman"/>
        </w:rPr>
        <w:t>beans</w:t>
      </w:r>
      <w:r>
        <w:rPr>
          <w:rFonts w:ascii="Times New Roman" w:cs="Times New Roman" w:hAnsi="Times New Roman"/>
          <w:spacing w:val="-8"/>
        </w:rPr>
        <w:t xml:space="preserve"> </w:t>
      </w:r>
      <w:r>
        <w:rPr>
          <w:rFonts w:ascii="Times New Roman" w:cs="Times New Roman" w:hAnsi="Times New Roman"/>
        </w:rPr>
        <w:t>and</w:t>
      </w:r>
      <w:r>
        <w:rPr>
          <w:rFonts w:ascii="Times New Roman" w:cs="Times New Roman" w:hAnsi="Times New Roman"/>
          <w:spacing w:val="-8"/>
        </w:rPr>
        <w:t xml:space="preserve"> </w:t>
      </w:r>
      <w:r>
        <w:rPr>
          <w:rFonts w:ascii="Times New Roman" w:cs="Times New Roman" w:hAnsi="Times New Roman"/>
        </w:rPr>
        <w:t>cow</w:t>
      </w:r>
      <w:r>
        <w:rPr>
          <w:rFonts w:ascii="Times New Roman" w:cs="Times New Roman" w:hAnsi="Times New Roman"/>
          <w:spacing w:val="-8"/>
        </w:rPr>
        <w:t xml:space="preserve"> </w:t>
      </w:r>
      <w:r>
        <w:rPr>
          <w:rFonts w:ascii="Times New Roman" w:cs="Times New Roman" w:hAnsi="Times New Roman"/>
        </w:rPr>
        <w:t>beans.</w:t>
      </w:r>
      <w:r>
        <w:rPr>
          <w:rFonts w:ascii="Times New Roman" w:cs="Times New Roman" w:hAnsi="Times New Roman"/>
          <w:spacing w:val="-8"/>
        </w:rPr>
        <w:t xml:space="preserve"> </w:t>
      </w:r>
      <w:r>
        <w:rPr>
          <w:rFonts w:ascii="Times New Roman" w:cs="Times New Roman" w:hAnsi="Times New Roman"/>
        </w:rPr>
        <w:t>Cover</w:t>
      </w:r>
      <w:r>
        <w:rPr>
          <w:rFonts w:ascii="Times New Roman" w:cs="Times New Roman" w:hAnsi="Times New Roman"/>
          <w:spacing w:val="-8"/>
        </w:rPr>
        <w:t xml:space="preserve"> </w:t>
      </w:r>
      <w:r>
        <w:rPr>
          <w:rFonts w:ascii="Times New Roman" w:cs="Times New Roman" w:hAnsi="Times New Roman"/>
        </w:rPr>
        <w:t>crops</w:t>
      </w:r>
      <w:r>
        <w:rPr>
          <w:rFonts w:ascii="Times New Roman" w:cs="Times New Roman" w:hAnsi="Times New Roman"/>
          <w:spacing w:val="-8"/>
        </w:rPr>
        <w:t xml:space="preserve"> </w:t>
      </w:r>
      <w:r>
        <w:rPr>
          <w:rFonts w:ascii="Times New Roman" w:cs="Times New Roman" w:hAnsi="Times New Roman"/>
        </w:rPr>
        <w:t>help</w:t>
      </w:r>
      <w:r>
        <w:rPr>
          <w:rFonts w:ascii="Times New Roman" w:cs="Times New Roman" w:hAnsi="Times New Roman"/>
          <w:spacing w:val="-8"/>
        </w:rPr>
        <w:t xml:space="preserve"> </w:t>
      </w:r>
      <w:r>
        <w:rPr>
          <w:rFonts w:ascii="Times New Roman" w:cs="Times New Roman" w:hAnsi="Times New Roman"/>
        </w:rPr>
        <w:t>much</w:t>
      </w:r>
      <w:r>
        <w:rPr>
          <w:rFonts w:ascii="Times New Roman" w:cs="Times New Roman" w:hAnsi="Times New Roman"/>
          <w:spacing w:val="-8"/>
        </w:rPr>
        <w:t xml:space="preserve"> </w:t>
      </w:r>
      <w:r>
        <w:rPr>
          <w:rFonts w:ascii="Times New Roman" w:cs="Times New Roman" w:hAnsi="Times New Roman"/>
        </w:rPr>
        <w:t>to</w:t>
      </w:r>
      <w:r>
        <w:rPr>
          <w:rFonts w:ascii="Times New Roman" w:cs="Times New Roman" w:hAnsi="Times New Roman"/>
          <w:spacing w:val="-8"/>
        </w:rPr>
        <w:t xml:space="preserve"> </w:t>
      </w:r>
      <w:r>
        <w:rPr>
          <w:rFonts w:ascii="Times New Roman" w:cs="Times New Roman" w:hAnsi="Times New Roman"/>
        </w:rPr>
        <w:t>maintain soil</w:t>
      </w:r>
      <w:r>
        <w:rPr>
          <w:rFonts w:ascii="Times New Roman" w:cs="Times New Roman" w:hAnsi="Times New Roman"/>
          <w:spacing w:val="-9"/>
        </w:rPr>
        <w:t xml:space="preserve"> </w:t>
      </w:r>
      <w:r>
        <w:rPr>
          <w:rFonts w:ascii="Times New Roman" w:cs="Times New Roman" w:hAnsi="Times New Roman"/>
        </w:rPr>
        <w:t>moisture</w:t>
      </w:r>
      <w:r>
        <w:rPr>
          <w:rFonts w:ascii="Times New Roman" w:cs="Times New Roman" w:hAnsi="Times New Roman"/>
          <w:spacing w:val="-9"/>
        </w:rPr>
        <w:t xml:space="preserve"> </w:t>
      </w:r>
      <w:r>
        <w:rPr>
          <w:rFonts w:ascii="Times New Roman" w:cs="Times New Roman" w:hAnsi="Times New Roman"/>
        </w:rPr>
        <w:t>and</w:t>
      </w:r>
      <w:r>
        <w:rPr>
          <w:rFonts w:ascii="Times New Roman" w:cs="Times New Roman" w:hAnsi="Times New Roman"/>
          <w:spacing w:val="-8"/>
        </w:rPr>
        <w:t xml:space="preserve"> </w:t>
      </w:r>
      <w:r>
        <w:rPr>
          <w:rFonts w:ascii="Times New Roman" w:cs="Times New Roman" w:hAnsi="Times New Roman"/>
        </w:rPr>
        <w:t>organic</w:t>
      </w:r>
      <w:r>
        <w:rPr>
          <w:rFonts w:ascii="Times New Roman" w:cs="Times New Roman" w:hAnsi="Times New Roman"/>
          <w:spacing w:val="-9"/>
        </w:rPr>
        <w:t xml:space="preserve"> </w:t>
      </w:r>
      <w:r>
        <w:rPr>
          <w:rFonts w:ascii="Times New Roman" w:cs="Times New Roman" w:hAnsi="Times New Roman"/>
        </w:rPr>
        <w:t>matter</w:t>
      </w:r>
      <w:r>
        <w:rPr>
          <w:rFonts w:ascii="Times New Roman" w:cs="Times New Roman" w:hAnsi="Times New Roman"/>
          <w:spacing w:val="-9"/>
        </w:rPr>
        <w:t xml:space="preserve"> </w:t>
      </w:r>
      <w:r>
        <w:rPr>
          <w:rFonts w:ascii="Times New Roman" w:cs="Times New Roman" w:hAnsi="Times New Roman"/>
        </w:rPr>
        <w:t>content.</w:t>
      </w:r>
    </w:p>
    <w:p>
      <w:pPr>
        <w:pStyle w:val="style0"/>
        <w:spacing w:lineRule="auto" w:line="276"/>
        <w:jc w:val="both"/>
        <w:rPr>
          <w:rFonts w:ascii="Times New Roman" w:cs="Times New Roman" w:hAnsi="Times New Roman"/>
        </w:rPr>
      </w:pPr>
      <w:r>
        <w:rPr>
          <w:rFonts w:ascii="Times New Roman" w:cs="Times New Roman" w:hAnsi="Times New Roman"/>
          <w:b/>
        </w:rPr>
        <w:t>Addition of materials containing organic matter</w:t>
      </w:r>
      <w:r>
        <w:rPr>
          <w:rFonts w:ascii="Times New Roman" w:cs="Times New Roman" w:hAnsi="Times New Roman"/>
        </w:rPr>
        <w:t xml:space="preserve"> </w:t>
      </w:r>
      <w:r>
        <w:rPr>
          <w:rFonts w:ascii="Times New Roman" w:cs="Times New Roman" w:hAnsi="Times New Roman"/>
        </w:rPr>
        <w:t>Materials</w:t>
      </w:r>
      <w:r>
        <w:rPr>
          <w:rFonts w:ascii="Times New Roman" w:cs="Times New Roman" w:hAnsi="Times New Roman"/>
          <w:spacing w:val="-19"/>
        </w:rPr>
        <w:t xml:space="preserve"> </w:t>
      </w:r>
      <w:r>
        <w:rPr>
          <w:rFonts w:ascii="Times New Roman" w:cs="Times New Roman" w:hAnsi="Times New Roman"/>
        </w:rPr>
        <w:t>containing</w:t>
      </w:r>
      <w:r>
        <w:rPr>
          <w:rFonts w:ascii="Times New Roman" w:cs="Times New Roman" w:hAnsi="Times New Roman"/>
          <w:spacing w:val="-19"/>
        </w:rPr>
        <w:t xml:space="preserve"> </w:t>
      </w:r>
      <w:r>
        <w:rPr>
          <w:rFonts w:ascii="Times New Roman" w:cs="Times New Roman" w:hAnsi="Times New Roman"/>
        </w:rPr>
        <w:t>organic</w:t>
      </w:r>
      <w:r>
        <w:rPr>
          <w:rFonts w:ascii="Times New Roman" w:cs="Times New Roman" w:hAnsi="Times New Roman"/>
          <w:spacing w:val="-19"/>
        </w:rPr>
        <w:t xml:space="preserve"> </w:t>
      </w:r>
      <w:r>
        <w:rPr>
          <w:rFonts w:ascii="Times New Roman" w:cs="Times New Roman" w:hAnsi="Times New Roman"/>
        </w:rPr>
        <w:t>matter</w:t>
      </w:r>
      <w:r>
        <w:rPr>
          <w:rFonts w:ascii="Times New Roman" w:cs="Times New Roman" w:hAnsi="Times New Roman"/>
          <w:spacing w:val="-19"/>
        </w:rPr>
        <w:t xml:space="preserve"> </w:t>
      </w:r>
      <w:r>
        <w:rPr>
          <w:rFonts w:ascii="Times New Roman" w:cs="Times New Roman" w:hAnsi="Times New Roman"/>
        </w:rPr>
        <w:t>are</w:t>
      </w:r>
      <w:r>
        <w:rPr>
          <w:rFonts w:ascii="Times New Roman" w:cs="Times New Roman" w:hAnsi="Times New Roman"/>
          <w:spacing w:val="-17"/>
        </w:rPr>
        <w:t xml:space="preserve"> </w:t>
      </w:r>
      <w:r>
        <w:rPr>
          <w:rFonts w:ascii="Times New Roman" w:cs="Times New Roman" w:hAnsi="Times New Roman"/>
          <w:b/>
        </w:rPr>
        <w:t>called</w:t>
      </w:r>
      <w:r>
        <w:rPr>
          <w:rFonts w:ascii="Times New Roman" w:cs="Times New Roman" w:hAnsi="Times New Roman"/>
          <w:b/>
          <w:spacing w:val="-16"/>
        </w:rPr>
        <w:t xml:space="preserve"> </w:t>
      </w:r>
      <w:r>
        <w:rPr>
          <w:rFonts w:ascii="Times New Roman" w:cs="Times New Roman" w:hAnsi="Times New Roman"/>
          <w:b/>
        </w:rPr>
        <w:t>organic</w:t>
      </w:r>
      <w:r>
        <w:rPr>
          <w:rFonts w:ascii="Times New Roman" w:cs="Times New Roman" w:hAnsi="Times New Roman"/>
          <w:b/>
          <w:spacing w:val="-16"/>
        </w:rPr>
        <w:t xml:space="preserve"> </w:t>
      </w:r>
      <w:r>
        <w:rPr>
          <w:rFonts w:ascii="Times New Roman" w:cs="Times New Roman" w:hAnsi="Times New Roman"/>
          <w:b/>
        </w:rPr>
        <w:t>manures</w:t>
      </w:r>
      <w:r>
        <w:rPr>
          <w:rFonts w:ascii="Times New Roman" w:cs="Times New Roman" w:hAnsi="Times New Roman"/>
        </w:rPr>
        <w:t>.</w:t>
      </w:r>
      <w:r>
        <w:rPr>
          <w:rFonts w:ascii="Times New Roman" w:cs="Times New Roman" w:hAnsi="Times New Roman"/>
          <w:spacing w:val="-19"/>
        </w:rPr>
        <w:t xml:space="preserve"> </w:t>
      </w:r>
      <w:r>
        <w:rPr>
          <w:rFonts w:ascii="Times New Roman" w:cs="Times New Roman" w:hAnsi="Times New Roman"/>
        </w:rPr>
        <w:t>When</w:t>
      </w:r>
      <w:r>
        <w:rPr>
          <w:rFonts w:ascii="Times New Roman" w:cs="Times New Roman" w:hAnsi="Times New Roman"/>
          <w:spacing w:val="-19"/>
        </w:rPr>
        <w:t xml:space="preserve"> </w:t>
      </w:r>
      <w:r>
        <w:rPr>
          <w:rFonts w:ascii="Times New Roman" w:cs="Times New Roman" w:hAnsi="Times New Roman"/>
        </w:rPr>
        <w:t>such</w:t>
      </w:r>
      <w:r>
        <w:rPr>
          <w:rFonts w:ascii="Times New Roman" w:cs="Times New Roman" w:hAnsi="Times New Roman"/>
          <w:spacing w:val="-18"/>
        </w:rPr>
        <w:t xml:space="preserve"> </w:t>
      </w:r>
      <w:r>
        <w:rPr>
          <w:rFonts w:ascii="Times New Roman" w:cs="Times New Roman" w:hAnsi="Times New Roman"/>
        </w:rPr>
        <w:t>substances</w:t>
      </w:r>
      <w:r>
        <w:rPr>
          <w:rFonts w:ascii="Times New Roman" w:cs="Times New Roman" w:hAnsi="Times New Roman"/>
          <w:spacing w:val="-19"/>
        </w:rPr>
        <w:t xml:space="preserve"> </w:t>
      </w:r>
      <w:r>
        <w:rPr>
          <w:rFonts w:ascii="Times New Roman" w:cs="Times New Roman" w:hAnsi="Times New Roman"/>
        </w:rPr>
        <w:t>are</w:t>
      </w:r>
      <w:r>
        <w:rPr>
          <w:rFonts w:ascii="Times New Roman" w:cs="Times New Roman" w:hAnsi="Times New Roman"/>
          <w:spacing w:val="-19"/>
        </w:rPr>
        <w:t xml:space="preserve"> </w:t>
      </w:r>
      <w:r>
        <w:rPr>
          <w:rFonts w:ascii="Times New Roman" w:cs="Times New Roman" w:hAnsi="Times New Roman"/>
        </w:rPr>
        <w:t>added to</w:t>
      </w:r>
      <w:r>
        <w:rPr>
          <w:rFonts w:ascii="Times New Roman" w:cs="Times New Roman" w:hAnsi="Times New Roman"/>
          <w:spacing w:val="-15"/>
        </w:rPr>
        <w:t xml:space="preserve"> </w:t>
      </w:r>
      <w:r>
        <w:rPr>
          <w:rFonts w:ascii="Times New Roman" w:cs="Times New Roman" w:hAnsi="Times New Roman"/>
        </w:rPr>
        <w:t>soil,</w:t>
      </w:r>
      <w:r>
        <w:rPr>
          <w:rFonts w:ascii="Times New Roman" w:cs="Times New Roman" w:hAnsi="Times New Roman"/>
          <w:spacing w:val="-15"/>
        </w:rPr>
        <w:t xml:space="preserve"> </w:t>
      </w:r>
      <w:r>
        <w:rPr>
          <w:rFonts w:ascii="Times New Roman" w:cs="Times New Roman" w:hAnsi="Times New Roman"/>
        </w:rPr>
        <w:t>the</w:t>
      </w:r>
      <w:r>
        <w:rPr>
          <w:rFonts w:ascii="Times New Roman" w:cs="Times New Roman" w:hAnsi="Times New Roman"/>
          <w:spacing w:val="-15"/>
        </w:rPr>
        <w:t xml:space="preserve"> </w:t>
      </w:r>
      <w:r>
        <w:rPr>
          <w:rFonts w:ascii="Times New Roman" w:cs="Times New Roman" w:hAnsi="Times New Roman"/>
        </w:rPr>
        <w:t>organic</w:t>
      </w:r>
      <w:r>
        <w:rPr>
          <w:rFonts w:ascii="Times New Roman" w:cs="Times New Roman" w:hAnsi="Times New Roman"/>
          <w:spacing w:val="-15"/>
        </w:rPr>
        <w:t xml:space="preserve"> </w:t>
      </w:r>
      <w:r>
        <w:rPr>
          <w:rFonts w:ascii="Times New Roman" w:cs="Times New Roman" w:hAnsi="Times New Roman"/>
        </w:rPr>
        <w:t>matter</w:t>
      </w:r>
      <w:r>
        <w:rPr>
          <w:rFonts w:ascii="Times New Roman" w:cs="Times New Roman" w:hAnsi="Times New Roman"/>
          <w:spacing w:val="-15"/>
        </w:rPr>
        <w:t xml:space="preserve"> </w:t>
      </w:r>
      <w:r>
        <w:rPr>
          <w:rFonts w:ascii="Times New Roman" w:cs="Times New Roman" w:hAnsi="Times New Roman"/>
        </w:rPr>
        <w:t>content</w:t>
      </w:r>
      <w:r>
        <w:rPr>
          <w:rFonts w:ascii="Times New Roman" w:cs="Times New Roman" w:hAnsi="Times New Roman"/>
          <w:spacing w:val="-15"/>
        </w:rPr>
        <w:t xml:space="preserve"> </w:t>
      </w:r>
      <w:r>
        <w:rPr>
          <w:rFonts w:ascii="Times New Roman" w:cs="Times New Roman" w:hAnsi="Times New Roman"/>
        </w:rPr>
        <w:t>is</w:t>
      </w:r>
      <w:r>
        <w:rPr>
          <w:rFonts w:ascii="Times New Roman" w:cs="Times New Roman" w:hAnsi="Times New Roman"/>
          <w:spacing w:val="-15"/>
        </w:rPr>
        <w:t xml:space="preserve"> </w:t>
      </w:r>
      <w:r>
        <w:rPr>
          <w:rFonts w:ascii="Times New Roman" w:cs="Times New Roman" w:hAnsi="Times New Roman"/>
        </w:rPr>
        <w:t>improved.</w:t>
      </w:r>
      <w:r>
        <w:rPr>
          <w:rFonts w:ascii="Times New Roman" w:cs="Times New Roman" w:hAnsi="Times New Roman"/>
          <w:spacing w:val="-15"/>
        </w:rPr>
        <w:t xml:space="preserve"> </w:t>
      </w:r>
      <w:r>
        <w:rPr>
          <w:rFonts w:ascii="Times New Roman" w:cs="Times New Roman" w:hAnsi="Times New Roman"/>
        </w:rPr>
        <w:t>Also</w:t>
      </w:r>
      <w:r>
        <w:rPr>
          <w:rFonts w:ascii="Times New Roman" w:cs="Times New Roman" w:hAnsi="Times New Roman"/>
          <w:spacing w:val="-14"/>
        </w:rPr>
        <w:t xml:space="preserve"> </w:t>
      </w:r>
      <w:r>
        <w:rPr>
          <w:rFonts w:ascii="Times New Roman" w:cs="Times New Roman" w:hAnsi="Times New Roman"/>
        </w:rPr>
        <w:t>organic</w:t>
      </w:r>
      <w:r>
        <w:rPr>
          <w:rFonts w:ascii="Times New Roman" w:cs="Times New Roman" w:hAnsi="Times New Roman"/>
          <w:spacing w:val="-15"/>
        </w:rPr>
        <w:t xml:space="preserve"> </w:t>
      </w:r>
      <w:r>
        <w:rPr>
          <w:rFonts w:ascii="Times New Roman" w:cs="Times New Roman" w:hAnsi="Times New Roman"/>
        </w:rPr>
        <w:t>manures</w:t>
      </w:r>
      <w:r>
        <w:rPr>
          <w:rFonts w:ascii="Times New Roman" w:cs="Times New Roman" w:hAnsi="Times New Roman"/>
          <w:spacing w:val="-15"/>
        </w:rPr>
        <w:t xml:space="preserve"> </w:t>
      </w:r>
      <w:r>
        <w:rPr>
          <w:rFonts w:ascii="Times New Roman" w:cs="Times New Roman" w:hAnsi="Times New Roman"/>
        </w:rPr>
        <w:t>add</w:t>
      </w:r>
      <w:r>
        <w:rPr>
          <w:rFonts w:ascii="Times New Roman" w:cs="Times New Roman" w:hAnsi="Times New Roman"/>
          <w:spacing w:val="-15"/>
        </w:rPr>
        <w:t xml:space="preserve"> </w:t>
      </w:r>
      <w:r>
        <w:rPr>
          <w:rFonts w:ascii="Times New Roman" w:cs="Times New Roman" w:hAnsi="Times New Roman"/>
        </w:rPr>
        <w:t>more</w:t>
      </w:r>
      <w:r>
        <w:rPr>
          <w:rFonts w:ascii="Times New Roman" w:cs="Times New Roman" w:hAnsi="Times New Roman"/>
          <w:spacing w:val="-15"/>
        </w:rPr>
        <w:t xml:space="preserve"> </w:t>
      </w:r>
      <w:r>
        <w:rPr>
          <w:rFonts w:ascii="Times New Roman" w:cs="Times New Roman" w:hAnsi="Times New Roman"/>
        </w:rPr>
        <w:t>plant</w:t>
      </w:r>
      <w:r>
        <w:rPr>
          <w:rFonts w:ascii="Times New Roman" w:cs="Times New Roman" w:hAnsi="Times New Roman"/>
          <w:spacing w:val="-15"/>
        </w:rPr>
        <w:t xml:space="preserve"> </w:t>
      </w:r>
      <w:r>
        <w:rPr>
          <w:rFonts w:ascii="Times New Roman" w:cs="Times New Roman" w:hAnsi="Times New Roman"/>
        </w:rPr>
        <w:t>nutrients.</w:t>
      </w:r>
    </w:p>
    <w:p>
      <w:pPr>
        <w:pStyle w:val="style0"/>
        <w:spacing w:lineRule="auto" w:line="276"/>
        <w:jc w:val="both"/>
        <w:rPr>
          <w:rFonts w:ascii="Times New Roman" w:cs="Times New Roman" w:hAnsi="Times New Roman"/>
        </w:rPr>
      </w:pPr>
    </w:p>
    <w:p>
      <w:pPr>
        <w:pStyle w:val="style0"/>
        <w:spacing w:lineRule="auto" w:line="276"/>
        <w:jc w:val="both"/>
        <w:rPr>
          <w:rFonts w:ascii="Times New Roman" w:cs="Times New Roman" w:hAnsi="Times New Roman"/>
        </w:rPr>
      </w:pPr>
      <w:r>
        <w:rPr>
          <w:rFonts w:ascii="Times New Roman" w:cs="Times New Roman" w:hAnsi="Times New Roman"/>
          <w:b/>
        </w:rPr>
        <w:t>Organic manures include the following</w:t>
      </w:r>
      <w:r>
        <w:rPr>
          <w:rFonts w:ascii="Times New Roman" w:cs="Times New Roman" w:hAnsi="Times New Roman"/>
        </w:rPr>
        <w:t xml:space="preserve"> </w:t>
      </w:r>
      <w:r>
        <w:rPr>
          <w:rFonts w:ascii="Times New Roman" w:cs="Times New Roman" w:hAnsi="Times New Roman"/>
          <w:u w:color="444444"/>
        </w:rPr>
        <w:t>Farm</w:t>
      </w:r>
      <w:r>
        <w:rPr>
          <w:rFonts w:ascii="Times New Roman" w:cs="Times New Roman" w:hAnsi="Times New Roman"/>
          <w:spacing w:val="-8"/>
          <w:u w:color="444444"/>
        </w:rPr>
        <w:t xml:space="preserve"> </w:t>
      </w:r>
      <w:r>
        <w:rPr>
          <w:rFonts w:ascii="Times New Roman" w:cs="Times New Roman" w:hAnsi="Times New Roman"/>
          <w:u w:color="444444"/>
        </w:rPr>
        <w:t>yard</w:t>
      </w:r>
      <w:r>
        <w:rPr>
          <w:rFonts w:ascii="Times New Roman" w:cs="Times New Roman" w:hAnsi="Times New Roman"/>
          <w:spacing w:val="-8"/>
          <w:u w:color="444444"/>
        </w:rPr>
        <w:t xml:space="preserve"> </w:t>
      </w:r>
      <w:r>
        <w:rPr>
          <w:rFonts w:ascii="Times New Roman" w:cs="Times New Roman" w:hAnsi="Times New Roman"/>
          <w:u w:color="444444"/>
        </w:rPr>
        <w:t>manures</w:t>
      </w:r>
      <w:r>
        <w:rPr>
          <w:rFonts w:ascii="Times New Roman" w:cs="Times New Roman" w:hAnsi="Times New Roman"/>
        </w:rPr>
        <w:t>.</w:t>
      </w:r>
      <w:r>
        <w:rPr>
          <w:rFonts w:ascii="Times New Roman" w:cs="Times New Roman" w:hAnsi="Times New Roman"/>
          <w:spacing w:val="-8"/>
        </w:rPr>
        <w:t xml:space="preserve"> </w:t>
      </w:r>
      <w:r>
        <w:rPr>
          <w:rFonts w:ascii="Times New Roman" w:cs="Times New Roman" w:hAnsi="Times New Roman"/>
        </w:rPr>
        <w:t>Manures</w:t>
      </w:r>
      <w:r>
        <w:rPr>
          <w:rFonts w:ascii="Times New Roman" w:cs="Times New Roman" w:hAnsi="Times New Roman"/>
          <w:spacing w:val="-8"/>
        </w:rPr>
        <w:t xml:space="preserve"> </w:t>
      </w:r>
      <w:r>
        <w:rPr>
          <w:rFonts w:ascii="Times New Roman" w:cs="Times New Roman" w:hAnsi="Times New Roman"/>
        </w:rPr>
        <w:t>made</w:t>
      </w:r>
      <w:r>
        <w:rPr>
          <w:rFonts w:ascii="Times New Roman" w:cs="Times New Roman" w:hAnsi="Times New Roman"/>
          <w:spacing w:val="-8"/>
        </w:rPr>
        <w:t xml:space="preserve"> </w:t>
      </w:r>
      <w:r>
        <w:rPr>
          <w:rFonts w:ascii="Times New Roman" w:cs="Times New Roman" w:hAnsi="Times New Roman"/>
        </w:rPr>
        <w:t>of</w:t>
      </w:r>
      <w:r>
        <w:rPr>
          <w:rFonts w:ascii="Times New Roman" w:cs="Times New Roman" w:hAnsi="Times New Roman"/>
          <w:spacing w:val="-8"/>
        </w:rPr>
        <w:t xml:space="preserve"> </w:t>
      </w:r>
      <w:r>
        <w:rPr>
          <w:rFonts w:ascii="Times New Roman" w:cs="Times New Roman" w:hAnsi="Times New Roman"/>
        </w:rPr>
        <w:t>animals</w:t>
      </w:r>
      <w:r>
        <w:rPr>
          <w:rFonts w:ascii="Times New Roman" w:cs="Times New Roman" w:hAnsi="Times New Roman"/>
          <w:spacing w:val="-8"/>
        </w:rPr>
        <w:t xml:space="preserve"> </w:t>
      </w:r>
      <w:r>
        <w:rPr>
          <w:rFonts w:ascii="Times New Roman" w:cs="Times New Roman" w:hAnsi="Times New Roman"/>
        </w:rPr>
        <w:t>dung</w:t>
      </w:r>
      <w:r>
        <w:rPr>
          <w:rFonts w:ascii="Times New Roman" w:cs="Times New Roman" w:hAnsi="Times New Roman"/>
          <w:spacing w:val="-8"/>
        </w:rPr>
        <w:t xml:space="preserve"> </w:t>
      </w:r>
      <w:r>
        <w:rPr>
          <w:rFonts w:ascii="Times New Roman" w:cs="Times New Roman" w:hAnsi="Times New Roman"/>
        </w:rPr>
        <w:t>such</w:t>
      </w:r>
      <w:r>
        <w:rPr>
          <w:rFonts w:ascii="Times New Roman" w:cs="Times New Roman" w:hAnsi="Times New Roman"/>
          <w:spacing w:val="-8"/>
        </w:rPr>
        <w:t xml:space="preserve"> </w:t>
      </w:r>
      <w:r>
        <w:rPr>
          <w:rFonts w:ascii="Times New Roman" w:cs="Times New Roman" w:hAnsi="Times New Roman"/>
        </w:rPr>
        <w:t>as</w:t>
      </w:r>
      <w:r>
        <w:rPr>
          <w:rFonts w:ascii="Times New Roman" w:cs="Times New Roman" w:hAnsi="Times New Roman"/>
          <w:spacing w:val="-8"/>
        </w:rPr>
        <w:t xml:space="preserve"> </w:t>
      </w:r>
      <w:r>
        <w:rPr>
          <w:rFonts w:ascii="Times New Roman" w:cs="Times New Roman" w:hAnsi="Times New Roman"/>
        </w:rPr>
        <w:t>cattle</w:t>
      </w:r>
      <w:r>
        <w:rPr>
          <w:rFonts w:ascii="Times New Roman" w:cs="Times New Roman" w:hAnsi="Times New Roman"/>
          <w:spacing w:val="-9"/>
        </w:rPr>
        <w:t xml:space="preserve"> </w:t>
      </w:r>
      <w:r>
        <w:rPr>
          <w:rFonts w:ascii="Times New Roman" w:cs="Times New Roman" w:hAnsi="Times New Roman"/>
        </w:rPr>
        <w:t>and</w:t>
      </w:r>
      <w:r>
        <w:rPr>
          <w:rFonts w:ascii="Times New Roman" w:cs="Times New Roman" w:hAnsi="Times New Roman"/>
          <w:spacing w:val="-8"/>
        </w:rPr>
        <w:t xml:space="preserve"> </w:t>
      </w:r>
      <w:r>
        <w:rPr>
          <w:rFonts w:ascii="Times New Roman" w:cs="Times New Roman" w:hAnsi="Times New Roman"/>
        </w:rPr>
        <w:t>goats.</w:t>
      </w:r>
    </w:p>
    <w:p>
      <w:pPr>
        <w:pStyle w:val="style0"/>
        <w:spacing w:lineRule="auto" w:line="276"/>
        <w:jc w:val="both"/>
        <w:rPr>
          <w:rFonts w:ascii="Times New Roman" w:cs="Times New Roman" w:hAnsi="Times New Roman"/>
        </w:rPr>
      </w:pPr>
      <w:r>
        <w:rPr>
          <w:rFonts w:ascii="Times New Roman" w:cs="Times New Roman" w:hAnsi="Times New Roman"/>
          <w:b/>
          <w:u w:color="444444"/>
        </w:rPr>
        <w:t>Compost</w:t>
      </w:r>
      <w:r>
        <w:rPr>
          <w:rFonts w:ascii="Times New Roman" w:cs="Times New Roman" w:hAnsi="Times New Roman"/>
          <w:b/>
          <w:spacing w:val="-15"/>
          <w:u w:color="444444"/>
        </w:rPr>
        <w:t xml:space="preserve"> </w:t>
      </w:r>
      <w:r>
        <w:rPr>
          <w:rFonts w:ascii="Times New Roman" w:cs="Times New Roman" w:hAnsi="Times New Roman"/>
          <w:b/>
          <w:u w:color="444444"/>
        </w:rPr>
        <w:t>manure</w:t>
      </w:r>
      <w:r>
        <w:rPr>
          <w:rFonts w:ascii="Times New Roman" w:cs="Times New Roman" w:hAnsi="Times New Roman"/>
          <w:b/>
        </w:rPr>
        <w:t>.</w:t>
      </w:r>
      <w:r>
        <w:rPr>
          <w:rFonts w:ascii="Times New Roman" w:cs="Times New Roman" w:hAnsi="Times New Roman"/>
          <w:spacing w:val="-14"/>
        </w:rPr>
        <w:t xml:space="preserve"> </w:t>
      </w:r>
      <w:r>
        <w:rPr>
          <w:rFonts w:ascii="Times New Roman" w:cs="Times New Roman" w:hAnsi="Times New Roman"/>
        </w:rPr>
        <w:t>The</w:t>
      </w:r>
      <w:r>
        <w:rPr>
          <w:rFonts w:ascii="Times New Roman" w:cs="Times New Roman" w:hAnsi="Times New Roman"/>
          <w:spacing w:val="-15"/>
        </w:rPr>
        <w:t xml:space="preserve"> </w:t>
      </w:r>
      <w:r>
        <w:rPr>
          <w:rFonts w:ascii="Times New Roman" w:cs="Times New Roman" w:hAnsi="Times New Roman"/>
        </w:rPr>
        <w:t>manure</w:t>
      </w:r>
      <w:r>
        <w:rPr>
          <w:rFonts w:ascii="Times New Roman" w:cs="Times New Roman" w:hAnsi="Times New Roman"/>
          <w:spacing w:val="-14"/>
        </w:rPr>
        <w:t xml:space="preserve"> </w:t>
      </w:r>
      <w:r>
        <w:rPr>
          <w:rFonts w:ascii="Times New Roman" w:cs="Times New Roman" w:hAnsi="Times New Roman"/>
        </w:rPr>
        <w:t>made</w:t>
      </w:r>
      <w:r>
        <w:rPr>
          <w:rFonts w:ascii="Times New Roman" w:cs="Times New Roman" w:hAnsi="Times New Roman"/>
          <w:spacing w:val="-15"/>
        </w:rPr>
        <w:t xml:space="preserve"> </w:t>
      </w:r>
      <w:r>
        <w:rPr>
          <w:rFonts w:ascii="Times New Roman" w:cs="Times New Roman" w:hAnsi="Times New Roman"/>
        </w:rPr>
        <w:t>from</w:t>
      </w:r>
      <w:r>
        <w:rPr>
          <w:rFonts w:ascii="Times New Roman" w:cs="Times New Roman" w:hAnsi="Times New Roman"/>
          <w:spacing w:val="-14"/>
        </w:rPr>
        <w:t xml:space="preserve"> </w:t>
      </w:r>
      <w:r>
        <w:rPr>
          <w:rFonts w:ascii="Times New Roman" w:cs="Times New Roman" w:hAnsi="Times New Roman"/>
        </w:rPr>
        <w:t>mixture</w:t>
      </w:r>
      <w:r>
        <w:rPr>
          <w:rFonts w:ascii="Times New Roman" w:cs="Times New Roman" w:hAnsi="Times New Roman"/>
          <w:spacing w:val="-15"/>
        </w:rPr>
        <w:t xml:space="preserve"> </w:t>
      </w:r>
      <w:r>
        <w:rPr>
          <w:rFonts w:ascii="Times New Roman" w:cs="Times New Roman" w:hAnsi="Times New Roman"/>
        </w:rPr>
        <w:t>of</w:t>
      </w:r>
      <w:r>
        <w:rPr>
          <w:rFonts w:ascii="Times New Roman" w:cs="Times New Roman" w:hAnsi="Times New Roman"/>
          <w:spacing w:val="-14"/>
        </w:rPr>
        <w:t xml:space="preserve"> </w:t>
      </w:r>
      <w:r>
        <w:rPr>
          <w:rFonts w:ascii="Times New Roman" w:cs="Times New Roman" w:hAnsi="Times New Roman"/>
        </w:rPr>
        <w:t>many</w:t>
      </w:r>
      <w:r>
        <w:rPr>
          <w:rFonts w:ascii="Times New Roman" w:cs="Times New Roman" w:hAnsi="Times New Roman"/>
          <w:spacing w:val="-15"/>
        </w:rPr>
        <w:t xml:space="preserve"> </w:t>
      </w:r>
      <w:r>
        <w:rPr>
          <w:rFonts w:ascii="Times New Roman" w:cs="Times New Roman" w:hAnsi="Times New Roman"/>
        </w:rPr>
        <w:t>things</w:t>
      </w:r>
      <w:r>
        <w:rPr>
          <w:rFonts w:ascii="Times New Roman" w:cs="Times New Roman" w:hAnsi="Times New Roman"/>
          <w:spacing w:val="-14"/>
        </w:rPr>
        <w:t xml:space="preserve"> </w:t>
      </w:r>
      <w:r>
        <w:rPr>
          <w:rFonts w:ascii="Times New Roman" w:cs="Times New Roman" w:hAnsi="Times New Roman"/>
        </w:rPr>
        <w:t>and</w:t>
      </w:r>
      <w:r>
        <w:rPr>
          <w:rFonts w:ascii="Times New Roman" w:cs="Times New Roman" w:hAnsi="Times New Roman"/>
          <w:spacing w:val="-15"/>
        </w:rPr>
        <w:t xml:space="preserve"> </w:t>
      </w:r>
      <w:r>
        <w:rPr>
          <w:rFonts w:ascii="Times New Roman" w:cs="Times New Roman" w:hAnsi="Times New Roman"/>
        </w:rPr>
        <w:t>supplied</w:t>
      </w:r>
      <w:r>
        <w:rPr>
          <w:rFonts w:ascii="Times New Roman" w:cs="Times New Roman" w:hAnsi="Times New Roman"/>
          <w:spacing w:val="-14"/>
        </w:rPr>
        <w:t xml:space="preserve"> </w:t>
      </w:r>
      <w:r>
        <w:rPr>
          <w:rFonts w:ascii="Times New Roman" w:cs="Times New Roman" w:hAnsi="Times New Roman"/>
        </w:rPr>
        <w:t>to</w:t>
      </w:r>
      <w:r>
        <w:rPr>
          <w:rFonts w:ascii="Times New Roman" w:cs="Times New Roman" w:hAnsi="Times New Roman"/>
          <w:spacing w:val="-15"/>
        </w:rPr>
        <w:t xml:space="preserve"> </w:t>
      </w:r>
      <w:r>
        <w:rPr>
          <w:rFonts w:ascii="Times New Roman" w:cs="Times New Roman" w:hAnsi="Times New Roman"/>
        </w:rPr>
        <w:t>the</w:t>
      </w:r>
      <w:r>
        <w:rPr>
          <w:rFonts w:ascii="Times New Roman" w:cs="Times New Roman" w:hAnsi="Times New Roman"/>
          <w:spacing w:val="-14"/>
        </w:rPr>
        <w:t xml:space="preserve"> </w:t>
      </w:r>
      <w:r>
        <w:rPr>
          <w:rFonts w:ascii="Times New Roman" w:cs="Times New Roman" w:hAnsi="Times New Roman"/>
        </w:rPr>
        <w:t>field.</w:t>
      </w:r>
      <w:r>
        <w:rPr>
          <w:rFonts w:ascii="Times New Roman" w:cs="Times New Roman" w:hAnsi="Times New Roman"/>
          <w:spacing w:val="-14"/>
        </w:rPr>
        <w:t xml:space="preserve"> </w:t>
      </w:r>
      <w:r>
        <w:rPr>
          <w:rFonts w:ascii="Times New Roman" w:cs="Times New Roman" w:hAnsi="Times New Roman"/>
        </w:rPr>
        <w:t>This also</w:t>
      </w:r>
      <w:r>
        <w:rPr>
          <w:rFonts w:ascii="Times New Roman" w:cs="Times New Roman" w:hAnsi="Times New Roman"/>
          <w:spacing w:val="-9"/>
        </w:rPr>
        <w:t xml:space="preserve"> </w:t>
      </w:r>
      <w:r>
        <w:rPr>
          <w:rFonts w:ascii="Times New Roman" w:cs="Times New Roman" w:hAnsi="Times New Roman"/>
        </w:rPr>
        <w:t>helps</w:t>
      </w:r>
      <w:r>
        <w:rPr>
          <w:rFonts w:ascii="Times New Roman" w:cs="Times New Roman" w:hAnsi="Times New Roman"/>
          <w:spacing w:val="-8"/>
        </w:rPr>
        <w:t xml:space="preserve"> </w:t>
      </w:r>
      <w:r>
        <w:rPr>
          <w:rFonts w:ascii="Times New Roman" w:cs="Times New Roman" w:hAnsi="Times New Roman"/>
        </w:rPr>
        <w:t>to</w:t>
      </w:r>
      <w:r>
        <w:rPr>
          <w:rFonts w:ascii="Times New Roman" w:cs="Times New Roman" w:hAnsi="Times New Roman"/>
          <w:spacing w:val="-9"/>
        </w:rPr>
        <w:t xml:space="preserve"> </w:t>
      </w:r>
      <w:r>
        <w:rPr>
          <w:rFonts w:ascii="Times New Roman" w:cs="Times New Roman" w:hAnsi="Times New Roman"/>
        </w:rPr>
        <w:t>add</w:t>
      </w:r>
      <w:r>
        <w:rPr>
          <w:rFonts w:ascii="Times New Roman" w:cs="Times New Roman" w:hAnsi="Times New Roman"/>
          <w:spacing w:val="-8"/>
        </w:rPr>
        <w:t xml:space="preserve"> </w:t>
      </w:r>
      <w:r>
        <w:rPr>
          <w:rFonts w:ascii="Times New Roman" w:cs="Times New Roman" w:hAnsi="Times New Roman"/>
        </w:rPr>
        <w:t>more</w:t>
      </w:r>
      <w:r>
        <w:rPr>
          <w:rFonts w:ascii="Times New Roman" w:cs="Times New Roman" w:hAnsi="Times New Roman"/>
          <w:spacing w:val="-8"/>
        </w:rPr>
        <w:t xml:space="preserve"> </w:t>
      </w:r>
      <w:r>
        <w:rPr>
          <w:rFonts w:ascii="Times New Roman" w:cs="Times New Roman" w:hAnsi="Times New Roman"/>
        </w:rPr>
        <w:t>nutrients.</w:t>
      </w:r>
    </w:p>
    <w:p>
      <w:pPr>
        <w:pStyle w:val="style0"/>
        <w:spacing w:lineRule="auto" w:line="276"/>
        <w:jc w:val="both"/>
        <w:rPr>
          <w:rFonts w:ascii="Times New Roman" w:cs="Times New Roman" w:hAnsi="Times New Roman"/>
        </w:rPr>
      </w:pPr>
      <w:r>
        <w:rPr>
          <w:rFonts w:ascii="Times New Roman" w:cs="Times New Roman" w:hAnsi="Times New Roman"/>
          <w:b/>
        </w:rPr>
        <w:t>Addition</w:t>
      </w:r>
      <w:r>
        <w:rPr>
          <w:rFonts w:ascii="Times New Roman" w:cs="Times New Roman" w:hAnsi="Times New Roman"/>
          <w:b/>
          <w:spacing w:val="-21"/>
        </w:rPr>
        <w:t xml:space="preserve"> </w:t>
      </w:r>
      <w:r>
        <w:rPr>
          <w:rFonts w:ascii="Times New Roman" w:cs="Times New Roman" w:hAnsi="Times New Roman"/>
          <w:b/>
        </w:rPr>
        <w:t>of</w:t>
      </w:r>
      <w:r>
        <w:rPr>
          <w:rFonts w:ascii="Times New Roman" w:cs="Times New Roman" w:hAnsi="Times New Roman"/>
          <w:b/>
          <w:spacing w:val="-20"/>
        </w:rPr>
        <w:t xml:space="preserve"> </w:t>
      </w:r>
      <w:r>
        <w:rPr>
          <w:rFonts w:ascii="Times New Roman" w:cs="Times New Roman" w:hAnsi="Times New Roman"/>
          <w:b/>
        </w:rPr>
        <w:t>inorganic</w:t>
      </w:r>
      <w:r>
        <w:rPr>
          <w:rFonts w:ascii="Times New Roman" w:cs="Times New Roman" w:hAnsi="Times New Roman"/>
          <w:b/>
          <w:spacing w:val="-20"/>
        </w:rPr>
        <w:t xml:space="preserve"> </w:t>
      </w:r>
      <w:r>
        <w:rPr>
          <w:rFonts w:ascii="Times New Roman" w:cs="Times New Roman" w:hAnsi="Times New Roman"/>
          <w:b/>
        </w:rPr>
        <w:t>manures</w:t>
      </w:r>
      <w:r>
        <w:rPr>
          <w:rFonts w:ascii="Times New Roman" w:cs="Times New Roman" w:hAnsi="Times New Roman"/>
          <w:b/>
          <w:spacing w:val="-20"/>
        </w:rPr>
        <w:t xml:space="preserve"> </w:t>
      </w:r>
      <w:r>
        <w:rPr>
          <w:rFonts w:ascii="Times New Roman" w:cs="Times New Roman" w:hAnsi="Times New Roman"/>
        </w:rPr>
        <w:t>In</w:t>
      </w:r>
      <w:r>
        <w:rPr>
          <w:rFonts w:ascii="Times New Roman" w:cs="Times New Roman" w:hAnsi="Times New Roman"/>
          <w:spacing w:val="-23"/>
        </w:rPr>
        <w:t xml:space="preserve"> </w:t>
      </w:r>
      <w:r>
        <w:rPr>
          <w:rFonts w:ascii="Times New Roman" w:cs="Times New Roman" w:hAnsi="Times New Roman"/>
        </w:rPr>
        <w:t>organic</w:t>
      </w:r>
      <w:r>
        <w:rPr>
          <w:rFonts w:ascii="Times New Roman" w:cs="Times New Roman" w:hAnsi="Times New Roman"/>
          <w:spacing w:val="-23"/>
        </w:rPr>
        <w:t xml:space="preserve"> </w:t>
      </w:r>
      <w:r>
        <w:rPr>
          <w:rFonts w:ascii="Times New Roman" w:cs="Times New Roman" w:hAnsi="Times New Roman"/>
        </w:rPr>
        <w:t>are</w:t>
      </w:r>
      <w:r>
        <w:rPr>
          <w:rFonts w:ascii="Times New Roman" w:cs="Times New Roman" w:hAnsi="Times New Roman"/>
          <w:spacing w:val="-24"/>
        </w:rPr>
        <w:t xml:space="preserve"> </w:t>
      </w:r>
      <w:r>
        <w:rPr>
          <w:rFonts w:ascii="Times New Roman" w:cs="Times New Roman" w:hAnsi="Times New Roman"/>
        </w:rPr>
        <w:t>also</w:t>
      </w:r>
      <w:r>
        <w:rPr>
          <w:rFonts w:ascii="Times New Roman" w:cs="Times New Roman" w:hAnsi="Times New Roman"/>
          <w:spacing w:val="-23"/>
        </w:rPr>
        <w:t xml:space="preserve"> </w:t>
      </w:r>
      <w:r>
        <w:rPr>
          <w:rFonts w:ascii="Times New Roman" w:cs="Times New Roman" w:hAnsi="Times New Roman"/>
        </w:rPr>
        <w:t>known</w:t>
      </w:r>
      <w:r>
        <w:rPr>
          <w:rFonts w:ascii="Times New Roman" w:cs="Times New Roman" w:hAnsi="Times New Roman"/>
          <w:spacing w:val="-23"/>
        </w:rPr>
        <w:t xml:space="preserve"> </w:t>
      </w:r>
      <w:r>
        <w:rPr>
          <w:rFonts w:ascii="Times New Roman" w:cs="Times New Roman" w:hAnsi="Times New Roman"/>
        </w:rPr>
        <w:t>as</w:t>
      </w:r>
      <w:r>
        <w:rPr>
          <w:rFonts w:ascii="Times New Roman" w:cs="Times New Roman" w:hAnsi="Times New Roman"/>
          <w:spacing w:val="-24"/>
        </w:rPr>
        <w:t xml:space="preserve"> </w:t>
      </w:r>
      <w:r>
        <w:rPr>
          <w:rFonts w:ascii="Times New Roman" w:cs="Times New Roman" w:hAnsi="Times New Roman"/>
        </w:rPr>
        <w:t>artificial</w:t>
      </w:r>
      <w:r>
        <w:rPr>
          <w:rFonts w:ascii="Times New Roman" w:cs="Times New Roman" w:hAnsi="Times New Roman"/>
          <w:spacing w:val="-23"/>
        </w:rPr>
        <w:t xml:space="preserve"> </w:t>
      </w:r>
      <w:r>
        <w:rPr>
          <w:rFonts w:ascii="Times New Roman" w:cs="Times New Roman" w:hAnsi="Times New Roman"/>
        </w:rPr>
        <w:t>fertilizers.</w:t>
      </w:r>
      <w:r>
        <w:rPr>
          <w:rFonts w:ascii="Times New Roman" w:cs="Times New Roman" w:hAnsi="Times New Roman"/>
          <w:spacing w:val="-23"/>
        </w:rPr>
        <w:t xml:space="preserve"> </w:t>
      </w:r>
      <w:r>
        <w:rPr>
          <w:rFonts w:ascii="Times New Roman" w:cs="Times New Roman" w:hAnsi="Times New Roman"/>
        </w:rPr>
        <w:t>If</w:t>
      </w:r>
      <w:r>
        <w:rPr>
          <w:rFonts w:ascii="Times New Roman" w:cs="Times New Roman" w:hAnsi="Times New Roman"/>
          <w:spacing w:val="-24"/>
        </w:rPr>
        <w:t xml:space="preserve"> </w:t>
      </w:r>
      <w:r>
        <w:rPr>
          <w:rFonts w:ascii="Times New Roman" w:cs="Times New Roman" w:hAnsi="Times New Roman"/>
        </w:rPr>
        <w:t>inorganic</w:t>
      </w:r>
      <w:r>
        <w:rPr>
          <w:rFonts w:ascii="Times New Roman" w:cs="Times New Roman" w:hAnsi="Times New Roman"/>
          <w:spacing w:val="-23"/>
        </w:rPr>
        <w:t xml:space="preserve"> </w:t>
      </w:r>
      <w:r>
        <w:rPr>
          <w:rFonts w:ascii="Times New Roman" w:cs="Times New Roman" w:hAnsi="Times New Roman"/>
        </w:rPr>
        <w:t>manures added</w:t>
      </w:r>
      <w:r>
        <w:rPr>
          <w:rFonts w:ascii="Times New Roman" w:cs="Times New Roman" w:hAnsi="Times New Roman"/>
          <w:spacing w:val="-14"/>
        </w:rPr>
        <w:t xml:space="preserve"> </w:t>
      </w:r>
      <w:r>
        <w:rPr>
          <w:rFonts w:ascii="Times New Roman" w:cs="Times New Roman" w:hAnsi="Times New Roman"/>
        </w:rPr>
        <w:t>to</w:t>
      </w:r>
      <w:r>
        <w:rPr>
          <w:rFonts w:ascii="Times New Roman" w:cs="Times New Roman" w:hAnsi="Times New Roman"/>
          <w:spacing w:val="-13"/>
        </w:rPr>
        <w:t xml:space="preserve"> </w:t>
      </w:r>
      <w:r>
        <w:rPr>
          <w:rFonts w:ascii="Times New Roman" w:cs="Times New Roman" w:hAnsi="Times New Roman"/>
        </w:rPr>
        <w:t>soil,</w:t>
      </w:r>
      <w:r>
        <w:rPr>
          <w:rFonts w:ascii="Times New Roman" w:cs="Times New Roman" w:hAnsi="Times New Roman"/>
          <w:spacing w:val="-13"/>
        </w:rPr>
        <w:t xml:space="preserve"> </w:t>
      </w:r>
      <w:r>
        <w:rPr>
          <w:rFonts w:ascii="Times New Roman" w:cs="Times New Roman" w:hAnsi="Times New Roman"/>
        </w:rPr>
        <w:t>help</w:t>
      </w:r>
      <w:r>
        <w:rPr>
          <w:rFonts w:ascii="Times New Roman" w:cs="Times New Roman" w:hAnsi="Times New Roman"/>
          <w:spacing w:val="-13"/>
        </w:rPr>
        <w:t xml:space="preserve"> </w:t>
      </w:r>
      <w:r>
        <w:rPr>
          <w:rFonts w:ascii="Times New Roman" w:cs="Times New Roman" w:hAnsi="Times New Roman"/>
        </w:rPr>
        <w:t>to</w:t>
      </w:r>
      <w:r>
        <w:rPr>
          <w:rFonts w:ascii="Times New Roman" w:cs="Times New Roman" w:hAnsi="Times New Roman"/>
          <w:spacing w:val="-13"/>
        </w:rPr>
        <w:t xml:space="preserve"> </w:t>
      </w:r>
      <w:r>
        <w:rPr>
          <w:rFonts w:ascii="Times New Roman" w:cs="Times New Roman" w:hAnsi="Times New Roman"/>
        </w:rPr>
        <w:t>add</w:t>
      </w:r>
      <w:r>
        <w:rPr>
          <w:rFonts w:ascii="Times New Roman" w:cs="Times New Roman" w:hAnsi="Times New Roman"/>
          <w:spacing w:val="-13"/>
        </w:rPr>
        <w:t xml:space="preserve"> </w:t>
      </w:r>
      <w:r>
        <w:rPr>
          <w:rFonts w:ascii="Times New Roman" w:cs="Times New Roman" w:hAnsi="Times New Roman"/>
        </w:rPr>
        <w:t>more</w:t>
      </w:r>
      <w:r>
        <w:rPr>
          <w:rFonts w:ascii="Times New Roman" w:cs="Times New Roman" w:hAnsi="Times New Roman"/>
          <w:spacing w:val="-13"/>
        </w:rPr>
        <w:t xml:space="preserve"> </w:t>
      </w:r>
      <w:r>
        <w:rPr>
          <w:rFonts w:ascii="Times New Roman" w:cs="Times New Roman" w:hAnsi="Times New Roman"/>
        </w:rPr>
        <w:t>plant</w:t>
      </w:r>
      <w:r>
        <w:rPr>
          <w:rFonts w:ascii="Times New Roman" w:cs="Times New Roman" w:hAnsi="Times New Roman"/>
          <w:spacing w:val="-13"/>
        </w:rPr>
        <w:t xml:space="preserve"> </w:t>
      </w:r>
      <w:r>
        <w:rPr>
          <w:rFonts w:ascii="Times New Roman" w:cs="Times New Roman" w:hAnsi="Times New Roman"/>
        </w:rPr>
        <w:t>nutrients.</w:t>
      </w:r>
      <w:r>
        <w:rPr>
          <w:rFonts w:ascii="Times New Roman" w:cs="Times New Roman" w:hAnsi="Times New Roman"/>
          <w:spacing w:val="-13"/>
        </w:rPr>
        <w:t xml:space="preserve"> </w:t>
      </w:r>
      <w:r>
        <w:rPr>
          <w:rFonts w:ascii="Times New Roman" w:cs="Times New Roman" w:hAnsi="Times New Roman"/>
        </w:rPr>
        <w:t>Inorganic</w:t>
      </w:r>
      <w:r>
        <w:rPr>
          <w:rFonts w:ascii="Times New Roman" w:cs="Times New Roman" w:hAnsi="Times New Roman"/>
          <w:spacing w:val="-13"/>
        </w:rPr>
        <w:t xml:space="preserve"> </w:t>
      </w:r>
      <w:r>
        <w:rPr>
          <w:rFonts w:ascii="Times New Roman" w:cs="Times New Roman" w:hAnsi="Times New Roman"/>
        </w:rPr>
        <w:t>manures</w:t>
      </w:r>
      <w:r>
        <w:rPr>
          <w:rFonts w:ascii="Times New Roman" w:cs="Times New Roman" w:hAnsi="Times New Roman"/>
          <w:spacing w:val="-13"/>
        </w:rPr>
        <w:t xml:space="preserve"> </w:t>
      </w:r>
      <w:r>
        <w:rPr>
          <w:rFonts w:ascii="Times New Roman" w:cs="Times New Roman" w:hAnsi="Times New Roman"/>
        </w:rPr>
        <w:t>include</w:t>
      </w:r>
      <w:r>
        <w:rPr>
          <w:rFonts w:ascii="Times New Roman" w:cs="Times New Roman" w:hAnsi="Times New Roman"/>
          <w:spacing w:val="-13"/>
        </w:rPr>
        <w:t xml:space="preserve"> </w:t>
      </w:r>
      <w:r>
        <w:rPr>
          <w:rFonts w:ascii="Times New Roman" w:cs="Times New Roman" w:hAnsi="Times New Roman"/>
        </w:rPr>
        <w:t>the</w:t>
      </w:r>
      <w:r>
        <w:rPr>
          <w:rFonts w:ascii="Times New Roman" w:cs="Times New Roman" w:hAnsi="Times New Roman"/>
          <w:spacing w:val="-13"/>
        </w:rPr>
        <w:t xml:space="preserve"> </w:t>
      </w:r>
      <w:r>
        <w:rPr>
          <w:rFonts w:ascii="Times New Roman" w:cs="Times New Roman" w:hAnsi="Times New Roman"/>
        </w:rPr>
        <w:t>following;</w:t>
      </w:r>
    </w:p>
    <w:p>
      <w:pPr>
        <w:pStyle w:val="style179"/>
        <w:numPr>
          <w:ilvl w:val="0"/>
          <w:numId w:val="62"/>
        </w:numPr>
        <w:spacing w:lineRule="auto" w:line="276"/>
        <w:jc w:val="both"/>
        <w:rPr>
          <w:rFonts w:ascii="Times New Roman" w:cs="Times New Roman" w:hAnsi="Times New Roman"/>
        </w:rPr>
      </w:pPr>
      <w:r>
        <w:rPr>
          <w:rFonts w:ascii="Times New Roman" w:cs="Times New Roman" w:hAnsi="Times New Roman"/>
        </w:rPr>
        <w:t>Sulphate of Ammonia</w:t>
      </w:r>
      <w:r>
        <w:rPr>
          <w:rFonts w:ascii="Times New Roman" w:cs="Times New Roman" w:hAnsi="Times New Roman"/>
        </w:rPr>
        <w:t xml:space="preserve"> NH</w:t>
      </w:r>
      <w:r>
        <w:rPr>
          <w:rFonts w:ascii="Times New Roman" w:cs="Times New Roman" w:hAnsi="Times New Roman"/>
          <w:vertAlign w:val="subscript"/>
        </w:rPr>
        <w:t>4</w:t>
      </w:r>
      <w:r>
        <w:rPr>
          <w:rFonts w:ascii="Times New Roman" w:cs="Times New Roman" w:hAnsi="Times New Roman"/>
        </w:rPr>
        <w:t>SO</w:t>
      </w:r>
      <w:r>
        <w:rPr>
          <w:rFonts w:ascii="Times New Roman" w:cs="Times New Roman" w:hAnsi="Times New Roman"/>
          <w:vertAlign w:val="subscript"/>
        </w:rPr>
        <w:t>4.</w:t>
      </w:r>
    </w:p>
    <w:p>
      <w:pPr>
        <w:pStyle w:val="style179"/>
        <w:numPr>
          <w:ilvl w:val="0"/>
          <w:numId w:val="62"/>
        </w:numPr>
        <w:spacing w:lineRule="auto" w:line="276"/>
        <w:jc w:val="both"/>
        <w:rPr>
          <w:rFonts w:ascii="Times New Roman" w:cs="Times New Roman" w:hAnsi="Times New Roman"/>
        </w:rPr>
      </w:pPr>
      <w:r>
        <w:rPr>
          <w:rFonts w:ascii="Times New Roman" w:cs="Times New Roman" w:hAnsi="Times New Roman"/>
        </w:rPr>
        <w:t>Ammonium sulphate</w:t>
      </w:r>
      <w:r>
        <w:rPr>
          <w:rFonts w:ascii="Times New Roman" w:cs="Times New Roman" w:hAnsi="Times New Roman"/>
          <w:spacing w:val="-6"/>
        </w:rPr>
        <w:t xml:space="preserve"> </w:t>
      </w:r>
      <w:r>
        <w:rPr>
          <w:rFonts w:ascii="Times New Roman" w:cs="Times New Roman" w:hAnsi="Times New Roman"/>
        </w:rPr>
        <w:t>nitrate.</w:t>
      </w:r>
    </w:p>
    <w:p>
      <w:pPr>
        <w:pStyle w:val="style179"/>
        <w:numPr>
          <w:ilvl w:val="0"/>
          <w:numId w:val="62"/>
        </w:numPr>
        <w:spacing w:lineRule="auto" w:line="276"/>
        <w:jc w:val="both"/>
        <w:rPr>
          <w:rFonts w:ascii="Times New Roman" w:cs="Times New Roman" w:hAnsi="Times New Roman"/>
        </w:rPr>
      </w:pPr>
      <w:r>
        <w:rPr>
          <w:rFonts w:ascii="Times New Roman" w:cs="Times New Roman" w:hAnsi="Times New Roman"/>
        </w:rPr>
        <w:t>Calcium</w:t>
      </w:r>
      <w:r>
        <w:rPr>
          <w:rFonts w:ascii="Times New Roman" w:cs="Times New Roman" w:hAnsi="Times New Roman"/>
          <w:spacing w:val="-19"/>
        </w:rPr>
        <w:t xml:space="preserve"> </w:t>
      </w:r>
      <w:r>
        <w:rPr>
          <w:rFonts w:ascii="Times New Roman" w:cs="Times New Roman" w:hAnsi="Times New Roman"/>
        </w:rPr>
        <w:t>ammonium</w:t>
      </w:r>
      <w:r>
        <w:rPr>
          <w:rFonts w:ascii="Times New Roman" w:cs="Times New Roman" w:hAnsi="Times New Roman"/>
          <w:spacing w:val="-19"/>
        </w:rPr>
        <w:t xml:space="preserve"> </w:t>
      </w:r>
      <w:r>
        <w:rPr>
          <w:rFonts w:ascii="Times New Roman" w:cs="Times New Roman" w:hAnsi="Times New Roman"/>
        </w:rPr>
        <w:t>nitrate.</w:t>
      </w:r>
    </w:p>
    <w:p>
      <w:pPr>
        <w:pStyle w:val="style179"/>
        <w:numPr>
          <w:ilvl w:val="0"/>
          <w:numId w:val="62"/>
        </w:numPr>
        <w:spacing w:lineRule="auto" w:line="276"/>
        <w:jc w:val="both"/>
        <w:rPr>
          <w:rFonts w:ascii="Times New Roman" w:cs="Times New Roman" w:hAnsi="Times New Roman"/>
        </w:rPr>
      </w:pPr>
      <w:r>
        <w:rPr>
          <w:rFonts w:ascii="Times New Roman" w:cs="Times New Roman" w:hAnsi="Times New Roman"/>
        </w:rPr>
        <w:t>Urea.</w:t>
      </w:r>
    </w:p>
    <w:p>
      <w:pPr>
        <w:pStyle w:val="style179"/>
        <w:numPr>
          <w:ilvl w:val="0"/>
          <w:numId w:val="62"/>
        </w:numPr>
        <w:spacing w:lineRule="auto" w:line="276"/>
        <w:jc w:val="both"/>
        <w:rPr>
          <w:rFonts w:ascii="Times New Roman" w:cs="Times New Roman" w:hAnsi="Times New Roman"/>
        </w:rPr>
      </w:pPr>
      <w:r>
        <w:rPr>
          <w:rFonts w:ascii="Times New Roman" w:cs="Times New Roman" w:hAnsi="Times New Roman"/>
          <w:w w:val="104"/>
        </w:rPr>
        <w:t>NPK</w:t>
      </w:r>
    </w:p>
    <w:p>
      <w:pPr>
        <w:pStyle w:val="style0"/>
        <w:spacing w:lineRule="auto" w:line="276"/>
        <w:jc w:val="both"/>
        <w:rPr>
          <w:rFonts w:ascii="Times New Roman" w:cs="Times New Roman" w:hAnsi="Times New Roman"/>
        </w:rPr>
      </w:pPr>
    </w:p>
    <w:p>
      <w:pPr>
        <w:pStyle w:val="style0"/>
        <w:shd w:val="clear" w:color="auto" w:fill="d9d9d9"/>
        <w:spacing w:lineRule="auto" w:line="276"/>
        <w:jc w:val="both"/>
        <w:rPr>
          <w:rFonts w:ascii="Times New Roman" w:cs="Times New Roman" w:hAnsi="Times New Roman"/>
          <w:b/>
        </w:rPr>
      </w:pPr>
      <w:r>
        <w:rPr>
          <w:rFonts w:ascii="Times New Roman" w:cs="Times New Roman" w:hAnsi="Times New Roman"/>
          <w:b/>
          <w:u w:color="444444"/>
        </w:rPr>
        <w:t>SOIL CONSERVATION AND MANAGEMENT</w:t>
      </w:r>
    </w:p>
    <w:p>
      <w:pPr>
        <w:pStyle w:val="style0"/>
        <w:spacing w:lineRule="auto" w:line="276"/>
        <w:jc w:val="both"/>
        <w:rPr>
          <w:rFonts w:ascii="Times New Roman" w:cs="Times New Roman" w:hAnsi="Times New Roman"/>
        </w:rPr>
      </w:pPr>
      <w:r>
        <w:rPr>
          <w:rFonts w:ascii="Times New Roman" w:cs="Times New Roman" w:hAnsi="Times New Roman"/>
        </w:rPr>
        <w:t>Soil</w:t>
      </w:r>
      <w:r>
        <w:rPr>
          <w:rFonts w:ascii="Times New Roman" w:cs="Times New Roman" w:hAnsi="Times New Roman"/>
          <w:spacing w:val="-14"/>
        </w:rPr>
        <w:t xml:space="preserve"> </w:t>
      </w:r>
      <w:r>
        <w:rPr>
          <w:rFonts w:ascii="Times New Roman" w:cs="Times New Roman" w:hAnsi="Times New Roman"/>
        </w:rPr>
        <w:t>conservation</w:t>
      </w:r>
      <w:r>
        <w:rPr>
          <w:rFonts w:ascii="Times New Roman" w:cs="Times New Roman" w:hAnsi="Times New Roman"/>
          <w:spacing w:val="-13"/>
        </w:rPr>
        <w:t xml:space="preserve"> </w:t>
      </w:r>
      <w:r>
        <w:rPr>
          <w:rFonts w:ascii="Times New Roman" w:cs="Times New Roman" w:hAnsi="Times New Roman"/>
        </w:rPr>
        <w:t>is</w:t>
      </w:r>
      <w:r>
        <w:rPr>
          <w:rFonts w:ascii="Times New Roman" w:cs="Times New Roman" w:hAnsi="Times New Roman"/>
          <w:spacing w:val="-13"/>
        </w:rPr>
        <w:t xml:space="preserve"> </w:t>
      </w:r>
      <w:r>
        <w:rPr>
          <w:rFonts w:ascii="Times New Roman" w:cs="Times New Roman" w:hAnsi="Times New Roman"/>
        </w:rPr>
        <w:t>a</w:t>
      </w:r>
      <w:r>
        <w:rPr>
          <w:rFonts w:ascii="Times New Roman" w:cs="Times New Roman" w:hAnsi="Times New Roman"/>
          <w:spacing w:val="-13"/>
        </w:rPr>
        <w:t xml:space="preserve"> </w:t>
      </w:r>
      <w:r>
        <w:rPr>
          <w:rFonts w:ascii="Times New Roman" w:cs="Times New Roman" w:hAnsi="Times New Roman"/>
        </w:rPr>
        <w:t>positive</w:t>
      </w:r>
      <w:r>
        <w:rPr>
          <w:rFonts w:ascii="Times New Roman" w:cs="Times New Roman" w:hAnsi="Times New Roman"/>
          <w:spacing w:val="-14"/>
        </w:rPr>
        <w:t xml:space="preserve"> </w:t>
      </w:r>
      <w:r>
        <w:rPr>
          <w:rFonts w:ascii="Times New Roman" w:cs="Times New Roman" w:hAnsi="Times New Roman"/>
        </w:rPr>
        <w:t>strategy</w:t>
      </w:r>
      <w:r>
        <w:rPr>
          <w:rFonts w:ascii="Times New Roman" w:cs="Times New Roman" w:hAnsi="Times New Roman"/>
          <w:spacing w:val="-13"/>
        </w:rPr>
        <w:t xml:space="preserve"> </w:t>
      </w:r>
      <w:r>
        <w:rPr>
          <w:rFonts w:ascii="Times New Roman" w:cs="Times New Roman" w:hAnsi="Times New Roman"/>
        </w:rPr>
        <w:t>of</w:t>
      </w:r>
      <w:r>
        <w:rPr>
          <w:rFonts w:ascii="Times New Roman" w:cs="Times New Roman" w:hAnsi="Times New Roman"/>
          <w:spacing w:val="-13"/>
        </w:rPr>
        <w:t xml:space="preserve"> </w:t>
      </w:r>
      <w:r>
        <w:rPr>
          <w:rFonts w:ascii="Times New Roman" w:cs="Times New Roman" w:hAnsi="Times New Roman"/>
        </w:rPr>
        <w:t>maintenance,</w:t>
      </w:r>
      <w:r>
        <w:rPr>
          <w:rFonts w:ascii="Times New Roman" w:cs="Times New Roman" w:hAnsi="Times New Roman"/>
          <w:spacing w:val="-13"/>
        </w:rPr>
        <w:t xml:space="preserve"> </w:t>
      </w:r>
      <w:r>
        <w:rPr>
          <w:rFonts w:ascii="Times New Roman" w:cs="Times New Roman" w:hAnsi="Times New Roman"/>
        </w:rPr>
        <w:t>enhancement</w:t>
      </w:r>
      <w:r>
        <w:rPr>
          <w:rFonts w:ascii="Times New Roman" w:cs="Times New Roman" w:hAnsi="Times New Roman"/>
          <w:spacing w:val="-13"/>
        </w:rPr>
        <w:t xml:space="preserve"> </w:t>
      </w:r>
      <w:r>
        <w:rPr>
          <w:rFonts w:ascii="Times New Roman" w:cs="Times New Roman" w:hAnsi="Times New Roman"/>
        </w:rPr>
        <w:t>and</w:t>
      </w:r>
      <w:r>
        <w:rPr>
          <w:rFonts w:ascii="Times New Roman" w:cs="Times New Roman" w:hAnsi="Times New Roman"/>
          <w:spacing w:val="-14"/>
        </w:rPr>
        <w:t xml:space="preserve"> </w:t>
      </w:r>
      <w:r>
        <w:rPr>
          <w:rFonts w:ascii="Times New Roman" w:cs="Times New Roman" w:hAnsi="Times New Roman"/>
        </w:rPr>
        <w:t>wise</w:t>
      </w:r>
      <w:r>
        <w:rPr>
          <w:rFonts w:ascii="Times New Roman" w:cs="Times New Roman" w:hAnsi="Times New Roman"/>
          <w:spacing w:val="-13"/>
        </w:rPr>
        <w:t xml:space="preserve"> </w:t>
      </w:r>
      <w:r>
        <w:rPr>
          <w:rFonts w:ascii="Times New Roman" w:cs="Times New Roman" w:hAnsi="Times New Roman"/>
        </w:rPr>
        <w:t>management</w:t>
      </w:r>
      <w:r>
        <w:rPr>
          <w:rFonts w:ascii="Times New Roman" w:cs="Times New Roman" w:hAnsi="Times New Roman"/>
          <w:spacing w:val="-13"/>
        </w:rPr>
        <w:t xml:space="preserve"> </w:t>
      </w:r>
      <w:r>
        <w:rPr>
          <w:rFonts w:ascii="Times New Roman" w:cs="Times New Roman" w:hAnsi="Times New Roman"/>
        </w:rPr>
        <w:t>of soil</w:t>
      </w:r>
      <w:r>
        <w:rPr>
          <w:rFonts w:ascii="Times New Roman" w:cs="Times New Roman" w:hAnsi="Times New Roman"/>
          <w:spacing w:val="-25"/>
        </w:rPr>
        <w:t xml:space="preserve"> </w:t>
      </w:r>
      <w:r>
        <w:rPr>
          <w:rFonts w:ascii="Times New Roman" w:cs="Times New Roman" w:hAnsi="Times New Roman"/>
        </w:rPr>
        <w:t>from</w:t>
      </w:r>
      <w:r>
        <w:rPr>
          <w:rFonts w:ascii="Times New Roman" w:cs="Times New Roman" w:hAnsi="Times New Roman"/>
          <w:spacing w:val="-24"/>
        </w:rPr>
        <w:t xml:space="preserve"> </w:t>
      </w:r>
      <w:r>
        <w:rPr>
          <w:rFonts w:ascii="Times New Roman" w:cs="Times New Roman" w:hAnsi="Times New Roman"/>
        </w:rPr>
        <w:t>being</w:t>
      </w:r>
      <w:r>
        <w:rPr>
          <w:rFonts w:ascii="Times New Roman" w:cs="Times New Roman" w:hAnsi="Times New Roman"/>
          <w:spacing w:val="-25"/>
        </w:rPr>
        <w:t xml:space="preserve"> </w:t>
      </w:r>
      <w:r>
        <w:rPr>
          <w:rFonts w:ascii="Times New Roman" w:cs="Times New Roman" w:hAnsi="Times New Roman"/>
        </w:rPr>
        <w:t>naturally</w:t>
      </w:r>
      <w:r>
        <w:rPr>
          <w:rFonts w:ascii="Times New Roman" w:cs="Times New Roman" w:hAnsi="Times New Roman"/>
          <w:spacing w:val="-24"/>
        </w:rPr>
        <w:t xml:space="preserve"> </w:t>
      </w:r>
      <w:r>
        <w:rPr>
          <w:rFonts w:ascii="Times New Roman" w:cs="Times New Roman" w:hAnsi="Times New Roman"/>
        </w:rPr>
        <w:t>or</w:t>
      </w:r>
      <w:r>
        <w:rPr>
          <w:rFonts w:ascii="Times New Roman" w:cs="Times New Roman" w:hAnsi="Times New Roman"/>
          <w:spacing w:val="-25"/>
        </w:rPr>
        <w:t xml:space="preserve"> </w:t>
      </w:r>
      <w:r>
        <w:rPr>
          <w:rFonts w:ascii="Times New Roman" w:cs="Times New Roman" w:hAnsi="Times New Roman"/>
        </w:rPr>
        <w:t>culturally</w:t>
      </w:r>
      <w:r>
        <w:rPr>
          <w:rFonts w:ascii="Times New Roman" w:cs="Times New Roman" w:hAnsi="Times New Roman"/>
          <w:spacing w:val="-24"/>
        </w:rPr>
        <w:t xml:space="preserve"> </w:t>
      </w:r>
      <w:r>
        <w:rPr>
          <w:rFonts w:ascii="Times New Roman" w:cs="Times New Roman" w:hAnsi="Times New Roman"/>
        </w:rPr>
        <w:t>depleted</w:t>
      </w:r>
      <w:r>
        <w:rPr>
          <w:rFonts w:ascii="Times New Roman" w:cs="Times New Roman" w:hAnsi="Times New Roman"/>
          <w:spacing w:val="-25"/>
        </w:rPr>
        <w:t xml:space="preserve"> </w:t>
      </w:r>
      <w:r>
        <w:rPr>
          <w:rFonts w:ascii="Times New Roman" w:cs="Times New Roman" w:hAnsi="Times New Roman"/>
        </w:rPr>
        <w:t>through</w:t>
      </w:r>
      <w:r>
        <w:rPr>
          <w:rFonts w:ascii="Times New Roman" w:cs="Times New Roman" w:hAnsi="Times New Roman"/>
          <w:spacing w:val="-24"/>
        </w:rPr>
        <w:t xml:space="preserve"> </w:t>
      </w:r>
      <w:r>
        <w:rPr>
          <w:rFonts w:ascii="Times New Roman" w:cs="Times New Roman" w:hAnsi="Times New Roman"/>
        </w:rPr>
        <w:t>the</w:t>
      </w:r>
      <w:r>
        <w:rPr>
          <w:rFonts w:ascii="Times New Roman" w:cs="Times New Roman" w:hAnsi="Times New Roman"/>
          <w:spacing w:val="-24"/>
        </w:rPr>
        <w:t xml:space="preserve"> </w:t>
      </w:r>
      <w:r>
        <w:rPr>
          <w:rFonts w:ascii="Times New Roman" w:cs="Times New Roman" w:hAnsi="Times New Roman"/>
        </w:rPr>
        <w:t>adaptation</w:t>
      </w:r>
      <w:r>
        <w:rPr>
          <w:rFonts w:ascii="Times New Roman" w:cs="Times New Roman" w:hAnsi="Times New Roman"/>
          <w:spacing w:val="-25"/>
        </w:rPr>
        <w:t xml:space="preserve"> </w:t>
      </w:r>
      <w:r>
        <w:rPr>
          <w:rFonts w:ascii="Times New Roman" w:cs="Times New Roman" w:hAnsi="Times New Roman"/>
        </w:rPr>
        <w:t>of</w:t>
      </w:r>
      <w:r>
        <w:rPr>
          <w:rFonts w:ascii="Times New Roman" w:cs="Times New Roman" w:hAnsi="Times New Roman"/>
          <w:spacing w:val="-24"/>
        </w:rPr>
        <w:t xml:space="preserve"> </w:t>
      </w:r>
      <w:r>
        <w:rPr>
          <w:rFonts w:ascii="Times New Roman" w:cs="Times New Roman" w:hAnsi="Times New Roman"/>
        </w:rPr>
        <w:t>both</w:t>
      </w:r>
      <w:r>
        <w:rPr>
          <w:rFonts w:ascii="Times New Roman" w:cs="Times New Roman" w:hAnsi="Times New Roman"/>
          <w:spacing w:val="-25"/>
        </w:rPr>
        <w:t xml:space="preserve"> </w:t>
      </w:r>
      <w:r>
        <w:rPr>
          <w:rFonts w:ascii="Times New Roman" w:cs="Times New Roman" w:hAnsi="Times New Roman"/>
        </w:rPr>
        <w:t>curative</w:t>
      </w:r>
      <w:r>
        <w:rPr>
          <w:rFonts w:ascii="Times New Roman" w:cs="Times New Roman" w:hAnsi="Times New Roman"/>
          <w:spacing w:val="-24"/>
        </w:rPr>
        <w:t xml:space="preserve"> </w:t>
      </w:r>
      <w:r>
        <w:rPr>
          <w:rFonts w:ascii="Times New Roman" w:cs="Times New Roman" w:hAnsi="Times New Roman"/>
        </w:rPr>
        <w:t>and</w:t>
      </w:r>
      <w:r>
        <w:rPr>
          <w:rFonts w:ascii="Times New Roman" w:cs="Times New Roman" w:hAnsi="Times New Roman"/>
          <w:spacing w:val="-25"/>
        </w:rPr>
        <w:t xml:space="preserve"> </w:t>
      </w:r>
      <w:r>
        <w:rPr>
          <w:rFonts w:ascii="Times New Roman" w:cs="Times New Roman" w:hAnsi="Times New Roman"/>
        </w:rPr>
        <w:t>preventive measures.</w:t>
      </w:r>
    </w:p>
    <w:p>
      <w:pPr>
        <w:pStyle w:val="style0"/>
        <w:spacing w:lineRule="auto" w:line="276"/>
        <w:jc w:val="both"/>
        <w:rPr>
          <w:rFonts w:ascii="Times New Roman" w:cs="Times New Roman" w:hAnsi="Times New Roman"/>
        </w:rPr>
      </w:pPr>
      <w:r>
        <w:rPr>
          <w:rFonts w:ascii="Times New Roman" w:cs="Times New Roman" w:hAnsi="Times New Roman"/>
        </w:rPr>
        <w:t>The</w:t>
      </w:r>
      <w:r>
        <w:rPr>
          <w:rFonts w:ascii="Times New Roman" w:cs="Times New Roman" w:hAnsi="Times New Roman"/>
          <w:spacing w:val="-16"/>
        </w:rPr>
        <w:t xml:space="preserve"> </w:t>
      </w:r>
      <w:r>
        <w:rPr>
          <w:rFonts w:ascii="Times New Roman" w:cs="Times New Roman" w:hAnsi="Times New Roman"/>
        </w:rPr>
        <w:t>process</w:t>
      </w:r>
      <w:r>
        <w:rPr>
          <w:rFonts w:ascii="Times New Roman" w:cs="Times New Roman" w:hAnsi="Times New Roman"/>
          <w:spacing w:val="-16"/>
        </w:rPr>
        <w:t xml:space="preserve"> </w:t>
      </w:r>
      <w:r>
        <w:rPr>
          <w:rFonts w:ascii="Times New Roman" w:cs="Times New Roman" w:hAnsi="Times New Roman"/>
        </w:rPr>
        <w:t>of</w:t>
      </w:r>
      <w:r>
        <w:rPr>
          <w:rFonts w:ascii="Times New Roman" w:cs="Times New Roman" w:hAnsi="Times New Roman"/>
          <w:spacing w:val="-16"/>
        </w:rPr>
        <w:t xml:space="preserve"> </w:t>
      </w:r>
      <w:r>
        <w:rPr>
          <w:rFonts w:ascii="Times New Roman" w:cs="Times New Roman" w:hAnsi="Times New Roman"/>
        </w:rPr>
        <w:t>controlling</w:t>
      </w:r>
      <w:r>
        <w:rPr>
          <w:rFonts w:ascii="Times New Roman" w:cs="Times New Roman" w:hAnsi="Times New Roman"/>
          <w:spacing w:val="-15"/>
        </w:rPr>
        <w:t xml:space="preserve"> </w:t>
      </w:r>
      <w:r>
        <w:rPr>
          <w:rFonts w:ascii="Times New Roman" w:cs="Times New Roman" w:hAnsi="Times New Roman"/>
        </w:rPr>
        <w:t>the</w:t>
      </w:r>
      <w:r>
        <w:rPr>
          <w:rFonts w:ascii="Times New Roman" w:cs="Times New Roman" w:hAnsi="Times New Roman"/>
          <w:spacing w:val="-16"/>
        </w:rPr>
        <w:t xml:space="preserve"> </w:t>
      </w:r>
      <w:r>
        <w:rPr>
          <w:rFonts w:ascii="Times New Roman" w:cs="Times New Roman" w:hAnsi="Times New Roman"/>
        </w:rPr>
        <w:t>processes</w:t>
      </w:r>
      <w:r>
        <w:rPr>
          <w:rFonts w:ascii="Times New Roman" w:cs="Times New Roman" w:hAnsi="Times New Roman"/>
          <w:spacing w:val="-16"/>
        </w:rPr>
        <w:t xml:space="preserve"> </w:t>
      </w:r>
      <w:r>
        <w:rPr>
          <w:rFonts w:ascii="Times New Roman" w:cs="Times New Roman" w:hAnsi="Times New Roman"/>
        </w:rPr>
        <w:t>and</w:t>
      </w:r>
      <w:r>
        <w:rPr>
          <w:rFonts w:ascii="Times New Roman" w:cs="Times New Roman" w:hAnsi="Times New Roman"/>
          <w:spacing w:val="-16"/>
        </w:rPr>
        <w:t xml:space="preserve"> </w:t>
      </w:r>
      <w:r>
        <w:rPr>
          <w:rFonts w:ascii="Times New Roman" w:cs="Times New Roman" w:hAnsi="Times New Roman"/>
        </w:rPr>
        <w:t>activities</w:t>
      </w:r>
      <w:r>
        <w:rPr>
          <w:rFonts w:ascii="Times New Roman" w:cs="Times New Roman" w:hAnsi="Times New Roman"/>
          <w:spacing w:val="-15"/>
        </w:rPr>
        <w:t xml:space="preserve"> </w:t>
      </w:r>
      <w:r>
        <w:rPr>
          <w:rFonts w:ascii="Times New Roman" w:cs="Times New Roman" w:hAnsi="Times New Roman"/>
        </w:rPr>
        <w:t>that</w:t>
      </w:r>
      <w:r>
        <w:rPr>
          <w:rFonts w:ascii="Times New Roman" w:cs="Times New Roman" w:hAnsi="Times New Roman"/>
          <w:spacing w:val="-16"/>
        </w:rPr>
        <w:t xml:space="preserve"> </w:t>
      </w:r>
      <w:r>
        <w:rPr>
          <w:rFonts w:ascii="Times New Roman" w:cs="Times New Roman" w:hAnsi="Times New Roman"/>
        </w:rPr>
        <w:t>would</w:t>
      </w:r>
      <w:r>
        <w:rPr>
          <w:rFonts w:ascii="Times New Roman" w:cs="Times New Roman" w:hAnsi="Times New Roman"/>
          <w:spacing w:val="-16"/>
        </w:rPr>
        <w:t xml:space="preserve"> </w:t>
      </w:r>
      <w:r>
        <w:rPr>
          <w:rFonts w:ascii="Times New Roman" w:cs="Times New Roman" w:hAnsi="Times New Roman"/>
        </w:rPr>
        <w:t>cause</w:t>
      </w:r>
      <w:r>
        <w:rPr>
          <w:rFonts w:ascii="Times New Roman" w:cs="Times New Roman" w:hAnsi="Times New Roman"/>
          <w:spacing w:val="-15"/>
        </w:rPr>
        <w:t xml:space="preserve"> </w:t>
      </w:r>
      <w:r>
        <w:rPr>
          <w:rFonts w:ascii="Times New Roman" w:cs="Times New Roman" w:hAnsi="Times New Roman"/>
        </w:rPr>
        <w:t>deterioration</w:t>
      </w:r>
      <w:r>
        <w:rPr>
          <w:rFonts w:ascii="Times New Roman" w:cs="Times New Roman" w:hAnsi="Times New Roman"/>
          <w:spacing w:val="-16"/>
        </w:rPr>
        <w:t xml:space="preserve"> </w:t>
      </w:r>
      <w:r>
        <w:rPr>
          <w:rFonts w:ascii="Times New Roman" w:cs="Times New Roman" w:hAnsi="Times New Roman"/>
        </w:rPr>
        <w:t>of</w:t>
      </w:r>
      <w:r>
        <w:rPr>
          <w:rFonts w:ascii="Times New Roman" w:cs="Times New Roman" w:hAnsi="Times New Roman"/>
          <w:spacing w:val="-16"/>
        </w:rPr>
        <w:t xml:space="preserve"> </w:t>
      </w:r>
      <w:r>
        <w:rPr>
          <w:rFonts w:ascii="Times New Roman" w:cs="Times New Roman" w:hAnsi="Times New Roman"/>
        </w:rPr>
        <w:t>the soil</w:t>
      </w:r>
      <w:r>
        <w:rPr>
          <w:rFonts w:ascii="Times New Roman" w:cs="Times New Roman" w:hAnsi="Times New Roman"/>
          <w:spacing w:val="-9"/>
        </w:rPr>
        <w:t xml:space="preserve"> </w:t>
      </w:r>
      <w:r>
        <w:rPr>
          <w:rFonts w:ascii="Times New Roman" w:cs="Times New Roman" w:hAnsi="Times New Roman"/>
        </w:rPr>
        <w:t>depending</w:t>
      </w:r>
      <w:r>
        <w:rPr>
          <w:rFonts w:ascii="Times New Roman" w:cs="Times New Roman" w:hAnsi="Times New Roman"/>
          <w:spacing w:val="-9"/>
        </w:rPr>
        <w:t xml:space="preserve"> </w:t>
      </w:r>
      <w:r>
        <w:rPr>
          <w:rFonts w:ascii="Times New Roman" w:cs="Times New Roman" w:hAnsi="Times New Roman"/>
        </w:rPr>
        <w:t>on</w:t>
      </w:r>
      <w:r>
        <w:rPr>
          <w:rFonts w:ascii="Times New Roman" w:cs="Times New Roman" w:hAnsi="Times New Roman"/>
          <w:spacing w:val="-8"/>
        </w:rPr>
        <w:t xml:space="preserve"> </w:t>
      </w:r>
      <w:r>
        <w:rPr>
          <w:rFonts w:ascii="Times New Roman" w:cs="Times New Roman" w:hAnsi="Times New Roman"/>
        </w:rPr>
        <w:t>the</w:t>
      </w:r>
      <w:r>
        <w:rPr>
          <w:rFonts w:ascii="Times New Roman" w:cs="Times New Roman" w:hAnsi="Times New Roman"/>
          <w:spacing w:val="-9"/>
        </w:rPr>
        <w:t xml:space="preserve"> </w:t>
      </w:r>
      <w:r>
        <w:rPr>
          <w:rFonts w:ascii="Times New Roman" w:cs="Times New Roman" w:hAnsi="Times New Roman"/>
        </w:rPr>
        <w:t>condition</w:t>
      </w:r>
      <w:r>
        <w:rPr>
          <w:rFonts w:ascii="Times New Roman" w:cs="Times New Roman" w:hAnsi="Times New Roman"/>
          <w:spacing w:val="-9"/>
        </w:rPr>
        <w:t xml:space="preserve"> </w:t>
      </w:r>
      <w:r>
        <w:rPr>
          <w:rFonts w:ascii="Times New Roman" w:cs="Times New Roman" w:hAnsi="Times New Roman"/>
        </w:rPr>
        <w:t>of</w:t>
      </w:r>
      <w:r>
        <w:rPr>
          <w:rFonts w:ascii="Times New Roman" w:cs="Times New Roman" w:hAnsi="Times New Roman"/>
          <w:spacing w:val="-8"/>
        </w:rPr>
        <w:t xml:space="preserve"> </w:t>
      </w:r>
      <w:r>
        <w:rPr>
          <w:rFonts w:ascii="Times New Roman" w:cs="Times New Roman" w:hAnsi="Times New Roman"/>
        </w:rPr>
        <w:t>the</w:t>
      </w:r>
      <w:r>
        <w:rPr>
          <w:rFonts w:ascii="Times New Roman" w:cs="Times New Roman" w:hAnsi="Times New Roman"/>
          <w:spacing w:val="-9"/>
        </w:rPr>
        <w:t xml:space="preserve"> </w:t>
      </w:r>
      <w:r>
        <w:rPr>
          <w:rFonts w:ascii="Times New Roman" w:cs="Times New Roman" w:hAnsi="Times New Roman"/>
        </w:rPr>
        <w:t>soil.</w:t>
      </w:r>
    </w:p>
    <w:p>
      <w:pPr>
        <w:pStyle w:val="style0"/>
        <w:spacing w:lineRule="auto" w:line="276"/>
        <w:jc w:val="both"/>
        <w:rPr>
          <w:rFonts w:ascii="Times New Roman" w:cs="Times New Roman" w:hAnsi="Times New Roman"/>
        </w:rPr>
      </w:pPr>
      <w:r>
        <w:rPr>
          <w:rFonts w:ascii="Times New Roman" w:cs="Times New Roman" w:hAnsi="Times New Roman"/>
        </w:rPr>
        <w:t>Soil</w:t>
      </w:r>
      <w:r>
        <w:rPr>
          <w:rFonts w:ascii="Times New Roman" w:cs="Times New Roman" w:hAnsi="Times New Roman"/>
          <w:spacing w:val="-15"/>
        </w:rPr>
        <w:t xml:space="preserve"> </w:t>
      </w:r>
      <w:r>
        <w:rPr>
          <w:rFonts w:ascii="Times New Roman" w:cs="Times New Roman" w:hAnsi="Times New Roman"/>
        </w:rPr>
        <w:t>conservation</w:t>
      </w:r>
      <w:r>
        <w:rPr>
          <w:rFonts w:ascii="Times New Roman" w:cs="Times New Roman" w:hAnsi="Times New Roman"/>
          <w:spacing w:val="-15"/>
        </w:rPr>
        <w:t xml:space="preserve"> </w:t>
      </w:r>
      <w:r>
        <w:rPr>
          <w:rFonts w:ascii="Times New Roman" w:cs="Times New Roman" w:hAnsi="Times New Roman"/>
        </w:rPr>
        <w:t>entails</w:t>
      </w:r>
      <w:r>
        <w:rPr>
          <w:rFonts w:ascii="Times New Roman" w:cs="Times New Roman" w:hAnsi="Times New Roman"/>
          <w:spacing w:val="-15"/>
        </w:rPr>
        <w:t xml:space="preserve"> </w:t>
      </w:r>
      <w:r>
        <w:rPr>
          <w:rFonts w:ascii="Times New Roman" w:cs="Times New Roman" w:hAnsi="Times New Roman"/>
        </w:rPr>
        <w:t>the</w:t>
      </w:r>
      <w:r>
        <w:rPr>
          <w:rFonts w:ascii="Times New Roman" w:cs="Times New Roman" w:hAnsi="Times New Roman"/>
          <w:spacing w:val="-15"/>
        </w:rPr>
        <w:t xml:space="preserve"> </w:t>
      </w:r>
      <w:r>
        <w:rPr>
          <w:rFonts w:ascii="Times New Roman" w:cs="Times New Roman" w:hAnsi="Times New Roman"/>
        </w:rPr>
        <w:t>proper</w:t>
      </w:r>
      <w:r>
        <w:rPr>
          <w:rFonts w:ascii="Times New Roman" w:cs="Times New Roman" w:hAnsi="Times New Roman"/>
          <w:spacing w:val="-15"/>
        </w:rPr>
        <w:t xml:space="preserve"> </w:t>
      </w:r>
      <w:r>
        <w:rPr>
          <w:rFonts w:ascii="Times New Roman" w:cs="Times New Roman" w:hAnsi="Times New Roman"/>
        </w:rPr>
        <w:t>utilization</w:t>
      </w:r>
      <w:r>
        <w:rPr>
          <w:rFonts w:ascii="Times New Roman" w:cs="Times New Roman" w:hAnsi="Times New Roman"/>
          <w:spacing w:val="-15"/>
        </w:rPr>
        <w:t xml:space="preserve"> </w:t>
      </w:r>
      <w:r>
        <w:rPr>
          <w:rFonts w:ascii="Times New Roman" w:cs="Times New Roman" w:hAnsi="Times New Roman"/>
        </w:rPr>
        <w:t>of</w:t>
      </w:r>
      <w:r>
        <w:rPr>
          <w:rFonts w:ascii="Times New Roman" w:cs="Times New Roman" w:hAnsi="Times New Roman"/>
          <w:spacing w:val="-15"/>
        </w:rPr>
        <w:t xml:space="preserve"> </w:t>
      </w:r>
      <w:r>
        <w:rPr>
          <w:rFonts w:ascii="Times New Roman" w:cs="Times New Roman" w:hAnsi="Times New Roman"/>
        </w:rPr>
        <w:t>a</w:t>
      </w:r>
      <w:r>
        <w:rPr>
          <w:rFonts w:ascii="Times New Roman" w:cs="Times New Roman" w:hAnsi="Times New Roman"/>
          <w:spacing w:val="-15"/>
        </w:rPr>
        <w:t xml:space="preserve"> </w:t>
      </w:r>
      <w:r>
        <w:rPr>
          <w:rFonts w:ascii="Times New Roman" w:cs="Times New Roman" w:hAnsi="Times New Roman"/>
        </w:rPr>
        <w:t>soil</w:t>
      </w:r>
      <w:r>
        <w:rPr>
          <w:rFonts w:ascii="Times New Roman" w:cs="Times New Roman" w:hAnsi="Times New Roman"/>
          <w:spacing w:val="-15"/>
        </w:rPr>
        <w:t xml:space="preserve"> </w:t>
      </w:r>
      <w:r>
        <w:rPr>
          <w:rFonts w:ascii="Times New Roman" w:cs="Times New Roman" w:hAnsi="Times New Roman"/>
        </w:rPr>
        <w:t>resource</w:t>
      </w:r>
      <w:r>
        <w:rPr>
          <w:rFonts w:ascii="Times New Roman" w:cs="Times New Roman" w:hAnsi="Times New Roman"/>
          <w:spacing w:val="-15"/>
        </w:rPr>
        <w:t xml:space="preserve"> </w:t>
      </w:r>
      <w:r>
        <w:rPr>
          <w:rFonts w:ascii="Times New Roman" w:cs="Times New Roman" w:hAnsi="Times New Roman"/>
        </w:rPr>
        <w:t>by</w:t>
      </w:r>
      <w:r>
        <w:rPr>
          <w:rFonts w:ascii="Times New Roman" w:cs="Times New Roman" w:hAnsi="Times New Roman"/>
          <w:spacing w:val="-15"/>
        </w:rPr>
        <w:t xml:space="preserve"> </w:t>
      </w:r>
      <w:r>
        <w:rPr>
          <w:rFonts w:ascii="Times New Roman" w:cs="Times New Roman" w:hAnsi="Times New Roman"/>
        </w:rPr>
        <w:t>adopting</w:t>
      </w:r>
      <w:r>
        <w:rPr>
          <w:rFonts w:ascii="Times New Roman" w:cs="Times New Roman" w:hAnsi="Times New Roman"/>
          <w:spacing w:val="-15"/>
        </w:rPr>
        <w:t xml:space="preserve"> </w:t>
      </w:r>
      <w:r>
        <w:rPr>
          <w:rFonts w:ascii="Times New Roman" w:cs="Times New Roman" w:hAnsi="Times New Roman"/>
        </w:rPr>
        <w:t>sound</w:t>
      </w:r>
      <w:r>
        <w:rPr>
          <w:rFonts w:ascii="Times New Roman" w:cs="Times New Roman" w:hAnsi="Times New Roman"/>
          <w:spacing w:val="-15"/>
        </w:rPr>
        <w:t xml:space="preserve"> </w:t>
      </w:r>
      <w:r>
        <w:rPr>
          <w:rFonts w:ascii="Times New Roman" w:cs="Times New Roman" w:hAnsi="Times New Roman"/>
        </w:rPr>
        <w:t>management practices aimed at controlling any apparent depletion by agents of erosion to achieve sustainable development.</w:t>
      </w:r>
      <w:r>
        <w:rPr>
          <w:rFonts w:ascii="Times New Roman" w:cs="Times New Roman" w:hAnsi="Times New Roman"/>
          <w:spacing w:val="-17"/>
        </w:rPr>
        <w:t xml:space="preserve"> </w:t>
      </w:r>
      <w:r>
        <w:rPr>
          <w:rFonts w:ascii="Times New Roman" w:cs="Times New Roman" w:hAnsi="Times New Roman"/>
        </w:rPr>
        <w:t>that is</w:t>
      </w:r>
      <w:r>
        <w:rPr>
          <w:rFonts w:ascii="Times New Roman" w:cs="Times New Roman" w:hAnsi="Times New Roman"/>
          <w:spacing w:val="-17"/>
        </w:rPr>
        <w:t xml:space="preserve"> </w:t>
      </w:r>
      <w:r>
        <w:rPr>
          <w:rFonts w:ascii="Times New Roman" w:cs="Times New Roman" w:hAnsi="Times New Roman"/>
        </w:rPr>
        <w:t>to</w:t>
      </w:r>
      <w:r>
        <w:rPr>
          <w:rFonts w:ascii="Times New Roman" w:cs="Times New Roman" w:hAnsi="Times New Roman"/>
          <w:spacing w:val="-16"/>
        </w:rPr>
        <w:t xml:space="preserve"> </w:t>
      </w:r>
      <w:r>
        <w:rPr>
          <w:rFonts w:ascii="Times New Roman" w:cs="Times New Roman" w:hAnsi="Times New Roman"/>
        </w:rPr>
        <w:t>maintain</w:t>
      </w:r>
      <w:r>
        <w:rPr>
          <w:rFonts w:ascii="Times New Roman" w:cs="Times New Roman" w:hAnsi="Times New Roman"/>
          <w:spacing w:val="-17"/>
        </w:rPr>
        <w:t xml:space="preserve"> </w:t>
      </w:r>
      <w:r>
        <w:rPr>
          <w:rFonts w:ascii="Times New Roman" w:cs="Times New Roman" w:hAnsi="Times New Roman"/>
        </w:rPr>
        <w:t>maximum</w:t>
      </w:r>
      <w:r>
        <w:rPr>
          <w:rFonts w:ascii="Times New Roman" w:cs="Times New Roman" w:hAnsi="Times New Roman"/>
          <w:spacing w:val="-16"/>
        </w:rPr>
        <w:t xml:space="preserve"> </w:t>
      </w:r>
      <w:r>
        <w:rPr>
          <w:rFonts w:ascii="Times New Roman" w:cs="Times New Roman" w:hAnsi="Times New Roman"/>
        </w:rPr>
        <w:t>productivity</w:t>
      </w:r>
      <w:r>
        <w:rPr>
          <w:rFonts w:ascii="Times New Roman" w:cs="Times New Roman" w:hAnsi="Times New Roman"/>
          <w:spacing w:val="-17"/>
        </w:rPr>
        <w:t xml:space="preserve"> </w:t>
      </w:r>
      <w:r>
        <w:rPr>
          <w:rFonts w:ascii="Times New Roman" w:cs="Times New Roman" w:hAnsi="Times New Roman"/>
        </w:rPr>
        <w:t>for</w:t>
      </w:r>
      <w:r>
        <w:rPr>
          <w:rFonts w:ascii="Times New Roman" w:cs="Times New Roman" w:hAnsi="Times New Roman"/>
          <w:spacing w:val="-16"/>
        </w:rPr>
        <w:t xml:space="preserve"> </w:t>
      </w:r>
      <w:r>
        <w:rPr>
          <w:rFonts w:ascii="Times New Roman" w:cs="Times New Roman" w:hAnsi="Times New Roman"/>
        </w:rPr>
        <w:t>the</w:t>
      </w:r>
      <w:r>
        <w:rPr>
          <w:rFonts w:ascii="Times New Roman" w:cs="Times New Roman" w:hAnsi="Times New Roman"/>
          <w:spacing w:val="-17"/>
        </w:rPr>
        <w:t xml:space="preserve"> </w:t>
      </w:r>
      <w:r>
        <w:rPr>
          <w:rFonts w:ascii="Times New Roman" w:cs="Times New Roman" w:hAnsi="Times New Roman"/>
        </w:rPr>
        <w:t>present</w:t>
      </w:r>
      <w:r>
        <w:rPr>
          <w:rFonts w:ascii="Times New Roman" w:cs="Times New Roman" w:hAnsi="Times New Roman"/>
          <w:spacing w:val="-16"/>
        </w:rPr>
        <w:t xml:space="preserve"> </w:t>
      </w:r>
      <w:r>
        <w:rPr>
          <w:rFonts w:ascii="Times New Roman" w:cs="Times New Roman" w:hAnsi="Times New Roman"/>
        </w:rPr>
        <w:t>and</w:t>
      </w:r>
      <w:r>
        <w:rPr>
          <w:rFonts w:ascii="Times New Roman" w:cs="Times New Roman" w:hAnsi="Times New Roman"/>
          <w:spacing w:val="-17"/>
        </w:rPr>
        <w:t xml:space="preserve"> </w:t>
      </w:r>
      <w:r>
        <w:rPr>
          <w:rFonts w:ascii="Times New Roman" w:cs="Times New Roman" w:hAnsi="Times New Roman"/>
        </w:rPr>
        <w:t>future</w:t>
      </w:r>
      <w:r>
        <w:rPr>
          <w:rFonts w:ascii="Times New Roman" w:cs="Times New Roman" w:hAnsi="Times New Roman"/>
          <w:spacing w:val="-16"/>
        </w:rPr>
        <w:t xml:space="preserve"> </w:t>
      </w:r>
      <w:r>
        <w:rPr>
          <w:rFonts w:ascii="Times New Roman" w:cs="Times New Roman" w:hAnsi="Times New Roman"/>
        </w:rPr>
        <w:t>development.</w:t>
      </w:r>
    </w:p>
    <w:p>
      <w:pPr>
        <w:pStyle w:val="style0"/>
        <w:spacing w:lineRule="auto" w:line="276"/>
        <w:jc w:val="both"/>
        <w:rPr>
          <w:rFonts w:ascii="Times New Roman" w:cs="Times New Roman" w:hAnsi="Times New Roman"/>
        </w:rPr>
      </w:pPr>
      <w:r>
        <w:rPr>
          <w:rFonts w:ascii="Times New Roman" w:cs="Times New Roman" w:hAnsi="Times New Roman"/>
          <w:spacing w:val="-1"/>
          <w:w w:val="121"/>
        </w:rPr>
        <w:t>M</w:t>
      </w:r>
      <w:r>
        <w:rPr>
          <w:rFonts w:ascii="Times New Roman" w:cs="Times New Roman" w:hAnsi="Times New Roman"/>
          <w:spacing w:val="-1"/>
          <w:w w:val="104"/>
        </w:rPr>
        <w:t>os</w:t>
      </w:r>
      <w:r>
        <w:rPr>
          <w:rFonts w:ascii="Times New Roman" w:cs="Times New Roman" w:hAnsi="Times New Roman"/>
          <w:w w:val="104"/>
        </w:rPr>
        <w:t>t</w:t>
      </w:r>
      <w:r>
        <w:rPr>
          <w:rFonts w:ascii="Times New Roman" w:cs="Times New Roman" w:hAnsi="Times New Roman"/>
          <w:spacing w:val="-1"/>
          <w:w w:val="89"/>
        </w:rPr>
        <w:t>l</w:t>
      </w:r>
      <w:r>
        <w:rPr>
          <w:rFonts w:ascii="Times New Roman" w:cs="Times New Roman" w:hAnsi="Times New Roman"/>
          <w:spacing w:val="-7"/>
          <w:w w:val="89"/>
        </w:rPr>
        <w:t>y</w:t>
      </w:r>
      <w:r>
        <w:rPr>
          <w:rFonts w:ascii="Times New Roman" w:cs="Times New Roman" w:hAnsi="Times New Roman"/>
          <w:w w:val="52"/>
        </w:rPr>
        <w:t>,</w:t>
      </w:r>
      <w:r>
        <w:rPr>
          <w:rFonts w:ascii="Times New Roman" w:cs="Times New Roman" w:hAnsi="Times New Roman"/>
        </w:rPr>
        <w:t xml:space="preserve"> </w:t>
      </w:r>
      <w:r>
        <w:rPr>
          <w:rFonts w:ascii="Times New Roman" w:cs="Times New Roman" w:hAnsi="Times New Roman"/>
          <w:spacing w:val="-1"/>
          <w:w w:val="107"/>
        </w:rPr>
        <w:t>so</w:t>
      </w:r>
      <w:r>
        <w:rPr>
          <w:rFonts w:ascii="Times New Roman" w:cs="Times New Roman" w:hAnsi="Times New Roman"/>
          <w:w w:val="107"/>
        </w:rPr>
        <w:t>i</w:t>
      </w:r>
      <w:r>
        <w:rPr>
          <w:rFonts w:ascii="Times New Roman" w:cs="Times New Roman" w:hAnsi="Times New Roman"/>
          <w:w w:val="81"/>
        </w:rPr>
        <w:t>l</w:t>
      </w:r>
      <w:r>
        <w:rPr>
          <w:rFonts w:ascii="Times New Roman" w:cs="Times New Roman" w:hAnsi="Times New Roman"/>
        </w:rPr>
        <w:t xml:space="preserve"> </w:t>
      </w:r>
      <w:r>
        <w:rPr>
          <w:rFonts w:ascii="Times New Roman" w:cs="Times New Roman" w:hAnsi="Times New Roman"/>
          <w:spacing w:val="-1"/>
          <w:w w:val="102"/>
        </w:rPr>
        <w:t>conse</w:t>
      </w:r>
      <w:r>
        <w:rPr>
          <w:rFonts w:ascii="Times New Roman" w:cs="Times New Roman" w:hAnsi="Times New Roman"/>
          <w:w w:val="102"/>
        </w:rPr>
        <w:t>r</w:t>
      </w:r>
      <w:r>
        <w:rPr>
          <w:rFonts w:ascii="Times New Roman" w:cs="Times New Roman" w:hAnsi="Times New Roman"/>
          <w:spacing w:val="-1"/>
          <w:w w:val="97"/>
        </w:rPr>
        <w:t>v</w:t>
      </w:r>
      <w:r>
        <w:rPr>
          <w:rFonts w:ascii="Times New Roman" w:cs="Times New Roman" w:hAnsi="Times New Roman"/>
          <w:spacing w:val="-1"/>
          <w:w w:val="102"/>
        </w:rPr>
        <w:t>a</w:t>
      </w:r>
      <w:r>
        <w:rPr>
          <w:rFonts w:ascii="Times New Roman" w:cs="Times New Roman" w:hAnsi="Times New Roman"/>
          <w:w w:val="81"/>
        </w:rPr>
        <w:t>t</w:t>
      </w:r>
      <w:r>
        <w:rPr>
          <w:rFonts w:ascii="Times New Roman" w:cs="Times New Roman" w:hAnsi="Times New Roman"/>
          <w:spacing w:val="-1"/>
          <w:w w:val="98"/>
        </w:rPr>
        <w:t>io</w:t>
      </w:r>
      <w:r>
        <w:rPr>
          <w:rFonts w:ascii="Times New Roman" w:cs="Times New Roman" w:hAnsi="Times New Roman"/>
          <w:w w:val="98"/>
        </w:rPr>
        <w:t>n</w:t>
      </w:r>
      <w:r>
        <w:rPr>
          <w:rFonts w:ascii="Times New Roman" w:cs="Times New Roman" w:hAnsi="Times New Roman"/>
        </w:rPr>
        <w:t xml:space="preserve"> </w:t>
      </w:r>
      <w:r>
        <w:rPr>
          <w:rFonts w:ascii="Times New Roman" w:cs="Times New Roman" w:hAnsi="Times New Roman"/>
          <w:spacing w:val="-1"/>
          <w:w w:val="108"/>
        </w:rPr>
        <w:t>i</w:t>
      </w:r>
      <w:r>
        <w:rPr>
          <w:rFonts w:ascii="Times New Roman" w:cs="Times New Roman" w:hAnsi="Times New Roman"/>
          <w:w w:val="108"/>
        </w:rPr>
        <w:t>s</w:t>
      </w:r>
      <w:r>
        <w:rPr>
          <w:rFonts w:ascii="Times New Roman" w:cs="Times New Roman" w:hAnsi="Times New Roman"/>
        </w:rPr>
        <w:t xml:space="preserve"> </w:t>
      </w:r>
      <w:r>
        <w:rPr>
          <w:rFonts w:ascii="Times New Roman" w:cs="Times New Roman" w:hAnsi="Times New Roman"/>
          <w:spacing w:val="-1"/>
          <w:w w:val="94"/>
        </w:rPr>
        <w:t>p</w:t>
      </w:r>
      <w:r>
        <w:rPr>
          <w:rFonts w:ascii="Times New Roman" w:cs="Times New Roman" w:hAnsi="Times New Roman"/>
          <w:spacing w:val="-3"/>
          <w:w w:val="94"/>
        </w:rPr>
        <w:t>r</w:t>
      </w:r>
      <w:r>
        <w:rPr>
          <w:rFonts w:ascii="Times New Roman" w:cs="Times New Roman" w:hAnsi="Times New Roman"/>
          <w:spacing w:val="-1"/>
          <w:w w:val="103"/>
        </w:rPr>
        <w:t>a</w:t>
      </w:r>
      <w:r>
        <w:rPr>
          <w:rFonts w:ascii="Times New Roman" w:cs="Times New Roman" w:hAnsi="Times New Roman"/>
          <w:w w:val="103"/>
        </w:rPr>
        <w:t>c</w:t>
      </w:r>
      <w:r>
        <w:rPr>
          <w:rFonts w:ascii="Times New Roman" w:cs="Times New Roman" w:hAnsi="Times New Roman"/>
          <w:spacing w:val="-1"/>
          <w:w w:val="82"/>
        </w:rPr>
        <w:t>t</w:t>
      </w:r>
      <w:r>
        <w:rPr>
          <w:rFonts w:ascii="Times New Roman" w:cs="Times New Roman" w:hAnsi="Times New Roman"/>
          <w:w w:val="82"/>
        </w:rPr>
        <w:t>i</w:t>
      </w:r>
      <w:r>
        <w:rPr>
          <w:rFonts w:ascii="Times New Roman" w:cs="Times New Roman" w:hAnsi="Times New Roman"/>
          <w:spacing w:val="-1"/>
        </w:rPr>
        <w:t>ce</w:t>
      </w:r>
      <w:r>
        <w:rPr>
          <w:rFonts w:ascii="Times New Roman" w:cs="Times New Roman" w:hAnsi="Times New Roman"/>
        </w:rPr>
        <w:t xml:space="preserve">d </w:t>
      </w:r>
      <w:r>
        <w:rPr>
          <w:rFonts w:ascii="Times New Roman" w:cs="Times New Roman" w:hAnsi="Times New Roman"/>
          <w:spacing w:val="-1"/>
          <w:w w:val="114"/>
        </w:rPr>
        <w:t>s</w:t>
      </w:r>
      <w:r>
        <w:rPr>
          <w:rFonts w:ascii="Times New Roman" w:cs="Times New Roman" w:hAnsi="Times New Roman"/>
          <w:w w:val="114"/>
        </w:rPr>
        <w:t>o</w:t>
      </w:r>
      <w:r>
        <w:rPr>
          <w:rFonts w:ascii="Times New Roman" w:cs="Times New Roman" w:hAnsi="Times New Roman"/>
        </w:rPr>
        <w:t xml:space="preserve"> </w:t>
      </w:r>
      <w:r>
        <w:rPr>
          <w:rFonts w:ascii="Times New Roman" w:cs="Times New Roman" w:hAnsi="Times New Roman"/>
          <w:spacing w:val="-1"/>
          <w:w w:val="112"/>
        </w:rPr>
        <w:t>a</w:t>
      </w:r>
      <w:r>
        <w:rPr>
          <w:rFonts w:ascii="Times New Roman" w:cs="Times New Roman" w:hAnsi="Times New Roman"/>
          <w:w w:val="112"/>
        </w:rPr>
        <w:t>s</w:t>
      </w:r>
      <w:r>
        <w:rPr>
          <w:rFonts w:ascii="Times New Roman" w:cs="Times New Roman" w:hAnsi="Times New Roman"/>
        </w:rPr>
        <w:t xml:space="preserve"> </w:t>
      </w:r>
      <w:r>
        <w:rPr>
          <w:rFonts w:ascii="Times New Roman" w:cs="Times New Roman" w:hAnsi="Times New Roman"/>
          <w:spacing w:val="-2"/>
          <w:w w:val="81"/>
        </w:rPr>
        <w:t>t</w:t>
      </w:r>
      <w:r>
        <w:rPr>
          <w:rFonts w:ascii="Times New Roman" w:cs="Times New Roman" w:hAnsi="Times New Roman"/>
          <w:w w:val="104"/>
        </w:rPr>
        <w:t>o</w:t>
      </w:r>
      <w:r>
        <w:rPr>
          <w:rFonts w:ascii="Times New Roman" w:cs="Times New Roman" w:hAnsi="Times New Roman"/>
        </w:rPr>
        <w:t xml:space="preserve"> </w:t>
      </w:r>
      <w:r>
        <w:rPr>
          <w:rFonts w:ascii="Times New Roman" w:cs="Times New Roman" w:hAnsi="Times New Roman"/>
          <w:spacing w:val="-1"/>
          <w:w w:val="94"/>
        </w:rPr>
        <w:t>p</w:t>
      </w:r>
      <w:r>
        <w:rPr>
          <w:rFonts w:ascii="Times New Roman" w:cs="Times New Roman" w:hAnsi="Times New Roman"/>
          <w:spacing w:val="-2"/>
          <w:w w:val="94"/>
        </w:rPr>
        <w:t>r</w:t>
      </w:r>
      <w:r>
        <w:rPr>
          <w:rFonts w:ascii="Times New Roman" w:cs="Times New Roman" w:hAnsi="Times New Roman"/>
          <w:spacing w:val="-1"/>
          <w:w w:val="96"/>
        </w:rPr>
        <w:t>e</w:t>
      </w:r>
      <w:r>
        <w:rPr>
          <w:rFonts w:ascii="Times New Roman" w:cs="Times New Roman" w:hAnsi="Times New Roman"/>
          <w:spacing w:val="-1"/>
          <w:w w:val="97"/>
        </w:rPr>
        <w:t>v</w:t>
      </w:r>
      <w:r>
        <w:rPr>
          <w:rFonts w:ascii="Times New Roman" w:cs="Times New Roman" w:hAnsi="Times New Roman"/>
          <w:spacing w:val="-1"/>
          <w:w w:val="93"/>
        </w:rPr>
        <w:t>en</w:t>
      </w:r>
      <w:r>
        <w:rPr>
          <w:rFonts w:ascii="Times New Roman" w:cs="Times New Roman" w:hAnsi="Times New Roman"/>
          <w:w w:val="93"/>
        </w:rPr>
        <w:t>t</w:t>
      </w:r>
      <w:r>
        <w:rPr>
          <w:rFonts w:ascii="Times New Roman" w:cs="Times New Roman" w:hAnsi="Times New Roman"/>
        </w:rPr>
        <w:t xml:space="preserve"> </w:t>
      </w:r>
      <w:r>
        <w:rPr>
          <w:rFonts w:ascii="Times New Roman" w:cs="Times New Roman" w:hAnsi="Times New Roman"/>
          <w:w w:val="81"/>
        </w:rPr>
        <w:t>t</w:t>
      </w:r>
      <w:r>
        <w:rPr>
          <w:rFonts w:ascii="Times New Roman" w:cs="Times New Roman" w:hAnsi="Times New Roman"/>
          <w:spacing w:val="-1"/>
          <w:w w:val="97"/>
        </w:rPr>
        <w:t>h</w:t>
      </w:r>
      <w:r>
        <w:rPr>
          <w:rFonts w:ascii="Times New Roman" w:cs="Times New Roman" w:hAnsi="Times New Roman"/>
          <w:w w:val="97"/>
        </w:rPr>
        <w:t>e</w:t>
      </w:r>
      <w:r>
        <w:rPr>
          <w:rFonts w:ascii="Times New Roman" w:cs="Times New Roman" w:hAnsi="Times New Roman"/>
        </w:rPr>
        <w:t xml:space="preserve"> </w:t>
      </w:r>
      <w:r>
        <w:rPr>
          <w:rFonts w:ascii="Times New Roman" w:cs="Times New Roman" w:hAnsi="Times New Roman"/>
          <w:spacing w:val="-1"/>
          <w:w w:val="104"/>
        </w:rPr>
        <w:t>oc</w:t>
      </w:r>
      <w:r>
        <w:rPr>
          <w:rFonts w:ascii="Times New Roman" w:cs="Times New Roman" w:hAnsi="Times New Roman"/>
          <w:w w:val="104"/>
        </w:rPr>
        <w:t>c</w:t>
      </w:r>
      <w:r>
        <w:rPr>
          <w:rFonts w:ascii="Times New Roman" w:cs="Times New Roman" w:hAnsi="Times New Roman"/>
          <w:spacing w:val="-1"/>
          <w:w w:val="94"/>
        </w:rPr>
        <w:t>ur</w:t>
      </w:r>
      <w:r>
        <w:rPr>
          <w:rFonts w:ascii="Times New Roman" w:cs="Times New Roman" w:hAnsi="Times New Roman"/>
          <w:spacing w:val="-2"/>
          <w:w w:val="86"/>
        </w:rPr>
        <w:t>r</w:t>
      </w:r>
      <w:r>
        <w:rPr>
          <w:rFonts w:ascii="Times New Roman" w:cs="Times New Roman" w:hAnsi="Times New Roman"/>
          <w:spacing w:val="-1"/>
          <w:w w:val="96"/>
        </w:rPr>
        <w:t>e</w:t>
      </w:r>
      <w:r>
        <w:rPr>
          <w:rFonts w:ascii="Times New Roman" w:cs="Times New Roman" w:hAnsi="Times New Roman"/>
          <w:w w:val="99"/>
        </w:rPr>
        <w:t>n</w:t>
      </w:r>
      <w:r>
        <w:rPr>
          <w:rFonts w:ascii="Times New Roman" w:cs="Times New Roman" w:hAnsi="Times New Roman"/>
          <w:spacing w:val="-1"/>
        </w:rPr>
        <w:t>c</w:t>
      </w:r>
      <w:r>
        <w:rPr>
          <w:rFonts w:ascii="Times New Roman" w:cs="Times New Roman" w:hAnsi="Times New Roman"/>
        </w:rPr>
        <w:t xml:space="preserve">e </w:t>
      </w:r>
      <w:r>
        <w:rPr>
          <w:rFonts w:ascii="Times New Roman" w:cs="Times New Roman" w:hAnsi="Times New Roman"/>
          <w:spacing w:val="-1"/>
        </w:rPr>
        <w:t>o</w:t>
      </w:r>
      <w:r>
        <w:rPr>
          <w:rFonts w:ascii="Times New Roman" w:cs="Times New Roman" w:hAnsi="Times New Roman"/>
        </w:rPr>
        <w:t xml:space="preserve">f </w:t>
      </w:r>
      <w:r>
        <w:rPr>
          <w:rFonts w:ascii="Times New Roman" w:cs="Times New Roman" w:hAnsi="Times New Roman"/>
          <w:spacing w:val="-1"/>
          <w:w w:val="102"/>
        </w:rPr>
        <w:t>soi</w:t>
      </w:r>
      <w:r>
        <w:rPr>
          <w:rFonts w:ascii="Times New Roman" w:cs="Times New Roman" w:hAnsi="Times New Roman"/>
          <w:w w:val="102"/>
        </w:rPr>
        <w:t>l</w:t>
      </w:r>
      <w:r>
        <w:rPr>
          <w:rFonts w:ascii="Times New Roman" w:cs="Times New Roman" w:hAnsi="Times New Roman"/>
        </w:rPr>
        <w:t xml:space="preserve"> </w:t>
      </w:r>
      <w:r>
        <w:rPr>
          <w:rFonts w:ascii="Times New Roman" w:cs="Times New Roman" w:hAnsi="Times New Roman"/>
          <w:spacing w:val="-1"/>
          <w:w w:val="91"/>
        </w:rPr>
        <w:t>e</w:t>
      </w:r>
      <w:r>
        <w:rPr>
          <w:rFonts w:ascii="Times New Roman" w:cs="Times New Roman" w:hAnsi="Times New Roman"/>
          <w:spacing w:val="-2"/>
          <w:w w:val="91"/>
        </w:rPr>
        <w:t>r</w:t>
      </w:r>
      <w:r>
        <w:rPr>
          <w:rFonts w:ascii="Times New Roman" w:cs="Times New Roman" w:hAnsi="Times New Roman"/>
          <w:spacing w:val="-1"/>
          <w:w w:val="104"/>
        </w:rPr>
        <w:t>osio</w:t>
      </w:r>
      <w:r>
        <w:rPr>
          <w:rFonts w:ascii="Times New Roman" w:cs="Times New Roman" w:hAnsi="Times New Roman"/>
          <w:w w:val="104"/>
        </w:rPr>
        <w:t>n</w:t>
      </w:r>
      <w:r>
        <w:rPr>
          <w:rFonts w:ascii="Times New Roman" w:cs="Times New Roman" w:hAnsi="Times New Roman"/>
        </w:rPr>
        <w:t xml:space="preserve"> </w:t>
      </w:r>
      <w:r>
        <w:rPr>
          <w:rFonts w:ascii="Times New Roman" w:cs="Times New Roman" w:hAnsi="Times New Roman"/>
          <w:spacing w:val="-1"/>
        </w:rPr>
        <w:t>an</w:t>
      </w:r>
      <w:r>
        <w:rPr>
          <w:rFonts w:ascii="Times New Roman" w:cs="Times New Roman" w:hAnsi="Times New Roman"/>
        </w:rPr>
        <w:t xml:space="preserve">d </w:t>
      </w:r>
      <w:r>
        <w:rPr>
          <w:rFonts w:ascii="Times New Roman" w:cs="Times New Roman" w:hAnsi="Times New Roman"/>
          <w:w w:val="81"/>
        </w:rPr>
        <w:t>t</w:t>
      </w:r>
      <w:r>
        <w:rPr>
          <w:rFonts w:ascii="Times New Roman" w:cs="Times New Roman" w:hAnsi="Times New Roman"/>
          <w:spacing w:val="-1"/>
          <w:w w:val="97"/>
        </w:rPr>
        <w:t xml:space="preserve">he </w:t>
      </w:r>
      <w:r>
        <w:rPr>
          <w:rFonts w:ascii="Times New Roman" w:cs="Times New Roman" w:hAnsi="Times New Roman"/>
        </w:rPr>
        <w:t>maintenance of soil fertility.</w:t>
      </w:r>
    </w:p>
    <w:p>
      <w:pPr>
        <w:pStyle w:val="style0"/>
        <w:spacing w:lineRule="auto" w:line="276"/>
        <w:jc w:val="both"/>
        <w:rPr>
          <w:rFonts w:ascii="Times New Roman" w:cs="Times New Roman" w:hAnsi="Times New Roman"/>
        </w:rPr>
      </w:pPr>
    </w:p>
    <w:p>
      <w:pPr>
        <w:pStyle w:val="style0"/>
        <w:spacing w:lineRule="auto" w:line="276"/>
        <w:jc w:val="both"/>
        <w:rPr>
          <w:rFonts w:ascii="Times New Roman" w:cs="Times New Roman" w:hAnsi="Times New Roman"/>
          <w:b/>
        </w:rPr>
      </w:pPr>
      <w:r>
        <w:rPr>
          <w:rFonts w:ascii="Times New Roman" w:cs="Times New Roman" w:hAnsi="Times New Roman"/>
          <w:b/>
          <w:u w:color="444444"/>
        </w:rPr>
        <w:t>Soil conservation techniques</w:t>
      </w:r>
      <w:r>
        <w:rPr>
          <w:rFonts w:ascii="Times New Roman" w:cs="Times New Roman" w:hAnsi="Times New Roman"/>
          <w:b/>
        </w:rPr>
        <w:t>;</w:t>
      </w:r>
    </w:p>
    <w:p>
      <w:pPr>
        <w:pStyle w:val="style0"/>
        <w:spacing w:lineRule="auto" w:line="276"/>
        <w:jc w:val="both"/>
        <w:rPr>
          <w:rFonts w:ascii="Times New Roman" w:cs="Times New Roman" w:hAnsi="Times New Roman"/>
        </w:rPr>
      </w:pPr>
      <w:r>
        <w:rPr>
          <w:rFonts w:ascii="Times New Roman" w:cs="Times New Roman" w:hAnsi="Times New Roman"/>
          <w:b/>
          <w:w w:val="104"/>
        </w:rPr>
        <w:t>Crop</w:t>
      </w:r>
      <w:r>
        <w:rPr>
          <w:rFonts w:ascii="Times New Roman" w:cs="Times New Roman" w:hAnsi="Times New Roman"/>
          <w:b/>
          <w:spacing w:val="-11"/>
          <w:w w:val="104"/>
        </w:rPr>
        <w:t xml:space="preserve"> </w:t>
      </w:r>
      <w:r>
        <w:rPr>
          <w:rFonts w:ascii="Times New Roman" w:cs="Times New Roman" w:hAnsi="Times New Roman"/>
          <w:b/>
          <w:spacing w:val="-3"/>
          <w:w w:val="104"/>
        </w:rPr>
        <w:t>rotation;</w:t>
      </w:r>
      <w:r>
        <w:rPr>
          <w:rFonts w:ascii="Times New Roman" w:cs="Times New Roman" w:hAnsi="Times New Roman"/>
          <w:spacing w:val="-3"/>
          <w:w w:val="104"/>
        </w:rPr>
        <w:t xml:space="preserve"> </w:t>
      </w:r>
      <w:r>
        <w:rPr>
          <w:rFonts w:ascii="Times New Roman" w:cs="Times New Roman" w:hAnsi="Times New Roman"/>
        </w:rPr>
        <w:t>crop</w:t>
      </w:r>
      <w:r>
        <w:rPr>
          <w:rFonts w:ascii="Times New Roman" w:cs="Times New Roman" w:hAnsi="Times New Roman"/>
          <w:spacing w:val="-16"/>
        </w:rPr>
        <w:t xml:space="preserve"> </w:t>
      </w:r>
      <w:r>
        <w:rPr>
          <w:rFonts w:ascii="Times New Roman" w:cs="Times New Roman" w:hAnsi="Times New Roman"/>
        </w:rPr>
        <w:t>rotation</w:t>
      </w:r>
      <w:r>
        <w:rPr>
          <w:rFonts w:ascii="Times New Roman" w:cs="Times New Roman" w:hAnsi="Times New Roman"/>
          <w:spacing w:val="-15"/>
        </w:rPr>
        <w:t xml:space="preserve"> </w:t>
      </w:r>
      <w:r>
        <w:rPr>
          <w:rFonts w:ascii="Times New Roman" w:cs="Times New Roman" w:hAnsi="Times New Roman"/>
        </w:rPr>
        <w:t>is</w:t>
      </w:r>
      <w:r>
        <w:rPr>
          <w:rFonts w:ascii="Times New Roman" w:cs="Times New Roman" w:hAnsi="Times New Roman"/>
          <w:spacing w:val="-16"/>
        </w:rPr>
        <w:t xml:space="preserve"> </w:t>
      </w:r>
      <w:r>
        <w:rPr>
          <w:rFonts w:ascii="Times New Roman" w:cs="Times New Roman" w:hAnsi="Times New Roman"/>
        </w:rPr>
        <w:t>a</w:t>
      </w:r>
      <w:r>
        <w:rPr>
          <w:rFonts w:ascii="Times New Roman" w:cs="Times New Roman" w:hAnsi="Times New Roman"/>
          <w:spacing w:val="-15"/>
        </w:rPr>
        <w:t xml:space="preserve"> </w:t>
      </w:r>
      <w:r>
        <w:rPr>
          <w:rFonts w:ascii="Times New Roman" w:cs="Times New Roman" w:hAnsi="Times New Roman"/>
        </w:rPr>
        <w:t>practice</w:t>
      </w:r>
      <w:r>
        <w:rPr>
          <w:rFonts w:ascii="Times New Roman" w:cs="Times New Roman" w:hAnsi="Times New Roman"/>
          <w:spacing w:val="-16"/>
        </w:rPr>
        <w:t xml:space="preserve"> </w:t>
      </w:r>
      <w:r>
        <w:rPr>
          <w:rFonts w:ascii="Times New Roman" w:cs="Times New Roman" w:hAnsi="Times New Roman"/>
        </w:rPr>
        <w:t>of</w:t>
      </w:r>
      <w:r>
        <w:rPr>
          <w:rFonts w:ascii="Times New Roman" w:cs="Times New Roman" w:hAnsi="Times New Roman"/>
          <w:spacing w:val="-15"/>
        </w:rPr>
        <w:t xml:space="preserve"> </w:t>
      </w:r>
      <w:r>
        <w:rPr>
          <w:rFonts w:ascii="Times New Roman" w:cs="Times New Roman" w:hAnsi="Times New Roman"/>
        </w:rPr>
        <w:t>growing</w:t>
      </w:r>
      <w:r>
        <w:rPr>
          <w:rFonts w:ascii="Times New Roman" w:cs="Times New Roman" w:hAnsi="Times New Roman"/>
          <w:spacing w:val="-16"/>
        </w:rPr>
        <w:t xml:space="preserve"> </w:t>
      </w:r>
      <w:r>
        <w:rPr>
          <w:rFonts w:ascii="Times New Roman" w:cs="Times New Roman" w:hAnsi="Times New Roman"/>
        </w:rPr>
        <w:t>a</w:t>
      </w:r>
      <w:r>
        <w:rPr>
          <w:rFonts w:ascii="Times New Roman" w:cs="Times New Roman" w:hAnsi="Times New Roman"/>
          <w:spacing w:val="-15"/>
        </w:rPr>
        <w:t xml:space="preserve"> </w:t>
      </w:r>
      <w:r>
        <w:rPr>
          <w:rFonts w:ascii="Times New Roman" w:cs="Times New Roman" w:hAnsi="Times New Roman"/>
        </w:rPr>
        <w:t>different</w:t>
      </w:r>
      <w:r>
        <w:rPr>
          <w:rFonts w:ascii="Times New Roman" w:cs="Times New Roman" w:hAnsi="Times New Roman"/>
          <w:spacing w:val="-16"/>
        </w:rPr>
        <w:t xml:space="preserve"> </w:t>
      </w:r>
      <w:r>
        <w:rPr>
          <w:rFonts w:ascii="Times New Roman" w:cs="Times New Roman" w:hAnsi="Times New Roman"/>
        </w:rPr>
        <w:t>type</w:t>
      </w:r>
      <w:r>
        <w:rPr>
          <w:rFonts w:ascii="Times New Roman" w:cs="Times New Roman" w:hAnsi="Times New Roman"/>
          <w:spacing w:val="-15"/>
        </w:rPr>
        <w:t xml:space="preserve"> </w:t>
      </w:r>
      <w:r>
        <w:rPr>
          <w:rFonts w:ascii="Times New Roman" w:cs="Times New Roman" w:hAnsi="Times New Roman"/>
        </w:rPr>
        <w:t>of</w:t>
      </w:r>
      <w:r>
        <w:rPr>
          <w:rFonts w:ascii="Times New Roman" w:cs="Times New Roman" w:hAnsi="Times New Roman"/>
          <w:spacing w:val="-16"/>
        </w:rPr>
        <w:t xml:space="preserve"> </w:t>
      </w:r>
      <w:r>
        <w:rPr>
          <w:rFonts w:ascii="Times New Roman" w:cs="Times New Roman" w:hAnsi="Times New Roman"/>
        </w:rPr>
        <w:t>crop</w:t>
      </w:r>
      <w:r>
        <w:rPr>
          <w:rFonts w:ascii="Times New Roman" w:cs="Times New Roman" w:hAnsi="Times New Roman"/>
          <w:spacing w:val="-15"/>
        </w:rPr>
        <w:t xml:space="preserve"> </w:t>
      </w:r>
      <w:r>
        <w:rPr>
          <w:rFonts w:ascii="Times New Roman" w:cs="Times New Roman" w:hAnsi="Times New Roman"/>
        </w:rPr>
        <w:t>on</w:t>
      </w:r>
      <w:r>
        <w:rPr>
          <w:rFonts w:ascii="Times New Roman" w:cs="Times New Roman" w:hAnsi="Times New Roman"/>
          <w:spacing w:val="-16"/>
        </w:rPr>
        <w:t xml:space="preserve"> </w:t>
      </w:r>
      <w:r>
        <w:rPr>
          <w:rFonts w:ascii="Times New Roman" w:cs="Times New Roman" w:hAnsi="Times New Roman"/>
        </w:rPr>
        <w:t>each</w:t>
      </w:r>
      <w:r>
        <w:rPr>
          <w:rFonts w:ascii="Times New Roman" w:cs="Times New Roman" w:hAnsi="Times New Roman"/>
          <w:spacing w:val="-15"/>
        </w:rPr>
        <w:t xml:space="preserve"> </w:t>
      </w:r>
      <w:r>
        <w:rPr>
          <w:rFonts w:ascii="Times New Roman" w:cs="Times New Roman" w:hAnsi="Times New Roman"/>
        </w:rPr>
        <w:t>piece</w:t>
      </w:r>
      <w:r>
        <w:rPr>
          <w:rFonts w:ascii="Times New Roman" w:cs="Times New Roman" w:hAnsi="Times New Roman"/>
          <w:spacing w:val="-16"/>
        </w:rPr>
        <w:t xml:space="preserve"> </w:t>
      </w:r>
      <w:r>
        <w:rPr>
          <w:rFonts w:ascii="Times New Roman" w:cs="Times New Roman" w:hAnsi="Times New Roman"/>
        </w:rPr>
        <w:t>of</w:t>
      </w:r>
      <w:r>
        <w:rPr>
          <w:rFonts w:ascii="Times New Roman" w:cs="Times New Roman" w:hAnsi="Times New Roman"/>
          <w:spacing w:val="-15"/>
        </w:rPr>
        <w:t xml:space="preserve"> </w:t>
      </w:r>
      <w:r>
        <w:rPr>
          <w:rFonts w:ascii="Times New Roman" w:cs="Times New Roman" w:hAnsi="Times New Roman"/>
        </w:rPr>
        <w:t>land</w:t>
      </w:r>
      <w:r>
        <w:rPr>
          <w:rFonts w:ascii="Times New Roman" w:cs="Times New Roman" w:hAnsi="Times New Roman"/>
          <w:spacing w:val="-16"/>
        </w:rPr>
        <w:t xml:space="preserve"> </w:t>
      </w:r>
      <w:r>
        <w:rPr>
          <w:rFonts w:ascii="Times New Roman" w:cs="Times New Roman" w:hAnsi="Times New Roman"/>
        </w:rPr>
        <w:t>each</w:t>
      </w:r>
      <w:r>
        <w:rPr>
          <w:rFonts w:ascii="Times New Roman" w:cs="Times New Roman" w:hAnsi="Times New Roman"/>
          <w:spacing w:val="-15"/>
        </w:rPr>
        <w:t xml:space="preserve"> </w:t>
      </w:r>
      <w:r>
        <w:rPr>
          <w:rFonts w:ascii="Times New Roman" w:cs="Times New Roman" w:hAnsi="Times New Roman"/>
        </w:rPr>
        <w:t>year</w:t>
      </w:r>
      <w:r>
        <w:rPr>
          <w:rFonts w:ascii="Times New Roman" w:cs="Times New Roman" w:hAnsi="Times New Roman"/>
          <w:spacing w:val="-16"/>
        </w:rPr>
        <w:t xml:space="preserve"> </w:t>
      </w:r>
      <w:r>
        <w:rPr>
          <w:rFonts w:ascii="Times New Roman" w:cs="Times New Roman" w:hAnsi="Times New Roman"/>
        </w:rPr>
        <w:t>or each</w:t>
      </w:r>
      <w:r>
        <w:rPr>
          <w:rFonts w:ascii="Times New Roman" w:cs="Times New Roman" w:hAnsi="Times New Roman"/>
          <w:spacing w:val="-13"/>
        </w:rPr>
        <w:t xml:space="preserve"> </w:t>
      </w:r>
      <w:r>
        <w:rPr>
          <w:rFonts w:ascii="Times New Roman" w:cs="Times New Roman" w:hAnsi="Times New Roman"/>
        </w:rPr>
        <w:t>growing</w:t>
      </w:r>
      <w:r>
        <w:rPr>
          <w:rFonts w:ascii="Times New Roman" w:cs="Times New Roman" w:hAnsi="Times New Roman"/>
          <w:spacing w:val="-13"/>
        </w:rPr>
        <w:t xml:space="preserve"> </w:t>
      </w:r>
      <w:r>
        <w:rPr>
          <w:rFonts w:ascii="Times New Roman" w:cs="Times New Roman" w:hAnsi="Times New Roman"/>
        </w:rPr>
        <w:t>season.</w:t>
      </w:r>
      <w:r>
        <w:rPr>
          <w:rFonts w:ascii="Times New Roman" w:cs="Times New Roman" w:hAnsi="Times New Roman"/>
          <w:spacing w:val="-13"/>
        </w:rPr>
        <w:t xml:space="preserve"> </w:t>
      </w:r>
      <w:r>
        <w:rPr>
          <w:rFonts w:ascii="Times New Roman" w:cs="Times New Roman" w:hAnsi="Times New Roman"/>
        </w:rPr>
        <w:t>This</w:t>
      </w:r>
      <w:r>
        <w:rPr>
          <w:rFonts w:ascii="Times New Roman" w:cs="Times New Roman" w:hAnsi="Times New Roman"/>
          <w:spacing w:val="-12"/>
        </w:rPr>
        <w:t xml:space="preserve"> </w:t>
      </w:r>
      <w:r>
        <w:rPr>
          <w:rFonts w:ascii="Times New Roman" w:cs="Times New Roman" w:hAnsi="Times New Roman"/>
        </w:rPr>
        <w:t>is</w:t>
      </w:r>
      <w:r>
        <w:rPr>
          <w:rFonts w:ascii="Times New Roman" w:cs="Times New Roman" w:hAnsi="Times New Roman"/>
          <w:spacing w:val="-13"/>
        </w:rPr>
        <w:t xml:space="preserve"> </w:t>
      </w:r>
      <w:r>
        <w:rPr>
          <w:rFonts w:ascii="Times New Roman" w:cs="Times New Roman" w:hAnsi="Times New Roman"/>
        </w:rPr>
        <w:t>done</w:t>
      </w:r>
      <w:r>
        <w:rPr>
          <w:rFonts w:ascii="Times New Roman" w:cs="Times New Roman" w:hAnsi="Times New Roman"/>
          <w:spacing w:val="-13"/>
        </w:rPr>
        <w:t xml:space="preserve"> </w:t>
      </w:r>
      <w:r>
        <w:rPr>
          <w:rFonts w:ascii="Times New Roman" w:cs="Times New Roman" w:hAnsi="Times New Roman"/>
        </w:rPr>
        <w:t>in</w:t>
      </w:r>
      <w:r>
        <w:rPr>
          <w:rFonts w:ascii="Times New Roman" w:cs="Times New Roman" w:hAnsi="Times New Roman"/>
          <w:spacing w:val="-12"/>
        </w:rPr>
        <w:t xml:space="preserve"> </w:t>
      </w:r>
      <w:r>
        <w:rPr>
          <w:rFonts w:ascii="Times New Roman" w:cs="Times New Roman" w:hAnsi="Times New Roman"/>
        </w:rPr>
        <w:t>a</w:t>
      </w:r>
      <w:r>
        <w:rPr>
          <w:rFonts w:ascii="Times New Roman" w:cs="Times New Roman" w:hAnsi="Times New Roman"/>
          <w:spacing w:val="-13"/>
        </w:rPr>
        <w:t xml:space="preserve"> </w:t>
      </w:r>
      <w:r>
        <w:rPr>
          <w:rFonts w:ascii="Times New Roman" w:cs="Times New Roman" w:hAnsi="Times New Roman"/>
        </w:rPr>
        <w:t>cycle</w:t>
      </w:r>
      <w:r>
        <w:rPr>
          <w:rFonts w:ascii="Times New Roman" w:cs="Times New Roman" w:hAnsi="Times New Roman"/>
          <w:spacing w:val="-13"/>
        </w:rPr>
        <w:t xml:space="preserve"> </w:t>
      </w:r>
      <w:r>
        <w:rPr>
          <w:rFonts w:ascii="Times New Roman" w:cs="Times New Roman" w:hAnsi="Times New Roman"/>
        </w:rPr>
        <w:t>so</w:t>
      </w:r>
      <w:r>
        <w:rPr>
          <w:rFonts w:ascii="Times New Roman" w:cs="Times New Roman" w:hAnsi="Times New Roman"/>
          <w:spacing w:val="-12"/>
        </w:rPr>
        <w:t xml:space="preserve"> </w:t>
      </w:r>
      <w:r>
        <w:rPr>
          <w:rFonts w:ascii="Times New Roman" w:cs="Times New Roman" w:hAnsi="Times New Roman"/>
        </w:rPr>
        <w:t>that</w:t>
      </w:r>
      <w:r>
        <w:rPr>
          <w:rFonts w:ascii="Times New Roman" w:cs="Times New Roman" w:hAnsi="Times New Roman"/>
          <w:spacing w:val="-13"/>
        </w:rPr>
        <w:t xml:space="preserve"> </w:t>
      </w:r>
      <w:r>
        <w:rPr>
          <w:rFonts w:ascii="Times New Roman" w:cs="Times New Roman" w:hAnsi="Times New Roman"/>
        </w:rPr>
        <w:t>after</w:t>
      </w:r>
      <w:r>
        <w:rPr>
          <w:rFonts w:ascii="Times New Roman" w:cs="Times New Roman" w:hAnsi="Times New Roman"/>
          <w:spacing w:val="-13"/>
        </w:rPr>
        <w:t xml:space="preserve"> </w:t>
      </w:r>
      <w:r>
        <w:rPr>
          <w:rFonts w:ascii="Times New Roman" w:cs="Times New Roman" w:hAnsi="Times New Roman"/>
        </w:rPr>
        <w:t>several</w:t>
      </w:r>
      <w:r>
        <w:rPr>
          <w:rFonts w:ascii="Times New Roman" w:cs="Times New Roman" w:hAnsi="Times New Roman"/>
          <w:spacing w:val="-12"/>
        </w:rPr>
        <w:t xml:space="preserve"> </w:t>
      </w:r>
      <w:r>
        <w:rPr>
          <w:rFonts w:ascii="Times New Roman" w:cs="Times New Roman" w:hAnsi="Times New Roman"/>
        </w:rPr>
        <w:t>years,</w:t>
      </w:r>
      <w:r>
        <w:rPr>
          <w:rFonts w:ascii="Times New Roman" w:cs="Times New Roman" w:hAnsi="Times New Roman"/>
          <w:spacing w:val="-13"/>
        </w:rPr>
        <w:t xml:space="preserve"> </w:t>
      </w:r>
      <w:r>
        <w:rPr>
          <w:rFonts w:ascii="Times New Roman" w:cs="Times New Roman" w:hAnsi="Times New Roman"/>
        </w:rPr>
        <w:t>the</w:t>
      </w:r>
      <w:r>
        <w:rPr>
          <w:rFonts w:ascii="Times New Roman" w:cs="Times New Roman" w:hAnsi="Times New Roman"/>
          <w:spacing w:val="-13"/>
        </w:rPr>
        <w:t xml:space="preserve"> </w:t>
      </w:r>
      <w:r>
        <w:rPr>
          <w:rFonts w:ascii="Times New Roman" w:cs="Times New Roman" w:hAnsi="Times New Roman"/>
        </w:rPr>
        <w:t>circle</w:t>
      </w:r>
      <w:r>
        <w:rPr>
          <w:rFonts w:ascii="Times New Roman" w:cs="Times New Roman" w:hAnsi="Times New Roman"/>
          <w:spacing w:val="-12"/>
        </w:rPr>
        <w:t xml:space="preserve"> </w:t>
      </w:r>
      <w:r>
        <w:rPr>
          <w:rFonts w:ascii="Times New Roman" w:cs="Times New Roman" w:hAnsi="Times New Roman"/>
        </w:rPr>
        <w:t>is</w:t>
      </w:r>
      <w:r>
        <w:rPr>
          <w:rFonts w:ascii="Times New Roman" w:cs="Times New Roman" w:hAnsi="Times New Roman"/>
          <w:spacing w:val="-13"/>
        </w:rPr>
        <w:t xml:space="preserve"> </w:t>
      </w:r>
      <w:r>
        <w:rPr>
          <w:rFonts w:ascii="Times New Roman" w:cs="Times New Roman" w:hAnsi="Times New Roman"/>
        </w:rPr>
        <w:t>repeated.</w:t>
      </w:r>
    </w:p>
    <w:p>
      <w:pPr>
        <w:pStyle w:val="style0"/>
        <w:spacing w:lineRule="auto" w:line="276"/>
        <w:jc w:val="both"/>
        <w:rPr>
          <w:rFonts w:ascii="Times New Roman" w:cs="Times New Roman" w:hAnsi="Times New Roman"/>
          <w:b/>
        </w:rPr>
      </w:pPr>
      <w:r>
        <w:rPr>
          <w:rFonts w:ascii="Times New Roman" w:cs="Times New Roman" w:hAnsi="Times New Roman"/>
          <w:b/>
        </w:rPr>
        <w:t>Principles of practicing crop rotation</w:t>
      </w:r>
    </w:p>
    <w:p>
      <w:pPr>
        <w:pStyle w:val="style179"/>
        <w:numPr>
          <w:ilvl w:val="0"/>
          <w:numId w:val="69"/>
        </w:numPr>
        <w:spacing w:lineRule="auto" w:line="276"/>
        <w:jc w:val="both"/>
        <w:rPr>
          <w:rFonts w:ascii="Times New Roman" w:cs="Times New Roman" w:hAnsi="Times New Roman"/>
        </w:rPr>
      </w:pPr>
      <w:r>
        <w:rPr>
          <w:rFonts w:ascii="Times New Roman" w:cs="Times New Roman" w:hAnsi="Times New Roman"/>
        </w:rPr>
        <w:t>A</w:t>
      </w:r>
      <w:r>
        <w:rPr>
          <w:rFonts w:ascii="Times New Roman" w:cs="Times New Roman" w:hAnsi="Times New Roman"/>
          <w:spacing w:val="-14"/>
        </w:rPr>
        <w:t xml:space="preserve"> </w:t>
      </w:r>
      <w:r>
        <w:rPr>
          <w:rFonts w:ascii="Times New Roman" w:cs="Times New Roman" w:hAnsi="Times New Roman"/>
        </w:rPr>
        <w:t>crop</w:t>
      </w:r>
      <w:r>
        <w:rPr>
          <w:rFonts w:ascii="Times New Roman" w:cs="Times New Roman" w:hAnsi="Times New Roman"/>
          <w:spacing w:val="-14"/>
        </w:rPr>
        <w:t xml:space="preserve"> </w:t>
      </w:r>
      <w:r>
        <w:rPr>
          <w:rFonts w:ascii="Times New Roman" w:cs="Times New Roman" w:hAnsi="Times New Roman"/>
        </w:rPr>
        <w:t>of</w:t>
      </w:r>
      <w:r>
        <w:rPr>
          <w:rFonts w:ascii="Times New Roman" w:cs="Times New Roman" w:hAnsi="Times New Roman"/>
          <w:spacing w:val="-14"/>
        </w:rPr>
        <w:t xml:space="preserve"> </w:t>
      </w:r>
      <w:r>
        <w:rPr>
          <w:rFonts w:ascii="Times New Roman" w:cs="Times New Roman" w:hAnsi="Times New Roman"/>
        </w:rPr>
        <w:t>different</w:t>
      </w:r>
      <w:r>
        <w:rPr>
          <w:rFonts w:ascii="Times New Roman" w:cs="Times New Roman" w:hAnsi="Times New Roman"/>
          <w:spacing w:val="-13"/>
        </w:rPr>
        <w:t xml:space="preserve"> </w:t>
      </w:r>
      <w:r>
        <w:rPr>
          <w:rFonts w:ascii="Times New Roman" w:cs="Times New Roman" w:hAnsi="Times New Roman"/>
        </w:rPr>
        <w:t>kind</w:t>
      </w:r>
      <w:r>
        <w:rPr>
          <w:rFonts w:ascii="Times New Roman" w:cs="Times New Roman" w:hAnsi="Times New Roman"/>
          <w:spacing w:val="-14"/>
        </w:rPr>
        <w:t xml:space="preserve"> </w:t>
      </w:r>
      <w:r>
        <w:rPr>
          <w:rFonts w:ascii="Times New Roman" w:cs="Times New Roman" w:hAnsi="Times New Roman"/>
        </w:rPr>
        <w:t>should</w:t>
      </w:r>
      <w:r>
        <w:rPr>
          <w:rFonts w:ascii="Times New Roman" w:cs="Times New Roman" w:hAnsi="Times New Roman"/>
          <w:spacing w:val="-14"/>
        </w:rPr>
        <w:t xml:space="preserve"> </w:t>
      </w:r>
      <w:r>
        <w:rPr>
          <w:rFonts w:ascii="Times New Roman" w:cs="Times New Roman" w:hAnsi="Times New Roman"/>
        </w:rPr>
        <w:t>be</w:t>
      </w:r>
      <w:r>
        <w:rPr>
          <w:rFonts w:ascii="Times New Roman" w:cs="Times New Roman" w:hAnsi="Times New Roman"/>
          <w:spacing w:val="-14"/>
        </w:rPr>
        <w:t xml:space="preserve"> </w:t>
      </w:r>
      <w:r>
        <w:rPr>
          <w:rFonts w:ascii="Times New Roman" w:cs="Times New Roman" w:hAnsi="Times New Roman"/>
        </w:rPr>
        <w:t>grown</w:t>
      </w:r>
      <w:r>
        <w:rPr>
          <w:rFonts w:ascii="Times New Roman" w:cs="Times New Roman" w:hAnsi="Times New Roman"/>
          <w:spacing w:val="-13"/>
        </w:rPr>
        <w:t xml:space="preserve"> </w:t>
      </w:r>
      <w:r>
        <w:rPr>
          <w:rFonts w:ascii="Times New Roman" w:cs="Times New Roman" w:hAnsi="Times New Roman"/>
        </w:rPr>
        <w:t>in</w:t>
      </w:r>
      <w:r>
        <w:rPr>
          <w:rFonts w:ascii="Times New Roman" w:cs="Times New Roman" w:hAnsi="Times New Roman"/>
          <w:spacing w:val="-14"/>
        </w:rPr>
        <w:t xml:space="preserve"> </w:t>
      </w:r>
      <w:r>
        <w:rPr>
          <w:rFonts w:ascii="Times New Roman" w:cs="Times New Roman" w:hAnsi="Times New Roman"/>
        </w:rPr>
        <w:t>each</w:t>
      </w:r>
      <w:r>
        <w:rPr>
          <w:rFonts w:ascii="Times New Roman" w:cs="Times New Roman" w:hAnsi="Times New Roman"/>
          <w:spacing w:val="-14"/>
        </w:rPr>
        <w:t xml:space="preserve"> </w:t>
      </w:r>
      <w:r>
        <w:rPr>
          <w:rFonts w:ascii="Times New Roman" w:cs="Times New Roman" w:hAnsi="Times New Roman"/>
        </w:rPr>
        <w:t>plot</w:t>
      </w:r>
      <w:r>
        <w:rPr>
          <w:rFonts w:ascii="Times New Roman" w:cs="Times New Roman" w:hAnsi="Times New Roman"/>
          <w:spacing w:val="-14"/>
        </w:rPr>
        <w:t xml:space="preserve"> </w:t>
      </w:r>
      <w:r>
        <w:rPr>
          <w:rFonts w:ascii="Times New Roman" w:cs="Times New Roman" w:hAnsi="Times New Roman"/>
        </w:rPr>
        <w:t>during</w:t>
      </w:r>
      <w:r>
        <w:rPr>
          <w:rFonts w:ascii="Times New Roman" w:cs="Times New Roman" w:hAnsi="Times New Roman"/>
          <w:spacing w:val="-13"/>
        </w:rPr>
        <w:t xml:space="preserve"> </w:t>
      </w:r>
      <w:r>
        <w:rPr>
          <w:rFonts w:ascii="Times New Roman" w:cs="Times New Roman" w:hAnsi="Times New Roman"/>
        </w:rPr>
        <w:t>each</w:t>
      </w:r>
      <w:r>
        <w:rPr>
          <w:rFonts w:ascii="Times New Roman" w:cs="Times New Roman" w:hAnsi="Times New Roman"/>
          <w:spacing w:val="-14"/>
        </w:rPr>
        <w:t xml:space="preserve"> </w:t>
      </w:r>
      <w:r>
        <w:rPr>
          <w:rFonts w:ascii="Times New Roman" w:cs="Times New Roman" w:hAnsi="Times New Roman"/>
        </w:rPr>
        <w:t>year</w:t>
      </w:r>
      <w:r>
        <w:rPr>
          <w:rFonts w:ascii="Times New Roman" w:cs="Times New Roman" w:hAnsi="Times New Roman"/>
          <w:spacing w:val="-14"/>
        </w:rPr>
        <w:t xml:space="preserve"> </w:t>
      </w:r>
      <w:r>
        <w:rPr>
          <w:rFonts w:ascii="Times New Roman" w:cs="Times New Roman" w:hAnsi="Times New Roman"/>
        </w:rPr>
        <w:t>or</w:t>
      </w:r>
      <w:r>
        <w:rPr>
          <w:rFonts w:ascii="Times New Roman" w:cs="Times New Roman" w:hAnsi="Times New Roman"/>
          <w:spacing w:val="-14"/>
        </w:rPr>
        <w:t xml:space="preserve"> </w:t>
      </w:r>
      <w:r>
        <w:rPr>
          <w:rFonts w:ascii="Times New Roman" w:cs="Times New Roman" w:hAnsi="Times New Roman"/>
        </w:rPr>
        <w:t>growing</w:t>
      </w:r>
      <w:r>
        <w:rPr>
          <w:rFonts w:ascii="Times New Roman" w:cs="Times New Roman" w:hAnsi="Times New Roman"/>
          <w:spacing w:val="-13"/>
        </w:rPr>
        <w:t xml:space="preserve"> </w:t>
      </w:r>
      <w:r>
        <w:rPr>
          <w:rFonts w:ascii="Times New Roman" w:cs="Times New Roman" w:hAnsi="Times New Roman"/>
        </w:rPr>
        <w:t>season</w:t>
      </w:r>
      <w:r>
        <w:rPr>
          <w:rFonts w:ascii="Times New Roman" w:cs="Times New Roman" w:hAnsi="Times New Roman"/>
          <w:spacing w:val="-14"/>
        </w:rPr>
        <w:t xml:space="preserve"> </w:t>
      </w:r>
      <w:r>
        <w:rPr>
          <w:rFonts w:ascii="Times New Roman" w:cs="Times New Roman" w:hAnsi="Times New Roman"/>
        </w:rPr>
        <w:t>for example</w:t>
      </w:r>
      <w:r>
        <w:rPr>
          <w:rFonts w:ascii="Times New Roman" w:cs="Times New Roman" w:hAnsi="Times New Roman"/>
        </w:rPr>
        <w:t>. Legume</w:t>
      </w:r>
      <w:r>
        <w:rPr>
          <w:rFonts w:ascii="Times New Roman" w:cs="Times New Roman" w:hAnsi="Times New Roman"/>
          <w:spacing w:val="-9"/>
        </w:rPr>
        <w:t xml:space="preserve"> </w:t>
      </w:r>
      <w:r>
        <w:rPr>
          <w:rFonts w:ascii="Times New Roman" w:cs="Times New Roman" w:hAnsi="Times New Roman"/>
        </w:rPr>
        <w:t>should</w:t>
      </w:r>
      <w:r>
        <w:rPr>
          <w:rFonts w:ascii="Times New Roman" w:cs="Times New Roman" w:hAnsi="Times New Roman"/>
          <w:spacing w:val="-8"/>
        </w:rPr>
        <w:t xml:space="preserve"> </w:t>
      </w:r>
      <w:r>
        <w:rPr>
          <w:rFonts w:ascii="Times New Roman" w:cs="Times New Roman" w:hAnsi="Times New Roman"/>
        </w:rPr>
        <w:t>be</w:t>
      </w:r>
      <w:r>
        <w:rPr>
          <w:rFonts w:ascii="Times New Roman" w:cs="Times New Roman" w:hAnsi="Times New Roman"/>
          <w:spacing w:val="-9"/>
        </w:rPr>
        <w:t xml:space="preserve"> </w:t>
      </w:r>
      <w:r>
        <w:rPr>
          <w:rFonts w:ascii="Times New Roman" w:cs="Times New Roman" w:hAnsi="Times New Roman"/>
        </w:rPr>
        <w:t>rotated</w:t>
      </w:r>
      <w:r>
        <w:rPr>
          <w:rFonts w:ascii="Times New Roman" w:cs="Times New Roman" w:hAnsi="Times New Roman"/>
          <w:spacing w:val="-8"/>
        </w:rPr>
        <w:t xml:space="preserve"> </w:t>
      </w:r>
      <w:r>
        <w:rPr>
          <w:rFonts w:ascii="Times New Roman" w:cs="Times New Roman" w:hAnsi="Times New Roman"/>
        </w:rPr>
        <w:t>with</w:t>
      </w:r>
      <w:r>
        <w:rPr>
          <w:rFonts w:ascii="Times New Roman" w:cs="Times New Roman" w:hAnsi="Times New Roman"/>
          <w:spacing w:val="-9"/>
        </w:rPr>
        <w:t xml:space="preserve"> </w:t>
      </w:r>
      <w:r>
        <w:rPr>
          <w:rFonts w:ascii="Times New Roman" w:cs="Times New Roman" w:hAnsi="Times New Roman"/>
        </w:rPr>
        <w:t>non-legume</w:t>
      </w:r>
      <w:r>
        <w:rPr>
          <w:rFonts w:ascii="Times New Roman" w:cs="Times New Roman" w:hAnsi="Times New Roman"/>
          <w:spacing w:val="-9"/>
        </w:rPr>
        <w:t xml:space="preserve"> </w:t>
      </w:r>
      <w:r>
        <w:rPr>
          <w:rFonts w:ascii="Times New Roman" w:cs="Times New Roman" w:hAnsi="Times New Roman"/>
        </w:rPr>
        <w:t>crop</w:t>
      </w:r>
    </w:p>
    <w:p>
      <w:pPr>
        <w:pStyle w:val="style179"/>
        <w:numPr>
          <w:ilvl w:val="0"/>
          <w:numId w:val="69"/>
        </w:numPr>
        <w:spacing w:lineRule="auto" w:line="276"/>
        <w:jc w:val="both"/>
        <w:rPr>
          <w:rFonts w:ascii="Times New Roman" w:cs="Times New Roman" w:hAnsi="Times New Roman"/>
        </w:rPr>
      </w:pPr>
      <w:r>
        <w:rPr>
          <w:rFonts w:ascii="Times New Roman" w:cs="Times New Roman" w:hAnsi="Times New Roman"/>
        </w:rPr>
        <w:t>Shallow</w:t>
      </w:r>
      <w:r>
        <w:rPr>
          <w:rFonts w:ascii="Times New Roman" w:cs="Times New Roman" w:hAnsi="Times New Roman"/>
          <w:spacing w:val="-10"/>
        </w:rPr>
        <w:t xml:space="preserve"> </w:t>
      </w:r>
      <w:r>
        <w:rPr>
          <w:rFonts w:ascii="Times New Roman" w:cs="Times New Roman" w:hAnsi="Times New Roman"/>
        </w:rPr>
        <w:t>rooted</w:t>
      </w:r>
      <w:r>
        <w:rPr>
          <w:rFonts w:ascii="Times New Roman" w:cs="Times New Roman" w:hAnsi="Times New Roman"/>
          <w:spacing w:val="-9"/>
        </w:rPr>
        <w:t xml:space="preserve"> </w:t>
      </w:r>
      <w:r>
        <w:rPr>
          <w:rFonts w:ascii="Times New Roman" w:cs="Times New Roman" w:hAnsi="Times New Roman"/>
        </w:rPr>
        <w:t>crop</w:t>
      </w:r>
      <w:r>
        <w:rPr>
          <w:rFonts w:ascii="Times New Roman" w:cs="Times New Roman" w:hAnsi="Times New Roman"/>
          <w:spacing w:val="-9"/>
        </w:rPr>
        <w:t xml:space="preserve"> </w:t>
      </w:r>
      <w:r>
        <w:rPr>
          <w:rFonts w:ascii="Times New Roman" w:cs="Times New Roman" w:hAnsi="Times New Roman"/>
        </w:rPr>
        <w:t>should</w:t>
      </w:r>
      <w:r>
        <w:rPr>
          <w:rFonts w:ascii="Times New Roman" w:cs="Times New Roman" w:hAnsi="Times New Roman"/>
          <w:spacing w:val="-9"/>
        </w:rPr>
        <w:t xml:space="preserve"> </w:t>
      </w:r>
      <w:r>
        <w:rPr>
          <w:rFonts w:ascii="Times New Roman" w:cs="Times New Roman" w:hAnsi="Times New Roman"/>
        </w:rPr>
        <w:t>be</w:t>
      </w:r>
      <w:r>
        <w:rPr>
          <w:rFonts w:ascii="Times New Roman" w:cs="Times New Roman" w:hAnsi="Times New Roman"/>
          <w:spacing w:val="-9"/>
        </w:rPr>
        <w:t xml:space="preserve"> </w:t>
      </w:r>
      <w:r>
        <w:rPr>
          <w:rFonts w:ascii="Times New Roman" w:cs="Times New Roman" w:hAnsi="Times New Roman"/>
        </w:rPr>
        <w:t>rotated</w:t>
      </w:r>
      <w:r>
        <w:rPr>
          <w:rFonts w:ascii="Times New Roman" w:cs="Times New Roman" w:hAnsi="Times New Roman"/>
          <w:spacing w:val="-9"/>
        </w:rPr>
        <w:t xml:space="preserve"> </w:t>
      </w:r>
      <w:r>
        <w:rPr>
          <w:rFonts w:ascii="Times New Roman" w:cs="Times New Roman" w:hAnsi="Times New Roman"/>
        </w:rPr>
        <w:t>with</w:t>
      </w:r>
      <w:r>
        <w:rPr>
          <w:rFonts w:ascii="Times New Roman" w:cs="Times New Roman" w:hAnsi="Times New Roman"/>
          <w:spacing w:val="-9"/>
        </w:rPr>
        <w:t xml:space="preserve"> </w:t>
      </w:r>
      <w:r>
        <w:rPr>
          <w:rFonts w:ascii="Times New Roman" w:cs="Times New Roman" w:hAnsi="Times New Roman"/>
        </w:rPr>
        <w:t>the</w:t>
      </w:r>
      <w:r>
        <w:rPr>
          <w:rFonts w:ascii="Times New Roman" w:cs="Times New Roman" w:hAnsi="Times New Roman"/>
          <w:spacing w:val="-9"/>
        </w:rPr>
        <w:t xml:space="preserve"> </w:t>
      </w:r>
      <w:r>
        <w:rPr>
          <w:rFonts w:ascii="Times New Roman" w:cs="Times New Roman" w:hAnsi="Times New Roman"/>
        </w:rPr>
        <w:t>deep</w:t>
      </w:r>
      <w:r>
        <w:rPr>
          <w:rFonts w:ascii="Times New Roman" w:cs="Times New Roman" w:hAnsi="Times New Roman"/>
          <w:spacing w:val="-9"/>
        </w:rPr>
        <w:t xml:space="preserve"> </w:t>
      </w:r>
      <w:r>
        <w:rPr>
          <w:rFonts w:ascii="Times New Roman" w:cs="Times New Roman" w:hAnsi="Times New Roman"/>
        </w:rPr>
        <w:t>rooted</w:t>
      </w:r>
      <w:r>
        <w:rPr>
          <w:rFonts w:ascii="Times New Roman" w:cs="Times New Roman" w:hAnsi="Times New Roman"/>
          <w:spacing w:val="-9"/>
        </w:rPr>
        <w:t xml:space="preserve"> </w:t>
      </w:r>
      <w:r>
        <w:rPr>
          <w:rFonts w:ascii="Times New Roman" w:cs="Times New Roman" w:hAnsi="Times New Roman"/>
        </w:rPr>
        <w:t>crop.</w:t>
      </w:r>
    </w:p>
    <w:p>
      <w:pPr>
        <w:pStyle w:val="style179"/>
        <w:numPr>
          <w:ilvl w:val="0"/>
          <w:numId w:val="69"/>
        </w:numPr>
        <w:spacing w:lineRule="auto" w:line="276"/>
        <w:jc w:val="both"/>
        <w:rPr>
          <w:rFonts w:ascii="Times New Roman" w:cs="Times New Roman" w:hAnsi="Times New Roman"/>
        </w:rPr>
      </w:pPr>
      <w:r>
        <w:rPr>
          <w:rFonts w:ascii="Times New Roman" w:cs="Times New Roman" w:hAnsi="Times New Roman"/>
        </w:rPr>
        <w:t>Crops</w:t>
      </w:r>
      <w:r>
        <w:rPr>
          <w:rFonts w:ascii="Times New Roman" w:cs="Times New Roman" w:hAnsi="Times New Roman"/>
          <w:spacing w:val="-10"/>
        </w:rPr>
        <w:t xml:space="preserve"> </w:t>
      </w:r>
      <w:r>
        <w:rPr>
          <w:rFonts w:ascii="Times New Roman" w:cs="Times New Roman" w:hAnsi="Times New Roman"/>
        </w:rPr>
        <w:t>which</w:t>
      </w:r>
      <w:r>
        <w:rPr>
          <w:rFonts w:ascii="Times New Roman" w:cs="Times New Roman" w:hAnsi="Times New Roman"/>
          <w:spacing w:val="-9"/>
        </w:rPr>
        <w:t xml:space="preserve"> </w:t>
      </w:r>
      <w:r>
        <w:rPr>
          <w:rFonts w:ascii="Times New Roman" w:cs="Times New Roman" w:hAnsi="Times New Roman"/>
        </w:rPr>
        <w:t>included</w:t>
      </w:r>
      <w:r>
        <w:rPr>
          <w:rFonts w:ascii="Times New Roman" w:cs="Times New Roman" w:hAnsi="Times New Roman"/>
          <w:spacing w:val="-9"/>
        </w:rPr>
        <w:t xml:space="preserve"> </w:t>
      </w:r>
      <w:r>
        <w:rPr>
          <w:rFonts w:ascii="Times New Roman" w:cs="Times New Roman" w:hAnsi="Times New Roman"/>
        </w:rPr>
        <w:t>in</w:t>
      </w:r>
      <w:r>
        <w:rPr>
          <w:rFonts w:ascii="Times New Roman" w:cs="Times New Roman" w:hAnsi="Times New Roman"/>
          <w:spacing w:val="-9"/>
        </w:rPr>
        <w:t xml:space="preserve"> </w:t>
      </w:r>
      <w:r>
        <w:rPr>
          <w:rFonts w:ascii="Times New Roman" w:cs="Times New Roman" w:hAnsi="Times New Roman"/>
        </w:rPr>
        <w:t>the</w:t>
      </w:r>
      <w:r>
        <w:rPr>
          <w:rFonts w:ascii="Times New Roman" w:cs="Times New Roman" w:hAnsi="Times New Roman"/>
          <w:spacing w:val="-9"/>
        </w:rPr>
        <w:t xml:space="preserve"> </w:t>
      </w:r>
      <w:r>
        <w:rPr>
          <w:rFonts w:ascii="Times New Roman" w:cs="Times New Roman" w:hAnsi="Times New Roman"/>
        </w:rPr>
        <w:t>programmed</w:t>
      </w:r>
      <w:r>
        <w:rPr>
          <w:rFonts w:ascii="Times New Roman" w:cs="Times New Roman" w:hAnsi="Times New Roman"/>
          <w:spacing w:val="-9"/>
        </w:rPr>
        <w:t xml:space="preserve"> </w:t>
      </w:r>
      <w:r>
        <w:rPr>
          <w:rFonts w:ascii="Times New Roman" w:cs="Times New Roman" w:hAnsi="Times New Roman"/>
        </w:rPr>
        <w:t>should</w:t>
      </w:r>
      <w:r>
        <w:rPr>
          <w:rFonts w:ascii="Times New Roman" w:cs="Times New Roman" w:hAnsi="Times New Roman"/>
          <w:spacing w:val="-9"/>
        </w:rPr>
        <w:t xml:space="preserve"> </w:t>
      </w:r>
      <w:r>
        <w:rPr>
          <w:rFonts w:ascii="Times New Roman" w:cs="Times New Roman" w:hAnsi="Times New Roman"/>
        </w:rPr>
        <w:t>be</w:t>
      </w:r>
      <w:r>
        <w:rPr>
          <w:rFonts w:ascii="Times New Roman" w:cs="Times New Roman" w:hAnsi="Times New Roman"/>
          <w:spacing w:val="-9"/>
        </w:rPr>
        <w:t xml:space="preserve"> </w:t>
      </w:r>
      <w:r>
        <w:rPr>
          <w:rFonts w:ascii="Times New Roman" w:cs="Times New Roman" w:hAnsi="Times New Roman"/>
        </w:rPr>
        <w:t>of</w:t>
      </w:r>
      <w:r>
        <w:rPr>
          <w:rFonts w:ascii="Times New Roman" w:cs="Times New Roman" w:hAnsi="Times New Roman"/>
          <w:spacing w:val="-9"/>
        </w:rPr>
        <w:t xml:space="preserve"> </w:t>
      </w:r>
      <w:r>
        <w:rPr>
          <w:rFonts w:ascii="Times New Roman" w:cs="Times New Roman" w:hAnsi="Times New Roman"/>
        </w:rPr>
        <w:t>different</w:t>
      </w:r>
      <w:r>
        <w:rPr>
          <w:rFonts w:ascii="Times New Roman" w:cs="Times New Roman" w:hAnsi="Times New Roman"/>
          <w:spacing w:val="-9"/>
        </w:rPr>
        <w:t xml:space="preserve"> </w:t>
      </w:r>
      <w:r>
        <w:rPr>
          <w:rFonts w:ascii="Times New Roman" w:cs="Times New Roman" w:hAnsi="Times New Roman"/>
        </w:rPr>
        <w:t>families.</w:t>
      </w:r>
    </w:p>
    <w:p>
      <w:pPr>
        <w:pStyle w:val="style179"/>
        <w:numPr>
          <w:ilvl w:val="0"/>
          <w:numId w:val="69"/>
        </w:numPr>
        <w:spacing w:lineRule="auto" w:line="276"/>
        <w:jc w:val="both"/>
        <w:rPr>
          <w:rFonts w:ascii="Times New Roman" w:cs="Times New Roman" w:hAnsi="Times New Roman"/>
        </w:rPr>
      </w:pPr>
      <w:r>
        <w:rPr>
          <w:rFonts w:ascii="Times New Roman" w:cs="Times New Roman" w:hAnsi="Times New Roman"/>
        </w:rPr>
        <w:t>Valuable</w:t>
      </w:r>
      <w:r>
        <w:rPr>
          <w:rFonts w:ascii="Times New Roman" w:cs="Times New Roman" w:hAnsi="Times New Roman"/>
          <w:spacing w:val="-16"/>
        </w:rPr>
        <w:t xml:space="preserve"> </w:t>
      </w:r>
      <w:r>
        <w:rPr>
          <w:rFonts w:ascii="Times New Roman" w:cs="Times New Roman" w:hAnsi="Times New Roman"/>
        </w:rPr>
        <w:t>crop</w:t>
      </w:r>
      <w:r>
        <w:rPr>
          <w:rFonts w:ascii="Times New Roman" w:cs="Times New Roman" w:hAnsi="Times New Roman"/>
          <w:spacing w:val="-16"/>
        </w:rPr>
        <w:t xml:space="preserve"> </w:t>
      </w:r>
      <w:r>
        <w:rPr>
          <w:rFonts w:ascii="Times New Roman" w:cs="Times New Roman" w:hAnsi="Times New Roman"/>
        </w:rPr>
        <w:t>should</w:t>
      </w:r>
      <w:r>
        <w:rPr>
          <w:rFonts w:ascii="Times New Roman" w:cs="Times New Roman" w:hAnsi="Times New Roman"/>
          <w:spacing w:val="-15"/>
        </w:rPr>
        <w:t xml:space="preserve"> </w:t>
      </w:r>
      <w:r>
        <w:rPr>
          <w:rFonts w:ascii="Times New Roman" w:cs="Times New Roman" w:hAnsi="Times New Roman"/>
        </w:rPr>
        <w:t>if</w:t>
      </w:r>
      <w:r>
        <w:rPr>
          <w:rFonts w:ascii="Times New Roman" w:cs="Times New Roman" w:hAnsi="Times New Roman"/>
          <w:spacing w:val="-16"/>
        </w:rPr>
        <w:t xml:space="preserve"> </w:t>
      </w:r>
      <w:r>
        <w:rPr>
          <w:rFonts w:ascii="Times New Roman" w:cs="Times New Roman" w:hAnsi="Times New Roman"/>
        </w:rPr>
        <w:t>possible,</w:t>
      </w:r>
      <w:r>
        <w:rPr>
          <w:rFonts w:ascii="Times New Roman" w:cs="Times New Roman" w:hAnsi="Times New Roman"/>
          <w:spacing w:val="-15"/>
        </w:rPr>
        <w:t xml:space="preserve"> </w:t>
      </w:r>
      <w:r>
        <w:rPr>
          <w:rFonts w:ascii="Times New Roman" w:cs="Times New Roman" w:hAnsi="Times New Roman"/>
        </w:rPr>
        <w:t>follow</w:t>
      </w:r>
      <w:r>
        <w:rPr>
          <w:rFonts w:ascii="Times New Roman" w:cs="Times New Roman" w:hAnsi="Times New Roman"/>
          <w:spacing w:val="-16"/>
        </w:rPr>
        <w:t xml:space="preserve"> </w:t>
      </w:r>
      <w:r>
        <w:rPr>
          <w:rFonts w:ascii="Times New Roman" w:cs="Times New Roman" w:hAnsi="Times New Roman"/>
        </w:rPr>
        <w:t>legumes</w:t>
      </w:r>
      <w:r>
        <w:rPr>
          <w:rFonts w:ascii="Times New Roman" w:cs="Times New Roman" w:hAnsi="Times New Roman"/>
          <w:spacing w:val="-15"/>
        </w:rPr>
        <w:t xml:space="preserve"> </w:t>
      </w:r>
      <w:r>
        <w:rPr>
          <w:rFonts w:ascii="Times New Roman" w:cs="Times New Roman" w:hAnsi="Times New Roman"/>
        </w:rPr>
        <w:t>in</w:t>
      </w:r>
      <w:r>
        <w:rPr>
          <w:rFonts w:ascii="Times New Roman" w:cs="Times New Roman" w:hAnsi="Times New Roman"/>
          <w:spacing w:val="-16"/>
        </w:rPr>
        <w:t xml:space="preserve"> </w:t>
      </w:r>
      <w:r>
        <w:rPr>
          <w:rFonts w:ascii="Times New Roman" w:cs="Times New Roman" w:hAnsi="Times New Roman"/>
        </w:rPr>
        <w:t>the</w:t>
      </w:r>
      <w:r>
        <w:rPr>
          <w:rFonts w:ascii="Times New Roman" w:cs="Times New Roman" w:hAnsi="Times New Roman"/>
          <w:spacing w:val="-15"/>
        </w:rPr>
        <w:t xml:space="preserve"> </w:t>
      </w:r>
      <w:r>
        <w:rPr>
          <w:rFonts w:ascii="Times New Roman" w:cs="Times New Roman" w:hAnsi="Times New Roman"/>
        </w:rPr>
        <w:t>programmer</w:t>
      </w:r>
      <w:r>
        <w:rPr>
          <w:rFonts w:ascii="Times New Roman" w:cs="Times New Roman" w:hAnsi="Times New Roman"/>
          <w:spacing w:val="-16"/>
        </w:rPr>
        <w:t xml:space="preserve"> </w:t>
      </w:r>
      <w:r>
        <w:rPr>
          <w:rFonts w:ascii="Times New Roman" w:cs="Times New Roman" w:hAnsi="Times New Roman"/>
        </w:rPr>
        <w:t>in</w:t>
      </w:r>
      <w:r>
        <w:rPr>
          <w:rFonts w:ascii="Times New Roman" w:cs="Times New Roman" w:hAnsi="Times New Roman"/>
          <w:spacing w:val="-15"/>
        </w:rPr>
        <w:t xml:space="preserve"> </w:t>
      </w:r>
      <w:r>
        <w:rPr>
          <w:rFonts w:ascii="Times New Roman" w:cs="Times New Roman" w:hAnsi="Times New Roman"/>
        </w:rPr>
        <w:t>order</w:t>
      </w:r>
      <w:r>
        <w:rPr>
          <w:rFonts w:ascii="Times New Roman" w:cs="Times New Roman" w:hAnsi="Times New Roman"/>
          <w:spacing w:val="-16"/>
        </w:rPr>
        <w:t xml:space="preserve"> </w:t>
      </w:r>
      <w:r>
        <w:rPr>
          <w:rFonts w:ascii="Times New Roman" w:cs="Times New Roman" w:hAnsi="Times New Roman"/>
        </w:rPr>
        <w:t>for</w:t>
      </w:r>
      <w:r>
        <w:rPr>
          <w:rFonts w:ascii="Times New Roman" w:cs="Times New Roman" w:hAnsi="Times New Roman"/>
          <w:spacing w:val="-15"/>
        </w:rPr>
        <w:t xml:space="preserve"> </w:t>
      </w:r>
      <w:r>
        <w:rPr>
          <w:rFonts w:ascii="Times New Roman" w:cs="Times New Roman" w:hAnsi="Times New Roman"/>
        </w:rPr>
        <w:t>it</w:t>
      </w:r>
      <w:r>
        <w:rPr>
          <w:rFonts w:ascii="Times New Roman" w:cs="Times New Roman" w:hAnsi="Times New Roman"/>
          <w:spacing w:val="-16"/>
        </w:rPr>
        <w:t xml:space="preserve"> </w:t>
      </w:r>
      <w:r>
        <w:rPr>
          <w:rFonts w:ascii="Times New Roman" w:cs="Times New Roman" w:hAnsi="Times New Roman"/>
        </w:rPr>
        <w:t>to</w:t>
      </w:r>
      <w:r>
        <w:rPr>
          <w:rFonts w:ascii="Times New Roman" w:cs="Times New Roman" w:hAnsi="Times New Roman"/>
          <w:spacing w:val="-15"/>
        </w:rPr>
        <w:t xml:space="preserve"> </w:t>
      </w:r>
      <w:r>
        <w:rPr>
          <w:rFonts w:ascii="Times New Roman" w:cs="Times New Roman" w:hAnsi="Times New Roman"/>
        </w:rPr>
        <w:t>have</w:t>
      </w:r>
      <w:r>
        <w:rPr>
          <w:rFonts w:ascii="Times New Roman" w:cs="Times New Roman" w:hAnsi="Times New Roman"/>
          <w:spacing w:val="-16"/>
        </w:rPr>
        <w:t xml:space="preserve"> </w:t>
      </w:r>
      <w:r>
        <w:rPr>
          <w:rFonts w:ascii="Times New Roman" w:cs="Times New Roman" w:hAnsi="Times New Roman"/>
        </w:rPr>
        <w:t>good harvest.</w:t>
      </w:r>
    </w:p>
    <w:p>
      <w:pPr>
        <w:pStyle w:val="style179"/>
        <w:numPr>
          <w:ilvl w:val="0"/>
          <w:numId w:val="69"/>
        </w:numPr>
        <w:spacing w:lineRule="auto" w:line="276"/>
        <w:jc w:val="both"/>
        <w:rPr>
          <w:rFonts w:ascii="Times New Roman" w:cs="Times New Roman" w:hAnsi="Times New Roman"/>
        </w:rPr>
      </w:pPr>
      <w:r>
        <w:rPr>
          <w:rFonts w:ascii="Times New Roman" w:cs="Times New Roman" w:hAnsi="Times New Roman"/>
        </w:rPr>
        <w:t>A</w:t>
      </w:r>
      <w:r>
        <w:rPr>
          <w:rFonts w:ascii="Times New Roman" w:cs="Times New Roman" w:hAnsi="Times New Roman"/>
          <w:spacing w:val="-10"/>
        </w:rPr>
        <w:t xml:space="preserve"> </w:t>
      </w:r>
      <w:r>
        <w:rPr>
          <w:rFonts w:ascii="Times New Roman" w:cs="Times New Roman" w:hAnsi="Times New Roman"/>
        </w:rPr>
        <w:t>follow</w:t>
      </w:r>
      <w:r>
        <w:rPr>
          <w:rFonts w:ascii="Times New Roman" w:cs="Times New Roman" w:hAnsi="Times New Roman"/>
          <w:spacing w:val="-9"/>
        </w:rPr>
        <w:t xml:space="preserve"> </w:t>
      </w:r>
      <w:r>
        <w:rPr>
          <w:rFonts w:ascii="Times New Roman" w:cs="Times New Roman" w:hAnsi="Times New Roman"/>
        </w:rPr>
        <w:t>period</w:t>
      </w:r>
      <w:r>
        <w:rPr>
          <w:rFonts w:ascii="Times New Roman" w:cs="Times New Roman" w:hAnsi="Times New Roman"/>
          <w:spacing w:val="-9"/>
        </w:rPr>
        <w:t xml:space="preserve"> </w:t>
      </w:r>
      <w:r>
        <w:rPr>
          <w:rFonts w:ascii="Times New Roman" w:cs="Times New Roman" w:hAnsi="Times New Roman"/>
        </w:rPr>
        <w:t>can</w:t>
      </w:r>
      <w:r>
        <w:rPr>
          <w:rFonts w:ascii="Times New Roman" w:cs="Times New Roman" w:hAnsi="Times New Roman"/>
          <w:spacing w:val="-10"/>
        </w:rPr>
        <w:t xml:space="preserve"> </w:t>
      </w:r>
      <w:r>
        <w:rPr>
          <w:rFonts w:ascii="Times New Roman" w:cs="Times New Roman" w:hAnsi="Times New Roman"/>
        </w:rPr>
        <w:t>be</w:t>
      </w:r>
      <w:r>
        <w:rPr>
          <w:rFonts w:ascii="Times New Roman" w:cs="Times New Roman" w:hAnsi="Times New Roman"/>
          <w:spacing w:val="-9"/>
        </w:rPr>
        <w:t xml:space="preserve"> </w:t>
      </w:r>
      <w:r>
        <w:rPr>
          <w:rFonts w:ascii="Times New Roman" w:cs="Times New Roman" w:hAnsi="Times New Roman"/>
        </w:rPr>
        <w:t>included</w:t>
      </w:r>
      <w:r>
        <w:rPr>
          <w:rFonts w:ascii="Times New Roman" w:cs="Times New Roman" w:hAnsi="Times New Roman"/>
          <w:spacing w:val="-9"/>
        </w:rPr>
        <w:t xml:space="preserve"> </w:t>
      </w:r>
      <w:r>
        <w:rPr>
          <w:rFonts w:ascii="Times New Roman" w:cs="Times New Roman" w:hAnsi="Times New Roman"/>
        </w:rPr>
        <w:t>in</w:t>
      </w:r>
      <w:r>
        <w:rPr>
          <w:rFonts w:ascii="Times New Roman" w:cs="Times New Roman" w:hAnsi="Times New Roman"/>
          <w:spacing w:val="-10"/>
        </w:rPr>
        <w:t xml:space="preserve"> </w:t>
      </w:r>
      <w:r>
        <w:rPr>
          <w:rFonts w:ascii="Times New Roman" w:cs="Times New Roman" w:hAnsi="Times New Roman"/>
        </w:rPr>
        <w:t>the</w:t>
      </w:r>
      <w:r>
        <w:rPr>
          <w:rFonts w:ascii="Times New Roman" w:cs="Times New Roman" w:hAnsi="Times New Roman"/>
          <w:spacing w:val="-9"/>
        </w:rPr>
        <w:t xml:space="preserve"> </w:t>
      </w:r>
      <w:r>
        <w:rPr>
          <w:rFonts w:ascii="Times New Roman" w:cs="Times New Roman" w:hAnsi="Times New Roman"/>
        </w:rPr>
        <w:t>rotation</w:t>
      </w:r>
      <w:r>
        <w:rPr>
          <w:rFonts w:ascii="Times New Roman" w:cs="Times New Roman" w:hAnsi="Times New Roman"/>
          <w:spacing w:val="-9"/>
        </w:rPr>
        <w:t xml:space="preserve"> </w:t>
      </w:r>
      <w:r>
        <w:rPr>
          <w:rFonts w:ascii="Times New Roman" w:cs="Times New Roman" w:hAnsi="Times New Roman"/>
        </w:rPr>
        <w:t>for</w:t>
      </w:r>
      <w:r>
        <w:rPr>
          <w:rFonts w:ascii="Times New Roman" w:cs="Times New Roman" w:hAnsi="Times New Roman"/>
          <w:spacing w:val="-10"/>
        </w:rPr>
        <w:t xml:space="preserve"> </w:t>
      </w:r>
      <w:r>
        <w:rPr>
          <w:rFonts w:ascii="Times New Roman" w:cs="Times New Roman" w:hAnsi="Times New Roman"/>
        </w:rPr>
        <w:t>instance</w:t>
      </w:r>
      <w:r>
        <w:rPr>
          <w:rFonts w:ascii="Times New Roman" w:cs="Times New Roman" w:hAnsi="Times New Roman"/>
          <w:spacing w:val="-9"/>
        </w:rPr>
        <w:t xml:space="preserve"> </w:t>
      </w:r>
      <w:r>
        <w:rPr>
          <w:rFonts w:ascii="Times New Roman" w:cs="Times New Roman" w:hAnsi="Times New Roman"/>
        </w:rPr>
        <w:t>grasses</w:t>
      </w:r>
      <w:r>
        <w:rPr>
          <w:rFonts w:ascii="Times New Roman" w:cs="Times New Roman" w:hAnsi="Times New Roman"/>
          <w:spacing w:val="-9"/>
        </w:rPr>
        <w:t xml:space="preserve"> </w:t>
      </w:r>
      <w:r>
        <w:rPr>
          <w:rFonts w:ascii="Times New Roman" w:cs="Times New Roman" w:hAnsi="Times New Roman"/>
        </w:rPr>
        <w:t>can</w:t>
      </w:r>
      <w:r>
        <w:rPr>
          <w:rFonts w:ascii="Times New Roman" w:cs="Times New Roman" w:hAnsi="Times New Roman"/>
          <w:spacing w:val="-9"/>
        </w:rPr>
        <w:t xml:space="preserve"> </w:t>
      </w:r>
      <w:r>
        <w:rPr>
          <w:rFonts w:ascii="Times New Roman" w:cs="Times New Roman" w:hAnsi="Times New Roman"/>
        </w:rPr>
        <w:t>be</w:t>
      </w:r>
      <w:r>
        <w:rPr>
          <w:rFonts w:ascii="Times New Roman" w:cs="Times New Roman" w:hAnsi="Times New Roman"/>
          <w:spacing w:val="-10"/>
        </w:rPr>
        <w:t xml:space="preserve"> </w:t>
      </w:r>
      <w:r>
        <w:rPr>
          <w:rFonts w:ascii="Times New Roman" w:cs="Times New Roman" w:hAnsi="Times New Roman"/>
        </w:rPr>
        <w:t>grown</w:t>
      </w:r>
      <w:r>
        <w:rPr>
          <w:rFonts w:ascii="Times New Roman" w:cs="Times New Roman" w:hAnsi="Times New Roman"/>
          <w:spacing w:val="-9"/>
        </w:rPr>
        <w:t xml:space="preserve"> </w:t>
      </w:r>
      <w:r>
        <w:rPr>
          <w:rFonts w:ascii="Times New Roman" w:cs="Times New Roman" w:hAnsi="Times New Roman"/>
        </w:rPr>
        <w:t>on</w:t>
      </w:r>
      <w:r>
        <w:rPr>
          <w:rFonts w:ascii="Times New Roman" w:cs="Times New Roman" w:hAnsi="Times New Roman"/>
          <w:spacing w:val="-9"/>
        </w:rPr>
        <w:t xml:space="preserve"> </w:t>
      </w:r>
      <w:r>
        <w:rPr>
          <w:rFonts w:ascii="Times New Roman" w:cs="Times New Roman" w:hAnsi="Times New Roman"/>
        </w:rPr>
        <w:t>it.</w:t>
      </w:r>
    </w:p>
    <w:p>
      <w:pPr>
        <w:pStyle w:val="style179"/>
        <w:numPr>
          <w:ilvl w:val="0"/>
          <w:numId w:val="69"/>
        </w:numPr>
        <w:spacing w:lineRule="auto" w:line="276"/>
        <w:jc w:val="both"/>
        <w:rPr>
          <w:rFonts w:ascii="Times New Roman" w:cs="Times New Roman" w:hAnsi="Times New Roman"/>
        </w:rPr>
      </w:pPr>
      <w:r>
        <w:rPr>
          <w:rFonts w:ascii="Times New Roman" w:cs="Times New Roman" w:hAnsi="Times New Roman"/>
        </w:rPr>
        <w:t>The</w:t>
      </w:r>
      <w:r>
        <w:rPr>
          <w:rFonts w:ascii="Times New Roman" w:cs="Times New Roman" w:hAnsi="Times New Roman"/>
          <w:spacing w:val="-9"/>
        </w:rPr>
        <w:t xml:space="preserve"> </w:t>
      </w:r>
      <w:r>
        <w:rPr>
          <w:rFonts w:ascii="Times New Roman" w:cs="Times New Roman" w:hAnsi="Times New Roman"/>
        </w:rPr>
        <w:t>programmed</w:t>
      </w:r>
      <w:r>
        <w:rPr>
          <w:rFonts w:ascii="Times New Roman" w:cs="Times New Roman" w:hAnsi="Times New Roman"/>
          <w:spacing w:val="-8"/>
        </w:rPr>
        <w:t xml:space="preserve"> </w:t>
      </w:r>
      <w:r>
        <w:rPr>
          <w:rFonts w:ascii="Times New Roman" w:cs="Times New Roman" w:hAnsi="Times New Roman"/>
        </w:rPr>
        <w:t>should</w:t>
      </w:r>
      <w:r>
        <w:rPr>
          <w:rFonts w:ascii="Times New Roman" w:cs="Times New Roman" w:hAnsi="Times New Roman"/>
          <w:spacing w:val="-9"/>
        </w:rPr>
        <w:t xml:space="preserve"> </w:t>
      </w:r>
      <w:r>
        <w:rPr>
          <w:rFonts w:ascii="Times New Roman" w:cs="Times New Roman" w:hAnsi="Times New Roman"/>
        </w:rPr>
        <w:t>involve</w:t>
      </w:r>
      <w:r>
        <w:rPr>
          <w:rFonts w:ascii="Times New Roman" w:cs="Times New Roman" w:hAnsi="Times New Roman"/>
          <w:spacing w:val="-8"/>
        </w:rPr>
        <w:t xml:space="preserve"> </w:t>
      </w:r>
      <w:r>
        <w:rPr>
          <w:rFonts w:ascii="Times New Roman" w:cs="Times New Roman" w:hAnsi="Times New Roman"/>
        </w:rPr>
        <w:t>only</w:t>
      </w:r>
      <w:r>
        <w:rPr>
          <w:rFonts w:ascii="Times New Roman" w:cs="Times New Roman" w:hAnsi="Times New Roman"/>
          <w:spacing w:val="-9"/>
        </w:rPr>
        <w:t xml:space="preserve"> </w:t>
      </w:r>
      <w:r>
        <w:rPr>
          <w:rFonts w:ascii="Times New Roman" w:cs="Times New Roman" w:hAnsi="Times New Roman"/>
        </w:rPr>
        <w:t>the</w:t>
      </w:r>
      <w:r>
        <w:rPr>
          <w:rFonts w:ascii="Times New Roman" w:cs="Times New Roman" w:hAnsi="Times New Roman"/>
          <w:spacing w:val="-8"/>
        </w:rPr>
        <w:t xml:space="preserve"> </w:t>
      </w:r>
      <w:r>
        <w:rPr>
          <w:rFonts w:ascii="Times New Roman" w:cs="Times New Roman" w:hAnsi="Times New Roman"/>
        </w:rPr>
        <w:t>annual</w:t>
      </w:r>
      <w:r>
        <w:rPr>
          <w:rFonts w:ascii="Times New Roman" w:cs="Times New Roman" w:hAnsi="Times New Roman"/>
          <w:spacing w:val="-9"/>
        </w:rPr>
        <w:t xml:space="preserve"> </w:t>
      </w:r>
      <w:r>
        <w:rPr>
          <w:rFonts w:ascii="Times New Roman" w:cs="Times New Roman" w:hAnsi="Times New Roman"/>
        </w:rPr>
        <w:t>crops.</w:t>
      </w:r>
    </w:p>
    <w:p>
      <w:pPr>
        <w:pStyle w:val="style0"/>
        <w:spacing w:lineRule="auto" w:line="276"/>
        <w:jc w:val="both"/>
        <w:rPr>
          <w:rFonts w:ascii="Times New Roman" w:cs="Times New Roman" w:hAnsi="Times New Roman"/>
        </w:rPr>
      </w:pPr>
    </w:p>
    <w:p>
      <w:pPr>
        <w:pStyle w:val="style0"/>
        <w:spacing w:lineRule="auto" w:line="276"/>
        <w:jc w:val="both"/>
        <w:rPr>
          <w:rFonts w:ascii="Times New Roman" w:cs="Times New Roman" w:hAnsi="Times New Roman"/>
        </w:rPr>
      </w:pPr>
      <w:r>
        <w:rPr>
          <w:rFonts w:ascii="Times New Roman" w:cs="Times New Roman" w:hAnsi="Times New Roman"/>
        </w:rPr>
        <w:t>SEASON</w:t>
      </w:r>
      <w:r>
        <w:rPr>
          <w:rFonts w:ascii="Times New Roman" w:cs="Times New Roman" w:hAnsi="Times New Roman"/>
        </w:rPr>
        <w:t xml:space="preserve"> </w:t>
      </w:r>
      <w:r>
        <w:rPr>
          <w:rFonts w:ascii="Times New Roman" w:cs="Times New Roman" w:hAnsi="Times New Roman"/>
        </w:rPr>
        <w:t>1.</w:t>
      </w:r>
    </w:p>
    <w:tbl>
      <w:tblPr>
        <w:tblW w:w="0" w:type="auto"/>
        <w:tblInd w:w="111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871"/>
        <w:gridCol w:w="2899"/>
      </w:tblGrid>
      <w:tr>
        <w:trPr>
          <w:trHeight w:val="282" w:hRule="atLeast"/>
        </w:trPr>
        <w:tc>
          <w:tcPr>
            <w:tcW w:w="2871" w:type="dxa"/>
            <w:tcBorders/>
          </w:tcPr>
          <w:p>
            <w:pPr>
              <w:pStyle w:val="style0"/>
              <w:spacing w:lineRule="auto" w:line="276"/>
              <w:jc w:val="both"/>
              <w:rPr>
                <w:rFonts w:ascii="Times New Roman" w:cs="Times New Roman" w:hAnsi="Times New Roman"/>
              </w:rPr>
            </w:pPr>
            <w:r>
              <w:rPr>
                <w:rFonts w:ascii="Times New Roman" w:cs="Times New Roman" w:hAnsi="Times New Roman"/>
              </w:rPr>
              <w:t>Cotton</w:t>
            </w:r>
          </w:p>
        </w:tc>
        <w:tc>
          <w:tcPr>
            <w:tcW w:w="2899" w:type="dxa"/>
            <w:tcBorders/>
          </w:tcPr>
          <w:p>
            <w:pPr>
              <w:pStyle w:val="style0"/>
              <w:spacing w:lineRule="auto" w:line="276"/>
              <w:jc w:val="both"/>
              <w:rPr>
                <w:rFonts w:ascii="Times New Roman" w:cs="Times New Roman" w:hAnsi="Times New Roman"/>
              </w:rPr>
            </w:pPr>
            <w:r>
              <w:rPr>
                <w:rFonts w:ascii="Times New Roman" w:cs="Times New Roman" w:hAnsi="Times New Roman"/>
                <w:w w:val="104"/>
              </w:rPr>
              <w:t>Beans</w:t>
            </w:r>
          </w:p>
        </w:tc>
      </w:tr>
      <w:tr>
        <w:tblPrEx/>
        <w:trPr>
          <w:trHeight w:val="282" w:hRule="atLeast"/>
        </w:trPr>
        <w:tc>
          <w:tcPr>
            <w:tcW w:w="2871" w:type="dxa"/>
            <w:tcBorders/>
          </w:tcPr>
          <w:p>
            <w:pPr>
              <w:pStyle w:val="style0"/>
              <w:spacing w:lineRule="auto" w:line="276"/>
              <w:jc w:val="both"/>
              <w:rPr>
                <w:rFonts w:ascii="Times New Roman" w:cs="Times New Roman" w:hAnsi="Times New Roman"/>
              </w:rPr>
            </w:pPr>
            <w:r>
              <w:rPr>
                <w:rFonts w:ascii="Times New Roman" w:cs="Times New Roman" w:hAnsi="Times New Roman"/>
                <w:w w:val="104"/>
              </w:rPr>
              <w:t>Maize</w:t>
            </w:r>
          </w:p>
        </w:tc>
        <w:tc>
          <w:tcPr>
            <w:tcW w:w="2899" w:type="dxa"/>
            <w:tcBorders/>
          </w:tcPr>
          <w:p>
            <w:pPr>
              <w:pStyle w:val="style0"/>
              <w:spacing w:lineRule="auto" w:line="276"/>
              <w:jc w:val="both"/>
              <w:rPr>
                <w:rFonts w:ascii="Times New Roman" w:cs="Times New Roman" w:hAnsi="Times New Roman"/>
              </w:rPr>
            </w:pPr>
            <w:r>
              <w:rPr>
                <w:rFonts w:ascii="Times New Roman" w:cs="Times New Roman" w:hAnsi="Times New Roman"/>
                <w:w w:val="110"/>
              </w:rPr>
              <w:t>Cassava</w:t>
            </w:r>
          </w:p>
        </w:tc>
      </w:tr>
    </w:tbl>
    <w:p>
      <w:pPr>
        <w:pStyle w:val="style0"/>
        <w:spacing w:lineRule="auto" w:line="276"/>
        <w:jc w:val="both"/>
        <w:rPr>
          <w:rFonts w:ascii="Times New Roman" w:cs="Times New Roman" w:hAnsi="Times New Roman"/>
          <w:b/>
        </w:rPr>
      </w:pPr>
    </w:p>
    <w:p>
      <w:pPr>
        <w:pStyle w:val="style0"/>
        <w:spacing w:lineRule="auto" w:line="276"/>
        <w:jc w:val="both"/>
        <w:rPr>
          <w:rFonts w:ascii="Times New Roman" w:cs="Times New Roman" w:hAnsi="Times New Roman"/>
          <w:b/>
        </w:rPr>
      </w:pPr>
      <w:r>
        <w:rPr>
          <w:rFonts w:ascii="Times New Roman" w:cs="Times New Roman" w:hAnsi="Times New Roman"/>
          <w:b/>
        </w:rPr>
        <w:t>SEASON</w:t>
      </w:r>
      <w:r>
        <w:rPr>
          <w:rFonts w:ascii="Times New Roman" w:cs="Times New Roman" w:hAnsi="Times New Roman"/>
          <w:b/>
        </w:rPr>
        <w:t xml:space="preserve"> </w:t>
      </w:r>
      <w:r>
        <w:rPr>
          <w:rFonts w:ascii="Times New Roman" w:cs="Times New Roman" w:hAnsi="Times New Roman"/>
          <w:b/>
        </w:rPr>
        <w:t>2.</w:t>
      </w:r>
    </w:p>
    <w:tbl>
      <w:tblPr>
        <w:tblW w:w="0" w:type="auto"/>
        <w:tblInd w:w="111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900"/>
        <w:gridCol w:w="2872"/>
      </w:tblGrid>
      <w:tr>
        <w:trPr>
          <w:trHeight w:val="282" w:hRule="atLeast"/>
        </w:trPr>
        <w:tc>
          <w:tcPr>
            <w:tcW w:w="2900" w:type="dxa"/>
            <w:tcBorders/>
          </w:tcPr>
          <w:p>
            <w:pPr>
              <w:pStyle w:val="style0"/>
              <w:spacing w:lineRule="auto" w:line="276"/>
              <w:jc w:val="both"/>
              <w:rPr>
                <w:rFonts w:ascii="Times New Roman" w:cs="Times New Roman" w:hAnsi="Times New Roman"/>
              </w:rPr>
            </w:pPr>
            <w:r>
              <w:rPr>
                <w:rFonts w:ascii="Times New Roman" w:cs="Times New Roman" w:hAnsi="Times New Roman"/>
                <w:w w:val="104"/>
              </w:rPr>
              <w:t>Maize</w:t>
            </w:r>
          </w:p>
        </w:tc>
        <w:tc>
          <w:tcPr>
            <w:tcW w:w="2872" w:type="dxa"/>
            <w:tcBorders/>
          </w:tcPr>
          <w:p>
            <w:pPr>
              <w:pStyle w:val="style0"/>
              <w:spacing w:lineRule="auto" w:line="276"/>
              <w:jc w:val="both"/>
              <w:rPr>
                <w:rFonts w:ascii="Times New Roman" w:cs="Times New Roman" w:hAnsi="Times New Roman"/>
              </w:rPr>
            </w:pPr>
            <w:r>
              <w:rPr>
                <w:rFonts w:ascii="Times New Roman" w:cs="Times New Roman" w:hAnsi="Times New Roman"/>
              </w:rPr>
              <w:t>Cotton</w:t>
            </w:r>
          </w:p>
        </w:tc>
      </w:tr>
      <w:tr>
        <w:tblPrEx/>
        <w:trPr>
          <w:trHeight w:val="264" w:hRule="atLeast"/>
        </w:trPr>
        <w:tc>
          <w:tcPr>
            <w:tcW w:w="2900" w:type="dxa"/>
            <w:tcBorders/>
          </w:tcPr>
          <w:p>
            <w:pPr>
              <w:pStyle w:val="style0"/>
              <w:spacing w:lineRule="auto" w:line="276"/>
              <w:jc w:val="both"/>
              <w:rPr>
                <w:rFonts w:ascii="Times New Roman" w:cs="Times New Roman" w:hAnsi="Times New Roman"/>
              </w:rPr>
            </w:pPr>
            <w:r>
              <w:rPr>
                <w:rFonts w:ascii="Times New Roman" w:cs="Times New Roman" w:hAnsi="Times New Roman"/>
                <w:w w:val="110"/>
              </w:rPr>
              <w:t>Cassava</w:t>
            </w:r>
          </w:p>
        </w:tc>
        <w:tc>
          <w:tcPr>
            <w:tcW w:w="2872" w:type="dxa"/>
            <w:tcBorders/>
          </w:tcPr>
          <w:p>
            <w:pPr>
              <w:pStyle w:val="style0"/>
              <w:spacing w:lineRule="auto" w:line="276"/>
              <w:jc w:val="both"/>
              <w:rPr>
                <w:rFonts w:ascii="Times New Roman" w:cs="Times New Roman" w:hAnsi="Times New Roman"/>
              </w:rPr>
            </w:pPr>
            <w:r>
              <w:rPr>
                <w:rFonts w:ascii="Times New Roman" w:cs="Times New Roman" w:hAnsi="Times New Roman"/>
                <w:w w:val="104"/>
              </w:rPr>
              <w:t>Beans</w:t>
            </w:r>
          </w:p>
        </w:tc>
      </w:tr>
    </w:tbl>
    <w:p>
      <w:pPr>
        <w:pStyle w:val="style0"/>
        <w:spacing w:lineRule="auto" w:line="276"/>
        <w:jc w:val="both"/>
        <w:rPr>
          <w:rFonts w:ascii="Times New Roman" w:cs="Times New Roman" w:hAnsi="Times New Roman"/>
          <w:b/>
        </w:rPr>
      </w:pPr>
    </w:p>
    <w:p>
      <w:pPr>
        <w:pStyle w:val="style0"/>
        <w:spacing w:lineRule="auto" w:line="276"/>
        <w:jc w:val="both"/>
        <w:rPr>
          <w:rFonts w:ascii="Times New Roman" w:cs="Times New Roman" w:hAnsi="Times New Roman"/>
          <w:b/>
        </w:rPr>
      </w:pPr>
      <w:r>
        <w:rPr>
          <w:rFonts w:ascii="Times New Roman" w:cs="Times New Roman" w:hAnsi="Times New Roman"/>
          <w:b/>
        </w:rPr>
        <w:t>SEASON</w:t>
      </w:r>
      <w:r>
        <w:rPr>
          <w:rFonts w:ascii="Times New Roman" w:cs="Times New Roman" w:hAnsi="Times New Roman"/>
          <w:b/>
        </w:rPr>
        <w:t xml:space="preserve"> </w:t>
      </w:r>
      <w:r>
        <w:rPr>
          <w:rFonts w:ascii="Times New Roman" w:cs="Times New Roman" w:hAnsi="Times New Roman"/>
          <w:b/>
        </w:rPr>
        <w:t>3.</w:t>
      </w:r>
    </w:p>
    <w:tbl>
      <w:tblPr>
        <w:tblW w:w="0" w:type="auto"/>
        <w:tblInd w:w="111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900"/>
        <w:gridCol w:w="2872"/>
      </w:tblGrid>
      <w:tr>
        <w:trPr>
          <w:trHeight w:val="264" w:hRule="atLeast"/>
        </w:trPr>
        <w:tc>
          <w:tcPr>
            <w:tcW w:w="2900" w:type="dxa"/>
            <w:tcBorders/>
          </w:tcPr>
          <w:p>
            <w:pPr>
              <w:pStyle w:val="style0"/>
              <w:spacing w:lineRule="auto" w:line="276"/>
              <w:jc w:val="both"/>
              <w:rPr>
                <w:rFonts w:ascii="Times New Roman" w:cs="Times New Roman" w:hAnsi="Times New Roman"/>
              </w:rPr>
            </w:pPr>
            <w:r>
              <w:rPr>
                <w:rFonts w:ascii="Times New Roman" w:cs="Times New Roman" w:hAnsi="Times New Roman"/>
                <w:w w:val="110"/>
              </w:rPr>
              <w:t>Cassava</w:t>
            </w:r>
          </w:p>
        </w:tc>
        <w:tc>
          <w:tcPr>
            <w:tcW w:w="2872" w:type="dxa"/>
            <w:tcBorders/>
          </w:tcPr>
          <w:p>
            <w:pPr>
              <w:pStyle w:val="style0"/>
              <w:spacing w:lineRule="auto" w:line="276"/>
              <w:jc w:val="both"/>
              <w:rPr>
                <w:rFonts w:ascii="Times New Roman" w:cs="Times New Roman" w:hAnsi="Times New Roman"/>
              </w:rPr>
            </w:pPr>
            <w:r>
              <w:rPr>
                <w:rFonts w:ascii="Times New Roman" w:cs="Times New Roman" w:hAnsi="Times New Roman"/>
                <w:w w:val="104"/>
              </w:rPr>
              <w:t>Maize</w:t>
            </w:r>
          </w:p>
        </w:tc>
      </w:tr>
      <w:tr>
        <w:tblPrEx/>
        <w:trPr>
          <w:trHeight w:val="300" w:hRule="atLeast"/>
        </w:trPr>
        <w:tc>
          <w:tcPr>
            <w:tcW w:w="2900" w:type="dxa"/>
            <w:tcBorders/>
          </w:tcPr>
          <w:p>
            <w:pPr>
              <w:pStyle w:val="style0"/>
              <w:spacing w:lineRule="auto" w:line="276"/>
              <w:jc w:val="both"/>
              <w:rPr>
                <w:rFonts w:ascii="Times New Roman" w:cs="Times New Roman" w:hAnsi="Times New Roman"/>
              </w:rPr>
            </w:pPr>
            <w:r>
              <w:rPr>
                <w:rFonts w:ascii="Times New Roman" w:cs="Times New Roman" w:hAnsi="Times New Roman"/>
                <w:w w:val="104"/>
              </w:rPr>
              <w:t>Beans</w:t>
            </w:r>
          </w:p>
        </w:tc>
        <w:tc>
          <w:tcPr>
            <w:tcW w:w="2872" w:type="dxa"/>
            <w:tcBorders/>
          </w:tcPr>
          <w:p>
            <w:pPr>
              <w:pStyle w:val="style0"/>
              <w:spacing w:lineRule="auto" w:line="276"/>
              <w:jc w:val="both"/>
              <w:rPr>
                <w:rFonts w:ascii="Times New Roman" w:cs="Times New Roman" w:hAnsi="Times New Roman"/>
              </w:rPr>
            </w:pPr>
            <w:r>
              <w:rPr>
                <w:rFonts w:ascii="Times New Roman" w:cs="Times New Roman" w:hAnsi="Times New Roman"/>
              </w:rPr>
              <w:t>Cotton</w:t>
            </w:r>
          </w:p>
        </w:tc>
      </w:tr>
    </w:tbl>
    <w:p>
      <w:pPr>
        <w:pStyle w:val="style0"/>
        <w:spacing w:lineRule="auto" w:line="276"/>
        <w:jc w:val="both"/>
        <w:rPr>
          <w:rFonts w:ascii="Times New Roman" w:cs="Times New Roman" w:hAnsi="Times New Roman"/>
          <w:b/>
        </w:rPr>
      </w:pPr>
    </w:p>
    <w:p>
      <w:pPr>
        <w:pStyle w:val="style0"/>
        <w:spacing w:lineRule="auto" w:line="276"/>
        <w:jc w:val="both"/>
        <w:rPr>
          <w:rFonts w:ascii="Times New Roman" w:cs="Times New Roman" w:hAnsi="Times New Roman"/>
          <w:b/>
        </w:rPr>
      </w:pPr>
      <w:r>
        <w:rPr>
          <w:rFonts w:ascii="Times New Roman" w:cs="Times New Roman" w:hAnsi="Times New Roman"/>
          <w:b/>
        </w:rPr>
        <w:t>SEASON</w:t>
      </w:r>
      <w:r>
        <w:rPr>
          <w:rFonts w:ascii="Times New Roman" w:cs="Times New Roman" w:hAnsi="Times New Roman"/>
          <w:b/>
        </w:rPr>
        <w:t xml:space="preserve"> </w:t>
      </w:r>
      <w:r>
        <w:rPr>
          <w:rFonts w:ascii="Times New Roman" w:cs="Times New Roman" w:hAnsi="Times New Roman"/>
          <w:b/>
        </w:rPr>
        <w:t>4.</w:t>
      </w:r>
    </w:p>
    <w:tbl>
      <w:tblPr>
        <w:tblW w:w="0" w:type="auto"/>
        <w:tblInd w:w="111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871"/>
        <w:gridCol w:w="2899"/>
      </w:tblGrid>
      <w:tr>
        <w:trPr>
          <w:trHeight w:val="345" w:hRule="atLeast"/>
        </w:trPr>
        <w:tc>
          <w:tcPr>
            <w:tcW w:w="2871" w:type="dxa"/>
            <w:tcBorders/>
          </w:tcPr>
          <w:p>
            <w:pPr>
              <w:pStyle w:val="style0"/>
              <w:spacing w:lineRule="auto" w:line="276"/>
              <w:jc w:val="both"/>
              <w:rPr>
                <w:rFonts w:ascii="Times New Roman" w:cs="Times New Roman" w:hAnsi="Times New Roman"/>
              </w:rPr>
            </w:pPr>
            <w:r>
              <w:rPr>
                <w:rFonts w:ascii="Times New Roman" w:cs="Times New Roman" w:hAnsi="Times New Roman"/>
                <w:w w:val="104"/>
              </w:rPr>
              <w:t>Beans</w:t>
            </w:r>
          </w:p>
        </w:tc>
        <w:tc>
          <w:tcPr>
            <w:tcW w:w="2899" w:type="dxa"/>
            <w:tcBorders/>
          </w:tcPr>
          <w:p>
            <w:pPr>
              <w:pStyle w:val="style0"/>
              <w:spacing w:lineRule="auto" w:line="276"/>
              <w:jc w:val="both"/>
              <w:rPr>
                <w:rFonts w:ascii="Times New Roman" w:cs="Times New Roman" w:hAnsi="Times New Roman"/>
              </w:rPr>
            </w:pPr>
            <w:r>
              <w:rPr>
                <w:rFonts w:ascii="Times New Roman" w:cs="Times New Roman" w:hAnsi="Times New Roman"/>
                <w:w w:val="110"/>
              </w:rPr>
              <w:t>Cassava</w:t>
            </w:r>
          </w:p>
        </w:tc>
      </w:tr>
      <w:tr>
        <w:tblPrEx/>
        <w:trPr>
          <w:trHeight w:val="246" w:hRule="atLeast"/>
        </w:trPr>
        <w:tc>
          <w:tcPr>
            <w:tcW w:w="2871" w:type="dxa"/>
            <w:tcBorders/>
          </w:tcPr>
          <w:p>
            <w:pPr>
              <w:pStyle w:val="style0"/>
              <w:spacing w:lineRule="auto" w:line="276"/>
              <w:jc w:val="both"/>
              <w:rPr>
                <w:rFonts w:ascii="Times New Roman" w:cs="Times New Roman" w:hAnsi="Times New Roman"/>
              </w:rPr>
            </w:pPr>
            <w:r>
              <w:rPr>
                <w:rFonts w:ascii="Times New Roman" w:cs="Times New Roman" w:hAnsi="Times New Roman"/>
              </w:rPr>
              <w:t>Cotton</w:t>
            </w:r>
          </w:p>
        </w:tc>
        <w:tc>
          <w:tcPr>
            <w:tcW w:w="2899" w:type="dxa"/>
            <w:tcBorders/>
          </w:tcPr>
          <w:p>
            <w:pPr>
              <w:pStyle w:val="style0"/>
              <w:spacing w:lineRule="auto" w:line="276"/>
              <w:jc w:val="both"/>
              <w:rPr>
                <w:rFonts w:ascii="Times New Roman" w:cs="Times New Roman" w:hAnsi="Times New Roman"/>
              </w:rPr>
            </w:pPr>
            <w:r>
              <w:rPr>
                <w:rFonts w:ascii="Times New Roman" w:cs="Times New Roman" w:hAnsi="Times New Roman"/>
                <w:w w:val="104"/>
              </w:rPr>
              <w:t>Maize</w:t>
            </w:r>
          </w:p>
        </w:tc>
      </w:tr>
    </w:tbl>
    <w:p>
      <w:pPr>
        <w:pStyle w:val="style0"/>
        <w:spacing w:lineRule="auto" w:line="276"/>
        <w:jc w:val="both"/>
        <w:rPr>
          <w:rFonts w:ascii="Times New Roman" w:cs="Times New Roman" w:hAnsi="Times New Roman"/>
          <w:b/>
        </w:rPr>
      </w:pPr>
    </w:p>
    <w:p>
      <w:pPr>
        <w:pStyle w:val="style0"/>
        <w:spacing w:lineRule="auto" w:line="276"/>
        <w:jc w:val="both"/>
        <w:rPr>
          <w:rFonts w:ascii="Times New Roman" w:cs="Times New Roman" w:hAnsi="Times New Roman"/>
          <w:b/>
        </w:rPr>
      </w:pPr>
      <w:r>
        <w:rPr>
          <w:rFonts w:ascii="Times New Roman" w:cs="Times New Roman" w:hAnsi="Times New Roman"/>
          <w:b/>
        </w:rPr>
        <w:t>SEASON</w:t>
      </w:r>
      <w:r>
        <w:rPr>
          <w:rFonts w:ascii="Times New Roman" w:cs="Times New Roman" w:hAnsi="Times New Roman"/>
          <w:b/>
        </w:rPr>
        <w:t xml:space="preserve"> </w:t>
      </w:r>
      <w:r>
        <w:rPr>
          <w:rFonts w:ascii="Times New Roman" w:cs="Times New Roman" w:hAnsi="Times New Roman"/>
          <w:b/>
        </w:rPr>
        <w:t>5.</w:t>
      </w:r>
    </w:p>
    <w:tbl>
      <w:tblPr>
        <w:tblW w:w="0" w:type="auto"/>
        <w:tblInd w:w="111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871"/>
        <w:gridCol w:w="2899"/>
      </w:tblGrid>
      <w:tr>
        <w:trPr>
          <w:trHeight w:val="264" w:hRule="atLeast"/>
        </w:trPr>
        <w:tc>
          <w:tcPr>
            <w:tcW w:w="2871" w:type="dxa"/>
            <w:tcBorders/>
          </w:tcPr>
          <w:p>
            <w:pPr>
              <w:pStyle w:val="style0"/>
              <w:spacing w:lineRule="auto" w:line="276"/>
              <w:jc w:val="both"/>
              <w:rPr>
                <w:rFonts w:ascii="Times New Roman" w:cs="Times New Roman" w:hAnsi="Times New Roman"/>
              </w:rPr>
            </w:pPr>
            <w:r>
              <w:rPr>
                <w:rFonts w:ascii="Times New Roman" w:cs="Times New Roman" w:hAnsi="Times New Roman"/>
              </w:rPr>
              <w:t>Cotton</w:t>
            </w:r>
          </w:p>
        </w:tc>
        <w:tc>
          <w:tcPr>
            <w:tcW w:w="2899" w:type="dxa"/>
            <w:tcBorders/>
          </w:tcPr>
          <w:p>
            <w:pPr>
              <w:pStyle w:val="style0"/>
              <w:spacing w:lineRule="auto" w:line="276"/>
              <w:jc w:val="both"/>
              <w:rPr>
                <w:rFonts w:ascii="Times New Roman" w:cs="Times New Roman" w:hAnsi="Times New Roman"/>
              </w:rPr>
            </w:pPr>
            <w:r>
              <w:rPr>
                <w:rFonts w:ascii="Times New Roman" w:cs="Times New Roman" w:hAnsi="Times New Roman"/>
                <w:w w:val="104"/>
              </w:rPr>
              <w:t>Beans</w:t>
            </w:r>
          </w:p>
        </w:tc>
      </w:tr>
      <w:tr>
        <w:tblPrEx/>
        <w:trPr>
          <w:trHeight w:val="246" w:hRule="atLeast"/>
        </w:trPr>
        <w:tc>
          <w:tcPr>
            <w:tcW w:w="2871" w:type="dxa"/>
            <w:tcBorders/>
          </w:tcPr>
          <w:p>
            <w:pPr>
              <w:pStyle w:val="style0"/>
              <w:spacing w:lineRule="auto" w:line="276"/>
              <w:jc w:val="both"/>
              <w:rPr>
                <w:rFonts w:ascii="Times New Roman" w:cs="Times New Roman" w:hAnsi="Times New Roman"/>
              </w:rPr>
            </w:pPr>
            <w:r>
              <w:rPr>
                <w:rFonts w:ascii="Times New Roman" w:cs="Times New Roman" w:hAnsi="Times New Roman"/>
                <w:w w:val="104"/>
              </w:rPr>
              <w:t>Maize</w:t>
            </w:r>
          </w:p>
        </w:tc>
        <w:tc>
          <w:tcPr>
            <w:tcW w:w="2899" w:type="dxa"/>
            <w:tcBorders/>
          </w:tcPr>
          <w:p>
            <w:pPr>
              <w:pStyle w:val="style0"/>
              <w:spacing w:lineRule="auto" w:line="276"/>
              <w:jc w:val="both"/>
              <w:rPr>
                <w:rFonts w:ascii="Times New Roman" w:cs="Times New Roman" w:hAnsi="Times New Roman"/>
              </w:rPr>
            </w:pPr>
            <w:r>
              <w:rPr>
                <w:rFonts w:ascii="Times New Roman" w:cs="Times New Roman" w:hAnsi="Times New Roman"/>
                <w:w w:val="110"/>
              </w:rPr>
              <w:t>Cassava</w:t>
            </w:r>
          </w:p>
        </w:tc>
      </w:tr>
    </w:tbl>
    <w:p>
      <w:pPr>
        <w:pStyle w:val="style0"/>
        <w:spacing w:lineRule="auto" w:line="276"/>
        <w:jc w:val="both"/>
        <w:rPr>
          <w:rFonts w:ascii="Times New Roman" w:cs="Times New Roman" w:hAnsi="Times New Roman"/>
          <w:b/>
        </w:rPr>
      </w:pPr>
    </w:p>
    <w:p>
      <w:pPr>
        <w:pStyle w:val="style0"/>
        <w:spacing w:lineRule="auto" w:line="276"/>
        <w:jc w:val="both"/>
        <w:rPr>
          <w:rFonts w:ascii="Times New Roman" w:cs="Times New Roman" w:hAnsi="Times New Roman"/>
          <w:b/>
        </w:rPr>
      </w:pPr>
      <w:r>
        <w:rPr>
          <w:rFonts w:ascii="Times New Roman" w:cs="Times New Roman" w:hAnsi="Times New Roman"/>
          <w:b/>
          <w:u w:color="444444"/>
        </w:rPr>
        <w:t>ADVANTAGES OF CROP ROTATION.</w:t>
      </w:r>
    </w:p>
    <w:p>
      <w:pPr>
        <w:pStyle w:val="style179"/>
        <w:numPr>
          <w:ilvl w:val="0"/>
          <w:numId w:val="35"/>
        </w:numPr>
        <w:spacing w:lineRule="auto" w:line="276"/>
        <w:jc w:val="both"/>
        <w:rPr>
          <w:rFonts w:ascii="Times New Roman" w:cs="Times New Roman" w:hAnsi="Times New Roman"/>
        </w:rPr>
      </w:pPr>
      <w:r>
        <w:rPr>
          <w:rFonts w:ascii="Times New Roman" w:cs="Times New Roman" w:hAnsi="Times New Roman"/>
        </w:rPr>
        <w:t>The</w:t>
      </w:r>
      <w:r>
        <w:rPr>
          <w:rFonts w:ascii="Times New Roman" w:cs="Times New Roman" w:hAnsi="Times New Roman"/>
          <w:spacing w:val="-12"/>
        </w:rPr>
        <w:t xml:space="preserve"> </w:t>
      </w:r>
      <w:r>
        <w:rPr>
          <w:rFonts w:ascii="Times New Roman" w:cs="Times New Roman" w:hAnsi="Times New Roman"/>
        </w:rPr>
        <w:t>land</w:t>
      </w:r>
      <w:r>
        <w:rPr>
          <w:rFonts w:ascii="Times New Roman" w:cs="Times New Roman" w:hAnsi="Times New Roman"/>
          <w:spacing w:val="-12"/>
        </w:rPr>
        <w:t xml:space="preserve"> </w:t>
      </w:r>
      <w:r>
        <w:rPr>
          <w:rFonts w:ascii="Times New Roman" w:cs="Times New Roman" w:hAnsi="Times New Roman"/>
        </w:rPr>
        <w:t>is</w:t>
      </w:r>
      <w:r>
        <w:rPr>
          <w:rFonts w:ascii="Times New Roman" w:cs="Times New Roman" w:hAnsi="Times New Roman"/>
          <w:spacing w:val="-12"/>
        </w:rPr>
        <w:t xml:space="preserve"> </w:t>
      </w:r>
      <w:r>
        <w:rPr>
          <w:rFonts w:ascii="Times New Roman" w:cs="Times New Roman" w:hAnsi="Times New Roman"/>
        </w:rPr>
        <w:t>protected</w:t>
      </w:r>
      <w:r>
        <w:rPr>
          <w:rFonts w:ascii="Times New Roman" w:cs="Times New Roman" w:hAnsi="Times New Roman"/>
          <w:spacing w:val="-11"/>
        </w:rPr>
        <w:t xml:space="preserve"> </w:t>
      </w:r>
      <w:r>
        <w:rPr>
          <w:rFonts w:ascii="Times New Roman" w:cs="Times New Roman" w:hAnsi="Times New Roman"/>
        </w:rPr>
        <w:t>from</w:t>
      </w:r>
      <w:r>
        <w:rPr>
          <w:rFonts w:ascii="Times New Roman" w:cs="Times New Roman" w:hAnsi="Times New Roman"/>
          <w:spacing w:val="-12"/>
        </w:rPr>
        <w:t xml:space="preserve"> </w:t>
      </w:r>
      <w:r>
        <w:rPr>
          <w:rFonts w:ascii="Times New Roman" w:cs="Times New Roman" w:hAnsi="Times New Roman"/>
        </w:rPr>
        <w:t>being</w:t>
      </w:r>
      <w:r>
        <w:rPr>
          <w:rFonts w:ascii="Times New Roman" w:cs="Times New Roman" w:hAnsi="Times New Roman"/>
          <w:spacing w:val="-12"/>
        </w:rPr>
        <w:t xml:space="preserve"> </w:t>
      </w:r>
      <w:r>
        <w:rPr>
          <w:rFonts w:ascii="Times New Roman" w:cs="Times New Roman" w:hAnsi="Times New Roman"/>
        </w:rPr>
        <w:t>eroded</w:t>
      </w:r>
      <w:r>
        <w:rPr>
          <w:rFonts w:ascii="Times New Roman" w:cs="Times New Roman" w:hAnsi="Times New Roman"/>
          <w:spacing w:val="-12"/>
        </w:rPr>
        <w:t xml:space="preserve"> </w:t>
      </w:r>
      <w:r>
        <w:rPr>
          <w:rFonts w:ascii="Times New Roman" w:cs="Times New Roman" w:hAnsi="Times New Roman"/>
        </w:rPr>
        <w:t>by</w:t>
      </w:r>
      <w:r>
        <w:rPr>
          <w:rFonts w:ascii="Times New Roman" w:cs="Times New Roman" w:hAnsi="Times New Roman"/>
          <w:spacing w:val="-11"/>
        </w:rPr>
        <w:t xml:space="preserve"> </w:t>
      </w:r>
      <w:r>
        <w:rPr>
          <w:rFonts w:ascii="Times New Roman" w:cs="Times New Roman" w:hAnsi="Times New Roman"/>
        </w:rPr>
        <w:t>any</w:t>
      </w:r>
      <w:r>
        <w:rPr>
          <w:rFonts w:ascii="Times New Roman" w:cs="Times New Roman" w:hAnsi="Times New Roman"/>
          <w:spacing w:val="-12"/>
        </w:rPr>
        <w:t xml:space="preserve"> </w:t>
      </w:r>
      <w:r>
        <w:rPr>
          <w:rFonts w:ascii="Times New Roman" w:cs="Times New Roman" w:hAnsi="Times New Roman"/>
        </w:rPr>
        <w:t>agent.</w:t>
      </w:r>
      <w:r>
        <w:rPr>
          <w:rFonts w:ascii="Times New Roman" w:cs="Times New Roman" w:hAnsi="Times New Roman"/>
          <w:spacing w:val="-12"/>
        </w:rPr>
        <w:t xml:space="preserve"> </w:t>
      </w:r>
      <w:r>
        <w:rPr>
          <w:rFonts w:ascii="Times New Roman" w:cs="Times New Roman" w:hAnsi="Times New Roman"/>
        </w:rPr>
        <w:t>This</w:t>
      </w:r>
      <w:r>
        <w:rPr>
          <w:rFonts w:ascii="Times New Roman" w:cs="Times New Roman" w:hAnsi="Times New Roman"/>
          <w:spacing w:val="-11"/>
        </w:rPr>
        <w:t xml:space="preserve"> </w:t>
      </w:r>
      <w:r>
        <w:rPr>
          <w:rFonts w:ascii="Times New Roman" w:cs="Times New Roman" w:hAnsi="Times New Roman"/>
        </w:rPr>
        <w:t>is</w:t>
      </w:r>
      <w:r>
        <w:rPr>
          <w:rFonts w:ascii="Times New Roman" w:cs="Times New Roman" w:hAnsi="Times New Roman"/>
          <w:spacing w:val="-12"/>
        </w:rPr>
        <w:t xml:space="preserve"> </w:t>
      </w:r>
      <w:r>
        <w:rPr>
          <w:rFonts w:ascii="Times New Roman" w:cs="Times New Roman" w:hAnsi="Times New Roman"/>
        </w:rPr>
        <w:t>because</w:t>
      </w:r>
      <w:r>
        <w:rPr>
          <w:rFonts w:ascii="Times New Roman" w:cs="Times New Roman" w:hAnsi="Times New Roman"/>
          <w:spacing w:val="-12"/>
        </w:rPr>
        <w:t xml:space="preserve"> </w:t>
      </w:r>
      <w:r>
        <w:rPr>
          <w:rFonts w:ascii="Times New Roman" w:cs="Times New Roman" w:hAnsi="Times New Roman"/>
        </w:rPr>
        <w:t>a</w:t>
      </w:r>
      <w:r>
        <w:rPr>
          <w:rFonts w:ascii="Times New Roman" w:cs="Times New Roman" w:hAnsi="Times New Roman"/>
          <w:spacing w:val="-12"/>
        </w:rPr>
        <w:t xml:space="preserve"> </w:t>
      </w:r>
      <w:r>
        <w:rPr>
          <w:rFonts w:ascii="Times New Roman" w:cs="Times New Roman" w:hAnsi="Times New Roman"/>
        </w:rPr>
        <w:t>wide</w:t>
      </w:r>
      <w:r>
        <w:rPr>
          <w:rFonts w:ascii="Times New Roman" w:cs="Times New Roman" w:hAnsi="Times New Roman"/>
          <w:spacing w:val="-11"/>
        </w:rPr>
        <w:t xml:space="preserve"> </w:t>
      </w:r>
      <w:r>
        <w:rPr>
          <w:rFonts w:ascii="Times New Roman" w:cs="Times New Roman" w:hAnsi="Times New Roman"/>
        </w:rPr>
        <w:t>range</w:t>
      </w:r>
      <w:r>
        <w:rPr>
          <w:rFonts w:ascii="Times New Roman" w:cs="Times New Roman" w:hAnsi="Times New Roman"/>
          <w:spacing w:val="-12"/>
        </w:rPr>
        <w:t xml:space="preserve"> </w:t>
      </w:r>
      <w:r>
        <w:rPr>
          <w:rFonts w:ascii="Times New Roman" w:cs="Times New Roman" w:hAnsi="Times New Roman"/>
        </w:rPr>
        <w:t>of</w:t>
      </w:r>
      <w:r>
        <w:rPr>
          <w:rFonts w:ascii="Times New Roman" w:cs="Times New Roman" w:hAnsi="Times New Roman"/>
          <w:spacing w:val="-12"/>
        </w:rPr>
        <w:t xml:space="preserve"> </w:t>
      </w:r>
      <w:r>
        <w:rPr>
          <w:rFonts w:ascii="Times New Roman" w:cs="Times New Roman" w:hAnsi="Times New Roman"/>
        </w:rPr>
        <w:t>crops</w:t>
      </w:r>
      <w:r>
        <w:rPr>
          <w:rFonts w:ascii="Times New Roman" w:cs="Times New Roman" w:hAnsi="Times New Roman"/>
          <w:spacing w:val="-12"/>
        </w:rPr>
        <w:t xml:space="preserve"> </w:t>
      </w:r>
      <w:r>
        <w:rPr>
          <w:rFonts w:ascii="Times New Roman" w:cs="Times New Roman" w:hAnsi="Times New Roman"/>
        </w:rPr>
        <w:t>is grown</w:t>
      </w:r>
      <w:r>
        <w:rPr>
          <w:rFonts w:ascii="Times New Roman" w:cs="Times New Roman" w:hAnsi="Times New Roman"/>
          <w:spacing w:val="-9"/>
        </w:rPr>
        <w:t xml:space="preserve"> </w:t>
      </w:r>
      <w:r>
        <w:rPr>
          <w:rFonts w:ascii="Times New Roman" w:cs="Times New Roman" w:hAnsi="Times New Roman"/>
        </w:rPr>
        <w:t>and</w:t>
      </w:r>
      <w:r>
        <w:rPr>
          <w:rFonts w:ascii="Times New Roman" w:cs="Times New Roman" w:hAnsi="Times New Roman"/>
          <w:spacing w:val="-9"/>
        </w:rPr>
        <w:t xml:space="preserve"> </w:t>
      </w:r>
      <w:r>
        <w:rPr>
          <w:rFonts w:ascii="Times New Roman" w:cs="Times New Roman" w:hAnsi="Times New Roman"/>
        </w:rPr>
        <w:t>therefore</w:t>
      </w:r>
      <w:r>
        <w:rPr>
          <w:rFonts w:ascii="Times New Roman" w:cs="Times New Roman" w:hAnsi="Times New Roman"/>
          <w:spacing w:val="-9"/>
        </w:rPr>
        <w:t xml:space="preserve"> </w:t>
      </w:r>
      <w:r>
        <w:rPr>
          <w:rFonts w:ascii="Times New Roman" w:cs="Times New Roman" w:hAnsi="Times New Roman"/>
        </w:rPr>
        <w:t>land</w:t>
      </w:r>
      <w:r>
        <w:rPr>
          <w:rFonts w:ascii="Times New Roman" w:cs="Times New Roman" w:hAnsi="Times New Roman"/>
          <w:spacing w:val="-9"/>
        </w:rPr>
        <w:t xml:space="preserve"> </w:t>
      </w:r>
      <w:r>
        <w:rPr>
          <w:rFonts w:ascii="Times New Roman" w:cs="Times New Roman" w:hAnsi="Times New Roman"/>
        </w:rPr>
        <w:t>is</w:t>
      </w:r>
      <w:r>
        <w:rPr>
          <w:rFonts w:ascii="Times New Roman" w:cs="Times New Roman" w:hAnsi="Times New Roman"/>
          <w:spacing w:val="-9"/>
        </w:rPr>
        <w:t xml:space="preserve"> </w:t>
      </w:r>
      <w:r>
        <w:rPr>
          <w:rFonts w:ascii="Times New Roman" w:cs="Times New Roman" w:hAnsi="Times New Roman"/>
        </w:rPr>
        <w:t>not</w:t>
      </w:r>
      <w:r>
        <w:rPr>
          <w:rFonts w:ascii="Times New Roman" w:cs="Times New Roman" w:hAnsi="Times New Roman"/>
          <w:spacing w:val="-9"/>
        </w:rPr>
        <w:t xml:space="preserve"> </w:t>
      </w:r>
      <w:r>
        <w:rPr>
          <w:rFonts w:ascii="Times New Roman" w:cs="Times New Roman" w:hAnsi="Times New Roman"/>
        </w:rPr>
        <w:t>left</w:t>
      </w:r>
      <w:r>
        <w:rPr>
          <w:rFonts w:ascii="Times New Roman" w:cs="Times New Roman" w:hAnsi="Times New Roman"/>
          <w:spacing w:val="-9"/>
        </w:rPr>
        <w:t xml:space="preserve"> </w:t>
      </w:r>
      <w:r>
        <w:rPr>
          <w:rFonts w:ascii="Times New Roman" w:cs="Times New Roman" w:hAnsi="Times New Roman"/>
        </w:rPr>
        <w:t>bare</w:t>
      </w:r>
      <w:r>
        <w:rPr>
          <w:rFonts w:ascii="Times New Roman" w:cs="Times New Roman" w:hAnsi="Times New Roman"/>
          <w:spacing w:val="-9"/>
        </w:rPr>
        <w:t xml:space="preserve"> </w:t>
      </w:r>
      <w:r>
        <w:rPr>
          <w:rFonts w:ascii="Times New Roman" w:cs="Times New Roman" w:hAnsi="Times New Roman"/>
        </w:rPr>
        <w:t>in</w:t>
      </w:r>
      <w:r>
        <w:rPr>
          <w:rFonts w:ascii="Times New Roman" w:cs="Times New Roman" w:hAnsi="Times New Roman"/>
          <w:spacing w:val="-9"/>
        </w:rPr>
        <w:t xml:space="preserve"> </w:t>
      </w:r>
      <w:r>
        <w:rPr>
          <w:rFonts w:ascii="Times New Roman" w:cs="Times New Roman" w:hAnsi="Times New Roman"/>
        </w:rPr>
        <w:t>any</w:t>
      </w:r>
      <w:r>
        <w:rPr>
          <w:rFonts w:ascii="Times New Roman" w:cs="Times New Roman" w:hAnsi="Times New Roman"/>
          <w:spacing w:val="-9"/>
        </w:rPr>
        <w:t xml:space="preserve"> </w:t>
      </w:r>
      <w:r>
        <w:rPr>
          <w:rFonts w:ascii="Times New Roman" w:cs="Times New Roman" w:hAnsi="Times New Roman"/>
        </w:rPr>
        <w:t>season.</w:t>
      </w:r>
    </w:p>
    <w:p>
      <w:pPr>
        <w:pStyle w:val="style179"/>
        <w:numPr>
          <w:ilvl w:val="0"/>
          <w:numId w:val="35"/>
        </w:numPr>
        <w:spacing w:lineRule="auto" w:line="276"/>
        <w:jc w:val="both"/>
        <w:rPr>
          <w:rFonts w:ascii="Times New Roman" w:cs="Times New Roman" w:hAnsi="Times New Roman"/>
        </w:rPr>
      </w:pPr>
      <w:r>
        <w:rPr>
          <w:rFonts w:ascii="Times New Roman" w:cs="Times New Roman" w:hAnsi="Times New Roman"/>
        </w:rPr>
        <w:t>Helps</w:t>
      </w:r>
      <w:r>
        <w:rPr>
          <w:rFonts w:ascii="Times New Roman" w:cs="Times New Roman" w:hAnsi="Times New Roman"/>
          <w:spacing w:val="-16"/>
        </w:rPr>
        <w:t xml:space="preserve"> </w:t>
      </w:r>
      <w:r>
        <w:rPr>
          <w:rFonts w:ascii="Times New Roman" w:cs="Times New Roman" w:hAnsi="Times New Roman"/>
        </w:rPr>
        <w:t>to</w:t>
      </w:r>
      <w:r>
        <w:rPr>
          <w:rFonts w:ascii="Times New Roman" w:cs="Times New Roman" w:hAnsi="Times New Roman"/>
          <w:spacing w:val="-15"/>
        </w:rPr>
        <w:t xml:space="preserve"> </w:t>
      </w:r>
      <w:r>
        <w:rPr>
          <w:rFonts w:ascii="Times New Roman" w:cs="Times New Roman" w:hAnsi="Times New Roman"/>
        </w:rPr>
        <w:t>maintain</w:t>
      </w:r>
      <w:r>
        <w:rPr>
          <w:rFonts w:ascii="Times New Roman" w:cs="Times New Roman" w:hAnsi="Times New Roman"/>
          <w:spacing w:val="-15"/>
        </w:rPr>
        <w:t xml:space="preserve"> </w:t>
      </w:r>
      <w:r>
        <w:rPr>
          <w:rFonts w:ascii="Times New Roman" w:cs="Times New Roman" w:hAnsi="Times New Roman"/>
        </w:rPr>
        <w:t>soil</w:t>
      </w:r>
      <w:r>
        <w:rPr>
          <w:rFonts w:ascii="Times New Roman" w:cs="Times New Roman" w:hAnsi="Times New Roman"/>
          <w:spacing w:val="-15"/>
        </w:rPr>
        <w:t xml:space="preserve"> </w:t>
      </w:r>
      <w:r>
        <w:rPr>
          <w:rFonts w:ascii="Times New Roman" w:cs="Times New Roman" w:hAnsi="Times New Roman"/>
        </w:rPr>
        <w:t>fertility.</w:t>
      </w:r>
      <w:r>
        <w:rPr>
          <w:rFonts w:ascii="Times New Roman" w:cs="Times New Roman" w:hAnsi="Times New Roman"/>
          <w:spacing w:val="-15"/>
        </w:rPr>
        <w:t xml:space="preserve"> </w:t>
      </w:r>
      <w:r>
        <w:rPr>
          <w:rFonts w:ascii="Times New Roman" w:cs="Times New Roman" w:hAnsi="Times New Roman"/>
        </w:rPr>
        <w:t>This</w:t>
      </w:r>
      <w:r>
        <w:rPr>
          <w:rFonts w:ascii="Times New Roman" w:cs="Times New Roman" w:hAnsi="Times New Roman"/>
          <w:spacing w:val="-15"/>
        </w:rPr>
        <w:t xml:space="preserve"> </w:t>
      </w:r>
      <w:r>
        <w:rPr>
          <w:rFonts w:ascii="Times New Roman" w:cs="Times New Roman" w:hAnsi="Times New Roman"/>
        </w:rPr>
        <w:t>is</w:t>
      </w:r>
      <w:r>
        <w:rPr>
          <w:rFonts w:ascii="Times New Roman" w:cs="Times New Roman" w:hAnsi="Times New Roman"/>
          <w:spacing w:val="-15"/>
        </w:rPr>
        <w:t xml:space="preserve"> </w:t>
      </w:r>
      <w:r>
        <w:rPr>
          <w:rFonts w:ascii="Times New Roman" w:cs="Times New Roman" w:hAnsi="Times New Roman"/>
        </w:rPr>
        <w:t>because</w:t>
      </w:r>
      <w:r>
        <w:rPr>
          <w:rFonts w:ascii="Times New Roman" w:cs="Times New Roman" w:hAnsi="Times New Roman"/>
          <w:spacing w:val="-15"/>
        </w:rPr>
        <w:t xml:space="preserve"> </w:t>
      </w:r>
      <w:r>
        <w:rPr>
          <w:rFonts w:ascii="Times New Roman" w:cs="Times New Roman" w:hAnsi="Times New Roman"/>
        </w:rPr>
        <w:t>the</w:t>
      </w:r>
      <w:r>
        <w:rPr>
          <w:rFonts w:ascii="Times New Roman" w:cs="Times New Roman" w:hAnsi="Times New Roman"/>
          <w:spacing w:val="-15"/>
        </w:rPr>
        <w:t xml:space="preserve"> </w:t>
      </w:r>
      <w:r>
        <w:rPr>
          <w:rFonts w:ascii="Times New Roman" w:cs="Times New Roman" w:hAnsi="Times New Roman"/>
        </w:rPr>
        <w:t>system</w:t>
      </w:r>
      <w:r>
        <w:rPr>
          <w:rFonts w:ascii="Times New Roman" w:cs="Times New Roman" w:hAnsi="Times New Roman"/>
          <w:spacing w:val="-15"/>
        </w:rPr>
        <w:t xml:space="preserve"> </w:t>
      </w:r>
      <w:r>
        <w:rPr>
          <w:rFonts w:ascii="Times New Roman" w:cs="Times New Roman" w:hAnsi="Times New Roman"/>
        </w:rPr>
        <w:t>involves</w:t>
      </w:r>
      <w:r>
        <w:rPr>
          <w:rFonts w:ascii="Times New Roman" w:cs="Times New Roman" w:hAnsi="Times New Roman"/>
          <w:spacing w:val="-15"/>
        </w:rPr>
        <w:t xml:space="preserve"> </w:t>
      </w:r>
      <w:r>
        <w:rPr>
          <w:rFonts w:ascii="Times New Roman" w:cs="Times New Roman" w:hAnsi="Times New Roman"/>
        </w:rPr>
        <w:t>the</w:t>
      </w:r>
      <w:r>
        <w:rPr>
          <w:rFonts w:ascii="Times New Roman" w:cs="Times New Roman" w:hAnsi="Times New Roman"/>
          <w:spacing w:val="-15"/>
        </w:rPr>
        <w:t xml:space="preserve"> </w:t>
      </w:r>
      <w:r>
        <w:rPr>
          <w:rFonts w:ascii="Times New Roman" w:cs="Times New Roman" w:hAnsi="Times New Roman"/>
        </w:rPr>
        <w:t>growing</w:t>
      </w:r>
      <w:r>
        <w:rPr>
          <w:rFonts w:ascii="Times New Roman" w:cs="Times New Roman" w:hAnsi="Times New Roman"/>
          <w:spacing w:val="-15"/>
        </w:rPr>
        <w:t xml:space="preserve"> </w:t>
      </w:r>
      <w:r>
        <w:rPr>
          <w:rFonts w:ascii="Times New Roman" w:cs="Times New Roman" w:hAnsi="Times New Roman"/>
        </w:rPr>
        <w:t>of</w:t>
      </w:r>
      <w:r>
        <w:rPr>
          <w:rFonts w:ascii="Times New Roman" w:cs="Times New Roman" w:hAnsi="Times New Roman"/>
          <w:spacing w:val="-15"/>
        </w:rPr>
        <w:t xml:space="preserve"> </w:t>
      </w:r>
      <w:r>
        <w:rPr>
          <w:rFonts w:ascii="Times New Roman" w:cs="Times New Roman" w:hAnsi="Times New Roman"/>
        </w:rPr>
        <w:t>the</w:t>
      </w:r>
      <w:r>
        <w:rPr>
          <w:rFonts w:ascii="Times New Roman" w:cs="Times New Roman" w:hAnsi="Times New Roman"/>
          <w:spacing w:val="-15"/>
        </w:rPr>
        <w:t xml:space="preserve"> </w:t>
      </w:r>
      <w:r>
        <w:rPr>
          <w:rFonts w:ascii="Times New Roman" w:cs="Times New Roman" w:hAnsi="Times New Roman"/>
        </w:rPr>
        <w:t>nitrogen bearing</w:t>
      </w:r>
      <w:r>
        <w:rPr>
          <w:rFonts w:ascii="Times New Roman" w:cs="Times New Roman" w:hAnsi="Times New Roman"/>
          <w:spacing w:val="-21"/>
        </w:rPr>
        <w:t xml:space="preserve"> </w:t>
      </w:r>
      <w:r>
        <w:rPr>
          <w:rFonts w:ascii="Times New Roman" w:cs="Times New Roman" w:hAnsi="Times New Roman"/>
        </w:rPr>
        <w:t>crops</w:t>
      </w:r>
      <w:r>
        <w:rPr>
          <w:rFonts w:ascii="Times New Roman" w:cs="Times New Roman" w:hAnsi="Times New Roman"/>
          <w:spacing w:val="-21"/>
        </w:rPr>
        <w:t xml:space="preserve"> </w:t>
      </w:r>
      <w:r>
        <w:rPr>
          <w:rFonts w:ascii="Times New Roman" w:cs="Times New Roman" w:hAnsi="Times New Roman"/>
        </w:rPr>
        <w:t>and</w:t>
      </w:r>
      <w:r>
        <w:rPr>
          <w:rFonts w:ascii="Times New Roman" w:cs="Times New Roman" w:hAnsi="Times New Roman"/>
          <w:spacing w:val="-20"/>
        </w:rPr>
        <w:t xml:space="preserve"> </w:t>
      </w:r>
      <w:r>
        <w:rPr>
          <w:rFonts w:ascii="Times New Roman" w:cs="Times New Roman" w:hAnsi="Times New Roman"/>
        </w:rPr>
        <w:t>more</w:t>
      </w:r>
      <w:r>
        <w:rPr>
          <w:rFonts w:ascii="Times New Roman" w:cs="Times New Roman" w:hAnsi="Times New Roman"/>
          <w:spacing w:val="-21"/>
        </w:rPr>
        <w:t xml:space="preserve"> </w:t>
      </w:r>
      <w:r>
        <w:rPr>
          <w:rFonts w:ascii="Times New Roman" w:cs="Times New Roman" w:hAnsi="Times New Roman"/>
        </w:rPr>
        <w:t>importantly,</w:t>
      </w:r>
      <w:r>
        <w:rPr>
          <w:rFonts w:ascii="Times New Roman" w:cs="Times New Roman" w:hAnsi="Times New Roman"/>
          <w:spacing w:val="-20"/>
        </w:rPr>
        <w:t xml:space="preserve"> </w:t>
      </w:r>
      <w:r>
        <w:rPr>
          <w:rFonts w:ascii="Times New Roman" w:cs="Times New Roman" w:hAnsi="Times New Roman"/>
        </w:rPr>
        <w:t>the</w:t>
      </w:r>
      <w:r>
        <w:rPr>
          <w:rFonts w:ascii="Times New Roman" w:cs="Times New Roman" w:hAnsi="Times New Roman"/>
          <w:spacing w:val="-21"/>
        </w:rPr>
        <w:t xml:space="preserve"> </w:t>
      </w:r>
      <w:r>
        <w:rPr>
          <w:rFonts w:ascii="Times New Roman" w:cs="Times New Roman" w:hAnsi="Times New Roman"/>
        </w:rPr>
        <w:t>shallow</w:t>
      </w:r>
      <w:r>
        <w:rPr>
          <w:rFonts w:ascii="Times New Roman" w:cs="Times New Roman" w:hAnsi="Times New Roman"/>
          <w:spacing w:val="-21"/>
        </w:rPr>
        <w:t xml:space="preserve"> </w:t>
      </w:r>
      <w:r>
        <w:rPr>
          <w:rFonts w:ascii="Times New Roman" w:cs="Times New Roman" w:hAnsi="Times New Roman"/>
        </w:rPr>
        <w:t>rooted</w:t>
      </w:r>
      <w:r>
        <w:rPr>
          <w:rFonts w:ascii="Times New Roman" w:cs="Times New Roman" w:hAnsi="Times New Roman"/>
          <w:spacing w:val="-20"/>
        </w:rPr>
        <w:t xml:space="preserve"> </w:t>
      </w:r>
      <w:r>
        <w:rPr>
          <w:rFonts w:ascii="Times New Roman" w:cs="Times New Roman" w:hAnsi="Times New Roman"/>
        </w:rPr>
        <w:t>crops</w:t>
      </w:r>
      <w:r>
        <w:rPr>
          <w:rFonts w:ascii="Times New Roman" w:cs="Times New Roman" w:hAnsi="Times New Roman"/>
          <w:spacing w:val="-21"/>
        </w:rPr>
        <w:t xml:space="preserve"> </w:t>
      </w:r>
      <w:r>
        <w:rPr>
          <w:rFonts w:ascii="Times New Roman" w:cs="Times New Roman" w:hAnsi="Times New Roman"/>
        </w:rPr>
        <w:t>are</w:t>
      </w:r>
      <w:r>
        <w:rPr>
          <w:rFonts w:ascii="Times New Roman" w:cs="Times New Roman" w:hAnsi="Times New Roman"/>
          <w:spacing w:val="-20"/>
        </w:rPr>
        <w:t xml:space="preserve"> </w:t>
      </w:r>
      <w:r>
        <w:rPr>
          <w:rFonts w:ascii="Times New Roman" w:cs="Times New Roman" w:hAnsi="Times New Roman"/>
        </w:rPr>
        <w:t>rotated</w:t>
      </w:r>
      <w:r>
        <w:rPr>
          <w:rFonts w:ascii="Times New Roman" w:cs="Times New Roman" w:hAnsi="Times New Roman"/>
          <w:spacing w:val="-21"/>
        </w:rPr>
        <w:t xml:space="preserve"> </w:t>
      </w:r>
      <w:r>
        <w:rPr>
          <w:rFonts w:ascii="Times New Roman" w:cs="Times New Roman" w:hAnsi="Times New Roman"/>
        </w:rPr>
        <w:t>with,</w:t>
      </w:r>
      <w:r>
        <w:rPr>
          <w:rFonts w:ascii="Times New Roman" w:cs="Times New Roman" w:hAnsi="Times New Roman"/>
          <w:spacing w:val="-20"/>
        </w:rPr>
        <w:t xml:space="preserve"> </w:t>
      </w:r>
      <w:r>
        <w:rPr>
          <w:rFonts w:ascii="Times New Roman" w:cs="Times New Roman" w:hAnsi="Times New Roman"/>
        </w:rPr>
        <w:t>the</w:t>
      </w:r>
      <w:r>
        <w:rPr>
          <w:rFonts w:ascii="Times New Roman" w:cs="Times New Roman" w:hAnsi="Times New Roman"/>
          <w:spacing w:val="-21"/>
        </w:rPr>
        <w:t xml:space="preserve"> </w:t>
      </w:r>
      <w:r>
        <w:rPr>
          <w:rFonts w:ascii="Times New Roman" w:cs="Times New Roman" w:hAnsi="Times New Roman"/>
        </w:rPr>
        <w:t>deep</w:t>
      </w:r>
      <w:r>
        <w:rPr>
          <w:rFonts w:ascii="Times New Roman" w:cs="Times New Roman" w:hAnsi="Times New Roman"/>
          <w:spacing w:val="-21"/>
        </w:rPr>
        <w:t>-</w:t>
      </w:r>
      <w:r>
        <w:rPr>
          <w:rFonts w:ascii="Times New Roman" w:cs="Times New Roman" w:hAnsi="Times New Roman"/>
        </w:rPr>
        <w:t>rooted</w:t>
      </w:r>
      <w:r>
        <w:rPr>
          <w:rFonts w:ascii="Times New Roman" w:cs="Times New Roman" w:hAnsi="Times New Roman"/>
          <w:spacing w:val="-20"/>
        </w:rPr>
        <w:t xml:space="preserve"> </w:t>
      </w:r>
      <w:r>
        <w:rPr>
          <w:rFonts w:ascii="Times New Roman" w:cs="Times New Roman" w:hAnsi="Times New Roman"/>
        </w:rPr>
        <w:t>crops something</w:t>
      </w:r>
      <w:r>
        <w:rPr>
          <w:rFonts w:ascii="Times New Roman" w:cs="Times New Roman" w:hAnsi="Times New Roman"/>
          <w:spacing w:val="-10"/>
        </w:rPr>
        <w:t xml:space="preserve"> </w:t>
      </w:r>
      <w:r>
        <w:rPr>
          <w:rFonts w:ascii="Times New Roman" w:cs="Times New Roman" w:hAnsi="Times New Roman"/>
        </w:rPr>
        <w:t>which</w:t>
      </w:r>
      <w:r>
        <w:rPr>
          <w:rFonts w:ascii="Times New Roman" w:cs="Times New Roman" w:hAnsi="Times New Roman"/>
          <w:spacing w:val="-9"/>
        </w:rPr>
        <w:t xml:space="preserve"> </w:t>
      </w:r>
      <w:r>
        <w:rPr>
          <w:rFonts w:ascii="Times New Roman" w:cs="Times New Roman" w:hAnsi="Times New Roman"/>
        </w:rPr>
        <w:t>offer</w:t>
      </w:r>
      <w:r>
        <w:rPr>
          <w:rFonts w:ascii="Times New Roman" w:cs="Times New Roman" w:hAnsi="Times New Roman"/>
          <w:spacing w:val="-9"/>
        </w:rPr>
        <w:t xml:space="preserve"> </w:t>
      </w:r>
      <w:r>
        <w:rPr>
          <w:rFonts w:ascii="Times New Roman" w:cs="Times New Roman" w:hAnsi="Times New Roman"/>
        </w:rPr>
        <w:t>a</w:t>
      </w:r>
      <w:r>
        <w:rPr>
          <w:rFonts w:ascii="Times New Roman" w:cs="Times New Roman" w:hAnsi="Times New Roman"/>
          <w:spacing w:val="-9"/>
        </w:rPr>
        <w:t xml:space="preserve"> </w:t>
      </w:r>
      <w:r>
        <w:rPr>
          <w:rFonts w:ascii="Times New Roman" w:cs="Times New Roman" w:hAnsi="Times New Roman"/>
        </w:rPr>
        <w:t>reasonable</w:t>
      </w:r>
      <w:r>
        <w:rPr>
          <w:rFonts w:ascii="Times New Roman" w:cs="Times New Roman" w:hAnsi="Times New Roman"/>
          <w:spacing w:val="-10"/>
        </w:rPr>
        <w:t xml:space="preserve"> </w:t>
      </w:r>
      <w:r>
        <w:rPr>
          <w:rFonts w:ascii="Times New Roman" w:cs="Times New Roman" w:hAnsi="Times New Roman"/>
        </w:rPr>
        <w:t>exchange</w:t>
      </w:r>
      <w:r>
        <w:rPr>
          <w:rFonts w:ascii="Times New Roman" w:cs="Times New Roman" w:hAnsi="Times New Roman"/>
          <w:spacing w:val="-9"/>
        </w:rPr>
        <w:t xml:space="preserve"> </w:t>
      </w:r>
      <w:r>
        <w:rPr>
          <w:rFonts w:ascii="Times New Roman" w:cs="Times New Roman" w:hAnsi="Times New Roman"/>
        </w:rPr>
        <w:t>of</w:t>
      </w:r>
      <w:r>
        <w:rPr>
          <w:rFonts w:ascii="Times New Roman" w:cs="Times New Roman" w:hAnsi="Times New Roman"/>
          <w:spacing w:val="-9"/>
        </w:rPr>
        <w:t xml:space="preserve"> </w:t>
      </w:r>
      <w:r>
        <w:rPr>
          <w:rFonts w:ascii="Times New Roman" w:cs="Times New Roman" w:hAnsi="Times New Roman"/>
        </w:rPr>
        <w:t>plant</w:t>
      </w:r>
      <w:r>
        <w:rPr>
          <w:rFonts w:ascii="Times New Roman" w:cs="Times New Roman" w:hAnsi="Times New Roman"/>
          <w:spacing w:val="-9"/>
        </w:rPr>
        <w:t xml:space="preserve"> </w:t>
      </w:r>
      <w:r>
        <w:rPr>
          <w:rFonts w:ascii="Times New Roman" w:cs="Times New Roman" w:hAnsi="Times New Roman"/>
        </w:rPr>
        <w:t>nutrients.</w:t>
      </w:r>
    </w:p>
    <w:p>
      <w:pPr>
        <w:pStyle w:val="style179"/>
        <w:numPr>
          <w:ilvl w:val="0"/>
          <w:numId w:val="35"/>
        </w:numPr>
        <w:spacing w:lineRule="auto" w:line="276"/>
        <w:jc w:val="both"/>
        <w:rPr>
          <w:rFonts w:ascii="Times New Roman" w:cs="Times New Roman" w:hAnsi="Times New Roman"/>
        </w:rPr>
      </w:pPr>
      <w:r>
        <w:rPr>
          <w:rFonts w:ascii="Times New Roman" w:cs="Times New Roman" w:hAnsi="Times New Roman"/>
        </w:rPr>
        <w:t>Crop</w:t>
      </w:r>
      <w:r>
        <w:rPr>
          <w:rFonts w:ascii="Times New Roman" w:cs="Times New Roman" w:hAnsi="Times New Roman"/>
          <w:spacing w:val="-13"/>
        </w:rPr>
        <w:t xml:space="preserve"> </w:t>
      </w:r>
      <w:r>
        <w:rPr>
          <w:rFonts w:ascii="Times New Roman" w:cs="Times New Roman" w:hAnsi="Times New Roman"/>
        </w:rPr>
        <w:t>rotation</w:t>
      </w:r>
      <w:r>
        <w:rPr>
          <w:rFonts w:ascii="Times New Roman" w:cs="Times New Roman" w:hAnsi="Times New Roman"/>
          <w:spacing w:val="-12"/>
        </w:rPr>
        <w:t xml:space="preserve"> </w:t>
      </w:r>
      <w:r>
        <w:rPr>
          <w:rFonts w:ascii="Times New Roman" w:cs="Times New Roman" w:hAnsi="Times New Roman"/>
        </w:rPr>
        <w:t>is</w:t>
      </w:r>
      <w:r>
        <w:rPr>
          <w:rFonts w:ascii="Times New Roman" w:cs="Times New Roman" w:hAnsi="Times New Roman"/>
          <w:spacing w:val="-12"/>
        </w:rPr>
        <w:t xml:space="preserve"> </w:t>
      </w:r>
      <w:r>
        <w:rPr>
          <w:rFonts w:ascii="Times New Roman" w:cs="Times New Roman" w:hAnsi="Times New Roman"/>
        </w:rPr>
        <w:t>a</w:t>
      </w:r>
      <w:r>
        <w:rPr>
          <w:rFonts w:ascii="Times New Roman" w:cs="Times New Roman" w:hAnsi="Times New Roman"/>
          <w:spacing w:val="-12"/>
        </w:rPr>
        <w:t xml:space="preserve"> </w:t>
      </w:r>
      <w:r>
        <w:rPr>
          <w:rFonts w:ascii="Times New Roman" w:cs="Times New Roman" w:hAnsi="Times New Roman"/>
        </w:rPr>
        <w:t>good</w:t>
      </w:r>
      <w:r>
        <w:rPr>
          <w:rFonts w:ascii="Times New Roman" w:cs="Times New Roman" w:hAnsi="Times New Roman"/>
          <w:spacing w:val="-12"/>
        </w:rPr>
        <w:t xml:space="preserve"> </w:t>
      </w:r>
      <w:r>
        <w:rPr>
          <w:rFonts w:ascii="Times New Roman" w:cs="Times New Roman" w:hAnsi="Times New Roman"/>
        </w:rPr>
        <w:t>way</w:t>
      </w:r>
      <w:r>
        <w:rPr>
          <w:rFonts w:ascii="Times New Roman" w:cs="Times New Roman" w:hAnsi="Times New Roman"/>
          <w:spacing w:val="-12"/>
        </w:rPr>
        <w:t xml:space="preserve"> </w:t>
      </w:r>
      <w:r>
        <w:rPr>
          <w:rFonts w:ascii="Times New Roman" w:cs="Times New Roman" w:hAnsi="Times New Roman"/>
        </w:rPr>
        <w:t>of</w:t>
      </w:r>
      <w:r>
        <w:rPr>
          <w:rFonts w:ascii="Times New Roman" w:cs="Times New Roman" w:hAnsi="Times New Roman"/>
          <w:spacing w:val="-12"/>
        </w:rPr>
        <w:t xml:space="preserve"> </w:t>
      </w:r>
      <w:r>
        <w:rPr>
          <w:rFonts w:ascii="Times New Roman" w:cs="Times New Roman" w:hAnsi="Times New Roman"/>
        </w:rPr>
        <w:t>controlling</w:t>
      </w:r>
      <w:r>
        <w:rPr>
          <w:rFonts w:ascii="Times New Roman" w:cs="Times New Roman" w:hAnsi="Times New Roman"/>
          <w:spacing w:val="-12"/>
        </w:rPr>
        <w:t xml:space="preserve"> </w:t>
      </w:r>
      <w:r>
        <w:rPr>
          <w:rFonts w:ascii="Times New Roman" w:cs="Times New Roman" w:hAnsi="Times New Roman"/>
        </w:rPr>
        <w:t>weeds.</w:t>
      </w:r>
      <w:r>
        <w:rPr>
          <w:rFonts w:ascii="Times New Roman" w:cs="Times New Roman" w:hAnsi="Times New Roman"/>
          <w:spacing w:val="-12"/>
        </w:rPr>
        <w:t xml:space="preserve"> </w:t>
      </w:r>
      <w:r>
        <w:rPr>
          <w:rFonts w:ascii="Times New Roman" w:cs="Times New Roman" w:hAnsi="Times New Roman"/>
        </w:rPr>
        <w:t>Some</w:t>
      </w:r>
      <w:r>
        <w:rPr>
          <w:rFonts w:ascii="Times New Roman" w:cs="Times New Roman" w:hAnsi="Times New Roman"/>
          <w:spacing w:val="-12"/>
        </w:rPr>
        <w:t xml:space="preserve"> </w:t>
      </w:r>
      <w:r>
        <w:rPr>
          <w:rFonts w:ascii="Times New Roman" w:cs="Times New Roman" w:hAnsi="Times New Roman"/>
        </w:rPr>
        <w:t>weeds</w:t>
      </w:r>
      <w:r>
        <w:rPr>
          <w:rFonts w:ascii="Times New Roman" w:cs="Times New Roman" w:hAnsi="Times New Roman"/>
          <w:spacing w:val="-12"/>
        </w:rPr>
        <w:t xml:space="preserve"> </w:t>
      </w:r>
      <w:r>
        <w:rPr>
          <w:rFonts w:ascii="Times New Roman" w:cs="Times New Roman" w:hAnsi="Times New Roman"/>
        </w:rPr>
        <w:t>grow</w:t>
      </w:r>
      <w:r>
        <w:rPr>
          <w:rFonts w:ascii="Times New Roman" w:cs="Times New Roman" w:hAnsi="Times New Roman"/>
          <w:spacing w:val="-13"/>
        </w:rPr>
        <w:t xml:space="preserve"> </w:t>
      </w:r>
      <w:r>
        <w:rPr>
          <w:rFonts w:ascii="Times New Roman" w:cs="Times New Roman" w:hAnsi="Times New Roman"/>
        </w:rPr>
        <w:t>more</w:t>
      </w:r>
      <w:r>
        <w:rPr>
          <w:rFonts w:ascii="Times New Roman" w:cs="Times New Roman" w:hAnsi="Times New Roman"/>
          <w:spacing w:val="-12"/>
        </w:rPr>
        <w:t xml:space="preserve"> </w:t>
      </w:r>
      <w:r>
        <w:rPr>
          <w:rFonts w:ascii="Times New Roman" w:cs="Times New Roman" w:hAnsi="Times New Roman"/>
        </w:rPr>
        <w:t>easily</w:t>
      </w:r>
      <w:r>
        <w:rPr>
          <w:rFonts w:ascii="Times New Roman" w:cs="Times New Roman" w:hAnsi="Times New Roman"/>
          <w:spacing w:val="-12"/>
        </w:rPr>
        <w:t xml:space="preserve"> </w:t>
      </w:r>
      <w:r>
        <w:rPr>
          <w:rFonts w:ascii="Times New Roman" w:cs="Times New Roman" w:hAnsi="Times New Roman"/>
        </w:rPr>
        <w:t>when</w:t>
      </w:r>
      <w:r>
        <w:rPr>
          <w:rFonts w:ascii="Times New Roman" w:cs="Times New Roman" w:hAnsi="Times New Roman"/>
          <w:spacing w:val="-12"/>
        </w:rPr>
        <w:t xml:space="preserve"> </w:t>
      </w:r>
      <w:r>
        <w:rPr>
          <w:rFonts w:ascii="Times New Roman" w:cs="Times New Roman" w:hAnsi="Times New Roman"/>
        </w:rPr>
        <w:t>a</w:t>
      </w:r>
      <w:r>
        <w:rPr>
          <w:rFonts w:ascii="Times New Roman" w:cs="Times New Roman" w:hAnsi="Times New Roman"/>
          <w:spacing w:val="-12"/>
        </w:rPr>
        <w:t xml:space="preserve"> </w:t>
      </w:r>
      <w:r>
        <w:rPr>
          <w:rFonts w:ascii="Times New Roman" w:cs="Times New Roman" w:hAnsi="Times New Roman"/>
        </w:rPr>
        <w:t>certain crop</w:t>
      </w:r>
      <w:r>
        <w:rPr>
          <w:rFonts w:ascii="Times New Roman" w:cs="Times New Roman" w:hAnsi="Times New Roman"/>
          <w:spacing w:val="-15"/>
        </w:rPr>
        <w:t xml:space="preserve"> </w:t>
      </w:r>
      <w:r>
        <w:rPr>
          <w:rFonts w:ascii="Times New Roman" w:cs="Times New Roman" w:hAnsi="Times New Roman"/>
        </w:rPr>
        <w:t>is</w:t>
      </w:r>
      <w:r>
        <w:rPr>
          <w:rFonts w:ascii="Times New Roman" w:cs="Times New Roman" w:hAnsi="Times New Roman"/>
          <w:spacing w:val="-15"/>
        </w:rPr>
        <w:t xml:space="preserve"> </w:t>
      </w:r>
      <w:r>
        <w:rPr>
          <w:rFonts w:ascii="Times New Roman" w:cs="Times New Roman" w:hAnsi="Times New Roman"/>
        </w:rPr>
        <w:t>cultivated,</w:t>
      </w:r>
      <w:r>
        <w:rPr>
          <w:rFonts w:ascii="Times New Roman" w:cs="Times New Roman" w:hAnsi="Times New Roman"/>
          <w:spacing w:val="-14"/>
        </w:rPr>
        <w:t xml:space="preserve"> </w:t>
      </w:r>
      <w:r>
        <w:rPr>
          <w:rFonts w:ascii="Times New Roman" w:cs="Times New Roman" w:hAnsi="Times New Roman"/>
        </w:rPr>
        <w:t>and</w:t>
      </w:r>
      <w:r>
        <w:rPr>
          <w:rFonts w:ascii="Times New Roman" w:cs="Times New Roman" w:hAnsi="Times New Roman"/>
          <w:spacing w:val="-15"/>
        </w:rPr>
        <w:t xml:space="preserve"> </w:t>
      </w:r>
      <w:r>
        <w:rPr>
          <w:rFonts w:ascii="Times New Roman" w:cs="Times New Roman" w:hAnsi="Times New Roman"/>
        </w:rPr>
        <w:t>therefore,</w:t>
      </w:r>
      <w:r>
        <w:rPr>
          <w:rFonts w:ascii="Times New Roman" w:cs="Times New Roman" w:hAnsi="Times New Roman"/>
          <w:spacing w:val="-14"/>
        </w:rPr>
        <w:t xml:space="preserve"> </w:t>
      </w:r>
      <w:r>
        <w:rPr>
          <w:rFonts w:ascii="Times New Roman" w:cs="Times New Roman" w:hAnsi="Times New Roman"/>
        </w:rPr>
        <w:t>if</w:t>
      </w:r>
      <w:r>
        <w:rPr>
          <w:rFonts w:ascii="Times New Roman" w:cs="Times New Roman" w:hAnsi="Times New Roman"/>
          <w:spacing w:val="-15"/>
        </w:rPr>
        <w:t xml:space="preserve"> </w:t>
      </w:r>
      <w:r>
        <w:rPr>
          <w:rFonts w:ascii="Times New Roman" w:cs="Times New Roman" w:hAnsi="Times New Roman"/>
        </w:rPr>
        <w:t>a</w:t>
      </w:r>
      <w:r>
        <w:rPr>
          <w:rFonts w:ascii="Times New Roman" w:cs="Times New Roman" w:hAnsi="Times New Roman"/>
          <w:spacing w:val="-14"/>
        </w:rPr>
        <w:t xml:space="preserve"> </w:t>
      </w:r>
      <w:r>
        <w:rPr>
          <w:rFonts w:ascii="Times New Roman" w:cs="Times New Roman" w:hAnsi="Times New Roman"/>
        </w:rPr>
        <w:t>different</w:t>
      </w:r>
      <w:r>
        <w:rPr>
          <w:rFonts w:ascii="Times New Roman" w:cs="Times New Roman" w:hAnsi="Times New Roman"/>
          <w:spacing w:val="-15"/>
        </w:rPr>
        <w:t xml:space="preserve"> </w:t>
      </w:r>
      <w:r>
        <w:rPr>
          <w:rFonts w:ascii="Times New Roman" w:cs="Times New Roman" w:hAnsi="Times New Roman"/>
        </w:rPr>
        <w:t>crop</w:t>
      </w:r>
      <w:r>
        <w:rPr>
          <w:rFonts w:ascii="Times New Roman" w:cs="Times New Roman" w:hAnsi="Times New Roman"/>
          <w:spacing w:val="-14"/>
        </w:rPr>
        <w:t xml:space="preserve"> </w:t>
      </w:r>
      <w:r>
        <w:rPr>
          <w:rFonts w:ascii="Times New Roman" w:cs="Times New Roman" w:hAnsi="Times New Roman"/>
        </w:rPr>
        <w:t>is</w:t>
      </w:r>
      <w:r>
        <w:rPr>
          <w:rFonts w:ascii="Times New Roman" w:cs="Times New Roman" w:hAnsi="Times New Roman"/>
          <w:spacing w:val="-15"/>
        </w:rPr>
        <w:t xml:space="preserve"> </w:t>
      </w:r>
      <w:r>
        <w:rPr>
          <w:rFonts w:ascii="Times New Roman" w:cs="Times New Roman" w:hAnsi="Times New Roman"/>
        </w:rPr>
        <w:t>grown,</w:t>
      </w:r>
      <w:r>
        <w:rPr>
          <w:rFonts w:ascii="Times New Roman" w:cs="Times New Roman" w:hAnsi="Times New Roman"/>
          <w:spacing w:val="-14"/>
        </w:rPr>
        <w:t xml:space="preserve"> </w:t>
      </w:r>
      <w:r>
        <w:rPr>
          <w:rFonts w:ascii="Times New Roman" w:cs="Times New Roman" w:hAnsi="Times New Roman"/>
        </w:rPr>
        <w:t>such</w:t>
      </w:r>
      <w:r>
        <w:rPr>
          <w:rFonts w:ascii="Times New Roman" w:cs="Times New Roman" w:hAnsi="Times New Roman"/>
          <w:spacing w:val="-15"/>
        </w:rPr>
        <w:t xml:space="preserve"> </w:t>
      </w:r>
      <w:r>
        <w:rPr>
          <w:rFonts w:ascii="Times New Roman" w:cs="Times New Roman" w:hAnsi="Times New Roman"/>
        </w:rPr>
        <w:t>a</w:t>
      </w:r>
      <w:r>
        <w:rPr>
          <w:rFonts w:ascii="Times New Roman" w:cs="Times New Roman" w:hAnsi="Times New Roman"/>
          <w:spacing w:val="-14"/>
        </w:rPr>
        <w:t xml:space="preserve"> </w:t>
      </w:r>
      <w:r>
        <w:rPr>
          <w:rFonts w:ascii="Times New Roman" w:cs="Times New Roman" w:hAnsi="Times New Roman"/>
        </w:rPr>
        <w:t>weed</w:t>
      </w:r>
      <w:r>
        <w:rPr>
          <w:rFonts w:ascii="Times New Roman" w:cs="Times New Roman" w:hAnsi="Times New Roman"/>
          <w:spacing w:val="-15"/>
        </w:rPr>
        <w:t xml:space="preserve"> </w:t>
      </w:r>
      <w:r>
        <w:rPr>
          <w:rFonts w:ascii="Times New Roman" w:cs="Times New Roman" w:hAnsi="Times New Roman"/>
        </w:rPr>
        <w:t>is</w:t>
      </w:r>
      <w:r>
        <w:rPr>
          <w:rFonts w:ascii="Times New Roman" w:cs="Times New Roman" w:hAnsi="Times New Roman"/>
          <w:spacing w:val="-14"/>
        </w:rPr>
        <w:t xml:space="preserve"> </w:t>
      </w:r>
      <w:r>
        <w:rPr>
          <w:rFonts w:ascii="Times New Roman" w:cs="Times New Roman" w:hAnsi="Times New Roman"/>
        </w:rPr>
        <w:t>difficult</w:t>
      </w:r>
      <w:r>
        <w:rPr>
          <w:rFonts w:ascii="Times New Roman" w:cs="Times New Roman" w:hAnsi="Times New Roman"/>
          <w:spacing w:val="-15"/>
        </w:rPr>
        <w:t xml:space="preserve"> </w:t>
      </w:r>
      <w:r>
        <w:rPr>
          <w:rFonts w:ascii="Times New Roman" w:cs="Times New Roman" w:hAnsi="Times New Roman"/>
        </w:rPr>
        <w:t>to</w:t>
      </w:r>
      <w:r>
        <w:rPr>
          <w:rFonts w:ascii="Times New Roman" w:cs="Times New Roman" w:hAnsi="Times New Roman"/>
          <w:spacing w:val="-14"/>
        </w:rPr>
        <w:t xml:space="preserve"> </w:t>
      </w:r>
      <w:r>
        <w:rPr>
          <w:rFonts w:ascii="Times New Roman" w:cs="Times New Roman" w:hAnsi="Times New Roman"/>
          <w:spacing w:val="-3"/>
        </w:rPr>
        <w:t>grow.</w:t>
      </w:r>
    </w:p>
    <w:p>
      <w:pPr>
        <w:pStyle w:val="style179"/>
        <w:numPr>
          <w:ilvl w:val="0"/>
          <w:numId w:val="35"/>
        </w:numPr>
        <w:spacing w:lineRule="auto" w:line="276"/>
        <w:jc w:val="both"/>
        <w:rPr>
          <w:rFonts w:ascii="Times New Roman" w:cs="Times New Roman" w:hAnsi="Times New Roman"/>
        </w:rPr>
      </w:pPr>
      <w:r>
        <w:rPr>
          <w:rFonts w:ascii="Times New Roman" w:cs="Times New Roman" w:hAnsi="Times New Roman"/>
        </w:rPr>
        <w:t>Crop</w:t>
      </w:r>
      <w:r>
        <w:rPr>
          <w:rFonts w:ascii="Times New Roman" w:cs="Times New Roman" w:hAnsi="Times New Roman"/>
          <w:spacing w:val="-10"/>
        </w:rPr>
        <w:t xml:space="preserve"> </w:t>
      </w:r>
      <w:r>
        <w:rPr>
          <w:rFonts w:ascii="Times New Roman" w:cs="Times New Roman" w:hAnsi="Times New Roman"/>
        </w:rPr>
        <w:t>rotation</w:t>
      </w:r>
      <w:r>
        <w:rPr>
          <w:rFonts w:ascii="Times New Roman" w:cs="Times New Roman" w:hAnsi="Times New Roman"/>
          <w:spacing w:val="-10"/>
        </w:rPr>
        <w:t xml:space="preserve"> </w:t>
      </w:r>
      <w:r>
        <w:rPr>
          <w:rFonts w:ascii="Times New Roman" w:cs="Times New Roman" w:hAnsi="Times New Roman"/>
        </w:rPr>
        <w:t>is</w:t>
      </w:r>
      <w:r>
        <w:rPr>
          <w:rFonts w:ascii="Times New Roman" w:cs="Times New Roman" w:hAnsi="Times New Roman"/>
          <w:spacing w:val="-10"/>
        </w:rPr>
        <w:t xml:space="preserve"> </w:t>
      </w:r>
      <w:r>
        <w:rPr>
          <w:rFonts w:ascii="Times New Roman" w:cs="Times New Roman" w:hAnsi="Times New Roman"/>
        </w:rPr>
        <w:t>a</w:t>
      </w:r>
      <w:r>
        <w:rPr>
          <w:rFonts w:ascii="Times New Roman" w:cs="Times New Roman" w:hAnsi="Times New Roman"/>
          <w:spacing w:val="-10"/>
        </w:rPr>
        <w:t xml:space="preserve"> </w:t>
      </w:r>
      <w:r>
        <w:rPr>
          <w:rFonts w:ascii="Times New Roman" w:cs="Times New Roman" w:hAnsi="Times New Roman"/>
        </w:rPr>
        <w:t>good</w:t>
      </w:r>
      <w:r>
        <w:rPr>
          <w:rFonts w:ascii="Times New Roman" w:cs="Times New Roman" w:hAnsi="Times New Roman"/>
          <w:spacing w:val="-10"/>
        </w:rPr>
        <w:t xml:space="preserve"> </w:t>
      </w:r>
      <w:r>
        <w:rPr>
          <w:rFonts w:ascii="Times New Roman" w:cs="Times New Roman" w:hAnsi="Times New Roman"/>
        </w:rPr>
        <w:t>way</w:t>
      </w:r>
      <w:r>
        <w:rPr>
          <w:rFonts w:ascii="Times New Roman" w:cs="Times New Roman" w:hAnsi="Times New Roman"/>
          <w:spacing w:val="-10"/>
        </w:rPr>
        <w:t xml:space="preserve"> </w:t>
      </w:r>
      <w:r>
        <w:rPr>
          <w:rFonts w:ascii="Times New Roman" w:cs="Times New Roman" w:hAnsi="Times New Roman"/>
        </w:rPr>
        <w:t>of</w:t>
      </w:r>
      <w:r>
        <w:rPr>
          <w:rFonts w:ascii="Times New Roman" w:cs="Times New Roman" w:hAnsi="Times New Roman"/>
          <w:spacing w:val="-10"/>
        </w:rPr>
        <w:t xml:space="preserve"> </w:t>
      </w:r>
      <w:r>
        <w:rPr>
          <w:rFonts w:ascii="Times New Roman" w:cs="Times New Roman" w:hAnsi="Times New Roman"/>
        </w:rPr>
        <w:t>controlling</w:t>
      </w:r>
      <w:r>
        <w:rPr>
          <w:rFonts w:ascii="Times New Roman" w:cs="Times New Roman" w:hAnsi="Times New Roman"/>
          <w:spacing w:val="-10"/>
        </w:rPr>
        <w:t xml:space="preserve"> </w:t>
      </w:r>
      <w:r>
        <w:rPr>
          <w:rFonts w:ascii="Times New Roman" w:cs="Times New Roman" w:hAnsi="Times New Roman"/>
        </w:rPr>
        <w:t>plant</w:t>
      </w:r>
      <w:r>
        <w:rPr>
          <w:rFonts w:ascii="Times New Roman" w:cs="Times New Roman" w:hAnsi="Times New Roman"/>
          <w:spacing w:val="-10"/>
        </w:rPr>
        <w:t xml:space="preserve"> </w:t>
      </w:r>
      <w:r>
        <w:rPr>
          <w:rFonts w:ascii="Times New Roman" w:cs="Times New Roman" w:hAnsi="Times New Roman"/>
        </w:rPr>
        <w:t>pests</w:t>
      </w:r>
      <w:r>
        <w:rPr>
          <w:rFonts w:ascii="Times New Roman" w:cs="Times New Roman" w:hAnsi="Times New Roman"/>
          <w:spacing w:val="-10"/>
        </w:rPr>
        <w:t xml:space="preserve"> </w:t>
      </w:r>
      <w:r>
        <w:rPr>
          <w:rFonts w:ascii="Times New Roman" w:cs="Times New Roman" w:hAnsi="Times New Roman"/>
        </w:rPr>
        <w:t>and</w:t>
      </w:r>
      <w:r>
        <w:rPr>
          <w:rFonts w:ascii="Times New Roman" w:cs="Times New Roman" w:hAnsi="Times New Roman"/>
          <w:spacing w:val="-10"/>
        </w:rPr>
        <w:t xml:space="preserve"> </w:t>
      </w:r>
      <w:r>
        <w:rPr>
          <w:rFonts w:ascii="Times New Roman" w:cs="Times New Roman" w:hAnsi="Times New Roman"/>
        </w:rPr>
        <w:t>diseases.</w:t>
      </w:r>
      <w:r>
        <w:rPr>
          <w:rFonts w:ascii="Times New Roman" w:cs="Times New Roman" w:hAnsi="Times New Roman"/>
          <w:spacing w:val="-10"/>
        </w:rPr>
        <w:t xml:space="preserve"> </w:t>
      </w:r>
      <w:r>
        <w:rPr>
          <w:rFonts w:ascii="Times New Roman" w:cs="Times New Roman" w:hAnsi="Times New Roman"/>
        </w:rPr>
        <w:t>Usually</w:t>
      </w:r>
      <w:r>
        <w:rPr>
          <w:rFonts w:ascii="Times New Roman" w:cs="Times New Roman" w:hAnsi="Times New Roman"/>
          <w:spacing w:val="-10"/>
        </w:rPr>
        <w:t xml:space="preserve"> </w:t>
      </w:r>
      <w:r>
        <w:rPr>
          <w:rFonts w:ascii="Times New Roman" w:cs="Times New Roman" w:hAnsi="Times New Roman"/>
        </w:rPr>
        <w:t>similar</w:t>
      </w:r>
      <w:r>
        <w:rPr>
          <w:rFonts w:ascii="Times New Roman" w:cs="Times New Roman" w:hAnsi="Times New Roman"/>
          <w:spacing w:val="-10"/>
        </w:rPr>
        <w:t xml:space="preserve"> </w:t>
      </w:r>
      <w:r>
        <w:rPr>
          <w:rFonts w:ascii="Times New Roman" w:cs="Times New Roman" w:hAnsi="Times New Roman"/>
        </w:rPr>
        <w:t>diseases and</w:t>
      </w:r>
      <w:r>
        <w:rPr>
          <w:rFonts w:ascii="Times New Roman" w:cs="Times New Roman" w:hAnsi="Times New Roman"/>
          <w:spacing w:val="-14"/>
        </w:rPr>
        <w:t xml:space="preserve"> </w:t>
      </w:r>
      <w:r>
        <w:rPr>
          <w:rFonts w:ascii="Times New Roman" w:cs="Times New Roman" w:hAnsi="Times New Roman"/>
        </w:rPr>
        <w:t>pests</w:t>
      </w:r>
      <w:r>
        <w:rPr>
          <w:rFonts w:ascii="Times New Roman" w:cs="Times New Roman" w:hAnsi="Times New Roman"/>
          <w:spacing w:val="-13"/>
        </w:rPr>
        <w:t xml:space="preserve"> </w:t>
      </w:r>
      <w:r>
        <w:rPr>
          <w:rFonts w:ascii="Times New Roman" w:cs="Times New Roman" w:hAnsi="Times New Roman"/>
        </w:rPr>
        <w:t>attack</w:t>
      </w:r>
      <w:r>
        <w:rPr>
          <w:rFonts w:ascii="Times New Roman" w:cs="Times New Roman" w:hAnsi="Times New Roman"/>
          <w:spacing w:val="-13"/>
        </w:rPr>
        <w:t xml:space="preserve"> </w:t>
      </w:r>
      <w:r>
        <w:rPr>
          <w:rFonts w:ascii="Times New Roman" w:cs="Times New Roman" w:hAnsi="Times New Roman"/>
        </w:rPr>
        <w:t>plants</w:t>
      </w:r>
      <w:r>
        <w:rPr>
          <w:rFonts w:ascii="Times New Roman" w:cs="Times New Roman" w:hAnsi="Times New Roman"/>
          <w:spacing w:val="-13"/>
        </w:rPr>
        <w:t xml:space="preserve"> </w:t>
      </w:r>
      <w:r>
        <w:rPr>
          <w:rFonts w:ascii="Times New Roman" w:cs="Times New Roman" w:hAnsi="Times New Roman"/>
        </w:rPr>
        <w:t>of</w:t>
      </w:r>
      <w:r>
        <w:rPr>
          <w:rFonts w:ascii="Times New Roman" w:cs="Times New Roman" w:hAnsi="Times New Roman"/>
          <w:spacing w:val="-13"/>
        </w:rPr>
        <w:t xml:space="preserve"> </w:t>
      </w:r>
      <w:r>
        <w:rPr>
          <w:rFonts w:ascii="Times New Roman" w:cs="Times New Roman" w:hAnsi="Times New Roman"/>
        </w:rPr>
        <w:t>the</w:t>
      </w:r>
      <w:r>
        <w:rPr>
          <w:rFonts w:ascii="Times New Roman" w:cs="Times New Roman" w:hAnsi="Times New Roman"/>
          <w:spacing w:val="-13"/>
        </w:rPr>
        <w:t xml:space="preserve"> </w:t>
      </w:r>
      <w:r>
        <w:rPr>
          <w:rFonts w:ascii="Times New Roman" w:cs="Times New Roman" w:hAnsi="Times New Roman"/>
        </w:rPr>
        <w:t>same</w:t>
      </w:r>
      <w:r>
        <w:rPr>
          <w:rFonts w:ascii="Times New Roman" w:cs="Times New Roman" w:hAnsi="Times New Roman"/>
          <w:spacing w:val="-14"/>
        </w:rPr>
        <w:t xml:space="preserve"> </w:t>
      </w:r>
      <w:r>
        <w:rPr>
          <w:rFonts w:ascii="Times New Roman" w:cs="Times New Roman" w:hAnsi="Times New Roman"/>
        </w:rPr>
        <w:t>family.</w:t>
      </w:r>
      <w:r>
        <w:rPr>
          <w:rFonts w:ascii="Times New Roman" w:cs="Times New Roman" w:hAnsi="Times New Roman"/>
          <w:spacing w:val="-13"/>
        </w:rPr>
        <w:t xml:space="preserve"> </w:t>
      </w:r>
      <w:r>
        <w:rPr>
          <w:rFonts w:ascii="Times New Roman" w:cs="Times New Roman" w:hAnsi="Times New Roman"/>
        </w:rPr>
        <w:t>But</w:t>
      </w:r>
      <w:r>
        <w:rPr>
          <w:rFonts w:ascii="Times New Roman" w:cs="Times New Roman" w:hAnsi="Times New Roman"/>
          <w:spacing w:val="-13"/>
        </w:rPr>
        <w:t xml:space="preserve"> </w:t>
      </w:r>
      <w:r>
        <w:rPr>
          <w:rFonts w:ascii="Times New Roman" w:cs="Times New Roman" w:hAnsi="Times New Roman"/>
        </w:rPr>
        <w:t>if</w:t>
      </w:r>
      <w:r>
        <w:rPr>
          <w:rFonts w:ascii="Times New Roman" w:cs="Times New Roman" w:hAnsi="Times New Roman"/>
          <w:spacing w:val="-13"/>
        </w:rPr>
        <w:t xml:space="preserve"> </w:t>
      </w:r>
      <w:r>
        <w:rPr>
          <w:rFonts w:ascii="Times New Roman" w:cs="Times New Roman" w:hAnsi="Times New Roman"/>
        </w:rPr>
        <w:t>a</w:t>
      </w:r>
      <w:r>
        <w:rPr>
          <w:rFonts w:ascii="Times New Roman" w:cs="Times New Roman" w:hAnsi="Times New Roman"/>
          <w:spacing w:val="-13"/>
        </w:rPr>
        <w:t xml:space="preserve"> </w:t>
      </w:r>
      <w:r>
        <w:rPr>
          <w:rFonts w:ascii="Times New Roman" w:cs="Times New Roman" w:hAnsi="Times New Roman"/>
        </w:rPr>
        <w:t>crop</w:t>
      </w:r>
      <w:r>
        <w:rPr>
          <w:rFonts w:ascii="Times New Roman" w:cs="Times New Roman" w:hAnsi="Times New Roman"/>
          <w:spacing w:val="-13"/>
        </w:rPr>
        <w:t xml:space="preserve"> </w:t>
      </w:r>
      <w:r>
        <w:rPr>
          <w:rFonts w:ascii="Times New Roman" w:cs="Times New Roman" w:hAnsi="Times New Roman"/>
        </w:rPr>
        <w:t>of</w:t>
      </w:r>
      <w:r>
        <w:rPr>
          <w:rFonts w:ascii="Times New Roman" w:cs="Times New Roman" w:hAnsi="Times New Roman"/>
          <w:spacing w:val="-14"/>
        </w:rPr>
        <w:t xml:space="preserve"> </w:t>
      </w:r>
      <w:r>
        <w:rPr>
          <w:rFonts w:ascii="Times New Roman" w:cs="Times New Roman" w:hAnsi="Times New Roman"/>
        </w:rPr>
        <w:t>different</w:t>
      </w:r>
      <w:r>
        <w:rPr>
          <w:rFonts w:ascii="Times New Roman" w:cs="Times New Roman" w:hAnsi="Times New Roman"/>
          <w:spacing w:val="-13"/>
        </w:rPr>
        <w:t xml:space="preserve"> </w:t>
      </w:r>
      <w:r>
        <w:rPr>
          <w:rFonts w:ascii="Times New Roman" w:cs="Times New Roman" w:hAnsi="Times New Roman"/>
        </w:rPr>
        <w:t>family</w:t>
      </w:r>
      <w:r>
        <w:rPr>
          <w:rFonts w:ascii="Times New Roman" w:cs="Times New Roman" w:hAnsi="Times New Roman"/>
          <w:spacing w:val="-13"/>
        </w:rPr>
        <w:t xml:space="preserve"> </w:t>
      </w:r>
      <w:r>
        <w:rPr>
          <w:rFonts w:ascii="Times New Roman" w:cs="Times New Roman" w:hAnsi="Times New Roman"/>
        </w:rPr>
        <w:t>is</w:t>
      </w:r>
      <w:r>
        <w:rPr>
          <w:rFonts w:ascii="Times New Roman" w:cs="Times New Roman" w:hAnsi="Times New Roman"/>
          <w:spacing w:val="-13"/>
        </w:rPr>
        <w:t xml:space="preserve"> </w:t>
      </w:r>
      <w:r>
        <w:rPr>
          <w:rFonts w:ascii="Times New Roman" w:cs="Times New Roman" w:hAnsi="Times New Roman"/>
        </w:rPr>
        <w:t>grown,</w:t>
      </w:r>
      <w:r>
        <w:rPr>
          <w:rFonts w:ascii="Times New Roman" w:cs="Times New Roman" w:hAnsi="Times New Roman"/>
          <w:spacing w:val="-13"/>
        </w:rPr>
        <w:t xml:space="preserve"> </w:t>
      </w:r>
      <w:r>
        <w:rPr>
          <w:rFonts w:ascii="Times New Roman" w:cs="Times New Roman" w:hAnsi="Times New Roman"/>
        </w:rPr>
        <w:t>pests</w:t>
      </w:r>
      <w:r>
        <w:rPr>
          <w:rFonts w:ascii="Times New Roman" w:cs="Times New Roman" w:hAnsi="Times New Roman"/>
          <w:spacing w:val="-13"/>
        </w:rPr>
        <w:t xml:space="preserve"> </w:t>
      </w:r>
      <w:r>
        <w:rPr>
          <w:rFonts w:ascii="Times New Roman" w:cs="Times New Roman" w:hAnsi="Times New Roman"/>
        </w:rPr>
        <w:t>and diseases</w:t>
      </w:r>
      <w:r>
        <w:rPr>
          <w:rFonts w:ascii="Times New Roman" w:cs="Times New Roman" w:hAnsi="Times New Roman"/>
          <w:spacing w:val="-9"/>
        </w:rPr>
        <w:t xml:space="preserve"> </w:t>
      </w:r>
      <w:r>
        <w:rPr>
          <w:rFonts w:ascii="Times New Roman" w:cs="Times New Roman" w:hAnsi="Times New Roman"/>
        </w:rPr>
        <w:t>may</w:t>
      </w:r>
      <w:r>
        <w:rPr>
          <w:rFonts w:ascii="Times New Roman" w:cs="Times New Roman" w:hAnsi="Times New Roman"/>
          <w:spacing w:val="-8"/>
        </w:rPr>
        <w:t xml:space="preserve"> </w:t>
      </w:r>
      <w:r>
        <w:rPr>
          <w:rFonts w:ascii="Times New Roman" w:cs="Times New Roman" w:hAnsi="Times New Roman"/>
        </w:rPr>
        <w:t>not</w:t>
      </w:r>
      <w:r>
        <w:rPr>
          <w:rFonts w:ascii="Times New Roman" w:cs="Times New Roman" w:hAnsi="Times New Roman"/>
          <w:spacing w:val="-8"/>
        </w:rPr>
        <w:t xml:space="preserve"> </w:t>
      </w:r>
      <w:r>
        <w:rPr>
          <w:rFonts w:ascii="Times New Roman" w:cs="Times New Roman" w:hAnsi="Times New Roman"/>
        </w:rPr>
        <w:t>attack</w:t>
      </w:r>
      <w:r>
        <w:rPr>
          <w:rFonts w:ascii="Times New Roman" w:cs="Times New Roman" w:hAnsi="Times New Roman"/>
          <w:spacing w:val="-8"/>
        </w:rPr>
        <w:t xml:space="preserve"> </w:t>
      </w:r>
      <w:r>
        <w:rPr>
          <w:rFonts w:ascii="Times New Roman" w:cs="Times New Roman" w:hAnsi="Times New Roman"/>
        </w:rPr>
        <w:t>it.</w:t>
      </w:r>
    </w:p>
    <w:p>
      <w:pPr>
        <w:pStyle w:val="style179"/>
        <w:numPr>
          <w:ilvl w:val="0"/>
          <w:numId w:val="35"/>
        </w:numPr>
        <w:spacing w:lineRule="auto" w:line="276"/>
        <w:jc w:val="both"/>
        <w:rPr>
          <w:rFonts w:ascii="Times New Roman" w:cs="Times New Roman" w:hAnsi="Times New Roman"/>
        </w:rPr>
      </w:pPr>
      <w:r>
        <w:rPr>
          <w:rFonts w:ascii="Times New Roman" w:cs="Times New Roman" w:hAnsi="Times New Roman"/>
        </w:rPr>
        <w:t>Crop</w:t>
      </w:r>
      <w:r>
        <w:rPr>
          <w:rFonts w:ascii="Times New Roman" w:cs="Times New Roman" w:hAnsi="Times New Roman"/>
          <w:spacing w:val="-13"/>
        </w:rPr>
        <w:t xml:space="preserve"> </w:t>
      </w:r>
      <w:r>
        <w:rPr>
          <w:rFonts w:ascii="Times New Roman" w:cs="Times New Roman" w:hAnsi="Times New Roman"/>
        </w:rPr>
        <w:t>rotation</w:t>
      </w:r>
      <w:r>
        <w:rPr>
          <w:rFonts w:ascii="Times New Roman" w:cs="Times New Roman" w:hAnsi="Times New Roman"/>
          <w:spacing w:val="-13"/>
        </w:rPr>
        <w:t xml:space="preserve"> </w:t>
      </w:r>
      <w:r>
        <w:rPr>
          <w:rFonts w:ascii="Times New Roman" w:cs="Times New Roman" w:hAnsi="Times New Roman"/>
        </w:rPr>
        <w:t>provides</w:t>
      </w:r>
      <w:r>
        <w:rPr>
          <w:rFonts w:ascii="Times New Roman" w:cs="Times New Roman" w:hAnsi="Times New Roman"/>
          <w:spacing w:val="-12"/>
        </w:rPr>
        <w:t xml:space="preserve"> </w:t>
      </w:r>
      <w:r>
        <w:rPr>
          <w:rFonts w:ascii="Times New Roman" w:cs="Times New Roman" w:hAnsi="Times New Roman"/>
        </w:rPr>
        <w:t>a</w:t>
      </w:r>
      <w:r>
        <w:rPr>
          <w:rFonts w:ascii="Times New Roman" w:cs="Times New Roman" w:hAnsi="Times New Roman"/>
          <w:spacing w:val="-13"/>
        </w:rPr>
        <w:t xml:space="preserve"> </w:t>
      </w:r>
      <w:r>
        <w:rPr>
          <w:rFonts w:ascii="Times New Roman" w:cs="Times New Roman" w:hAnsi="Times New Roman"/>
        </w:rPr>
        <w:t>diversification</w:t>
      </w:r>
      <w:r>
        <w:rPr>
          <w:rFonts w:ascii="Times New Roman" w:cs="Times New Roman" w:hAnsi="Times New Roman"/>
          <w:spacing w:val="-13"/>
        </w:rPr>
        <w:t xml:space="preserve"> </w:t>
      </w:r>
      <w:r>
        <w:rPr>
          <w:rFonts w:ascii="Times New Roman" w:cs="Times New Roman" w:hAnsi="Times New Roman"/>
        </w:rPr>
        <w:t>of</w:t>
      </w:r>
      <w:r>
        <w:rPr>
          <w:rFonts w:ascii="Times New Roman" w:cs="Times New Roman" w:hAnsi="Times New Roman"/>
          <w:spacing w:val="-12"/>
        </w:rPr>
        <w:t xml:space="preserve"> </w:t>
      </w:r>
      <w:r>
        <w:rPr>
          <w:rFonts w:ascii="Times New Roman" w:cs="Times New Roman" w:hAnsi="Times New Roman"/>
        </w:rPr>
        <w:t>crops</w:t>
      </w:r>
      <w:r>
        <w:rPr>
          <w:rFonts w:ascii="Times New Roman" w:cs="Times New Roman" w:hAnsi="Times New Roman"/>
          <w:spacing w:val="-13"/>
        </w:rPr>
        <w:t xml:space="preserve"> </w:t>
      </w:r>
      <w:r>
        <w:rPr>
          <w:rFonts w:ascii="Times New Roman" w:cs="Times New Roman" w:hAnsi="Times New Roman"/>
        </w:rPr>
        <w:t>something</w:t>
      </w:r>
      <w:r>
        <w:rPr>
          <w:rFonts w:ascii="Times New Roman" w:cs="Times New Roman" w:hAnsi="Times New Roman"/>
          <w:spacing w:val="-13"/>
        </w:rPr>
        <w:t xml:space="preserve"> </w:t>
      </w:r>
      <w:r>
        <w:rPr>
          <w:rFonts w:ascii="Times New Roman" w:cs="Times New Roman" w:hAnsi="Times New Roman"/>
        </w:rPr>
        <w:t>which</w:t>
      </w:r>
      <w:r>
        <w:rPr>
          <w:rFonts w:ascii="Times New Roman" w:cs="Times New Roman" w:hAnsi="Times New Roman"/>
          <w:spacing w:val="-12"/>
        </w:rPr>
        <w:t xml:space="preserve"> </w:t>
      </w:r>
      <w:r>
        <w:rPr>
          <w:rFonts w:ascii="Times New Roman" w:cs="Times New Roman" w:hAnsi="Times New Roman"/>
        </w:rPr>
        <w:t>is</w:t>
      </w:r>
      <w:r>
        <w:rPr>
          <w:rFonts w:ascii="Times New Roman" w:cs="Times New Roman" w:hAnsi="Times New Roman"/>
          <w:spacing w:val="-13"/>
        </w:rPr>
        <w:t xml:space="preserve"> </w:t>
      </w:r>
      <w:r>
        <w:rPr>
          <w:rFonts w:ascii="Times New Roman" w:cs="Times New Roman" w:hAnsi="Times New Roman"/>
        </w:rPr>
        <w:t>of</w:t>
      </w:r>
      <w:r>
        <w:rPr>
          <w:rFonts w:ascii="Times New Roman" w:cs="Times New Roman" w:hAnsi="Times New Roman"/>
          <w:spacing w:val="-13"/>
        </w:rPr>
        <w:t xml:space="preserve"> </w:t>
      </w:r>
      <w:r>
        <w:rPr>
          <w:rFonts w:ascii="Times New Roman" w:cs="Times New Roman" w:hAnsi="Times New Roman"/>
        </w:rPr>
        <w:t>more</w:t>
      </w:r>
      <w:r>
        <w:rPr>
          <w:rFonts w:ascii="Times New Roman" w:cs="Times New Roman" w:hAnsi="Times New Roman"/>
          <w:spacing w:val="-12"/>
        </w:rPr>
        <w:t xml:space="preserve"> </w:t>
      </w:r>
      <w:r>
        <w:rPr>
          <w:rFonts w:ascii="Times New Roman" w:cs="Times New Roman" w:hAnsi="Times New Roman"/>
        </w:rPr>
        <w:t>advantageous commercially.</w:t>
      </w:r>
    </w:p>
    <w:p>
      <w:pPr>
        <w:pStyle w:val="style179"/>
        <w:numPr>
          <w:ilvl w:val="0"/>
          <w:numId w:val="35"/>
        </w:numPr>
        <w:spacing w:lineRule="auto" w:line="276"/>
        <w:jc w:val="both"/>
        <w:rPr>
          <w:rFonts w:ascii="Times New Roman" w:cs="Times New Roman" w:hAnsi="Times New Roman"/>
        </w:rPr>
      </w:pPr>
      <w:r>
        <w:rPr>
          <w:rFonts w:ascii="Times New Roman" w:cs="Times New Roman" w:hAnsi="Times New Roman"/>
        </w:rPr>
        <w:t>Some</w:t>
      </w:r>
      <w:r>
        <w:rPr>
          <w:rFonts w:ascii="Times New Roman" w:cs="Times New Roman" w:hAnsi="Times New Roman"/>
          <w:spacing w:val="-15"/>
        </w:rPr>
        <w:t xml:space="preserve"> </w:t>
      </w:r>
      <w:r>
        <w:rPr>
          <w:rFonts w:ascii="Times New Roman" w:cs="Times New Roman" w:hAnsi="Times New Roman"/>
        </w:rPr>
        <w:t>plants</w:t>
      </w:r>
      <w:r>
        <w:rPr>
          <w:rFonts w:ascii="Times New Roman" w:cs="Times New Roman" w:hAnsi="Times New Roman"/>
          <w:spacing w:val="-15"/>
        </w:rPr>
        <w:t xml:space="preserve"> </w:t>
      </w:r>
      <w:r>
        <w:rPr>
          <w:rFonts w:ascii="Times New Roman" w:cs="Times New Roman" w:hAnsi="Times New Roman"/>
        </w:rPr>
        <w:t>take</w:t>
      </w:r>
      <w:r>
        <w:rPr>
          <w:rFonts w:ascii="Times New Roman" w:cs="Times New Roman" w:hAnsi="Times New Roman"/>
          <w:spacing w:val="-15"/>
        </w:rPr>
        <w:t xml:space="preserve"> </w:t>
      </w:r>
      <w:r>
        <w:rPr>
          <w:rFonts w:ascii="Times New Roman" w:cs="Times New Roman" w:hAnsi="Times New Roman"/>
        </w:rPr>
        <w:t>a</w:t>
      </w:r>
      <w:r>
        <w:rPr>
          <w:rFonts w:ascii="Times New Roman" w:cs="Times New Roman" w:hAnsi="Times New Roman"/>
          <w:spacing w:val="-15"/>
        </w:rPr>
        <w:t xml:space="preserve"> </w:t>
      </w:r>
      <w:r>
        <w:rPr>
          <w:rFonts w:ascii="Times New Roman" w:cs="Times New Roman" w:hAnsi="Times New Roman"/>
        </w:rPr>
        <w:t>lot</w:t>
      </w:r>
      <w:r>
        <w:rPr>
          <w:rFonts w:ascii="Times New Roman" w:cs="Times New Roman" w:hAnsi="Times New Roman"/>
          <w:spacing w:val="-15"/>
        </w:rPr>
        <w:t xml:space="preserve"> </w:t>
      </w:r>
      <w:r>
        <w:rPr>
          <w:rFonts w:ascii="Times New Roman" w:cs="Times New Roman" w:hAnsi="Times New Roman"/>
        </w:rPr>
        <w:t>of</w:t>
      </w:r>
      <w:r>
        <w:rPr>
          <w:rFonts w:ascii="Times New Roman" w:cs="Times New Roman" w:hAnsi="Times New Roman"/>
          <w:spacing w:val="-15"/>
        </w:rPr>
        <w:t xml:space="preserve"> </w:t>
      </w:r>
      <w:r>
        <w:rPr>
          <w:rFonts w:ascii="Times New Roman" w:cs="Times New Roman" w:hAnsi="Times New Roman"/>
        </w:rPr>
        <w:t>nutrients</w:t>
      </w:r>
      <w:r>
        <w:rPr>
          <w:rFonts w:ascii="Times New Roman" w:cs="Times New Roman" w:hAnsi="Times New Roman"/>
          <w:spacing w:val="-15"/>
        </w:rPr>
        <w:t xml:space="preserve"> </w:t>
      </w:r>
      <w:r>
        <w:rPr>
          <w:rFonts w:ascii="Times New Roman" w:cs="Times New Roman" w:hAnsi="Times New Roman"/>
        </w:rPr>
        <w:t>from</w:t>
      </w:r>
      <w:r>
        <w:rPr>
          <w:rFonts w:ascii="Times New Roman" w:cs="Times New Roman" w:hAnsi="Times New Roman"/>
          <w:spacing w:val="-14"/>
        </w:rPr>
        <w:t xml:space="preserve"> </w:t>
      </w:r>
      <w:r>
        <w:rPr>
          <w:rFonts w:ascii="Times New Roman" w:cs="Times New Roman" w:hAnsi="Times New Roman"/>
        </w:rPr>
        <w:t>the</w:t>
      </w:r>
      <w:r>
        <w:rPr>
          <w:rFonts w:ascii="Times New Roman" w:cs="Times New Roman" w:hAnsi="Times New Roman"/>
          <w:spacing w:val="-15"/>
        </w:rPr>
        <w:t xml:space="preserve"> </w:t>
      </w:r>
      <w:r>
        <w:rPr>
          <w:rFonts w:ascii="Times New Roman" w:cs="Times New Roman" w:hAnsi="Times New Roman"/>
        </w:rPr>
        <w:t>soil</w:t>
      </w:r>
      <w:r>
        <w:rPr>
          <w:rFonts w:ascii="Times New Roman" w:cs="Times New Roman" w:hAnsi="Times New Roman"/>
          <w:spacing w:val="-15"/>
        </w:rPr>
        <w:t xml:space="preserve"> </w:t>
      </w:r>
      <w:r>
        <w:rPr>
          <w:rFonts w:ascii="Times New Roman" w:cs="Times New Roman" w:hAnsi="Times New Roman"/>
        </w:rPr>
        <w:t>and</w:t>
      </w:r>
      <w:r>
        <w:rPr>
          <w:rFonts w:ascii="Times New Roman" w:cs="Times New Roman" w:hAnsi="Times New Roman"/>
          <w:spacing w:val="-15"/>
        </w:rPr>
        <w:t xml:space="preserve"> </w:t>
      </w:r>
      <w:r>
        <w:rPr>
          <w:rFonts w:ascii="Times New Roman" w:cs="Times New Roman" w:hAnsi="Times New Roman"/>
        </w:rPr>
        <w:t>are</w:t>
      </w:r>
      <w:r>
        <w:rPr>
          <w:rFonts w:ascii="Times New Roman" w:cs="Times New Roman" w:hAnsi="Times New Roman"/>
          <w:spacing w:val="-15"/>
        </w:rPr>
        <w:t xml:space="preserve"> </w:t>
      </w:r>
      <w:r>
        <w:rPr>
          <w:rFonts w:ascii="Times New Roman" w:cs="Times New Roman" w:hAnsi="Times New Roman"/>
        </w:rPr>
        <w:t>called</w:t>
      </w:r>
      <w:r>
        <w:rPr>
          <w:rFonts w:ascii="Times New Roman" w:cs="Times New Roman" w:hAnsi="Times New Roman"/>
          <w:spacing w:val="-15"/>
        </w:rPr>
        <w:t xml:space="preserve"> </w:t>
      </w:r>
      <w:r>
        <w:rPr>
          <w:rFonts w:ascii="Times New Roman" w:cs="Times New Roman" w:hAnsi="Times New Roman"/>
        </w:rPr>
        <w:t>heavy</w:t>
      </w:r>
      <w:r>
        <w:rPr>
          <w:rFonts w:ascii="Times New Roman" w:cs="Times New Roman" w:hAnsi="Times New Roman"/>
          <w:spacing w:val="-15"/>
        </w:rPr>
        <w:t xml:space="preserve"> </w:t>
      </w:r>
      <w:r>
        <w:rPr>
          <w:rFonts w:ascii="Times New Roman" w:cs="Times New Roman" w:hAnsi="Times New Roman"/>
        </w:rPr>
        <w:t>feeders.</w:t>
      </w:r>
      <w:r>
        <w:rPr>
          <w:rFonts w:ascii="Times New Roman" w:cs="Times New Roman" w:hAnsi="Times New Roman"/>
          <w:spacing w:val="-15"/>
        </w:rPr>
        <w:t xml:space="preserve"> </w:t>
      </w:r>
      <w:r>
        <w:rPr>
          <w:rFonts w:ascii="Times New Roman" w:cs="Times New Roman" w:hAnsi="Times New Roman"/>
        </w:rPr>
        <w:t>While</w:t>
      </w:r>
      <w:r>
        <w:rPr>
          <w:rFonts w:ascii="Times New Roman" w:cs="Times New Roman" w:hAnsi="Times New Roman"/>
          <w:spacing w:val="-15"/>
        </w:rPr>
        <w:t xml:space="preserve"> </w:t>
      </w:r>
      <w:r>
        <w:rPr>
          <w:rFonts w:ascii="Times New Roman" w:cs="Times New Roman" w:hAnsi="Times New Roman"/>
        </w:rPr>
        <w:t>others</w:t>
      </w:r>
      <w:r>
        <w:rPr>
          <w:rFonts w:ascii="Times New Roman" w:cs="Times New Roman" w:hAnsi="Times New Roman"/>
          <w:spacing w:val="-15"/>
        </w:rPr>
        <w:t xml:space="preserve"> </w:t>
      </w:r>
      <w:r>
        <w:rPr>
          <w:rFonts w:ascii="Times New Roman" w:cs="Times New Roman" w:hAnsi="Times New Roman"/>
        </w:rPr>
        <w:t>take</w:t>
      </w:r>
      <w:r>
        <w:rPr>
          <w:rFonts w:ascii="Times New Roman" w:cs="Times New Roman" w:hAnsi="Times New Roman"/>
          <w:spacing w:val="-14"/>
        </w:rPr>
        <w:t xml:space="preserve"> </w:t>
      </w:r>
      <w:r>
        <w:rPr>
          <w:rFonts w:ascii="Times New Roman" w:cs="Times New Roman" w:hAnsi="Times New Roman"/>
        </w:rPr>
        <w:t>in only</w:t>
      </w:r>
      <w:r>
        <w:rPr>
          <w:rFonts w:ascii="Times New Roman" w:cs="Times New Roman" w:hAnsi="Times New Roman"/>
          <w:spacing w:val="-16"/>
        </w:rPr>
        <w:t xml:space="preserve"> </w:t>
      </w:r>
      <w:r>
        <w:rPr>
          <w:rFonts w:ascii="Times New Roman" w:cs="Times New Roman" w:hAnsi="Times New Roman"/>
        </w:rPr>
        <w:t>a</w:t>
      </w:r>
      <w:r>
        <w:rPr>
          <w:rFonts w:ascii="Times New Roman" w:cs="Times New Roman" w:hAnsi="Times New Roman"/>
          <w:spacing w:val="-16"/>
        </w:rPr>
        <w:t xml:space="preserve"> </w:t>
      </w:r>
      <w:r>
        <w:rPr>
          <w:rFonts w:ascii="Times New Roman" w:cs="Times New Roman" w:hAnsi="Times New Roman"/>
        </w:rPr>
        <w:t>little</w:t>
      </w:r>
      <w:r>
        <w:rPr>
          <w:rFonts w:ascii="Times New Roman" w:cs="Times New Roman" w:hAnsi="Times New Roman"/>
          <w:spacing w:val="-16"/>
        </w:rPr>
        <w:t xml:space="preserve"> </w:t>
      </w:r>
      <w:r>
        <w:rPr>
          <w:rFonts w:ascii="Times New Roman" w:cs="Times New Roman" w:hAnsi="Times New Roman"/>
        </w:rPr>
        <w:t>amount</w:t>
      </w:r>
      <w:r>
        <w:rPr>
          <w:rFonts w:ascii="Times New Roman" w:cs="Times New Roman" w:hAnsi="Times New Roman"/>
          <w:spacing w:val="-16"/>
        </w:rPr>
        <w:t xml:space="preserve"> </w:t>
      </w:r>
      <w:r>
        <w:rPr>
          <w:rFonts w:ascii="Times New Roman" w:cs="Times New Roman" w:hAnsi="Times New Roman"/>
        </w:rPr>
        <w:t>of</w:t>
      </w:r>
      <w:r>
        <w:rPr>
          <w:rFonts w:ascii="Times New Roman" w:cs="Times New Roman" w:hAnsi="Times New Roman"/>
          <w:spacing w:val="-15"/>
        </w:rPr>
        <w:t xml:space="preserve"> </w:t>
      </w:r>
      <w:r>
        <w:rPr>
          <w:rFonts w:ascii="Times New Roman" w:cs="Times New Roman" w:hAnsi="Times New Roman"/>
        </w:rPr>
        <w:t>nutrients</w:t>
      </w:r>
      <w:r>
        <w:rPr>
          <w:rFonts w:ascii="Times New Roman" w:cs="Times New Roman" w:hAnsi="Times New Roman"/>
          <w:spacing w:val="-16"/>
        </w:rPr>
        <w:t xml:space="preserve"> </w:t>
      </w:r>
      <w:r>
        <w:rPr>
          <w:rFonts w:ascii="Times New Roman" w:cs="Times New Roman" w:hAnsi="Times New Roman"/>
        </w:rPr>
        <w:t>and</w:t>
      </w:r>
      <w:r>
        <w:rPr>
          <w:rFonts w:ascii="Times New Roman" w:cs="Times New Roman" w:hAnsi="Times New Roman"/>
          <w:spacing w:val="-16"/>
        </w:rPr>
        <w:t xml:space="preserve"> </w:t>
      </w:r>
      <w:r>
        <w:rPr>
          <w:rFonts w:ascii="Times New Roman" w:cs="Times New Roman" w:hAnsi="Times New Roman"/>
        </w:rPr>
        <w:t>are</w:t>
      </w:r>
      <w:r>
        <w:rPr>
          <w:rFonts w:ascii="Times New Roman" w:cs="Times New Roman" w:hAnsi="Times New Roman"/>
          <w:spacing w:val="-16"/>
        </w:rPr>
        <w:t xml:space="preserve"> </w:t>
      </w:r>
      <w:r>
        <w:rPr>
          <w:rFonts w:ascii="Times New Roman" w:cs="Times New Roman" w:hAnsi="Times New Roman"/>
        </w:rPr>
        <w:t>called</w:t>
      </w:r>
      <w:r>
        <w:rPr>
          <w:rFonts w:ascii="Times New Roman" w:cs="Times New Roman" w:hAnsi="Times New Roman"/>
          <w:spacing w:val="-15"/>
        </w:rPr>
        <w:t xml:space="preserve"> </w:t>
      </w:r>
      <w:r>
        <w:rPr>
          <w:rFonts w:ascii="Times New Roman" w:cs="Times New Roman" w:hAnsi="Times New Roman"/>
        </w:rPr>
        <w:t>light</w:t>
      </w:r>
      <w:r>
        <w:rPr>
          <w:rFonts w:ascii="Times New Roman" w:cs="Times New Roman" w:hAnsi="Times New Roman"/>
          <w:spacing w:val="-16"/>
        </w:rPr>
        <w:t xml:space="preserve"> </w:t>
      </w:r>
      <w:r>
        <w:rPr>
          <w:rFonts w:ascii="Times New Roman" w:cs="Times New Roman" w:hAnsi="Times New Roman"/>
        </w:rPr>
        <w:t>feeders</w:t>
      </w:r>
      <w:r>
        <w:rPr>
          <w:rFonts w:ascii="Times New Roman" w:cs="Times New Roman" w:hAnsi="Times New Roman"/>
          <w:spacing w:val="-16"/>
        </w:rPr>
        <w:t xml:space="preserve"> </w:t>
      </w:r>
      <w:r>
        <w:rPr>
          <w:rFonts w:ascii="Times New Roman" w:cs="Times New Roman" w:hAnsi="Times New Roman"/>
        </w:rPr>
        <w:t>by</w:t>
      </w:r>
      <w:r>
        <w:rPr>
          <w:rFonts w:ascii="Times New Roman" w:cs="Times New Roman" w:hAnsi="Times New Roman"/>
          <w:spacing w:val="-16"/>
        </w:rPr>
        <w:t xml:space="preserve"> </w:t>
      </w:r>
      <w:r>
        <w:rPr>
          <w:rFonts w:ascii="Times New Roman" w:cs="Times New Roman" w:hAnsi="Times New Roman"/>
        </w:rPr>
        <w:t>rotating</w:t>
      </w:r>
      <w:r>
        <w:rPr>
          <w:rFonts w:ascii="Times New Roman" w:cs="Times New Roman" w:hAnsi="Times New Roman"/>
          <w:spacing w:val="-16"/>
        </w:rPr>
        <w:t xml:space="preserve"> </w:t>
      </w:r>
      <w:r>
        <w:rPr>
          <w:rFonts w:ascii="Times New Roman" w:cs="Times New Roman" w:hAnsi="Times New Roman"/>
        </w:rPr>
        <w:t>such</w:t>
      </w:r>
      <w:r>
        <w:rPr>
          <w:rFonts w:ascii="Times New Roman" w:cs="Times New Roman" w:hAnsi="Times New Roman"/>
          <w:spacing w:val="-15"/>
        </w:rPr>
        <w:t xml:space="preserve"> </w:t>
      </w:r>
      <w:r>
        <w:rPr>
          <w:rFonts w:ascii="Times New Roman" w:cs="Times New Roman" w:hAnsi="Times New Roman"/>
        </w:rPr>
        <w:t>crops</w:t>
      </w:r>
      <w:r>
        <w:rPr>
          <w:rFonts w:ascii="Times New Roman" w:cs="Times New Roman" w:hAnsi="Times New Roman"/>
          <w:spacing w:val="-16"/>
        </w:rPr>
        <w:t xml:space="preserve"> </w:t>
      </w:r>
      <w:r>
        <w:rPr>
          <w:rFonts w:ascii="Times New Roman" w:cs="Times New Roman" w:hAnsi="Times New Roman"/>
        </w:rPr>
        <w:t>on</w:t>
      </w:r>
      <w:r>
        <w:rPr>
          <w:rFonts w:ascii="Times New Roman" w:cs="Times New Roman" w:hAnsi="Times New Roman"/>
          <w:spacing w:val="-16"/>
        </w:rPr>
        <w:t xml:space="preserve"> </w:t>
      </w:r>
      <w:r>
        <w:rPr>
          <w:rFonts w:ascii="Times New Roman" w:cs="Times New Roman" w:hAnsi="Times New Roman"/>
        </w:rPr>
        <w:t>the</w:t>
      </w:r>
      <w:r>
        <w:rPr>
          <w:rFonts w:ascii="Times New Roman" w:cs="Times New Roman" w:hAnsi="Times New Roman"/>
          <w:spacing w:val="-16"/>
        </w:rPr>
        <w:t xml:space="preserve"> </w:t>
      </w:r>
      <w:r>
        <w:rPr>
          <w:rFonts w:ascii="Times New Roman" w:cs="Times New Roman" w:hAnsi="Times New Roman"/>
        </w:rPr>
        <w:t>field</w:t>
      </w:r>
      <w:r>
        <w:rPr>
          <w:rFonts w:ascii="Times New Roman" w:cs="Times New Roman" w:hAnsi="Times New Roman"/>
          <w:spacing w:val="-15"/>
        </w:rPr>
        <w:t xml:space="preserve"> </w:t>
      </w:r>
      <w:r>
        <w:rPr>
          <w:rFonts w:ascii="Times New Roman" w:cs="Times New Roman" w:hAnsi="Times New Roman"/>
        </w:rPr>
        <w:t>the level</w:t>
      </w:r>
      <w:r>
        <w:rPr>
          <w:rFonts w:ascii="Times New Roman" w:cs="Times New Roman" w:hAnsi="Times New Roman"/>
          <w:spacing w:val="-10"/>
        </w:rPr>
        <w:t xml:space="preserve"> </w:t>
      </w:r>
      <w:r>
        <w:rPr>
          <w:rFonts w:ascii="Times New Roman" w:cs="Times New Roman" w:hAnsi="Times New Roman"/>
        </w:rPr>
        <w:t>of</w:t>
      </w:r>
      <w:r>
        <w:rPr>
          <w:rFonts w:ascii="Times New Roman" w:cs="Times New Roman" w:hAnsi="Times New Roman"/>
          <w:spacing w:val="-10"/>
        </w:rPr>
        <w:t xml:space="preserve"> </w:t>
      </w:r>
      <w:r>
        <w:rPr>
          <w:rFonts w:ascii="Times New Roman" w:cs="Times New Roman" w:hAnsi="Times New Roman"/>
        </w:rPr>
        <w:t>nutrients</w:t>
      </w:r>
      <w:r>
        <w:rPr>
          <w:rFonts w:ascii="Times New Roman" w:cs="Times New Roman" w:hAnsi="Times New Roman"/>
          <w:spacing w:val="-10"/>
        </w:rPr>
        <w:t xml:space="preserve"> </w:t>
      </w:r>
      <w:r>
        <w:rPr>
          <w:rFonts w:ascii="Times New Roman" w:cs="Times New Roman" w:hAnsi="Times New Roman"/>
        </w:rPr>
        <w:t>in</w:t>
      </w:r>
      <w:r>
        <w:rPr>
          <w:rFonts w:ascii="Times New Roman" w:cs="Times New Roman" w:hAnsi="Times New Roman"/>
          <w:spacing w:val="-10"/>
        </w:rPr>
        <w:t xml:space="preserve"> </w:t>
      </w:r>
      <w:r>
        <w:rPr>
          <w:rFonts w:ascii="Times New Roman" w:cs="Times New Roman" w:hAnsi="Times New Roman"/>
        </w:rPr>
        <w:t>the</w:t>
      </w:r>
      <w:r>
        <w:rPr>
          <w:rFonts w:ascii="Times New Roman" w:cs="Times New Roman" w:hAnsi="Times New Roman"/>
          <w:spacing w:val="-9"/>
        </w:rPr>
        <w:t xml:space="preserve"> </w:t>
      </w:r>
      <w:r>
        <w:rPr>
          <w:rFonts w:ascii="Times New Roman" w:cs="Times New Roman" w:hAnsi="Times New Roman"/>
        </w:rPr>
        <w:t>soil</w:t>
      </w:r>
      <w:r>
        <w:rPr>
          <w:rFonts w:ascii="Times New Roman" w:cs="Times New Roman" w:hAnsi="Times New Roman"/>
          <w:spacing w:val="-10"/>
        </w:rPr>
        <w:t xml:space="preserve"> </w:t>
      </w:r>
      <w:r>
        <w:rPr>
          <w:rFonts w:ascii="Times New Roman" w:cs="Times New Roman" w:hAnsi="Times New Roman"/>
        </w:rPr>
        <w:t>is</w:t>
      </w:r>
      <w:r>
        <w:rPr>
          <w:rFonts w:ascii="Times New Roman" w:cs="Times New Roman" w:hAnsi="Times New Roman"/>
          <w:spacing w:val="-10"/>
        </w:rPr>
        <w:t xml:space="preserve"> </w:t>
      </w:r>
      <w:r>
        <w:rPr>
          <w:rFonts w:ascii="Times New Roman" w:cs="Times New Roman" w:hAnsi="Times New Roman"/>
        </w:rPr>
        <w:t>maintained</w:t>
      </w:r>
      <w:r>
        <w:rPr>
          <w:rFonts w:ascii="Times New Roman" w:cs="Times New Roman" w:hAnsi="Times New Roman"/>
          <w:spacing w:val="-10"/>
        </w:rPr>
        <w:t xml:space="preserve"> </w:t>
      </w:r>
      <w:r>
        <w:rPr>
          <w:rFonts w:ascii="Times New Roman" w:cs="Times New Roman" w:hAnsi="Times New Roman"/>
        </w:rPr>
        <w:t>at</w:t>
      </w:r>
      <w:r>
        <w:rPr>
          <w:rFonts w:ascii="Times New Roman" w:cs="Times New Roman" w:hAnsi="Times New Roman"/>
          <w:spacing w:val="-9"/>
        </w:rPr>
        <w:t xml:space="preserve"> </w:t>
      </w:r>
      <w:r>
        <w:rPr>
          <w:rFonts w:ascii="Times New Roman" w:cs="Times New Roman" w:hAnsi="Times New Roman"/>
        </w:rPr>
        <w:t>a</w:t>
      </w:r>
      <w:r>
        <w:rPr>
          <w:rFonts w:ascii="Times New Roman" w:cs="Times New Roman" w:hAnsi="Times New Roman"/>
          <w:spacing w:val="-10"/>
        </w:rPr>
        <w:t xml:space="preserve"> </w:t>
      </w:r>
      <w:r>
        <w:rPr>
          <w:rFonts w:ascii="Times New Roman" w:cs="Times New Roman" w:hAnsi="Times New Roman"/>
        </w:rPr>
        <w:t>reasonable</w:t>
      </w:r>
      <w:r>
        <w:rPr>
          <w:rFonts w:ascii="Times New Roman" w:cs="Times New Roman" w:hAnsi="Times New Roman"/>
          <w:spacing w:val="-10"/>
        </w:rPr>
        <w:t xml:space="preserve"> </w:t>
      </w:r>
      <w:r>
        <w:rPr>
          <w:rFonts w:ascii="Times New Roman" w:cs="Times New Roman" w:hAnsi="Times New Roman"/>
        </w:rPr>
        <w:t>level.</w:t>
      </w:r>
    </w:p>
    <w:p>
      <w:pPr>
        <w:pStyle w:val="style0"/>
        <w:spacing w:lineRule="auto" w:line="276"/>
        <w:jc w:val="both"/>
        <w:rPr>
          <w:rFonts w:ascii="Times New Roman" w:cs="Times New Roman" w:hAnsi="Times New Roman"/>
          <w:b/>
        </w:rPr>
      </w:pPr>
      <w:r>
        <w:rPr>
          <w:rFonts w:ascii="Times New Roman" w:cs="Times New Roman" w:hAnsi="Times New Roman"/>
          <w:b/>
          <w:u w:color="444444"/>
        </w:rPr>
        <w:t>Contour</w:t>
      </w:r>
      <w:r>
        <w:rPr>
          <w:rFonts w:ascii="Times New Roman" w:cs="Times New Roman" w:hAnsi="Times New Roman"/>
          <w:b/>
          <w:spacing w:val="-6"/>
          <w:u w:color="444444"/>
        </w:rPr>
        <w:t xml:space="preserve"> </w:t>
      </w:r>
      <w:r>
        <w:rPr>
          <w:rFonts w:ascii="Times New Roman" w:cs="Times New Roman" w:hAnsi="Times New Roman"/>
          <w:b/>
          <w:u w:color="444444"/>
        </w:rPr>
        <w:t>farming</w:t>
      </w:r>
      <w:r>
        <w:rPr>
          <w:rFonts w:ascii="Times New Roman" w:cs="Times New Roman" w:hAnsi="Times New Roman"/>
          <w:b/>
        </w:rPr>
        <w:t>.</w:t>
      </w:r>
    </w:p>
    <w:p>
      <w:pPr>
        <w:pStyle w:val="style0"/>
        <w:spacing w:lineRule="auto" w:line="276"/>
        <w:jc w:val="both"/>
        <w:rPr>
          <w:rFonts w:ascii="Times New Roman" w:cs="Times New Roman" w:hAnsi="Times New Roman"/>
        </w:rPr>
      </w:pPr>
      <w:r>
        <w:rPr>
          <w:rFonts w:ascii="Times New Roman" w:cs="Times New Roman" w:hAnsi="Times New Roman"/>
        </w:rPr>
        <w:t>Contour</w:t>
      </w:r>
      <w:r>
        <w:rPr>
          <w:rFonts w:ascii="Times New Roman" w:cs="Times New Roman" w:hAnsi="Times New Roman"/>
          <w:spacing w:val="-16"/>
        </w:rPr>
        <w:t xml:space="preserve"> </w:t>
      </w:r>
      <w:r>
        <w:rPr>
          <w:rFonts w:ascii="Times New Roman" w:cs="Times New Roman" w:hAnsi="Times New Roman"/>
        </w:rPr>
        <w:t>farming</w:t>
      </w:r>
      <w:r>
        <w:rPr>
          <w:rFonts w:ascii="Times New Roman" w:cs="Times New Roman" w:hAnsi="Times New Roman"/>
          <w:spacing w:val="-16"/>
        </w:rPr>
        <w:t xml:space="preserve"> </w:t>
      </w:r>
      <w:r>
        <w:rPr>
          <w:rFonts w:ascii="Times New Roman" w:cs="Times New Roman" w:hAnsi="Times New Roman"/>
        </w:rPr>
        <w:t>is</w:t>
      </w:r>
      <w:r>
        <w:rPr>
          <w:rFonts w:ascii="Times New Roman" w:cs="Times New Roman" w:hAnsi="Times New Roman"/>
          <w:spacing w:val="-16"/>
        </w:rPr>
        <w:t xml:space="preserve"> </w:t>
      </w:r>
      <w:r>
        <w:rPr>
          <w:rFonts w:ascii="Times New Roman" w:cs="Times New Roman" w:hAnsi="Times New Roman"/>
        </w:rPr>
        <w:t>a</w:t>
      </w:r>
      <w:r>
        <w:rPr>
          <w:rFonts w:ascii="Times New Roman" w:cs="Times New Roman" w:hAnsi="Times New Roman"/>
          <w:spacing w:val="-16"/>
        </w:rPr>
        <w:t xml:space="preserve"> </w:t>
      </w:r>
      <w:r>
        <w:rPr>
          <w:rFonts w:ascii="Times New Roman" w:cs="Times New Roman" w:hAnsi="Times New Roman"/>
        </w:rPr>
        <w:t>system</w:t>
      </w:r>
      <w:r>
        <w:rPr>
          <w:rFonts w:ascii="Times New Roman" w:cs="Times New Roman" w:hAnsi="Times New Roman"/>
          <w:spacing w:val="-16"/>
        </w:rPr>
        <w:t xml:space="preserve"> </w:t>
      </w:r>
      <w:r>
        <w:rPr>
          <w:rFonts w:ascii="Times New Roman" w:cs="Times New Roman" w:hAnsi="Times New Roman"/>
        </w:rPr>
        <w:t>of</w:t>
      </w:r>
      <w:r>
        <w:rPr>
          <w:rFonts w:ascii="Times New Roman" w:cs="Times New Roman" w:hAnsi="Times New Roman"/>
          <w:spacing w:val="-16"/>
        </w:rPr>
        <w:t xml:space="preserve"> </w:t>
      </w:r>
      <w:r>
        <w:rPr>
          <w:rFonts w:ascii="Times New Roman" w:cs="Times New Roman" w:hAnsi="Times New Roman"/>
        </w:rPr>
        <w:t>cultivation</w:t>
      </w:r>
      <w:r>
        <w:rPr>
          <w:rFonts w:ascii="Times New Roman" w:cs="Times New Roman" w:hAnsi="Times New Roman"/>
          <w:spacing w:val="-16"/>
        </w:rPr>
        <w:t xml:space="preserve"> </w:t>
      </w:r>
      <w:r>
        <w:rPr>
          <w:rFonts w:ascii="Times New Roman" w:cs="Times New Roman" w:hAnsi="Times New Roman"/>
        </w:rPr>
        <w:t>in</w:t>
      </w:r>
      <w:r>
        <w:rPr>
          <w:rFonts w:ascii="Times New Roman" w:cs="Times New Roman" w:hAnsi="Times New Roman"/>
          <w:spacing w:val="-15"/>
        </w:rPr>
        <w:t xml:space="preserve"> </w:t>
      </w:r>
      <w:r>
        <w:rPr>
          <w:rFonts w:ascii="Times New Roman" w:cs="Times New Roman" w:hAnsi="Times New Roman"/>
        </w:rPr>
        <w:t>which</w:t>
      </w:r>
      <w:r>
        <w:rPr>
          <w:rFonts w:ascii="Times New Roman" w:cs="Times New Roman" w:hAnsi="Times New Roman"/>
          <w:spacing w:val="-16"/>
        </w:rPr>
        <w:t xml:space="preserve"> </w:t>
      </w:r>
      <w:r>
        <w:rPr>
          <w:rFonts w:ascii="Times New Roman" w:cs="Times New Roman" w:hAnsi="Times New Roman"/>
        </w:rPr>
        <w:t>planting,</w:t>
      </w:r>
      <w:r>
        <w:rPr>
          <w:rFonts w:ascii="Times New Roman" w:cs="Times New Roman" w:hAnsi="Times New Roman"/>
          <w:spacing w:val="-16"/>
        </w:rPr>
        <w:t xml:space="preserve"> </w:t>
      </w:r>
      <w:r>
        <w:rPr>
          <w:rFonts w:ascii="Times New Roman" w:cs="Times New Roman" w:hAnsi="Times New Roman"/>
        </w:rPr>
        <w:t>ploughing</w:t>
      </w:r>
      <w:r>
        <w:rPr>
          <w:rFonts w:ascii="Times New Roman" w:cs="Times New Roman" w:hAnsi="Times New Roman"/>
          <w:spacing w:val="-16"/>
        </w:rPr>
        <w:t xml:space="preserve"> </w:t>
      </w:r>
      <w:r>
        <w:rPr>
          <w:rFonts w:ascii="Times New Roman" w:cs="Times New Roman" w:hAnsi="Times New Roman"/>
        </w:rPr>
        <w:t>and</w:t>
      </w:r>
      <w:r>
        <w:rPr>
          <w:rFonts w:ascii="Times New Roman" w:cs="Times New Roman" w:hAnsi="Times New Roman"/>
          <w:spacing w:val="-16"/>
        </w:rPr>
        <w:t xml:space="preserve"> </w:t>
      </w:r>
      <w:r>
        <w:rPr>
          <w:rFonts w:ascii="Times New Roman" w:cs="Times New Roman" w:hAnsi="Times New Roman"/>
        </w:rPr>
        <w:t>other</w:t>
      </w:r>
      <w:r>
        <w:rPr>
          <w:rFonts w:ascii="Times New Roman" w:cs="Times New Roman" w:hAnsi="Times New Roman"/>
          <w:spacing w:val="-16"/>
        </w:rPr>
        <w:t xml:space="preserve"> </w:t>
      </w:r>
      <w:r>
        <w:rPr>
          <w:rFonts w:ascii="Times New Roman" w:cs="Times New Roman" w:hAnsi="Times New Roman"/>
        </w:rPr>
        <w:t>practices</w:t>
      </w:r>
      <w:r>
        <w:rPr>
          <w:rFonts w:ascii="Times New Roman" w:cs="Times New Roman" w:hAnsi="Times New Roman"/>
          <w:spacing w:val="-16"/>
        </w:rPr>
        <w:t xml:space="preserve"> </w:t>
      </w:r>
      <w:r>
        <w:rPr>
          <w:rFonts w:ascii="Times New Roman" w:cs="Times New Roman" w:hAnsi="Times New Roman"/>
        </w:rPr>
        <w:t>of related</w:t>
      </w:r>
      <w:r>
        <w:rPr>
          <w:rFonts w:ascii="Times New Roman" w:cs="Times New Roman" w:hAnsi="Times New Roman"/>
          <w:spacing w:val="-13"/>
        </w:rPr>
        <w:t xml:space="preserve"> </w:t>
      </w:r>
      <w:r>
        <w:rPr>
          <w:rFonts w:ascii="Times New Roman" w:cs="Times New Roman" w:hAnsi="Times New Roman"/>
        </w:rPr>
        <w:t>done</w:t>
      </w:r>
      <w:r>
        <w:rPr>
          <w:rFonts w:ascii="Times New Roman" w:cs="Times New Roman" w:hAnsi="Times New Roman"/>
          <w:spacing w:val="-13"/>
        </w:rPr>
        <w:t xml:space="preserve"> </w:t>
      </w:r>
      <w:r>
        <w:rPr>
          <w:rFonts w:ascii="Times New Roman" w:cs="Times New Roman" w:hAnsi="Times New Roman"/>
        </w:rPr>
        <w:t>in</w:t>
      </w:r>
      <w:r>
        <w:rPr>
          <w:rFonts w:ascii="Times New Roman" w:cs="Times New Roman" w:hAnsi="Times New Roman"/>
          <w:spacing w:val="-12"/>
        </w:rPr>
        <w:t xml:space="preserve"> </w:t>
      </w:r>
      <w:r>
        <w:rPr>
          <w:rFonts w:ascii="Times New Roman" w:cs="Times New Roman" w:hAnsi="Times New Roman"/>
        </w:rPr>
        <w:t>ridges</w:t>
      </w:r>
      <w:r>
        <w:rPr>
          <w:rFonts w:ascii="Times New Roman" w:cs="Times New Roman" w:hAnsi="Times New Roman"/>
          <w:spacing w:val="-13"/>
        </w:rPr>
        <w:t xml:space="preserve"> </w:t>
      </w:r>
      <w:r>
        <w:rPr>
          <w:rFonts w:ascii="Times New Roman" w:cs="Times New Roman" w:hAnsi="Times New Roman"/>
        </w:rPr>
        <w:t>or</w:t>
      </w:r>
      <w:r>
        <w:rPr>
          <w:rFonts w:ascii="Times New Roman" w:cs="Times New Roman" w:hAnsi="Times New Roman"/>
          <w:spacing w:val="-12"/>
        </w:rPr>
        <w:t xml:space="preserve"> </w:t>
      </w:r>
      <w:r>
        <w:rPr>
          <w:rFonts w:ascii="Times New Roman" w:cs="Times New Roman" w:hAnsi="Times New Roman"/>
        </w:rPr>
        <w:t>rows</w:t>
      </w:r>
      <w:r>
        <w:rPr>
          <w:rFonts w:ascii="Times New Roman" w:cs="Times New Roman" w:hAnsi="Times New Roman"/>
          <w:spacing w:val="-13"/>
        </w:rPr>
        <w:t xml:space="preserve"> </w:t>
      </w:r>
      <w:r>
        <w:rPr>
          <w:rFonts w:ascii="Times New Roman" w:cs="Times New Roman" w:hAnsi="Times New Roman"/>
        </w:rPr>
        <w:t>across</w:t>
      </w:r>
      <w:r>
        <w:rPr>
          <w:rFonts w:ascii="Times New Roman" w:cs="Times New Roman" w:hAnsi="Times New Roman"/>
          <w:spacing w:val="-12"/>
        </w:rPr>
        <w:t xml:space="preserve"> </w:t>
      </w:r>
      <w:r>
        <w:rPr>
          <w:rFonts w:ascii="Times New Roman" w:cs="Times New Roman" w:hAnsi="Times New Roman"/>
        </w:rPr>
        <w:t>a</w:t>
      </w:r>
      <w:r>
        <w:rPr>
          <w:rFonts w:ascii="Times New Roman" w:cs="Times New Roman" w:hAnsi="Times New Roman"/>
          <w:spacing w:val="-13"/>
        </w:rPr>
        <w:t xml:space="preserve"> </w:t>
      </w:r>
      <w:r>
        <w:rPr>
          <w:rFonts w:ascii="Times New Roman" w:cs="Times New Roman" w:hAnsi="Times New Roman"/>
        </w:rPr>
        <w:t>slope</w:t>
      </w:r>
      <w:r>
        <w:rPr>
          <w:rFonts w:ascii="Times New Roman" w:cs="Times New Roman" w:hAnsi="Times New Roman"/>
          <w:spacing w:val="-13"/>
        </w:rPr>
        <w:t xml:space="preserve"> </w:t>
      </w:r>
      <w:r>
        <w:rPr>
          <w:rFonts w:ascii="Times New Roman" w:cs="Times New Roman" w:hAnsi="Times New Roman"/>
        </w:rPr>
        <w:t>from</w:t>
      </w:r>
      <w:r>
        <w:rPr>
          <w:rFonts w:ascii="Times New Roman" w:cs="Times New Roman" w:hAnsi="Times New Roman"/>
          <w:spacing w:val="-12"/>
        </w:rPr>
        <w:t xml:space="preserve"> </w:t>
      </w:r>
      <w:r>
        <w:rPr>
          <w:rFonts w:ascii="Times New Roman" w:cs="Times New Roman" w:hAnsi="Times New Roman"/>
        </w:rPr>
        <w:t>the</w:t>
      </w:r>
      <w:r>
        <w:rPr>
          <w:rFonts w:ascii="Times New Roman" w:cs="Times New Roman" w:hAnsi="Times New Roman"/>
          <w:spacing w:val="-13"/>
        </w:rPr>
        <w:t xml:space="preserve"> </w:t>
      </w:r>
      <w:r>
        <w:rPr>
          <w:rFonts w:ascii="Times New Roman" w:cs="Times New Roman" w:hAnsi="Times New Roman"/>
        </w:rPr>
        <w:t>top</w:t>
      </w:r>
      <w:r>
        <w:rPr>
          <w:rFonts w:ascii="Times New Roman" w:cs="Times New Roman" w:hAnsi="Times New Roman"/>
          <w:spacing w:val="-12"/>
        </w:rPr>
        <w:t xml:space="preserve"> </w:t>
      </w:r>
      <w:r>
        <w:rPr>
          <w:rFonts w:ascii="Times New Roman" w:cs="Times New Roman" w:hAnsi="Times New Roman"/>
        </w:rPr>
        <w:t>to</w:t>
      </w:r>
      <w:r>
        <w:rPr>
          <w:rFonts w:ascii="Times New Roman" w:cs="Times New Roman" w:hAnsi="Times New Roman"/>
          <w:spacing w:val="-13"/>
        </w:rPr>
        <w:t xml:space="preserve"> </w:t>
      </w:r>
      <w:r>
        <w:rPr>
          <w:rFonts w:ascii="Times New Roman" w:cs="Times New Roman" w:hAnsi="Times New Roman"/>
        </w:rPr>
        <w:t>the</w:t>
      </w:r>
      <w:r>
        <w:rPr>
          <w:rFonts w:ascii="Times New Roman" w:cs="Times New Roman" w:hAnsi="Times New Roman"/>
          <w:spacing w:val="-12"/>
        </w:rPr>
        <w:t xml:space="preserve"> </w:t>
      </w:r>
      <w:r>
        <w:rPr>
          <w:rFonts w:ascii="Times New Roman" w:cs="Times New Roman" w:hAnsi="Times New Roman"/>
        </w:rPr>
        <w:t>bottom</w:t>
      </w:r>
      <w:r>
        <w:rPr>
          <w:rFonts w:ascii="Times New Roman" w:cs="Times New Roman" w:hAnsi="Times New Roman"/>
          <w:spacing w:val="-13"/>
        </w:rPr>
        <w:t xml:space="preserve"> </w:t>
      </w:r>
      <w:r>
        <w:rPr>
          <w:rFonts w:ascii="Times New Roman" w:cs="Times New Roman" w:hAnsi="Times New Roman"/>
        </w:rPr>
        <w:t>following</w:t>
      </w:r>
      <w:r>
        <w:rPr>
          <w:rFonts w:ascii="Times New Roman" w:cs="Times New Roman" w:hAnsi="Times New Roman"/>
          <w:spacing w:val="-13"/>
        </w:rPr>
        <w:t xml:space="preserve"> </w:t>
      </w:r>
      <w:r>
        <w:rPr>
          <w:rFonts w:ascii="Times New Roman" w:cs="Times New Roman" w:hAnsi="Times New Roman"/>
        </w:rPr>
        <w:t>the</w:t>
      </w:r>
      <w:r>
        <w:rPr>
          <w:rFonts w:ascii="Times New Roman" w:cs="Times New Roman" w:hAnsi="Times New Roman"/>
          <w:spacing w:val="-12"/>
        </w:rPr>
        <w:t xml:space="preserve"> </w:t>
      </w:r>
      <w:r>
        <w:rPr>
          <w:rFonts w:ascii="Times New Roman" w:cs="Times New Roman" w:hAnsi="Times New Roman"/>
        </w:rPr>
        <w:t>system</w:t>
      </w:r>
      <w:r>
        <w:rPr>
          <w:rFonts w:ascii="Times New Roman" w:cs="Times New Roman" w:hAnsi="Times New Roman"/>
          <w:spacing w:val="-13"/>
        </w:rPr>
        <w:t xml:space="preserve"> </w:t>
      </w:r>
      <w:r>
        <w:rPr>
          <w:rFonts w:ascii="Times New Roman" w:cs="Times New Roman" w:hAnsi="Times New Roman"/>
        </w:rPr>
        <w:t>of contours.</w:t>
      </w:r>
    </w:p>
    <w:p>
      <w:pPr>
        <w:pStyle w:val="style0"/>
        <w:spacing w:lineRule="auto" w:line="276"/>
        <w:jc w:val="both"/>
        <w:rPr>
          <w:rFonts w:ascii="Times New Roman" w:cs="Times New Roman" w:hAnsi="Times New Roman"/>
        </w:rPr>
      </w:pPr>
      <w:r>
        <w:rPr>
          <w:rFonts w:ascii="Times New Roman" w:cs="Times New Roman" w:hAnsi="Times New Roman"/>
        </w:rPr>
        <w:t>With the contour ridges made across a slope offers the following advantages.</w:t>
      </w:r>
    </w:p>
    <w:p>
      <w:pPr>
        <w:pStyle w:val="style179"/>
        <w:numPr>
          <w:ilvl w:val="0"/>
          <w:numId w:val="61"/>
        </w:numPr>
        <w:spacing w:lineRule="auto" w:line="276"/>
        <w:jc w:val="both"/>
        <w:rPr>
          <w:rFonts w:ascii="Times New Roman" w:cs="Times New Roman" w:hAnsi="Times New Roman"/>
        </w:rPr>
      </w:pPr>
      <w:r>
        <w:rPr>
          <w:rFonts w:ascii="Times New Roman" w:cs="Times New Roman" w:hAnsi="Times New Roman"/>
        </w:rPr>
        <w:t>It helps much to check the speed of runoff water and thus reduces the hazards of erosion.</w:t>
      </w:r>
    </w:p>
    <w:p>
      <w:pPr>
        <w:pStyle w:val="style179"/>
        <w:numPr>
          <w:ilvl w:val="0"/>
          <w:numId w:val="61"/>
        </w:numPr>
        <w:spacing w:lineRule="auto" w:line="276"/>
        <w:jc w:val="both"/>
        <w:rPr>
          <w:rFonts w:ascii="Times New Roman" w:cs="Times New Roman" w:hAnsi="Times New Roman"/>
        </w:rPr>
      </w:pPr>
      <w:r>
        <w:rPr>
          <w:rFonts w:ascii="Times New Roman" w:cs="Times New Roman" w:hAnsi="Times New Roman"/>
        </w:rPr>
        <w:t xml:space="preserve">Soil moisture is retained in the furrows between the ridges and got absorbed by the </w:t>
      </w:r>
      <w:r>
        <w:rPr>
          <w:rFonts w:ascii="Times New Roman" w:cs="Times New Roman" w:hAnsi="Times New Roman"/>
        </w:rPr>
        <w:t>plants.</w:t>
      </w:r>
      <w:r>
        <w:rPr>
          <w:rFonts w:ascii="Times New Roman" w:cs="Times New Roman" w:hAnsi="Times New Roman"/>
          <w:w w:val="95"/>
        </w:rPr>
        <w:t xml:space="preserve"> Involving</w:t>
      </w:r>
      <w:r>
        <w:rPr>
          <w:rFonts w:ascii="Times New Roman" w:cs="Times New Roman" w:hAnsi="Times New Roman"/>
          <w:spacing w:val="-12"/>
          <w:w w:val="95"/>
        </w:rPr>
        <w:t xml:space="preserve"> </w:t>
      </w:r>
      <w:r>
        <w:rPr>
          <w:rFonts w:ascii="Times New Roman" w:cs="Times New Roman" w:hAnsi="Times New Roman"/>
          <w:w w:val="95"/>
        </w:rPr>
        <w:t>heavy</w:t>
      </w:r>
      <w:r>
        <w:rPr>
          <w:rFonts w:ascii="Times New Roman" w:cs="Times New Roman" w:hAnsi="Times New Roman"/>
          <w:spacing w:val="-12"/>
          <w:w w:val="95"/>
        </w:rPr>
        <w:t xml:space="preserve"> </w:t>
      </w:r>
      <w:r>
        <w:rPr>
          <w:rFonts w:ascii="Times New Roman" w:cs="Times New Roman" w:hAnsi="Times New Roman"/>
          <w:w w:val="95"/>
        </w:rPr>
        <w:t>work</w:t>
      </w:r>
      <w:r>
        <w:rPr>
          <w:rFonts w:ascii="Times New Roman" w:cs="Times New Roman" w:hAnsi="Times New Roman"/>
          <w:spacing w:val="-12"/>
          <w:w w:val="95"/>
        </w:rPr>
        <w:t xml:space="preserve"> </w:t>
      </w:r>
      <w:r>
        <w:rPr>
          <w:rFonts w:ascii="Times New Roman" w:cs="Times New Roman" w:hAnsi="Times New Roman"/>
          <w:w w:val="95"/>
        </w:rPr>
        <w:t>in</w:t>
      </w:r>
      <w:r>
        <w:rPr>
          <w:rFonts w:ascii="Times New Roman" w:cs="Times New Roman" w:hAnsi="Times New Roman"/>
          <w:spacing w:val="-12"/>
          <w:w w:val="95"/>
        </w:rPr>
        <w:t xml:space="preserve"> </w:t>
      </w:r>
      <w:r>
        <w:rPr>
          <w:rFonts w:ascii="Times New Roman" w:cs="Times New Roman" w:hAnsi="Times New Roman"/>
          <w:w w:val="95"/>
        </w:rPr>
        <w:t>making</w:t>
      </w:r>
      <w:r>
        <w:rPr>
          <w:rFonts w:ascii="Times New Roman" w:cs="Times New Roman" w:hAnsi="Times New Roman"/>
          <w:spacing w:val="-11"/>
          <w:w w:val="95"/>
        </w:rPr>
        <w:t xml:space="preserve"> </w:t>
      </w:r>
      <w:r>
        <w:rPr>
          <w:rFonts w:ascii="Times New Roman" w:cs="Times New Roman" w:hAnsi="Times New Roman"/>
          <w:w w:val="95"/>
        </w:rPr>
        <w:t>the</w:t>
      </w:r>
      <w:r>
        <w:rPr>
          <w:rFonts w:ascii="Times New Roman" w:cs="Times New Roman" w:hAnsi="Times New Roman"/>
          <w:spacing w:val="-12"/>
          <w:w w:val="95"/>
        </w:rPr>
        <w:t xml:space="preserve"> </w:t>
      </w:r>
      <w:r>
        <w:rPr>
          <w:rFonts w:ascii="Times New Roman" w:cs="Times New Roman" w:hAnsi="Times New Roman"/>
          <w:w w:val="95"/>
        </w:rPr>
        <w:t>ridges</w:t>
      </w:r>
      <w:r>
        <w:rPr>
          <w:rFonts w:ascii="Times New Roman" w:cs="Times New Roman" w:hAnsi="Times New Roman"/>
          <w:spacing w:val="-12"/>
          <w:w w:val="95"/>
        </w:rPr>
        <w:t xml:space="preserve"> </w:t>
      </w:r>
      <w:r>
        <w:rPr>
          <w:rFonts w:ascii="Times New Roman" w:cs="Times New Roman" w:hAnsi="Times New Roman"/>
          <w:w w:val="95"/>
        </w:rPr>
        <w:t>across</w:t>
      </w:r>
      <w:r>
        <w:rPr>
          <w:rFonts w:ascii="Times New Roman" w:cs="Times New Roman" w:hAnsi="Times New Roman"/>
          <w:spacing w:val="-12"/>
          <w:w w:val="95"/>
        </w:rPr>
        <w:t xml:space="preserve"> </w:t>
      </w:r>
      <w:r>
        <w:rPr>
          <w:rFonts w:ascii="Times New Roman" w:cs="Times New Roman" w:hAnsi="Times New Roman"/>
          <w:w w:val="95"/>
        </w:rPr>
        <w:t>the</w:t>
      </w:r>
      <w:r>
        <w:rPr>
          <w:rFonts w:ascii="Times New Roman" w:cs="Times New Roman" w:hAnsi="Times New Roman"/>
          <w:spacing w:val="-12"/>
          <w:w w:val="95"/>
        </w:rPr>
        <w:t xml:space="preserve"> </w:t>
      </w:r>
      <w:r>
        <w:rPr>
          <w:rFonts w:ascii="Times New Roman" w:cs="Times New Roman" w:hAnsi="Times New Roman"/>
          <w:w w:val="95"/>
        </w:rPr>
        <w:t>slope</w:t>
      </w:r>
      <w:r>
        <w:rPr>
          <w:rFonts w:ascii="Times New Roman" w:cs="Times New Roman" w:hAnsi="Times New Roman"/>
          <w:spacing w:val="-11"/>
          <w:w w:val="95"/>
        </w:rPr>
        <w:t xml:space="preserve"> </w:t>
      </w:r>
      <w:r>
        <w:rPr>
          <w:rFonts w:ascii="Times New Roman" w:cs="Times New Roman" w:hAnsi="Times New Roman"/>
          <w:w w:val="95"/>
        </w:rPr>
        <w:t xml:space="preserve">from </w:t>
      </w:r>
      <w:r>
        <w:rPr>
          <w:rFonts w:ascii="Times New Roman" w:cs="Times New Roman" w:hAnsi="Times New Roman"/>
        </w:rPr>
        <w:t>the top to the</w:t>
      </w:r>
      <w:r>
        <w:rPr>
          <w:rFonts w:ascii="Times New Roman" w:cs="Times New Roman" w:hAnsi="Times New Roman"/>
          <w:spacing w:val="-23"/>
        </w:rPr>
        <w:t xml:space="preserve"> </w:t>
      </w:r>
      <w:r>
        <w:rPr>
          <w:rFonts w:ascii="Times New Roman" w:cs="Times New Roman" w:hAnsi="Times New Roman"/>
        </w:rPr>
        <w:t>bottom.</w:t>
      </w:r>
    </w:p>
    <w:p>
      <w:pPr>
        <w:pStyle w:val="style0"/>
        <w:spacing w:lineRule="auto" w:line="276"/>
        <w:jc w:val="both"/>
        <w:rPr>
          <w:rFonts w:ascii="Times New Roman" w:cs="Times New Roman" w:hAnsi="Times New Roman"/>
          <w:b/>
        </w:rPr>
      </w:pPr>
      <w:r>
        <w:rPr>
          <w:rFonts w:ascii="Times New Roman" w:cs="Times New Roman" w:hAnsi="Times New Roman"/>
          <w:b/>
        </w:rPr>
        <w:t>Terracing.</w:t>
      </w:r>
    </w:p>
    <w:p>
      <w:pPr>
        <w:pStyle w:val="style0"/>
        <w:spacing w:lineRule="auto" w:line="276"/>
        <w:jc w:val="both"/>
        <w:rPr>
          <w:rFonts w:ascii="Times New Roman" w:cs="Times New Roman" w:hAnsi="Times New Roman"/>
        </w:rPr>
      </w:pPr>
      <w:r>
        <w:rPr>
          <w:rFonts w:ascii="Times New Roman" w:cs="Times New Roman" w:hAnsi="Times New Roman"/>
          <w:spacing w:val="-7"/>
          <w:w w:val="101"/>
        </w:rPr>
        <w:t>T</w:t>
      </w:r>
      <w:r>
        <w:rPr>
          <w:rFonts w:ascii="Times New Roman" w:cs="Times New Roman" w:hAnsi="Times New Roman"/>
          <w:spacing w:val="-1"/>
          <w:w w:val="96"/>
        </w:rPr>
        <w:t>e</w:t>
      </w:r>
      <w:r>
        <w:rPr>
          <w:rFonts w:ascii="Times New Roman" w:cs="Times New Roman" w:hAnsi="Times New Roman"/>
          <w:spacing w:val="-1"/>
          <w:w w:val="86"/>
        </w:rPr>
        <w:t>r</w:t>
      </w:r>
      <w:r>
        <w:rPr>
          <w:rFonts w:ascii="Times New Roman" w:cs="Times New Roman" w:hAnsi="Times New Roman"/>
          <w:spacing w:val="-3"/>
          <w:w w:val="86"/>
        </w:rPr>
        <w:t>r</w:t>
      </w:r>
      <w:r>
        <w:rPr>
          <w:rFonts w:ascii="Times New Roman" w:cs="Times New Roman" w:hAnsi="Times New Roman"/>
          <w:spacing w:val="-1"/>
          <w:w w:val="99"/>
        </w:rPr>
        <w:t>ac</w:t>
      </w:r>
      <w:r>
        <w:rPr>
          <w:rFonts w:ascii="Times New Roman" w:cs="Times New Roman" w:hAnsi="Times New Roman"/>
          <w:w w:val="99"/>
        </w:rPr>
        <w:t>i</w:t>
      </w:r>
      <w:r>
        <w:rPr>
          <w:rFonts w:ascii="Times New Roman" w:cs="Times New Roman" w:hAnsi="Times New Roman"/>
          <w:spacing w:val="-1"/>
          <w:w w:val="104"/>
        </w:rPr>
        <w:t>n</w:t>
      </w:r>
      <w:r>
        <w:rPr>
          <w:rFonts w:ascii="Times New Roman" w:cs="Times New Roman" w:hAnsi="Times New Roman"/>
          <w:w w:val="104"/>
        </w:rPr>
        <w:t>g</w:t>
      </w:r>
      <w:r>
        <w:rPr>
          <w:rFonts w:ascii="Times New Roman" w:cs="Times New Roman" w:hAnsi="Times New Roman"/>
          <w:spacing w:val="-8"/>
        </w:rPr>
        <w:t xml:space="preserve"> </w:t>
      </w:r>
      <w:r>
        <w:rPr>
          <w:rFonts w:ascii="Times New Roman" w:cs="Times New Roman" w:hAnsi="Times New Roman"/>
          <w:w w:val="84"/>
        </w:rPr>
        <w:t>i</w:t>
      </w:r>
      <w:r>
        <w:rPr>
          <w:rFonts w:ascii="Times New Roman" w:cs="Times New Roman" w:hAnsi="Times New Roman"/>
          <w:w w:val="126"/>
        </w:rPr>
        <w:t>s</w:t>
      </w:r>
      <w:r>
        <w:rPr>
          <w:rFonts w:ascii="Times New Roman" w:cs="Times New Roman" w:hAnsi="Times New Roman"/>
          <w:spacing w:val="-8"/>
        </w:rPr>
        <w:t xml:space="preserve"> </w:t>
      </w:r>
      <w:r>
        <w:rPr>
          <w:rFonts w:ascii="Times New Roman" w:cs="Times New Roman" w:hAnsi="Times New Roman"/>
          <w:w w:val="102"/>
        </w:rPr>
        <w:t>a</w:t>
      </w:r>
      <w:r>
        <w:rPr>
          <w:rFonts w:ascii="Times New Roman" w:cs="Times New Roman" w:hAnsi="Times New Roman"/>
          <w:spacing w:val="-8"/>
        </w:rPr>
        <w:t xml:space="preserve"> </w:t>
      </w:r>
      <w:r>
        <w:rPr>
          <w:rFonts w:ascii="Times New Roman" w:cs="Times New Roman" w:hAnsi="Times New Roman"/>
          <w:spacing w:val="-1"/>
          <w:w w:val="99"/>
        </w:rPr>
        <w:t>p</w:t>
      </w:r>
      <w:r>
        <w:rPr>
          <w:rFonts w:ascii="Times New Roman" w:cs="Times New Roman" w:hAnsi="Times New Roman"/>
          <w:spacing w:val="-3"/>
          <w:w w:val="86"/>
        </w:rPr>
        <w:t>r</w:t>
      </w:r>
      <w:r>
        <w:rPr>
          <w:rFonts w:ascii="Times New Roman" w:cs="Times New Roman" w:hAnsi="Times New Roman"/>
          <w:spacing w:val="-1"/>
          <w:w w:val="97"/>
        </w:rPr>
        <w:t>ac</w:t>
      </w:r>
      <w:r>
        <w:rPr>
          <w:rFonts w:ascii="Times New Roman" w:cs="Times New Roman" w:hAnsi="Times New Roman"/>
          <w:w w:val="97"/>
        </w:rPr>
        <w:t>t</w:t>
      </w:r>
      <w:r>
        <w:rPr>
          <w:rFonts w:ascii="Times New Roman" w:cs="Times New Roman" w:hAnsi="Times New Roman"/>
          <w:spacing w:val="-1"/>
          <w:w w:val="97"/>
        </w:rPr>
        <w:t>i</w:t>
      </w:r>
      <w:r>
        <w:rPr>
          <w:rFonts w:ascii="Times New Roman" w:cs="Times New Roman" w:hAnsi="Times New Roman"/>
          <w:w w:val="97"/>
        </w:rPr>
        <w:t>c</w:t>
      </w:r>
      <w:r>
        <w:rPr>
          <w:rFonts w:ascii="Times New Roman" w:cs="Times New Roman" w:hAnsi="Times New Roman"/>
          <w:w w:val="96"/>
        </w:rPr>
        <w:t>e</w:t>
      </w:r>
      <w:r>
        <w:rPr>
          <w:rFonts w:ascii="Times New Roman" w:cs="Times New Roman" w:hAnsi="Times New Roman"/>
          <w:spacing w:val="-8"/>
        </w:rPr>
        <w:t xml:space="preserve"> </w:t>
      </w:r>
      <w:r>
        <w:rPr>
          <w:rFonts w:ascii="Times New Roman" w:cs="Times New Roman" w:hAnsi="Times New Roman"/>
          <w:spacing w:val="-1"/>
        </w:rPr>
        <w:t>o</w:t>
      </w:r>
      <w:r>
        <w:rPr>
          <w:rFonts w:ascii="Times New Roman" w:cs="Times New Roman" w:hAnsi="Times New Roman"/>
        </w:rPr>
        <w:t>f</w:t>
      </w:r>
      <w:r>
        <w:rPr>
          <w:rFonts w:ascii="Times New Roman" w:cs="Times New Roman" w:hAnsi="Times New Roman"/>
          <w:spacing w:val="-8"/>
        </w:rPr>
        <w:t xml:space="preserve"> </w:t>
      </w:r>
      <w:r>
        <w:rPr>
          <w:rFonts w:ascii="Times New Roman" w:cs="Times New Roman" w:hAnsi="Times New Roman"/>
          <w:spacing w:val="-1"/>
          <w:w w:val="101"/>
        </w:rPr>
        <w:t>makin</w:t>
      </w:r>
      <w:r>
        <w:rPr>
          <w:rFonts w:ascii="Times New Roman" w:cs="Times New Roman" w:hAnsi="Times New Roman"/>
          <w:w w:val="101"/>
        </w:rPr>
        <w:t>g</w:t>
      </w:r>
      <w:r>
        <w:rPr>
          <w:rFonts w:ascii="Times New Roman" w:cs="Times New Roman" w:hAnsi="Times New Roman"/>
          <w:spacing w:val="-8"/>
        </w:rPr>
        <w:t xml:space="preserve"> </w:t>
      </w:r>
      <w:r>
        <w:rPr>
          <w:rFonts w:ascii="Times New Roman" w:cs="Times New Roman" w:hAnsi="Times New Roman"/>
          <w:spacing w:val="-1"/>
          <w:w w:val="88"/>
        </w:rPr>
        <w:t>ter</w:t>
      </w:r>
      <w:r>
        <w:rPr>
          <w:rFonts w:ascii="Times New Roman" w:cs="Times New Roman" w:hAnsi="Times New Roman"/>
          <w:spacing w:val="-3"/>
          <w:w w:val="88"/>
        </w:rPr>
        <w:t>r</w:t>
      </w:r>
      <w:r>
        <w:rPr>
          <w:rFonts w:ascii="Times New Roman" w:cs="Times New Roman" w:hAnsi="Times New Roman"/>
          <w:spacing w:val="-1"/>
          <w:w w:val="103"/>
        </w:rPr>
        <w:t>a</w:t>
      </w:r>
      <w:r>
        <w:rPr>
          <w:rFonts w:ascii="Times New Roman" w:cs="Times New Roman" w:hAnsi="Times New Roman"/>
          <w:w w:val="103"/>
        </w:rPr>
        <w:t>c</w:t>
      </w:r>
      <w:r>
        <w:rPr>
          <w:rFonts w:ascii="Times New Roman" w:cs="Times New Roman" w:hAnsi="Times New Roman"/>
          <w:spacing w:val="-1"/>
          <w:w w:val="96"/>
        </w:rPr>
        <w:t>e</w:t>
      </w:r>
      <w:r>
        <w:rPr>
          <w:rFonts w:ascii="Times New Roman" w:cs="Times New Roman" w:hAnsi="Times New Roman"/>
          <w:w w:val="126"/>
        </w:rPr>
        <w:t>s</w:t>
      </w:r>
      <w:r>
        <w:rPr>
          <w:rFonts w:ascii="Times New Roman" w:cs="Times New Roman" w:hAnsi="Times New Roman"/>
          <w:spacing w:val="-8"/>
        </w:rPr>
        <w:t xml:space="preserve"> </w:t>
      </w:r>
      <w:r>
        <w:rPr>
          <w:rFonts w:ascii="Times New Roman" w:cs="Times New Roman" w:hAnsi="Times New Roman"/>
          <w:spacing w:val="-1"/>
          <w:w w:val="98"/>
        </w:rPr>
        <w:t>ac</w:t>
      </w:r>
      <w:r>
        <w:rPr>
          <w:rFonts w:ascii="Times New Roman" w:cs="Times New Roman" w:hAnsi="Times New Roman"/>
          <w:spacing w:val="-2"/>
          <w:w w:val="98"/>
        </w:rPr>
        <w:t>r</w:t>
      </w:r>
      <w:r>
        <w:rPr>
          <w:rFonts w:ascii="Times New Roman" w:cs="Times New Roman" w:hAnsi="Times New Roman"/>
          <w:spacing w:val="-1"/>
          <w:w w:val="116"/>
        </w:rPr>
        <w:t>os</w:t>
      </w:r>
      <w:r>
        <w:rPr>
          <w:rFonts w:ascii="Times New Roman" w:cs="Times New Roman" w:hAnsi="Times New Roman"/>
          <w:w w:val="116"/>
        </w:rPr>
        <w:t>s</w:t>
      </w:r>
      <w:r>
        <w:rPr>
          <w:rFonts w:ascii="Times New Roman" w:cs="Times New Roman" w:hAnsi="Times New Roman"/>
          <w:spacing w:val="-8"/>
        </w:rPr>
        <w:t xml:space="preserve"> </w:t>
      </w:r>
      <w:r>
        <w:rPr>
          <w:rFonts w:ascii="Times New Roman" w:cs="Times New Roman" w:hAnsi="Times New Roman"/>
          <w:w w:val="102"/>
        </w:rPr>
        <w:t>a</w:t>
      </w:r>
      <w:r>
        <w:rPr>
          <w:rFonts w:ascii="Times New Roman" w:cs="Times New Roman" w:hAnsi="Times New Roman"/>
          <w:spacing w:val="-8"/>
        </w:rPr>
        <w:t xml:space="preserve"> </w:t>
      </w:r>
      <w:r>
        <w:rPr>
          <w:rFonts w:ascii="Times New Roman" w:cs="Times New Roman" w:hAnsi="Times New Roman"/>
          <w:spacing w:val="-1"/>
          <w:w w:val="102"/>
        </w:rPr>
        <w:t>slope</w:t>
      </w:r>
      <w:r>
        <w:rPr>
          <w:rFonts w:ascii="Times New Roman" w:cs="Times New Roman" w:hAnsi="Times New Roman"/>
          <w:w w:val="70"/>
        </w:rPr>
        <w:t>.</w:t>
      </w:r>
      <w:r>
        <w:rPr>
          <w:rFonts w:ascii="Times New Roman" w:cs="Times New Roman" w:hAnsi="Times New Roman"/>
          <w:spacing w:val="-8"/>
        </w:rPr>
        <w:t xml:space="preserve"> </w:t>
      </w:r>
      <w:r>
        <w:rPr>
          <w:rFonts w:ascii="Times New Roman" w:cs="Times New Roman" w:hAnsi="Times New Roman"/>
          <w:w w:val="109"/>
        </w:rPr>
        <w:t>A</w:t>
      </w:r>
      <w:r>
        <w:rPr>
          <w:rFonts w:ascii="Times New Roman" w:cs="Times New Roman" w:hAnsi="Times New Roman"/>
          <w:spacing w:val="-8"/>
        </w:rPr>
        <w:t xml:space="preserve"> </w:t>
      </w:r>
      <w:r>
        <w:rPr>
          <w:rFonts w:ascii="Times New Roman" w:cs="Times New Roman" w:hAnsi="Times New Roman"/>
          <w:spacing w:val="-1"/>
          <w:w w:val="88"/>
        </w:rPr>
        <w:t>ter</w:t>
      </w:r>
      <w:r>
        <w:rPr>
          <w:rFonts w:ascii="Times New Roman" w:cs="Times New Roman" w:hAnsi="Times New Roman"/>
          <w:spacing w:val="-3"/>
          <w:w w:val="88"/>
        </w:rPr>
        <w:t>r</w:t>
      </w:r>
      <w:r>
        <w:rPr>
          <w:rFonts w:ascii="Times New Roman" w:cs="Times New Roman" w:hAnsi="Times New Roman"/>
          <w:spacing w:val="-1"/>
          <w:w w:val="103"/>
        </w:rPr>
        <w:t>a</w:t>
      </w:r>
      <w:r>
        <w:rPr>
          <w:rFonts w:ascii="Times New Roman" w:cs="Times New Roman" w:hAnsi="Times New Roman"/>
          <w:w w:val="103"/>
        </w:rPr>
        <w:t>c</w:t>
      </w:r>
      <w:r>
        <w:rPr>
          <w:rFonts w:ascii="Times New Roman" w:cs="Times New Roman" w:hAnsi="Times New Roman"/>
          <w:w w:val="96"/>
        </w:rPr>
        <w:t>e</w:t>
      </w:r>
      <w:r>
        <w:rPr>
          <w:rFonts w:ascii="Times New Roman" w:cs="Times New Roman" w:hAnsi="Times New Roman"/>
          <w:spacing w:val="-8"/>
        </w:rPr>
        <w:t xml:space="preserve"> </w:t>
      </w:r>
      <w:r>
        <w:rPr>
          <w:rFonts w:ascii="Times New Roman" w:cs="Times New Roman" w:hAnsi="Times New Roman"/>
          <w:spacing w:val="-1"/>
          <w:w w:val="108"/>
        </w:rPr>
        <w:t>i</w:t>
      </w:r>
      <w:r>
        <w:rPr>
          <w:rFonts w:ascii="Times New Roman" w:cs="Times New Roman" w:hAnsi="Times New Roman"/>
          <w:w w:val="108"/>
        </w:rPr>
        <w:t>s</w:t>
      </w:r>
      <w:r>
        <w:rPr>
          <w:rFonts w:ascii="Times New Roman" w:cs="Times New Roman" w:hAnsi="Times New Roman"/>
          <w:spacing w:val="-8"/>
        </w:rPr>
        <w:t xml:space="preserve"> </w:t>
      </w:r>
      <w:r>
        <w:rPr>
          <w:rFonts w:ascii="Times New Roman" w:cs="Times New Roman" w:hAnsi="Times New Roman"/>
          <w:spacing w:val="-1"/>
          <w:w w:val="101"/>
        </w:rPr>
        <w:t>a</w:t>
      </w:r>
      <w:r>
        <w:rPr>
          <w:rFonts w:ascii="Times New Roman" w:cs="Times New Roman" w:hAnsi="Times New Roman"/>
          <w:w w:val="101"/>
        </w:rPr>
        <w:t>n</w:t>
      </w:r>
      <w:r>
        <w:rPr>
          <w:rFonts w:ascii="Times New Roman" w:cs="Times New Roman" w:hAnsi="Times New Roman"/>
          <w:spacing w:val="-8"/>
        </w:rPr>
        <w:t xml:space="preserve"> </w:t>
      </w:r>
      <w:r>
        <w:rPr>
          <w:rFonts w:ascii="Times New Roman" w:cs="Times New Roman" w:hAnsi="Times New Roman"/>
          <w:spacing w:val="-1"/>
          <w:w w:val="101"/>
        </w:rPr>
        <w:t>e</w:t>
      </w:r>
      <w:r>
        <w:rPr>
          <w:rFonts w:ascii="Times New Roman" w:cs="Times New Roman" w:hAnsi="Times New Roman"/>
          <w:w w:val="101"/>
        </w:rPr>
        <w:t>m</w:t>
      </w:r>
      <w:r>
        <w:rPr>
          <w:rFonts w:ascii="Times New Roman" w:cs="Times New Roman" w:hAnsi="Times New Roman"/>
          <w:spacing w:val="-1"/>
          <w:w w:val="99"/>
        </w:rPr>
        <w:t>b</w:t>
      </w:r>
      <w:r>
        <w:rPr>
          <w:rFonts w:ascii="Times New Roman" w:cs="Times New Roman" w:hAnsi="Times New Roman"/>
          <w:spacing w:val="-1"/>
          <w:w w:val="98"/>
        </w:rPr>
        <w:t>ankmen</w:t>
      </w:r>
      <w:r>
        <w:rPr>
          <w:rFonts w:ascii="Times New Roman" w:cs="Times New Roman" w:hAnsi="Times New Roman"/>
          <w:w w:val="98"/>
        </w:rPr>
        <w:t>t</w:t>
      </w:r>
      <w:r>
        <w:rPr>
          <w:rFonts w:ascii="Times New Roman" w:cs="Times New Roman" w:hAnsi="Times New Roman"/>
          <w:spacing w:val="-8"/>
        </w:rPr>
        <w:t xml:space="preserve"> </w:t>
      </w:r>
      <w:r>
        <w:rPr>
          <w:rFonts w:ascii="Times New Roman" w:cs="Times New Roman" w:hAnsi="Times New Roman"/>
          <w:spacing w:val="-1"/>
        </w:rPr>
        <w:t>o</w:t>
      </w:r>
      <w:r>
        <w:rPr>
          <w:rFonts w:ascii="Times New Roman" w:cs="Times New Roman" w:hAnsi="Times New Roman"/>
        </w:rPr>
        <w:t>f</w:t>
      </w:r>
      <w:r>
        <w:rPr>
          <w:rFonts w:ascii="Times New Roman" w:cs="Times New Roman" w:hAnsi="Times New Roman"/>
          <w:spacing w:val="-8"/>
        </w:rPr>
        <w:t xml:space="preserve"> </w:t>
      </w:r>
      <w:r>
        <w:rPr>
          <w:rFonts w:ascii="Times New Roman" w:cs="Times New Roman" w:hAnsi="Times New Roman"/>
          <w:spacing w:val="-1"/>
          <w:w w:val="95"/>
        </w:rPr>
        <w:t>ea</w:t>
      </w:r>
      <w:r>
        <w:rPr>
          <w:rFonts w:ascii="Times New Roman" w:cs="Times New Roman" w:hAnsi="Times New Roman"/>
          <w:spacing w:val="3"/>
          <w:w w:val="95"/>
        </w:rPr>
        <w:t>r</w:t>
      </w:r>
      <w:r>
        <w:rPr>
          <w:rFonts w:ascii="Times New Roman" w:cs="Times New Roman" w:hAnsi="Times New Roman"/>
          <w:spacing w:val="-1"/>
          <w:w w:val="92"/>
        </w:rPr>
        <w:t>t</w:t>
      </w:r>
      <w:r>
        <w:rPr>
          <w:rFonts w:ascii="Times New Roman" w:cs="Times New Roman" w:hAnsi="Times New Roman"/>
          <w:spacing w:val="-6"/>
          <w:w w:val="92"/>
        </w:rPr>
        <w:t>h</w:t>
      </w:r>
      <w:r>
        <w:rPr>
          <w:rFonts w:ascii="Times New Roman" w:cs="Times New Roman" w:hAnsi="Times New Roman"/>
          <w:spacing w:val="-8"/>
          <w:w w:val="52"/>
        </w:rPr>
        <w:t>’</w:t>
      </w:r>
      <w:r>
        <w:rPr>
          <w:rFonts w:ascii="Times New Roman" w:cs="Times New Roman" w:hAnsi="Times New Roman"/>
          <w:w w:val="126"/>
        </w:rPr>
        <w:t xml:space="preserve">s </w:t>
      </w:r>
      <w:r>
        <w:rPr>
          <w:rFonts w:ascii="Times New Roman" w:cs="Times New Roman" w:hAnsi="Times New Roman"/>
        </w:rPr>
        <w:t>stones or any suitable materials or combination of these made across a slope for a purpose of controlling</w:t>
      </w:r>
      <w:r>
        <w:rPr>
          <w:rFonts w:ascii="Times New Roman" w:cs="Times New Roman" w:hAnsi="Times New Roman"/>
          <w:spacing w:val="-9"/>
        </w:rPr>
        <w:t xml:space="preserve"> </w:t>
      </w:r>
      <w:r>
        <w:rPr>
          <w:rFonts w:ascii="Times New Roman" w:cs="Times New Roman" w:hAnsi="Times New Roman"/>
        </w:rPr>
        <w:t>runoff.</w:t>
      </w:r>
    </w:p>
    <w:p>
      <w:pPr>
        <w:pStyle w:val="style0"/>
        <w:spacing w:lineRule="auto" w:line="276"/>
        <w:jc w:val="both"/>
        <w:rPr>
          <w:rFonts w:ascii="Times New Roman" w:cs="Times New Roman" w:hAnsi="Times New Roman"/>
        </w:rPr>
      </w:pPr>
      <w:r>
        <w:rPr>
          <w:rFonts w:ascii="Times New Roman" w:cs="Times New Roman" w:hAnsi="Times New Roman"/>
        </w:rPr>
        <w:t>The system has advantages of checking soil wash out.</w:t>
      </w:r>
    </w:p>
    <w:p>
      <w:pPr>
        <w:pStyle w:val="style0"/>
        <w:spacing w:lineRule="auto" w:line="276"/>
        <w:jc w:val="both"/>
        <w:rPr>
          <w:rFonts w:ascii="Times New Roman" w:cs="Times New Roman" w:hAnsi="Times New Roman"/>
        </w:rPr>
      </w:pPr>
      <w:r>
        <w:rPr>
          <w:rFonts w:ascii="Times New Roman" w:cs="Times New Roman" w:hAnsi="Times New Roman"/>
        </w:rPr>
        <w:t>It has also disadvantages of involving heavy work in making the terraces.</w:t>
      </w:r>
    </w:p>
    <w:p>
      <w:pPr>
        <w:pStyle w:val="style0"/>
        <w:spacing w:lineRule="auto" w:line="276"/>
        <w:jc w:val="both"/>
        <w:rPr>
          <w:rFonts w:ascii="Times New Roman" w:cs="Times New Roman" w:hAnsi="Times New Roman"/>
          <w:b/>
          <w:bCs/>
          <w:i/>
        </w:rPr>
      </w:pPr>
      <w:r>
        <w:rPr>
          <w:rFonts w:ascii="Times New Roman" w:cs="Times New Roman" w:hAnsi="Times New Roman"/>
          <w:b/>
          <w:bCs/>
          <w:u w:color="444444"/>
        </w:rPr>
        <w:t>Mulching</w:t>
      </w:r>
      <w:r>
        <w:rPr>
          <w:rFonts w:ascii="Times New Roman" w:cs="Times New Roman" w:hAnsi="Times New Roman"/>
          <w:b/>
          <w:bCs/>
        </w:rPr>
        <w:t>.</w:t>
      </w:r>
    </w:p>
    <w:p>
      <w:pPr>
        <w:pStyle w:val="style0"/>
        <w:spacing w:lineRule="auto" w:line="276"/>
        <w:jc w:val="both"/>
        <w:rPr>
          <w:rFonts w:ascii="Times New Roman" w:cs="Times New Roman" w:hAnsi="Times New Roman"/>
        </w:rPr>
      </w:pPr>
      <w:r>
        <w:rPr>
          <w:rFonts w:ascii="Times New Roman" w:cs="Times New Roman" w:hAnsi="Times New Roman"/>
        </w:rPr>
        <w:t>Mulching</w:t>
      </w:r>
      <w:r>
        <w:rPr>
          <w:rFonts w:ascii="Times New Roman" w:cs="Times New Roman" w:hAnsi="Times New Roman"/>
          <w:spacing w:val="-21"/>
        </w:rPr>
        <w:t xml:space="preserve"> </w:t>
      </w:r>
      <w:r>
        <w:rPr>
          <w:rFonts w:ascii="Times New Roman" w:cs="Times New Roman" w:hAnsi="Times New Roman"/>
        </w:rPr>
        <w:t>is</w:t>
      </w:r>
      <w:r>
        <w:rPr>
          <w:rFonts w:ascii="Times New Roman" w:cs="Times New Roman" w:hAnsi="Times New Roman"/>
          <w:spacing w:val="-20"/>
        </w:rPr>
        <w:t xml:space="preserve"> </w:t>
      </w:r>
      <w:r>
        <w:rPr>
          <w:rFonts w:ascii="Times New Roman" w:cs="Times New Roman" w:hAnsi="Times New Roman"/>
        </w:rPr>
        <w:t>the</w:t>
      </w:r>
      <w:r>
        <w:rPr>
          <w:rFonts w:ascii="Times New Roman" w:cs="Times New Roman" w:hAnsi="Times New Roman"/>
          <w:spacing w:val="-21"/>
        </w:rPr>
        <w:t xml:space="preserve"> </w:t>
      </w:r>
      <w:r>
        <w:rPr>
          <w:rFonts w:ascii="Times New Roman" w:cs="Times New Roman" w:hAnsi="Times New Roman"/>
        </w:rPr>
        <w:t>process</w:t>
      </w:r>
      <w:r>
        <w:rPr>
          <w:rFonts w:ascii="Times New Roman" w:cs="Times New Roman" w:hAnsi="Times New Roman"/>
          <w:spacing w:val="-20"/>
        </w:rPr>
        <w:t xml:space="preserve"> </w:t>
      </w:r>
      <w:r>
        <w:rPr>
          <w:rFonts w:ascii="Times New Roman" w:cs="Times New Roman" w:hAnsi="Times New Roman"/>
        </w:rPr>
        <w:t>of</w:t>
      </w:r>
      <w:r>
        <w:rPr>
          <w:rFonts w:ascii="Times New Roman" w:cs="Times New Roman" w:hAnsi="Times New Roman"/>
          <w:spacing w:val="-20"/>
        </w:rPr>
        <w:t xml:space="preserve"> </w:t>
      </w:r>
      <w:r>
        <w:rPr>
          <w:rFonts w:ascii="Times New Roman" w:cs="Times New Roman" w:hAnsi="Times New Roman"/>
        </w:rPr>
        <w:t>covering</w:t>
      </w:r>
      <w:r>
        <w:rPr>
          <w:rFonts w:ascii="Times New Roman" w:cs="Times New Roman" w:hAnsi="Times New Roman"/>
          <w:spacing w:val="-21"/>
        </w:rPr>
        <w:t xml:space="preserve"> </w:t>
      </w:r>
      <w:r>
        <w:rPr>
          <w:rFonts w:ascii="Times New Roman" w:cs="Times New Roman" w:hAnsi="Times New Roman"/>
        </w:rPr>
        <w:t>the</w:t>
      </w:r>
      <w:r>
        <w:rPr>
          <w:rFonts w:ascii="Times New Roman" w:cs="Times New Roman" w:hAnsi="Times New Roman"/>
          <w:spacing w:val="-20"/>
        </w:rPr>
        <w:t xml:space="preserve"> </w:t>
      </w:r>
      <w:r>
        <w:rPr>
          <w:rFonts w:ascii="Times New Roman" w:cs="Times New Roman" w:hAnsi="Times New Roman"/>
        </w:rPr>
        <w:t>soil</w:t>
      </w:r>
      <w:r>
        <w:rPr>
          <w:rFonts w:ascii="Times New Roman" w:cs="Times New Roman" w:hAnsi="Times New Roman"/>
          <w:spacing w:val="-21"/>
        </w:rPr>
        <w:t xml:space="preserve"> </w:t>
      </w:r>
      <w:r>
        <w:rPr>
          <w:rFonts w:ascii="Times New Roman" w:cs="Times New Roman" w:hAnsi="Times New Roman"/>
        </w:rPr>
        <w:t>particularly</w:t>
      </w:r>
      <w:r>
        <w:rPr>
          <w:rFonts w:ascii="Times New Roman" w:cs="Times New Roman" w:hAnsi="Times New Roman"/>
          <w:spacing w:val="-20"/>
        </w:rPr>
        <w:t xml:space="preserve"> </w:t>
      </w:r>
      <w:r>
        <w:rPr>
          <w:rFonts w:ascii="Times New Roman" w:cs="Times New Roman" w:hAnsi="Times New Roman"/>
        </w:rPr>
        <w:t>the</w:t>
      </w:r>
      <w:r>
        <w:rPr>
          <w:rFonts w:ascii="Times New Roman" w:cs="Times New Roman" w:hAnsi="Times New Roman"/>
          <w:spacing w:val="-20"/>
        </w:rPr>
        <w:t xml:space="preserve"> </w:t>
      </w:r>
      <w:r>
        <w:rPr>
          <w:rFonts w:ascii="Times New Roman" w:cs="Times New Roman" w:hAnsi="Times New Roman"/>
        </w:rPr>
        <w:t>cultivated</w:t>
      </w:r>
      <w:r>
        <w:rPr>
          <w:rFonts w:ascii="Times New Roman" w:cs="Times New Roman" w:hAnsi="Times New Roman"/>
          <w:spacing w:val="-21"/>
        </w:rPr>
        <w:t xml:space="preserve"> </w:t>
      </w:r>
      <w:r>
        <w:rPr>
          <w:rFonts w:ascii="Times New Roman" w:cs="Times New Roman" w:hAnsi="Times New Roman"/>
        </w:rPr>
        <w:t>ground</w:t>
      </w:r>
      <w:r>
        <w:rPr>
          <w:rFonts w:ascii="Times New Roman" w:cs="Times New Roman" w:hAnsi="Times New Roman"/>
          <w:spacing w:val="-20"/>
        </w:rPr>
        <w:t xml:space="preserve"> </w:t>
      </w:r>
      <w:r>
        <w:rPr>
          <w:rFonts w:ascii="Times New Roman" w:cs="Times New Roman" w:hAnsi="Times New Roman"/>
        </w:rPr>
        <w:t>with</w:t>
      </w:r>
      <w:r>
        <w:rPr>
          <w:rFonts w:ascii="Times New Roman" w:cs="Times New Roman" w:hAnsi="Times New Roman"/>
          <w:spacing w:val="-21"/>
        </w:rPr>
        <w:t xml:space="preserve"> </w:t>
      </w:r>
      <w:r>
        <w:rPr>
          <w:rFonts w:ascii="Times New Roman" w:cs="Times New Roman" w:hAnsi="Times New Roman"/>
        </w:rPr>
        <w:t>vegetative</w:t>
      </w:r>
      <w:r>
        <w:rPr>
          <w:rFonts w:ascii="Times New Roman" w:cs="Times New Roman" w:hAnsi="Times New Roman"/>
          <w:spacing w:val="-20"/>
        </w:rPr>
        <w:t xml:space="preserve"> </w:t>
      </w:r>
      <w:r>
        <w:rPr>
          <w:rFonts w:ascii="Times New Roman" w:cs="Times New Roman" w:hAnsi="Times New Roman"/>
        </w:rPr>
        <w:t>litter (plant remains).the main vegetative materials commonly used includes; maize stalks, grasses, banana leaves and</w:t>
      </w:r>
      <w:r>
        <w:rPr>
          <w:rFonts w:ascii="Times New Roman" w:cs="Times New Roman" w:hAnsi="Times New Roman"/>
          <w:spacing w:val="-25"/>
        </w:rPr>
        <w:t xml:space="preserve"> </w:t>
      </w:r>
      <w:r>
        <w:rPr>
          <w:rFonts w:ascii="Times New Roman" w:cs="Times New Roman" w:hAnsi="Times New Roman"/>
        </w:rPr>
        <w:t>others.</w:t>
      </w:r>
    </w:p>
    <w:p>
      <w:pPr>
        <w:pStyle w:val="style0"/>
        <w:spacing w:lineRule="auto" w:line="276"/>
        <w:jc w:val="both"/>
        <w:rPr>
          <w:rFonts w:ascii="Times New Roman" w:cs="Times New Roman" w:hAnsi="Times New Roman"/>
        </w:rPr>
      </w:pPr>
      <w:r>
        <w:rPr>
          <w:rFonts w:ascii="Times New Roman" w:cs="Times New Roman" w:hAnsi="Times New Roman"/>
        </w:rPr>
        <w:t>The</w:t>
      </w:r>
      <w:r>
        <w:rPr>
          <w:rFonts w:ascii="Times New Roman" w:cs="Times New Roman" w:hAnsi="Times New Roman"/>
          <w:spacing w:val="-23"/>
        </w:rPr>
        <w:t xml:space="preserve"> </w:t>
      </w:r>
      <w:r>
        <w:rPr>
          <w:rFonts w:ascii="Times New Roman" w:cs="Times New Roman" w:hAnsi="Times New Roman"/>
        </w:rPr>
        <w:t>practice</w:t>
      </w:r>
      <w:r>
        <w:rPr>
          <w:rFonts w:ascii="Times New Roman" w:cs="Times New Roman" w:hAnsi="Times New Roman"/>
          <w:spacing w:val="-23"/>
        </w:rPr>
        <w:t xml:space="preserve"> </w:t>
      </w:r>
      <w:r>
        <w:rPr>
          <w:rFonts w:ascii="Times New Roman" w:cs="Times New Roman" w:hAnsi="Times New Roman"/>
        </w:rPr>
        <w:t>is</w:t>
      </w:r>
      <w:r>
        <w:rPr>
          <w:rFonts w:ascii="Times New Roman" w:cs="Times New Roman" w:hAnsi="Times New Roman"/>
          <w:spacing w:val="-22"/>
        </w:rPr>
        <w:t xml:space="preserve"> </w:t>
      </w:r>
      <w:r>
        <w:rPr>
          <w:rFonts w:ascii="Times New Roman" w:cs="Times New Roman" w:hAnsi="Times New Roman"/>
        </w:rPr>
        <w:t>mainly</w:t>
      </w:r>
      <w:r>
        <w:rPr>
          <w:rFonts w:ascii="Times New Roman" w:cs="Times New Roman" w:hAnsi="Times New Roman"/>
          <w:spacing w:val="-23"/>
        </w:rPr>
        <w:t xml:space="preserve"> </w:t>
      </w:r>
      <w:r>
        <w:rPr>
          <w:rFonts w:ascii="Times New Roman" w:cs="Times New Roman" w:hAnsi="Times New Roman"/>
        </w:rPr>
        <w:t>used</w:t>
      </w:r>
      <w:r>
        <w:rPr>
          <w:rFonts w:ascii="Times New Roman" w:cs="Times New Roman" w:hAnsi="Times New Roman"/>
          <w:spacing w:val="-22"/>
        </w:rPr>
        <w:t xml:space="preserve"> </w:t>
      </w:r>
      <w:r>
        <w:rPr>
          <w:rFonts w:ascii="Times New Roman" w:cs="Times New Roman" w:hAnsi="Times New Roman"/>
        </w:rPr>
        <w:t>in</w:t>
      </w:r>
      <w:r>
        <w:rPr>
          <w:rFonts w:ascii="Times New Roman" w:cs="Times New Roman" w:hAnsi="Times New Roman"/>
          <w:spacing w:val="-23"/>
        </w:rPr>
        <w:t xml:space="preserve"> </w:t>
      </w:r>
      <w:r>
        <w:rPr>
          <w:rFonts w:ascii="Times New Roman" w:cs="Times New Roman" w:hAnsi="Times New Roman"/>
        </w:rPr>
        <w:t>the</w:t>
      </w:r>
      <w:r>
        <w:rPr>
          <w:rFonts w:ascii="Times New Roman" w:cs="Times New Roman" w:hAnsi="Times New Roman"/>
          <w:spacing w:val="-22"/>
        </w:rPr>
        <w:t xml:space="preserve"> </w:t>
      </w:r>
      <w:r>
        <w:rPr>
          <w:rFonts w:ascii="Times New Roman" w:cs="Times New Roman" w:hAnsi="Times New Roman"/>
        </w:rPr>
        <w:t>tree</w:t>
      </w:r>
      <w:r>
        <w:rPr>
          <w:rFonts w:ascii="Times New Roman" w:cs="Times New Roman" w:hAnsi="Times New Roman"/>
          <w:spacing w:val="-23"/>
        </w:rPr>
        <w:t xml:space="preserve"> </w:t>
      </w:r>
      <w:r>
        <w:rPr>
          <w:rFonts w:ascii="Times New Roman" w:cs="Times New Roman" w:hAnsi="Times New Roman"/>
        </w:rPr>
        <w:t>plantation,</w:t>
      </w:r>
      <w:r>
        <w:rPr>
          <w:rFonts w:ascii="Times New Roman" w:cs="Times New Roman" w:hAnsi="Times New Roman"/>
          <w:spacing w:val="-22"/>
        </w:rPr>
        <w:t xml:space="preserve"> </w:t>
      </w:r>
      <w:r>
        <w:rPr>
          <w:rFonts w:ascii="Times New Roman" w:cs="Times New Roman" w:hAnsi="Times New Roman"/>
        </w:rPr>
        <w:t>vegetable</w:t>
      </w:r>
      <w:r>
        <w:rPr>
          <w:rFonts w:ascii="Times New Roman" w:cs="Times New Roman" w:hAnsi="Times New Roman"/>
          <w:spacing w:val="-23"/>
        </w:rPr>
        <w:t xml:space="preserve"> </w:t>
      </w:r>
      <w:r>
        <w:rPr>
          <w:rFonts w:ascii="Times New Roman" w:cs="Times New Roman" w:hAnsi="Times New Roman"/>
        </w:rPr>
        <w:t>gardens,</w:t>
      </w:r>
      <w:r>
        <w:rPr>
          <w:rFonts w:ascii="Times New Roman" w:cs="Times New Roman" w:hAnsi="Times New Roman"/>
          <w:spacing w:val="-22"/>
        </w:rPr>
        <w:t xml:space="preserve"> </w:t>
      </w:r>
      <w:r>
        <w:rPr>
          <w:rFonts w:ascii="Times New Roman" w:cs="Times New Roman" w:hAnsi="Times New Roman"/>
        </w:rPr>
        <w:t>and</w:t>
      </w:r>
      <w:r>
        <w:rPr>
          <w:rFonts w:ascii="Times New Roman" w:cs="Times New Roman" w:hAnsi="Times New Roman"/>
          <w:spacing w:val="-23"/>
        </w:rPr>
        <w:t xml:space="preserve"> </w:t>
      </w:r>
      <w:r>
        <w:rPr>
          <w:rFonts w:ascii="Times New Roman" w:cs="Times New Roman" w:hAnsi="Times New Roman"/>
        </w:rPr>
        <w:t>pineapple</w:t>
      </w:r>
      <w:r>
        <w:rPr>
          <w:rFonts w:ascii="Times New Roman" w:cs="Times New Roman" w:hAnsi="Times New Roman"/>
          <w:spacing w:val="-22"/>
        </w:rPr>
        <w:t xml:space="preserve"> </w:t>
      </w:r>
      <w:r>
        <w:rPr>
          <w:rFonts w:ascii="Times New Roman" w:cs="Times New Roman" w:hAnsi="Times New Roman"/>
        </w:rPr>
        <w:t>plantations and</w:t>
      </w:r>
      <w:r>
        <w:rPr>
          <w:rFonts w:ascii="Times New Roman" w:cs="Times New Roman" w:hAnsi="Times New Roman"/>
          <w:spacing w:val="-9"/>
        </w:rPr>
        <w:t xml:space="preserve"> </w:t>
      </w:r>
      <w:r>
        <w:rPr>
          <w:rFonts w:ascii="Times New Roman" w:cs="Times New Roman" w:hAnsi="Times New Roman"/>
        </w:rPr>
        <w:t>others</w:t>
      </w:r>
      <w:r>
        <w:rPr>
          <w:rFonts w:ascii="Times New Roman" w:cs="Times New Roman" w:hAnsi="Times New Roman"/>
          <w:spacing w:val="-8"/>
        </w:rPr>
        <w:t xml:space="preserve"> </w:t>
      </w:r>
      <w:r>
        <w:rPr>
          <w:rFonts w:ascii="Times New Roman" w:cs="Times New Roman" w:hAnsi="Times New Roman"/>
        </w:rPr>
        <w:t>of</w:t>
      </w:r>
      <w:r>
        <w:rPr>
          <w:rFonts w:ascii="Times New Roman" w:cs="Times New Roman" w:hAnsi="Times New Roman"/>
          <w:spacing w:val="-9"/>
        </w:rPr>
        <w:t xml:space="preserve"> </w:t>
      </w:r>
      <w:r>
        <w:rPr>
          <w:rFonts w:ascii="Times New Roman" w:cs="Times New Roman" w:hAnsi="Times New Roman"/>
        </w:rPr>
        <w:t>strongly</w:t>
      </w:r>
      <w:r>
        <w:rPr>
          <w:rFonts w:ascii="Times New Roman" w:cs="Times New Roman" w:hAnsi="Times New Roman"/>
          <w:spacing w:val="-8"/>
        </w:rPr>
        <w:t xml:space="preserve"> </w:t>
      </w:r>
      <w:r>
        <w:rPr>
          <w:rFonts w:ascii="Times New Roman" w:cs="Times New Roman" w:hAnsi="Times New Roman"/>
        </w:rPr>
        <w:t>like.</w:t>
      </w:r>
    </w:p>
    <w:p>
      <w:pPr>
        <w:pStyle w:val="style0"/>
        <w:spacing w:lineRule="auto" w:line="276"/>
        <w:jc w:val="both"/>
        <w:rPr>
          <w:rFonts w:ascii="Times New Roman" w:cs="Times New Roman" w:hAnsi="Times New Roman"/>
          <w:b/>
        </w:rPr>
      </w:pPr>
      <w:r>
        <w:rPr>
          <w:rFonts w:ascii="Times New Roman" w:cs="Times New Roman" w:hAnsi="Times New Roman"/>
        </w:rPr>
        <w:t xml:space="preserve">Mulching being an agronomic practice for soil conservation offers the following </w:t>
      </w:r>
      <w:r>
        <w:rPr>
          <w:rFonts w:ascii="Times New Roman" w:cs="Times New Roman" w:hAnsi="Times New Roman"/>
          <w:b/>
        </w:rPr>
        <w:t>advantages.</w:t>
      </w:r>
    </w:p>
    <w:p>
      <w:pPr>
        <w:pStyle w:val="style179"/>
        <w:numPr>
          <w:ilvl w:val="0"/>
          <w:numId w:val="40"/>
        </w:numPr>
        <w:spacing w:lineRule="auto" w:line="276"/>
        <w:jc w:val="both"/>
        <w:rPr>
          <w:rFonts w:ascii="Times New Roman" w:cs="Times New Roman" w:hAnsi="Times New Roman"/>
        </w:rPr>
      </w:pPr>
      <w:r>
        <w:rPr>
          <w:rFonts w:ascii="Times New Roman" w:cs="Times New Roman" w:hAnsi="Times New Roman"/>
        </w:rPr>
        <w:t>Mulching</w:t>
      </w:r>
      <w:r>
        <w:rPr>
          <w:rFonts w:ascii="Times New Roman" w:cs="Times New Roman" w:hAnsi="Times New Roman"/>
          <w:spacing w:val="-10"/>
        </w:rPr>
        <w:t xml:space="preserve"> </w:t>
      </w:r>
      <w:r>
        <w:rPr>
          <w:rFonts w:ascii="Times New Roman" w:cs="Times New Roman" w:hAnsi="Times New Roman"/>
        </w:rPr>
        <w:t>helps</w:t>
      </w:r>
      <w:r>
        <w:rPr>
          <w:rFonts w:ascii="Times New Roman" w:cs="Times New Roman" w:hAnsi="Times New Roman"/>
          <w:spacing w:val="-9"/>
        </w:rPr>
        <w:t xml:space="preserve"> </w:t>
      </w:r>
      <w:r>
        <w:rPr>
          <w:rFonts w:ascii="Times New Roman" w:cs="Times New Roman" w:hAnsi="Times New Roman"/>
        </w:rPr>
        <w:t>to</w:t>
      </w:r>
      <w:r>
        <w:rPr>
          <w:rFonts w:ascii="Times New Roman" w:cs="Times New Roman" w:hAnsi="Times New Roman"/>
          <w:spacing w:val="-9"/>
        </w:rPr>
        <w:t xml:space="preserve"> </w:t>
      </w:r>
      <w:r>
        <w:rPr>
          <w:rFonts w:ascii="Times New Roman" w:cs="Times New Roman" w:hAnsi="Times New Roman"/>
        </w:rPr>
        <w:t>conserve</w:t>
      </w:r>
      <w:r>
        <w:rPr>
          <w:rFonts w:ascii="Times New Roman" w:cs="Times New Roman" w:hAnsi="Times New Roman"/>
          <w:spacing w:val="-9"/>
        </w:rPr>
        <w:t xml:space="preserve"> </w:t>
      </w:r>
      <w:r>
        <w:rPr>
          <w:rFonts w:ascii="Times New Roman" w:cs="Times New Roman" w:hAnsi="Times New Roman"/>
        </w:rPr>
        <w:t>moisture</w:t>
      </w:r>
      <w:r>
        <w:rPr>
          <w:rFonts w:ascii="Times New Roman" w:cs="Times New Roman" w:hAnsi="Times New Roman"/>
          <w:spacing w:val="-10"/>
        </w:rPr>
        <w:t xml:space="preserve"> </w:t>
      </w:r>
      <w:r>
        <w:rPr>
          <w:rFonts w:ascii="Times New Roman" w:cs="Times New Roman" w:hAnsi="Times New Roman"/>
        </w:rPr>
        <w:t>in</w:t>
      </w:r>
      <w:r>
        <w:rPr>
          <w:rFonts w:ascii="Times New Roman" w:cs="Times New Roman" w:hAnsi="Times New Roman"/>
          <w:spacing w:val="-9"/>
        </w:rPr>
        <w:t xml:space="preserve"> </w:t>
      </w:r>
      <w:r>
        <w:rPr>
          <w:rFonts w:ascii="Times New Roman" w:cs="Times New Roman" w:hAnsi="Times New Roman"/>
        </w:rPr>
        <w:t>the</w:t>
      </w:r>
      <w:r>
        <w:rPr>
          <w:rFonts w:ascii="Times New Roman" w:cs="Times New Roman" w:hAnsi="Times New Roman"/>
          <w:spacing w:val="-9"/>
        </w:rPr>
        <w:t xml:space="preserve"> </w:t>
      </w:r>
      <w:r>
        <w:rPr>
          <w:rFonts w:ascii="Times New Roman" w:cs="Times New Roman" w:hAnsi="Times New Roman"/>
        </w:rPr>
        <w:t>soil</w:t>
      </w:r>
      <w:r>
        <w:rPr>
          <w:rFonts w:ascii="Times New Roman" w:cs="Times New Roman" w:hAnsi="Times New Roman"/>
          <w:spacing w:val="-9"/>
        </w:rPr>
        <w:t xml:space="preserve"> </w:t>
      </w:r>
      <w:r>
        <w:rPr>
          <w:rFonts w:ascii="Times New Roman" w:cs="Times New Roman" w:hAnsi="Times New Roman"/>
        </w:rPr>
        <w:t>by</w:t>
      </w:r>
      <w:r>
        <w:rPr>
          <w:rFonts w:ascii="Times New Roman" w:cs="Times New Roman" w:hAnsi="Times New Roman"/>
          <w:spacing w:val="-10"/>
        </w:rPr>
        <w:t xml:space="preserve"> </w:t>
      </w:r>
      <w:r>
        <w:rPr>
          <w:rFonts w:ascii="Times New Roman" w:cs="Times New Roman" w:hAnsi="Times New Roman"/>
        </w:rPr>
        <w:t>reducing</w:t>
      </w:r>
      <w:r>
        <w:rPr>
          <w:rFonts w:ascii="Times New Roman" w:cs="Times New Roman" w:hAnsi="Times New Roman"/>
          <w:spacing w:val="-9"/>
        </w:rPr>
        <w:t xml:space="preserve"> </w:t>
      </w:r>
      <w:r>
        <w:rPr>
          <w:rFonts w:ascii="Times New Roman" w:cs="Times New Roman" w:hAnsi="Times New Roman"/>
        </w:rPr>
        <w:t>evaporation</w:t>
      </w:r>
      <w:r>
        <w:rPr>
          <w:rFonts w:ascii="Times New Roman" w:cs="Times New Roman" w:hAnsi="Times New Roman"/>
          <w:spacing w:val="-9"/>
        </w:rPr>
        <w:t xml:space="preserve"> </w:t>
      </w:r>
      <w:r>
        <w:rPr>
          <w:rFonts w:ascii="Times New Roman" w:cs="Times New Roman" w:hAnsi="Times New Roman"/>
        </w:rPr>
        <w:t>from</w:t>
      </w:r>
      <w:r>
        <w:rPr>
          <w:rFonts w:ascii="Times New Roman" w:cs="Times New Roman" w:hAnsi="Times New Roman"/>
          <w:spacing w:val="-9"/>
        </w:rPr>
        <w:t xml:space="preserve"> </w:t>
      </w:r>
      <w:r>
        <w:rPr>
          <w:rFonts w:ascii="Times New Roman" w:cs="Times New Roman" w:hAnsi="Times New Roman"/>
        </w:rPr>
        <w:t>the</w:t>
      </w:r>
      <w:r>
        <w:rPr>
          <w:rFonts w:ascii="Times New Roman" w:cs="Times New Roman" w:hAnsi="Times New Roman"/>
          <w:spacing w:val="-10"/>
        </w:rPr>
        <w:t xml:space="preserve"> </w:t>
      </w:r>
      <w:r>
        <w:rPr>
          <w:rFonts w:ascii="Times New Roman" w:cs="Times New Roman" w:hAnsi="Times New Roman"/>
        </w:rPr>
        <w:t>soil.</w:t>
      </w:r>
    </w:p>
    <w:p>
      <w:pPr>
        <w:pStyle w:val="style179"/>
        <w:numPr>
          <w:ilvl w:val="0"/>
          <w:numId w:val="40"/>
        </w:numPr>
        <w:spacing w:lineRule="auto" w:line="276"/>
        <w:jc w:val="both"/>
        <w:rPr>
          <w:rFonts w:ascii="Times New Roman" w:cs="Times New Roman" w:hAnsi="Times New Roman"/>
        </w:rPr>
      </w:pPr>
      <w:r>
        <w:rPr>
          <w:rFonts w:ascii="Times New Roman" w:cs="Times New Roman" w:hAnsi="Times New Roman"/>
        </w:rPr>
        <w:t>Mulching</w:t>
      </w:r>
      <w:r>
        <w:rPr>
          <w:rFonts w:ascii="Times New Roman" w:cs="Times New Roman" w:hAnsi="Times New Roman"/>
          <w:spacing w:val="-9"/>
        </w:rPr>
        <w:t xml:space="preserve"> </w:t>
      </w:r>
      <w:r>
        <w:rPr>
          <w:rFonts w:ascii="Times New Roman" w:cs="Times New Roman" w:hAnsi="Times New Roman"/>
        </w:rPr>
        <w:t>helps</w:t>
      </w:r>
      <w:r>
        <w:rPr>
          <w:rFonts w:ascii="Times New Roman" w:cs="Times New Roman" w:hAnsi="Times New Roman"/>
          <w:spacing w:val="-8"/>
        </w:rPr>
        <w:t xml:space="preserve"> </w:t>
      </w:r>
      <w:r>
        <w:rPr>
          <w:rFonts w:ascii="Times New Roman" w:cs="Times New Roman" w:hAnsi="Times New Roman"/>
        </w:rPr>
        <w:t>to</w:t>
      </w:r>
      <w:r>
        <w:rPr>
          <w:rFonts w:ascii="Times New Roman" w:cs="Times New Roman" w:hAnsi="Times New Roman"/>
          <w:spacing w:val="-8"/>
        </w:rPr>
        <w:t xml:space="preserve"> </w:t>
      </w:r>
      <w:r>
        <w:rPr>
          <w:rFonts w:ascii="Times New Roman" w:cs="Times New Roman" w:hAnsi="Times New Roman"/>
        </w:rPr>
        <w:t>reduce</w:t>
      </w:r>
      <w:r>
        <w:rPr>
          <w:rFonts w:ascii="Times New Roman" w:cs="Times New Roman" w:hAnsi="Times New Roman"/>
          <w:spacing w:val="-8"/>
        </w:rPr>
        <w:t xml:space="preserve"> </w:t>
      </w:r>
      <w:r>
        <w:rPr>
          <w:rFonts w:ascii="Times New Roman" w:cs="Times New Roman" w:hAnsi="Times New Roman"/>
        </w:rPr>
        <w:t>loss</w:t>
      </w:r>
      <w:r>
        <w:rPr>
          <w:rFonts w:ascii="Times New Roman" w:cs="Times New Roman" w:hAnsi="Times New Roman"/>
          <w:spacing w:val="-8"/>
        </w:rPr>
        <w:t xml:space="preserve"> </w:t>
      </w:r>
      <w:r>
        <w:rPr>
          <w:rFonts w:ascii="Times New Roman" w:cs="Times New Roman" w:hAnsi="Times New Roman"/>
        </w:rPr>
        <w:t>of</w:t>
      </w:r>
      <w:r>
        <w:rPr>
          <w:rFonts w:ascii="Times New Roman" w:cs="Times New Roman" w:hAnsi="Times New Roman"/>
          <w:spacing w:val="-8"/>
        </w:rPr>
        <w:t xml:space="preserve"> </w:t>
      </w:r>
      <w:r>
        <w:rPr>
          <w:rFonts w:ascii="Times New Roman" w:cs="Times New Roman" w:hAnsi="Times New Roman"/>
        </w:rPr>
        <w:t>soil</w:t>
      </w:r>
      <w:r>
        <w:rPr>
          <w:rFonts w:ascii="Times New Roman" w:cs="Times New Roman" w:hAnsi="Times New Roman"/>
          <w:spacing w:val="-8"/>
        </w:rPr>
        <w:t xml:space="preserve"> </w:t>
      </w:r>
      <w:r>
        <w:rPr>
          <w:rFonts w:ascii="Times New Roman" w:cs="Times New Roman" w:hAnsi="Times New Roman"/>
        </w:rPr>
        <w:t>by</w:t>
      </w:r>
      <w:r>
        <w:rPr>
          <w:rFonts w:ascii="Times New Roman" w:cs="Times New Roman" w:hAnsi="Times New Roman"/>
          <w:spacing w:val="-8"/>
        </w:rPr>
        <w:t xml:space="preserve"> </w:t>
      </w:r>
      <w:r>
        <w:rPr>
          <w:rFonts w:ascii="Times New Roman" w:cs="Times New Roman" w:hAnsi="Times New Roman"/>
        </w:rPr>
        <w:t>erosion.</w:t>
      </w:r>
    </w:p>
    <w:p>
      <w:pPr>
        <w:pStyle w:val="style179"/>
        <w:numPr>
          <w:ilvl w:val="0"/>
          <w:numId w:val="40"/>
        </w:numPr>
        <w:spacing w:lineRule="auto" w:line="276"/>
        <w:jc w:val="both"/>
        <w:rPr>
          <w:rFonts w:ascii="Times New Roman" w:cs="Times New Roman" w:hAnsi="Times New Roman"/>
        </w:rPr>
      </w:pPr>
      <w:r>
        <w:rPr>
          <w:rFonts w:ascii="Times New Roman" w:cs="Times New Roman" w:hAnsi="Times New Roman"/>
        </w:rPr>
        <w:t>When</w:t>
      </w:r>
      <w:r>
        <w:rPr>
          <w:rFonts w:ascii="Times New Roman" w:cs="Times New Roman" w:hAnsi="Times New Roman"/>
          <w:spacing w:val="-9"/>
        </w:rPr>
        <w:t xml:space="preserve"> </w:t>
      </w:r>
      <w:r>
        <w:rPr>
          <w:rFonts w:ascii="Times New Roman" w:cs="Times New Roman" w:hAnsi="Times New Roman"/>
        </w:rPr>
        <w:t>mulch</w:t>
      </w:r>
      <w:r>
        <w:rPr>
          <w:rFonts w:ascii="Times New Roman" w:cs="Times New Roman" w:hAnsi="Times New Roman"/>
          <w:spacing w:val="-9"/>
        </w:rPr>
        <w:t xml:space="preserve"> </w:t>
      </w:r>
      <w:r>
        <w:rPr>
          <w:rFonts w:ascii="Times New Roman" w:cs="Times New Roman" w:hAnsi="Times New Roman"/>
        </w:rPr>
        <w:t>rots</w:t>
      </w:r>
      <w:r>
        <w:rPr>
          <w:rFonts w:ascii="Times New Roman" w:cs="Times New Roman" w:hAnsi="Times New Roman"/>
          <w:spacing w:val="-8"/>
        </w:rPr>
        <w:t xml:space="preserve"> </w:t>
      </w:r>
      <w:r>
        <w:rPr>
          <w:rFonts w:ascii="Times New Roman" w:cs="Times New Roman" w:hAnsi="Times New Roman"/>
        </w:rPr>
        <w:t>add</w:t>
      </w:r>
      <w:r>
        <w:rPr>
          <w:rFonts w:ascii="Times New Roman" w:cs="Times New Roman" w:hAnsi="Times New Roman"/>
          <w:spacing w:val="-9"/>
        </w:rPr>
        <w:t xml:space="preserve"> </w:t>
      </w:r>
      <w:r>
        <w:rPr>
          <w:rFonts w:ascii="Times New Roman" w:cs="Times New Roman" w:hAnsi="Times New Roman"/>
        </w:rPr>
        <w:t>more</w:t>
      </w:r>
      <w:r>
        <w:rPr>
          <w:rFonts w:ascii="Times New Roman" w:cs="Times New Roman" w:hAnsi="Times New Roman"/>
          <w:spacing w:val="-8"/>
        </w:rPr>
        <w:t xml:space="preserve"> </w:t>
      </w:r>
      <w:r>
        <w:rPr>
          <w:rFonts w:ascii="Times New Roman" w:cs="Times New Roman" w:hAnsi="Times New Roman"/>
        </w:rPr>
        <w:t>organic</w:t>
      </w:r>
      <w:r>
        <w:rPr>
          <w:rFonts w:ascii="Times New Roman" w:cs="Times New Roman" w:hAnsi="Times New Roman"/>
          <w:spacing w:val="-9"/>
        </w:rPr>
        <w:t xml:space="preserve"> </w:t>
      </w:r>
      <w:r>
        <w:rPr>
          <w:rFonts w:ascii="Times New Roman" w:cs="Times New Roman" w:hAnsi="Times New Roman"/>
        </w:rPr>
        <w:t>matter</w:t>
      </w:r>
      <w:r>
        <w:rPr>
          <w:rFonts w:ascii="Times New Roman" w:cs="Times New Roman" w:hAnsi="Times New Roman"/>
          <w:spacing w:val="-8"/>
        </w:rPr>
        <w:t xml:space="preserve"> </w:t>
      </w:r>
      <w:r>
        <w:rPr>
          <w:rFonts w:ascii="Times New Roman" w:cs="Times New Roman" w:hAnsi="Times New Roman"/>
        </w:rPr>
        <w:t>in</w:t>
      </w:r>
      <w:r>
        <w:rPr>
          <w:rFonts w:ascii="Times New Roman" w:cs="Times New Roman" w:hAnsi="Times New Roman"/>
          <w:spacing w:val="-9"/>
        </w:rPr>
        <w:t xml:space="preserve"> </w:t>
      </w:r>
      <w:r>
        <w:rPr>
          <w:rFonts w:ascii="Times New Roman" w:cs="Times New Roman" w:hAnsi="Times New Roman"/>
        </w:rPr>
        <w:t>the</w:t>
      </w:r>
      <w:r>
        <w:rPr>
          <w:rFonts w:ascii="Times New Roman" w:cs="Times New Roman" w:hAnsi="Times New Roman"/>
          <w:spacing w:val="-9"/>
        </w:rPr>
        <w:t xml:space="preserve"> </w:t>
      </w:r>
      <w:r>
        <w:rPr>
          <w:rFonts w:ascii="Times New Roman" w:cs="Times New Roman" w:hAnsi="Times New Roman"/>
        </w:rPr>
        <w:t>soil.</w:t>
      </w:r>
    </w:p>
    <w:p>
      <w:pPr>
        <w:pStyle w:val="style179"/>
        <w:numPr>
          <w:ilvl w:val="0"/>
          <w:numId w:val="40"/>
        </w:numPr>
        <w:spacing w:lineRule="auto" w:line="276"/>
        <w:jc w:val="both"/>
        <w:rPr>
          <w:rFonts w:ascii="Times New Roman" w:cs="Times New Roman" w:hAnsi="Times New Roman"/>
        </w:rPr>
      </w:pPr>
      <w:r>
        <w:rPr>
          <w:rFonts w:ascii="Times New Roman" w:cs="Times New Roman" w:hAnsi="Times New Roman"/>
        </w:rPr>
        <w:t>When</w:t>
      </w:r>
      <w:r>
        <w:rPr>
          <w:rFonts w:ascii="Times New Roman" w:cs="Times New Roman" w:hAnsi="Times New Roman"/>
          <w:spacing w:val="-11"/>
        </w:rPr>
        <w:t xml:space="preserve"> </w:t>
      </w:r>
      <w:r>
        <w:rPr>
          <w:rFonts w:ascii="Times New Roman" w:cs="Times New Roman" w:hAnsi="Times New Roman"/>
        </w:rPr>
        <w:t>a</w:t>
      </w:r>
      <w:r>
        <w:rPr>
          <w:rFonts w:ascii="Times New Roman" w:cs="Times New Roman" w:hAnsi="Times New Roman"/>
          <w:spacing w:val="-11"/>
        </w:rPr>
        <w:t xml:space="preserve"> </w:t>
      </w:r>
      <w:r>
        <w:rPr>
          <w:rFonts w:ascii="Times New Roman" w:cs="Times New Roman" w:hAnsi="Times New Roman"/>
        </w:rPr>
        <w:t>litter</w:t>
      </w:r>
      <w:r>
        <w:rPr>
          <w:rFonts w:ascii="Times New Roman" w:cs="Times New Roman" w:hAnsi="Times New Roman"/>
          <w:spacing w:val="-11"/>
        </w:rPr>
        <w:t xml:space="preserve"> </w:t>
      </w:r>
      <w:r>
        <w:rPr>
          <w:rFonts w:ascii="Times New Roman" w:cs="Times New Roman" w:hAnsi="Times New Roman"/>
        </w:rPr>
        <w:t>decomposes</w:t>
      </w:r>
      <w:r>
        <w:rPr>
          <w:rFonts w:ascii="Times New Roman" w:cs="Times New Roman" w:hAnsi="Times New Roman"/>
          <w:spacing w:val="-11"/>
        </w:rPr>
        <w:t xml:space="preserve"> </w:t>
      </w:r>
      <w:r>
        <w:rPr>
          <w:rFonts w:ascii="Times New Roman" w:cs="Times New Roman" w:hAnsi="Times New Roman"/>
        </w:rPr>
        <w:t>supply</w:t>
      </w:r>
      <w:r>
        <w:rPr>
          <w:rFonts w:ascii="Times New Roman" w:cs="Times New Roman" w:hAnsi="Times New Roman"/>
          <w:spacing w:val="-11"/>
        </w:rPr>
        <w:t xml:space="preserve"> </w:t>
      </w:r>
      <w:r>
        <w:rPr>
          <w:rFonts w:ascii="Times New Roman" w:cs="Times New Roman" w:hAnsi="Times New Roman"/>
        </w:rPr>
        <w:t>more</w:t>
      </w:r>
      <w:r>
        <w:rPr>
          <w:rFonts w:ascii="Times New Roman" w:cs="Times New Roman" w:hAnsi="Times New Roman"/>
          <w:spacing w:val="-11"/>
        </w:rPr>
        <w:t xml:space="preserve"> </w:t>
      </w:r>
      <w:r>
        <w:rPr>
          <w:rFonts w:ascii="Times New Roman" w:cs="Times New Roman" w:hAnsi="Times New Roman"/>
        </w:rPr>
        <w:t>plant</w:t>
      </w:r>
      <w:r>
        <w:rPr>
          <w:rFonts w:ascii="Times New Roman" w:cs="Times New Roman" w:hAnsi="Times New Roman"/>
          <w:spacing w:val="-11"/>
        </w:rPr>
        <w:t xml:space="preserve"> </w:t>
      </w:r>
      <w:r>
        <w:rPr>
          <w:rFonts w:ascii="Times New Roman" w:cs="Times New Roman" w:hAnsi="Times New Roman"/>
        </w:rPr>
        <w:t>nutrients</w:t>
      </w:r>
      <w:r>
        <w:rPr>
          <w:rFonts w:ascii="Times New Roman" w:cs="Times New Roman" w:hAnsi="Times New Roman"/>
          <w:spacing w:val="-11"/>
        </w:rPr>
        <w:t xml:space="preserve"> </w:t>
      </w:r>
      <w:r>
        <w:rPr>
          <w:rFonts w:ascii="Times New Roman" w:cs="Times New Roman" w:hAnsi="Times New Roman"/>
        </w:rPr>
        <w:t>in</w:t>
      </w:r>
      <w:r>
        <w:rPr>
          <w:rFonts w:ascii="Times New Roman" w:cs="Times New Roman" w:hAnsi="Times New Roman"/>
          <w:spacing w:val="-11"/>
        </w:rPr>
        <w:t xml:space="preserve"> </w:t>
      </w:r>
      <w:r>
        <w:rPr>
          <w:rFonts w:ascii="Times New Roman" w:cs="Times New Roman" w:hAnsi="Times New Roman"/>
        </w:rPr>
        <w:t>the</w:t>
      </w:r>
      <w:r>
        <w:rPr>
          <w:rFonts w:ascii="Times New Roman" w:cs="Times New Roman" w:hAnsi="Times New Roman"/>
          <w:spacing w:val="-10"/>
        </w:rPr>
        <w:t xml:space="preserve"> </w:t>
      </w:r>
      <w:r>
        <w:rPr>
          <w:rFonts w:ascii="Times New Roman" w:cs="Times New Roman" w:hAnsi="Times New Roman"/>
        </w:rPr>
        <w:t>soil</w:t>
      </w:r>
      <w:r>
        <w:rPr>
          <w:rFonts w:ascii="Times New Roman" w:cs="Times New Roman" w:hAnsi="Times New Roman"/>
          <w:spacing w:val="-11"/>
        </w:rPr>
        <w:t xml:space="preserve"> </w:t>
      </w:r>
      <w:r>
        <w:rPr>
          <w:rFonts w:ascii="Times New Roman" w:cs="Times New Roman" w:hAnsi="Times New Roman"/>
        </w:rPr>
        <w:t>and</w:t>
      </w:r>
      <w:r>
        <w:rPr>
          <w:rFonts w:ascii="Times New Roman" w:cs="Times New Roman" w:hAnsi="Times New Roman"/>
          <w:spacing w:val="-11"/>
        </w:rPr>
        <w:t xml:space="preserve"> </w:t>
      </w:r>
      <w:r>
        <w:rPr>
          <w:rFonts w:ascii="Times New Roman" w:cs="Times New Roman" w:hAnsi="Times New Roman"/>
        </w:rPr>
        <w:t>hence</w:t>
      </w:r>
      <w:r>
        <w:rPr>
          <w:rFonts w:ascii="Times New Roman" w:cs="Times New Roman" w:hAnsi="Times New Roman"/>
          <w:spacing w:val="-11"/>
        </w:rPr>
        <w:t xml:space="preserve"> </w:t>
      </w:r>
      <w:r>
        <w:rPr>
          <w:rFonts w:ascii="Times New Roman" w:cs="Times New Roman" w:hAnsi="Times New Roman"/>
        </w:rPr>
        <w:t>improve</w:t>
      </w:r>
      <w:r>
        <w:rPr>
          <w:rFonts w:ascii="Times New Roman" w:cs="Times New Roman" w:hAnsi="Times New Roman"/>
          <w:spacing w:val="-11"/>
        </w:rPr>
        <w:t xml:space="preserve"> </w:t>
      </w:r>
      <w:r>
        <w:rPr>
          <w:rFonts w:ascii="Times New Roman" w:cs="Times New Roman" w:hAnsi="Times New Roman"/>
        </w:rPr>
        <w:t>soil</w:t>
      </w:r>
      <w:r>
        <w:rPr>
          <w:rFonts w:ascii="Times New Roman" w:cs="Times New Roman" w:hAnsi="Times New Roman"/>
          <w:spacing w:val="-11"/>
        </w:rPr>
        <w:t xml:space="preserve"> </w:t>
      </w:r>
      <w:r>
        <w:rPr>
          <w:rFonts w:ascii="Times New Roman" w:cs="Times New Roman" w:hAnsi="Times New Roman"/>
        </w:rPr>
        <w:t>fertility.</w:t>
      </w:r>
    </w:p>
    <w:p>
      <w:pPr>
        <w:pStyle w:val="style179"/>
        <w:numPr>
          <w:ilvl w:val="0"/>
          <w:numId w:val="40"/>
        </w:numPr>
        <w:spacing w:lineRule="auto" w:line="276"/>
        <w:jc w:val="both"/>
        <w:rPr>
          <w:rFonts w:ascii="Times New Roman" w:cs="Times New Roman" w:hAnsi="Times New Roman"/>
        </w:rPr>
      </w:pPr>
      <w:r>
        <w:rPr>
          <w:rFonts w:ascii="Times New Roman" w:cs="Times New Roman" w:hAnsi="Times New Roman"/>
        </w:rPr>
        <w:t xml:space="preserve">It </w:t>
      </w:r>
      <w:r>
        <w:rPr>
          <w:rFonts w:ascii="Times New Roman" w:cs="Times New Roman" w:hAnsi="Times New Roman"/>
          <w:spacing w:val="-10"/>
        </w:rPr>
        <w:t>improves</w:t>
      </w:r>
      <w:r>
        <w:rPr>
          <w:rFonts w:ascii="Times New Roman" w:cs="Times New Roman" w:hAnsi="Times New Roman"/>
        </w:rPr>
        <w:t xml:space="preserve"> soil</w:t>
      </w:r>
      <w:r>
        <w:rPr>
          <w:rFonts w:ascii="Times New Roman" w:cs="Times New Roman" w:hAnsi="Times New Roman"/>
          <w:spacing w:val="-17"/>
        </w:rPr>
        <w:t xml:space="preserve"> </w:t>
      </w:r>
      <w:r>
        <w:rPr>
          <w:rFonts w:ascii="Times New Roman" w:cs="Times New Roman" w:hAnsi="Times New Roman"/>
        </w:rPr>
        <w:t>structure.</w:t>
      </w:r>
    </w:p>
    <w:p>
      <w:pPr>
        <w:pStyle w:val="style179"/>
        <w:numPr>
          <w:ilvl w:val="0"/>
          <w:numId w:val="40"/>
        </w:numPr>
        <w:spacing w:lineRule="auto" w:line="276"/>
        <w:jc w:val="both"/>
        <w:rPr>
          <w:rFonts w:ascii="Times New Roman" w:cs="Times New Roman" w:hAnsi="Times New Roman"/>
        </w:rPr>
      </w:pPr>
      <w:r>
        <w:rPr>
          <w:rFonts w:ascii="Times New Roman" w:cs="Times New Roman" w:hAnsi="Times New Roman"/>
        </w:rPr>
        <w:t>It helps</w:t>
      </w:r>
      <w:r>
        <w:rPr>
          <w:rFonts w:ascii="Times New Roman" w:cs="Times New Roman" w:hAnsi="Times New Roman"/>
          <w:spacing w:val="-9"/>
        </w:rPr>
        <w:t xml:space="preserve"> </w:t>
      </w:r>
      <w:r>
        <w:rPr>
          <w:rFonts w:ascii="Times New Roman" w:cs="Times New Roman" w:hAnsi="Times New Roman"/>
        </w:rPr>
        <w:t>to</w:t>
      </w:r>
      <w:r>
        <w:rPr>
          <w:rFonts w:ascii="Times New Roman" w:cs="Times New Roman" w:hAnsi="Times New Roman"/>
          <w:spacing w:val="-8"/>
        </w:rPr>
        <w:t xml:space="preserve"> </w:t>
      </w:r>
      <w:r>
        <w:rPr>
          <w:rFonts w:ascii="Times New Roman" w:cs="Times New Roman" w:hAnsi="Times New Roman"/>
        </w:rPr>
        <w:t>control</w:t>
      </w:r>
      <w:r>
        <w:rPr>
          <w:rFonts w:ascii="Times New Roman" w:cs="Times New Roman" w:hAnsi="Times New Roman"/>
          <w:spacing w:val="-9"/>
        </w:rPr>
        <w:t xml:space="preserve"> </w:t>
      </w:r>
      <w:r>
        <w:rPr>
          <w:rFonts w:ascii="Times New Roman" w:cs="Times New Roman" w:hAnsi="Times New Roman"/>
        </w:rPr>
        <w:t>weeds</w:t>
      </w:r>
      <w:r>
        <w:rPr>
          <w:rFonts w:ascii="Times New Roman" w:cs="Times New Roman" w:hAnsi="Times New Roman"/>
          <w:spacing w:val="-8"/>
        </w:rPr>
        <w:t xml:space="preserve"> </w:t>
      </w:r>
      <w:r>
        <w:rPr>
          <w:rFonts w:ascii="Times New Roman" w:cs="Times New Roman" w:hAnsi="Times New Roman"/>
        </w:rPr>
        <w:t>mulch</w:t>
      </w:r>
      <w:r>
        <w:rPr>
          <w:rFonts w:ascii="Times New Roman" w:cs="Times New Roman" w:hAnsi="Times New Roman"/>
          <w:spacing w:val="-9"/>
        </w:rPr>
        <w:t xml:space="preserve"> </w:t>
      </w:r>
      <w:r>
        <w:rPr>
          <w:rFonts w:ascii="Times New Roman" w:cs="Times New Roman" w:hAnsi="Times New Roman"/>
        </w:rPr>
        <w:t>suppress</w:t>
      </w:r>
      <w:r>
        <w:rPr>
          <w:rFonts w:ascii="Times New Roman" w:cs="Times New Roman" w:hAnsi="Times New Roman"/>
          <w:spacing w:val="-8"/>
        </w:rPr>
        <w:t xml:space="preserve"> </w:t>
      </w:r>
      <w:r>
        <w:rPr>
          <w:rFonts w:ascii="Times New Roman" w:cs="Times New Roman" w:hAnsi="Times New Roman"/>
        </w:rPr>
        <w:t>the</w:t>
      </w:r>
      <w:r>
        <w:rPr>
          <w:rFonts w:ascii="Times New Roman" w:cs="Times New Roman" w:hAnsi="Times New Roman"/>
          <w:spacing w:val="-9"/>
        </w:rPr>
        <w:t xml:space="preserve"> </w:t>
      </w:r>
      <w:r>
        <w:rPr>
          <w:rFonts w:ascii="Times New Roman" w:cs="Times New Roman" w:hAnsi="Times New Roman"/>
        </w:rPr>
        <w:t>weeds</w:t>
      </w:r>
      <w:r>
        <w:rPr>
          <w:rFonts w:ascii="Times New Roman" w:cs="Times New Roman" w:hAnsi="Times New Roman"/>
          <w:spacing w:val="-8"/>
        </w:rPr>
        <w:t xml:space="preserve"> </w:t>
      </w:r>
      <w:r>
        <w:rPr>
          <w:rFonts w:ascii="Times New Roman" w:cs="Times New Roman" w:hAnsi="Times New Roman"/>
        </w:rPr>
        <w:t>likely</w:t>
      </w:r>
      <w:r>
        <w:rPr>
          <w:rFonts w:ascii="Times New Roman" w:cs="Times New Roman" w:hAnsi="Times New Roman"/>
          <w:spacing w:val="-9"/>
        </w:rPr>
        <w:t xml:space="preserve"> </w:t>
      </w:r>
      <w:r>
        <w:rPr>
          <w:rFonts w:ascii="Times New Roman" w:cs="Times New Roman" w:hAnsi="Times New Roman"/>
        </w:rPr>
        <w:t>to</w:t>
      </w:r>
      <w:r>
        <w:rPr>
          <w:rFonts w:ascii="Times New Roman" w:cs="Times New Roman" w:hAnsi="Times New Roman"/>
          <w:spacing w:val="-8"/>
        </w:rPr>
        <w:t xml:space="preserve"> </w:t>
      </w:r>
      <w:r>
        <w:rPr>
          <w:rFonts w:ascii="Times New Roman" w:cs="Times New Roman" w:hAnsi="Times New Roman"/>
          <w:spacing w:val="-3"/>
        </w:rPr>
        <w:t>grow.</w:t>
      </w:r>
    </w:p>
    <w:p>
      <w:pPr>
        <w:pStyle w:val="style0"/>
        <w:spacing w:lineRule="auto" w:line="276"/>
        <w:jc w:val="both"/>
        <w:rPr>
          <w:rFonts w:ascii="Times New Roman" w:cs="Times New Roman" w:hAnsi="Times New Roman"/>
          <w:b/>
          <w:bCs/>
        </w:rPr>
      </w:pPr>
    </w:p>
    <w:p>
      <w:pPr>
        <w:pStyle w:val="style0"/>
        <w:spacing w:lineRule="auto" w:line="276"/>
        <w:jc w:val="both"/>
        <w:rPr>
          <w:rFonts w:ascii="Times New Roman" w:cs="Times New Roman" w:hAnsi="Times New Roman"/>
          <w:b/>
          <w:bCs/>
        </w:rPr>
      </w:pPr>
      <w:r>
        <w:rPr>
          <w:rFonts w:ascii="Times New Roman" w:cs="Times New Roman" w:hAnsi="Times New Roman"/>
          <w:b/>
          <w:bCs/>
          <w:u w:color="444444"/>
        </w:rPr>
        <w:t>Disadvantages (problems of mulching</w:t>
      </w:r>
      <w:r>
        <w:rPr>
          <w:rFonts w:ascii="Times New Roman" w:cs="Times New Roman" w:hAnsi="Times New Roman"/>
          <w:b/>
          <w:bCs/>
        </w:rPr>
        <w:t>)</w:t>
      </w:r>
    </w:p>
    <w:p>
      <w:pPr>
        <w:pStyle w:val="style179"/>
        <w:numPr>
          <w:ilvl w:val="0"/>
          <w:numId w:val="39"/>
        </w:numPr>
        <w:spacing w:lineRule="auto" w:line="276"/>
        <w:jc w:val="both"/>
        <w:rPr>
          <w:rFonts w:ascii="Times New Roman" w:cs="Times New Roman" w:hAnsi="Times New Roman"/>
        </w:rPr>
      </w:pPr>
      <w:r>
        <w:rPr>
          <w:rFonts w:ascii="Times New Roman" w:cs="Times New Roman" w:hAnsi="Times New Roman"/>
        </w:rPr>
        <w:t>Heavy work is involved in carrying and spreading of the mulch.</w:t>
      </w:r>
    </w:p>
    <w:p>
      <w:pPr>
        <w:pStyle w:val="style179"/>
        <w:numPr>
          <w:ilvl w:val="0"/>
          <w:numId w:val="39"/>
        </w:numPr>
        <w:spacing w:lineRule="auto" w:line="276"/>
        <w:jc w:val="both"/>
        <w:rPr>
          <w:rFonts w:ascii="Times New Roman" w:cs="Times New Roman" w:hAnsi="Times New Roman"/>
        </w:rPr>
      </w:pPr>
      <w:r>
        <w:rPr>
          <w:rFonts w:ascii="Times New Roman" w:cs="Times New Roman" w:hAnsi="Times New Roman"/>
        </w:rPr>
        <w:t>Mulching materials may uncertainly catch fire and leads to crops damage.</w:t>
      </w:r>
    </w:p>
    <w:p>
      <w:pPr>
        <w:pStyle w:val="style179"/>
        <w:numPr>
          <w:ilvl w:val="0"/>
          <w:numId w:val="39"/>
        </w:numPr>
        <w:spacing w:lineRule="auto" w:line="276"/>
        <w:jc w:val="both"/>
        <w:rPr>
          <w:rFonts w:ascii="Times New Roman" w:cs="Times New Roman" w:hAnsi="Times New Roman"/>
        </w:rPr>
      </w:pPr>
      <w:r>
        <w:rPr>
          <w:rFonts w:ascii="Times New Roman" w:cs="Times New Roman" w:hAnsi="Times New Roman"/>
        </w:rPr>
        <w:t>If</w:t>
      </w:r>
      <w:r>
        <w:rPr>
          <w:rFonts w:ascii="Times New Roman" w:cs="Times New Roman" w:hAnsi="Times New Roman"/>
          <w:spacing w:val="-12"/>
        </w:rPr>
        <w:t xml:space="preserve"> </w:t>
      </w:r>
      <w:r>
        <w:rPr>
          <w:rFonts w:ascii="Times New Roman" w:cs="Times New Roman" w:hAnsi="Times New Roman"/>
        </w:rPr>
        <w:t>the</w:t>
      </w:r>
      <w:r>
        <w:rPr>
          <w:rFonts w:ascii="Times New Roman" w:cs="Times New Roman" w:hAnsi="Times New Roman"/>
          <w:spacing w:val="-11"/>
        </w:rPr>
        <w:t xml:space="preserve"> </w:t>
      </w:r>
      <w:r>
        <w:rPr>
          <w:rFonts w:ascii="Times New Roman" w:cs="Times New Roman" w:hAnsi="Times New Roman"/>
        </w:rPr>
        <w:t>soil</w:t>
      </w:r>
      <w:r>
        <w:rPr>
          <w:rFonts w:ascii="Times New Roman" w:cs="Times New Roman" w:hAnsi="Times New Roman"/>
          <w:spacing w:val="-12"/>
        </w:rPr>
        <w:t xml:space="preserve"> </w:t>
      </w:r>
      <w:r>
        <w:rPr>
          <w:rFonts w:ascii="Times New Roman" w:cs="Times New Roman" w:hAnsi="Times New Roman"/>
        </w:rPr>
        <w:t>is</w:t>
      </w:r>
      <w:r>
        <w:rPr>
          <w:rFonts w:ascii="Times New Roman" w:cs="Times New Roman" w:hAnsi="Times New Roman"/>
          <w:spacing w:val="-12"/>
        </w:rPr>
        <w:t xml:space="preserve"> </w:t>
      </w:r>
      <w:r>
        <w:rPr>
          <w:rFonts w:ascii="Times New Roman" w:cs="Times New Roman" w:hAnsi="Times New Roman"/>
        </w:rPr>
        <w:t>deficient</w:t>
      </w:r>
      <w:r>
        <w:rPr>
          <w:rFonts w:ascii="Times New Roman" w:cs="Times New Roman" w:hAnsi="Times New Roman"/>
          <w:spacing w:val="-12"/>
        </w:rPr>
        <w:t xml:space="preserve"> </w:t>
      </w:r>
      <w:r>
        <w:rPr>
          <w:rFonts w:ascii="Times New Roman" w:cs="Times New Roman" w:hAnsi="Times New Roman"/>
        </w:rPr>
        <w:t>in</w:t>
      </w:r>
      <w:r>
        <w:rPr>
          <w:rFonts w:ascii="Times New Roman" w:cs="Times New Roman" w:hAnsi="Times New Roman"/>
          <w:spacing w:val="-11"/>
        </w:rPr>
        <w:t xml:space="preserve"> </w:t>
      </w:r>
      <w:r>
        <w:rPr>
          <w:rFonts w:ascii="Times New Roman" w:cs="Times New Roman" w:hAnsi="Times New Roman"/>
        </w:rPr>
        <w:t>nitrogen</w:t>
      </w:r>
      <w:r>
        <w:rPr>
          <w:rFonts w:ascii="Times New Roman" w:cs="Times New Roman" w:hAnsi="Times New Roman"/>
          <w:spacing w:val="-12"/>
        </w:rPr>
        <w:t xml:space="preserve"> </w:t>
      </w:r>
      <w:r>
        <w:rPr>
          <w:rFonts w:ascii="Times New Roman" w:cs="Times New Roman" w:hAnsi="Times New Roman"/>
        </w:rPr>
        <w:t>most</w:t>
      </w:r>
      <w:r>
        <w:rPr>
          <w:rFonts w:ascii="Times New Roman" w:cs="Times New Roman" w:hAnsi="Times New Roman"/>
          <w:spacing w:val="-12"/>
        </w:rPr>
        <w:t xml:space="preserve"> </w:t>
      </w:r>
      <w:r>
        <w:rPr>
          <w:rFonts w:ascii="Times New Roman" w:cs="Times New Roman" w:hAnsi="Times New Roman"/>
        </w:rPr>
        <w:t>of</w:t>
      </w:r>
      <w:r>
        <w:rPr>
          <w:rFonts w:ascii="Times New Roman" w:cs="Times New Roman" w:hAnsi="Times New Roman"/>
          <w:spacing w:val="-12"/>
        </w:rPr>
        <w:t xml:space="preserve"> </w:t>
      </w:r>
      <w:r>
        <w:rPr>
          <w:rFonts w:ascii="Times New Roman" w:cs="Times New Roman" w:hAnsi="Times New Roman"/>
        </w:rPr>
        <w:t>the</w:t>
      </w:r>
      <w:r>
        <w:rPr>
          <w:rFonts w:ascii="Times New Roman" w:cs="Times New Roman" w:hAnsi="Times New Roman"/>
          <w:spacing w:val="-11"/>
        </w:rPr>
        <w:t xml:space="preserve"> </w:t>
      </w:r>
      <w:r>
        <w:rPr>
          <w:rFonts w:ascii="Times New Roman" w:cs="Times New Roman" w:hAnsi="Times New Roman"/>
        </w:rPr>
        <w:t>soil</w:t>
      </w:r>
      <w:r>
        <w:rPr>
          <w:rFonts w:ascii="Times New Roman" w:cs="Times New Roman" w:hAnsi="Times New Roman"/>
          <w:spacing w:val="-12"/>
        </w:rPr>
        <w:t xml:space="preserve"> </w:t>
      </w:r>
      <w:r>
        <w:rPr>
          <w:rFonts w:ascii="Times New Roman" w:cs="Times New Roman" w:hAnsi="Times New Roman"/>
        </w:rPr>
        <w:t>nitrogen</w:t>
      </w:r>
      <w:r>
        <w:rPr>
          <w:rFonts w:ascii="Times New Roman" w:cs="Times New Roman" w:hAnsi="Times New Roman"/>
          <w:spacing w:val="-12"/>
        </w:rPr>
        <w:t xml:space="preserve"> </w:t>
      </w:r>
      <w:r>
        <w:rPr>
          <w:rFonts w:ascii="Times New Roman" w:cs="Times New Roman" w:hAnsi="Times New Roman"/>
        </w:rPr>
        <w:t>is</w:t>
      </w:r>
      <w:r>
        <w:rPr>
          <w:rFonts w:ascii="Times New Roman" w:cs="Times New Roman" w:hAnsi="Times New Roman"/>
          <w:spacing w:val="-12"/>
        </w:rPr>
        <w:t xml:space="preserve"> </w:t>
      </w:r>
      <w:r>
        <w:rPr>
          <w:rFonts w:ascii="Times New Roman" w:cs="Times New Roman" w:hAnsi="Times New Roman"/>
        </w:rPr>
        <w:t>used</w:t>
      </w:r>
      <w:r>
        <w:rPr>
          <w:rFonts w:ascii="Times New Roman" w:cs="Times New Roman" w:hAnsi="Times New Roman"/>
          <w:spacing w:val="-11"/>
        </w:rPr>
        <w:t xml:space="preserve"> </w:t>
      </w:r>
      <w:r>
        <w:rPr>
          <w:rFonts w:ascii="Times New Roman" w:cs="Times New Roman" w:hAnsi="Times New Roman"/>
        </w:rPr>
        <w:t>by</w:t>
      </w:r>
      <w:r>
        <w:rPr>
          <w:rFonts w:ascii="Times New Roman" w:cs="Times New Roman" w:hAnsi="Times New Roman"/>
          <w:spacing w:val="-12"/>
        </w:rPr>
        <w:t xml:space="preserve"> </w:t>
      </w:r>
      <w:r>
        <w:rPr>
          <w:rFonts w:ascii="Times New Roman" w:cs="Times New Roman" w:hAnsi="Times New Roman"/>
        </w:rPr>
        <w:t>organisms</w:t>
      </w:r>
      <w:r>
        <w:rPr>
          <w:rFonts w:ascii="Times New Roman" w:cs="Times New Roman" w:hAnsi="Times New Roman"/>
          <w:spacing w:val="-12"/>
        </w:rPr>
        <w:t xml:space="preserve"> </w:t>
      </w:r>
      <w:r>
        <w:rPr>
          <w:rFonts w:ascii="Times New Roman" w:cs="Times New Roman" w:hAnsi="Times New Roman"/>
        </w:rPr>
        <w:t>which</w:t>
      </w:r>
      <w:r>
        <w:rPr>
          <w:rFonts w:ascii="Times New Roman" w:cs="Times New Roman" w:hAnsi="Times New Roman"/>
          <w:spacing w:val="-12"/>
        </w:rPr>
        <w:t xml:space="preserve"> </w:t>
      </w:r>
      <w:r>
        <w:rPr>
          <w:rFonts w:ascii="Times New Roman" w:cs="Times New Roman" w:hAnsi="Times New Roman"/>
        </w:rPr>
        <w:t>break</w:t>
      </w:r>
      <w:r>
        <w:rPr>
          <w:rFonts w:ascii="Times New Roman" w:cs="Times New Roman" w:hAnsi="Times New Roman"/>
          <w:spacing w:val="-11"/>
        </w:rPr>
        <w:t xml:space="preserve"> </w:t>
      </w:r>
      <w:r>
        <w:rPr>
          <w:rFonts w:ascii="Times New Roman" w:cs="Times New Roman" w:hAnsi="Times New Roman"/>
        </w:rPr>
        <w:t>down the</w:t>
      </w:r>
      <w:r>
        <w:rPr>
          <w:rFonts w:ascii="Times New Roman" w:cs="Times New Roman" w:hAnsi="Times New Roman"/>
          <w:spacing w:val="-14"/>
        </w:rPr>
        <w:t xml:space="preserve"> </w:t>
      </w:r>
      <w:r>
        <w:rPr>
          <w:rFonts w:ascii="Times New Roman" w:cs="Times New Roman" w:hAnsi="Times New Roman"/>
        </w:rPr>
        <w:t>mulching</w:t>
      </w:r>
      <w:r>
        <w:rPr>
          <w:rFonts w:ascii="Times New Roman" w:cs="Times New Roman" w:hAnsi="Times New Roman"/>
          <w:spacing w:val="-14"/>
        </w:rPr>
        <w:t xml:space="preserve"> </w:t>
      </w:r>
      <w:r>
        <w:rPr>
          <w:rFonts w:ascii="Times New Roman" w:cs="Times New Roman" w:hAnsi="Times New Roman"/>
        </w:rPr>
        <w:t>materials,</w:t>
      </w:r>
      <w:r>
        <w:rPr>
          <w:rFonts w:ascii="Times New Roman" w:cs="Times New Roman" w:hAnsi="Times New Roman"/>
          <w:spacing w:val="-14"/>
        </w:rPr>
        <w:t xml:space="preserve"> </w:t>
      </w:r>
      <w:r>
        <w:rPr>
          <w:rFonts w:ascii="Times New Roman" w:cs="Times New Roman" w:hAnsi="Times New Roman"/>
        </w:rPr>
        <w:t>hence</w:t>
      </w:r>
      <w:r>
        <w:rPr>
          <w:rFonts w:ascii="Times New Roman" w:cs="Times New Roman" w:hAnsi="Times New Roman"/>
          <w:spacing w:val="-13"/>
        </w:rPr>
        <w:t xml:space="preserve"> </w:t>
      </w:r>
      <w:r>
        <w:rPr>
          <w:rFonts w:ascii="Times New Roman" w:cs="Times New Roman" w:hAnsi="Times New Roman"/>
        </w:rPr>
        <w:t>the</w:t>
      </w:r>
      <w:r>
        <w:rPr>
          <w:rFonts w:ascii="Times New Roman" w:cs="Times New Roman" w:hAnsi="Times New Roman"/>
          <w:spacing w:val="-14"/>
        </w:rPr>
        <w:t xml:space="preserve"> </w:t>
      </w:r>
      <w:r>
        <w:rPr>
          <w:rFonts w:ascii="Times New Roman" w:cs="Times New Roman" w:hAnsi="Times New Roman"/>
        </w:rPr>
        <w:t>soil</w:t>
      </w:r>
      <w:r>
        <w:rPr>
          <w:rFonts w:ascii="Times New Roman" w:cs="Times New Roman" w:hAnsi="Times New Roman"/>
          <w:spacing w:val="-14"/>
        </w:rPr>
        <w:t xml:space="preserve"> </w:t>
      </w:r>
      <w:r>
        <w:rPr>
          <w:rFonts w:ascii="Times New Roman" w:cs="Times New Roman" w:hAnsi="Times New Roman"/>
        </w:rPr>
        <w:t>organisms</w:t>
      </w:r>
      <w:r>
        <w:rPr>
          <w:rFonts w:ascii="Times New Roman" w:cs="Times New Roman" w:hAnsi="Times New Roman"/>
          <w:spacing w:val="-14"/>
        </w:rPr>
        <w:t xml:space="preserve"> </w:t>
      </w:r>
      <w:r>
        <w:rPr>
          <w:rFonts w:ascii="Times New Roman" w:cs="Times New Roman" w:hAnsi="Times New Roman"/>
        </w:rPr>
        <w:t>compete</w:t>
      </w:r>
      <w:r>
        <w:rPr>
          <w:rFonts w:ascii="Times New Roman" w:cs="Times New Roman" w:hAnsi="Times New Roman"/>
          <w:spacing w:val="-13"/>
        </w:rPr>
        <w:t xml:space="preserve"> </w:t>
      </w:r>
      <w:r>
        <w:rPr>
          <w:rFonts w:ascii="Times New Roman" w:cs="Times New Roman" w:hAnsi="Times New Roman"/>
        </w:rPr>
        <w:t>with</w:t>
      </w:r>
      <w:r>
        <w:rPr>
          <w:rFonts w:ascii="Times New Roman" w:cs="Times New Roman" w:hAnsi="Times New Roman"/>
          <w:spacing w:val="-14"/>
        </w:rPr>
        <w:t xml:space="preserve"> </w:t>
      </w:r>
      <w:r>
        <w:rPr>
          <w:rFonts w:ascii="Times New Roman" w:cs="Times New Roman" w:hAnsi="Times New Roman"/>
        </w:rPr>
        <w:t>plants</w:t>
      </w:r>
      <w:r>
        <w:rPr>
          <w:rFonts w:ascii="Times New Roman" w:cs="Times New Roman" w:hAnsi="Times New Roman"/>
          <w:spacing w:val="-14"/>
        </w:rPr>
        <w:t xml:space="preserve"> </w:t>
      </w:r>
      <w:r>
        <w:rPr>
          <w:rFonts w:ascii="Times New Roman" w:cs="Times New Roman" w:hAnsi="Times New Roman"/>
        </w:rPr>
        <w:t>for</w:t>
      </w:r>
      <w:r>
        <w:rPr>
          <w:rFonts w:ascii="Times New Roman" w:cs="Times New Roman" w:hAnsi="Times New Roman"/>
          <w:spacing w:val="-13"/>
        </w:rPr>
        <w:t xml:space="preserve"> </w:t>
      </w:r>
      <w:r>
        <w:rPr>
          <w:rFonts w:ascii="Times New Roman" w:cs="Times New Roman" w:hAnsi="Times New Roman"/>
        </w:rPr>
        <w:t>nitrogen</w:t>
      </w:r>
      <w:r>
        <w:rPr>
          <w:rFonts w:ascii="Times New Roman" w:cs="Times New Roman" w:hAnsi="Times New Roman"/>
          <w:spacing w:val="-14"/>
        </w:rPr>
        <w:t xml:space="preserve"> </w:t>
      </w:r>
      <w:r>
        <w:rPr>
          <w:rFonts w:ascii="Times New Roman" w:cs="Times New Roman" w:hAnsi="Times New Roman"/>
        </w:rPr>
        <w:t>as</w:t>
      </w:r>
      <w:r>
        <w:rPr>
          <w:rFonts w:ascii="Times New Roman" w:cs="Times New Roman" w:hAnsi="Times New Roman"/>
          <w:spacing w:val="-14"/>
        </w:rPr>
        <w:t xml:space="preserve"> </w:t>
      </w:r>
      <w:r>
        <w:rPr>
          <w:rFonts w:ascii="Times New Roman" w:cs="Times New Roman" w:hAnsi="Times New Roman"/>
        </w:rPr>
        <w:t>a</w:t>
      </w:r>
      <w:r>
        <w:rPr>
          <w:rFonts w:ascii="Times New Roman" w:cs="Times New Roman" w:hAnsi="Times New Roman"/>
          <w:spacing w:val="-14"/>
        </w:rPr>
        <w:t xml:space="preserve"> </w:t>
      </w:r>
      <w:r>
        <w:rPr>
          <w:rFonts w:ascii="Times New Roman" w:cs="Times New Roman" w:hAnsi="Times New Roman"/>
        </w:rPr>
        <w:t>result</w:t>
      </w:r>
      <w:r>
        <w:rPr>
          <w:rFonts w:ascii="Times New Roman" w:cs="Times New Roman" w:hAnsi="Times New Roman"/>
          <w:spacing w:val="-13"/>
        </w:rPr>
        <w:t xml:space="preserve"> </w:t>
      </w:r>
      <w:r>
        <w:rPr>
          <w:rFonts w:ascii="Times New Roman" w:cs="Times New Roman" w:hAnsi="Times New Roman"/>
        </w:rPr>
        <w:t>the growing</w:t>
      </w:r>
      <w:r>
        <w:rPr>
          <w:rFonts w:ascii="Times New Roman" w:cs="Times New Roman" w:hAnsi="Times New Roman"/>
          <w:spacing w:val="-9"/>
        </w:rPr>
        <w:t xml:space="preserve"> </w:t>
      </w:r>
      <w:r>
        <w:rPr>
          <w:rFonts w:ascii="Times New Roman" w:cs="Times New Roman" w:hAnsi="Times New Roman"/>
        </w:rPr>
        <w:t>plants</w:t>
      </w:r>
      <w:r>
        <w:rPr>
          <w:rFonts w:ascii="Times New Roman" w:cs="Times New Roman" w:hAnsi="Times New Roman"/>
          <w:spacing w:val="-9"/>
        </w:rPr>
        <w:t xml:space="preserve"> </w:t>
      </w:r>
      <w:r>
        <w:rPr>
          <w:rFonts w:ascii="Times New Roman" w:cs="Times New Roman" w:hAnsi="Times New Roman"/>
        </w:rPr>
        <w:t>gets</w:t>
      </w:r>
      <w:r>
        <w:rPr>
          <w:rFonts w:ascii="Times New Roman" w:cs="Times New Roman" w:hAnsi="Times New Roman"/>
          <w:spacing w:val="-8"/>
        </w:rPr>
        <w:t xml:space="preserve"> </w:t>
      </w:r>
      <w:r>
        <w:rPr>
          <w:rFonts w:ascii="Times New Roman" w:cs="Times New Roman" w:hAnsi="Times New Roman"/>
        </w:rPr>
        <w:t>little</w:t>
      </w:r>
      <w:r>
        <w:rPr>
          <w:rFonts w:ascii="Times New Roman" w:cs="Times New Roman" w:hAnsi="Times New Roman"/>
          <w:spacing w:val="-9"/>
        </w:rPr>
        <w:t xml:space="preserve"> </w:t>
      </w:r>
      <w:r>
        <w:rPr>
          <w:rFonts w:ascii="Times New Roman" w:cs="Times New Roman" w:hAnsi="Times New Roman"/>
        </w:rPr>
        <w:t>of</w:t>
      </w:r>
      <w:r>
        <w:rPr>
          <w:rFonts w:ascii="Times New Roman" w:cs="Times New Roman" w:hAnsi="Times New Roman"/>
          <w:spacing w:val="-8"/>
        </w:rPr>
        <w:t xml:space="preserve"> </w:t>
      </w:r>
      <w:r>
        <w:rPr>
          <w:rFonts w:ascii="Times New Roman" w:cs="Times New Roman" w:hAnsi="Times New Roman"/>
        </w:rPr>
        <w:t>it.</w:t>
      </w:r>
    </w:p>
    <w:p>
      <w:pPr>
        <w:pStyle w:val="style179"/>
        <w:numPr>
          <w:ilvl w:val="0"/>
          <w:numId w:val="39"/>
        </w:numPr>
        <w:spacing w:lineRule="auto" w:line="276"/>
        <w:jc w:val="both"/>
        <w:rPr>
          <w:rFonts w:ascii="Times New Roman" w:cs="Times New Roman" w:hAnsi="Times New Roman"/>
        </w:rPr>
      </w:pPr>
      <w:r>
        <w:rPr>
          <w:rFonts w:ascii="Times New Roman" w:cs="Times New Roman" w:hAnsi="Times New Roman"/>
        </w:rPr>
        <w:t>In</w:t>
      </w:r>
      <w:r>
        <w:rPr>
          <w:rFonts w:ascii="Times New Roman" w:cs="Times New Roman" w:hAnsi="Times New Roman"/>
          <w:spacing w:val="-10"/>
        </w:rPr>
        <w:t xml:space="preserve"> </w:t>
      </w:r>
      <w:r>
        <w:rPr>
          <w:rFonts w:ascii="Times New Roman" w:cs="Times New Roman" w:hAnsi="Times New Roman"/>
        </w:rPr>
        <w:t>order</w:t>
      </w:r>
      <w:r>
        <w:rPr>
          <w:rFonts w:ascii="Times New Roman" w:cs="Times New Roman" w:hAnsi="Times New Roman"/>
          <w:spacing w:val="-11"/>
        </w:rPr>
        <w:t xml:space="preserve"> </w:t>
      </w:r>
      <w:r>
        <w:rPr>
          <w:rFonts w:ascii="Times New Roman" w:cs="Times New Roman" w:hAnsi="Times New Roman"/>
        </w:rPr>
        <w:t>to</w:t>
      </w:r>
      <w:r>
        <w:rPr>
          <w:rFonts w:ascii="Times New Roman" w:cs="Times New Roman" w:hAnsi="Times New Roman"/>
          <w:spacing w:val="-11"/>
        </w:rPr>
        <w:t xml:space="preserve"> </w:t>
      </w:r>
      <w:r>
        <w:rPr>
          <w:rFonts w:ascii="Times New Roman" w:cs="Times New Roman" w:hAnsi="Times New Roman"/>
        </w:rPr>
        <w:t>get</w:t>
      </w:r>
      <w:r>
        <w:rPr>
          <w:rFonts w:ascii="Times New Roman" w:cs="Times New Roman" w:hAnsi="Times New Roman"/>
          <w:spacing w:val="-10"/>
        </w:rPr>
        <w:t xml:space="preserve"> </w:t>
      </w:r>
      <w:r>
        <w:rPr>
          <w:rFonts w:ascii="Times New Roman" w:cs="Times New Roman" w:hAnsi="Times New Roman"/>
        </w:rPr>
        <w:t>more</w:t>
      </w:r>
      <w:r>
        <w:rPr>
          <w:rFonts w:ascii="Times New Roman" w:cs="Times New Roman" w:hAnsi="Times New Roman"/>
          <w:spacing w:val="-11"/>
        </w:rPr>
        <w:t xml:space="preserve"> </w:t>
      </w:r>
      <w:r>
        <w:rPr>
          <w:rFonts w:ascii="Times New Roman" w:cs="Times New Roman" w:hAnsi="Times New Roman"/>
        </w:rPr>
        <w:t>mulch</w:t>
      </w:r>
      <w:r>
        <w:rPr>
          <w:rFonts w:ascii="Times New Roman" w:cs="Times New Roman" w:hAnsi="Times New Roman"/>
          <w:spacing w:val="-10"/>
        </w:rPr>
        <w:t xml:space="preserve"> </w:t>
      </w:r>
      <w:r>
        <w:rPr>
          <w:rFonts w:ascii="Times New Roman" w:cs="Times New Roman" w:hAnsi="Times New Roman"/>
        </w:rPr>
        <w:t>you</w:t>
      </w:r>
      <w:r>
        <w:rPr>
          <w:rFonts w:ascii="Times New Roman" w:cs="Times New Roman" w:hAnsi="Times New Roman"/>
          <w:spacing w:val="-11"/>
        </w:rPr>
        <w:t xml:space="preserve"> </w:t>
      </w:r>
      <w:r>
        <w:rPr>
          <w:rFonts w:ascii="Times New Roman" w:cs="Times New Roman" w:hAnsi="Times New Roman"/>
        </w:rPr>
        <w:t>need</w:t>
      </w:r>
      <w:r>
        <w:rPr>
          <w:rFonts w:ascii="Times New Roman" w:cs="Times New Roman" w:hAnsi="Times New Roman"/>
          <w:spacing w:val="-11"/>
        </w:rPr>
        <w:t xml:space="preserve"> </w:t>
      </w:r>
      <w:r>
        <w:rPr>
          <w:rFonts w:ascii="Times New Roman" w:cs="Times New Roman" w:hAnsi="Times New Roman"/>
        </w:rPr>
        <w:t>more</w:t>
      </w:r>
      <w:r>
        <w:rPr>
          <w:rFonts w:ascii="Times New Roman" w:cs="Times New Roman" w:hAnsi="Times New Roman"/>
          <w:spacing w:val="-10"/>
        </w:rPr>
        <w:t xml:space="preserve"> </w:t>
      </w:r>
      <w:r>
        <w:rPr>
          <w:rFonts w:ascii="Times New Roman" w:cs="Times New Roman" w:hAnsi="Times New Roman"/>
        </w:rPr>
        <w:t>land</w:t>
      </w:r>
      <w:r>
        <w:rPr>
          <w:rFonts w:ascii="Times New Roman" w:cs="Times New Roman" w:hAnsi="Times New Roman"/>
          <w:spacing w:val="-11"/>
        </w:rPr>
        <w:t xml:space="preserve"> </w:t>
      </w:r>
      <w:r>
        <w:rPr>
          <w:rFonts w:ascii="Times New Roman" w:cs="Times New Roman" w:hAnsi="Times New Roman"/>
        </w:rPr>
        <w:t>to</w:t>
      </w:r>
      <w:r>
        <w:rPr>
          <w:rFonts w:ascii="Times New Roman" w:cs="Times New Roman" w:hAnsi="Times New Roman"/>
          <w:spacing w:val="-11"/>
        </w:rPr>
        <w:t xml:space="preserve"> </w:t>
      </w:r>
      <w:r>
        <w:rPr>
          <w:rFonts w:ascii="Times New Roman" w:cs="Times New Roman" w:hAnsi="Times New Roman"/>
        </w:rPr>
        <w:t>grow</w:t>
      </w:r>
      <w:r>
        <w:rPr>
          <w:rFonts w:ascii="Times New Roman" w:cs="Times New Roman" w:hAnsi="Times New Roman"/>
          <w:spacing w:val="-10"/>
        </w:rPr>
        <w:t xml:space="preserve"> </w:t>
      </w:r>
      <w:r>
        <w:rPr>
          <w:rFonts w:ascii="Times New Roman" w:cs="Times New Roman" w:hAnsi="Times New Roman"/>
        </w:rPr>
        <w:t>them</w:t>
      </w:r>
      <w:r>
        <w:rPr>
          <w:rFonts w:ascii="Times New Roman" w:cs="Times New Roman" w:hAnsi="Times New Roman"/>
          <w:spacing w:val="-11"/>
        </w:rPr>
        <w:t xml:space="preserve"> </w:t>
      </w:r>
      <w:r>
        <w:rPr>
          <w:rFonts w:ascii="Times New Roman" w:cs="Times New Roman" w:hAnsi="Times New Roman"/>
        </w:rPr>
        <w:t>and</w:t>
      </w:r>
      <w:r>
        <w:rPr>
          <w:rFonts w:ascii="Times New Roman" w:cs="Times New Roman" w:hAnsi="Times New Roman"/>
          <w:spacing w:val="-10"/>
        </w:rPr>
        <w:t xml:space="preserve"> </w:t>
      </w:r>
      <w:r>
        <w:rPr>
          <w:rFonts w:ascii="Times New Roman" w:cs="Times New Roman" w:hAnsi="Times New Roman"/>
        </w:rPr>
        <w:t>it</w:t>
      </w:r>
      <w:r>
        <w:rPr>
          <w:rFonts w:ascii="Times New Roman" w:cs="Times New Roman" w:hAnsi="Times New Roman"/>
          <w:spacing w:val="-11"/>
        </w:rPr>
        <w:t xml:space="preserve"> </w:t>
      </w:r>
      <w:r>
        <w:rPr>
          <w:rFonts w:ascii="Times New Roman" w:cs="Times New Roman" w:hAnsi="Times New Roman"/>
        </w:rPr>
        <w:t>is</w:t>
      </w:r>
      <w:r>
        <w:rPr>
          <w:rFonts w:ascii="Times New Roman" w:cs="Times New Roman" w:hAnsi="Times New Roman"/>
          <w:spacing w:val="-11"/>
        </w:rPr>
        <w:t xml:space="preserve"> </w:t>
      </w:r>
      <w:r>
        <w:rPr>
          <w:rFonts w:ascii="Times New Roman" w:cs="Times New Roman" w:hAnsi="Times New Roman"/>
        </w:rPr>
        <w:t>so</w:t>
      </w:r>
      <w:r>
        <w:rPr>
          <w:rFonts w:ascii="Times New Roman" w:cs="Times New Roman" w:hAnsi="Times New Roman"/>
          <w:spacing w:val="-10"/>
        </w:rPr>
        <w:t xml:space="preserve"> </w:t>
      </w:r>
      <w:r>
        <w:rPr>
          <w:rFonts w:ascii="Times New Roman" w:cs="Times New Roman" w:hAnsi="Times New Roman"/>
        </w:rPr>
        <w:t>as</w:t>
      </w:r>
      <w:r>
        <w:rPr>
          <w:rFonts w:ascii="Times New Roman" w:cs="Times New Roman" w:hAnsi="Times New Roman"/>
          <w:spacing w:val="-11"/>
        </w:rPr>
        <w:t xml:space="preserve"> </w:t>
      </w:r>
      <w:r>
        <w:rPr>
          <w:rFonts w:ascii="Times New Roman" w:cs="Times New Roman" w:hAnsi="Times New Roman"/>
        </w:rPr>
        <w:t>some</w:t>
      </w:r>
      <w:r>
        <w:rPr>
          <w:rFonts w:ascii="Times New Roman" w:cs="Times New Roman" w:hAnsi="Times New Roman"/>
          <w:spacing w:val="-11"/>
        </w:rPr>
        <w:t xml:space="preserve"> </w:t>
      </w:r>
      <w:r>
        <w:rPr>
          <w:rFonts w:ascii="Times New Roman" w:cs="Times New Roman" w:hAnsi="Times New Roman"/>
        </w:rPr>
        <w:t>of</w:t>
      </w:r>
      <w:r>
        <w:rPr>
          <w:rFonts w:ascii="Times New Roman" w:cs="Times New Roman" w:hAnsi="Times New Roman"/>
          <w:spacing w:val="-10"/>
        </w:rPr>
        <w:t xml:space="preserve"> </w:t>
      </w:r>
      <w:r>
        <w:rPr>
          <w:rFonts w:ascii="Times New Roman" w:cs="Times New Roman" w:hAnsi="Times New Roman"/>
        </w:rPr>
        <w:t>the</w:t>
      </w:r>
      <w:r>
        <w:rPr>
          <w:rFonts w:ascii="Times New Roman" w:cs="Times New Roman" w:hAnsi="Times New Roman"/>
          <w:spacing w:val="-11"/>
        </w:rPr>
        <w:t xml:space="preserve"> </w:t>
      </w:r>
      <w:r>
        <w:rPr>
          <w:rFonts w:ascii="Times New Roman" w:cs="Times New Roman" w:hAnsi="Times New Roman"/>
        </w:rPr>
        <w:t>mulching materials are</w:t>
      </w:r>
      <w:r>
        <w:rPr>
          <w:rFonts w:ascii="Times New Roman" w:cs="Times New Roman" w:hAnsi="Times New Roman"/>
          <w:spacing w:val="-17"/>
        </w:rPr>
        <w:t xml:space="preserve"> </w:t>
      </w:r>
      <w:r>
        <w:rPr>
          <w:rFonts w:ascii="Times New Roman" w:cs="Times New Roman" w:hAnsi="Times New Roman"/>
        </w:rPr>
        <w:t>grown.</w:t>
      </w:r>
    </w:p>
    <w:p>
      <w:pPr>
        <w:pStyle w:val="style0"/>
        <w:spacing w:lineRule="auto" w:line="276"/>
        <w:jc w:val="both"/>
        <w:rPr>
          <w:rFonts w:ascii="Times New Roman" w:cs="Times New Roman" w:hAnsi="Times New Roman"/>
          <w:b/>
          <w:bCs/>
        </w:rPr>
      </w:pPr>
      <w:r>
        <w:rPr>
          <w:rFonts w:ascii="Times New Roman" w:cs="Times New Roman" w:hAnsi="Times New Roman"/>
          <w:b/>
          <w:bCs/>
          <w:u w:color="444444"/>
        </w:rPr>
        <w:t>Destocking.</w:t>
      </w:r>
    </w:p>
    <w:p>
      <w:pPr>
        <w:pStyle w:val="style0"/>
        <w:spacing w:lineRule="auto" w:line="276"/>
        <w:jc w:val="both"/>
        <w:rPr>
          <w:rFonts w:ascii="Times New Roman" w:cs="Times New Roman" w:hAnsi="Times New Roman"/>
        </w:rPr>
      </w:pPr>
      <w:r>
        <w:rPr>
          <w:rFonts w:ascii="Times New Roman" w:cs="Times New Roman" w:hAnsi="Times New Roman"/>
        </w:rPr>
        <w:t>Destocking</w:t>
      </w:r>
      <w:r>
        <w:rPr>
          <w:rFonts w:ascii="Times New Roman" w:cs="Times New Roman" w:hAnsi="Times New Roman"/>
          <w:spacing w:val="-13"/>
        </w:rPr>
        <w:t xml:space="preserve"> </w:t>
      </w:r>
      <w:r>
        <w:rPr>
          <w:rFonts w:ascii="Times New Roman" w:cs="Times New Roman" w:hAnsi="Times New Roman"/>
        </w:rPr>
        <w:t>is</w:t>
      </w:r>
      <w:r>
        <w:rPr>
          <w:rFonts w:ascii="Times New Roman" w:cs="Times New Roman" w:hAnsi="Times New Roman"/>
          <w:spacing w:val="-13"/>
        </w:rPr>
        <w:t xml:space="preserve"> </w:t>
      </w:r>
      <w:r>
        <w:rPr>
          <w:rFonts w:ascii="Times New Roman" w:cs="Times New Roman" w:hAnsi="Times New Roman"/>
        </w:rPr>
        <w:t>the</w:t>
      </w:r>
      <w:r>
        <w:rPr>
          <w:rFonts w:ascii="Times New Roman" w:cs="Times New Roman" w:hAnsi="Times New Roman"/>
          <w:spacing w:val="-13"/>
        </w:rPr>
        <w:t xml:space="preserve"> </w:t>
      </w:r>
      <w:r>
        <w:rPr>
          <w:rFonts w:ascii="Times New Roman" w:cs="Times New Roman" w:hAnsi="Times New Roman"/>
        </w:rPr>
        <w:t>practice</w:t>
      </w:r>
      <w:r>
        <w:rPr>
          <w:rFonts w:ascii="Times New Roman" w:cs="Times New Roman" w:hAnsi="Times New Roman"/>
          <w:spacing w:val="-12"/>
        </w:rPr>
        <w:t xml:space="preserve"> </w:t>
      </w:r>
      <w:r>
        <w:rPr>
          <w:rFonts w:ascii="Times New Roman" w:cs="Times New Roman" w:hAnsi="Times New Roman"/>
        </w:rPr>
        <w:t>of</w:t>
      </w:r>
      <w:r>
        <w:rPr>
          <w:rFonts w:ascii="Times New Roman" w:cs="Times New Roman" w:hAnsi="Times New Roman"/>
          <w:spacing w:val="-13"/>
        </w:rPr>
        <w:t xml:space="preserve"> </w:t>
      </w:r>
      <w:r>
        <w:rPr>
          <w:rFonts w:ascii="Times New Roman" w:cs="Times New Roman" w:hAnsi="Times New Roman"/>
        </w:rPr>
        <w:t>reducing</w:t>
      </w:r>
      <w:r>
        <w:rPr>
          <w:rFonts w:ascii="Times New Roman" w:cs="Times New Roman" w:hAnsi="Times New Roman"/>
          <w:spacing w:val="-13"/>
        </w:rPr>
        <w:t xml:space="preserve"> </w:t>
      </w:r>
      <w:r>
        <w:rPr>
          <w:rFonts w:ascii="Times New Roman" w:cs="Times New Roman" w:hAnsi="Times New Roman"/>
        </w:rPr>
        <w:t>the</w:t>
      </w:r>
      <w:r>
        <w:rPr>
          <w:rFonts w:ascii="Times New Roman" w:cs="Times New Roman" w:hAnsi="Times New Roman"/>
          <w:spacing w:val="-13"/>
        </w:rPr>
        <w:t xml:space="preserve"> </w:t>
      </w:r>
      <w:r>
        <w:rPr>
          <w:rFonts w:ascii="Times New Roman" w:cs="Times New Roman" w:hAnsi="Times New Roman"/>
        </w:rPr>
        <w:t>number</w:t>
      </w:r>
      <w:r>
        <w:rPr>
          <w:rFonts w:ascii="Times New Roman" w:cs="Times New Roman" w:hAnsi="Times New Roman"/>
          <w:spacing w:val="-12"/>
        </w:rPr>
        <w:t xml:space="preserve"> </w:t>
      </w:r>
      <w:r>
        <w:rPr>
          <w:rFonts w:ascii="Times New Roman" w:cs="Times New Roman" w:hAnsi="Times New Roman"/>
        </w:rPr>
        <w:t>of</w:t>
      </w:r>
      <w:r>
        <w:rPr>
          <w:rFonts w:ascii="Times New Roman" w:cs="Times New Roman" w:hAnsi="Times New Roman"/>
          <w:spacing w:val="-13"/>
        </w:rPr>
        <w:t xml:space="preserve"> </w:t>
      </w:r>
      <w:r>
        <w:rPr>
          <w:rFonts w:ascii="Times New Roman" w:cs="Times New Roman" w:hAnsi="Times New Roman"/>
        </w:rPr>
        <w:t>livestock</w:t>
      </w:r>
      <w:r>
        <w:rPr>
          <w:rFonts w:ascii="Times New Roman" w:cs="Times New Roman" w:hAnsi="Times New Roman"/>
          <w:spacing w:val="-13"/>
        </w:rPr>
        <w:t xml:space="preserve"> </w:t>
      </w:r>
      <w:r>
        <w:rPr>
          <w:rFonts w:ascii="Times New Roman" w:cs="Times New Roman" w:hAnsi="Times New Roman"/>
        </w:rPr>
        <w:t>to</w:t>
      </w:r>
      <w:r>
        <w:rPr>
          <w:rFonts w:ascii="Times New Roman" w:cs="Times New Roman" w:hAnsi="Times New Roman"/>
          <w:spacing w:val="-13"/>
        </w:rPr>
        <w:t xml:space="preserve"> </w:t>
      </w:r>
      <w:r>
        <w:rPr>
          <w:rFonts w:ascii="Times New Roman" w:cs="Times New Roman" w:hAnsi="Times New Roman"/>
        </w:rPr>
        <w:t>be</w:t>
      </w:r>
      <w:r>
        <w:rPr>
          <w:rFonts w:ascii="Times New Roman" w:cs="Times New Roman" w:hAnsi="Times New Roman"/>
          <w:spacing w:val="-12"/>
        </w:rPr>
        <w:t xml:space="preserve"> </w:t>
      </w:r>
      <w:r>
        <w:rPr>
          <w:rFonts w:ascii="Times New Roman" w:cs="Times New Roman" w:hAnsi="Times New Roman"/>
        </w:rPr>
        <w:t>grazed</w:t>
      </w:r>
      <w:r>
        <w:rPr>
          <w:rFonts w:ascii="Times New Roman" w:cs="Times New Roman" w:hAnsi="Times New Roman"/>
          <w:spacing w:val="-13"/>
        </w:rPr>
        <w:t xml:space="preserve"> </w:t>
      </w:r>
      <w:r>
        <w:rPr>
          <w:rFonts w:ascii="Times New Roman" w:cs="Times New Roman" w:hAnsi="Times New Roman"/>
        </w:rPr>
        <w:t>to</w:t>
      </w:r>
      <w:r>
        <w:rPr>
          <w:rFonts w:ascii="Times New Roman" w:cs="Times New Roman" w:hAnsi="Times New Roman"/>
          <w:spacing w:val="-13"/>
        </w:rPr>
        <w:t xml:space="preserve"> </w:t>
      </w:r>
      <w:r>
        <w:rPr>
          <w:rFonts w:ascii="Times New Roman" w:cs="Times New Roman" w:hAnsi="Times New Roman"/>
        </w:rPr>
        <w:t>meet</w:t>
      </w:r>
      <w:r>
        <w:rPr>
          <w:rFonts w:ascii="Times New Roman" w:cs="Times New Roman" w:hAnsi="Times New Roman"/>
          <w:spacing w:val="-13"/>
        </w:rPr>
        <w:t xml:space="preserve"> </w:t>
      </w:r>
      <w:r>
        <w:rPr>
          <w:rFonts w:ascii="Times New Roman" w:cs="Times New Roman" w:hAnsi="Times New Roman"/>
        </w:rPr>
        <w:t>the</w:t>
      </w:r>
      <w:r>
        <w:rPr>
          <w:rFonts w:ascii="Times New Roman" w:cs="Times New Roman" w:hAnsi="Times New Roman"/>
          <w:spacing w:val="-12"/>
        </w:rPr>
        <w:t xml:space="preserve"> </w:t>
      </w:r>
      <w:r>
        <w:rPr>
          <w:rFonts w:ascii="Times New Roman" w:cs="Times New Roman" w:hAnsi="Times New Roman"/>
        </w:rPr>
        <w:t>range</w:t>
      </w:r>
      <w:r>
        <w:rPr>
          <w:rFonts w:ascii="Times New Roman" w:cs="Times New Roman" w:hAnsi="Times New Roman"/>
          <w:spacing w:val="-13"/>
        </w:rPr>
        <w:t xml:space="preserve"> </w:t>
      </w:r>
      <w:r>
        <w:rPr>
          <w:rFonts w:ascii="Times New Roman" w:cs="Times New Roman" w:hAnsi="Times New Roman"/>
        </w:rPr>
        <w:t>of the</w:t>
      </w:r>
      <w:r>
        <w:rPr>
          <w:rFonts w:ascii="Times New Roman" w:cs="Times New Roman" w:hAnsi="Times New Roman"/>
          <w:spacing w:val="-13"/>
        </w:rPr>
        <w:t xml:space="preserve"> </w:t>
      </w:r>
      <w:r>
        <w:rPr>
          <w:rFonts w:ascii="Times New Roman" w:cs="Times New Roman" w:hAnsi="Times New Roman"/>
        </w:rPr>
        <w:t>land</w:t>
      </w:r>
      <w:r>
        <w:rPr>
          <w:rFonts w:ascii="Times New Roman" w:cs="Times New Roman" w:hAnsi="Times New Roman"/>
          <w:spacing w:val="-12"/>
        </w:rPr>
        <w:t xml:space="preserve"> </w:t>
      </w:r>
      <w:r>
        <w:rPr>
          <w:rFonts w:ascii="Times New Roman" w:cs="Times New Roman" w:hAnsi="Times New Roman"/>
        </w:rPr>
        <w:t>carrying</w:t>
      </w:r>
      <w:r>
        <w:rPr>
          <w:rFonts w:ascii="Times New Roman" w:cs="Times New Roman" w:hAnsi="Times New Roman"/>
          <w:spacing w:val="-12"/>
        </w:rPr>
        <w:t xml:space="preserve"> </w:t>
      </w:r>
      <w:r>
        <w:rPr>
          <w:rFonts w:ascii="Times New Roman" w:cs="Times New Roman" w:hAnsi="Times New Roman"/>
        </w:rPr>
        <w:t>capacity.</w:t>
      </w:r>
      <w:r>
        <w:rPr>
          <w:rFonts w:ascii="Times New Roman" w:cs="Times New Roman" w:hAnsi="Times New Roman"/>
          <w:spacing w:val="-13"/>
        </w:rPr>
        <w:t xml:space="preserve"> </w:t>
      </w:r>
      <w:r>
        <w:rPr>
          <w:rFonts w:ascii="Times New Roman" w:cs="Times New Roman" w:hAnsi="Times New Roman"/>
        </w:rPr>
        <w:t>This</w:t>
      </w:r>
      <w:r>
        <w:rPr>
          <w:rFonts w:ascii="Times New Roman" w:cs="Times New Roman" w:hAnsi="Times New Roman"/>
          <w:spacing w:val="-12"/>
        </w:rPr>
        <w:t xml:space="preserve"> </w:t>
      </w:r>
      <w:r>
        <w:rPr>
          <w:rFonts w:ascii="Times New Roman" w:cs="Times New Roman" w:hAnsi="Times New Roman"/>
        </w:rPr>
        <w:t>is</w:t>
      </w:r>
      <w:r>
        <w:rPr>
          <w:rFonts w:ascii="Times New Roman" w:cs="Times New Roman" w:hAnsi="Times New Roman"/>
          <w:spacing w:val="-12"/>
        </w:rPr>
        <w:t xml:space="preserve"> </w:t>
      </w:r>
      <w:r>
        <w:rPr>
          <w:rFonts w:ascii="Times New Roman" w:cs="Times New Roman" w:hAnsi="Times New Roman"/>
        </w:rPr>
        <w:t>done</w:t>
      </w:r>
      <w:r>
        <w:rPr>
          <w:rFonts w:ascii="Times New Roman" w:cs="Times New Roman" w:hAnsi="Times New Roman"/>
          <w:spacing w:val="-13"/>
        </w:rPr>
        <w:t xml:space="preserve"> </w:t>
      </w:r>
      <w:r>
        <w:rPr>
          <w:rFonts w:ascii="Times New Roman" w:cs="Times New Roman" w:hAnsi="Times New Roman"/>
        </w:rPr>
        <w:t>because</w:t>
      </w:r>
      <w:r>
        <w:rPr>
          <w:rFonts w:ascii="Times New Roman" w:cs="Times New Roman" w:hAnsi="Times New Roman"/>
          <w:spacing w:val="-12"/>
        </w:rPr>
        <w:t xml:space="preserve"> </w:t>
      </w:r>
      <w:r>
        <w:rPr>
          <w:rFonts w:ascii="Times New Roman" w:cs="Times New Roman" w:hAnsi="Times New Roman"/>
        </w:rPr>
        <w:t>overgrazing</w:t>
      </w:r>
      <w:r>
        <w:rPr>
          <w:rFonts w:ascii="Times New Roman" w:cs="Times New Roman" w:hAnsi="Times New Roman"/>
          <w:spacing w:val="-12"/>
        </w:rPr>
        <w:t xml:space="preserve"> </w:t>
      </w:r>
      <w:r>
        <w:rPr>
          <w:rFonts w:ascii="Times New Roman" w:cs="Times New Roman" w:hAnsi="Times New Roman"/>
        </w:rPr>
        <w:t>has</w:t>
      </w:r>
      <w:r>
        <w:rPr>
          <w:rFonts w:ascii="Times New Roman" w:cs="Times New Roman" w:hAnsi="Times New Roman"/>
          <w:spacing w:val="-12"/>
        </w:rPr>
        <w:t xml:space="preserve"> </w:t>
      </w:r>
      <w:r>
        <w:rPr>
          <w:rFonts w:ascii="Times New Roman" w:cs="Times New Roman" w:hAnsi="Times New Roman"/>
        </w:rPr>
        <w:t>been</w:t>
      </w:r>
      <w:r>
        <w:rPr>
          <w:rFonts w:ascii="Times New Roman" w:cs="Times New Roman" w:hAnsi="Times New Roman"/>
          <w:spacing w:val="-13"/>
        </w:rPr>
        <w:t xml:space="preserve"> </w:t>
      </w:r>
      <w:r>
        <w:rPr>
          <w:rFonts w:ascii="Times New Roman" w:cs="Times New Roman" w:hAnsi="Times New Roman"/>
        </w:rPr>
        <w:t>one</w:t>
      </w:r>
      <w:r>
        <w:rPr>
          <w:rFonts w:ascii="Times New Roman" w:cs="Times New Roman" w:hAnsi="Times New Roman"/>
          <w:spacing w:val="-12"/>
        </w:rPr>
        <w:t xml:space="preserve"> </w:t>
      </w:r>
      <w:r>
        <w:rPr>
          <w:rFonts w:ascii="Times New Roman" w:cs="Times New Roman" w:hAnsi="Times New Roman"/>
        </w:rPr>
        <w:t>of</w:t>
      </w:r>
      <w:r>
        <w:rPr>
          <w:rFonts w:ascii="Times New Roman" w:cs="Times New Roman" w:hAnsi="Times New Roman"/>
          <w:spacing w:val="-12"/>
        </w:rPr>
        <w:t xml:space="preserve"> </w:t>
      </w:r>
      <w:r>
        <w:rPr>
          <w:rFonts w:ascii="Times New Roman" w:cs="Times New Roman" w:hAnsi="Times New Roman"/>
        </w:rPr>
        <w:t>the</w:t>
      </w:r>
      <w:r>
        <w:rPr>
          <w:rFonts w:ascii="Times New Roman" w:cs="Times New Roman" w:hAnsi="Times New Roman"/>
          <w:spacing w:val="-13"/>
        </w:rPr>
        <w:t xml:space="preserve"> </w:t>
      </w:r>
      <w:r>
        <w:rPr>
          <w:rFonts w:ascii="Times New Roman" w:cs="Times New Roman" w:hAnsi="Times New Roman"/>
        </w:rPr>
        <w:t>longstanding</w:t>
      </w:r>
      <w:r>
        <w:rPr>
          <w:rFonts w:ascii="Times New Roman" w:cs="Times New Roman" w:hAnsi="Times New Roman"/>
          <w:spacing w:val="-12"/>
        </w:rPr>
        <w:t xml:space="preserve"> </w:t>
      </w:r>
      <w:r>
        <w:rPr>
          <w:rFonts w:ascii="Times New Roman" w:cs="Times New Roman" w:hAnsi="Times New Roman"/>
        </w:rPr>
        <w:t>causal factors</w:t>
      </w:r>
      <w:r>
        <w:rPr>
          <w:rFonts w:ascii="Times New Roman" w:cs="Times New Roman" w:hAnsi="Times New Roman"/>
          <w:spacing w:val="-15"/>
        </w:rPr>
        <w:t xml:space="preserve"> </w:t>
      </w:r>
      <w:r>
        <w:rPr>
          <w:rFonts w:ascii="Times New Roman" w:cs="Times New Roman" w:hAnsi="Times New Roman"/>
        </w:rPr>
        <w:t>of</w:t>
      </w:r>
      <w:r>
        <w:rPr>
          <w:rFonts w:ascii="Times New Roman" w:cs="Times New Roman" w:hAnsi="Times New Roman"/>
          <w:spacing w:val="-15"/>
        </w:rPr>
        <w:t xml:space="preserve"> </w:t>
      </w:r>
      <w:r>
        <w:rPr>
          <w:rFonts w:ascii="Times New Roman" w:cs="Times New Roman" w:hAnsi="Times New Roman"/>
        </w:rPr>
        <w:t>soil</w:t>
      </w:r>
      <w:r>
        <w:rPr>
          <w:rFonts w:ascii="Times New Roman" w:cs="Times New Roman" w:hAnsi="Times New Roman"/>
          <w:spacing w:val="-14"/>
        </w:rPr>
        <w:t xml:space="preserve"> </w:t>
      </w:r>
      <w:r>
        <w:rPr>
          <w:rFonts w:ascii="Times New Roman" w:cs="Times New Roman" w:hAnsi="Times New Roman"/>
        </w:rPr>
        <w:t>degradation</w:t>
      </w:r>
      <w:r>
        <w:rPr>
          <w:rFonts w:ascii="Times New Roman" w:cs="Times New Roman" w:hAnsi="Times New Roman"/>
          <w:spacing w:val="-15"/>
        </w:rPr>
        <w:t xml:space="preserve"> </w:t>
      </w:r>
      <w:r>
        <w:rPr>
          <w:rFonts w:ascii="Times New Roman" w:cs="Times New Roman" w:hAnsi="Times New Roman"/>
        </w:rPr>
        <w:t>in</w:t>
      </w:r>
      <w:r>
        <w:rPr>
          <w:rFonts w:ascii="Times New Roman" w:cs="Times New Roman" w:hAnsi="Times New Roman"/>
          <w:spacing w:val="-14"/>
        </w:rPr>
        <w:t xml:space="preserve"> </w:t>
      </w:r>
      <w:r>
        <w:rPr>
          <w:rFonts w:ascii="Times New Roman" w:cs="Times New Roman" w:hAnsi="Times New Roman"/>
        </w:rPr>
        <w:t>areas</w:t>
      </w:r>
      <w:r>
        <w:rPr>
          <w:rFonts w:ascii="Times New Roman" w:cs="Times New Roman" w:hAnsi="Times New Roman"/>
          <w:spacing w:val="-15"/>
        </w:rPr>
        <w:t xml:space="preserve"> </w:t>
      </w:r>
      <w:r>
        <w:rPr>
          <w:rFonts w:ascii="Times New Roman" w:cs="Times New Roman" w:hAnsi="Times New Roman"/>
        </w:rPr>
        <w:t>where</w:t>
      </w:r>
      <w:r>
        <w:rPr>
          <w:rFonts w:ascii="Times New Roman" w:cs="Times New Roman" w:hAnsi="Times New Roman"/>
          <w:spacing w:val="-15"/>
        </w:rPr>
        <w:t xml:space="preserve"> </w:t>
      </w:r>
      <w:r>
        <w:rPr>
          <w:rFonts w:ascii="Times New Roman" w:cs="Times New Roman" w:hAnsi="Times New Roman"/>
        </w:rPr>
        <w:t>rain</w:t>
      </w:r>
      <w:r>
        <w:rPr>
          <w:rFonts w:ascii="Times New Roman" w:cs="Times New Roman" w:hAnsi="Times New Roman"/>
          <w:spacing w:val="-14"/>
        </w:rPr>
        <w:t xml:space="preserve"> </w:t>
      </w:r>
      <w:r>
        <w:rPr>
          <w:rFonts w:ascii="Times New Roman" w:cs="Times New Roman" w:hAnsi="Times New Roman"/>
        </w:rPr>
        <w:t>is</w:t>
      </w:r>
      <w:r>
        <w:rPr>
          <w:rFonts w:ascii="Times New Roman" w:cs="Times New Roman" w:hAnsi="Times New Roman"/>
          <w:spacing w:val="-15"/>
        </w:rPr>
        <w:t xml:space="preserve"> </w:t>
      </w:r>
      <w:r>
        <w:rPr>
          <w:rFonts w:ascii="Times New Roman" w:cs="Times New Roman" w:hAnsi="Times New Roman"/>
        </w:rPr>
        <w:t>only</w:t>
      </w:r>
      <w:r>
        <w:rPr>
          <w:rFonts w:ascii="Times New Roman" w:cs="Times New Roman" w:hAnsi="Times New Roman"/>
          <w:spacing w:val="-14"/>
        </w:rPr>
        <w:t xml:space="preserve"> </w:t>
      </w:r>
      <w:r>
        <w:rPr>
          <w:rFonts w:ascii="Times New Roman" w:cs="Times New Roman" w:hAnsi="Times New Roman"/>
        </w:rPr>
        <w:t>sufficient</w:t>
      </w:r>
      <w:r>
        <w:rPr>
          <w:rFonts w:ascii="Times New Roman" w:cs="Times New Roman" w:hAnsi="Times New Roman"/>
          <w:spacing w:val="-15"/>
        </w:rPr>
        <w:t xml:space="preserve"> </w:t>
      </w:r>
      <w:r>
        <w:rPr>
          <w:rFonts w:ascii="Times New Roman" w:cs="Times New Roman" w:hAnsi="Times New Roman"/>
        </w:rPr>
        <w:t>for</w:t>
      </w:r>
      <w:r>
        <w:rPr>
          <w:rFonts w:ascii="Times New Roman" w:cs="Times New Roman" w:hAnsi="Times New Roman"/>
          <w:spacing w:val="-15"/>
        </w:rPr>
        <w:t xml:space="preserve"> </w:t>
      </w:r>
      <w:r>
        <w:rPr>
          <w:rFonts w:ascii="Times New Roman" w:cs="Times New Roman" w:hAnsi="Times New Roman"/>
        </w:rPr>
        <w:t>the</w:t>
      </w:r>
      <w:r>
        <w:rPr>
          <w:rFonts w:ascii="Times New Roman" w:cs="Times New Roman" w:hAnsi="Times New Roman"/>
          <w:spacing w:val="-14"/>
        </w:rPr>
        <w:t xml:space="preserve"> </w:t>
      </w:r>
      <w:r>
        <w:rPr>
          <w:rFonts w:ascii="Times New Roman" w:cs="Times New Roman" w:hAnsi="Times New Roman"/>
        </w:rPr>
        <w:t>growth</w:t>
      </w:r>
      <w:r>
        <w:rPr>
          <w:rFonts w:ascii="Times New Roman" w:cs="Times New Roman" w:hAnsi="Times New Roman"/>
          <w:spacing w:val="-15"/>
        </w:rPr>
        <w:t xml:space="preserve"> </w:t>
      </w:r>
      <w:r>
        <w:rPr>
          <w:rFonts w:ascii="Times New Roman" w:cs="Times New Roman" w:hAnsi="Times New Roman"/>
        </w:rPr>
        <w:t>of</w:t>
      </w:r>
      <w:r>
        <w:rPr>
          <w:rFonts w:ascii="Times New Roman" w:cs="Times New Roman" w:hAnsi="Times New Roman"/>
          <w:spacing w:val="-14"/>
        </w:rPr>
        <w:t xml:space="preserve"> </w:t>
      </w:r>
      <w:r>
        <w:rPr>
          <w:rFonts w:ascii="Times New Roman" w:cs="Times New Roman" w:hAnsi="Times New Roman"/>
        </w:rPr>
        <w:t>pasture;</w:t>
      </w:r>
      <w:r>
        <w:rPr>
          <w:rFonts w:ascii="Times New Roman" w:cs="Times New Roman" w:hAnsi="Times New Roman"/>
          <w:spacing w:val="-15"/>
        </w:rPr>
        <w:t xml:space="preserve"> </w:t>
      </w:r>
      <w:r>
        <w:rPr>
          <w:rFonts w:ascii="Times New Roman" w:cs="Times New Roman" w:hAnsi="Times New Roman"/>
        </w:rPr>
        <w:t>hence</w:t>
      </w:r>
      <w:r>
        <w:rPr>
          <w:rFonts w:ascii="Times New Roman" w:cs="Times New Roman" w:hAnsi="Times New Roman"/>
          <w:spacing w:val="-15"/>
        </w:rPr>
        <w:t xml:space="preserve"> </w:t>
      </w:r>
      <w:r>
        <w:rPr>
          <w:rFonts w:ascii="Times New Roman" w:cs="Times New Roman" w:hAnsi="Times New Roman"/>
        </w:rPr>
        <w:t>in order</w:t>
      </w:r>
      <w:r>
        <w:rPr>
          <w:rFonts w:ascii="Times New Roman" w:cs="Times New Roman" w:hAnsi="Times New Roman"/>
          <w:spacing w:val="-14"/>
        </w:rPr>
        <w:t xml:space="preserve"> </w:t>
      </w:r>
      <w:r>
        <w:rPr>
          <w:rFonts w:ascii="Times New Roman" w:cs="Times New Roman" w:hAnsi="Times New Roman"/>
        </w:rPr>
        <w:t>to</w:t>
      </w:r>
      <w:r>
        <w:rPr>
          <w:rFonts w:ascii="Times New Roman" w:cs="Times New Roman" w:hAnsi="Times New Roman"/>
          <w:spacing w:val="-14"/>
        </w:rPr>
        <w:t xml:space="preserve"> </w:t>
      </w:r>
      <w:r>
        <w:rPr>
          <w:rFonts w:ascii="Times New Roman" w:cs="Times New Roman" w:hAnsi="Times New Roman"/>
        </w:rPr>
        <w:t>alleviate</w:t>
      </w:r>
      <w:r>
        <w:rPr>
          <w:rFonts w:ascii="Times New Roman" w:cs="Times New Roman" w:hAnsi="Times New Roman"/>
          <w:spacing w:val="-14"/>
        </w:rPr>
        <w:t xml:space="preserve"> </w:t>
      </w:r>
      <w:r>
        <w:rPr>
          <w:rFonts w:ascii="Times New Roman" w:cs="Times New Roman" w:hAnsi="Times New Roman"/>
        </w:rPr>
        <w:t>the</w:t>
      </w:r>
      <w:r>
        <w:rPr>
          <w:rFonts w:ascii="Times New Roman" w:cs="Times New Roman" w:hAnsi="Times New Roman"/>
          <w:spacing w:val="-14"/>
        </w:rPr>
        <w:t xml:space="preserve"> </w:t>
      </w:r>
      <w:r>
        <w:rPr>
          <w:rFonts w:ascii="Times New Roman" w:cs="Times New Roman" w:hAnsi="Times New Roman"/>
        </w:rPr>
        <w:t>advance</w:t>
      </w:r>
      <w:r>
        <w:rPr>
          <w:rFonts w:ascii="Times New Roman" w:cs="Times New Roman" w:hAnsi="Times New Roman"/>
          <w:spacing w:val="-14"/>
        </w:rPr>
        <w:t xml:space="preserve"> </w:t>
      </w:r>
      <w:r>
        <w:rPr>
          <w:rFonts w:ascii="Times New Roman" w:cs="Times New Roman" w:hAnsi="Times New Roman"/>
        </w:rPr>
        <w:t>of</w:t>
      </w:r>
      <w:r>
        <w:rPr>
          <w:rFonts w:ascii="Times New Roman" w:cs="Times New Roman" w:hAnsi="Times New Roman"/>
          <w:spacing w:val="-14"/>
        </w:rPr>
        <w:t xml:space="preserve"> </w:t>
      </w:r>
      <w:r>
        <w:rPr>
          <w:rFonts w:ascii="Times New Roman" w:cs="Times New Roman" w:hAnsi="Times New Roman"/>
        </w:rPr>
        <w:t>soil</w:t>
      </w:r>
      <w:r>
        <w:rPr>
          <w:rFonts w:ascii="Times New Roman" w:cs="Times New Roman" w:hAnsi="Times New Roman"/>
          <w:spacing w:val="-14"/>
        </w:rPr>
        <w:t xml:space="preserve"> </w:t>
      </w:r>
      <w:r>
        <w:rPr>
          <w:rFonts w:ascii="Times New Roman" w:cs="Times New Roman" w:hAnsi="Times New Roman"/>
        </w:rPr>
        <w:t>erosion</w:t>
      </w:r>
      <w:r>
        <w:rPr>
          <w:rFonts w:ascii="Times New Roman" w:cs="Times New Roman" w:hAnsi="Times New Roman"/>
          <w:spacing w:val="-14"/>
        </w:rPr>
        <w:t xml:space="preserve"> </w:t>
      </w:r>
      <w:r>
        <w:rPr>
          <w:rFonts w:ascii="Times New Roman" w:cs="Times New Roman" w:hAnsi="Times New Roman"/>
        </w:rPr>
        <w:t>hazards</w:t>
      </w:r>
      <w:r>
        <w:rPr>
          <w:rFonts w:ascii="Times New Roman" w:cs="Times New Roman" w:hAnsi="Times New Roman"/>
          <w:spacing w:val="-14"/>
        </w:rPr>
        <w:t xml:space="preserve"> </w:t>
      </w:r>
      <w:r>
        <w:rPr>
          <w:rFonts w:ascii="Times New Roman" w:cs="Times New Roman" w:hAnsi="Times New Roman"/>
        </w:rPr>
        <w:t>it</w:t>
      </w:r>
      <w:r>
        <w:rPr>
          <w:rFonts w:ascii="Times New Roman" w:cs="Times New Roman" w:hAnsi="Times New Roman"/>
          <w:spacing w:val="-14"/>
        </w:rPr>
        <w:t xml:space="preserve"> </w:t>
      </w:r>
      <w:r>
        <w:rPr>
          <w:rFonts w:ascii="Times New Roman" w:cs="Times New Roman" w:hAnsi="Times New Roman"/>
        </w:rPr>
        <w:t>is</w:t>
      </w:r>
      <w:r>
        <w:rPr>
          <w:rFonts w:ascii="Times New Roman" w:cs="Times New Roman" w:hAnsi="Times New Roman"/>
          <w:spacing w:val="-14"/>
        </w:rPr>
        <w:t xml:space="preserve"> </w:t>
      </w:r>
      <w:r>
        <w:rPr>
          <w:rFonts w:ascii="Times New Roman" w:cs="Times New Roman" w:hAnsi="Times New Roman"/>
        </w:rPr>
        <w:t>mostly</w:t>
      </w:r>
      <w:r>
        <w:rPr>
          <w:rFonts w:ascii="Times New Roman" w:cs="Times New Roman" w:hAnsi="Times New Roman"/>
          <w:spacing w:val="-14"/>
        </w:rPr>
        <w:t xml:space="preserve"> </w:t>
      </w:r>
      <w:r>
        <w:rPr>
          <w:rFonts w:ascii="Times New Roman" w:cs="Times New Roman" w:hAnsi="Times New Roman"/>
        </w:rPr>
        <w:t>appropriate</w:t>
      </w:r>
      <w:r>
        <w:rPr>
          <w:rFonts w:ascii="Times New Roman" w:cs="Times New Roman" w:hAnsi="Times New Roman"/>
          <w:spacing w:val="-14"/>
        </w:rPr>
        <w:t xml:space="preserve"> </w:t>
      </w:r>
      <w:r>
        <w:rPr>
          <w:rFonts w:ascii="Times New Roman" w:cs="Times New Roman" w:hAnsi="Times New Roman"/>
        </w:rPr>
        <w:t>to</w:t>
      </w:r>
      <w:r>
        <w:rPr>
          <w:rFonts w:ascii="Times New Roman" w:cs="Times New Roman" w:hAnsi="Times New Roman"/>
          <w:spacing w:val="-14"/>
        </w:rPr>
        <w:t xml:space="preserve"> </w:t>
      </w:r>
      <w:r>
        <w:rPr>
          <w:rFonts w:ascii="Times New Roman" w:cs="Times New Roman" w:hAnsi="Times New Roman"/>
        </w:rPr>
        <w:t>control</w:t>
      </w:r>
      <w:r>
        <w:rPr>
          <w:rFonts w:ascii="Times New Roman" w:cs="Times New Roman" w:hAnsi="Times New Roman"/>
          <w:spacing w:val="-14"/>
        </w:rPr>
        <w:t xml:space="preserve"> </w:t>
      </w:r>
      <w:r>
        <w:rPr>
          <w:rFonts w:ascii="Times New Roman" w:cs="Times New Roman" w:hAnsi="Times New Roman"/>
        </w:rPr>
        <w:t>grazing.</w:t>
      </w:r>
    </w:p>
    <w:p>
      <w:pPr>
        <w:pStyle w:val="style0"/>
        <w:spacing w:lineRule="auto" w:line="276"/>
        <w:jc w:val="both"/>
        <w:rPr>
          <w:rFonts w:ascii="Times New Roman" w:cs="Times New Roman" w:hAnsi="Times New Roman"/>
          <w:b/>
          <w:bCs/>
        </w:rPr>
      </w:pPr>
      <w:r>
        <w:rPr>
          <w:rFonts w:ascii="Times New Roman" w:cs="Times New Roman" w:hAnsi="Times New Roman"/>
          <w:b/>
          <w:bCs/>
          <w:u w:color="444444"/>
        </w:rPr>
        <w:t>Afforestation and</w:t>
      </w:r>
      <w:r>
        <w:rPr>
          <w:rFonts w:ascii="Times New Roman" w:cs="Times New Roman" w:hAnsi="Times New Roman"/>
          <w:b/>
          <w:bCs/>
          <w:spacing w:val="-14"/>
          <w:u w:color="444444"/>
        </w:rPr>
        <w:t xml:space="preserve"> </w:t>
      </w:r>
      <w:r>
        <w:rPr>
          <w:rFonts w:ascii="Times New Roman" w:cs="Times New Roman" w:hAnsi="Times New Roman"/>
          <w:b/>
          <w:bCs/>
          <w:u w:color="444444"/>
        </w:rPr>
        <w:t>reforestation</w:t>
      </w:r>
      <w:r>
        <w:rPr>
          <w:rFonts w:ascii="Times New Roman" w:cs="Times New Roman" w:hAnsi="Times New Roman"/>
          <w:b/>
          <w:bCs/>
        </w:rPr>
        <w:t>.</w:t>
      </w:r>
    </w:p>
    <w:p>
      <w:pPr>
        <w:pStyle w:val="style0"/>
        <w:spacing w:lineRule="auto" w:line="276"/>
        <w:jc w:val="both"/>
        <w:rPr>
          <w:rFonts w:ascii="Times New Roman" w:cs="Times New Roman" w:hAnsi="Times New Roman"/>
        </w:rPr>
      </w:pPr>
      <w:r>
        <w:rPr>
          <w:rFonts w:ascii="Times New Roman" w:cs="Times New Roman" w:hAnsi="Times New Roman"/>
        </w:rPr>
        <w:t>A forestation is a practice of planting trees in areas that had no vegetation while reforestation is a practice of growing trees to replace those which have been exploited.</w:t>
      </w:r>
    </w:p>
    <w:p>
      <w:pPr>
        <w:pStyle w:val="style0"/>
        <w:spacing w:lineRule="auto" w:line="276"/>
        <w:jc w:val="both"/>
        <w:rPr>
          <w:rFonts w:ascii="Times New Roman" w:cs="Times New Roman" w:hAnsi="Times New Roman"/>
        </w:rPr>
      </w:pPr>
      <w:r>
        <w:rPr>
          <w:rFonts w:ascii="Times New Roman" w:cs="Times New Roman" w:hAnsi="Times New Roman"/>
        </w:rPr>
        <w:t>The practice offers the following advantages.</w:t>
      </w:r>
    </w:p>
    <w:p>
      <w:pPr>
        <w:pStyle w:val="style179"/>
        <w:numPr>
          <w:ilvl w:val="0"/>
          <w:numId w:val="41"/>
        </w:numPr>
        <w:spacing w:lineRule="auto" w:line="276"/>
        <w:jc w:val="both"/>
        <w:rPr>
          <w:rFonts w:ascii="Times New Roman" w:cs="Times New Roman" w:hAnsi="Times New Roman"/>
        </w:rPr>
      </w:pPr>
      <w:r>
        <w:rPr>
          <w:rFonts w:ascii="Times New Roman" w:cs="Times New Roman" w:hAnsi="Times New Roman"/>
        </w:rPr>
        <w:t>It prevents unnecessary floods that would occur after the clearance of forests</w:t>
      </w:r>
    </w:p>
    <w:p>
      <w:pPr>
        <w:pStyle w:val="style179"/>
        <w:numPr>
          <w:ilvl w:val="0"/>
          <w:numId w:val="41"/>
        </w:numPr>
        <w:spacing w:lineRule="auto" w:line="276"/>
        <w:jc w:val="both"/>
        <w:rPr>
          <w:rFonts w:ascii="Times New Roman" w:cs="Times New Roman" w:hAnsi="Times New Roman"/>
        </w:rPr>
      </w:pPr>
      <w:r>
        <w:rPr>
          <w:rFonts w:ascii="Times New Roman" w:cs="Times New Roman" w:hAnsi="Times New Roman"/>
        </w:rPr>
        <w:t>Forests slow rate the clearance of runoff.</w:t>
      </w:r>
    </w:p>
    <w:p>
      <w:pPr>
        <w:pStyle w:val="style0"/>
        <w:spacing w:lineRule="auto" w:line="276"/>
        <w:jc w:val="both"/>
        <w:rPr>
          <w:rFonts w:ascii="Times New Roman" w:cs="Times New Roman" w:hAnsi="Times New Roman"/>
        </w:rPr>
      </w:pPr>
    </w:p>
    <w:p>
      <w:pPr>
        <w:pStyle w:val="style0"/>
        <w:spacing w:lineRule="auto" w:line="276"/>
        <w:jc w:val="both"/>
        <w:rPr>
          <w:rFonts w:ascii="Times New Roman" w:cs="Times New Roman" w:hAnsi="Times New Roman"/>
          <w:b/>
        </w:rPr>
      </w:pPr>
      <w:r>
        <w:rPr>
          <w:rFonts w:ascii="Times New Roman" w:cs="Times New Roman" w:hAnsi="Times New Roman"/>
          <w:b/>
          <w:u w:color="444444"/>
        </w:rPr>
        <w:t>Fertilization</w:t>
      </w:r>
      <w:r>
        <w:rPr>
          <w:rFonts w:ascii="Times New Roman" w:cs="Times New Roman" w:hAnsi="Times New Roman"/>
          <w:b/>
        </w:rPr>
        <w:t>.</w:t>
      </w:r>
    </w:p>
    <w:p>
      <w:pPr>
        <w:pStyle w:val="style0"/>
        <w:spacing w:lineRule="auto" w:line="276"/>
        <w:jc w:val="both"/>
        <w:rPr>
          <w:rFonts w:ascii="Times New Roman" w:cs="Times New Roman" w:hAnsi="Times New Roman"/>
        </w:rPr>
      </w:pPr>
      <w:r>
        <w:rPr>
          <w:rFonts w:ascii="Times New Roman" w:cs="Times New Roman" w:hAnsi="Times New Roman"/>
        </w:rPr>
        <w:t>It is a practice of improving soil fertility by adding either organic or inorganic manures.</w:t>
      </w:r>
    </w:p>
    <w:p>
      <w:pPr>
        <w:pStyle w:val="style0"/>
        <w:spacing w:lineRule="auto" w:line="276"/>
        <w:jc w:val="both"/>
        <w:rPr>
          <w:rFonts w:ascii="Times New Roman" w:cs="Times New Roman" w:hAnsi="Times New Roman"/>
        </w:rPr>
      </w:pPr>
      <w:r>
        <w:rPr>
          <w:rFonts w:ascii="Times New Roman" w:cs="Times New Roman" w:hAnsi="Times New Roman"/>
        </w:rPr>
        <w:t>Fertilization</w:t>
      </w:r>
      <w:r>
        <w:rPr>
          <w:rFonts w:ascii="Times New Roman" w:cs="Times New Roman" w:hAnsi="Times New Roman"/>
          <w:spacing w:val="-16"/>
        </w:rPr>
        <w:t xml:space="preserve"> </w:t>
      </w:r>
      <w:r>
        <w:rPr>
          <w:rFonts w:ascii="Times New Roman" w:cs="Times New Roman" w:hAnsi="Times New Roman"/>
        </w:rPr>
        <w:t>helps</w:t>
      </w:r>
      <w:r>
        <w:rPr>
          <w:rFonts w:ascii="Times New Roman" w:cs="Times New Roman" w:hAnsi="Times New Roman"/>
          <w:spacing w:val="-15"/>
        </w:rPr>
        <w:t xml:space="preserve"> </w:t>
      </w:r>
      <w:r>
        <w:rPr>
          <w:rFonts w:ascii="Times New Roman" w:cs="Times New Roman" w:hAnsi="Times New Roman"/>
        </w:rPr>
        <w:t>an</w:t>
      </w:r>
      <w:r>
        <w:rPr>
          <w:rFonts w:ascii="Times New Roman" w:cs="Times New Roman" w:hAnsi="Times New Roman"/>
          <w:spacing w:val="-16"/>
        </w:rPr>
        <w:t xml:space="preserve"> </w:t>
      </w:r>
      <w:r>
        <w:rPr>
          <w:rFonts w:ascii="Times New Roman" w:cs="Times New Roman" w:hAnsi="Times New Roman"/>
        </w:rPr>
        <w:t>area</w:t>
      </w:r>
      <w:r>
        <w:rPr>
          <w:rFonts w:ascii="Times New Roman" w:cs="Times New Roman" w:hAnsi="Times New Roman"/>
          <w:spacing w:val="-15"/>
        </w:rPr>
        <w:t xml:space="preserve"> </w:t>
      </w:r>
      <w:r>
        <w:rPr>
          <w:rFonts w:ascii="Times New Roman" w:cs="Times New Roman" w:hAnsi="Times New Roman"/>
        </w:rPr>
        <w:t>to</w:t>
      </w:r>
      <w:r>
        <w:rPr>
          <w:rFonts w:ascii="Times New Roman" w:cs="Times New Roman" w:hAnsi="Times New Roman"/>
          <w:spacing w:val="-16"/>
        </w:rPr>
        <w:t xml:space="preserve"> </w:t>
      </w:r>
      <w:r>
        <w:rPr>
          <w:rFonts w:ascii="Times New Roman" w:cs="Times New Roman" w:hAnsi="Times New Roman"/>
        </w:rPr>
        <w:t>be</w:t>
      </w:r>
      <w:r>
        <w:rPr>
          <w:rFonts w:ascii="Times New Roman" w:cs="Times New Roman" w:hAnsi="Times New Roman"/>
          <w:spacing w:val="-15"/>
        </w:rPr>
        <w:t xml:space="preserve"> </w:t>
      </w:r>
      <w:r>
        <w:rPr>
          <w:rFonts w:ascii="Times New Roman" w:cs="Times New Roman" w:hAnsi="Times New Roman"/>
        </w:rPr>
        <w:t>occupied</w:t>
      </w:r>
      <w:r>
        <w:rPr>
          <w:rFonts w:ascii="Times New Roman" w:cs="Times New Roman" w:hAnsi="Times New Roman"/>
          <w:spacing w:val="-15"/>
        </w:rPr>
        <w:t xml:space="preserve"> </w:t>
      </w:r>
      <w:r>
        <w:rPr>
          <w:rFonts w:ascii="Times New Roman" w:cs="Times New Roman" w:hAnsi="Times New Roman"/>
        </w:rPr>
        <w:t>with</w:t>
      </w:r>
      <w:r>
        <w:rPr>
          <w:rFonts w:ascii="Times New Roman" w:cs="Times New Roman" w:hAnsi="Times New Roman"/>
          <w:spacing w:val="-16"/>
        </w:rPr>
        <w:t xml:space="preserve"> </w:t>
      </w:r>
      <w:r>
        <w:rPr>
          <w:rFonts w:ascii="Times New Roman" w:cs="Times New Roman" w:hAnsi="Times New Roman"/>
        </w:rPr>
        <w:t>good</w:t>
      </w:r>
      <w:r>
        <w:rPr>
          <w:rFonts w:ascii="Times New Roman" w:cs="Times New Roman" w:hAnsi="Times New Roman"/>
          <w:spacing w:val="-15"/>
        </w:rPr>
        <w:t xml:space="preserve"> </w:t>
      </w:r>
      <w:r>
        <w:rPr>
          <w:rFonts w:ascii="Times New Roman" w:cs="Times New Roman" w:hAnsi="Times New Roman"/>
        </w:rPr>
        <w:t>plant</w:t>
      </w:r>
      <w:r>
        <w:rPr>
          <w:rFonts w:ascii="Times New Roman" w:cs="Times New Roman" w:hAnsi="Times New Roman"/>
          <w:spacing w:val="-16"/>
        </w:rPr>
        <w:t xml:space="preserve"> </w:t>
      </w:r>
      <w:r>
        <w:rPr>
          <w:rFonts w:ascii="Times New Roman" w:cs="Times New Roman" w:hAnsi="Times New Roman"/>
        </w:rPr>
        <w:t>covers</w:t>
      </w:r>
      <w:r>
        <w:rPr>
          <w:rFonts w:ascii="Times New Roman" w:cs="Times New Roman" w:hAnsi="Times New Roman"/>
          <w:spacing w:val="-15"/>
        </w:rPr>
        <w:t xml:space="preserve"> </w:t>
      </w:r>
      <w:r>
        <w:rPr>
          <w:rFonts w:ascii="Times New Roman" w:cs="Times New Roman" w:hAnsi="Times New Roman"/>
        </w:rPr>
        <w:t>and</w:t>
      </w:r>
      <w:r>
        <w:rPr>
          <w:rFonts w:ascii="Times New Roman" w:cs="Times New Roman" w:hAnsi="Times New Roman"/>
          <w:spacing w:val="-16"/>
        </w:rPr>
        <w:t xml:space="preserve"> </w:t>
      </w:r>
      <w:r>
        <w:rPr>
          <w:rFonts w:ascii="Times New Roman" w:cs="Times New Roman" w:hAnsi="Times New Roman"/>
        </w:rPr>
        <w:t>in</w:t>
      </w:r>
      <w:r>
        <w:rPr>
          <w:rFonts w:ascii="Times New Roman" w:cs="Times New Roman" w:hAnsi="Times New Roman"/>
          <w:spacing w:val="-15"/>
        </w:rPr>
        <w:t xml:space="preserve"> </w:t>
      </w:r>
      <w:r>
        <w:rPr>
          <w:rFonts w:ascii="Times New Roman" w:cs="Times New Roman" w:hAnsi="Times New Roman"/>
        </w:rPr>
        <w:t>turn</w:t>
      </w:r>
      <w:r>
        <w:rPr>
          <w:rFonts w:ascii="Times New Roman" w:cs="Times New Roman" w:hAnsi="Times New Roman"/>
          <w:spacing w:val="-15"/>
        </w:rPr>
        <w:t xml:space="preserve"> </w:t>
      </w:r>
      <w:r>
        <w:rPr>
          <w:rFonts w:ascii="Times New Roman" w:cs="Times New Roman" w:hAnsi="Times New Roman"/>
        </w:rPr>
        <w:t>reduces</w:t>
      </w:r>
      <w:r>
        <w:rPr>
          <w:rFonts w:ascii="Times New Roman" w:cs="Times New Roman" w:hAnsi="Times New Roman"/>
          <w:spacing w:val="-16"/>
        </w:rPr>
        <w:t xml:space="preserve"> </w:t>
      </w:r>
      <w:r>
        <w:rPr>
          <w:rFonts w:ascii="Times New Roman" w:cs="Times New Roman" w:hAnsi="Times New Roman"/>
        </w:rPr>
        <w:t>the hazard</w:t>
      </w:r>
      <w:r>
        <w:rPr>
          <w:rFonts w:ascii="Times New Roman" w:cs="Times New Roman" w:hAnsi="Times New Roman"/>
          <w:spacing w:val="-9"/>
        </w:rPr>
        <w:t xml:space="preserve"> </w:t>
      </w:r>
      <w:r>
        <w:rPr>
          <w:rFonts w:ascii="Times New Roman" w:cs="Times New Roman" w:hAnsi="Times New Roman"/>
        </w:rPr>
        <w:t>of</w:t>
      </w:r>
      <w:r>
        <w:rPr>
          <w:rFonts w:ascii="Times New Roman" w:cs="Times New Roman" w:hAnsi="Times New Roman"/>
          <w:spacing w:val="-9"/>
        </w:rPr>
        <w:t xml:space="preserve"> </w:t>
      </w:r>
      <w:r>
        <w:rPr>
          <w:rFonts w:ascii="Times New Roman" w:cs="Times New Roman" w:hAnsi="Times New Roman"/>
        </w:rPr>
        <w:t>erosion</w:t>
      </w:r>
      <w:r>
        <w:rPr>
          <w:rFonts w:ascii="Times New Roman" w:cs="Times New Roman" w:hAnsi="Times New Roman"/>
          <w:spacing w:val="-9"/>
        </w:rPr>
        <w:t xml:space="preserve"> </w:t>
      </w:r>
      <w:r>
        <w:rPr>
          <w:rFonts w:ascii="Times New Roman" w:cs="Times New Roman" w:hAnsi="Times New Roman"/>
        </w:rPr>
        <w:t>which</w:t>
      </w:r>
      <w:r>
        <w:rPr>
          <w:rFonts w:ascii="Times New Roman" w:cs="Times New Roman" w:hAnsi="Times New Roman"/>
          <w:spacing w:val="-9"/>
        </w:rPr>
        <w:t xml:space="preserve"> </w:t>
      </w:r>
      <w:r>
        <w:rPr>
          <w:rFonts w:ascii="Times New Roman" w:cs="Times New Roman" w:hAnsi="Times New Roman"/>
        </w:rPr>
        <w:t>might</w:t>
      </w:r>
      <w:r>
        <w:rPr>
          <w:rFonts w:ascii="Times New Roman" w:cs="Times New Roman" w:hAnsi="Times New Roman"/>
          <w:spacing w:val="-9"/>
        </w:rPr>
        <w:t xml:space="preserve"> </w:t>
      </w:r>
      <w:r>
        <w:rPr>
          <w:rFonts w:ascii="Times New Roman" w:cs="Times New Roman" w:hAnsi="Times New Roman"/>
        </w:rPr>
        <w:t>be</w:t>
      </w:r>
      <w:r>
        <w:rPr>
          <w:rFonts w:ascii="Times New Roman" w:cs="Times New Roman" w:hAnsi="Times New Roman"/>
          <w:spacing w:val="-9"/>
        </w:rPr>
        <w:t xml:space="preserve"> </w:t>
      </w:r>
      <w:r>
        <w:rPr>
          <w:rFonts w:ascii="Times New Roman" w:cs="Times New Roman" w:hAnsi="Times New Roman"/>
        </w:rPr>
        <w:t>caused</w:t>
      </w:r>
      <w:r>
        <w:rPr>
          <w:rFonts w:ascii="Times New Roman" w:cs="Times New Roman" w:hAnsi="Times New Roman"/>
          <w:spacing w:val="-9"/>
        </w:rPr>
        <w:t xml:space="preserve"> </w:t>
      </w:r>
      <w:r>
        <w:rPr>
          <w:rFonts w:ascii="Times New Roman" w:cs="Times New Roman" w:hAnsi="Times New Roman"/>
        </w:rPr>
        <w:t>by</w:t>
      </w:r>
      <w:r>
        <w:rPr>
          <w:rFonts w:ascii="Times New Roman" w:cs="Times New Roman" w:hAnsi="Times New Roman"/>
          <w:spacing w:val="-9"/>
        </w:rPr>
        <w:t xml:space="preserve"> </w:t>
      </w:r>
      <w:r>
        <w:rPr>
          <w:rFonts w:ascii="Times New Roman" w:cs="Times New Roman" w:hAnsi="Times New Roman"/>
        </w:rPr>
        <w:t>the</w:t>
      </w:r>
      <w:r>
        <w:rPr>
          <w:rFonts w:ascii="Times New Roman" w:cs="Times New Roman" w:hAnsi="Times New Roman"/>
          <w:spacing w:val="-9"/>
        </w:rPr>
        <w:t xml:space="preserve"> </w:t>
      </w:r>
      <w:r>
        <w:rPr>
          <w:rFonts w:ascii="Times New Roman" w:cs="Times New Roman" w:hAnsi="Times New Roman"/>
        </w:rPr>
        <w:t>running</w:t>
      </w:r>
      <w:r>
        <w:rPr>
          <w:rFonts w:ascii="Times New Roman" w:cs="Times New Roman" w:hAnsi="Times New Roman"/>
          <w:spacing w:val="-9"/>
        </w:rPr>
        <w:t xml:space="preserve"> </w:t>
      </w:r>
      <w:r>
        <w:rPr>
          <w:rFonts w:ascii="Times New Roman" w:cs="Times New Roman" w:hAnsi="Times New Roman"/>
        </w:rPr>
        <w:t>agents.</w:t>
      </w:r>
    </w:p>
    <w:p>
      <w:pPr>
        <w:pStyle w:val="style0"/>
        <w:spacing w:lineRule="auto" w:line="276"/>
        <w:jc w:val="both"/>
        <w:rPr>
          <w:rFonts w:ascii="Times New Roman" w:cs="Times New Roman" w:hAnsi="Times New Roman"/>
        </w:rPr>
      </w:pPr>
      <w:r>
        <w:rPr>
          <w:rFonts w:ascii="Times New Roman" w:cs="Times New Roman" w:hAnsi="Times New Roman"/>
        </w:rPr>
        <w:t>Organics measure for fertilization purpose includes the following:</w:t>
      </w:r>
    </w:p>
    <w:p>
      <w:pPr>
        <w:pStyle w:val="style179"/>
        <w:numPr>
          <w:ilvl w:val="0"/>
          <w:numId w:val="60"/>
        </w:numPr>
        <w:spacing w:lineRule="auto" w:line="276"/>
        <w:jc w:val="both"/>
        <w:rPr>
          <w:rFonts w:ascii="Times New Roman" w:cs="Times New Roman" w:hAnsi="Times New Roman"/>
        </w:rPr>
      </w:pPr>
      <w:r>
        <w:rPr>
          <w:rFonts w:ascii="Times New Roman" w:cs="Times New Roman" w:hAnsi="Times New Roman"/>
          <w:b/>
        </w:rPr>
        <w:t>Farm yard manures</w:t>
      </w:r>
      <w:r>
        <w:rPr>
          <w:rFonts w:ascii="Times New Roman" w:cs="Times New Roman" w:hAnsi="Times New Roman"/>
        </w:rPr>
        <w:t>: manures made of animals dung such as cattle, goats, pigs as well as poultry</w:t>
      </w:r>
    </w:p>
    <w:p>
      <w:pPr>
        <w:pStyle w:val="style179"/>
        <w:numPr>
          <w:ilvl w:val="0"/>
          <w:numId w:val="60"/>
        </w:numPr>
        <w:spacing w:lineRule="auto" w:line="276"/>
        <w:jc w:val="both"/>
        <w:rPr>
          <w:rFonts w:ascii="Times New Roman" w:cs="Times New Roman" w:hAnsi="Times New Roman"/>
        </w:rPr>
      </w:pPr>
      <w:r>
        <w:rPr>
          <w:rFonts w:ascii="Times New Roman" w:cs="Times New Roman" w:hAnsi="Times New Roman"/>
          <w:b/>
        </w:rPr>
        <w:t>Compost manure</w:t>
      </w:r>
      <w:r>
        <w:rPr>
          <w:rFonts w:ascii="Times New Roman" w:cs="Times New Roman" w:hAnsi="Times New Roman"/>
        </w:rPr>
        <w:t>: the manure made from mixture of many</w:t>
      </w:r>
      <w:r>
        <w:rPr>
          <w:rFonts w:ascii="Times New Roman" w:cs="Times New Roman" w:hAnsi="Times New Roman"/>
        </w:rPr>
        <w:t xml:space="preserve"> things and applied to the fail</w:t>
      </w:r>
    </w:p>
    <w:p>
      <w:pPr>
        <w:pStyle w:val="style0"/>
        <w:spacing w:lineRule="auto" w:line="276"/>
        <w:jc w:val="both"/>
        <w:rPr>
          <w:rFonts w:ascii="Times New Roman" w:cs="Times New Roman" w:hAnsi="Times New Roman"/>
          <w:b/>
        </w:rPr>
      </w:pPr>
      <w:r>
        <w:rPr>
          <w:rFonts w:ascii="Times New Roman" w:cs="Times New Roman" w:hAnsi="Times New Roman"/>
          <w:b/>
          <w:u w:color="444444"/>
        </w:rPr>
        <w:t>Advantages of organic manures</w:t>
      </w:r>
    </w:p>
    <w:p>
      <w:pPr>
        <w:pStyle w:val="style179"/>
        <w:numPr>
          <w:ilvl w:val="0"/>
          <w:numId w:val="38"/>
        </w:numPr>
        <w:spacing w:lineRule="auto" w:line="276"/>
        <w:jc w:val="both"/>
        <w:rPr>
          <w:rFonts w:ascii="Times New Roman" w:cs="Times New Roman" w:hAnsi="Times New Roman"/>
        </w:rPr>
      </w:pPr>
      <w:r>
        <w:rPr>
          <w:rFonts w:ascii="Times New Roman" w:cs="Times New Roman" w:hAnsi="Times New Roman"/>
        </w:rPr>
        <w:t>They</w:t>
      </w:r>
      <w:r>
        <w:rPr>
          <w:rFonts w:ascii="Times New Roman" w:cs="Times New Roman" w:hAnsi="Times New Roman"/>
          <w:spacing w:val="-10"/>
        </w:rPr>
        <w:t xml:space="preserve"> </w:t>
      </w:r>
      <w:r>
        <w:rPr>
          <w:rFonts w:ascii="Times New Roman" w:cs="Times New Roman" w:hAnsi="Times New Roman"/>
        </w:rPr>
        <w:t>add</w:t>
      </w:r>
      <w:r>
        <w:rPr>
          <w:rFonts w:ascii="Times New Roman" w:cs="Times New Roman" w:hAnsi="Times New Roman"/>
          <w:spacing w:val="-9"/>
        </w:rPr>
        <w:t xml:space="preserve"> </w:t>
      </w:r>
      <w:r>
        <w:rPr>
          <w:rFonts w:ascii="Times New Roman" w:cs="Times New Roman" w:hAnsi="Times New Roman"/>
        </w:rPr>
        <w:t>more</w:t>
      </w:r>
      <w:r>
        <w:rPr>
          <w:rFonts w:ascii="Times New Roman" w:cs="Times New Roman" w:hAnsi="Times New Roman"/>
          <w:spacing w:val="-9"/>
        </w:rPr>
        <w:t xml:space="preserve"> </w:t>
      </w:r>
      <w:r>
        <w:rPr>
          <w:rFonts w:ascii="Times New Roman" w:cs="Times New Roman" w:hAnsi="Times New Roman"/>
        </w:rPr>
        <w:t>nitrogen</w:t>
      </w:r>
      <w:r>
        <w:rPr>
          <w:rFonts w:ascii="Times New Roman" w:cs="Times New Roman" w:hAnsi="Times New Roman"/>
          <w:spacing w:val="-9"/>
        </w:rPr>
        <w:t xml:space="preserve"> </w:t>
      </w:r>
      <w:r>
        <w:rPr>
          <w:rFonts w:ascii="Times New Roman" w:cs="Times New Roman" w:hAnsi="Times New Roman"/>
        </w:rPr>
        <w:t>and</w:t>
      </w:r>
      <w:r>
        <w:rPr>
          <w:rFonts w:ascii="Times New Roman" w:cs="Times New Roman" w:hAnsi="Times New Roman"/>
          <w:spacing w:val="-9"/>
        </w:rPr>
        <w:t xml:space="preserve"> </w:t>
      </w:r>
      <w:r>
        <w:rPr>
          <w:rFonts w:ascii="Times New Roman" w:cs="Times New Roman" w:hAnsi="Times New Roman"/>
        </w:rPr>
        <w:t>other</w:t>
      </w:r>
      <w:r>
        <w:rPr>
          <w:rFonts w:ascii="Times New Roman" w:cs="Times New Roman" w:hAnsi="Times New Roman"/>
          <w:spacing w:val="-9"/>
        </w:rPr>
        <w:t xml:space="preserve"> </w:t>
      </w:r>
      <w:r>
        <w:rPr>
          <w:rFonts w:ascii="Times New Roman" w:cs="Times New Roman" w:hAnsi="Times New Roman"/>
        </w:rPr>
        <w:t>elements</w:t>
      </w:r>
      <w:r>
        <w:rPr>
          <w:rFonts w:ascii="Times New Roman" w:cs="Times New Roman" w:hAnsi="Times New Roman"/>
          <w:spacing w:val="-9"/>
        </w:rPr>
        <w:t xml:space="preserve"> </w:t>
      </w:r>
      <w:r>
        <w:rPr>
          <w:rFonts w:ascii="Times New Roman" w:cs="Times New Roman" w:hAnsi="Times New Roman"/>
        </w:rPr>
        <w:t>from</w:t>
      </w:r>
      <w:r>
        <w:rPr>
          <w:rFonts w:ascii="Times New Roman" w:cs="Times New Roman" w:hAnsi="Times New Roman"/>
          <w:spacing w:val="-9"/>
        </w:rPr>
        <w:t xml:space="preserve"> </w:t>
      </w:r>
      <w:r>
        <w:rPr>
          <w:rFonts w:ascii="Times New Roman" w:cs="Times New Roman" w:hAnsi="Times New Roman"/>
        </w:rPr>
        <w:t>the</w:t>
      </w:r>
      <w:r>
        <w:rPr>
          <w:rFonts w:ascii="Times New Roman" w:cs="Times New Roman" w:hAnsi="Times New Roman"/>
          <w:spacing w:val="-9"/>
        </w:rPr>
        <w:t xml:space="preserve"> </w:t>
      </w:r>
      <w:r>
        <w:rPr>
          <w:rFonts w:ascii="Times New Roman" w:cs="Times New Roman" w:hAnsi="Times New Roman"/>
        </w:rPr>
        <w:t>broken</w:t>
      </w:r>
      <w:r>
        <w:rPr>
          <w:rFonts w:ascii="Times New Roman" w:cs="Times New Roman" w:hAnsi="Times New Roman"/>
          <w:spacing w:val="-9"/>
        </w:rPr>
        <w:t xml:space="preserve"> </w:t>
      </w:r>
      <w:r>
        <w:rPr>
          <w:rFonts w:ascii="Times New Roman" w:cs="Times New Roman" w:hAnsi="Times New Roman"/>
        </w:rPr>
        <w:t>tissues.</w:t>
      </w:r>
    </w:p>
    <w:p>
      <w:pPr>
        <w:pStyle w:val="style179"/>
        <w:numPr>
          <w:ilvl w:val="0"/>
          <w:numId w:val="38"/>
        </w:numPr>
        <w:spacing w:lineRule="auto" w:line="276"/>
        <w:jc w:val="both"/>
        <w:rPr>
          <w:rFonts w:ascii="Times New Roman" w:cs="Times New Roman" w:hAnsi="Times New Roman"/>
        </w:rPr>
      </w:pPr>
      <w:r>
        <w:rPr>
          <w:rFonts w:ascii="Times New Roman" w:cs="Times New Roman" w:hAnsi="Times New Roman"/>
        </w:rPr>
        <w:t>They</w:t>
      </w:r>
      <w:r>
        <w:rPr>
          <w:rFonts w:ascii="Times New Roman" w:cs="Times New Roman" w:hAnsi="Times New Roman"/>
          <w:spacing w:val="-9"/>
        </w:rPr>
        <w:t xml:space="preserve"> </w:t>
      </w:r>
      <w:r>
        <w:rPr>
          <w:rFonts w:ascii="Times New Roman" w:cs="Times New Roman" w:hAnsi="Times New Roman"/>
        </w:rPr>
        <w:t>improve</w:t>
      </w:r>
      <w:r>
        <w:rPr>
          <w:rFonts w:ascii="Times New Roman" w:cs="Times New Roman" w:hAnsi="Times New Roman"/>
          <w:spacing w:val="-9"/>
        </w:rPr>
        <w:t xml:space="preserve"> </w:t>
      </w:r>
      <w:r>
        <w:rPr>
          <w:rFonts w:ascii="Times New Roman" w:cs="Times New Roman" w:hAnsi="Times New Roman"/>
        </w:rPr>
        <w:t>soil</w:t>
      </w:r>
      <w:r>
        <w:rPr>
          <w:rFonts w:ascii="Times New Roman" w:cs="Times New Roman" w:hAnsi="Times New Roman"/>
          <w:spacing w:val="-9"/>
        </w:rPr>
        <w:t xml:space="preserve"> </w:t>
      </w:r>
      <w:r>
        <w:rPr>
          <w:rFonts w:ascii="Times New Roman" w:cs="Times New Roman" w:hAnsi="Times New Roman"/>
        </w:rPr>
        <w:t>structures</w:t>
      </w:r>
      <w:r>
        <w:rPr>
          <w:rFonts w:ascii="Times New Roman" w:cs="Times New Roman" w:hAnsi="Times New Roman"/>
          <w:spacing w:val="-9"/>
        </w:rPr>
        <w:t xml:space="preserve"> </w:t>
      </w:r>
      <w:r>
        <w:rPr>
          <w:rFonts w:ascii="Times New Roman" w:cs="Times New Roman" w:hAnsi="Times New Roman"/>
        </w:rPr>
        <w:t>through</w:t>
      </w:r>
      <w:r>
        <w:rPr>
          <w:rFonts w:ascii="Times New Roman" w:cs="Times New Roman" w:hAnsi="Times New Roman"/>
          <w:spacing w:val="-9"/>
        </w:rPr>
        <w:t xml:space="preserve"> </w:t>
      </w:r>
      <w:r>
        <w:rPr>
          <w:rFonts w:ascii="Times New Roman" w:cs="Times New Roman" w:hAnsi="Times New Roman"/>
        </w:rPr>
        <w:t>the</w:t>
      </w:r>
      <w:r>
        <w:rPr>
          <w:rFonts w:ascii="Times New Roman" w:cs="Times New Roman" w:hAnsi="Times New Roman"/>
          <w:spacing w:val="-8"/>
        </w:rPr>
        <w:t xml:space="preserve"> </w:t>
      </w:r>
      <w:r>
        <w:rPr>
          <w:rFonts w:ascii="Times New Roman" w:cs="Times New Roman" w:hAnsi="Times New Roman"/>
        </w:rPr>
        <w:t>formation</w:t>
      </w:r>
      <w:r>
        <w:rPr>
          <w:rFonts w:ascii="Times New Roman" w:cs="Times New Roman" w:hAnsi="Times New Roman"/>
          <w:spacing w:val="-9"/>
        </w:rPr>
        <w:t xml:space="preserve"> </w:t>
      </w:r>
      <w:r>
        <w:rPr>
          <w:rFonts w:ascii="Times New Roman" w:cs="Times New Roman" w:hAnsi="Times New Roman"/>
        </w:rPr>
        <w:t>of</w:t>
      </w:r>
      <w:r>
        <w:rPr>
          <w:rFonts w:ascii="Times New Roman" w:cs="Times New Roman" w:hAnsi="Times New Roman"/>
          <w:spacing w:val="-9"/>
        </w:rPr>
        <w:t xml:space="preserve"> </w:t>
      </w:r>
      <w:r>
        <w:rPr>
          <w:rFonts w:ascii="Times New Roman" w:cs="Times New Roman" w:hAnsi="Times New Roman"/>
        </w:rPr>
        <w:t>humus.</w:t>
      </w:r>
    </w:p>
    <w:p>
      <w:pPr>
        <w:pStyle w:val="style179"/>
        <w:numPr>
          <w:ilvl w:val="0"/>
          <w:numId w:val="38"/>
        </w:numPr>
        <w:spacing w:lineRule="auto" w:line="276"/>
        <w:jc w:val="both"/>
        <w:rPr>
          <w:rFonts w:ascii="Times New Roman" w:cs="Times New Roman" w:hAnsi="Times New Roman"/>
        </w:rPr>
      </w:pPr>
      <w:r>
        <w:rPr>
          <w:rFonts w:ascii="Times New Roman" w:cs="Times New Roman" w:hAnsi="Times New Roman"/>
        </w:rPr>
        <w:t>They assist</w:t>
      </w:r>
      <w:r>
        <w:rPr>
          <w:rFonts w:ascii="Times New Roman" w:cs="Times New Roman" w:hAnsi="Times New Roman"/>
          <w:spacing w:val="-9"/>
        </w:rPr>
        <w:t xml:space="preserve"> </w:t>
      </w:r>
      <w:r>
        <w:rPr>
          <w:rFonts w:ascii="Times New Roman" w:cs="Times New Roman" w:hAnsi="Times New Roman"/>
        </w:rPr>
        <w:t>the</w:t>
      </w:r>
      <w:r>
        <w:rPr>
          <w:rFonts w:ascii="Times New Roman" w:cs="Times New Roman" w:hAnsi="Times New Roman"/>
          <w:spacing w:val="-8"/>
        </w:rPr>
        <w:t xml:space="preserve"> </w:t>
      </w:r>
      <w:r>
        <w:rPr>
          <w:rFonts w:ascii="Times New Roman" w:cs="Times New Roman" w:hAnsi="Times New Roman"/>
        </w:rPr>
        <w:t>conversation</w:t>
      </w:r>
      <w:r>
        <w:rPr>
          <w:rFonts w:ascii="Times New Roman" w:cs="Times New Roman" w:hAnsi="Times New Roman"/>
          <w:spacing w:val="-8"/>
        </w:rPr>
        <w:t xml:space="preserve"> </w:t>
      </w:r>
      <w:r>
        <w:rPr>
          <w:rFonts w:ascii="Times New Roman" w:cs="Times New Roman" w:hAnsi="Times New Roman"/>
        </w:rPr>
        <w:t>of</w:t>
      </w:r>
      <w:r>
        <w:rPr>
          <w:rFonts w:ascii="Times New Roman" w:cs="Times New Roman" w:hAnsi="Times New Roman"/>
          <w:spacing w:val="-9"/>
        </w:rPr>
        <w:t xml:space="preserve"> </w:t>
      </w:r>
      <w:r>
        <w:rPr>
          <w:rFonts w:ascii="Times New Roman" w:cs="Times New Roman" w:hAnsi="Times New Roman"/>
        </w:rPr>
        <w:t>the</w:t>
      </w:r>
      <w:r>
        <w:rPr>
          <w:rFonts w:ascii="Times New Roman" w:cs="Times New Roman" w:hAnsi="Times New Roman"/>
          <w:spacing w:val="-8"/>
        </w:rPr>
        <w:t xml:space="preserve"> </w:t>
      </w:r>
      <w:r>
        <w:rPr>
          <w:rFonts w:ascii="Times New Roman" w:cs="Times New Roman" w:hAnsi="Times New Roman"/>
        </w:rPr>
        <w:t>organic</w:t>
      </w:r>
      <w:r>
        <w:rPr>
          <w:rFonts w:ascii="Times New Roman" w:cs="Times New Roman" w:hAnsi="Times New Roman"/>
          <w:spacing w:val="-8"/>
        </w:rPr>
        <w:t xml:space="preserve"> </w:t>
      </w:r>
      <w:r>
        <w:rPr>
          <w:rFonts w:ascii="Times New Roman" w:cs="Times New Roman" w:hAnsi="Times New Roman"/>
        </w:rPr>
        <w:t>matter</w:t>
      </w:r>
    </w:p>
    <w:p>
      <w:pPr>
        <w:pStyle w:val="style179"/>
        <w:numPr>
          <w:ilvl w:val="0"/>
          <w:numId w:val="38"/>
        </w:numPr>
        <w:spacing w:lineRule="auto" w:line="276"/>
        <w:jc w:val="both"/>
        <w:rPr>
          <w:rFonts w:ascii="Times New Roman" w:cs="Times New Roman" w:hAnsi="Times New Roman"/>
        </w:rPr>
      </w:pPr>
      <w:r>
        <w:rPr>
          <w:rFonts w:ascii="Times New Roman" w:cs="Times New Roman" w:hAnsi="Times New Roman"/>
        </w:rPr>
        <w:t xml:space="preserve">They </w:t>
      </w:r>
      <w:r>
        <w:rPr>
          <w:rFonts w:ascii="Times New Roman" w:cs="Times New Roman" w:hAnsi="Times New Roman"/>
        </w:rPr>
        <w:t>encourage</w:t>
      </w:r>
      <w:r>
        <w:rPr>
          <w:rFonts w:ascii="Times New Roman" w:cs="Times New Roman" w:hAnsi="Times New Roman"/>
        </w:rPr>
        <w:t>, the microbial</w:t>
      </w:r>
      <w:r>
        <w:rPr>
          <w:rFonts w:ascii="Times New Roman" w:cs="Times New Roman" w:hAnsi="Times New Roman"/>
          <w:spacing w:val="-26"/>
        </w:rPr>
        <w:t xml:space="preserve"> </w:t>
      </w:r>
      <w:r>
        <w:rPr>
          <w:rFonts w:ascii="Times New Roman" w:cs="Times New Roman" w:hAnsi="Times New Roman"/>
        </w:rPr>
        <w:t>activities</w:t>
      </w:r>
    </w:p>
    <w:p>
      <w:pPr>
        <w:pStyle w:val="style0"/>
        <w:spacing w:lineRule="auto" w:line="276"/>
        <w:jc w:val="both"/>
        <w:rPr>
          <w:rFonts w:ascii="Times New Roman" w:cs="Times New Roman" w:hAnsi="Times New Roman"/>
        </w:rPr>
      </w:pPr>
    </w:p>
    <w:p>
      <w:pPr>
        <w:pStyle w:val="style0"/>
        <w:spacing w:lineRule="auto" w:line="276"/>
        <w:jc w:val="both"/>
        <w:rPr>
          <w:rFonts w:ascii="Times New Roman" w:cs="Times New Roman" w:hAnsi="Times New Roman"/>
          <w:b/>
        </w:rPr>
      </w:pPr>
      <w:r>
        <w:rPr>
          <w:rFonts w:ascii="Times New Roman" w:cs="Times New Roman" w:hAnsi="Times New Roman"/>
          <w:b/>
          <w:u w:color="444444"/>
        </w:rPr>
        <w:t>The limitation of the organic manures</w:t>
      </w:r>
    </w:p>
    <w:p>
      <w:pPr>
        <w:pStyle w:val="style179"/>
        <w:numPr>
          <w:ilvl w:val="0"/>
          <w:numId w:val="37"/>
        </w:numPr>
        <w:spacing w:lineRule="auto" w:line="276"/>
        <w:jc w:val="both"/>
        <w:rPr>
          <w:rFonts w:ascii="Times New Roman" w:cs="Times New Roman" w:hAnsi="Times New Roman"/>
        </w:rPr>
      </w:pPr>
      <w:r>
        <w:rPr>
          <w:rFonts w:ascii="Times New Roman" w:cs="Times New Roman" w:hAnsi="Times New Roman"/>
        </w:rPr>
        <w:t>They have high content of organic matter and these gives difficult in storage and transport.</w:t>
      </w:r>
    </w:p>
    <w:p>
      <w:pPr>
        <w:pStyle w:val="style179"/>
        <w:numPr>
          <w:ilvl w:val="0"/>
          <w:numId w:val="37"/>
        </w:numPr>
        <w:spacing w:lineRule="auto" w:line="276"/>
        <w:jc w:val="both"/>
        <w:rPr>
          <w:rFonts w:ascii="Times New Roman" w:cs="Times New Roman" w:hAnsi="Times New Roman"/>
        </w:rPr>
      </w:pPr>
      <w:r>
        <w:rPr>
          <w:rFonts w:ascii="Times New Roman" w:cs="Times New Roman" w:hAnsi="Times New Roman"/>
        </w:rPr>
        <w:t>They</w:t>
      </w:r>
      <w:r>
        <w:rPr>
          <w:rFonts w:ascii="Times New Roman" w:cs="Times New Roman" w:hAnsi="Times New Roman"/>
          <w:spacing w:val="-14"/>
        </w:rPr>
        <w:t xml:space="preserve"> </w:t>
      </w:r>
      <w:r>
        <w:rPr>
          <w:rFonts w:ascii="Times New Roman" w:cs="Times New Roman" w:hAnsi="Times New Roman"/>
        </w:rPr>
        <w:t>do</w:t>
      </w:r>
      <w:r>
        <w:rPr>
          <w:rFonts w:ascii="Times New Roman" w:cs="Times New Roman" w:hAnsi="Times New Roman"/>
          <w:spacing w:val="-13"/>
        </w:rPr>
        <w:t xml:space="preserve"> </w:t>
      </w:r>
      <w:r>
        <w:rPr>
          <w:rFonts w:ascii="Times New Roman" w:cs="Times New Roman" w:hAnsi="Times New Roman"/>
        </w:rPr>
        <w:t>not</w:t>
      </w:r>
      <w:r>
        <w:rPr>
          <w:rFonts w:ascii="Times New Roman" w:cs="Times New Roman" w:hAnsi="Times New Roman"/>
          <w:spacing w:val="-14"/>
        </w:rPr>
        <w:t xml:space="preserve"> </w:t>
      </w:r>
      <w:r>
        <w:rPr>
          <w:rFonts w:ascii="Times New Roman" w:cs="Times New Roman" w:hAnsi="Times New Roman"/>
        </w:rPr>
        <w:t>have</w:t>
      </w:r>
      <w:r>
        <w:rPr>
          <w:rFonts w:ascii="Times New Roman" w:cs="Times New Roman" w:hAnsi="Times New Roman"/>
          <w:spacing w:val="-14"/>
        </w:rPr>
        <w:t xml:space="preserve"> </w:t>
      </w:r>
      <w:r>
        <w:rPr>
          <w:rFonts w:ascii="Times New Roman" w:cs="Times New Roman" w:hAnsi="Times New Roman"/>
        </w:rPr>
        <w:t>a</w:t>
      </w:r>
      <w:r>
        <w:rPr>
          <w:rFonts w:ascii="Times New Roman" w:cs="Times New Roman" w:hAnsi="Times New Roman"/>
          <w:spacing w:val="-14"/>
        </w:rPr>
        <w:t xml:space="preserve"> </w:t>
      </w:r>
      <w:r>
        <w:rPr>
          <w:rFonts w:ascii="Times New Roman" w:cs="Times New Roman" w:hAnsi="Times New Roman"/>
        </w:rPr>
        <w:t>well</w:t>
      </w:r>
      <w:r>
        <w:rPr>
          <w:rFonts w:ascii="Times New Roman" w:cs="Times New Roman" w:hAnsi="Times New Roman"/>
          <w:spacing w:val="-14"/>
        </w:rPr>
        <w:t>-</w:t>
      </w:r>
      <w:r>
        <w:rPr>
          <w:rFonts w:ascii="Times New Roman" w:cs="Times New Roman" w:hAnsi="Times New Roman"/>
        </w:rPr>
        <w:t>defined</w:t>
      </w:r>
      <w:r>
        <w:rPr>
          <w:rFonts w:ascii="Times New Roman" w:cs="Times New Roman" w:hAnsi="Times New Roman"/>
          <w:spacing w:val="-14"/>
        </w:rPr>
        <w:t xml:space="preserve"> </w:t>
      </w:r>
      <w:r>
        <w:rPr>
          <w:rFonts w:ascii="Times New Roman" w:cs="Times New Roman" w:hAnsi="Times New Roman"/>
        </w:rPr>
        <w:t>chemicals</w:t>
      </w:r>
      <w:r>
        <w:rPr>
          <w:rFonts w:ascii="Times New Roman" w:cs="Times New Roman" w:hAnsi="Times New Roman"/>
          <w:spacing w:val="-14"/>
        </w:rPr>
        <w:t xml:space="preserve"> </w:t>
      </w:r>
      <w:r>
        <w:rPr>
          <w:rFonts w:ascii="Times New Roman" w:cs="Times New Roman" w:hAnsi="Times New Roman"/>
        </w:rPr>
        <w:t>composition</w:t>
      </w:r>
      <w:r>
        <w:rPr>
          <w:rFonts w:ascii="Times New Roman" w:cs="Times New Roman" w:hAnsi="Times New Roman"/>
          <w:spacing w:val="-14"/>
        </w:rPr>
        <w:t xml:space="preserve"> </w:t>
      </w:r>
      <w:r>
        <w:rPr>
          <w:rFonts w:ascii="Times New Roman" w:cs="Times New Roman" w:hAnsi="Times New Roman"/>
        </w:rPr>
        <w:t>hence</w:t>
      </w:r>
      <w:r>
        <w:rPr>
          <w:rFonts w:ascii="Times New Roman" w:cs="Times New Roman" w:hAnsi="Times New Roman"/>
          <w:spacing w:val="-14"/>
        </w:rPr>
        <w:t xml:space="preserve"> </w:t>
      </w:r>
      <w:r>
        <w:rPr>
          <w:rFonts w:ascii="Times New Roman" w:cs="Times New Roman" w:hAnsi="Times New Roman"/>
        </w:rPr>
        <w:t>its</w:t>
      </w:r>
      <w:r>
        <w:rPr>
          <w:rFonts w:ascii="Times New Roman" w:cs="Times New Roman" w:hAnsi="Times New Roman"/>
          <w:spacing w:val="-14"/>
        </w:rPr>
        <w:t xml:space="preserve"> </w:t>
      </w:r>
      <w:r>
        <w:rPr>
          <w:rFonts w:ascii="Times New Roman" w:cs="Times New Roman" w:hAnsi="Times New Roman"/>
        </w:rPr>
        <w:t>nutrients</w:t>
      </w:r>
      <w:r>
        <w:rPr>
          <w:rFonts w:ascii="Times New Roman" w:cs="Times New Roman" w:hAnsi="Times New Roman"/>
          <w:spacing w:val="-14"/>
        </w:rPr>
        <w:t xml:space="preserve"> </w:t>
      </w:r>
      <w:r>
        <w:rPr>
          <w:rFonts w:ascii="Times New Roman" w:cs="Times New Roman" w:hAnsi="Times New Roman"/>
        </w:rPr>
        <w:t>content</w:t>
      </w:r>
      <w:r>
        <w:rPr>
          <w:rFonts w:ascii="Times New Roman" w:cs="Times New Roman" w:hAnsi="Times New Roman"/>
          <w:spacing w:val="-14"/>
        </w:rPr>
        <w:t xml:space="preserve"> </w:t>
      </w:r>
      <w:r>
        <w:rPr>
          <w:rFonts w:ascii="Times New Roman" w:cs="Times New Roman" w:hAnsi="Times New Roman"/>
        </w:rPr>
        <w:t>is</w:t>
      </w:r>
      <w:r>
        <w:rPr>
          <w:rFonts w:ascii="Times New Roman" w:cs="Times New Roman" w:hAnsi="Times New Roman"/>
          <w:spacing w:val="-14"/>
        </w:rPr>
        <w:t xml:space="preserve"> </w:t>
      </w:r>
      <w:r>
        <w:rPr>
          <w:rFonts w:ascii="Times New Roman" w:cs="Times New Roman" w:hAnsi="Times New Roman"/>
        </w:rPr>
        <w:t>not guaranteed.</w:t>
      </w:r>
    </w:p>
    <w:p>
      <w:pPr>
        <w:pStyle w:val="style179"/>
        <w:numPr>
          <w:ilvl w:val="0"/>
          <w:numId w:val="37"/>
        </w:numPr>
        <w:spacing w:lineRule="auto" w:line="276"/>
        <w:jc w:val="both"/>
        <w:rPr>
          <w:rFonts w:ascii="Times New Roman" w:cs="Times New Roman" w:hAnsi="Times New Roman"/>
        </w:rPr>
      </w:pPr>
      <w:r>
        <w:rPr>
          <w:rFonts w:ascii="Times New Roman" w:cs="Times New Roman" w:hAnsi="Times New Roman"/>
        </w:rPr>
        <w:t>The nutrients elements are not in a balanced ratio hence may not render high crop yield.</w:t>
      </w:r>
    </w:p>
    <w:p>
      <w:pPr>
        <w:pStyle w:val="style0"/>
        <w:spacing w:lineRule="auto" w:line="276"/>
        <w:jc w:val="both"/>
        <w:rPr>
          <w:rFonts w:ascii="Times New Roman" w:cs="Times New Roman" w:hAnsi="Times New Roman"/>
        </w:rPr>
      </w:pPr>
      <w:r>
        <w:rPr>
          <w:rFonts w:ascii="Times New Roman" w:cs="Times New Roman" w:hAnsi="Times New Roman"/>
        </w:rPr>
        <w:t>In organic manures for fertilization purposes include the following.</w:t>
      </w:r>
    </w:p>
    <w:p>
      <w:pPr>
        <w:pStyle w:val="style179"/>
        <w:numPr>
          <w:ilvl w:val="0"/>
          <w:numId w:val="36"/>
        </w:numPr>
        <w:spacing w:lineRule="auto" w:line="276"/>
        <w:jc w:val="both"/>
        <w:rPr>
          <w:rFonts w:ascii="Times New Roman" w:cs="Times New Roman" w:hAnsi="Times New Roman"/>
        </w:rPr>
      </w:pPr>
      <w:r>
        <w:rPr>
          <w:rFonts w:ascii="Times New Roman" w:cs="Times New Roman" w:hAnsi="Times New Roman"/>
        </w:rPr>
        <w:t>Sulphate of ammonia</w:t>
      </w:r>
    </w:p>
    <w:p>
      <w:pPr>
        <w:pStyle w:val="style179"/>
        <w:numPr>
          <w:ilvl w:val="0"/>
          <w:numId w:val="36"/>
        </w:numPr>
        <w:spacing w:lineRule="auto" w:line="276"/>
        <w:jc w:val="both"/>
        <w:rPr>
          <w:rFonts w:ascii="Times New Roman" w:cs="Times New Roman" w:hAnsi="Times New Roman"/>
        </w:rPr>
      </w:pPr>
      <w:r>
        <w:rPr>
          <w:rFonts w:ascii="Times New Roman" w:cs="Times New Roman" w:hAnsi="Times New Roman"/>
        </w:rPr>
        <w:t>Ammonium nitrate</w:t>
      </w:r>
    </w:p>
    <w:p>
      <w:pPr>
        <w:pStyle w:val="style179"/>
        <w:numPr>
          <w:ilvl w:val="0"/>
          <w:numId w:val="36"/>
        </w:numPr>
        <w:spacing w:lineRule="auto" w:line="276"/>
        <w:jc w:val="both"/>
        <w:rPr>
          <w:rFonts w:ascii="Times New Roman" w:cs="Times New Roman" w:hAnsi="Times New Roman"/>
        </w:rPr>
      </w:pPr>
      <w:r>
        <w:rPr>
          <w:rFonts w:ascii="Times New Roman" w:cs="Times New Roman" w:hAnsi="Times New Roman"/>
        </w:rPr>
        <w:t>Urea</w:t>
      </w:r>
    </w:p>
    <w:p>
      <w:pPr>
        <w:pStyle w:val="style179"/>
        <w:numPr>
          <w:ilvl w:val="0"/>
          <w:numId w:val="36"/>
        </w:numPr>
        <w:spacing w:lineRule="auto" w:line="276"/>
        <w:jc w:val="both"/>
        <w:rPr>
          <w:rFonts w:ascii="Times New Roman" w:cs="Times New Roman" w:hAnsi="Times New Roman"/>
        </w:rPr>
      </w:pPr>
      <w:r>
        <w:rPr>
          <w:rFonts w:ascii="Times New Roman" w:cs="Times New Roman" w:hAnsi="Times New Roman"/>
        </w:rPr>
        <w:t>Single super phosphates</w:t>
      </w:r>
    </w:p>
    <w:p>
      <w:pPr>
        <w:pStyle w:val="style179"/>
        <w:numPr>
          <w:ilvl w:val="0"/>
          <w:numId w:val="36"/>
        </w:numPr>
        <w:spacing w:lineRule="auto" w:line="276"/>
        <w:jc w:val="both"/>
        <w:rPr>
          <w:rFonts w:ascii="Times New Roman" w:cs="Times New Roman" w:hAnsi="Times New Roman"/>
        </w:rPr>
      </w:pPr>
      <w:r>
        <w:rPr>
          <w:rFonts w:ascii="Times New Roman" w:cs="Times New Roman" w:hAnsi="Times New Roman"/>
        </w:rPr>
        <w:t>Potassium sulphate</w:t>
      </w:r>
    </w:p>
    <w:p>
      <w:pPr>
        <w:pStyle w:val="style179"/>
        <w:numPr>
          <w:ilvl w:val="0"/>
          <w:numId w:val="36"/>
        </w:numPr>
        <w:spacing w:lineRule="auto" w:line="276"/>
        <w:jc w:val="both"/>
        <w:rPr>
          <w:rFonts w:ascii="Times New Roman" w:cs="Times New Roman" w:hAnsi="Times New Roman"/>
        </w:rPr>
      </w:pPr>
      <w:r>
        <w:rPr>
          <w:rFonts w:ascii="Times New Roman" w:cs="Times New Roman" w:hAnsi="Times New Roman"/>
          <w:w w:val="104"/>
        </w:rPr>
        <w:t>NPK</w:t>
      </w:r>
    </w:p>
    <w:p>
      <w:pPr>
        <w:pStyle w:val="style0"/>
        <w:spacing w:lineRule="auto" w:line="276"/>
        <w:jc w:val="both"/>
        <w:rPr>
          <w:rFonts w:ascii="Times New Roman" w:cs="Times New Roman" w:hAnsi="Times New Roman"/>
        </w:rPr>
      </w:pPr>
      <w:r>
        <w:rPr>
          <w:rFonts w:ascii="Times New Roman" w:cs="Times New Roman" w:hAnsi="Times New Roman"/>
        </w:rPr>
        <w:t>The use of the artificial fertilizers has the following limitations.</w:t>
      </w:r>
    </w:p>
    <w:p>
      <w:pPr>
        <w:pStyle w:val="style179"/>
        <w:numPr>
          <w:ilvl w:val="0"/>
          <w:numId w:val="59"/>
        </w:numPr>
        <w:spacing w:lineRule="auto" w:line="276"/>
        <w:jc w:val="both"/>
        <w:rPr>
          <w:rFonts w:ascii="Times New Roman" w:cs="Times New Roman" w:hAnsi="Times New Roman"/>
        </w:rPr>
      </w:pPr>
      <w:r>
        <w:rPr>
          <w:rFonts w:ascii="Times New Roman" w:cs="Times New Roman" w:hAnsi="Times New Roman"/>
        </w:rPr>
        <w:t>They do not assist the conservation and build up of soil organic matters.</w:t>
      </w:r>
    </w:p>
    <w:p>
      <w:pPr>
        <w:pStyle w:val="style179"/>
        <w:numPr>
          <w:ilvl w:val="0"/>
          <w:numId w:val="59"/>
        </w:numPr>
        <w:spacing w:lineRule="auto" w:line="276"/>
        <w:jc w:val="both"/>
        <w:rPr>
          <w:rFonts w:ascii="Times New Roman" w:cs="Times New Roman" w:hAnsi="Times New Roman"/>
        </w:rPr>
      </w:pPr>
      <w:r>
        <w:rPr>
          <w:rFonts w:ascii="Times New Roman" w:cs="Times New Roman" w:hAnsi="Times New Roman"/>
        </w:rPr>
        <w:t>They do not contribute to the improvement of soil structure.</w:t>
      </w:r>
    </w:p>
    <w:p>
      <w:pPr>
        <w:pStyle w:val="style179"/>
        <w:numPr>
          <w:ilvl w:val="0"/>
          <w:numId w:val="59"/>
        </w:numPr>
        <w:spacing w:lineRule="auto" w:line="276"/>
        <w:jc w:val="both"/>
        <w:rPr>
          <w:rFonts w:ascii="Times New Roman" w:cs="Times New Roman" w:hAnsi="Times New Roman"/>
        </w:rPr>
      </w:pPr>
      <w:r>
        <w:rPr>
          <w:rFonts w:ascii="Times New Roman" w:cs="Times New Roman" w:hAnsi="Times New Roman"/>
        </w:rPr>
        <w:t>They do not encourage the microbial activities.</w:t>
      </w:r>
    </w:p>
    <w:p>
      <w:pPr>
        <w:pStyle w:val="style0"/>
        <w:spacing w:lineRule="auto" w:line="276"/>
        <w:jc w:val="both"/>
        <w:rPr>
          <w:rFonts w:ascii="Times New Roman" w:cs="Times New Roman" w:hAnsi="Times New Roman"/>
        </w:rPr>
      </w:pPr>
    </w:p>
    <w:p>
      <w:pPr>
        <w:pStyle w:val="style0"/>
        <w:spacing w:lineRule="auto" w:line="276"/>
        <w:jc w:val="both"/>
        <w:rPr>
          <w:rFonts w:ascii="Times New Roman" w:cs="Times New Roman" w:hAnsi="Times New Roman"/>
          <w:b/>
        </w:rPr>
      </w:pPr>
      <w:r>
        <w:rPr>
          <w:rFonts w:ascii="Times New Roman" w:cs="Times New Roman" w:hAnsi="Times New Roman"/>
          <w:b/>
          <w:spacing w:val="-3"/>
          <w:u w:color="444444"/>
        </w:rPr>
        <w:t>Adaptations</w:t>
      </w:r>
      <w:r>
        <w:rPr>
          <w:rFonts w:ascii="Times New Roman" w:cs="Times New Roman" w:hAnsi="Times New Roman"/>
          <w:b/>
          <w:spacing w:val="-3"/>
          <w:u w:color="444444"/>
        </w:rPr>
        <w:t xml:space="preserve"> </w:t>
      </w:r>
      <w:r>
        <w:rPr>
          <w:rFonts w:ascii="Times New Roman" w:cs="Times New Roman" w:hAnsi="Times New Roman"/>
          <w:b/>
          <w:u w:color="444444"/>
        </w:rPr>
        <w:t>of irrigation</w:t>
      </w:r>
      <w:r>
        <w:rPr>
          <w:rFonts w:ascii="Times New Roman" w:cs="Times New Roman" w:hAnsi="Times New Roman"/>
          <w:b/>
          <w:spacing w:val="-17"/>
          <w:u w:color="444444"/>
        </w:rPr>
        <w:t xml:space="preserve"> </w:t>
      </w:r>
      <w:r>
        <w:rPr>
          <w:rFonts w:ascii="Times New Roman" w:cs="Times New Roman" w:hAnsi="Times New Roman"/>
          <w:b/>
          <w:spacing w:val="-3"/>
          <w:u w:color="444444"/>
        </w:rPr>
        <w:t>technology</w:t>
      </w:r>
      <w:r>
        <w:rPr>
          <w:rFonts w:ascii="Times New Roman" w:cs="Times New Roman" w:hAnsi="Times New Roman"/>
          <w:b/>
          <w:spacing w:val="-3"/>
        </w:rPr>
        <w:t>.</w:t>
      </w:r>
    </w:p>
    <w:p>
      <w:pPr>
        <w:pStyle w:val="style0"/>
        <w:spacing w:lineRule="auto" w:line="276"/>
        <w:jc w:val="both"/>
        <w:rPr>
          <w:rFonts w:ascii="Times New Roman" w:cs="Times New Roman" w:hAnsi="Times New Roman"/>
        </w:rPr>
      </w:pPr>
      <w:r>
        <w:rPr>
          <w:rFonts w:ascii="Times New Roman" w:cs="Times New Roman" w:hAnsi="Times New Roman"/>
        </w:rPr>
        <w:t>Irrigation practices have many advantages to soil:</w:t>
      </w:r>
    </w:p>
    <w:p>
      <w:pPr>
        <w:pStyle w:val="style179"/>
        <w:numPr>
          <w:ilvl w:val="0"/>
          <w:numId w:val="58"/>
        </w:numPr>
        <w:spacing w:lineRule="auto" w:line="276"/>
        <w:jc w:val="both"/>
        <w:rPr>
          <w:rFonts w:ascii="Times New Roman" w:cs="Times New Roman" w:hAnsi="Times New Roman"/>
        </w:rPr>
      </w:pPr>
      <w:r>
        <w:rPr>
          <w:rFonts w:ascii="Times New Roman" w:cs="Times New Roman" w:hAnsi="Times New Roman"/>
        </w:rPr>
        <w:t>It makes</w:t>
      </w:r>
      <w:r>
        <w:rPr>
          <w:rFonts w:ascii="Times New Roman" w:cs="Times New Roman" w:hAnsi="Times New Roman"/>
          <w:spacing w:val="-9"/>
        </w:rPr>
        <w:t xml:space="preserve"> </w:t>
      </w:r>
      <w:r>
        <w:rPr>
          <w:rFonts w:ascii="Times New Roman" w:cs="Times New Roman" w:hAnsi="Times New Roman"/>
        </w:rPr>
        <w:t>a</w:t>
      </w:r>
      <w:r>
        <w:rPr>
          <w:rFonts w:ascii="Times New Roman" w:cs="Times New Roman" w:hAnsi="Times New Roman"/>
          <w:spacing w:val="-8"/>
        </w:rPr>
        <w:t xml:space="preserve"> </w:t>
      </w:r>
      <w:r>
        <w:rPr>
          <w:rFonts w:ascii="Times New Roman" w:cs="Times New Roman" w:hAnsi="Times New Roman"/>
        </w:rPr>
        <w:t>soil</w:t>
      </w:r>
      <w:r>
        <w:rPr>
          <w:rFonts w:ascii="Times New Roman" w:cs="Times New Roman" w:hAnsi="Times New Roman"/>
          <w:spacing w:val="-8"/>
        </w:rPr>
        <w:t xml:space="preserve"> </w:t>
      </w:r>
      <w:r>
        <w:rPr>
          <w:rFonts w:ascii="Times New Roman" w:cs="Times New Roman" w:hAnsi="Times New Roman"/>
        </w:rPr>
        <w:t>to</w:t>
      </w:r>
      <w:r>
        <w:rPr>
          <w:rFonts w:ascii="Times New Roman" w:cs="Times New Roman" w:hAnsi="Times New Roman"/>
          <w:spacing w:val="-8"/>
        </w:rPr>
        <w:t xml:space="preserve"> </w:t>
      </w:r>
      <w:r>
        <w:rPr>
          <w:rFonts w:ascii="Times New Roman" w:cs="Times New Roman" w:hAnsi="Times New Roman"/>
        </w:rPr>
        <w:t>have</w:t>
      </w:r>
      <w:r>
        <w:rPr>
          <w:rFonts w:ascii="Times New Roman" w:cs="Times New Roman" w:hAnsi="Times New Roman"/>
          <w:spacing w:val="-8"/>
        </w:rPr>
        <w:t xml:space="preserve"> </w:t>
      </w:r>
      <w:r>
        <w:rPr>
          <w:rFonts w:ascii="Times New Roman" w:cs="Times New Roman" w:hAnsi="Times New Roman"/>
        </w:rPr>
        <w:t>enough</w:t>
      </w:r>
      <w:r>
        <w:rPr>
          <w:rFonts w:ascii="Times New Roman" w:cs="Times New Roman" w:hAnsi="Times New Roman"/>
          <w:spacing w:val="-8"/>
        </w:rPr>
        <w:t xml:space="preserve"> </w:t>
      </w:r>
      <w:r>
        <w:rPr>
          <w:rFonts w:ascii="Times New Roman" w:cs="Times New Roman" w:hAnsi="Times New Roman"/>
        </w:rPr>
        <w:t>moisture</w:t>
      </w:r>
      <w:r>
        <w:rPr>
          <w:rFonts w:ascii="Times New Roman" w:cs="Times New Roman" w:hAnsi="Times New Roman"/>
          <w:spacing w:val="-9"/>
        </w:rPr>
        <w:t xml:space="preserve"> </w:t>
      </w:r>
      <w:r>
        <w:rPr>
          <w:rFonts w:ascii="Times New Roman" w:cs="Times New Roman" w:hAnsi="Times New Roman"/>
        </w:rPr>
        <w:t>for</w:t>
      </w:r>
      <w:r>
        <w:rPr>
          <w:rFonts w:ascii="Times New Roman" w:cs="Times New Roman" w:hAnsi="Times New Roman"/>
          <w:spacing w:val="-8"/>
        </w:rPr>
        <w:t xml:space="preserve"> </w:t>
      </w:r>
      <w:r>
        <w:rPr>
          <w:rFonts w:ascii="Times New Roman" w:cs="Times New Roman" w:hAnsi="Times New Roman"/>
        </w:rPr>
        <w:t>most</w:t>
      </w:r>
      <w:r>
        <w:rPr>
          <w:rFonts w:ascii="Times New Roman" w:cs="Times New Roman" w:hAnsi="Times New Roman"/>
          <w:spacing w:val="-8"/>
        </w:rPr>
        <w:t xml:space="preserve"> </w:t>
      </w:r>
      <w:r>
        <w:rPr>
          <w:rFonts w:ascii="Times New Roman" w:cs="Times New Roman" w:hAnsi="Times New Roman"/>
        </w:rPr>
        <w:t>of</w:t>
      </w:r>
      <w:r>
        <w:rPr>
          <w:rFonts w:ascii="Times New Roman" w:cs="Times New Roman" w:hAnsi="Times New Roman"/>
          <w:spacing w:val="-8"/>
        </w:rPr>
        <w:t xml:space="preserve"> </w:t>
      </w:r>
      <w:r>
        <w:rPr>
          <w:rFonts w:ascii="Times New Roman" w:cs="Times New Roman" w:hAnsi="Times New Roman"/>
        </w:rPr>
        <w:t>time.</w:t>
      </w:r>
    </w:p>
    <w:p>
      <w:pPr>
        <w:pStyle w:val="style179"/>
        <w:numPr>
          <w:ilvl w:val="0"/>
          <w:numId w:val="58"/>
        </w:numPr>
        <w:spacing w:lineRule="auto" w:line="276"/>
        <w:jc w:val="both"/>
        <w:rPr>
          <w:rFonts w:ascii="Times New Roman" w:cs="Times New Roman" w:hAnsi="Times New Roman"/>
        </w:rPr>
      </w:pPr>
      <w:r>
        <w:rPr>
          <w:rFonts w:ascii="Times New Roman" w:cs="Times New Roman" w:hAnsi="Times New Roman"/>
        </w:rPr>
        <w:t>It makes</w:t>
      </w:r>
      <w:r>
        <w:rPr>
          <w:rFonts w:ascii="Times New Roman" w:cs="Times New Roman" w:hAnsi="Times New Roman"/>
          <w:spacing w:val="-10"/>
        </w:rPr>
        <w:t xml:space="preserve"> </w:t>
      </w:r>
      <w:r>
        <w:rPr>
          <w:rFonts w:ascii="Times New Roman" w:cs="Times New Roman" w:hAnsi="Times New Roman"/>
        </w:rPr>
        <w:t>the</w:t>
      </w:r>
      <w:r>
        <w:rPr>
          <w:rFonts w:ascii="Times New Roman" w:cs="Times New Roman" w:hAnsi="Times New Roman"/>
          <w:spacing w:val="-10"/>
        </w:rPr>
        <w:t xml:space="preserve"> </w:t>
      </w:r>
      <w:r>
        <w:rPr>
          <w:rFonts w:ascii="Times New Roman" w:cs="Times New Roman" w:hAnsi="Times New Roman"/>
        </w:rPr>
        <w:t>land</w:t>
      </w:r>
      <w:r>
        <w:rPr>
          <w:rFonts w:ascii="Times New Roman" w:cs="Times New Roman" w:hAnsi="Times New Roman"/>
          <w:spacing w:val="-10"/>
        </w:rPr>
        <w:t xml:space="preserve"> </w:t>
      </w:r>
      <w:r>
        <w:rPr>
          <w:rFonts w:ascii="Times New Roman" w:cs="Times New Roman" w:hAnsi="Times New Roman"/>
        </w:rPr>
        <w:t>to</w:t>
      </w:r>
      <w:r>
        <w:rPr>
          <w:rFonts w:ascii="Times New Roman" w:cs="Times New Roman" w:hAnsi="Times New Roman"/>
          <w:spacing w:val="-10"/>
        </w:rPr>
        <w:t xml:space="preserve"> </w:t>
      </w:r>
      <w:r>
        <w:rPr>
          <w:rFonts w:ascii="Times New Roman" w:cs="Times New Roman" w:hAnsi="Times New Roman"/>
        </w:rPr>
        <w:t>be</w:t>
      </w:r>
      <w:r>
        <w:rPr>
          <w:rFonts w:ascii="Times New Roman" w:cs="Times New Roman" w:hAnsi="Times New Roman"/>
          <w:spacing w:val="-10"/>
        </w:rPr>
        <w:t xml:space="preserve"> </w:t>
      </w:r>
      <w:r>
        <w:rPr>
          <w:rFonts w:ascii="Times New Roman" w:cs="Times New Roman" w:hAnsi="Times New Roman"/>
        </w:rPr>
        <w:t>renewed</w:t>
      </w:r>
      <w:r>
        <w:rPr>
          <w:rFonts w:ascii="Times New Roman" w:cs="Times New Roman" w:hAnsi="Times New Roman"/>
          <w:spacing w:val="-10"/>
        </w:rPr>
        <w:t xml:space="preserve"> </w:t>
      </w:r>
      <w:r>
        <w:rPr>
          <w:rFonts w:ascii="Times New Roman" w:cs="Times New Roman" w:hAnsi="Times New Roman"/>
        </w:rPr>
        <w:t>with</w:t>
      </w:r>
      <w:r>
        <w:rPr>
          <w:rFonts w:ascii="Times New Roman" w:cs="Times New Roman" w:hAnsi="Times New Roman"/>
          <w:spacing w:val="-10"/>
        </w:rPr>
        <w:t xml:space="preserve"> </w:t>
      </w:r>
      <w:r>
        <w:rPr>
          <w:rFonts w:ascii="Times New Roman" w:cs="Times New Roman" w:hAnsi="Times New Roman"/>
        </w:rPr>
        <w:t>vegetation</w:t>
      </w:r>
      <w:r>
        <w:rPr>
          <w:rFonts w:ascii="Times New Roman" w:cs="Times New Roman" w:hAnsi="Times New Roman"/>
          <w:spacing w:val="-10"/>
        </w:rPr>
        <w:t xml:space="preserve"> </w:t>
      </w:r>
      <w:r>
        <w:rPr>
          <w:rFonts w:ascii="Times New Roman" w:cs="Times New Roman" w:hAnsi="Times New Roman"/>
        </w:rPr>
        <w:t>which</w:t>
      </w:r>
      <w:r>
        <w:rPr>
          <w:rFonts w:ascii="Times New Roman" w:cs="Times New Roman" w:hAnsi="Times New Roman"/>
          <w:spacing w:val="-10"/>
        </w:rPr>
        <w:t xml:space="preserve"> </w:t>
      </w:r>
      <w:r>
        <w:rPr>
          <w:rFonts w:ascii="Times New Roman" w:cs="Times New Roman" w:hAnsi="Times New Roman"/>
        </w:rPr>
        <w:t>in</w:t>
      </w:r>
      <w:r>
        <w:rPr>
          <w:rFonts w:ascii="Times New Roman" w:cs="Times New Roman" w:hAnsi="Times New Roman"/>
          <w:spacing w:val="-9"/>
        </w:rPr>
        <w:t xml:space="preserve"> </w:t>
      </w:r>
      <w:r>
        <w:rPr>
          <w:rFonts w:ascii="Times New Roman" w:cs="Times New Roman" w:hAnsi="Times New Roman"/>
        </w:rPr>
        <w:t>turn</w:t>
      </w:r>
      <w:r>
        <w:rPr>
          <w:rFonts w:ascii="Times New Roman" w:cs="Times New Roman" w:hAnsi="Times New Roman"/>
          <w:spacing w:val="-10"/>
        </w:rPr>
        <w:t xml:space="preserve"> </w:t>
      </w:r>
      <w:r>
        <w:rPr>
          <w:rFonts w:ascii="Times New Roman" w:cs="Times New Roman" w:hAnsi="Times New Roman"/>
        </w:rPr>
        <w:t>reduces</w:t>
      </w:r>
      <w:r>
        <w:rPr>
          <w:rFonts w:ascii="Times New Roman" w:cs="Times New Roman" w:hAnsi="Times New Roman"/>
          <w:spacing w:val="-10"/>
        </w:rPr>
        <w:t xml:space="preserve"> </w:t>
      </w:r>
      <w:r>
        <w:rPr>
          <w:rFonts w:ascii="Times New Roman" w:cs="Times New Roman" w:hAnsi="Times New Roman"/>
        </w:rPr>
        <w:t>the</w:t>
      </w:r>
      <w:r>
        <w:rPr>
          <w:rFonts w:ascii="Times New Roman" w:cs="Times New Roman" w:hAnsi="Times New Roman"/>
          <w:spacing w:val="-10"/>
        </w:rPr>
        <w:t xml:space="preserve"> </w:t>
      </w:r>
      <w:r>
        <w:rPr>
          <w:rFonts w:ascii="Times New Roman" w:cs="Times New Roman" w:hAnsi="Times New Roman"/>
        </w:rPr>
        <w:t>hazard</w:t>
      </w:r>
      <w:r>
        <w:rPr>
          <w:rFonts w:ascii="Times New Roman" w:cs="Times New Roman" w:hAnsi="Times New Roman"/>
          <w:spacing w:val="-10"/>
        </w:rPr>
        <w:t xml:space="preserve"> </w:t>
      </w:r>
      <w:r>
        <w:rPr>
          <w:rFonts w:ascii="Times New Roman" w:cs="Times New Roman" w:hAnsi="Times New Roman"/>
        </w:rPr>
        <w:t>of</w:t>
      </w:r>
      <w:r>
        <w:rPr>
          <w:rFonts w:ascii="Times New Roman" w:cs="Times New Roman" w:hAnsi="Times New Roman"/>
          <w:spacing w:val="-10"/>
        </w:rPr>
        <w:t xml:space="preserve"> </w:t>
      </w:r>
      <w:r>
        <w:rPr>
          <w:rFonts w:ascii="Times New Roman" w:cs="Times New Roman" w:hAnsi="Times New Roman"/>
        </w:rPr>
        <w:t>erosion.</w:t>
      </w:r>
    </w:p>
    <w:p>
      <w:pPr>
        <w:pStyle w:val="style0"/>
        <w:spacing w:lineRule="auto" w:line="276"/>
        <w:jc w:val="both"/>
        <w:rPr>
          <w:rFonts w:ascii="Times New Roman" w:cs="Times New Roman" w:hAnsi="Times New Roman"/>
          <w:b/>
        </w:rPr>
      </w:pPr>
      <w:r>
        <w:rPr>
          <w:rFonts w:ascii="Times New Roman" w:cs="Times New Roman" w:hAnsi="Times New Roman"/>
          <w:b/>
          <w:u w:color="444444"/>
        </w:rPr>
        <w:t>Cover</w:t>
      </w:r>
      <w:r>
        <w:rPr>
          <w:rFonts w:ascii="Times New Roman" w:cs="Times New Roman" w:hAnsi="Times New Roman"/>
          <w:b/>
          <w:spacing w:val="-6"/>
          <w:u w:color="444444"/>
        </w:rPr>
        <w:t xml:space="preserve"> </w:t>
      </w:r>
      <w:r>
        <w:rPr>
          <w:rFonts w:ascii="Times New Roman" w:cs="Times New Roman" w:hAnsi="Times New Roman"/>
          <w:b/>
          <w:u w:color="444444"/>
        </w:rPr>
        <w:t>cropping</w:t>
      </w:r>
    </w:p>
    <w:p>
      <w:pPr>
        <w:pStyle w:val="style0"/>
        <w:spacing w:lineRule="auto" w:line="276"/>
        <w:jc w:val="both"/>
        <w:rPr>
          <w:rFonts w:ascii="Times New Roman" w:cs="Times New Roman" w:hAnsi="Times New Roman"/>
        </w:rPr>
      </w:pPr>
      <w:r>
        <w:rPr>
          <w:rFonts w:ascii="Times New Roman" w:cs="Times New Roman" w:hAnsi="Times New Roman"/>
        </w:rPr>
        <w:t>Covers cropping is a practice of growing cover crops. A cover crop is the one that grown in the empty</w:t>
      </w:r>
      <w:r>
        <w:rPr>
          <w:rFonts w:ascii="Times New Roman" w:cs="Times New Roman" w:hAnsi="Times New Roman"/>
          <w:spacing w:val="-11"/>
        </w:rPr>
        <w:t xml:space="preserve"> </w:t>
      </w:r>
      <w:r>
        <w:rPr>
          <w:rFonts w:ascii="Times New Roman" w:cs="Times New Roman" w:hAnsi="Times New Roman"/>
        </w:rPr>
        <w:t>space</w:t>
      </w:r>
      <w:r>
        <w:rPr>
          <w:rFonts w:ascii="Times New Roman" w:cs="Times New Roman" w:hAnsi="Times New Roman"/>
          <w:spacing w:val="-11"/>
        </w:rPr>
        <w:t xml:space="preserve"> </w:t>
      </w:r>
      <w:r>
        <w:rPr>
          <w:rFonts w:ascii="Times New Roman" w:cs="Times New Roman" w:hAnsi="Times New Roman"/>
        </w:rPr>
        <w:t>between</w:t>
      </w:r>
      <w:r>
        <w:rPr>
          <w:rFonts w:ascii="Times New Roman" w:cs="Times New Roman" w:hAnsi="Times New Roman"/>
          <w:spacing w:val="-10"/>
        </w:rPr>
        <w:t xml:space="preserve"> </w:t>
      </w:r>
      <w:r>
        <w:rPr>
          <w:rFonts w:ascii="Times New Roman" w:cs="Times New Roman" w:hAnsi="Times New Roman"/>
        </w:rPr>
        <w:t>the</w:t>
      </w:r>
      <w:r>
        <w:rPr>
          <w:rFonts w:ascii="Times New Roman" w:cs="Times New Roman" w:hAnsi="Times New Roman"/>
          <w:spacing w:val="-11"/>
        </w:rPr>
        <w:t xml:space="preserve"> </w:t>
      </w:r>
      <w:r>
        <w:rPr>
          <w:rFonts w:ascii="Times New Roman" w:cs="Times New Roman" w:hAnsi="Times New Roman"/>
        </w:rPr>
        <w:t>rows</w:t>
      </w:r>
      <w:r>
        <w:rPr>
          <w:rFonts w:ascii="Times New Roman" w:cs="Times New Roman" w:hAnsi="Times New Roman"/>
          <w:spacing w:val="-10"/>
        </w:rPr>
        <w:t xml:space="preserve"> </w:t>
      </w:r>
      <w:r>
        <w:rPr>
          <w:rFonts w:ascii="Times New Roman" w:cs="Times New Roman" w:hAnsi="Times New Roman"/>
        </w:rPr>
        <w:t>of</w:t>
      </w:r>
      <w:r>
        <w:rPr>
          <w:rFonts w:ascii="Times New Roman" w:cs="Times New Roman" w:hAnsi="Times New Roman"/>
          <w:spacing w:val="-11"/>
        </w:rPr>
        <w:t xml:space="preserve"> </w:t>
      </w:r>
      <w:r>
        <w:rPr>
          <w:rFonts w:ascii="Times New Roman" w:cs="Times New Roman" w:hAnsi="Times New Roman"/>
        </w:rPr>
        <w:t>plants</w:t>
      </w:r>
      <w:r>
        <w:rPr>
          <w:rFonts w:ascii="Times New Roman" w:cs="Times New Roman" w:hAnsi="Times New Roman"/>
          <w:spacing w:val="-10"/>
        </w:rPr>
        <w:t xml:space="preserve"> </w:t>
      </w:r>
      <w:r>
        <w:rPr>
          <w:rFonts w:ascii="Times New Roman" w:cs="Times New Roman" w:hAnsi="Times New Roman"/>
        </w:rPr>
        <w:t>specifically</w:t>
      </w:r>
      <w:r>
        <w:rPr>
          <w:rFonts w:ascii="Times New Roman" w:cs="Times New Roman" w:hAnsi="Times New Roman"/>
          <w:spacing w:val="-11"/>
        </w:rPr>
        <w:t xml:space="preserve"> </w:t>
      </w:r>
      <w:r>
        <w:rPr>
          <w:rFonts w:ascii="Times New Roman" w:cs="Times New Roman" w:hAnsi="Times New Roman"/>
        </w:rPr>
        <w:t>to</w:t>
      </w:r>
      <w:r>
        <w:rPr>
          <w:rFonts w:ascii="Times New Roman" w:cs="Times New Roman" w:hAnsi="Times New Roman"/>
          <w:spacing w:val="-10"/>
        </w:rPr>
        <w:t xml:space="preserve"> </w:t>
      </w:r>
      <w:r>
        <w:rPr>
          <w:rFonts w:ascii="Times New Roman" w:cs="Times New Roman" w:hAnsi="Times New Roman"/>
        </w:rPr>
        <w:t>cover</w:t>
      </w:r>
      <w:r>
        <w:rPr>
          <w:rFonts w:ascii="Times New Roman" w:cs="Times New Roman" w:hAnsi="Times New Roman"/>
          <w:spacing w:val="-11"/>
        </w:rPr>
        <w:t xml:space="preserve"> </w:t>
      </w:r>
      <w:r>
        <w:rPr>
          <w:rFonts w:ascii="Times New Roman" w:cs="Times New Roman" w:hAnsi="Times New Roman"/>
        </w:rPr>
        <w:t>such</w:t>
      </w:r>
      <w:r>
        <w:rPr>
          <w:rFonts w:ascii="Times New Roman" w:cs="Times New Roman" w:hAnsi="Times New Roman"/>
          <w:spacing w:val="-10"/>
        </w:rPr>
        <w:t xml:space="preserve"> </w:t>
      </w:r>
      <w:r>
        <w:rPr>
          <w:rFonts w:ascii="Times New Roman" w:cs="Times New Roman" w:hAnsi="Times New Roman"/>
        </w:rPr>
        <w:t>space.</w:t>
      </w:r>
      <w:r>
        <w:rPr>
          <w:rFonts w:ascii="Times New Roman" w:cs="Times New Roman" w:hAnsi="Times New Roman"/>
          <w:spacing w:val="-11"/>
        </w:rPr>
        <w:t xml:space="preserve"> </w:t>
      </w:r>
      <w:r>
        <w:rPr>
          <w:rFonts w:ascii="Times New Roman" w:cs="Times New Roman" w:hAnsi="Times New Roman"/>
        </w:rPr>
        <w:t>In</w:t>
      </w:r>
      <w:r>
        <w:rPr>
          <w:rFonts w:ascii="Times New Roman" w:cs="Times New Roman" w:hAnsi="Times New Roman"/>
          <w:spacing w:val="-10"/>
        </w:rPr>
        <w:t xml:space="preserve"> </w:t>
      </w:r>
      <w:r>
        <w:rPr>
          <w:rFonts w:ascii="Times New Roman" w:cs="Times New Roman" w:hAnsi="Times New Roman"/>
        </w:rPr>
        <w:t>most</w:t>
      </w:r>
      <w:r>
        <w:rPr>
          <w:rFonts w:ascii="Times New Roman" w:cs="Times New Roman" w:hAnsi="Times New Roman"/>
          <w:spacing w:val="-11"/>
        </w:rPr>
        <w:t xml:space="preserve"> </w:t>
      </w:r>
      <w:r>
        <w:rPr>
          <w:rFonts w:ascii="Times New Roman" w:cs="Times New Roman" w:hAnsi="Times New Roman"/>
        </w:rPr>
        <w:t>cases</w:t>
      </w:r>
      <w:r>
        <w:rPr>
          <w:rFonts w:ascii="Times New Roman" w:cs="Times New Roman" w:hAnsi="Times New Roman"/>
          <w:spacing w:val="-10"/>
        </w:rPr>
        <w:t xml:space="preserve"> </w:t>
      </w:r>
      <w:r>
        <w:rPr>
          <w:rFonts w:ascii="Times New Roman" w:cs="Times New Roman" w:hAnsi="Times New Roman"/>
        </w:rPr>
        <w:t>the</w:t>
      </w:r>
      <w:r>
        <w:rPr>
          <w:rFonts w:ascii="Times New Roman" w:cs="Times New Roman" w:hAnsi="Times New Roman"/>
          <w:spacing w:val="-11"/>
        </w:rPr>
        <w:t xml:space="preserve"> </w:t>
      </w:r>
      <w:r>
        <w:rPr>
          <w:rFonts w:ascii="Times New Roman" w:cs="Times New Roman" w:hAnsi="Times New Roman"/>
        </w:rPr>
        <w:t>legumes are</w:t>
      </w:r>
      <w:r>
        <w:rPr>
          <w:rFonts w:ascii="Times New Roman" w:cs="Times New Roman" w:hAnsi="Times New Roman"/>
          <w:spacing w:val="-9"/>
        </w:rPr>
        <w:t xml:space="preserve"> </w:t>
      </w:r>
      <w:r>
        <w:rPr>
          <w:rFonts w:ascii="Times New Roman" w:cs="Times New Roman" w:hAnsi="Times New Roman"/>
        </w:rPr>
        <w:t>used</w:t>
      </w:r>
      <w:r>
        <w:rPr>
          <w:rFonts w:ascii="Times New Roman" w:cs="Times New Roman" w:hAnsi="Times New Roman"/>
          <w:spacing w:val="-8"/>
        </w:rPr>
        <w:t xml:space="preserve"> </w:t>
      </w:r>
      <w:r>
        <w:rPr>
          <w:rFonts w:ascii="Times New Roman" w:cs="Times New Roman" w:hAnsi="Times New Roman"/>
        </w:rPr>
        <w:t>for</w:t>
      </w:r>
      <w:r>
        <w:rPr>
          <w:rFonts w:ascii="Times New Roman" w:cs="Times New Roman" w:hAnsi="Times New Roman"/>
          <w:spacing w:val="-8"/>
        </w:rPr>
        <w:t xml:space="preserve"> </w:t>
      </w:r>
      <w:r>
        <w:rPr>
          <w:rFonts w:ascii="Times New Roman" w:cs="Times New Roman" w:hAnsi="Times New Roman"/>
        </w:rPr>
        <w:t>this</w:t>
      </w:r>
      <w:r>
        <w:rPr>
          <w:rFonts w:ascii="Times New Roman" w:cs="Times New Roman" w:hAnsi="Times New Roman"/>
          <w:spacing w:val="-8"/>
        </w:rPr>
        <w:t xml:space="preserve"> </w:t>
      </w:r>
      <w:r>
        <w:rPr>
          <w:rFonts w:ascii="Times New Roman" w:cs="Times New Roman" w:hAnsi="Times New Roman"/>
        </w:rPr>
        <w:t>purpose.</w:t>
      </w:r>
    </w:p>
    <w:p>
      <w:pPr>
        <w:pStyle w:val="style0"/>
        <w:spacing w:lineRule="auto" w:line="276"/>
        <w:jc w:val="both"/>
        <w:rPr>
          <w:rFonts w:ascii="Times New Roman" w:cs="Times New Roman" w:hAnsi="Times New Roman"/>
        </w:rPr>
      </w:pPr>
    </w:p>
    <w:p>
      <w:pPr>
        <w:pStyle w:val="style0"/>
        <w:spacing w:lineRule="auto" w:line="276"/>
        <w:jc w:val="both"/>
        <w:rPr>
          <w:rFonts w:ascii="Times New Roman" w:cs="Times New Roman" w:hAnsi="Times New Roman"/>
        </w:rPr>
      </w:pPr>
      <w:r>
        <w:rPr>
          <w:rFonts w:ascii="Times New Roman" w:cs="Times New Roman" w:hAnsi="Times New Roman"/>
          <w:u w:color="444444"/>
        </w:rPr>
        <w:t>Qualities of a good cover plants (crops</w:t>
      </w:r>
      <w:r>
        <w:rPr>
          <w:rFonts w:ascii="Times New Roman" w:cs="Times New Roman" w:hAnsi="Times New Roman"/>
          <w:u w:color="444444"/>
        </w:rPr>
        <w:t>)</w:t>
      </w:r>
    </w:p>
    <w:p>
      <w:pPr>
        <w:pStyle w:val="style179"/>
        <w:numPr>
          <w:ilvl w:val="0"/>
          <w:numId w:val="57"/>
        </w:numPr>
        <w:spacing w:lineRule="auto" w:line="276"/>
        <w:jc w:val="both"/>
        <w:rPr>
          <w:rFonts w:ascii="Times New Roman" w:cs="Times New Roman" w:hAnsi="Times New Roman"/>
        </w:rPr>
      </w:pPr>
      <w:r>
        <w:rPr>
          <w:rFonts w:ascii="Times New Roman" w:cs="Times New Roman" w:hAnsi="Times New Roman"/>
        </w:rPr>
        <w:t>It</w:t>
      </w:r>
      <w:r>
        <w:rPr>
          <w:rFonts w:ascii="Times New Roman" w:cs="Times New Roman" w:hAnsi="Times New Roman"/>
          <w:spacing w:val="-11"/>
        </w:rPr>
        <w:t xml:space="preserve"> </w:t>
      </w:r>
      <w:r>
        <w:rPr>
          <w:rFonts w:ascii="Times New Roman" w:cs="Times New Roman" w:hAnsi="Times New Roman"/>
        </w:rPr>
        <w:t>should</w:t>
      </w:r>
      <w:r>
        <w:rPr>
          <w:rFonts w:ascii="Times New Roman" w:cs="Times New Roman" w:hAnsi="Times New Roman"/>
          <w:spacing w:val="-10"/>
        </w:rPr>
        <w:t xml:space="preserve"> </w:t>
      </w:r>
      <w:r>
        <w:rPr>
          <w:rFonts w:ascii="Times New Roman" w:cs="Times New Roman" w:hAnsi="Times New Roman"/>
        </w:rPr>
        <w:t>not</w:t>
      </w:r>
      <w:r>
        <w:rPr>
          <w:rFonts w:ascii="Times New Roman" w:cs="Times New Roman" w:hAnsi="Times New Roman"/>
          <w:spacing w:val="-11"/>
        </w:rPr>
        <w:t xml:space="preserve"> </w:t>
      </w:r>
      <w:r>
        <w:rPr>
          <w:rFonts w:ascii="Times New Roman" w:cs="Times New Roman" w:hAnsi="Times New Roman"/>
        </w:rPr>
        <w:t>compete</w:t>
      </w:r>
      <w:r>
        <w:rPr>
          <w:rFonts w:ascii="Times New Roman" w:cs="Times New Roman" w:hAnsi="Times New Roman"/>
          <w:spacing w:val="-10"/>
        </w:rPr>
        <w:t xml:space="preserve"> </w:t>
      </w:r>
      <w:r>
        <w:rPr>
          <w:rFonts w:ascii="Times New Roman" w:cs="Times New Roman" w:hAnsi="Times New Roman"/>
        </w:rPr>
        <w:t>with</w:t>
      </w:r>
      <w:r>
        <w:rPr>
          <w:rFonts w:ascii="Times New Roman" w:cs="Times New Roman" w:hAnsi="Times New Roman"/>
          <w:spacing w:val="-11"/>
        </w:rPr>
        <w:t xml:space="preserve"> </w:t>
      </w:r>
      <w:r>
        <w:rPr>
          <w:rFonts w:ascii="Times New Roman" w:cs="Times New Roman" w:hAnsi="Times New Roman"/>
        </w:rPr>
        <w:t>the</w:t>
      </w:r>
      <w:r>
        <w:rPr>
          <w:rFonts w:ascii="Times New Roman" w:cs="Times New Roman" w:hAnsi="Times New Roman"/>
          <w:spacing w:val="-10"/>
        </w:rPr>
        <w:t xml:space="preserve"> </w:t>
      </w:r>
      <w:r>
        <w:rPr>
          <w:rFonts w:ascii="Times New Roman" w:cs="Times New Roman" w:hAnsi="Times New Roman"/>
        </w:rPr>
        <w:t>crops</w:t>
      </w:r>
      <w:r>
        <w:rPr>
          <w:rFonts w:ascii="Times New Roman" w:cs="Times New Roman" w:hAnsi="Times New Roman"/>
          <w:spacing w:val="-11"/>
        </w:rPr>
        <w:t xml:space="preserve"> </w:t>
      </w:r>
      <w:r>
        <w:rPr>
          <w:rFonts w:ascii="Times New Roman" w:cs="Times New Roman" w:hAnsi="Times New Roman"/>
        </w:rPr>
        <w:t>plants</w:t>
      </w:r>
      <w:r>
        <w:rPr>
          <w:rFonts w:ascii="Times New Roman" w:cs="Times New Roman" w:hAnsi="Times New Roman"/>
          <w:spacing w:val="-10"/>
        </w:rPr>
        <w:t xml:space="preserve"> </w:t>
      </w:r>
      <w:r>
        <w:rPr>
          <w:rFonts w:ascii="Times New Roman" w:cs="Times New Roman" w:hAnsi="Times New Roman"/>
        </w:rPr>
        <w:t>for</w:t>
      </w:r>
      <w:r>
        <w:rPr>
          <w:rFonts w:ascii="Times New Roman" w:cs="Times New Roman" w:hAnsi="Times New Roman"/>
          <w:spacing w:val="-11"/>
        </w:rPr>
        <w:t xml:space="preserve"> </w:t>
      </w:r>
      <w:r>
        <w:rPr>
          <w:rFonts w:ascii="Times New Roman" w:cs="Times New Roman" w:hAnsi="Times New Roman"/>
        </w:rPr>
        <w:t>nutrients,</w:t>
      </w:r>
      <w:r>
        <w:rPr>
          <w:rFonts w:ascii="Times New Roman" w:cs="Times New Roman" w:hAnsi="Times New Roman"/>
          <w:spacing w:val="-10"/>
        </w:rPr>
        <w:t xml:space="preserve"> </w:t>
      </w:r>
      <w:r>
        <w:rPr>
          <w:rFonts w:ascii="Times New Roman" w:cs="Times New Roman" w:hAnsi="Times New Roman"/>
        </w:rPr>
        <w:t>water,</w:t>
      </w:r>
      <w:r>
        <w:rPr>
          <w:rFonts w:ascii="Times New Roman" w:cs="Times New Roman" w:hAnsi="Times New Roman"/>
          <w:spacing w:val="-11"/>
        </w:rPr>
        <w:t xml:space="preserve"> </w:t>
      </w:r>
      <w:r>
        <w:rPr>
          <w:rFonts w:ascii="Times New Roman" w:cs="Times New Roman" w:hAnsi="Times New Roman"/>
        </w:rPr>
        <w:t>rooting</w:t>
      </w:r>
      <w:r>
        <w:rPr>
          <w:rFonts w:ascii="Times New Roman" w:cs="Times New Roman" w:hAnsi="Times New Roman"/>
          <w:spacing w:val="-10"/>
        </w:rPr>
        <w:t xml:space="preserve"> </w:t>
      </w:r>
      <w:r>
        <w:rPr>
          <w:rFonts w:ascii="Times New Roman" w:cs="Times New Roman" w:hAnsi="Times New Roman"/>
        </w:rPr>
        <w:t>space</w:t>
      </w:r>
      <w:r>
        <w:rPr>
          <w:rFonts w:ascii="Times New Roman" w:cs="Times New Roman" w:hAnsi="Times New Roman"/>
          <w:spacing w:val="-10"/>
        </w:rPr>
        <w:t xml:space="preserve"> </w:t>
      </w:r>
      <w:r>
        <w:rPr>
          <w:rFonts w:ascii="Times New Roman" w:cs="Times New Roman" w:hAnsi="Times New Roman"/>
        </w:rPr>
        <w:t>or</w:t>
      </w:r>
      <w:r>
        <w:rPr>
          <w:rFonts w:ascii="Times New Roman" w:cs="Times New Roman" w:hAnsi="Times New Roman"/>
          <w:spacing w:val="-11"/>
        </w:rPr>
        <w:t xml:space="preserve"> </w:t>
      </w:r>
      <w:r>
        <w:rPr>
          <w:rFonts w:ascii="Times New Roman" w:cs="Times New Roman" w:hAnsi="Times New Roman"/>
        </w:rPr>
        <w:t>light.</w:t>
      </w:r>
    </w:p>
    <w:p>
      <w:pPr>
        <w:pStyle w:val="style179"/>
        <w:numPr>
          <w:ilvl w:val="0"/>
          <w:numId w:val="57"/>
        </w:numPr>
        <w:spacing w:lineRule="auto" w:line="276"/>
        <w:jc w:val="both"/>
        <w:rPr>
          <w:rFonts w:ascii="Times New Roman" w:cs="Times New Roman" w:hAnsi="Times New Roman"/>
        </w:rPr>
      </w:pPr>
      <w:r>
        <w:rPr>
          <w:rFonts w:ascii="Times New Roman" w:cs="Times New Roman" w:hAnsi="Times New Roman"/>
        </w:rPr>
        <w:t>It</w:t>
      </w:r>
      <w:r>
        <w:rPr>
          <w:rFonts w:ascii="Times New Roman" w:cs="Times New Roman" w:hAnsi="Times New Roman"/>
          <w:spacing w:val="-9"/>
        </w:rPr>
        <w:t xml:space="preserve"> </w:t>
      </w:r>
      <w:r>
        <w:rPr>
          <w:rFonts w:ascii="Times New Roman" w:cs="Times New Roman" w:hAnsi="Times New Roman"/>
        </w:rPr>
        <w:t>should</w:t>
      </w:r>
      <w:r>
        <w:rPr>
          <w:rFonts w:ascii="Times New Roman" w:cs="Times New Roman" w:hAnsi="Times New Roman"/>
          <w:spacing w:val="-8"/>
        </w:rPr>
        <w:t xml:space="preserve"> </w:t>
      </w:r>
      <w:r>
        <w:rPr>
          <w:rFonts w:ascii="Times New Roman" w:cs="Times New Roman" w:hAnsi="Times New Roman"/>
        </w:rPr>
        <w:t>be</w:t>
      </w:r>
      <w:r>
        <w:rPr>
          <w:rFonts w:ascii="Times New Roman" w:cs="Times New Roman" w:hAnsi="Times New Roman"/>
          <w:spacing w:val="-9"/>
        </w:rPr>
        <w:t xml:space="preserve"> </w:t>
      </w:r>
      <w:r>
        <w:rPr>
          <w:rFonts w:ascii="Times New Roman" w:cs="Times New Roman" w:hAnsi="Times New Roman"/>
        </w:rPr>
        <w:t>able</w:t>
      </w:r>
      <w:r>
        <w:rPr>
          <w:rFonts w:ascii="Times New Roman" w:cs="Times New Roman" w:hAnsi="Times New Roman"/>
          <w:spacing w:val="-8"/>
        </w:rPr>
        <w:t xml:space="preserve"> </w:t>
      </w:r>
      <w:r>
        <w:rPr>
          <w:rFonts w:ascii="Times New Roman" w:cs="Times New Roman" w:hAnsi="Times New Roman"/>
        </w:rPr>
        <w:t>to</w:t>
      </w:r>
      <w:r>
        <w:rPr>
          <w:rFonts w:ascii="Times New Roman" w:cs="Times New Roman" w:hAnsi="Times New Roman"/>
          <w:spacing w:val="-9"/>
        </w:rPr>
        <w:t xml:space="preserve"> </w:t>
      </w:r>
      <w:r>
        <w:rPr>
          <w:rFonts w:ascii="Times New Roman" w:cs="Times New Roman" w:hAnsi="Times New Roman"/>
        </w:rPr>
        <w:t>grow</w:t>
      </w:r>
      <w:r>
        <w:rPr>
          <w:rFonts w:ascii="Times New Roman" w:cs="Times New Roman" w:hAnsi="Times New Roman"/>
          <w:spacing w:val="-8"/>
        </w:rPr>
        <w:t xml:space="preserve"> </w:t>
      </w:r>
      <w:r>
        <w:rPr>
          <w:rFonts w:ascii="Times New Roman" w:cs="Times New Roman" w:hAnsi="Times New Roman"/>
        </w:rPr>
        <w:t>well</w:t>
      </w:r>
      <w:r>
        <w:rPr>
          <w:rFonts w:ascii="Times New Roman" w:cs="Times New Roman" w:hAnsi="Times New Roman"/>
          <w:spacing w:val="-9"/>
        </w:rPr>
        <w:t xml:space="preserve"> </w:t>
      </w:r>
      <w:r>
        <w:rPr>
          <w:rFonts w:ascii="Times New Roman" w:cs="Times New Roman" w:hAnsi="Times New Roman"/>
        </w:rPr>
        <w:t>even</w:t>
      </w:r>
      <w:r>
        <w:rPr>
          <w:rFonts w:ascii="Times New Roman" w:cs="Times New Roman" w:hAnsi="Times New Roman"/>
          <w:spacing w:val="-8"/>
        </w:rPr>
        <w:t xml:space="preserve"> </w:t>
      </w:r>
      <w:r>
        <w:rPr>
          <w:rFonts w:ascii="Times New Roman" w:cs="Times New Roman" w:hAnsi="Times New Roman"/>
        </w:rPr>
        <w:t>on</w:t>
      </w:r>
      <w:r>
        <w:rPr>
          <w:rFonts w:ascii="Times New Roman" w:cs="Times New Roman" w:hAnsi="Times New Roman"/>
          <w:spacing w:val="-9"/>
        </w:rPr>
        <w:t xml:space="preserve"> </w:t>
      </w:r>
      <w:r>
        <w:rPr>
          <w:rFonts w:ascii="Times New Roman" w:cs="Times New Roman" w:hAnsi="Times New Roman"/>
        </w:rPr>
        <w:t>poor</w:t>
      </w:r>
      <w:r>
        <w:rPr>
          <w:rFonts w:ascii="Times New Roman" w:cs="Times New Roman" w:hAnsi="Times New Roman"/>
          <w:spacing w:val="-8"/>
        </w:rPr>
        <w:t xml:space="preserve"> </w:t>
      </w:r>
      <w:r>
        <w:rPr>
          <w:rFonts w:ascii="Times New Roman" w:cs="Times New Roman" w:hAnsi="Times New Roman"/>
        </w:rPr>
        <w:t>soil.</w:t>
      </w:r>
    </w:p>
    <w:p>
      <w:pPr>
        <w:pStyle w:val="style179"/>
        <w:numPr>
          <w:ilvl w:val="0"/>
          <w:numId w:val="57"/>
        </w:numPr>
        <w:spacing w:lineRule="auto" w:line="276"/>
        <w:jc w:val="both"/>
        <w:rPr>
          <w:rFonts w:ascii="Times New Roman" w:cs="Times New Roman" w:hAnsi="Times New Roman"/>
        </w:rPr>
      </w:pPr>
      <w:r>
        <w:rPr>
          <w:rFonts w:ascii="Times New Roman" w:cs="Times New Roman" w:hAnsi="Times New Roman"/>
        </w:rPr>
        <w:t>It</w:t>
      </w:r>
      <w:r>
        <w:rPr>
          <w:rFonts w:ascii="Times New Roman" w:cs="Times New Roman" w:hAnsi="Times New Roman"/>
          <w:spacing w:val="-9"/>
        </w:rPr>
        <w:t xml:space="preserve"> </w:t>
      </w:r>
      <w:r>
        <w:rPr>
          <w:rFonts w:ascii="Times New Roman" w:cs="Times New Roman" w:hAnsi="Times New Roman"/>
        </w:rPr>
        <w:t>should</w:t>
      </w:r>
      <w:r>
        <w:rPr>
          <w:rFonts w:ascii="Times New Roman" w:cs="Times New Roman" w:hAnsi="Times New Roman"/>
          <w:spacing w:val="-8"/>
        </w:rPr>
        <w:t xml:space="preserve"> </w:t>
      </w:r>
      <w:r>
        <w:rPr>
          <w:rFonts w:ascii="Times New Roman" w:cs="Times New Roman" w:hAnsi="Times New Roman"/>
        </w:rPr>
        <w:t>be</w:t>
      </w:r>
      <w:r>
        <w:rPr>
          <w:rFonts w:ascii="Times New Roman" w:cs="Times New Roman" w:hAnsi="Times New Roman"/>
          <w:spacing w:val="-8"/>
        </w:rPr>
        <w:t xml:space="preserve"> </w:t>
      </w:r>
      <w:r>
        <w:rPr>
          <w:rFonts w:ascii="Times New Roman" w:cs="Times New Roman" w:hAnsi="Times New Roman"/>
        </w:rPr>
        <w:t>drought</w:t>
      </w:r>
      <w:r>
        <w:rPr>
          <w:rFonts w:ascii="Times New Roman" w:cs="Times New Roman" w:hAnsi="Times New Roman"/>
          <w:spacing w:val="-9"/>
        </w:rPr>
        <w:t xml:space="preserve"> </w:t>
      </w:r>
      <w:r>
        <w:rPr>
          <w:rFonts w:ascii="Times New Roman" w:cs="Times New Roman" w:hAnsi="Times New Roman"/>
        </w:rPr>
        <w:t>resistance</w:t>
      </w:r>
      <w:r>
        <w:rPr>
          <w:rFonts w:ascii="Times New Roman" w:cs="Times New Roman" w:hAnsi="Times New Roman"/>
          <w:spacing w:val="-8"/>
        </w:rPr>
        <w:t xml:space="preserve"> </w:t>
      </w:r>
      <w:r>
        <w:rPr>
          <w:rFonts w:ascii="Times New Roman" w:cs="Times New Roman" w:hAnsi="Times New Roman"/>
        </w:rPr>
        <w:t>crop.</w:t>
      </w:r>
    </w:p>
    <w:p>
      <w:pPr>
        <w:pStyle w:val="style179"/>
        <w:numPr>
          <w:ilvl w:val="0"/>
          <w:numId w:val="57"/>
        </w:numPr>
        <w:spacing w:lineRule="auto" w:line="276"/>
        <w:jc w:val="both"/>
        <w:rPr>
          <w:rFonts w:ascii="Times New Roman" w:cs="Times New Roman" w:hAnsi="Times New Roman"/>
        </w:rPr>
      </w:pPr>
      <w:r>
        <w:rPr>
          <w:rFonts w:ascii="Times New Roman" w:cs="Times New Roman" w:hAnsi="Times New Roman"/>
        </w:rPr>
        <w:t>It should be not an alternate host of insects, pests or diseases causing organisms.</w:t>
      </w:r>
    </w:p>
    <w:p>
      <w:pPr>
        <w:pStyle w:val="style0"/>
        <w:spacing w:lineRule="auto" w:line="276"/>
        <w:jc w:val="both"/>
        <w:rPr>
          <w:rFonts w:ascii="Times New Roman" w:cs="Times New Roman" w:hAnsi="Times New Roman"/>
        </w:rPr>
      </w:pPr>
    </w:p>
    <w:p>
      <w:pPr>
        <w:pStyle w:val="style0"/>
        <w:spacing w:lineRule="auto" w:line="276"/>
        <w:jc w:val="both"/>
        <w:rPr>
          <w:rFonts w:ascii="Times New Roman" w:cs="Times New Roman" w:hAnsi="Times New Roman"/>
        </w:rPr>
      </w:pPr>
    </w:p>
    <w:p>
      <w:pPr>
        <w:pStyle w:val="style0"/>
        <w:spacing w:lineRule="auto" w:line="276"/>
        <w:jc w:val="both"/>
        <w:rPr>
          <w:rFonts w:ascii="Times New Roman" w:cs="Times New Roman" w:hAnsi="Times New Roman"/>
          <w:b/>
        </w:rPr>
      </w:pPr>
      <w:r>
        <w:rPr>
          <w:rFonts w:ascii="Times New Roman" w:cs="Times New Roman" w:hAnsi="Times New Roman"/>
          <w:b/>
          <w:u w:color="444444"/>
        </w:rPr>
        <w:t>Advantages of cover crops</w:t>
      </w:r>
    </w:p>
    <w:p>
      <w:pPr>
        <w:pStyle w:val="style179"/>
        <w:numPr>
          <w:ilvl w:val="0"/>
          <w:numId w:val="56"/>
        </w:numPr>
        <w:spacing w:lineRule="auto" w:line="276"/>
        <w:jc w:val="both"/>
        <w:rPr>
          <w:rFonts w:ascii="Times New Roman" w:cs="Times New Roman" w:hAnsi="Times New Roman"/>
        </w:rPr>
      </w:pPr>
      <w:r>
        <w:rPr>
          <w:rFonts w:ascii="Times New Roman" w:cs="Times New Roman" w:hAnsi="Times New Roman"/>
        </w:rPr>
        <w:t>They</w:t>
      </w:r>
      <w:r>
        <w:rPr>
          <w:rFonts w:ascii="Times New Roman" w:cs="Times New Roman" w:hAnsi="Times New Roman"/>
          <w:spacing w:val="-20"/>
        </w:rPr>
        <w:t xml:space="preserve"> </w:t>
      </w:r>
      <w:r>
        <w:rPr>
          <w:rFonts w:ascii="Times New Roman" w:cs="Times New Roman" w:hAnsi="Times New Roman"/>
        </w:rPr>
        <w:t>protect</w:t>
      </w:r>
      <w:r>
        <w:rPr>
          <w:rFonts w:ascii="Times New Roman" w:cs="Times New Roman" w:hAnsi="Times New Roman"/>
          <w:spacing w:val="-20"/>
        </w:rPr>
        <w:t xml:space="preserve"> </w:t>
      </w:r>
      <w:r>
        <w:rPr>
          <w:rFonts w:ascii="Times New Roman" w:cs="Times New Roman" w:hAnsi="Times New Roman"/>
        </w:rPr>
        <w:t>the</w:t>
      </w:r>
      <w:r>
        <w:rPr>
          <w:rFonts w:ascii="Times New Roman" w:cs="Times New Roman" w:hAnsi="Times New Roman"/>
          <w:spacing w:val="-21"/>
        </w:rPr>
        <w:t xml:space="preserve"> </w:t>
      </w:r>
      <w:r>
        <w:rPr>
          <w:rFonts w:ascii="Times New Roman" w:cs="Times New Roman" w:hAnsi="Times New Roman"/>
        </w:rPr>
        <w:t>soil</w:t>
      </w:r>
      <w:r>
        <w:rPr>
          <w:rFonts w:ascii="Times New Roman" w:cs="Times New Roman" w:hAnsi="Times New Roman"/>
          <w:spacing w:val="-20"/>
        </w:rPr>
        <w:t xml:space="preserve"> </w:t>
      </w:r>
      <w:r>
        <w:rPr>
          <w:rFonts w:ascii="Times New Roman" w:cs="Times New Roman" w:hAnsi="Times New Roman"/>
        </w:rPr>
        <w:t>from</w:t>
      </w:r>
      <w:r>
        <w:rPr>
          <w:rFonts w:ascii="Times New Roman" w:cs="Times New Roman" w:hAnsi="Times New Roman"/>
          <w:spacing w:val="-20"/>
        </w:rPr>
        <w:t xml:space="preserve"> </w:t>
      </w:r>
      <w:r>
        <w:rPr>
          <w:rFonts w:ascii="Times New Roman" w:cs="Times New Roman" w:hAnsi="Times New Roman"/>
        </w:rPr>
        <w:t>evaporation</w:t>
      </w:r>
      <w:r>
        <w:rPr>
          <w:rFonts w:ascii="Times New Roman" w:cs="Times New Roman" w:hAnsi="Times New Roman"/>
          <w:spacing w:val="-20"/>
        </w:rPr>
        <w:t xml:space="preserve"> </w:t>
      </w:r>
      <w:r>
        <w:rPr>
          <w:rFonts w:ascii="Times New Roman" w:cs="Times New Roman" w:hAnsi="Times New Roman"/>
        </w:rPr>
        <w:t>and</w:t>
      </w:r>
      <w:r>
        <w:rPr>
          <w:rFonts w:ascii="Times New Roman" w:cs="Times New Roman" w:hAnsi="Times New Roman"/>
          <w:spacing w:val="-20"/>
        </w:rPr>
        <w:t xml:space="preserve"> </w:t>
      </w:r>
      <w:r>
        <w:rPr>
          <w:rFonts w:ascii="Times New Roman" w:cs="Times New Roman" w:hAnsi="Times New Roman"/>
        </w:rPr>
        <w:t>erosion</w:t>
      </w:r>
      <w:r>
        <w:rPr>
          <w:rFonts w:ascii="Times New Roman" w:cs="Times New Roman" w:hAnsi="Times New Roman"/>
          <w:spacing w:val="-20"/>
        </w:rPr>
        <w:t xml:space="preserve"> </w:t>
      </w:r>
      <w:r>
        <w:rPr>
          <w:rFonts w:ascii="Times New Roman" w:cs="Times New Roman" w:hAnsi="Times New Roman"/>
        </w:rPr>
        <w:t>and</w:t>
      </w:r>
      <w:r>
        <w:rPr>
          <w:rFonts w:ascii="Times New Roman" w:cs="Times New Roman" w:hAnsi="Times New Roman"/>
          <w:spacing w:val="-21"/>
        </w:rPr>
        <w:t xml:space="preserve"> </w:t>
      </w:r>
      <w:r>
        <w:rPr>
          <w:rFonts w:ascii="Times New Roman" w:cs="Times New Roman" w:hAnsi="Times New Roman"/>
        </w:rPr>
        <w:t>therefore</w:t>
      </w:r>
      <w:r>
        <w:rPr>
          <w:rFonts w:ascii="Times New Roman" w:cs="Times New Roman" w:hAnsi="Times New Roman"/>
          <w:spacing w:val="-20"/>
        </w:rPr>
        <w:t xml:space="preserve"> </w:t>
      </w:r>
      <w:r>
        <w:rPr>
          <w:rFonts w:ascii="Times New Roman" w:cs="Times New Roman" w:hAnsi="Times New Roman"/>
        </w:rPr>
        <w:t>improve</w:t>
      </w:r>
      <w:r>
        <w:rPr>
          <w:rFonts w:ascii="Times New Roman" w:cs="Times New Roman" w:hAnsi="Times New Roman"/>
          <w:spacing w:val="-20"/>
        </w:rPr>
        <w:t xml:space="preserve"> </w:t>
      </w:r>
      <w:r>
        <w:rPr>
          <w:rFonts w:ascii="Times New Roman" w:cs="Times New Roman" w:hAnsi="Times New Roman"/>
        </w:rPr>
        <w:t>the</w:t>
      </w:r>
      <w:r>
        <w:rPr>
          <w:rFonts w:ascii="Times New Roman" w:cs="Times New Roman" w:hAnsi="Times New Roman"/>
          <w:spacing w:val="-20"/>
        </w:rPr>
        <w:t xml:space="preserve"> </w:t>
      </w:r>
      <w:r>
        <w:rPr>
          <w:rFonts w:ascii="Times New Roman" w:cs="Times New Roman" w:hAnsi="Times New Roman"/>
        </w:rPr>
        <w:t>infiltration</w:t>
      </w:r>
      <w:r>
        <w:rPr>
          <w:rFonts w:ascii="Times New Roman" w:cs="Times New Roman" w:hAnsi="Times New Roman"/>
          <w:spacing w:val="-20"/>
        </w:rPr>
        <w:t xml:space="preserve"> </w:t>
      </w:r>
      <w:r>
        <w:rPr>
          <w:rFonts w:ascii="Times New Roman" w:cs="Times New Roman" w:hAnsi="Times New Roman"/>
        </w:rPr>
        <w:t>of</w:t>
      </w:r>
      <w:r>
        <w:rPr>
          <w:rFonts w:ascii="Times New Roman" w:cs="Times New Roman" w:hAnsi="Times New Roman"/>
          <w:spacing w:val="-20"/>
        </w:rPr>
        <w:t xml:space="preserve"> </w:t>
      </w:r>
      <w:r>
        <w:rPr>
          <w:rFonts w:ascii="Times New Roman" w:cs="Times New Roman" w:hAnsi="Times New Roman"/>
        </w:rPr>
        <w:t>water into the</w:t>
      </w:r>
      <w:r>
        <w:rPr>
          <w:rFonts w:ascii="Times New Roman" w:cs="Times New Roman" w:hAnsi="Times New Roman"/>
          <w:spacing w:val="-17"/>
        </w:rPr>
        <w:t xml:space="preserve"> </w:t>
      </w:r>
      <w:r>
        <w:rPr>
          <w:rFonts w:ascii="Times New Roman" w:cs="Times New Roman" w:hAnsi="Times New Roman"/>
        </w:rPr>
        <w:t>soil.</w:t>
      </w:r>
    </w:p>
    <w:p>
      <w:pPr>
        <w:pStyle w:val="style179"/>
        <w:numPr>
          <w:ilvl w:val="0"/>
          <w:numId w:val="56"/>
        </w:numPr>
        <w:spacing w:lineRule="auto" w:line="276"/>
        <w:jc w:val="both"/>
        <w:rPr>
          <w:rFonts w:ascii="Times New Roman" w:cs="Times New Roman" w:hAnsi="Times New Roman"/>
        </w:rPr>
      </w:pPr>
      <w:r>
        <w:rPr>
          <w:rFonts w:ascii="Times New Roman" w:cs="Times New Roman" w:hAnsi="Times New Roman"/>
        </w:rPr>
        <w:t xml:space="preserve">Covers crop help to control weeds </w:t>
      </w:r>
      <w:r>
        <w:rPr>
          <w:rFonts w:ascii="Times New Roman" w:cs="Times New Roman" w:hAnsi="Times New Roman"/>
        </w:rPr>
        <w:t>that is</w:t>
      </w:r>
      <w:r>
        <w:rPr>
          <w:rFonts w:ascii="Times New Roman" w:cs="Times New Roman" w:hAnsi="Times New Roman"/>
        </w:rPr>
        <w:t xml:space="preserve"> they usually suppress the weeds likely to </w:t>
      </w:r>
      <w:r>
        <w:rPr>
          <w:rFonts w:ascii="Times New Roman" w:cs="Times New Roman" w:hAnsi="Times New Roman"/>
        </w:rPr>
        <w:t>grow.</w:t>
      </w:r>
    </w:p>
    <w:p>
      <w:pPr>
        <w:pStyle w:val="style179"/>
        <w:numPr>
          <w:ilvl w:val="0"/>
          <w:numId w:val="56"/>
        </w:numPr>
        <w:spacing w:lineRule="auto" w:line="276"/>
        <w:jc w:val="both"/>
        <w:rPr>
          <w:rFonts w:ascii="Times New Roman" w:cs="Times New Roman" w:hAnsi="Times New Roman"/>
        </w:rPr>
      </w:pPr>
      <w:r>
        <w:rPr>
          <w:rFonts w:ascii="Times New Roman" w:cs="Times New Roman" w:hAnsi="Times New Roman"/>
          <w:spacing w:val="-1"/>
          <w:w w:val="104"/>
        </w:rPr>
        <w:t>Becaus</w:t>
      </w:r>
      <w:r>
        <w:rPr>
          <w:rFonts w:ascii="Times New Roman" w:cs="Times New Roman" w:hAnsi="Times New Roman"/>
          <w:w w:val="104"/>
        </w:rPr>
        <w:t>e</w:t>
      </w:r>
      <w:r>
        <w:rPr>
          <w:rFonts w:ascii="Times New Roman" w:cs="Times New Roman" w:hAnsi="Times New Roman"/>
          <w:spacing w:val="-8"/>
        </w:rPr>
        <w:t xml:space="preserve"> </w:t>
      </w:r>
      <w:r>
        <w:rPr>
          <w:rFonts w:ascii="Times New Roman" w:cs="Times New Roman" w:hAnsi="Times New Roman"/>
          <w:w w:val="104"/>
        </w:rPr>
        <w:t>m</w:t>
      </w:r>
      <w:r>
        <w:rPr>
          <w:rFonts w:ascii="Times New Roman" w:cs="Times New Roman" w:hAnsi="Times New Roman"/>
          <w:spacing w:val="-1"/>
          <w:w w:val="104"/>
        </w:rPr>
        <w:t>os</w:t>
      </w:r>
      <w:r>
        <w:rPr>
          <w:rFonts w:ascii="Times New Roman" w:cs="Times New Roman" w:hAnsi="Times New Roman"/>
          <w:w w:val="104"/>
        </w:rPr>
        <w:t>t</w:t>
      </w:r>
      <w:r>
        <w:rPr>
          <w:rFonts w:ascii="Times New Roman" w:cs="Times New Roman" w:hAnsi="Times New Roman"/>
          <w:spacing w:val="-8"/>
        </w:rPr>
        <w:t xml:space="preserve"> </w:t>
      </w:r>
      <w:r>
        <w:rPr>
          <w:rFonts w:ascii="Times New Roman" w:cs="Times New Roman" w:hAnsi="Times New Roman"/>
          <w:spacing w:val="-1"/>
          <w:w w:val="104"/>
        </w:rPr>
        <w:t>co</w:t>
      </w:r>
      <w:r>
        <w:rPr>
          <w:rFonts w:ascii="Times New Roman" w:cs="Times New Roman" w:hAnsi="Times New Roman"/>
          <w:spacing w:val="-1"/>
          <w:w w:val="97"/>
        </w:rPr>
        <w:t>v</w:t>
      </w:r>
      <w:r>
        <w:rPr>
          <w:rFonts w:ascii="Times New Roman" w:cs="Times New Roman" w:hAnsi="Times New Roman"/>
          <w:spacing w:val="-1"/>
          <w:w w:val="96"/>
        </w:rPr>
        <w:t>e</w:t>
      </w:r>
      <w:r>
        <w:rPr>
          <w:rFonts w:ascii="Times New Roman" w:cs="Times New Roman" w:hAnsi="Times New Roman"/>
          <w:spacing w:val="-1"/>
          <w:w w:val="104"/>
        </w:rPr>
        <w:t>r</w:t>
      </w:r>
      <w:r>
        <w:rPr>
          <w:rFonts w:ascii="Times New Roman" w:cs="Times New Roman" w:hAnsi="Times New Roman"/>
          <w:w w:val="104"/>
        </w:rPr>
        <w:t>s</w:t>
      </w:r>
      <w:r>
        <w:rPr>
          <w:rFonts w:ascii="Times New Roman" w:cs="Times New Roman" w:hAnsi="Times New Roman"/>
          <w:spacing w:val="-8"/>
        </w:rPr>
        <w:t xml:space="preserve"> </w:t>
      </w:r>
      <w:r>
        <w:rPr>
          <w:rFonts w:ascii="Times New Roman" w:cs="Times New Roman" w:hAnsi="Times New Roman"/>
          <w:spacing w:val="-1"/>
          <w:w w:val="95"/>
        </w:rPr>
        <w:t>a</w:t>
      </w:r>
      <w:r>
        <w:rPr>
          <w:rFonts w:ascii="Times New Roman" w:cs="Times New Roman" w:hAnsi="Times New Roman"/>
          <w:spacing w:val="-2"/>
          <w:w w:val="95"/>
        </w:rPr>
        <w:t>r</w:t>
      </w:r>
      <w:r>
        <w:rPr>
          <w:rFonts w:ascii="Times New Roman" w:cs="Times New Roman" w:hAnsi="Times New Roman"/>
          <w:w w:val="96"/>
        </w:rPr>
        <w:t>e</w:t>
      </w:r>
      <w:r>
        <w:rPr>
          <w:rFonts w:ascii="Times New Roman" w:cs="Times New Roman" w:hAnsi="Times New Roman"/>
          <w:spacing w:val="-8"/>
        </w:rPr>
        <w:t xml:space="preserve"> </w:t>
      </w:r>
      <w:r>
        <w:rPr>
          <w:rFonts w:ascii="Times New Roman" w:cs="Times New Roman" w:hAnsi="Times New Roman"/>
          <w:w w:val="81"/>
        </w:rPr>
        <w:t>l</w:t>
      </w:r>
      <w:r>
        <w:rPr>
          <w:rFonts w:ascii="Times New Roman" w:cs="Times New Roman" w:hAnsi="Times New Roman"/>
          <w:spacing w:val="-1"/>
          <w:w w:val="96"/>
        </w:rPr>
        <w:t>e</w:t>
      </w:r>
      <w:r>
        <w:rPr>
          <w:rFonts w:ascii="Times New Roman" w:cs="Times New Roman" w:hAnsi="Times New Roman"/>
          <w:spacing w:val="-1"/>
          <w:w w:val="104"/>
        </w:rPr>
        <w:t>gu</w:t>
      </w:r>
      <w:r>
        <w:rPr>
          <w:rFonts w:ascii="Times New Roman" w:cs="Times New Roman" w:hAnsi="Times New Roman"/>
          <w:w w:val="104"/>
        </w:rPr>
        <w:t>m</w:t>
      </w:r>
      <w:r>
        <w:rPr>
          <w:rFonts w:ascii="Times New Roman" w:cs="Times New Roman" w:hAnsi="Times New Roman"/>
          <w:spacing w:val="-1"/>
          <w:w w:val="96"/>
        </w:rPr>
        <w:t>e</w:t>
      </w:r>
      <w:r>
        <w:rPr>
          <w:rFonts w:ascii="Times New Roman" w:cs="Times New Roman" w:hAnsi="Times New Roman"/>
          <w:w w:val="126"/>
        </w:rPr>
        <w:t>s</w:t>
      </w:r>
      <w:r>
        <w:rPr>
          <w:rFonts w:ascii="Times New Roman" w:cs="Times New Roman" w:hAnsi="Times New Roman"/>
          <w:w w:val="52"/>
        </w:rPr>
        <w:t>,</w:t>
      </w:r>
      <w:r>
        <w:rPr>
          <w:rFonts w:ascii="Times New Roman" w:cs="Times New Roman" w:hAnsi="Times New Roman"/>
          <w:spacing w:val="-8"/>
        </w:rPr>
        <w:t xml:space="preserve"> </w:t>
      </w:r>
      <w:r>
        <w:rPr>
          <w:rFonts w:ascii="Times New Roman" w:cs="Times New Roman" w:hAnsi="Times New Roman"/>
          <w:w w:val="81"/>
        </w:rPr>
        <w:t>t</w:t>
      </w:r>
      <w:r>
        <w:rPr>
          <w:rFonts w:ascii="Times New Roman" w:cs="Times New Roman" w:hAnsi="Times New Roman"/>
          <w:spacing w:val="-1"/>
          <w:w w:val="97"/>
        </w:rPr>
        <w:t>he</w:t>
      </w:r>
      <w:r>
        <w:rPr>
          <w:rFonts w:ascii="Times New Roman" w:cs="Times New Roman" w:hAnsi="Times New Roman"/>
          <w:w w:val="94"/>
        </w:rPr>
        <w:t>y</w:t>
      </w:r>
      <w:r>
        <w:rPr>
          <w:rFonts w:ascii="Times New Roman" w:cs="Times New Roman" w:hAnsi="Times New Roman"/>
          <w:spacing w:val="-8"/>
        </w:rPr>
        <w:t xml:space="preserve"> </w:t>
      </w:r>
      <w:r>
        <w:rPr>
          <w:rFonts w:ascii="Times New Roman" w:cs="Times New Roman" w:hAnsi="Times New Roman"/>
          <w:spacing w:val="-1"/>
          <w:w w:val="94"/>
        </w:rPr>
        <w:t>he</w:t>
      </w:r>
      <w:r>
        <w:rPr>
          <w:rFonts w:ascii="Times New Roman" w:cs="Times New Roman" w:hAnsi="Times New Roman"/>
          <w:w w:val="94"/>
        </w:rPr>
        <w:t>l</w:t>
      </w:r>
      <w:r>
        <w:rPr>
          <w:rFonts w:ascii="Times New Roman" w:cs="Times New Roman" w:hAnsi="Times New Roman"/>
          <w:w w:val="99"/>
        </w:rPr>
        <w:t>p</w:t>
      </w:r>
      <w:r>
        <w:rPr>
          <w:rFonts w:ascii="Times New Roman" w:cs="Times New Roman" w:hAnsi="Times New Roman"/>
          <w:spacing w:val="-8"/>
        </w:rPr>
        <w:t xml:space="preserve"> </w:t>
      </w:r>
      <w:r>
        <w:rPr>
          <w:rFonts w:ascii="Times New Roman" w:cs="Times New Roman" w:hAnsi="Times New Roman"/>
          <w:spacing w:val="-2"/>
          <w:w w:val="81"/>
        </w:rPr>
        <w:t>t</w:t>
      </w:r>
      <w:r>
        <w:rPr>
          <w:rFonts w:ascii="Times New Roman" w:cs="Times New Roman" w:hAnsi="Times New Roman"/>
          <w:w w:val="104"/>
        </w:rPr>
        <w:t>o</w:t>
      </w:r>
      <w:r>
        <w:rPr>
          <w:rFonts w:ascii="Times New Roman" w:cs="Times New Roman" w:hAnsi="Times New Roman"/>
          <w:spacing w:val="-8"/>
        </w:rPr>
        <w:t xml:space="preserve"> </w:t>
      </w:r>
      <w:r>
        <w:rPr>
          <w:rFonts w:ascii="Times New Roman" w:cs="Times New Roman" w:hAnsi="Times New Roman"/>
          <w:w w:val="84"/>
        </w:rPr>
        <w:t>i</w:t>
      </w:r>
      <w:r>
        <w:rPr>
          <w:rFonts w:ascii="Times New Roman" w:cs="Times New Roman" w:hAnsi="Times New Roman"/>
          <w:spacing w:val="-1"/>
          <w:w w:val="98"/>
        </w:rPr>
        <w:t>mp</w:t>
      </w:r>
      <w:r>
        <w:rPr>
          <w:rFonts w:ascii="Times New Roman" w:cs="Times New Roman" w:hAnsi="Times New Roman"/>
          <w:spacing w:val="-2"/>
          <w:w w:val="98"/>
        </w:rPr>
        <w:t>r</w:t>
      </w:r>
      <w:r>
        <w:rPr>
          <w:rFonts w:ascii="Times New Roman" w:cs="Times New Roman" w:hAnsi="Times New Roman"/>
          <w:spacing w:val="-2"/>
          <w:w w:val="104"/>
        </w:rPr>
        <w:t>o</w:t>
      </w:r>
      <w:r>
        <w:rPr>
          <w:rFonts w:ascii="Times New Roman" w:cs="Times New Roman" w:hAnsi="Times New Roman"/>
          <w:spacing w:val="-1"/>
          <w:w w:val="97"/>
        </w:rPr>
        <w:t>v</w:t>
      </w:r>
      <w:r>
        <w:rPr>
          <w:rFonts w:ascii="Times New Roman" w:cs="Times New Roman" w:hAnsi="Times New Roman"/>
          <w:w w:val="96"/>
        </w:rPr>
        <w:t>e</w:t>
      </w:r>
      <w:r>
        <w:rPr>
          <w:rFonts w:ascii="Times New Roman" w:cs="Times New Roman" w:hAnsi="Times New Roman"/>
          <w:spacing w:val="-8"/>
        </w:rPr>
        <w:t xml:space="preserve"> </w:t>
      </w:r>
      <w:r>
        <w:rPr>
          <w:rFonts w:ascii="Times New Roman" w:cs="Times New Roman" w:hAnsi="Times New Roman"/>
          <w:w w:val="81"/>
        </w:rPr>
        <w:t>t</w:t>
      </w:r>
      <w:r>
        <w:rPr>
          <w:rFonts w:ascii="Times New Roman" w:cs="Times New Roman" w:hAnsi="Times New Roman"/>
          <w:spacing w:val="-1"/>
          <w:w w:val="97"/>
        </w:rPr>
        <w:t>h</w:t>
      </w:r>
      <w:r>
        <w:rPr>
          <w:rFonts w:ascii="Times New Roman" w:cs="Times New Roman" w:hAnsi="Times New Roman"/>
          <w:w w:val="97"/>
        </w:rPr>
        <w:t>e</w:t>
      </w:r>
      <w:r>
        <w:rPr>
          <w:rFonts w:ascii="Times New Roman" w:cs="Times New Roman" w:hAnsi="Times New Roman"/>
          <w:spacing w:val="-8"/>
        </w:rPr>
        <w:t xml:space="preserve"> </w:t>
      </w:r>
      <w:r>
        <w:rPr>
          <w:rFonts w:ascii="Times New Roman" w:cs="Times New Roman" w:hAnsi="Times New Roman"/>
          <w:w w:val="99"/>
        </w:rPr>
        <w:t>n</w:t>
      </w:r>
      <w:r>
        <w:rPr>
          <w:rFonts w:ascii="Times New Roman" w:cs="Times New Roman" w:hAnsi="Times New Roman"/>
          <w:spacing w:val="-1"/>
          <w:w w:val="82"/>
        </w:rPr>
        <w:t>i</w:t>
      </w:r>
      <w:r>
        <w:rPr>
          <w:rFonts w:ascii="Times New Roman" w:cs="Times New Roman" w:hAnsi="Times New Roman"/>
          <w:w w:val="82"/>
        </w:rPr>
        <w:t>t</w:t>
      </w:r>
      <w:r>
        <w:rPr>
          <w:rFonts w:ascii="Times New Roman" w:cs="Times New Roman" w:hAnsi="Times New Roman"/>
          <w:spacing w:val="-2"/>
          <w:w w:val="86"/>
        </w:rPr>
        <w:t>r</w:t>
      </w:r>
      <w:r>
        <w:rPr>
          <w:rFonts w:ascii="Times New Roman" w:cs="Times New Roman" w:hAnsi="Times New Roman"/>
          <w:spacing w:val="-1"/>
          <w:w w:val="104"/>
        </w:rPr>
        <w:t>o</w:t>
      </w:r>
      <w:r>
        <w:rPr>
          <w:rFonts w:ascii="Times New Roman" w:cs="Times New Roman" w:hAnsi="Times New Roman"/>
          <w:spacing w:val="-1"/>
          <w:w w:val="101"/>
        </w:rPr>
        <w:t>ge</w:t>
      </w:r>
      <w:r>
        <w:rPr>
          <w:rFonts w:ascii="Times New Roman" w:cs="Times New Roman" w:hAnsi="Times New Roman"/>
          <w:w w:val="101"/>
        </w:rPr>
        <w:t>n</w:t>
      </w:r>
      <w:r>
        <w:rPr>
          <w:rFonts w:ascii="Times New Roman" w:cs="Times New Roman" w:hAnsi="Times New Roman"/>
          <w:spacing w:val="-8"/>
        </w:rPr>
        <w:t xml:space="preserve"> </w:t>
      </w:r>
      <w:r>
        <w:rPr>
          <w:rFonts w:ascii="Times New Roman" w:cs="Times New Roman" w:hAnsi="Times New Roman"/>
          <w:w w:val="104"/>
        </w:rPr>
        <w:t>c</w:t>
      </w:r>
      <w:r>
        <w:rPr>
          <w:rFonts w:ascii="Times New Roman" w:cs="Times New Roman" w:hAnsi="Times New Roman"/>
          <w:spacing w:val="-1"/>
          <w:w w:val="104"/>
        </w:rPr>
        <w:t>o</w:t>
      </w:r>
      <w:r>
        <w:rPr>
          <w:rFonts w:ascii="Times New Roman" w:cs="Times New Roman" w:hAnsi="Times New Roman"/>
          <w:w w:val="99"/>
        </w:rPr>
        <w:t>n</w:t>
      </w:r>
      <w:r>
        <w:rPr>
          <w:rFonts w:ascii="Times New Roman" w:cs="Times New Roman" w:hAnsi="Times New Roman"/>
          <w:spacing w:val="-1"/>
          <w:w w:val="91"/>
        </w:rPr>
        <w:t>ten</w:t>
      </w:r>
      <w:r>
        <w:rPr>
          <w:rFonts w:ascii="Times New Roman" w:cs="Times New Roman" w:hAnsi="Times New Roman"/>
          <w:w w:val="91"/>
        </w:rPr>
        <w:t>t</w:t>
      </w:r>
      <w:r>
        <w:rPr>
          <w:rFonts w:ascii="Times New Roman" w:cs="Times New Roman" w:hAnsi="Times New Roman"/>
          <w:spacing w:val="-8"/>
        </w:rPr>
        <w:t xml:space="preserve"> </w:t>
      </w:r>
      <w:r>
        <w:rPr>
          <w:rFonts w:ascii="Times New Roman" w:cs="Times New Roman" w:hAnsi="Times New Roman"/>
          <w:spacing w:val="-1"/>
          <w:w w:val="94"/>
        </w:rPr>
        <w:t>i</w:t>
      </w:r>
      <w:r>
        <w:rPr>
          <w:rFonts w:ascii="Times New Roman" w:cs="Times New Roman" w:hAnsi="Times New Roman"/>
          <w:w w:val="94"/>
        </w:rPr>
        <w:t>n</w:t>
      </w:r>
      <w:r>
        <w:rPr>
          <w:rFonts w:ascii="Times New Roman" w:cs="Times New Roman" w:hAnsi="Times New Roman"/>
          <w:spacing w:val="-8"/>
        </w:rPr>
        <w:t xml:space="preserve"> </w:t>
      </w:r>
      <w:r>
        <w:rPr>
          <w:rFonts w:ascii="Times New Roman" w:cs="Times New Roman" w:hAnsi="Times New Roman"/>
          <w:spacing w:val="-1"/>
          <w:w w:val="92"/>
        </w:rPr>
        <w:t>t</w:t>
      </w:r>
      <w:r>
        <w:rPr>
          <w:rFonts w:ascii="Times New Roman" w:cs="Times New Roman" w:hAnsi="Times New Roman"/>
          <w:w w:val="92"/>
        </w:rPr>
        <w:t>h</w:t>
      </w:r>
      <w:r>
        <w:rPr>
          <w:rFonts w:ascii="Times New Roman" w:cs="Times New Roman" w:hAnsi="Times New Roman"/>
          <w:w w:val="96"/>
        </w:rPr>
        <w:t>e</w:t>
      </w:r>
      <w:r>
        <w:rPr>
          <w:rFonts w:ascii="Times New Roman" w:cs="Times New Roman" w:hAnsi="Times New Roman"/>
          <w:spacing w:val="-8"/>
        </w:rPr>
        <w:t xml:space="preserve"> </w:t>
      </w:r>
      <w:r>
        <w:rPr>
          <w:rFonts w:ascii="Times New Roman" w:cs="Times New Roman" w:hAnsi="Times New Roman"/>
          <w:spacing w:val="-1"/>
          <w:w w:val="107"/>
        </w:rPr>
        <w:t>so</w:t>
      </w:r>
      <w:r>
        <w:rPr>
          <w:rFonts w:ascii="Times New Roman" w:cs="Times New Roman" w:hAnsi="Times New Roman"/>
          <w:w w:val="107"/>
        </w:rPr>
        <w:t>i</w:t>
      </w:r>
      <w:r>
        <w:rPr>
          <w:rFonts w:ascii="Times New Roman" w:cs="Times New Roman" w:hAnsi="Times New Roman"/>
          <w:spacing w:val="-1"/>
          <w:w w:val="75"/>
        </w:rPr>
        <w:t>l.</w:t>
      </w:r>
    </w:p>
    <w:p>
      <w:pPr>
        <w:pStyle w:val="style179"/>
        <w:numPr>
          <w:ilvl w:val="0"/>
          <w:numId w:val="56"/>
        </w:numPr>
        <w:spacing w:lineRule="auto" w:line="276"/>
        <w:jc w:val="both"/>
        <w:rPr>
          <w:rFonts w:ascii="Times New Roman" w:cs="Times New Roman" w:hAnsi="Times New Roman"/>
        </w:rPr>
      </w:pPr>
      <w:r>
        <w:rPr>
          <w:rFonts w:ascii="Times New Roman" w:cs="Times New Roman" w:hAnsi="Times New Roman"/>
          <w:w w:val="104"/>
        </w:rPr>
        <w:t>When they rot more organic matter is added to a soil.</w:t>
      </w:r>
    </w:p>
    <w:p>
      <w:pPr>
        <w:pStyle w:val="style0"/>
        <w:spacing w:lineRule="auto" w:line="276"/>
        <w:jc w:val="both"/>
        <w:rPr>
          <w:rFonts w:ascii="Times New Roman" w:cs="Times New Roman" w:hAnsi="Times New Roman"/>
        </w:rPr>
      </w:pPr>
    </w:p>
    <w:p>
      <w:pPr>
        <w:pStyle w:val="style0"/>
        <w:spacing w:lineRule="auto" w:line="276"/>
        <w:jc w:val="both"/>
        <w:rPr>
          <w:rFonts w:ascii="Times New Roman" w:cs="Times New Roman" w:hAnsi="Times New Roman"/>
          <w:b/>
        </w:rPr>
      </w:pPr>
      <w:r>
        <w:rPr>
          <w:rFonts w:ascii="Times New Roman" w:cs="Times New Roman" w:hAnsi="Times New Roman"/>
          <w:b/>
          <w:u w:color="444444"/>
        </w:rPr>
        <w:t>Problems of cover crops</w:t>
      </w:r>
    </w:p>
    <w:p>
      <w:pPr>
        <w:pStyle w:val="style179"/>
        <w:numPr>
          <w:ilvl w:val="0"/>
          <w:numId w:val="55"/>
        </w:numPr>
        <w:spacing w:lineRule="auto" w:line="276"/>
        <w:jc w:val="both"/>
        <w:rPr>
          <w:rFonts w:ascii="Times New Roman" w:cs="Times New Roman" w:hAnsi="Times New Roman"/>
        </w:rPr>
      </w:pPr>
      <w:r>
        <w:rPr>
          <w:rFonts w:ascii="Times New Roman" w:cs="Times New Roman" w:hAnsi="Times New Roman"/>
        </w:rPr>
        <w:t>Cover</w:t>
      </w:r>
      <w:r>
        <w:rPr>
          <w:rFonts w:ascii="Times New Roman" w:cs="Times New Roman" w:hAnsi="Times New Roman"/>
          <w:spacing w:val="-14"/>
        </w:rPr>
        <w:t xml:space="preserve"> </w:t>
      </w:r>
      <w:r>
        <w:rPr>
          <w:rFonts w:ascii="Times New Roman" w:cs="Times New Roman" w:hAnsi="Times New Roman"/>
        </w:rPr>
        <w:t>crops</w:t>
      </w:r>
      <w:r>
        <w:rPr>
          <w:rFonts w:ascii="Times New Roman" w:cs="Times New Roman" w:hAnsi="Times New Roman"/>
          <w:spacing w:val="-13"/>
        </w:rPr>
        <w:t xml:space="preserve"> </w:t>
      </w:r>
      <w:r>
        <w:rPr>
          <w:rFonts w:ascii="Times New Roman" w:cs="Times New Roman" w:hAnsi="Times New Roman"/>
        </w:rPr>
        <w:t>may</w:t>
      </w:r>
      <w:r>
        <w:rPr>
          <w:rFonts w:ascii="Times New Roman" w:cs="Times New Roman" w:hAnsi="Times New Roman"/>
          <w:spacing w:val="-13"/>
        </w:rPr>
        <w:t xml:space="preserve"> </w:t>
      </w:r>
      <w:r>
        <w:rPr>
          <w:rFonts w:ascii="Times New Roman" w:cs="Times New Roman" w:hAnsi="Times New Roman"/>
        </w:rPr>
        <w:t>compete</w:t>
      </w:r>
      <w:r>
        <w:rPr>
          <w:rFonts w:ascii="Times New Roman" w:cs="Times New Roman" w:hAnsi="Times New Roman"/>
          <w:spacing w:val="-13"/>
        </w:rPr>
        <w:t xml:space="preserve"> </w:t>
      </w:r>
      <w:r>
        <w:rPr>
          <w:rFonts w:ascii="Times New Roman" w:cs="Times New Roman" w:hAnsi="Times New Roman"/>
        </w:rPr>
        <w:t>with</w:t>
      </w:r>
      <w:r>
        <w:rPr>
          <w:rFonts w:ascii="Times New Roman" w:cs="Times New Roman" w:hAnsi="Times New Roman"/>
          <w:spacing w:val="-13"/>
        </w:rPr>
        <w:t xml:space="preserve"> </w:t>
      </w:r>
      <w:r>
        <w:rPr>
          <w:rFonts w:ascii="Times New Roman" w:cs="Times New Roman" w:hAnsi="Times New Roman"/>
        </w:rPr>
        <w:t>the</w:t>
      </w:r>
      <w:r>
        <w:rPr>
          <w:rFonts w:ascii="Times New Roman" w:cs="Times New Roman" w:hAnsi="Times New Roman"/>
          <w:spacing w:val="-13"/>
        </w:rPr>
        <w:t xml:space="preserve"> </w:t>
      </w:r>
      <w:r>
        <w:rPr>
          <w:rFonts w:ascii="Times New Roman" w:cs="Times New Roman" w:hAnsi="Times New Roman"/>
        </w:rPr>
        <w:t>plant</w:t>
      </w:r>
      <w:r>
        <w:rPr>
          <w:rFonts w:ascii="Times New Roman" w:cs="Times New Roman" w:hAnsi="Times New Roman"/>
          <w:spacing w:val="-14"/>
        </w:rPr>
        <w:t xml:space="preserve"> </w:t>
      </w:r>
      <w:r>
        <w:rPr>
          <w:rFonts w:ascii="Times New Roman" w:cs="Times New Roman" w:hAnsi="Times New Roman"/>
        </w:rPr>
        <w:t>crops</w:t>
      </w:r>
      <w:r>
        <w:rPr>
          <w:rFonts w:ascii="Times New Roman" w:cs="Times New Roman" w:hAnsi="Times New Roman"/>
          <w:spacing w:val="-13"/>
        </w:rPr>
        <w:t xml:space="preserve"> </w:t>
      </w:r>
      <w:r>
        <w:rPr>
          <w:rFonts w:ascii="Times New Roman" w:cs="Times New Roman" w:hAnsi="Times New Roman"/>
        </w:rPr>
        <w:t>for</w:t>
      </w:r>
      <w:r>
        <w:rPr>
          <w:rFonts w:ascii="Times New Roman" w:cs="Times New Roman" w:hAnsi="Times New Roman"/>
          <w:spacing w:val="-13"/>
        </w:rPr>
        <w:t xml:space="preserve"> </w:t>
      </w:r>
      <w:r>
        <w:rPr>
          <w:rFonts w:ascii="Times New Roman" w:cs="Times New Roman" w:hAnsi="Times New Roman"/>
        </w:rPr>
        <w:t>water</w:t>
      </w:r>
      <w:r>
        <w:rPr>
          <w:rFonts w:ascii="Times New Roman" w:cs="Times New Roman" w:hAnsi="Times New Roman"/>
          <w:spacing w:val="-13"/>
        </w:rPr>
        <w:t xml:space="preserve"> </w:t>
      </w:r>
      <w:r>
        <w:rPr>
          <w:rFonts w:ascii="Times New Roman" w:cs="Times New Roman" w:hAnsi="Times New Roman"/>
        </w:rPr>
        <w:t>especially</w:t>
      </w:r>
      <w:r>
        <w:rPr>
          <w:rFonts w:ascii="Times New Roman" w:cs="Times New Roman" w:hAnsi="Times New Roman"/>
          <w:spacing w:val="-13"/>
        </w:rPr>
        <w:t xml:space="preserve"> </w:t>
      </w:r>
      <w:r>
        <w:rPr>
          <w:rFonts w:ascii="Times New Roman" w:cs="Times New Roman" w:hAnsi="Times New Roman"/>
        </w:rPr>
        <w:t>during</w:t>
      </w:r>
      <w:r>
        <w:rPr>
          <w:rFonts w:ascii="Times New Roman" w:cs="Times New Roman" w:hAnsi="Times New Roman"/>
          <w:spacing w:val="-13"/>
        </w:rPr>
        <w:t xml:space="preserve"> </w:t>
      </w:r>
      <w:r>
        <w:rPr>
          <w:rFonts w:ascii="Times New Roman" w:cs="Times New Roman" w:hAnsi="Times New Roman"/>
        </w:rPr>
        <w:t>dry</w:t>
      </w:r>
      <w:r>
        <w:rPr>
          <w:rFonts w:ascii="Times New Roman" w:cs="Times New Roman" w:hAnsi="Times New Roman"/>
          <w:spacing w:val="-14"/>
        </w:rPr>
        <w:t xml:space="preserve"> </w:t>
      </w:r>
      <w:r>
        <w:rPr>
          <w:rFonts w:ascii="Times New Roman" w:cs="Times New Roman" w:hAnsi="Times New Roman"/>
        </w:rPr>
        <w:t>season.</w:t>
      </w:r>
      <w:r>
        <w:rPr>
          <w:rFonts w:ascii="Times New Roman" w:cs="Times New Roman" w:hAnsi="Times New Roman"/>
          <w:spacing w:val="-13"/>
        </w:rPr>
        <w:t xml:space="preserve"> </w:t>
      </w:r>
      <w:r>
        <w:rPr>
          <w:rFonts w:ascii="Times New Roman" w:cs="Times New Roman" w:hAnsi="Times New Roman"/>
        </w:rPr>
        <w:t>This</w:t>
      </w:r>
      <w:r>
        <w:rPr>
          <w:rFonts w:ascii="Times New Roman" w:cs="Times New Roman" w:hAnsi="Times New Roman"/>
          <w:spacing w:val="-13"/>
        </w:rPr>
        <w:t xml:space="preserve"> </w:t>
      </w:r>
      <w:r>
        <w:rPr>
          <w:rFonts w:ascii="Times New Roman" w:cs="Times New Roman" w:hAnsi="Times New Roman"/>
        </w:rPr>
        <w:t>makes the</w:t>
      </w:r>
      <w:r>
        <w:rPr>
          <w:rFonts w:ascii="Times New Roman" w:cs="Times New Roman" w:hAnsi="Times New Roman"/>
          <w:spacing w:val="-11"/>
        </w:rPr>
        <w:t xml:space="preserve"> </w:t>
      </w:r>
      <w:r>
        <w:rPr>
          <w:rFonts w:ascii="Times New Roman" w:cs="Times New Roman" w:hAnsi="Times New Roman"/>
        </w:rPr>
        <w:t>grown</w:t>
      </w:r>
      <w:r>
        <w:rPr>
          <w:rFonts w:ascii="Times New Roman" w:cs="Times New Roman" w:hAnsi="Times New Roman"/>
          <w:spacing w:val="-10"/>
        </w:rPr>
        <w:t xml:space="preserve"> </w:t>
      </w:r>
      <w:r>
        <w:rPr>
          <w:rFonts w:ascii="Times New Roman" w:cs="Times New Roman" w:hAnsi="Times New Roman"/>
        </w:rPr>
        <w:t>crop</w:t>
      </w:r>
      <w:r>
        <w:rPr>
          <w:rFonts w:ascii="Times New Roman" w:cs="Times New Roman" w:hAnsi="Times New Roman"/>
          <w:spacing w:val="-10"/>
        </w:rPr>
        <w:t xml:space="preserve"> </w:t>
      </w:r>
      <w:r>
        <w:rPr>
          <w:rFonts w:ascii="Times New Roman" w:cs="Times New Roman" w:hAnsi="Times New Roman"/>
        </w:rPr>
        <w:t>plants</w:t>
      </w:r>
      <w:r>
        <w:rPr>
          <w:rFonts w:ascii="Times New Roman" w:cs="Times New Roman" w:hAnsi="Times New Roman"/>
          <w:spacing w:val="-10"/>
        </w:rPr>
        <w:t xml:space="preserve"> </w:t>
      </w:r>
      <w:r>
        <w:rPr>
          <w:rFonts w:ascii="Times New Roman" w:cs="Times New Roman" w:hAnsi="Times New Roman"/>
        </w:rPr>
        <w:t>which</w:t>
      </w:r>
      <w:r>
        <w:rPr>
          <w:rFonts w:ascii="Times New Roman" w:cs="Times New Roman" w:hAnsi="Times New Roman"/>
          <w:spacing w:val="-10"/>
        </w:rPr>
        <w:t xml:space="preserve"> </w:t>
      </w:r>
      <w:r>
        <w:rPr>
          <w:rFonts w:ascii="Times New Roman" w:cs="Times New Roman" w:hAnsi="Times New Roman"/>
        </w:rPr>
        <w:t>are</w:t>
      </w:r>
      <w:r>
        <w:rPr>
          <w:rFonts w:ascii="Times New Roman" w:cs="Times New Roman" w:hAnsi="Times New Roman"/>
          <w:spacing w:val="-10"/>
        </w:rPr>
        <w:t xml:space="preserve"> </w:t>
      </w:r>
      <w:r>
        <w:rPr>
          <w:rFonts w:ascii="Times New Roman" w:cs="Times New Roman" w:hAnsi="Times New Roman"/>
        </w:rPr>
        <w:t>in</w:t>
      </w:r>
      <w:r>
        <w:rPr>
          <w:rFonts w:ascii="Times New Roman" w:cs="Times New Roman" w:hAnsi="Times New Roman"/>
          <w:spacing w:val="-10"/>
        </w:rPr>
        <w:t xml:space="preserve"> </w:t>
      </w:r>
      <w:r>
        <w:rPr>
          <w:rFonts w:ascii="Times New Roman" w:cs="Times New Roman" w:hAnsi="Times New Roman"/>
        </w:rPr>
        <w:t>a</w:t>
      </w:r>
      <w:r>
        <w:rPr>
          <w:rFonts w:ascii="Times New Roman" w:cs="Times New Roman" w:hAnsi="Times New Roman"/>
          <w:spacing w:val="-10"/>
        </w:rPr>
        <w:t xml:space="preserve"> </w:t>
      </w:r>
      <w:r>
        <w:rPr>
          <w:rFonts w:ascii="Times New Roman" w:cs="Times New Roman" w:hAnsi="Times New Roman"/>
        </w:rPr>
        <w:t>target</w:t>
      </w:r>
      <w:r>
        <w:rPr>
          <w:rFonts w:ascii="Times New Roman" w:cs="Times New Roman" w:hAnsi="Times New Roman"/>
          <w:spacing w:val="-10"/>
        </w:rPr>
        <w:t xml:space="preserve"> </w:t>
      </w:r>
      <w:r>
        <w:rPr>
          <w:rFonts w:ascii="Times New Roman" w:cs="Times New Roman" w:hAnsi="Times New Roman"/>
        </w:rPr>
        <w:t>to</w:t>
      </w:r>
      <w:r>
        <w:rPr>
          <w:rFonts w:ascii="Times New Roman" w:cs="Times New Roman" w:hAnsi="Times New Roman"/>
          <w:spacing w:val="-10"/>
        </w:rPr>
        <w:t xml:space="preserve"> </w:t>
      </w:r>
      <w:r>
        <w:rPr>
          <w:rFonts w:ascii="Times New Roman" w:cs="Times New Roman" w:hAnsi="Times New Roman"/>
        </w:rPr>
        <w:t>get</w:t>
      </w:r>
      <w:r>
        <w:rPr>
          <w:rFonts w:ascii="Times New Roman" w:cs="Times New Roman" w:hAnsi="Times New Roman"/>
          <w:spacing w:val="-10"/>
        </w:rPr>
        <w:t xml:space="preserve"> </w:t>
      </w:r>
      <w:r>
        <w:rPr>
          <w:rFonts w:ascii="Times New Roman" w:cs="Times New Roman" w:hAnsi="Times New Roman"/>
        </w:rPr>
        <w:t>insufficient</w:t>
      </w:r>
      <w:r>
        <w:rPr>
          <w:rFonts w:ascii="Times New Roman" w:cs="Times New Roman" w:hAnsi="Times New Roman"/>
          <w:spacing w:val="-10"/>
        </w:rPr>
        <w:t xml:space="preserve"> </w:t>
      </w:r>
      <w:r>
        <w:rPr>
          <w:rFonts w:ascii="Times New Roman" w:cs="Times New Roman" w:hAnsi="Times New Roman"/>
          <w:spacing w:val="-2"/>
        </w:rPr>
        <w:t>water.</w:t>
      </w:r>
    </w:p>
    <w:p>
      <w:pPr>
        <w:pStyle w:val="style179"/>
        <w:numPr>
          <w:ilvl w:val="0"/>
          <w:numId w:val="55"/>
        </w:numPr>
        <w:spacing w:lineRule="auto" w:line="276"/>
        <w:jc w:val="both"/>
        <w:rPr>
          <w:rFonts w:ascii="Times New Roman" w:cs="Times New Roman" w:hAnsi="Times New Roman"/>
        </w:rPr>
      </w:pPr>
      <w:r>
        <w:rPr>
          <w:rFonts w:ascii="Times New Roman" w:cs="Times New Roman" w:hAnsi="Times New Roman"/>
        </w:rPr>
        <w:t>They</w:t>
      </w:r>
      <w:r>
        <w:rPr>
          <w:rFonts w:ascii="Times New Roman" w:cs="Times New Roman" w:hAnsi="Times New Roman"/>
          <w:spacing w:val="-9"/>
        </w:rPr>
        <w:t xml:space="preserve"> </w:t>
      </w:r>
      <w:r>
        <w:rPr>
          <w:rFonts w:ascii="Times New Roman" w:cs="Times New Roman" w:hAnsi="Times New Roman"/>
        </w:rPr>
        <w:t>may</w:t>
      </w:r>
      <w:r>
        <w:rPr>
          <w:rFonts w:ascii="Times New Roman" w:cs="Times New Roman" w:hAnsi="Times New Roman"/>
          <w:spacing w:val="-8"/>
        </w:rPr>
        <w:t xml:space="preserve"> </w:t>
      </w:r>
      <w:r>
        <w:rPr>
          <w:rFonts w:ascii="Times New Roman" w:cs="Times New Roman" w:hAnsi="Times New Roman"/>
        </w:rPr>
        <w:t>act</w:t>
      </w:r>
      <w:r>
        <w:rPr>
          <w:rFonts w:ascii="Times New Roman" w:cs="Times New Roman" w:hAnsi="Times New Roman"/>
          <w:spacing w:val="-8"/>
        </w:rPr>
        <w:t xml:space="preserve"> </w:t>
      </w:r>
      <w:r>
        <w:rPr>
          <w:rFonts w:ascii="Times New Roman" w:cs="Times New Roman" w:hAnsi="Times New Roman"/>
        </w:rPr>
        <w:t>as</w:t>
      </w:r>
      <w:r>
        <w:rPr>
          <w:rFonts w:ascii="Times New Roman" w:cs="Times New Roman" w:hAnsi="Times New Roman"/>
          <w:spacing w:val="-8"/>
        </w:rPr>
        <w:t xml:space="preserve"> </w:t>
      </w:r>
      <w:r>
        <w:rPr>
          <w:rFonts w:ascii="Times New Roman" w:cs="Times New Roman" w:hAnsi="Times New Roman"/>
        </w:rPr>
        <w:t>alternate</w:t>
      </w:r>
      <w:r>
        <w:rPr>
          <w:rFonts w:ascii="Times New Roman" w:cs="Times New Roman" w:hAnsi="Times New Roman"/>
          <w:spacing w:val="-8"/>
        </w:rPr>
        <w:t xml:space="preserve"> </w:t>
      </w:r>
      <w:r>
        <w:rPr>
          <w:rFonts w:ascii="Times New Roman" w:cs="Times New Roman" w:hAnsi="Times New Roman"/>
        </w:rPr>
        <w:t>host</w:t>
      </w:r>
      <w:r>
        <w:rPr>
          <w:rFonts w:ascii="Times New Roman" w:cs="Times New Roman" w:hAnsi="Times New Roman"/>
          <w:spacing w:val="-8"/>
        </w:rPr>
        <w:t xml:space="preserve"> </w:t>
      </w:r>
      <w:r>
        <w:rPr>
          <w:rFonts w:ascii="Times New Roman" w:cs="Times New Roman" w:hAnsi="Times New Roman"/>
        </w:rPr>
        <w:t>of</w:t>
      </w:r>
      <w:r>
        <w:rPr>
          <w:rFonts w:ascii="Times New Roman" w:cs="Times New Roman" w:hAnsi="Times New Roman"/>
          <w:spacing w:val="-8"/>
        </w:rPr>
        <w:t xml:space="preserve"> </w:t>
      </w:r>
      <w:r>
        <w:rPr>
          <w:rFonts w:ascii="Times New Roman" w:cs="Times New Roman" w:hAnsi="Times New Roman"/>
        </w:rPr>
        <w:t>insects,</w:t>
      </w:r>
      <w:r>
        <w:rPr>
          <w:rFonts w:ascii="Times New Roman" w:cs="Times New Roman" w:hAnsi="Times New Roman"/>
          <w:spacing w:val="-8"/>
        </w:rPr>
        <w:t xml:space="preserve"> </w:t>
      </w:r>
      <w:r>
        <w:rPr>
          <w:rFonts w:ascii="Times New Roman" w:cs="Times New Roman" w:hAnsi="Times New Roman"/>
        </w:rPr>
        <w:t>pests</w:t>
      </w:r>
      <w:r>
        <w:rPr>
          <w:rFonts w:ascii="Times New Roman" w:cs="Times New Roman" w:hAnsi="Times New Roman"/>
          <w:spacing w:val="-8"/>
        </w:rPr>
        <w:t xml:space="preserve"> </w:t>
      </w:r>
      <w:r>
        <w:rPr>
          <w:rFonts w:ascii="Times New Roman" w:cs="Times New Roman" w:hAnsi="Times New Roman"/>
        </w:rPr>
        <w:t>and</w:t>
      </w:r>
      <w:r>
        <w:rPr>
          <w:rFonts w:ascii="Times New Roman" w:cs="Times New Roman" w:hAnsi="Times New Roman"/>
          <w:spacing w:val="-8"/>
        </w:rPr>
        <w:t xml:space="preserve"> </w:t>
      </w:r>
      <w:r>
        <w:rPr>
          <w:rFonts w:ascii="Times New Roman" w:cs="Times New Roman" w:hAnsi="Times New Roman"/>
        </w:rPr>
        <w:t>disease</w:t>
      </w:r>
      <w:r>
        <w:rPr>
          <w:rFonts w:ascii="Times New Roman" w:cs="Times New Roman" w:hAnsi="Times New Roman"/>
          <w:spacing w:val="-8"/>
        </w:rPr>
        <w:t>-causing</w:t>
      </w:r>
      <w:r>
        <w:rPr>
          <w:rFonts w:ascii="Times New Roman" w:cs="Times New Roman" w:hAnsi="Times New Roman"/>
          <w:spacing w:val="-8"/>
        </w:rPr>
        <w:t xml:space="preserve"> </w:t>
      </w:r>
      <w:r>
        <w:rPr>
          <w:rFonts w:ascii="Times New Roman" w:cs="Times New Roman" w:hAnsi="Times New Roman"/>
        </w:rPr>
        <w:t>organisms.</w:t>
      </w:r>
    </w:p>
    <w:p>
      <w:pPr>
        <w:pStyle w:val="style179"/>
        <w:numPr>
          <w:ilvl w:val="0"/>
          <w:numId w:val="55"/>
        </w:numPr>
        <w:spacing w:lineRule="auto" w:line="276"/>
        <w:jc w:val="both"/>
        <w:rPr>
          <w:rFonts w:ascii="Times New Roman" w:cs="Times New Roman" w:hAnsi="Times New Roman"/>
        </w:rPr>
      </w:pPr>
      <w:r>
        <w:rPr>
          <w:rFonts w:ascii="Times New Roman" w:cs="Times New Roman" w:hAnsi="Times New Roman"/>
        </w:rPr>
        <w:t>They</w:t>
      </w:r>
      <w:r>
        <w:rPr>
          <w:rFonts w:ascii="Times New Roman" w:cs="Times New Roman" w:hAnsi="Times New Roman"/>
          <w:spacing w:val="-9"/>
        </w:rPr>
        <w:t xml:space="preserve"> </w:t>
      </w:r>
      <w:r>
        <w:rPr>
          <w:rFonts w:ascii="Times New Roman" w:cs="Times New Roman" w:hAnsi="Times New Roman"/>
        </w:rPr>
        <w:t>may</w:t>
      </w:r>
      <w:r>
        <w:rPr>
          <w:rFonts w:ascii="Times New Roman" w:cs="Times New Roman" w:hAnsi="Times New Roman"/>
          <w:spacing w:val="-9"/>
        </w:rPr>
        <w:t xml:space="preserve"> </w:t>
      </w:r>
      <w:r>
        <w:rPr>
          <w:rFonts w:ascii="Times New Roman" w:cs="Times New Roman" w:hAnsi="Times New Roman"/>
        </w:rPr>
        <w:t>compete</w:t>
      </w:r>
      <w:r>
        <w:rPr>
          <w:rFonts w:ascii="Times New Roman" w:cs="Times New Roman" w:hAnsi="Times New Roman"/>
          <w:spacing w:val="-9"/>
        </w:rPr>
        <w:t xml:space="preserve"> </w:t>
      </w:r>
      <w:r>
        <w:rPr>
          <w:rFonts w:ascii="Times New Roman" w:cs="Times New Roman" w:hAnsi="Times New Roman"/>
        </w:rPr>
        <w:t>with</w:t>
      </w:r>
      <w:r>
        <w:rPr>
          <w:rFonts w:ascii="Times New Roman" w:cs="Times New Roman" w:hAnsi="Times New Roman"/>
          <w:spacing w:val="-9"/>
        </w:rPr>
        <w:t xml:space="preserve"> </w:t>
      </w:r>
      <w:r>
        <w:rPr>
          <w:rFonts w:ascii="Times New Roman" w:cs="Times New Roman" w:hAnsi="Times New Roman"/>
        </w:rPr>
        <w:t>the</w:t>
      </w:r>
      <w:r>
        <w:rPr>
          <w:rFonts w:ascii="Times New Roman" w:cs="Times New Roman" w:hAnsi="Times New Roman"/>
          <w:spacing w:val="-9"/>
        </w:rPr>
        <w:t xml:space="preserve"> </w:t>
      </w:r>
      <w:r>
        <w:rPr>
          <w:rFonts w:ascii="Times New Roman" w:cs="Times New Roman" w:hAnsi="Times New Roman"/>
        </w:rPr>
        <w:t>crop</w:t>
      </w:r>
      <w:r>
        <w:rPr>
          <w:rFonts w:ascii="Times New Roman" w:cs="Times New Roman" w:hAnsi="Times New Roman"/>
          <w:spacing w:val="-9"/>
        </w:rPr>
        <w:t xml:space="preserve"> </w:t>
      </w:r>
      <w:r>
        <w:rPr>
          <w:rFonts w:ascii="Times New Roman" w:cs="Times New Roman" w:hAnsi="Times New Roman"/>
        </w:rPr>
        <w:t>plants</w:t>
      </w:r>
      <w:r>
        <w:rPr>
          <w:rFonts w:ascii="Times New Roman" w:cs="Times New Roman" w:hAnsi="Times New Roman"/>
          <w:spacing w:val="-9"/>
        </w:rPr>
        <w:t xml:space="preserve"> </w:t>
      </w:r>
      <w:r>
        <w:rPr>
          <w:rFonts w:ascii="Times New Roman" w:cs="Times New Roman" w:hAnsi="Times New Roman"/>
        </w:rPr>
        <w:t>for</w:t>
      </w:r>
      <w:r>
        <w:rPr>
          <w:rFonts w:ascii="Times New Roman" w:cs="Times New Roman" w:hAnsi="Times New Roman"/>
          <w:spacing w:val="-9"/>
        </w:rPr>
        <w:t xml:space="preserve"> </w:t>
      </w:r>
      <w:r>
        <w:rPr>
          <w:rFonts w:ascii="Times New Roman" w:cs="Times New Roman" w:hAnsi="Times New Roman"/>
        </w:rPr>
        <w:t>nutrients</w:t>
      </w:r>
      <w:r>
        <w:rPr>
          <w:rFonts w:ascii="Times New Roman" w:cs="Times New Roman" w:hAnsi="Times New Roman"/>
          <w:spacing w:val="-9"/>
        </w:rPr>
        <w:t xml:space="preserve"> </w:t>
      </w:r>
      <w:r>
        <w:rPr>
          <w:rFonts w:ascii="Times New Roman" w:cs="Times New Roman" w:hAnsi="Times New Roman"/>
        </w:rPr>
        <w:t>and</w:t>
      </w:r>
      <w:r>
        <w:rPr>
          <w:rFonts w:ascii="Times New Roman" w:cs="Times New Roman" w:hAnsi="Times New Roman"/>
          <w:spacing w:val="-9"/>
        </w:rPr>
        <w:t xml:space="preserve"> </w:t>
      </w:r>
      <w:r>
        <w:rPr>
          <w:rFonts w:ascii="Times New Roman" w:cs="Times New Roman" w:hAnsi="Times New Roman"/>
        </w:rPr>
        <w:t>root</w:t>
      </w:r>
      <w:r>
        <w:rPr>
          <w:rFonts w:ascii="Times New Roman" w:cs="Times New Roman" w:hAnsi="Times New Roman"/>
          <w:spacing w:val="-9"/>
        </w:rPr>
        <w:t xml:space="preserve"> </w:t>
      </w:r>
      <w:r>
        <w:rPr>
          <w:rFonts w:ascii="Times New Roman" w:cs="Times New Roman" w:hAnsi="Times New Roman"/>
        </w:rPr>
        <w:t>spacing.</w:t>
      </w:r>
    </w:p>
    <w:p>
      <w:pPr>
        <w:pStyle w:val="style0"/>
        <w:spacing w:lineRule="auto" w:line="276"/>
        <w:jc w:val="both"/>
        <w:rPr>
          <w:rFonts w:ascii="Times New Roman" w:cs="Times New Roman" w:hAnsi="Times New Roman"/>
          <w:b/>
        </w:rPr>
      </w:pPr>
      <w:r>
        <w:rPr>
          <w:rFonts w:ascii="Times New Roman" w:cs="Times New Roman" w:hAnsi="Times New Roman"/>
          <w:b/>
          <w:u w:color="444444"/>
        </w:rPr>
        <w:t>Strip</w:t>
      </w:r>
      <w:r>
        <w:rPr>
          <w:rFonts w:ascii="Times New Roman" w:cs="Times New Roman" w:hAnsi="Times New Roman"/>
          <w:b/>
          <w:spacing w:val="-6"/>
          <w:u w:color="444444"/>
        </w:rPr>
        <w:t xml:space="preserve"> </w:t>
      </w:r>
      <w:r>
        <w:rPr>
          <w:rFonts w:ascii="Times New Roman" w:cs="Times New Roman" w:hAnsi="Times New Roman"/>
          <w:b/>
          <w:u w:color="444444"/>
        </w:rPr>
        <w:t>cropping</w:t>
      </w:r>
      <w:r>
        <w:rPr>
          <w:rFonts w:ascii="Times New Roman" w:cs="Times New Roman" w:hAnsi="Times New Roman"/>
          <w:b/>
        </w:rPr>
        <w:t>.</w:t>
      </w:r>
    </w:p>
    <w:p>
      <w:pPr>
        <w:pStyle w:val="style0"/>
        <w:spacing w:lineRule="auto" w:line="276"/>
        <w:jc w:val="both"/>
        <w:rPr>
          <w:rFonts w:ascii="Times New Roman" w:cs="Times New Roman" w:hAnsi="Times New Roman"/>
        </w:rPr>
      </w:pPr>
      <w:r>
        <w:rPr>
          <w:rFonts w:ascii="Times New Roman" w:cs="Times New Roman" w:hAnsi="Times New Roman"/>
        </w:rPr>
        <w:t>It</w:t>
      </w:r>
      <w:r>
        <w:rPr>
          <w:rFonts w:ascii="Times New Roman" w:cs="Times New Roman" w:hAnsi="Times New Roman"/>
          <w:spacing w:val="-19"/>
        </w:rPr>
        <w:t xml:space="preserve"> </w:t>
      </w:r>
      <w:r>
        <w:rPr>
          <w:rFonts w:ascii="Times New Roman" w:cs="Times New Roman" w:hAnsi="Times New Roman"/>
        </w:rPr>
        <w:t>is</w:t>
      </w:r>
      <w:r>
        <w:rPr>
          <w:rFonts w:ascii="Times New Roman" w:cs="Times New Roman" w:hAnsi="Times New Roman"/>
          <w:spacing w:val="-19"/>
        </w:rPr>
        <w:t xml:space="preserve"> </w:t>
      </w:r>
      <w:r>
        <w:rPr>
          <w:rFonts w:ascii="Times New Roman" w:cs="Times New Roman" w:hAnsi="Times New Roman"/>
        </w:rPr>
        <w:t>a</w:t>
      </w:r>
      <w:r>
        <w:rPr>
          <w:rFonts w:ascii="Times New Roman" w:cs="Times New Roman" w:hAnsi="Times New Roman"/>
          <w:spacing w:val="-18"/>
        </w:rPr>
        <w:t xml:space="preserve"> </w:t>
      </w:r>
      <w:r>
        <w:rPr>
          <w:rFonts w:ascii="Times New Roman" w:cs="Times New Roman" w:hAnsi="Times New Roman"/>
        </w:rPr>
        <w:t>practice</w:t>
      </w:r>
      <w:r>
        <w:rPr>
          <w:rFonts w:ascii="Times New Roman" w:cs="Times New Roman" w:hAnsi="Times New Roman"/>
          <w:spacing w:val="-19"/>
        </w:rPr>
        <w:t xml:space="preserve"> </w:t>
      </w:r>
      <w:r>
        <w:rPr>
          <w:rFonts w:ascii="Times New Roman" w:cs="Times New Roman" w:hAnsi="Times New Roman"/>
        </w:rPr>
        <w:t>of</w:t>
      </w:r>
      <w:r>
        <w:rPr>
          <w:rFonts w:ascii="Times New Roman" w:cs="Times New Roman" w:hAnsi="Times New Roman"/>
          <w:spacing w:val="-18"/>
        </w:rPr>
        <w:t xml:space="preserve"> </w:t>
      </w:r>
      <w:r>
        <w:rPr>
          <w:rFonts w:ascii="Times New Roman" w:cs="Times New Roman" w:hAnsi="Times New Roman"/>
        </w:rPr>
        <w:t>planting</w:t>
      </w:r>
      <w:r>
        <w:rPr>
          <w:rFonts w:ascii="Times New Roman" w:cs="Times New Roman" w:hAnsi="Times New Roman"/>
          <w:spacing w:val="-19"/>
        </w:rPr>
        <w:t xml:space="preserve"> </w:t>
      </w:r>
      <w:r>
        <w:rPr>
          <w:rFonts w:ascii="Times New Roman" w:cs="Times New Roman" w:hAnsi="Times New Roman"/>
        </w:rPr>
        <w:t>crops</w:t>
      </w:r>
      <w:r>
        <w:rPr>
          <w:rFonts w:ascii="Times New Roman" w:cs="Times New Roman" w:hAnsi="Times New Roman"/>
          <w:spacing w:val="-18"/>
        </w:rPr>
        <w:t xml:space="preserve"> </w:t>
      </w:r>
      <w:r>
        <w:rPr>
          <w:rFonts w:ascii="Times New Roman" w:cs="Times New Roman" w:hAnsi="Times New Roman"/>
        </w:rPr>
        <w:t>and</w:t>
      </w:r>
      <w:r>
        <w:rPr>
          <w:rFonts w:ascii="Times New Roman" w:cs="Times New Roman" w:hAnsi="Times New Roman"/>
          <w:spacing w:val="-19"/>
        </w:rPr>
        <w:t xml:space="preserve"> </w:t>
      </w:r>
      <w:r>
        <w:rPr>
          <w:rFonts w:ascii="Times New Roman" w:cs="Times New Roman" w:hAnsi="Times New Roman"/>
        </w:rPr>
        <w:t>trees</w:t>
      </w:r>
      <w:r>
        <w:rPr>
          <w:rFonts w:ascii="Times New Roman" w:cs="Times New Roman" w:hAnsi="Times New Roman"/>
          <w:spacing w:val="-19"/>
        </w:rPr>
        <w:t xml:space="preserve"> </w:t>
      </w:r>
      <w:r>
        <w:rPr>
          <w:rFonts w:ascii="Times New Roman" w:cs="Times New Roman" w:hAnsi="Times New Roman"/>
        </w:rPr>
        <w:t>in</w:t>
      </w:r>
      <w:r>
        <w:rPr>
          <w:rFonts w:ascii="Times New Roman" w:cs="Times New Roman" w:hAnsi="Times New Roman"/>
          <w:spacing w:val="-18"/>
        </w:rPr>
        <w:t xml:space="preserve"> </w:t>
      </w:r>
      <w:r>
        <w:rPr>
          <w:rFonts w:ascii="Times New Roman" w:cs="Times New Roman" w:hAnsi="Times New Roman"/>
        </w:rPr>
        <w:t>alternative</w:t>
      </w:r>
      <w:r>
        <w:rPr>
          <w:rFonts w:ascii="Times New Roman" w:cs="Times New Roman" w:hAnsi="Times New Roman"/>
          <w:spacing w:val="-19"/>
        </w:rPr>
        <w:t xml:space="preserve"> </w:t>
      </w:r>
      <w:r>
        <w:rPr>
          <w:rFonts w:ascii="Times New Roman" w:cs="Times New Roman" w:hAnsi="Times New Roman"/>
        </w:rPr>
        <w:t>strips</w:t>
      </w:r>
      <w:r>
        <w:rPr>
          <w:rFonts w:ascii="Times New Roman" w:cs="Times New Roman" w:hAnsi="Times New Roman"/>
          <w:spacing w:val="-18"/>
        </w:rPr>
        <w:t xml:space="preserve"> </w:t>
      </w:r>
      <w:r>
        <w:rPr>
          <w:rFonts w:ascii="Times New Roman" w:cs="Times New Roman" w:hAnsi="Times New Roman"/>
        </w:rPr>
        <w:t>parallel</w:t>
      </w:r>
      <w:r>
        <w:rPr>
          <w:rFonts w:ascii="Times New Roman" w:cs="Times New Roman" w:hAnsi="Times New Roman"/>
          <w:spacing w:val="-19"/>
        </w:rPr>
        <w:t xml:space="preserve"> </w:t>
      </w:r>
      <w:r>
        <w:rPr>
          <w:rFonts w:ascii="Times New Roman" w:cs="Times New Roman" w:hAnsi="Times New Roman"/>
        </w:rPr>
        <w:t>to</w:t>
      </w:r>
      <w:r>
        <w:rPr>
          <w:rFonts w:ascii="Times New Roman" w:cs="Times New Roman" w:hAnsi="Times New Roman"/>
          <w:spacing w:val="-18"/>
        </w:rPr>
        <w:t xml:space="preserve"> </w:t>
      </w:r>
      <w:r>
        <w:rPr>
          <w:rFonts w:ascii="Times New Roman" w:cs="Times New Roman" w:hAnsi="Times New Roman"/>
        </w:rPr>
        <w:t>one</w:t>
      </w:r>
      <w:r>
        <w:rPr>
          <w:rFonts w:ascii="Times New Roman" w:cs="Times New Roman" w:hAnsi="Times New Roman"/>
          <w:spacing w:val="-19"/>
        </w:rPr>
        <w:t xml:space="preserve"> </w:t>
      </w:r>
      <w:r>
        <w:rPr>
          <w:rFonts w:ascii="Times New Roman" w:cs="Times New Roman" w:hAnsi="Times New Roman"/>
        </w:rPr>
        <w:t>another.</w:t>
      </w:r>
      <w:r>
        <w:rPr>
          <w:rFonts w:ascii="Times New Roman" w:cs="Times New Roman" w:hAnsi="Times New Roman"/>
          <w:spacing w:val="-18"/>
        </w:rPr>
        <w:t xml:space="preserve"> </w:t>
      </w:r>
      <w:r>
        <w:rPr>
          <w:rFonts w:ascii="Times New Roman" w:cs="Times New Roman" w:hAnsi="Times New Roman"/>
        </w:rPr>
        <w:t>Usually different</w:t>
      </w:r>
      <w:r>
        <w:rPr>
          <w:rFonts w:ascii="Times New Roman" w:cs="Times New Roman" w:hAnsi="Times New Roman"/>
          <w:spacing w:val="-20"/>
        </w:rPr>
        <w:t xml:space="preserve"> </w:t>
      </w:r>
      <w:r>
        <w:rPr>
          <w:rFonts w:ascii="Times New Roman" w:cs="Times New Roman" w:hAnsi="Times New Roman"/>
        </w:rPr>
        <w:t>plants</w:t>
      </w:r>
      <w:r>
        <w:rPr>
          <w:rFonts w:ascii="Times New Roman" w:cs="Times New Roman" w:hAnsi="Times New Roman"/>
          <w:spacing w:val="-19"/>
        </w:rPr>
        <w:t xml:space="preserve"> </w:t>
      </w:r>
      <w:r>
        <w:rPr>
          <w:rFonts w:ascii="Times New Roman" w:cs="Times New Roman" w:hAnsi="Times New Roman"/>
        </w:rPr>
        <w:t>and</w:t>
      </w:r>
      <w:r>
        <w:rPr>
          <w:rFonts w:ascii="Times New Roman" w:cs="Times New Roman" w:hAnsi="Times New Roman"/>
          <w:spacing w:val="-19"/>
        </w:rPr>
        <w:t xml:space="preserve"> </w:t>
      </w:r>
      <w:r>
        <w:rPr>
          <w:rFonts w:ascii="Times New Roman" w:cs="Times New Roman" w:hAnsi="Times New Roman"/>
        </w:rPr>
        <w:t>crops</w:t>
      </w:r>
      <w:r>
        <w:rPr>
          <w:rFonts w:ascii="Times New Roman" w:cs="Times New Roman" w:hAnsi="Times New Roman"/>
          <w:spacing w:val="-20"/>
        </w:rPr>
        <w:t xml:space="preserve"> </w:t>
      </w:r>
      <w:r>
        <w:rPr>
          <w:rFonts w:ascii="Times New Roman" w:cs="Times New Roman" w:hAnsi="Times New Roman"/>
        </w:rPr>
        <w:t>are</w:t>
      </w:r>
      <w:r>
        <w:rPr>
          <w:rFonts w:ascii="Times New Roman" w:cs="Times New Roman" w:hAnsi="Times New Roman"/>
          <w:spacing w:val="-19"/>
        </w:rPr>
        <w:t xml:space="preserve"> </w:t>
      </w:r>
      <w:r>
        <w:rPr>
          <w:rFonts w:ascii="Times New Roman" w:cs="Times New Roman" w:hAnsi="Times New Roman"/>
        </w:rPr>
        <w:t>planted</w:t>
      </w:r>
      <w:r>
        <w:rPr>
          <w:rFonts w:ascii="Times New Roman" w:cs="Times New Roman" w:hAnsi="Times New Roman"/>
          <w:spacing w:val="-19"/>
        </w:rPr>
        <w:t xml:space="preserve"> </w:t>
      </w:r>
      <w:r>
        <w:rPr>
          <w:rFonts w:ascii="Times New Roman" w:cs="Times New Roman" w:hAnsi="Times New Roman"/>
        </w:rPr>
        <w:t>in</w:t>
      </w:r>
      <w:r>
        <w:rPr>
          <w:rFonts w:ascii="Times New Roman" w:cs="Times New Roman" w:hAnsi="Times New Roman"/>
          <w:spacing w:val="-20"/>
        </w:rPr>
        <w:t xml:space="preserve"> </w:t>
      </w:r>
      <w:r>
        <w:rPr>
          <w:rFonts w:ascii="Times New Roman" w:cs="Times New Roman" w:hAnsi="Times New Roman"/>
        </w:rPr>
        <w:t>each</w:t>
      </w:r>
      <w:r>
        <w:rPr>
          <w:rFonts w:ascii="Times New Roman" w:cs="Times New Roman" w:hAnsi="Times New Roman"/>
          <w:spacing w:val="-19"/>
        </w:rPr>
        <w:t xml:space="preserve"> </w:t>
      </w:r>
      <w:r>
        <w:rPr>
          <w:rFonts w:ascii="Times New Roman" w:cs="Times New Roman" w:hAnsi="Times New Roman"/>
        </w:rPr>
        <w:t>strip</w:t>
      </w:r>
      <w:r>
        <w:rPr>
          <w:rFonts w:ascii="Times New Roman" w:cs="Times New Roman" w:hAnsi="Times New Roman"/>
          <w:spacing w:val="-19"/>
        </w:rPr>
        <w:t xml:space="preserve"> </w:t>
      </w:r>
      <w:r>
        <w:rPr>
          <w:rFonts w:ascii="Times New Roman" w:cs="Times New Roman" w:hAnsi="Times New Roman"/>
        </w:rPr>
        <w:t>and</w:t>
      </w:r>
      <w:r>
        <w:rPr>
          <w:rFonts w:ascii="Times New Roman" w:cs="Times New Roman" w:hAnsi="Times New Roman"/>
          <w:spacing w:val="-20"/>
        </w:rPr>
        <w:t xml:space="preserve"> </w:t>
      </w:r>
      <w:r>
        <w:rPr>
          <w:rFonts w:ascii="Times New Roman" w:cs="Times New Roman" w:hAnsi="Times New Roman"/>
        </w:rPr>
        <w:t>them</w:t>
      </w:r>
      <w:r>
        <w:rPr>
          <w:rFonts w:ascii="Times New Roman" w:cs="Times New Roman" w:hAnsi="Times New Roman"/>
          <w:spacing w:val="-19"/>
        </w:rPr>
        <w:t xml:space="preserve"> </w:t>
      </w:r>
      <w:r>
        <w:rPr>
          <w:rFonts w:ascii="Times New Roman" w:cs="Times New Roman" w:hAnsi="Times New Roman"/>
        </w:rPr>
        <w:t>ripe</w:t>
      </w:r>
      <w:r>
        <w:rPr>
          <w:rFonts w:ascii="Times New Roman" w:cs="Times New Roman" w:hAnsi="Times New Roman"/>
          <w:spacing w:val="-19"/>
        </w:rPr>
        <w:t xml:space="preserve"> </w:t>
      </w:r>
      <w:r>
        <w:rPr>
          <w:rFonts w:ascii="Times New Roman" w:cs="Times New Roman" w:hAnsi="Times New Roman"/>
        </w:rPr>
        <w:t>at</w:t>
      </w:r>
      <w:r>
        <w:rPr>
          <w:rFonts w:ascii="Times New Roman" w:cs="Times New Roman" w:hAnsi="Times New Roman"/>
          <w:spacing w:val="-19"/>
        </w:rPr>
        <w:t xml:space="preserve"> </w:t>
      </w:r>
      <w:r>
        <w:rPr>
          <w:rFonts w:ascii="Times New Roman" w:cs="Times New Roman" w:hAnsi="Times New Roman"/>
        </w:rPr>
        <w:t>different</w:t>
      </w:r>
      <w:r>
        <w:rPr>
          <w:rFonts w:ascii="Times New Roman" w:cs="Times New Roman" w:hAnsi="Times New Roman"/>
          <w:spacing w:val="-20"/>
        </w:rPr>
        <w:t xml:space="preserve"> </w:t>
      </w:r>
      <w:r>
        <w:rPr>
          <w:rFonts w:ascii="Times New Roman" w:cs="Times New Roman" w:hAnsi="Times New Roman"/>
        </w:rPr>
        <w:t>time</w:t>
      </w:r>
      <w:r>
        <w:rPr>
          <w:rFonts w:ascii="Times New Roman" w:cs="Times New Roman" w:hAnsi="Times New Roman"/>
          <w:spacing w:val="-19"/>
        </w:rPr>
        <w:t xml:space="preserve"> </w:t>
      </w:r>
      <w:r>
        <w:rPr>
          <w:rFonts w:ascii="Times New Roman" w:cs="Times New Roman" w:hAnsi="Times New Roman"/>
        </w:rPr>
        <w:t>and</w:t>
      </w:r>
      <w:r>
        <w:rPr>
          <w:rFonts w:ascii="Times New Roman" w:cs="Times New Roman" w:hAnsi="Times New Roman"/>
          <w:spacing w:val="-19"/>
        </w:rPr>
        <w:t xml:space="preserve"> </w:t>
      </w:r>
      <w:r>
        <w:rPr>
          <w:rFonts w:ascii="Times New Roman" w:cs="Times New Roman" w:hAnsi="Times New Roman"/>
        </w:rPr>
        <w:t>harvested</w:t>
      </w:r>
      <w:r>
        <w:rPr>
          <w:rFonts w:ascii="Times New Roman" w:cs="Times New Roman" w:hAnsi="Times New Roman"/>
          <w:spacing w:val="-20"/>
        </w:rPr>
        <w:t xml:space="preserve"> </w:t>
      </w:r>
      <w:r>
        <w:rPr>
          <w:rFonts w:ascii="Times New Roman" w:cs="Times New Roman" w:hAnsi="Times New Roman"/>
        </w:rPr>
        <w:t>at varying</w:t>
      </w:r>
      <w:r>
        <w:rPr>
          <w:rFonts w:ascii="Times New Roman" w:cs="Times New Roman" w:hAnsi="Times New Roman"/>
          <w:spacing w:val="-9"/>
        </w:rPr>
        <w:t xml:space="preserve"> </w:t>
      </w:r>
      <w:r>
        <w:rPr>
          <w:rFonts w:ascii="Times New Roman" w:cs="Times New Roman" w:hAnsi="Times New Roman"/>
        </w:rPr>
        <w:t>interval.</w:t>
      </w:r>
    </w:p>
    <w:p>
      <w:pPr>
        <w:pStyle w:val="style0"/>
        <w:spacing w:lineRule="auto" w:line="276"/>
        <w:jc w:val="both"/>
        <w:rPr>
          <w:rFonts w:ascii="Times New Roman" w:cs="Times New Roman" w:hAnsi="Times New Roman"/>
        </w:rPr>
      </w:pPr>
      <w:r>
        <w:rPr>
          <w:rFonts w:ascii="Times New Roman" w:cs="Times New Roman" w:hAnsi="Times New Roman"/>
        </w:rPr>
        <w:t>The</w:t>
      </w:r>
      <w:r>
        <w:rPr>
          <w:rFonts w:ascii="Times New Roman" w:cs="Times New Roman" w:hAnsi="Times New Roman"/>
          <w:spacing w:val="-21"/>
        </w:rPr>
        <w:t xml:space="preserve"> </w:t>
      </w:r>
      <w:r>
        <w:rPr>
          <w:rFonts w:ascii="Times New Roman" w:cs="Times New Roman" w:hAnsi="Times New Roman"/>
        </w:rPr>
        <w:t>practice</w:t>
      </w:r>
      <w:r>
        <w:rPr>
          <w:rFonts w:ascii="Times New Roman" w:cs="Times New Roman" w:hAnsi="Times New Roman"/>
          <w:spacing w:val="-20"/>
        </w:rPr>
        <w:t xml:space="preserve"> </w:t>
      </w:r>
      <w:r>
        <w:rPr>
          <w:rFonts w:ascii="Times New Roman" w:cs="Times New Roman" w:hAnsi="Times New Roman"/>
        </w:rPr>
        <w:t>prevents</w:t>
      </w:r>
      <w:r>
        <w:rPr>
          <w:rFonts w:ascii="Times New Roman" w:cs="Times New Roman" w:hAnsi="Times New Roman"/>
          <w:spacing w:val="-20"/>
        </w:rPr>
        <w:t xml:space="preserve"> </w:t>
      </w:r>
      <w:r>
        <w:rPr>
          <w:rFonts w:ascii="Times New Roman" w:cs="Times New Roman" w:hAnsi="Times New Roman"/>
        </w:rPr>
        <w:t>the</w:t>
      </w:r>
      <w:r>
        <w:rPr>
          <w:rFonts w:ascii="Times New Roman" w:cs="Times New Roman" w:hAnsi="Times New Roman"/>
          <w:spacing w:val="-20"/>
        </w:rPr>
        <w:t xml:space="preserve"> </w:t>
      </w:r>
      <w:r>
        <w:rPr>
          <w:rFonts w:ascii="Times New Roman" w:cs="Times New Roman" w:hAnsi="Times New Roman"/>
        </w:rPr>
        <w:t>entire</w:t>
      </w:r>
      <w:r>
        <w:rPr>
          <w:rFonts w:ascii="Times New Roman" w:cs="Times New Roman" w:hAnsi="Times New Roman"/>
          <w:spacing w:val="-20"/>
        </w:rPr>
        <w:t xml:space="preserve"> </w:t>
      </w:r>
      <w:r>
        <w:rPr>
          <w:rFonts w:ascii="Times New Roman" w:cs="Times New Roman" w:hAnsi="Times New Roman"/>
        </w:rPr>
        <w:t>field</w:t>
      </w:r>
      <w:r>
        <w:rPr>
          <w:rFonts w:ascii="Times New Roman" w:cs="Times New Roman" w:hAnsi="Times New Roman"/>
          <w:spacing w:val="-20"/>
        </w:rPr>
        <w:t xml:space="preserve"> </w:t>
      </w:r>
      <w:r>
        <w:rPr>
          <w:rFonts w:ascii="Times New Roman" w:cs="Times New Roman" w:hAnsi="Times New Roman"/>
        </w:rPr>
        <w:t>from</w:t>
      </w:r>
      <w:r>
        <w:rPr>
          <w:rFonts w:ascii="Times New Roman" w:cs="Times New Roman" w:hAnsi="Times New Roman"/>
          <w:spacing w:val="-21"/>
        </w:rPr>
        <w:t xml:space="preserve"> </w:t>
      </w:r>
      <w:r>
        <w:rPr>
          <w:rFonts w:ascii="Times New Roman" w:cs="Times New Roman" w:hAnsi="Times New Roman"/>
        </w:rPr>
        <w:t>being</w:t>
      </w:r>
      <w:r>
        <w:rPr>
          <w:rFonts w:ascii="Times New Roman" w:cs="Times New Roman" w:hAnsi="Times New Roman"/>
          <w:spacing w:val="-20"/>
        </w:rPr>
        <w:t xml:space="preserve"> </w:t>
      </w:r>
      <w:r>
        <w:rPr>
          <w:rFonts w:ascii="Times New Roman" w:cs="Times New Roman" w:hAnsi="Times New Roman"/>
        </w:rPr>
        <w:t>left</w:t>
      </w:r>
      <w:r>
        <w:rPr>
          <w:rFonts w:ascii="Times New Roman" w:cs="Times New Roman" w:hAnsi="Times New Roman"/>
          <w:spacing w:val="-20"/>
        </w:rPr>
        <w:t xml:space="preserve"> </w:t>
      </w:r>
      <w:r>
        <w:rPr>
          <w:rFonts w:ascii="Times New Roman" w:cs="Times New Roman" w:hAnsi="Times New Roman"/>
        </w:rPr>
        <w:t>bare</w:t>
      </w:r>
      <w:r>
        <w:rPr>
          <w:rFonts w:ascii="Times New Roman" w:cs="Times New Roman" w:hAnsi="Times New Roman"/>
          <w:spacing w:val="-20"/>
        </w:rPr>
        <w:t xml:space="preserve"> </w:t>
      </w:r>
      <w:r>
        <w:rPr>
          <w:rFonts w:ascii="Times New Roman" w:cs="Times New Roman" w:hAnsi="Times New Roman"/>
        </w:rPr>
        <w:t>at</w:t>
      </w:r>
      <w:r>
        <w:rPr>
          <w:rFonts w:ascii="Times New Roman" w:cs="Times New Roman" w:hAnsi="Times New Roman"/>
          <w:spacing w:val="-20"/>
        </w:rPr>
        <w:t xml:space="preserve"> </w:t>
      </w:r>
      <w:r>
        <w:rPr>
          <w:rFonts w:ascii="Times New Roman" w:cs="Times New Roman" w:hAnsi="Times New Roman"/>
        </w:rPr>
        <w:t>any</w:t>
      </w:r>
      <w:r>
        <w:rPr>
          <w:rFonts w:ascii="Times New Roman" w:cs="Times New Roman" w:hAnsi="Times New Roman"/>
          <w:spacing w:val="-20"/>
        </w:rPr>
        <w:t xml:space="preserve"> </w:t>
      </w:r>
      <w:r>
        <w:rPr>
          <w:rFonts w:ascii="Times New Roman" w:cs="Times New Roman" w:hAnsi="Times New Roman"/>
        </w:rPr>
        <w:t>time</w:t>
      </w:r>
      <w:r>
        <w:rPr>
          <w:rFonts w:ascii="Times New Roman" w:cs="Times New Roman" w:hAnsi="Times New Roman"/>
          <w:spacing w:val="-20"/>
        </w:rPr>
        <w:t xml:space="preserve"> </w:t>
      </w:r>
      <w:r>
        <w:rPr>
          <w:rFonts w:ascii="Times New Roman" w:cs="Times New Roman" w:hAnsi="Times New Roman"/>
        </w:rPr>
        <w:t>which</w:t>
      </w:r>
      <w:r>
        <w:rPr>
          <w:rFonts w:ascii="Times New Roman" w:cs="Times New Roman" w:hAnsi="Times New Roman"/>
          <w:spacing w:val="-21"/>
        </w:rPr>
        <w:t xml:space="preserve"> </w:t>
      </w:r>
      <w:r>
        <w:rPr>
          <w:rFonts w:ascii="Times New Roman" w:cs="Times New Roman" w:hAnsi="Times New Roman"/>
        </w:rPr>
        <w:t>would</w:t>
      </w:r>
      <w:r>
        <w:rPr>
          <w:rFonts w:ascii="Times New Roman" w:cs="Times New Roman" w:hAnsi="Times New Roman"/>
          <w:spacing w:val="-20"/>
        </w:rPr>
        <w:t xml:space="preserve"> </w:t>
      </w:r>
      <w:r>
        <w:rPr>
          <w:rFonts w:ascii="Times New Roman" w:cs="Times New Roman" w:hAnsi="Times New Roman"/>
        </w:rPr>
        <w:t>lead</w:t>
      </w:r>
      <w:r>
        <w:rPr>
          <w:rFonts w:ascii="Times New Roman" w:cs="Times New Roman" w:hAnsi="Times New Roman"/>
          <w:spacing w:val="-20"/>
        </w:rPr>
        <w:t xml:space="preserve"> </w:t>
      </w:r>
      <w:r>
        <w:rPr>
          <w:rFonts w:ascii="Times New Roman" w:cs="Times New Roman" w:hAnsi="Times New Roman"/>
        </w:rPr>
        <w:t>to</w:t>
      </w:r>
      <w:r>
        <w:rPr>
          <w:rFonts w:ascii="Times New Roman" w:cs="Times New Roman" w:hAnsi="Times New Roman"/>
          <w:spacing w:val="-20"/>
        </w:rPr>
        <w:t xml:space="preserve"> </w:t>
      </w:r>
      <w:r>
        <w:rPr>
          <w:rFonts w:ascii="Times New Roman" w:cs="Times New Roman" w:hAnsi="Times New Roman"/>
        </w:rPr>
        <w:t>sheet erosion or wind</w:t>
      </w:r>
      <w:r>
        <w:rPr>
          <w:rFonts w:ascii="Times New Roman" w:cs="Times New Roman" w:hAnsi="Times New Roman"/>
          <w:spacing w:val="-25"/>
        </w:rPr>
        <w:t xml:space="preserve"> </w:t>
      </w:r>
      <w:r>
        <w:rPr>
          <w:rFonts w:ascii="Times New Roman" w:cs="Times New Roman" w:hAnsi="Times New Roman"/>
        </w:rPr>
        <w:t>erosion.</w:t>
      </w:r>
    </w:p>
    <w:p>
      <w:pPr>
        <w:pStyle w:val="style0"/>
        <w:spacing w:lineRule="auto" w:line="276"/>
        <w:jc w:val="both"/>
        <w:rPr>
          <w:rFonts w:ascii="Times New Roman" w:cs="Times New Roman" w:hAnsi="Times New Roman"/>
          <w:b/>
        </w:rPr>
      </w:pPr>
      <w:r>
        <w:rPr>
          <w:rFonts w:ascii="Times New Roman" w:cs="Times New Roman" w:hAnsi="Times New Roman"/>
          <w:b/>
          <w:spacing w:val="-3"/>
          <w:u w:color="444444"/>
        </w:rPr>
        <w:t>Fallowing</w:t>
      </w:r>
    </w:p>
    <w:p>
      <w:pPr>
        <w:pStyle w:val="style0"/>
        <w:spacing w:lineRule="auto" w:line="276"/>
        <w:jc w:val="both"/>
        <w:rPr>
          <w:rFonts w:ascii="Times New Roman" w:cs="Times New Roman" w:hAnsi="Times New Roman"/>
        </w:rPr>
      </w:pPr>
      <w:r>
        <w:rPr>
          <w:rFonts w:ascii="Times New Roman" w:cs="Times New Roman" w:hAnsi="Times New Roman"/>
        </w:rPr>
        <w:t>Fallowing is a practice of which the field is left to rest for some years after intensive use.</w:t>
      </w:r>
      <w:r>
        <w:rPr>
          <w:rFonts w:ascii="Times New Roman" w:cs="Times New Roman" w:hAnsi="Times New Roman"/>
        </w:rPr>
        <w:t xml:space="preserve"> </w:t>
      </w:r>
      <w:r>
        <w:rPr>
          <w:rFonts w:ascii="Times New Roman" w:cs="Times New Roman" w:hAnsi="Times New Roman"/>
        </w:rPr>
        <w:t>It is</w:t>
      </w:r>
      <w:r>
        <w:rPr>
          <w:rFonts w:ascii="Times New Roman" w:cs="Times New Roman" w:hAnsi="Times New Roman"/>
          <w:spacing w:val="-17"/>
        </w:rPr>
        <w:t xml:space="preserve"> </w:t>
      </w:r>
      <w:r>
        <w:rPr>
          <w:rFonts w:ascii="Times New Roman" w:cs="Times New Roman" w:hAnsi="Times New Roman"/>
        </w:rPr>
        <w:t>the</w:t>
      </w:r>
      <w:r>
        <w:rPr>
          <w:rFonts w:ascii="Times New Roman" w:cs="Times New Roman" w:hAnsi="Times New Roman"/>
          <w:spacing w:val="-17"/>
        </w:rPr>
        <w:t xml:space="preserve"> </w:t>
      </w:r>
      <w:r>
        <w:rPr>
          <w:rFonts w:ascii="Times New Roman" w:cs="Times New Roman" w:hAnsi="Times New Roman"/>
        </w:rPr>
        <w:t>process</w:t>
      </w:r>
      <w:r>
        <w:rPr>
          <w:rFonts w:ascii="Times New Roman" w:cs="Times New Roman" w:hAnsi="Times New Roman"/>
          <w:spacing w:val="-18"/>
        </w:rPr>
        <w:t xml:space="preserve"> </w:t>
      </w:r>
      <w:r>
        <w:rPr>
          <w:rFonts w:ascii="Times New Roman" w:cs="Times New Roman" w:hAnsi="Times New Roman"/>
        </w:rPr>
        <w:t>of</w:t>
      </w:r>
      <w:r>
        <w:rPr>
          <w:rFonts w:ascii="Times New Roman" w:cs="Times New Roman" w:hAnsi="Times New Roman"/>
          <w:spacing w:val="-17"/>
        </w:rPr>
        <w:t xml:space="preserve"> </w:t>
      </w:r>
      <w:r>
        <w:rPr>
          <w:rFonts w:ascii="Times New Roman" w:cs="Times New Roman" w:hAnsi="Times New Roman"/>
        </w:rPr>
        <w:t>cultivating</w:t>
      </w:r>
      <w:r>
        <w:rPr>
          <w:rFonts w:ascii="Times New Roman" w:cs="Times New Roman" w:hAnsi="Times New Roman"/>
          <w:spacing w:val="-17"/>
        </w:rPr>
        <w:t xml:space="preserve"> </w:t>
      </w:r>
      <w:r>
        <w:rPr>
          <w:rFonts w:ascii="Times New Roman" w:cs="Times New Roman" w:hAnsi="Times New Roman"/>
        </w:rPr>
        <w:t>the</w:t>
      </w:r>
      <w:r>
        <w:rPr>
          <w:rFonts w:ascii="Times New Roman" w:cs="Times New Roman" w:hAnsi="Times New Roman"/>
          <w:spacing w:val="-17"/>
        </w:rPr>
        <w:t xml:space="preserve"> </w:t>
      </w:r>
      <w:r>
        <w:rPr>
          <w:rFonts w:ascii="Times New Roman" w:cs="Times New Roman" w:hAnsi="Times New Roman"/>
        </w:rPr>
        <w:t>land</w:t>
      </w:r>
      <w:r>
        <w:rPr>
          <w:rFonts w:ascii="Times New Roman" w:cs="Times New Roman" w:hAnsi="Times New Roman"/>
          <w:spacing w:val="-17"/>
        </w:rPr>
        <w:t xml:space="preserve"> </w:t>
      </w:r>
      <w:r>
        <w:rPr>
          <w:rFonts w:ascii="Times New Roman" w:cs="Times New Roman" w:hAnsi="Times New Roman"/>
        </w:rPr>
        <w:t>for</w:t>
      </w:r>
      <w:r>
        <w:rPr>
          <w:rFonts w:ascii="Times New Roman" w:cs="Times New Roman" w:hAnsi="Times New Roman"/>
          <w:spacing w:val="-17"/>
        </w:rPr>
        <w:t xml:space="preserve"> </w:t>
      </w:r>
      <w:r>
        <w:rPr>
          <w:rFonts w:ascii="Times New Roman" w:cs="Times New Roman" w:hAnsi="Times New Roman"/>
        </w:rPr>
        <w:t>a</w:t>
      </w:r>
      <w:r>
        <w:rPr>
          <w:rFonts w:ascii="Times New Roman" w:cs="Times New Roman" w:hAnsi="Times New Roman"/>
          <w:spacing w:val="-18"/>
        </w:rPr>
        <w:t xml:space="preserve"> </w:t>
      </w:r>
      <w:r>
        <w:rPr>
          <w:rFonts w:ascii="Times New Roman" w:cs="Times New Roman" w:hAnsi="Times New Roman"/>
        </w:rPr>
        <w:t>period</w:t>
      </w:r>
      <w:r>
        <w:rPr>
          <w:rFonts w:ascii="Times New Roman" w:cs="Times New Roman" w:hAnsi="Times New Roman"/>
          <w:spacing w:val="-17"/>
        </w:rPr>
        <w:t xml:space="preserve"> </w:t>
      </w:r>
      <w:r>
        <w:rPr>
          <w:rFonts w:ascii="Times New Roman" w:cs="Times New Roman" w:hAnsi="Times New Roman"/>
        </w:rPr>
        <w:t>and</w:t>
      </w:r>
      <w:r>
        <w:rPr>
          <w:rFonts w:ascii="Times New Roman" w:cs="Times New Roman" w:hAnsi="Times New Roman"/>
          <w:spacing w:val="-17"/>
        </w:rPr>
        <w:t xml:space="preserve"> </w:t>
      </w:r>
      <w:r>
        <w:rPr>
          <w:rFonts w:ascii="Times New Roman" w:cs="Times New Roman" w:hAnsi="Times New Roman"/>
        </w:rPr>
        <w:t>then</w:t>
      </w:r>
      <w:r>
        <w:rPr>
          <w:rFonts w:ascii="Times New Roman" w:cs="Times New Roman" w:hAnsi="Times New Roman"/>
          <w:spacing w:val="-17"/>
        </w:rPr>
        <w:t xml:space="preserve"> </w:t>
      </w:r>
      <w:r>
        <w:rPr>
          <w:rFonts w:ascii="Times New Roman" w:cs="Times New Roman" w:hAnsi="Times New Roman"/>
        </w:rPr>
        <w:t>allowing</w:t>
      </w:r>
      <w:r>
        <w:rPr>
          <w:rFonts w:ascii="Times New Roman" w:cs="Times New Roman" w:hAnsi="Times New Roman"/>
          <w:spacing w:val="-17"/>
        </w:rPr>
        <w:t xml:space="preserve"> </w:t>
      </w:r>
      <w:r>
        <w:rPr>
          <w:rFonts w:ascii="Times New Roman" w:cs="Times New Roman" w:hAnsi="Times New Roman"/>
        </w:rPr>
        <w:t>it</w:t>
      </w:r>
      <w:r>
        <w:rPr>
          <w:rFonts w:ascii="Times New Roman" w:cs="Times New Roman" w:hAnsi="Times New Roman"/>
          <w:spacing w:val="-18"/>
        </w:rPr>
        <w:t xml:space="preserve"> </w:t>
      </w:r>
      <w:r>
        <w:rPr>
          <w:rFonts w:ascii="Times New Roman" w:cs="Times New Roman" w:hAnsi="Times New Roman"/>
        </w:rPr>
        <w:t>to</w:t>
      </w:r>
      <w:r>
        <w:rPr>
          <w:rFonts w:ascii="Times New Roman" w:cs="Times New Roman" w:hAnsi="Times New Roman"/>
          <w:spacing w:val="-17"/>
        </w:rPr>
        <w:t xml:space="preserve"> </w:t>
      </w:r>
      <w:r>
        <w:rPr>
          <w:rFonts w:ascii="Times New Roman" w:cs="Times New Roman" w:hAnsi="Times New Roman"/>
        </w:rPr>
        <w:t>stay</w:t>
      </w:r>
      <w:r>
        <w:rPr>
          <w:rFonts w:ascii="Times New Roman" w:cs="Times New Roman" w:hAnsi="Times New Roman"/>
          <w:spacing w:val="-17"/>
        </w:rPr>
        <w:t xml:space="preserve"> </w:t>
      </w:r>
      <w:r>
        <w:rPr>
          <w:rFonts w:ascii="Times New Roman" w:cs="Times New Roman" w:hAnsi="Times New Roman"/>
        </w:rPr>
        <w:t>idle</w:t>
      </w:r>
      <w:r>
        <w:rPr>
          <w:rFonts w:ascii="Times New Roman" w:cs="Times New Roman" w:hAnsi="Times New Roman"/>
          <w:spacing w:val="-17"/>
        </w:rPr>
        <w:t xml:space="preserve"> </w:t>
      </w:r>
      <w:r>
        <w:rPr>
          <w:rFonts w:ascii="Times New Roman" w:cs="Times New Roman" w:hAnsi="Times New Roman"/>
        </w:rPr>
        <w:t>without</w:t>
      </w:r>
      <w:r>
        <w:rPr>
          <w:rFonts w:ascii="Times New Roman" w:cs="Times New Roman" w:hAnsi="Times New Roman"/>
          <w:spacing w:val="-17"/>
        </w:rPr>
        <w:t xml:space="preserve"> </w:t>
      </w:r>
      <w:r>
        <w:rPr>
          <w:rFonts w:ascii="Times New Roman" w:cs="Times New Roman" w:hAnsi="Times New Roman"/>
        </w:rPr>
        <w:t>cultivation for</w:t>
      </w:r>
      <w:r>
        <w:rPr>
          <w:rFonts w:ascii="Times New Roman" w:cs="Times New Roman" w:hAnsi="Times New Roman"/>
          <w:spacing w:val="-9"/>
        </w:rPr>
        <w:t xml:space="preserve"> </w:t>
      </w:r>
      <w:r>
        <w:rPr>
          <w:rFonts w:ascii="Times New Roman" w:cs="Times New Roman" w:hAnsi="Times New Roman"/>
        </w:rPr>
        <w:t>a</w:t>
      </w:r>
      <w:r>
        <w:rPr>
          <w:rFonts w:ascii="Times New Roman" w:cs="Times New Roman" w:hAnsi="Times New Roman"/>
          <w:spacing w:val="-8"/>
        </w:rPr>
        <w:t xml:space="preserve"> </w:t>
      </w:r>
      <w:r>
        <w:rPr>
          <w:rFonts w:ascii="Times New Roman" w:cs="Times New Roman" w:hAnsi="Times New Roman"/>
        </w:rPr>
        <w:t>number</w:t>
      </w:r>
      <w:r>
        <w:rPr>
          <w:rFonts w:ascii="Times New Roman" w:cs="Times New Roman" w:hAnsi="Times New Roman"/>
          <w:spacing w:val="-8"/>
        </w:rPr>
        <w:t xml:space="preserve"> </w:t>
      </w:r>
      <w:r>
        <w:rPr>
          <w:rFonts w:ascii="Times New Roman" w:cs="Times New Roman" w:hAnsi="Times New Roman"/>
        </w:rPr>
        <w:t>of</w:t>
      </w:r>
      <w:r>
        <w:rPr>
          <w:rFonts w:ascii="Times New Roman" w:cs="Times New Roman" w:hAnsi="Times New Roman"/>
          <w:spacing w:val="-8"/>
        </w:rPr>
        <w:t xml:space="preserve"> </w:t>
      </w:r>
      <w:r>
        <w:rPr>
          <w:rFonts w:ascii="Times New Roman" w:cs="Times New Roman" w:hAnsi="Times New Roman"/>
        </w:rPr>
        <w:t>years</w:t>
      </w:r>
    </w:p>
    <w:p>
      <w:pPr>
        <w:pStyle w:val="style0"/>
        <w:spacing w:lineRule="auto" w:line="276"/>
        <w:jc w:val="both"/>
        <w:rPr>
          <w:rFonts w:ascii="Times New Roman" w:cs="Times New Roman" w:hAnsi="Times New Roman"/>
        </w:rPr>
      </w:pPr>
      <w:r>
        <w:rPr>
          <w:rFonts w:ascii="Times New Roman" w:cs="Times New Roman" w:hAnsi="Times New Roman"/>
        </w:rPr>
        <w:t>Fallow</w:t>
      </w:r>
      <w:r>
        <w:rPr>
          <w:rFonts w:ascii="Times New Roman" w:cs="Times New Roman" w:hAnsi="Times New Roman"/>
          <w:spacing w:val="-17"/>
        </w:rPr>
        <w:t xml:space="preserve"> </w:t>
      </w:r>
      <w:r>
        <w:rPr>
          <w:rFonts w:ascii="Times New Roman" w:cs="Times New Roman" w:hAnsi="Times New Roman"/>
        </w:rPr>
        <w:t>period</w:t>
      </w:r>
      <w:r>
        <w:rPr>
          <w:rFonts w:ascii="Times New Roman" w:cs="Times New Roman" w:hAnsi="Times New Roman"/>
          <w:spacing w:val="-17"/>
        </w:rPr>
        <w:t xml:space="preserve"> </w:t>
      </w:r>
      <w:r>
        <w:rPr>
          <w:rFonts w:ascii="Times New Roman" w:cs="Times New Roman" w:hAnsi="Times New Roman"/>
        </w:rPr>
        <w:t>helps</w:t>
      </w:r>
      <w:r>
        <w:rPr>
          <w:rFonts w:ascii="Times New Roman" w:cs="Times New Roman" w:hAnsi="Times New Roman"/>
          <w:spacing w:val="-16"/>
        </w:rPr>
        <w:t xml:space="preserve"> </w:t>
      </w:r>
      <w:r>
        <w:rPr>
          <w:rFonts w:ascii="Times New Roman" w:cs="Times New Roman" w:hAnsi="Times New Roman"/>
        </w:rPr>
        <w:t>the</w:t>
      </w:r>
      <w:r>
        <w:rPr>
          <w:rFonts w:ascii="Times New Roman" w:cs="Times New Roman" w:hAnsi="Times New Roman"/>
          <w:spacing w:val="-17"/>
        </w:rPr>
        <w:t xml:space="preserve"> </w:t>
      </w:r>
      <w:r>
        <w:rPr>
          <w:rFonts w:ascii="Times New Roman" w:cs="Times New Roman" w:hAnsi="Times New Roman"/>
        </w:rPr>
        <w:t>soil</w:t>
      </w:r>
      <w:r>
        <w:rPr>
          <w:rFonts w:ascii="Times New Roman" w:cs="Times New Roman" w:hAnsi="Times New Roman"/>
          <w:spacing w:val="-17"/>
        </w:rPr>
        <w:t xml:space="preserve"> </w:t>
      </w:r>
      <w:r>
        <w:rPr>
          <w:rFonts w:ascii="Times New Roman" w:cs="Times New Roman" w:hAnsi="Times New Roman"/>
        </w:rPr>
        <w:t>to</w:t>
      </w:r>
      <w:r>
        <w:rPr>
          <w:rFonts w:ascii="Times New Roman" w:cs="Times New Roman" w:hAnsi="Times New Roman"/>
          <w:spacing w:val="-17"/>
        </w:rPr>
        <w:t xml:space="preserve"> </w:t>
      </w:r>
      <w:r>
        <w:rPr>
          <w:rFonts w:ascii="Times New Roman" w:cs="Times New Roman" w:hAnsi="Times New Roman"/>
        </w:rPr>
        <w:t>restore</w:t>
      </w:r>
      <w:r>
        <w:rPr>
          <w:rFonts w:ascii="Times New Roman" w:cs="Times New Roman" w:hAnsi="Times New Roman"/>
          <w:spacing w:val="-17"/>
        </w:rPr>
        <w:t xml:space="preserve"> </w:t>
      </w:r>
      <w:r>
        <w:rPr>
          <w:rFonts w:ascii="Times New Roman" w:cs="Times New Roman" w:hAnsi="Times New Roman"/>
        </w:rPr>
        <w:t>its</w:t>
      </w:r>
      <w:r>
        <w:rPr>
          <w:rFonts w:ascii="Times New Roman" w:cs="Times New Roman" w:hAnsi="Times New Roman"/>
          <w:spacing w:val="-16"/>
        </w:rPr>
        <w:t xml:space="preserve"> </w:t>
      </w:r>
      <w:r>
        <w:rPr>
          <w:rFonts w:ascii="Times New Roman" w:cs="Times New Roman" w:hAnsi="Times New Roman"/>
        </w:rPr>
        <w:t>fertility</w:t>
      </w:r>
      <w:r>
        <w:rPr>
          <w:rFonts w:ascii="Times New Roman" w:cs="Times New Roman" w:hAnsi="Times New Roman"/>
          <w:spacing w:val="-17"/>
        </w:rPr>
        <w:t xml:space="preserve"> </w:t>
      </w:r>
      <w:r>
        <w:rPr>
          <w:rFonts w:ascii="Times New Roman" w:cs="Times New Roman" w:hAnsi="Times New Roman"/>
        </w:rPr>
        <w:t>during</w:t>
      </w:r>
      <w:r>
        <w:rPr>
          <w:rFonts w:ascii="Times New Roman" w:cs="Times New Roman" w:hAnsi="Times New Roman"/>
          <w:spacing w:val="-17"/>
        </w:rPr>
        <w:t xml:space="preserve"> </w:t>
      </w:r>
      <w:r>
        <w:rPr>
          <w:rFonts w:ascii="Times New Roman" w:cs="Times New Roman" w:hAnsi="Times New Roman"/>
        </w:rPr>
        <w:t>the</w:t>
      </w:r>
      <w:r>
        <w:rPr>
          <w:rFonts w:ascii="Times New Roman" w:cs="Times New Roman" w:hAnsi="Times New Roman"/>
          <w:spacing w:val="-17"/>
        </w:rPr>
        <w:t xml:space="preserve"> </w:t>
      </w:r>
      <w:r>
        <w:rPr>
          <w:rFonts w:ascii="Times New Roman" w:cs="Times New Roman" w:hAnsi="Times New Roman"/>
        </w:rPr>
        <w:t>period</w:t>
      </w:r>
      <w:r>
        <w:rPr>
          <w:rFonts w:ascii="Times New Roman" w:cs="Times New Roman" w:hAnsi="Times New Roman"/>
          <w:spacing w:val="-17"/>
        </w:rPr>
        <w:t xml:space="preserve"> </w:t>
      </w:r>
      <w:r>
        <w:rPr>
          <w:rFonts w:ascii="Times New Roman" w:cs="Times New Roman" w:hAnsi="Times New Roman"/>
        </w:rPr>
        <w:t>of</w:t>
      </w:r>
      <w:r>
        <w:rPr>
          <w:rFonts w:ascii="Times New Roman" w:cs="Times New Roman" w:hAnsi="Times New Roman"/>
          <w:spacing w:val="-16"/>
        </w:rPr>
        <w:t xml:space="preserve"> </w:t>
      </w:r>
      <w:r>
        <w:rPr>
          <w:rFonts w:ascii="Times New Roman" w:cs="Times New Roman" w:hAnsi="Times New Roman"/>
        </w:rPr>
        <w:t>rest.</w:t>
      </w:r>
      <w:r>
        <w:rPr>
          <w:rFonts w:ascii="Times New Roman" w:cs="Times New Roman" w:hAnsi="Times New Roman"/>
          <w:spacing w:val="-17"/>
        </w:rPr>
        <w:t xml:space="preserve"> </w:t>
      </w:r>
      <w:r>
        <w:rPr>
          <w:rFonts w:ascii="Times New Roman" w:cs="Times New Roman" w:hAnsi="Times New Roman"/>
        </w:rPr>
        <w:t>However</w:t>
      </w:r>
      <w:r>
        <w:rPr>
          <w:rFonts w:ascii="Times New Roman" w:cs="Times New Roman" w:hAnsi="Times New Roman"/>
          <w:spacing w:val="-17"/>
        </w:rPr>
        <w:t xml:space="preserve"> </w:t>
      </w:r>
      <w:r>
        <w:rPr>
          <w:rFonts w:ascii="Times New Roman" w:cs="Times New Roman" w:hAnsi="Times New Roman"/>
        </w:rPr>
        <w:t>the practice</w:t>
      </w:r>
      <w:r>
        <w:rPr>
          <w:rFonts w:ascii="Times New Roman" w:cs="Times New Roman" w:hAnsi="Times New Roman"/>
          <w:spacing w:val="-17"/>
        </w:rPr>
        <w:t xml:space="preserve"> </w:t>
      </w:r>
      <w:r>
        <w:rPr>
          <w:rFonts w:ascii="Times New Roman" w:cs="Times New Roman" w:hAnsi="Times New Roman"/>
        </w:rPr>
        <w:t>is</w:t>
      </w:r>
      <w:r>
        <w:rPr>
          <w:rFonts w:ascii="Times New Roman" w:cs="Times New Roman" w:hAnsi="Times New Roman"/>
          <w:spacing w:val="-17"/>
        </w:rPr>
        <w:t xml:space="preserve"> </w:t>
      </w:r>
      <w:r>
        <w:rPr>
          <w:rFonts w:ascii="Times New Roman" w:cs="Times New Roman" w:hAnsi="Times New Roman"/>
        </w:rPr>
        <w:t>only</w:t>
      </w:r>
      <w:r>
        <w:rPr>
          <w:rFonts w:ascii="Times New Roman" w:cs="Times New Roman" w:hAnsi="Times New Roman"/>
          <w:spacing w:val="-17"/>
        </w:rPr>
        <w:t xml:space="preserve"> </w:t>
      </w:r>
      <w:r>
        <w:rPr>
          <w:rFonts w:ascii="Times New Roman" w:cs="Times New Roman" w:hAnsi="Times New Roman"/>
        </w:rPr>
        <w:t>possible</w:t>
      </w:r>
      <w:r>
        <w:rPr>
          <w:rFonts w:ascii="Times New Roman" w:cs="Times New Roman" w:hAnsi="Times New Roman"/>
          <w:spacing w:val="-17"/>
        </w:rPr>
        <w:t xml:space="preserve"> </w:t>
      </w:r>
      <w:r>
        <w:rPr>
          <w:rFonts w:ascii="Times New Roman" w:cs="Times New Roman" w:hAnsi="Times New Roman"/>
        </w:rPr>
        <w:t>to</w:t>
      </w:r>
      <w:r>
        <w:rPr>
          <w:rFonts w:ascii="Times New Roman" w:cs="Times New Roman" w:hAnsi="Times New Roman"/>
          <w:spacing w:val="-16"/>
        </w:rPr>
        <w:t xml:space="preserve"> </w:t>
      </w:r>
      <w:r>
        <w:rPr>
          <w:rFonts w:ascii="Times New Roman" w:cs="Times New Roman" w:hAnsi="Times New Roman"/>
        </w:rPr>
        <w:t>regions</w:t>
      </w:r>
      <w:r>
        <w:rPr>
          <w:rFonts w:ascii="Times New Roman" w:cs="Times New Roman" w:hAnsi="Times New Roman"/>
          <w:spacing w:val="-17"/>
        </w:rPr>
        <w:t xml:space="preserve"> </w:t>
      </w:r>
      <w:r>
        <w:rPr>
          <w:rFonts w:ascii="Times New Roman" w:cs="Times New Roman" w:hAnsi="Times New Roman"/>
        </w:rPr>
        <w:t>where</w:t>
      </w:r>
      <w:r>
        <w:rPr>
          <w:rFonts w:ascii="Times New Roman" w:cs="Times New Roman" w:hAnsi="Times New Roman"/>
          <w:spacing w:val="-17"/>
        </w:rPr>
        <w:t xml:space="preserve"> </w:t>
      </w:r>
      <w:r>
        <w:rPr>
          <w:rFonts w:ascii="Times New Roman" w:cs="Times New Roman" w:hAnsi="Times New Roman"/>
        </w:rPr>
        <w:t>population</w:t>
      </w:r>
      <w:r>
        <w:rPr>
          <w:rFonts w:ascii="Times New Roman" w:cs="Times New Roman" w:hAnsi="Times New Roman"/>
          <w:spacing w:val="-17"/>
        </w:rPr>
        <w:t xml:space="preserve"> </w:t>
      </w:r>
      <w:r>
        <w:rPr>
          <w:rFonts w:ascii="Times New Roman" w:cs="Times New Roman" w:hAnsi="Times New Roman"/>
        </w:rPr>
        <w:t>density</w:t>
      </w:r>
      <w:r>
        <w:rPr>
          <w:rFonts w:ascii="Times New Roman" w:cs="Times New Roman" w:hAnsi="Times New Roman"/>
          <w:spacing w:val="-17"/>
        </w:rPr>
        <w:t xml:space="preserve"> </w:t>
      </w:r>
      <w:r>
        <w:rPr>
          <w:rFonts w:ascii="Times New Roman" w:cs="Times New Roman" w:hAnsi="Times New Roman"/>
        </w:rPr>
        <w:t>is</w:t>
      </w:r>
      <w:r>
        <w:rPr>
          <w:rFonts w:ascii="Times New Roman" w:cs="Times New Roman" w:hAnsi="Times New Roman"/>
          <w:spacing w:val="-16"/>
        </w:rPr>
        <w:t xml:space="preserve"> </w:t>
      </w:r>
      <w:r>
        <w:rPr>
          <w:rFonts w:ascii="Times New Roman" w:cs="Times New Roman" w:hAnsi="Times New Roman"/>
        </w:rPr>
        <w:t>not</w:t>
      </w:r>
      <w:r>
        <w:rPr>
          <w:rFonts w:ascii="Times New Roman" w:cs="Times New Roman" w:hAnsi="Times New Roman"/>
          <w:spacing w:val="-17"/>
        </w:rPr>
        <w:t xml:space="preserve"> </w:t>
      </w:r>
      <w:r>
        <w:rPr>
          <w:rFonts w:ascii="Times New Roman" w:cs="Times New Roman" w:hAnsi="Times New Roman"/>
        </w:rPr>
        <w:t>a</w:t>
      </w:r>
      <w:r>
        <w:rPr>
          <w:rFonts w:ascii="Times New Roman" w:cs="Times New Roman" w:hAnsi="Times New Roman"/>
          <w:spacing w:val="-17"/>
        </w:rPr>
        <w:t xml:space="preserve"> </w:t>
      </w:r>
      <w:r>
        <w:rPr>
          <w:rFonts w:ascii="Times New Roman" w:cs="Times New Roman" w:hAnsi="Times New Roman"/>
        </w:rPr>
        <w:t>problem</w:t>
      </w:r>
      <w:r>
        <w:rPr>
          <w:rFonts w:ascii="Times New Roman" w:cs="Times New Roman" w:hAnsi="Times New Roman"/>
          <w:spacing w:val="-17"/>
        </w:rPr>
        <w:t xml:space="preserve"> </w:t>
      </w:r>
      <w:r>
        <w:rPr>
          <w:rFonts w:ascii="Times New Roman" w:cs="Times New Roman" w:hAnsi="Times New Roman"/>
        </w:rPr>
        <w:t>that is</w:t>
      </w:r>
      <w:r>
        <w:rPr>
          <w:rFonts w:ascii="Times New Roman" w:cs="Times New Roman" w:hAnsi="Times New Roman"/>
          <w:spacing w:val="-17"/>
        </w:rPr>
        <w:t xml:space="preserve"> </w:t>
      </w:r>
      <w:r>
        <w:rPr>
          <w:rFonts w:ascii="Times New Roman" w:cs="Times New Roman" w:hAnsi="Times New Roman"/>
        </w:rPr>
        <w:t>it</w:t>
      </w:r>
      <w:r>
        <w:rPr>
          <w:rFonts w:ascii="Times New Roman" w:cs="Times New Roman" w:hAnsi="Times New Roman"/>
          <w:spacing w:val="-16"/>
        </w:rPr>
        <w:t xml:space="preserve"> </w:t>
      </w:r>
      <w:r>
        <w:rPr>
          <w:rFonts w:ascii="Times New Roman" w:cs="Times New Roman" w:hAnsi="Times New Roman"/>
        </w:rPr>
        <w:t>is</w:t>
      </w:r>
      <w:r>
        <w:rPr>
          <w:rFonts w:ascii="Times New Roman" w:cs="Times New Roman" w:hAnsi="Times New Roman"/>
          <w:spacing w:val="-17"/>
        </w:rPr>
        <w:t xml:space="preserve"> </w:t>
      </w:r>
      <w:r>
        <w:rPr>
          <w:rFonts w:ascii="Times New Roman" w:cs="Times New Roman" w:hAnsi="Times New Roman"/>
        </w:rPr>
        <w:t>largely practiced</w:t>
      </w:r>
      <w:r>
        <w:rPr>
          <w:rFonts w:ascii="Times New Roman" w:cs="Times New Roman" w:hAnsi="Times New Roman"/>
          <w:spacing w:val="-9"/>
        </w:rPr>
        <w:t xml:space="preserve"> </w:t>
      </w:r>
      <w:r>
        <w:rPr>
          <w:rFonts w:ascii="Times New Roman" w:cs="Times New Roman" w:hAnsi="Times New Roman"/>
        </w:rPr>
        <w:t>in</w:t>
      </w:r>
      <w:r>
        <w:rPr>
          <w:rFonts w:ascii="Times New Roman" w:cs="Times New Roman" w:hAnsi="Times New Roman"/>
          <w:spacing w:val="-10"/>
        </w:rPr>
        <w:t xml:space="preserve"> </w:t>
      </w:r>
      <w:r>
        <w:rPr>
          <w:rFonts w:ascii="Times New Roman" w:cs="Times New Roman" w:hAnsi="Times New Roman"/>
        </w:rPr>
        <w:t>regions</w:t>
      </w:r>
      <w:r>
        <w:rPr>
          <w:rFonts w:ascii="Times New Roman" w:cs="Times New Roman" w:hAnsi="Times New Roman"/>
          <w:spacing w:val="-9"/>
        </w:rPr>
        <w:t xml:space="preserve"> </w:t>
      </w:r>
      <w:r>
        <w:rPr>
          <w:rFonts w:ascii="Times New Roman" w:cs="Times New Roman" w:hAnsi="Times New Roman"/>
        </w:rPr>
        <w:t>of</w:t>
      </w:r>
      <w:r>
        <w:rPr>
          <w:rFonts w:ascii="Times New Roman" w:cs="Times New Roman" w:hAnsi="Times New Roman"/>
          <w:spacing w:val="-9"/>
        </w:rPr>
        <w:t xml:space="preserve"> </w:t>
      </w:r>
      <w:r>
        <w:rPr>
          <w:rFonts w:ascii="Times New Roman" w:cs="Times New Roman" w:hAnsi="Times New Roman"/>
        </w:rPr>
        <w:t>low</w:t>
      </w:r>
      <w:r>
        <w:rPr>
          <w:rFonts w:ascii="Times New Roman" w:cs="Times New Roman" w:hAnsi="Times New Roman"/>
          <w:spacing w:val="-9"/>
        </w:rPr>
        <w:t xml:space="preserve"> </w:t>
      </w:r>
      <w:r>
        <w:rPr>
          <w:rFonts w:ascii="Times New Roman" w:cs="Times New Roman" w:hAnsi="Times New Roman"/>
        </w:rPr>
        <w:t>population</w:t>
      </w:r>
      <w:r>
        <w:rPr>
          <w:rFonts w:ascii="Times New Roman" w:cs="Times New Roman" w:hAnsi="Times New Roman"/>
          <w:spacing w:val="-9"/>
        </w:rPr>
        <w:t xml:space="preserve"> </w:t>
      </w:r>
      <w:r>
        <w:rPr>
          <w:rFonts w:ascii="Times New Roman" w:cs="Times New Roman" w:hAnsi="Times New Roman"/>
        </w:rPr>
        <w:t>density.</w:t>
      </w:r>
    </w:p>
    <w:p>
      <w:pPr>
        <w:pStyle w:val="style0"/>
        <w:spacing w:lineRule="auto" w:line="276"/>
        <w:jc w:val="both"/>
        <w:rPr>
          <w:rFonts w:ascii="Times New Roman" w:cs="Times New Roman" w:hAnsi="Times New Roman"/>
          <w:b/>
        </w:rPr>
      </w:pPr>
      <w:r>
        <w:rPr>
          <w:rFonts w:ascii="Times New Roman" w:cs="Times New Roman" w:hAnsi="Times New Roman"/>
          <w:b/>
          <w:u w:color="444444"/>
        </w:rPr>
        <w:t>Green</w:t>
      </w:r>
      <w:r>
        <w:rPr>
          <w:rFonts w:ascii="Times New Roman" w:cs="Times New Roman" w:hAnsi="Times New Roman"/>
          <w:b/>
          <w:spacing w:val="-6"/>
          <w:u w:color="444444"/>
        </w:rPr>
        <w:t xml:space="preserve"> </w:t>
      </w:r>
      <w:r>
        <w:rPr>
          <w:rFonts w:ascii="Times New Roman" w:cs="Times New Roman" w:hAnsi="Times New Roman"/>
          <w:b/>
          <w:u w:color="444444"/>
        </w:rPr>
        <w:t>manuring</w:t>
      </w:r>
      <w:r>
        <w:rPr>
          <w:rFonts w:ascii="Times New Roman" w:cs="Times New Roman" w:hAnsi="Times New Roman"/>
          <w:b/>
        </w:rPr>
        <w:t>.</w:t>
      </w:r>
    </w:p>
    <w:p>
      <w:pPr>
        <w:pStyle w:val="style0"/>
        <w:spacing w:lineRule="auto" w:line="276"/>
        <w:jc w:val="both"/>
        <w:rPr>
          <w:rFonts w:ascii="Times New Roman" w:cs="Times New Roman" w:hAnsi="Times New Roman"/>
        </w:rPr>
      </w:pPr>
      <w:r>
        <w:rPr>
          <w:rFonts w:ascii="Times New Roman" w:cs="Times New Roman" w:hAnsi="Times New Roman"/>
        </w:rPr>
        <w:t>Green</w:t>
      </w:r>
      <w:r>
        <w:rPr>
          <w:rFonts w:ascii="Times New Roman" w:cs="Times New Roman" w:hAnsi="Times New Roman"/>
          <w:spacing w:val="-15"/>
        </w:rPr>
        <w:t xml:space="preserve"> </w:t>
      </w:r>
      <w:r>
        <w:rPr>
          <w:rFonts w:ascii="Times New Roman" w:cs="Times New Roman" w:hAnsi="Times New Roman"/>
        </w:rPr>
        <w:t>manuring</w:t>
      </w:r>
      <w:r>
        <w:rPr>
          <w:rFonts w:ascii="Times New Roman" w:cs="Times New Roman" w:hAnsi="Times New Roman"/>
          <w:spacing w:val="-14"/>
        </w:rPr>
        <w:t xml:space="preserve"> </w:t>
      </w:r>
      <w:r>
        <w:rPr>
          <w:rFonts w:ascii="Times New Roman" w:cs="Times New Roman" w:hAnsi="Times New Roman"/>
        </w:rPr>
        <w:t>is</w:t>
      </w:r>
      <w:r>
        <w:rPr>
          <w:rFonts w:ascii="Times New Roman" w:cs="Times New Roman" w:hAnsi="Times New Roman"/>
          <w:spacing w:val="-14"/>
        </w:rPr>
        <w:t xml:space="preserve"> </w:t>
      </w:r>
      <w:r>
        <w:rPr>
          <w:rFonts w:ascii="Times New Roman" w:cs="Times New Roman" w:hAnsi="Times New Roman"/>
        </w:rPr>
        <w:t>a</w:t>
      </w:r>
      <w:r>
        <w:rPr>
          <w:rFonts w:ascii="Times New Roman" w:cs="Times New Roman" w:hAnsi="Times New Roman"/>
          <w:spacing w:val="-14"/>
        </w:rPr>
        <w:t xml:space="preserve"> </w:t>
      </w:r>
      <w:r>
        <w:rPr>
          <w:rFonts w:ascii="Times New Roman" w:cs="Times New Roman" w:hAnsi="Times New Roman"/>
        </w:rPr>
        <w:t>practice</w:t>
      </w:r>
      <w:r>
        <w:rPr>
          <w:rFonts w:ascii="Times New Roman" w:cs="Times New Roman" w:hAnsi="Times New Roman"/>
          <w:spacing w:val="-15"/>
        </w:rPr>
        <w:t xml:space="preserve"> </w:t>
      </w:r>
      <w:r>
        <w:rPr>
          <w:rFonts w:ascii="Times New Roman" w:cs="Times New Roman" w:hAnsi="Times New Roman"/>
        </w:rPr>
        <w:t>where</w:t>
      </w:r>
      <w:r>
        <w:rPr>
          <w:rFonts w:ascii="Times New Roman" w:cs="Times New Roman" w:hAnsi="Times New Roman"/>
          <w:spacing w:val="-14"/>
        </w:rPr>
        <w:t xml:space="preserve"> </w:t>
      </w:r>
      <w:r>
        <w:rPr>
          <w:rFonts w:ascii="Times New Roman" w:cs="Times New Roman" w:hAnsi="Times New Roman"/>
        </w:rPr>
        <w:t>by</w:t>
      </w:r>
      <w:r>
        <w:rPr>
          <w:rFonts w:ascii="Times New Roman" w:cs="Times New Roman" w:hAnsi="Times New Roman"/>
          <w:spacing w:val="-14"/>
        </w:rPr>
        <w:t xml:space="preserve"> </w:t>
      </w:r>
      <w:r>
        <w:rPr>
          <w:rFonts w:ascii="Times New Roman" w:cs="Times New Roman" w:hAnsi="Times New Roman"/>
        </w:rPr>
        <w:t>a</w:t>
      </w:r>
      <w:r>
        <w:rPr>
          <w:rFonts w:ascii="Times New Roman" w:cs="Times New Roman" w:hAnsi="Times New Roman"/>
          <w:spacing w:val="-14"/>
        </w:rPr>
        <w:t xml:space="preserve"> </w:t>
      </w:r>
      <w:r>
        <w:rPr>
          <w:rFonts w:ascii="Times New Roman" w:cs="Times New Roman" w:hAnsi="Times New Roman"/>
        </w:rPr>
        <w:t>crop</w:t>
      </w:r>
      <w:r>
        <w:rPr>
          <w:rFonts w:ascii="Times New Roman" w:cs="Times New Roman" w:hAnsi="Times New Roman"/>
          <w:spacing w:val="-14"/>
        </w:rPr>
        <w:t xml:space="preserve"> </w:t>
      </w:r>
      <w:r>
        <w:rPr>
          <w:rFonts w:ascii="Times New Roman" w:cs="Times New Roman" w:hAnsi="Times New Roman"/>
        </w:rPr>
        <w:t>is</w:t>
      </w:r>
      <w:r>
        <w:rPr>
          <w:rFonts w:ascii="Times New Roman" w:cs="Times New Roman" w:hAnsi="Times New Roman"/>
          <w:spacing w:val="-15"/>
        </w:rPr>
        <w:t xml:space="preserve"> </w:t>
      </w:r>
      <w:r>
        <w:rPr>
          <w:rFonts w:ascii="Times New Roman" w:cs="Times New Roman" w:hAnsi="Times New Roman"/>
        </w:rPr>
        <w:t>grown</w:t>
      </w:r>
      <w:r>
        <w:rPr>
          <w:rFonts w:ascii="Times New Roman" w:cs="Times New Roman" w:hAnsi="Times New Roman"/>
          <w:spacing w:val="-14"/>
        </w:rPr>
        <w:t xml:space="preserve"> </w:t>
      </w:r>
      <w:r>
        <w:rPr>
          <w:rFonts w:ascii="Times New Roman" w:cs="Times New Roman" w:hAnsi="Times New Roman"/>
        </w:rPr>
        <w:t>on</w:t>
      </w:r>
      <w:r>
        <w:rPr>
          <w:rFonts w:ascii="Times New Roman" w:cs="Times New Roman" w:hAnsi="Times New Roman"/>
          <w:spacing w:val="-14"/>
        </w:rPr>
        <w:t xml:space="preserve"> </w:t>
      </w:r>
      <w:r>
        <w:rPr>
          <w:rFonts w:ascii="Times New Roman" w:cs="Times New Roman" w:hAnsi="Times New Roman"/>
        </w:rPr>
        <w:t>a</w:t>
      </w:r>
      <w:r>
        <w:rPr>
          <w:rFonts w:ascii="Times New Roman" w:cs="Times New Roman" w:hAnsi="Times New Roman"/>
          <w:spacing w:val="-14"/>
        </w:rPr>
        <w:t xml:space="preserve"> </w:t>
      </w:r>
      <w:r>
        <w:rPr>
          <w:rFonts w:ascii="Times New Roman" w:cs="Times New Roman" w:hAnsi="Times New Roman"/>
        </w:rPr>
        <w:t>piece</w:t>
      </w:r>
      <w:r>
        <w:rPr>
          <w:rFonts w:ascii="Times New Roman" w:cs="Times New Roman" w:hAnsi="Times New Roman"/>
          <w:spacing w:val="-15"/>
        </w:rPr>
        <w:t xml:space="preserve"> </w:t>
      </w:r>
      <w:r>
        <w:rPr>
          <w:rFonts w:ascii="Times New Roman" w:cs="Times New Roman" w:hAnsi="Times New Roman"/>
        </w:rPr>
        <w:t>of</w:t>
      </w:r>
      <w:r>
        <w:rPr>
          <w:rFonts w:ascii="Times New Roman" w:cs="Times New Roman" w:hAnsi="Times New Roman"/>
          <w:spacing w:val="-14"/>
        </w:rPr>
        <w:t xml:space="preserve"> </w:t>
      </w:r>
      <w:r>
        <w:rPr>
          <w:rFonts w:ascii="Times New Roman" w:cs="Times New Roman" w:hAnsi="Times New Roman"/>
        </w:rPr>
        <w:t>land</w:t>
      </w:r>
      <w:r>
        <w:rPr>
          <w:rFonts w:ascii="Times New Roman" w:cs="Times New Roman" w:hAnsi="Times New Roman"/>
          <w:spacing w:val="-14"/>
        </w:rPr>
        <w:t xml:space="preserve"> </w:t>
      </w:r>
      <w:r>
        <w:rPr>
          <w:rFonts w:ascii="Times New Roman" w:cs="Times New Roman" w:hAnsi="Times New Roman"/>
        </w:rPr>
        <w:t>and</w:t>
      </w:r>
      <w:r>
        <w:rPr>
          <w:rFonts w:ascii="Times New Roman" w:cs="Times New Roman" w:hAnsi="Times New Roman"/>
          <w:spacing w:val="-14"/>
        </w:rPr>
        <w:t xml:space="preserve"> </w:t>
      </w:r>
      <w:r>
        <w:rPr>
          <w:rFonts w:ascii="Times New Roman" w:cs="Times New Roman" w:hAnsi="Times New Roman"/>
        </w:rPr>
        <w:t>then</w:t>
      </w:r>
      <w:r>
        <w:rPr>
          <w:rFonts w:ascii="Times New Roman" w:cs="Times New Roman" w:hAnsi="Times New Roman"/>
          <w:spacing w:val="-14"/>
        </w:rPr>
        <w:t xml:space="preserve"> </w:t>
      </w:r>
      <w:r>
        <w:rPr>
          <w:rFonts w:ascii="Times New Roman" w:cs="Times New Roman" w:hAnsi="Times New Roman"/>
        </w:rPr>
        <w:t>incorporated into</w:t>
      </w:r>
      <w:r>
        <w:rPr>
          <w:rFonts w:ascii="Times New Roman" w:cs="Times New Roman" w:hAnsi="Times New Roman"/>
          <w:spacing w:val="-15"/>
        </w:rPr>
        <w:t xml:space="preserve"> </w:t>
      </w:r>
      <w:r>
        <w:rPr>
          <w:rFonts w:ascii="Times New Roman" w:cs="Times New Roman" w:hAnsi="Times New Roman"/>
        </w:rPr>
        <w:t>the</w:t>
      </w:r>
      <w:r>
        <w:rPr>
          <w:rFonts w:ascii="Times New Roman" w:cs="Times New Roman" w:hAnsi="Times New Roman"/>
          <w:spacing w:val="-14"/>
        </w:rPr>
        <w:t xml:space="preserve"> </w:t>
      </w:r>
      <w:r>
        <w:rPr>
          <w:rFonts w:ascii="Times New Roman" w:cs="Times New Roman" w:hAnsi="Times New Roman"/>
        </w:rPr>
        <w:t>soil</w:t>
      </w:r>
      <w:r>
        <w:rPr>
          <w:rFonts w:ascii="Times New Roman" w:cs="Times New Roman" w:hAnsi="Times New Roman"/>
          <w:spacing w:val="-14"/>
        </w:rPr>
        <w:t xml:space="preserve"> </w:t>
      </w:r>
      <w:r>
        <w:rPr>
          <w:rFonts w:ascii="Times New Roman" w:cs="Times New Roman" w:hAnsi="Times New Roman"/>
        </w:rPr>
        <w:t>while</w:t>
      </w:r>
      <w:r>
        <w:rPr>
          <w:rFonts w:ascii="Times New Roman" w:cs="Times New Roman" w:hAnsi="Times New Roman"/>
          <w:spacing w:val="-14"/>
        </w:rPr>
        <w:t xml:space="preserve"> </w:t>
      </w:r>
      <w:r>
        <w:rPr>
          <w:rFonts w:ascii="Times New Roman" w:cs="Times New Roman" w:hAnsi="Times New Roman"/>
        </w:rPr>
        <w:t>it</w:t>
      </w:r>
      <w:r>
        <w:rPr>
          <w:rFonts w:ascii="Times New Roman" w:cs="Times New Roman" w:hAnsi="Times New Roman"/>
          <w:spacing w:val="-14"/>
        </w:rPr>
        <w:t xml:space="preserve"> </w:t>
      </w:r>
      <w:r>
        <w:rPr>
          <w:rFonts w:ascii="Times New Roman" w:cs="Times New Roman" w:hAnsi="Times New Roman"/>
        </w:rPr>
        <w:t>is</w:t>
      </w:r>
      <w:r>
        <w:rPr>
          <w:rFonts w:ascii="Times New Roman" w:cs="Times New Roman" w:hAnsi="Times New Roman"/>
          <w:spacing w:val="-14"/>
        </w:rPr>
        <w:t xml:space="preserve"> </w:t>
      </w:r>
      <w:r>
        <w:rPr>
          <w:rFonts w:ascii="Times New Roman" w:cs="Times New Roman" w:hAnsi="Times New Roman"/>
        </w:rPr>
        <w:t>still</w:t>
      </w:r>
      <w:r>
        <w:rPr>
          <w:rFonts w:ascii="Times New Roman" w:cs="Times New Roman" w:hAnsi="Times New Roman"/>
          <w:spacing w:val="-14"/>
        </w:rPr>
        <w:t xml:space="preserve"> </w:t>
      </w:r>
      <w:r>
        <w:rPr>
          <w:rFonts w:ascii="Times New Roman" w:cs="Times New Roman" w:hAnsi="Times New Roman"/>
        </w:rPr>
        <w:t>green</w:t>
      </w:r>
      <w:r>
        <w:rPr>
          <w:rFonts w:ascii="Times New Roman" w:cs="Times New Roman" w:hAnsi="Times New Roman"/>
          <w:spacing w:val="-15"/>
        </w:rPr>
        <w:t xml:space="preserve"> </w:t>
      </w:r>
      <w:r>
        <w:rPr>
          <w:rFonts w:ascii="Times New Roman" w:cs="Times New Roman" w:hAnsi="Times New Roman"/>
        </w:rPr>
        <w:t>and</w:t>
      </w:r>
      <w:r>
        <w:rPr>
          <w:rFonts w:ascii="Times New Roman" w:cs="Times New Roman" w:hAnsi="Times New Roman"/>
          <w:spacing w:val="-14"/>
        </w:rPr>
        <w:t xml:space="preserve"> </w:t>
      </w:r>
      <w:r>
        <w:rPr>
          <w:rFonts w:ascii="Times New Roman" w:cs="Times New Roman" w:hAnsi="Times New Roman"/>
        </w:rPr>
        <w:t>rotten.</w:t>
      </w:r>
      <w:r>
        <w:rPr>
          <w:rFonts w:ascii="Times New Roman" w:cs="Times New Roman" w:hAnsi="Times New Roman"/>
          <w:spacing w:val="-14"/>
        </w:rPr>
        <w:t xml:space="preserve"> </w:t>
      </w:r>
      <w:r>
        <w:rPr>
          <w:rFonts w:ascii="Times New Roman" w:cs="Times New Roman" w:hAnsi="Times New Roman"/>
        </w:rPr>
        <w:t>In</w:t>
      </w:r>
      <w:r>
        <w:rPr>
          <w:rFonts w:ascii="Times New Roman" w:cs="Times New Roman" w:hAnsi="Times New Roman"/>
          <w:spacing w:val="-14"/>
        </w:rPr>
        <w:t xml:space="preserve"> </w:t>
      </w:r>
      <w:r>
        <w:rPr>
          <w:rFonts w:ascii="Times New Roman" w:cs="Times New Roman" w:hAnsi="Times New Roman"/>
        </w:rPr>
        <w:t>most</w:t>
      </w:r>
      <w:r>
        <w:rPr>
          <w:rFonts w:ascii="Times New Roman" w:cs="Times New Roman" w:hAnsi="Times New Roman"/>
          <w:spacing w:val="-14"/>
        </w:rPr>
        <w:t xml:space="preserve"> </w:t>
      </w:r>
      <w:r>
        <w:rPr>
          <w:rFonts w:ascii="Times New Roman" w:cs="Times New Roman" w:hAnsi="Times New Roman"/>
        </w:rPr>
        <w:t>cases</w:t>
      </w:r>
      <w:r>
        <w:rPr>
          <w:rFonts w:ascii="Times New Roman" w:cs="Times New Roman" w:hAnsi="Times New Roman"/>
          <w:spacing w:val="-14"/>
        </w:rPr>
        <w:t xml:space="preserve"> </w:t>
      </w:r>
      <w:r>
        <w:rPr>
          <w:rFonts w:ascii="Times New Roman" w:cs="Times New Roman" w:hAnsi="Times New Roman"/>
        </w:rPr>
        <w:t>the</w:t>
      </w:r>
      <w:r>
        <w:rPr>
          <w:rFonts w:ascii="Times New Roman" w:cs="Times New Roman" w:hAnsi="Times New Roman"/>
          <w:spacing w:val="-14"/>
        </w:rPr>
        <w:t xml:space="preserve"> </w:t>
      </w:r>
      <w:r>
        <w:rPr>
          <w:rFonts w:ascii="Times New Roman" w:cs="Times New Roman" w:hAnsi="Times New Roman"/>
        </w:rPr>
        <w:t>legumes</w:t>
      </w:r>
      <w:r>
        <w:rPr>
          <w:rFonts w:ascii="Times New Roman" w:cs="Times New Roman" w:hAnsi="Times New Roman"/>
          <w:spacing w:val="-15"/>
        </w:rPr>
        <w:t xml:space="preserve"> </w:t>
      </w:r>
      <w:r>
        <w:rPr>
          <w:rFonts w:ascii="Times New Roman" w:cs="Times New Roman" w:hAnsi="Times New Roman"/>
        </w:rPr>
        <w:t>are</w:t>
      </w:r>
      <w:r>
        <w:rPr>
          <w:rFonts w:ascii="Times New Roman" w:cs="Times New Roman" w:hAnsi="Times New Roman"/>
          <w:spacing w:val="-14"/>
        </w:rPr>
        <w:t xml:space="preserve"> </w:t>
      </w:r>
      <w:r>
        <w:rPr>
          <w:rFonts w:ascii="Times New Roman" w:cs="Times New Roman" w:hAnsi="Times New Roman"/>
        </w:rPr>
        <w:t>used</w:t>
      </w:r>
      <w:r>
        <w:rPr>
          <w:rFonts w:ascii="Times New Roman" w:cs="Times New Roman" w:hAnsi="Times New Roman"/>
          <w:spacing w:val="-14"/>
        </w:rPr>
        <w:t xml:space="preserve"> </w:t>
      </w:r>
      <w:r>
        <w:rPr>
          <w:rFonts w:ascii="Times New Roman" w:cs="Times New Roman" w:hAnsi="Times New Roman"/>
        </w:rPr>
        <w:t>for</w:t>
      </w:r>
      <w:r>
        <w:rPr>
          <w:rFonts w:ascii="Times New Roman" w:cs="Times New Roman" w:hAnsi="Times New Roman"/>
          <w:spacing w:val="-14"/>
        </w:rPr>
        <w:t xml:space="preserve"> </w:t>
      </w:r>
      <w:r>
        <w:rPr>
          <w:rFonts w:ascii="Times New Roman" w:cs="Times New Roman" w:hAnsi="Times New Roman"/>
        </w:rPr>
        <w:t>this</w:t>
      </w:r>
      <w:r>
        <w:rPr>
          <w:rFonts w:ascii="Times New Roman" w:cs="Times New Roman" w:hAnsi="Times New Roman"/>
          <w:spacing w:val="-14"/>
        </w:rPr>
        <w:t xml:space="preserve"> </w:t>
      </w:r>
      <w:r>
        <w:rPr>
          <w:rFonts w:ascii="Times New Roman" w:cs="Times New Roman" w:hAnsi="Times New Roman"/>
        </w:rPr>
        <w:t>purpose.</w:t>
      </w:r>
    </w:p>
    <w:p>
      <w:pPr>
        <w:pStyle w:val="style0"/>
        <w:spacing w:lineRule="auto" w:line="276"/>
        <w:jc w:val="both"/>
        <w:rPr>
          <w:rFonts w:ascii="Times New Roman" w:cs="Times New Roman" w:hAnsi="Times New Roman"/>
        </w:rPr>
      </w:pPr>
    </w:p>
    <w:p>
      <w:pPr>
        <w:pStyle w:val="style0"/>
        <w:spacing w:lineRule="auto" w:line="276"/>
        <w:jc w:val="both"/>
        <w:rPr>
          <w:rFonts w:ascii="Times New Roman" w:cs="Times New Roman" w:hAnsi="Times New Roman"/>
        </w:rPr>
      </w:pPr>
      <w:r>
        <w:rPr>
          <w:rFonts w:ascii="Times New Roman" w:cs="Times New Roman" w:hAnsi="Times New Roman"/>
          <w:u w:color="444444"/>
        </w:rPr>
        <w:t>Qualities of green manuring crops</w:t>
      </w:r>
    </w:p>
    <w:p>
      <w:pPr>
        <w:pStyle w:val="style179"/>
        <w:numPr>
          <w:ilvl w:val="0"/>
          <w:numId w:val="51"/>
        </w:numPr>
        <w:spacing w:lineRule="auto" w:line="276"/>
        <w:jc w:val="both"/>
        <w:rPr>
          <w:rFonts w:ascii="Times New Roman" w:cs="Times New Roman" w:hAnsi="Times New Roman"/>
        </w:rPr>
      </w:pPr>
      <w:r>
        <w:rPr>
          <w:rFonts w:ascii="Times New Roman" w:cs="Times New Roman" w:hAnsi="Times New Roman"/>
        </w:rPr>
        <w:t>It</w:t>
      </w:r>
      <w:r>
        <w:rPr>
          <w:rFonts w:ascii="Times New Roman" w:cs="Times New Roman" w:hAnsi="Times New Roman"/>
          <w:spacing w:val="-9"/>
        </w:rPr>
        <w:t xml:space="preserve"> </w:t>
      </w:r>
      <w:r>
        <w:rPr>
          <w:rFonts w:ascii="Times New Roman" w:cs="Times New Roman" w:hAnsi="Times New Roman"/>
        </w:rPr>
        <w:t>should</w:t>
      </w:r>
      <w:r>
        <w:rPr>
          <w:rFonts w:ascii="Times New Roman" w:cs="Times New Roman" w:hAnsi="Times New Roman"/>
          <w:spacing w:val="-8"/>
        </w:rPr>
        <w:t xml:space="preserve"> </w:t>
      </w:r>
      <w:r>
        <w:rPr>
          <w:rFonts w:ascii="Times New Roman" w:cs="Times New Roman" w:hAnsi="Times New Roman"/>
        </w:rPr>
        <w:t>be</w:t>
      </w:r>
      <w:r>
        <w:rPr>
          <w:rFonts w:ascii="Times New Roman" w:cs="Times New Roman" w:hAnsi="Times New Roman"/>
          <w:spacing w:val="-8"/>
        </w:rPr>
        <w:t xml:space="preserve"> </w:t>
      </w:r>
      <w:r>
        <w:rPr>
          <w:rFonts w:ascii="Times New Roman" w:cs="Times New Roman" w:hAnsi="Times New Roman"/>
        </w:rPr>
        <w:t>able</w:t>
      </w:r>
      <w:r>
        <w:rPr>
          <w:rFonts w:ascii="Times New Roman" w:cs="Times New Roman" w:hAnsi="Times New Roman"/>
          <w:spacing w:val="-8"/>
        </w:rPr>
        <w:t xml:space="preserve"> </w:t>
      </w:r>
      <w:r>
        <w:rPr>
          <w:rFonts w:ascii="Times New Roman" w:cs="Times New Roman" w:hAnsi="Times New Roman"/>
        </w:rPr>
        <w:t>to</w:t>
      </w:r>
      <w:r>
        <w:rPr>
          <w:rFonts w:ascii="Times New Roman" w:cs="Times New Roman" w:hAnsi="Times New Roman"/>
          <w:spacing w:val="-9"/>
        </w:rPr>
        <w:t xml:space="preserve"> </w:t>
      </w:r>
      <w:r>
        <w:rPr>
          <w:rFonts w:ascii="Times New Roman" w:cs="Times New Roman" w:hAnsi="Times New Roman"/>
        </w:rPr>
        <w:t>grow</w:t>
      </w:r>
      <w:r>
        <w:rPr>
          <w:rFonts w:ascii="Times New Roman" w:cs="Times New Roman" w:hAnsi="Times New Roman"/>
          <w:spacing w:val="-8"/>
        </w:rPr>
        <w:t xml:space="preserve"> </w:t>
      </w:r>
      <w:r>
        <w:rPr>
          <w:rFonts w:ascii="Times New Roman" w:cs="Times New Roman" w:hAnsi="Times New Roman"/>
        </w:rPr>
        <w:t>on</w:t>
      </w:r>
      <w:r>
        <w:rPr>
          <w:rFonts w:ascii="Times New Roman" w:cs="Times New Roman" w:hAnsi="Times New Roman"/>
          <w:spacing w:val="-8"/>
        </w:rPr>
        <w:t xml:space="preserve"> </w:t>
      </w:r>
      <w:r>
        <w:rPr>
          <w:rFonts w:ascii="Times New Roman" w:cs="Times New Roman" w:hAnsi="Times New Roman"/>
        </w:rPr>
        <w:t>poor</w:t>
      </w:r>
      <w:r>
        <w:rPr>
          <w:rFonts w:ascii="Times New Roman" w:cs="Times New Roman" w:hAnsi="Times New Roman"/>
          <w:spacing w:val="-8"/>
        </w:rPr>
        <w:t xml:space="preserve"> </w:t>
      </w:r>
      <w:r>
        <w:rPr>
          <w:rFonts w:ascii="Times New Roman" w:cs="Times New Roman" w:hAnsi="Times New Roman"/>
        </w:rPr>
        <w:t>soil.</w:t>
      </w:r>
    </w:p>
    <w:p>
      <w:pPr>
        <w:pStyle w:val="style179"/>
        <w:numPr>
          <w:ilvl w:val="0"/>
          <w:numId w:val="51"/>
        </w:numPr>
        <w:spacing w:lineRule="auto" w:line="276"/>
        <w:jc w:val="both"/>
        <w:rPr>
          <w:rFonts w:ascii="Times New Roman" w:cs="Times New Roman" w:hAnsi="Times New Roman"/>
        </w:rPr>
      </w:pPr>
      <w:r>
        <w:rPr>
          <w:rFonts w:ascii="Times New Roman" w:cs="Times New Roman" w:hAnsi="Times New Roman"/>
        </w:rPr>
        <w:t>It</w:t>
      </w:r>
      <w:r>
        <w:rPr>
          <w:rFonts w:ascii="Times New Roman" w:cs="Times New Roman" w:hAnsi="Times New Roman"/>
          <w:spacing w:val="-9"/>
        </w:rPr>
        <w:t xml:space="preserve"> </w:t>
      </w:r>
      <w:r>
        <w:rPr>
          <w:rFonts w:ascii="Times New Roman" w:cs="Times New Roman" w:hAnsi="Times New Roman"/>
        </w:rPr>
        <w:t>should</w:t>
      </w:r>
      <w:r>
        <w:rPr>
          <w:rFonts w:ascii="Times New Roman" w:cs="Times New Roman" w:hAnsi="Times New Roman"/>
          <w:spacing w:val="-8"/>
        </w:rPr>
        <w:t xml:space="preserve"> </w:t>
      </w:r>
      <w:r>
        <w:rPr>
          <w:rFonts w:ascii="Times New Roman" w:cs="Times New Roman" w:hAnsi="Times New Roman"/>
        </w:rPr>
        <w:t>be</w:t>
      </w:r>
      <w:r>
        <w:rPr>
          <w:rFonts w:ascii="Times New Roman" w:cs="Times New Roman" w:hAnsi="Times New Roman"/>
          <w:spacing w:val="-8"/>
        </w:rPr>
        <w:t xml:space="preserve"> </w:t>
      </w:r>
      <w:r>
        <w:rPr>
          <w:rFonts w:ascii="Times New Roman" w:cs="Times New Roman" w:hAnsi="Times New Roman"/>
        </w:rPr>
        <w:t>a</w:t>
      </w:r>
      <w:r>
        <w:rPr>
          <w:rFonts w:ascii="Times New Roman" w:cs="Times New Roman" w:hAnsi="Times New Roman"/>
          <w:spacing w:val="-9"/>
        </w:rPr>
        <w:t xml:space="preserve"> </w:t>
      </w:r>
      <w:r>
        <w:rPr>
          <w:rFonts w:ascii="Times New Roman" w:cs="Times New Roman" w:hAnsi="Times New Roman"/>
        </w:rPr>
        <w:t>drought</w:t>
      </w:r>
      <w:r>
        <w:rPr>
          <w:rFonts w:ascii="Times New Roman" w:cs="Times New Roman" w:hAnsi="Times New Roman"/>
          <w:spacing w:val="-8"/>
        </w:rPr>
        <w:t xml:space="preserve"> </w:t>
      </w:r>
      <w:r>
        <w:rPr>
          <w:rFonts w:ascii="Times New Roman" w:cs="Times New Roman" w:hAnsi="Times New Roman"/>
        </w:rPr>
        <w:t>resistance</w:t>
      </w:r>
      <w:r>
        <w:rPr>
          <w:rFonts w:ascii="Times New Roman" w:cs="Times New Roman" w:hAnsi="Times New Roman"/>
          <w:spacing w:val="-8"/>
        </w:rPr>
        <w:t xml:space="preserve"> </w:t>
      </w:r>
      <w:r>
        <w:rPr>
          <w:rFonts w:ascii="Times New Roman" w:cs="Times New Roman" w:hAnsi="Times New Roman"/>
        </w:rPr>
        <w:t>crop.</w:t>
      </w:r>
    </w:p>
    <w:p>
      <w:pPr>
        <w:pStyle w:val="style179"/>
        <w:numPr>
          <w:ilvl w:val="0"/>
          <w:numId w:val="51"/>
        </w:numPr>
        <w:spacing w:lineRule="auto" w:line="276"/>
        <w:jc w:val="both"/>
        <w:rPr>
          <w:rFonts w:ascii="Times New Roman" w:cs="Times New Roman" w:hAnsi="Times New Roman"/>
        </w:rPr>
      </w:pPr>
      <w:r>
        <w:rPr>
          <w:rFonts w:ascii="Times New Roman" w:cs="Times New Roman" w:hAnsi="Times New Roman"/>
        </w:rPr>
        <w:t>It</w:t>
      </w:r>
      <w:r>
        <w:rPr>
          <w:rFonts w:ascii="Times New Roman" w:cs="Times New Roman" w:hAnsi="Times New Roman"/>
          <w:spacing w:val="-10"/>
        </w:rPr>
        <w:t xml:space="preserve"> </w:t>
      </w:r>
      <w:r>
        <w:rPr>
          <w:rFonts w:ascii="Times New Roman" w:cs="Times New Roman" w:hAnsi="Times New Roman"/>
        </w:rPr>
        <w:t>should</w:t>
      </w:r>
      <w:r>
        <w:rPr>
          <w:rFonts w:ascii="Times New Roman" w:cs="Times New Roman" w:hAnsi="Times New Roman"/>
          <w:spacing w:val="-10"/>
        </w:rPr>
        <w:t xml:space="preserve"> </w:t>
      </w:r>
      <w:r>
        <w:rPr>
          <w:rFonts w:ascii="Times New Roman" w:cs="Times New Roman" w:hAnsi="Times New Roman"/>
        </w:rPr>
        <w:t>be</w:t>
      </w:r>
      <w:r>
        <w:rPr>
          <w:rFonts w:ascii="Times New Roman" w:cs="Times New Roman" w:hAnsi="Times New Roman"/>
          <w:spacing w:val="-10"/>
        </w:rPr>
        <w:t xml:space="preserve"> </w:t>
      </w:r>
      <w:r>
        <w:rPr>
          <w:rFonts w:ascii="Times New Roman" w:cs="Times New Roman" w:hAnsi="Times New Roman"/>
        </w:rPr>
        <w:t>able</w:t>
      </w:r>
      <w:r>
        <w:rPr>
          <w:rFonts w:ascii="Times New Roman" w:cs="Times New Roman" w:hAnsi="Times New Roman"/>
          <w:spacing w:val="-10"/>
        </w:rPr>
        <w:t xml:space="preserve"> </w:t>
      </w:r>
      <w:r>
        <w:rPr>
          <w:rFonts w:ascii="Times New Roman" w:cs="Times New Roman" w:hAnsi="Times New Roman"/>
        </w:rPr>
        <w:t>to</w:t>
      </w:r>
      <w:r>
        <w:rPr>
          <w:rFonts w:ascii="Times New Roman" w:cs="Times New Roman" w:hAnsi="Times New Roman"/>
          <w:spacing w:val="-10"/>
        </w:rPr>
        <w:t xml:space="preserve"> </w:t>
      </w:r>
      <w:r>
        <w:rPr>
          <w:rFonts w:ascii="Times New Roman" w:cs="Times New Roman" w:hAnsi="Times New Roman"/>
        </w:rPr>
        <w:t>grow</w:t>
      </w:r>
      <w:r>
        <w:rPr>
          <w:rFonts w:ascii="Times New Roman" w:cs="Times New Roman" w:hAnsi="Times New Roman"/>
          <w:spacing w:val="-10"/>
        </w:rPr>
        <w:t xml:space="preserve"> </w:t>
      </w:r>
      <w:r>
        <w:rPr>
          <w:rFonts w:ascii="Times New Roman" w:cs="Times New Roman" w:hAnsi="Times New Roman"/>
        </w:rPr>
        <w:t>quickly</w:t>
      </w:r>
      <w:r>
        <w:rPr>
          <w:rFonts w:ascii="Times New Roman" w:cs="Times New Roman" w:hAnsi="Times New Roman"/>
          <w:spacing w:val="-10"/>
        </w:rPr>
        <w:t xml:space="preserve"> </w:t>
      </w:r>
      <w:r>
        <w:rPr>
          <w:rFonts w:ascii="Times New Roman" w:cs="Times New Roman" w:hAnsi="Times New Roman"/>
        </w:rPr>
        <w:t>and</w:t>
      </w:r>
      <w:r>
        <w:rPr>
          <w:rFonts w:ascii="Times New Roman" w:cs="Times New Roman" w:hAnsi="Times New Roman"/>
          <w:spacing w:val="-10"/>
        </w:rPr>
        <w:t xml:space="preserve"> </w:t>
      </w:r>
      <w:r>
        <w:rPr>
          <w:rFonts w:ascii="Times New Roman" w:cs="Times New Roman" w:hAnsi="Times New Roman"/>
        </w:rPr>
        <w:t>produce</w:t>
      </w:r>
      <w:r>
        <w:rPr>
          <w:rFonts w:ascii="Times New Roman" w:cs="Times New Roman" w:hAnsi="Times New Roman"/>
          <w:spacing w:val="-10"/>
        </w:rPr>
        <w:t xml:space="preserve"> </w:t>
      </w:r>
      <w:r>
        <w:rPr>
          <w:rFonts w:ascii="Times New Roman" w:cs="Times New Roman" w:hAnsi="Times New Roman"/>
        </w:rPr>
        <w:t>large</w:t>
      </w:r>
      <w:r>
        <w:rPr>
          <w:rFonts w:ascii="Times New Roman" w:cs="Times New Roman" w:hAnsi="Times New Roman"/>
          <w:spacing w:val="-10"/>
        </w:rPr>
        <w:t xml:space="preserve"> </w:t>
      </w:r>
      <w:r>
        <w:rPr>
          <w:rFonts w:ascii="Times New Roman" w:cs="Times New Roman" w:hAnsi="Times New Roman"/>
        </w:rPr>
        <w:t>quantity</w:t>
      </w:r>
      <w:r>
        <w:rPr>
          <w:rFonts w:ascii="Times New Roman" w:cs="Times New Roman" w:hAnsi="Times New Roman"/>
          <w:spacing w:val="-10"/>
        </w:rPr>
        <w:t xml:space="preserve"> </w:t>
      </w:r>
      <w:r>
        <w:rPr>
          <w:rFonts w:ascii="Times New Roman" w:cs="Times New Roman" w:hAnsi="Times New Roman"/>
        </w:rPr>
        <w:t>of</w:t>
      </w:r>
      <w:r>
        <w:rPr>
          <w:rFonts w:ascii="Times New Roman" w:cs="Times New Roman" w:hAnsi="Times New Roman"/>
          <w:spacing w:val="-10"/>
        </w:rPr>
        <w:t xml:space="preserve"> </w:t>
      </w:r>
      <w:r>
        <w:rPr>
          <w:rFonts w:ascii="Times New Roman" w:cs="Times New Roman" w:hAnsi="Times New Roman"/>
        </w:rPr>
        <w:t>vegetative</w:t>
      </w:r>
      <w:r>
        <w:rPr>
          <w:rFonts w:ascii="Times New Roman" w:cs="Times New Roman" w:hAnsi="Times New Roman"/>
          <w:spacing w:val="-10"/>
        </w:rPr>
        <w:t xml:space="preserve"> </w:t>
      </w:r>
      <w:r>
        <w:rPr>
          <w:rFonts w:ascii="Times New Roman" w:cs="Times New Roman" w:hAnsi="Times New Roman"/>
        </w:rPr>
        <w:t>materials.</w:t>
      </w:r>
    </w:p>
    <w:p>
      <w:pPr>
        <w:pStyle w:val="style0"/>
        <w:spacing w:lineRule="auto" w:line="276"/>
        <w:jc w:val="both"/>
        <w:rPr>
          <w:rFonts w:ascii="Times New Roman" w:cs="Times New Roman" w:hAnsi="Times New Roman"/>
          <w:b/>
          <w:u w:color="444444"/>
        </w:rPr>
      </w:pPr>
    </w:p>
    <w:p>
      <w:pPr>
        <w:pStyle w:val="style0"/>
        <w:spacing w:lineRule="auto" w:line="276"/>
        <w:jc w:val="both"/>
        <w:rPr>
          <w:rFonts w:ascii="Times New Roman" w:cs="Times New Roman" w:hAnsi="Times New Roman"/>
          <w:b/>
        </w:rPr>
      </w:pPr>
      <w:r>
        <w:rPr>
          <w:rFonts w:ascii="Times New Roman" w:cs="Times New Roman" w:hAnsi="Times New Roman"/>
          <w:b/>
          <w:u w:color="444444"/>
        </w:rPr>
        <w:t>Advantages of green manuring</w:t>
      </w:r>
    </w:p>
    <w:p>
      <w:pPr>
        <w:pStyle w:val="style179"/>
        <w:numPr>
          <w:ilvl w:val="0"/>
          <w:numId w:val="54"/>
        </w:numPr>
        <w:spacing w:lineRule="auto" w:line="276"/>
        <w:jc w:val="both"/>
        <w:rPr>
          <w:rFonts w:ascii="Times New Roman" w:cs="Times New Roman" w:hAnsi="Times New Roman"/>
        </w:rPr>
      </w:pPr>
      <w:r>
        <w:rPr>
          <w:rFonts w:ascii="Times New Roman" w:cs="Times New Roman" w:hAnsi="Times New Roman"/>
        </w:rPr>
        <w:t>It</w:t>
      </w:r>
      <w:r>
        <w:rPr>
          <w:rFonts w:ascii="Times New Roman" w:cs="Times New Roman" w:hAnsi="Times New Roman"/>
          <w:spacing w:val="-23"/>
        </w:rPr>
        <w:t xml:space="preserve"> </w:t>
      </w:r>
      <w:r>
        <w:rPr>
          <w:rFonts w:ascii="Times New Roman" w:cs="Times New Roman" w:hAnsi="Times New Roman"/>
        </w:rPr>
        <w:t>helps</w:t>
      </w:r>
      <w:r>
        <w:rPr>
          <w:rFonts w:ascii="Times New Roman" w:cs="Times New Roman" w:hAnsi="Times New Roman"/>
          <w:spacing w:val="-23"/>
        </w:rPr>
        <w:t xml:space="preserve"> </w:t>
      </w:r>
      <w:r>
        <w:rPr>
          <w:rFonts w:ascii="Times New Roman" w:cs="Times New Roman" w:hAnsi="Times New Roman"/>
        </w:rPr>
        <w:t>to</w:t>
      </w:r>
      <w:r>
        <w:rPr>
          <w:rFonts w:ascii="Times New Roman" w:cs="Times New Roman" w:hAnsi="Times New Roman"/>
          <w:spacing w:val="-23"/>
        </w:rPr>
        <w:t xml:space="preserve"> </w:t>
      </w:r>
      <w:r>
        <w:rPr>
          <w:rFonts w:ascii="Times New Roman" w:cs="Times New Roman" w:hAnsi="Times New Roman"/>
        </w:rPr>
        <w:t>improve</w:t>
      </w:r>
      <w:r>
        <w:rPr>
          <w:rFonts w:ascii="Times New Roman" w:cs="Times New Roman" w:hAnsi="Times New Roman"/>
          <w:spacing w:val="-23"/>
        </w:rPr>
        <w:t xml:space="preserve"> </w:t>
      </w:r>
      <w:r>
        <w:rPr>
          <w:rFonts w:ascii="Times New Roman" w:cs="Times New Roman" w:hAnsi="Times New Roman"/>
        </w:rPr>
        <w:t>the</w:t>
      </w:r>
      <w:r>
        <w:rPr>
          <w:rFonts w:ascii="Times New Roman" w:cs="Times New Roman" w:hAnsi="Times New Roman"/>
          <w:spacing w:val="-23"/>
        </w:rPr>
        <w:t xml:space="preserve"> </w:t>
      </w:r>
      <w:r>
        <w:rPr>
          <w:rFonts w:ascii="Times New Roman" w:cs="Times New Roman" w:hAnsi="Times New Roman"/>
        </w:rPr>
        <w:t>fertility</w:t>
      </w:r>
      <w:r>
        <w:rPr>
          <w:rFonts w:ascii="Times New Roman" w:cs="Times New Roman" w:hAnsi="Times New Roman"/>
          <w:spacing w:val="-23"/>
        </w:rPr>
        <w:t xml:space="preserve"> </w:t>
      </w:r>
      <w:r>
        <w:rPr>
          <w:rFonts w:ascii="Times New Roman" w:cs="Times New Roman" w:hAnsi="Times New Roman"/>
        </w:rPr>
        <w:t>of</w:t>
      </w:r>
      <w:r>
        <w:rPr>
          <w:rFonts w:ascii="Times New Roman" w:cs="Times New Roman" w:hAnsi="Times New Roman"/>
          <w:spacing w:val="-23"/>
        </w:rPr>
        <w:t xml:space="preserve"> </w:t>
      </w:r>
      <w:r>
        <w:rPr>
          <w:rFonts w:ascii="Times New Roman" w:cs="Times New Roman" w:hAnsi="Times New Roman"/>
        </w:rPr>
        <w:t>the</w:t>
      </w:r>
      <w:r>
        <w:rPr>
          <w:rFonts w:ascii="Times New Roman" w:cs="Times New Roman" w:hAnsi="Times New Roman"/>
          <w:spacing w:val="-23"/>
        </w:rPr>
        <w:t xml:space="preserve"> </w:t>
      </w:r>
      <w:r>
        <w:rPr>
          <w:rFonts w:ascii="Times New Roman" w:cs="Times New Roman" w:hAnsi="Times New Roman"/>
        </w:rPr>
        <w:t>soil</w:t>
      </w:r>
      <w:r>
        <w:rPr>
          <w:rFonts w:ascii="Times New Roman" w:cs="Times New Roman" w:hAnsi="Times New Roman"/>
          <w:spacing w:val="-23"/>
        </w:rPr>
        <w:t xml:space="preserve"> </w:t>
      </w:r>
      <w:r>
        <w:rPr>
          <w:rFonts w:ascii="Times New Roman" w:cs="Times New Roman" w:hAnsi="Times New Roman"/>
        </w:rPr>
        <w:t>by</w:t>
      </w:r>
      <w:r>
        <w:rPr>
          <w:rFonts w:ascii="Times New Roman" w:cs="Times New Roman" w:hAnsi="Times New Roman"/>
          <w:spacing w:val="-23"/>
        </w:rPr>
        <w:t xml:space="preserve"> </w:t>
      </w:r>
      <w:r>
        <w:rPr>
          <w:rFonts w:ascii="Times New Roman" w:cs="Times New Roman" w:hAnsi="Times New Roman"/>
        </w:rPr>
        <w:t>improving</w:t>
      </w:r>
      <w:r>
        <w:rPr>
          <w:rFonts w:ascii="Times New Roman" w:cs="Times New Roman" w:hAnsi="Times New Roman"/>
          <w:spacing w:val="-23"/>
        </w:rPr>
        <w:t xml:space="preserve"> </w:t>
      </w:r>
      <w:r>
        <w:rPr>
          <w:rFonts w:ascii="Times New Roman" w:cs="Times New Roman" w:hAnsi="Times New Roman"/>
        </w:rPr>
        <w:t>the</w:t>
      </w:r>
      <w:r>
        <w:rPr>
          <w:rFonts w:ascii="Times New Roman" w:cs="Times New Roman" w:hAnsi="Times New Roman"/>
          <w:spacing w:val="-23"/>
        </w:rPr>
        <w:t xml:space="preserve"> </w:t>
      </w:r>
      <w:r>
        <w:rPr>
          <w:rFonts w:ascii="Times New Roman" w:cs="Times New Roman" w:hAnsi="Times New Roman"/>
        </w:rPr>
        <w:t>organic</w:t>
      </w:r>
      <w:r>
        <w:rPr>
          <w:rFonts w:ascii="Times New Roman" w:cs="Times New Roman" w:hAnsi="Times New Roman"/>
          <w:spacing w:val="-23"/>
        </w:rPr>
        <w:t xml:space="preserve"> </w:t>
      </w:r>
      <w:r>
        <w:rPr>
          <w:rFonts w:ascii="Times New Roman" w:cs="Times New Roman" w:hAnsi="Times New Roman"/>
        </w:rPr>
        <w:t>matters,</w:t>
      </w:r>
      <w:r>
        <w:rPr>
          <w:rFonts w:ascii="Times New Roman" w:cs="Times New Roman" w:hAnsi="Times New Roman"/>
          <w:spacing w:val="-23"/>
        </w:rPr>
        <w:t xml:space="preserve"> </w:t>
      </w:r>
      <w:r>
        <w:rPr>
          <w:rFonts w:ascii="Times New Roman" w:cs="Times New Roman" w:hAnsi="Times New Roman"/>
        </w:rPr>
        <w:t>nitrogen,</w:t>
      </w:r>
      <w:r>
        <w:rPr>
          <w:rFonts w:ascii="Times New Roman" w:cs="Times New Roman" w:hAnsi="Times New Roman"/>
          <w:spacing w:val="-23"/>
        </w:rPr>
        <w:t xml:space="preserve"> </w:t>
      </w:r>
      <w:r>
        <w:rPr>
          <w:rFonts w:ascii="Times New Roman" w:cs="Times New Roman" w:hAnsi="Times New Roman"/>
        </w:rPr>
        <w:t>and</w:t>
      </w:r>
      <w:r>
        <w:rPr>
          <w:rFonts w:ascii="Times New Roman" w:cs="Times New Roman" w:hAnsi="Times New Roman"/>
          <w:spacing w:val="-23"/>
        </w:rPr>
        <w:t xml:space="preserve"> </w:t>
      </w:r>
      <w:r>
        <w:rPr>
          <w:rFonts w:ascii="Times New Roman" w:cs="Times New Roman" w:hAnsi="Times New Roman"/>
        </w:rPr>
        <w:t>other elements into the</w:t>
      </w:r>
      <w:r>
        <w:rPr>
          <w:rFonts w:ascii="Times New Roman" w:cs="Times New Roman" w:hAnsi="Times New Roman"/>
          <w:spacing w:val="-26"/>
        </w:rPr>
        <w:t xml:space="preserve"> </w:t>
      </w:r>
      <w:r>
        <w:rPr>
          <w:rFonts w:ascii="Times New Roman" w:cs="Times New Roman" w:hAnsi="Times New Roman"/>
        </w:rPr>
        <w:t>soil.</w:t>
      </w:r>
    </w:p>
    <w:p>
      <w:pPr>
        <w:pStyle w:val="style179"/>
        <w:numPr>
          <w:ilvl w:val="0"/>
          <w:numId w:val="54"/>
        </w:numPr>
        <w:spacing w:lineRule="auto" w:line="276"/>
        <w:jc w:val="both"/>
        <w:rPr>
          <w:rFonts w:ascii="Times New Roman" w:cs="Times New Roman" w:hAnsi="Times New Roman"/>
        </w:rPr>
      </w:pPr>
      <w:r>
        <w:rPr>
          <w:rFonts w:ascii="Times New Roman" w:cs="Times New Roman" w:hAnsi="Times New Roman"/>
        </w:rPr>
        <w:t>Roots of the green manuring crops absorb nutrients from the sub soil and bring them to the surface.</w:t>
      </w:r>
    </w:p>
    <w:p>
      <w:pPr>
        <w:pStyle w:val="style0"/>
        <w:spacing w:lineRule="auto" w:line="276"/>
        <w:jc w:val="both"/>
        <w:rPr>
          <w:rFonts w:ascii="Times New Roman" w:cs="Times New Roman" w:hAnsi="Times New Roman"/>
          <w:b/>
          <w:u w:color="444444"/>
        </w:rPr>
      </w:pPr>
      <w:r>
        <w:rPr>
          <w:rFonts w:ascii="Times New Roman" w:cs="Times New Roman" w:hAnsi="Times New Roman"/>
          <w:b/>
          <w:u w:color="444444"/>
        </w:rPr>
        <w:t xml:space="preserve">Problem of green manuring </w:t>
      </w:r>
    </w:p>
    <w:p>
      <w:pPr>
        <w:pStyle w:val="style0"/>
        <w:spacing w:lineRule="auto" w:line="276"/>
        <w:jc w:val="both"/>
        <w:rPr>
          <w:rFonts w:ascii="Times New Roman" w:cs="Times New Roman" w:hAnsi="Times New Roman"/>
        </w:rPr>
      </w:pPr>
      <w:r>
        <w:rPr>
          <w:rFonts w:ascii="Times New Roman" w:cs="Times New Roman" w:hAnsi="Times New Roman"/>
        </w:rPr>
        <w:t>If</w:t>
      </w:r>
      <w:r>
        <w:rPr>
          <w:rFonts w:ascii="Times New Roman" w:cs="Times New Roman" w:hAnsi="Times New Roman"/>
          <w:spacing w:val="-14"/>
        </w:rPr>
        <w:t xml:space="preserve"> </w:t>
      </w:r>
      <w:r>
        <w:rPr>
          <w:rFonts w:ascii="Times New Roman" w:cs="Times New Roman" w:hAnsi="Times New Roman"/>
        </w:rPr>
        <w:t>annual</w:t>
      </w:r>
      <w:r>
        <w:rPr>
          <w:rFonts w:ascii="Times New Roman" w:cs="Times New Roman" w:hAnsi="Times New Roman"/>
          <w:spacing w:val="-14"/>
        </w:rPr>
        <w:t xml:space="preserve"> </w:t>
      </w:r>
      <w:r>
        <w:rPr>
          <w:rFonts w:ascii="Times New Roman" w:cs="Times New Roman" w:hAnsi="Times New Roman"/>
        </w:rPr>
        <w:t>rainfall</w:t>
      </w:r>
      <w:r>
        <w:rPr>
          <w:rFonts w:ascii="Times New Roman" w:cs="Times New Roman" w:hAnsi="Times New Roman"/>
          <w:spacing w:val="-14"/>
        </w:rPr>
        <w:t xml:space="preserve"> </w:t>
      </w:r>
      <w:r>
        <w:rPr>
          <w:rFonts w:ascii="Times New Roman" w:cs="Times New Roman" w:hAnsi="Times New Roman"/>
        </w:rPr>
        <w:t>is</w:t>
      </w:r>
      <w:r>
        <w:rPr>
          <w:rFonts w:ascii="Times New Roman" w:cs="Times New Roman" w:hAnsi="Times New Roman"/>
          <w:spacing w:val="-13"/>
        </w:rPr>
        <w:t xml:space="preserve"> </w:t>
      </w:r>
      <w:r>
        <w:rPr>
          <w:rFonts w:ascii="Times New Roman" w:cs="Times New Roman" w:hAnsi="Times New Roman"/>
        </w:rPr>
        <w:t>low</w:t>
      </w:r>
      <w:r>
        <w:rPr>
          <w:rFonts w:ascii="Times New Roman" w:cs="Times New Roman" w:hAnsi="Times New Roman"/>
          <w:spacing w:val="-14"/>
        </w:rPr>
        <w:t xml:space="preserve"> </w:t>
      </w:r>
      <w:r>
        <w:rPr>
          <w:rFonts w:ascii="Times New Roman" w:cs="Times New Roman" w:hAnsi="Times New Roman"/>
        </w:rPr>
        <w:t>almost</w:t>
      </w:r>
      <w:r>
        <w:rPr>
          <w:rFonts w:ascii="Times New Roman" w:cs="Times New Roman" w:hAnsi="Times New Roman"/>
          <w:spacing w:val="-14"/>
        </w:rPr>
        <w:t xml:space="preserve"> </w:t>
      </w:r>
      <w:r>
        <w:rPr>
          <w:rFonts w:ascii="Times New Roman" w:cs="Times New Roman" w:hAnsi="Times New Roman"/>
        </w:rPr>
        <w:t>all</w:t>
      </w:r>
      <w:r>
        <w:rPr>
          <w:rFonts w:ascii="Times New Roman" w:cs="Times New Roman" w:hAnsi="Times New Roman"/>
          <w:spacing w:val="-13"/>
        </w:rPr>
        <w:t xml:space="preserve"> </w:t>
      </w:r>
      <w:r>
        <w:rPr>
          <w:rFonts w:ascii="Times New Roman" w:cs="Times New Roman" w:hAnsi="Times New Roman"/>
        </w:rPr>
        <w:t>the</w:t>
      </w:r>
      <w:r>
        <w:rPr>
          <w:rFonts w:ascii="Times New Roman" w:cs="Times New Roman" w:hAnsi="Times New Roman"/>
          <w:spacing w:val="-14"/>
        </w:rPr>
        <w:t xml:space="preserve"> </w:t>
      </w:r>
      <w:r>
        <w:rPr>
          <w:rFonts w:ascii="Times New Roman" w:cs="Times New Roman" w:hAnsi="Times New Roman"/>
        </w:rPr>
        <w:t>water</w:t>
      </w:r>
      <w:r>
        <w:rPr>
          <w:rFonts w:ascii="Times New Roman" w:cs="Times New Roman" w:hAnsi="Times New Roman"/>
          <w:spacing w:val="-14"/>
        </w:rPr>
        <w:t xml:space="preserve"> </w:t>
      </w:r>
      <w:r>
        <w:rPr>
          <w:rFonts w:ascii="Times New Roman" w:cs="Times New Roman" w:hAnsi="Times New Roman"/>
        </w:rPr>
        <w:t>is</w:t>
      </w:r>
      <w:r>
        <w:rPr>
          <w:rFonts w:ascii="Times New Roman" w:cs="Times New Roman" w:hAnsi="Times New Roman"/>
          <w:spacing w:val="-13"/>
        </w:rPr>
        <w:t xml:space="preserve"> </w:t>
      </w:r>
      <w:r>
        <w:rPr>
          <w:rFonts w:ascii="Times New Roman" w:cs="Times New Roman" w:hAnsi="Times New Roman"/>
        </w:rPr>
        <w:t>used</w:t>
      </w:r>
      <w:r>
        <w:rPr>
          <w:rFonts w:ascii="Times New Roman" w:cs="Times New Roman" w:hAnsi="Times New Roman"/>
          <w:spacing w:val="-14"/>
        </w:rPr>
        <w:t xml:space="preserve"> </w:t>
      </w:r>
      <w:r>
        <w:rPr>
          <w:rFonts w:ascii="Times New Roman" w:cs="Times New Roman" w:hAnsi="Times New Roman"/>
        </w:rPr>
        <w:t>up</w:t>
      </w:r>
      <w:r>
        <w:rPr>
          <w:rFonts w:ascii="Times New Roman" w:cs="Times New Roman" w:hAnsi="Times New Roman"/>
          <w:spacing w:val="-14"/>
        </w:rPr>
        <w:t xml:space="preserve"> </w:t>
      </w:r>
      <w:r>
        <w:rPr>
          <w:rFonts w:ascii="Times New Roman" w:cs="Times New Roman" w:hAnsi="Times New Roman"/>
        </w:rPr>
        <w:t>by</w:t>
      </w:r>
      <w:r>
        <w:rPr>
          <w:rFonts w:ascii="Times New Roman" w:cs="Times New Roman" w:hAnsi="Times New Roman"/>
          <w:spacing w:val="-13"/>
        </w:rPr>
        <w:t xml:space="preserve"> </w:t>
      </w:r>
      <w:r>
        <w:rPr>
          <w:rFonts w:ascii="Times New Roman" w:cs="Times New Roman" w:hAnsi="Times New Roman"/>
        </w:rPr>
        <w:t>the</w:t>
      </w:r>
      <w:r>
        <w:rPr>
          <w:rFonts w:ascii="Times New Roman" w:cs="Times New Roman" w:hAnsi="Times New Roman"/>
          <w:spacing w:val="-14"/>
        </w:rPr>
        <w:t xml:space="preserve"> </w:t>
      </w:r>
      <w:r>
        <w:rPr>
          <w:rFonts w:ascii="Times New Roman" w:cs="Times New Roman" w:hAnsi="Times New Roman"/>
        </w:rPr>
        <w:t>green</w:t>
      </w:r>
      <w:r>
        <w:rPr>
          <w:rFonts w:ascii="Times New Roman" w:cs="Times New Roman" w:hAnsi="Times New Roman"/>
          <w:spacing w:val="-14"/>
        </w:rPr>
        <w:t xml:space="preserve"> </w:t>
      </w:r>
      <w:r>
        <w:rPr>
          <w:rFonts w:ascii="Times New Roman" w:cs="Times New Roman" w:hAnsi="Times New Roman"/>
        </w:rPr>
        <w:t>manuring</w:t>
      </w:r>
      <w:r>
        <w:rPr>
          <w:rFonts w:ascii="Times New Roman" w:cs="Times New Roman" w:hAnsi="Times New Roman"/>
          <w:spacing w:val="-13"/>
        </w:rPr>
        <w:t xml:space="preserve"> </w:t>
      </w:r>
      <w:r>
        <w:rPr>
          <w:rFonts w:ascii="Times New Roman" w:cs="Times New Roman" w:hAnsi="Times New Roman"/>
        </w:rPr>
        <w:t>crops</w:t>
      </w:r>
      <w:r>
        <w:rPr>
          <w:rFonts w:ascii="Times New Roman" w:cs="Times New Roman" w:hAnsi="Times New Roman"/>
          <w:spacing w:val="-14"/>
        </w:rPr>
        <w:t xml:space="preserve"> </w:t>
      </w:r>
      <w:r>
        <w:rPr>
          <w:rFonts w:ascii="Times New Roman" w:cs="Times New Roman" w:hAnsi="Times New Roman"/>
        </w:rPr>
        <w:t>as</w:t>
      </w:r>
      <w:r>
        <w:rPr>
          <w:rFonts w:ascii="Times New Roman" w:cs="Times New Roman" w:hAnsi="Times New Roman"/>
          <w:spacing w:val="-14"/>
        </w:rPr>
        <w:t xml:space="preserve"> </w:t>
      </w:r>
      <w:r>
        <w:rPr>
          <w:rFonts w:ascii="Times New Roman" w:cs="Times New Roman" w:hAnsi="Times New Roman"/>
        </w:rPr>
        <w:t>the</w:t>
      </w:r>
      <w:r>
        <w:rPr>
          <w:rFonts w:ascii="Times New Roman" w:cs="Times New Roman" w:hAnsi="Times New Roman"/>
          <w:spacing w:val="-13"/>
        </w:rPr>
        <w:t xml:space="preserve"> </w:t>
      </w:r>
      <w:r>
        <w:rPr>
          <w:rFonts w:ascii="Times New Roman" w:cs="Times New Roman" w:hAnsi="Times New Roman"/>
        </w:rPr>
        <w:t>result the</w:t>
      </w:r>
      <w:r>
        <w:rPr>
          <w:rFonts w:ascii="Times New Roman" w:cs="Times New Roman" w:hAnsi="Times New Roman"/>
          <w:spacing w:val="-9"/>
        </w:rPr>
        <w:t xml:space="preserve"> </w:t>
      </w:r>
      <w:r>
        <w:rPr>
          <w:rFonts w:ascii="Times New Roman" w:cs="Times New Roman" w:hAnsi="Times New Roman"/>
        </w:rPr>
        <w:t>crops</w:t>
      </w:r>
      <w:r>
        <w:rPr>
          <w:rFonts w:ascii="Times New Roman" w:cs="Times New Roman" w:hAnsi="Times New Roman"/>
          <w:spacing w:val="-9"/>
        </w:rPr>
        <w:t xml:space="preserve"> </w:t>
      </w:r>
      <w:r>
        <w:rPr>
          <w:rFonts w:ascii="Times New Roman" w:cs="Times New Roman" w:hAnsi="Times New Roman"/>
        </w:rPr>
        <w:t>suffer</w:t>
      </w:r>
      <w:r>
        <w:rPr>
          <w:rFonts w:ascii="Times New Roman" w:cs="Times New Roman" w:hAnsi="Times New Roman"/>
          <w:spacing w:val="-8"/>
        </w:rPr>
        <w:t xml:space="preserve"> </w:t>
      </w:r>
      <w:r>
        <w:rPr>
          <w:rFonts w:ascii="Times New Roman" w:cs="Times New Roman" w:hAnsi="Times New Roman"/>
        </w:rPr>
        <w:t>from</w:t>
      </w:r>
      <w:r>
        <w:rPr>
          <w:rFonts w:ascii="Times New Roman" w:cs="Times New Roman" w:hAnsi="Times New Roman"/>
          <w:spacing w:val="-9"/>
        </w:rPr>
        <w:t xml:space="preserve"> </w:t>
      </w:r>
      <w:r>
        <w:rPr>
          <w:rFonts w:ascii="Times New Roman" w:cs="Times New Roman" w:hAnsi="Times New Roman"/>
        </w:rPr>
        <w:t>the</w:t>
      </w:r>
      <w:r>
        <w:rPr>
          <w:rFonts w:ascii="Times New Roman" w:cs="Times New Roman" w:hAnsi="Times New Roman"/>
          <w:spacing w:val="-8"/>
        </w:rPr>
        <w:t xml:space="preserve"> </w:t>
      </w:r>
      <w:r>
        <w:rPr>
          <w:rFonts w:ascii="Times New Roman" w:cs="Times New Roman" w:hAnsi="Times New Roman"/>
        </w:rPr>
        <w:t>shortage</w:t>
      </w:r>
      <w:r>
        <w:rPr>
          <w:rFonts w:ascii="Times New Roman" w:cs="Times New Roman" w:hAnsi="Times New Roman"/>
          <w:spacing w:val="-9"/>
        </w:rPr>
        <w:t xml:space="preserve"> </w:t>
      </w:r>
      <w:r>
        <w:rPr>
          <w:rFonts w:ascii="Times New Roman" w:cs="Times New Roman" w:hAnsi="Times New Roman"/>
        </w:rPr>
        <w:t>of</w:t>
      </w:r>
      <w:r>
        <w:rPr>
          <w:rFonts w:ascii="Times New Roman" w:cs="Times New Roman" w:hAnsi="Times New Roman"/>
          <w:spacing w:val="-8"/>
        </w:rPr>
        <w:t xml:space="preserve"> </w:t>
      </w:r>
      <w:r>
        <w:rPr>
          <w:rFonts w:ascii="Times New Roman" w:cs="Times New Roman" w:hAnsi="Times New Roman"/>
          <w:spacing w:val="-2"/>
        </w:rPr>
        <w:t>water.</w:t>
      </w:r>
    </w:p>
    <w:p>
      <w:pPr>
        <w:pStyle w:val="style0"/>
        <w:spacing w:lineRule="auto" w:line="276"/>
        <w:jc w:val="both"/>
        <w:rPr>
          <w:rFonts w:ascii="Times New Roman" w:cs="Times New Roman" w:hAnsi="Times New Roman"/>
          <w:b/>
        </w:rPr>
      </w:pPr>
      <w:r>
        <w:rPr>
          <w:rFonts w:ascii="Times New Roman" w:cs="Times New Roman" w:hAnsi="Times New Roman"/>
          <w:b/>
          <w:u w:color="444444"/>
        </w:rPr>
        <w:t>Land cultivation before rain season</w:t>
      </w:r>
      <w:r>
        <w:rPr>
          <w:rFonts w:ascii="Times New Roman" w:cs="Times New Roman" w:hAnsi="Times New Roman"/>
          <w:b/>
        </w:rPr>
        <w:t>.</w:t>
      </w:r>
    </w:p>
    <w:p>
      <w:pPr>
        <w:pStyle w:val="style0"/>
        <w:spacing w:lineRule="auto" w:line="276"/>
        <w:jc w:val="both"/>
        <w:rPr>
          <w:rFonts w:ascii="Times New Roman" w:cs="Times New Roman" w:hAnsi="Times New Roman"/>
        </w:rPr>
      </w:pPr>
      <w:r>
        <w:rPr>
          <w:rFonts w:ascii="Times New Roman" w:cs="Times New Roman" w:hAnsi="Times New Roman"/>
        </w:rPr>
        <w:t>The</w:t>
      </w:r>
      <w:r>
        <w:rPr>
          <w:rFonts w:ascii="Times New Roman" w:cs="Times New Roman" w:hAnsi="Times New Roman"/>
          <w:spacing w:val="-17"/>
        </w:rPr>
        <w:t xml:space="preserve"> </w:t>
      </w:r>
      <w:r>
        <w:rPr>
          <w:rFonts w:ascii="Times New Roman" w:cs="Times New Roman" w:hAnsi="Times New Roman"/>
        </w:rPr>
        <w:t>practice</w:t>
      </w:r>
      <w:r>
        <w:rPr>
          <w:rFonts w:ascii="Times New Roman" w:cs="Times New Roman" w:hAnsi="Times New Roman"/>
          <w:spacing w:val="-16"/>
        </w:rPr>
        <w:t xml:space="preserve"> </w:t>
      </w:r>
      <w:r>
        <w:rPr>
          <w:rFonts w:ascii="Times New Roman" w:cs="Times New Roman" w:hAnsi="Times New Roman"/>
        </w:rPr>
        <w:t>of</w:t>
      </w:r>
      <w:r>
        <w:rPr>
          <w:rFonts w:ascii="Times New Roman" w:cs="Times New Roman" w:hAnsi="Times New Roman"/>
          <w:spacing w:val="-16"/>
        </w:rPr>
        <w:t xml:space="preserve"> </w:t>
      </w:r>
      <w:r>
        <w:rPr>
          <w:rFonts w:ascii="Times New Roman" w:cs="Times New Roman" w:hAnsi="Times New Roman"/>
        </w:rPr>
        <w:t>ploughing</w:t>
      </w:r>
      <w:r>
        <w:rPr>
          <w:rFonts w:ascii="Times New Roman" w:cs="Times New Roman" w:hAnsi="Times New Roman"/>
          <w:spacing w:val="-17"/>
        </w:rPr>
        <w:t xml:space="preserve"> </w:t>
      </w:r>
      <w:r>
        <w:rPr>
          <w:rFonts w:ascii="Times New Roman" w:cs="Times New Roman" w:hAnsi="Times New Roman"/>
        </w:rPr>
        <w:t>the</w:t>
      </w:r>
      <w:r>
        <w:rPr>
          <w:rFonts w:ascii="Times New Roman" w:cs="Times New Roman" w:hAnsi="Times New Roman"/>
          <w:spacing w:val="-16"/>
        </w:rPr>
        <w:t xml:space="preserve"> </w:t>
      </w:r>
      <w:r>
        <w:rPr>
          <w:rFonts w:ascii="Times New Roman" w:cs="Times New Roman" w:hAnsi="Times New Roman"/>
        </w:rPr>
        <w:t>land</w:t>
      </w:r>
      <w:r>
        <w:rPr>
          <w:rFonts w:ascii="Times New Roman" w:cs="Times New Roman" w:hAnsi="Times New Roman"/>
          <w:spacing w:val="-16"/>
        </w:rPr>
        <w:t xml:space="preserve"> </w:t>
      </w:r>
      <w:r>
        <w:rPr>
          <w:rFonts w:ascii="Times New Roman" w:cs="Times New Roman" w:hAnsi="Times New Roman"/>
        </w:rPr>
        <w:t>before</w:t>
      </w:r>
      <w:r>
        <w:rPr>
          <w:rFonts w:ascii="Times New Roman" w:cs="Times New Roman" w:hAnsi="Times New Roman"/>
          <w:spacing w:val="-17"/>
        </w:rPr>
        <w:t xml:space="preserve"> </w:t>
      </w:r>
      <w:r>
        <w:rPr>
          <w:rFonts w:ascii="Times New Roman" w:cs="Times New Roman" w:hAnsi="Times New Roman"/>
        </w:rPr>
        <w:t>the</w:t>
      </w:r>
      <w:r>
        <w:rPr>
          <w:rFonts w:ascii="Times New Roman" w:cs="Times New Roman" w:hAnsi="Times New Roman"/>
          <w:spacing w:val="-16"/>
        </w:rPr>
        <w:t xml:space="preserve"> </w:t>
      </w:r>
      <w:r>
        <w:rPr>
          <w:rFonts w:ascii="Times New Roman" w:cs="Times New Roman" w:hAnsi="Times New Roman"/>
        </w:rPr>
        <w:t>rain</w:t>
      </w:r>
      <w:r>
        <w:rPr>
          <w:rFonts w:ascii="Times New Roman" w:cs="Times New Roman" w:hAnsi="Times New Roman"/>
          <w:spacing w:val="-16"/>
        </w:rPr>
        <w:t xml:space="preserve"> </w:t>
      </w:r>
      <w:r>
        <w:rPr>
          <w:rFonts w:ascii="Times New Roman" w:cs="Times New Roman" w:hAnsi="Times New Roman"/>
        </w:rPr>
        <w:t>season</w:t>
      </w:r>
      <w:r>
        <w:rPr>
          <w:rFonts w:ascii="Times New Roman" w:cs="Times New Roman" w:hAnsi="Times New Roman"/>
          <w:spacing w:val="-17"/>
        </w:rPr>
        <w:t xml:space="preserve"> </w:t>
      </w:r>
      <w:r>
        <w:rPr>
          <w:rFonts w:ascii="Times New Roman" w:cs="Times New Roman" w:hAnsi="Times New Roman"/>
        </w:rPr>
        <w:t>helps</w:t>
      </w:r>
      <w:r>
        <w:rPr>
          <w:rFonts w:ascii="Times New Roman" w:cs="Times New Roman" w:hAnsi="Times New Roman"/>
          <w:spacing w:val="-16"/>
        </w:rPr>
        <w:t xml:space="preserve"> </w:t>
      </w:r>
      <w:r>
        <w:rPr>
          <w:rFonts w:ascii="Times New Roman" w:cs="Times New Roman" w:hAnsi="Times New Roman"/>
        </w:rPr>
        <w:t>to</w:t>
      </w:r>
      <w:r>
        <w:rPr>
          <w:rFonts w:ascii="Times New Roman" w:cs="Times New Roman" w:hAnsi="Times New Roman"/>
          <w:spacing w:val="-16"/>
        </w:rPr>
        <w:t xml:space="preserve"> </w:t>
      </w:r>
      <w:r>
        <w:rPr>
          <w:rFonts w:ascii="Times New Roman" w:cs="Times New Roman" w:hAnsi="Times New Roman"/>
        </w:rPr>
        <w:t>check</w:t>
      </w:r>
      <w:r>
        <w:rPr>
          <w:rFonts w:ascii="Times New Roman" w:cs="Times New Roman" w:hAnsi="Times New Roman"/>
          <w:spacing w:val="-17"/>
        </w:rPr>
        <w:t xml:space="preserve"> </w:t>
      </w:r>
      <w:r>
        <w:rPr>
          <w:rFonts w:ascii="Times New Roman" w:cs="Times New Roman" w:hAnsi="Times New Roman"/>
        </w:rPr>
        <w:t>the</w:t>
      </w:r>
      <w:r>
        <w:rPr>
          <w:rFonts w:ascii="Times New Roman" w:cs="Times New Roman" w:hAnsi="Times New Roman"/>
          <w:spacing w:val="-16"/>
        </w:rPr>
        <w:t xml:space="preserve"> </w:t>
      </w:r>
      <w:r>
        <w:rPr>
          <w:rFonts w:ascii="Times New Roman" w:cs="Times New Roman" w:hAnsi="Times New Roman"/>
        </w:rPr>
        <w:t>effect</w:t>
      </w:r>
      <w:r>
        <w:rPr>
          <w:rFonts w:ascii="Times New Roman" w:cs="Times New Roman" w:hAnsi="Times New Roman"/>
          <w:spacing w:val="-16"/>
        </w:rPr>
        <w:t xml:space="preserve"> </w:t>
      </w:r>
      <w:r>
        <w:rPr>
          <w:rFonts w:ascii="Times New Roman" w:cs="Times New Roman" w:hAnsi="Times New Roman"/>
        </w:rPr>
        <w:t>of</w:t>
      </w:r>
      <w:r>
        <w:rPr>
          <w:rFonts w:ascii="Times New Roman" w:cs="Times New Roman" w:hAnsi="Times New Roman"/>
          <w:spacing w:val="-16"/>
        </w:rPr>
        <w:t xml:space="preserve"> </w:t>
      </w:r>
      <w:r>
        <w:rPr>
          <w:rFonts w:ascii="Times New Roman" w:cs="Times New Roman" w:hAnsi="Times New Roman"/>
        </w:rPr>
        <w:t>running</w:t>
      </w:r>
      <w:r>
        <w:rPr>
          <w:rFonts w:ascii="Times New Roman" w:cs="Times New Roman" w:hAnsi="Times New Roman"/>
          <w:spacing w:val="-17"/>
        </w:rPr>
        <w:t xml:space="preserve"> </w:t>
      </w:r>
      <w:r>
        <w:rPr>
          <w:rFonts w:ascii="Times New Roman" w:cs="Times New Roman" w:hAnsi="Times New Roman"/>
        </w:rPr>
        <w:t>water on</w:t>
      </w:r>
      <w:r>
        <w:rPr>
          <w:rFonts w:ascii="Times New Roman" w:cs="Times New Roman" w:hAnsi="Times New Roman"/>
          <w:spacing w:val="-12"/>
        </w:rPr>
        <w:t xml:space="preserve"> </w:t>
      </w:r>
      <w:r>
        <w:rPr>
          <w:rFonts w:ascii="Times New Roman" w:cs="Times New Roman" w:hAnsi="Times New Roman"/>
        </w:rPr>
        <w:t>the</w:t>
      </w:r>
      <w:r>
        <w:rPr>
          <w:rFonts w:ascii="Times New Roman" w:cs="Times New Roman" w:hAnsi="Times New Roman"/>
          <w:spacing w:val="-12"/>
        </w:rPr>
        <w:t xml:space="preserve"> </w:t>
      </w:r>
      <w:r>
        <w:rPr>
          <w:rFonts w:ascii="Times New Roman" w:cs="Times New Roman" w:hAnsi="Times New Roman"/>
        </w:rPr>
        <w:t>surface</w:t>
      </w:r>
      <w:r>
        <w:rPr>
          <w:rFonts w:ascii="Times New Roman" w:cs="Times New Roman" w:hAnsi="Times New Roman"/>
          <w:spacing w:val="-12"/>
        </w:rPr>
        <w:t xml:space="preserve"> </w:t>
      </w:r>
      <w:r>
        <w:rPr>
          <w:rFonts w:ascii="Times New Roman" w:cs="Times New Roman" w:hAnsi="Times New Roman"/>
        </w:rPr>
        <w:t>of</w:t>
      </w:r>
      <w:r>
        <w:rPr>
          <w:rFonts w:ascii="Times New Roman" w:cs="Times New Roman" w:hAnsi="Times New Roman"/>
          <w:spacing w:val="-12"/>
        </w:rPr>
        <w:t xml:space="preserve"> </w:t>
      </w:r>
      <w:r>
        <w:rPr>
          <w:rFonts w:ascii="Times New Roman" w:cs="Times New Roman" w:hAnsi="Times New Roman"/>
        </w:rPr>
        <w:t>soil.</w:t>
      </w:r>
      <w:r>
        <w:rPr>
          <w:rFonts w:ascii="Times New Roman" w:cs="Times New Roman" w:hAnsi="Times New Roman"/>
          <w:spacing w:val="-11"/>
        </w:rPr>
        <w:t xml:space="preserve"> </w:t>
      </w:r>
      <w:r>
        <w:rPr>
          <w:rFonts w:ascii="Times New Roman" w:cs="Times New Roman" w:hAnsi="Times New Roman"/>
        </w:rPr>
        <w:t>The</w:t>
      </w:r>
      <w:r>
        <w:rPr>
          <w:rFonts w:ascii="Times New Roman" w:cs="Times New Roman" w:hAnsi="Times New Roman"/>
          <w:spacing w:val="-12"/>
        </w:rPr>
        <w:t xml:space="preserve"> </w:t>
      </w:r>
      <w:r>
        <w:rPr>
          <w:rFonts w:ascii="Times New Roman" w:cs="Times New Roman" w:hAnsi="Times New Roman"/>
        </w:rPr>
        <w:t>rain</w:t>
      </w:r>
      <w:r>
        <w:rPr>
          <w:rFonts w:ascii="Times New Roman" w:cs="Times New Roman" w:hAnsi="Times New Roman"/>
          <w:spacing w:val="-12"/>
        </w:rPr>
        <w:t xml:space="preserve"> </w:t>
      </w:r>
      <w:r>
        <w:rPr>
          <w:rFonts w:ascii="Times New Roman" w:cs="Times New Roman" w:hAnsi="Times New Roman"/>
        </w:rPr>
        <w:t>water</w:t>
      </w:r>
      <w:r>
        <w:rPr>
          <w:rFonts w:ascii="Times New Roman" w:cs="Times New Roman" w:hAnsi="Times New Roman"/>
          <w:spacing w:val="-12"/>
        </w:rPr>
        <w:t xml:space="preserve"> </w:t>
      </w:r>
      <w:r>
        <w:rPr>
          <w:rFonts w:ascii="Times New Roman" w:cs="Times New Roman" w:hAnsi="Times New Roman"/>
        </w:rPr>
        <w:t>sinks</w:t>
      </w:r>
      <w:r>
        <w:rPr>
          <w:rFonts w:ascii="Times New Roman" w:cs="Times New Roman" w:hAnsi="Times New Roman"/>
          <w:spacing w:val="-12"/>
        </w:rPr>
        <w:t xml:space="preserve"> </w:t>
      </w:r>
      <w:r>
        <w:rPr>
          <w:rFonts w:ascii="Times New Roman" w:cs="Times New Roman" w:hAnsi="Times New Roman"/>
        </w:rPr>
        <w:t>into</w:t>
      </w:r>
      <w:r>
        <w:rPr>
          <w:rFonts w:ascii="Times New Roman" w:cs="Times New Roman" w:hAnsi="Times New Roman"/>
          <w:spacing w:val="-11"/>
        </w:rPr>
        <w:t xml:space="preserve"> </w:t>
      </w:r>
      <w:r>
        <w:rPr>
          <w:rFonts w:ascii="Times New Roman" w:cs="Times New Roman" w:hAnsi="Times New Roman"/>
        </w:rPr>
        <w:t>the</w:t>
      </w:r>
      <w:r>
        <w:rPr>
          <w:rFonts w:ascii="Times New Roman" w:cs="Times New Roman" w:hAnsi="Times New Roman"/>
          <w:spacing w:val="-12"/>
        </w:rPr>
        <w:t xml:space="preserve"> </w:t>
      </w:r>
      <w:r>
        <w:rPr>
          <w:rFonts w:ascii="Times New Roman" w:cs="Times New Roman" w:hAnsi="Times New Roman"/>
        </w:rPr>
        <w:t>soil</w:t>
      </w:r>
      <w:r>
        <w:rPr>
          <w:rFonts w:ascii="Times New Roman" w:cs="Times New Roman" w:hAnsi="Times New Roman"/>
          <w:spacing w:val="-12"/>
        </w:rPr>
        <w:t xml:space="preserve"> </w:t>
      </w:r>
      <w:r>
        <w:rPr>
          <w:rFonts w:ascii="Times New Roman" w:cs="Times New Roman" w:hAnsi="Times New Roman"/>
        </w:rPr>
        <w:t>when</w:t>
      </w:r>
      <w:r>
        <w:rPr>
          <w:rFonts w:ascii="Times New Roman" w:cs="Times New Roman" w:hAnsi="Times New Roman"/>
          <w:spacing w:val="-12"/>
        </w:rPr>
        <w:t xml:space="preserve"> </w:t>
      </w:r>
      <w:r>
        <w:rPr>
          <w:rFonts w:ascii="Times New Roman" w:cs="Times New Roman" w:hAnsi="Times New Roman"/>
        </w:rPr>
        <w:t>it</w:t>
      </w:r>
      <w:r>
        <w:rPr>
          <w:rFonts w:ascii="Times New Roman" w:cs="Times New Roman" w:hAnsi="Times New Roman"/>
          <w:spacing w:val="-12"/>
        </w:rPr>
        <w:t xml:space="preserve"> </w:t>
      </w:r>
      <w:r>
        <w:rPr>
          <w:rFonts w:ascii="Times New Roman" w:cs="Times New Roman" w:hAnsi="Times New Roman"/>
        </w:rPr>
        <w:t>has</w:t>
      </w:r>
      <w:r>
        <w:rPr>
          <w:rFonts w:ascii="Times New Roman" w:cs="Times New Roman" w:hAnsi="Times New Roman"/>
          <w:spacing w:val="-11"/>
        </w:rPr>
        <w:t xml:space="preserve"> </w:t>
      </w:r>
      <w:r>
        <w:rPr>
          <w:rFonts w:ascii="Times New Roman" w:cs="Times New Roman" w:hAnsi="Times New Roman"/>
        </w:rPr>
        <w:t>been</w:t>
      </w:r>
      <w:r>
        <w:rPr>
          <w:rFonts w:ascii="Times New Roman" w:cs="Times New Roman" w:hAnsi="Times New Roman"/>
          <w:spacing w:val="-12"/>
        </w:rPr>
        <w:t xml:space="preserve"> </w:t>
      </w:r>
      <w:r>
        <w:rPr>
          <w:rFonts w:ascii="Times New Roman" w:cs="Times New Roman" w:hAnsi="Times New Roman"/>
        </w:rPr>
        <w:t>already</w:t>
      </w:r>
      <w:r>
        <w:rPr>
          <w:rFonts w:ascii="Times New Roman" w:cs="Times New Roman" w:hAnsi="Times New Roman"/>
          <w:spacing w:val="-12"/>
        </w:rPr>
        <w:t xml:space="preserve"> </w:t>
      </w:r>
      <w:r>
        <w:rPr>
          <w:rFonts w:ascii="Times New Roman" w:cs="Times New Roman" w:hAnsi="Times New Roman"/>
        </w:rPr>
        <w:t>ploughed.</w:t>
      </w:r>
    </w:p>
    <w:p>
      <w:pPr>
        <w:pStyle w:val="style0"/>
        <w:spacing w:lineRule="auto" w:line="276"/>
        <w:jc w:val="both"/>
        <w:rPr>
          <w:rFonts w:ascii="Times New Roman" w:cs="Times New Roman" w:hAnsi="Times New Roman"/>
        </w:rPr>
      </w:pPr>
      <w:r>
        <w:rPr>
          <w:rFonts w:ascii="Times New Roman" w:cs="Times New Roman" w:hAnsi="Times New Roman"/>
          <w:u w:color="444444"/>
        </w:rPr>
        <w:t>The practice offers the following advantages</w:t>
      </w:r>
      <w:r>
        <w:rPr>
          <w:rFonts w:ascii="Times New Roman" w:cs="Times New Roman" w:hAnsi="Times New Roman"/>
        </w:rPr>
        <w:t>.</w:t>
      </w:r>
    </w:p>
    <w:p>
      <w:pPr>
        <w:pStyle w:val="style179"/>
        <w:numPr>
          <w:ilvl w:val="0"/>
          <w:numId w:val="53"/>
        </w:numPr>
        <w:spacing w:lineRule="auto" w:line="276"/>
        <w:jc w:val="both"/>
        <w:rPr>
          <w:rFonts w:ascii="Times New Roman" w:cs="Times New Roman" w:hAnsi="Times New Roman"/>
        </w:rPr>
      </w:pPr>
      <w:r>
        <w:rPr>
          <w:rFonts w:ascii="Times New Roman" w:cs="Times New Roman" w:hAnsi="Times New Roman"/>
        </w:rPr>
        <w:t>It minimizes the hazard of soil erosion</w:t>
      </w:r>
    </w:p>
    <w:p>
      <w:pPr>
        <w:pStyle w:val="style179"/>
        <w:numPr>
          <w:ilvl w:val="0"/>
          <w:numId w:val="53"/>
        </w:numPr>
        <w:spacing w:lineRule="auto" w:line="276"/>
        <w:jc w:val="both"/>
        <w:rPr>
          <w:rFonts w:ascii="Times New Roman" w:cs="Times New Roman" w:hAnsi="Times New Roman"/>
        </w:rPr>
      </w:pPr>
      <w:r>
        <w:rPr>
          <w:rFonts w:ascii="Times New Roman" w:cs="Times New Roman" w:hAnsi="Times New Roman"/>
        </w:rPr>
        <w:t>It maintains soil moisture by preventing its loss through runoff.</w:t>
      </w:r>
    </w:p>
    <w:p>
      <w:pPr>
        <w:pStyle w:val="style0"/>
        <w:spacing w:lineRule="auto" w:line="276"/>
        <w:jc w:val="both"/>
        <w:rPr>
          <w:rFonts w:ascii="Times New Roman" w:cs="Times New Roman" w:hAnsi="Times New Roman"/>
        </w:rPr>
      </w:pPr>
    </w:p>
    <w:p>
      <w:pPr>
        <w:pStyle w:val="style0"/>
        <w:spacing w:lineRule="auto" w:line="276"/>
        <w:jc w:val="both"/>
        <w:rPr>
          <w:rFonts w:ascii="Times New Roman" w:cs="Times New Roman" w:hAnsi="Times New Roman"/>
          <w:b/>
        </w:rPr>
      </w:pPr>
      <w:r>
        <w:rPr>
          <w:rFonts w:ascii="Times New Roman" w:cs="Times New Roman" w:hAnsi="Times New Roman"/>
          <w:b/>
          <w:u w:color="444444"/>
        </w:rPr>
        <w:t>Hillside</w:t>
      </w:r>
      <w:r>
        <w:rPr>
          <w:rFonts w:ascii="Times New Roman" w:cs="Times New Roman" w:hAnsi="Times New Roman"/>
          <w:b/>
          <w:spacing w:val="-6"/>
          <w:u w:color="444444"/>
        </w:rPr>
        <w:t xml:space="preserve"> </w:t>
      </w:r>
      <w:r>
        <w:rPr>
          <w:rFonts w:ascii="Times New Roman" w:cs="Times New Roman" w:hAnsi="Times New Roman"/>
          <w:b/>
          <w:u w:color="444444"/>
        </w:rPr>
        <w:t>ditching</w:t>
      </w:r>
      <w:r>
        <w:rPr>
          <w:rFonts w:ascii="Times New Roman" w:cs="Times New Roman" w:hAnsi="Times New Roman"/>
          <w:b/>
        </w:rPr>
        <w:t>.</w:t>
      </w:r>
    </w:p>
    <w:p>
      <w:pPr>
        <w:pStyle w:val="style0"/>
        <w:spacing w:lineRule="auto" w:line="276"/>
        <w:jc w:val="both"/>
        <w:rPr>
          <w:rFonts w:ascii="Times New Roman" w:cs="Times New Roman" w:hAnsi="Times New Roman"/>
        </w:rPr>
      </w:pPr>
      <w:r>
        <w:rPr>
          <w:rFonts w:ascii="Times New Roman" w:cs="Times New Roman" w:hAnsi="Times New Roman"/>
        </w:rPr>
        <w:t>It</w:t>
      </w:r>
      <w:r>
        <w:rPr>
          <w:rFonts w:ascii="Times New Roman" w:cs="Times New Roman" w:hAnsi="Times New Roman"/>
          <w:spacing w:val="-14"/>
        </w:rPr>
        <w:t xml:space="preserve"> </w:t>
      </w:r>
      <w:r>
        <w:rPr>
          <w:rFonts w:ascii="Times New Roman" w:cs="Times New Roman" w:hAnsi="Times New Roman"/>
        </w:rPr>
        <w:t>is</w:t>
      </w:r>
      <w:r>
        <w:rPr>
          <w:rFonts w:ascii="Times New Roman" w:cs="Times New Roman" w:hAnsi="Times New Roman"/>
          <w:spacing w:val="-14"/>
        </w:rPr>
        <w:t xml:space="preserve"> </w:t>
      </w:r>
      <w:r>
        <w:rPr>
          <w:rFonts w:ascii="Times New Roman" w:cs="Times New Roman" w:hAnsi="Times New Roman"/>
        </w:rPr>
        <w:t>a</w:t>
      </w:r>
      <w:r>
        <w:rPr>
          <w:rFonts w:ascii="Times New Roman" w:cs="Times New Roman" w:hAnsi="Times New Roman"/>
          <w:spacing w:val="-14"/>
        </w:rPr>
        <w:t xml:space="preserve"> </w:t>
      </w:r>
      <w:r>
        <w:rPr>
          <w:rFonts w:ascii="Times New Roman" w:cs="Times New Roman" w:hAnsi="Times New Roman"/>
        </w:rPr>
        <w:t>practice</w:t>
      </w:r>
      <w:r>
        <w:rPr>
          <w:rFonts w:ascii="Times New Roman" w:cs="Times New Roman" w:hAnsi="Times New Roman"/>
          <w:spacing w:val="-14"/>
        </w:rPr>
        <w:t xml:space="preserve"> </w:t>
      </w:r>
      <w:r>
        <w:rPr>
          <w:rFonts w:ascii="Times New Roman" w:cs="Times New Roman" w:hAnsi="Times New Roman"/>
        </w:rPr>
        <w:t>of</w:t>
      </w:r>
      <w:r>
        <w:rPr>
          <w:rFonts w:ascii="Times New Roman" w:cs="Times New Roman" w:hAnsi="Times New Roman"/>
          <w:spacing w:val="-14"/>
        </w:rPr>
        <w:t xml:space="preserve"> </w:t>
      </w:r>
      <w:r>
        <w:rPr>
          <w:rFonts w:ascii="Times New Roman" w:cs="Times New Roman" w:hAnsi="Times New Roman"/>
        </w:rPr>
        <w:t>making</w:t>
      </w:r>
      <w:r>
        <w:rPr>
          <w:rFonts w:ascii="Times New Roman" w:cs="Times New Roman" w:hAnsi="Times New Roman"/>
          <w:spacing w:val="-14"/>
        </w:rPr>
        <w:t xml:space="preserve"> </w:t>
      </w:r>
      <w:r>
        <w:rPr>
          <w:rFonts w:ascii="Times New Roman" w:cs="Times New Roman" w:hAnsi="Times New Roman"/>
        </w:rPr>
        <w:t>hill</w:t>
      </w:r>
      <w:r>
        <w:rPr>
          <w:rFonts w:ascii="Times New Roman" w:cs="Times New Roman" w:hAnsi="Times New Roman"/>
          <w:spacing w:val="-14"/>
        </w:rPr>
        <w:t xml:space="preserve"> </w:t>
      </w:r>
      <w:r>
        <w:rPr>
          <w:rFonts w:ascii="Times New Roman" w:cs="Times New Roman" w:hAnsi="Times New Roman"/>
        </w:rPr>
        <w:t>side</w:t>
      </w:r>
      <w:r>
        <w:rPr>
          <w:rFonts w:ascii="Times New Roman" w:cs="Times New Roman" w:hAnsi="Times New Roman"/>
          <w:spacing w:val="-14"/>
        </w:rPr>
        <w:t xml:space="preserve"> </w:t>
      </w:r>
      <w:r>
        <w:rPr>
          <w:rFonts w:ascii="Times New Roman" w:cs="Times New Roman" w:hAnsi="Times New Roman"/>
        </w:rPr>
        <w:t>ditches.</w:t>
      </w:r>
      <w:r>
        <w:rPr>
          <w:rFonts w:ascii="Times New Roman" w:cs="Times New Roman" w:hAnsi="Times New Roman"/>
          <w:spacing w:val="-13"/>
        </w:rPr>
        <w:t xml:space="preserve"> </w:t>
      </w:r>
      <w:r>
        <w:rPr>
          <w:rFonts w:ascii="Times New Roman" w:cs="Times New Roman" w:hAnsi="Times New Roman"/>
        </w:rPr>
        <w:t>A</w:t>
      </w:r>
      <w:r>
        <w:rPr>
          <w:rFonts w:ascii="Times New Roman" w:cs="Times New Roman" w:hAnsi="Times New Roman"/>
          <w:spacing w:val="-14"/>
        </w:rPr>
        <w:t xml:space="preserve"> </w:t>
      </w:r>
      <w:r>
        <w:rPr>
          <w:rFonts w:ascii="Times New Roman" w:cs="Times New Roman" w:hAnsi="Times New Roman"/>
        </w:rPr>
        <w:t>hillside</w:t>
      </w:r>
      <w:r>
        <w:rPr>
          <w:rFonts w:ascii="Times New Roman" w:cs="Times New Roman" w:hAnsi="Times New Roman"/>
          <w:spacing w:val="-14"/>
        </w:rPr>
        <w:t xml:space="preserve"> </w:t>
      </w:r>
      <w:r>
        <w:rPr>
          <w:rFonts w:ascii="Times New Roman" w:cs="Times New Roman" w:hAnsi="Times New Roman"/>
        </w:rPr>
        <w:t>ditch</w:t>
      </w:r>
      <w:r>
        <w:rPr>
          <w:rFonts w:ascii="Times New Roman" w:cs="Times New Roman" w:hAnsi="Times New Roman"/>
          <w:spacing w:val="-14"/>
        </w:rPr>
        <w:t xml:space="preserve"> </w:t>
      </w:r>
      <w:r>
        <w:rPr>
          <w:rFonts w:ascii="Times New Roman" w:cs="Times New Roman" w:hAnsi="Times New Roman"/>
        </w:rPr>
        <w:t>is</w:t>
      </w:r>
      <w:r>
        <w:rPr>
          <w:rFonts w:ascii="Times New Roman" w:cs="Times New Roman" w:hAnsi="Times New Roman"/>
          <w:spacing w:val="-14"/>
        </w:rPr>
        <w:t xml:space="preserve"> </w:t>
      </w:r>
      <w:r>
        <w:rPr>
          <w:rFonts w:ascii="Times New Roman" w:cs="Times New Roman" w:hAnsi="Times New Roman"/>
        </w:rPr>
        <w:t>a</w:t>
      </w:r>
      <w:r>
        <w:rPr>
          <w:rFonts w:ascii="Times New Roman" w:cs="Times New Roman" w:hAnsi="Times New Roman"/>
          <w:spacing w:val="-14"/>
        </w:rPr>
        <w:t xml:space="preserve"> </w:t>
      </w:r>
      <w:r>
        <w:rPr>
          <w:rFonts w:ascii="Times New Roman" w:cs="Times New Roman" w:hAnsi="Times New Roman"/>
        </w:rPr>
        <w:t>small</w:t>
      </w:r>
      <w:r>
        <w:rPr>
          <w:rFonts w:ascii="Times New Roman" w:cs="Times New Roman" w:hAnsi="Times New Roman"/>
          <w:spacing w:val="-14"/>
        </w:rPr>
        <w:t xml:space="preserve"> </w:t>
      </w:r>
      <w:r>
        <w:rPr>
          <w:rFonts w:ascii="Times New Roman" w:cs="Times New Roman" w:hAnsi="Times New Roman"/>
        </w:rPr>
        <w:t>ditch</w:t>
      </w:r>
      <w:r>
        <w:rPr>
          <w:rFonts w:ascii="Times New Roman" w:cs="Times New Roman" w:hAnsi="Times New Roman"/>
          <w:spacing w:val="-14"/>
        </w:rPr>
        <w:t xml:space="preserve"> </w:t>
      </w:r>
      <w:r>
        <w:rPr>
          <w:rFonts w:ascii="Times New Roman" w:cs="Times New Roman" w:hAnsi="Times New Roman"/>
        </w:rPr>
        <w:t>made</w:t>
      </w:r>
      <w:r>
        <w:rPr>
          <w:rFonts w:ascii="Times New Roman" w:cs="Times New Roman" w:hAnsi="Times New Roman"/>
          <w:spacing w:val="-14"/>
        </w:rPr>
        <w:t xml:space="preserve"> </w:t>
      </w:r>
      <w:r>
        <w:rPr>
          <w:rFonts w:ascii="Times New Roman" w:cs="Times New Roman" w:hAnsi="Times New Roman"/>
        </w:rPr>
        <w:t>with</w:t>
      </w:r>
      <w:r>
        <w:rPr>
          <w:rFonts w:ascii="Times New Roman" w:cs="Times New Roman" w:hAnsi="Times New Roman"/>
          <w:spacing w:val="-13"/>
        </w:rPr>
        <w:t xml:space="preserve"> </w:t>
      </w:r>
      <w:r>
        <w:rPr>
          <w:rFonts w:ascii="Times New Roman" w:cs="Times New Roman" w:hAnsi="Times New Roman"/>
        </w:rPr>
        <w:t>a</w:t>
      </w:r>
      <w:r>
        <w:rPr>
          <w:rFonts w:ascii="Times New Roman" w:cs="Times New Roman" w:hAnsi="Times New Roman"/>
          <w:spacing w:val="-14"/>
        </w:rPr>
        <w:t xml:space="preserve"> </w:t>
      </w:r>
      <w:r>
        <w:rPr>
          <w:rFonts w:ascii="Times New Roman" w:cs="Times New Roman" w:hAnsi="Times New Roman"/>
        </w:rPr>
        <w:t>gradient</w:t>
      </w:r>
      <w:r>
        <w:rPr>
          <w:rFonts w:ascii="Times New Roman" w:cs="Times New Roman" w:hAnsi="Times New Roman"/>
          <w:spacing w:val="-14"/>
        </w:rPr>
        <w:t xml:space="preserve"> </w:t>
      </w:r>
      <w:r>
        <w:rPr>
          <w:rFonts w:ascii="Times New Roman" w:cs="Times New Roman" w:hAnsi="Times New Roman"/>
        </w:rPr>
        <w:t>of</w:t>
      </w:r>
      <w:r>
        <w:rPr>
          <w:rFonts w:ascii="Times New Roman" w:cs="Times New Roman" w:hAnsi="Times New Roman"/>
          <w:spacing w:val="-14"/>
        </w:rPr>
        <w:t xml:space="preserve"> </w:t>
      </w:r>
      <w:r>
        <w:rPr>
          <w:rFonts w:ascii="Times New Roman" w:cs="Times New Roman" w:hAnsi="Times New Roman"/>
        </w:rPr>
        <w:t>a half</w:t>
      </w:r>
      <w:r>
        <w:rPr>
          <w:rFonts w:ascii="Times New Roman" w:cs="Times New Roman" w:hAnsi="Times New Roman"/>
          <w:spacing w:val="-18"/>
        </w:rPr>
        <w:t xml:space="preserve"> </w:t>
      </w:r>
      <w:r>
        <w:rPr>
          <w:rFonts w:ascii="Times New Roman" w:cs="Times New Roman" w:hAnsi="Times New Roman"/>
        </w:rPr>
        <w:t>to</w:t>
      </w:r>
      <w:r>
        <w:rPr>
          <w:rFonts w:ascii="Times New Roman" w:cs="Times New Roman" w:hAnsi="Times New Roman"/>
          <w:spacing w:val="-17"/>
        </w:rPr>
        <w:t xml:space="preserve"> </w:t>
      </w:r>
      <w:r>
        <w:rPr>
          <w:rFonts w:ascii="Times New Roman" w:cs="Times New Roman" w:hAnsi="Times New Roman"/>
        </w:rPr>
        <w:t>one</w:t>
      </w:r>
      <w:r>
        <w:rPr>
          <w:rFonts w:ascii="Times New Roman" w:cs="Times New Roman" w:hAnsi="Times New Roman"/>
          <w:spacing w:val="-18"/>
        </w:rPr>
        <w:t xml:space="preserve"> </w:t>
      </w:r>
      <w:r>
        <w:rPr>
          <w:rFonts w:ascii="Times New Roman" w:cs="Times New Roman" w:hAnsi="Times New Roman"/>
        </w:rPr>
        <w:t>percent,</w:t>
      </w:r>
      <w:r>
        <w:rPr>
          <w:rFonts w:ascii="Times New Roman" w:cs="Times New Roman" w:hAnsi="Times New Roman"/>
          <w:spacing w:val="-17"/>
        </w:rPr>
        <w:t xml:space="preserve"> </w:t>
      </w:r>
      <w:r>
        <w:rPr>
          <w:rFonts w:ascii="Times New Roman" w:cs="Times New Roman" w:hAnsi="Times New Roman"/>
        </w:rPr>
        <w:t>with</w:t>
      </w:r>
      <w:r>
        <w:rPr>
          <w:rFonts w:ascii="Times New Roman" w:cs="Times New Roman" w:hAnsi="Times New Roman"/>
          <w:spacing w:val="-18"/>
        </w:rPr>
        <w:t xml:space="preserve"> </w:t>
      </w:r>
      <w:r>
        <w:rPr>
          <w:rFonts w:ascii="Times New Roman" w:cs="Times New Roman" w:hAnsi="Times New Roman"/>
        </w:rPr>
        <w:t>the</w:t>
      </w:r>
      <w:r>
        <w:rPr>
          <w:rFonts w:ascii="Times New Roman" w:cs="Times New Roman" w:hAnsi="Times New Roman"/>
          <w:spacing w:val="-17"/>
        </w:rPr>
        <w:t xml:space="preserve"> </w:t>
      </w:r>
      <w:r>
        <w:rPr>
          <w:rFonts w:ascii="Times New Roman" w:cs="Times New Roman" w:hAnsi="Times New Roman"/>
        </w:rPr>
        <w:t>earth</w:t>
      </w:r>
      <w:r>
        <w:rPr>
          <w:rFonts w:ascii="Times New Roman" w:cs="Times New Roman" w:hAnsi="Times New Roman"/>
          <w:spacing w:val="-18"/>
        </w:rPr>
        <w:t xml:space="preserve"> </w:t>
      </w:r>
      <w:r>
        <w:rPr>
          <w:rFonts w:ascii="Times New Roman" w:cs="Times New Roman" w:hAnsi="Times New Roman"/>
        </w:rPr>
        <w:t>removed</w:t>
      </w:r>
      <w:r>
        <w:rPr>
          <w:rFonts w:ascii="Times New Roman" w:cs="Times New Roman" w:hAnsi="Times New Roman"/>
          <w:spacing w:val="-17"/>
        </w:rPr>
        <w:t xml:space="preserve"> </w:t>
      </w:r>
      <w:r>
        <w:rPr>
          <w:rFonts w:ascii="Times New Roman" w:cs="Times New Roman" w:hAnsi="Times New Roman"/>
        </w:rPr>
        <w:t>from</w:t>
      </w:r>
      <w:r>
        <w:rPr>
          <w:rFonts w:ascii="Times New Roman" w:cs="Times New Roman" w:hAnsi="Times New Roman"/>
          <w:spacing w:val="-18"/>
        </w:rPr>
        <w:t xml:space="preserve"> </w:t>
      </w:r>
      <w:r>
        <w:rPr>
          <w:rFonts w:ascii="Times New Roman" w:cs="Times New Roman" w:hAnsi="Times New Roman"/>
        </w:rPr>
        <w:t>the</w:t>
      </w:r>
      <w:r>
        <w:rPr>
          <w:rFonts w:ascii="Times New Roman" w:cs="Times New Roman" w:hAnsi="Times New Roman"/>
          <w:spacing w:val="-17"/>
        </w:rPr>
        <w:t xml:space="preserve"> </w:t>
      </w:r>
      <w:r>
        <w:rPr>
          <w:rFonts w:ascii="Times New Roman" w:cs="Times New Roman" w:hAnsi="Times New Roman"/>
        </w:rPr>
        <w:t>ditch</w:t>
      </w:r>
      <w:r>
        <w:rPr>
          <w:rFonts w:ascii="Times New Roman" w:cs="Times New Roman" w:hAnsi="Times New Roman"/>
          <w:spacing w:val="-17"/>
        </w:rPr>
        <w:t xml:space="preserve"> </w:t>
      </w:r>
      <w:r>
        <w:rPr>
          <w:rFonts w:ascii="Times New Roman" w:cs="Times New Roman" w:hAnsi="Times New Roman"/>
        </w:rPr>
        <w:t>placed</w:t>
      </w:r>
      <w:r>
        <w:rPr>
          <w:rFonts w:ascii="Times New Roman" w:cs="Times New Roman" w:hAnsi="Times New Roman"/>
          <w:spacing w:val="-18"/>
        </w:rPr>
        <w:t xml:space="preserve"> </w:t>
      </w:r>
      <w:r>
        <w:rPr>
          <w:rFonts w:ascii="Times New Roman" w:cs="Times New Roman" w:hAnsi="Times New Roman"/>
        </w:rPr>
        <w:t>on</w:t>
      </w:r>
      <w:r>
        <w:rPr>
          <w:rFonts w:ascii="Times New Roman" w:cs="Times New Roman" w:hAnsi="Times New Roman"/>
          <w:spacing w:val="-17"/>
        </w:rPr>
        <w:t xml:space="preserve"> </w:t>
      </w:r>
      <w:r>
        <w:rPr>
          <w:rFonts w:ascii="Times New Roman" w:cs="Times New Roman" w:hAnsi="Times New Roman"/>
        </w:rPr>
        <w:t>the</w:t>
      </w:r>
      <w:r>
        <w:rPr>
          <w:rFonts w:ascii="Times New Roman" w:cs="Times New Roman" w:hAnsi="Times New Roman"/>
          <w:spacing w:val="-18"/>
        </w:rPr>
        <w:t xml:space="preserve"> </w:t>
      </w:r>
      <w:r>
        <w:rPr>
          <w:rFonts w:ascii="Times New Roman" w:cs="Times New Roman" w:hAnsi="Times New Roman"/>
        </w:rPr>
        <w:t>lower</w:t>
      </w:r>
      <w:r>
        <w:rPr>
          <w:rFonts w:ascii="Times New Roman" w:cs="Times New Roman" w:hAnsi="Times New Roman"/>
          <w:spacing w:val="-17"/>
        </w:rPr>
        <w:t xml:space="preserve"> </w:t>
      </w:r>
      <w:r>
        <w:rPr>
          <w:rFonts w:ascii="Times New Roman" w:cs="Times New Roman" w:hAnsi="Times New Roman"/>
        </w:rPr>
        <w:t>side</w:t>
      </w:r>
      <w:r>
        <w:rPr>
          <w:rFonts w:ascii="Times New Roman" w:cs="Times New Roman" w:hAnsi="Times New Roman"/>
          <w:spacing w:val="-18"/>
        </w:rPr>
        <w:t xml:space="preserve"> </w:t>
      </w:r>
      <w:r>
        <w:rPr>
          <w:rFonts w:ascii="Times New Roman" w:cs="Times New Roman" w:hAnsi="Times New Roman"/>
        </w:rPr>
        <w:t>to</w:t>
      </w:r>
      <w:r>
        <w:rPr>
          <w:rFonts w:ascii="Times New Roman" w:cs="Times New Roman" w:hAnsi="Times New Roman"/>
          <w:spacing w:val="-17"/>
        </w:rPr>
        <w:t xml:space="preserve"> </w:t>
      </w:r>
      <w:r>
        <w:rPr>
          <w:rFonts w:ascii="Times New Roman" w:cs="Times New Roman" w:hAnsi="Times New Roman"/>
        </w:rPr>
        <w:t>form</w:t>
      </w:r>
      <w:r>
        <w:rPr>
          <w:rFonts w:ascii="Times New Roman" w:cs="Times New Roman" w:hAnsi="Times New Roman"/>
          <w:spacing w:val="-18"/>
        </w:rPr>
        <w:t xml:space="preserve"> </w:t>
      </w:r>
      <w:r>
        <w:rPr>
          <w:rFonts w:ascii="Times New Roman" w:cs="Times New Roman" w:hAnsi="Times New Roman"/>
        </w:rPr>
        <w:t>a</w:t>
      </w:r>
      <w:r>
        <w:rPr>
          <w:rFonts w:ascii="Times New Roman" w:cs="Times New Roman" w:hAnsi="Times New Roman"/>
          <w:spacing w:val="-17"/>
        </w:rPr>
        <w:t xml:space="preserve"> </w:t>
      </w:r>
      <w:r>
        <w:rPr>
          <w:rFonts w:ascii="Times New Roman" w:cs="Times New Roman" w:hAnsi="Times New Roman"/>
        </w:rPr>
        <w:t>bund</w:t>
      </w:r>
      <w:r>
        <w:rPr>
          <w:rFonts w:ascii="Times New Roman" w:cs="Times New Roman" w:hAnsi="Times New Roman"/>
          <w:spacing w:val="-18"/>
        </w:rPr>
        <w:t xml:space="preserve"> </w:t>
      </w:r>
      <w:r>
        <w:rPr>
          <w:rFonts w:ascii="Times New Roman" w:cs="Times New Roman" w:hAnsi="Times New Roman"/>
        </w:rPr>
        <w:t>or ridge.</w:t>
      </w:r>
      <w:r>
        <w:rPr>
          <w:rFonts w:ascii="Times New Roman" w:cs="Times New Roman" w:hAnsi="Times New Roman"/>
          <w:spacing w:val="-15"/>
        </w:rPr>
        <w:t xml:space="preserve"> </w:t>
      </w:r>
      <w:r>
        <w:rPr>
          <w:rFonts w:ascii="Times New Roman" w:cs="Times New Roman" w:hAnsi="Times New Roman"/>
        </w:rPr>
        <w:t>The</w:t>
      </w:r>
      <w:r>
        <w:rPr>
          <w:rFonts w:ascii="Times New Roman" w:cs="Times New Roman" w:hAnsi="Times New Roman"/>
          <w:spacing w:val="-14"/>
        </w:rPr>
        <w:t xml:space="preserve"> </w:t>
      </w:r>
      <w:r>
        <w:rPr>
          <w:rFonts w:ascii="Times New Roman" w:cs="Times New Roman" w:hAnsi="Times New Roman"/>
        </w:rPr>
        <w:t>ditches</w:t>
      </w:r>
      <w:r>
        <w:rPr>
          <w:rFonts w:ascii="Times New Roman" w:cs="Times New Roman" w:hAnsi="Times New Roman"/>
          <w:spacing w:val="-14"/>
        </w:rPr>
        <w:t xml:space="preserve"> </w:t>
      </w:r>
      <w:r>
        <w:rPr>
          <w:rFonts w:ascii="Times New Roman" w:cs="Times New Roman" w:hAnsi="Times New Roman"/>
        </w:rPr>
        <w:t>are</w:t>
      </w:r>
      <w:r>
        <w:rPr>
          <w:rFonts w:ascii="Times New Roman" w:cs="Times New Roman" w:hAnsi="Times New Roman"/>
          <w:spacing w:val="-14"/>
        </w:rPr>
        <w:t xml:space="preserve"> </w:t>
      </w:r>
      <w:r>
        <w:rPr>
          <w:rFonts w:ascii="Times New Roman" w:cs="Times New Roman" w:hAnsi="Times New Roman"/>
        </w:rPr>
        <w:t>usually</w:t>
      </w:r>
      <w:r>
        <w:rPr>
          <w:rFonts w:ascii="Times New Roman" w:cs="Times New Roman" w:hAnsi="Times New Roman"/>
          <w:spacing w:val="-14"/>
        </w:rPr>
        <w:t xml:space="preserve"> </w:t>
      </w:r>
      <w:r>
        <w:rPr>
          <w:rFonts w:ascii="Times New Roman" w:cs="Times New Roman" w:hAnsi="Times New Roman"/>
        </w:rPr>
        <w:t>30</w:t>
      </w:r>
      <w:r>
        <w:rPr>
          <w:rFonts w:ascii="Times New Roman" w:cs="Times New Roman" w:hAnsi="Times New Roman"/>
          <w:spacing w:val="-14"/>
        </w:rPr>
        <w:t xml:space="preserve"> </w:t>
      </w:r>
      <w:r>
        <w:rPr>
          <w:rFonts w:ascii="Times New Roman" w:cs="Times New Roman" w:hAnsi="Times New Roman"/>
        </w:rPr>
        <w:t>centimeters</w:t>
      </w:r>
      <w:r>
        <w:rPr>
          <w:rFonts w:ascii="Times New Roman" w:cs="Times New Roman" w:hAnsi="Times New Roman"/>
          <w:spacing w:val="-14"/>
        </w:rPr>
        <w:t xml:space="preserve"> </w:t>
      </w:r>
      <w:r>
        <w:rPr>
          <w:rFonts w:ascii="Times New Roman" w:cs="Times New Roman" w:hAnsi="Times New Roman"/>
        </w:rPr>
        <w:t>deep</w:t>
      </w:r>
      <w:r>
        <w:rPr>
          <w:rFonts w:ascii="Times New Roman" w:cs="Times New Roman" w:hAnsi="Times New Roman"/>
          <w:spacing w:val="-14"/>
        </w:rPr>
        <w:t xml:space="preserve"> </w:t>
      </w:r>
      <w:r>
        <w:rPr>
          <w:rFonts w:ascii="Times New Roman" w:cs="Times New Roman" w:hAnsi="Times New Roman"/>
        </w:rPr>
        <w:t>and</w:t>
      </w:r>
      <w:r>
        <w:rPr>
          <w:rFonts w:ascii="Times New Roman" w:cs="Times New Roman" w:hAnsi="Times New Roman"/>
          <w:spacing w:val="-14"/>
        </w:rPr>
        <w:t xml:space="preserve"> </w:t>
      </w:r>
      <w:r>
        <w:rPr>
          <w:rFonts w:ascii="Times New Roman" w:cs="Times New Roman" w:hAnsi="Times New Roman"/>
        </w:rPr>
        <w:t>are</w:t>
      </w:r>
      <w:r>
        <w:rPr>
          <w:rFonts w:ascii="Times New Roman" w:cs="Times New Roman" w:hAnsi="Times New Roman"/>
          <w:spacing w:val="-14"/>
        </w:rPr>
        <w:t xml:space="preserve"> </w:t>
      </w:r>
      <w:r>
        <w:rPr>
          <w:rFonts w:ascii="Times New Roman" w:cs="Times New Roman" w:hAnsi="Times New Roman"/>
        </w:rPr>
        <w:t>dug</w:t>
      </w:r>
      <w:r>
        <w:rPr>
          <w:rFonts w:ascii="Times New Roman" w:cs="Times New Roman" w:hAnsi="Times New Roman"/>
          <w:spacing w:val="-14"/>
        </w:rPr>
        <w:t xml:space="preserve"> </w:t>
      </w:r>
      <w:r>
        <w:rPr>
          <w:rFonts w:ascii="Times New Roman" w:cs="Times New Roman" w:hAnsi="Times New Roman"/>
        </w:rPr>
        <w:t>along</w:t>
      </w:r>
      <w:r>
        <w:rPr>
          <w:rFonts w:ascii="Times New Roman" w:cs="Times New Roman" w:hAnsi="Times New Roman"/>
          <w:spacing w:val="-14"/>
        </w:rPr>
        <w:t xml:space="preserve"> </w:t>
      </w:r>
      <w:r>
        <w:rPr>
          <w:rFonts w:ascii="Times New Roman" w:cs="Times New Roman" w:hAnsi="Times New Roman"/>
        </w:rPr>
        <w:t>the</w:t>
      </w:r>
      <w:r>
        <w:rPr>
          <w:rFonts w:ascii="Times New Roman" w:cs="Times New Roman" w:hAnsi="Times New Roman"/>
          <w:spacing w:val="-14"/>
        </w:rPr>
        <w:t xml:space="preserve"> </w:t>
      </w:r>
      <w:r>
        <w:rPr>
          <w:rFonts w:ascii="Times New Roman" w:cs="Times New Roman" w:hAnsi="Times New Roman"/>
        </w:rPr>
        <w:t>contour</w:t>
      </w:r>
      <w:r>
        <w:rPr>
          <w:rFonts w:ascii="Times New Roman" w:cs="Times New Roman" w:hAnsi="Times New Roman"/>
          <w:spacing w:val="-14"/>
        </w:rPr>
        <w:t xml:space="preserve"> </w:t>
      </w:r>
      <w:r>
        <w:rPr>
          <w:rFonts w:ascii="Times New Roman" w:cs="Times New Roman" w:hAnsi="Times New Roman"/>
        </w:rPr>
        <w:t>line</w:t>
      </w:r>
      <w:r>
        <w:rPr>
          <w:rFonts w:ascii="Times New Roman" w:cs="Times New Roman" w:hAnsi="Times New Roman"/>
          <w:spacing w:val="-14"/>
        </w:rPr>
        <w:t xml:space="preserve"> </w:t>
      </w:r>
      <w:r>
        <w:rPr>
          <w:rFonts w:ascii="Times New Roman" w:cs="Times New Roman" w:hAnsi="Times New Roman"/>
        </w:rPr>
        <w:t>about</w:t>
      </w:r>
      <w:r>
        <w:rPr>
          <w:rFonts w:ascii="Times New Roman" w:cs="Times New Roman" w:hAnsi="Times New Roman"/>
          <w:spacing w:val="-14"/>
        </w:rPr>
        <w:t xml:space="preserve"> </w:t>
      </w:r>
      <w:r>
        <w:rPr>
          <w:rFonts w:ascii="Times New Roman" w:cs="Times New Roman" w:hAnsi="Times New Roman"/>
        </w:rPr>
        <w:t>20</w:t>
      </w:r>
      <w:r>
        <w:rPr>
          <w:rFonts w:ascii="Times New Roman" w:cs="Times New Roman" w:hAnsi="Times New Roman"/>
          <w:spacing w:val="-14"/>
        </w:rPr>
        <w:t xml:space="preserve"> </w:t>
      </w:r>
      <w:r>
        <w:rPr>
          <w:rFonts w:ascii="Times New Roman" w:cs="Times New Roman" w:hAnsi="Times New Roman"/>
        </w:rPr>
        <w:t>to</w:t>
      </w:r>
      <w:r>
        <w:rPr>
          <w:rFonts w:ascii="Times New Roman" w:cs="Times New Roman" w:hAnsi="Times New Roman"/>
          <w:spacing w:val="-14"/>
        </w:rPr>
        <w:t xml:space="preserve"> </w:t>
      </w:r>
      <w:r>
        <w:rPr>
          <w:rFonts w:ascii="Times New Roman" w:cs="Times New Roman" w:hAnsi="Times New Roman"/>
        </w:rPr>
        <w:t>30 meters</w:t>
      </w:r>
      <w:r>
        <w:rPr>
          <w:rFonts w:ascii="Times New Roman" w:cs="Times New Roman" w:hAnsi="Times New Roman"/>
          <w:spacing w:val="-13"/>
        </w:rPr>
        <w:t xml:space="preserve"> </w:t>
      </w:r>
      <w:r>
        <w:rPr>
          <w:rFonts w:ascii="Times New Roman" w:cs="Times New Roman" w:hAnsi="Times New Roman"/>
        </w:rPr>
        <w:t>apart.</w:t>
      </w:r>
      <w:r>
        <w:rPr>
          <w:rFonts w:ascii="Times New Roman" w:cs="Times New Roman" w:hAnsi="Times New Roman"/>
          <w:spacing w:val="-12"/>
        </w:rPr>
        <w:t xml:space="preserve"> </w:t>
      </w:r>
      <w:r>
        <w:rPr>
          <w:rFonts w:ascii="Times New Roman" w:cs="Times New Roman" w:hAnsi="Times New Roman"/>
        </w:rPr>
        <w:t>Crops</w:t>
      </w:r>
      <w:r>
        <w:rPr>
          <w:rFonts w:ascii="Times New Roman" w:cs="Times New Roman" w:hAnsi="Times New Roman"/>
          <w:spacing w:val="-12"/>
        </w:rPr>
        <w:t xml:space="preserve"> </w:t>
      </w:r>
      <w:r>
        <w:rPr>
          <w:rFonts w:ascii="Times New Roman" w:cs="Times New Roman" w:hAnsi="Times New Roman"/>
        </w:rPr>
        <w:t>are</w:t>
      </w:r>
      <w:r>
        <w:rPr>
          <w:rFonts w:ascii="Times New Roman" w:cs="Times New Roman" w:hAnsi="Times New Roman"/>
          <w:spacing w:val="-13"/>
        </w:rPr>
        <w:t xml:space="preserve"> </w:t>
      </w:r>
      <w:r>
        <w:rPr>
          <w:rFonts w:ascii="Times New Roman" w:cs="Times New Roman" w:hAnsi="Times New Roman"/>
        </w:rPr>
        <w:t>grown</w:t>
      </w:r>
      <w:r>
        <w:rPr>
          <w:rFonts w:ascii="Times New Roman" w:cs="Times New Roman" w:hAnsi="Times New Roman"/>
          <w:spacing w:val="-12"/>
        </w:rPr>
        <w:t xml:space="preserve"> </w:t>
      </w:r>
      <w:r>
        <w:rPr>
          <w:rFonts w:ascii="Times New Roman" w:cs="Times New Roman" w:hAnsi="Times New Roman"/>
        </w:rPr>
        <w:t>on</w:t>
      </w:r>
      <w:r>
        <w:rPr>
          <w:rFonts w:ascii="Times New Roman" w:cs="Times New Roman" w:hAnsi="Times New Roman"/>
          <w:spacing w:val="-12"/>
        </w:rPr>
        <w:t xml:space="preserve"> </w:t>
      </w:r>
      <w:r>
        <w:rPr>
          <w:rFonts w:ascii="Times New Roman" w:cs="Times New Roman" w:hAnsi="Times New Roman"/>
        </w:rPr>
        <w:t>the</w:t>
      </w:r>
      <w:r>
        <w:rPr>
          <w:rFonts w:ascii="Times New Roman" w:cs="Times New Roman" w:hAnsi="Times New Roman"/>
          <w:spacing w:val="-13"/>
        </w:rPr>
        <w:t xml:space="preserve"> </w:t>
      </w:r>
      <w:r>
        <w:rPr>
          <w:rFonts w:ascii="Times New Roman" w:cs="Times New Roman" w:hAnsi="Times New Roman"/>
        </w:rPr>
        <w:t>strip</w:t>
      </w:r>
      <w:r>
        <w:rPr>
          <w:rFonts w:ascii="Times New Roman" w:cs="Times New Roman" w:hAnsi="Times New Roman"/>
          <w:spacing w:val="-12"/>
        </w:rPr>
        <w:t xml:space="preserve"> </w:t>
      </w:r>
      <w:r>
        <w:rPr>
          <w:rFonts w:ascii="Times New Roman" w:cs="Times New Roman" w:hAnsi="Times New Roman"/>
        </w:rPr>
        <w:t>of</w:t>
      </w:r>
      <w:r>
        <w:rPr>
          <w:rFonts w:ascii="Times New Roman" w:cs="Times New Roman" w:hAnsi="Times New Roman"/>
          <w:spacing w:val="-12"/>
        </w:rPr>
        <w:t xml:space="preserve"> </w:t>
      </w:r>
      <w:r>
        <w:rPr>
          <w:rFonts w:ascii="Times New Roman" w:cs="Times New Roman" w:hAnsi="Times New Roman"/>
        </w:rPr>
        <w:t>land</w:t>
      </w:r>
      <w:r>
        <w:rPr>
          <w:rFonts w:ascii="Times New Roman" w:cs="Times New Roman" w:hAnsi="Times New Roman"/>
          <w:spacing w:val="-13"/>
        </w:rPr>
        <w:t xml:space="preserve"> </w:t>
      </w:r>
      <w:r>
        <w:rPr>
          <w:rFonts w:ascii="Times New Roman" w:cs="Times New Roman" w:hAnsi="Times New Roman"/>
        </w:rPr>
        <w:t>between</w:t>
      </w:r>
      <w:r>
        <w:rPr>
          <w:rFonts w:ascii="Times New Roman" w:cs="Times New Roman" w:hAnsi="Times New Roman"/>
          <w:spacing w:val="-12"/>
        </w:rPr>
        <w:t xml:space="preserve"> </w:t>
      </w:r>
      <w:r>
        <w:rPr>
          <w:rFonts w:ascii="Times New Roman" w:cs="Times New Roman" w:hAnsi="Times New Roman"/>
        </w:rPr>
        <w:t>the</w:t>
      </w:r>
      <w:r>
        <w:rPr>
          <w:rFonts w:ascii="Times New Roman" w:cs="Times New Roman" w:hAnsi="Times New Roman"/>
          <w:spacing w:val="-12"/>
        </w:rPr>
        <w:t xml:space="preserve"> </w:t>
      </w:r>
      <w:r>
        <w:rPr>
          <w:rFonts w:ascii="Times New Roman" w:cs="Times New Roman" w:hAnsi="Times New Roman"/>
        </w:rPr>
        <w:t>ditches</w:t>
      </w:r>
      <w:r>
        <w:rPr>
          <w:rFonts w:ascii="Times New Roman" w:cs="Times New Roman" w:hAnsi="Times New Roman"/>
          <w:spacing w:val="-13"/>
        </w:rPr>
        <w:t xml:space="preserve"> </w:t>
      </w:r>
      <w:r>
        <w:rPr>
          <w:rFonts w:ascii="Times New Roman" w:cs="Times New Roman" w:hAnsi="Times New Roman"/>
        </w:rPr>
        <w:t>but</w:t>
      </w:r>
      <w:r>
        <w:rPr>
          <w:rFonts w:ascii="Times New Roman" w:cs="Times New Roman" w:hAnsi="Times New Roman"/>
          <w:spacing w:val="-12"/>
        </w:rPr>
        <w:t xml:space="preserve"> </w:t>
      </w:r>
      <w:r>
        <w:rPr>
          <w:rFonts w:ascii="Times New Roman" w:cs="Times New Roman" w:hAnsi="Times New Roman"/>
        </w:rPr>
        <w:t>not</w:t>
      </w:r>
      <w:r>
        <w:rPr>
          <w:rFonts w:ascii="Times New Roman" w:cs="Times New Roman" w:hAnsi="Times New Roman"/>
          <w:spacing w:val="-12"/>
        </w:rPr>
        <w:t xml:space="preserve"> </w:t>
      </w:r>
      <w:r>
        <w:rPr>
          <w:rFonts w:ascii="Times New Roman" w:cs="Times New Roman" w:hAnsi="Times New Roman"/>
        </w:rPr>
        <w:t>on</w:t>
      </w:r>
      <w:r>
        <w:rPr>
          <w:rFonts w:ascii="Times New Roman" w:cs="Times New Roman" w:hAnsi="Times New Roman"/>
          <w:spacing w:val="-13"/>
        </w:rPr>
        <w:t xml:space="preserve"> </w:t>
      </w:r>
      <w:r>
        <w:rPr>
          <w:rFonts w:ascii="Times New Roman" w:cs="Times New Roman" w:hAnsi="Times New Roman"/>
        </w:rPr>
        <w:t>the</w:t>
      </w:r>
      <w:r>
        <w:rPr>
          <w:rFonts w:ascii="Times New Roman" w:cs="Times New Roman" w:hAnsi="Times New Roman"/>
          <w:spacing w:val="-12"/>
        </w:rPr>
        <w:t xml:space="preserve"> </w:t>
      </w:r>
      <w:r>
        <w:rPr>
          <w:rFonts w:ascii="Times New Roman" w:cs="Times New Roman" w:hAnsi="Times New Roman"/>
        </w:rPr>
        <w:t>binds.</w:t>
      </w:r>
    </w:p>
    <w:p>
      <w:pPr>
        <w:pStyle w:val="style0"/>
        <w:spacing w:lineRule="auto" w:line="276"/>
        <w:jc w:val="both"/>
        <w:rPr>
          <w:rFonts w:ascii="Times New Roman" w:cs="Times New Roman" w:hAnsi="Times New Roman"/>
          <w:b/>
        </w:rPr>
      </w:pPr>
      <w:r>
        <w:rPr>
          <w:rFonts w:ascii="Times New Roman" w:cs="Times New Roman" w:hAnsi="Times New Roman"/>
        </w:rPr>
        <w:t>The technique offers the following advantages,</w:t>
      </w:r>
    </w:p>
    <w:p>
      <w:pPr>
        <w:pStyle w:val="style179"/>
        <w:numPr>
          <w:ilvl w:val="0"/>
          <w:numId w:val="52"/>
        </w:numPr>
        <w:spacing w:lineRule="auto" w:line="276"/>
        <w:jc w:val="both"/>
        <w:rPr>
          <w:rFonts w:ascii="Times New Roman" w:cs="Times New Roman" w:hAnsi="Times New Roman"/>
        </w:rPr>
      </w:pPr>
      <w:r>
        <w:rPr>
          <w:rFonts w:ascii="Times New Roman" w:cs="Times New Roman" w:hAnsi="Times New Roman"/>
        </w:rPr>
        <w:t>It is good way for controlling erosion as a speed of water runoff is che</w:t>
      </w:r>
      <w:r>
        <w:rPr>
          <w:rFonts w:ascii="Times New Roman" w:cs="Times New Roman" w:hAnsi="Times New Roman"/>
        </w:rPr>
        <w:t>cked.</w:t>
      </w:r>
    </w:p>
    <w:p>
      <w:pPr>
        <w:pStyle w:val="style179"/>
        <w:numPr>
          <w:ilvl w:val="0"/>
          <w:numId w:val="52"/>
        </w:numPr>
        <w:spacing w:lineRule="auto" w:line="276"/>
        <w:jc w:val="both"/>
        <w:rPr>
          <w:rFonts w:ascii="Times New Roman" w:cs="Times New Roman" w:hAnsi="Times New Roman"/>
        </w:rPr>
      </w:pPr>
      <w:r>
        <w:rPr>
          <w:rFonts w:ascii="Times New Roman" w:cs="Times New Roman" w:hAnsi="Times New Roman"/>
        </w:rPr>
        <w:t>It</w:t>
      </w:r>
      <w:r>
        <w:rPr>
          <w:rFonts w:ascii="Times New Roman" w:cs="Times New Roman" w:hAnsi="Times New Roman"/>
          <w:spacing w:val="-16"/>
        </w:rPr>
        <w:t xml:space="preserve"> </w:t>
      </w:r>
      <w:r>
        <w:rPr>
          <w:rFonts w:ascii="Times New Roman" w:cs="Times New Roman" w:hAnsi="Times New Roman"/>
        </w:rPr>
        <w:t>is</w:t>
      </w:r>
      <w:r>
        <w:rPr>
          <w:rFonts w:ascii="Times New Roman" w:cs="Times New Roman" w:hAnsi="Times New Roman"/>
          <w:spacing w:val="-15"/>
        </w:rPr>
        <w:t xml:space="preserve"> </w:t>
      </w:r>
      <w:r>
        <w:rPr>
          <w:rFonts w:ascii="Times New Roman" w:cs="Times New Roman" w:hAnsi="Times New Roman"/>
        </w:rPr>
        <w:t>also</w:t>
      </w:r>
      <w:r>
        <w:rPr>
          <w:rFonts w:ascii="Times New Roman" w:cs="Times New Roman" w:hAnsi="Times New Roman"/>
          <w:spacing w:val="-16"/>
        </w:rPr>
        <w:t xml:space="preserve"> </w:t>
      </w:r>
      <w:r>
        <w:rPr>
          <w:rFonts w:ascii="Times New Roman" w:cs="Times New Roman" w:hAnsi="Times New Roman"/>
        </w:rPr>
        <w:t>a</w:t>
      </w:r>
      <w:r>
        <w:rPr>
          <w:rFonts w:ascii="Times New Roman" w:cs="Times New Roman" w:hAnsi="Times New Roman"/>
          <w:spacing w:val="-15"/>
        </w:rPr>
        <w:t xml:space="preserve"> </w:t>
      </w:r>
      <w:r>
        <w:rPr>
          <w:rFonts w:ascii="Times New Roman" w:cs="Times New Roman" w:hAnsi="Times New Roman"/>
        </w:rPr>
        <w:t>good</w:t>
      </w:r>
      <w:r>
        <w:rPr>
          <w:rFonts w:ascii="Times New Roman" w:cs="Times New Roman" w:hAnsi="Times New Roman"/>
          <w:spacing w:val="-15"/>
        </w:rPr>
        <w:t xml:space="preserve"> </w:t>
      </w:r>
      <w:r>
        <w:rPr>
          <w:rFonts w:ascii="Times New Roman" w:cs="Times New Roman" w:hAnsi="Times New Roman"/>
        </w:rPr>
        <w:t>way</w:t>
      </w:r>
      <w:r>
        <w:rPr>
          <w:rFonts w:ascii="Times New Roman" w:cs="Times New Roman" w:hAnsi="Times New Roman"/>
          <w:spacing w:val="-16"/>
        </w:rPr>
        <w:t xml:space="preserve"> </w:t>
      </w:r>
      <w:r>
        <w:rPr>
          <w:rFonts w:ascii="Times New Roman" w:cs="Times New Roman" w:hAnsi="Times New Roman"/>
        </w:rPr>
        <w:t>of</w:t>
      </w:r>
      <w:r>
        <w:rPr>
          <w:rFonts w:ascii="Times New Roman" w:cs="Times New Roman" w:hAnsi="Times New Roman"/>
          <w:spacing w:val="-15"/>
        </w:rPr>
        <w:t xml:space="preserve"> </w:t>
      </w:r>
      <w:r>
        <w:rPr>
          <w:rFonts w:ascii="Times New Roman" w:cs="Times New Roman" w:hAnsi="Times New Roman"/>
        </w:rPr>
        <w:t>maintaining</w:t>
      </w:r>
      <w:r>
        <w:rPr>
          <w:rFonts w:ascii="Times New Roman" w:cs="Times New Roman" w:hAnsi="Times New Roman"/>
          <w:spacing w:val="-16"/>
        </w:rPr>
        <w:t xml:space="preserve"> </w:t>
      </w:r>
      <w:r>
        <w:rPr>
          <w:rFonts w:ascii="Times New Roman" w:cs="Times New Roman" w:hAnsi="Times New Roman"/>
        </w:rPr>
        <w:t>moisture</w:t>
      </w:r>
      <w:r>
        <w:rPr>
          <w:rFonts w:ascii="Times New Roman" w:cs="Times New Roman" w:hAnsi="Times New Roman"/>
          <w:spacing w:val="-15"/>
        </w:rPr>
        <w:t xml:space="preserve"> </w:t>
      </w:r>
      <w:r>
        <w:rPr>
          <w:rFonts w:ascii="Times New Roman" w:cs="Times New Roman" w:hAnsi="Times New Roman"/>
        </w:rPr>
        <w:t>for</w:t>
      </w:r>
      <w:r>
        <w:rPr>
          <w:rFonts w:ascii="Times New Roman" w:cs="Times New Roman" w:hAnsi="Times New Roman"/>
          <w:spacing w:val="-15"/>
        </w:rPr>
        <w:t xml:space="preserve"> </w:t>
      </w:r>
      <w:r>
        <w:rPr>
          <w:rFonts w:ascii="Times New Roman" w:cs="Times New Roman" w:hAnsi="Times New Roman"/>
        </w:rPr>
        <w:t>plants</w:t>
      </w:r>
      <w:r>
        <w:rPr>
          <w:rFonts w:ascii="Times New Roman" w:cs="Times New Roman" w:hAnsi="Times New Roman"/>
          <w:spacing w:val="-16"/>
        </w:rPr>
        <w:t xml:space="preserve"> </w:t>
      </w:r>
      <w:r>
        <w:rPr>
          <w:rFonts w:ascii="Times New Roman" w:cs="Times New Roman" w:hAnsi="Times New Roman"/>
        </w:rPr>
        <w:t>as</w:t>
      </w:r>
      <w:r>
        <w:rPr>
          <w:rFonts w:ascii="Times New Roman" w:cs="Times New Roman" w:hAnsi="Times New Roman"/>
          <w:spacing w:val="-15"/>
        </w:rPr>
        <w:t xml:space="preserve"> </w:t>
      </w:r>
      <w:r>
        <w:rPr>
          <w:rFonts w:ascii="Times New Roman" w:cs="Times New Roman" w:hAnsi="Times New Roman"/>
        </w:rPr>
        <w:t>water</w:t>
      </w:r>
      <w:r>
        <w:rPr>
          <w:rFonts w:ascii="Times New Roman" w:cs="Times New Roman" w:hAnsi="Times New Roman"/>
          <w:spacing w:val="-16"/>
        </w:rPr>
        <w:t xml:space="preserve"> </w:t>
      </w:r>
      <w:r>
        <w:rPr>
          <w:rFonts w:ascii="Times New Roman" w:cs="Times New Roman" w:hAnsi="Times New Roman"/>
        </w:rPr>
        <w:t>retained</w:t>
      </w:r>
      <w:r>
        <w:rPr>
          <w:rFonts w:ascii="Times New Roman" w:cs="Times New Roman" w:hAnsi="Times New Roman"/>
          <w:spacing w:val="-15"/>
        </w:rPr>
        <w:t xml:space="preserve"> </w:t>
      </w:r>
      <w:r>
        <w:rPr>
          <w:rFonts w:ascii="Times New Roman" w:cs="Times New Roman" w:hAnsi="Times New Roman"/>
        </w:rPr>
        <w:t>in</w:t>
      </w:r>
      <w:r>
        <w:rPr>
          <w:rFonts w:ascii="Times New Roman" w:cs="Times New Roman" w:hAnsi="Times New Roman"/>
          <w:spacing w:val="-15"/>
        </w:rPr>
        <w:t xml:space="preserve"> </w:t>
      </w:r>
      <w:r>
        <w:rPr>
          <w:rFonts w:ascii="Times New Roman" w:cs="Times New Roman" w:hAnsi="Times New Roman"/>
        </w:rPr>
        <w:t>the</w:t>
      </w:r>
      <w:r>
        <w:rPr>
          <w:rFonts w:ascii="Times New Roman" w:cs="Times New Roman" w:hAnsi="Times New Roman"/>
          <w:spacing w:val="-16"/>
        </w:rPr>
        <w:t xml:space="preserve"> </w:t>
      </w:r>
      <w:r>
        <w:rPr>
          <w:rFonts w:ascii="Times New Roman" w:cs="Times New Roman" w:hAnsi="Times New Roman"/>
        </w:rPr>
        <w:t>furrows</w:t>
      </w:r>
      <w:r>
        <w:rPr>
          <w:rFonts w:ascii="Times New Roman" w:cs="Times New Roman" w:hAnsi="Times New Roman"/>
          <w:spacing w:val="-15"/>
        </w:rPr>
        <w:t xml:space="preserve"> </w:t>
      </w:r>
      <w:r>
        <w:rPr>
          <w:rFonts w:ascii="Times New Roman" w:cs="Times New Roman" w:hAnsi="Times New Roman"/>
        </w:rPr>
        <w:t>between</w:t>
      </w:r>
      <w:r>
        <w:rPr>
          <w:rFonts w:ascii="Times New Roman" w:cs="Times New Roman" w:hAnsi="Times New Roman"/>
          <w:spacing w:val="-15"/>
        </w:rPr>
        <w:t xml:space="preserve"> </w:t>
      </w:r>
      <w:r>
        <w:rPr>
          <w:rFonts w:ascii="Times New Roman" w:cs="Times New Roman" w:hAnsi="Times New Roman"/>
        </w:rPr>
        <w:t>the bunds</w:t>
      </w:r>
      <w:r>
        <w:rPr>
          <w:rFonts w:ascii="Times New Roman" w:cs="Times New Roman" w:hAnsi="Times New Roman"/>
          <w:spacing w:val="-9"/>
        </w:rPr>
        <w:t xml:space="preserve"> </w:t>
      </w:r>
      <w:r>
        <w:rPr>
          <w:rFonts w:ascii="Times New Roman" w:cs="Times New Roman" w:hAnsi="Times New Roman"/>
        </w:rPr>
        <w:t>(ridges) the</w:t>
      </w:r>
      <w:r>
        <w:rPr>
          <w:rFonts w:ascii="Times New Roman" w:cs="Times New Roman" w:hAnsi="Times New Roman"/>
          <w:spacing w:val="-9"/>
        </w:rPr>
        <w:t xml:space="preserve"> </w:t>
      </w:r>
      <w:r>
        <w:rPr>
          <w:rFonts w:ascii="Times New Roman" w:cs="Times New Roman" w:hAnsi="Times New Roman"/>
        </w:rPr>
        <w:t>method</w:t>
      </w:r>
      <w:r>
        <w:rPr>
          <w:rFonts w:ascii="Times New Roman" w:cs="Times New Roman" w:hAnsi="Times New Roman"/>
          <w:spacing w:val="-8"/>
        </w:rPr>
        <w:t xml:space="preserve"> </w:t>
      </w:r>
      <w:r>
        <w:rPr>
          <w:rFonts w:ascii="Times New Roman" w:cs="Times New Roman" w:hAnsi="Times New Roman"/>
        </w:rPr>
        <w:t>has</w:t>
      </w:r>
      <w:r>
        <w:rPr>
          <w:rFonts w:ascii="Times New Roman" w:cs="Times New Roman" w:hAnsi="Times New Roman"/>
          <w:spacing w:val="-9"/>
        </w:rPr>
        <w:t xml:space="preserve"> </w:t>
      </w:r>
      <w:r>
        <w:rPr>
          <w:rFonts w:ascii="Times New Roman" w:cs="Times New Roman" w:hAnsi="Times New Roman"/>
        </w:rPr>
        <w:t>a</w:t>
      </w:r>
      <w:r>
        <w:rPr>
          <w:rFonts w:ascii="Times New Roman" w:cs="Times New Roman" w:hAnsi="Times New Roman"/>
          <w:spacing w:val="-8"/>
        </w:rPr>
        <w:t xml:space="preserve"> </w:t>
      </w:r>
      <w:r>
        <w:rPr>
          <w:rFonts w:ascii="Times New Roman" w:cs="Times New Roman" w:hAnsi="Times New Roman"/>
        </w:rPr>
        <w:t>disadvantage</w:t>
      </w:r>
      <w:r>
        <w:rPr>
          <w:rFonts w:ascii="Times New Roman" w:cs="Times New Roman" w:hAnsi="Times New Roman"/>
          <w:spacing w:val="-9"/>
        </w:rPr>
        <w:t xml:space="preserve"> </w:t>
      </w:r>
      <w:r>
        <w:rPr>
          <w:rFonts w:ascii="Times New Roman" w:cs="Times New Roman" w:hAnsi="Times New Roman"/>
        </w:rPr>
        <w:t>of</w:t>
      </w:r>
      <w:r>
        <w:rPr>
          <w:rFonts w:ascii="Times New Roman" w:cs="Times New Roman" w:hAnsi="Times New Roman"/>
          <w:spacing w:val="-8"/>
        </w:rPr>
        <w:t xml:space="preserve"> </w:t>
      </w:r>
      <w:r>
        <w:rPr>
          <w:rFonts w:ascii="Times New Roman" w:cs="Times New Roman" w:hAnsi="Times New Roman"/>
        </w:rPr>
        <w:t>involving</w:t>
      </w:r>
      <w:r>
        <w:rPr>
          <w:rFonts w:ascii="Times New Roman" w:cs="Times New Roman" w:hAnsi="Times New Roman"/>
          <w:spacing w:val="-9"/>
        </w:rPr>
        <w:t xml:space="preserve"> </w:t>
      </w:r>
      <w:r>
        <w:rPr>
          <w:rFonts w:ascii="Times New Roman" w:cs="Times New Roman" w:hAnsi="Times New Roman"/>
        </w:rPr>
        <w:t>heavy</w:t>
      </w:r>
      <w:r>
        <w:rPr>
          <w:rFonts w:ascii="Times New Roman" w:cs="Times New Roman" w:hAnsi="Times New Roman"/>
          <w:spacing w:val="-9"/>
        </w:rPr>
        <w:t xml:space="preserve"> </w:t>
      </w:r>
      <w:r>
        <w:rPr>
          <w:rFonts w:ascii="Times New Roman" w:cs="Times New Roman" w:hAnsi="Times New Roman"/>
        </w:rPr>
        <w:t>work</w:t>
      </w:r>
      <w:r>
        <w:rPr>
          <w:rFonts w:ascii="Times New Roman" w:cs="Times New Roman" w:hAnsi="Times New Roman"/>
          <w:spacing w:val="-8"/>
        </w:rPr>
        <w:t xml:space="preserve"> </w:t>
      </w:r>
      <w:r>
        <w:rPr>
          <w:rFonts w:ascii="Times New Roman" w:cs="Times New Roman" w:hAnsi="Times New Roman"/>
        </w:rPr>
        <w:t>in making the bunds.</w:t>
      </w:r>
    </w:p>
    <w:p>
      <w:pPr>
        <w:pStyle w:val="style0"/>
        <w:spacing w:lineRule="auto" w:line="276"/>
        <w:jc w:val="both"/>
        <w:rPr>
          <w:rFonts w:ascii="Times New Roman" w:cs="Times New Roman" w:hAnsi="Times New Roman"/>
          <w:b/>
        </w:rPr>
      </w:pPr>
      <w:r>
        <w:rPr>
          <w:rFonts w:ascii="Times New Roman" w:cs="Times New Roman" w:hAnsi="Times New Roman"/>
          <w:b/>
          <w:u w:color="444444"/>
        </w:rPr>
        <w:t>Inter cropping</w:t>
      </w:r>
    </w:p>
    <w:p>
      <w:pPr>
        <w:pStyle w:val="style0"/>
        <w:spacing w:lineRule="auto" w:line="276"/>
        <w:jc w:val="both"/>
        <w:rPr>
          <w:rFonts w:ascii="Times New Roman" w:cs="Times New Roman" w:hAnsi="Times New Roman"/>
        </w:rPr>
      </w:pPr>
      <w:r>
        <w:rPr>
          <w:rFonts w:ascii="Times New Roman" w:cs="Times New Roman" w:hAnsi="Times New Roman"/>
          <w:w w:val="104"/>
        </w:rPr>
        <w:t xml:space="preserve">This is because certain crops and plants especially leguminous species such as </w:t>
      </w:r>
      <w:r>
        <w:rPr>
          <w:rFonts w:ascii="Times New Roman" w:cs="Times New Roman" w:hAnsi="Times New Roman"/>
          <w:w w:val="104"/>
        </w:rPr>
        <w:t>peas, beans</w:t>
      </w:r>
      <w:r>
        <w:rPr>
          <w:rFonts w:ascii="Times New Roman" w:cs="Times New Roman" w:hAnsi="Times New Roman"/>
          <w:spacing w:val="-27"/>
          <w:w w:val="104"/>
        </w:rPr>
        <w:t xml:space="preserve"> </w:t>
      </w:r>
      <w:r>
        <w:rPr>
          <w:rFonts w:ascii="Times New Roman" w:cs="Times New Roman" w:hAnsi="Times New Roman"/>
          <w:w w:val="104"/>
        </w:rPr>
        <w:t>which</w:t>
      </w:r>
      <w:r>
        <w:rPr>
          <w:rFonts w:ascii="Times New Roman" w:cs="Times New Roman" w:hAnsi="Times New Roman"/>
          <w:spacing w:val="-27"/>
          <w:w w:val="104"/>
        </w:rPr>
        <w:t xml:space="preserve"> </w:t>
      </w:r>
      <w:r>
        <w:rPr>
          <w:rFonts w:ascii="Times New Roman" w:cs="Times New Roman" w:hAnsi="Times New Roman"/>
          <w:w w:val="104"/>
        </w:rPr>
        <w:t>are</w:t>
      </w:r>
      <w:r>
        <w:rPr>
          <w:rFonts w:ascii="Times New Roman" w:cs="Times New Roman" w:hAnsi="Times New Roman"/>
          <w:spacing w:val="-26"/>
          <w:w w:val="104"/>
        </w:rPr>
        <w:t xml:space="preserve"> </w:t>
      </w:r>
      <w:r>
        <w:rPr>
          <w:rFonts w:ascii="Times New Roman" w:cs="Times New Roman" w:hAnsi="Times New Roman"/>
          <w:w w:val="104"/>
        </w:rPr>
        <w:t>capable</w:t>
      </w:r>
      <w:r>
        <w:rPr>
          <w:rFonts w:ascii="Times New Roman" w:cs="Times New Roman" w:hAnsi="Times New Roman"/>
          <w:spacing w:val="-27"/>
          <w:w w:val="104"/>
        </w:rPr>
        <w:t xml:space="preserve"> </w:t>
      </w:r>
      <w:r>
        <w:rPr>
          <w:rFonts w:ascii="Times New Roman" w:cs="Times New Roman" w:hAnsi="Times New Roman"/>
          <w:w w:val="104"/>
        </w:rPr>
        <w:t>of</w:t>
      </w:r>
      <w:r>
        <w:rPr>
          <w:rFonts w:ascii="Times New Roman" w:cs="Times New Roman" w:hAnsi="Times New Roman"/>
          <w:spacing w:val="-26"/>
          <w:w w:val="104"/>
        </w:rPr>
        <w:t xml:space="preserve"> </w:t>
      </w:r>
      <w:r>
        <w:rPr>
          <w:rFonts w:ascii="Times New Roman" w:cs="Times New Roman" w:hAnsi="Times New Roman"/>
          <w:w w:val="104"/>
        </w:rPr>
        <w:t>fixing</w:t>
      </w:r>
      <w:r>
        <w:rPr>
          <w:rFonts w:ascii="Times New Roman" w:cs="Times New Roman" w:hAnsi="Times New Roman"/>
          <w:spacing w:val="-27"/>
          <w:w w:val="104"/>
        </w:rPr>
        <w:t xml:space="preserve"> </w:t>
      </w:r>
      <w:r>
        <w:rPr>
          <w:rFonts w:ascii="Times New Roman" w:cs="Times New Roman" w:hAnsi="Times New Roman"/>
          <w:w w:val="104"/>
        </w:rPr>
        <w:t>atmospheric</w:t>
      </w:r>
      <w:r>
        <w:rPr>
          <w:rFonts w:ascii="Times New Roman" w:cs="Times New Roman" w:hAnsi="Times New Roman"/>
          <w:spacing w:val="-26"/>
          <w:w w:val="104"/>
        </w:rPr>
        <w:t xml:space="preserve"> </w:t>
      </w:r>
      <w:r>
        <w:rPr>
          <w:rFonts w:ascii="Times New Roman" w:cs="Times New Roman" w:hAnsi="Times New Roman"/>
          <w:w w:val="104"/>
        </w:rPr>
        <w:t>nitrogen</w:t>
      </w:r>
      <w:r>
        <w:rPr>
          <w:rFonts w:ascii="Times New Roman" w:cs="Times New Roman" w:hAnsi="Times New Roman"/>
          <w:spacing w:val="-26"/>
          <w:w w:val="104"/>
        </w:rPr>
        <w:t xml:space="preserve"> </w:t>
      </w:r>
      <w:r>
        <w:rPr>
          <w:rFonts w:ascii="Times New Roman" w:cs="Times New Roman" w:hAnsi="Times New Roman"/>
          <w:w w:val="104"/>
        </w:rPr>
        <w:t>to</w:t>
      </w:r>
      <w:r>
        <w:rPr>
          <w:rFonts w:ascii="Times New Roman" w:cs="Times New Roman" w:hAnsi="Times New Roman"/>
          <w:spacing w:val="-27"/>
          <w:w w:val="104"/>
        </w:rPr>
        <w:t xml:space="preserve"> </w:t>
      </w:r>
      <w:r>
        <w:rPr>
          <w:rFonts w:ascii="Times New Roman" w:cs="Times New Roman" w:hAnsi="Times New Roman"/>
          <w:w w:val="104"/>
        </w:rPr>
        <w:t>soil,</w:t>
      </w:r>
      <w:r>
        <w:rPr>
          <w:rFonts w:ascii="Times New Roman" w:cs="Times New Roman" w:hAnsi="Times New Roman"/>
          <w:w w:val="104"/>
        </w:rPr>
        <w:t xml:space="preserve"> </w:t>
      </w:r>
      <w:r>
        <w:rPr>
          <w:rFonts w:ascii="Times New Roman" w:cs="Times New Roman" w:hAnsi="Times New Roman"/>
          <w:w w:val="104"/>
        </w:rPr>
        <w:t>thus</w:t>
      </w:r>
      <w:r>
        <w:rPr>
          <w:rFonts w:ascii="Times New Roman" w:cs="Times New Roman" w:hAnsi="Times New Roman"/>
          <w:spacing w:val="-26"/>
          <w:w w:val="104"/>
        </w:rPr>
        <w:t xml:space="preserve"> </w:t>
      </w:r>
      <w:r>
        <w:rPr>
          <w:rFonts w:ascii="Times New Roman" w:cs="Times New Roman" w:hAnsi="Times New Roman"/>
          <w:w w:val="104"/>
        </w:rPr>
        <w:t>improving its</w:t>
      </w:r>
      <w:r>
        <w:rPr>
          <w:rFonts w:ascii="Times New Roman" w:cs="Times New Roman" w:hAnsi="Times New Roman"/>
          <w:spacing w:val="-10"/>
          <w:w w:val="104"/>
        </w:rPr>
        <w:t xml:space="preserve"> </w:t>
      </w:r>
      <w:r>
        <w:rPr>
          <w:rFonts w:ascii="Times New Roman" w:cs="Times New Roman" w:hAnsi="Times New Roman"/>
          <w:w w:val="104"/>
        </w:rPr>
        <w:t>quality.</w:t>
      </w:r>
    </w:p>
    <w:p>
      <w:pPr>
        <w:pStyle w:val="style0"/>
        <w:spacing w:lineRule="auto" w:line="276"/>
        <w:jc w:val="both"/>
        <w:rPr>
          <w:rFonts w:ascii="Times New Roman" w:cs="Times New Roman" w:hAnsi="Times New Roman"/>
          <w:b/>
        </w:rPr>
      </w:pPr>
      <w:r>
        <w:rPr>
          <w:rFonts w:ascii="Times New Roman" w:cs="Times New Roman" w:hAnsi="Times New Roman"/>
          <w:b/>
          <w:u w:color="444444"/>
        </w:rPr>
        <w:t>Government</w:t>
      </w:r>
      <w:r>
        <w:rPr>
          <w:rFonts w:ascii="Times New Roman" w:cs="Times New Roman" w:hAnsi="Times New Roman"/>
          <w:b/>
          <w:spacing w:val="-5"/>
          <w:u w:color="444444"/>
        </w:rPr>
        <w:t xml:space="preserve"> </w:t>
      </w:r>
      <w:r>
        <w:rPr>
          <w:rFonts w:ascii="Times New Roman" w:cs="Times New Roman" w:hAnsi="Times New Roman"/>
          <w:b/>
          <w:u w:color="444444"/>
        </w:rPr>
        <w:t>policy:</w:t>
      </w:r>
    </w:p>
    <w:p>
      <w:pPr>
        <w:pStyle w:val="style0"/>
        <w:spacing w:lineRule="auto" w:line="276"/>
        <w:jc w:val="both"/>
        <w:rPr>
          <w:rFonts w:ascii="Times New Roman" w:cs="Times New Roman" w:hAnsi="Times New Roman"/>
        </w:rPr>
      </w:pPr>
      <w:r>
        <w:rPr>
          <w:rFonts w:ascii="Times New Roman" w:cs="Times New Roman" w:hAnsi="Times New Roman"/>
        </w:rPr>
        <w:t xml:space="preserve">The government should formulate policies which advocate community </w:t>
      </w:r>
      <w:r>
        <w:rPr>
          <w:rFonts w:ascii="Times New Roman" w:cs="Times New Roman" w:hAnsi="Times New Roman"/>
        </w:rPr>
        <w:t>participation, proper</w:t>
      </w:r>
      <w:r>
        <w:rPr>
          <w:rFonts w:ascii="Times New Roman" w:cs="Times New Roman" w:hAnsi="Times New Roman"/>
        </w:rPr>
        <w:t xml:space="preserve"> use of </w:t>
      </w:r>
      <w:r>
        <w:rPr>
          <w:rFonts w:ascii="Times New Roman" w:cs="Times New Roman" w:hAnsi="Times New Roman"/>
        </w:rPr>
        <w:t>land, induce</w:t>
      </w:r>
      <w:r>
        <w:rPr>
          <w:rFonts w:ascii="Times New Roman" w:cs="Times New Roman" w:hAnsi="Times New Roman"/>
        </w:rPr>
        <w:t xml:space="preserve"> following of the restrictions.</w:t>
      </w:r>
    </w:p>
    <w:p>
      <w:pPr>
        <w:pStyle w:val="style0"/>
        <w:spacing w:lineRule="auto" w:line="276"/>
        <w:jc w:val="both"/>
        <w:rPr>
          <w:rFonts w:ascii="Times New Roman" w:cs="Times New Roman" w:hAnsi="Times New Roman"/>
        </w:rPr>
      </w:pPr>
    </w:p>
    <w:p>
      <w:pPr>
        <w:pStyle w:val="style0"/>
        <w:spacing w:lineRule="auto" w:line="276"/>
        <w:jc w:val="both"/>
        <w:rPr>
          <w:rFonts w:ascii="Times New Roman" w:cs="Times New Roman" w:hAnsi="Times New Roman"/>
        </w:rPr>
      </w:pPr>
    </w:p>
    <w:p>
      <w:pPr>
        <w:pStyle w:val="style0"/>
        <w:spacing w:lineRule="auto" w:line="276"/>
        <w:jc w:val="both"/>
        <w:rPr>
          <w:rFonts w:ascii="Times New Roman" w:cs="Times New Roman" w:hAnsi="Times New Roman"/>
        </w:rPr>
      </w:pPr>
    </w:p>
    <w:p>
      <w:pPr>
        <w:pStyle w:val="style0"/>
        <w:spacing w:lineRule="auto" w:line="276"/>
        <w:jc w:val="both"/>
        <w:rPr>
          <w:rFonts w:ascii="Times New Roman" w:cs="Times New Roman" w:hAnsi="Times New Roman"/>
        </w:rPr>
      </w:pPr>
    </w:p>
    <w:p>
      <w:pPr>
        <w:pStyle w:val="style0"/>
        <w:spacing w:lineRule="auto" w:line="276"/>
        <w:jc w:val="both"/>
        <w:rPr>
          <w:rFonts w:ascii="Times New Roman" w:cs="Times New Roman" w:hAnsi="Times New Roman"/>
        </w:rPr>
      </w:pPr>
      <w:r>
        <w:rPr>
          <w:rFonts w:ascii="Times New Roman" w:cs="Times New Roman" w:hAnsi="Times New Roman"/>
          <w:b/>
          <w:bCs/>
          <w:caps/>
        </w:rPr>
        <w:t>Soil pollution</w:t>
      </w:r>
    </w:p>
    <w:p>
      <w:pPr>
        <w:pStyle w:val="style0"/>
        <w:spacing w:lineRule="auto" w:line="276"/>
        <w:jc w:val="both"/>
        <w:rPr>
          <w:rFonts w:ascii="Times New Roman" w:cs="Times New Roman" w:hAnsi="Times New Roman"/>
        </w:rPr>
      </w:pPr>
      <w:r>
        <w:rPr>
          <w:rFonts w:ascii="Times New Roman" w:cs="Times New Roman" w:hAnsi="Times New Roman"/>
        </w:rPr>
        <w:t>Soil pollution refers to the introduction or presence of any substance in the soil which adversely affect the soil quality. The substance which pollutes the soil is called a</w:t>
      </w:r>
      <w:r>
        <w:rPr>
          <w:rFonts w:ascii="Times New Roman" w:cs="Times New Roman" w:hAnsi="Times New Roman"/>
          <w:spacing w:val="-17"/>
        </w:rPr>
        <w:t xml:space="preserve"> </w:t>
      </w:r>
      <w:r>
        <w:rPr>
          <w:rFonts w:ascii="Times New Roman" w:cs="Times New Roman" w:hAnsi="Times New Roman"/>
        </w:rPr>
        <w:t>pollutant.</w:t>
      </w:r>
    </w:p>
    <w:p>
      <w:pPr>
        <w:pStyle w:val="style0"/>
        <w:spacing w:lineRule="auto" w:line="276"/>
        <w:jc w:val="both"/>
        <w:rPr>
          <w:rFonts w:ascii="Times New Roman" w:cs="Times New Roman" w:hAnsi="Times New Roman"/>
        </w:rPr>
      </w:pPr>
    </w:p>
    <w:p>
      <w:pPr>
        <w:pStyle w:val="style0"/>
        <w:spacing w:lineRule="auto" w:line="276"/>
        <w:jc w:val="both"/>
        <w:rPr>
          <w:rFonts w:ascii="Times New Roman" w:cs="Times New Roman" w:hAnsi="Times New Roman"/>
          <w:b/>
          <w:bCs/>
        </w:rPr>
      </w:pPr>
      <w:r>
        <w:rPr>
          <w:rFonts w:ascii="Times New Roman" w:cs="Times New Roman" w:hAnsi="Times New Roman"/>
          <w:b/>
          <w:bCs/>
        </w:rPr>
        <w:t>SOURCES OF SOIL POLLUTION</w:t>
      </w:r>
    </w:p>
    <w:p>
      <w:pPr>
        <w:pStyle w:val="style0"/>
        <w:spacing w:lineRule="auto" w:line="276"/>
        <w:jc w:val="both"/>
        <w:rPr>
          <w:rFonts w:ascii="Times New Roman" w:cs="Times New Roman" w:hAnsi="Times New Roman"/>
        </w:rPr>
      </w:pPr>
      <w:r>
        <w:rPr>
          <w:rFonts w:ascii="Times New Roman" w:cs="Times New Roman" w:hAnsi="Times New Roman"/>
        </w:rPr>
        <w:t>Pollution can be from the atmosphere, industries, home stead and agriculture areas.</w:t>
      </w:r>
    </w:p>
    <w:p>
      <w:pPr>
        <w:pStyle w:val="style179"/>
        <w:numPr>
          <w:ilvl w:val="0"/>
          <w:numId w:val="50"/>
        </w:numPr>
        <w:spacing w:lineRule="auto" w:line="276"/>
        <w:jc w:val="both"/>
        <w:rPr>
          <w:rFonts w:ascii="Times New Roman" w:cs="Times New Roman" w:hAnsi="Times New Roman"/>
        </w:rPr>
      </w:pPr>
      <w:r>
        <w:rPr>
          <w:rFonts w:ascii="Times New Roman" w:cs="Times New Roman" w:hAnsi="Times New Roman"/>
          <w:b/>
          <w:bCs/>
        </w:rPr>
        <w:t xml:space="preserve">From the atmosphere: </w:t>
      </w:r>
      <w:r>
        <w:rPr>
          <w:rFonts w:ascii="Times New Roman" w:cs="Times New Roman" w:hAnsi="Times New Roman"/>
        </w:rPr>
        <w:t>The pollutants are introduced through the acid rain. These make the soil become acidic and hence destroy the soil structure and killing the plant. Acidic rain is predominant in the industrialized areas like Germany.</w:t>
      </w:r>
    </w:p>
    <w:p>
      <w:pPr>
        <w:pStyle w:val="style179"/>
        <w:numPr>
          <w:ilvl w:val="0"/>
          <w:numId w:val="50"/>
        </w:numPr>
        <w:spacing w:lineRule="auto" w:line="276"/>
        <w:jc w:val="both"/>
        <w:rPr>
          <w:rFonts w:ascii="Times New Roman" w:cs="Times New Roman" w:hAnsi="Times New Roman"/>
        </w:rPr>
      </w:pPr>
      <w:r>
        <w:rPr>
          <w:rFonts w:ascii="Times New Roman" w:cs="Times New Roman" w:hAnsi="Times New Roman"/>
          <w:b/>
          <w:bCs/>
        </w:rPr>
        <w:t>From the industries</w:t>
      </w:r>
      <w:r>
        <w:rPr>
          <w:rFonts w:ascii="Times New Roman" w:cs="Times New Roman" w:hAnsi="Times New Roman"/>
        </w:rPr>
        <w:t>: Some chemicals, radioactive material can be introduced into the soil and render the soil unfit for agriculture. Some of the chemicals are poisonous</w:t>
      </w:r>
      <w:r>
        <w:rPr>
          <w:rFonts w:ascii="Times New Roman" w:cs="Times New Roman" w:hAnsi="Times New Roman"/>
          <w:spacing w:val="-9"/>
        </w:rPr>
        <w:t xml:space="preserve"> </w:t>
      </w:r>
      <w:r>
        <w:rPr>
          <w:rFonts w:ascii="Times New Roman" w:cs="Times New Roman" w:hAnsi="Times New Roman"/>
        </w:rPr>
        <w:t>therefore</w:t>
      </w:r>
      <w:r>
        <w:rPr>
          <w:rFonts w:ascii="Times New Roman" w:cs="Times New Roman" w:hAnsi="Times New Roman"/>
          <w:spacing w:val="-8"/>
        </w:rPr>
        <w:t xml:space="preserve"> </w:t>
      </w:r>
      <w:r>
        <w:rPr>
          <w:rFonts w:ascii="Times New Roman" w:cs="Times New Roman" w:hAnsi="Times New Roman"/>
        </w:rPr>
        <w:t>they</w:t>
      </w:r>
      <w:r>
        <w:rPr>
          <w:rFonts w:ascii="Times New Roman" w:cs="Times New Roman" w:hAnsi="Times New Roman"/>
          <w:spacing w:val="-9"/>
        </w:rPr>
        <w:t xml:space="preserve"> </w:t>
      </w:r>
      <w:r>
        <w:rPr>
          <w:rFonts w:ascii="Times New Roman" w:cs="Times New Roman" w:hAnsi="Times New Roman"/>
        </w:rPr>
        <w:t>kill</w:t>
      </w:r>
      <w:r>
        <w:rPr>
          <w:rFonts w:ascii="Times New Roman" w:cs="Times New Roman" w:hAnsi="Times New Roman"/>
          <w:spacing w:val="-8"/>
        </w:rPr>
        <w:t xml:space="preserve"> </w:t>
      </w:r>
      <w:r>
        <w:rPr>
          <w:rFonts w:ascii="Times New Roman" w:cs="Times New Roman" w:hAnsi="Times New Roman"/>
        </w:rPr>
        <w:t>plants</w:t>
      </w:r>
      <w:r>
        <w:rPr>
          <w:rFonts w:ascii="Times New Roman" w:cs="Times New Roman" w:hAnsi="Times New Roman"/>
          <w:spacing w:val="-8"/>
        </w:rPr>
        <w:t xml:space="preserve"> </w:t>
      </w:r>
      <w:r>
        <w:rPr>
          <w:rFonts w:ascii="Times New Roman" w:cs="Times New Roman" w:hAnsi="Times New Roman"/>
        </w:rPr>
        <w:t>after</w:t>
      </w:r>
      <w:r>
        <w:rPr>
          <w:rFonts w:ascii="Times New Roman" w:cs="Times New Roman" w:hAnsi="Times New Roman"/>
          <w:spacing w:val="-8"/>
        </w:rPr>
        <w:t xml:space="preserve"> </w:t>
      </w:r>
      <w:r>
        <w:rPr>
          <w:rFonts w:ascii="Times New Roman" w:cs="Times New Roman" w:hAnsi="Times New Roman"/>
        </w:rPr>
        <w:t>getting</w:t>
      </w:r>
      <w:r>
        <w:rPr>
          <w:rFonts w:ascii="Times New Roman" w:cs="Times New Roman" w:hAnsi="Times New Roman"/>
          <w:spacing w:val="-9"/>
        </w:rPr>
        <w:t xml:space="preserve"> </w:t>
      </w:r>
      <w:r>
        <w:rPr>
          <w:rFonts w:ascii="Times New Roman" w:cs="Times New Roman" w:hAnsi="Times New Roman"/>
        </w:rPr>
        <w:t>into</w:t>
      </w:r>
      <w:r>
        <w:rPr>
          <w:rFonts w:ascii="Times New Roman" w:cs="Times New Roman" w:hAnsi="Times New Roman"/>
          <w:spacing w:val="-7"/>
        </w:rPr>
        <w:t xml:space="preserve"> </w:t>
      </w:r>
      <w:r>
        <w:rPr>
          <w:rFonts w:ascii="Times New Roman" w:cs="Times New Roman" w:hAnsi="Times New Roman"/>
        </w:rPr>
        <w:t>the</w:t>
      </w:r>
      <w:r>
        <w:rPr>
          <w:rFonts w:ascii="Times New Roman" w:cs="Times New Roman" w:hAnsi="Times New Roman"/>
          <w:spacing w:val="-9"/>
        </w:rPr>
        <w:t xml:space="preserve"> </w:t>
      </w:r>
      <w:r>
        <w:rPr>
          <w:rFonts w:ascii="Times New Roman" w:cs="Times New Roman" w:hAnsi="Times New Roman"/>
        </w:rPr>
        <w:t>soil.</w:t>
      </w:r>
    </w:p>
    <w:p>
      <w:pPr>
        <w:pStyle w:val="style179"/>
        <w:numPr>
          <w:ilvl w:val="0"/>
          <w:numId w:val="50"/>
        </w:numPr>
        <w:spacing w:lineRule="auto" w:line="276"/>
        <w:jc w:val="both"/>
        <w:rPr>
          <w:rFonts w:ascii="Times New Roman" w:cs="Times New Roman" w:hAnsi="Times New Roman"/>
        </w:rPr>
      </w:pPr>
      <w:r>
        <w:rPr>
          <w:rFonts w:ascii="Times New Roman" w:cs="Times New Roman" w:hAnsi="Times New Roman"/>
          <w:b/>
          <w:bCs/>
        </w:rPr>
        <w:t xml:space="preserve">From the homesteads: </w:t>
      </w:r>
      <w:r>
        <w:rPr>
          <w:rFonts w:ascii="Times New Roman" w:cs="Times New Roman" w:hAnsi="Times New Roman"/>
        </w:rPr>
        <w:t xml:space="preserve">Some wastes like metal materials, bottles, plastic </w:t>
      </w:r>
      <w:r>
        <w:rPr>
          <w:rFonts w:ascii="Times New Roman" w:cs="Times New Roman" w:hAnsi="Times New Roman"/>
          <w:spacing w:val="-1"/>
          <w:w w:val="112"/>
        </w:rPr>
        <w:t>bags</w:t>
      </w:r>
      <w:r>
        <w:rPr>
          <w:rFonts w:ascii="Times New Roman" w:cs="Times New Roman" w:hAnsi="Times New Roman"/>
          <w:w w:val="55"/>
        </w:rPr>
        <w:t>,</w:t>
      </w:r>
      <w:r>
        <w:rPr>
          <w:rFonts w:ascii="Times New Roman" w:cs="Times New Roman" w:hAnsi="Times New Roman"/>
          <w:spacing w:val="-8"/>
        </w:rPr>
        <w:t xml:space="preserve"> </w:t>
      </w:r>
      <w:r>
        <w:rPr>
          <w:rFonts w:ascii="Times New Roman" w:cs="Times New Roman" w:hAnsi="Times New Roman"/>
          <w:w w:val="108"/>
        </w:rPr>
        <w:t>c</w:t>
      </w:r>
      <w:r>
        <w:rPr>
          <w:rFonts w:ascii="Times New Roman" w:cs="Times New Roman" w:hAnsi="Times New Roman"/>
          <w:spacing w:val="-1"/>
          <w:w w:val="104"/>
        </w:rPr>
        <w:t>a</w:t>
      </w:r>
      <w:r>
        <w:rPr>
          <w:rFonts w:ascii="Times New Roman" w:cs="Times New Roman" w:hAnsi="Times New Roman"/>
          <w:spacing w:val="-1"/>
          <w:w w:val="115"/>
        </w:rPr>
        <w:t>n</w:t>
      </w:r>
      <w:r>
        <w:rPr>
          <w:rFonts w:ascii="Times New Roman" w:cs="Times New Roman" w:hAnsi="Times New Roman"/>
          <w:w w:val="115"/>
        </w:rPr>
        <w:t>s</w:t>
      </w:r>
      <w:r>
        <w:rPr>
          <w:rFonts w:ascii="Times New Roman" w:cs="Times New Roman" w:hAnsi="Times New Roman"/>
          <w:spacing w:val="-8"/>
        </w:rPr>
        <w:t xml:space="preserve"> </w:t>
      </w:r>
      <w:r>
        <w:rPr>
          <w:rFonts w:ascii="Times New Roman" w:cs="Times New Roman" w:hAnsi="Times New Roman"/>
          <w:spacing w:val="-1"/>
          <w:w w:val="98"/>
        </w:rPr>
        <w:t>et</w:t>
      </w:r>
      <w:r>
        <w:rPr>
          <w:rFonts w:ascii="Times New Roman" w:cs="Times New Roman" w:hAnsi="Times New Roman"/>
          <w:w w:val="98"/>
        </w:rPr>
        <w:t>c</w:t>
      </w:r>
      <w:r>
        <w:rPr>
          <w:rFonts w:ascii="Times New Roman" w:cs="Times New Roman" w:hAnsi="Times New Roman"/>
          <w:spacing w:val="-8"/>
        </w:rPr>
        <w:t xml:space="preserve"> </w:t>
      </w:r>
      <w:r>
        <w:rPr>
          <w:rFonts w:ascii="Times New Roman" w:cs="Times New Roman" w:hAnsi="Times New Roman"/>
          <w:spacing w:val="-1"/>
          <w:w w:val="94"/>
        </w:rPr>
        <w:t>le</w:t>
      </w:r>
      <w:r>
        <w:rPr>
          <w:rFonts w:ascii="Times New Roman" w:cs="Times New Roman" w:hAnsi="Times New Roman"/>
          <w:spacing w:val="-1"/>
          <w:w w:val="104"/>
        </w:rPr>
        <w:t>a</w:t>
      </w:r>
      <w:r>
        <w:rPr>
          <w:rFonts w:ascii="Times New Roman" w:cs="Times New Roman" w:hAnsi="Times New Roman"/>
          <w:w w:val="104"/>
        </w:rPr>
        <w:t>d</w:t>
      </w:r>
      <w:r>
        <w:rPr>
          <w:rFonts w:ascii="Times New Roman" w:cs="Times New Roman" w:hAnsi="Times New Roman"/>
          <w:spacing w:val="-8"/>
        </w:rPr>
        <w:t xml:space="preserve"> </w:t>
      </w:r>
      <w:r>
        <w:rPr>
          <w:rFonts w:ascii="Times New Roman" w:cs="Times New Roman" w:hAnsi="Times New Roman"/>
          <w:spacing w:val="-2"/>
          <w:w w:val="84"/>
        </w:rPr>
        <w:t>t</w:t>
      </w:r>
      <w:r>
        <w:rPr>
          <w:rFonts w:ascii="Times New Roman" w:cs="Times New Roman" w:hAnsi="Times New Roman"/>
          <w:w w:val="109"/>
        </w:rPr>
        <w:t>o</w:t>
      </w:r>
      <w:r>
        <w:rPr>
          <w:rFonts w:ascii="Times New Roman" w:cs="Times New Roman" w:hAnsi="Times New Roman"/>
          <w:spacing w:val="-7"/>
        </w:rPr>
        <w:t xml:space="preserve"> </w:t>
      </w:r>
      <w:r>
        <w:rPr>
          <w:rFonts w:ascii="Times New Roman" w:cs="Times New Roman" w:hAnsi="Times New Roman"/>
          <w:spacing w:val="-1"/>
          <w:w w:val="97"/>
        </w:rPr>
        <w:t>th</w:t>
      </w:r>
      <w:r>
        <w:rPr>
          <w:rFonts w:ascii="Times New Roman" w:cs="Times New Roman" w:hAnsi="Times New Roman"/>
          <w:w w:val="97"/>
        </w:rPr>
        <w:t>e</w:t>
      </w:r>
      <w:r>
        <w:rPr>
          <w:rFonts w:ascii="Times New Roman" w:cs="Times New Roman" w:hAnsi="Times New Roman"/>
          <w:spacing w:val="-7"/>
        </w:rPr>
        <w:t xml:space="preserve"> </w:t>
      </w:r>
      <w:r>
        <w:rPr>
          <w:rFonts w:ascii="Times New Roman" w:cs="Times New Roman" w:hAnsi="Times New Roman"/>
          <w:spacing w:val="-1"/>
          <w:w w:val="98"/>
        </w:rPr>
        <w:t>poll</w:t>
      </w:r>
      <w:r>
        <w:rPr>
          <w:rFonts w:ascii="Times New Roman" w:cs="Times New Roman" w:hAnsi="Times New Roman"/>
          <w:spacing w:val="-1"/>
          <w:w w:val="93"/>
        </w:rPr>
        <w:t>uti</w:t>
      </w:r>
      <w:r>
        <w:rPr>
          <w:rFonts w:ascii="Times New Roman" w:cs="Times New Roman" w:hAnsi="Times New Roman"/>
          <w:w w:val="109"/>
        </w:rPr>
        <w:t>o</w:t>
      </w:r>
      <w:r>
        <w:rPr>
          <w:rFonts w:ascii="Times New Roman" w:cs="Times New Roman" w:hAnsi="Times New Roman"/>
          <w:w w:val="103"/>
        </w:rPr>
        <w:t>n</w:t>
      </w:r>
      <w:r>
        <w:rPr>
          <w:rFonts w:ascii="Times New Roman" w:cs="Times New Roman" w:hAnsi="Times New Roman"/>
          <w:spacing w:val="-8"/>
        </w:rPr>
        <w:t xml:space="preserve"> </w:t>
      </w:r>
      <w:r>
        <w:rPr>
          <w:rFonts w:ascii="Times New Roman" w:cs="Times New Roman" w:hAnsi="Times New Roman"/>
          <w:spacing w:val="-1"/>
          <w:w w:val="104"/>
        </w:rPr>
        <w:t>o</w:t>
      </w:r>
      <w:r>
        <w:rPr>
          <w:rFonts w:ascii="Times New Roman" w:cs="Times New Roman" w:hAnsi="Times New Roman"/>
          <w:w w:val="104"/>
        </w:rPr>
        <w:t>f</w:t>
      </w:r>
      <w:r>
        <w:rPr>
          <w:rFonts w:ascii="Times New Roman" w:cs="Times New Roman" w:hAnsi="Times New Roman"/>
          <w:spacing w:val="-8"/>
        </w:rPr>
        <w:t xml:space="preserve"> </w:t>
      </w:r>
      <w:r>
        <w:rPr>
          <w:rFonts w:ascii="Times New Roman" w:cs="Times New Roman" w:hAnsi="Times New Roman"/>
          <w:spacing w:val="-1"/>
          <w:w w:val="95"/>
        </w:rPr>
        <w:t>t</w:t>
      </w:r>
      <w:r>
        <w:rPr>
          <w:rFonts w:ascii="Times New Roman" w:cs="Times New Roman" w:hAnsi="Times New Roman"/>
          <w:w w:val="95"/>
        </w:rPr>
        <w:t>h</w:t>
      </w:r>
      <w:r>
        <w:rPr>
          <w:rFonts w:ascii="Times New Roman" w:cs="Times New Roman" w:hAnsi="Times New Roman"/>
          <w:w w:val="99"/>
        </w:rPr>
        <w:t>e</w:t>
      </w:r>
      <w:r>
        <w:rPr>
          <w:rFonts w:ascii="Times New Roman" w:cs="Times New Roman" w:hAnsi="Times New Roman"/>
          <w:spacing w:val="-8"/>
        </w:rPr>
        <w:t xml:space="preserve"> </w:t>
      </w:r>
      <w:r>
        <w:rPr>
          <w:rFonts w:ascii="Times New Roman" w:cs="Times New Roman" w:hAnsi="Times New Roman"/>
          <w:spacing w:val="-1"/>
          <w:w w:val="104"/>
        </w:rPr>
        <w:t>soil</w:t>
      </w:r>
      <w:r>
        <w:rPr>
          <w:rFonts w:ascii="Times New Roman" w:cs="Times New Roman" w:hAnsi="Times New Roman"/>
          <w:w w:val="73"/>
        </w:rPr>
        <w:t>.</w:t>
      </w:r>
    </w:p>
    <w:p>
      <w:pPr>
        <w:pStyle w:val="style179"/>
        <w:numPr>
          <w:ilvl w:val="0"/>
          <w:numId w:val="50"/>
        </w:numPr>
        <w:spacing w:lineRule="auto" w:line="276"/>
        <w:jc w:val="both"/>
        <w:rPr>
          <w:rFonts w:ascii="Times New Roman" w:cs="Times New Roman" w:hAnsi="Times New Roman"/>
        </w:rPr>
      </w:pPr>
      <w:r>
        <w:rPr>
          <w:rFonts w:ascii="Times New Roman" w:cs="Times New Roman" w:hAnsi="Times New Roman"/>
          <w:b/>
          <w:bCs/>
        </w:rPr>
        <w:t>From the Farms</w:t>
      </w:r>
      <w:r>
        <w:rPr>
          <w:rFonts w:ascii="Times New Roman" w:cs="Times New Roman" w:hAnsi="Times New Roman"/>
        </w:rPr>
        <w:t xml:space="preserve">: Chemicals like pesticides </w:t>
      </w:r>
      <w:r>
        <w:rPr>
          <w:rFonts w:ascii="Times New Roman" w:cs="Times New Roman" w:hAnsi="Times New Roman"/>
        </w:rPr>
        <w:t>for example</w:t>
      </w:r>
      <w:r>
        <w:rPr>
          <w:rFonts w:ascii="Times New Roman" w:cs="Times New Roman" w:hAnsi="Times New Roman"/>
        </w:rPr>
        <w:t xml:space="preserve">. </w:t>
      </w:r>
      <w:r>
        <w:rPr>
          <w:rFonts w:ascii="Times New Roman" w:cs="Times New Roman" w:hAnsi="Times New Roman"/>
          <w:spacing w:val="-6"/>
        </w:rPr>
        <w:t xml:space="preserve">DDT, </w:t>
      </w:r>
      <w:r>
        <w:rPr>
          <w:rFonts w:ascii="Times New Roman" w:cs="Times New Roman" w:hAnsi="Times New Roman"/>
        </w:rPr>
        <w:t>crop remains, fertilizers can</w:t>
      </w:r>
      <w:r>
        <w:rPr>
          <w:rFonts w:ascii="Times New Roman" w:cs="Times New Roman" w:hAnsi="Times New Roman"/>
          <w:spacing w:val="-9"/>
        </w:rPr>
        <w:t xml:space="preserve"> </w:t>
      </w:r>
      <w:r>
        <w:rPr>
          <w:rFonts w:ascii="Times New Roman" w:cs="Times New Roman" w:hAnsi="Times New Roman"/>
        </w:rPr>
        <w:t>be</w:t>
      </w:r>
      <w:r>
        <w:rPr>
          <w:rFonts w:ascii="Times New Roman" w:cs="Times New Roman" w:hAnsi="Times New Roman"/>
          <w:spacing w:val="-8"/>
        </w:rPr>
        <w:t xml:space="preserve"> </w:t>
      </w:r>
      <w:r>
        <w:rPr>
          <w:rFonts w:ascii="Times New Roman" w:cs="Times New Roman" w:hAnsi="Times New Roman"/>
        </w:rPr>
        <w:t>produced</w:t>
      </w:r>
      <w:r>
        <w:rPr>
          <w:rFonts w:ascii="Times New Roman" w:cs="Times New Roman" w:hAnsi="Times New Roman"/>
          <w:spacing w:val="-8"/>
        </w:rPr>
        <w:t xml:space="preserve"> </w:t>
      </w:r>
      <w:r>
        <w:rPr>
          <w:rFonts w:ascii="Times New Roman" w:cs="Times New Roman" w:hAnsi="Times New Roman"/>
        </w:rPr>
        <w:t>and</w:t>
      </w:r>
      <w:r>
        <w:rPr>
          <w:rFonts w:ascii="Times New Roman" w:cs="Times New Roman" w:hAnsi="Times New Roman"/>
          <w:spacing w:val="-9"/>
        </w:rPr>
        <w:t xml:space="preserve"> </w:t>
      </w:r>
      <w:r>
        <w:rPr>
          <w:rFonts w:ascii="Times New Roman" w:cs="Times New Roman" w:hAnsi="Times New Roman"/>
        </w:rPr>
        <w:t>get</w:t>
      </w:r>
      <w:r>
        <w:rPr>
          <w:rFonts w:ascii="Times New Roman" w:cs="Times New Roman" w:hAnsi="Times New Roman"/>
          <w:spacing w:val="-8"/>
        </w:rPr>
        <w:t xml:space="preserve"> </w:t>
      </w:r>
      <w:r>
        <w:rPr>
          <w:rFonts w:ascii="Times New Roman" w:cs="Times New Roman" w:hAnsi="Times New Roman"/>
        </w:rPr>
        <w:t>into</w:t>
      </w:r>
      <w:r>
        <w:rPr>
          <w:rFonts w:ascii="Times New Roman" w:cs="Times New Roman" w:hAnsi="Times New Roman"/>
          <w:spacing w:val="-7"/>
        </w:rPr>
        <w:t xml:space="preserve"> </w:t>
      </w:r>
      <w:r>
        <w:rPr>
          <w:rFonts w:ascii="Times New Roman" w:cs="Times New Roman" w:hAnsi="Times New Roman"/>
        </w:rPr>
        <w:t>the</w:t>
      </w:r>
      <w:r>
        <w:rPr>
          <w:rFonts w:ascii="Times New Roman" w:cs="Times New Roman" w:hAnsi="Times New Roman"/>
          <w:spacing w:val="-7"/>
        </w:rPr>
        <w:t xml:space="preserve"> </w:t>
      </w:r>
      <w:r>
        <w:rPr>
          <w:rFonts w:ascii="Times New Roman" w:cs="Times New Roman" w:hAnsi="Times New Roman"/>
        </w:rPr>
        <w:t>soil</w:t>
      </w:r>
      <w:r>
        <w:rPr>
          <w:rFonts w:ascii="Times New Roman" w:cs="Times New Roman" w:hAnsi="Times New Roman"/>
          <w:spacing w:val="-8"/>
        </w:rPr>
        <w:t xml:space="preserve"> </w:t>
      </w:r>
      <w:r>
        <w:rPr>
          <w:rFonts w:ascii="Times New Roman" w:cs="Times New Roman" w:hAnsi="Times New Roman"/>
        </w:rPr>
        <w:t>under</w:t>
      </w:r>
      <w:r>
        <w:rPr>
          <w:rFonts w:ascii="Times New Roman" w:cs="Times New Roman" w:hAnsi="Times New Roman"/>
          <w:spacing w:val="-8"/>
        </w:rPr>
        <w:t xml:space="preserve"> </w:t>
      </w:r>
      <w:r>
        <w:rPr>
          <w:rFonts w:ascii="Times New Roman" w:cs="Times New Roman" w:hAnsi="Times New Roman"/>
        </w:rPr>
        <w:t>the</w:t>
      </w:r>
      <w:r>
        <w:rPr>
          <w:rFonts w:ascii="Times New Roman" w:cs="Times New Roman" w:hAnsi="Times New Roman"/>
          <w:spacing w:val="-8"/>
        </w:rPr>
        <w:t xml:space="preserve"> </w:t>
      </w:r>
      <w:r>
        <w:rPr>
          <w:rFonts w:ascii="Times New Roman" w:cs="Times New Roman" w:hAnsi="Times New Roman"/>
        </w:rPr>
        <w:t>influence</w:t>
      </w:r>
      <w:r>
        <w:rPr>
          <w:rFonts w:ascii="Times New Roman" w:cs="Times New Roman" w:hAnsi="Times New Roman"/>
          <w:spacing w:val="-8"/>
        </w:rPr>
        <w:t xml:space="preserve"> </w:t>
      </w:r>
      <w:r>
        <w:rPr>
          <w:rFonts w:ascii="Times New Roman" w:cs="Times New Roman" w:hAnsi="Times New Roman"/>
        </w:rPr>
        <w:t>of</w:t>
      </w:r>
      <w:r>
        <w:rPr>
          <w:rFonts w:ascii="Times New Roman" w:cs="Times New Roman" w:hAnsi="Times New Roman"/>
          <w:spacing w:val="-9"/>
        </w:rPr>
        <w:t xml:space="preserve"> </w:t>
      </w:r>
      <w:r>
        <w:rPr>
          <w:rFonts w:ascii="Times New Roman" w:cs="Times New Roman" w:hAnsi="Times New Roman"/>
        </w:rPr>
        <w:t>rainfall.</w:t>
      </w:r>
    </w:p>
    <w:p>
      <w:pPr>
        <w:pStyle w:val="style179"/>
        <w:numPr>
          <w:ilvl w:val="0"/>
          <w:numId w:val="50"/>
        </w:numPr>
        <w:spacing w:lineRule="auto" w:line="276"/>
        <w:jc w:val="both"/>
        <w:rPr>
          <w:rFonts w:ascii="Times New Roman" w:cs="Times New Roman" w:hAnsi="Times New Roman"/>
        </w:rPr>
      </w:pPr>
      <w:r>
        <w:rPr>
          <w:rFonts w:ascii="Times New Roman" w:cs="Times New Roman" w:hAnsi="Times New Roman"/>
          <w:b/>
          <w:bCs/>
        </w:rPr>
        <w:t xml:space="preserve">Irrigation: </w:t>
      </w:r>
      <w:r>
        <w:rPr>
          <w:rFonts w:ascii="Times New Roman" w:cs="Times New Roman" w:hAnsi="Times New Roman"/>
        </w:rPr>
        <w:t xml:space="preserve">agriculture encourages the accumulation of salt (Stalinization) in the upper soil </w:t>
      </w:r>
      <w:r>
        <w:rPr>
          <w:rFonts w:ascii="Times New Roman" w:cs="Times New Roman" w:hAnsi="Times New Roman"/>
        </w:rPr>
        <w:t>layer. Also</w:t>
      </w:r>
      <w:r>
        <w:rPr>
          <w:rFonts w:ascii="Times New Roman" w:cs="Times New Roman" w:hAnsi="Times New Roman"/>
        </w:rPr>
        <w:t xml:space="preserve"> agricultural activities can cause negative pollution of soil</w:t>
      </w:r>
      <w:r>
        <w:rPr>
          <w:rFonts w:ascii="Times New Roman" w:cs="Times New Roman" w:hAnsi="Times New Roman"/>
          <w:spacing w:val="-9"/>
        </w:rPr>
        <w:t xml:space="preserve"> </w:t>
      </w:r>
      <w:r>
        <w:rPr>
          <w:rFonts w:ascii="Times New Roman" w:cs="Times New Roman" w:hAnsi="Times New Roman"/>
        </w:rPr>
        <w:t>through</w:t>
      </w:r>
      <w:r>
        <w:rPr>
          <w:rFonts w:ascii="Times New Roman" w:cs="Times New Roman" w:hAnsi="Times New Roman"/>
          <w:spacing w:val="-8"/>
        </w:rPr>
        <w:t xml:space="preserve"> </w:t>
      </w:r>
      <w:r>
        <w:rPr>
          <w:rFonts w:ascii="Times New Roman" w:cs="Times New Roman" w:hAnsi="Times New Roman"/>
        </w:rPr>
        <w:t>the</w:t>
      </w:r>
      <w:r>
        <w:rPr>
          <w:rFonts w:ascii="Times New Roman" w:cs="Times New Roman" w:hAnsi="Times New Roman"/>
          <w:spacing w:val="-7"/>
        </w:rPr>
        <w:t xml:space="preserve"> </w:t>
      </w:r>
      <w:r>
        <w:rPr>
          <w:rFonts w:ascii="Times New Roman" w:cs="Times New Roman" w:hAnsi="Times New Roman"/>
        </w:rPr>
        <w:t>depletion</w:t>
      </w:r>
      <w:r>
        <w:rPr>
          <w:rFonts w:ascii="Times New Roman" w:cs="Times New Roman" w:hAnsi="Times New Roman"/>
          <w:spacing w:val="-8"/>
        </w:rPr>
        <w:t xml:space="preserve"> </w:t>
      </w:r>
      <w:r>
        <w:rPr>
          <w:rFonts w:ascii="Times New Roman" w:cs="Times New Roman" w:hAnsi="Times New Roman"/>
        </w:rPr>
        <w:t>of</w:t>
      </w:r>
      <w:r>
        <w:rPr>
          <w:rFonts w:ascii="Times New Roman" w:cs="Times New Roman" w:hAnsi="Times New Roman"/>
          <w:spacing w:val="-8"/>
        </w:rPr>
        <w:t xml:space="preserve"> </w:t>
      </w:r>
      <w:r>
        <w:rPr>
          <w:rFonts w:ascii="Times New Roman" w:cs="Times New Roman" w:hAnsi="Times New Roman"/>
        </w:rPr>
        <w:t>vegetation.</w:t>
      </w:r>
    </w:p>
    <w:p>
      <w:pPr>
        <w:pStyle w:val="style0"/>
        <w:spacing w:lineRule="auto" w:line="276"/>
        <w:jc w:val="both"/>
        <w:rPr>
          <w:rFonts w:ascii="Times New Roman" w:cs="Times New Roman" w:hAnsi="Times New Roman"/>
        </w:rPr>
      </w:pPr>
    </w:p>
    <w:p>
      <w:pPr>
        <w:pStyle w:val="style0"/>
        <w:spacing w:lineRule="auto" w:line="276"/>
        <w:jc w:val="both"/>
        <w:rPr>
          <w:rFonts w:ascii="Times New Roman" w:cs="Times New Roman" w:hAnsi="Times New Roman"/>
          <w:b/>
          <w:bCs/>
        </w:rPr>
      </w:pPr>
      <w:r>
        <w:rPr>
          <w:rFonts w:ascii="Times New Roman" w:cs="Times New Roman" w:hAnsi="Times New Roman"/>
          <w:b/>
          <w:bCs/>
        </w:rPr>
        <w:t>EFFECT OF SOIL POLLUTION</w:t>
      </w:r>
    </w:p>
    <w:p>
      <w:pPr>
        <w:pStyle w:val="style179"/>
        <w:numPr>
          <w:ilvl w:val="0"/>
          <w:numId w:val="49"/>
        </w:numPr>
        <w:spacing w:lineRule="auto" w:line="276"/>
        <w:jc w:val="both"/>
        <w:rPr>
          <w:rFonts w:ascii="Times New Roman" w:cs="Times New Roman" w:hAnsi="Times New Roman"/>
        </w:rPr>
      </w:pPr>
      <w:r>
        <w:rPr>
          <w:rFonts w:ascii="Times New Roman" w:cs="Times New Roman" w:hAnsi="Times New Roman"/>
        </w:rPr>
        <w:t>Decline</w:t>
      </w:r>
      <w:r>
        <w:rPr>
          <w:rFonts w:ascii="Times New Roman" w:cs="Times New Roman" w:hAnsi="Times New Roman"/>
          <w:spacing w:val="-9"/>
        </w:rPr>
        <w:t xml:space="preserve"> </w:t>
      </w:r>
      <w:r>
        <w:rPr>
          <w:rFonts w:ascii="Times New Roman" w:cs="Times New Roman" w:hAnsi="Times New Roman"/>
        </w:rPr>
        <w:t>in</w:t>
      </w:r>
      <w:r>
        <w:rPr>
          <w:rFonts w:ascii="Times New Roman" w:cs="Times New Roman" w:hAnsi="Times New Roman"/>
          <w:spacing w:val="-8"/>
        </w:rPr>
        <w:t xml:space="preserve"> </w:t>
      </w:r>
      <w:r>
        <w:rPr>
          <w:rFonts w:ascii="Times New Roman" w:cs="Times New Roman" w:hAnsi="Times New Roman"/>
        </w:rPr>
        <w:t>fertility</w:t>
      </w:r>
      <w:r>
        <w:rPr>
          <w:rFonts w:ascii="Times New Roman" w:cs="Times New Roman" w:hAnsi="Times New Roman"/>
          <w:spacing w:val="-7"/>
        </w:rPr>
        <w:t xml:space="preserve"> </w:t>
      </w:r>
      <w:r>
        <w:rPr>
          <w:rFonts w:ascii="Times New Roman" w:cs="Times New Roman" w:hAnsi="Times New Roman"/>
        </w:rPr>
        <w:t>because</w:t>
      </w:r>
      <w:r>
        <w:rPr>
          <w:rFonts w:ascii="Times New Roman" w:cs="Times New Roman" w:hAnsi="Times New Roman"/>
          <w:spacing w:val="-9"/>
        </w:rPr>
        <w:t xml:space="preserve"> </w:t>
      </w:r>
      <w:r>
        <w:rPr>
          <w:rFonts w:ascii="Times New Roman" w:cs="Times New Roman" w:hAnsi="Times New Roman"/>
        </w:rPr>
        <w:t>of</w:t>
      </w:r>
      <w:r>
        <w:rPr>
          <w:rFonts w:ascii="Times New Roman" w:cs="Times New Roman" w:hAnsi="Times New Roman"/>
          <w:spacing w:val="-8"/>
        </w:rPr>
        <w:t xml:space="preserve"> </w:t>
      </w:r>
      <w:r>
        <w:rPr>
          <w:rFonts w:ascii="Times New Roman" w:cs="Times New Roman" w:hAnsi="Times New Roman"/>
        </w:rPr>
        <w:t>addition</w:t>
      </w:r>
      <w:r>
        <w:rPr>
          <w:rFonts w:ascii="Times New Roman" w:cs="Times New Roman" w:hAnsi="Times New Roman"/>
          <w:spacing w:val="-9"/>
        </w:rPr>
        <w:t xml:space="preserve"> </w:t>
      </w:r>
      <w:r>
        <w:rPr>
          <w:rFonts w:ascii="Times New Roman" w:cs="Times New Roman" w:hAnsi="Times New Roman"/>
        </w:rPr>
        <w:t>leading</w:t>
      </w:r>
      <w:r>
        <w:rPr>
          <w:rFonts w:ascii="Times New Roman" w:cs="Times New Roman" w:hAnsi="Times New Roman"/>
          <w:spacing w:val="-9"/>
        </w:rPr>
        <w:t xml:space="preserve"> </w:t>
      </w:r>
      <w:r>
        <w:rPr>
          <w:rFonts w:ascii="Times New Roman" w:cs="Times New Roman" w:hAnsi="Times New Roman"/>
        </w:rPr>
        <w:t>to</w:t>
      </w:r>
      <w:r>
        <w:rPr>
          <w:rFonts w:ascii="Times New Roman" w:cs="Times New Roman" w:hAnsi="Times New Roman"/>
          <w:spacing w:val="-8"/>
        </w:rPr>
        <w:t xml:space="preserve"> </w:t>
      </w:r>
      <w:r>
        <w:rPr>
          <w:rFonts w:ascii="Times New Roman" w:cs="Times New Roman" w:hAnsi="Times New Roman"/>
        </w:rPr>
        <w:t>the</w:t>
      </w:r>
      <w:r>
        <w:rPr>
          <w:rFonts w:ascii="Times New Roman" w:cs="Times New Roman" w:hAnsi="Times New Roman"/>
          <w:spacing w:val="-8"/>
        </w:rPr>
        <w:t xml:space="preserve"> </w:t>
      </w:r>
      <w:r>
        <w:rPr>
          <w:rFonts w:ascii="Times New Roman" w:cs="Times New Roman" w:hAnsi="Times New Roman"/>
        </w:rPr>
        <w:t>decline</w:t>
      </w:r>
      <w:r>
        <w:rPr>
          <w:rFonts w:ascii="Times New Roman" w:cs="Times New Roman" w:hAnsi="Times New Roman"/>
          <w:spacing w:val="-8"/>
        </w:rPr>
        <w:t xml:space="preserve"> </w:t>
      </w:r>
      <w:r>
        <w:rPr>
          <w:rFonts w:ascii="Times New Roman" w:cs="Times New Roman" w:hAnsi="Times New Roman"/>
        </w:rPr>
        <w:t>in</w:t>
      </w:r>
      <w:r>
        <w:rPr>
          <w:rFonts w:ascii="Times New Roman" w:cs="Times New Roman" w:hAnsi="Times New Roman"/>
          <w:spacing w:val="-9"/>
        </w:rPr>
        <w:t xml:space="preserve"> </w:t>
      </w:r>
      <w:r>
        <w:rPr>
          <w:rFonts w:ascii="Times New Roman" w:cs="Times New Roman" w:hAnsi="Times New Roman"/>
        </w:rPr>
        <w:t>crop</w:t>
      </w:r>
      <w:r>
        <w:rPr>
          <w:rFonts w:ascii="Times New Roman" w:cs="Times New Roman" w:hAnsi="Times New Roman"/>
          <w:spacing w:val="-8"/>
        </w:rPr>
        <w:t xml:space="preserve"> </w:t>
      </w:r>
      <w:r>
        <w:rPr>
          <w:rFonts w:ascii="Times New Roman" w:cs="Times New Roman" w:hAnsi="Times New Roman"/>
        </w:rPr>
        <w:t xml:space="preserve">production </w:t>
      </w:r>
    </w:p>
    <w:p>
      <w:pPr>
        <w:pStyle w:val="style179"/>
        <w:numPr>
          <w:ilvl w:val="0"/>
          <w:numId w:val="49"/>
        </w:numPr>
        <w:spacing w:lineRule="auto" w:line="276"/>
        <w:jc w:val="both"/>
        <w:rPr>
          <w:rFonts w:ascii="Times New Roman" w:cs="Times New Roman" w:hAnsi="Times New Roman"/>
        </w:rPr>
      </w:pPr>
      <w:r>
        <w:rPr>
          <w:rFonts w:ascii="Times New Roman" w:cs="Times New Roman" w:hAnsi="Times New Roman"/>
        </w:rPr>
        <w:t>Destruction</w:t>
      </w:r>
      <w:r>
        <w:rPr>
          <w:rFonts w:ascii="Times New Roman" w:cs="Times New Roman" w:hAnsi="Times New Roman"/>
          <w:spacing w:val="-9"/>
        </w:rPr>
        <w:t xml:space="preserve"> </w:t>
      </w:r>
      <w:r>
        <w:rPr>
          <w:rFonts w:ascii="Times New Roman" w:cs="Times New Roman" w:hAnsi="Times New Roman"/>
        </w:rPr>
        <w:t>of</w:t>
      </w:r>
      <w:r>
        <w:rPr>
          <w:rFonts w:ascii="Times New Roman" w:cs="Times New Roman" w:hAnsi="Times New Roman"/>
          <w:spacing w:val="-8"/>
        </w:rPr>
        <w:t xml:space="preserve"> </w:t>
      </w:r>
      <w:r>
        <w:rPr>
          <w:rFonts w:ascii="Times New Roman" w:cs="Times New Roman" w:hAnsi="Times New Roman"/>
        </w:rPr>
        <w:t>soil</w:t>
      </w:r>
      <w:r>
        <w:rPr>
          <w:rFonts w:ascii="Times New Roman" w:cs="Times New Roman" w:hAnsi="Times New Roman"/>
          <w:spacing w:val="-7"/>
        </w:rPr>
        <w:t xml:space="preserve"> </w:t>
      </w:r>
      <w:r>
        <w:rPr>
          <w:rFonts w:ascii="Times New Roman" w:cs="Times New Roman" w:hAnsi="Times New Roman"/>
        </w:rPr>
        <w:t>structure</w:t>
      </w:r>
      <w:r>
        <w:rPr>
          <w:rFonts w:ascii="Times New Roman" w:cs="Times New Roman" w:hAnsi="Times New Roman"/>
          <w:spacing w:val="-8"/>
        </w:rPr>
        <w:t xml:space="preserve"> </w:t>
      </w:r>
      <w:r>
        <w:rPr>
          <w:rFonts w:ascii="Times New Roman" w:cs="Times New Roman" w:hAnsi="Times New Roman"/>
        </w:rPr>
        <w:t>and</w:t>
      </w:r>
      <w:r>
        <w:rPr>
          <w:rFonts w:ascii="Times New Roman" w:cs="Times New Roman" w:hAnsi="Times New Roman"/>
          <w:spacing w:val="-8"/>
        </w:rPr>
        <w:t xml:space="preserve"> </w:t>
      </w:r>
      <w:r>
        <w:rPr>
          <w:rFonts w:ascii="Times New Roman" w:cs="Times New Roman" w:hAnsi="Times New Roman"/>
        </w:rPr>
        <w:t>texture.</w:t>
      </w:r>
    </w:p>
    <w:p>
      <w:pPr>
        <w:pStyle w:val="style179"/>
        <w:numPr>
          <w:ilvl w:val="0"/>
          <w:numId w:val="49"/>
        </w:numPr>
        <w:spacing w:lineRule="auto" w:line="276"/>
        <w:jc w:val="both"/>
        <w:rPr>
          <w:rFonts w:ascii="Times New Roman" w:cs="Times New Roman" w:hAnsi="Times New Roman"/>
        </w:rPr>
      </w:pPr>
      <w:r>
        <w:rPr>
          <w:rFonts w:ascii="Times New Roman" w:cs="Times New Roman" w:hAnsi="Times New Roman"/>
          <w:w w:val="104"/>
        </w:rPr>
        <w:t>Death of soil biota (organisms), which are very important in the decomposition of organic</w:t>
      </w:r>
      <w:r>
        <w:rPr>
          <w:rFonts w:ascii="Times New Roman" w:cs="Times New Roman" w:hAnsi="Times New Roman"/>
          <w:spacing w:val="-30"/>
          <w:w w:val="104"/>
        </w:rPr>
        <w:t xml:space="preserve"> </w:t>
      </w:r>
      <w:r>
        <w:rPr>
          <w:rFonts w:ascii="Times New Roman" w:cs="Times New Roman" w:hAnsi="Times New Roman"/>
          <w:spacing w:val="-3"/>
          <w:w w:val="104"/>
        </w:rPr>
        <w:t>matter.</w:t>
      </w:r>
    </w:p>
    <w:p>
      <w:pPr>
        <w:pStyle w:val="style179"/>
        <w:numPr>
          <w:ilvl w:val="0"/>
          <w:numId w:val="49"/>
        </w:numPr>
        <w:spacing w:lineRule="auto" w:line="276"/>
        <w:jc w:val="both"/>
        <w:rPr>
          <w:rFonts w:ascii="Times New Roman" w:cs="Times New Roman" w:hAnsi="Times New Roman"/>
        </w:rPr>
      </w:pPr>
      <w:r>
        <w:rPr>
          <w:rFonts w:ascii="Times New Roman" w:cs="Times New Roman" w:hAnsi="Times New Roman"/>
        </w:rPr>
        <w:t>It</w:t>
      </w:r>
      <w:r>
        <w:rPr>
          <w:rFonts w:ascii="Times New Roman" w:cs="Times New Roman" w:hAnsi="Times New Roman"/>
          <w:spacing w:val="-5"/>
        </w:rPr>
        <w:t xml:space="preserve"> </w:t>
      </w:r>
      <w:r>
        <w:rPr>
          <w:rFonts w:ascii="Times New Roman" w:cs="Times New Roman" w:hAnsi="Times New Roman"/>
        </w:rPr>
        <w:t>can</w:t>
      </w:r>
      <w:r>
        <w:rPr>
          <w:rFonts w:ascii="Times New Roman" w:cs="Times New Roman" w:hAnsi="Times New Roman"/>
          <w:spacing w:val="-4"/>
        </w:rPr>
        <w:t xml:space="preserve"> </w:t>
      </w:r>
      <w:r>
        <w:rPr>
          <w:rFonts w:ascii="Times New Roman" w:cs="Times New Roman" w:hAnsi="Times New Roman"/>
        </w:rPr>
        <w:t>lead</w:t>
      </w:r>
      <w:r>
        <w:rPr>
          <w:rFonts w:ascii="Times New Roman" w:cs="Times New Roman" w:hAnsi="Times New Roman"/>
          <w:spacing w:val="-4"/>
        </w:rPr>
        <w:t xml:space="preserve"> </w:t>
      </w:r>
      <w:r>
        <w:rPr>
          <w:rFonts w:ascii="Times New Roman" w:cs="Times New Roman" w:hAnsi="Times New Roman"/>
        </w:rPr>
        <w:t>to</w:t>
      </w:r>
      <w:r>
        <w:rPr>
          <w:rFonts w:ascii="Times New Roman" w:cs="Times New Roman" w:hAnsi="Times New Roman"/>
          <w:spacing w:val="-5"/>
        </w:rPr>
        <w:t xml:space="preserve"> </w:t>
      </w:r>
      <w:r>
        <w:rPr>
          <w:rFonts w:ascii="Times New Roman" w:cs="Times New Roman" w:hAnsi="Times New Roman"/>
        </w:rPr>
        <w:t>water</w:t>
      </w:r>
      <w:r>
        <w:rPr>
          <w:rFonts w:ascii="Times New Roman" w:cs="Times New Roman" w:hAnsi="Times New Roman"/>
          <w:spacing w:val="-4"/>
        </w:rPr>
        <w:t xml:space="preserve"> </w:t>
      </w:r>
      <w:r>
        <w:rPr>
          <w:rFonts w:ascii="Times New Roman" w:cs="Times New Roman" w:hAnsi="Times New Roman"/>
        </w:rPr>
        <w:t>logging</w:t>
      </w:r>
      <w:r>
        <w:rPr>
          <w:rFonts w:ascii="Times New Roman" w:cs="Times New Roman" w:hAnsi="Times New Roman"/>
          <w:spacing w:val="-4"/>
        </w:rPr>
        <w:t xml:space="preserve"> </w:t>
      </w:r>
      <w:r>
        <w:rPr>
          <w:rFonts w:ascii="Times New Roman" w:cs="Times New Roman" w:hAnsi="Times New Roman"/>
        </w:rPr>
        <w:t>or</w:t>
      </w:r>
      <w:r>
        <w:rPr>
          <w:rFonts w:ascii="Times New Roman" w:cs="Times New Roman" w:hAnsi="Times New Roman"/>
          <w:spacing w:val="-4"/>
        </w:rPr>
        <w:t xml:space="preserve"> </w:t>
      </w:r>
      <w:r>
        <w:rPr>
          <w:rFonts w:ascii="Times New Roman" w:cs="Times New Roman" w:hAnsi="Times New Roman"/>
        </w:rPr>
        <w:t>flooding</w:t>
      </w:r>
      <w:r>
        <w:rPr>
          <w:rFonts w:ascii="Times New Roman" w:cs="Times New Roman" w:hAnsi="Times New Roman"/>
          <w:spacing w:val="-5"/>
        </w:rPr>
        <w:t xml:space="preserve"> </w:t>
      </w:r>
      <w:r>
        <w:rPr>
          <w:rFonts w:ascii="Times New Roman" w:cs="Times New Roman" w:hAnsi="Times New Roman"/>
        </w:rPr>
        <w:t>due</w:t>
      </w:r>
      <w:r>
        <w:rPr>
          <w:rFonts w:ascii="Times New Roman" w:cs="Times New Roman" w:hAnsi="Times New Roman"/>
          <w:spacing w:val="-4"/>
        </w:rPr>
        <w:t xml:space="preserve"> </w:t>
      </w:r>
      <w:r>
        <w:rPr>
          <w:rFonts w:ascii="Times New Roman" w:cs="Times New Roman" w:hAnsi="Times New Roman"/>
        </w:rPr>
        <w:t>to</w:t>
      </w:r>
      <w:r>
        <w:rPr>
          <w:rFonts w:ascii="Times New Roman" w:cs="Times New Roman" w:hAnsi="Times New Roman"/>
          <w:spacing w:val="-4"/>
        </w:rPr>
        <w:t xml:space="preserve"> </w:t>
      </w:r>
      <w:r>
        <w:rPr>
          <w:rFonts w:ascii="Times New Roman" w:cs="Times New Roman" w:hAnsi="Times New Roman"/>
        </w:rPr>
        <w:t>poor</w:t>
      </w:r>
      <w:r>
        <w:rPr>
          <w:rFonts w:ascii="Times New Roman" w:cs="Times New Roman" w:hAnsi="Times New Roman"/>
          <w:spacing w:val="-5"/>
        </w:rPr>
        <w:t xml:space="preserve"> </w:t>
      </w:r>
      <w:r>
        <w:rPr>
          <w:rFonts w:ascii="Times New Roman" w:cs="Times New Roman" w:hAnsi="Times New Roman"/>
        </w:rPr>
        <w:t>drainage.</w:t>
      </w:r>
      <w:r>
        <w:rPr>
          <w:rFonts w:ascii="Times New Roman" w:cs="Times New Roman" w:hAnsi="Times New Roman"/>
          <w:spacing w:val="-4"/>
        </w:rPr>
        <w:t xml:space="preserve"> </w:t>
      </w:r>
      <w:r>
        <w:rPr>
          <w:rFonts w:ascii="Times New Roman" w:cs="Times New Roman" w:hAnsi="Times New Roman"/>
        </w:rPr>
        <w:t>It</w:t>
      </w:r>
      <w:r>
        <w:rPr>
          <w:rFonts w:ascii="Times New Roman" w:cs="Times New Roman" w:hAnsi="Times New Roman"/>
          <w:spacing w:val="-4"/>
        </w:rPr>
        <w:t xml:space="preserve"> </w:t>
      </w:r>
      <w:r>
        <w:rPr>
          <w:rFonts w:ascii="Times New Roman" w:cs="Times New Roman" w:hAnsi="Times New Roman"/>
        </w:rPr>
        <w:t>interferes</w:t>
      </w:r>
      <w:r>
        <w:rPr>
          <w:rFonts w:ascii="Times New Roman" w:cs="Times New Roman" w:hAnsi="Times New Roman"/>
          <w:spacing w:val="-5"/>
        </w:rPr>
        <w:t xml:space="preserve"> </w:t>
      </w:r>
      <w:r>
        <w:rPr>
          <w:rFonts w:ascii="Times New Roman" w:cs="Times New Roman" w:hAnsi="Times New Roman"/>
        </w:rPr>
        <w:t>with aeration making the soil</w:t>
      </w:r>
      <w:r>
        <w:rPr>
          <w:rFonts w:ascii="Times New Roman" w:cs="Times New Roman" w:hAnsi="Times New Roman"/>
          <w:spacing w:val="-29"/>
        </w:rPr>
        <w:t xml:space="preserve"> </w:t>
      </w:r>
      <w:r>
        <w:rPr>
          <w:rFonts w:ascii="Times New Roman" w:cs="Times New Roman" w:hAnsi="Times New Roman"/>
        </w:rPr>
        <w:t>unproductive.</w:t>
      </w:r>
    </w:p>
    <w:p>
      <w:pPr>
        <w:pStyle w:val="style179"/>
        <w:numPr>
          <w:ilvl w:val="0"/>
          <w:numId w:val="49"/>
        </w:numPr>
        <w:spacing w:lineRule="auto" w:line="276"/>
        <w:jc w:val="both"/>
        <w:rPr>
          <w:rFonts w:ascii="Times New Roman" w:cs="Times New Roman" w:hAnsi="Times New Roman"/>
        </w:rPr>
      </w:pPr>
      <w:r>
        <w:rPr>
          <w:rFonts w:ascii="Times New Roman" w:cs="Times New Roman" w:hAnsi="Times New Roman"/>
          <w:w w:val="104"/>
        </w:rPr>
        <w:t>It</w:t>
      </w:r>
      <w:r>
        <w:rPr>
          <w:rFonts w:ascii="Times New Roman" w:cs="Times New Roman" w:hAnsi="Times New Roman"/>
          <w:spacing w:val="-9"/>
          <w:w w:val="104"/>
        </w:rPr>
        <w:t xml:space="preserve"> </w:t>
      </w:r>
      <w:r>
        <w:rPr>
          <w:rFonts w:ascii="Times New Roman" w:cs="Times New Roman" w:hAnsi="Times New Roman"/>
          <w:w w:val="104"/>
        </w:rPr>
        <w:t>makes</w:t>
      </w:r>
      <w:r>
        <w:rPr>
          <w:rFonts w:ascii="Times New Roman" w:cs="Times New Roman" w:hAnsi="Times New Roman"/>
          <w:spacing w:val="-7"/>
          <w:w w:val="104"/>
        </w:rPr>
        <w:t xml:space="preserve"> </w:t>
      </w:r>
      <w:r>
        <w:rPr>
          <w:rFonts w:ascii="Times New Roman" w:cs="Times New Roman" w:hAnsi="Times New Roman"/>
          <w:w w:val="104"/>
        </w:rPr>
        <w:t>man</w:t>
      </w:r>
      <w:r>
        <w:rPr>
          <w:rFonts w:ascii="Times New Roman" w:cs="Times New Roman" w:hAnsi="Times New Roman"/>
          <w:spacing w:val="-8"/>
          <w:w w:val="104"/>
        </w:rPr>
        <w:t xml:space="preserve"> </w:t>
      </w:r>
      <w:r>
        <w:rPr>
          <w:rFonts w:ascii="Times New Roman" w:cs="Times New Roman" w:hAnsi="Times New Roman"/>
          <w:w w:val="104"/>
        </w:rPr>
        <w:t>incur</w:t>
      </w:r>
      <w:r>
        <w:rPr>
          <w:rFonts w:ascii="Times New Roman" w:cs="Times New Roman" w:hAnsi="Times New Roman"/>
          <w:spacing w:val="-7"/>
          <w:w w:val="104"/>
        </w:rPr>
        <w:t xml:space="preserve"> </w:t>
      </w:r>
      <w:r>
        <w:rPr>
          <w:rFonts w:ascii="Times New Roman" w:cs="Times New Roman" w:hAnsi="Times New Roman"/>
          <w:w w:val="104"/>
        </w:rPr>
        <w:t>a</w:t>
      </w:r>
      <w:r>
        <w:rPr>
          <w:rFonts w:ascii="Times New Roman" w:cs="Times New Roman" w:hAnsi="Times New Roman"/>
          <w:spacing w:val="-8"/>
          <w:w w:val="104"/>
        </w:rPr>
        <w:t xml:space="preserve"> </w:t>
      </w:r>
      <w:r>
        <w:rPr>
          <w:rFonts w:ascii="Times New Roman" w:cs="Times New Roman" w:hAnsi="Times New Roman"/>
          <w:w w:val="104"/>
        </w:rPr>
        <w:t>lot</w:t>
      </w:r>
      <w:r>
        <w:rPr>
          <w:rFonts w:ascii="Times New Roman" w:cs="Times New Roman" w:hAnsi="Times New Roman"/>
          <w:spacing w:val="-7"/>
          <w:w w:val="104"/>
        </w:rPr>
        <w:t xml:space="preserve"> </w:t>
      </w:r>
      <w:r>
        <w:rPr>
          <w:rFonts w:ascii="Times New Roman" w:cs="Times New Roman" w:hAnsi="Times New Roman"/>
          <w:w w:val="104"/>
        </w:rPr>
        <w:t>of</w:t>
      </w:r>
      <w:r>
        <w:rPr>
          <w:rFonts w:ascii="Times New Roman" w:cs="Times New Roman" w:hAnsi="Times New Roman"/>
          <w:spacing w:val="-8"/>
          <w:w w:val="104"/>
        </w:rPr>
        <w:t xml:space="preserve"> </w:t>
      </w:r>
      <w:r>
        <w:rPr>
          <w:rFonts w:ascii="Times New Roman" w:cs="Times New Roman" w:hAnsi="Times New Roman"/>
          <w:w w:val="104"/>
        </w:rPr>
        <w:t>costs</w:t>
      </w:r>
      <w:r>
        <w:rPr>
          <w:rFonts w:ascii="Times New Roman" w:cs="Times New Roman" w:hAnsi="Times New Roman"/>
          <w:spacing w:val="-7"/>
          <w:w w:val="104"/>
        </w:rPr>
        <w:t xml:space="preserve"> </w:t>
      </w:r>
      <w:r>
        <w:rPr>
          <w:rFonts w:ascii="Times New Roman" w:cs="Times New Roman" w:hAnsi="Times New Roman"/>
          <w:w w:val="104"/>
        </w:rPr>
        <w:t>when</w:t>
      </w:r>
      <w:r>
        <w:rPr>
          <w:rFonts w:ascii="Times New Roman" w:cs="Times New Roman" w:hAnsi="Times New Roman"/>
          <w:spacing w:val="-8"/>
          <w:w w:val="104"/>
        </w:rPr>
        <w:t xml:space="preserve"> </w:t>
      </w:r>
      <w:r>
        <w:rPr>
          <w:rFonts w:ascii="Times New Roman" w:cs="Times New Roman" w:hAnsi="Times New Roman"/>
          <w:w w:val="104"/>
        </w:rPr>
        <w:t>trying</w:t>
      </w:r>
      <w:r>
        <w:rPr>
          <w:rFonts w:ascii="Times New Roman" w:cs="Times New Roman" w:hAnsi="Times New Roman"/>
          <w:spacing w:val="-7"/>
          <w:w w:val="104"/>
        </w:rPr>
        <w:t xml:space="preserve"> </w:t>
      </w:r>
      <w:r>
        <w:rPr>
          <w:rFonts w:ascii="Times New Roman" w:cs="Times New Roman" w:hAnsi="Times New Roman"/>
          <w:w w:val="104"/>
        </w:rPr>
        <w:t>to</w:t>
      </w:r>
      <w:r>
        <w:rPr>
          <w:rFonts w:ascii="Times New Roman" w:cs="Times New Roman" w:hAnsi="Times New Roman"/>
          <w:spacing w:val="-8"/>
          <w:w w:val="104"/>
        </w:rPr>
        <w:t xml:space="preserve"> </w:t>
      </w:r>
      <w:r>
        <w:rPr>
          <w:rFonts w:ascii="Times New Roman" w:cs="Times New Roman" w:hAnsi="Times New Roman"/>
          <w:w w:val="104"/>
        </w:rPr>
        <w:t>fight</w:t>
      </w:r>
      <w:r>
        <w:rPr>
          <w:rFonts w:ascii="Times New Roman" w:cs="Times New Roman" w:hAnsi="Times New Roman"/>
          <w:spacing w:val="-7"/>
          <w:w w:val="104"/>
        </w:rPr>
        <w:t xml:space="preserve"> </w:t>
      </w:r>
      <w:r>
        <w:rPr>
          <w:rFonts w:ascii="Times New Roman" w:cs="Times New Roman" w:hAnsi="Times New Roman"/>
          <w:w w:val="104"/>
        </w:rPr>
        <w:t>against</w:t>
      </w:r>
      <w:r>
        <w:rPr>
          <w:rFonts w:ascii="Times New Roman" w:cs="Times New Roman" w:hAnsi="Times New Roman"/>
          <w:spacing w:val="-8"/>
          <w:w w:val="104"/>
        </w:rPr>
        <w:t xml:space="preserve"> </w:t>
      </w:r>
      <w:r>
        <w:rPr>
          <w:rFonts w:ascii="Times New Roman" w:cs="Times New Roman" w:hAnsi="Times New Roman"/>
          <w:w w:val="104"/>
        </w:rPr>
        <w:t>the</w:t>
      </w:r>
      <w:r>
        <w:rPr>
          <w:rFonts w:ascii="Times New Roman" w:cs="Times New Roman" w:hAnsi="Times New Roman"/>
          <w:spacing w:val="-7"/>
          <w:w w:val="104"/>
        </w:rPr>
        <w:t xml:space="preserve"> </w:t>
      </w:r>
      <w:r>
        <w:rPr>
          <w:rFonts w:ascii="Times New Roman" w:cs="Times New Roman" w:hAnsi="Times New Roman"/>
          <w:w w:val="104"/>
        </w:rPr>
        <w:t>problem</w:t>
      </w:r>
      <w:r>
        <w:rPr>
          <w:rFonts w:ascii="Times New Roman" w:cs="Times New Roman" w:hAnsi="Times New Roman"/>
          <w:spacing w:val="-8"/>
          <w:w w:val="104"/>
        </w:rPr>
        <w:t xml:space="preserve"> </w:t>
      </w:r>
      <w:r>
        <w:rPr>
          <w:rFonts w:ascii="Times New Roman" w:cs="Times New Roman" w:hAnsi="Times New Roman"/>
          <w:w w:val="104"/>
        </w:rPr>
        <w:t>of soil</w:t>
      </w:r>
      <w:r>
        <w:rPr>
          <w:rFonts w:ascii="Times New Roman" w:cs="Times New Roman" w:hAnsi="Times New Roman"/>
          <w:spacing w:val="-12"/>
          <w:w w:val="104"/>
        </w:rPr>
        <w:t xml:space="preserve"> </w:t>
      </w:r>
      <w:r>
        <w:rPr>
          <w:rFonts w:ascii="Times New Roman" w:cs="Times New Roman" w:hAnsi="Times New Roman"/>
          <w:w w:val="104"/>
        </w:rPr>
        <w:t>pollution.</w:t>
      </w:r>
      <w:r>
        <w:rPr>
          <w:rFonts w:ascii="Times New Roman" w:cs="Times New Roman" w:hAnsi="Times New Roman"/>
          <w:spacing w:val="-10"/>
          <w:w w:val="104"/>
        </w:rPr>
        <w:t xml:space="preserve"> </w:t>
      </w:r>
      <w:r>
        <w:rPr>
          <w:rFonts w:ascii="Times New Roman" w:cs="Times New Roman" w:hAnsi="Times New Roman"/>
          <w:w w:val="104"/>
        </w:rPr>
        <w:t>For</w:t>
      </w:r>
      <w:r>
        <w:rPr>
          <w:rFonts w:ascii="Times New Roman" w:cs="Times New Roman" w:hAnsi="Times New Roman"/>
          <w:spacing w:val="-12"/>
          <w:w w:val="104"/>
        </w:rPr>
        <w:t xml:space="preserve"> </w:t>
      </w:r>
      <w:r>
        <w:rPr>
          <w:rFonts w:ascii="Times New Roman" w:cs="Times New Roman" w:hAnsi="Times New Roman"/>
          <w:w w:val="104"/>
        </w:rPr>
        <w:t>example</w:t>
      </w:r>
      <w:r>
        <w:rPr>
          <w:rFonts w:ascii="Times New Roman" w:cs="Times New Roman" w:hAnsi="Times New Roman"/>
          <w:spacing w:val="-10"/>
          <w:w w:val="104"/>
        </w:rPr>
        <w:t xml:space="preserve"> </w:t>
      </w:r>
      <w:r>
        <w:rPr>
          <w:rFonts w:ascii="Times New Roman" w:cs="Times New Roman" w:hAnsi="Times New Roman"/>
          <w:w w:val="104"/>
        </w:rPr>
        <w:t>liming</w:t>
      </w:r>
      <w:r>
        <w:rPr>
          <w:rFonts w:ascii="Times New Roman" w:cs="Times New Roman" w:hAnsi="Times New Roman"/>
          <w:spacing w:val="-12"/>
          <w:w w:val="104"/>
        </w:rPr>
        <w:t xml:space="preserve"> </w:t>
      </w:r>
      <w:r>
        <w:rPr>
          <w:rFonts w:ascii="Times New Roman" w:cs="Times New Roman" w:hAnsi="Times New Roman"/>
          <w:w w:val="104"/>
        </w:rPr>
        <w:t>for</w:t>
      </w:r>
      <w:r>
        <w:rPr>
          <w:rFonts w:ascii="Times New Roman" w:cs="Times New Roman" w:hAnsi="Times New Roman"/>
          <w:spacing w:val="-11"/>
          <w:w w:val="104"/>
        </w:rPr>
        <w:t xml:space="preserve"> </w:t>
      </w:r>
      <w:r>
        <w:rPr>
          <w:rFonts w:ascii="Times New Roman" w:cs="Times New Roman" w:hAnsi="Times New Roman"/>
          <w:w w:val="104"/>
        </w:rPr>
        <w:t>reducing</w:t>
      </w:r>
      <w:r>
        <w:rPr>
          <w:rFonts w:ascii="Times New Roman" w:cs="Times New Roman" w:hAnsi="Times New Roman"/>
          <w:spacing w:val="-11"/>
          <w:w w:val="104"/>
        </w:rPr>
        <w:t xml:space="preserve"> </w:t>
      </w:r>
      <w:r>
        <w:rPr>
          <w:rFonts w:ascii="Times New Roman" w:cs="Times New Roman" w:hAnsi="Times New Roman"/>
          <w:w w:val="104"/>
        </w:rPr>
        <w:t>acidity</w:t>
      </w:r>
      <w:r>
        <w:rPr>
          <w:rFonts w:ascii="Times New Roman" w:cs="Times New Roman" w:hAnsi="Times New Roman"/>
          <w:spacing w:val="-12"/>
          <w:w w:val="104"/>
        </w:rPr>
        <w:t xml:space="preserve"> </w:t>
      </w:r>
      <w:r>
        <w:rPr>
          <w:rFonts w:ascii="Times New Roman" w:cs="Times New Roman" w:hAnsi="Times New Roman"/>
          <w:w w:val="104"/>
        </w:rPr>
        <w:t>in</w:t>
      </w:r>
      <w:r>
        <w:rPr>
          <w:rFonts w:ascii="Times New Roman" w:cs="Times New Roman" w:hAnsi="Times New Roman"/>
          <w:spacing w:val="-10"/>
          <w:w w:val="104"/>
        </w:rPr>
        <w:t xml:space="preserve"> </w:t>
      </w:r>
      <w:r>
        <w:rPr>
          <w:rFonts w:ascii="Times New Roman" w:cs="Times New Roman" w:hAnsi="Times New Roman"/>
          <w:w w:val="104"/>
        </w:rPr>
        <w:t>the</w:t>
      </w:r>
      <w:r>
        <w:rPr>
          <w:rFonts w:ascii="Times New Roman" w:cs="Times New Roman" w:hAnsi="Times New Roman"/>
          <w:spacing w:val="-11"/>
          <w:w w:val="104"/>
        </w:rPr>
        <w:t xml:space="preserve"> </w:t>
      </w:r>
      <w:r>
        <w:rPr>
          <w:rFonts w:ascii="Times New Roman" w:cs="Times New Roman" w:hAnsi="Times New Roman"/>
          <w:w w:val="104"/>
        </w:rPr>
        <w:t>soil</w:t>
      </w:r>
      <w:r>
        <w:rPr>
          <w:rFonts w:ascii="Times New Roman" w:cs="Times New Roman" w:hAnsi="Times New Roman"/>
          <w:spacing w:val="-11"/>
          <w:w w:val="104"/>
        </w:rPr>
        <w:t xml:space="preserve"> </w:t>
      </w:r>
      <w:r>
        <w:rPr>
          <w:rFonts w:ascii="Times New Roman" w:cs="Times New Roman" w:hAnsi="Times New Roman"/>
          <w:w w:val="104"/>
        </w:rPr>
        <w:t>and</w:t>
      </w:r>
      <w:r>
        <w:rPr>
          <w:rFonts w:ascii="Times New Roman" w:cs="Times New Roman" w:hAnsi="Times New Roman"/>
          <w:spacing w:val="-11"/>
          <w:w w:val="104"/>
        </w:rPr>
        <w:t xml:space="preserve"> </w:t>
      </w:r>
      <w:r>
        <w:rPr>
          <w:rFonts w:ascii="Times New Roman" w:cs="Times New Roman" w:hAnsi="Times New Roman"/>
          <w:w w:val="104"/>
        </w:rPr>
        <w:t>flushing</w:t>
      </w:r>
      <w:r>
        <w:rPr>
          <w:rFonts w:ascii="Times New Roman" w:cs="Times New Roman" w:hAnsi="Times New Roman"/>
          <w:spacing w:val="-10"/>
          <w:w w:val="104"/>
        </w:rPr>
        <w:t xml:space="preserve"> </w:t>
      </w:r>
      <w:r>
        <w:rPr>
          <w:rFonts w:ascii="Times New Roman" w:cs="Times New Roman" w:hAnsi="Times New Roman"/>
          <w:w w:val="104"/>
        </w:rPr>
        <w:t>so as</w:t>
      </w:r>
      <w:r>
        <w:rPr>
          <w:rFonts w:ascii="Times New Roman" w:cs="Times New Roman" w:hAnsi="Times New Roman"/>
          <w:spacing w:val="-11"/>
          <w:w w:val="104"/>
        </w:rPr>
        <w:t xml:space="preserve"> </w:t>
      </w:r>
      <w:r>
        <w:rPr>
          <w:rFonts w:ascii="Times New Roman" w:cs="Times New Roman" w:hAnsi="Times New Roman"/>
          <w:w w:val="104"/>
        </w:rPr>
        <w:t>to</w:t>
      </w:r>
      <w:r>
        <w:rPr>
          <w:rFonts w:ascii="Times New Roman" w:cs="Times New Roman" w:hAnsi="Times New Roman"/>
          <w:spacing w:val="-11"/>
          <w:w w:val="104"/>
        </w:rPr>
        <w:t xml:space="preserve"> </w:t>
      </w:r>
      <w:r>
        <w:rPr>
          <w:rFonts w:ascii="Times New Roman" w:cs="Times New Roman" w:hAnsi="Times New Roman"/>
          <w:w w:val="104"/>
        </w:rPr>
        <w:t>reduce</w:t>
      </w:r>
      <w:r>
        <w:rPr>
          <w:rFonts w:ascii="Times New Roman" w:cs="Times New Roman" w:hAnsi="Times New Roman"/>
          <w:spacing w:val="-11"/>
          <w:w w:val="104"/>
        </w:rPr>
        <w:t xml:space="preserve"> </w:t>
      </w:r>
      <w:r>
        <w:rPr>
          <w:rFonts w:ascii="Times New Roman" w:cs="Times New Roman" w:hAnsi="Times New Roman"/>
          <w:w w:val="104"/>
        </w:rPr>
        <w:t>soil</w:t>
      </w:r>
      <w:r>
        <w:rPr>
          <w:rFonts w:ascii="Times New Roman" w:cs="Times New Roman" w:hAnsi="Times New Roman"/>
          <w:spacing w:val="-11"/>
          <w:w w:val="104"/>
        </w:rPr>
        <w:t xml:space="preserve"> </w:t>
      </w:r>
      <w:r>
        <w:rPr>
          <w:rFonts w:ascii="Times New Roman" w:cs="Times New Roman" w:hAnsi="Times New Roman"/>
          <w:w w:val="104"/>
        </w:rPr>
        <w:t>salinity.</w:t>
      </w:r>
    </w:p>
    <w:p>
      <w:pPr>
        <w:pStyle w:val="style179"/>
        <w:numPr>
          <w:ilvl w:val="0"/>
          <w:numId w:val="49"/>
        </w:numPr>
        <w:spacing w:lineRule="auto" w:line="276"/>
        <w:jc w:val="both"/>
        <w:rPr>
          <w:rFonts w:ascii="Times New Roman" w:cs="Times New Roman" w:hAnsi="Times New Roman"/>
        </w:rPr>
      </w:pPr>
      <w:r>
        <w:rPr>
          <w:rFonts w:ascii="Times New Roman" w:cs="Times New Roman" w:hAnsi="Times New Roman"/>
          <w:spacing w:val="-1"/>
          <w:w w:val="116"/>
        </w:rPr>
        <w:t>S</w:t>
      </w:r>
      <w:r>
        <w:rPr>
          <w:rFonts w:ascii="Times New Roman" w:cs="Times New Roman" w:hAnsi="Times New Roman"/>
          <w:w w:val="116"/>
        </w:rPr>
        <w:t>o</w:t>
      </w:r>
      <w:r>
        <w:rPr>
          <w:rFonts w:ascii="Times New Roman" w:cs="Times New Roman" w:hAnsi="Times New Roman"/>
          <w:spacing w:val="-1"/>
          <w:w w:val="87"/>
        </w:rPr>
        <w:t>i</w:t>
      </w:r>
      <w:r>
        <w:rPr>
          <w:rFonts w:ascii="Times New Roman" w:cs="Times New Roman" w:hAnsi="Times New Roman"/>
          <w:w w:val="84"/>
        </w:rPr>
        <w:t>l</w:t>
      </w:r>
      <w:r>
        <w:rPr>
          <w:rFonts w:ascii="Times New Roman" w:cs="Times New Roman" w:hAnsi="Times New Roman"/>
          <w:spacing w:val="5"/>
        </w:rPr>
        <w:t xml:space="preserve"> </w:t>
      </w:r>
      <w:r>
        <w:rPr>
          <w:rFonts w:ascii="Times New Roman" w:cs="Times New Roman" w:hAnsi="Times New Roman"/>
          <w:spacing w:val="-1"/>
          <w:w w:val="98"/>
        </w:rPr>
        <w:t>poll</w:t>
      </w:r>
      <w:r>
        <w:rPr>
          <w:rFonts w:ascii="Times New Roman" w:cs="Times New Roman" w:hAnsi="Times New Roman"/>
          <w:spacing w:val="-1"/>
          <w:w w:val="99"/>
        </w:rPr>
        <w:t>utio</w:t>
      </w:r>
      <w:r>
        <w:rPr>
          <w:rFonts w:ascii="Times New Roman" w:cs="Times New Roman" w:hAnsi="Times New Roman"/>
          <w:w w:val="99"/>
        </w:rPr>
        <w:t>n</w:t>
      </w:r>
      <w:r>
        <w:rPr>
          <w:rFonts w:ascii="Times New Roman" w:cs="Times New Roman" w:hAnsi="Times New Roman"/>
          <w:spacing w:val="6"/>
        </w:rPr>
        <w:t xml:space="preserve"> </w:t>
      </w:r>
      <w:r>
        <w:rPr>
          <w:rFonts w:ascii="Times New Roman" w:cs="Times New Roman" w:hAnsi="Times New Roman"/>
          <w:w w:val="108"/>
        </w:rPr>
        <w:t>c</w:t>
      </w:r>
      <w:r>
        <w:rPr>
          <w:rFonts w:ascii="Times New Roman" w:cs="Times New Roman" w:hAnsi="Times New Roman"/>
          <w:spacing w:val="-1"/>
          <w:w w:val="104"/>
        </w:rPr>
        <w:t>a</w:t>
      </w:r>
      <w:r>
        <w:rPr>
          <w:rFonts w:ascii="Times New Roman" w:cs="Times New Roman" w:hAnsi="Times New Roman"/>
          <w:w w:val="104"/>
        </w:rPr>
        <w:t>n</w:t>
      </w:r>
      <w:r>
        <w:rPr>
          <w:rFonts w:ascii="Times New Roman" w:cs="Times New Roman" w:hAnsi="Times New Roman"/>
          <w:spacing w:val="6"/>
        </w:rPr>
        <w:t xml:space="preserve"> </w:t>
      </w:r>
      <w:r>
        <w:rPr>
          <w:rFonts w:ascii="Times New Roman" w:cs="Times New Roman" w:hAnsi="Times New Roman"/>
          <w:spacing w:val="-1"/>
          <w:w w:val="98"/>
        </w:rPr>
        <w:t>al</w:t>
      </w:r>
      <w:r>
        <w:rPr>
          <w:rFonts w:ascii="Times New Roman" w:cs="Times New Roman" w:hAnsi="Times New Roman"/>
          <w:spacing w:val="-1"/>
          <w:w w:val="116"/>
        </w:rPr>
        <w:t>s</w:t>
      </w:r>
      <w:r>
        <w:rPr>
          <w:rFonts w:ascii="Times New Roman" w:cs="Times New Roman" w:hAnsi="Times New Roman"/>
          <w:w w:val="116"/>
        </w:rPr>
        <w:t>o</w:t>
      </w:r>
      <w:r>
        <w:rPr>
          <w:rFonts w:ascii="Times New Roman" w:cs="Times New Roman" w:hAnsi="Times New Roman"/>
          <w:spacing w:val="6"/>
        </w:rPr>
        <w:t xml:space="preserve"> </w:t>
      </w:r>
      <w:r>
        <w:rPr>
          <w:rFonts w:ascii="Times New Roman" w:cs="Times New Roman" w:hAnsi="Times New Roman"/>
          <w:spacing w:val="-1"/>
        </w:rPr>
        <w:t>lea</w:t>
      </w:r>
      <w:r>
        <w:rPr>
          <w:rFonts w:ascii="Times New Roman" w:cs="Times New Roman" w:hAnsi="Times New Roman"/>
        </w:rPr>
        <w:t>d</w:t>
      </w:r>
      <w:r>
        <w:rPr>
          <w:rFonts w:ascii="Times New Roman" w:cs="Times New Roman" w:hAnsi="Times New Roman"/>
          <w:spacing w:val="6"/>
        </w:rPr>
        <w:t xml:space="preserve"> </w:t>
      </w:r>
      <w:r>
        <w:rPr>
          <w:rFonts w:ascii="Times New Roman" w:cs="Times New Roman" w:hAnsi="Times New Roman"/>
          <w:spacing w:val="-2"/>
          <w:w w:val="84"/>
        </w:rPr>
        <w:t>t</w:t>
      </w:r>
      <w:r>
        <w:rPr>
          <w:rFonts w:ascii="Times New Roman" w:cs="Times New Roman" w:hAnsi="Times New Roman"/>
          <w:w w:val="109"/>
        </w:rPr>
        <w:t>o</w:t>
      </w:r>
      <w:r>
        <w:rPr>
          <w:rFonts w:ascii="Times New Roman" w:cs="Times New Roman" w:hAnsi="Times New Roman"/>
          <w:spacing w:val="6"/>
        </w:rPr>
        <w:t xml:space="preserve"> </w:t>
      </w:r>
      <w:r>
        <w:rPr>
          <w:rFonts w:ascii="Times New Roman" w:cs="Times New Roman" w:hAnsi="Times New Roman"/>
          <w:spacing w:val="-1"/>
          <w:w w:val="101"/>
        </w:rPr>
        <w:t>peopl</w:t>
      </w:r>
      <w:r>
        <w:rPr>
          <w:rFonts w:ascii="Times New Roman" w:cs="Times New Roman" w:hAnsi="Times New Roman"/>
          <w:spacing w:val="-7"/>
          <w:w w:val="101"/>
        </w:rPr>
        <w:t>e</w:t>
      </w:r>
      <w:r>
        <w:rPr>
          <w:rFonts w:ascii="Times New Roman" w:cs="Times New Roman" w:hAnsi="Times New Roman"/>
          <w:spacing w:val="-9"/>
          <w:w w:val="56"/>
        </w:rPr>
        <w:t>’</w:t>
      </w:r>
      <w:r>
        <w:rPr>
          <w:rFonts w:ascii="Times New Roman" w:cs="Times New Roman" w:hAnsi="Times New Roman"/>
          <w:w w:val="131"/>
        </w:rPr>
        <w:t>s</w:t>
      </w:r>
      <w:r>
        <w:rPr>
          <w:rFonts w:ascii="Times New Roman" w:cs="Times New Roman" w:hAnsi="Times New Roman"/>
          <w:spacing w:val="6"/>
        </w:rPr>
        <w:t xml:space="preserve"> </w:t>
      </w:r>
      <w:r>
        <w:rPr>
          <w:rFonts w:ascii="Times New Roman" w:cs="Times New Roman" w:hAnsi="Times New Roman"/>
          <w:spacing w:val="-1"/>
          <w:w w:val="103"/>
        </w:rPr>
        <w:t>mig</w:t>
      </w:r>
      <w:r>
        <w:rPr>
          <w:rFonts w:ascii="Times New Roman" w:cs="Times New Roman" w:hAnsi="Times New Roman"/>
          <w:spacing w:val="-4"/>
          <w:w w:val="103"/>
        </w:rPr>
        <w:t>r</w:t>
      </w:r>
      <w:r>
        <w:rPr>
          <w:rFonts w:ascii="Times New Roman" w:cs="Times New Roman" w:hAnsi="Times New Roman"/>
          <w:spacing w:val="-1"/>
          <w:w w:val="94"/>
        </w:rPr>
        <w:t>ati</w:t>
      </w:r>
      <w:r>
        <w:rPr>
          <w:rFonts w:ascii="Times New Roman" w:cs="Times New Roman" w:hAnsi="Times New Roman"/>
          <w:w w:val="109"/>
        </w:rPr>
        <w:t>o</w:t>
      </w:r>
      <w:r>
        <w:rPr>
          <w:rFonts w:ascii="Times New Roman" w:cs="Times New Roman" w:hAnsi="Times New Roman"/>
          <w:w w:val="103"/>
        </w:rPr>
        <w:t>n</w:t>
      </w:r>
      <w:r>
        <w:rPr>
          <w:rFonts w:ascii="Times New Roman" w:cs="Times New Roman" w:hAnsi="Times New Roman"/>
          <w:spacing w:val="6"/>
        </w:rPr>
        <w:t xml:space="preserve"> </w:t>
      </w:r>
      <w:r>
        <w:rPr>
          <w:rFonts w:ascii="Times New Roman" w:cs="Times New Roman" w:hAnsi="Times New Roman"/>
          <w:spacing w:val="-2"/>
          <w:w w:val="84"/>
        </w:rPr>
        <w:t>t</w:t>
      </w:r>
      <w:r>
        <w:rPr>
          <w:rFonts w:ascii="Times New Roman" w:cs="Times New Roman" w:hAnsi="Times New Roman"/>
          <w:w w:val="109"/>
        </w:rPr>
        <w:t>o</w:t>
      </w:r>
      <w:r>
        <w:rPr>
          <w:rFonts w:ascii="Times New Roman" w:cs="Times New Roman" w:hAnsi="Times New Roman"/>
          <w:spacing w:val="6"/>
        </w:rPr>
        <w:t xml:space="preserve"> </w:t>
      </w:r>
      <w:r>
        <w:rPr>
          <w:rFonts w:ascii="Times New Roman" w:cs="Times New Roman" w:hAnsi="Times New Roman"/>
          <w:spacing w:val="-1"/>
          <w:w w:val="95"/>
        </w:rPr>
        <w:t>t</w:t>
      </w:r>
      <w:r>
        <w:rPr>
          <w:rFonts w:ascii="Times New Roman" w:cs="Times New Roman" w:hAnsi="Times New Roman"/>
          <w:w w:val="95"/>
        </w:rPr>
        <w:t>h</w:t>
      </w:r>
      <w:r>
        <w:rPr>
          <w:rFonts w:ascii="Times New Roman" w:cs="Times New Roman" w:hAnsi="Times New Roman"/>
          <w:w w:val="99"/>
        </w:rPr>
        <w:t>e</w:t>
      </w:r>
      <w:r>
        <w:rPr>
          <w:rFonts w:ascii="Times New Roman" w:cs="Times New Roman" w:hAnsi="Times New Roman"/>
          <w:spacing w:val="6"/>
        </w:rPr>
        <w:t xml:space="preserve"> </w:t>
      </w:r>
      <w:r>
        <w:rPr>
          <w:rFonts w:ascii="Times New Roman" w:cs="Times New Roman" w:hAnsi="Times New Roman"/>
          <w:spacing w:val="-1"/>
          <w:w w:val="99"/>
        </w:rPr>
        <w:t>a</w:t>
      </w:r>
      <w:r>
        <w:rPr>
          <w:rFonts w:ascii="Times New Roman" w:cs="Times New Roman" w:hAnsi="Times New Roman"/>
          <w:spacing w:val="-2"/>
          <w:w w:val="99"/>
        </w:rPr>
        <w:t>r</w:t>
      </w:r>
      <w:r>
        <w:rPr>
          <w:rFonts w:ascii="Times New Roman" w:cs="Times New Roman" w:hAnsi="Times New Roman"/>
          <w:spacing w:val="-1"/>
          <w:w w:val="110"/>
        </w:rPr>
        <w:t>eas</w:t>
      </w:r>
      <w:r>
        <w:rPr>
          <w:rFonts w:ascii="Times New Roman" w:cs="Times New Roman" w:hAnsi="Times New Roman"/>
          <w:w w:val="55"/>
        </w:rPr>
        <w:t>,</w:t>
      </w:r>
      <w:r>
        <w:rPr>
          <w:rFonts w:ascii="Times New Roman" w:cs="Times New Roman" w:hAnsi="Times New Roman"/>
          <w:spacing w:val="6"/>
        </w:rPr>
        <w:t xml:space="preserve"> </w:t>
      </w:r>
      <w:r>
        <w:rPr>
          <w:rFonts w:ascii="Times New Roman" w:cs="Times New Roman" w:hAnsi="Times New Roman"/>
          <w:spacing w:val="-1"/>
          <w:w w:val="103"/>
        </w:rPr>
        <w:t>w</w:t>
      </w:r>
      <w:r>
        <w:rPr>
          <w:rFonts w:ascii="Times New Roman" w:cs="Times New Roman" w:hAnsi="Times New Roman"/>
          <w:spacing w:val="-1"/>
          <w:w w:val="102"/>
        </w:rPr>
        <w:t>hic</w:t>
      </w:r>
      <w:r>
        <w:rPr>
          <w:rFonts w:ascii="Times New Roman" w:cs="Times New Roman" w:hAnsi="Times New Roman"/>
          <w:w w:val="102"/>
        </w:rPr>
        <w:t>h</w:t>
      </w:r>
      <w:r>
        <w:rPr>
          <w:rFonts w:ascii="Times New Roman" w:cs="Times New Roman" w:hAnsi="Times New Roman"/>
          <w:spacing w:val="6"/>
        </w:rPr>
        <w:t xml:space="preserve"> </w:t>
      </w:r>
      <w:r>
        <w:rPr>
          <w:rFonts w:ascii="Times New Roman" w:cs="Times New Roman" w:hAnsi="Times New Roman"/>
          <w:spacing w:val="-1"/>
          <w:w w:val="99"/>
        </w:rPr>
        <w:t>a</w:t>
      </w:r>
      <w:r>
        <w:rPr>
          <w:rFonts w:ascii="Times New Roman" w:cs="Times New Roman" w:hAnsi="Times New Roman"/>
          <w:spacing w:val="-2"/>
          <w:w w:val="99"/>
        </w:rPr>
        <w:t>r</w:t>
      </w:r>
      <w:r>
        <w:rPr>
          <w:rFonts w:ascii="Times New Roman" w:cs="Times New Roman" w:hAnsi="Times New Roman"/>
          <w:w w:val="99"/>
        </w:rPr>
        <w:t>e</w:t>
      </w:r>
      <w:r>
        <w:rPr>
          <w:rFonts w:ascii="Times New Roman" w:cs="Times New Roman" w:hAnsi="Times New Roman"/>
          <w:spacing w:val="6"/>
        </w:rPr>
        <w:t xml:space="preserve"> </w:t>
      </w:r>
      <w:r>
        <w:rPr>
          <w:rFonts w:ascii="Times New Roman" w:cs="Times New Roman" w:hAnsi="Times New Roman"/>
          <w:spacing w:val="-1"/>
          <w:w w:val="104"/>
        </w:rPr>
        <w:t>n</w:t>
      </w:r>
      <w:r>
        <w:rPr>
          <w:rFonts w:ascii="Times New Roman" w:cs="Times New Roman" w:hAnsi="Times New Roman"/>
          <w:w w:val="104"/>
        </w:rPr>
        <w:t>o</w:t>
      </w:r>
      <w:r>
        <w:rPr>
          <w:rFonts w:ascii="Times New Roman" w:cs="Times New Roman" w:hAnsi="Times New Roman"/>
          <w:w w:val="84"/>
        </w:rPr>
        <w:t xml:space="preserve">t </w:t>
      </w:r>
      <w:r>
        <w:rPr>
          <w:rFonts w:ascii="Times New Roman" w:cs="Times New Roman" w:hAnsi="Times New Roman"/>
        </w:rPr>
        <w:t>affected by</w:t>
      </w:r>
      <w:r>
        <w:rPr>
          <w:rFonts w:ascii="Times New Roman" w:cs="Times New Roman" w:hAnsi="Times New Roman"/>
          <w:spacing w:val="-16"/>
        </w:rPr>
        <w:t xml:space="preserve"> </w:t>
      </w:r>
      <w:r>
        <w:rPr>
          <w:rFonts w:ascii="Times New Roman" w:cs="Times New Roman" w:hAnsi="Times New Roman"/>
        </w:rPr>
        <w:t>pollution.</w:t>
      </w:r>
    </w:p>
    <w:p>
      <w:pPr>
        <w:pStyle w:val="style179"/>
        <w:numPr>
          <w:ilvl w:val="0"/>
          <w:numId w:val="49"/>
        </w:numPr>
        <w:spacing w:lineRule="auto" w:line="276"/>
        <w:jc w:val="both"/>
        <w:rPr>
          <w:rFonts w:ascii="Times New Roman" w:cs="Times New Roman" w:hAnsi="Times New Roman"/>
        </w:rPr>
      </w:pPr>
      <w:r>
        <w:rPr>
          <w:rFonts w:ascii="Times New Roman" w:cs="Times New Roman" w:hAnsi="Times New Roman"/>
        </w:rPr>
        <w:t>Crop failure yields caused by pollution leads to the occurrence of famine, which</w:t>
      </w:r>
      <w:r>
        <w:rPr>
          <w:rFonts w:ascii="Times New Roman" w:cs="Times New Roman" w:hAnsi="Times New Roman"/>
          <w:spacing w:val="-8"/>
        </w:rPr>
        <w:t xml:space="preserve"> </w:t>
      </w:r>
      <w:r>
        <w:rPr>
          <w:rFonts w:ascii="Times New Roman" w:cs="Times New Roman" w:hAnsi="Times New Roman"/>
        </w:rPr>
        <w:t>in</w:t>
      </w:r>
      <w:r>
        <w:rPr>
          <w:rFonts w:ascii="Times New Roman" w:cs="Times New Roman" w:hAnsi="Times New Roman"/>
          <w:spacing w:val="-8"/>
        </w:rPr>
        <w:t xml:space="preserve"> </w:t>
      </w:r>
      <w:r>
        <w:rPr>
          <w:rFonts w:ascii="Times New Roman" w:cs="Times New Roman" w:hAnsi="Times New Roman"/>
        </w:rPr>
        <w:t>turn</w:t>
      </w:r>
      <w:r>
        <w:rPr>
          <w:rFonts w:ascii="Times New Roman" w:cs="Times New Roman" w:hAnsi="Times New Roman"/>
          <w:spacing w:val="-8"/>
        </w:rPr>
        <w:t xml:space="preserve"> </w:t>
      </w:r>
      <w:r>
        <w:rPr>
          <w:rFonts w:ascii="Times New Roman" w:cs="Times New Roman" w:hAnsi="Times New Roman"/>
        </w:rPr>
        <w:t>causes</w:t>
      </w:r>
      <w:r>
        <w:rPr>
          <w:rFonts w:ascii="Times New Roman" w:cs="Times New Roman" w:hAnsi="Times New Roman"/>
          <w:spacing w:val="-7"/>
        </w:rPr>
        <w:t xml:space="preserve"> </w:t>
      </w:r>
      <w:r>
        <w:rPr>
          <w:rFonts w:ascii="Times New Roman" w:cs="Times New Roman" w:hAnsi="Times New Roman"/>
        </w:rPr>
        <w:t>poor</w:t>
      </w:r>
      <w:r>
        <w:rPr>
          <w:rFonts w:ascii="Times New Roman" w:cs="Times New Roman" w:hAnsi="Times New Roman"/>
          <w:spacing w:val="-8"/>
        </w:rPr>
        <w:t xml:space="preserve"> </w:t>
      </w:r>
      <w:r>
        <w:rPr>
          <w:rFonts w:ascii="Times New Roman" w:cs="Times New Roman" w:hAnsi="Times New Roman"/>
        </w:rPr>
        <w:t>health,</w:t>
      </w:r>
      <w:r>
        <w:rPr>
          <w:rFonts w:ascii="Times New Roman" w:cs="Times New Roman" w:hAnsi="Times New Roman"/>
          <w:spacing w:val="-8"/>
        </w:rPr>
        <w:t xml:space="preserve"> </w:t>
      </w:r>
      <w:r>
        <w:rPr>
          <w:rFonts w:ascii="Times New Roman" w:cs="Times New Roman" w:hAnsi="Times New Roman"/>
        </w:rPr>
        <w:t>and</w:t>
      </w:r>
      <w:r>
        <w:rPr>
          <w:rFonts w:ascii="Times New Roman" w:cs="Times New Roman" w:hAnsi="Times New Roman"/>
          <w:spacing w:val="-7"/>
        </w:rPr>
        <w:t xml:space="preserve"> </w:t>
      </w:r>
      <w:r>
        <w:rPr>
          <w:rFonts w:ascii="Times New Roman" w:cs="Times New Roman" w:hAnsi="Times New Roman"/>
        </w:rPr>
        <w:t>death</w:t>
      </w:r>
      <w:r>
        <w:rPr>
          <w:rFonts w:ascii="Times New Roman" w:cs="Times New Roman" w:hAnsi="Times New Roman"/>
          <w:spacing w:val="-8"/>
        </w:rPr>
        <w:t xml:space="preserve"> </w:t>
      </w:r>
      <w:r>
        <w:rPr>
          <w:rFonts w:ascii="Times New Roman" w:cs="Times New Roman" w:hAnsi="Times New Roman"/>
        </w:rPr>
        <w:t>of</w:t>
      </w:r>
      <w:r>
        <w:rPr>
          <w:rFonts w:ascii="Times New Roman" w:cs="Times New Roman" w:hAnsi="Times New Roman"/>
          <w:spacing w:val="-8"/>
        </w:rPr>
        <w:t xml:space="preserve"> </w:t>
      </w:r>
      <w:r>
        <w:rPr>
          <w:rFonts w:ascii="Times New Roman" w:cs="Times New Roman" w:hAnsi="Times New Roman"/>
        </w:rPr>
        <w:t>people.</w:t>
      </w:r>
    </w:p>
    <w:p>
      <w:pPr>
        <w:pStyle w:val="style0"/>
        <w:shd w:val="clear" w:color="auto" w:fill="d9d9d9"/>
        <w:spacing w:lineRule="auto" w:line="276"/>
        <w:jc w:val="both"/>
        <w:rPr>
          <w:rFonts w:ascii="Times New Roman" w:cs="Times New Roman" w:hAnsi="Times New Roman"/>
          <w:b/>
          <w:bCs/>
        </w:rPr>
      </w:pPr>
      <w:r>
        <w:rPr>
          <w:rFonts w:ascii="Times New Roman" w:cs="Times New Roman" w:hAnsi="Times New Roman"/>
          <w:b/>
          <w:bCs/>
        </w:rPr>
        <w:t xml:space="preserve">SOIL CONSERVATION AND MANAGEMENT </w:t>
      </w:r>
    </w:p>
    <w:p>
      <w:pPr>
        <w:pStyle w:val="style0"/>
        <w:spacing w:lineRule="auto" w:line="276"/>
        <w:jc w:val="both"/>
        <w:rPr>
          <w:rFonts w:ascii="Times New Roman" w:cs="Times New Roman" w:hAnsi="Times New Roman"/>
        </w:rPr>
      </w:pPr>
      <w:r>
        <w:rPr>
          <w:rFonts w:ascii="Times New Roman" w:cs="Times New Roman" w:hAnsi="Times New Roman"/>
          <w:b/>
          <w:bCs/>
        </w:rPr>
        <w:t xml:space="preserve">Soil management: </w:t>
      </w:r>
      <w:r>
        <w:rPr>
          <w:rFonts w:ascii="Times New Roman" w:cs="Times New Roman" w:hAnsi="Times New Roman"/>
        </w:rPr>
        <w:t>refers to the skillful or wise use and control of the quality of the soil (land) resource.</w:t>
      </w:r>
    </w:p>
    <w:p>
      <w:pPr>
        <w:pStyle w:val="style0"/>
        <w:spacing w:lineRule="auto" w:line="276"/>
        <w:jc w:val="both"/>
        <w:rPr>
          <w:rFonts w:ascii="Times New Roman" w:cs="Times New Roman" w:hAnsi="Times New Roman"/>
        </w:rPr>
      </w:pPr>
      <w:r>
        <w:rPr>
          <w:rFonts w:ascii="Times New Roman" w:cs="Times New Roman" w:hAnsi="Times New Roman"/>
          <w:b/>
          <w:bCs/>
        </w:rPr>
        <w:t>Soil conservation</w:t>
      </w:r>
      <w:r>
        <w:rPr>
          <w:rFonts w:ascii="Times New Roman" w:cs="Times New Roman" w:hAnsi="Times New Roman"/>
        </w:rPr>
        <w:t>: refers to the process of preserving the soil for proper and sustainable use.</w:t>
      </w:r>
    </w:p>
    <w:p>
      <w:pPr>
        <w:pStyle w:val="style0"/>
        <w:spacing w:lineRule="auto" w:line="276"/>
        <w:jc w:val="both"/>
        <w:rPr>
          <w:rFonts w:ascii="Times New Roman" w:cs="Times New Roman" w:hAnsi="Times New Roman"/>
        </w:rPr>
      </w:pPr>
    </w:p>
    <w:p>
      <w:pPr>
        <w:pStyle w:val="style0"/>
        <w:spacing w:lineRule="auto" w:line="276"/>
        <w:jc w:val="both"/>
        <w:rPr>
          <w:rFonts w:ascii="Times New Roman" w:cs="Times New Roman" w:hAnsi="Times New Roman"/>
          <w:b/>
          <w:bCs/>
        </w:rPr>
      </w:pPr>
      <w:r>
        <w:rPr>
          <w:rFonts w:ascii="Times New Roman" w:cs="Times New Roman" w:hAnsi="Times New Roman"/>
          <w:b/>
          <w:bCs/>
        </w:rPr>
        <w:t>REASONS TO UNDERTAKE SOIL CONSERVATION</w:t>
      </w:r>
    </w:p>
    <w:p>
      <w:pPr>
        <w:pStyle w:val="style179"/>
        <w:numPr>
          <w:ilvl w:val="0"/>
          <w:numId w:val="48"/>
        </w:numPr>
        <w:spacing w:lineRule="auto" w:line="276"/>
        <w:jc w:val="both"/>
        <w:rPr>
          <w:rFonts w:ascii="Times New Roman" w:cs="Times New Roman" w:hAnsi="Times New Roman"/>
        </w:rPr>
      </w:pPr>
      <w:r>
        <w:rPr>
          <w:rFonts w:ascii="Times New Roman" w:cs="Times New Roman" w:hAnsi="Times New Roman"/>
          <w:spacing w:val="-4"/>
        </w:rPr>
        <w:t>To</w:t>
      </w:r>
      <w:r>
        <w:rPr>
          <w:rFonts w:ascii="Times New Roman" w:cs="Times New Roman" w:hAnsi="Times New Roman"/>
          <w:spacing w:val="-7"/>
        </w:rPr>
        <w:t xml:space="preserve"> </w:t>
      </w:r>
      <w:r>
        <w:rPr>
          <w:rFonts w:ascii="Times New Roman" w:cs="Times New Roman" w:hAnsi="Times New Roman"/>
        </w:rPr>
        <w:t>maintain</w:t>
      </w:r>
      <w:r>
        <w:rPr>
          <w:rFonts w:ascii="Times New Roman" w:cs="Times New Roman" w:hAnsi="Times New Roman"/>
          <w:spacing w:val="-6"/>
        </w:rPr>
        <w:t xml:space="preserve"> </w:t>
      </w:r>
      <w:r>
        <w:rPr>
          <w:rFonts w:ascii="Times New Roman" w:cs="Times New Roman" w:hAnsi="Times New Roman"/>
        </w:rPr>
        <w:t>the</w:t>
      </w:r>
      <w:r>
        <w:rPr>
          <w:rFonts w:ascii="Times New Roman" w:cs="Times New Roman" w:hAnsi="Times New Roman"/>
          <w:spacing w:val="-6"/>
        </w:rPr>
        <w:t xml:space="preserve"> </w:t>
      </w:r>
      <w:r>
        <w:rPr>
          <w:rFonts w:ascii="Times New Roman" w:cs="Times New Roman" w:hAnsi="Times New Roman"/>
        </w:rPr>
        <w:t>quality</w:t>
      </w:r>
      <w:r>
        <w:rPr>
          <w:rFonts w:ascii="Times New Roman" w:cs="Times New Roman" w:hAnsi="Times New Roman"/>
          <w:spacing w:val="-6"/>
        </w:rPr>
        <w:t xml:space="preserve"> </w:t>
      </w:r>
      <w:r>
        <w:rPr>
          <w:rFonts w:ascii="Times New Roman" w:cs="Times New Roman" w:hAnsi="Times New Roman"/>
        </w:rPr>
        <w:t>of</w:t>
      </w:r>
      <w:r>
        <w:rPr>
          <w:rFonts w:ascii="Times New Roman" w:cs="Times New Roman" w:hAnsi="Times New Roman"/>
          <w:spacing w:val="-6"/>
        </w:rPr>
        <w:t xml:space="preserve"> </w:t>
      </w:r>
      <w:r>
        <w:rPr>
          <w:rFonts w:ascii="Times New Roman" w:cs="Times New Roman" w:hAnsi="Times New Roman"/>
        </w:rPr>
        <w:t>the</w:t>
      </w:r>
      <w:r>
        <w:rPr>
          <w:rFonts w:ascii="Times New Roman" w:cs="Times New Roman" w:hAnsi="Times New Roman"/>
          <w:spacing w:val="-7"/>
        </w:rPr>
        <w:t xml:space="preserve"> </w:t>
      </w:r>
      <w:r>
        <w:rPr>
          <w:rFonts w:ascii="Times New Roman" w:cs="Times New Roman" w:hAnsi="Times New Roman"/>
        </w:rPr>
        <w:t>land</w:t>
      </w:r>
      <w:r>
        <w:rPr>
          <w:rFonts w:ascii="Times New Roman" w:cs="Times New Roman" w:hAnsi="Times New Roman"/>
          <w:spacing w:val="-6"/>
        </w:rPr>
        <w:t xml:space="preserve"> </w:t>
      </w:r>
      <w:r>
        <w:rPr>
          <w:rFonts w:ascii="Times New Roman" w:cs="Times New Roman" w:hAnsi="Times New Roman"/>
        </w:rPr>
        <w:t>preventing</w:t>
      </w:r>
      <w:r>
        <w:rPr>
          <w:rFonts w:ascii="Times New Roman" w:cs="Times New Roman" w:hAnsi="Times New Roman"/>
          <w:spacing w:val="-6"/>
        </w:rPr>
        <w:t xml:space="preserve"> </w:t>
      </w:r>
      <w:r>
        <w:rPr>
          <w:rFonts w:ascii="Times New Roman" w:cs="Times New Roman" w:hAnsi="Times New Roman"/>
        </w:rPr>
        <w:t>it</w:t>
      </w:r>
      <w:r>
        <w:rPr>
          <w:rFonts w:ascii="Times New Roman" w:cs="Times New Roman" w:hAnsi="Times New Roman"/>
          <w:spacing w:val="-6"/>
        </w:rPr>
        <w:t xml:space="preserve"> </w:t>
      </w:r>
      <w:r>
        <w:rPr>
          <w:rFonts w:ascii="Times New Roman" w:cs="Times New Roman" w:hAnsi="Times New Roman"/>
        </w:rPr>
        <w:t>to</w:t>
      </w:r>
      <w:r>
        <w:rPr>
          <w:rFonts w:ascii="Times New Roman" w:cs="Times New Roman" w:hAnsi="Times New Roman"/>
          <w:spacing w:val="-5"/>
        </w:rPr>
        <w:t xml:space="preserve"> </w:t>
      </w:r>
      <w:r>
        <w:rPr>
          <w:rFonts w:ascii="Times New Roman" w:cs="Times New Roman" w:hAnsi="Times New Roman"/>
        </w:rPr>
        <w:t>get</w:t>
      </w:r>
      <w:r>
        <w:rPr>
          <w:rFonts w:ascii="Times New Roman" w:cs="Times New Roman" w:hAnsi="Times New Roman"/>
          <w:spacing w:val="-6"/>
        </w:rPr>
        <w:t xml:space="preserve"> </w:t>
      </w:r>
      <w:r>
        <w:rPr>
          <w:rFonts w:ascii="Times New Roman" w:cs="Times New Roman" w:hAnsi="Times New Roman"/>
        </w:rPr>
        <w:t>exhausted</w:t>
      </w:r>
      <w:r>
        <w:rPr>
          <w:rFonts w:ascii="Times New Roman" w:cs="Times New Roman" w:hAnsi="Times New Roman"/>
          <w:spacing w:val="-7"/>
        </w:rPr>
        <w:t xml:space="preserve"> </w:t>
      </w:r>
      <w:r>
        <w:rPr>
          <w:rFonts w:ascii="Times New Roman" w:cs="Times New Roman" w:hAnsi="Times New Roman"/>
        </w:rPr>
        <w:t>and</w:t>
      </w:r>
      <w:r>
        <w:rPr>
          <w:rFonts w:ascii="Times New Roman" w:cs="Times New Roman" w:hAnsi="Times New Roman"/>
          <w:spacing w:val="-6"/>
        </w:rPr>
        <w:t xml:space="preserve"> </w:t>
      </w:r>
      <w:r>
        <w:rPr>
          <w:rFonts w:ascii="Times New Roman" w:cs="Times New Roman" w:hAnsi="Times New Roman"/>
        </w:rPr>
        <w:t>become totally</w:t>
      </w:r>
      <w:r>
        <w:rPr>
          <w:rFonts w:ascii="Times New Roman" w:cs="Times New Roman" w:hAnsi="Times New Roman"/>
          <w:spacing w:val="-8"/>
        </w:rPr>
        <w:t xml:space="preserve"> </w:t>
      </w:r>
      <w:r>
        <w:rPr>
          <w:rFonts w:ascii="Times New Roman" w:cs="Times New Roman" w:hAnsi="Times New Roman"/>
        </w:rPr>
        <w:t>unproductive.</w:t>
      </w:r>
    </w:p>
    <w:p>
      <w:pPr>
        <w:pStyle w:val="style179"/>
        <w:numPr>
          <w:ilvl w:val="0"/>
          <w:numId w:val="48"/>
        </w:numPr>
        <w:spacing w:lineRule="auto" w:line="276"/>
        <w:jc w:val="both"/>
        <w:rPr>
          <w:rFonts w:ascii="Times New Roman" w:cs="Times New Roman" w:hAnsi="Times New Roman"/>
        </w:rPr>
      </w:pPr>
      <w:r>
        <w:rPr>
          <w:rFonts w:ascii="Times New Roman" w:cs="Times New Roman" w:hAnsi="Times New Roman"/>
          <w:spacing w:val="-4"/>
        </w:rPr>
        <w:t>To</w:t>
      </w:r>
      <w:r>
        <w:rPr>
          <w:rFonts w:ascii="Times New Roman" w:cs="Times New Roman" w:hAnsi="Times New Roman"/>
          <w:spacing w:val="-5"/>
        </w:rPr>
        <w:t xml:space="preserve"> </w:t>
      </w:r>
      <w:r>
        <w:rPr>
          <w:rFonts w:ascii="Times New Roman" w:cs="Times New Roman" w:hAnsi="Times New Roman"/>
        </w:rPr>
        <w:t>improve</w:t>
      </w:r>
      <w:r>
        <w:rPr>
          <w:rFonts w:ascii="Times New Roman" w:cs="Times New Roman" w:hAnsi="Times New Roman"/>
          <w:spacing w:val="-5"/>
        </w:rPr>
        <w:t xml:space="preserve"> </w:t>
      </w:r>
      <w:r>
        <w:rPr>
          <w:rFonts w:ascii="Times New Roman" w:cs="Times New Roman" w:hAnsi="Times New Roman"/>
        </w:rPr>
        <w:t>or</w:t>
      </w:r>
      <w:r>
        <w:rPr>
          <w:rFonts w:ascii="Times New Roman" w:cs="Times New Roman" w:hAnsi="Times New Roman"/>
          <w:spacing w:val="-5"/>
        </w:rPr>
        <w:t xml:space="preserve"> </w:t>
      </w:r>
      <w:r>
        <w:rPr>
          <w:rFonts w:ascii="Times New Roman" w:cs="Times New Roman" w:hAnsi="Times New Roman"/>
        </w:rPr>
        <w:t>restore</w:t>
      </w:r>
      <w:r>
        <w:rPr>
          <w:rFonts w:ascii="Times New Roman" w:cs="Times New Roman" w:hAnsi="Times New Roman"/>
          <w:spacing w:val="-5"/>
        </w:rPr>
        <w:t xml:space="preserve"> </w:t>
      </w:r>
      <w:r>
        <w:rPr>
          <w:rFonts w:ascii="Times New Roman" w:cs="Times New Roman" w:hAnsi="Times New Roman"/>
        </w:rPr>
        <w:t>the</w:t>
      </w:r>
      <w:r>
        <w:rPr>
          <w:rFonts w:ascii="Times New Roman" w:cs="Times New Roman" w:hAnsi="Times New Roman"/>
          <w:spacing w:val="-5"/>
        </w:rPr>
        <w:t xml:space="preserve"> </w:t>
      </w:r>
      <w:r>
        <w:rPr>
          <w:rFonts w:ascii="Times New Roman" w:cs="Times New Roman" w:hAnsi="Times New Roman"/>
        </w:rPr>
        <w:t>quality</w:t>
      </w:r>
      <w:r>
        <w:rPr>
          <w:rFonts w:ascii="Times New Roman" w:cs="Times New Roman" w:hAnsi="Times New Roman"/>
          <w:spacing w:val="-5"/>
        </w:rPr>
        <w:t xml:space="preserve"> </w:t>
      </w:r>
      <w:r>
        <w:rPr>
          <w:rFonts w:ascii="Times New Roman" w:cs="Times New Roman" w:hAnsi="Times New Roman"/>
        </w:rPr>
        <w:t>of</w:t>
      </w:r>
      <w:r>
        <w:rPr>
          <w:rFonts w:ascii="Times New Roman" w:cs="Times New Roman" w:hAnsi="Times New Roman"/>
          <w:spacing w:val="-5"/>
        </w:rPr>
        <w:t xml:space="preserve"> </w:t>
      </w:r>
      <w:r>
        <w:rPr>
          <w:rFonts w:ascii="Times New Roman" w:cs="Times New Roman" w:hAnsi="Times New Roman"/>
        </w:rPr>
        <w:t>the</w:t>
      </w:r>
      <w:r>
        <w:rPr>
          <w:rFonts w:ascii="Times New Roman" w:cs="Times New Roman" w:hAnsi="Times New Roman"/>
          <w:spacing w:val="-5"/>
        </w:rPr>
        <w:t xml:space="preserve"> </w:t>
      </w:r>
      <w:r>
        <w:rPr>
          <w:rFonts w:ascii="Times New Roman" w:cs="Times New Roman" w:hAnsi="Times New Roman"/>
        </w:rPr>
        <w:t>land</w:t>
      </w:r>
      <w:r>
        <w:rPr>
          <w:rFonts w:ascii="Times New Roman" w:cs="Times New Roman" w:hAnsi="Times New Roman"/>
          <w:spacing w:val="-4"/>
        </w:rPr>
        <w:t xml:space="preserve"> </w:t>
      </w:r>
      <w:r>
        <w:rPr>
          <w:rFonts w:ascii="Times New Roman" w:cs="Times New Roman" w:hAnsi="Times New Roman"/>
        </w:rPr>
        <w:t>where</w:t>
      </w:r>
      <w:r>
        <w:rPr>
          <w:rFonts w:ascii="Times New Roman" w:cs="Times New Roman" w:hAnsi="Times New Roman"/>
          <w:spacing w:val="-5"/>
        </w:rPr>
        <w:t xml:space="preserve"> </w:t>
      </w:r>
      <w:r>
        <w:rPr>
          <w:rFonts w:ascii="Times New Roman" w:cs="Times New Roman" w:hAnsi="Times New Roman"/>
        </w:rPr>
        <w:t>there</w:t>
      </w:r>
      <w:r>
        <w:rPr>
          <w:rFonts w:ascii="Times New Roman" w:cs="Times New Roman" w:hAnsi="Times New Roman"/>
          <w:spacing w:val="-5"/>
        </w:rPr>
        <w:t xml:space="preserve"> </w:t>
      </w:r>
      <w:r>
        <w:rPr>
          <w:rFonts w:ascii="Times New Roman" w:cs="Times New Roman" w:hAnsi="Times New Roman"/>
        </w:rPr>
        <w:t>has</w:t>
      </w:r>
      <w:r>
        <w:rPr>
          <w:rFonts w:ascii="Times New Roman" w:cs="Times New Roman" w:hAnsi="Times New Roman"/>
          <w:spacing w:val="-5"/>
        </w:rPr>
        <w:t xml:space="preserve"> </w:t>
      </w:r>
      <w:r>
        <w:rPr>
          <w:rFonts w:ascii="Times New Roman" w:cs="Times New Roman" w:hAnsi="Times New Roman"/>
        </w:rPr>
        <w:t>been</w:t>
      </w:r>
      <w:r>
        <w:rPr>
          <w:rFonts w:ascii="Times New Roman" w:cs="Times New Roman" w:hAnsi="Times New Roman"/>
          <w:spacing w:val="-5"/>
        </w:rPr>
        <w:t xml:space="preserve"> </w:t>
      </w:r>
      <w:r>
        <w:rPr>
          <w:rFonts w:ascii="Times New Roman" w:cs="Times New Roman" w:hAnsi="Times New Roman"/>
        </w:rPr>
        <w:t>exhaustion as to promote</w:t>
      </w:r>
      <w:r>
        <w:rPr>
          <w:rFonts w:ascii="Times New Roman" w:cs="Times New Roman" w:hAnsi="Times New Roman"/>
          <w:spacing w:val="-24"/>
        </w:rPr>
        <w:t xml:space="preserve"> </w:t>
      </w:r>
      <w:r>
        <w:rPr>
          <w:rFonts w:ascii="Times New Roman" w:cs="Times New Roman" w:hAnsi="Times New Roman"/>
        </w:rPr>
        <w:t>production.</w:t>
      </w:r>
    </w:p>
    <w:p>
      <w:pPr>
        <w:pStyle w:val="style179"/>
        <w:numPr>
          <w:ilvl w:val="0"/>
          <w:numId w:val="48"/>
        </w:numPr>
        <w:spacing w:lineRule="auto" w:line="276"/>
        <w:jc w:val="both"/>
        <w:rPr>
          <w:rFonts w:ascii="Times New Roman" w:cs="Times New Roman" w:hAnsi="Times New Roman"/>
        </w:rPr>
      </w:pPr>
      <w:r>
        <w:rPr>
          <w:rFonts w:ascii="Times New Roman" w:cs="Times New Roman" w:hAnsi="Times New Roman"/>
          <w:spacing w:val="-4"/>
        </w:rPr>
        <w:t xml:space="preserve">To </w:t>
      </w:r>
      <w:r>
        <w:rPr>
          <w:rFonts w:ascii="Times New Roman" w:cs="Times New Roman" w:hAnsi="Times New Roman"/>
        </w:rPr>
        <w:t>get more land and produce more products for satisfying the burgeoning population in the</w:t>
      </w:r>
      <w:r>
        <w:rPr>
          <w:rFonts w:ascii="Times New Roman" w:cs="Times New Roman" w:hAnsi="Times New Roman"/>
          <w:spacing w:val="-25"/>
        </w:rPr>
        <w:t xml:space="preserve"> </w:t>
      </w:r>
      <w:r>
        <w:rPr>
          <w:rFonts w:ascii="Times New Roman" w:cs="Times New Roman" w:hAnsi="Times New Roman"/>
        </w:rPr>
        <w:t>countries.</w:t>
      </w:r>
    </w:p>
    <w:p>
      <w:pPr>
        <w:pStyle w:val="style179"/>
        <w:numPr>
          <w:ilvl w:val="0"/>
          <w:numId w:val="48"/>
        </w:numPr>
        <w:spacing w:lineRule="auto" w:line="276"/>
        <w:jc w:val="both"/>
        <w:rPr>
          <w:rFonts w:ascii="Times New Roman" w:cs="Times New Roman" w:hAnsi="Times New Roman"/>
        </w:rPr>
      </w:pPr>
      <w:r>
        <w:rPr>
          <w:rFonts w:ascii="Times New Roman" w:cs="Times New Roman" w:hAnsi="Times New Roman"/>
          <w:spacing w:val="-4"/>
        </w:rPr>
        <w:t xml:space="preserve">To </w:t>
      </w:r>
      <w:r>
        <w:rPr>
          <w:rFonts w:ascii="Times New Roman" w:cs="Times New Roman" w:hAnsi="Times New Roman"/>
        </w:rPr>
        <w:t xml:space="preserve">ensure that the coming generation can benefit from the same land used </w:t>
      </w:r>
      <w:r>
        <w:rPr>
          <w:rFonts w:ascii="Times New Roman" w:cs="Times New Roman" w:hAnsi="Times New Roman"/>
          <w:spacing w:val="-3"/>
        </w:rPr>
        <w:t>today.</w:t>
      </w:r>
    </w:p>
    <w:p>
      <w:pPr>
        <w:pStyle w:val="style0"/>
        <w:spacing w:lineRule="auto" w:line="276"/>
        <w:jc w:val="both"/>
        <w:rPr>
          <w:rFonts w:ascii="Times New Roman" w:cs="Times New Roman" w:hAnsi="Times New Roman"/>
          <w:b/>
          <w:bCs/>
        </w:rPr>
      </w:pPr>
    </w:p>
    <w:p>
      <w:pPr>
        <w:pStyle w:val="style0"/>
        <w:spacing w:lineRule="auto" w:line="276"/>
        <w:jc w:val="both"/>
        <w:rPr>
          <w:rFonts w:ascii="Times New Roman" w:cs="Times New Roman" w:hAnsi="Times New Roman"/>
          <w:b/>
          <w:bCs/>
        </w:rPr>
      </w:pPr>
      <w:r>
        <w:rPr>
          <w:rFonts w:ascii="Times New Roman" w:cs="Times New Roman" w:hAnsi="Times New Roman"/>
          <w:b/>
          <w:bCs/>
        </w:rPr>
        <w:t>CONSERVATION METHODS</w:t>
      </w:r>
    </w:p>
    <w:p>
      <w:pPr>
        <w:pStyle w:val="style179"/>
        <w:numPr>
          <w:ilvl w:val="0"/>
          <w:numId w:val="47"/>
        </w:numPr>
        <w:spacing w:lineRule="auto" w:line="276"/>
        <w:jc w:val="both"/>
        <w:rPr>
          <w:rFonts w:ascii="Times New Roman" w:cs="Times New Roman" w:hAnsi="Times New Roman"/>
        </w:rPr>
      </w:pPr>
      <w:r>
        <w:rPr>
          <w:rFonts w:ascii="Times New Roman" w:cs="Times New Roman" w:hAnsi="Times New Roman"/>
          <w:b/>
          <w:bCs/>
          <w:w w:val="104"/>
        </w:rPr>
        <w:t xml:space="preserve">Educating people </w:t>
      </w:r>
      <w:r>
        <w:rPr>
          <w:rFonts w:ascii="Times New Roman" w:cs="Times New Roman" w:hAnsi="Times New Roman"/>
          <w:w w:val="104"/>
        </w:rPr>
        <w:t>so as to promote the land management ideas among the people. This should be undertaken by the government and some committed individuals.</w:t>
      </w:r>
    </w:p>
    <w:p>
      <w:pPr>
        <w:pStyle w:val="style179"/>
        <w:numPr>
          <w:ilvl w:val="0"/>
          <w:numId w:val="47"/>
        </w:numPr>
        <w:spacing w:lineRule="auto" w:line="276"/>
        <w:jc w:val="both"/>
        <w:rPr>
          <w:rFonts w:ascii="Times New Roman" w:cs="Times New Roman" w:hAnsi="Times New Roman"/>
        </w:rPr>
      </w:pPr>
      <w:r>
        <w:rPr>
          <w:rFonts w:ascii="Times New Roman" w:cs="Times New Roman" w:hAnsi="Times New Roman"/>
          <w:b/>
          <w:bCs/>
        </w:rPr>
        <w:t xml:space="preserve">Training and encouraging the farmers to use proper farming methods </w:t>
      </w:r>
      <w:r>
        <w:rPr>
          <w:rFonts w:ascii="Times New Roman" w:cs="Times New Roman" w:hAnsi="Times New Roman"/>
        </w:rPr>
        <w:t>like crop rotation, inter cropping, use for organic manure, Strip cropping, Contour ploughing and deep</w:t>
      </w:r>
      <w:r>
        <w:rPr>
          <w:rFonts w:ascii="Times New Roman" w:cs="Times New Roman" w:hAnsi="Times New Roman"/>
          <w:spacing w:val="-23"/>
        </w:rPr>
        <w:t xml:space="preserve"> </w:t>
      </w:r>
      <w:r>
        <w:rPr>
          <w:rFonts w:ascii="Times New Roman" w:cs="Times New Roman" w:hAnsi="Times New Roman"/>
        </w:rPr>
        <w:t>ploughing.</w:t>
      </w:r>
    </w:p>
    <w:p>
      <w:pPr>
        <w:pStyle w:val="style179"/>
        <w:numPr>
          <w:ilvl w:val="0"/>
          <w:numId w:val="47"/>
        </w:numPr>
        <w:spacing w:lineRule="auto" w:line="276"/>
        <w:jc w:val="both"/>
        <w:rPr>
          <w:rFonts w:ascii="Times New Roman" w:cs="Times New Roman" w:hAnsi="Times New Roman"/>
        </w:rPr>
      </w:pPr>
      <w:r>
        <w:rPr>
          <w:rFonts w:ascii="Times New Roman" w:cs="Times New Roman" w:hAnsi="Times New Roman"/>
          <w:b/>
          <w:bCs/>
        </w:rPr>
        <w:t>Planting</w:t>
      </w:r>
      <w:r>
        <w:rPr>
          <w:rFonts w:ascii="Times New Roman" w:cs="Times New Roman" w:hAnsi="Times New Roman"/>
          <w:b/>
          <w:bCs/>
          <w:spacing w:val="-11"/>
        </w:rPr>
        <w:t xml:space="preserve"> </w:t>
      </w:r>
      <w:r>
        <w:rPr>
          <w:rFonts w:ascii="Times New Roman" w:cs="Times New Roman" w:hAnsi="Times New Roman"/>
          <w:b/>
          <w:bCs/>
        </w:rPr>
        <w:t>of</w:t>
      </w:r>
      <w:r>
        <w:rPr>
          <w:rFonts w:ascii="Times New Roman" w:cs="Times New Roman" w:hAnsi="Times New Roman"/>
          <w:b/>
          <w:bCs/>
          <w:spacing w:val="-11"/>
        </w:rPr>
        <w:t xml:space="preserve"> </w:t>
      </w:r>
      <w:r>
        <w:rPr>
          <w:rFonts w:ascii="Times New Roman" w:cs="Times New Roman" w:hAnsi="Times New Roman"/>
          <w:b/>
          <w:bCs/>
        </w:rPr>
        <w:t>cover</w:t>
      </w:r>
      <w:r>
        <w:rPr>
          <w:rFonts w:ascii="Times New Roman" w:cs="Times New Roman" w:hAnsi="Times New Roman"/>
          <w:b/>
          <w:bCs/>
          <w:spacing w:val="-10"/>
        </w:rPr>
        <w:t xml:space="preserve"> </w:t>
      </w:r>
      <w:r>
        <w:rPr>
          <w:rFonts w:ascii="Times New Roman" w:cs="Times New Roman" w:hAnsi="Times New Roman"/>
          <w:b/>
          <w:bCs/>
        </w:rPr>
        <w:t>crops,</w:t>
      </w:r>
      <w:r>
        <w:rPr>
          <w:rFonts w:ascii="Times New Roman" w:cs="Times New Roman" w:hAnsi="Times New Roman"/>
          <w:b/>
          <w:bCs/>
          <w:spacing w:val="-11"/>
        </w:rPr>
        <w:t xml:space="preserve"> </w:t>
      </w:r>
      <w:r>
        <w:rPr>
          <w:rFonts w:ascii="Times New Roman" w:cs="Times New Roman" w:hAnsi="Times New Roman"/>
          <w:b/>
          <w:bCs/>
        </w:rPr>
        <w:t>afforestation</w:t>
      </w:r>
      <w:r>
        <w:rPr>
          <w:rFonts w:ascii="Times New Roman" w:cs="Times New Roman" w:hAnsi="Times New Roman"/>
          <w:b/>
          <w:bCs/>
          <w:spacing w:val="-10"/>
        </w:rPr>
        <w:t xml:space="preserve"> </w:t>
      </w:r>
      <w:r>
        <w:rPr>
          <w:rFonts w:ascii="Times New Roman" w:cs="Times New Roman" w:hAnsi="Times New Roman"/>
          <w:b/>
          <w:bCs/>
        </w:rPr>
        <w:t>and</w:t>
      </w:r>
      <w:r>
        <w:rPr>
          <w:rFonts w:ascii="Times New Roman" w:cs="Times New Roman" w:hAnsi="Times New Roman"/>
          <w:b/>
          <w:bCs/>
          <w:spacing w:val="-11"/>
        </w:rPr>
        <w:t xml:space="preserve"> </w:t>
      </w:r>
      <w:r>
        <w:rPr>
          <w:rFonts w:ascii="Times New Roman" w:cs="Times New Roman" w:hAnsi="Times New Roman"/>
          <w:b/>
          <w:bCs/>
        </w:rPr>
        <w:t>reforestation</w:t>
      </w:r>
      <w:r>
        <w:rPr>
          <w:rFonts w:ascii="Times New Roman" w:cs="Times New Roman" w:hAnsi="Times New Roman"/>
          <w:b/>
          <w:bCs/>
          <w:spacing w:val="-8"/>
        </w:rPr>
        <w:t xml:space="preserve"> </w:t>
      </w:r>
      <w:r>
        <w:rPr>
          <w:rFonts w:ascii="Times New Roman" w:cs="Times New Roman" w:hAnsi="Times New Roman"/>
        </w:rPr>
        <w:t>in</w:t>
      </w:r>
      <w:r>
        <w:rPr>
          <w:rFonts w:ascii="Times New Roman" w:cs="Times New Roman" w:hAnsi="Times New Roman"/>
          <w:spacing w:val="-10"/>
        </w:rPr>
        <w:t xml:space="preserve"> </w:t>
      </w:r>
      <w:r>
        <w:rPr>
          <w:rFonts w:ascii="Times New Roman" w:cs="Times New Roman" w:hAnsi="Times New Roman"/>
        </w:rPr>
        <w:t>order</w:t>
      </w:r>
      <w:r>
        <w:rPr>
          <w:rFonts w:ascii="Times New Roman" w:cs="Times New Roman" w:hAnsi="Times New Roman"/>
          <w:spacing w:val="-11"/>
        </w:rPr>
        <w:t xml:space="preserve"> </w:t>
      </w:r>
      <w:r>
        <w:rPr>
          <w:rFonts w:ascii="Times New Roman" w:cs="Times New Roman" w:hAnsi="Times New Roman"/>
        </w:rPr>
        <w:t>to</w:t>
      </w:r>
      <w:r>
        <w:rPr>
          <w:rFonts w:ascii="Times New Roman" w:cs="Times New Roman" w:hAnsi="Times New Roman"/>
          <w:spacing w:val="-11"/>
        </w:rPr>
        <w:t xml:space="preserve"> </w:t>
      </w:r>
      <w:r>
        <w:rPr>
          <w:rFonts w:ascii="Times New Roman" w:cs="Times New Roman" w:hAnsi="Times New Roman"/>
        </w:rPr>
        <w:t>check</w:t>
      </w:r>
      <w:r>
        <w:rPr>
          <w:rFonts w:ascii="Times New Roman" w:cs="Times New Roman" w:hAnsi="Times New Roman"/>
          <w:spacing w:val="-10"/>
        </w:rPr>
        <w:t xml:space="preserve"> </w:t>
      </w:r>
      <w:r>
        <w:rPr>
          <w:rFonts w:ascii="Times New Roman" w:cs="Times New Roman" w:hAnsi="Times New Roman"/>
        </w:rPr>
        <w:t>soil erosion</w:t>
      </w:r>
      <w:r>
        <w:rPr>
          <w:rFonts w:ascii="Times New Roman" w:cs="Times New Roman" w:hAnsi="Times New Roman"/>
          <w:spacing w:val="-7"/>
        </w:rPr>
        <w:t xml:space="preserve"> </w:t>
      </w:r>
      <w:r>
        <w:rPr>
          <w:rFonts w:ascii="Times New Roman" w:cs="Times New Roman" w:hAnsi="Times New Roman"/>
        </w:rPr>
        <w:t>by</w:t>
      </w:r>
      <w:r>
        <w:rPr>
          <w:rFonts w:ascii="Times New Roman" w:cs="Times New Roman" w:hAnsi="Times New Roman"/>
          <w:spacing w:val="-7"/>
        </w:rPr>
        <w:t xml:space="preserve"> </w:t>
      </w:r>
      <w:r>
        <w:rPr>
          <w:rFonts w:ascii="Times New Roman" w:cs="Times New Roman" w:hAnsi="Times New Roman"/>
        </w:rPr>
        <w:t>reducing</w:t>
      </w:r>
      <w:r>
        <w:rPr>
          <w:rFonts w:ascii="Times New Roman" w:cs="Times New Roman" w:hAnsi="Times New Roman"/>
          <w:spacing w:val="-7"/>
        </w:rPr>
        <w:t xml:space="preserve"> </w:t>
      </w:r>
      <w:r>
        <w:rPr>
          <w:rFonts w:ascii="Times New Roman" w:cs="Times New Roman" w:hAnsi="Times New Roman"/>
        </w:rPr>
        <w:t>the</w:t>
      </w:r>
      <w:r>
        <w:rPr>
          <w:rFonts w:ascii="Times New Roman" w:cs="Times New Roman" w:hAnsi="Times New Roman"/>
          <w:spacing w:val="-6"/>
        </w:rPr>
        <w:t xml:space="preserve"> </w:t>
      </w:r>
      <w:r>
        <w:rPr>
          <w:rFonts w:ascii="Times New Roman" w:cs="Times New Roman" w:hAnsi="Times New Roman"/>
        </w:rPr>
        <w:t>speed</w:t>
      </w:r>
      <w:r>
        <w:rPr>
          <w:rFonts w:ascii="Times New Roman" w:cs="Times New Roman" w:hAnsi="Times New Roman"/>
          <w:spacing w:val="-8"/>
        </w:rPr>
        <w:t xml:space="preserve"> </w:t>
      </w:r>
      <w:r>
        <w:rPr>
          <w:rFonts w:ascii="Times New Roman" w:cs="Times New Roman" w:hAnsi="Times New Roman"/>
        </w:rPr>
        <w:t>of</w:t>
      </w:r>
      <w:r>
        <w:rPr>
          <w:rFonts w:ascii="Times New Roman" w:cs="Times New Roman" w:hAnsi="Times New Roman"/>
          <w:spacing w:val="-7"/>
        </w:rPr>
        <w:t xml:space="preserve"> </w:t>
      </w:r>
      <w:r>
        <w:rPr>
          <w:rFonts w:ascii="Times New Roman" w:cs="Times New Roman" w:hAnsi="Times New Roman"/>
        </w:rPr>
        <w:t>water</w:t>
      </w:r>
      <w:r>
        <w:rPr>
          <w:rFonts w:ascii="Times New Roman" w:cs="Times New Roman" w:hAnsi="Times New Roman"/>
          <w:spacing w:val="-6"/>
        </w:rPr>
        <w:t xml:space="preserve"> </w:t>
      </w:r>
      <w:r>
        <w:rPr>
          <w:rFonts w:ascii="Times New Roman" w:cs="Times New Roman" w:hAnsi="Times New Roman"/>
        </w:rPr>
        <w:t>on</w:t>
      </w:r>
      <w:r>
        <w:rPr>
          <w:rFonts w:ascii="Times New Roman" w:cs="Times New Roman" w:hAnsi="Times New Roman"/>
          <w:spacing w:val="-7"/>
        </w:rPr>
        <w:t xml:space="preserve"> </w:t>
      </w:r>
      <w:r>
        <w:rPr>
          <w:rFonts w:ascii="Times New Roman" w:cs="Times New Roman" w:hAnsi="Times New Roman"/>
        </w:rPr>
        <w:t>the</w:t>
      </w:r>
      <w:r>
        <w:rPr>
          <w:rFonts w:ascii="Times New Roman" w:cs="Times New Roman" w:hAnsi="Times New Roman"/>
          <w:spacing w:val="-6"/>
        </w:rPr>
        <w:t xml:space="preserve"> </w:t>
      </w:r>
      <w:r>
        <w:rPr>
          <w:rFonts w:ascii="Times New Roman" w:cs="Times New Roman" w:hAnsi="Times New Roman"/>
        </w:rPr>
        <w:t>surface.</w:t>
      </w:r>
    </w:p>
    <w:p>
      <w:pPr>
        <w:pStyle w:val="style179"/>
        <w:numPr>
          <w:ilvl w:val="0"/>
          <w:numId w:val="47"/>
        </w:numPr>
        <w:spacing w:lineRule="auto" w:line="276"/>
        <w:jc w:val="both"/>
        <w:rPr>
          <w:rFonts w:ascii="Times New Roman" w:cs="Times New Roman" w:hAnsi="Times New Roman"/>
        </w:rPr>
      </w:pPr>
      <w:r>
        <w:rPr>
          <w:rFonts w:ascii="Times New Roman" w:cs="Times New Roman" w:hAnsi="Times New Roman"/>
          <w:b/>
          <w:bCs/>
        </w:rPr>
        <w:t xml:space="preserve">Reducing and stopping the use of pesticides </w:t>
      </w:r>
      <w:r>
        <w:rPr>
          <w:rFonts w:ascii="Times New Roman" w:cs="Times New Roman" w:hAnsi="Times New Roman"/>
        </w:rPr>
        <w:t xml:space="preserve">like dieldrin, </w:t>
      </w:r>
      <w:r>
        <w:rPr>
          <w:rFonts w:ascii="Times New Roman" w:cs="Times New Roman" w:hAnsi="Times New Roman"/>
          <w:spacing w:val="-6"/>
        </w:rPr>
        <w:t xml:space="preserve">DDT, </w:t>
      </w:r>
      <w:r>
        <w:rPr>
          <w:rFonts w:ascii="Times New Roman" w:cs="Times New Roman" w:hAnsi="Times New Roman"/>
        </w:rPr>
        <w:t>and artificial fertilizers,</w:t>
      </w:r>
      <w:r>
        <w:rPr>
          <w:rFonts w:ascii="Times New Roman" w:cs="Times New Roman" w:hAnsi="Times New Roman"/>
          <w:spacing w:val="-9"/>
        </w:rPr>
        <w:t xml:space="preserve"> </w:t>
      </w:r>
      <w:r>
        <w:rPr>
          <w:rFonts w:ascii="Times New Roman" w:cs="Times New Roman" w:hAnsi="Times New Roman"/>
        </w:rPr>
        <w:t>which</w:t>
      </w:r>
      <w:r>
        <w:rPr>
          <w:rFonts w:ascii="Times New Roman" w:cs="Times New Roman" w:hAnsi="Times New Roman"/>
          <w:spacing w:val="-8"/>
        </w:rPr>
        <w:t xml:space="preserve"> </w:t>
      </w:r>
      <w:r>
        <w:rPr>
          <w:rFonts w:ascii="Times New Roman" w:cs="Times New Roman" w:hAnsi="Times New Roman"/>
        </w:rPr>
        <w:t>tend</w:t>
      </w:r>
      <w:r>
        <w:rPr>
          <w:rFonts w:ascii="Times New Roman" w:cs="Times New Roman" w:hAnsi="Times New Roman"/>
          <w:spacing w:val="-9"/>
        </w:rPr>
        <w:t xml:space="preserve"> </w:t>
      </w:r>
      <w:r>
        <w:rPr>
          <w:rFonts w:ascii="Times New Roman" w:cs="Times New Roman" w:hAnsi="Times New Roman"/>
        </w:rPr>
        <w:t>to</w:t>
      </w:r>
      <w:r>
        <w:rPr>
          <w:rFonts w:ascii="Times New Roman" w:cs="Times New Roman" w:hAnsi="Times New Roman"/>
          <w:spacing w:val="-7"/>
        </w:rPr>
        <w:t xml:space="preserve"> </w:t>
      </w:r>
      <w:r>
        <w:rPr>
          <w:rFonts w:ascii="Times New Roman" w:cs="Times New Roman" w:hAnsi="Times New Roman"/>
        </w:rPr>
        <w:t>destroy</w:t>
      </w:r>
      <w:r>
        <w:rPr>
          <w:rFonts w:ascii="Times New Roman" w:cs="Times New Roman" w:hAnsi="Times New Roman"/>
          <w:spacing w:val="-8"/>
        </w:rPr>
        <w:t xml:space="preserve"> </w:t>
      </w:r>
      <w:r>
        <w:rPr>
          <w:rFonts w:ascii="Times New Roman" w:cs="Times New Roman" w:hAnsi="Times New Roman"/>
        </w:rPr>
        <w:t>the</w:t>
      </w:r>
      <w:r>
        <w:rPr>
          <w:rFonts w:ascii="Times New Roman" w:cs="Times New Roman" w:hAnsi="Times New Roman"/>
          <w:spacing w:val="-8"/>
        </w:rPr>
        <w:t xml:space="preserve"> </w:t>
      </w:r>
      <w:r>
        <w:rPr>
          <w:rFonts w:ascii="Times New Roman" w:cs="Times New Roman" w:hAnsi="Times New Roman"/>
        </w:rPr>
        <w:t>soil.</w:t>
      </w:r>
    </w:p>
    <w:p>
      <w:pPr>
        <w:pStyle w:val="style179"/>
        <w:numPr>
          <w:ilvl w:val="0"/>
          <w:numId w:val="47"/>
        </w:numPr>
        <w:spacing w:lineRule="auto" w:line="276"/>
        <w:jc w:val="both"/>
        <w:rPr>
          <w:rFonts w:ascii="Times New Roman" w:cs="Times New Roman" w:hAnsi="Times New Roman"/>
        </w:rPr>
      </w:pPr>
      <w:r>
        <w:rPr>
          <w:rFonts w:ascii="Times New Roman" w:cs="Times New Roman" w:hAnsi="Times New Roman"/>
          <w:b/>
          <w:bCs/>
        </w:rPr>
        <w:t>Recycling</w:t>
      </w:r>
      <w:r>
        <w:rPr>
          <w:rFonts w:ascii="Times New Roman" w:cs="Times New Roman" w:hAnsi="Times New Roman"/>
          <w:b/>
          <w:bCs/>
          <w:spacing w:val="-7"/>
        </w:rPr>
        <w:t xml:space="preserve"> </w:t>
      </w:r>
      <w:r>
        <w:rPr>
          <w:rFonts w:ascii="Times New Roman" w:cs="Times New Roman" w:hAnsi="Times New Roman"/>
          <w:b/>
          <w:bCs/>
        </w:rPr>
        <w:t>of</w:t>
      </w:r>
      <w:r>
        <w:rPr>
          <w:rFonts w:ascii="Times New Roman" w:cs="Times New Roman" w:hAnsi="Times New Roman"/>
          <w:b/>
          <w:bCs/>
          <w:spacing w:val="-7"/>
        </w:rPr>
        <w:t xml:space="preserve"> </w:t>
      </w:r>
      <w:r>
        <w:rPr>
          <w:rFonts w:ascii="Times New Roman" w:cs="Times New Roman" w:hAnsi="Times New Roman"/>
          <w:b/>
          <w:bCs/>
        </w:rPr>
        <w:t>wastes</w:t>
      </w:r>
      <w:r>
        <w:rPr>
          <w:rFonts w:ascii="Times New Roman" w:cs="Times New Roman" w:hAnsi="Times New Roman"/>
          <w:b/>
          <w:bCs/>
          <w:spacing w:val="-6"/>
        </w:rPr>
        <w:t xml:space="preserve"> </w:t>
      </w:r>
      <w:r>
        <w:rPr>
          <w:rFonts w:ascii="Times New Roman" w:cs="Times New Roman" w:hAnsi="Times New Roman"/>
        </w:rPr>
        <w:t>rather</w:t>
      </w:r>
      <w:r>
        <w:rPr>
          <w:rFonts w:ascii="Times New Roman" w:cs="Times New Roman" w:hAnsi="Times New Roman"/>
          <w:spacing w:val="-8"/>
        </w:rPr>
        <w:t xml:space="preserve"> </w:t>
      </w:r>
      <w:r>
        <w:rPr>
          <w:rFonts w:ascii="Times New Roman" w:cs="Times New Roman" w:hAnsi="Times New Roman"/>
        </w:rPr>
        <w:t>than</w:t>
      </w:r>
      <w:r>
        <w:rPr>
          <w:rFonts w:ascii="Times New Roman" w:cs="Times New Roman" w:hAnsi="Times New Roman"/>
          <w:spacing w:val="-7"/>
        </w:rPr>
        <w:t xml:space="preserve"> </w:t>
      </w:r>
      <w:r>
        <w:rPr>
          <w:rFonts w:ascii="Times New Roman" w:cs="Times New Roman" w:hAnsi="Times New Roman"/>
        </w:rPr>
        <w:t>dumping</w:t>
      </w:r>
      <w:r>
        <w:rPr>
          <w:rFonts w:ascii="Times New Roman" w:cs="Times New Roman" w:hAnsi="Times New Roman"/>
          <w:spacing w:val="-8"/>
        </w:rPr>
        <w:t xml:space="preserve"> </w:t>
      </w:r>
      <w:r>
        <w:rPr>
          <w:rFonts w:ascii="Times New Roman" w:cs="Times New Roman" w:hAnsi="Times New Roman"/>
        </w:rPr>
        <w:t>them</w:t>
      </w:r>
      <w:r>
        <w:rPr>
          <w:rFonts w:ascii="Times New Roman" w:cs="Times New Roman" w:hAnsi="Times New Roman"/>
          <w:spacing w:val="-7"/>
        </w:rPr>
        <w:t xml:space="preserve"> </w:t>
      </w:r>
      <w:r>
        <w:rPr>
          <w:rFonts w:ascii="Times New Roman" w:cs="Times New Roman" w:hAnsi="Times New Roman"/>
        </w:rPr>
        <w:t>into</w:t>
      </w:r>
      <w:r>
        <w:rPr>
          <w:rFonts w:ascii="Times New Roman" w:cs="Times New Roman" w:hAnsi="Times New Roman"/>
          <w:spacing w:val="-8"/>
        </w:rPr>
        <w:t xml:space="preserve"> </w:t>
      </w:r>
      <w:r>
        <w:rPr>
          <w:rFonts w:ascii="Times New Roman" w:cs="Times New Roman" w:hAnsi="Times New Roman"/>
        </w:rPr>
        <w:t>the</w:t>
      </w:r>
      <w:r>
        <w:rPr>
          <w:rFonts w:ascii="Times New Roman" w:cs="Times New Roman" w:hAnsi="Times New Roman"/>
          <w:spacing w:val="-7"/>
        </w:rPr>
        <w:t xml:space="preserve"> </w:t>
      </w:r>
      <w:r>
        <w:rPr>
          <w:rFonts w:ascii="Times New Roman" w:cs="Times New Roman" w:hAnsi="Times New Roman"/>
        </w:rPr>
        <w:t>soil.</w:t>
      </w:r>
    </w:p>
    <w:p>
      <w:pPr>
        <w:pStyle w:val="style179"/>
        <w:numPr>
          <w:ilvl w:val="0"/>
          <w:numId w:val="47"/>
        </w:numPr>
        <w:spacing w:lineRule="auto" w:line="276"/>
        <w:jc w:val="both"/>
        <w:rPr>
          <w:rFonts w:ascii="Times New Roman" w:cs="Times New Roman" w:hAnsi="Times New Roman"/>
        </w:rPr>
      </w:pPr>
      <w:r>
        <w:rPr>
          <w:rFonts w:ascii="Times New Roman" w:cs="Times New Roman" w:hAnsi="Times New Roman"/>
          <w:b/>
          <w:bCs/>
        </w:rPr>
        <w:t xml:space="preserve">Restocking </w:t>
      </w:r>
      <w:r>
        <w:rPr>
          <w:rFonts w:ascii="Times New Roman" w:cs="Times New Roman" w:hAnsi="Times New Roman"/>
        </w:rPr>
        <w:t>in order to avoid overgrazing that leads to the destruction of grass.</w:t>
      </w:r>
    </w:p>
    <w:p>
      <w:pPr>
        <w:pStyle w:val="style179"/>
        <w:numPr>
          <w:ilvl w:val="0"/>
          <w:numId w:val="47"/>
        </w:numPr>
        <w:spacing w:lineRule="auto" w:line="276"/>
        <w:jc w:val="both"/>
        <w:rPr>
          <w:rFonts w:ascii="Times New Roman" w:cs="Times New Roman" w:hAnsi="Times New Roman"/>
        </w:rPr>
      </w:pPr>
      <w:r>
        <w:rPr>
          <w:rFonts w:ascii="Times New Roman" w:cs="Times New Roman" w:hAnsi="Times New Roman"/>
          <w:b/>
          <w:bCs/>
        </w:rPr>
        <w:t xml:space="preserve">Encouraging dry farming </w:t>
      </w:r>
      <w:r>
        <w:rPr>
          <w:rFonts w:ascii="Times New Roman" w:cs="Times New Roman" w:hAnsi="Times New Roman"/>
        </w:rPr>
        <w:t>that involves mulching in order to reduce Loss of water</w:t>
      </w:r>
      <w:r>
        <w:rPr>
          <w:rFonts w:ascii="Times New Roman" w:cs="Times New Roman" w:hAnsi="Times New Roman"/>
          <w:spacing w:val="-7"/>
        </w:rPr>
        <w:t xml:space="preserve"> </w:t>
      </w:r>
      <w:r>
        <w:rPr>
          <w:rFonts w:ascii="Times New Roman" w:cs="Times New Roman" w:hAnsi="Times New Roman"/>
        </w:rPr>
        <w:t>through</w:t>
      </w:r>
      <w:r>
        <w:rPr>
          <w:rFonts w:ascii="Times New Roman" w:cs="Times New Roman" w:hAnsi="Times New Roman"/>
          <w:spacing w:val="-8"/>
        </w:rPr>
        <w:t xml:space="preserve"> </w:t>
      </w:r>
      <w:r>
        <w:rPr>
          <w:rFonts w:ascii="Times New Roman" w:cs="Times New Roman" w:hAnsi="Times New Roman"/>
        </w:rPr>
        <w:t>excessive</w:t>
      </w:r>
      <w:r>
        <w:rPr>
          <w:rFonts w:ascii="Times New Roman" w:cs="Times New Roman" w:hAnsi="Times New Roman"/>
          <w:spacing w:val="-7"/>
        </w:rPr>
        <w:t xml:space="preserve"> </w:t>
      </w:r>
      <w:r>
        <w:rPr>
          <w:rFonts w:ascii="Times New Roman" w:cs="Times New Roman" w:hAnsi="Times New Roman"/>
        </w:rPr>
        <w:t>evaporation</w:t>
      </w:r>
      <w:r>
        <w:rPr>
          <w:rFonts w:ascii="Times New Roman" w:cs="Times New Roman" w:hAnsi="Times New Roman"/>
          <w:spacing w:val="-8"/>
        </w:rPr>
        <w:t xml:space="preserve"> </w:t>
      </w:r>
      <w:r>
        <w:rPr>
          <w:rFonts w:ascii="Times New Roman" w:cs="Times New Roman" w:hAnsi="Times New Roman"/>
        </w:rPr>
        <w:t>especially</w:t>
      </w:r>
      <w:r>
        <w:rPr>
          <w:rFonts w:ascii="Times New Roman" w:cs="Times New Roman" w:hAnsi="Times New Roman"/>
          <w:spacing w:val="-6"/>
        </w:rPr>
        <w:t xml:space="preserve"> </w:t>
      </w:r>
      <w:r>
        <w:rPr>
          <w:rFonts w:ascii="Times New Roman" w:cs="Times New Roman" w:hAnsi="Times New Roman"/>
        </w:rPr>
        <w:t>in</w:t>
      </w:r>
      <w:r>
        <w:rPr>
          <w:rFonts w:ascii="Times New Roman" w:cs="Times New Roman" w:hAnsi="Times New Roman"/>
          <w:spacing w:val="-8"/>
        </w:rPr>
        <w:t xml:space="preserve"> </w:t>
      </w:r>
      <w:r>
        <w:rPr>
          <w:rFonts w:ascii="Times New Roman" w:cs="Times New Roman" w:hAnsi="Times New Roman"/>
        </w:rPr>
        <w:t>the</w:t>
      </w:r>
      <w:r>
        <w:rPr>
          <w:rFonts w:ascii="Times New Roman" w:cs="Times New Roman" w:hAnsi="Times New Roman"/>
          <w:spacing w:val="-6"/>
        </w:rPr>
        <w:t xml:space="preserve"> </w:t>
      </w:r>
      <w:r>
        <w:rPr>
          <w:rFonts w:ascii="Times New Roman" w:cs="Times New Roman" w:hAnsi="Times New Roman"/>
        </w:rPr>
        <w:t>dry</w:t>
      </w:r>
      <w:r>
        <w:rPr>
          <w:rFonts w:ascii="Times New Roman" w:cs="Times New Roman" w:hAnsi="Times New Roman"/>
          <w:spacing w:val="-7"/>
        </w:rPr>
        <w:t xml:space="preserve"> </w:t>
      </w:r>
      <w:r>
        <w:rPr>
          <w:rFonts w:ascii="Times New Roman" w:cs="Times New Roman" w:hAnsi="Times New Roman"/>
        </w:rPr>
        <w:t>areas.</w:t>
      </w:r>
    </w:p>
    <w:p>
      <w:pPr>
        <w:pStyle w:val="style179"/>
        <w:numPr>
          <w:ilvl w:val="0"/>
          <w:numId w:val="47"/>
        </w:numPr>
        <w:spacing w:lineRule="auto" w:line="276"/>
        <w:jc w:val="both"/>
        <w:rPr>
          <w:rFonts w:ascii="Times New Roman" w:cs="Times New Roman" w:hAnsi="Times New Roman"/>
        </w:rPr>
      </w:pPr>
      <w:r>
        <w:rPr>
          <w:rFonts w:ascii="Times New Roman" w:cs="Times New Roman" w:hAnsi="Times New Roman"/>
          <w:b/>
          <w:bCs/>
        </w:rPr>
        <w:t xml:space="preserve">Land filling </w:t>
      </w:r>
      <w:r>
        <w:rPr>
          <w:rFonts w:ascii="Times New Roman" w:cs="Times New Roman" w:hAnsi="Times New Roman"/>
        </w:rPr>
        <w:t>with brushwood should be used where the soil has been severely eroded production</w:t>
      </w:r>
      <w:r>
        <w:rPr>
          <w:rFonts w:ascii="Times New Roman" w:cs="Times New Roman" w:hAnsi="Times New Roman"/>
          <w:spacing w:val="-17"/>
        </w:rPr>
        <w:t xml:space="preserve"> </w:t>
      </w:r>
      <w:r>
        <w:rPr>
          <w:rFonts w:ascii="Times New Roman" w:cs="Times New Roman" w:hAnsi="Times New Roman"/>
        </w:rPr>
        <w:t>gullies.</w:t>
      </w:r>
    </w:p>
    <w:p>
      <w:pPr>
        <w:pStyle w:val="style179"/>
        <w:numPr>
          <w:ilvl w:val="0"/>
          <w:numId w:val="47"/>
        </w:numPr>
        <w:spacing w:lineRule="auto" w:line="276"/>
        <w:jc w:val="both"/>
        <w:rPr>
          <w:rFonts w:ascii="Times New Roman" w:cs="Times New Roman" w:hAnsi="Times New Roman"/>
        </w:rPr>
      </w:pPr>
      <w:r>
        <w:rPr>
          <w:rFonts w:ascii="Times New Roman" w:cs="Times New Roman" w:hAnsi="Times New Roman"/>
          <w:b/>
          <w:bCs/>
        </w:rPr>
        <w:t xml:space="preserve">The population should be controlled </w:t>
      </w:r>
      <w:r>
        <w:rPr>
          <w:rFonts w:ascii="Times New Roman" w:cs="Times New Roman" w:hAnsi="Times New Roman"/>
        </w:rPr>
        <w:t>so as to discourage the excessive exploitation</w:t>
      </w:r>
      <w:r>
        <w:rPr>
          <w:rFonts w:ascii="Times New Roman" w:cs="Times New Roman" w:hAnsi="Times New Roman"/>
          <w:spacing w:val="-8"/>
        </w:rPr>
        <w:t xml:space="preserve"> </w:t>
      </w:r>
      <w:r>
        <w:rPr>
          <w:rFonts w:ascii="Times New Roman" w:cs="Times New Roman" w:hAnsi="Times New Roman"/>
        </w:rPr>
        <w:t>of</w:t>
      </w:r>
      <w:r>
        <w:rPr>
          <w:rFonts w:ascii="Times New Roman" w:cs="Times New Roman" w:hAnsi="Times New Roman"/>
          <w:spacing w:val="-8"/>
        </w:rPr>
        <w:t xml:space="preserve"> </w:t>
      </w:r>
      <w:r>
        <w:rPr>
          <w:rFonts w:ascii="Times New Roman" w:cs="Times New Roman" w:hAnsi="Times New Roman"/>
        </w:rPr>
        <w:t>resources,</w:t>
      </w:r>
      <w:r>
        <w:rPr>
          <w:rFonts w:ascii="Times New Roman" w:cs="Times New Roman" w:hAnsi="Times New Roman"/>
          <w:spacing w:val="-8"/>
        </w:rPr>
        <w:t xml:space="preserve"> </w:t>
      </w:r>
      <w:r>
        <w:rPr>
          <w:rFonts w:ascii="Times New Roman" w:cs="Times New Roman" w:hAnsi="Times New Roman"/>
        </w:rPr>
        <w:t>which</w:t>
      </w:r>
      <w:r>
        <w:rPr>
          <w:rFonts w:ascii="Times New Roman" w:cs="Times New Roman" w:hAnsi="Times New Roman"/>
          <w:spacing w:val="-7"/>
        </w:rPr>
        <w:t xml:space="preserve"> </w:t>
      </w:r>
      <w:r>
        <w:rPr>
          <w:rFonts w:ascii="Times New Roman" w:cs="Times New Roman" w:hAnsi="Times New Roman"/>
        </w:rPr>
        <w:t>leads</w:t>
      </w:r>
      <w:r>
        <w:rPr>
          <w:rFonts w:ascii="Times New Roman" w:cs="Times New Roman" w:hAnsi="Times New Roman"/>
          <w:spacing w:val="-7"/>
        </w:rPr>
        <w:t xml:space="preserve"> </w:t>
      </w:r>
      <w:r>
        <w:rPr>
          <w:rFonts w:ascii="Times New Roman" w:cs="Times New Roman" w:hAnsi="Times New Roman"/>
        </w:rPr>
        <w:t>to</w:t>
      </w:r>
      <w:r>
        <w:rPr>
          <w:rFonts w:ascii="Times New Roman" w:cs="Times New Roman" w:hAnsi="Times New Roman"/>
          <w:spacing w:val="-6"/>
        </w:rPr>
        <w:t xml:space="preserve"> </w:t>
      </w:r>
      <w:r>
        <w:rPr>
          <w:rFonts w:ascii="Times New Roman" w:cs="Times New Roman" w:hAnsi="Times New Roman"/>
        </w:rPr>
        <w:t>land</w:t>
      </w:r>
      <w:r>
        <w:rPr>
          <w:rFonts w:ascii="Times New Roman" w:cs="Times New Roman" w:hAnsi="Times New Roman"/>
          <w:spacing w:val="-8"/>
        </w:rPr>
        <w:t xml:space="preserve"> </w:t>
      </w:r>
      <w:r>
        <w:rPr>
          <w:rFonts w:ascii="Times New Roman" w:cs="Times New Roman" w:hAnsi="Times New Roman"/>
        </w:rPr>
        <w:t>degradation.</w:t>
      </w:r>
    </w:p>
    <w:p>
      <w:pPr>
        <w:pStyle w:val="style179"/>
        <w:numPr>
          <w:ilvl w:val="0"/>
          <w:numId w:val="47"/>
        </w:numPr>
        <w:spacing w:lineRule="auto" w:line="276"/>
        <w:jc w:val="both"/>
        <w:rPr>
          <w:rFonts w:ascii="Times New Roman" w:cs="Times New Roman" w:hAnsi="Times New Roman"/>
        </w:rPr>
      </w:pPr>
      <w:r>
        <w:rPr>
          <w:rFonts w:ascii="Times New Roman" w:cs="Times New Roman" w:hAnsi="Times New Roman"/>
          <w:b/>
          <w:bCs/>
        </w:rPr>
        <w:t xml:space="preserve">Alternative sources of energy </w:t>
      </w:r>
      <w:r>
        <w:rPr>
          <w:rFonts w:ascii="Times New Roman" w:cs="Times New Roman" w:hAnsi="Times New Roman"/>
        </w:rPr>
        <w:t>should be explored and used to avoid the excessive</w:t>
      </w:r>
      <w:r>
        <w:rPr>
          <w:rFonts w:ascii="Times New Roman" w:cs="Times New Roman" w:hAnsi="Times New Roman"/>
          <w:spacing w:val="-4"/>
        </w:rPr>
        <w:t xml:space="preserve"> </w:t>
      </w:r>
      <w:r>
        <w:rPr>
          <w:rFonts w:ascii="Times New Roman" w:cs="Times New Roman" w:hAnsi="Times New Roman"/>
        </w:rPr>
        <w:t>use</w:t>
      </w:r>
      <w:r>
        <w:rPr>
          <w:rFonts w:ascii="Times New Roman" w:cs="Times New Roman" w:hAnsi="Times New Roman"/>
          <w:spacing w:val="-4"/>
        </w:rPr>
        <w:t xml:space="preserve"> </w:t>
      </w:r>
      <w:r>
        <w:rPr>
          <w:rFonts w:ascii="Times New Roman" w:cs="Times New Roman" w:hAnsi="Times New Roman"/>
        </w:rPr>
        <w:t>of</w:t>
      </w:r>
      <w:r>
        <w:rPr>
          <w:rFonts w:ascii="Times New Roman" w:cs="Times New Roman" w:hAnsi="Times New Roman"/>
          <w:spacing w:val="-2"/>
        </w:rPr>
        <w:t xml:space="preserve"> </w:t>
      </w:r>
      <w:r>
        <w:rPr>
          <w:rFonts w:ascii="Times New Roman" w:cs="Times New Roman" w:hAnsi="Times New Roman"/>
        </w:rPr>
        <w:t>forest</w:t>
      </w:r>
      <w:r>
        <w:rPr>
          <w:rFonts w:ascii="Times New Roman" w:cs="Times New Roman" w:hAnsi="Times New Roman"/>
          <w:spacing w:val="-3"/>
        </w:rPr>
        <w:t xml:space="preserve"> </w:t>
      </w:r>
      <w:r>
        <w:rPr>
          <w:rFonts w:ascii="Times New Roman" w:cs="Times New Roman" w:hAnsi="Times New Roman"/>
        </w:rPr>
        <w:t>materials</w:t>
      </w:r>
      <w:r>
        <w:rPr>
          <w:rFonts w:ascii="Times New Roman" w:cs="Times New Roman" w:hAnsi="Times New Roman"/>
          <w:spacing w:val="-2"/>
        </w:rPr>
        <w:t xml:space="preserve"> </w:t>
      </w:r>
      <w:r>
        <w:rPr>
          <w:rFonts w:ascii="Times New Roman" w:cs="Times New Roman" w:hAnsi="Times New Roman"/>
        </w:rPr>
        <w:t>and</w:t>
      </w:r>
      <w:r>
        <w:rPr>
          <w:rFonts w:ascii="Times New Roman" w:cs="Times New Roman" w:hAnsi="Times New Roman"/>
          <w:spacing w:val="-4"/>
        </w:rPr>
        <w:t xml:space="preserve"> </w:t>
      </w:r>
      <w:r>
        <w:rPr>
          <w:rFonts w:ascii="Times New Roman" w:cs="Times New Roman" w:hAnsi="Times New Roman"/>
        </w:rPr>
        <w:t>oil,</w:t>
      </w:r>
      <w:r>
        <w:rPr>
          <w:rFonts w:ascii="Times New Roman" w:cs="Times New Roman" w:hAnsi="Times New Roman"/>
          <w:spacing w:val="-3"/>
        </w:rPr>
        <w:t xml:space="preserve"> </w:t>
      </w:r>
      <w:r>
        <w:rPr>
          <w:rFonts w:ascii="Times New Roman" w:cs="Times New Roman" w:hAnsi="Times New Roman"/>
        </w:rPr>
        <w:t>which</w:t>
      </w:r>
      <w:r>
        <w:rPr>
          <w:rFonts w:ascii="Times New Roman" w:cs="Times New Roman" w:hAnsi="Times New Roman"/>
          <w:spacing w:val="-4"/>
        </w:rPr>
        <w:t xml:space="preserve"> </w:t>
      </w:r>
      <w:r>
        <w:rPr>
          <w:rFonts w:ascii="Times New Roman" w:cs="Times New Roman" w:hAnsi="Times New Roman"/>
        </w:rPr>
        <w:t>cause</w:t>
      </w:r>
      <w:r>
        <w:rPr>
          <w:rFonts w:ascii="Times New Roman" w:cs="Times New Roman" w:hAnsi="Times New Roman"/>
          <w:spacing w:val="-2"/>
        </w:rPr>
        <w:t xml:space="preserve"> </w:t>
      </w:r>
      <w:r>
        <w:rPr>
          <w:rFonts w:ascii="Times New Roman" w:cs="Times New Roman" w:hAnsi="Times New Roman"/>
        </w:rPr>
        <w:t>hazard</w:t>
      </w:r>
      <w:r>
        <w:rPr>
          <w:rFonts w:ascii="Times New Roman" w:cs="Times New Roman" w:hAnsi="Times New Roman"/>
          <w:spacing w:val="-4"/>
        </w:rPr>
        <w:t xml:space="preserve"> </w:t>
      </w:r>
      <w:r>
        <w:rPr>
          <w:rFonts w:ascii="Times New Roman" w:cs="Times New Roman" w:hAnsi="Times New Roman"/>
        </w:rPr>
        <w:t>to</w:t>
      </w:r>
      <w:r>
        <w:rPr>
          <w:rFonts w:ascii="Times New Roman" w:cs="Times New Roman" w:hAnsi="Times New Roman"/>
          <w:spacing w:val="-4"/>
        </w:rPr>
        <w:t xml:space="preserve"> </w:t>
      </w:r>
      <w:r>
        <w:rPr>
          <w:rFonts w:ascii="Times New Roman" w:cs="Times New Roman" w:hAnsi="Times New Roman"/>
        </w:rPr>
        <w:t>the</w:t>
      </w:r>
      <w:r>
        <w:rPr>
          <w:rFonts w:ascii="Times New Roman" w:cs="Times New Roman" w:hAnsi="Times New Roman"/>
          <w:spacing w:val="-2"/>
        </w:rPr>
        <w:t xml:space="preserve"> </w:t>
      </w:r>
      <w:r>
        <w:rPr>
          <w:rFonts w:ascii="Times New Roman" w:cs="Times New Roman" w:hAnsi="Times New Roman"/>
        </w:rPr>
        <w:t>environment.</w:t>
      </w:r>
    </w:p>
    <w:p>
      <w:pPr>
        <w:pStyle w:val="style179"/>
        <w:numPr>
          <w:ilvl w:val="0"/>
          <w:numId w:val="47"/>
        </w:numPr>
        <w:spacing w:lineRule="auto" w:line="276"/>
        <w:jc w:val="both"/>
        <w:rPr>
          <w:rFonts w:ascii="Times New Roman" w:cs="Times New Roman" w:hAnsi="Times New Roman"/>
        </w:rPr>
      </w:pPr>
      <w:r>
        <w:rPr>
          <w:rFonts w:ascii="Times New Roman" w:cs="Times New Roman" w:hAnsi="Times New Roman"/>
          <w:b/>
          <w:bCs/>
        </w:rPr>
        <w:t xml:space="preserve">Radioactive materials </w:t>
      </w:r>
      <w:r>
        <w:rPr>
          <w:rFonts w:ascii="Times New Roman" w:cs="Times New Roman" w:hAnsi="Times New Roman"/>
        </w:rPr>
        <w:t>should be dumped very deep in the soil to prevent the upper</w:t>
      </w:r>
      <w:r>
        <w:rPr>
          <w:rFonts w:ascii="Times New Roman" w:cs="Times New Roman" w:hAnsi="Times New Roman"/>
          <w:spacing w:val="-9"/>
        </w:rPr>
        <w:t xml:space="preserve"> </w:t>
      </w:r>
      <w:r>
        <w:rPr>
          <w:rFonts w:ascii="Times New Roman" w:cs="Times New Roman" w:hAnsi="Times New Roman"/>
        </w:rPr>
        <w:t>soil</w:t>
      </w:r>
      <w:r>
        <w:rPr>
          <w:rFonts w:ascii="Times New Roman" w:cs="Times New Roman" w:hAnsi="Times New Roman"/>
          <w:spacing w:val="-8"/>
        </w:rPr>
        <w:t xml:space="preserve"> </w:t>
      </w:r>
      <w:r>
        <w:rPr>
          <w:rFonts w:ascii="Times New Roman" w:cs="Times New Roman" w:hAnsi="Times New Roman"/>
        </w:rPr>
        <w:t>layer</w:t>
      </w:r>
      <w:r>
        <w:rPr>
          <w:rFonts w:ascii="Times New Roman" w:cs="Times New Roman" w:hAnsi="Times New Roman"/>
          <w:spacing w:val="-8"/>
        </w:rPr>
        <w:t xml:space="preserve"> </w:t>
      </w:r>
      <w:r>
        <w:rPr>
          <w:rFonts w:ascii="Times New Roman" w:cs="Times New Roman" w:hAnsi="Times New Roman"/>
        </w:rPr>
        <w:t>from</w:t>
      </w:r>
      <w:r>
        <w:rPr>
          <w:rFonts w:ascii="Times New Roman" w:cs="Times New Roman" w:hAnsi="Times New Roman"/>
          <w:spacing w:val="-8"/>
        </w:rPr>
        <w:t xml:space="preserve"> </w:t>
      </w:r>
      <w:r>
        <w:rPr>
          <w:rFonts w:ascii="Times New Roman" w:cs="Times New Roman" w:hAnsi="Times New Roman"/>
        </w:rPr>
        <w:t>being</w:t>
      </w:r>
      <w:r>
        <w:rPr>
          <w:rFonts w:ascii="Times New Roman" w:cs="Times New Roman" w:hAnsi="Times New Roman"/>
          <w:spacing w:val="-8"/>
        </w:rPr>
        <w:t xml:space="preserve"> </w:t>
      </w:r>
      <w:r>
        <w:rPr>
          <w:rFonts w:ascii="Times New Roman" w:cs="Times New Roman" w:hAnsi="Times New Roman"/>
        </w:rPr>
        <w:t>highly</w:t>
      </w:r>
      <w:r>
        <w:rPr>
          <w:rFonts w:ascii="Times New Roman" w:cs="Times New Roman" w:hAnsi="Times New Roman"/>
          <w:spacing w:val="-8"/>
        </w:rPr>
        <w:t xml:space="preserve"> </w:t>
      </w:r>
      <w:r>
        <w:rPr>
          <w:rFonts w:ascii="Times New Roman" w:cs="Times New Roman" w:hAnsi="Times New Roman"/>
        </w:rPr>
        <w:t>affected.</w:t>
      </w:r>
    </w:p>
    <w:p>
      <w:pPr>
        <w:pStyle w:val="style179"/>
        <w:numPr>
          <w:ilvl w:val="0"/>
          <w:numId w:val="47"/>
        </w:numPr>
        <w:spacing w:lineRule="auto" w:line="276"/>
        <w:jc w:val="both"/>
        <w:rPr>
          <w:rFonts w:ascii="Times New Roman" w:cs="Times New Roman" w:hAnsi="Times New Roman"/>
        </w:rPr>
      </w:pPr>
      <w:r>
        <w:rPr>
          <w:rFonts w:ascii="Times New Roman" w:cs="Times New Roman" w:hAnsi="Times New Roman"/>
          <w:b/>
          <w:bCs/>
        </w:rPr>
        <w:t xml:space="preserve">Terracing, construction of stone lines </w:t>
      </w:r>
      <w:r>
        <w:rPr>
          <w:rFonts w:ascii="Times New Roman" w:cs="Times New Roman" w:hAnsi="Times New Roman"/>
        </w:rPr>
        <w:t xml:space="preserve">(in Burkina Faso) and </w:t>
      </w:r>
      <w:r>
        <w:rPr>
          <w:rFonts w:ascii="Times New Roman" w:cs="Times New Roman" w:hAnsi="Times New Roman"/>
          <w:b/>
          <w:bCs/>
        </w:rPr>
        <w:t xml:space="preserve">check dams </w:t>
      </w:r>
      <w:r>
        <w:rPr>
          <w:rFonts w:ascii="Times New Roman" w:cs="Times New Roman" w:hAnsi="Times New Roman"/>
        </w:rPr>
        <w:t>(in China) so as to control the movement of water and force to get into the ground rather</w:t>
      </w:r>
      <w:r>
        <w:rPr>
          <w:rFonts w:ascii="Times New Roman" w:cs="Times New Roman" w:hAnsi="Times New Roman"/>
          <w:spacing w:val="-9"/>
        </w:rPr>
        <w:t xml:space="preserve"> </w:t>
      </w:r>
      <w:r>
        <w:rPr>
          <w:rFonts w:ascii="Times New Roman" w:cs="Times New Roman" w:hAnsi="Times New Roman"/>
        </w:rPr>
        <w:t>than</w:t>
      </w:r>
      <w:r>
        <w:rPr>
          <w:rFonts w:ascii="Times New Roman" w:cs="Times New Roman" w:hAnsi="Times New Roman"/>
          <w:spacing w:val="-9"/>
        </w:rPr>
        <w:t xml:space="preserve"> </w:t>
      </w:r>
      <w:r>
        <w:rPr>
          <w:rFonts w:ascii="Times New Roman" w:cs="Times New Roman" w:hAnsi="Times New Roman"/>
        </w:rPr>
        <w:t>flowing</w:t>
      </w:r>
      <w:r>
        <w:rPr>
          <w:rFonts w:ascii="Times New Roman" w:cs="Times New Roman" w:hAnsi="Times New Roman"/>
          <w:spacing w:val="-8"/>
        </w:rPr>
        <w:t xml:space="preserve"> </w:t>
      </w:r>
      <w:r>
        <w:rPr>
          <w:rFonts w:ascii="Times New Roman" w:cs="Times New Roman" w:hAnsi="Times New Roman"/>
        </w:rPr>
        <w:t>like</w:t>
      </w:r>
      <w:r>
        <w:rPr>
          <w:rFonts w:ascii="Times New Roman" w:cs="Times New Roman" w:hAnsi="Times New Roman"/>
          <w:spacing w:val="-9"/>
        </w:rPr>
        <w:t xml:space="preserve"> </w:t>
      </w:r>
      <w:r>
        <w:rPr>
          <w:rFonts w:ascii="Times New Roman" w:cs="Times New Roman" w:hAnsi="Times New Roman"/>
        </w:rPr>
        <w:t>the</w:t>
      </w:r>
      <w:r>
        <w:rPr>
          <w:rFonts w:ascii="Times New Roman" w:cs="Times New Roman" w:hAnsi="Times New Roman"/>
          <w:spacing w:val="-7"/>
        </w:rPr>
        <w:t xml:space="preserve"> </w:t>
      </w:r>
      <w:r>
        <w:rPr>
          <w:rFonts w:ascii="Times New Roman" w:cs="Times New Roman" w:hAnsi="Times New Roman"/>
        </w:rPr>
        <w:t>surface</w:t>
      </w:r>
      <w:r>
        <w:rPr>
          <w:rFonts w:ascii="Times New Roman" w:cs="Times New Roman" w:hAnsi="Times New Roman"/>
          <w:spacing w:val="-9"/>
        </w:rPr>
        <w:t xml:space="preserve"> </w:t>
      </w:r>
      <w:r>
        <w:rPr>
          <w:rFonts w:ascii="Times New Roman" w:cs="Times New Roman" w:hAnsi="Times New Roman"/>
        </w:rPr>
        <w:t>run-off.</w:t>
      </w:r>
    </w:p>
    <w:p>
      <w:pPr>
        <w:pStyle w:val="style179"/>
        <w:numPr>
          <w:ilvl w:val="0"/>
          <w:numId w:val="47"/>
        </w:numPr>
        <w:spacing w:lineRule="auto" w:line="276"/>
        <w:jc w:val="both"/>
        <w:rPr>
          <w:rFonts w:ascii="Times New Roman" w:cs="Times New Roman" w:hAnsi="Times New Roman"/>
        </w:rPr>
      </w:pPr>
      <w:r>
        <w:rPr>
          <w:rFonts w:ascii="Times New Roman" w:cs="Times New Roman" w:hAnsi="Times New Roman"/>
        </w:rPr>
        <w:t>Developing other economic activities rather than depending on</w:t>
      </w:r>
      <w:r>
        <w:rPr>
          <w:rFonts w:ascii="Times New Roman" w:cs="Times New Roman" w:hAnsi="Times New Roman"/>
          <w:spacing w:val="8"/>
        </w:rPr>
        <w:t xml:space="preserve"> </w:t>
      </w:r>
      <w:r>
        <w:rPr>
          <w:rFonts w:ascii="Times New Roman" w:cs="Times New Roman" w:hAnsi="Times New Roman"/>
        </w:rPr>
        <w:t>agriculture only especially in the developing countries.</w:t>
      </w:r>
    </w:p>
    <w:p>
      <w:pPr>
        <w:pStyle w:val="style179"/>
        <w:numPr>
          <w:ilvl w:val="0"/>
          <w:numId w:val="47"/>
        </w:numPr>
        <w:spacing w:lineRule="auto" w:line="276"/>
        <w:jc w:val="both"/>
        <w:rPr>
          <w:rFonts w:ascii="Times New Roman" w:cs="Times New Roman" w:hAnsi="Times New Roman"/>
        </w:rPr>
      </w:pPr>
      <w:r>
        <w:rPr>
          <w:rFonts w:ascii="Times New Roman" w:cs="Times New Roman" w:hAnsi="Times New Roman"/>
          <w:b/>
          <w:bCs/>
        </w:rPr>
        <w:t xml:space="preserve">The government should formulate good policies </w:t>
      </w:r>
      <w:r>
        <w:rPr>
          <w:rFonts w:ascii="Times New Roman" w:cs="Times New Roman" w:hAnsi="Times New Roman"/>
        </w:rPr>
        <w:t>which advocate community participation, land tenure and encourage the proper use of the land. Where</w:t>
      </w:r>
      <w:r>
        <w:rPr>
          <w:rFonts w:ascii="Times New Roman" w:cs="Times New Roman" w:hAnsi="Times New Roman"/>
          <w:spacing w:val="21"/>
        </w:rPr>
        <w:t xml:space="preserve"> </w:t>
      </w:r>
      <w:r>
        <w:rPr>
          <w:rFonts w:ascii="Times New Roman" w:cs="Times New Roman" w:hAnsi="Times New Roman"/>
        </w:rPr>
        <w:t xml:space="preserve">possible </w:t>
      </w:r>
      <w:r>
        <w:rPr>
          <w:rFonts w:ascii="Times New Roman" w:cs="Times New Roman" w:hAnsi="Times New Roman"/>
        </w:rPr>
        <w:t>people should be given financial support so as to invest in scientific agricultural techniques (which are not precarious to the soil.)</w:t>
      </w:r>
    </w:p>
    <w:p>
      <w:pPr>
        <w:pStyle w:val="style0"/>
        <w:spacing w:lineRule="auto" w:line="276"/>
        <w:jc w:val="both"/>
        <w:rPr>
          <w:rFonts w:ascii="Times New Roman" w:cs="Times New Roman" w:hAnsi="Times New Roman"/>
        </w:rPr>
      </w:pPr>
    </w:p>
    <w:p>
      <w:pPr>
        <w:pStyle w:val="style0"/>
        <w:spacing w:lineRule="auto" w:line="276"/>
        <w:jc w:val="both"/>
        <w:rPr>
          <w:rFonts w:ascii="Times New Roman" w:cs="Times New Roman" w:hAnsi="Times New Roman"/>
        </w:rPr>
      </w:pPr>
    </w:p>
    <w:p>
      <w:pPr>
        <w:pStyle w:val="style0"/>
        <w:shd w:val="clear" w:color="auto" w:fill="d9d9d9"/>
        <w:spacing w:lineRule="auto" w:line="276"/>
        <w:jc w:val="both"/>
        <w:rPr>
          <w:rFonts w:ascii="Times New Roman" w:cs="Times New Roman" w:hAnsi="Times New Roman"/>
          <w:b/>
          <w:bCs/>
        </w:rPr>
      </w:pPr>
      <w:r>
        <w:rPr>
          <w:rFonts w:ascii="Times New Roman" w:cs="Times New Roman" w:hAnsi="Times New Roman"/>
          <w:b/>
          <w:bCs/>
          <w:w w:val="110"/>
        </w:rPr>
        <w:t>SOIL CONSERVATION IN TANZANIA</w:t>
      </w:r>
    </w:p>
    <w:p>
      <w:pPr>
        <w:pStyle w:val="style0"/>
        <w:spacing w:lineRule="auto" w:line="276"/>
        <w:jc w:val="both"/>
        <w:rPr>
          <w:rFonts w:ascii="Times New Roman" w:cs="Times New Roman" w:hAnsi="Times New Roman"/>
        </w:rPr>
      </w:pPr>
      <w:r>
        <w:rPr>
          <w:rFonts w:ascii="Times New Roman" w:cs="Times New Roman" w:hAnsi="Times New Roman"/>
        </w:rPr>
        <w:t xml:space="preserve">Tanzania has also been experiencing the problem of soil erosion in many </w:t>
      </w:r>
      <w:r>
        <w:rPr>
          <w:rFonts w:ascii="Times New Roman" w:cs="Times New Roman" w:hAnsi="Times New Roman"/>
        </w:rPr>
        <w:t>part. This</w:t>
      </w:r>
      <w:r>
        <w:rPr>
          <w:rFonts w:ascii="Times New Roman" w:cs="Times New Roman" w:hAnsi="Times New Roman"/>
        </w:rPr>
        <w:t xml:space="preserve"> has been affecting agriculture in a negative way through the loss of fertility and the reduction in the size of arable land. </w:t>
      </w:r>
      <w:r>
        <w:rPr>
          <w:rFonts w:ascii="Times New Roman" w:cs="Times New Roman" w:hAnsi="Times New Roman"/>
          <w:b/>
          <w:bCs/>
        </w:rPr>
        <w:t xml:space="preserve">Poor cultivation methods on the </w:t>
      </w:r>
      <w:r>
        <w:rPr>
          <w:rFonts w:ascii="Times New Roman" w:cs="Times New Roman" w:hAnsi="Times New Roman"/>
        </w:rPr>
        <w:t xml:space="preserve">slopes, overgrazing in some places, deforestation because of cutting trees and </w:t>
      </w:r>
      <w:r>
        <w:rPr>
          <w:rFonts w:ascii="Times New Roman" w:cs="Times New Roman" w:hAnsi="Times New Roman"/>
          <w:b/>
          <w:bCs/>
        </w:rPr>
        <w:t xml:space="preserve">over cultivation are some of the causes </w:t>
      </w:r>
      <w:r>
        <w:rPr>
          <w:rFonts w:ascii="Times New Roman" w:cs="Times New Roman" w:hAnsi="Times New Roman"/>
        </w:rPr>
        <w:t>which have been responsible in the occurrence of soil erosion in different parts of Tanzania. The problem of population pressure in some places has been so instrumental in the facilitating deforestation and land</w:t>
      </w:r>
      <w:r>
        <w:rPr>
          <w:rFonts w:ascii="Times New Roman" w:cs="Times New Roman" w:hAnsi="Times New Roman"/>
          <w:spacing w:val="-17"/>
        </w:rPr>
        <w:t xml:space="preserve"> </w:t>
      </w:r>
      <w:r>
        <w:rPr>
          <w:rFonts w:ascii="Times New Roman" w:cs="Times New Roman" w:hAnsi="Times New Roman"/>
        </w:rPr>
        <w:t>fragmentation.</w:t>
      </w:r>
    </w:p>
    <w:p>
      <w:pPr>
        <w:pStyle w:val="style0"/>
        <w:spacing w:lineRule="auto" w:line="276"/>
        <w:jc w:val="both"/>
        <w:rPr>
          <w:rFonts w:ascii="Times New Roman" w:cs="Times New Roman" w:hAnsi="Times New Roman"/>
        </w:rPr>
      </w:pPr>
    </w:p>
    <w:p>
      <w:pPr>
        <w:pStyle w:val="style0"/>
        <w:spacing w:lineRule="auto" w:line="276"/>
        <w:jc w:val="both"/>
        <w:rPr>
          <w:rFonts w:ascii="Times New Roman" w:cs="Times New Roman" w:hAnsi="Times New Roman"/>
          <w:b/>
          <w:bCs/>
        </w:rPr>
      </w:pPr>
      <w:r>
        <w:rPr>
          <w:rFonts w:ascii="Times New Roman" w:cs="Times New Roman" w:hAnsi="Times New Roman"/>
          <w:b/>
          <w:bCs/>
        </w:rPr>
        <w:t>Soil Erosion and Conservation in Kondoa (Tanzania)</w:t>
      </w:r>
    </w:p>
    <w:p>
      <w:pPr>
        <w:pStyle w:val="style0"/>
        <w:spacing w:lineRule="auto" w:line="276"/>
        <w:jc w:val="both"/>
        <w:rPr>
          <w:rFonts w:ascii="Times New Roman" w:cs="Times New Roman" w:hAnsi="Times New Roman"/>
        </w:rPr>
      </w:pPr>
      <w:r>
        <w:rPr>
          <w:rFonts w:ascii="Times New Roman" w:cs="Times New Roman" w:hAnsi="Times New Roman"/>
        </w:rPr>
        <w:t>Kondoa is the one of the areas, which has been affected by severe soil erosion. It was caused</w:t>
      </w:r>
      <w:r>
        <w:rPr>
          <w:rFonts w:ascii="Times New Roman" w:cs="Times New Roman" w:hAnsi="Times New Roman"/>
          <w:spacing w:val="-15"/>
        </w:rPr>
        <w:t xml:space="preserve"> </w:t>
      </w:r>
      <w:r>
        <w:rPr>
          <w:rFonts w:ascii="Times New Roman" w:cs="Times New Roman" w:hAnsi="Times New Roman"/>
        </w:rPr>
        <w:t>by:</w:t>
      </w:r>
    </w:p>
    <w:p>
      <w:pPr>
        <w:pStyle w:val="style179"/>
        <w:numPr>
          <w:ilvl w:val="0"/>
          <w:numId w:val="46"/>
        </w:numPr>
        <w:spacing w:lineRule="auto" w:line="276"/>
        <w:jc w:val="both"/>
        <w:rPr>
          <w:rFonts w:ascii="Times New Roman" w:cs="Times New Roman" w:hAnsi="Times New Roman"/>
        </w:rPr>
      </w:pPr>
      <w:r>
        <w:rPr>
          <w:rFonts w:ascii="Times New Roman" w:cs="Times New Roman" w:hAnsi="Times New Roman"/>
        </w:rPr>
        <w:t>Unstable</w:t>
      </w:r>
      <w:r>
        <w:rPr>
          <w:rFonts w:ascii="Times New Roman" w:cs="Times New Roman" w:hAnsi="Times New Roman"/>
          <w:spacing w:val="-8"/>
        </w:rPr>
        <w:t xml:space="preserve"> </w:t>
      </w:r>
      <w:r>
        <w:rPr>
          <w:rFonts w:ascii="Times New Roman" w:cs="Times New Roman" w:hAnsi="Times New Roman"/>
        </w:rPr>
        <w:t>soil</w:t>
      </w:r>
      <w:r>
        <w:rPr>
          <w:rFonts w:ascii="Times New Roman" w:cs="Times New Roman" w:hAnsi="Times New Roman"/>
          <w:spacing w:val="-8"/>
        </w:rPr>
        <w:t xml:space="preserve"> </w:t>
      </w:r>
      <w:r>
        <w:rPr>
          <w:rFonts w:ascii="Times New Roman" w:cs="Times New Roman" w:hAnsi="Times New Roman"/>
        </w:rPr>
        <w:t>due</w:t>
      </w:r>
      <w:r>
        <w:rPr>
          <w:rFonts w:ascii="Times New Roman" w:cs="Times New Roman" w:hAnsi="Times New Roman"/>
          <w:spacing w:val="-8"/>
        </w:rPr>
        <w:t xml:space="preserve"> </w:t>
      </w:r>
      <w:r>
        <w:rPr>
          <w:rFonts w:ascii="Times New Roman" w:cs="Times New Roman" w:hAnsi="Times New Roman"/>
        </w:rPr>
        <w:t>to</w:t>
      </w:r>
      <w:r>
        <w:rPr>
          <w:rFonts w:ascii="Times New Roman" w:cs="Times New Roman" w:hAnsi="Times New Roman"/>
          <w:spacing w:val="-8"/>
        </w:rPr>
        <w:t xml:space="preserve"> </w:t>
      </w:r>
      <w:r>
        <w:rPr>
          <w:rFonts w:ascii="Times New Roman" w:cs="Times New Roman" w:hAnsi="Times New Roman"/>
        </w:rPr>
        <w:t>semi</w:t>
      </w:r>
      <w:r>
        <w:rPr>
          <w:rFonts w:ascii="Times New Roman" w:cs="Times New Roman" w:hAnsi="Times New Roman"/>
          <w:spacing w:val="-8"/>
        </w:rPr>
        <w:t xml:space="preserve"> </w:t>
      </w:r>
      <w:r>
        <w:rPr>
          <w:rFonts w:ascii="Times New Roman" w:cs="Times New Roman" w:hAnsi="Times New Roman"/>
        </w:rPr>
        <w:t>aridity.</w:t>
      </w:r>
    </w:p>
    <w:p>
      <w:pPr>
        <w:pStyle w:val="style179"/>
        <w:numPr>
          <w:ilvl w:val="0"/>
          <w:numId w:val="46"/>
        </w:numPr>
        <w:spacing w:lineRule="auto" w:line="276"/>
        <w:jc w:val="both"/>
        <w:rPr>
          <w:rFonts w:ascii="Times New Roman" w:cs="Times New Roman" w:hAnsi="Times New Roman"/>
        </w:rPr>
      </w:pPr>
      <w:r>
        <w:rPr>
          <w:rFonts w:ascii="Times New Roman" w:cs="Times New Roman" w:hAnsi="Times New Roman"/>
        </w:rPr>
        <w:t>Sporadic</w:t>
      </w:r>
      <w:r>
        <w:rPr>
          <w:rFonts w:ascii="Times New Roman" w:cs="Times New Roman" w:hAnsi="Times New Roman"/>
          <w:spacing w:val="-6"/>
        </w:rPr>
        <w:t xml:space="preserve"> </w:t>
      </w:r>
      <w:r>
        <w:rPr>
          <w:rFonts w:ascii="Times New Roman" w:cs="Times New Roman" w:hAnsi="Times New Roman"/>
        </w:rPr>
        <w:t>heavy</w:t>
      </w:r>
      <w:r>
        <w:rPr>
          <w:rFonts w:ascii="Times New Roman" w:cs="Times New Roman" w:hAnsi="Times New Roman"/>
          <w:spacing w:val="-7"/>
        </w:rPr>
        <w:t xml:space="preserve"> </w:t>
      </w:r>
      <w:r>
        <w:rPr>
          <w:rFonts w:ascii="Times New Roman" w:cs="Times New Roman" w:hAnsi="Times New Roman"/>
        </w:rPr>
        <w:t>rains</w:t>
      </w:r>
      <w:r>
        <w:rPr>
          <w:rFonts w:ascii="Times New Roman" w:cs="Times New Roman" w:hAnsi="Times New Roman"/>
          <w:spacing w:val="-7"/>
        </w:rPr>
        <w:t xml:space="preserve"> </w:t>
      </w:r>
      <w:r>
        <w:rPr>
          <w:rFonts w:ascii="Times New Roman" w:cs="Times New Roman" w:hAnsi="Times New Roman"/>
        </w:rPr>
        <w:t>that</w:t>
      </w:r>
      <w:r>
        <w:rPr>
          <w:rFonts w:ascii="Times New Roman" w:cs="Times New Roman" w:hAnsi="Times New Roman"/>
          <w:spacing w:val="-7"/>
        </w:rPr>
        <w:t xml:space="preserve"> </w:t>
      </w:r>
      <w:r>
        <w:rPr>
          <w:rFonts w:ascii="Times New Roman" w:cs="Times New Roman" w:hAnsi="Times New Roman"/>
        </w:rPr>
        <w:t>tend</w:t>
      </w:r>
      <w:r>
        <w:rPr>
          <w:rFonts w:ascii="Times New Roman" w:cs="Times New Roman" w:hAnsi="Times New Roman"/>
          <w:spacing w:val="-7"/>
        </w:rPr>
        <w:t xml:space="preserve"> </w:t>
      </w:r>
      <w:r>
        <w:rPr>
          <w:rFonts w:ascii="Times New Roman" w:cs="Times New Roman" w:hAnsi="Times New Roman"/>
        </w:rPr>
        <w:t>to</w:t>
      </w:r>
      <w:r>
        <w:rPr>
          <w:rFonts w:ascii="Times New Roman" w:cs="Times New Roman" w:hAnsi="Times New Roman"/>
          <w:spacing w:val="-6"/>
        </w:rPr>
        <w:t xml:space="preserve"> </w:t>
      </w:r>
      <w:r>
        <w:rPr>
          <w:rFonts w:ascii="Times New Roman" w:cs="Times New Roman" w:hAnsi="Times New Roman"/>
        </w:rPr>
        <w:t>wash</w:t>
      </w:r>
      <w:r>
        <w:rPr>
          <w:rFonts w:ascii="Times New Roman" w:cs="Times New Roman" w:hAnsi="Times New Roman"/>
          <w:spacing w:val="-7"/>
        </w:rPr>
        <w:t xml:space="preserve"> </w:t>
      </w:r>
      <w:r>
        <w:rPr>
          <w:rFonts w:ascii="Times New Roman" w:cs="Times New Roman" w:hAnsi="Times New Roman"/>
        </w:rPr>
        <w:t>away</w:t>
      </w:r>
      <w:r>
        <w:rPr>
          <w:rFonts w:ascii="Times New Roman" w:cs="Times New Roman" w:hAnsi="Times New Roman"/>
          <w:spacing w:val="-5"/>
        </w:rPr>
        <w:t xml:space="preserve"> </w:t>
      </w:r>
      <w:r>
        <w:rPr>
          <w:rFonts w:ascii="Times New Roman" w:cs="Times New Roman" w:hAnsi="Times New Roman"/>
        </w:rPr>
        <w:t>the</w:t>
      </w:r>
      <w:r>
        <w:rPr>
          <w:rFonts w:ascii="Times New Roman" w:cs="Times New Roman" w:hAnsi="Times New Roman"/>
          <w:spacing w:val="-6"/>
        </w:rPr>
        <w:t xml:space="preserve"> </w:t>
      </w:r>
      <w:r>
        <w:rPr>
          <w:rFonts w:ascii="Times New Roman" w:cs="Times New Roman" w:hAnsi="Times New Roman"/>
        </w:rPr>
        <w:t>loose</w:t>
      </w:r>
      <w:r>
        <w:rPr>
          <w:rFonts w:ascii="Times New Roman" w:cs="Times New Roman" w:hAnsi="Times New Roman"/>
          <w:spacing w:val="-7"/>
        </w:rPr>
        <w:t xml:space="preserve"> </w:t>
      </w:r>
      <w:r>
        <w:rPr>
          <w:rFonts w:ascii="Times New Roman" w:cs="Times New Roman" w:hAnsi="Times New Roman"/>
        </w:rPr>
        <w:t>of</w:t>
      </w:r>
      <w:r>
        <w:rPr>
          <w:rFonts w:ascii="Times New Roman" w:cs="Times New Roman" w:hAnsi="Times New Roman"/>
          <w:spacing w:val="-6"/>
        </w:rPr>
        <w:t xml:space="preserve"> </w:t>
      </w:r>
      <w:r>
        <w:rPr>
          <w:rFonts w:ascii="Times New Roman" w:cs="Times New Roman" w:hAnsi="Times New Roman"/>
        </w:rPr>
        <w:t>soil</w:t>
      </w:r>
      <w:r>
        <w:rPr>
          <w:rFonts w:ascii="Times New Roman" w:cs="Times New Roman" w:hAnsi="Times New Roman"/>
          <w:spacing w:val="-6"/>
        </w:rPr>
        <w:t xml:space="preserve"> </w:t>
      </w:r>
      <w:r>
        <w:rPr>
          <w:rFonts w:ascii="Times New Roman" w:cs="Times New Roman" w:hAnsi="Times New Roman"/>
        </w:rPr>
        <w:t>materials.</w:t>
      </w:r>
    </w:p>
    <w:p>
      <w:pPr>
        <w:pStyle w:val="style179"/>
        <w:numPr>
          <w:ilvl w:val="0"/>
          <w:numId w:val="46"/>
        </w:numPr>
        <w:spacing w:lineRule="auto" w:line="276"/>
        <w:jc w:val="both"/>
        <w:rPr>
          <w:rFonts w:ascii="Times New Roman" w:cs="Times New Roman" w:hAnsi="Times New Roman"/>
        </w:rPr>
      </w:pPr>
      <w:r>
        <w:rPr>
          <w:rFonts w:ascii="Times New Roman" w:cs="Times New Roman" w:hAnsi="Times New Roman"/>
        </w:rPr>
        <w:t>High</w:t>
      </w:r>
      <w:r>
        <w:rPr>
          <w:rFonts w:ascii="Times New Roman" w:cs="Times New Roman" w:hAnsi="Times New Roman"/>
          <w:spacing w:val="-9"/>
        </w:rPr>
        <w:t xml:space="preserve"> </w:t>
      </w:r>
      <w:r>
        <w:rPr>
          <w:rFonts w:ascii="Times New Roman" w:cs="Times New Roman" w:hAnsi="Times New Roman"/>
        </w:rPr>
        <w:t>population</w:t>
      </w:r>
      <w:r>
        <w:rPr>
          <w:rFonts w:ascii="Times New Roman" w:cs="Times New Roman" w:hAnsi="Times New Roman"/>
          <w:spacing w:val="-8"/>
        </w:rPr>
        <w:t xml:space="preserve"> </w:t>
      </w:r>
      <w:r>
        <w:rPr>
          <w:rFonts w:ascii="Times New Roman" w:cs="Times New Roman" w:hAnsi="Times New Roman"/>
        </w:rPr>
        <w:t>in</w:t>
      </w:r>
      <w:r>
        <w:rPr>
          <w:rFonts w:ascii="Times New Roman" w:cs="Times New Roman" w:hAnsi="Times New Roman"/>
          <w:spacing w:val="-8"/>
        </w:rPr>
        <w:t xml:space="preserve"> </w:t>
      </w:r>
      <w:r>
        <w:rPr>
          <w:rFonts w:ascii="Times New Roman" w:cs="Times New Roman" w:hAnsi="Times New Roman"/>
        </w:rPr>
        <w:t>the</w:t>
      </w:r>
      <w:r>
        <w:rPr>
          <w:rFonts w:ascii="Times New Roman" w:cs="Times New Roman" w:hAnsi="Times New Roman"/>
          <w:spacing w:val="-7"/>
        </w:rPr>
        <w:t xml:space="preserve"> </w:t>
      </w:r>
      <w:r>
        <w:rPr>
          <w:rFonts w:ascii="Times New Roman" w:cs="Times New Roman" w:hAnsi="Times New Roman"/>
        </w:rPr>
        <w:t>area</w:t>
      </w:r>
      <w:r>
        <w:rPr>
          <w:rFonts w:ascii="Times New Roman" w:cs="Times New Roman" w:hAnsi="Times New Roman"/>
          <w:spacing w:val="-9"/>
        </w:rPr>
        <w:t xml:space="preserve"> </w:t>
      </w:r>
      <w:r>
        <w:rPr>
          <w:rFonts w:ascii="Times New Roman" w:cs="Times New Roman" w:hAnsi="Times New Roman"/>
        </w:rPr>
        <w:t>led</w:t>
      </w:r>
      <w:r>
        <w:rPr>
          <w:rFonts w:ascii="Times New Roman" w:cs="Times New Roman" w:hAnsi="Times New Roman"/>
          <w:spacing w:val="-8"/>
        </w:rPr>
        <w:t xml:space="preserve"> </w:t>
      </w:r>
      <w:r>
        <w:rPr>
          <w:rFonts w:ascii="Times New Roman" w:cs="Times New Roman" w:hAnsi="Times New Roman"/>
        </w:rPr>
        <w:t>to</w:t>
      </w:r>
      <w:r>
        <w:rPr>
          <w:rFonts w:ascii="Times New Roman" w:cs="Times New Roman" w:hAnsi="Times New Roman"/>
          <w:spacing w:val="-7"/>
        </w:rPr>
        <w:t xml:space="preserve"> </w:t>
      </w:r>
      <w:r>
        <w:rPr>
          <w:rFonts w:ascii="Times New Roman" w:cs="Times New Roman" w:hAnsi="Times New Roman"/>
        </w:rPr>
        <w:t>the</w:t>
      </w:r>
      <w:r>
        <w:rPr>
          <w:rFonts w:ascii="Times New Roman" w:cs="Times New Roman" w:hAnsi="Times New Roman"/>
          <w:spacing w:val="-7"/>
        </w:rPr>
        <w:t xml:space="preserve"> </w:t>
      </w:r>
      <w:r>
        <w:rPr>
          <w:rFonts w:ascii="Times New Roman" w:cs="Times New Roman" w:hAnsi="Times New Roman"/>
        </w:rPr>
        <w:t>destruction</w:t>
      </w:r>
      <w:r>
        <w:rPr>
          <w:rFonts w:ascii="Times New Roman" w:cs="Times New Roman" w:hAnsi="Times New Roman"/>
          <w:spacing w:val="-8"/>
        </w:rPr>
        <w:t xml:space="preserve"> </w:t>
      </w:r>
      <w:r>
        <w:rPr>
          <w:rFonts w:ascii="Times New Roman" w:cs="Times New Roman" w:hAnsi="Times New Roman"/>
        </w:rPr>
        <w:t>of</w:t>
      </w:r>
      <w:r>
        <w:rPr>
          <w:rFonts w:ascii="Times New Roman" w:cs="Times New Roman" w:hAnsi="Times New Roman"/>
          <w:spacing w:val="-9"/>
        </w:rPr>
        <w:t xml:space="preserve"> </w:t>
      </w:r>
      <w:r>
        <w:rPr>
          <w:rFonts w:ascii="Times New Roman" w:cs="Times New Roman" w:hAnsi="Times New Roman"/>
        </w:rPr>
        <w:t>vegetation.</w:t>
      </w:r>
    </w:p>
    <w:p>
      <w:pPr>
        <w:pStyle w:val="style179"/>
        <w:numPr>
          <w:ilvl w:val="0"/>
          <w:numId w:val="46"/>
        </w:numPr>
        <w:spacing w:lineRule="auto" w:line="276"/>
        <w:jc w:val="both"/>
        <w:rPr>
          <w:rFonts w:ascii="Times New Roman" w:cs="Times New Roman" w:hAnsi="Times New Roman"/>
        </w:rPr>
      </w:pPr>
      <w:r>
        <w:rPr>
          <w:rFonts w:ascii="Times New Roman" w:cs="Times New Roman" w:hAnsi="Times New Roman"/>
          <w:w w:val="104"/>
        </w:rPr>
        <w:t>Hilly</w:t>
      </w:r>
      <w:r>
        <w:rPr>
          <w:rFonts w:ascii="Times New Roman" w:cs="Times New Roman" w:hAnsi="Times New Roman"/>
          <w:spacing w:val="-12"/>
          <w:w w:val="104"/>
        </w:rPr>
        <w:t xml:space="preserve"> </w:t>
      </w:r>
      <w:r>
        <w:rPr>
          <w:rFonts w:ascii="Times New Roman" w:cs="Times New Roman" w:hAnsi="Times New Roman"/>
          <w:w w:val="104"/>
        </w:rPr>
        <w:t>landscape</w:t>
      </w:r>
      <w:r>
        <w:rPr>
          <w:rFonts w:ascii="Times New Roman" w:cs="Times New Roman" w:hAnsi="Times New Roman"/>
          <w:spacing w:val="-10"/>
          <w:w w:val="104"/>
        </w:rPr>
        <w:t xml:space="preserve"> </w:t>
      </w:r>
      <w:r>
        <w:rPr>
          <w:rFonts w:ascii="Times New Roman" w:cs="Times New Roman" w:hAnsi="Times New Roman"/>
          <w:w w:val="104"/>
        </w:rPr>
        <w:t>on</w:t>
      </w:r>
      <w:r>
        <w:rPr>
          <w:rFonts w:ascii="Times New Roman" w:cs="Times New Roman" w:hAnsi="Times New Roman"/>
          <w:spacing w:val="-11"/>
          <w:w w:val="104"/>
        </w:rPr>
        <w:t xml:space="preserve"> </w:t>
      </w:r>
      <w:r>
        <w:rPr>
          <w:rFonts w:ascii="Times New Roman" w:cs="Times New Roman" w:hAnsi="Times New Roman"/>
          <w:w w:val="104"/>
        </w:rPr>
        <w:t>which</w:t>
      </w:r>
      <w:r>
        <w:rPr>
          <w:rFonts w:ascii="Times New Roman" w:cs="Times New Roman" w:hAnsi="Times New Roman"/>
          <w:spacing w:val="-11"/>
          <w:w w:val="104"/>
        </w:rPr>
        <w:t xml:space="preserve"> </w:t>
      </w:r>
      <w:r>
        <w:rPr>
          <w:rFonts w:ascii="Times New Roman" w:cs="Times New Roman" w:hAnsi="Times New Roman"/>
          <w:w w:val="104"/>
        </w:rPr>
        <w:t>water</w:t>
      </w:r>
      <w:r>
        <w:rPr>
          <w:rFonts w:ascii="Times New Roman" w:cs="Times New Roman" w:hAnsi="Times New Roman"/>
          <w:spacing w:val="-10"/>
          <w:w w:val="104"/>
        </w:rPr>
        <w:t xml:space="preserve"> </w:t>
      </w:r>
      <w:r>
        <w:rPr>
          <w:rFonts w:ascii="Times New Roman" w:cs="Times New Roman" w:hAnsi="Times New Roman"/>
          <w:w w:val="104"/>
        </w:rPr>
        <w:t>runs</w:t>
      </w:r>
      <w:r>
        <w:rPr>
          <w:rFonts w:ascii="Times New Roman" w:cs="Times New Roman" w:hAnsi="Times New Roman"/>
          <w:spacing w:val="-11"/>
          <w:w w:val="104"/>
        </w:rPr>
        <w:t xml:space="preserve"> </w:t>
      </w:r>
      <w:r>
        <w:rPr>
          <w:rFonts w:ascii="Times New Roman" w:cs="Times New Roman" w:hAnsi="Times New Roman"/>
          <w:w w:val="104"/>
        </w:rPr>
        <w:t>fast.</w:t>
      </w:r>
    </w:p>
    <w:p>
      <w:pPr>
        <w:pStyle w:val="style179"/>
        <w:numPr>
          <w:ilvl w:val="0"/>
          <w:numId w:val="46"/>
        </w:numPr>
        <w:spacing w:lineRule="auto" w:line="276"/>
        <w:jc w:val="both"/>
        <w:rPr>
          <w:rFonts w:ascii="Times New Roman" w:cs="Times New Roman" w:hAnsi="Times New Roman"/>
        </w:rPr>
      </w:pPr>
      <w:r>
        <w:rPr>
          <w:rFonts w:ascii="Times New Roman" w:cs="Times New Roman" w:hAnsi="Times New Roman"/>
        </w:rPr>
        <w:t>High</w:t>
      </w:r>
      <w:r>
        <w:rPr>
          <w:rFonts w:ascii="Times New Roman" w:cs="Times New Roman" w:hAnsi="Times New Roman"/>
          <w:spacing w:val="-8"/>
        </w:rPr>
        <w:t xml:space="preserve"> </w:t>
      </w:r>
      <w:r>
        <w:rPr>
          <w:rFonts w:ascii="Times New Roman" w:cs="Times New Roman" w:hAnsi="Times New Roman"/>
        </w:rPr>
        <w:t>animal</w:t>
      </w:r>
      <w:r>
        <w:rPr>
          <w:rFonts w:ascii="Times New Roman" w:cs="Times New Roman" w:hAnsi="Times New Roman"/>
          <w:spacing w:val="-8"/>
        </w:rPr>
        <w:t xml:space="preserve"> </w:t>
      </w:r>
      <w:r>
        <w:rPr>
          <w:rFonts w:ascii="Times New Roman" w:cs="Times New Roman" w:hAnsi="Times New Roman"/>
        </w:rPr>
        <w:t>population</w:t>
      </w:r>
      <w:r>
        <w:rPr>
          <w:rFonts w:ascii="Times New Roman" w:cs="Times New Roman" w:hAnsi="Times New Roman"/>
          <w:spacing w:val="-8"/>
        </w:rPr>
        <w:t xml:space="preserve"> </w:t>
      </w:r>
      <w:r>
        <w:rPr>
          <w:rFonts w:ascii="Times New Roman" w:cs="Times New Roman" w:hAnsi="Times New Roman"/>
        </w:rPr>
        <w:t>that</w:t>
      </w:r>
      <w:r>
        <w:rPr>
          <w:rFonts w:ascii="Times New Roman" w:cs="Times New Roman" w:hAnsi="Times New Roman"/>
          <w:spacing w:val="-8"/>
        </w:rPr>
        <w:t xml:space="preserve"> </w:t>
      </w:r>
      <w:r>
        <w:rPr>
          <w:rFonts w:ascii="Times New Roman" w:cs="Times New Roman" w:hAnsi="Times New Roman"/>
        </w:rPr>
        <w:t>led</w:t>
      </w:r>
      <w:r>
        <w:rPr>
          <w:rFonts w:ascii="Times New Roman" w:cs="Times New Roman" w:hAnsi="Times New Roman"/>
          <w:spacing w:val="-8"/>
        </w:rPr>
        <w:t xml:space="preserve"> </w:t>
      </w:r>
      <w:r>
        <w:rPr>
          <w:rFonts w:ascii="Times New Roman" w:cs="Times New Roman" w:hAnsi="Times New Roman"/>
        </w:rPr>
        <w:t>to</w:t>
      </w:r>
      <w:r>
        <w:rPr>
          <w:rFonts w:ascii="Times New Roman" w:cs="Times New Roman" w:hAnsi="Times New Roman"/>
          <w:spacing w:val="-8"/>
        </w:rPr>
        <w:t xml:space="preserve"> </w:t>
      </w:r>
      <w:r>
        <w:rPr>
          <w:rFonts w:ascii="Times New Roman" w:cs="Times New Roman" w:hAnsi="Times New Roman"/>
        </w:rPr>
        <w:t>overgrazing.</w:t>
      </w:r>
    </w:p>
    <w:p>
      <w:pPr>
        <w:pStyle w:val="style0"/>
        <w:spacing w:lineRule="auto" w:line="276"/>
        <w:jc w:val="both"/>
        <w:rPr>
          <w:rFonts w:ascii="Times New Roman" w:cs="Times New Roman" w:hAnsi="Times New Roman"/>
        </w:rPr>
      </w:pPr>
    </w:p>
    <w:p>
      <w:pPr>
        <w:pStyle w:val="style0"/>
        <w:spacing w:lineRule="auto" w:line="276"/>
        <w:jc w:val="both"/>
        <w:rPr>
          <w:rFonts w:ascii="Times New Roman" w:cs="Times New Roman" w:hAnsi="Times New Roman"/>
          <w:b/>
          <w:bCs/>
        </w:rPr>
      </w:pPr>
      <w:r>
        <w:rPr>
          <w:rFonts w:ascii="Times New Roman" w:cs="Times New Roman" w:hAnsi="Times New Roman"/>
          <w:b/>
          <w:bCs/>
        </w:rPr>
        <w:t>STRATEGIES TOWARDS SOIL CONSERVATION IN TANZANIA</w:t>
      </w:r>
    </w:p>
    <w:p>
      <w:pPr>
        <w:pStyle w:val="style179"/>
        <w:numPr>
          <w:ilvl w:val="0"/>
          <w:numId w:val="45"/>
        </w:numPr>
        <w:spacing w:lineRule="auto" w:line="276"/>
        <w:jc w:val="both"/>
        <w:rPr>
          <w:rFonts w:ascii="Times New Roman" w:cs="Times New Roman" w:hAnsi="Times New Roman"/>
        </w:rPr>
      </w:pPr>
      <w:r>
        <w:rPr>
          <w:rFonts w:ascii="Times New Roman" w:cs="Times New Roman" w:hAnsi="Times New Roman"/>
        </w:rPr>
        <w:t>Contour ridging on the slopes of the highland and hills. This is practiced widely in Rukwa</w:t>
      </w:r>
      <w:r>
        <w:rPr>
          <w:rFonts w:ascii="Times New Roman" w:cs="Times New Roman" w:hAnsi="Times New Roman"/>
          <w:w w:val="95"/>
        </w:rPr>
        <w:t xml:space="preserve">, </w:t>
      </w:r>
      <w:r>
        <w:rPr>
          <w:rFonts w:ascii="Times New Roman" w:cs="Times New Roman" w:hAnsi="Times New Roman"/>
          <w:spacing w:val="-3"/>
        </w:rPr>
        <w:t xml:space="preserve">Tabora </w:t>
      </w:r>
      <w:r>
        <w:rPr>
          <w:rFonts w:ascii="Times New Roman" w:cs="Times New Roman" w:hAnsi="Times New Roman"/>
          <w:w w:val="95"/>
        </w:rPr>
        <w:t>,</w:t>
      </w:r>
      <w:r>
        <w:rPr>
          <w:rFonts w:ascii="Times New Roman" w:cs="Times New Roman" w:hAnsi="Times New Roman"/>
          <w:spacing w:val="1"/>
          <w:w w:val="95"/>
        </w:rPr>
        <w:t xml:space="preserve"> </w:t>
      </w:r>
      <w:r>
        <w:rPr>
          <w:rFonts w:ascii="Times New Roman" w:cs="Times New Roman" w:hAnsi="Times New Roman"/>
        </w:rPr>
        <w:t>some parts in Mbeya (Mbozi and Rungwe) and Iringa.</w:t>
      </w:r>
    </w:p>
    <w:p>
      <w:pPr>
        <w:pStyle w:val="style179"/>
        <w:numPr>
          <w:ilvl w:val="0"/>
          <w:numId w:val="45"/>
        </w:numPr>
        <w:spacing w:lineRule="auto" w:line="276"/>
        <w:jc w:val="both"/>
        <w:rPr>
          <w:rFonts w:ascii="Times New Roman" w:cs="Times New Roman" w:hAnsi="Times New Roman"/>
        </w:rPr>
      </w:pPr>
      <w:r>
        <w:rPr>
          <w:rFonts w:ascii="Times New Roman" w:cs="Times New Roman" w:hAnsi="Times New Roman"/>
        </w:rPr>
        <w:t>Using farm yard manure to restore fertility. The use of farm yard manure is common among the Sukuma, Ukara-Ukerewe and Sumbawanga Where people collect</w:t>
      </w:r>
      <w:r>
        <w:rPr>
          <w:rFonts w:ascii="Times New Roman" w:cs="Times New Roman" w:hAnsi="Times New Roman"/>
          <w:spacing w:val="-7"/>
        </w:rPr>
        <w:t xml:space="preserve"> </w:t>
      </w:r>
      <w:r>
        <w:rPr>
          <w:rFonts w:ascii="Times New Roman" w:cs="Times New Roman" w:hAnsi="Times New Roman"/>
        </w:rPr>
        <w:t>cow</w:t>
      </w:r>
      <w:r>
        <w:rPr>
          <w:rFonts w:ascii="Times New Roman" w:cs="Times New Roman" w:hAnsi="Times New Roman"/>
          <w:spacing w:val="-7"/>
        </w:rPr>
        <w:t xml:space="preserve"> </w:t>
      </w:r>
      <w:r>
        <w:rPr>
          <w:rFonts w:ascii="Times New Roman" w:cs="Times New Roman" w:hAnsi="Times New Roman"/>
        </w:rPr>
        <w:t>dung</w:t>
      </w:r>
      <w:r>
        <w:rPr>
          <w:rFonts w:ascii="Times New Roman" w:cs="Times New Roman" w:hAnsi="Times New Roman"/>
          <w:spacing w:val="-7"/>
        </w:rPr>
        <w:t xml:space="preserve"> </w:t>
      </w:r>
      <w:r>
        <w:rPr>
          <w:rFonts w:ascii="Times New Roman" w:cs="Times New Roman" w:hAnsi="Times New Roman"/>
        </w:rPr>
        <w:t>from</w:t>
      </w:r>
      <w:r>
        <w:rPr>
          <w:rFonts w:ascii="Times New Roman" w:cs="Times New Roman" w:hAnsi="Times New Roman"/>
          <w:spacing w:val="-7"/>
        </w:rPr>
        <w:t xml:space="preserve"> </w:t>
      </w:r>
      <w:r>
        <w:rPr>
          <w:rFonts w:ascii="Times New Roman" w:cs="Times New Roman" w:hAnsi="Times New Roman"/>
        </w:rPr>
        <w:t>the</w:t>
      </w:r>
      <w:r>
        <w:rPr>
          <w:rFonts w:ascii="Times New Roman" w:cs="Times New Roman" w:hAnsi="Times New Roman"/>
          <w:spacing w:val="-5"/>
        </w:rPr>
        <w:t xml:space="preserve"> </w:t>
      </w:r>
      <w:r>
        <w:rPr>
          <w:rFonts w:ascii="Times New Roman" w:cs="Times New Roman" w:hAnsi="Times New Roman"/>
        </w:rPr>
        <w:t>grazing</w:t>
      </w:r>
      <w:r>
        <w:rPr>
          <w:rFonts w:ascii="Times New Roman" w:cs="Times New Roman" w:hAnsi="Times New Roman"/>
          <w:spacing w:val="-6"/>
        </w:rPr>
        <w:t xml:space="preserve"> </w:t>
      </w:r>
      <w:r>
        <w:rPr>
          <w:rFonts w:ascii="Times New Roman" w:cs="Times New Roman" w:hAnsi="Times New Roman"/>
        </w:rPr>
        <w:t>areas</w:t>
      </w:r>
      <w:r>
        <w:rPr>
          <w:rFonts w:ascii="Times New Roman" w:cs="Times New Roman" w:hAnsi="Times New Roman"/>
          <w:spacing w:val="-6"/>
        </w:rPr>
        <w:t xml:space="preserve"> </w:t>
      </w:r>
      <w:r>
        <w:rPr>
          <w:rFonts w:ascii="Times New Roman" w:cs="Times New Roman" w:hAnsi="Times New Roman"/>
        </w:rPr>
        <w:t>or</w:t>
      </w:r>
      <w:r>
        <w:rPr>
          <w:rFonts w:ascii="Times New Roman" w:cs="Times New Roman" w:hAnsi="Times New Roman"/>
          <w:spacing w:val="-7"/>
        </w:rPr>
        <w:t xml:space="preserve"> </w:t>
      </w:r>
      <w:r>
        <w:rPr>
          <w:rFonts w:ascii="Times New Roman" w:cs="Times New Roman" w:hAnsi="Times New Roman"/>
        </w:rPr>
        <w:t>cattle</w:t>
      </w:r>
      <w:r>
        <w:rPr>
          <w:rFonts w:ascii="Times New Roman" w:cs="Times New Roman" w:hAnsi="Times New Roman"/>
          <w:spacing w:val="-7"/>
        </w:rPr>
        <w:t xml:space="preserve"> </w:t>
      </w:r>
      <w:r>
        <w:rPr>
          <w:rFonts w:ascii="Times New Roman" w:cs="Times New Roman" w:hAnsi="Times New Roman"/>
        </w:rPr>
        <w:t>sheds.</w:t>
      </w:r>
    </w:p>
    <w:p>
      <w:pPr>
        <w:pStyle w:val="style179"/>
        <w:numPr>
          <w:ilvl w:val="0"/>
          <w:numId w:val="45"/>
        </w:numPr>
        <w:spacing w:lineRule="auto" w:line="276"/>
        <w:jc w:val="both"/>
        <w:rPr>
          <w:rFonts w:ascii="Times New Roman" w:cs="Times New Roman" w:hAnsi="Times New Roman"/>
        </w:rPr>
      </w:pPr>
      <w:r>
        <w:rPr>
          <w:rFonts w:ascii="Times New Roman" w:cs="Times New Roman" w:hAnsi="Times New Roman"/>
        </w:rPr>
        <w:t>Fallowing is also practiced whereby people leave the land uncultivated for sometime</w:t>
      </w:r>
      <w:r>
        <w:rPr>
          <w:rFonts w:ascii="Times New Roman" w:cs="Times New Roman" w:hAnsi="Times New Roman"/>
          <w:spacing w:val="-7"/>
        </w:rPr>
        <w:t xml:space="preserve"> </w:t>
      </w:r>
      <w:r>
        <w:rPr>
          <w:rFonts w:ascii="Times New Roman" w:cs="Times New Roman" w:hAnsi="Times New Roman"/>
        </w:rPr>
        <w:t>especially</w:t>
      </w:r>
      <w:r>
        <w:rPr>
          <w:rFonts w:ascii="Times New Roman" w:cs="Times New Roman" w:hAnsi="Times New Roman"/>
          <w:spacing w:val="-8"/>
        </w:rPr>
        <w:t xml:space="preserve"> </w:t>
      </w:r>
      <w:r>
        <w:rPr>
          <w:rFonts w:ascii="Times New Roman" w:cs="Times New Roman" w:hAnsi="Times New Roman"/>
        </w:rPr>
        <w:t>after</w:t>
      </w:r>
      <w:r>
        <w:rPr>
          <w:rFonts w:ascii="Times New Roman" w:cs="Times New Roman" w:hAnsi="Times New Roman"/>
          <w:spacing w:val="-8"/>
        </w:rPr>
        <w:t xml:space="preserve"> </w:t>
      </w:r>
      <w:r>
        <w:rPr>
          <w:rFonts w:ascii="Times New Roman" w:cs="Times New Roman" w:hAnsi="Times New Roman"/>
        </w:rPr>
        <w:t>exhaustion</w:t>
      </w:r>
      <w:r>
        <w:rPr>
          <w:rFonts w:ascii="Times New Roman" w:cs="Times New Roman" w:hAnsi="Times New Roman"/>
          <w:spacing w:val="-7"/>
        </w:rPr>
        <w:t xml:space="preserve"> </w:t>
      </w:r>
      <w:r>
        <w:rPr>
          <w:rFonts w:ascii="Times New Roman" w:cs="Times New Roman" w:hAnsi="Times New Roman"/>
        </w:rPr>
        <w:t>so</w:t>
      </w:r>
      <w:r>
        <w:rPr>
          <w:rFonts w:ascii="Times New Roman" w:cs="Times New Roman" w:hAnsi="Times New Roman"/>
          <w:spacing w:val="-7"/>
        </w:rPr>
        <w:t xml:space="preserve"> </w:t>
      </w:r>
      <w:r>
        <w:rPr>
          <w:rFonts w:ascii="Times New Roman" w:cs="Times New Roman" w:hAnsi="Times New Roman"/>
        </w:rPr>
        <w:t>as</w:t>
      </w:r>
      <w:r>
        <w:rPr>
          <w:rFonts w:ascii="Times New Roman" w:cs="Times New Roman" w:hAnsi="Times New Roman"/>
          <w:spacing w:val="-7"/>
        </w:rPr>
        <w:t xml:space="preserve"> </w:t>
      </w:r>
      <w:r>
        <w:rPr>
          <w:rFonts w:ascii="Times New Roman" w:cs="Times New Roman" w:hAnsi="Times New Roman"/>
        </w:rPr>
        <w:t>to</w:t>
      </w:r>
      <w:r>
        <w:rPr>
          <w:rFonts w:ascii="Times New Roman" w:cs="Times New Roman" w:hAnsi="Times New Roman"/>
          <w:spacing w:val="-7"/>
        </w:rPr>
        <w:t xml:space="preserve"> </w:t>
      </w:r>
      <w:r>
        <w:rPr>
          <w:rFonts w:ascii="Times New Roman" w:cs="Times New Roman" w:hAnsi="Times New Roman"/>
        </w:rPr>
        <w:t>regain</w:t>
      </w:r>
      <w:r>
        <w:rPr>
          <w:rFonts w:ascii="Times New Roman" w:cs="Times New Roman" w:hAnsi="Times New Roman"/>
          <w:spacing w:val="-7"/>
        </w:rPr>
        <w:t xml:space="preserve"> </w:t>
      </w:r>
      <w:r>
        <w:rPr>
          <w:rFonts w:ascii="Times New Roman" w:cs="Times New Roman" w:hAnsi="Times New Roman"/>
        </w:rPr>
        <w:t>its</w:t>
      </w:r>
      <w:r>
        <w:rPr>
          <w:rFonts w:ascii="Times New Roman" w:cs="Times New Roman" w:hAnsi="Times New Roman"/>
          <w:spacing w:val="-7"/>
        </w:rPr>
        <w:t xml:space="preserve"> </w:t>
      </w:r>
      <w:r>
        <w:rPr>
          <w:rFonts w:ascii="Times New Roman" w:cs="Times New Roman" w:hAnsi="Times New Roman"/>
        </w:rPr>
        <w:t>fertility.</w:t>
      </w:r>
    </w:p>
    <w:p>
      <w:pPr>
        <w:pStyle w:val="style179"/>
        <w:numPr>
          <w:ilvl w:val="0"/>
          <w:numId w:val="45"/>
        </w:numPr>
        <w:spacing w:lineRule="auto" w:line="276"/>
        <w:jc w:val="both"/>
        <w:rPr>
          <w:rFonts w:ascii="Times New Roman" w:cs="Times New Roman" w:hAnsi="Times New Roman"/>
        </w:rPr>
      </w:pPr>
      <w:r>
        <w:rPr>
          <w:rFonts w:ascii="Times New Roman" w:cs="Times New Roman" w:hAnsi="Times New Roman"/>
        </w:rPr>
        <w:t>Resettlement scheme or villagization programs were introduced with the aim of improving the land use and stop shifting cultivation, which is a poor method and detrimental to the</w:t>
      </w:r>
      <w:r>
        <w:rPr>
          <w:rFonts w:ascii="Times New Roman" w:cs="Times New Roman" w:hAnsi="Times New Roman"/>
          <w:spacing w:val="-23"/>
        </w:rPr>
        <w:t xml:space="preserve"> </w:t>
      </w:r>
      <w:r>
        <w:rPr>
          <w:rFonts w:ascii="Times New Roman" w:cs="Times New Roman" w:hAnsi="Times New Roman"/>
        </w:rPr>
        <w:t>environment.</w:t>
      </w:r>
    </w:p>
    <w:p>
      <w:pPr>
        <w:pStyle w:val="style179"/>
        <w:numPr>
          <w:ilvl w:val="0"/>
          <w:numId w:val="45"/>
        </w:numPr>
        <w:spacing w:lineRule="auto" w:line="276"/>
        <w:jc w:val="both"/>
        <w:rPr>
          <w:rFonts w:ascii="Times New Roman" w:cs="Times New Roman" w:hAnsi="Times New Roman"/>
        </w:rPr>
      </w:pPr>
      <w:r>
        <w:rPr>
          <w:rFonts w:ascii="Times New Roman" w:cs="Times New Roman" w:hAnsi="Times New Roman"/>
          <w:w w:val="104"/>
        </w:rPr>
        <w:t>Encouraging</w:t>
      </w:r>
      <w:r>
        <w:rPr>
          <w:rFonts w:ascii="Times New Roman" w:cs="Times New Roman" w:hAnsi="Times New Roman"/>
          <w:spacing w:val="-12"/>
          <w:w w:val="104"/>
        </w:rPr>
        <w:t xml:space="preserve"> </w:t>
      </w:r>
      <w:r>
        <w:rPr>
          <w:rFonts w:ascii="Times New Roman" w:cs="Times New Roman" w:hAnsi="Times New Roman"/>
          <w:w w:val="104"/>
        </w:rPr>
        <w:t>crop</w:t>
      </w:r>
      <w:r>
        <w:rPr>
          <w:rFonts w:ascii="Times New Roman" w:cs="Times New Roman" w:hAnsi="Times New Roman"/>
          <w:spacing w:val="-11"/>
          <w:w w:val="104"/>
        </w:rPr>
        <w:t xml:space="preserve"> </w:t>
      </w:r>
      <w:r>
        <w:rPr>
          <w:rFonts w:ascii="Times New Roman" w:cs="Times New Roman" w:hAnsi="Times New Roman"/>
          <w:w w:val="104"/>
        </w:rPr>
        <w:t>rotation</w:t>
      </w:r>
      <w:r>
        <w:rPr>
          <w:rFonts w:ascii="Times New Roman" w:cs="Times New Roman" w:hAnsi="Times New Roman"/>
          <w:spacing w:val="-11"/>
          <w:w w:val="104"/>
        </w:rPr>
        <w:t xml:space="preserve"> </w:t>
      </w:r>
      <w:r>
        <w:rPr>
          <w:rFonts w:ascii="Times New Roman" w:cs="Times New Roman" w:hAnsi="Times New Roman"/>
          <w:w w:val="104"/>
        </w:rPr>
        <w:t>so</w:t>
      </w:r>
      <w:r>
        <w:rPr>
          <w:rFonts w:ascii="Times New Roman" w:cs="Times New Roman" w:hAnsi="Times New Roman"/>
          <w:spacing w:val="-10"/>
          <w:w w:val="104"/>
        </w:rPr>
        <w:t xml:space="preserve"> </w:t>
      </w:r>
      <w:r>
        <w:rPr>
          <w:rFonts w:ascii="Times New Roman" w:cs="Times New Roman" w:hAnsi="Times New Roman"/>
          <w:w w:val="104"/>
        </w:rPr>
        <w:t>as</w:t>
      </w:r>
      <w:r>
        <w:rPr>
          <w:rFonts w:ascii="Times New Roman" w:cs="Times New Roman" w:hAnsi="Times New Roman"/>
          <w:spacing w:val="-12"/>
          <w:w w:val="104"/>
        </w:rPr>
        <w:t xml:space="preserve"> </w:t>
      </w:r>
      <w:r>
        <w:rPr>
          <w:rFonts w:ascii="Times New Roman" w:cs="Times New Roman" w:hAnsi="Times New Roman"/>
          <w:w w:val="104"/>
        </w:rPr>
        <w:t>to</w:t>
      </w:r>
      <w:r>
        <w:rPr>
          <w:rFonts w:ascii="Times New Roman" w:cs="Times New Roman" w:hAnsi="Times New Roman"/>
          <w:spacing w:val="-11"/>
          <w:w w:val="104"/>
        </w:rPr>
        <w:t xml:space="preserve"> </w:t>
      </w:r>
      <w:r>
        <w:rPr>
          <w:rFonts w:ascii="Times New Roman" w:cs="Times New Roman" w:hAnsi="Times New Roman"/>
          <w:w w:val="104"/>
        </w:rPr>
        <w:t>stabilize</w:t>
      </w:r>
      <w:r>
        <w:rPr>
          <w:rFonts w:ascii="Times New Roman" w:cs="Times New Roman" w:hAnsi="Times New Roman"/>
          <w:spacing w:val="-11"/>
          <w:w w:val="104"/>
        </w:rPr>
        <w:t xml:space="preserve"> </w:t>
      </w:r>
      <w:r>
        <w:rPr>
          <w:rFonts w:ascii="Times New Roman" w:cs="Times New Roman" w:hAnsi="Times New Roman"/>
          <w:w w:val="104"/>
        </w:rPr>
        <w:t>the</w:t>
      </w:r>
      <w:r>
        <w:rPr>
          <w:rFonts w:ascii="Times New Roman" w:cs="Times New Roman" w:hAnsi="Times New Roman"/>
          <w:spacing w:val="-11"/>
          <w:w w:val="104"/>
        </w:rPr>
        <w:t xml:space="preserve"> </w:t>
      </w:r>
      <w:r>
        <w:rPr>
          <w:rFonts w:ascii="Times New Roman" w:cs="Times New Roman" w:hAnsi="Times New Roman"/>
          <w:w w:val="104"/>
        </w:rPr>
        <w:t>soil.</w:t>
      </w:r>
    </w:p>
    <w:p>
      <w:pPr>
        <w:pStyle w:val="style179"/>
        <w:numPr>
          <w:ilvl w:val="0"/>
          <w:numId w:val="45"/>
        </w:numPr>
        <w:spacing w:lineRule="auto" w:line="276"/>
        <w:jc w:val="both"/>
        <w:rPr>
          <w:rFonts w:ascii="Times New Roman" w:cs="Times New Roman" w:hAnsi="Times New Roman"/>
        </w:rPr>
      </w:pPr>
      <w:r>
        <w:rPr>
          <w:rFonts w:ascii="Times New Roman" w:cs="Times New Roman" w:hAnsi="Times New Roman"/>
        </w:rPr>
        <w:t>Planting</w:t>
      </w:r>
      <w:r>
        <w:rPr>
          <w:rFonts w:ascii="Times New Roman" w:cs="Times New Roman" w:hAnsi="Times New Roman"/>
          <w:spacing w:val="-8"/>
        </w:rPr>
        <w:t xml:space="preserve"> </w:t>
      </w:r>
      <w:r>
        <w:rPr>
          <w:rFonts w:ascii="Times New Roman" w:cs="Times New Roman" w:hAnsi="Times New Roman"/>
        </w:rPr>
        <w:t>drought</w:t>
      </w:r>
      <w:r>
        <w:rPr>
          <w:rFonts w:ascii="Times New Roman" w:cs="Times New Roman" w:hAnsi="Times New Roman"/>
          <w:spacing w:val="-8"/>
        </w:rPr>
        <w:t xml:space="preserve"> </w:t>
      </w:r>
      <w:r>
        <w:rPr>
          <w:rFonts w:ascii="Times New Roman" w:cs="Times New Roman" w:hAnsi="Times New Roman"/>
        </w:rPr>
        <w:t>resistant</w:t>
      </w:r>
      <w:r>
        <w:rPr>
          <w:rFonts w:ascii="Times New Roman" w:cs="Times New Roman" w:hAnsi="Times New Roman"/>
          <w:spacing w:val="-8"/>
        </w:rPr>
        <w:t xml:space="preserve"> </w:t>
      </w:r>
      <w:r>
        <w:rPr>
          <w:rFonts w:ascii="Times New Roman" w:cs="Times New Roman" w:hAnsi="Times New Roman"/>
        </w:rPr>
        <w:t>crops</w:t>
      </w:r>
      <w:r>
        <w:rPr>
          <w:rFonts w:ascii="Times New Roman" w:cs="Times New Roman" w:hAnsi="Times New Roman"/>
          <w:spacing w:val="-7"/>
        </w:rPr>
        <w:t xml:space="preserve"> </w:t>
      </w:r>
      <w:r>
        <w:rPr>
          <w:rFonts w:ascii="Times New Roman" w:cs="Times New Roman" w:hAnsi="Times New Roman"/>
        </w:rPr>
        <w:t>in</w:t>
      </w:r>
      <w:r>
        <w:rPr>
          <w:rFonts w:ascii="Times New Roman" w:cs="Times New Roman" w:hAnsi="Times New Roman"/>
          <w:spacing w:val="-8"/>
        </w:rPr>
        <w:t xml:space="preserve"> </w:t>
      </w:r>
      <w:r>
        <w:rPr>
          <w:rFonts w:ascii="Times New Roman" w:cs="Times New Roman" w:hAnsi="Times New Roman"/>
        </w:rPr>
        <w:t>the</w:t>
      </w:r>
      <w:r>
        <w:rPr>
          <w:rFonts w:ascii="Times New Roman" w:cs="Times New Roman" w:hAnsi="Times New Roman"/>
          <w:spacing w:val="-7"/>
        </w:rPr>
        <w:t xml:space="preserve"> </w:t>
      </w:r>
      <w:r>
        <w:rPr>
          <w:rFonts w:ascii="Times New Roman" w:cs="Times New Roman" w:hAnsi="Times New Roman"/>
        </w:rPr>
        <w:t>widely</w:t>
      </w:r>
      <w:r>
        <w:rPr>
          <w:rFonts w:ascii="Times New Roman" w:cs="Times New Roman" w:hAnsi="Times New Roman"/>
          <w:spacing w:val="-7"/>
        </w:rPr>
        <w:t xml:space="preserve"> </w:t>
      </w:r>
      <w:r>
        <w:rPr>
          <w:rFonts w:ascii="Times New Roman" w:cs="Times New Roman" w:hAnsi="Times New Roman"/>
        </w:rPr>
        <w:t>cleared</w:t>
      </w:r>
      <w:r>
        <w:rPr>
          <w:rFonts w:ascii="Times New Roman" w:cs="Times New Roman" w:hAnsi="Times New Roman"/>
          <w:spacing w:val="-7"/>
        </w:rPr>
        <w:t xml:space="preserve"> </w:t>
      </w:r>
      <w:r>
        <w:rPr>
          <w:rFonts w:ascii="Times New Roman" w:cs="Times New Roman" w:hAnsi="Times New Roman"/>
        </w:rPr>
        <w:t>dry</w:t>
      </w:r>
      <w:r>
        <w:rPr>
          <w:rFonts w:ascii="Times New Roman" w:cs="Times New Roman" w:hAnsi="Times New Roman"/>
          <w:spacing w:val="-7"/>
        </w:rPr>
        <w:t xml:space="preserve"> </w:t>
      </w:r>
      <w:r>
        <w:rPr>
          <w:rFonts w:ascii="Times New Roman" w:cs="Times New Roman" w:hAnsi="Times New Roman"/>
        </w:rPr>
        <w:t>lands.</w:t>
      </w:r>
    </w:p>
    <w:p>
      <w:pPr>
        <w:pStyle w:val="style179"/>
        <w:numPr>
          <w:ilvl w:val="0"/>
          <w:numId w:val="45"/>
        </w:numPr>
        <w:spacing w:lineRule="auto" w:line="276"/>
        <w:jc w:val="both"/>
        <w:rPr>
          <w:rFonts w:ascii="Times New Roman" w:cs="Times New Roman" w:hAnsi="Times New Roman"/>
        </w:rPr>
      </w:pPr>
      <w:r>
        <w:rPr>
          <w:rFonts w:ascii="Times New Roman" w:cs="Times New Roman" w:hAnsi="Times New Roman"/>
        </w:rPr>
        <w:t xml:space="preserve">The use of leguminous plants like sun hemp (marine) and cultivation of groundnuts as well as beans so as to maintain fertility. </w:t>
      </w:r>
      <w:r>
        <w:rPr>
          <w:rFonts w:ascii="Times New Roman" w:cs="Times New Roman" w:hAnsi="Times New Roman"/>
        </w:rPr>
        <w:t>Sun</w:t>
      </w:r>
      <w:r>
        <w:rPr>
          <w:rFonts w:ascii="Times New Roman" w:cs="Times New Roman" w:hAnsi="Times New Roman"/>
        </w:rPr>
        <w:t xml:space="preserve"> hemps are used in </w:t>
      </w:r>
      <w:r>
        <w:rPr>
          <w:rFonts w:ascii="Times New Roman" w:cs="Times New Roman" w:hAnsi="Times New Roman"/>
          <w:spacing w:val="-1"/>
          <w:w w:val="104"/>
        </w:rPr>
        <w:t>Ruvum</w:t>
      </w:r>
      <w:r>
        <w:rPr>
          <w:rFonts w:ascii="Times New Roman" w:cs="Times New Roman" w:hAnsi="Times New Roman"/>
          <w:w w:val="104"/>
        </w:rPr>
        <w:t>a</w:t>
      </w:r>
      <w:r>
        <w:rPr>
          <w:rFonts w:ascii="Times New Roman" w:cs="Times New Roman" w:hAnsi="Times New Roman"/>
          <w:spacing w:val="9"/>
        </w:rPr>
        <w:t xml:space="preserve"> </w:t>
      </w:r>
      <w:r>
        <w:rPr>
          <w:rFonts w:ascii="Times New Roman" w:cs="Times New Roman" w:hAnsi="Times New Roman"/>
          <w:w w:val="95"/>
        </w:rPr>
        <w:t>(</w:t>
      </w:r>
      <w:r>
        <w:rPr>
          <w:rFonts w:ascii="Times New Roman" w:cs="Times New Roman" w:hAnsi="Times New Roman"/>
          <w:spacing w:val="-1"/>
          <w:w w:val="87"/>
        </w:rPr>
        <w:t>i</w:t>
      </w:r>
      <w:r>
        <w:rPr>
          <w:rFonts w:ascii="Times New Roman" w:cs="Times New Roman" w:hAnsi="Times New Roman"/>
          <w:w w:val="103"/>
        </w:rPr>
        <w:t>n</w:t>
      </w:r>
      <w:r>
        <w:rPr>
          <w:rFonts w:ascii="Times New Roman" w:cs="Times New Roman" w:hAnsi="Times New Roman"/>
          <w:spacing w:val="9"/>
        </w:rPr>
        <w:t xml:space="preserve"> </w:t>
      </w:r>
      <w:r>
        <w:rPr>
          <w:rFonts w:ascii="Times New Roman" w:cs="Times New Roman" w:hAnsi="Times New Roman"/>
          <w:spacing w:val="-1"/>
          <w:w w:val="102"/>
        </w:rPr>
        <w:t>Namanjul</w:t>
      </w:r>
      <w:r>
        <w:rPr>
          <w:rFonts w:ascii="Times New Roman" w:cs="Times New Roman" w:hAnsi="Times New Roman"/>
          <w:w w:val="99"/>
        </w:rPr>
        <w:t>e</w:t>
      </w:r>
      <w:r>
        <w:rPr>
          <w:rFonts w:ascii="Times New Roman" w:cs="Times New Roman" w:hAnsi="Times New Roman"/>
          <w:spacing w:val="9"/>
        </w:rPr>
        <w:t xml:space="preserve"> </w:t>
      </w:r>
      <w:r>
        <w:rPr>
          <w:rFonts w:ascii="Times New Roman" w:cs="Times New Roman" w:hAnsi="Times New Roman"/>
          <w:spacing w:val="-1"/>
          <w:w w:val="96"/>
        </w:rPr>
        <w:t>vi</w:t>
      </w:r>
      <w:r>
        <w:rPr>
          <w:rFonts w:ascii="Times New Roman" w:cs="Times New Roman" w:hAnsi="Times New Roman"/>
          <w:spacing w:val="-1"/>
          <w:w w:val="84"/>
        </w:rPr>
        <w:t>ll</w:t>
      </w:r>
      <w:r>
        <w:rPr>
          <w:rFonts w:ascii="Times New Roman" w:cs="Times New Roman" w:hAnsi="Times New Roman"/>
          <w:spacing w:val="-1"/>
          <w:w w:val="111"/>
        </w:rPr>
        <w:t>ages</w:t>
      </w:r>
      <w:r>
        <w:rPr>
          <w:rFonts w:ascii="Times New Roman" w:cs="Times New Roman" w:hAnsi="Times New Roman"/>
          <w:spacing w:val="-1"/>
          <w:w w:val="76"/>
        </w:rPr>
        <w:t>)</w:t>
      </w:r>
      <w:r>
        <w:rPr>
          <w:rFonts w:ascii="Times New Roman" w:cs="Times New Roman" w:hAnsi="Times New Roman"/>
          <w:w w:val="76"/>
        </w:rPr>
        <w:t>,</w:t>
      </w:r>
      <w:r>
        <w:rPr>
          <w:rFonts w:ascii="Times New Roman" w:cs="Times New Roman" w:hAnsi="Times New Roman"/>
          <w:spacing w:val="9"/>
        </w:rPr>
        <w:t xml:space="preserve"> </w:t>
      </w:r>
      <w:r>
        <w:rPr>
          <w:rFonts w:ascii="Times New Roman" w:cs="Times New Roman" w:hAnsi="Times New Roman"/>
          <w:spacing w:val="-1"/>
          <w:w w:val="109"/>
        </w:rPr>
        <w:t>D</w:t>
      </w:r>
      <w:r>
        <w:rPr>
          <w:rFonts w:ascii="Times New Roman" w:cs="Times New Roman" w:hAnsi="Times New Roman"/>
          <w:w w:val="109"/>
        </w:rPr>
        <w:t>o</w:t>
      </w:r>
      <w:r>
        <w:rPr>
          <w:rFonts w:ascii="Times New Roman" w:cs="Times New Roman" w:hAnsi="Times New Roman"/>
          <w:spacing w:val="-1"/>
          <w:w w:val="104"/>
        </w:rPr>
        <w:t>d</w:t>
      </w:r>
      <w:r>
        <w:rPr>
          <w:rFonts w:ascii="Times New Roman" w:cs="Times New Roman" w:hAnsi="Times New Roman"/>
          <w:w w:val="109"/>
        </w:rPr>
        <w:t>o</w:t>
      </w:r>
      <w:r>
        <w:rPr>
          <w:rFonts w:ascii="Times New Roman" w:cs="Times New Roman" w:hAnsi="Times New Roman"/>
          <w:spacing w:val="-1"/>
          <w:w w:val="107"/>
        </w:rPr>
        <w:t>m</w:t>
      </w:r>
      <w:r>
        <w:rPr>
          <w:rFonts w:ascii="Times New Roman" w:cs="Times New Roman" w:hAnsi="Times New Roman"/>
          <w:w w:val="107"/>
        </w:rPr>
        <w:t>a</w:t>
      </w:r>
      <w:r>
        <w:rPr>
          <w:rFonts w:ascii="Times New Roman" w:cs="Times New Roman" w:hAnsi="Times New Roman"/>
          <w:spacing w:val="9"/>
        </w:rPr>
        <w:t>, Mbulu, Tanga, Rukwa, Iringa,</w:t>
      </w:r>
      <w:r>
        <w:rPr>
          <w:rFonts w:ascii="Times New Roman" w:cs="Times New Roman" w:hAnsi="Times New Roman"/>
          <w:spacing w:val="9"/>
        </w:rPr>
        <w:t xml:space="preserve"> </w:t>
      </w:r>
      <w:r>
        <w:rPr>
          <w:rFonts w:ascii="Times New Roman" w:cs="Times New Roman" w:hAnsi="Times New Roman"/>
          <w:spacing w:val="-1"/>
          <w:w w:val="116"/>
        </w:rPr>
        <w:t>S</w:t>
      </w:r>
      <w:r>
        <w:rPr>
          <w:rFonts w:ascii="Times New Roman" w:cs="Times New Roman" w:hAnsi="Times New Roman"/>
          <w:w w:val="116"/>
        </w:rPr>
        <w:t>o</w:t>
      </w:r>
      <w:r>
        <w:rPr>
          <w:rFonts w:ascii="Times New Roman" w:cs="Times New Roman" w:hAnsi="Times New Roman"/>
          <w:spacing w:val="-1"/>
          <w:w w:val="104"/>
        </w:rPr>
        <w:t>ngea</w:t>
      </w:r>
      <w:r>
        <w:rPr>
          <w:rFonts w:ascii="Times New Roman" w:cs="Times New Roman" w:hAnsi="Times New Roman"/>
          <w:w w:val="55"/>
        </w:rPr>
        <w:t xml:space="preserve">, </w:t>
      </w:r>
      <w:r>
        <w:rPr>
          <w:rFonts w:ascii="Times New Roman" w:cs="Times New Roman" w:hAnsi="Times New Roman"/>
        </w:rPr>
        <w:t>Mbeya Especially in Mbozi and Kigoma sun hemp is used as a weed</w:t>
      </w:r>
      <w:r>
        <w:rPr>
          <w:rFonts w:ascii="Times New Roman" w:cs="Times New Roman" w:hAnsi="Times New Roman"/>
          <w:spacing w:val="19"/>
        </w:rPr>
        <w:t xml:space="preserve"> </w:t>
      </w:r>
      <w:r>
        <w:rPr>
          <w:rFonts w:ascii="Times New Roman" w:cs="Times New Roman" w:hAnsi="Times New Roman"/>
        </w:rPr>
        <w:t>killer</w:t>
      </w:r>
      <w:r>
        <w:rPr>
          <w:rFonts w:ascii="Times New Roman" w:cs="Times New Roman" w:hAnsi="Times New Roman"/>
          <w:w w:val="104"/>
        </w:rPr>
        <w:t>.</w:t>
      </w:r>
    </w:p>
    <w:p>
      <w:pPr>
        <w:pStyle w:val="style179"/>
        <w:numPr>
          <w:ilvl w:val="0"/>
          <w:numId w:val="45"/>
        </w:numPr>
        <w:spacing w:lineRule="auto" w:line="276"/>
        <w:jc w:val="both"/>
        <w:rPr>
          <w:rFonts w:ascii="Times New Roman" w:cs="Times New Roman" w:hAnsi="Times New Roman"/>
        </w:rPr>
      </w:pPr>
      <w:r>
        <w:rPr>
          <w:rFonts w:ascii="Times New Roman" w:cs="Times New Roman" w:hAnsi="Times New Roman"/>
        </w:rPr>
        <w:t>The use of Ngoro farming system in Umatengo (Mbinga) District in the southern part of Tanzania. In this system the crop are planted on the ridges and all the waste matter is thrown into the pit so as to get rotten future use as manure.</w:t>
      </w:r>
    </w:p>
    <w:p>
      <w:pPr>
        <w:pStyle w:val="style179"/>
        <w:numPr>
          <w:ilvl w:val="0"/>
          <w:numId w:val="45"/>
        </w:numPr>
        <w:spacing w:lineRule="auto" w:line="276"/>
        <w:jc w:val="both"/>
        <w:rPr>
          <w:rFonts w:ascii="Times New Roman" w:cs="Times New Roman" w:hAnsi="Times New Roman"/>
        </w:rPr>
      </w:pPr>
      <w:r>
        <w:rPr>
          <w:rFonts w:ascii="Times New Roman" w:cs="Times New Roman" w:hAnsi="Times New Roman"/>
        </w:rPr>
        <w:t>Inter cropping in which perennial crops are combine</w:t>
      </w:r>
      <w:r>
        <w:rPr>
          <w:rFonts w:ascii="Times New Roman" w:cs="Times New Roman" w:hAnsi="Times New Roman"/>
        </w:rPr>
        <w:t>d</w:t>
      </w:r>
      <w:r>
        <w:rPr>
          <w:rFonts w:ascii="Times New Roman" w:cs="Times New Roman" w:hAnsi="Times New Roman"/>
        </w:rPr>
        <w:t xml:space="preserve"> with food crops. The perennial crops add up fertility through shedding the leaves. Inter cropping help in stabilizing the soil hence checking soil erosion</w:t>
      </w:r>
      <w:r>
        <w:rPr>
          <w:rFonts w:ascii="Times New Roman" w:cs="Times New Roman" w:hAnsi="Times New Roman"/>
        </w:rPr>
        <w:t>.</w:t>
      </w:r>
    </w:p>
    <w:p>
      <w:pPr>
        <w:pStyle w:val="style179"/>
        <w:numPr>
          <w:ilvl w:val="0"/>
          <w:numId w:val="45"/>
        </w:numPr>
        <w:spacing w:lineRule="auto" w:line="276"/>
        <w:jc w:val="both"/>
        <w:rPr>
          <w:rFonts w:ascii="Times New Roman" w:cs="Times New Roman" w:hAnsi="Times New Roman"/>
        </w:rPr>
      </w:pPr>
      <w:r>
        <w:rPr>
          <w:rFonts w:ascii="Times New Roman" w:cs="Times New Roman" w:hAnsi="Times New Roman"/>
          <w:w w:val="104"/>
        </w:rPr>
        <w:t xml:space="preserve">Encouraging the restocking </w:t>
      </w:r>
      <w:r>
        <w:rPr>
          <w:rFonts w:ascii="Times New Roman" w:cs="Times New Roman" w:hAnsi="Times New Roman"/>
          <w:spacing w:val="-1"/>
          <w:w w:val="110"/>
        </w:rPr>
        <w:t>c</w:t>
      </w:r>
      <w:r>
        <w:rPr>
          <w:rFonts w:ascii="Times New Roman" w:cs="Times New Roman" w:hAnsi="Times New Roman"/>
          <w:w w:val="110"/>
        </w:rPr>
        <w:t>o</w:t>
      </w:r>
      <w:r>
        <w:rPr>
          <w:rFonts w:ascii="Times New Roman" w:cs="Times New Roman" w:hAnsi="Times New Roman"/>
          <w:spacing w:val="-1"/>
          <w:w w:val="103"/>
        </w:rPr>
        <w:t>mme</w:t>
      </w:r>
      <w:r>
        <w:rPr>
          <w:rFonts w:ascii="Times New Roman" w:cs="Times New Roman" w:hAnsi="Times New Roman"/>
          <w:spacing w:val="-2"/>
          <w:w w:val="103"/>
        </w:rPr>
        <w:t>r</w:t>
      </w:r>
      <w:r>
        <w:rPr>
          <w:rFonts w:ascii="Times New Roman" w:cs="Times New Roman" w:hAnsi="Times New Roman"/>
          <w:w w:val="108"/>
        </w:rPr>
        <w:t>c</w:t>
      </w:r>
      <w:r>
        <w:rPr>
          <w:rFonts w:ascii="Times New Roman" w:cs="Times New Roman" w:hAnsi="Times New Roman"/>
          <w:spacing w:val="-1"/>
          <w:w w:val="87"/>
        </w:rPr>
        <w:t>i</w:t>
      </w:r>
      <w:r>
        <w:rPr>
          <w:rFonts w:ascii="Times New Roman" w:cs="Times New Roman" w:hAnsi="Times New Roman"/>
          <w:spacing w:val="-1"/>
          <w:w w:val="98"/>
        </w:rPr>
        <w:t>a</w:t>
      </w:r>
      <w:r>
        <w:rPr>
          <w:rFonts w:ascii="Times New Roman" w:cs="Times New Roman" w:hAnsi="Times New Roman"/>
          <w:w w:val="98"/>
        </w:rPr>
        <w:t>l</w:t>
      </w:r>
      <w:r>
        <w:rPr>
          <w:rFonts w:ascii="Times New Roman" w:cs="Times New Roman" w:hAnsi="Times New Roman"/>
          <w:spacing w:val="17"/>
        </w:rPr>
        <w:t xml:space="preserve"> </w:t>
      </w:r>
      <w:r>
        <w:rPr>
          <w:rFonts w:ascii="Times New Roman" w:cs="Times New Roman" w:hAnsi="Times New Roman"/>
          <w:spacing w:val="-4"/>
          <w:w w:val="89"/>
        </w:rPr>
        <w:t>r</w:t>
      </w:r>
      <w:r>
        <w:rPr>
          <w:rFonts w:ascii="Times New Roman" w:cs="Times New Roman" w:hAnsi="Times New Roman"/>
          <w:spacing w:val="-1"/>
          <w:w w:val="104"/>
        </w:rPr>
        <w:t>an</w:t>
      </w:r>
      <w:r>
        <w:rPr>
          <w:rFonts w:ascii="Times New Roman" w:cs="Times New Roman" w:hAnsi="Times New Roman"/>
          <w:w w:val="108"/>
        </w:rPr>
        <w:t>c</w:t>
      </w:r>
      <w:r>
        <w:rPr>
          <w:rFonts w:ascii="Times New Roman" w:cs="Times New Roman" w:hAnsi="Times New Roman"/>
          <w:spacing w:val="-1"/>
          <w:w w:val="104"/>
        </w:rPr>
        <w:t>hing</w:t>
      </w:r>
      <w:r>
        <w:rPr>
          <w:rFonts w:ascii="Times New Roman" w:cs="Times New Roman" w:hAnsi="Times New Roman"/>
          <w:w w:val="104"/>
        </w:rPr>
        <w:t xml:space="preserve"> and rotational grazing in paddocks.</w:t>
      </w:r>
    </w:p>
    <w:p>
      <w:pPr>
        <w:pStyle w:val="style179"/>
        <w:numPr>
          <w:ilvl w:val="0"/>
          <w:numId w:val="45"/>
        </w:numPr>
        <w:spacing w:lineRule="auto" w:line="276"/>
        <w:jc w:val="both"/>
        <w:rPr>
          <w:rFonts w:ascii="Times New Roman" w:cs="Times New Roman" w:hAnsi="Times New Roman"/>
        </w:rPr>
      </w:pPr>
      <w:r>
        <w:rPr>
          <w:rFonts w:ascii="Times New Roman" w:cs="Times New Roman" w:hAnsi="Times New Roman"/>
        </w:rPr>
        <w:t xml:space="preserve">Afforestation programs like HADO ‘Hifadhi Ardhi Dodoma” were </w:t>
      </w:r>
      <w:r>
        <w:rPr>
          <w:rFonts w:ascii="Times New Roman" w:cs="Times New Roman" w:hAnsi="Times New Roman"/>
        </w:rPr>
        <w:t>introduced</w:t>
      </w:r>
      <w:r>
        <w:rPr>
          <w:rFonts w:ascii="Times New Roman" w:cs="Times New Roman" w:hAnsi="Times New Roman"/>
        </w:rPr>
        <w:t xml:space="preserve"> in </w:t>
      </w:r>
      <w:r>
        <w:rPr>
          <w:rFonts w:ascii="Times New Roman" w:cs="Times New Roman" w:hAnsi="Times New Roman"/>
        </w:rPr>
        <w:t>which the trees were planted to prevent soil erosion and combat the drought conditions.</w:t>
      </w:r>
    </w:p>
    <w:p>
      <w:pPr>
        <w:pStyle w:val="style179"/>
        <w:numPr>
          <w:ilvl w:val="0"/>
          <w:numId w:val="45"/>
        </w:numPr>
        <w:spacing w:lineRule="auto" w:line="276"/>
        <w:jc w:val="both"/>
        <w:rPr>
          <w:rFonts w:ascii="Times New Roman" w:cs="Times New Roman" w:hAnsi="Times New Roman"/>
        </w:rPr>
      </w:pPr>
      <w:r>
        <w:rPr>
          <w:rFonts w:ascii="Times New Roman" w:cs="Times New Roman" w:hAnsi="Times New Roman"/>
        </w:rPr>
        <w:t>Mulching is also used to prevent erosion and excessive evaporation when the grass</w:t>
      </w:r>
      <w:r>
        <w:rPr>
          <w:rFonts w:ascii="Times New Roman" w:cs="Times New Roman" w:hAnsi="Times New Roman"/>
          <w:spacing w:val="-7"/>
        </w:rPr>
        <w:t xml:space="preserve"> </w:t>
      </w:r>
      <w:r>
        <w:rPr>
          <w:rFonts w:ascii="Times New Roman" w:cs="Times New Roman" w:hAnsi="Times New Roman"/>
        </w:rPr>
        <w:t>decays</w:t>
      </w:r>
      <w:r>
        <w:rPr>
          <w:rFonts w:ascii="Times New Roman" w:cs="Times New Roman" w:hAnsi="Times New Roman"/>
          <w:spacing w:val="-8"/>
        </w:rPr>
        <w:t xml:space="preserve"> </w:t>
      </w:r>
      <w:r>
        <w:rPr>
          <w:rFonts w:ascii="Times New Roman" w:cs="Times New Roman" w:hAnsi="Times New Roman"/>
        </w:rPr>
        <w:t>it</w:t>
      </w:r>
      <w:r>
        <w:rPr>
          <w:rFonts w:ascii="Times New Roman" w:cs="Times New Roman" w:hAnsi="Times New Roman"/>
          <w:spacing w:val="-7"/>
        </w:rPr>
        <w:t xml:space="preserve"> </w:t>
      </w:r>
      <w:r>
        <w:rPr>
          <w:rFonts w:ascii="Times New Roman" w:cs="Times New Roman" w:hAnsi="Times New Roman"/>
        </w:rPr>
        <w:t>adds</w:t>
      </w:r>
      <w:r>
        <w:rPr>
          <w:rFonts w:ascii="Times New Roman" w:cs="Times New Roman" w:hAnsi="Times New Roman"/>
          <w:spacing w:val="-8"/>
        </w:rPr>
        <w:t xml:space="preserve"> </w:t>
      </w:r>
      <w:r>
        <w:rPr>
          <w:rFonts w:ascii="Times New Roman" w:cs="Times New Roman" w:hAnsi="Times New Roman"/>
        </w:rPr>
        <w:t>to</w:t>
      </w:r>
      <w:r>
        <w:rPr>
          <w:rFonts w:ascii="Times New Roman" w:cs="Times New Roman" w:hAnsi="Times New Roman"/>
          <w:spacing w:val="-8"/>
        </w:rPr>
        <w:t xml:space="preserve"> </w:t>
      </w:r>
      <w:r>
        <w:rPr>
          <w:rFonts w:ascii="Times New Roman" w:cs="Times New Roman" w:hAnsi="Times New Roman"/>
        </w:rPr>
        <w:t>the</w:t>
      </w:r>
      <w:r>
        <w:rPr>
          <w:rFonts w:ascii="Times New Roman" w:cs="Times New Roman" w:hAnsi="Times New Roman"/>
          <w:spacing w:val="-7"/>
        </w:rPr>
        <w:t xml:space="preserve"> </w:t>
      </w:r>
      <w:r>
        <w:rPr>
          <w:rFonts w:ascii="Times New Roman" w:cs="Times New Roman" w:hAnsi="Times New Roman"/>
        </w:rPr>
        <w:t>soil</w:t>
      </w:r>
      <w:r>
        <w:rPr>
          <w:rFonts w:ascii="Times New Roman" w:cs="Times New Roman" w:hAnsi="Times New Roman"/>
          <w:spacing w:val="-7"/>
        </w:rPr>
        <w:t xml:space="preserve"> </w:t>
      </w:r>
      <w:r>
        <w:rPr>
          <w:rFonts w:ascii="Times New Roman" w:cs="Times New Roman" w:hAnsi="Times New Roman"/>
        </w:rPr>
        <w:t>fertility.</w:t>
      </w:r>
    </w:p>
    <w:p>
      <w:pPr>
        <w:pStyle w:val="style179"/>
        <w:numPr>
          <w:ilvl w:val="0"/>
          <w:numId w:val="45"/>
        </w:numPr>
        <w:spacing w:lineRule="auto" w:line="276"/>
        <w:jc w:val="both"/>
        <w:rPr>
          <w:rFonts w:ascii="Times New Roman" w:cs="Times New Roman" w:hAnsi="Times New Roman"/>
        </w:rPr>
      </w:pPr>
      <w:r>
        <w:rPr>
          <w:rFonts w:ascii="Times New Roman" w:cs="Times New Roman" w:hAnsi="Times New Roman"/>
          <w:w w:val="104"/>
        </w:rPr>
        <w:t>Terracing</w:t>
      </w:r>
      <w:r>
        <w:rPr>
          <w:rFonts w:ascii="Times New Roman" w:cs="Times New Roman" w:hAnsi="Times New Roman"/>
          <w:spacing w:val="-10"/>
          <w:w w:val="104"/>
        </w:rPr>
        <w:t xml:space="preserve"> </w:t>
      </w:r>
      <w:r>
        <w:rPr>
          <w:rFonts w:ascii="Times New Roman" w:cs="Times New Roman" w:hAnsi="Times New Roman"/>
          <w:w w:val="104"/>
        </w:rPr>
        <w:t>is</w:t>
      </w:r>
      <w:r>
        <w:rPr>
          <w:rFonts w:ascii="Times New Roman" w:cs="Times New Roman" w:hAnsi="Times New Roman"/>
          <w:spacing w:val="-9"/>
          <w:w w:val="104"/>
        </w:rPr>
        <w:t xml:space="preserve"> </w:t>
      </w:r>
      <w:r>
        <w:rPr>
          <w:rFonts w:ascii="Times New Roman" w:cs="Times New Roman" w:hAnsi="Times New Roman"/>
          <w:w w:val="104"/>
        </w:rPr>
        <w:t>also</w:t>
      </w:r>
      <w:r>
        <w:rPr>
          <w:rFonts w:ascii="Times New Roman" w:cs="Times New Roman" w:hAnsi="Times New Roman"/>
          <w:spacing w:val="-10"/>
          <w:w w:val="104"/>
        </w:rPr>
        <w:t xml:space="preserve"> </w:t>
      </w:r>
      <w:r>
        <w:rPr>
          <w:rFonts w:ascii="Times New Roman" w:cs="Times New Roman" w:hAnsi="Times New Roman"/>
          <w:w w:val="104"/>
        </w:rPr>
        <w:t>used</w:t>
      </w:r>
      <w:r>
        <w:rPr>
          <w:rFonts w:ascii="Times New Roman" w:cs="Times New Roman" w:hAnsi="Times New Roman"/>
          <w:spacing w:val="-10"/>
          <w:w w:val="104"/>
        </w:rPr>
        <w:t xml:space="preserve"> </w:t>
      </w:r>
      <w:r>
        <w:rPr>
          <w:rFonts w:ascii="Times New Roman" w:cs="Times New Roman" w:hAnsi="Times New Roman"/>
          <w:w w:val="104"/>
        </w:rPr>
        <w:t>in</w:t>
      </w:r>
      <w:r>
        <w:rPr>
          <w:rFonts w:ascii="Times New Roman" w:cs="Times New Roman" w:hAnsi="Times New Roman"/>
          <w:spacing w:val="-10"/>
          <w:w w:val="104"/>
        </w:rPr>
        <w:t xml:space="preserve"> </w:t>
      </w:r>
      <w:r>
        <w:rPr>
          <w:rFonts w:ascii="Times New Roman" w:cs="Times New Roman" w:hAnsi="Times New Roman"/>
          <w:w w:val="104"/>
        </w:rPr>
        <w:t>some</w:t>
      </w:r>
      <w:r>
        <w:rPr>
          <w:rFonts w:ascii="Times New Roman" w:cs="Times New Roman" w:hAnsi="Times New Roman"/>
          <w:spacing w:val="-9"/>
          <w:w w:val="104"/>
        </w:rPr>
        <w:t xml:space="preserve"> </w:t>
      </w:r>
      <w:r>
        <w:rPr>
          <w:rFonts w:ascii="Times New Roman" w:cs="Times New Roman" w:hAnsi="Times New Roman"/>
          <w:w w:val="104"/>
        </w:rPr>
        <w:t>areas</w:t>
      </w:r>
      <w:r>
        <w:rPr>
          <w:rFonts w:ascii="Times New Roman" w:cs="Times New Roman" w:hAnsi="Times New Roman"/>
          <w:spacing w:val="-9"/>
          <w:w w:val="104"/>
        </w:rPr>
        <w:t xml:space="preserve"> </w:t>
      </w:r>
      <w:r>
        <w:rPr>
          <w:rFonts w:ascii="Times New Roman" w:cs="Times New Roman" w:hAnsi="Times New Roman"/>
          <w:w w:val="104"/>
        </w:rPr>
        <w:t>associated</w:t>
      </w:r>
      <w:r>
        <w:rPr>
          <w:rFonts w:ascii="Times New Roman" w:cs="Times New Roman" w:hAnsi="Times New Roman"/>
          <w:spacing w:val="-10"/>
          <w:w w:val="104"/>
        </w:rPr>
        <w:t xml:space="preserve"> </w:t>
      </w:r>
      <w:r>
        <w:rPr>
          <w:rFonts w:ascii="Times New Roman" w:cs="Times New Roman" w:hAnsi="Times New Roman"/>
          <w:w w:val="104"/>
        </w:rPr>
        <w:t>with</w:t>
      </w:r>
      <w:r>
        <w:rPr>
          <w:rFonts w:ascii="Times New Roman" w:cs="Times New Roman" w:hAnsi="Times New Roman"/>
          <w:spacing w:val="-9"/>
          <w:w w:val="104"/>
        </w:rPr>
        <w:t xml:space="preserve"> </w:t>
      </w:r>
      <w:r>
        <w:rPr>
          <w:rFonts w:ascii="Times New Roman" w:cs="Times New Roman" w:hAnsi="Times New Roman"/>
          <w:w w:val="104"/>
        </w:rPr>
        <w:t>planting</w:t>
      </w:r>
      <w:r>
        <w:rPr>
          <w:rFonts w:ascii="Times New Roman" w:cs="Times New Roman" w:hAnsi="Times New Roman"/>
          <w:spacing w:val="-10"/>
          <w:w w:val="104"/>
        </w:rPr>
        <w:t xml:space="preserve"> </w:t>
      </w:r>
      <w:r>
        <w:rPr>
          <w:rFonts w:ascii="Times New Roman" w:cs="Times New Roman" w:hAnsi="Times New Roman"/>
          <w:w w:val="104"/>
        </w:rPr>
        <w:t>of</w:t>
      </w:r>
      <w:r>
        <w:rPr>
          <w:rFonts w:ascii="Times New Roman" w:cs="Times New Roman" w:hAnsi="Times New Roman"/>
          <w:spacing w:val="-9"/>
          <w:w w:val="104"/>
        </w:rPr>
        <w:t xml:space="preserve"> </w:t>
      </w:r>
      <w:r>
        <w:rPr>
          <w:rFonts w:ascii="Times New Roman" w:cs="Times New Roman" w:hAnsi="Times New Roman"/>
          <w:w w:val="104"/>
        </w:rPr>
        <w:t>grass,</w:t>
      </w:r>
      <w:r>
        <w:rPr>
          <w:rFonts w:ascii="Times New Roman" w:cs="Times New Roman" w:hAnsi="Times New Roman"/>
          <w:spacing w:val="-10"/>
          <w:w w:val="104"/>
        </w:rPr>
        <w:t xml:space="preserve"> </w:t>
      </w:r>
      <w:r>
        <w:rPr>
          <w:rFonts w:ascii="Times New Roman" w:cs="Times New Roman" w:hAnsi="Times New Roman"/>
          <w:w w:val="104"/>
        </w:rPr>
        <w:t>which provides</w:t>
      </w:r>
      <w:r>
        <w:rPr>
          <w:rFonts w:ascii="Times New Roman" w:cs="Times New Roman" w:hAnsi="Times New Roman"/>
          <w:spacing w:val="-7"/>
          <w:w w:val="104"/>
        </w:rPr>
        <w:t xml:space="preserve"> </w:t>
      </w:r>
      <w:r>
        <w:rPr>
          <w:rFonts w:ascii="Times New Roman" w:cs="Times New Roman" w:hAnsi="Times New Roman"/>
          <w:w w:val="104"/>
        </w:rPr>
        <w:t>a</w:t>
      </w:r>
      <w:r>
        <w:rPr>
          <w:rFonts w:ascii="Times New Roman" w:cs="Times New Roman" w:hAnsi="Times New Roman"/>
          <w:spacing w:val="-6"/>
          <w:w w:val="104"/>
        </w:rPr>
        <w:t xml:space="preserve"> </w:t>
      </w:r>
      <w:r>
        <w:rPr>
          <w:rFonts w:ascii="Times New Roman" w:cs="Times New Roman" w:hAnsi="Times New Roman"/>
          <w:w w:val="104"/>
        </w:rPr>
        <w:t>uniform</w:t>
      </w:r>
      <w:r>
        <w:rPr>
          <w:rFonts w:ascii="Times New Roman" w:cs="Times New Roman" w:hAnsi="Times New Roman"/>
          <w:spacing w:val="-7"/>
          <w:w w:val="104"/>
        </w:rPr>
        <w:t xml:space="preserve"> </w:t>
      </w:r>
      <w:r>
        <w:rPr>
          <w:rFonts w:ascii="Times New Roman" w:cs="Times New Roman" w:hAnsi="Times New Roman"/>
          <w:spacing w:val="-3"/>
          <w:w w:val="104"/>
        </w:rPr>
        <w:t>cover,</w:t>
      </w:r>
      <w:r>
        <w:rPr>
          <w:rFonts w:ascii="Times New Roman" w:cs="Times New Roman" w:hAnsi="Times New Roman"/>
          <w:spacing w:val="-6"/>
          <w:w w:val="104"/>
        </w:rPr>
        <w:t xml:space="preserve"> </w:t>
      </w:r>
      <w:r>
        <w:rPr>
          <w:rFonts w:ascii="Times New Roman" w:cs="Times New Roman" w:hAnsi="Times New Roman"/>
          <w:w w:val="104"/>
        </w:rPr>
        <w:t>and</w:t>
      </w:r>
      <w:r>
        <w:rPr>
          <w:rFonts w:ascii="Times New Roman" w:cs="Times New Roman" w:hAnsi="Times New Roman"/>
          <w:spacing w:val="-7"/>
          <w:w w:val="104"/>
        </w:rPr>
        <w:t xml:space="preserve"> </w:t>
      </w:r>
      <w:r>
        <w:rPr>
          <w:rFonts w:ascii="Times New Roman" w:cs="Times New Roman" w:hAnsi="Times New Roman"/>
          <w:w w:val="104"/>
        </w:rPr>
        <w:t>reduces</w:t>
      </w:r>
      <w:r>
        <w:rPr>
          <w:rFonts w:ascii="Times New Roman" w:cs="Times New Roman" w:hAnsi="Times New Roman"/>
          <w:spacing w:val="-6"/>
          <w:w w:val="104"/>
        </w:rPr>
        <w:t xml:space="preserve"> </w:t>
      </w:r>
      <w:r>
        <w:rPr>
          <w:rFonts w:ascii="Times New Roman" w:cs="Times New Roman" w:hAnsi="Times New Roman"/>
          <w:w w:val="104"/>
        </w:rPr>
        <w:t>the</w:t>
      </w:r>
      <w:r>
        <w:rPr>
          <w:rFonts w:ascii="Times New Roman" w:cs="Times New Roman" w:hAnsi="Times New Roman"/>
          <w:spacing w:val="-6"/>
          <w:w w:val="104"/>
        </w:rPr>
        <w:t xml:space="preserve"> </w:t>
      </w:r>
      <w:r>
        <w:rPr>
          <w:rFonts w:ascii="Times New Roman" w:cs="Times New Roman" w:hAnsi="Times New Roman"/>
          <w:w w:val="104"/>
        </w:rPr>
        <w:t>speed</w:t>
      </w:r>
      <w:r>
        <w:rPr>
          <w:rFonts w:ascii="Times New Roman" w:cs="Times New Roman" w:hAnsi="Times New Roman"/>
          <w:spacing w:val="-7"/>
          <w:w w:val="104"/>
        </w:rPr>
        <w:t xml:space="preserve"> </w:t>
      </w:r>
      <w:r>
        <w:rPr>
          <w:rFonts w:ascii="Times New Roman" w:cs="Times New Roman" w:hAnsi="Times New Roman"/>
          <w:w w:val="104"/>
        </w:rPr>
        <w:t>of</w:t>
      </w:r>
      <w:r>
        <w:rPr>
          <w:rFonts w:ascii="Times New Roman" w:cs="Times New Roman" w:hAnsi="Times New Roman"/>
          <w:spacing w:val="-6"/>
          <w:w w:val="104"/>
        </w:rPr>
        <w:t xml:space="preserve"> </w:t>
      </w:r>
      <w:r>
        <w:rPr>
          <w:rFonts w:ascii="Times New Roman" w:cs="Times New Roman" w:hAnsi="Times New Roman"/>
          <w:w w:val="104"/>
        </w:rPr>
        <w:t>the</w:t>
      </w:r>
      <w:r>
        <w:rPr>
          <w:rFonts w:ascii="Times New Roman" w:cs="Times New Roman" w:hAnsi="Times New Roman"/>
          <w:spacing w:val="-7"/>
          <w:w w:val="104"/>
        </w:rPr>
        <w:t xml:space="preserve"> </w:t>
      </w:r>
      <w:r>
        <w:rPr>
          <w:rFonts w:ascii="Times New Roman" w:cs="Times New Roman" w:hAnsi="Times New Roman"/>
          <w:w w:val="104"/>
        </w:rPr>
        <w:t>running</w:t>
      </w:r>
      <w:r>
        <w:rPr>
          <w:rFonts w:ascii="Times New Roman" w:cs="Times New Roman" w:hAnsi="Times New Roman"/>
          <w:spacing w:val="-6"/>
          <w:w w:val="104"/>
        </w:rPr>
        <w:t xml:space="preserve"> </w:t>
      </w:r>
      <w:r>
        <w:rPr>
          <w:rFonts w:ascii="Times New Roman" w:cs="Times New Roman" w:hAnsi="Times New Roman"/>
          <w:w w:val="104"/>
        </w:rPr>
        <w:t>water</w:t>
      </w:r>
      <w:r>
        <w:rPr>
          <w:rFonts w:ascii="Times New Roman" w:cs="Times New Roman" w:hAnsi="Times New Roman"/>
          <w:spacing w:val="-7"/>
          <w:w w:val="104"/>
        </w:rPr>
        <w:t xml:space="preserve"> </w:t>
      </w:r>
      <w:r>
        <w:rPr>
          <w:rFonts w:ascii="Times New Roman" w:cs="Times New Roman" w:hAnsi="Times New Roman"/>
          <w:w w:val="104"/>
        </w:rPr>
        <w:t>down</w:t>
      </w:r>
      <w:r>
        <w:rPr>
          <w:rFonts w:ascii="Times New Roman" w:cs="Times New Roman" w:hAnsi="Times New Roman"/>
          <w:spacing w:val="-6"/>
          <w:w w:val="104"/>
        </w:rPr>
        <w:t xml:space="preserve"> </w:t>
      </w:r>
      <w:r>
        <w:rPr>
          <w:rFonts w:ascii="Times New Roman" w:cs="Times New Roman" w:hAnsi="Times New Roman"/>
          <w:w w:val="104"/>
        </w:rPr>
        <w:t>the slope.</w:t>
      </w:r>
    </w:p>
    <w:p>
      <w:pPr>
        <w:pStyle w:val="style179"/>
        <w:numPr>
          <w:ilvl w:val="0"/>
          <w:numId w:val="45"/>
        </w:numPr>
        <w:spacing w:lineRule="auto" w:line="276"/>
        <w:jc w:val="both"/>
        <w:rPr>
          <w:rFonts w:ascii="Times New Roman" w:cs="Times New Roman" w:hAnsi="Times New Roman"/>
        </w:rPr>
      </w:pPr>
      <w:r>
        <w:rPr>
          <w:rFonts w:ascii="Times New Roman" w:cs="Times New Roman" w:hAnsi="Times New Roman"/>
        </w:rPr>
        <w:t xml:space="preserve">There are some programs for educating people both in schools and in adult </w:t>
      </w:r>
      <w:r>
        <w:rPr>
          <w:rFonts w:ascii="Times New Roman" w:cs="Times New Roman" w:hAnsi="Times New Roman"/>
          <w:w w:val="108"/>
        </w:rPr>
        <w:t>c</w:t>
      </w:r>
      <w:r>
        <w:rPr>
          <w:rFonts w:ascii="Times New Roman" w:cs="Times New Roman" w:hAnsi="Times New Roman"/>
          <w:spacing w:val="-1"/>
          <w:w w:val="84"/>
        </w:rPr>
        <w:t>l</w:t>
      </w:r>
      <w:r>
        <w:rPr>
          <w:rFonts w:ascii="Times New Roman" w:cs="Times New Roman" w:hAnsi="Times New Roman"/>
          <w:spacing w:val="-1"/>
          <w:w w:val="116"/>
        </w:rPr>
        <w:t>as</w:t>
      </w:r>
      <w:r>
        <w:rPr>
          <w:rFonts w:ascii="Times New Roman" w:cs="Times New Roman" w:hAnsi="Times New Roman"/>
          <w:spacing w:val="-1"/>
          <w:w w:val="116"/>
        </w:rPr>
        <w:t>se</w:t>
      </w:r>
      <w:r>
        <w:rPr>
          <w:rFonts w:ascii="Times New Roman" w:cs="Times New Roman" w:hAnsi="Times New Roman"/>
          <w:w w:val="116"/>
        </w:rPr>
        <w:t>s</w:t>
      </w:r>
      <w:r>
        <w:rPr>
          <w:rFonts w:ascii="Times New Roman" w:cs="Times New Roman" w:hAnsi="Times New Roman"/>
          <w:spacing w:val="13"/>
        </w:rPr>
        <w:t xml:space="preserve"> </w:t>
      </w:r>
      <w:r>
        <w:rPr>
          <w:rFonts w:ascii="Times New Roman" w:cs="Times New Roman" w:hAnsi="Times New Roman"/>
          <w:spacing w:val="-1"/>
          <w:w w:val="131"/>
        </w:rPr>
        <w:t>s</w:t>
      </w:r>
      <w:r>
        <w:rPr>
          <w:rFonts w:ascii="Times New Roman" w:cs="Times New Roman" w:hAnsi="Times New Roman"/>
          <w:spacing w:val="-1"/>
          <w:w w:val="104"/>
        </w:rPr>
        <w:t>uc</w:t>
      </w:r>
      <w:r>
        <w:rPr>
          <w:rFonts w:ascii="Times New Roman" w:cs="Times New Roman" w:hAnsi="Times New Roman"/>
          <w:w w:val="104"/>
        </w:rPr>
        <w:t>h</w:t>
      </w:r>
      <w:r>
        <w:rPr>
          <w:rFonts w:ascii="Times New Roman" w:cs="Times New Roman" w:hAnsi="Times New Roman"/>
          <w:spacing w:val="13"/>
        </w:rPr>
        <w:t xml:space="preserve"> </w:t>
      </w:r>
      <w:r>
        <w:rPr>
          <w:rFonts w:ascii="Times New Roman" w:cs="Times New Roman" w:hAnsi="Times New Roman"/>
          <w:spacing w:val="-1"/>
          <w:w w:val="97"/>
        </w:rPr>
        <w:t>p</w:t>
      </w:r>
      <w:r>
        <w:rPr>
          <w:rFonts w:ascii="Times New Roman" w:cs="Times New Roman" w:hAnsi="Times New Roman"/>
          <w:spacing w:val="-2"/>
          <w:w w:val="97"/>
        </w:rPr>
        <w:t>r</w:t>
      </w:r>
      <w:r>
        <w:rPr>
          <w:rFonts w:ascii="Times New Roman" w:cs="Times New Roman" w:hAnsi="Times New Roman"/>
          <w:w w:val="109"/>
        </w:rPr>
        <w:t>o</w:t>
      </w:r>
      <w:r>
        <w:rPr>
          <w:rFonts w:ascii="Times New Roman" w:cs="Times New Roman" w:hAnsi="Times New Roman"/>
          <w:spacing w:val="-1"/>
          <w:w w:val="103"/>
        </w:rPr>
        <w:t>g</w:t>
      </w:r>
      <w:r>
        <w:rPr>
          <w:rFonts w:ascii="Times New Roman" w:cs="Times New Roman" w:hAnsi="Times New Roman"/>
          <w:spacing w:val="-4"/>
          <w:w w:val="103"/>
        </w:rPr>
        <w:t>r</w:t>
      </w:r>
      <w:r>
        <w:rPr>
          <w:rFonts w:ascii="Times New Roman" w:cs="Times New Roman" w:hAnsi="Times New Roman"/>
          <w:spacing w:val="-1"/>
          <w:w w:val="113"/>
        </w:rPr>
        <w:t>am</w:t>
      </w:r>
      <w:r>
        <w:rPr>
          <w:rFonts w:ascii="Times New Roman" w:cs="Times New Roman" w:hAnsi="Times New Roman"/>
          <w:w w:val="113"/>
        </w:rPr>
        <w:t>s</w:t>
      </w:r>
      <w:r>
        <w:rPr>
          <w:rFonts w:ascii="Times New Roman" w:cs="Times New Roman" w:hAnsi="Times New Roman"/>
          <w:spacing w:val="13"/>
        </w:rPr>
        <w:t xml:space="preserve"> </w:t>
      </w:r>
      <w:r>
        <w:rPr>
          <w:rFonts w:ascii="Times New Roman" w:cs="Times New Roman" w:hAnsi="Times New Roman"/>
          <w:spacing w:val="-1"/>
          <w:w w:val="99"/>
        </w:rPr>
        <w:t>a</w:t>
      </w:r>
      <w:r>
        <w:rPr>
          <w:rFonts w:ascii="Times New Roman" w:cs="Times New Roman" w:hAnsi="Times New Roman"/>
          <w:spacing w:val="-2"/>
          <w:w w:val="99"/>
        </w:rPr>
        <w:t>r</w:t>
      </w:r>
      <w:r>
        <w:rPr>
          <w:rFonts w:ascii="Times New Roman" w:cs="Times New Roman" w:hAnsi="Times New Roman"/>
          <w:w w:val="99"/>
        </w:rPr>
        <w:t>e</w:t>
      </w:r>
      <w:r>
        <w:rPr>
          <w:rFonts w:ascii="Times New Roman" w:cs="Times New Roman" w:hAnsi="Times New Roman"/>
          <w:spacing w:val="13"/>
        </w:rPr>
        <w:t xml:space="preserve"> </w:t>
      </w:r>
      <w:r>
        <w:rPr>
          <w:rFonts w:ascii="Times New Roman" w:cs="Times New Roman" w:hAnsi="Times New Roman"/>
          <w:spacing w:val="-1"/>
          <w:w w:val="109"/>
        </w:rPr>
        <w:t>als</w:t>
      </w:r>
      <w:r>
        <w:rPr>
          <w:rFonts w:ascii="Times New Roman" w:cs="Times New Roman" w:hAnsi="Times New Roman"/>
          <w:w w:val="109"/>
        </w:rPr>
        <w:t>o</w:t>
      </w:r>
      <w:r>
        <w:rPr>
          <w:rFonts w:ascii="Times New Roman" w:cs="Times New Roman" w:hAnsi="Times New Roman"/>
          <w:spacing w:val="13"/>
        </w:rPr>
        <w:t xml:space="preserve"> </w:t>
      </w:r>
      <w:r>
        <w:rPr>
          <w:rFonts w:ascii="Times New Roman" w:cs="Times New Roman" w:hAnsi="Times New Roman"/>
          <w:spacing w:val="-1"/>
          <w:w w:val="104"/>
        </w:rPr>
        <w:t>d</w:t>
      </w:r>
      <w:r>
        <w:rPr>
          <w:rFonts w:ascii="Times New Roman" w:cs="Times New Roman" w:hAnsi="Times New Roman"/>
          <w:spacing w:val="-1"/>
          <w:w w:val="119"/>
        </w:rPr>
        <w:t>iss</w:t>
      </w:r>
      <w:r>
        <w:rPr>
          <w:rFonts w:ascii="Times New Roman" w:cs="Times New Roman" w:hAnsi="Times New Roman"/>
          <w:spacing w:val="-1"/>
          <w:w w:val="102"/>
        </w:rPr>
        <w:t>emin</w:t>
      </w:r>
      <w:r>
        <w:rPr>
          <w:rFonts w:ascii="Times New Roman" w:cs="Times New Roman" w:hAnsi="Times New Roman"/>
          <w:spacing w:val="-1"/>
          <w:w w:val="99"/>
        </w:rPr>
        <w:t>ate</w:t>
      </w:r>
      <w:r>
        <w:rPr>
          <w:rFonts w:ascii="Times New Roman" w:cs="Times New Roman" w:hAnsi="Times New Roman"/>
          <w:w w:val="99"/>
        </w:rPr>
        <w:t>d</w:t>
      </w:r>
      <w:r>
        <w:rPr>
          <w:rFonts w:ascii="Times New Roman" w:cs="Times New Roman" w:hAnsi="Times New Roman"/>
          <w:spacing w:val="13"/>
        </w:rPr>
        <w:t xml:space="preserve"> </w:t>
      </w:r>
      <w:r>
        <w:rPr>
          <w:rFonts w:ascii="Times New Roman" w:cs="Times New Roman" w:hAnsi="Times New Roman"/>
          <w:spacing w:val="-1"/>
          <w:w w:val="104"/>
        </w:rPr>
        <w:t>o</w:t>
      </w:r>
      <w:r>
        <w:rPr>
          <w:rFonts w:ascii="Times New Roman" w:cs="Times New Roman" w:hAnsi="Times New Roman"/>
          <w:w w:val="104"/>
        </w:rPr>
        <w:t>n</w:t>
      </w:r>
      <w:r>
        <w:rPr>
          <w:rFonts w:ascii="Times New Roman" w:cs="Times New Roman" w:hAnsi="Times New Roman"/>
          <w:spacing w:val="13"/>
        </w:rPr>
        <w:t xml:space="preserve"> </w:t>
      </w:r>
      <w:r>
        <w:rPr>
          <w:rFonts w:ascii="Times New Roman" w:cs="Times New Roman" w:hAnsi="Times New Roman"/>
          <w:spacing w:val="-1"/>
          <w:w w:val="84"/>
        </w:rPr>
        <w:t>t</w:t>
      </w:r>
      <w:r>
        <w:rPr>
          <w:rFonts w:ascii="Times New Roman" w:cs="Times New Roman" w:hAnsi="Times New Roman"/>
          <w:w w:val="103"/>
        </w:rPr>
        <w:t>h</w:t>
      </w:r>
      <w:r>
        <w:rPr>
          <w:rFonts w:ascii="Times New Roman" w:cs="Times New Roman" w:hAnsi="Times New Roman"/>
          <w:w w:val="99"/>
        </w:rPr>
        <w:t>e</w:t>
      </w:r>
      <w:r>
        <w:rPr>
          <w:rFonts w:ascii="Times New Roman" w:cs="Times New Roman" w:hAnsi="Times New Roman"/>
          <w:spacing w:val="13"/>
        </w:rPr>
        <w:t xml:space="preserve"> </w:t>
      </w:r>
      <w:r>
        <w:rPr>
          <w:rFonts w:ascii="Times New Roman" w:cs="Times New Roman" w:hAnsi="Times New Roman"/>
          <w:spacing w:val="-4"/>
          <w:w w:val="89"/>
        </w:rPr>
        <w:t>r</w:t>
      </w:r>
      <w:r>
        <w:rPr>
          <w:rFonts w:ascii="Times New Roman" w:cs="Times New Roman" w:hAnsi="Times New Roman"/>
          <w:spacing w:val="-1"/>
          <w:w w:val="104"/>
        </w:rPr>
        <w:t>ad</w:t>
      </w:r>
      <w:r>
        <w:rPr>
          <w:rFonts w:ascii="Times New Roman" w:cs="Times New Roman" w:hAnsi="Times New Roman"/>
          <w:spacing w:val="-1"/>
          <w:w w:val="87"/>
        </w:rPr>
        <w:t>io</w:t>
      </w:r>
      <w:r>
        <w:rPr>
          <w:rFonts w:ascii="Times New Roman" w:cs="Times New Roman" w:hAnsi="Times New Roman"/>
          <w:w w:val="87"/>
        </w:rPr>
        <w:t>,</w:t>
      </w:r>
      <w:r>
        <w:rPr>
          <w:rFonts w:ascii="Times New Roman" w:cs="Times New Roman" w:hAnsi="Times New Roman"/>
          <w:spacing w:val="13"/>
        </w:rPr>
        <w:t xml:space="preserve"> </w:t>
      </w:r>
      <w:r>
        <w:rPr>
          <w:rFonts w:ascii="Times New Roman" w:cs="Times New Roman" w:hAnsi="Times New Roman"/>
          <w:spacing w:val="-1"/>
          <w:w w:val="84"/>
        </w:rPr>
        <w:t>t</w:t>
      </w:r>
      <w:r>
        <w:rPr>
          <w:rFonts w:ascii="Times New Roman" w:cs="Times New Roman" w:hAnsi="Times New Roman"/>
          <w:w w:val="103"/>
        </w:rPr>
        <w:t>h</w:t>
      </w:r>
      <w:r>
        <w:rPr>
          <w:rFonts w:ascii="Times New Roman" w:cs="Times New Roman" w:hAnsi="Times New Roman"/>
          <w:spacing w:val="-2"/>
          <w:w w:val="89"/>
        </w:rPr>
        <w:t>r</w:t>
      </w:r>
      <w:r>
        <w:rPr>
          <w:rFonts w:ascii="Times New Roman" w:cs="Times New Roman" w:hAnsi="Times New Roman"/>
          <w:w w:val="109"/>
        </w:rPr>
        <w:t>o</w:t>
      </w:r>
      <w:r>
        <w:rPr>
          <w:rFonts w:ascii="Times New Roman" w:cs="Times New Roman" w:hAnsi="Times New Roman"/>
          <w:spacing w:val="-1"/>
          <w:w w:val="103"/>
        </w:rPr>
        <w:t>u</w:t>
      </w:r>
      <w:r>
        <w:rPr>
          <w:rFonts w:ascii="Times New Roman" w:cs="Times New Roman" w:hAnsi="Times New Roman"/>
          <w:spacing w:val="-1"/>
          <w:w w:val="109"/>
        </w:rPr>
        <w:t>g</w:t>
      </w:r>
      <w:r>
        <w:rPr>
          <w:rFonts w:ascii="Times New Roman" w:cs="Times New Roman" w:hAnsi="Times New Roman"/>
          <w:w w:val="109"/>
        </w:rPr>
        <w:t>h</w:t>
      </w:r>
      <w:r>
        <w:rPr>
          <w:rFonts w:ascii="Times New Roman" w:cs="Times New Roman" w:hAnsi="Times New Roman"/>
          <w:spacing w:val="13"/>
        </w:rPr>
        <w:t xml:space="preserve"> </w:t>
      </w:r>
      <w:r>
        <w:rPr>
          <w:rFonts w:ascii="Times New Roman" w:cs="Times New Roman" w:hAnsi="Times New Roman"/>
          <w:spacing w:val="-1"/>
          <w:w w:val="101"/>
        </w:rPr>
        <w:t>ne</w:t>
      </w:r>
      <w:r>
        <w:rPr>
          <w:rFonts w:ascii="Times New Roman" w:cs="Times New Roman" w:hAnsi="Times New Roman"/>
          <w:spacing w:val="-1"/>
          <w:w w:val="110"/>
        </w:rPr>
        <w:t>wsp</w:t>
      </w:r>
      <w:r>
        <w:rPr>
          <w:rFonts w:ascii="Times New Roman" w:cs="Times New Roman" w:hAnsi="Times New Roman"/>
          <w:spacing w:val="-1"/>
        </w:rPr>
        <w:t>ape</w:t>
      </w:r>
      <w:r>
        <w:rPr>
          <w:rFonts w:ascii="Times New Roman" w:cs="Times New Roman" w:hAnsi="Times New Roman"/>
          <w:spacing w:val="-10"/>
        </w:rPr>
        <w:t>r</w:t>
      </w:r>
      <w:r>
        <w:rPr>
          <w:rFonts w:ascii="Times New Roman" w:cs="Times New Roman" w:hAnsi="Times New Roman"/>
          <w:w w:val="55"/>
        </w:rPr>
        <w:t xml:space="preserve">, </w:t>
      </w:r>
      <w:r>
        <w:rPr>
          <w:rFonts w:ascii="Times New Roman" w:cs="Times New Roman" w:hAnsi="Times New Roman"/>
        </w:rPr>
        <w:t>printing on the vests and matchboxes which carry information that encourage environmental</w:t>
      </w:r>
      <w:r>
        <w:rPr>
          <w:rFonts w:ascii="Times New Roman" w:cs="Times New Roman" w:hAnsi="Times New Roman"/>
          <w:spacing w:val="-8"/>
        </w:rPr>
        <w:t xml:space="preserve"> </w:t>
      </w:r>
      <w:r>
        <w:rPr>
          <w:rFonts w:ascii="Times New Roman" w:cs="Times New Roman" w:hAnsi="Times New Roman"/>
        </w:rPr>
        <w:t>conservation.</w:t>
      </w:r>
    </w:p>
    <w:p>
      <w:pPr>
        <w:pStyle w:val="style179"/>
        <w:numPr>
          <w:ilvl w:val="0"/>
          <w:numId w:val="45"/>
        </w:numPr>
        <w:spacing w:lineRule="auto" w:line="276"/>
        <w:jc w:val="both"/>
        <w:rPr>
          <w:rFonts w:ascii="Times New Roman" w:cs="Times New Roman" w:hAnsi="Times New Roman"/>
        </w:rPr>
      </w:pPr>
      <w:r>
        <w:rPr>
          <w:rFonts w:ascii="Times New Roman" w:cs="Times New Roman" w:hAnsi="Times New Roman"/>
          <w:spacing w:val="-1"/>
          <w:w w:val="95"/>
        </w:rPr>
        <w:t>Int</w:t>
      </w:r>
      <w:r>
        <w:rPr>
          <w:rFonts w:ascii="Times New Roman" w:cs="Times New Roman" w:hAnsi="Times New Roman"/>
          <w:spacing w:val="-2"/>
          <w:w w:val="95"/>
        </w:rPr>
        <w:t>r</w:t>
      </w:r>
      <w:r>
        <w:rPr>
          <w:rFonts w:ascii="Times New Roman" w:cs="Times New Roman" w:hAnsi="Times New Roman"/>
          <w:spacing w:val="-1"/>
          <w:w w:val="102"/>
        </w:rPr>
        <w:t>oductio</w:t>
      </w:r>
      <w:r>
        <w:rPr>
          <w:rFonts w:ascii="Times New Roman" w:cs="Times New Roman" w:hAnsi="Times New Roman"/>
          <w:w w:val="102"/>
        </w:rPr>
        <w:t>n</w:t>
      </w:r>
      <w:r>
        <w:rPr>
          <w:rFonts w:ascii="Times New Roman" w:cs="Times New Roman" w:hAnsi="Times New Roman"/>
          <w:spacing w:val="14"/>
        </w:rPr>
        <w:t xml:space="preserve"> </w:t>
      </w:r>
      <w:r>
        <w:rPr>
          <w:rFonts w:ascii="Times New Roman" w:cs="Times New Roman" w:hAnsi="Times New Roman"/>
          <w:spacing w:val="-1"/>
          <w:w w:val="104"/>
        </w:rPr>
        <w:t>o</w:t>
      </w:r>
      <w:r>
        <w:rPr>
          <w:rFonts w:ascii="Times New Roman" w:cs="Times New Roman" w:hAnsi="Times New Roman"/>
          <w:w w:val="104"/>
        </w:rPr>
        <w:t>f</w:t>
      </w:r>
      <w:r>
        <w:rPr>
          <w:rFonts w:ascii="Times New Roman" w:cs="Times New Roman" w:hAnsi="Times New Roman"/>
          <w:spacing w:val="14"/>
        </w:rPr>
        <w:t xml:space="preserve"> </w:t>
      </w:r>
      <w:r>
        <w:rPr>
          <w:rFonts w:ascii="Times New Roman" w:cs="Times New Roman" w:hAnsi="Times New Roman"/>
          <w:spacing w:val="-1"/>
          <w:w w:val="87"/>
        </w:rPr>
        <w:t>i</w:t>
      </w:r>
      <w:r>
        <w:rPr>
          <w:rFonts w:ascii="Times New Roman" w:cs="Times New Roman" w:hAnsi="Times New Roman"/>
          <w:spacing w:val="-1"/>
          <w:w w:val="89"/>
        </w:rPr>
        <w:t>rri</w:t>
      </w:r>
      <w:r>
        <w:rPr>
          <w:rFonts w:ascii="Times New Roman" w:cs="Times New Roman" w:hAnsi="Times New Roman"/>
          <w:spacing w:val="-1"/>
          <w:w w:val="103"/>
        </w:rPr>
        <w:t>gatio</w:t>
      </w:r>
      <w:r>
        <w:rPr>
          <w:rFonts w:ascii="Times New Roman" w:cs="Times New Roman" w:hAnsi="Times New Roman"/>
          <w:w w:val="103"/>
        </w:rPr>
        <w:t>n</w:t>
      </w:r>
      <w:r>
        <w:rPr>
          <w:rFonts w:ascii="Times New Roman" w:cs="Times New Roman" w:hAnsi="Times New Roman"/>
          <w:spacing w:val="14"/>
        </w:rPr>
        <w:t xml:space="preserve"> </w:t>
      </w:r>
      <w:r>
        <w:rPr>
          <w:rFonts w:ascii="Times New Roman" w:cs="Times New Roman" w:hAnsi="Times New Roman"/>
          <w:spacing w:val="-1"/>
          <w:w w:val="113"/>
        </w:rPr>
        <w:t>sc</w:t>
      </w:r>
      <w:r>
        <w:rPr>
          <w:rFonts w:ascii="Times New Roman" w:cs="Times New Roman" w:hAnsi="Times New Roman"/>
          <w:w w:val="113"/>
        </w:rPr>
        <w:t>h</w:t>
      </w:r>
      <w:r>
        <w:rPr>
          <w:rFonts w:ascii="Times New Roman" w:cs="Times New Roman" w:hAnsi="Times New Roman"/>
          <w:spacing w:val="-1"/>
          <w:w w:val="108"/>
        </w:rPr>
        <w:t>eme</w:t>
      </w:r>
      <w:r>
        <w:rPr>
          <w:rFonts w:ascii="Times New Roman" w:cs="Times New Roman" w:hAnsi="Times New Roman"/>
          <w:w w:val="108"/>
        </w:rPr>
        <w:t>s</w:t>
      </w:r>
      <w:r>
        <w:rPr>
          <w:rFonts w:ascii="Times New Roman" w:cs="Times New Roman" w:hAnsi="Times New Roman"/>
          <w:spacing w:val="14"/>
        </w:rPr>
        <w:t xml:space="preserve"> </w:t>
      </w:r>
      <w:r>
        <w:rPr>
          <w:rFonts w:ascii="Times New Roman" w:cs="Times New Roman" w:hAnsi="Times New Roman"/>
          <w:spacing w:val="-1"/>
          <w:w w:val="87"/>
        </w:rPr>
        <w:t>i</w:t>
      </w:r>
      <w:r>
        <w:rPr>
          <w:rFonts w:ascii="Times New Roman" w:cs="Times New Roman" w:hAnsi="Times New Roman"/>
          <w:w w:val="103"/>
        </w:rPr>
        <w:t>n</w:t>
      </w:r>
      <w:r>
        <w:rPr>
          <w:rFonts w:ascii="Times New Roman" w:cs="Times New Roman" w:hAnsi="Times New Roman"/>
          <w:spacing w:val="14"/>
        </w:rPr>
        <w:t xml:space="preserve"> </w:t>
      </w:r>
      <w:r>
        <w:rPr>
          <w:rFonts w:ascii="Times New Roman" w:cs="Times New Roman" w:hAnsi="Times New Roman"/>
          <w:spacing w:val="-1"/>
          <w:w w:val="116"/>
        </w:rPr>
        <w:t>s</w:t>
      </w:r>
      <w:r>
        <w:rPr>
          <w:rFonts w:ascii="Times New Roman" w:cs="Times New Roman" w:hAnsi="Times New Roman"/>
          <w:w w:val="116"/>
        </w:rPr>
        <w:t>o</w:t>
      </w:r>
      <w:r>
        <w:rPr>
          <w:rFonts w:ascii="Times New Roman" w:cs="Times New Roman" w:hAnsi="Times New Roman"/>
          <w:spacing w:val="-1"/>
          <w:w w:val="104"/>
        </w:rPr>
        <w:t>m</w:t>
      </w:r>
      <w:r>
        <w:rPr>
          <w:rFonts w:ascii="Times New Roman" w:cs="Times New Roman" w:hAnsi="Times New Roman"/>
          <w:w w:val="104"/>
        </w:rPr>
        <w:t>e</w:t>
      </w:r>
      <w:r>
        <w:rPr>
          <w:rFonts w:ascii="Times New Roman" w:cs="Times New Roman" w:hAnsi="Times New Roman"/>
          <w:spacing w:val="14"/>
        </w:rPr>
        <w:t xml:space="preserve"> </w:t>
      </w:r>
      <w:r>
        <w:rPr>
          <w:rFonts w:ascii="Times New Roman" w:cs="Times New Roman" w:hAnsi="Times New Roman"/>
          <w:spacing w:val="-1"/>
        </w:rPr>
        <w:t>pla</w:t>
      </w:r>
      <w:r>
        <w:rPr>
          <w:rFonts w:ascii="Times New Roman" w:cs="Times New Roman" w:hAnsi="Times New Roman"/>
          <w:w w:val="108"/>
        </w:rPr>
        <w:t>c</w:t>
      </w:r>
      <w:r>
        <w:rPr>
          <w:rFonts w:ascii="Times New Roman" w:cs="Times New Roman" w:hAnsi="Times New Roman"/>
          <w:spacing w:val="-1"/>
          <w:w w:val="113"/>
        </w:rPr>
        <w:t>e</w:t>
      </w:r>
      <w:r>
        <w:rPr>
          <w:rFonts w:ascii="Times New Roman" w:cs="Times New Roman" w:hAnsi="Times New Roman"/>
          <w:w w:val="113"/>
        </w:rPr>
        <w:t>s</w:t>
      </w:r>
      <w:r>
        <w:rPr>
          <w:rFonts w:ascii="Times New Roman" w:cs="Times New Roman" w:hAnsi="Times New Roman"/>
          <w:spacing w:val="14"/>
        </w:rPr>
        <w:t xml:space="preserve"> </w:t>
      </w:r>
      <w:r>
        <w:rPr>
          <w:rFonts w:ascii="Times New Roman" w:cs="Times New Roman" w:hAnsi="Times New Roman"/>
          <w:spacing w:val="-1"/>
          <w:w w:val="84"/>
        </w:rPr>
        <w:t>l</w:t>
      </w:r>
      <w:r>
        <w:rPr>
          <w:rFonts w:ascii="Times New Roman" w:cs="Times New Roman" w:hAnsi="Times New Roman"/>
          <w:spacing w:val="-1"/>
          <w:w w:val="97"/>
        </w:rPr>
        <w:t>i</w:t>
      </w:r>
      <w:r>
        <w:rPr>
          <w:rFonts w:ascii="Times New Roman" w:cs="Times New Roman" w:hAnsi="Times New Roman"/>
          <w:spacing w:val="-2"/>
          <w:w w:val="97"/>
        </w:rPr>
        <w:t>k</w:t>
      </w:r>
      <w:r>
        <w:rPr>
          <w:rFonts w:ascii="Times New Roman" w:cs="Times New Roman" w:hAnsi="Times New Roman"/>
          <w:w w:val="99"/>
        </w:rPr>
        <w:t>e</w:t>
      </w:r>
      <w:r>
        <w:rPr>
          <w:rFonts w:ascii="Times New Roman" w:cs="Times New Roman" w:hAnsi="Times New Roman"/>
          <w:spacing w:val="14"/>
        </w:rPr>
        <w:t xml:space="preserve"> </w:t>
      </w:r>
      <w:r>
        <w:rPr>
          <w:rFonts w:ascii="Times New Roman" w:cs="Times New Roman" w:hAnsi="Times New Roman"/>
          <w:spacing w:val="-1"/>
          <w:w w:val="98"/>
        </w:rPr>
        <w:t>i</w:t>
      </w:r>
      <w:r>
        <w:rPr>
          <w:rFonts w:ascii="Times New Roman" w:cs="Times New Roman" w:hAnsi="Times New Roman"/>
          <w:w w:val="98"/>
        </w:rPr>
        <w:t>n</w:t>
      </w:r>
      <w:r>
        <w:rPr>
          <w:rFonts w:ascii="Times New Roman" w:cs="Times New Roman" w:hAnsi="Times New Roman"/>
          <w:spacing w:val="14"/>
        </w:rPr>
        <w:t xml:space="preserve"> </w:t>
      </w:r>
      <w:r>
        <w:rPr>
          <w:rFonts w:ascii="Times New Roman" w:cs="Times New Roman" w:hAnsi="Times New Roman"/>
          <w:w w:val="102"/>
        </w:rPr>
        <w:t>U</w:t>
      </w:r>
      <w:r>
        <w:rPr>
          <w:rFonts w:ascii="Times New Roman" w:cs="Times New Roman" w:hAnsi="Times New Roman"/>
          <w:spacing w:val="-1"/>
          <w:w w:val="131"/>
        </w:rPr>
        <w:t>s</w:t>
      </w:r>
      <w:r>
        <w:rPr>
          <w:rFonts w:ascii="Times New Roman" w:cs="Times New Roman" w:hAnsi="Times New Roman"/>
          <w:spacing w:val="-1"/>
          <w:w w:val="107"/>
        </w:rPr>
        <w:t>angu</w:t>
      </w:r>
      <w:r>
        <w:rPr>
          <w:rFonts w:ascii="Times New Roman" w:cs="Times New Roman" w:hAnsi="Times New Roman"/>
          <w:w w:val="55"/>
        </w:rPr>
        <w:t>,</w:t>
      </w:r>
      <w:r>
        <w:rPr>
          <w:rFonts w:ascii="Times New Roman" w:cs="Times New Roman" w:hAnsi="Times New Roman"/>
          <w:spacing w:val="14"/>
        </w:rPr>
        <w:t xml:space="preserve"> </w:t>
      </w:r>
      <w:r>
        <w:rPr>
          <w:rFonts w:ascii="Times New Roman" w:cs="Times New Roman" w:hAnsi="Times New Roman"/>
          <w:spacing w:val="-1"/>
          <w:w w:val="109"/>
        </w:rPr>
        <w:t>D</w:t>
      </w:r>
      <w:r>
        <w:rPr>
          <w:rFonts w:ascii="Times New Roman" w:cs="Times New Roman" w:hAnsi="Times New Roman"/>
          <w:w w:val="109"/>
        </w:rPr>
        <w:t>o</w:t>
      </w:r>
      <w:r>
        <w:rPr>
          <w:rFonts w:ascii="Times New Roman" w:cs="Times New Roman" w:hAnsi="Times New Roman"/>
          <w:spacing w:val="-1"/>
          <w:w w:val="104"/>
        </w:rPr>
        <w:t>d</w:t>
      </w:r>
      <w:r>
        <w:rPr>
          <w:rFonts w:ascii="Times New Roman" w:cs="Times New Roman" w:hAnsi="Times New Roman"/>
          <w:w w:val="109"/>
        </w:rPr>
        <w:t>o</w:t>
      </w:r>
      <w:r>
        <w:rPr>
          <w:rFonts w:ascii="Times New Roman" w:cs="Times New Roman" w:hAnsi="Times New Roman"/>
          <w:spacing w:val="-1"/>
          <w:w w:val="96"/>
        </w:rPr>
        <w:t xml:space="preserve">ma, </w:t>
      </w:r>
      <w:r>
        <w:rPr>
          <w:rFonts w:ascii="Times New Roman" w:cs="Times New Roman" w:hAnsi="Times New Roman"/>
        </w:rPr>
        <w:t>Kilombero</w:t>
      </w:r>
      <w:r>
        <w:rPr>
          <w:rFonts w:ascii="Times New Roman" w:cs="Times New Roman" w:hAnsi="Times New Roman"/>
          <w:spacing w:val="-8"/>
        </w:rPr>
        <w:t xml:space="preserve"> </w:t>
      </w:r>
      <w:r>
        <w:rPr>
          <w:rFonts w:ascii="Times New Roman" w:cs="Times New Roman" w:hAnsi="Times New Roman"/>
        </w:rPr>
        <w:t>and</w:t>
      </w:r>
      <w:r>
        <w:rPr>
          <w:rFonts w:ascii="Times New Roman" w:cs="Times New Roman" w:hAnsi="Times New Roman"/>
          <w:spacing w:val="-7"/>
        </w:rPr>
        <w:t xml:space="preserve"> </w:t>
      </w:r>
      <w:r>
        <w:rPr>
          <w:rFonts w:ascii="Times New Roman" w:cs="Times New Roman" w:hAnsi="Times New Roman"/>
        </w:rPr>
        <w:t>Nyumba</w:t>
      </w:r>
      <w:r>
        <w:rPr>
          <w:rFonts w:ascii="Times New Roman" w:cs="Times New Roman" w:hAnsi="Times New Roman"/>
          <w:spacing w:val="-7"/>
        </w:rPr>
        <w:t xml:space="preserve"> </w:t>
      </w:r>
      <w:r>
        <w:rPr>
          <w:rFonts w:ascii="Times New Roman" w:cs="Times New Roman" w:hAnsi="Times New Roman"/>
        </w:rPr>
        <w:t>ya</w:t>
      </w:r>
      <w:r>
        <w:rPr>
          <w:rFonts w:ascii="Times New Roman" w:cs="Times New Roman" w:hAnsi="Times New Roman"/>
          <w:spacing w:val="-7"/>
        </w:rPr>
        <w:t xml:space="preserve"> </w:t>
      </w:r>
      <w:r>
        <w:rPr>
          <w:rFonts w:ascii="Times New Roman" w:cs="Times New Roman" w:hAnsi="Times New Roman"/>
        </w:rPr>
        <w:t>Mungu</w:t>
      </w:r>
      <w:r>
        <w:rPr>
          <w:rFonts w:ascii="Times New Roman" w:cs="Times New Roman" w:hAnsi="Times New Roman"/>
          <w:spacing w:val="-7"/>
        </w:rPr>
        <w:t xml:space="preserve"> </w:t>
      </w:r>
      <w:r>
        <w:rPr>
          <w:rFonts w:ascii="Times New Roman" w:cs="Times New Roman" w:hAnsi="Times New Roman"/>
        </w:rPr>
        <w:t>etc.</w:t>
      </w:r>
    </w:p>
    <w:p>
      <w:pPr>
        <w:pStyle w:val="style0"/>
        <w:spacing w:lineRule="auto" w:line="276"/>
        <w:jc w:val="both"/>
        <w:rPr>
          <w:rFonts w:ascii="Times New Roman" w:cs="Times New Roman" w:hAnsi="Times New Roman"/>
        </w:rPr>
      </w:pPr>
    </w:p>
    <w:p>
      <w:pPr>
        <w:pStyle w:val="style0"/>
        <w:spacing w:lineRule="auto" w:line="276"/>
        <w:jc w:val="both"/>
        <w:rPr>
          <w:rFonts w:ascii="Times New Roman" w:cs="Times New Roman" w:hAnsi="Times New Roman"/>
        </w:rPr>
      </w:pPr>
    </w:p>
    <w:p>
      <w:pPr>
        <w:pStyle w:val="style0"/>
        <w:spacing w:lineRule="auto" w:line="276"/>
        <w:jc w:val="both"/>
        <w:rPr>
          <w:rFonts w:ascii="Times New Roman" w:cs="Times New Roman" w:hAnsi="Times New Roman"/>
          <w:b/>
          <w:bCs/>
        </w:rPr>
      </w:pPr>
      <w:r>
        <w:rPr>
          <w:rFonts w:ascii="Times New Roman" w:cs="Times New Roman" w:hAnsi="Times New Roman"/>
          <w:b/>
          <w:bCs/>
        </w:rPr>
        <w:t>DRAWBACKS HINDERING SOIL CONSERVATION IN TANZANIA</w:t>
      </w:r>
    </w:p>
    <w:p>
      <w:pPr>
        <w:pStyle w:val="style179"/>
        <w:numPr>
          <w:ilvl w:val="0"/>
          <w:numId w:val="44"/>
        </w:numPr>
        <w:spacing w:lineRule="auto" w:line="276"/>
        <w:jc w:val="both"/>
        <w:rPr>
          <w:rFonts w:ascii="Times New Roman" w:cs="Times New Roman" w:hAnsi="Times New Roman"/>
        </w:rPr>
      </w:pPr>
      <w:r>
        <w:rPr>
          <w:rFonts w:ascii="Times New Roman" w:cs="Times New Roman" w:hAnsi="Times New Roman"/>
        </w:rPr>
        <w:t xml:space="preserve">Financial problems due to poverty among the farmers they therefore </w:t>
      </w:r>
      <w:r>
        <w:rPr>
          <w:rFonts w:ascii="Times New Roman" w:cs="Times New Roman" w:hAnsi="Times New Roman"/>
          <w:spacing w:val="-3"/>
        </w:rPr>
        <w:t xml:space="preserve">can’t </w:t>
      </w:r>
      <w:r>
        <w:rPr>
          <w:rFonts w:ascii="Times New Roman" w:cs="Times New Roman" w:hAnsi="Times New Roman"/>
        </w:rPr>
        <w:t>invest</w:t>
      </w:r>
      <w:r>
        <w:rPr>
          <w:rFonts w:ascii="Times New Roman" w:cs="Times New Roman" w:hAnsi="Times New Roman"/>
          <w:spacing w:val="-8"/>
        </w:rPr>
        <w:t xml:space="preserve"> </w:t>
      </w:r>
      <w:r>
        <w:rPr>
          <w:rFonts w:ascii="Times New Roman" w:cs="Times New Roman" w:hAnsi="Times New Roman"/>
        </w:rPr>
        <w:t>in</w:t>
      </w:r>
      <w:r>
        <w:rPr>
          <w:rFonts w:ascii="Times New Roman" w:cs="Times New Roman" w:hAnsi="Times New Roman"/>
          <w:spacing w:val="-6"/>
        </w:rPr>
        <w:t xml:space="preserve"> </w:t>
      </w:r>
      <w:r>
        <w:rPr>
          <w:rFonts w:ascii="Times New Roman" w:cs="Times New Roman" w:hAnsi="Times New Roman"/>
        </w:rPr>
        <w:t>the</w:t>
      </w:r>
      <w:r>
        <w:rPr>
          <w:rFonts w:ascii="Times New Roman" w:cs="Times New Roman" w:hAnsi="Times New Roman"/>
          <w:spacing w:val="-6"/>
        </w:rPr>
        <w:t xml:space="preserve"> </w:t>
      </w:r>
      <w:r>
        <w:rPr>
          <w:rFonts w:ascii="Times New Roman" w:cs="Times New Roman" w:hAnsi="Times New Roman"/>
        </w:rPr>
        <w:t>modern</w:t>
      </w:r>
      <w:r>
        <w:rPr>
          <w:rFonts w:ascii="Times New Roman" w:cs="Times New Roman" w:hAnsi="Times New Roman"/>
          <w:spacing w:val="-8"/>
        </w:rPr>
        <w:t xml:space="preserve"> </w:t>
      </w:r>
      <w:r>
        <w:rPr>
          <w:rFonts w:ascii="Times New Roman" w:cs="Times New Roman" w:hAnsi="Times New Roman"/>
        </w:rPr>
        <w:t>programs</w:t>
      </w:r>
      <w:r>
        <w:rPr>
          <w:rFonts w:ascii="Times New Roman" w:cs="Times New Roman" w:hAnsi="Times New Roman"/>
          <w:spacing w:val="-7"/>
        </w:rPr>
        <w:t xml:space="preserve"> </w:t>
      </w:r>
      <w:r>
        <w:rPr>
          <w:rFonts w:ascii="Times New Roman" w:cs="Times New Roman" w:hAnsi="Times New Roman"/>
        </w:rPr>
        <w:t>of</w:t>
      </w:r>
      <w:r>
        <w:rPr>
          <w:rFonts w:ascii="Times New Roman" w:cs="Times New Roman" w:hAnsi="Times New Roman"/>
          <w:spacing w:val="-7"/>
        </w:rPr>
        <w:t xml:space="preserve"> </w:t>
      </w:r>
      <w:r>
        <w:rPr>
          <w:rFonts w:ascii="Times New Roman" w:cs="Times New Roman" w:hAnsi="Times New Roman"/>
        </w:rPr>
        <w:t>oil</w:t>
      </w:r>
      <w:r>
        <w:rPr>
          <w:rFonts w:ascii="Times New Roman" w:cs="Times New Roman" w:hAnsi="Times New Roman"/>
          <w:spacing w:val="-7"/>
        </w:rPr>
        <w:t xml:space="preserve"> </w:t>
      </w:r>
      <w:r>
        <w:rPr>
          <w:rFonts w:ascii="Times New Roman" w:cs="Times New Roman" w:hAnsi="Times New Roman"/>
        </w:rPr>
        <w:t>conservation.</w:t>
      </w:r>
    </w:p>
    <w:p>
      <w:pPr>
        <w:pStyle w:val="style179"/>
        <w:numPr>
          <w:ilvl w:val="0"/>
          <w:numId w:val="44"/>
        </w:numPr>
        <w:spacing w:lineRule="auto" w:line="276"/>
        <w:jc w:val="both"/>
        <w:rPr>
          <w:rFonts w:ascii="Times New Roman" w:cs="Times New Roman" w:hAnsi="Times New Roman"/>
        </w:rPr>
      </w:pPr>
      <w:r>
        <w:rPr>
          <w:rFonts w:ascii="Times New Roman" w:cs="Times New Roman" w:hAnsi="Times New Roman"/>
        </w:rPr>
        <w:t>Low commitment among the members of the local government and individuals reforestation programs. The National tree planting Campaign that was stated in 1999</w:t>
      </w:r>
      <w:r>
        <w:rPr>
          <w:rFonts w:ascii="Times New Roman" w:cs="Times New Roman" w:hAnsi="Times New Roman"/>
          <w:spacing w:val="-6"/>
        </w:rPr>
        <w:t xml:space="preserve"> </w:t>
      </w:r>
      <w:r>
        <w:rPr>
          <w:rFonts w:ascii="Times New Roman" w:cs="Times New Roman" w:hAnsi="Times New Roman"/>
        </w:rPr>
        <w:t>has</w:t>
      </w:r>
      <w:r>
        <w:rPr>
          <w:rFonts w:ascii="Times New Roman" w:cs="Times New Roman" w:hAnsi="Times New Roman"/>
          <w:spacing w:val="-7"/>
        </w:rPr>
        <w:t xml:space="preserve"> </w:t>
      </w:r>
      <w:r>
        <w:rPr>
          <w:rFonts w:ascii="Times New Roman" w:cs="Times New Roman" w:hAnsi="Times New Roman"/>
        </w:rPr>
        <w:t>not</w:t>
      </w:r>
      <w:r>
        <w:rPr>
          <w:rFonts w:ascii="Times New Roman" w:cs="Times New Roman" w:hAnsi="Times New Roman"/>
          <w:spacing w:val="-6"/>
        </w:rPr>
        <w:t xml:space="preserve"> </w:t>
      </w:r>
      <w:r>
        <w:rPr>
          <w:rFonts w:ascii="Times New Roman" w:cs="Times New Roman" w:hAnsi="Times New Roman"/>
        </w:rPr>
        <w:t>yet</w:t>
      </w:r>
      <w:r>
        <w:rPr>
          <w:rFonts w:ascii="Times New Roman" w:cs="Times New Roman" w:hAnsi="Times New Roman"/>
          <w:spacing w:val="-7"/>
        </w:rPr>
        <w:t xml:space="preserve"> </w:t>
      </w:r>
      <w:r>
        <w:rPr>
          <w:rFonts w:ascii="Times New Roman" w:cs="Times New Roman" w:hAnsi="Times New Roman"/>
        </w:rPr>
        <w:t>realized</w:t>
      </w:r>
      <w:r>
        <w:rPr>
          <w:rFonts w:ascii="Times New Roman" w:cs="Times New Roman" w:hAnsi="Times New Roman"/>
          <w:spacing w:val="-6"/>
        </w:rPr>
        <w:t xml:space="preserve"> </w:t>
      </w:r>
      <w:r>
        <w:rPr>
          <w:rFonts w:ascii="Times New Roman" w:cs="Times New Roman" w:hAnsi="Times New Roman"/>
        </w:rPr>
        <w:t>good</w:t>
      </w:r>
      <w:r>
        <w:rPr>
          <w:rFonts w:ascii="Times New Roman" w:cs="Times New Roman" w:hAnsi="Times New Roman"/>
          <w:spacing w:val="-7"/>
        </w:rPr>
        <w:t xml:space="preserve"> </w:t>
      </w:r>
      <w:r>
        <w:rPr>
          <w:rFonts w:ascii="Times New Roman" w:cs="Times New Roman" w:hAnsi="Times New Roman"/>
        </w:rPr>
        <w:t>progress</w:t>
      </w:r>
      <w:r>
        <w:rPr>
          <w:rFonts w:ascii="Times New Roman" w:cs="Times New Roman" w:hAnsi="Times New Roman"/>
          <w:spacing w:val="-6"/>
        </w:rPr>
        <w:t xml:space="preserve"> </w:t>
      </w:r>
      <w:r>
        <w:rPr>
          <w:rFonts w:ascii="Times New Roman" w:cs="Times New Roman" w:hAnsi="Times New Roman"/>
        </w:rPr>
        <w:t>so</w:t>
      </w:r>
      <w:r>
        <w:rPr>
          <w:rFonts w:ascii="Times New Roman" w:cs="Times New Roman" w:hAnsi="Times New Roman"/>
          <w:spacing w:val="-6"/>
        </w:rPr>
        <w:t xml:space="preserve"> </w:t>
      </w:r>
      <w:r>
        <w:rPr>
          <w:rFonts w:ascii="Times New Roman" w:cs="Times New Roman" w:hAnsi="Times New Roman"/>
          <w:spacing w:val="-3"/>
        </w:rPr>
        <w:t>far.</w:t>
      </w:r>
    </w:p>
    <w:p>
      <w:pPr>
        <w:pStyle w:val="style179"/>
        <w:numPr>
          <w:ilvl w:val="0"/>
          <w:numId w:val="44"/>
        </w:numPr>
        <w:spacing w:lineRule="auto" w:line="276"/>
        <w:jc w:val="both"/>
        <w:rPr>
          <w:rFonts w:ascii="Times New Roman" w:cs="Times New Roman" w:hAnsi="Times New Roman"/>
        </w:rPr>
      </w:pPr>
      <w:r>
        <w:rPr>
          <w:rFonts w:ascii="Times New Roman" w:cs="Times New Roman" w:hAnsi="Times New Roman"/>
        </w:rPr>
        <w:t>The problem associated with the tree planting campaign is that the trees, which were planted, were not carried for they were forgotten and literally abandoned to die; thereby sabotaging the conservation campaign</w:t>
      </w:r>
      <w:r>
        <w:rPr>
          <w:rFonts w:ascii="Times New Roman" w:cs="Times New Roman" w:hAnsi="Times New Roman"/>
        </w:rPr>
        <w:t xml:space="preserve">. </w:t>
      </w:r>
    </w:p>
    <w:p>
      <w:pPr>
        <w:pStyle w:val="style179"/>
        <w:numPr>
          <w:ilvl w:val="0"/>
          <w:numId w:val="44"/>
        </w:numPr>
        <w:spacing w:lineRule="auto" w:line="276"/>
        <w:jc w:val="both"/>
        <w:rPr>
          <w:rFonts w:ascii="Times New Roman" w:cs="Times New Roman" w:hAnsi="Times New Roman"/>
        </w:rPr>
      </w:pPr>
      <w:r>
        <w:rPr>
          <w:rFonts w:ascii="Times New Roman" w:cs="Times New Roman" w:hAnsi="Times New Roman"/>
        </w:rPr>
        <w:t>Lack of effective and efficient coordination of the soil conservation activities both</w:t>
      </w:r>
      <w:r>
        <w:rPr>
          <w:rFonts w:ascii="Times New Roman" w:cs="Times New Roman" w:hAnsi="Times New Roman"/>
          <w:spacing w:val="-8"/>
        </w:rPr>
        <w:t xml:space="preserve"> </w:t>
      </w:r>
      <w:r>
        <w:rPr>
          <w:rFonts w:ascii="Times New Roman" w:cs="Times New Roman" w:hAnsi="Times New Roman"/>
        </w:rPr>
        <w:t>at</w:t>
      </w:r>
      <w:r>
        <w:rPr>
          <w:rFonts w:ascii="Times New Roman" w:cs="Times New Roman" w:hAnsi="Times New Roman"/>
          <w:spacing w:val="-7"/>
        </w:rPr>
        <w:t xml:space="preserve"> </w:t>
      </w:r>
      <w:r>
        <w:rPr>
          <w:rFonts w:ascii="Times New Roman" w:cs="Times New Roman" w:hAnsi="Times New Roman"/>
        </w:rPr>
        <w:t>a</w:t>
      </w:r>
      <w:r>
        <w:rPr>
          <w:rFonts w:ascii="Times New Roman" w:cs="Times New Roman" w:hAnsi="Times New Roman"/>
          <w:spacing w:val="-9"/>
        </w:rPr>
        <w:t xml:space="preserve"> </w:t>
      </w:r>
      <w:r>
        <w:rPr>
          <w:rFonts w:ascii="Times New Roman" w:cs="Times New Roman" w:hAnsi="Times New Roman"/>
        </w:rPr>
        <w:t>local</w:t>
      </w:r>
      <w:r>
        <w:rPr>
          <w:rFonts w:ascii="Times New Roman" w:cs="Times New Roman" w:hAnsi="Times New Roman"/>
          <w:spacing w:val="-8"/>
        </w:rPr>
        <w:t xml:space="preserve"> </w:t>
      </w:r>
      <w:r>
        <w:rPr>
          <w:rFonts w:ascii="Times New Roman" w:cs="Times New Roman" w:hAnsi="Times New Roman"/>
        </w:rPr>
        <w:t>level</w:t>
      </w:r>
      <w:r>
        <w:rPr>
          <w:rFonts w:ascii="Times New Roman" w:cs="Times New Roman" w:hAnsi="Times New Roman"/>
          <w:spacing w:val="-9"/>
        </w:rPr>
        <w:t xml:space="preserve"> </w:t>
      </w:r>
      <w:r>
        <w:rPr>
          <w:rFonts w:ascii="Times New Roman" w:cs="Times New Roman" w:hAnsi="Times New Roman"/>
        </w:rPr>
        <w:t>and</w:t>
      </w:r>
      <w:r>
        <w:rPr>
          <w:rFonts w:ascii="Times New Roman" w:cs="Times New Roman" w:hAnsi="Times New Roman"/>
          <w:spacing w:val="-8"/>
        </w:rPr>
        <w:t xml:space="preserve"> </w:t>
      </w:r>
      <w:r>
        <w:rPr>
          <w:rFonts w:ascii="Times New Roman" w:cs="Times New Roman" w:hAnsi="Times New Roman"/>
        </w:rPr>
        <w:t>at</w:t>
      </w:r>
      <w:r>
        <w:rPr>
          <w:rFonts w:ascii="Times New Roman" w:cs="Times New Roman" w:hAnsi="Times New Roman"/>
          <w:spacing w:val="-9"/>
        </w:rPr>
        <w:t xml:space="preserve"> </w:t>
      </w:r>
      <w:r>
        <w:rPr>
          <w:rFonts w:ascii="Times New Roman" w:cs="Times New Roman" w:hAnsi="Times New Roman"/>
        </w:rPr>
        <w:t>a</w:t>
      </w:r>
      <w:r>
        <w:rPr>
          <w:rFonts w:ascii="Times New Roman" w:cs="Times New Roman" w:hAnsi="Times New Roman"/>
          <w:spacing w:val="-8"/>
        </w:rPr>
        <w:t xml:space="preserve"> </w:t>
      </w:r>
      <w:r>
        <w:rPr>
          <w:rFonts w:ascii="Times New Roman" w:cs="Times New Roman" w:hAnsi="Times New Roman"/>
        </w:rPr>
        <w:t>national</w:t>
      </w:r>
      <w:r>
        <w:rPr>
          <w:rFonts w:ascii="Times New Roman" w:cs="Times New Roman" w:hAnsi="Times New Roman"/>
          <w:spacing w:val="-9"/>
        </w:rPr>
        <w:t xml:space="preserve"> </w:t>
      </w:r>
      <w:r>
        <w:rPr>
          <w:rFonts w:ascii="Times New Roman" w:cs="Times New Roman" w:hAnsi="Times New Roman"/>
        </w:rPr>
        <w:t>level.</w:t>
      </w:r>
    </w:p>
    <w:p>
      <w:pPr>
        <w:pStyle w:val="style179"/>
        <w:numPr>
          <w:ilvl w:val="0"/>
          <w:numId w:val="44"/>
        </w:numPr>
        <w:spacing w:lineRule="auto" w:line="276"/>
        <w:jc w:val="both"/>
        <w:rPr>
          <w:rFonts w:ascii="Times New Roman" w:cs="Times New Roman" w:hAnsi="Times New Roman"/>
        </w:rPr>
      </w:pPr>
      <w:r>
        <w:rPr>
          <w:rFonts w:ascii="Times New Roman" w:cs="Times New Roman" w:hAnsi="Times New Roman"/>
        </w:rPr>
        <w:t>Rapid population increase creating pressure on the land and its resources the land is cheap resource; any need for excessive population (like food) is met by exploiting</w:t>
      </w:r>
      <w:r>
        <w:rPr>
          <w:rFonts w:ascii="Times New Roman" w:cs="Times New Roman" w:hAnsi="Times New Roman"/>
          <w:spacing w:val="-9"/>
        </w:rPr>
        <w:t xml:space="preserve"> </w:t>
      </w:r>
      <w:r>
        <w:rPr>
          <w:rFonts w:ascii="Times New Roman" w:cs="Times New Roman" w:hAnsi="Times New Roman"/>
        </w:rPr>
        <w:t>land</w:t>
      </w:r>
      <w:r>
        <w:rPr>
          <w:rFonts w:ascii="Times New Roman" w:cs="Times New Roman" w:hAnsi="Times New Roman"/>
          <w:spacing w:val="-8"/>
        </w:rPr>
        <w:t xml:space="preserve"> </w:t>
      </w:r>
      <w:r>
        <w:rPr>
          <w:rFonts w:ascii="Times New Roman" w:cs="Times New Roman" w:hAnsi="Times New Roman"/>
        </w:rPr>
        <w:t>resources</w:t>
      </w:r>
      <w:r>
        <w:rPr>
          <w:rFonts w:ascii="Times New Roman" w:cs="Times New Roman" w:hAnsi="Times New Roman"/>
          <w:spacing w:val="-8"/>
        </w:rPr>
        <w:t xml:space="preserve"> </w:t>
      </w:r>
      <w:r>
        <w:rPr>
          <w:rFonts w:ascii="Times New Roman" w:cs="Times New Roman" w:hAnsi="Times New Roman"/>
        </w:rPr>
        <w:t>especially</w:t>
      </w:r>
      <w:r>
        <w:rPr>
          <w:rFonts w:ascii="Times New Roman" w:cs="Times New Roman" w:hAnsi="Times New Roman"/>
          <w:spacing w:val="-7"/>
        </w:rPr>
        <w:t xml:space="preserve"> </w:t>
      </w:r>
      <w:r>
        <w:rPr>
          <w:rFonts w:ascii="Times New Roman" w:cs="Times New Roman" w:hAnsi="Times New Roman"/>
        </w:rPr>
        <w:t>through</w:t>
      </w:r>
      <w:r>
        <w:rPr>
          <w:rFonts w:ascii="Times New Roman" w:cs="Times New Roman" w:hAnsi="Times New Roman"/>
          <w:spacing w:val="-8"/>
        </w:rPr>
        <w:t xml:space="preserve"> </w:t>
      </w:r>
      <w:r>
        <w:rPr>
          <w:rFonts w:ascii="Times New Roman" w:cs="Times New Roman" w:hAnsi="Times New Roman"/>
        </w:rPr>
        <w:t>agricultural</w:t>
      </w:r>
      <w:r>
        <w:rPr>
          <w:rFonts w:ascii="Times New Roman" w:cs="Times New Roman" w:hAnsi="Times New Roman"/>
          <w:spacing w:val="-9"/>
        </w:rPr>
        <w:t xml:space="preserve"> </w:t>
      </w:r>
      <w:r>
        <w:rPr>
          <w:rFonts w:ascii="Times New Roman" w:cs="Times New Roman" w:hAnsi="Times New Roman"/>
        </w:rPr>
        <w:t>activities.</w:t>
      </w:r>
      <w:r>
        <w:rPr>
          <w:rFonts w:ascii="Times New Roman" w:cs="Times New Roman" w:hAnsi="Times New Roman"/>
        </w:rPr>
        <w:t xml:space="preserve"> </w:t>
      </w:r>
      <w:r>
        <w:rPr>
          <w:rFonts w:ascii="Times New Roman" w:cs="Times New Roman" w:hAnsi="Times New Roman"/>
        </w:rPr>
        <w:t>Most of necessary information is confined in urban areas and people in rural areas</w:t>
      </w:r>
      <w:r>
        <w:rPr>
          <w:rFonts w:ascii="Times New Roman" w:cs="Times New Roman" w:hAnsi="Times New Roman"/>
          <w:spacing w:val="-8"/>
        </w:rPr>
        <w:t xml:space="preserve"> </w:t>
      </w:r>
      <w:r>
        <w:rPr>
          <w:rFonts w:ascii="Times New Roman" w:cs="Times New Roman" w:hAnsi="Times New Roman"/>
        </w:rPr>
        <w:t>are</w:t>
      </w:r>
      <w:r>
        <w:rPr>
          <w:rFonts w:ascii="Times New Roman" w:cs="Times New Roman" w:hAnsi="Times New Roman"/>
          <w:spacing w:val="-8"/>
        </w:rPr>
        <w:t xml:space="preserve"> </w:t>
      </w:r>
      <w:r>
        <w:rPr>
          <w:rFonts w:ascii="Times New Roman" w:cs="Times New Roman" w:hAnsi="Times New Roman"/>
        </w:rPr>
        <w:t>not</w:t>
      </w:r>
      <w:r>
        <w:rPr>
          <w:rFonts w:ascii="Times New Roman" w:cs="Times New Roman" w:hAnsi="Times New Roman"/>
          <w:spacing w:val="-8"/>
        </w:rPr>
        <w:t xml:space="preserve"> </w:t>
      </w:r>
      <w:r>
        <w:rPr>
          <w:rFonts w:ascii="Times New Roman" w:cs="Times New Roman" w:hAnsi="Times New Roman"/>
        </w:rPr>
        <w:t>yet</w:t>
      </w:r>
      <w:r>
        <w:rPr>
          <w:rFonts w:ascii="Times New Roman" w:cs="Times New Roman" w:hAnsi="Times New Roman"/>
          <w:spacing w:val="-7"/>
        </w:rPr>
        <w:t xml:space="preserve"> </w:t>
      </w:r>
      <w:r>
        <w:rPr>
          <w:rFonts w:ascii="Times New Roman" w:cs="Times New Roman" w:hAnsi="Times New Roman"/>
        </w:rPr>
        <w:t>reached</w:t>
      </w:r>
      <w:r>
        <w:rPr>
          <w:rFonts w:ascii="Times New Roman" w:cs="Times New Roman" w:hAnsi="Times New Roman"/>
          <w:spacing w:val="-8"/>
        </w:rPr>
        <w:t xml:space="preserve"> </w:t>
      </w:r>
      <w:r>
        <w:rPr>
          <w:rFonts w:ascii="Times New Roman" w:cs="Times New Roman" w:hAnsi="Times New Roman"/>
        </w:rPr>
        <w:t>due</w:t>
      </w:r>
      <w:r>
        <w:rPr>
          <w:rFonts w:ascii="Times New Roman" w:cs="Times New Roman" w:hAnsi="Times New Roman"/>
          <w:spacing w:val="-8"/>
        </w:rPr>
        <w:t xml:space="preserve"> </w:t>
      </w:r>
      <w:r>
        <w:rPr>
          <w:rFonts w:ascii="Times New Roman" w:cs="Times New Roman" w:hAnsi="Times New Roman"/>
        </w:rPr>
        <w:t>to</w:t>
      </w:r>
      <w:r>
        <w:rPr>
          <w:rFonts w:ascii="Times New Roman" w:cs="Times New Roman" w:hAnsi="Times New Roman"/>
          <w:spacing w:val="-7"/>
        </w:rPr>
        <w:t xml:space="preserve"> </w:t>
      </w:r>
      <w:r>
        <w:rPr>
          <w:rFonts w:ascii="Times New Roman" w:cs="Times New Roman" w:hAnsi="Times New Roman"/>
        </w:rPr>
        <w:t>transport</w:t>
      </w:r>
      <w:r>
        <w:rPr>
          <w:rFonts w:ascii="Times New Roman" w:cs="Times New Roman" w:hAnsi="Times New Roman"/>
          <w:spacing w:val="-6"/>
        </w:rPr>
        <w:t xml:space="preserve"> </w:t>
      </w:r>
      <w:r>
        <w:rPr>
          <w:rFonts w:ascii="Times New Roman" w:cs="Times New Roman" w:hAnsi="Times New Roman"/>
        </w:rPr>
        <w:t>problems.</w:t>
      </w:r>
    </w:p>
    <w:p>
      <w:pPr>
        <w:pStyle w:val="style179"/>
        <w:numPr>
          <w:ilvl w:val="0"/>
          <w:numId w:val="44"/>
        </w:numPr>
        <w:spacing w:lineRule="auto" w:line="276"/>
        <w:jc w:val="both"/>
        <w:rPr>
          <w:rFonts w:ascii="Times New Roman" w:cs="Times New Roman" w:hAnsi="Times New Roman"/>
        </w:rPr>
      </w:pPr>
      <w:r>
        <w:rPr>
          <w:rFonts w:ascii="Times New Roman" w:cs="Times New Roman" w:hAnsi="Times New Roman"/>
        </w:rPr>
        <w:t xml:space="preserve">Political problems siphon a lot of money in the process of solving them. </w:t>
      </w:r>
      <w:r>
        <w:rPr>
          <w:rFonts w:ascii="Times New Roman" w:cs="Times New Roman" w:hAnsi="Times New Roman"/>
        </w:rPr>
        <w:t>So most</w:t>
      </w:r>
      <w:r>
        <w:rPr>
          <w:rFonts w:ascii="Times New Roman" w:cs="Times New Roman" w:hAnsi="Times New Roman"/>
        </w:rPr>
        <w:t xml:space="preserve"> money is directed to these problems rather than solving environmental problems, which use extravagant amount of money that could helping soil conservation.</w:t>
      </w:r>
    </w:p>
    <w:p>
      <w:pPr>
        <w:pStyle w:val="style179"/>
        <w:numPr>
          <w:ilvl w:val="0"/>
          <w:numId w:val="44"/>
        </w:numPr>
        <w:spacing w:lineRule="auto" w:line="276"/>
        <w:jc w:val="both"/>
        <w:rPr>
          <w:rFonts w:ascii="Times New Roman" w:cs="Times New Roman" w:hAnsi="Times New Roman"/>
        </w:rPr>
      </w:pPr>
      <w:r>
        <w:rPr>
          <w:rFonts w:ascii="Times New Roman" w:cs="Times New Roman" w:hAnsi="Times New Roman"/>
        </w:rPr>
        <w:t>There low international</w:t>
      </w:r>
      <w:r>
        <w:rPr>
          <w:rFonts w:ascii="Times New Roman" w:cs="Times New Roman" w:hAnsi="Times New Roman"/>
          <w:spacing w:val="-25"/>
        </w:rPr>
        <w:t xml:space="preserve"> </w:t>
      </w:r>
      <w:r>
        <w:rPr>
          <w:rFonts w:ascii="Times New Roman" w:cs="Times New Roman" w:hAnsi="Times New Roman"/>
        </w:rPr>
        <w:t>support.</w:t>
      </w:r>
    </w:p>
    <w:p>
      <w:pPr>
        <w:pStyle w:val="style0"/>
        <w:spacing w:lineRule="auto" w:line="276"/>
        <w:jc w:val="both"/>
        <w:rPr>
          <w:rFonts w:ascii="Times New Roman" w:cs="Times New Roman" w:hAnsi="Times New Roman"/>
        </w:rPr>
      </w:pPr>
    </w:p>
    <w:p>
      <w:pPr>
        <w:pStyle w:val="style0"/>
        <w:spacing w:lineRule="auto" w:line="276"/>
        <w:jc w:val="both"/>
        <w:rPr>
          <w:rFonts w:ascii="Times New Roman" w:cs="Times New Roman" w:hAnsi="Times New Roman"/>
          <w:b/>
          <w:bCs/>
        </w:rPr>
      </w:pPr>
      <w:r>
        <w:rPr>
          <w:rFonts w:ascii="Times New Roman" w:cs="Times New Roman" w:hAnsi="Times New Roman"/>
          <w:b/>
          <w:bCs/>
        </w:rPr>
        <w:t>PROBLEMS OF AGRICULTURE IN TANZANIA:</w:t>
      </w:r>
    </w:p>
    <w:p>
      <w:pPr>
        <w:pStyle w:val="style179"/>
        <w:numPr>
          <w:ilvl w:val="0"/>
          <w:numId w:val="43"/>
        </w:numPr>
        <w:spacing w:lineRule="auto" w:line="276"/>
        <w:jc w:val="both"/>
        <w:rPr>
          <w:rFonts w:ascii="Times New Roman" w:cs="Times New Roman" w:hAnsi="Times New Roman"/>
        </w:rPr>
      </w:pPr>
      <w:r>
        <w:rPr>
          <w:rFonts w:ascii="Times New Roman" w:cs="Times New Roman" w:hAnsi="Times New Roman"/>
          <w:bCs/>
        </w:rPr>
        <w:t xml:space="preserve">Soil erosion: </w:t>
      </w:r>
      <w:r>
        <w:rPr>
          <w:rFonts w:ascii="Times New Roman" w:cs="Times New Roman" w:hAnsi="Times New Roman"/>
        </w:rPr>
        <w:t>This destroys the land in many parts of Tanzania especially increase</w:t>
      </w:r>
      <w:r>
        <w:rPr>
          <w:rFonts w:ascii="Times New Roman" w:cs="Times New Roman" w:hAnsi="Times New Roman"/>
          <w:spacing w:val="-6"/>
        </w:rPr>
        <w:t xml:space="preserve"> </w:t>
      </w:r>
      <w:r>
        <w:rPr>
          <w:rFonts w:ascii="Times New Roman" w:cs="Times New Roman" w:hAnsi="Times New Roman"/>
        </w:rPr>
        <w:t>like</w:t>
      </w:r>
      <w:r>
        <w:rPr>
          <w:rFonts w:ascii="Times New Roman" w:cs="Times New Roman" w:hAnsi="Times New Roman"/>
          <w:spacing w:val="-6"/>
        </w:rPr>
        <w:t xml:space="preserve"> </w:t>
      </w:r>
      <w:r>
        <w:rPr>
          <w:rFonts w:ascii="Times New Roman" w:cs="Times New Roman" w:hAnsi="Times New Roman"/>
        </w:rPr>
        <w:t>Usambara,</w:t>
      </w:r>
      <w:r>
        <w:rPr>
          <w:rFonts w:ascii="Times New Roman" w:cs="Times New Roman" w:hAnsi="Times New Roman"/>
          <w:spacing w:val="-6"/>
        </w:rPr>
        <w:t xml:space="preserve"> </w:t>
      </w:r>
      <w:r>
        <w:rPr>
          <w:rFonts w:ascii="Times New Roman" w:cs="Times New Roman" w:hAnsi="Times New Roman"/>
        </w:rPr>
        <w:t>pare</w:t>
      </w:r>
      <w:r>
        <w:rPr>
          <w:rFonts w:ascii="Times New Roman" w:cs="Times New Roman" w:hAnsi="Times New Roman"/>
          <w:spacing w:val="-6"/>
        </w:rPr>
        <w:t xml:space="preserve"> </w:t>
      </w:r>
      <w:r>
        <w:rPr>
          <w:rFonts w:ascii="Times New Roman" w:cs="Times New Roman" w:hAnsi="Times New Roman"/>
        </w:rPr>
        <w:t>and</w:t>
      </w:r>
      <w:r>
        <w:rPr>
          <w:rFonts w:ascii="Times New Roman" w:cs="Times New Roman" w:hAnsi="Times New Roman"/>
          <w:spacing w:val="-6"/>
        </w:rPr>
        <w:t xml:space="preserve"> </w:t>
      </w:r>
      <w:r>
        <w:rPr>
          <w:rFonts w:ascii="Times New Roman" w:cs="Times New Roman" w:hAnsi="Times New Roman"/>
        </w:rPr>
        <w:t>Kondoa–Iringa</w:t>
      </w:r>
      <w:r>
        <w:rPr>
          <w:rFonts w:ascii="Times New Roman" w:cs="Times New Roman" w:hAnsi="Times New Roman"/>
          <w:spacing w:val="-6"/>
        </w:rPr>
        <w:t xml:space="preserve"> </w:t>
      </w:r>
      <w:r>
        <w:rPr>
          <w:rFonts w:ascii="Times New Roman" w:cs="Times New Roman" w:hAnsi="Times New Roman"/>
        </w:rPr>
        <w:t>areas.</w:t>
      </w:r>
    </w:p>
    <w:p>
      <w:pPr>
        <w:pStyle w:val="style179"/>
        <w:numPr>
          <w:ilvl w:val="0"/>
          <w:numId w:val="43"/>
        </w:numPr>
        <w:spacing w:lineRule="auto" w:line="276"/>
        <w:jc w:val="both"/>
        <w:rPr>
          <w:rFonts w:ascii="Times New Roman" w:cs="Times New Roman" w:hAnsi="Times New Roman"/>
        </w:rPr>
      </w:pPr>
      <w:r>
        <w:rPr>
          <w:rFonts w:ascii="Times New Roman" w:cs="Times New Roman" w:hAnsi="Times New Roman"/>
          <w:bCs/>
        </w:rPr>
        <w:t xml:space="preserve">Unreliable and poorly distributed rainfall: </w:t>
      </w:r>
      <w:r>
        <w:rPr>
          <w:rFonts w:ascii="Times New Roman" w:cs="Times New Roman" w:hAnsi="Times New Roman"/>
        </w:rPr>
        <w:t>sometimes there long droughts leading to crop failure while at times it is too much leading to flood is unevenly</w:t>
      </w:r>
      <w:r>
        <w:rPr>
          <w:rFonts w:ascii="Times New Roman" w:cs="Times New Roman" w:hAnsi="Times New Roman"/>
          <w:spacing w:val="-9"/>
        </w:rPr>
        <w:t xml:space="preserve"> </w:t>
      </w:r>
      <w:r>
        <w:rPr>
          <w:rFonts w:ascii="Times New Roman" w:cs="Times New Roman" w:hAnsi="Times New Roman"/>
        </w:rPr>
        <w:t>distributed</w:t>
      </w:r>
      <w:r>
        <w:rPr>
          <w:rFonts w:ascii="Times New Roman" w:cs="Times New Roman" w:hAnsi="Times New Roman"/>
          <w:spacing w:val="-8"/>
        </w:rPr>
        <w:t xml:space="preserve"> </w:t>
      </w:r>
      <w:r>
        <w:rPr>
          <w:rFonts w:ascii="Times New Roman" w:cs="Times New Roman" w:hAnsi="Times New Roman"/>
        </w:rPr>
        <w:t>due</w:t>
      </w:r>
      <w:r>
        <w:rPr>
          <w:rFonts w:ascii="Times New Roman" w:cs="Times New Roman" w:hAnsi="Times New Roman"/>
          <w:spacing w:val="-9"/>
        </w:rPr>
        <w:t xml:space="preserve"> </w:t>
      </w:r>
      <w:r>
        <w:rPr>
          <w:rFonts w:ascii="Times New Roman" w:cs="Times New Roman" w:hAnsi="Times New Roman"/>
        </w:rPr>
        <w:t>to</w:t>
      </w:r>
      <w:r>
        <w:rPr>
          <w:rFonts w:ascii="Times New Roman" w:cs="Times New Roman" w:hAnsi="Times New Roman"/>
          <w:spacing w:val="-9"/>
        </w:rPr>
        <w:t xml:space="preserve"> </w:t>
      </w:r>
      <w:r>
        <w:rPr>
          <w:rFonts w:ascii="Times New Roman" w:cs="Times New Roman" w:hAnsi="Times New Roman"/>
        </w:rPr>
        <w:t>relief,</w:t>
      </w:r>
      <w:r>
        <w:rPr>
          <w:rFonts w:ascii="Times New Roman" w:cs="Times New Roman" w:hAnsi="Times New Roman"/>
          <w:spacing w:val="-9"/>
        </w:rPr>
        <w:t xml:space="preserve"> </w:t>
      </w:r>
      <w:r>
        <w:rPr>
          <w:rFonts w:ascii="Times New Roman" w:cs="Times New Roman" w:hAnsi="Times New Roman"/>
        </w:rPr>
        <w:t>wind</w:t>
      </w:r>
      <w:r>
        <w:rPr>
          <w:rFonts w:ascii="Times New Roman" w:cs="Times New Roman" w:hAnsi="Times New Roman"/>
          <w:spacing w:val="-9"/>
        </w:rPr>
        <w:t xml:space="preserve"> </w:t>
      </w:r>
      <w:r>
        <w:rPr>
          <w:rFonts w:ascii="Times New Roman" w:cs="Times New Roman" w:hAnsi="Times New Roman"/>
        </w:rPr>
        <w:t>and</w:t>
      </w:r>
      <w:r>
        <w:rPr>
          <w:rFonts w:ascii="Times New Roman" w:cs="Times New Roman" w:hAnsi="Times New Roman"/>
          <w:spacing w:val="-9"/>
        </w:rPr>
        <w:t xml:space="preserve"> </w:t>
      </w:r>
      <w:r>
        <w:rPr>
          <w:rFonts w:ascii="Times New Roman" w:cs="Times New Roman" w:hAnsi="Times New Roman"/>
        </w:rPr>
        <w:t>the</w:t>
      </w:r>
      <w:r>
        <w:rPr>
          <w:rFonts w:ascii="Times New Roman" w:cs="Times New Roman" w:hAnsi="Times New Roman"/>
          <w:spacing w:val="-8"/>
        </w:rPr>
        <w:t xml:space="preserve"> </w:t>
      </w:r>
      <w:r>
        <w:rPr>
          <w:rFonts w:ascii="Times New Roman" w:cs="Times New Roman" w:hAnsi="Times New Roman"/>
        </w:rPr>
        <w:t>over</w:t>
      </w:r>
      <w:r>
        <w:rPr>
          <w:rFonts w:ascii="Times New Roman" w:cs="Times New Roman" w:hAnsi="Times New Roman"/>
          <w:spacing w:val="-9"/>
        </w:rPr>
        <w:t xml:space="preserve"> </w:t>
      </w:r>
      <w:r>
        <w:rPr>
          <w:rFonts w:ascii="Times New Roman" w:cs="Times New Roman" w:hAnsi="Times New Roman"/>
        </w:rPr>
        <w:t>head</w:t>
      </w:r>
      <w:r>
        <w:rPr>
          <w:rFonts w:ascii="Times New Roman" w:cs="Times New Roman" w:hAnsi="Times New Roman"/>
          <w:spacing w:val="-10"/>
        </w:rPr>
        <w:t xml:space="preserve"> </w:t>
      </w:r>
      <w:r>
        <w:rPr>
          <w:rFonts w:ascii="Times New Roman" w:cs="Times New Roman" w:hAnsi="Times New Roman"/>
        </w:rPr>
        <w:t>sun.</w:t>
      </w:r>
    </w:p>
    <w:p>
      <w:pPr>
        <w:pStyle w:val="style179"/>
        <w:numPr>
          <w:ilvl w:val="0"/>
          <w:numId w:val="43"/>
        </w:numPr>
        <w:spacing w:lineRule="auto" w:line="276"/>
        <w:jc w:val="both"/>
        <w:rPr>
          <w:rFonts w:ascii="Times New Roman" w:cs="Times New Roman" w:hAnsi="Times New Roman"/>
        </w:rPr>
      </w:pPr>
      <w:r>
        <w:rPr>
          <w:rFonts w:ascii="Times New Roman" w:cs="Times New Roman" w:hAnsi="Times New Roman"/>
          <w:bCs/>
        </w:rPr>
        <w:t>Temperature, diseases and pests</w:t>
      </w:r>
      <w:r>
        <w:rPr>
          <w:rFonts w:ascii="Times New Roman" w:cs="Times New Roman" w:hAnsi="Times New Roman"/>
        </w:rPr>
        <w:t xml:space="preserve">: The tropical climate encourages the trivial of diseases and pests, which harm people, crops and animals in the farms. For example fungal diseases, bacterial diseases and malaria are a </w:t>
      </w:r>
      <w:r>
        <w:rPr>
          <w:rFonts w:ascii="Times New Roman" w:cs="Times New Roman" w:hAnsi="Times New Roman"/>
          <w:spacing w:val="-4"/>
          <w:w w:val="89"/>
        </w:rPr>
        <w:t>r</w:t>
      </w:r>
      <w:r>
        <w:rPr>
          <w:rFonts w:ascii="Times New Roman" w:cs="Times New Roman" w:hAnsi="Times New Roman"/>
          <w:spacing w:val="-1"/>
          <w:w w:val="104"/>
        </w:rPr>
        <w:t>ampan</w:t>
      </w:r>
      <w:r>
        <w:rPr>
          <w:rFonts w:ascii="Times New Roman" w:cs="Times New Roman" w:hAnsi="Times New Roman"/>
          <w:w w:val="84"/>
        </w:rPr>
        <w:t>t</w:t>
      </w:r>
      <w:r>
        <w:rPr>
          <w:rFonts w:ascii="Times New Roman" w:cs="Times New Roman" w:hAnsi="Times New Roman"/>
          <w:spacing w:val="2"/>
        </w:rPr>
        <w:t xml:space="preserve"> </w:t>
      </w:r>
      <w:r>
        <w:rPr>
          <w:rFonts w:ascii="Times New Roman" w:cs="Times New Roman" w:hAnsi="Times New Roman"/>
          <w:spacing w:val="-1"/>
          <w:w w:val="97"/>
        </w:rPr>
        <w:t>p</w:t>
      </w:r>
      <w:r>
        <w:rPr>
          <w:rFonts w:ascii="Times New Roman" w:cs="Times New Roman" w:hAnsi="Times New Roman"/>
          <w:spacing w:val="-2"/>
          <w:w w:val="97"/>
        </w:rPr>
        <w:t>r</w:t>
      </w:r>
      <w:r>
        <w:rPr>
          <w:rFonts w:ascii="Times New Roman" w:cs="Times New Roman" w:hAnsi="Times New Roman"/>
          <w:spacing w:val="-1"/>
          <w:w w:val="103"/>
        </w:rPr>
        <w:t>oble</w:t>
      </w:r>
      <w:r>
        <w:rPr>
          <w:rFonts w:ascii="Times New Roman" w:cs="Times New Roman" w:hAnsi="Times New Roman"/>
          <w:w w:val="103"/>
        </w:rPr>
        <w:t>m</w:t>
      </w:r>
      <w:r>
        <w:rPr>
          <w:rFonts w:ascii="Times New Roman" w:cs="Times New Roman" w:hAnsi="Times New Roman"/>
          <w:spacing w:val="2"/>
        </w:rPr>
        <w:t xml:space="preserve"> </w:t>
      </w:r>
      <w:r>
        <w:rPr>
          <w:rFonts w:ascii="Times New Roman" w:cs="Times New Roman" w:hAnsi="Times New Roman"/>
          <w:spacing w:val="-1"/>
          <w:w w:val="98"/>
        </w:rPr>
        <w:t>i</w:t>
      </w:r>
      <w:r>
        <w:rPr>
          <w:rFonts w:ascii="Times New Roman" w:cs="Times New Roman" w:hAnsi="Times New Roman"/>
          <w:w w:val="98"/>
        </w:rPr>
        <w:t>n</w:t>
      </w:r>
      <w:r>
        <w:rPr>
          <w:rFonts w:ascii="Times New Roman" w:cs="Times New Roman" w:hAnsi="Times New Roman"/>
          <w:spacing w:val="2"/>
        </w:rPr>
        <w:t xml:space="preserve"> </w:t>
      </w:r>
      <w:r>
        <w:rPr>
          <w:rFonts w:ascii="Times New Roman" w:cs="Times New Roman" w:hAnsi="Times New Roman"/>
          <w:spacing w:val="-9"/>
          <w:w w:val="104"/>
        </w:rPr>
        <w:t>T</w:t>
      </w:r>
      <w:r>
        <w:rPr>
          <w:rFonts w:ascii="Times New Roman" w:cs="Times New Roman" w:hAnsi="Times New Roman"/>
          <w:spacing w:val="-1"/>
          <w:w w:val="104"/>
        </w:rPr>
        <w:t>anza</w:t>
      </w:r>
      <w:r>
        <w:rPr>
          <w:rFonts w:ascii="Times New Roman" w:cs="Times New Roman" w:hAnsi="Times New Roman"/>
          <w:spacing w:val="-1"/>
          <w:w w:val="95"/>
        </w:rPr>
        <w:t>nia</w:t>
      </w:r>
      <w:r>
        <w:rPr>
          <w:rFonts w:ascii="Times New Roman" w:cs="Times New Roman" w:hAnsi="Times New Roman"/>
          <w:w w:val="95"/>
        </w:rPr>
        <w:t>.</w:t>
      </w:r>
      <w:r>
        <w:rPr>
          <w:rFonts w:ascii="Times New Roman" w:cs="Times New Roman" w:hAnsi="Times New Roman"/>
        </w:rPr>
        <w:t xml:space="preserve">  </w:t>
      </w:r>
      <w:r>
        <w:rPr>
          <w:rFonts w:ascii="Times New Roman" w:cs="Times New Roman" w:hAnsi="Times New Roman"/>
          <w:spacing w:val="-2"/>
          <w:w w:val="116"/>
        </w:rPr>
        <w:t>P</w:t>
      </w:r>
      <w:r>
        <w:rPr>
          <w:rFonts w:ascii="Times New Roman" w:cs="Times New Roman" w:hAnsi="Times New Roman"/>
          <w:spacing w:val="-1"/>
          <w:w w:val="110"/>
        </w:rPr>
        <w:t>est</w:t>
      </w:r>
      <w:r>
        <w:rPr>
          <w:rFonts w:ascii="Times New Roman" w:cs="Times New Roman" w:hAnsi="Times New Roman"/>
          <w:w w:val="110"/>
        </w:rPr>
        <w:t>s</w:t>
      </w:r>
      <w:r>
        <w:rPr>
          <w:rFonts w:ascii="Times New Roman" w:cs="Times New Roman" w:hAnsi="Times New Roman"/>
          <w:spacing w:val="2"/>
        </w:rPr>
        <w:t xml:space="preserve"> </w:t>
      </w:r>
      <w:r>
        <w:rPr>
          <w:rFonts w:ascii="Times New Roman" w:cs="Times New Roman" w:hAnsi="Times New Roman"/>
          <w:spacing w:val="-1"/>
          <w:w w:val="101"/>
        </w:rPr>
        <w:t>includ</w:t>
      </w:r>
      <w:r>
        <w:rPr>
          <w:rFonts w:ascii="Times New Roman" w:cs="Times New Roman" w:hAnsi="Times New Roman"/>
          <w:w w:val="99"/>
        </w:rPr>
        <w:t>e</w:t>
      </w:r>
      <w:r>
        <w:rPr>
          <w:rFonts w:ascii="Times New Roman" w:cs="Times New Roman" w:hAnsi="Times New Roman"/>
          <w:spacing w:val="2"/>
        </w:rPr>
        <w:t xml:space="preserve"> </w:t>
      </w:r>
      <w:r>
        <w:rPr>
          <w:rFonts w:ascii="Times New Roman" w:cs="Times New Roman" w:hAnsi="Times New Roman"/>
          <w:spacing w:val="-1"/>
          <w:w w:val="104"/>
        </w:rPr>
        <w:t>a</w:t>
      </w:r>
      <w:r>
        <w:rPr>
          <w:rFonts w:ascii="Times New Roman" w:cs="Times New Roman" w:hAnsi="Times New Roman"/>
          <w:spacing w:val="-1"/>
          <w:w w:val="101"/>
        </w:rPr>
        <w:t>rm</w:t>
      </w:r>
      <w:r>
        <w:rPr>
          <w:rFonts w:ascii="Times New Roman" w:cs="Times New Roman" w:hAnsi="Times New Roman"/>
          <w:w w:val="101"/>
        </w:rPr>
        <w:t>y</w:t>
      </w:r>
      <w:r>
        <w:rPr>
          <w:rFonts w:ascii="Times New Roman" w:cs="Times New Roman" w:hAnsi="Times New Roman"/>
          <w:spacing w:val="2"/>
        </w:rPr>
        <w:t xml:space="preserve"> </w:t>
      </w:r>
      <w:r>
        <w:rPr>
          <w:rFonts w:ascii="Times New Roman" w:cs="Times New Roman" w:hAnsi="Times New Roman"/>
          <w:spacing w:val="-1"/>
          <w:w w:val="102"/>
        </w:rPr>
        <w:t>worms</w:t>
      </w:r>
      <w:r>
        <w:rPr>
          <w:rFonts w:ascii="Times New Roman" w:cs="Times New Roman" w:hAnsi="Times New Roman"/>
          <w:w w:val="102"/>
        </w:rPr>
        <w:t>,</w:t>
      </w:r>
      <w:r>
        <w:rPr>
          <w:rFonts w:ascii="Times New Roman" w:cs="Times New Roman" w:hAnsi="Times New Roman"/>
          <w:spacing w:val="2"/>
        </w:rPr>
        <w:t xml:space="preserve"> </w:t>
      </w:r>
      <w:r>
        <w:rPr>
          <w:rFonts w:ascii="Times New Roman" w:cs="Times New Roman" w:hAnsi="Times New Roman"/>
          <w:w w:val="104"/>
        </w:rPr>
        <w:t>q</w:t>
      </w:r>
      <w:r>
        <w:rPr>
          <w:rFonts w:ascii="Times New Roman" w:cs="Times New Roman" w:hAnsi="Times New Roman"/>
          <w:spacing w:val="-1"/>
          <w:w w:val="103"/>
        </w:rPr>
        <w:t>u</w:t>
      </w:r>
      <w:r>
        <w:rPr>
          <w:rFonts w:ascii="Times New Roman" w:cs="Times New Roman" w:hAnsi="Times New Roman"/>
          <w:spacing w:val="-1"/>
          <w:w w:val="92"/>
        </w:rPr>
        <w:t>ell</w:t>
      </w:r>
      <w:r>
        <w:rPr>
          <w:rFonts w:ascii="Times New Roman" w:cs="Times New Roman" w:hAnsi="Times New Roman"/>
          <w:w w:val="55"/>
        </w:rPr>
        <w:t>,</w:t>
      </w:r>
      <w:r>
        <w:rPr>
          <w:rFonts w:ascii="Times New Roman" w:cs="Times New Roman" w:hAnsi="Times New Roman"/>
          <w:spacing w:val="2"/>
        </w:rPr>
        <w:t xml:space="preserve"> </w:t>
      </w:r>
      <w:r>
        <w:rPr>
          <w:rFonts w:ascii="Times New Roman" w:cs="Times New Roman" w:hAnsi="Times New Roman"/>
          <w:spacing w:val="-1"/>
          <w:w w:val="84"/>
        </w:rPr>
        <w:t>l</w:t>
      </w:r>
      <w:r>
        <w:rPr>
          <w:rFonts w:ascii="Times New Roman" w:cs="Times New Roman" w:hAnsi="Times New Roman"/>
          <w:w w:val="109"/>
        </w:rPr>
        <w:t>o</w:t>
      </w:r>
      <w:r>
        <w:rPr>
          <w:rFonts w:ascii="Times New Roman" w:cs="Times New Roman" w:hAnsi="Times New Roman"/>
          <w:w w:val="108"/>
        </w:rPr>
        <w:t>c</w:t>
      </w:r>
      <w:r>
        <w:rPr>
          <w:rFonts w:ascii="Times New Roman" w:cs="Times New Roman" w:hAnsi="Times New Roman"/>
          <w:spacing w:val="-1"/>
          <w:w w:val="103"/>
        </w:rPr>
        <w:t>u</w:t>
      </w:r>
      <w:r>
        <w:rPr>
          <w:rFonts w:ascii="Times New Roman" w:cs="Times New Roman" w:hAnsi="Times New Roman"/>
          <w:spacing w:val="-1"/>
          <w:w w:val="115"/>
        </w:rPr>
        <w:t>sts</w:t>
      </w:r>
      <w:r>
        <w:rPr>
          <w:rFonts w:ascii="Times New Roman" w:cs="Times New Roman" w:hAnsi="Times New Roman"/>
          <w:w w:val="55"/>
        </w:rPr>
        <w:t>,</w:t>
      </w:r>
      <w:r>
        <w:rPr>
          <w:rFonts w:ascii="Times New Roman" w:cs="Times New Roman" w:hAnsi="Times New Roman"/>
          <w:spacing w:val="2"/>
        </w:rPr>
        <w:t xml:space="preserve"> </w:t>
      </w:r>
      <w:r>
        <w:rPr>
          <w:rFonts w:ascii="Times New Roman" w:cs="Times New Roman" w:hAnsi="Times New Roman"/>
          <w:spacing w:val="-1"/>
          <w:w w:val="104"/>
        </w:rPr>
        <w:t>an</w:t>
      </w:r>
      <w:r>
        <w:rPr>
          <w:rFonts w:ascii="Times New Roman" w:cs="Times New Roman" w:hAnsi="Times New Roman"/>
          <w:w w:val="104"/>
        </w:rPr>
        <w:t xml:space="preserve">d </w:t>
      </w:r>
      <w:r>
        <w:rPr>
          <w:rFonts w:ascii="Times New Roman" w:cs="Times New Roman" w:hAnsi="Times New Roman"/>
        </w:rPr>
        <w:t>grasshoppers and stalk borers. Animals like monkeys and pigs attack crops in the</w:t>
      </w:r>
      <w:r>
        <w:rPr>
          <w:rFonts w:ascii="Times New Roman" w:cs="Times New Roman" w:hAnsi="Times New Roman"/>
          <w:spacing w:val="-8"/>
        </w:rPr>
        <w:t xml:space="preserve"> </w:t>
      </w:r>
      <w:r>
        <w:rPr>
          <w:rFonts w:ascii="Times New Roman" w:cs="Times New Roman" w:hAnsi="Times New Roman"/>
        </w:rPr>
        <w:t>farms.</w:t>
      </w:r>
    </w:p>
    <w:p>
      <w:pPr>
        <w:pStyle w:val="style179"/>
        <w:numPr>
          <w:ilvl w:val="0"/>
          <w:numId w:val="43"/>
        </w:numPr>
        <w:spacing w:lineRule="auto" w:line="276"/>
        <w:jc w:val="both"/>
        <w:rPr>
          <w:rFonts w:ascii="Times New Roman" w:cs="Times New Roman" w:hAnsi="Times New Roman"/>
        </w:rPr>
      </w:pPr>
      <w:r>
        <w:rPr>
          <w:rFonts w:ascii="Times New Roman" w:cs="Times New Roman" w:hAnsi="Times New Roman"/>
          <w:bCs/>
          <w:spacing w:val="-6"/>
        </w:rPr>
        <w:t xml:space="preserve">Too </w:t>
      </w:r>
      <w:r>
        <w:rPr>
          <w:rFonts w:ascii="Times New Roman" w:cs="Times New Roman" w:hAnsi="Times New Roman"/>
          <w:bCs/>
        </w:rPr>
        <w:t xml:space="preserve">seasonal rivers: </w:t>
      </w:r>
      <w:r>
        <w:rPr>
          <w:rFonts w:ascii="Times New Roman" w:cs="Times New Roman" w:hAnsi="Times New Roman"/>
        </w:rPr>
        <w:t xml:space="preserve">There is a big problem with rivers such that sometimes they go </w:t>
      </w:r>
      <w:r>
        <w:rPr>
          <w:rFonts w:ascii="Times New Roman" w:cs="Times New Roman" w:hAnsi="Times New Roman"/>
        </w:rPr>
        <w:t>dry leading to problems of water availability in the irrigation schemes. Dams are not constructed due to the lack of</w:t>
      </w:r>
      <w:r>
        <w:rPr>
          <w:rFonts w:ascii="Times New Roman" w:cs="Times New Roman" w:hAnsi="Times New Roman"/>
          <w:spacing w:val="-20"/>
        </w:rPr>
        <w:t xml:space="preserve"> </w:t>
      </w:r>
      <w:r>
        <w:rPr>
          <w:rFonts w:ascii="Times New Roman" w:cs="Times New Roman" w:hAnsi="Times New Roman"/>
        </w:rPr>
        <w:t>capital.</w:t>
      </w:r>
    </w:p>
    <w:p>
      <w:pPr>
        <w:pStyle w:val="style179"/>
        <w:numPr>
          <w:ilvl w:val="0"/>
          <w:numId w:val="43"/>
        </w:numPr>
        <w:spacing w:lineRule="auto" w:line="276"/>
        <w:jc w:val="both"/>
        <w:rPr>
          <w:rFonts w:ascii="Times New Roman" w:cs="Times New Roman" w:hAnsi="Times New Roman"/>
        </w:rPr>
      </w:pPr>
      <w:r>
        <w:rPr>
          <w:rFonts w:ascii="Times New Roman" w:cs="Times New Roman" w:hAnsi="Times New Roman"/>
          <w:bCs/>
        </w:rPr>
        <w:t xml:space="preserve">Land shortage: </w:t>
      </w:r>
      <w:r>
        <w:rPr>
          <w:rFonts w:ascii="Times New Roman" w:cs="Times New Roman" w:hAnsi="Times New Roman"/>
        </w:rPr>
        <w:t>In some places due to overpopulation like in the Chagga land and Umatengo etc, some people are landless. In those areas land is highly fragmented and hence mechanization is difficult. Apart</w:t>
      </w:r>
      <w:r>
        <w:rPr>
          <w:rFonts w:ascii="Times New Roman" w:cs="Times New Roman" w:hAnsi="Times New Roman"/>
          <w:spacing w:val="40"/>
        </w:rPr>
        <w:t xml:space="preserve"> </w:t>
      </w:r>
      <w:r>
        <w:rPr>
          <w:rFonts w:ascii="Times New Roman" w:cs="Times New Roman" w:hAnsi="Times New Roman"/>
        </w:rPr>
        <w:t>from</w:t>
      </w:r>
    </w:p>
    <w:p>
      <w:pPr>
        <w:pStyle w:val="style179"/>
        <w:spacing w:lineRule="auto" w:line="276"/>
        <w:ind w:left="720"/>
        <w:jc w:val="both"/>
        <w:rPr>
          <w:rFonts w:ascii="Times New Roman" w:cs="Times New Roman" w:hAnsi="Times New Roman"/>
        </w:rPr>
      </w:pPr>
      <w:r>
        <w:rPr>
          <w:rFonts w:ascii="Times New Roman" w:cs="Times New Roman" w:hAnsi="Times New Roman"/>
        </w:rPr>
        <w:t>overpopulation other areas are swampy mountainous have mining pits, etc leading to problems in cultivation.</w:t>
      </w:r>
    </w:p>
    <w:p>
      <w:pPr>
        <w:pStyle w:val="style179"/>
        <w:numPr>
          <w:ilvl w:val="0"/>
          <w:numId w:val="43"/>
        </w:numPr>
        <w:spacing w:lineRule="auto" w:line="276"/>
        <w:jc w:val="both"/>
        <w:rPr>
          <w:rFonts w:ascii="Times New Roman" w:cs="Times New Roman" w:hAnsi="Times New Roman"/>
        </w:rPr>
      </w:pPr>
      <w:r>
        <w:rPr>
          <w:rFonts w:ascii="Times New Roman" w:cs="Times New Roman" w:hAnsi="Times New Roman"/>
          <w:bCs/>
          <w:w w:val="104"/>
        </w:rPr>
        <w:t xml:space="preserve">Poor knowledge and low technology: </w:t>
      </w:r>
      <w:r>
        <w:rPr>
          <w:rFonts w:ascii="Times New Roman" w:cs="Times New Roman" w:hAnsi="Times New Roman"/>
          <w:w w:val="104"/>
        </w:rPr>
        <w:t>Most of the farmers use poor farming</w:t>
      </w:r>
      <w:r>
        <w:rPr>
          <w:rFonts w:ascii="Times New Roman" w:cs="Times New Roman" w:hAnsi="Times New Roman"/>
          <w:spacing w:val="-15"/>
          <w:w w:val="104"/>
        </w:rPr>
        <w:t xml:space="preserve"> </w:t>
      </w:r>
      <w:r>
        <w:rPr>
          <w:rFonts w:ascii="Times New Roman" w:cs="Times New Roman" w:hAnsi="Times New Roman"/>
          <w:w w:val="104"/>
        </w:rPr>
        <w:t>methods</w:t>
      </w:r>
      <w:r>
        <w:rPr>
          <w:rFonts w:ascii="Times New Roman" w:cs="Times New Roman" w:hAnsi="Times New Roman"/>
          <w:spacing w:val="-15"/>
          <w:w w:val="104"/>
        </w:rPr>
        <w:t xml:space="preserve"> </w:t>
      </w:r>
      <w:r>
        <w:rPr>
          <w:rFonts w:ascii="Times New Roman" w:cs="Times New Roman" w:hAnsi="Times New Roman"/>
          <w:w w:val="104"/>
        </w:rPr>
        <w:t>due</w:t>
      </w:r>
      <w:r>
        <w:rPr>
          <w:rFonts w:ascii="Times New Roman" w:cs="Times New Roman" w:hAnsi="Times New Roman"/>
          <w:spacing w:val="-15"/>
          <w:w w:val="104"/>
        </w:rPr>
        <w:t xml:space="preserve"> </w:t>
      </w:r>
      <w:r>
        <w:rPr>
          <w:rFonts w:ascii="Times New Roman" w:cs="Times New Roman" w:hAnsi="Times New Roman"/>
          <w:w w:val="104"/>
        </w:rPr>
        <w:t>to</w:t>
      </w:r>
      <w:r>
        <w:rPr>
          <w:rFonts w:ascii="Times New Roman" w:cs="Times New Roman" w:hAnsi="Times New Roman"/>
          <w:spacing w:val="-15"/>
          <w:w w:val="104"/>
        </w:rPr>
        <w:t xml:space="preserve"> </w:t>
      </w:r>
      <w:r>
        <w:rPr>
          <w:rFonts w:ascii="Times New Roman" w:cs="Times New Roman" w:hAnsi="Times New Roman"/>
          <w:w w:val="104"/>
        </w:rPr>
        <w:t>poor</w:t>
      </w:r>
      <w:r>
        <w:rPr>
          <w:rFonts w:ascii="Times New Roman" w:cs="Times New Roman" w:hAnsi="Times New Roman"/>
          <w:spacing w:val="-15"/>
          <w:w w:val="104"/>
        </w:rPr>
        <w:t xml:space="preserve"> </w:t>
      </w:r>
      <w:r>
        <w:rPr>
          <w:rFonts w:ascii="Times New Roman" w:cs="Times New Roman" w:hAnsi="Times New Roman"/>
          <w:w w:val="104"/>
        </w:rPr>
        <w:t>knowledge</w:t>
      </w:r>
      <w:r>
        <w:rPr>
          <w:rFonts w:ascii="Times New Roman" w:cs="Times New Roman" w:hAnsi="Times New Roman"/>
          <w:spacing w:val="-14"/>
          <w:w w:val="104"/>
        </w:rPr>
        <w:t xml:space="preserve"> </w:t>
      </w:r>
      <w:r>
        <w:rPr>
          <w:rFonts w:ascii="Times New Roman" w:cs="Times New Roman" w:hAnsi="Times New Roman"/>
          <w:w w:val="104"/>
        </w:rPr>
        <w:t>and</w:t>
      </w:r>
      <w:r>
        <w:rPr>
          <w:rFonts w:ascii="Times New Roman" w:cs="Times New Roman" w:hAnsi="Times New Roman"/>
          <w:spacing w:val="-15"/>
          <w:w w:val="104"/>
        </w:rPr>
        <w:t xml:space="preserve"> </w:t>
      </w:r>
      <w:r>
        <w:rPr>
          <w:rFonts w:ascii="Times New Roman" w:cs="Times New Roman" w:hAnsi="Times New Roman"/>
          <w:w w:val="104"/>
        </w:rPr>
        <w:t>low</w:t>
      </w:r>
      <w:r>
        <w:rPr>
          <w:rFonts w:ascii="Times New Roman" w:cs="Times New Roman" w:hAnsi="Times New Roman"/>
          <w:spacing w:val="-15"/>
          <w:w w:val="104"/>
        </w:rPr>
        <w:t xml:space="preserve"> </w:t>
      </w:r>
      <w:r>
        <w:rPr>
          <w:rFonts w:ascii="Times New Roman" w:cs="Times New Roman" w:hAnsi="Times New Roman"/>
          <w:w w:val="104"/>
        </w:rPr>
        <w:t>technology.</w:t>
      </w:r>
      <w:r>
        <w:rPr>
          <w:rFonts w:ascii="Times New Roman" w:cs="Times New Roman" w:hAnsi="Times New Roman"/>
          <w:spacing w:val="17"/>
          <w:w w:val="104"/>
        </w:rPr>
        <w:t xml:space="preserve"> </w:t>
      </w:r>
      <w:r>
        <w:rPr>
          <w:rFonts w:ascii="Times New Roman" w:cs="Times New Roman" w:hAnsi="Times New Roman"/>
          <w:w w:val="104"/>
        </w:rPr>
        <w:t>In</w:t>
      </w:r>
      <w:r>
        <w:rPr>
          <w:rFonts w:ascii="Times New Roman" w:cs="Times New Roman" w:hAnsi="Times New Roman"/>
          <w:spacing w:val="-15"/>
          <w:w w:val="104"/>
        </w:rPr>
        <w:t xml:space="preserve"> </w:t>
      </w:r>
      <w:r>
        <w:rPr>
          <w:rFonts w:ascii="Times New Roman" w:cs="Times New Roman" w:hAnsi="Times New Roman"/>
          <w:w w:val="104"/>
        </w:rPr>
        <w:t>some</w:t>
      </w:r>
      <w:r>
        <w:rPr>
          <w:rFonts w:ascii="Times New Roman" w:cs="Times New Roman" w:hAnsi="Times New Roman"/>
          <w:spacing w:val="-15"/>
          <w:w w:val="104"/>
        </w:rPr>
        <w:t xml:space="preserve"> </w:t>
      </w:r>
      <w:r>
        <w:rPr>
          <w:rFonts w:ascii="Times New Roman" w:cs="Times New Roman" w:hAnsi="Times New Roman"/>
          <w:w w:val="104"/>
        </w:rPr>
        <w:t>places the</w:t>
      </w:r>
      <w:r>
        <w:rPr>
          <w:rFonts w:ascii="Times New Roman" w:cs="Times New Roman" w:hAnsi="Times New Roman"/>
          <w:spacing w:val="-27"/>
          <w:w w:val="104"/>
        </w:rPr>
        <w:t xml:space="preserve"> </w:t>
      </w:r>
      <w:r>
        <w:rPr>
          <w:rFonts w:ascii="Times New Roman" w:cs="Times New Roman" w:hAnsi="Times New Roman"/>
          <w:w w:val="104"/>
        </w:rPr>
        <w:t>farmers</w:t>
      </w:r>
      <w:r>
        <w:rPr>
          <w:rFonts w:ascii="Times New Roman" w:cs="Times New Roman" w:hAnsi="Times New Roman"/>
          <w:spacing w:val="-26"/>
          <w:w w:val="104"/>
        </w:rPr>
        <w:t xml:space="preserve"> </w:t>
      </w:r>
      <w:r>
        <w:rPr>
          <w:rFonts w:ascii="Times New Roman" w:cs="Times New Roman" w:hAnsi="Times New Roman"/>
          <w:w w:val="104"/>
        </w:rPr>
        <w:t>are</w:t>
      </w:r>
      <w:r>
        <w:rPr>
          <w:rFonts w:ascii="Times New Roman" w:cs="Times New Roman" w:hAnsi="Times New Roman"/>
          <w:spacing w:val="-27"/>
          <w:w w:val="104"/>
        </w:rPr>
        <w:t xml:space="preserve"> </w:t>
      </w:r>
      <w:r>
        <w:rPr>
          <w:rFonts w:ascii="Times New Roman" w:cs="Times New Roman" w:hAnsi="Times New Roman"/>
          <w:w w:val="104"/>
        </w:rPr>
        <w:t>illiterate</w:t>
      </w:r>
      <w:r>
        <w:rPr>
          <w:rFonts w:ascii="Times New Roman" w:cs="Times New Roman" w:hAnsi="Times New Roman"/>
          <w:spacing w:val="-26"/>
          <w:w w:val="104"/>
        </w:rPr>
        <w:t xml:space="preserve"> </w:t>
      </w:r>
      <w:r>
        <w:rPr>
          <w:rFonts w:ascii="Times New Roman" w:cs="Times New Roman" w:hAnsi="Times New Roman"/>
          <w:w w:val="104"/>
        </w:rPr>
        <w:t>and</w:t>
      </w:r>
      <w:r>
        <w:rPr>
          <w:rFonts w:ascii="Times New Roman" w:cs="Times New Roman" w:hAnsi="Times New Roman"/>
          <w:spacing w:val="-26"/>
          <w:w w:val="104"/>
        </w:rPr>
        <w:t xml:space="preserve"> </w:t>
      </w:r>
      <w:r>
        <w:rPr>
          <w:rFonts w:ascii="Times New Roman" w:cs="Times New Roman" w:hAnsi="Times New Roman"/>
          <w:w w:val="104"/>
        </w:rPr>
        <w:t>hence</w:t>
      </w:r>
      <w:r>
        <w:rPr>
          <w:rFonts w:ascii="Times New Roman" w:cs="Times New Roman" w:hAnsi="Times New Roman"/>
          <w:spacing w:val="-27"/>
          <w:w w:val="104"/>
        </w:rPr>
        <w:t xml:space="preserve"> </w:t>
      </w:r>
      <w:r>
        <w:rPr>
          <w:rFonts w:ascii="Times New Roman" w:cs="Times New Roman" w:hAnsi="Times New Roman"/>
          <w:w w:val="104"/>
        </w:rPr>
        <w:t>they</w:t>
      </w:r>
      <w:r>
        <w:rPr>
          <w:rFonts w:ascii="Times New Roman" w:cs="Times New Roman" w:hAnsi="Times New Roman"/>
          <w:spacing w:val="-26"/>
          <w:w w:val="104"/>
        </w:rPr>
        <w:t xml:space="preserve"> </w:t>
      </w:r>
      <w:r>
        <w:rPr>
          <w:rFonts w:ascii="Times New Roman" w:cs="Times New Roman" w:hAnsi="Times New Roman"/>
          <w:w w:val="104"/>
        </w:rPr>
        <w:t>cannot</w:t>
      </w:r>
      <w:r>
        <w:rPr>
          <w:rFonts w:ascii="Times New Roman" w:cs="Times New Roman" w:hAnsi="Times New Roman"/>
          <w:spacing w:val="-26"/>
          <w:w w:val="104"/>
        </w:rPr>
        <w:t xml:space="preserve"> </w:t>
      </w:r>
      <w:r>
        <w:rPr>
          <w:rFonts w:ascii="Times New Roman" w:cs="Times New Roman" w:hAnsi="Times New Roman"/>
          <w:w w:val="104"/>
        </w:rPr>
        <w:t>learn</w:t>
      </w:r>
      <w:r>
        <w:rPr>
          <w:rFonts w:ascii="Times New Roman" w:cs="Times New Roman" w:hAnsi="Times New Roman"/>
          <w:spacing w:val="-27"/>
          <w:w w:val="104"/>
        </w:rPr>
        <w:t xml:space="preserve"> </w:t>
      </w:r>
      <w:r>
        <w:rPr>
          <w:rFonts w:ascii="Times New Roman" w:cs="Times New Roman" w:hAnsi="Times New Roman"/>
          <w:w w:val="104"/>
        </w:rPr>
        <w:t>new</w:t>
      </w:r>
      <w:r>
        <w:rPr>
          <w:rFonts w:ascii="Times New Roman" w:cs="Times New Roman" w:hAnsi="Times New Roman"/>
          <w:spacing w:val="-26"/>
          <w:w w:val="104"/>
        </w:rPr>
        <w:t xml:space="preserve"> </w:t>
      </w:r>
      <w:r>
        <w:rPr>
          <w:rFonts w:ascii="Times New Roman" w:cs="Times New Roman" w:hAnsi="Times New Roman"/>
          <w:w w:val="104"/>
        </w:rPr>
        <w:t>methods</w:t>
      </w:r>
      <w:r>
        <w:rPr>
          <w:rFonts w:ascii="Times New Roman" w:cs="Times New Roman" w:hAnsi="Times New Roman"/>
          <w:spacing w:val="-27"/>
          <w:w w:val="104"/>
        </w:rPr>
        <w:t xml:space="preserve"> </w:t>
      </w:r>
      <w:r>
        <w:rPr>
          <w:rFonts w:ascii="Times New Roman" w:cs="Times New Roman" w:hAnsi="Times New Roman"/>
          <w:w w:val="104"/>
        </w:rPr>
        <w:t>of</w:t>
      </w:r>
      <w:r>
        <w:rPr>
          <w:rFonts w:ascii="Times New Roman" w:cs="Times New Roman" w:hAnsi="Times New Roman"/>
          <w:spacing w:val="-26"/>
          <w:w w:val="104"/>
        </w:rPr>
        <w:t xml:space="preserve"> </w:t>
      </w:r>
      <w:r>
        <w:rPr>
          <w:rFonts w:ascii="Times New Roman" w:cs="Times New Roman" w:hAnsi="Times New Roman"/>
          <w:w w:val="104"/>
        </w:rPr>
        <w:t>farming easily since they are still conservation and adamant to accept new and positive</w:t>
      </w:r>
      <w:r>
        <w:rPr>
          <w:rFonts w:ascii="Times New Roman" w:cs="Times New Roman" w:hAnsi="Times New Roman"/>
          <w:spacing w:val="-11"/>
          <w:w w:val="104"/>
        </w:rPr>
        <w:t xml:space="preserve"> </w:t>
      </w:r>
      <w:r>
        <w:rPr>
          <w:rFonts w:ascii="Times New Roman" w:cs="Times New Roman" w:hAnsi="Times New Roman"/>
          <w:w w:val="104"/>
        </w:rPr>
        <w:t>changes.</w:t>
      </w:r>
    </w:p>
    <w:p>
      <w:pPr>
        <w:pStyle w:val="style179"/>
        <w:numPr>
          <w:ilvl w:val="0"/>
          <w:numId w:val="43"/>
        </w:numPr>
        <w:spacing w:lineRule="auto" w:line="276"/>
        <w:jc w:val="both"/>
        <w:rPr>
          <w:rFonts w:ascii="Times New Roman" w:cs="Times New Roman" w:hAnsi="Times New Roman"/>
        </w:rPr>
      </w:pPr>
      <w:r>
        <w:rPr>
          <w:rFonts w:ascii="Times New Roman" w:cs="Times New Roman" w:hAnsi="Times New Roman"/>
          <w:bCs/>
        </w:rPr>
        <w:t xml:space="preserve">Poor marketing system: </w:t>
      </w:r>
      <w:r>
        <w:rPr>
          <w:rFonts w:ascii="Times New Roman" w:cs="Times New Roman" w:hAnsi="Times New Roman"/>
        </w:rPr>
        <w:t xml:space="preserve">The internal market is poor due to low purchasing power among them is bought on credit without being paid </w:t>
      </w:r>
      <w:r>
        <w:rPr>
          <w:rFonts w:ascii="Times New Roman" w:cs="Times New Roman" w:hAnsi="Times New Roman"/>
          <w:spacing w:val="-3"/>
        </w:rPr>
        <w:t xml:space="preserve">early. </w:t>
      </w:r>
      <w:r>
        <w:rPr>
          <w:rFonts w:ascii="Times New Roman" w:cs="Times New Roman" w:hAnsi="Times New Roman"/>
        </w:rPr>
        <w:t>The international market is also poor due to price fluctuation. Sometimes the prices</w:t>
      </w:r>
      <w:r>
        <w:rPr>
          <w:rFonts w:ascii="Times New Roman" w:cs="Times New Roman" w:hAnsi="Times New Roman"/>
          <w:spacing w:val="-8"/>
        </w:rPr>
        <w:t xml:space="preserve"> </w:t>
      </w:r>
      <w:r>
        <w:rPr>
          <w:rFonts w:ascii="Times New Roman" w:cs="Times New Roman" w:hAnsi="Times New Roman"/>
        </w:rPr>
        <w:t>are</w:t>
      </w:r>
      <w:r>
        <w:rPr>
          <w:rFonts w:ascii="Times New Roman" w:cs="Times New Roman" w:hAnsi="Times New Roman"/>
          <w:spacing w:val="-8"/>
        </w:rPr>
        <w:t xml:space="preserve"> </w:t>
      </w:r>
      <w:r>
        <w:rPr>
          <w:rFonts w:ascii="Times New Roman" w:cs="Times New Roman" w:hAnsi="Times New Roman"/>
        </w:rPr>
        <w:t>very</w:t>
      </w:r>
      <w:r>
        <w:rPr>
          <w:rFonts w:ascii="Times New Roman" w:cs="Times New Roman" w:hAnsi="Times New Roman"/>
          <w:spacing w:val="-7"/>
        </w:rPr>
        <w:t xml:space="preserve"> </w:t>
      </w:r>
      <w:r>
        <w:rPr>
          <w:rFonts w:ascii="Times New Roman" w:cs="Times New Roman" w:hAnsi="Times New Roman"/>
        </w:rPr>
        <w:t>low</w:t>
      </w:r>
      <w:r>
        <w:rPr>
          <w:rFonts w:ascii="Times New Roman" w:cs="Times New Roman" w:hAnsi="Times New Roman"/>
          <w:spacing w:val="-7"/>
        </w:rPr>
        <w:t xml:space="preserve"> </w:t>
      </w:r>
      <w:r>
        <w:rPr>
          <w:rFonts w:ascii="Times New Roman" w:cs="Times New Roman" w:hAnsi="Times New Roman"/>
        </w:rPr>
        <w:t>discouraging</w:t>
      </w:r>
      <w:r>
        <w:rPr>
          <w:rFonts w:ascii="Times New Roman" w:cs="Times New Roman" w:hAnsi="Times New Roman"/>
          <w:spacing w:val="-7"/>
        </w:rPr>
        <w:t xml:space="preserve"> </w:t>
      </w:r>
      <w:r>
        <w:rPr>
          <w:rFonts w:ascii="Times New Roman" w:cs="Times New Roman" w:hAnsi="Times New Roman"/>
        </w:rPr>
        <w:t>the</w:t>
      </w:r>
      <w:r>
        <w:rPr>
          <w:rFonts w:ascii="Times New Roman" w:cs="Times New Roman" w:hAnsi="Times New Roman"/>
          <w:spacing w:val="-7"/>
        </w:rPr>
        <w:t xml:space="preserve"> </w:t>
      </w:r>
      <w:r>
        <w:rPr>
          <w:rFonts w:ascii="Times New Roman" w:cs="Times New Roman" w:hAnsi="Times New Roman"/>
        </w:rPr>
        <w:t>farmers</w:t>
      </w:r>
      <w:r>
        <w:rPr>
          <w:rFonts w:ascii="Times New Roman" w:cs="Times New Roman" w:hAnsi="Times New Roman"/>
          <w:spacing w:val="-8"/>
        </w:rPr>
        <w:t xml:space="preserve"> </w:t>
      </w:r>
      <w:r>
        <w:rPr>
          <w:rFonts w:ascii="Times New Roman" w:cs="Times New Roman" w:hAnsi="Times New Roman"/>
        </w:rPr>
        <w:t>to</w:t>
      </w:r>
      <w:r>
        <w:rPr>
          <w:rFonts w:ascii="Times New Roman" w:cs="Times New Roman" w:hAnsi="Times New Roman"/>
          <w:spacing w:val="-7"/>
        </w:rPr>
        <w:t xml:space="preserve"> </w:t>
      </w:r>
      <w:r>
        <w:rPr>
          <w:rFonts w:ascii="Times New Roman" w:cs="Times New Roman" w:hAnsi="Times New Roman"/>
        </w:rPr>
        <w:t>a</w:t>
      </w:r>
      <w:r>
        <w:rPr>
          <w:rFonts w:ascii="Times New Roman" w:cs="Times New Roman" w:hAnsi="Times New Roman"/>
          <w:spacing w:val="-8"/>
        </w:rPr>
        <w:t xml:space="preserve"> </w:t>
      </w:r>
      <w:r>
        <w:rPr>
          <w:rFonts w:ascii="Times New Roman" w:cs="Times New Roman" w:hAnsi="Times New Roman"/>
        </w:rPr>
        <w:t>great</w:t>
      </w:r>
      <w:r>
        <w:rPr>
          <w:rFonts w:ascii="Times New Roman" w:cs="Times New Roman" w:hAnsi="Times New Roman"/>
          <w:spacing w:val="-7"/>
        </w:rPr>
        <w:t xml:space="preserve"> </w:t>
      </w:r>
      <w:r>
        <w:rPr>
          <w:rFonts w:ascii="Times New Roman" w:cs="Times New Roman" w:hAnsi="Times New Roman"/>
        </w:rPr>
        <w:t>extent.</w:t>
      </w:r>
    </w:p>
    <w:p>
      <w:pPr>
        <w:pStyle w:val="style179"/>
        <w:numPr>
          <w:ilvl w:val="0"/>
          <w:numId w:val="43"/>
        </w:numPr>
        <w:spacing w:lineRule="auto" w:line="276"/>
        <w:jc w:val="both"/>
        <w:rPr>
          <w:rFonts w:ascii="Times New Roman" w:cs="Times New Roman" w:hAnsi="Times New Roman"/>
        </w:rPr>
      </w:pPr>
      <w:r>
        <w:rPr>
          <w:rFonts w:ascii="Times New Roman" w:cs="Times New Roman" w:hAnsi="Times New Roman"/>
          <w:bCs/>
        </w:rPr>
        <w:t xml:space="preserve">Gender discrimination and inequality: </w:t>
      </w:r>
      <w:r>
        <w:rPr>
          <w:rFonts w:ascii="Times New Roman" w:cs="Times New Roman" w:hAnsi="Times New Roman"/>
        </w:rPr>
        <w:t>Women are the ones who are involved more in agricultural products and land. They are not involved in the decision making process, they are not well trained and do not own land because of poor cultural traditions. This contributes to the decline of agricultural production in</w:t>
      </w:r>
      <w:r>
        <w:rPr>
          <w:rFonts w:ascii="Times New Roman" w:cs="Times New Roman" w:hAnsi="Times New Roman"/>
          <w:spacing w:val="-25"/>
        </w:rPr>
        <w:t xml:space="preserve"> </w:t>
      </w:r>
      <w:r>
        <w:rPr>
          <w:rFonts w:ascii="Times New Roman" w:cs="Times New Roman" w:hAnsi="Times New Roman"/>
        </w:rPr>
        <w:t>Tanzania.</w:t>
      </w:r>
    </w:p>
    <w:p>
      <w:pPr>
        <w:pStyle w:val="style179"/>
        <w:numPr>
          <w:ilvl w:val="0"/>
          <w:numId w:val="43"/>
        </w:numPr>
        <w:spacing w:lineRule="auto" w:line="276"/>
        <w:jc w:val="both"/>
        <w:rPr>
          <w:rFonts w:ascii="Times New Roman" w:cs="Times New Roman" w:hAnsi="Times New Roman"/>
        </w:rPr>
      </w:pPr>
      <w:r>
        <w:rPr>
          <w:rFonts w:ascii="Times New Roman" w:cs="Times New Roman" w:hAnsi="Times New Roman"/>
          <w:bCs/>
        </w:rPr>
        <w:t xml:space="preserve">Poor transport and communication: </w:t>
      </w:r>
      <w:r>
        <w:rPr>
          <w:rFonts w:ascii="Times New Roman" w:cs="Times New Roman" w:hAnsi="Times New Roman"/>
        </w:rPr>
        <w:t xml:space="preserve">Some areas are like Rukwa, which is one of the granaries of Tanzania, experience great problems of transport and communication. Hence, ferrying of agricultural products, disseminating information on new agricultural techniques and distributing </w:t>
      </w:r>
      <w:r>
        <w:rPr>
          <w:rFonts w:ascii="Times New Roman" w:cs="Times New Roman" w:hAnsi="Times New Roman"/>
        </w:rPr>
        <w:t>important services</w:t>
      </w:r>
      <w:r>
        <w:rPr>
          <w:rFonts w:ascii="Times New Roman" w:cs="Times New Roman" w:hAnsi="Times New Roman"/>
        </w:rPr>
        <w:t xml:space="preserve"> that support agriculture become difficult. </w:t>
      </w:r>
    </w:p>
    <w:p>
      <w:pPr>
        <w:pStyle w:val="style179"/>
        <w:numPr>
          <w:ilvl w:val="0"/>
          <w:numId w:val="43"/>
        </w:numPr>
        <w:spacing w:lineRule="auto" w:line="276"/>
        <w:jc w:val="both"/>
        <w:rPr>
          <w:rFonts w:ascii="Times New Roman" w:cs="Times New Roman" w:hAnsi="Times New Roman"/>
        </w:rPr>
      </w:pPr>
      <w:r>
        <w:rPr>
          <w:rFonts w:ascii="Times New Roman" w:cs="Times New Roman" w:hAnsi="Times New Roman"/>
          <w:bCs/>
        </w:rPr>
        <w:t xml:space="preserve">Poor storage facilities: </w:t>
      </w:r>
      <w:r>
        <w:rPr>
          <w:rFonts w:ascii="Times New Roman" w:cs="Times New Roman" w:hAnsi="Times New Roman"/>
        </w:rPr>
        <w:t>Most of the farmers in rural areas do not have good storage facilities such that they cannot store properly their produce. Most</w:t>
      </w:r>
      <w:r>
        <w:rPr>
          <w:rFonts w:ascii="Times New Roman" w:cs="Times New Roman" w:hAnsi="Times New Roman"/>
          <w:spacing w:val="-5"/>
        </w:rPr>
        <w:t xml:space="preserve"> </w:t>
      </w:r>
      <w:r>
        <w:rPr>
          <w:rFonts w:ascii="Times New Roman" w:cs="Times New Roman" w:hAnsi="Times New Roman"/>
        </w:rPr>
        <w:t>of</w:t>
      </w:r>
      <w:r>
        <w:rPr>
          <w:rFonts w:ascii="Times New Roman" w:cs="Times New Roman" w:hAnsi="Times New Roman"/>
          <w:spacing w:val="-5"/>
        </w:rPr>
        <w:t xml:space="preserve"> </w:t>
      </w:r>
      <w:r>
        <w:rPr>
          <w:rFonts w:ascii="Times New Roman" w:cs="Times New Roman" w:hAnsi="Times New Roman"/>
        </w:rPr>
        <w:t>the</w:t>
      </w:r>
      <w:r>
        <w:rPr>
          <w:rFonts w:ascii="Times New Roman" w:cs="Times New Roman" w:hAnsi="Times New Roman"/>
          <w:spacing w:val="-5"/>
        </w:rPr>
        <w:t xml:space="preserve"> </w:t>
      </w:r>
      <w:r>
        <w:rPr>
          <w:rFonts w:ascii="Times New Roman" w:cs="Times New Roman" w:hAnsi="Times New Roman"/>
        </w:rPr>
        <w:t>agricultural</w:t>
      </w:r>
      <w:r>
        <w:rPr>
          <w:rFonts w:ascii="Times New Roman" w:cs="Times New Roman" w:hAnsi="Times New Roman"/>
          <w:spacing w:val="-5"/>
        </w:rPr>
        <w:t xml:space="preserve"> </w:t>
      </w:r>
      <w:r>
        <w:rPr>
          <w:rFonts w:ascii="Times New Roman" w:cs="Times New Roman" w:hAnsi="Times New Roman"/>
        </w:rPr>
        <w:t>products</w:t>
      </w:r>
      <w:r>
        <w:rPr>
          <w:rFonts w:ascii="Times New Roman" w:cs="Times New Roman" w:hAnsi="Times New Roman"/>
          <w:spacing w:val="-5"/>
        </w:rPr>
        <w:t xml:space="preserve"> </w:t>
      </w:r>
      <w:r>
        <w:rPr>
          <w:rFonts w:ascii="Times New Roman" w:cs="Times New Roman" w:hAnsi="Times New Roman"/>
        </w:rPr>
        <w:t>go</w:t>
      </w:r>
      <w:r>
        <w:rPr>
          <w:rFonts w:ascii="Times New Roman" w:cs="Times New Roman" w:hAnsi="Times New Roman"/>
          <w:spacing w:val="-5"/>
        </w:rPr>
        <w:t xml:space="preserve"> </w:t>
      </w:r>
      <w:r>
        <w:rPr>
          <w:rFonts w:ascii="Times New Roman" w:cs="Times New Roman" w:hAnsi="Times New Roman"/>
        </w:rPr>
        <w:t>bad</w:t>
      </w:r>
      <w:r>
        <w:rPr>
          <w:rFonts w:ascii="Times New Roman" w:cs="Times New Roman" w:hAnsi="Times New Roman"/>
          <w:spacing w:val="-5"/>
        </w:rPr>
        <w:t xml:space="preserve"> </w:t>
      </w:r>
      <w:r>
        <w:rPr>
          <w:rFonts w:ascii="Times New Roman" w:cs="Times New Roman" w:hAnsi="Times New Roman"/>
        </w:rPr>
        <w:t>leading</w:t>
      </w:r>
      <w:r>
        <w:rPr>
          <w:rFonts w:ascii="Times New Roman" w:cs="Times New Roman" w:hAnsi="Times New Roman"/>
          <w:spacing w:val="-4"/>
        </w:rPr>
        <w:t xml:space="preserve"> </w:t>
      </w:r>
      <w:r>
        <w:rPr>
          <w:rFonts w:ascii="Times New Roman" w:cs="Times New Roman" w:hAnsi="Times New Roman"/>
        </w:rPr>
        <w:t>to</w:t>
      </w:r>
      <w:r>
        <w:rPr>
          <w:rFonts w:ascii="Times New Roman" w:cs="Times New Roman" w:hAnsi="Times New Roman"/>
          <w:spacing w:val="-5"/>
        </w:rPr>
        <w:t xml:space="preserve"> </w:t>
      </w:r>
      <w:r>
        <w:rPr>
          <w:rFonts w:ascii="Times New Roman" w:cs="Times New Roman" w:hAnsi="Times New Roman"/>
        </w:rPr>
        <w:t>great</w:t>
      </w:r>
      <w:r>
        <w:rPr>
          <w:rFonts w:ascii="Times New Roman" w:cs="Times New Roman" w:hAnsi="Times New Roman"/>
          <w:spacing w:val="-4"/>
        </w:rPr>
        <w:t xml:space="preserve"> </w:t>
      </w:r>
      <w:r>
        <w:rPr>
          <w:rFonts w:ascii="Times New Roman" w:cs="Times New Roman" w:hAnsi="Times New Roman"/>
        </w:rPr>
        <w:t>losses.</w:t>
      </w:r>
    </w:p>
    <w:p>
      <w:pPr>
        <w:pStyle w:val="style179"/>
        <w:numPr>
          <w:ilvl w:val="0"/>
          <w:numId w:val="43"/>
        </w:numPr>
        <w:spacing w:lineRule="auto" w:line="276"/>
        <w:jc w:val="both"/>
        <w:rPr>
          <w:rFonts w:ascii="Times New Roman" w:cs="Times New Roman" w:hAnsi="Times New Roman"/>
        </w:rPr>
      </w:pPr>
      <w:r>
        <w:rPr>
          <w:rFonts w:ascii="Times New Roman" w:cs="Times New Roman" w:hAnsi="Times New Roman"/>
          <w:bCs/>
          <w:spacing w:val="-6"/>
          <w:w w:val="104"/>
        </w:rPr>
        <w:t>Too</w:t>
      </w:r>
      <w:r>
        <w:rPr>
          <w:rFonts w:ascii="Times New Roman" w:cs="Times New Roman" w:hAnsi="Times New Roman"/>
          <w:bCs/>
          <w:spacing w:val="-20"/>
          <w:w w:val="104"/>
        </w:rPr>
        <w:t xml:space="preserve"> </w:t>
      </w:r>
      <w:r>
        <w:rPr>
          <w:rFonts w:ascii="Times New Roman" w:cs="Times New Roman" w:hAnsi="Times New Roman"/>
          <w:bCs/>
          <w:w w:val="104"/>
        </w:rPr>
        <w:t>much</w:t>
      </w:r>
      <w:r>
        <w:rPr>
          <w:rFonts w:ascii="Times New Roman" w:cs="Times New Roman" w:hAnsi="Times New Roman"/>
          <w:bCs/>
          <w:spacing w:val="-19"/>
          <w:w w:val="104"/>
        </w:rPr>
        <w:t xml:space="preserve"> </w:t>
      </w:r>
      <w:r>
        <w:rPr>
          <w:rFonts w:ascii="Times New Roman" w:cs="Times New Roman" w:hAnsi="Times New Roman"/>
          <w:bCs/>
          <w:w w:val="104"/>
        </w:rPr>
        <w:t>selectivity</w:t>
      </w:r>
      <w:r>
        <w:rPr>
          <w:rFonts w:ascii="Times New Roman" w:cs="Times New Roman" w:hAnsi="Times New Roman"/>
          <w:bCs/>
          <w:w w:val="104"/>
        </w:rPr>
        <w:t xml:space="preserve"> and dependency in one crop</w:t>
      </w:r>
      <w:r>
        <w:rPr>
          <w:rFonts w:ascii="Times New Roman" w:cs="Times New Roman" w:hAnsi="Times New Roman"/>
          <w:bCs/>
          <w:w w:val="104"/>
        </w:rPr>
        <w:t>:</w:t>
      </w:r>
      <w:r>
        <w:rPr>
          <w:rFonts w:ascii="Times New Roman" w:cs="Times New Roman" w:hAnsi="Times New Roman"/>
          <w:bCs/>
          <w:spacing w:val="-19"/>
          <w:w w:val="104"/>
        </w:rPr>
        <w:t xml:space="preserve"> </w:t>
      </w:r>
      <w:r>
        <w:rPr>
          <w:rFonts w:ascii="Times New Roman" w:cs="Times New Roman" w:hAnsi="Times New Roman"/>
          <w:w w:val="104"/>
        </w:rPr>
        <w:t>Some</w:t>
      </w:r>
      <w:r>
        <w:rPr>
          <w:rFonts w:ascii="Times New Roman" w:cs="Times New Roman" w:hAnsi="Times New Roman"/>
          <w:spacing w:val="-19"/>
          <w:w w:val="104"/>
        </w:rPr>
        <w:t xml:space="preserve"> </w:t>
      </w:r>
      <w:r>
        <w:rPr>
          <w:rFonts w:ascii="Times New Roman" w:cs="Times New Roman" w:hAnsi="Times New Roman"/>
          <w:w w:val="104"/>
        </w:rPr>
        <w:t>communities</w:t>
      </w:r>
      <w:r>
        <w:rPr>
          <w:rFonts w:ascii="Times New Roman" w:cs="Times New Roman" w:hAnsi="Times New Roman"/>
          <w:spacing w:val="-19"/>
          <w:w w:val="104"/>
        </w:rPr>
        <w:t xml:space="preserve"> </w:t>
      </w:r>
      <w:r>
        <w:rPr>
          <w:rFonts w:ascii="Times New Roman" w:cs="Times New Roman" w:hAnsi="Times New Roman"/>
          <w:w w:val="104"/>
        </w:rPr>
        <w:t>are</w:t>
      </w:r>
      <w:r>
        <w:rPr>
          <w:rFonts w:ascii="Times New Roman" w:cs="Times New Roman" w:hAnsi="Times New Roman"/>
          <w:spacing w:val="-19"/>
          <w:w w:val="104"/>
        </w:rPr>
        <w:t xml:space="preserve"> </w:t>
      </w:r>
      <w:r>
        <w:rPr>
          <w:rFonts w:ascii="Times New Roman" w:cs="Times New Roman" w:hAnsi="Times New Roman"/>
          <w:w w:val="104"/>
        </w:rPr>
        <w:t>used</w:t>
      </w:r>
      <w:r>
        <w:rPr>
          <w:rFonts w:ascii="Times New Roman" w:cs="Times New Roman" w:hAnsi="Times New Roman"/>
          <w:spacing w:val="-20"/>
          <w:w w:val="104"/>
        </w:rPr>
        <w:t xml:space="preserve"> </w:t>
      </w:r>
      <w:r>
        <w:rPr>
          <w:rFonts w:ascii="Times New Roman" w:cs="Times New Roman" w:hAnsi="Times New Roman"/>
          <w:w w:val="104"/>
        </w:rPr>
        <w:t>to</w:t>
      </w:r>
      <w:r>
        <w:rPr>
          <w:rFonts w:ascii="Times New Roman" w:cs="Times New Roman" w:hAnsi="Times New Roman"/>
          <w:spacing w:val="-19"/>
          <w:w w:val="104"/>
        </w:rPr>
        <w:t xml:space="preserve"> </w:t>
      </w:r>
      <w:r>
        <w:rPr>
          <w:rFonts w:ascii="Times New Roman" w:cs="Times New Roman" w:hAnsi="Times New Roman"/>
          <w:w w:val="104"/>
        </w:rPr>
        <w:t>certain</w:t>
      </w:r>
      <w:r>
        <w:rPr>
          <w:rFonts w:ascii="Times New Roman" w:cs="Times New Roman" w:hAnsi="Times New Roman"/>
          <w:spacing w:val="-19"/>
          <w:w w:val="104"/>
        </w:rPr>
        <w:t xml:space="preserve"> </w:t>
      </w:r>
      <w:r>
        <w:rPr>
          <w:rFonts w:ascii="Times New Roman" w:cs="Times New Roman" w:hAnsi="Times New Roman"/>
          <w:w w:val="104"/>
        </w:rPr>
        <w:t>type</w:t>
      </w:r>
      <w:r>
        <w:rPr>
          <w:rFonts w:ascii="Times New Roman" w:cs="Times New Roman" w:hAnsi="Times New Roman"/>
          <w:spacing w:val="-20"/>
          <w:w w:val="104"/>
        </w:rPr>
        <w:t xml:space="preserve"> </w:t>
      </w:r>
      <w:r>
        <w:rPr>
          <w:rFonts w:ascii="Times New Roman" w:cs="Times New Roman" w:hAnsi="Times New Roman"/>
          <w:w w:val="104"/>
        </w:rPr>
        <w:t>of</w:t>
      </w:r>
      <w:r>
        <w:rPr>
          <w:rFonts w:ascii="Times New Roman" w:cs="Times New Roman" w:hAnsi="Times New Roman"/>
          <w:spacing w:val="-19"/>
          <w:w w:val="104"/>
        </w:rPr>
        <w:t xml:space="preserve"> </w:t>
      </w:r>
      <w:r>
        <w:rPr>
          <w:rFonts w:ascii="Times New Roman" w:cs="Times New Roman" w:hAnsi="Times New Roman"/>
          <w:w w:val="104"/>
        </w:rPr>
        <w:t>food crop</w:t>
      </w:r>
      <w:r>
        <w:rPr>
          <w:rFonts w:ascii="Times New Roman" w:cs="Times New Roman" w:hAnsi="Times New Roman"/>
          <w:spacing w:val="-15"/>
          <w:w w:val="104"/>
        </w:rPr>
        <w:t xml:space="preserve"> </w:t>
      </w:r>
      <w:r>
        <w:rPr>
          <w:rFonts w:ascii="Times New Roman" w:cs="Times New Roman" w:hAnsi="Times New Roman"/>
          <w:w w:val="104"/>
        </w:rPr>
        <w:t>and</w:t>
      </w:r>
      <w:r>
        <w:rPr>
          <w:rFonts w:ascii="Times New Roman" w:cs="Times New Roman" w:hAnsi="Times New Roman"/>
          <w:spacing w:val="-15"/>
          <w:w w:val="104"/>
        </w:rPr>
        <w:t xml:space="preserve"> </w:t>
      </w:r>
      <w:r>
        <w:rPr>
          <w:rFonts w:ascii="Times New Roman" w:cs="Times New Roman" w:hAnsi="Times New Roman"/>
          <w:w w:val="104"/>
        </w:rPr>
        <w:t>are</w:t>
      </w:r>
      <w:r>
        <w:rPr>
          <w:rFonts w:ascii="Times New Roman" w:cs="Times New Roman" w:hAnsi="Times New Roman"/>
          <w:spacing w:val="-14"/>
          <w:w w:val="104"/>
        </w:rPr>
        <w:t xml:space="preserve"> </w:t>
      </w:r>
      <w:r>
        <w:rPr>
          <w:rFonts w:ascii="Times New Roman" w:cs="Times New Roman" w:hAnsi="Times New Roman"/>
          <w:w w:val="104"/>
        </w:rPr>
        <w:t>not</w:t>
      </w:r>
      <w:r>
        <w:rPr>
          <w:rFonts w:ascii="Times New Roman" w:cs="Times New Roman" w:hAnsi="Times New Roman"/>
          <w:spacing w:val="-15"/>
          <w:w w:val="104"/>
        </w:rPr>
        <w:t xml:space="preserve"> </w:t>
      </w:r>
      <w:r>
        <w:rPr>
          <w:rFonts w:ascii="Times New Roman" w:cs="Times New Roman" w:hAnsi="Times New Roman"/>
          <w:w w:val="104"/>
        </w:rPr>
        <w:t>ready</w:t>
      </w:r>
      <w:r>
        <w:rPr>
          <w:rFonts w:ascii="Times New Roman" w:cs="Times New Roman" w:hAnsi="Times New Roman"/>
          <w:spacing w:val="-14"/>
          <w:w w:val="104"/>
        </w:rPr>
        <w:t xml:space="preserve"> </w:t>
      </w:r>
      <w:r>
        <w:rPr>
          <w:rFonts w:ascii="Times New Roman" w:cs="Times New Roman" w:hAnsi="Times New Roman"/>
          <w:w w:val="104"/>
        </w:rPr>
        <w:t>to</w:t>
      </w:r>
      <w:r>
        <w:rPr>
          <w:rFonts w:ascii="Times New Roman" w:cs="Times New Roman" w:hAnsi="Times New Roman"/>
          <w:spacing w:val="-14"/>
          <w:w w:val="104"/>
        </w:rPr>
        <w:t xml:space="preserve"> </w:t>
      </w:r>
      <w:r>
        <w:rPr>
          <w:rFonts w:ascii="Times New Roman" w:cs="Times New Roman" w:hAnsi="Times New Roman"/>
          <w:w w:val="104"/>
        </w:rPr>
        <w:t>switch</w:t>
      </w:r>
      <w:r>
        <w:rPr>
          <w:rFonts w:ascii="Times New Roman" w:cs="Times New Roman" w:hAnsi="Times New Roman"/>
          <w:spacing w:val="-15"/>
          <w:w w:val="104"/>
        </w:rPr>
        <w:t xml:space="preserve"> </w:t>
      </w:r>
      <w:r>
        <w:rPr>
          <w:rFonts w:ascii="Times New Roman" w:cs="Times New Roman" w:hAnsi="Times New Roman"/>
          <w:w w:val="104"/>
        </w:rPr>
        <w:t>to</w:t>
      </w:r>
      <w:r>
        <w:rPr>
          <w:rFonts w:ascii="Times New Roman" w:cs="Times New Roman" w:hAnsi="Times New Roman"/>
          <w:spacing w:val="-14"/>
          <w:w w:val="104"/>
        </w:rPr>
        <w:t xml:space="preserve"> </w:t>
      </w:r>
      <w:r>
        <w:rPr>
          <w:rFonts w:ascii="Times New Roman" w:cs="Times New Roman" w:hAnsi="Times New Roman"/>
          <w:w w:val="104"/>
        </w:rPr>
        <w:t>another</w:t>
      </w:r>
      <w:r>
        <w:rPr>
          <w:rFonts w:ascii="Times New Roman" w:cs="Times New Roman" w:hAnsi="Times New Roman"/>
          <w:spacing w:val="-15"/>
          <w:w w:val="104"/>
        </w:rPr>
        <w:t xml:space="preserve"> </w:t>
      </w:r>
      <w:r>
        <w:rPr>
          <w:rFonts w:ascii="Times New Roman" w:cs="Times New Roman" w:hAnsi="Times New Roman"/>
          <w:w w:val="104"/>
        </w:rPr>
        <w:t>type</w:t>
      </w:r>
      <w:r>
        <w:rPr>
          <w:rFonts w:ascii="Times New Roman" w:cs="Times New Roman" w:hAnsi="Times New Roman"/>
          <w:spacing w:val="-15"/>
          <w:w w:val="104"/>
        </w:rPr>
        <w:t xml:space="preserve"> </w:t>
      </w:r>
      <w:r>
        <w:rPr>
          <w:rFonts w:ascii="Times New Roman" w:cs="Times New Roman" w:hAnsi="Times New Roman"/>
          <w:w w:val="104"/>
        </w:rPr>
        <w:t>of</w:t>
      </w:r>
      <w:r>
        <w:rPr>
          <w:rFonts w:ascii="Times New Roman" w:cs="Times New Roman" w:hAnsi="Times New Roman"/>
          <w:spacing w:val="-14"/>
          <w:w w:val="104"/>
        </w:rPr>
        <w:t xml:space="preserve"> </w:t>
      </w:r>
      <w:r>
        <w:rPr>
          <w:rFonts w:ascii="Times New Roman" w:cs="Times New Roman" w:hAnsi="Times New Roman"/>
          <w:w w:val="104"/>
        </w:rPr>
        <w:t>crop.</w:t>
      </w:r>
      <w:r>
        <w:rPr>
          <w:rFonts w:ascii="Times New Roman" w:cs="Times New Roman" w:hAnsi="Times New Roman"/>
          <w:spacing w:val="-14"/>
          <w:w w:val="104"/>
        </w:rPr>
        <w:t xml:space="preserve"> </w:t>
      </w:r>
      <w:r>
        <w:rPr>
          <w:rFonts w:ascii="Times New Roman" w:cs="Times New Roman" w:hAnsi="Times New Roman"/>
          <w:w w:val="104"/>
        </w:rPr>
        <w:t>Such</w:t>
      </w:r>
      <w:r>
        <w:rPr>
          <w:rFonts w:ascii="Times New Roman" w:cs="Times New Roman" w:hAnsi="Times New Roman"/>
          <w:spacing w:val="-15"/>
          <w:w w:val="104"/>
        </w:rPr>
        <w:t xml:space="preserve"> </w:t>
      </w:r>
      <w:r>
        <w:rPr>
          <w:rFonts w:ascii="Times New Roman" w:cs="Times New Roman" w:hAnsi="Times New Roman"/>
          <w:w w:val="104"/>
        </w:rPr>
        <w:t>that</w:t>
      </w:r>
      <w:r>
        <w:rPr>
          <w:rFonts w:ascii="Times New Roman" w:cs="Times New Roman" w:hAnsi="Times New Roman"/>
          <w:spacing w:val="-14"/>
          <w:w w:val="104"/>
        </w:rPr>
        <w:t xml:space="preserve"> </w:t>
      </w:r>
      <w:r>
        <w:rPr>
          <w:rFonts w:ascii="Times New Roman" w:cs="Times New Roman" w:hAnsi="Times New Roman"/>
          <w:w w:val="104"/>
        </w:rPr>
        <w:t>once</w:t>
      </w:r>
      <w:r>
        <w:rPr>
          <w:rFonts w:ascii="Times New Roman" w:cs="Times New Roman" w:hAnsi="Times New Roman"/>
          <w:spacing w:val="-14"/>
          <w:w w:val="104"/>
        </w:rPr>
        <w:t xml:space="preserve"> </w:t>
      </w:r>
      <w:r>
        <w:rPr>
          <w:rFonts w:ascii="Times New Roman" w:cs="Times New Roman" w:hAnsi="Times New Roman"/>
          <w:w w:val="104"/>
        </w:rPr>
        <w:t>that crop</w:t>
      </w:r>
      <w:r>
        <w:rPr>
          <w:rFonts w:ascii="Times New Roman" w:cs="Times New Roman" w:hAnsi="Times New Roman"/>
          <w:spacing w:val="-13"/>
          <w:w w:val="104"/>
        </w:rPr>
        <w:t xml:space="preserve"> </w:t>
      </w:r>
      <w:r>
        <w:rPr>
          <w:rFonts w:ascii="Times New Roman" w:cs="Times New Roman" w:hAnsi="Times New Roman"/>
          <w:w w:val="104"/>
        </w:rPr>
        <w:t>fails</w:t>
      </w:r>
      <w:r>
        <w:rPr>
          <w:rFonts w:ascii="Times New Roman" w:cs="Times New Roman" w:hAnsi="Times New Roman"/>
          <w:spacing w:val="-13"/>
          <w:w w:val="104"/>
        </w:rPr>
        <w:t xml:space="preserve"> </w:t>
      </w:r>
      <w:r>
        <w:rPr>
          <w:rFonts w:ascii="Times New Roman" w:cs="Times New Roman" w:hAnsi="Times New Roman"/>
          <w:w w:val="104"/>
        </w:rPr>
        <w:t>they</w:t>
      </w:r>
      <w:r>
        <w:rPr>
          <w:rFonts w:ascii="Times New Roman" w:cs="Times New Roman" w:hAnsi="Times New Roman"/>
          <w:spacing w:val="-12"/>
          <w:w w:val="104"/>
        </w:rPr>
        <w:t xml:space="preserve"> </w:t>
      </w:r>
      <w:r>
        <w:rPr>
          <w:rFonts w:ascii="Times New Roman" w:cs="Times New Roman" w:hAnsi="Times New Roman"/>
          <w:w w:val="104"/>
        </w:rPr>
        <w:t>get</w:t>
      </w:r>
      <w:r>
        <w:rPr>
          <w:rFonts w:ascii="Times New Roman" w:cs="Times New Roman" w:hAnsi="Times New Roman"/>
          <w:spacing w:val="-13"/>
          <w:w w:val="104"/>
        </w:rPr>
        <w:t xml:space="preserve"> </w:t>
      </w:r>
      <w:r>
        <w:rPr>
          <w:rFonts w:ascii="Times New Roman" w:cs="Times New Roman" w:hAnsi="Times New Roman"/>
          <w:w w:val="104"/>
        </w:rPr>
        <w:t>problems</w:t>
      </w:r>
      <w:r>
        <w:rPr>
          <w:rFonts w:ascii="Times New Roman" w:cs="Times New Roman" w:hAnsi="Times New Roman"/>
          <w:spacing w:val="-13"/>
          <w:w w:val="104"/>
        </w:rPr>
        <w:t xml:space="preserve"> </w:t>
      </w:r>
      <w:r>
        <w:rPr>
          <w:rFonts w:ascii="Times New Roman" w:cs="Times New Roman" w:hAnsi="Times New Roman"/>
          <w:w w:val="104"/>
        </w:rPr>
        <w:t>of</w:t>
      </w:r>
      <w:r>
        <w:rPr>
          <w:rFonts w:ascii="Times New Roman" w:cs="Times New Roman" w:hAnsi="Times New Roman"/>
          <w:spacing w:val="-12"/>
          <w:w w:val="104"/>
        </w:rPr>
        <w:t xml:space="preserve"> </w:t>
      </w:r>
      <w:r>
        <w:rPr>
          <w:rFonts w:ascii="Times New Roman" w:cs="Times New Roman" w:hAnsi="Times New Roman"/>
          <w:w w:val="104"/>
        </w:rPr>
        <w:t>hunger</w:t>
      </w:r>
      <w:r>
        <w:rPr>
          <w:rFonts w:ascii="Times New Roman" w:cs="Times New Roman" w:hAnsi="Times New Roman"/>
          <w:spacing w:val="-13"/>
          <w:w w:val="104"/>
        </w:rPr>
        <w:t xml:space="preserve"> </w:t>
      </w:r>
      <w:r>
        <w:rPr>
          <w:rFonts w:ascii="Times New Roman" w:cs="Times New Roman" w:hAnsi="Times New Roman"/>
          <w:w w:val="104"/>
        </w:rPr>
        <w:t>while</w:t>
      </w:r>
      <w:r>
        <w:rPr>
          <w:rFonts w:ascii="Times New Roman" w:cs="Times New Roman" w:hAnsi="Times New Roman"/>
          <w:spacing w:val="-13"/>
          <w:w w:val="104"/>
        </w:rPr>
        <w:t xml:space="preserve"> </w:t>
      </w:r>
      <w:r>
        <w:rPr>
          <w:rFonts w:ascii="Times New Roman" w:cs="Times New Roman" w:hAnsi="Times New Roman"/>
          <w:w w:val="104"/>
        </w:rPr>
        <w:t>they</w:t>
      </w:r>
      <w:r>
        <w:rPr>
          <w:rFonts w:ascii="Times New Roman" w:cs="Times New Roman" w:hAnsi="Times New Roman"/>
          <w:spacing w:val="-12"/>
          <w:w w:val="104"/>
        </w:rPr>
        <w:t xml:space="preserve"> </w:t>
      </w:r>
      <w:r>
        <w:rPr>
          <w:rFonts w:ascii="Times New Roman" w:cs="Times New Roman" w:hAnsi="Times New Roman"/>
          <w:w w:val="104"/>
        </w:rPr>
        <w:t>could</w:t>
      </w:r>
      <w:r>
        <w:rPr>
          <w:rFonts w:ascii="Times New Roman" w:cs="Times New Roman" w:hAnsi="Times New Roman"/>
          <w:spacing w:val="-13"/>
          <w:w w:val="104"/>
        </w:rPr>
        <w:t xml:space="preserve"> </w:t>
      </w:r>
      <w:r>
        <w:rPr>
          <w:rFonts w:ascii="Times New Roman" w:cs="Times New Roman" w:hAnsi="Times New Roman"/>
          <w:w w:val="104"/>
        </w:rPr>
        <w:t>as</w:t>
      </w:r>
      <w:r>
        <w:rPr>
          <w:rFonts w:ascii="Times New Roman" w:cs="Times New Roman" w:hAnsi="Times New Roman"/>
          <w:spacing w:val="-12"/>
          <w:w w:val="104"/>
        </w:rPr>
        <w:t xml:space="preserve"> </w:t>
      </w:r>
      <w:r>
        <w:rPr>
          <w:rFonts w:ascii="Times New Roman" w:cs="Times New Roman" w:hAnsi="Times New Roman"/>
          <w:w w:val="104"/>
        </w:rPr>
        <w:t>well</w:t>
      </w:r>
      <w:r>
        <w:rPr>
          <w:rFonts w:ascii="Times New Roman" w:cs="Times New Roman" w:hAnsi="Times New Roman"/>
          <w:spacing w:val="-13"/>
          <w:w w:val="104"/>
        </w:rPr>
        <w:t xml:space="preserve"> </w:t>
      </w:r>
      <w:r>
        <w:rPr>
          <w:rFonts w:ascii="Times New Roman" w:cs="Times New Roman" w:hAnsi="Times New Roman"/>
          <w:w w:val="104"/>
        </w:rPr>
        <w:t>grow</w:t>
      </w:r>
      <w:r>
        <w:rPr>
          <w:rFonts w:ascii="Times New Roman" w:cs="Times New Roman" w:hAnsi="Times New Roman"/>
          <w:spacing w:val="-13"/>
          <w:w w:val="104"/>
        </w:rPr>
        <w:t xml:space="preserve"> </w:t>
      </w:r>
      <w:r>
        <w:rPr>
          <w:rFonts w:ascii="Times New Roman" w:cs="Times New Roman" w:hAnsi="Times New Roman"/>
          <w:w w:val="104"/>
        </w:rPr>
        <w:t>another crop</w:t>
      </w:r>
      <w:r>
        <w:rPr>
          <w:rFonts w:ascii="Times New Roman" w:cs="Times New Roman" w:hAnsi="Times New Roman"/>
          <w:spacing w:val="-10"/>
          <w:w w:val="104"/>
        </w:rPr>
        <w:t xml:space="preserve"> </w:t>
      </w:r>
      <w:r>
        <w:rPr>
          <w:rFonts w:ascii="Times New Roman" w:cs="Times New Roman" w:hAnsi="Times New Roman"/>
          <w:w w:val="104"/>
        </w:rPr>
        <w:t>that</w:t>
      </w:r>
      <w:r>
        <w:rPr>
          <w:rFonts w:ascii="Times New Roman" w:cs="Times New Roman" w:hAnsi="Times New Roman"/>
          <w:spacing w:val="-10"/>
          <w:w w:val="104"/>
        </w:rPr>
        <w:t xml:space="preserve"> </w:t>
      </w:r>
      <w:r>
        <w:rPr>
          <w:rFonts w:ascii="Times New Roman" w:cs="Times New Roman" w:hAnsi="Times New Roman"/>
          <w:w w:val="104"/>
        </w:rPr>
        <w:t>could</w:t>
      </w:r>
      <w:r>
        <w:rPr>
          <w:rFonts w:ascii="Times New Roman" w:cs="Times New Roman" w:hAnsi="Times New Roman"/>
          <w:spacing w:val="-10"/>
          <w:w w:val="104"/>
        </w:rPr>
        <w:t xml:space="preserve"> </w:t>
      </w:r>
      <w:r>
        <w:rPr>
          <w:rFonts w:ascii="Times New Roman" w:cs="Times New Roman" w:hAnsi="Times New Roman"/>
          <w:w w:val="104"/>
        </w:rPr>
        <w:t>serve</w:t>
      </w:r>
      <w:r>
        <w:rPr>
          <w:rFonts w:ascii="Times New Roman" w:cs="Times New Roman" w:hAnsi="Times New Roman"/>
          <w:spacing w:val="-10"/>
          <w:w w:val="104"/>
        </w:rPr>
        <w:t xml:space="preserve"> </w:t>
      </w:r>
      <w:r>
        <w:rPr>
          <w:rFonts w:ascii="Times New Roman" w:cs="Times New Roman" w:hAnsi="Times New Roman"/>
          <w:w w:val="104"/>
        </w:rPr>
        <w:t>the</w:t>
      </w:r>
      <w:r>
        <w:rPr>
          <w:rFonts w:ascii="Times New Roman" w:cs="Times New Roman" w:hAnsi="Times New Roman"/>
          <w:spacing w:val="-10"/>
          <w:w w:val="104"/>
        </w:rPr>
        <w:t xml:space="preserve"> </w:t>
      </w:r>
      <w:r>
        <w:rPr>
          <w:rFonts w:ascii="Times New Roman" w:cs="Times New Roman" w:hAnsi="Times New Roman"/>
          <w:w w:val="104"/>
        </w:rPr>
        <w:t>same</w:t>
      </w:r>
      <w:r>
        <w:rPr>
          <w:rFonts w:ascii="Times New Roman" w:cs="Times New Roman" w:hAnsi="Times New Roman"/>
          <w:spacing w:val="-10"/>
          <w:w w:val="104"/>
        </w:rPr>
        <w:t xml:space="preserve"> </w:t>
      </w:r>
      <w:r>
        <w:rPr>
          <w:rFonts w:ascii="Times New Roman" w:cs="Times New Roman" w:hAnsi="Times New Roman"/>
          <w:w w:val="104"/>
        </w:rPr>
        <w:t>purpose.</w:t>
      </w:r>
    </w:p>
    <w:p>
      <w:pPr>
        <w:pStyle w:val="style179"/>
        <w:numPr>
          <w:ilvl w:val="0"/>
          <w:numId w:val="43"/>
        </w:numPr>
        <w:spacing w:lineRule="auto" w:line="276"/>
        <w:jc w:val="both"/>
        <w:rPr>
          <w:rFonts w:ascii="Times New Roman" w:cs="Times New Roman" w:hAnsi="Times New Roman"/>
        </w:rPr>
      </w:pPr>
      <w:r>
        <w:rPr>
          <w:rFonts w:ascii="Times New Roman" w:cs="Times New Roman" w:hAnsi="Times New Roman"/>
          <w:bCs/>
        </w:rPr>
        <w:t xml:space="preserve">Agricultural policies: </w:t>
      </w:r>
      <w:r>
        <w:rPr>
          <w:rFonts w:ascii="Times New Roman" w:cs="Times New Roman" w:hAnsi="Times New Roman"/>
        </w:rPr>
        <w:t>They have not been so emphatic on agriculture due to the diversification of priorities. Unlike in the USA and China, the policies have been so soft such that agricultural development has been dwindling   time from time in the rural areas. This has led to food shortage such that Tanzania has been importing some food from outside despite having great potentials for producing adequate amount of</w:t>
      </w:r>
      <w:r>
        <w:rPr>
          <w:rFonts w:ascii="Times New Roman" w:cs="Times New Roman" w:hAnsi="Times New Roman"/>
          <w:spacing w:val="-4"/>
        </w:rPr>
        <w:t xml:space="preserve"> </w:t>
      </w:r>
      <w:r>
        <w:rPr>
          <w:rFonts w:ascii="Times New Roman" w:cs="Times New Roman" w:hAnsi="Times New Roman"/>
        </w:rPr>
        <w:t>food.</w:t>
      </w:r>
    </w:p>
    <w:p>
      <w:pPr>
        <w:pStyle w:val="style179"/>
        <w:numPr>
          <w:ilvl w:val="0"/>
          <w:numId w:val="43"/>
        </w:numPr>
        <w:spacing w:lineRule="auto" w:line="276"/>
        <w:jc w:val="both"/>
        <w:rPr>
          <w:rFonts w:ascii="Times New Roman" w:cs="Times New Roman" w:hAnsi="Times New Roman"/>
        </w:rPr>
      </w:pPr>
      <w:r>
        <w:rPr>
          <w:rFonts w:ascii="Times New Roman" w:cs="Times New Roman" w:hAnsi="Times New Roman"/>
          <w:bCs/>
        </w:rPr>
        <w:t xml:space="preserve">Rural- urban migration: </w:t>
      </w:r>
      <w:r>
        <w:rPr>
          <w:rFonts w:ascii="Times New Roman" w:cs="Times New Roman" w:hAnsi="Times New Roman"/>
        </w:rPr>
        <w:t>People especially the young ones, are so mobile moving from rural to urban areas Rural–urban migration has negatively affected agriculture in Tanzania. Many young people are living in the village and flood the towns leaving the rural areas with young children and the old people who cannot effectively and efficiently engage themselves into agriculture.</w:t>
      </w:r>
    </w:p>
    <w:p>
      <w:pPr>
        <w:pStyle w:val="style0"/>
        <w:spacing w:lineRule="auto" w:line="276"/>
        <w:jc w:val="both"/>
        <w:rPr>
          <w:rFonts w:ascii="Times New Roman" w:cs="Times New Roman" w:hAnsi="Times New Roman"/>
        </w:rPr>
      </w:pPr>
    </w:p>
    <w:p>
      <w:pPr>
        <w:pStyle w:val="style0"/>
        <w:spacing w:lineRule="auto" w:line="276"/>
        <w:jc w:val="both"/>
        <w:rPr>
          <w:rFonts w:ascii="Times New Roman" w:cs="Times New Roman" w:hAnsi="Times New Roman"/>
          <w:b/>
          <w:bCs/>
        </w:rPr>
      </w:pPr>
      <w:r>
        <w:rPr>
          <w:rFonts w:ascii="Times New Roman" w:cs="Times New Roman" w:hAnsi="Times New Roman"/>
          <w:b/>
          <w:bCs/>
        </w:rPr>
        <w:t>STRATEGIES TO IMPROVE AGRICULTURE IN TANZANIA</w:t>
      </w:r>
    </w:p>
    <w:p>
      <w:pPr>
        <w:pStyle w:val="style179"/>
        <w:numPr>
          <w:ilvl w:val="0"/>
          <w:numId w:val="42"/>
        </w:numPr>
        <w:spacing w:lineRule="auto" w:line="276"/>
        <w:jc w:val="both"/>
        <w:rPr>
          <w:rFonts w:ascii="Times New Roman" w:cs="Times New Roman" w:hAnsi="Times New Roman"/>
        </w:rPr>
      </w:pPr>
      <w:r>
        <w:rPr>
          <w:rFonts w:ascii="Times New Roman" w:cs="Times New Roman" w:hAnsi="Times New Roman"/>
          <w:w w:val="104"/>
        </w:rPr>
        <w:t>There</w:t>
      </w:r>
      <w:r>
        <w:rPr>
          <w:rFonts w:ascii="Times New Roman" w:cs="Times New Roman" w:hAnsi="Times New Roman"/>
          <w:spacing w:val="-10"/>
          <w:w w:val="104"/>
        </w:rPr>
        <w:t xml:space="preserve"> </w:t>
      </w:r>
      <w:r>
        <w:rPr>
          <w:rFonts w:ascii="Times New Roman" w:cs="Times New Roman" w:hAnsi="Times New Roman"/>
          <w:w w:val="104"/>
        </w:rPr>
        <w:t>should</w:t>
      </w:r>
      <w:r>
        <w:rPr>
          <w:rFonts w:ascii="Times New Roman" w:cs="Times New Roman" w:hAnsi="Times New Roman"/>
          <w:spacing w:val="-9"/>
          <w:w w:val="104"/>
        </w:rPr>
        <w:t xml:space="preserve"> </w:t>
      </w:r>
      <w:r>
        <w:rPr>
          <w:rFonts w:ascii="Times New Roman" w:cs="Times New Roman" w:hAnsi="Times New Roman"/>
          <w:w w:val="104"/>
        </w:rPr>
        <w:t>be</w:t>
      </w:r>
      <w:r>
        <w:rPr>
          <w:rFonts w:ascii="Times New Roman" w:cs="Times New Roman" w:hAnsi="Times New Roman"/>
          <w:spacing w:val="-9"/>
          <w:w w:val="104"/>
        </w:rPr>
        <w:t xml:space="preserve"> </w:t>
      </w:r>
      <w:r>
        <w:rPr>
          <w:rFonts w:ascii="Times New Roman" w:cs="Times New Roman" w:hAnsi="Times New Roman"/>
          <w:w w:val="104"/>
        </w:rPr>
        <w:t>comprehensive</w:t>
      </w:r>
      <w:r>
        <w:rPr>
          <w:rFonts w:ascii="Times New Roman" w:cs="Times New Roman" w:hAnsi="Times New Roman"/>
          <w:spacing w:val="-10"/>
          <w:w w:val="104"/>
        </w:rPr>
        <w:t xml:space="preserve"> </w:t>
      </w:r>
      <w:r>
        <w:rPr>
          <w:rFonts w:ascii="Times New Roman" w:cs="Times New Roman" w:hAnsi="Times New Roman"/>
          <w:w w:val="104"/>
        </w:rPr>
        <w:t>schemes</w:t>
      </w:r>
      <w:r>
        <w:rPr>
          <w:rFonts w:ascii="Times New Roman" w:cs="Times New Roman" w:hAnsi="Times New Roman"/>
          <w:spacing w:val="-9"/>
          <w:w w:val="104"/>
        </w:rPr>
        <w:t xml:space="preserve"> </w:t>
      </w:r>
      <w:r>
        <w:rPr>
          <w:rFonts w:ascii="Times New Roman" w:cs="Times New Roman" w:hAnsi="Times New Roman"/>
          <w:w w:val="104"/>
        </w:rPr>
        <w:t>for</w:t>
      </w:r>
      <w:r>
        <w:rPr>
          <w:rFonts w:ascii="Times New Roman" w:cs="Times New Roman" w:hAnsi="Times New Roman"/>
          <w:spacing w:val="-9"/>
          <w:w w:val="104"/>
        </w:rPr>
        <w:t xml:space="preserve"> </w:t>
      </w:r>
      <w:r>
        <w:rPr>
          <w:rFonts w:ascii="Times New Roman" w:cs="Times New Roman" w:hAnsi="Times New Roman"/>
          <w:w w:val="104"/>
        </w:rPr>
        <w:t>undertaking</w:t>
      </w:r>
      <w:r>
        <w:rPr>
          <w:rFonts w:ascii="Times New Roman" w:cs="Times New Roman" w:hAnsi="Times New Roman"/>
          <w:spacing w:val="-10"/>
          <w:w w:val="104"/>
        </w:rPr>
        <w:t xml:space="preserve"> </w:t>
      </w:r>
      <w:r>
        <w:rPr>
          <w:rFonts w:ascii="Times New Roman" w:cs="Times New Roman" w:hAnsi="Times New Roman"/>
          <w:w w:val="104"/>
        </w:rPr>
        <w:t>soil</w:t>
      </w:r>
      <w:r>
        <w:rPr>
          <w:rFonts w:ascii="Times New Roman" w:cs="Times New Roman" w:hAnsi="Times New Roman"/>
          <w:spacing w:val="-9"/>
          <w:w w:val="104"/>
        </w:rPr>
        <w:t xml:space="preserve"> </w:t>
      </w:r>
      <w:r>
        <w:rPr>
          <w:rFonts w:ascii="Times New Roman" w:cs="Times New Roman" w:hAnsi="Times New Roman"/>
          <w:w w:val="104"/>
        </w:rPr>
        <w:t>conservation</w:t>
      </w:r>
      <w:r>
        <w:rPr>
          <w:rFonts w:ascii="Times New Roman" w:cs="Times New Roman" w:hAnsi="Times New Roman"/>
          <w:spacing w:val="-9"/>
          <w:w w:val="104"/>
        </w:rPr>
        <w:t xml:space="preserve"> </w:t>
      </w:r>
      <w:r>
        <w:rPr>
          <w:rFonts w:ascii="Times New Roman" w:cs="Times New Roman" w:hAnsi="Times New Roman"/>
          <w:w w:val="104"/>
        </w:rPr>
        <w:t>by the</w:t>
      </w:r>
      <w:r>
        <w:rPr>
          <w:rFonts w:ascii="Times New Roman" w:cs="Times New Roman" w:hAnsi="Times New Roman"/>
          <w:spacing w:val="-24"/>
          <w:w w:val="104"/>
        </w:rPr>
        <w:t xml:space="preserve"> </w:t>
      </w:r>
      <w:r>
        <w:rPr>
          <w:rFonts w:ascii="Times New Roman" w:cs="Times New Roman" w:hAnsi="Times New Roman"/>
          <w:w w:val="104"/>
        </w:rPr>
        <w:t>methods</w:t>
      </w:r>
      <w:r>
        <w:rPr>
          <w:rFonts w:ascii="Times New Roman" w:cs="Times New Roman" w:hAnsi="Times New Roman"/>
          <w:spacing w:val="-24"/>
          <w:w w:val="104"/>
        </w:rPr>
        <w:t xml:space="preserve"> </w:t>
      </w:r>
      <w:r>
        <w:rPr>
          <w:rFonts w:ascii="Times New Roman" w:cs="Times New Roman" w:hAnsi="Times New Roman"/>
          <w:w w:val="104"/>
        </w:rPr>
        <w:t>like</w:t>
      </w:r>
      <w:r>
        <w:rPr>
          <w:rFonts w:ascii="Times New Roman" w:cs="Times New Roman" w:hAnsi="Times New Roman"/>
          <w:spacing w:val="-24"/>
          <w:w w:val="104"/>
        </w:rPr>
        <w:t xml:space="preserve"> </w:t>
      </w:r>
      <w:r>
        <w:rPr>
          <w:rFonts w:ascii="Times New Roman" w:cs="Times New Roman" w:hAnsi="Times New Roman"/>
          <w:w w:val="104"/>
        </w:rPr>
        <w:t>crop</w:t>
      </w:r>
      <w:r>
        <w:rPr>
          <w:rFonts w:ascii="Times New Roman" w:cs="Times New Roman" w:hAnsi="Times New Roman"/>
          <w:spacing w:val="-24"/>
          <w:w w:val="104"/>
        </w:rPr>
        <w:t xml:space="preserve"> </w:t>
      </w:r>
      <w:r>
        <w:rPr>
          <w:rFonts w:ascii="Times New Roman" w:cs="Times New Roman" w:hAnsi="Times New Roman"/>
          <w:w w:val="104"/>
        </w:rPr>
        <w:t>rotation</w:t>
      </w:r>
      <w:r>
        <w:rPr>
          <w:rFonts w:ascii="Times New Roman" w:cs="Times New Roman" w:hAnsi="Times New Roman"/>
          <w:spacing w:val="-24"/>
          <w:w w:val="104"/>
        </w:rPr>
        <w:t>, controlled</w:t>
      </w:r>
      <w:r>
        <w:rPr>
          <w:rFonts w:ascii="Times New Roman" w:cs="Times New Roman" w:hAnsi="Times New Roman"/>
          <w:spacing w:val="-24"/>
          <w:w w:val="104"/>
        </w:rPr>
        <w:t xml:space="preserve"> </w:t>
      </w:r>
      <w:r>
        <w:rPr>
          <w:rFonts w:ascii="Times New Roman" w:cs="Times New Roman" w:hAnsi="Times New Roman"/>
          <w:w w:val="104"/>
        </w:rPr>
        <w:t>grazing,</w:t>
      </w:r>
      <w:r>
        <w:rPr>
          <w:rFonts w:ascii="Times New Roman" w:cs="Times New Roman" w:hAnsi="Times New Roman"/>
          <w:spacing w:val="-24"/>
          <w:w w:val="104"/>
        </w:rPr>
        <w:t xml:space="preserve"> </w:t>
      </w:r>
      <w:r>
        <w:rPr>
          <w:rFonts w:ascii="Times New Roman" w:cs="Times New Roman" w:hAnsi="Times New Roman"/>
          <w:w w:val="104"/>
        </w:rPr>
        <w:t>contour,</w:t>
      </w:r>
      <w:r>
        <w:rPr>
          <w:rFonts w:ascii="Times New Roman" w:cs="Times New Roman" w:hAnsi="Times New Roman"/>
          <w:spacing w:val="-23"/>
          <w:w w:val="104"/>
        </w:rPr>
        <w:t xml:space="preserve"> </w:t>
      </w:r>
      <w:r>
        <w:rPr>
          <w:rFonts w:ascii="Times New Roman" w:cs="Times New Roman" w:hAnsi="Times New Roman"/>
          <w:w w:val="104"/>
        </w:rPr>
        <w:t>farming,</w:t>
      </w:r>
      <w:r>
        <w:rPr>
          <w:rFonts w:ascii="Times New Roman" w:cs="Times New Roman" w:hAnsi="Times New Roman"/>
          <w:spacing w:val="-24"/>
          <w:w w:val="104"/>
        </w:rPr>
        <w:t xml:space="preserve"> </w:t>
      </w:r>
      <w:r>
        <w:rPr>
          <w:rFonts w:ascii="Times New Roman" w:cs="Times New Roman" w:hAnsi="Times New Roman"/>
          <w:w w:val="104"/>
        </w:rPr>
        <w:t>dry</w:t>
      </w:r>
      <w:r>
        <w:rPr>
          <w:rFonts w:ascii="Times New Roman" w:cs="Times New Roman" w:hAnsi="Times New Roman"/>
          <w:spacing w:val="-24"/>
          <w:w w:val="104"/>
        </w:rPr>
        <w:t xml:space="preserve"> </w:t>
      </w:r>
      <w:r>
        <w:rPr>
          <w:rFonts w:ascii="Times New Roman" w:cs="Times New Roman" w:hAnsi="Times New Roman"/>
          <w:w w:val="104"/>
        </w:rPr>
        <w:t>farming (mulching),</w:t>
      </w:r>
      <w:r>
        <w:rPr>
          <w:rFonts w:ascii="Times New Roman" w:cs="Times New Roman" w:hAnsi="Times New Roman"/>
          <w:spacing w:val="-7"/>
          <w:w w:val="104"/>
        </w:rPr>
        <w:t xml:space="preserve"> </w:t>
      </w:r>
      <w:r>
        <w:rPr>
          <w:rFonts w:ascii="Times New Roman" w:cs="Times New Roman" w:hAnsi="Times New Roman"/>
          <w:w w:val="104"/>
        </w:rPr>
        <w:t>terracing</w:t>
      </w:r>
      <w:r>
        <w:rPr>
          <w:rFonts w:ascii="Times New Roman" w:cs="Times New Roman" w:hAnsi="Times New Roman"/>
          <w:spacing w:val="-6"/>
          <w:w w:val="104"/>
        </w:rPr>
        <w:t xml:space="preserve"> </w:t>
      </w:r>
      <w:r>
        <w:rPr>
          <w:rFonts w:ascii="Times New Roman" w:cs="Times New Roman" w:hAnsi="Times New Roman"/>
          <w:w w:val="104"/>
        </w:rPr>
        <w:t>and</w:t>
      </w:r>
      <w:r>
        <w:rPr>
          <w:rFonts w:ascii="Times New Roman" w:cs="Times New Roman" w:hAnsi="Times New Roman"/>
          <w:spacing w:val="-6"/>
          <w:w w:val="104"/>
        </w:rPr>
        <w:t xml:space="preserve"> </w:t>
      </w:r>
      <w:r>
        <w:rPr>
          <w:rFonts w:ascii="Times New Roman" w:cs="Times New Roman" w:hAnsi="Times New Roman"/>
          <w:w w:val="104"/>
        </w:rPr>
        <w:t>strip</w:t>
      </w:r>
      <w:r>
        <w:rPr>
          <w:rFonts w:ascii="Times New Roman" w:cs="Times New Roman" w:hAnsi="Times New Roman"/>
          <w:spacing w:val="-6"/>
          <w:w w:val="104"/>
        </w:rPr>
        <w:t xml:space="preserve"> </w:t>
      </w:r>
      <w:r>
        <w:rPr>
          <w:rFonts w:ascii="Times New Roman" w:cs="Times New Roman" w:hAnsi="Times New Roman"/>
          <w:w w:val="104"/>
        </w:rPr>
        <w:t>cropping</w:t>
      </w:r>
      <w:r>
        <w:rPr>
          <w:rFonts w:ascii="Times New Roman" w:cs="Times New Roman" w:hAnsi="Times New Roman"/>
          <w:spacing w:val="-6"/>
          <w:w w:val="104"/>
        </w:rPr>
        <w:t xml:space="preserve"> </w:t>
      </w:r>
      <w:r>
        <w:rPr>
          <w:rFonts w:ascii="Times New Roman" w:cs="Times New Roman" w:hAnsi="Times New Roman"/>
          <w:w w:val="104"/>
        </w:rPr>
        <w:t>as</w:t>
      </w:r>
      <w:r>
        <w:rPr>
          <w:rFonts w:ascii="Times New Roman" w:cs="Times New Roman" w:hAnsi="Times New Roman"/>
          <w:spacing w:val="-6"/>
          <w:w w:val="104"/>
        </w:rPr>
        <w:t xml:space="preserve"> </w:t>
      </w:r>
      <w:r>
        <w:rPr>
          <w:rFonts w:ascii="Times New Roman" w:cs="Times New Roman" w:hAnsi="Times New Roman"/>
          <w:w w:val="104"/>
        </w:rPr>
        <w:t>well</w:t>
      </w:r>
      <w:r>
        <w:rPr>
          <w:rFonts w:ascii="Times New Roman" w:cs="Times New Roman" w:hAnsi="Times New Roman"/>
          <w:spacing w:val="-5"/>
          <w:w w:val="104"/>
        </w:rPr>
        <w:t xml:space="preserve"> </w:t>
      </w:r>
      <w:r>
        <w:rPr>
          <w:rFonts w:ascii="Times New Roman" w:cs="Times New Roman" w:hAnsi="Times New Roman"/>
          <w:w w:val="104"/>
        </w:rPr>
        <w:t>as</w:t>
      </w:r>
      <w:r>
        <w:rPr>
          <w:rFonts w:ascii="Times New Roman" w:cs="Times New Roman" w:hAnsi="Times New Roman"/>
          <w:spacing w:val="-7"/>
          <w:w w:val="104"/>
        </w:rPr>
        <w:t xml:space="preserve"> </w:t>
      </w:r>
      <w:r>
        <w:rPr>
          <w:rFonts w:ascii="Times New Roman" w:cs="Times New Roman" w:hAnsi="Times New Roman"/>
          <w:w w:val="104"/>
        </w:rPr>
        <w:t>facilitating</w:t>
      </w:r>
      <w:r>
        <w:rPr>
          <w:rFonts w:ascii="Times New Roman" w:cs="Times New Roman" w:hAnsi="Times New Roman"/>
          <w:spacing w:val="-5"/>
          <w:w w:val="104"/>
        </w:rPr>
        <w:t xml:space="preserve"> </w:t>
      </w:r>
      <w:r>
        <w:rPr>
          <w:rFonts w:ascii="Times New Roman" w:cs="Times New Roman" w:hAnsi="Times New Roman"/>
          <w:w w:val="104"/>
        </w:rPr>
        <w:t>the</w:t>
      </w:r>
      <w:r>
        <w:rPr>
          <w:rFonts w:ascii="Times New Roman" w:cs="Times New Roman" w:hAnsi="Times New Roman"/>
          <w:spacing w:val="-6"/>
          <w:w w:val="104"/>
        </w:rPr>
        <w:t xml:space="preserve"> </w:t>
      </w:r>
      <w:r>
        <w:rPr>
          <w:rFonts w:ascii="Times New Roman" w:cs="Times New Roman" w:hAnsi="Times New Roman"/>
          <w:w w:val="104"/>
        </w:rPr>
        <w:t>processes</w:t>
      </w:r>
      <w:r>
        <w:rPr>
          <w:rFonts w:ascii="Times New Roman" w:cs="Times New Roman" w:hAnsi="Times New Roman"/>
          <w:spacing w:val="-5"/>
          <w:w w:val="104"/>
        </w:rPr>
        <w:t xml:space="preserve"> </w:t>
      </w:r>
      <w:r>
        <w:rPr>
          <w:rFonts w:ascii="Times New Roman" w:cs="Times New Roman" w:hAnsi="Times New Roman"/>
          <w:w w:val="104"/>
        </w:rPr>
        <w:t xml:space="preserve">of </w:t>
      </w:r>
      <w:r>
        <w:rPr>
          <w:rFonts w:ascii="Times New Roman" w:cs="Times New Roman" w:hAnsi="Times New Roman"/>
          <w:w w:val="104"/>
        </w:rPr>
        <w:t>restocking, afforestation</w:t>
      </w:r>
      <w:r>
        <w:rPr>
          <w:rFonts w:ascii="Times New Roman" w:cs="Times New Roman" w:hAnsi="Times New Roman"/>
          <w:w w:val="104"/>
        </w:rPr>
        <w:t xml:space="preserve"> and</w:t>
      </w:r>
      <w:r>
        <w:rPr>
          <w:rFonts w:ascii="Times New Roman" w:cs="Times New Roman" w:hAnsi="Times New Roman"/>
          <w:spacing w:val="-1"/>
          <w:w w:val="104"/>
        </w:rPr>
        <w:t xml:space="preserve"> </w:t>
      </w:r>
      <w:r>
        <w:rPr>
          <w:rFonts w:ascii="Times New Roman" w:cs="Times New Roman" w:hAnsi="Times New Roman"/>
          <w:w w:val="104"/>
        </w:rPr>
        <w:t>reforestation.</w:t>
      </w:r>
    </w:p>
    <w:p>
      <w:pPr>
        <w:pStyle w:val="style179"/>
        <w:numPr>
          <w:ilvl w:val="0"/>
          <w:numId w:val="42"/>
        </w:numPr>
        <w:spacing w:lineRule="auto" w:line="276"/>
        <w:jc w:val="both"/>
        <w:rPr>
          <w:rFonts w:ascii="Times New Roman" w:cs="Times New Roman" w:hAnsi="Times New Roman"/>
        </w:rPr>
      </w:pPr>
      <w:r>
        <w:rPr>
          <w:rFonts w:ascii="Times New Roman" w:cs="Times New Roman" w:hAnsi="Times New Roman"/>
          <w:w w:val="104"/>
        </w:rPr>
        <w:t>Educating</w:t>
      </w:r>
      <w:r>
        <w:rPr>
          <w:rFonts w:ascii="Times New Roman" w:cs="Times New Roman" w:hAnsi="Times New Roman"/>
          <w:spacing w:val="-9"/>
          <w:w w:val="104"/>
        </w:rPr>
        <w:t xml:space="preserve"> </w:t>
      </w:r>
      <w:r>
        <w:rPr>
          <w:rFonts w:ascii="Times New Roman" w:cs="Times New Roman" w:hAnsi="Times New Roman"/>
          <w:w w:val="104"/>
        </w:rPr>
        <w:t>people</w:t>
      </w:r>
      <w:r>
        <w:rPr>
          <w:rFonts w:ascii="Times New Roman" w:cs="Times New Roman" w:hAnsi="Times New Roman"/>
          <w:spacing w:val="-9"/>
          <w:w w:val="104"/>
        </w:rPr>
        <w:t xml:space="preserve"> </w:t>
      </w:r>
      <w:r>
        <w:rPr>
          <w:rFonts w:ascii="Times New Roman" w:cs="Times New Roman" w:hAnsi="Times New Roman"/>
          <w:w w:val="104"/>
        </w:rPr>
        <w:t>both</w:t>
      </w:r>
      <w:r>
        <w:rPr>
          <w:rFonts w:ascii="Times New Roman" w:cs="Times New Roman" w:hAnsi="Times New Roman"/>
          <w:spacing w:val="-9"/>
          <w:w w:val="104"/>
        </w:rPr>
        <w:t xml:space="preserve"> </w:t>
      </w:r>
      <w:r>
        <w:rPr>
          <w:rFonts w:ascii="Times New Roman" w:cs="Times New Roman" w:hAnsi="Times New Roman"/>
          <w:w w:val="104"/>
        </w:rPr>
        <w:t>in</w:t>
      </w:r>
      <w:r>
        <w:rPr>
          <w:rFonts w:ascii="Times New Roman" w:cs="Times New Roman" w:hAnsi="Times New Roman"/>
          <w:spacing w:val="-9"/>
          <w:w w:val="104"/>
        </w:rPr>
        <w:t xml:space="preserve"> </w:t>
      </w:r>
      <w:r>
        <w:rPr>
          <w:rFonts w:ascii="Times New Roman" w:cs="Times New Roman" w:hAnsi="Times New Roman"/>
          <w:w w:val="104"/>
        </w:rPr>
        <w:t>the</w:t>
      </w:r>
      <w:r>
        <w:rPr>
          <w:rFonts w:ascii="Times New Roman" w:cs="Times New Roman" w:hAnsi="Times New Roman"/>
          <w:spacing w:val="-9"/>
          <w:w w:val="104"/>
        </w:rPr>
        <w:t xml:space="preserve"> </w:t>
      </w:r>
      <w:r>
        <w:rPr>
          <w:rFonts w:ascii="Times New Roman" w:cs="Times New Roman" w:hAnsi="Times New Roman"/>
          <w:w w:val="104"/>
        </w:rPr>
        <w:t>school</w:t>
      </w:r>
      <w:r>
        <w:rPr>
          <w:rFonts w:ascii="Times New Roman" w:cs="Times New Roman" w:hAnsi="Times New Roman"/>
          <w:spacing w:val="-9"/>
          <w:w w:val="104"/>
        </w:rPr>
        <w:t xml:space="preserve"> </w:t>
      </w:r>
      <w:r>
        <w:rPr>
          <w:rFonts w:ascii="Times New Roman" w:cs="Times New Roman" w:hAnsi="Times New Roman"/>
          <w:w w:val="104"/>
        </w:rPr>
        <w:t>system</w:t>
      </w:r>
      <w:r>
        <w:rPr>
          <w:rFonts w:ascii="Times New Roman" w:cs="Times New Roman" w:hAnsi="Times New Roman"/>
          <w:spacing w:val="-9"/>
          <w:w w:val="104"/>
        </w:rPr>
        <w:t xml:space="preserve"> </w:t>
      </w:r>
      <w:r>
        <w:rPr>
          <w:rFonts w:ascii="Times New Roman" w:cs="Times New Roman" w:hAnsi="Times New Roman"/>
          <w:w w:val="104"/>
        </w:rPr>
        <w:t>and</w:t>
      </w:r>
      <w:r>
        <w:rPr>
          <w:rFonts w:ascii="Times New Roman" w:cs="Times New Roman" w:hAnsi="Times New Roman"/>
          <w:spacing w:val="-9"/>
          <w:w w:val="104"/>
        </w:rPr>
        <w:t xml:space="preserve"> </w:t>
      </w:r>
      <w:r>
        <w:rPr>
          <w:rFonts w:ascii="Times New Roman" w:cs="Times New Roman" w:hAnsi="Times New Roman"/>
          <w:w w:val="104"/>
        </w:rPr>
        <w:t>out</w:t>
      </w:r>
      <w:r>
        <w:rPr>
          <w:rFonts w:ascii="Times New Roman" w:cs="Times New Roman" w:hAnsi="Times New Roman"/>
          <w:spacing w:val="-9"/>
          <w:w w:val="104"/>
        </w:rPr>
        <w:t xml:space="preserve"> </w:t>
      </w:r>
      <w:r>
        <w:rPr>
          <w:rFonts w:ascii="Times New Roman" w:cs="Times New Roman" w:hAnsi="Times New Roman"/>
          <w:w w:val="104"/>
        </w:rPr>
        <w:t>of</w:t>
      </w:r>
      <w:r>
        <w:rPr>
          <w:rFonts w:ascii="Times New Roman" w:cs="Times New Roman" w:hAnsi="Times New Roman"/>
          <w:spacing w:val="-9"/>
          <w:w w:val="104"/>
        </w:rPr>
        <w:t xml:space="preserve"> </w:t>
      </w:r>
      <w:r>
        <w:rPr>
          <w:rFonts w:ascii="Times New Roman" w:cs="Times New Roman" w:hAnsi="Times New Roman"/>
          <w:w w:val="104"/>
        </w:rPr>
        <w:t>school</w:t>
      </w:r>
      <w:r>
        <w:rPr>
          <w:rFonts w:ascii="Times New Roman" w:cs="Times New Roman" w:hAnsi="Times New Roman"/>
          <w:spacing w:val="-9"/>
          <w:w w:val="104"/>
        </w:rPr>
        <w:t xml:space="preserve"> </w:t>
      </w:r>
      <w:r>
        <w:rPr>
          <w:rFonts w:ascii="Times New Roman" w:cs="Times New Roman" w:hAnsi="Times New Roman"/>
          <w:w w:val="104"/>
        </w:rPr>
        <w:t>(formal</w:t>
      </w:r>
      <w:r>
        <w:rPr>
          <w:rFonts w:ascii="Times New Roman" w:cs="Times New Roman" w:hAnsi="Times New Roman"/>
          <w:spacing w:val="-8"/>
          <w:w w:val="104"/>
        </w:rPr>
        <w:t xml:space="preserve"> </w:t>
      </w:r>
      <w:r>
        <w:rPr>
          <w:rFonts w:ascii="Times New Roman" w:cs="Times New Roman" w:hAnsi="Times New Roman"/>
          <w:w w:val="104"/>
        </w:rPr>
        <w:t>and</w:t>
      </w:r>
      <w:r>
        <w:rPr>
          <w:rFonts w:ascii="Times New Roman" w:cs="Times New Roman" w:hAnsi="Times New Roman"/>
          <w:spacing w:val="-9"/>
          <w:w w:val="104"/>
        </w:rPr>
        <w:t xml:space="preserve"> </w:t>
      </w:r>
      <w:r>
        <w:rPr>
          <w:rFonts w:ascii="Times New Roman" w:cs="Times New Roman" w:hAnsi="Times New Roman"/>
          <w:w w:val="104"/>
        </w:rPr>
        <w:t>non–formal education) on how to apply sustainable method of cultivating.</w:t>
      </w:r>
    </w:p>
    <w:p>
      <w:pPr>
        <w:pStyle w:val="style179"/>
        <w:numPr>
          <w:ilvl w:val="0"/>
          <w:numId w:val="42"/>
        </w:numPr>
        <w:spacing w:lineRule="auto" w:line="276"/>
        <w:jc w:val="both"/>
        <w:rPr>
          <w:rFonts w:ascii="Times New Roman" w:cs="Times New Roman" w:hAnsi="Times New Roman"/>
        </w:rPr>
      </w:pPr>
      <w:r>
        <w:rPr>
          <w:rFonts w:ascii="Times New Roman" w:cs="Times New Roman" w:hAnsi="Times New Roman"/>
        </w:rPr>
        <w:t xml:space="preserve">There should be high disease and pests control by cleaning the thickets, draining </w:t>
      </w:r>
      <w:r>
        <w:rPr>
          <w:rFonts w:ascii="Times New Roman" w:cs="Times New Roman" w:hAnsi="Times New Roman"/>
          <w:spacing w:val="-3"/>
        </w:rPr>
        <w:t xml:space="preserve">water, </w:t>
      </w:r>
      <w:r>
        <w:rPr>
          <w:rFonts w:ascii="Times New Roman" w:cs="Times New Roman" w:hAnsi="Times New Roman"/>
        </w:rPr>
        <w:t>from the ponds and marchers, spraying the crops with chemicals, improving health care centers and developing researches on different disease</w:t>
      </w:r>
      <w:r>
        <w:rPr>
          <w:rFonts w:ascii="Times New Roman" w:cs="Times New Roman" w:hAnsi="Times New Roman"/>
        </w:rPr>
        <w:t>.</w:t>
      </w:r>
    </w:p>
    <w:p>
      <w:pPr>
        <w:pStyle w:val="style179"/>
        <w:numPr>
          <w:ilvl w:val="0"/>
          <w:numId w:val="42"/>
        </w:numPr>
        <w:spacing w:lineRule="auto" w:line="276"/>
        <w:jc w:val="both"/>
        <w:rPr>
          <w:rFonts w:ascii="Times New Roman" w:cs="Times New Roman" w:hAnsi="Times New Roman"/>
        </w:rPr>
      </w:pPr>
      <w:r>
        <w:rPr>
          <w:rFonts w:ascii="Times New Roman" w:cs="Times New Roman" w:hAnsi="Times New Roman"/>
          <w:w w:val="104"/>
        </w:rPr>
        <w:t xml:space="preserve">Introduction of irrigation schemes. Hence reservoirs or dams should be </w:t>
      </w:r>
      <w:r>
        <w:rPr>
          <w:rFonts w:ascii="Times New Roman" w:cs="Times New Roman" w:hAnsi="Times New Roman"/>
          <w:w w:val="108"/>
        </w:rPr>
        <w:t>c</w:t>
      </w:r>
      <w:r>
        <w:rPr>
          <w:rFonts w:ascii="Times New Roman" w:cs="Times New Roman" w:hAnsi="Times New Roman"/>
          <w:spacing w:val="-1"/>
          <w:w w:val="113"/>
        </w:rPr>
        <w:t>ons</w:t>
      </w:r>
      <w:r>
        <w:rPr>
          <w:rFonts w:ascii="Times New Roman" w:cs="Times New Roman" w:hAnsi="Times New Roman"/>
          <w:spacing w:val="-1"/>
          <w:w w:val="97"/>
        </w:rPr>
        <w:t>tructe</w:t>
      </w:r>
      <w:r>
        <w:rPr>
          <w:rFonts w:ascii="Times New Roman" w:cs="Times New Roman" w:hAnsi="Times New Roman"/>
          <w:w w:val="97"/>
        </w:rPr>
        <w:t>d</w:t>
      </w:r>
      <w:r>
        <w:rPr>
          <w:rFonts w:ascii="Times New Roman" w:cs="Times New Roman" w:hAnsi="Times New Roman"/>
          <w:spacing w:val="-4"/>
        </w:rPr>
        <w:t xml:space="preserve"> </w:t>
      </w:r>
      <w:r>
        <w:rPr>
          <w:rFonts w:ascii="Times New Roman" w:cs="Times New Roman" w:hAnsi="Times New Roman"/>
          <w:spacing w:val="-2"/>
          <w:w w:val="84"/>
        </w:rPr>
        <w:t>t</w:t>
      </w:r>
      <w:r>
        <w:rPr>
          <w:rFonts w:ascii="Times New Roman" w:cs="Times New Roman" w:hAnsi="Times New Roman"/>
          <w:w w:val="109"/>
        </w:rPr>
        <w:t>o</w:t>
      </w:r>
      <w:r>
        <w:rPr>
          <w:rFonts w:ascii="Times New Roman" w:cs="Times New Roman" w:hAnsi="Times New Roman"/>
          <w:spacing w:val="-3"/>
        </w:rPr>
        <w:t xml:space="preserve"> </w:t>
      </w:r>
      <w:r>
        <w:rPr>
          <w:rFonts w:ascii="Times New Roman" w:cs="Times New Roman" w:hAnsi="Times New Roman"/>
          <w:spacing w:val="-1"/>
          <w:w w:val="101"/>
        </w:rPr>
        <w:t>en</w:t>
      </w:r>
      <w:r>
        <w:rPr>
          <w:rFonts w:ascii="Times New Roman" w:cs="Times New Roman" w:hAnsi="Times New Roman"/>
          <w:spacing w:val="-1"/>
          <w:w w:val="107"/>
        </w:rPr>
        <w:t>su</w:t>
      </w:r>
      <w:r>
        <w:rPr>
          <w:rFonts w:ascii="Times New Roman" w:cs="Times New Roman" w:hAnsi="Times New Roman"/>
          <w:spacing w:val="-2"/>
          <w:w w:val="107"/>
        </w:rPr>
        <w:t>r</w:t>
      </w:r>
      <w:r>
        <w:rPr>
          <w:rFonts w:ascii="Times New Roman" w:cs="Times New Roman" w:hAnsi="Times New Roman"/>
          <w:w w:val="99"/>
        </w:rPr>
        <w:t>e</w:t>
      </w:r>
      <w:r>
        <w:rPr>
          <w:rFonts w:ascii="Times New Roman" w:cs="Times New Roman" w:hAnsi="Times New Roman"/>
          <w:spacing w:val="-4"/>
        </w:rPr>
        <w:t xml:space="preserve"> </w:t>
      </w:r>
      <w:r>
        <w:rPr>
          <w:rFonts w:ascii="Times New Roman" w:cs="Times New Roman" w:hAnsi="Times New Roman"/>
          <w:spacing w:val="-1"/>
          <w:w w:val="108"/>
        </w:rPr>
        <w:t>c</w:t>
      </w:r>
      <w:r>
        <w:rPr>
          <w:rFonts w:ascii="Times New Roman" w:cs="Times New Roman" w:hAnsi="Times New Roman"/>
          <w:w w:val="108"/>
        </w:rPr>
        <w:t>o</w:t>
      </w:r>
      <w:r>
        <w:rPr>
          <w:rFonts w:ascii="Times New Roman" w:cs="Times New Roman" w:hAnsi="Times New Roman"/>
          <w:spacing w:val="-1"/>
          <w:w w:val="115"/>
        </w:rPr>
        <w:t>ns</w:t>
      </w:r>
      <w:r>
        <w:rPr>
          <w:rFonts w:ascii="Times New Roman" w:cs="Times New Roman" w:hAnsi="Times New Roman"/>
          <w:spacing w:val="-1"/>
          <w:w w:val="96"/>
        </w:rPr>
        <w:t>tan</w:t>
      </w:r>
      <w:r>
        <w:rPr>
          <w:rFonts w:ascii="Times New Roman" w:cs="Times New Roman" w:hAnsi="Times New Roman"/>
          <w:w w:val="96"/>
        </w:rPr>
        <w:t>t</w:t>
      </w:r>
      <w:r>
        <w:rPr>
          <w:rFonts w:ascii="Times New Roman" w:cs="Times New Roman" w:hAnsi="Times New Roman"/>
          <w:spacing w:val="-3"/>
        </w:rPr>
        <w:t xml:space="preserve"> </w:t>
      </w:r>
      <w:r>
        <w:rPr>
          <w:rFonts w:ascii="Times New Roman" w:cs="Times New Roman" w:hAnsi="Times New Roman"/>
          <w:spacing w:val="-1"/>
          <w:w w:val="131"/>
        </w:rPr>
        <w:t>s</w:t>
      </w:r>
      <w:r>
        <w:rPr>
          <w:rFonts w:ascii="Times New Roman" w:cs="Times New Roman" w:hAnsi="Times New Roman"/>
          <w:spacing w:val="-1"/>
        </w:rPr>
        <w:t>uppl</w:t>
      </w:r>
      <w:r>
        <w:rPr>
          <w:rFonts w:ascii="Times New Roman" w:cs="Times New Roman" w:hAnsi="Times New Roman"/>
          <w:w w:val="98"/>
        </w:rPr>
        <w:t>y</w:t>
      </w:r>
      <w:r>
        <w:rPr>
          <w:rFonts w:ascii="Times New Roman" w:cs="Times New Roman" w:hAnsi="Times New Roman"/>
          <w:spacing w:val="-4"/>
        </w:rPr>
        <w:t xml:space="preserve"> </w:t>
      </w:r>
      <w:r>
        <w:rPr>
          <w:rFonts w:ascii="Times New Roman" w:cs="Times New Roman" w:hAnsi="Times New Roman"/>
          <w:spacing w:val="-1"/>
          <w:w w:val="104"/>
        </w:rPr>
        <w:t>o</w:t>
      </w:r>
      <w:r>
        <w:rPr>
          <w:rFonts w:ascii="Times New Roman" w:cs="Times New Roman" w:hAnsi="Times New Roman"/>
          <w:w w:val="104"/>
        </w:rPr>
        <w:t>f</w:t>
      </w:r>
      <w:r>
        <w:rPr>
          <w:rFonts w:ascii="Times New Roman" w:cs="Times New Roman" w:hAnsi="Times New Roman"/>
          <w:spacing w:val="-3"/>
        </w:rPr>
        <w:t xml:space="preserve"> </w:t>
      </w:r>
      <w:r>
        <w:rPr>
          <w:rFonts w:ascii="Times New Roman" w:cs="Times New Roman" w:hAnsi="Times New Roman"/>
          <w:spacing w:val="-1"/>
          <w:w w:val="103"/>
        </w:rPr>
        <w:t>w</w:t>
      </w:r>
      <w:r>
        <w:rPr>
          <w:rFonts w:ascii="Times New Roman" w:cs="Times New Roman" w:hAnsi="Times New Roman"/>
          <w:spacing w:val="-1"/>
          <w:w w:val="96"/>
        </w:rPr>
        <w:t>ate</w:t>
      </w:r>
      <w:r>
        <w:rPr>
          <w:rFonts w:ascii="Times New Roman" w:cs="Times New Roman" w:hAnsi="Times New Roman"/>
          <w:w w:val="96"/>
        </w:rPr>
        <w:t>r</w:t>
      </w:r>
      <w:r>
        <w:rPr>
          <w:rFonts w:ascii="Times New Roman" w:cs="Times New Roman" w:hAnsi="Times New Roman"/>
          <w:spacing w:val="-4"/>
        </w:rPr>
        <w:t xml:space="preserve"> </w:t>
      </w:r>
      <w:r>
        <w:rPr>
          <w:rFonts w:ascii="Times New Roman" w:cs="Times New Roman" w:hAnsi="Times New Roman"/>
          <w:spacing w:val="-1"/>
          <w:w w:val="98"/>
        </w:rPr>
        <w:t>i</w:t>
      </w:r>
      <w:r>
        <w:rPr>
          <w:rFonts w:ascii="Times New Roman" w:cs="Times New Roman" w:hAnsi="Times New Roman"/>
          <w:w w:val="98"/>
        </w:rPr>
        <w:t>n</w:t>
      </w:r>
      <w:r>
        <w:rPr>
          <w:rFonts w:ascii="Times New Roman" w:cs="Times New Roman" w:hAnsi="Times New Roman"/>
          <w:spacing w:val="-4"/>
        </w:rPr>
        <w:t xml:space="preserve"> </w:t>
      </w:r>
      <w:r>
        <w:rPr>
          <w:rFonts w:ascii="Times New Roman" w:cs="Times New Roman" w:hAnsi="Times New Roman"/>
          <w:spacing w:val="-1"/>
          <w:w w:val="97"/>
        </w:rPr>
        <w:t>th</w:t>
      </w:r>
      <w:r>
        <w:rPr>
          <w:rFonts w:ascii="Times New Roman" w:cs="Times New Roman" w:hAnsi="Times New Roman"/>
          <w:w w:val="97"/>
        </w:rPr>
        <w:t>e</w:t>
      </w:r>
      <w:r>
        <w:rPr>
          <w:rFonts w:ascii="Times New Roman" w:cs="Times New Roman" w:hAnsi="Times New Roman"/>
          <w:spacing w:val="-3"/>
        </w:rPr>
        <w:t xml:space="preserve"> </w:t>
      </w:r>
      <w:r>
        <w:rPr>
          <w:rFonts w:ascii="Times New Roman" w:cs="Times New Roman" w:hAnsi="Times New Roman"/>
          <w:spacing w:val="-1"/>
          <w:w w:val="98"/>
        </w:rPr>
        <w:t>far</w:t>
      </w:r>
      <w:r>
        <w:rPr>
          <w:rFonts w:ascii="Times New Roman" w:cs="Times New Roman" w:hAnsi="Times New Roman"/>
          <w:w w:val="108"/>
        </w:rPr>
        <w:t>m</w:t>
      </w:r>
      <w:r>
        <w:rPr>
          <w:rFonts w:ascii="Times New Roman" w:cs="Times New Roman" w:hAnsi="Times New Roman"/>
          <w:spacing w:val="-1"/>
          <w:w w:val="131"/>
        </w:rPr>
        <w:t>s</w:t>
      </w:r>
      <w:r>
        <w:rPr>
          <w:rFonts w:ascii="Times New Roman" w:cs="Times New Roman" w:hAnsi="Times New Roman"/>
          <w:w w:val="55"/>
        </w:rPr>
        <w:t>,</w:t>
      </w:r>
      <w:r>
        <w:rPr>
          <w:rFonts w:ascii="Times New Roman" w:cs="Times New Roman" w:hAnsi="Times New Roman"/>
          <w:spacing w:val="-4"/>
        </w:rPr>
        <w:t xml:space="preserve"> </w:t>
      </w:r>
      <w:r>
        <w:rPr>
          <w:rFonts w:ascii="Times New Roman" w:cs="Times New Roman" w:hAnsi="Times New Roman"/>
          <w:spacing w:val="-1"/>
          <w:w w:val="115"/>
        </w:rPr>
        <w:t>su</w:t>
      </w:r>
      <w:r>
        <w:rPr>
          <w:rFonts w:ascii="Times New Roman" w:cs="Times New Roman" w:hAnsi="Times New Roman"/>
          <w:w w:val="108"/>
        </w:rPr>
        <w:t>c</w:t>
      </w:r>
      <w:r>
        <w:rPr>
          <w:rFonts w:ascii="Times New Roman" w:cs="Times New Roman" w:hAnsi="Times New Roman"/>
          <w:w w:val="103"/>
        </w:rPr>
        <w:t>h</w:t>
      </w:r>
      <w:r>
        <w:rPr>
          <w:rFonts w:ascii="Times New Roman" w:cs="Times New Roman" w:hAnsi="Times New Roman"/>
          <w:spacing w:val="-4"/>
        </w:rPr>
        <w:t xml:space="preserve"> </w:t>
      </w:r>
      <w:r>
        <w:rPr>
          <w:rFonts w:ascii="Times New Roman" w:cs="Times New Roman" w:hAnsi="Times New Roman"/>
          <w:spacing w:val="-1"/>
          <w:w w:val="101"/>
        </w:rPr>
        <w:t>attempt</w:t>
      </w:r>
      <w:r>
        <w:rPr>
          <w:rFonts w:ascii="Times New Roman" w:cs="Times New Roman" w:hAnsi="Times New Roman"/>
          <w:w w:val="101"/>
        </w:rPr>
        <w:t>s</w:t>
      </w:r>
      <w:r>
        <w:rPr>
          <w:rFonts w:ascii="Times New Roman" w:cs="Times New Roman" w:hAnsi="Times New Roman"/>
          <w:spacing w:val="-4"/>
        </w:rPr>
        <w:t xml:space="preserve"> </w:t>
      </w:r>
      <w:r>
        <w:rPr>
          <w:rFonts w:ascii="Times New Roman" w:cs="Times New Roman" w:hAnsi="Times New Roman"/>
          <w:spacing w:val="-1"/>
          <w:w w:val="104"/>
        </w:rPr>
        <w:t>h</w:t>
      </w:r>
      <w:r>
        <w:rPr>
          <w:rFonts w:ascii="Times New Roman" w:cs="Times New Roman" w:hAnsi="Times New Roman"/>
          <w:spacing w:val="-2"/>
          <w:w w:val="104"/>
        </w:rPr>
        <w:t>a</w:t>
      </w:r>
      <w:r>
        <w:rPr>
          <w:rFonts w:ascii="Times New Roman" w:cs="Times New Roman" w:hAnsi="Times New Roman"/>
          <w:spacing w:val="-1"/>
          <w:w w:val="101"/>
        </w:rPr>
        <w:t>v</w:t>
      </w:r>
      <w:r>
        <w:rPr>
          <w:rFonts w:ascii="Times New Roman" w:cs="Times New Roman" w:hAnsi="Times New Roman"/>
          <w:w w:val="99"/>
        </w:rPr>
        <w:t xml:space="preserve">e </w:t>
      </w:r>
      <w:r>
        <w:rPr>
          <w:rFonts w:ascii="Times New Roman" w:cs="Times New Roman" w:hAnsi="Times New Roman"/>
          <w:w w:val="104"/>
        </w:rPr>
        <w:t>been</w:t>
      </w:r>
      <w:r>
        <w:rPr>
          <w:rFonts w:ascii="Times New Roman" w:cs="Times New Roman" w:hAnsi="Times New Roman"/>
          <w:spacing w:val="-9"/>
          <w:w w:val="104"/>
        </w:rPr>
        <w:t xml:space="preserve"> </w:t>
      </w:r>
      <w:r>
        <w:rPr>
          <w:rFonts w:ascii="Times New Roman" w:cs="Times New Roman" w:hAnsi="Times New Roman"/>
          <w:w w:val="104"/>
        </w:rPr>
        <w:t>made</w:t>
      </w:r>
      <w:r>
        <w:rPr>
          <w:rFonts w:ascii="Times New Roman" w:cs="Times New Roman" w:hAnsi="Times New Roman"/>
          <w:spacing w:val="-8"/>
          <w:w w:val="104"/>
        </w:rPr>
        <w:t xml:space="preserve"> </w:t>
      </w:r>
      <w:r>
        <w:rPr>
          <w:rFonts w:ascii="Times New Roman" w:cs="Times New Roman" w:hAnsi="Times New Roman"/>
          <w:w w:val="104"/>
        </w:rPr>
        <w:t>in</w:t>
      </w:r>
      <w:r>
        <w:rPr>
          <w:rFonts w:ascii="Times New Roman" w:cs="Times New Roman" w:hAnsi="Times New Roman"/>
          <w:spacing w:val="-8"/>
          <w:w w:val="104"/>
        </w:rPr>
        <w:t xml:space="preserve"> </w:t>
      </w:r>
      <w:r>
        <w:rPr>
          <w:rFonts w:ascii="Times New Roman" w:cs="Times New Roman" w:hAnsi="Times New Roman"/>
          <w:w w:val="104"/>
        </w:rPr>
        <w:t>Tanzania</w:t>
      </w:r>
      <w:r>
        <w:rPr>
          <w:rFonts w:ascii="Times New Roman" w:cs="Times New Roman" w:hAnsi="Times New Roman"/>
          <w:spacing w:val="-8"/>
          <w:w w:val="104"/>
        </w:rPr>
        <w:t xml:space="preserve"> </w:t>
      </w:r>
      <w:r>
        <w:rPr>
          <w:rFonts w:ascii="Times New Roman" w:cs="Times New Roman" w:hAnsi="Times New Roman"/>
          <w:w w:val="104"/>
        </w:rPr>
        <w:t>like</w:t>
      </w:r>
      <w:r>
        <w:rPr>
          <w:rFonts w:ascii="Times New Roman" w:cs="Times New Roman" w:hAnsi="Times New Roman"/>
          <w:spacing w:val="-8"/>
          <w:w w:val="104"/>
        </w:rPr>
        <w:t xml:space="preserve"> </w:t>
      </w:r>
      <w:r>
        <w:rPr>
          <w:rFonts w:ascii="Times New Roman" w:cs="Times New Roman" w:hAnsi="Times New Roman"/>
          <w:w w:val="104"/>
        </w:rPr>
        <w:t>the</w:t>
      </w:r>
      <w:r>
        <w:rPr>
          <w:rFonts w:ascii="Times New Roman" w:cs="Times New Roman" w:hAnsi="Times New Roman"/>
          <w:spacing w:val="-8"/>
          <w:w w:val="104"/>
        </w:rPr>
        <w:t xml:space="preserve"> </w:t>
      </w:r>
      <w:r>
        <w:rPr>
          <w:rFonts w:ascii="Times New Roman" w:cs="Times New Roman" w:hAnsi="Times New Roman"/>
          <w:w w:val="104"/>
        </w:rPr>
        <w:t>Nyumba</w:t>
      </w:r>
      <w:r>
        <w:rPr>
          <w:rFonts w:ascii="Times New Roman" w:cs="Times New Roman" w:hAnsi="Times New Roman"/>
          <w:spacing w:val="-8"/>
          <w:w w:val="104"/>
        </w:rPr>
        <w:t xml:space="preserve"> </w:t>
      </w:r>
      <w:r>
        <w:rPr>
          <w:rFonts w:ascii="Times New Roman" w:cs="Times New Roman" w:hAnsi="Times New Roman"/>
          <w:w w:val="104"/>
        </w:rPr>
        <w:t>ya</w:t>
      </w:r>
      <w:r>
        <w:rPr>
          <w:rFonts w:ascii="Times New Roman" w:cs="Times New Roman" w:hAnsi="Times New Roman"/>
          <w:spacing w:val="-8"/>
          <w:w w:val="104"/>
        </w:rPr>
        <w:t xml:space="preserve"> </w:t>
      </w:r>
      <w:r>
        <w:rPr>
          <w:rFonts w:ascii="Times New Roman" w:cs="Times New Roman" w:hAnsi="Times New Roman"/>
          <w:w w:val="104"/>
        </w:rPr>
        <w:t>Mungu</w:t>
      </w:r>
      <w:r>
        <w:rPr>
          <w:rFonts w:ascii="Times New Roman" w:cs="Times New Roman" w:hAnsi="Times New Roman"/>
          <w:spacing w:val="-8"/>
          <w:w w:val="104"/>
        </w:rPr>
        <w:t xml:space="preserve"> </w:t>
      </w:r>
      <w:r>
        <w:rPr>
          <w:rFonts w:ascii="Times New Roman" w:cs="Times New Roman" w:hAnsi="Times New Roman"/>
          <w:w w:val="104"/>
        </w:rPr>
        <w:t>dam,</w:t>
      </w:r>
      <w:r>
        <w:rPr>
          <w:rFonts w:ascii="Times New Roman" w:cs="Times New Roman" w:hAnsi="Times New Roman"/>
          <w:spacing w:val="-8"/>
          <w:w w:val="104"/>
        </w:rPr>
        <w:t xml:space="preserve"> </w:t>
      </w:r>
      <w:r>
        <w:rPr>
          <w:rFonts w:ascii="Times New Roman" w:cs="Times New Roman" w:hAnsi="Times New Roman"/>
          <w:w w:val="104"/>
        </w:rPr>
        <w:t>Mtera</w:t>
      </w:r>
      <w:r>
        <w:rPr>
          <w:rFonts w:ascii="Times New Roman" w:cs="Times New Roman" w:hAnsi="Times New Roman"/>
          <w:spacing w:val="-8"/>
          <w:w w:val="104"/>
        </w:rPr>
        <w:t xml:space="preserve"> </w:t>
      </w:r>
      <w:r>
        <w:rPr>
          <w:rFonts w:ascii="Times New Roman" w:cs="Times New Roman" w:hAnsi="Times New Roman"/>
          <w:w w:val="104"/>
        </w:rPr>
        <w:t>dam,</w:t>
      </w:r>
      <w:r>
        <w:rPr>
          <w:rFonts w:ascii="Times New Roman" w:cs="Times New Roman" w:hAnsi="Times New Roman"/>
          <w:spacing w:val="-9"/>
          <w:w w:val="104"/>
        </w:rPr>
        <w:t xml:space="preserve"> </w:t>
      </w:r>
      <w:r>
        <w:rPr>
          <w:rFonts w:ascii="Times New Roman" w:cs="Times New Roman" w:hAnsi="Times New Roman"/>
          <w:w w:val="104"/>
        </w:rPr>
        <w:t>Mindu</w:t>
      </w:r>
      <w:r>
        <w:rPr>
          <w:rFonts w:ascii="Times New Roman" w:cs="Times New Roman" w:hAnsi="Times New Roman"/>
          <w:spacing w:val="-8"/>
          <w:w w:val="104"/>
        </w:rPr>
        <w:t xml:space="preserve"> </w:t>
      </w:r>
      <w:r>
        <w:rPr>
          <w:rFonts w:ascii="Times New Roman" w:cs="Times New Roman" w:hAnsi="Times New Roman"/>
          <w:w w:val="104"/>
        </w:rPr>
        <w:t>dam in Morogoro</w:t>
      </w:r>
      <w:r>
        <w:rPr>
          <w:rFonts w:ascii="Times New Roman" w:cs="Times New Roman" w:hAnsi="Times New Roman"/>
          <w:spacing w:val="-20"/>
          <w:w w:val="104"/>
        </w:rPr>
        <w:t xml:space="preserve"> </w:t>
      </w:r>
      <w:r>
        <w:rPr>
          <w:rFonts w:ascii="Times New Roman" w:cs="Times New Roman" w:hAnsi="Times New Roman"/>
          <w:w w:val="104"/>
        </w:rPr>
        <w:t>etc.</w:t>
      </w:r>
    </w:p>
    <w:p>
      <w:pPr>
        <w:pStyle w:val="style179"/>
        <w:numPr>
          <w:ilvl w:val="0"/>
          <w:numId w:val="42"/>
        </w:numPr>
        <w:spacing w:lineRule="auto" w:line="276"/>
        <w:jc w:val="both"/>
        <w:rPr>
          <w:rFonts w:ascii="Times New Roman" w:cs="Times New Roman" w:hAnsi="Times New Roman"/>
        </w:rPr>
      </w:pPr>
      <w:r>
        <w:rPr>
          <w:rFonts w:ascii="Times New Roman" w:cs="Times New Roman" w:hAnsi="Times New Roman"/>
        </w:rPr>
        <w:t>Construction of better roads, good storage facilities etc. International linkages should be improved so as to facilitate the diffusion of new technology to our country.</w:t>
      </w:r>
    </w:p>
    <w:p>
      <w:pPr>
        <w:pStyle w:val="style179"/>
        <w:numPr>
          <w:ilvl w:val="0"/>
          <w:numId w:val="42"/>
        </w:numPr>
        <w:spacing w:lineRule="auto" w:line="276"/>
        <w:jc w:val="both"/>
        <w:rPr>
          <w:rFonts w:ascii="Times New Roman" w:cs="Times New Roman" w:hAnsi="Times New Roman"/>
        </w:rPr>
      </w:pPr>
      <w:r>
        <w:rPr>
          <w:rFonts w:ascii="Times New Roman" w:cs="Times New Roman" w:hAnsi="Times New Roman"/>
        </w:rPr>
        <w:t>Land reallocation and resettlement schemes should be reviewed, for example during vulgarization there were problems of sending some people to which were not fertile. Hence, before establishing a settlement anywhere, there should be profound preliminary surveys so as to assess land suitability for</w:t>
      </w:r>
      <w:r>
        <w:rPr>
          <w:rFonts w:ascii="Times New Roman" w:cs="Times New Roman" w:hAnsi="Times New Roman"/>
          <w:spacing w:val="-28"/>
        </w:rPr>
        <w:t xml:space="preserve"> </w:t>
      </w:r>
      <w:r>
        <w:rPr>
          <w:rFonts w:ascii="Times New Roman" w:cs="Times New Roman" w:hAnsi="Times New Roman"/>
        </w:rPr>
        <w:t>settlement.</w:t>
      </w:r>
    </w:p>
    <w:p>
      <w:pPr>
        <w:pStyle w:val="style179"/>
        <w:numPr>
          <w:ilvl w:val="0"/>
          <w:numId w:val="42"/>
        </w:numPr>
        <w:spacing w:lineRule="auto" w:line="276"/>
        <w:jc w:val="both"/>
        <w:rPr>
          <w:rFonts w:ascii="Times New Roman" w:cs="Times New Roman" w:hAnsi="Times New Roman"/>
        </w:rPr>
      </w:pPr>
      <w:r>
        <w:rPr>
          <w:rFonts w:ascii="Times New Roman" w:cs="Times New Roman" w:hAnsi="Times New Roman"/>
        </w:rPr>
        <w:t>Rural-Urban migration should be reversed. This can easily be done through investing in the rural areas. Great economic projects should be launched in the villages so as to promote the living standard of the people in rural areas and make people stay instead of moving to towns. Once rural areas are more developed</w:t>
      </w:r>
      <w:r>
        <w:rPr>
          <w:rFonts w:ascii="Times New Roman" w:cs="Times New Roman" w:hAnsi="Times New Roman"/>
          <w:spacing w:val="-8"/>
        </w:rPr>
        <w:t xml:space="preserve"> </w:t>
      </w:r>
      <w:r>
        <w:rPr>
          <w:rFonts w:ascii="Times New Roman" w:cs="Times New Roman" w:hAnsi="Times New Roman"/>
        </w:rPr>
        <w:t>some</w:t>
      </w:r>
      <w:r>
        <w:rPr>
          <w:rFonts w:ascii="Times New Roman" w:cs="Times New Roman" w:hAnsi="Times New Roman"/>
          <w:spacing w:val="-7"/>
        </w:rPr>
        <w:t xml:space="preserve"> </w:t>
      </w:r>
      <w:r>
        <w:rPr>
          <w:rFonts w:ascii="Times New Roman" w:cs="Times New Roman" w:hAnsi="Times New Roman"/>
        </w:rPr>
        <w:t>urban</w:t>
      </w:r>
      <w:r>
        <w:rPr>
          <w:rFonts w:ascii="Times New Roman" w:cs="Times New Roman" w:hAnsi="Times New Roman"/>
          <w:spacing w:val="-7"/>
        </w:rPr>
        <w:t xml:space="preserve"> </w:t>
      </w:r>
      <w:r>
        <w:rPr>
          <w:rFonts w:ascii="Times New Roman" w:cs="Times New Roman" w:hAnsi="Times New Roman"/>
        </w:rPr>
        <w:t>dwellers</w:t>
      </w:r>
      <w:r>
        <w:rPr>
          <w:rFonts w:ascii="Times New Roman" w:cs="Times New Roman" w:hAnsi="Times New Roman"/>
          <w:spacing w:val="-8"/>
        </w:rPr>
        <w:t xml:space="preserve"> </w:t>
      </w:r>
      <w:r>
        <w:rPr>
          <w:rFonts w:ascii="Times New Roman" w:cs="Times New Roman" w:hAnsi="Times New Roman"/>
        </w:rPr>
        <w:t>can</w:t>
      </w:r>
      <w:r>
        <w:rPr>
          <w:rFonts w:ascii="Times New Roman" w:cs="Times New Roman" w:hAnsi="Times New Roman"/>
          <w:spacing w:val="-8"/>
        </w:rPr>
        <w:t xml:space="preserve"> </w:t>
      </w:r>
      <w:r>
        <w:rPr>
          <w:rFonts w:ascii="Times New Roman" w:cs="Times New Roman" w:hAnsi="Times New Roman"/>
        </w:rPr>
        <w:t>be</w:t>
      </w:r>
      <w:r>
        <w:rPr>
          <w:rFonts w:ascii="Times New Roman" w:cs="Times New Roman" w:hAnsi="Times New Roman"/>
          <w:spacing w:val="-7"/>
        </w:rPr>
        <w:t xml:space="preserve"> </w:t>
      </w:r>
      <w:r>
        <w:rPr>
          <w:rFonts w:ascii="Times New Roman" w:cs="Times New Roman" w:hAnsi="Times New Roman"/>
        </w:rPr>
        <w:t>attracted</w:t>
      </w:r>
      <w:r>
        <w:rPr>
          <w:rFonts w:ascii="Times New Roman" w:cs="Times New Roman" w:hAnsi="Times New Roman"/>
          <w:spacing w:val="-8"/>
        </w:rPr>
        <w:t xml:space="preserve"> </w:t>
      </w:r>
      <w:r>
        <w:rPr>
          <w:rFonts w:ascii="Times New Roman" w:cs="Times New Roman" w:hAnsi="Times New Roman"/>
        </w:rPr>
        <w:t>to</w:t>
      </w:r>
      <w:r>
        <w:rPr>
          <w:rFonts w:ascii="Times New Roman" w:cs="Times New Roman" w:hAnsi="Times New Roman"/>
          <w:spacing w:val="-8"/>
        </w:rPr>
        <w:t xml:space="preserve"> </w:t>
      </w:r>
      <w:r>
        <w:rPr>
          <w:rFonts w:ascii="Times New Roman" w:cs="Times New Roman" w:hAnsi="Times New Roman"/>
        </w:rPr>
        <w:t>rural</w:t>
      </w:r>
      <w:r>
        <w:rPr>
          <w:rFonts w:ascii="Times New Roman" w:cs="Times New Roman" w:hAnsi="Times New Roman"/>
          <w:spacing w:val="-6"/>
        </w:rPr>
        <w:t xml:space="preserve"> </w:t>
      </w:r>
      <w:r>
        <w:rPr>
          <w:rFonts w:ascii="Times New Roman" w:cs="Times New Roman" w:hAnsi="Times New Roman"/>
        </w:rPr>
        <w:t>areas.</w:t>
      </w:r>
    </w:p>
    <w:p>
      <w:pPr>
        <w:pStyle w:val="style179"/>
        <w:numPr>
          <w:ilvl w:val="0"/>
          <w:numId w:val="42"/>
        </w:numPr>
        <w:spacing w:lineRule="auto" w:line="276"/>
        <w:jc w:val="both"/>
        <w:rPr>
          <w:rFonts w:ascii="Times New Roman" w:cs="Times New Roman" w:hAnsi="Times New Roman"/>
        </w:rPr>
      </w:pPr>
      <w:r>
        <w:rPr>
          <w:rFonts w:ascii="Times New Roman" w:cs="Times New Roman" w:hAnsi="Times New Roman"/>
        </w:rPr>
        <w:t>I</w:t>
      </w:r>
      <w:r>
        <w:rPr>
          <w:rFonts w:ascii="Times New Roman" w:cs="Times New Roman" w:hAnsi="Times New Roman"/>
        </w:rPr>
        <w:t>mprovement in the marketing system. Internal market can be improved through the development of cooperative boards the way it was with NMC, establishing local industries that are agricultural oriented like textile industries and food processing industries. Good price should be set and the payments should be done immediately. External market can be improved by trading with other countries with high quality crop products, uniting to promote bargaining</w:t>
      </w:r>
      <w:r>
        <w:rPr>
          <w:rFonts w:ascii="Times New Roman" w:cs="Times New Roman" w:hAnsi="Times New Roman"/>
          <w:spacing w:val="-11"/>
        </w:rPr>
        <w:t xml:space="preserve"> </w:t>
      </w:r>
      <w:r>
        <w:rPr>
          <w:rFonts w:ascii="Times New Roman" w:cs="Times New Roman" w:hAnsi="Times New Roman"/>
        </w:rPr>
        <w:t>power</w:t>
      </w:r>
      <w:r>
        <w:rPr>
          <w:rFonts w:ascii="Times New Roman" w:cs="Times New Roman" w:hAnsi="Times New Roman"/>
          <w:spacing w:val="-11"/>
        </w:rPr>
        <w:t xml:space="preserve"> </w:t>
      </w:r>
      <w:r>
        <w:rPr>
          <w:rFonts w:ascii="Times New Roman" w:cs="Times New Roman" w:hAnsi="Times New Roman"/>
        </w:rPr>
        <w:t>in</w:t>
      </w:r>
      <w:r>
        <w:rPr>
          <w:rFonts w:ascii="Times New Roman" w:cs="Times New Roman" w:hAnsi="Times New Roman"/>
          <w:spacing w:val="-11"/>
        </w:rPr>
        <w:t xml:space="preserve"> </w:t>
      </w:r>
      <w:r>
        <w:rPr>
          <w:rFonts w:ascii="Times New Roman" w:cs="Times New Roman" w:hAnsi="Times New Roman"/>
        </w:rPr>
        <w:t>the</w:t>
      </w:r>
      <w:r>
        <w:rPr>
          <w:rFonts w:ascii="Times New Roman" w:cs="Times New Roman" w:hAnsi="Times New Roman"/>
          <w:spacing w:val="-10"/>
        </w:rPr>
        <w:t xml:space="preserve"> </w:t>
      </w:r>
      <w:r>
        <w:rPr>
          <w:rFonts w:ascii="Times New Roman" w:cs="Times New Roman" w:hAnsi="Times New Roman"/>
        </w:rPr>
        <w:t>world</w:t>
      </w:r>
      <w:r>
        <w:rPr>
          <w:rFonts w:ascii="Times New Roman" w:cs="Times New Roman" w:hAnsi="Times New Roman"/>
          <w:spacing w:val="-11"/>
        </w:rPr>
        <w:t xml:space="preserve"> </w:t>
      </w:r>
      <w:r>
        <w:rPr>
          <w:rFonts w:ascii="Times New Roman" w:cs="Times New Roman" w:hAnsi="Times New Roman"/>
        </w:rPr>
        <w:t>market,</w:t>
      </w:r>
      <w:r>
        <w:rPr>
          <w:rFonts w:ascii="Times New Roman" w:cs="Times New Roman" w:hAnsi="Times New Roman"/>
          <w:spacing w:val="-9"/>
        </w:rPr>
        <w:t xml:space="preserve"> </w:t>
      </w:r>
      <w:r>
        <w:rPr>
          <w:rFonts w:ascii="Times New Roman" w:cs="Times New Roman" w:hAnsi="Times New Roman"/>
        </w:rPr>
        <w:t>diversification</w:t>
      </w:r>
      <w:r>
        <w:rPr>
          <w:rFonts w:ascii="Times New Roman" w:cs="Times New Roman" w:hAnsi="Times New Roman"/>
          <w:spacing w:val="-10"/>
        </w:rPr>
        <w:t xml:space="preserve"> </w:t>
      </w:r>
      <w:r>
        <w:rPr>
          <w:rFonts w:ascii="Times New Roman" w:cs="Times New Roman" w:hAnsi="Times New Roman"/>
        </w:rPr>
        <w:t>in</w:t>
      </w:r>
      <w:r>
        <w:rPr>
          <w:rFonts w:ascii="Times New Roman" w:cs="Times New Roman" w:hAnsi="Times New Roman"/>
          <w:spacing w:val="-11"/>
        </w:rPr>
        <w:t xml:space="preserve"> </w:t>
      </w:r>
      <w:r>
        <w:rPr>
          <w:rFonts w:ascii="Times New Roman" w:cs="Times New Roman" w:hAnsi="Times New Roman"/>
        </w:rPr>
        <w:t>the</w:t>
      </w:r>
      <w:r>
        <w:rPr>
          <w:rFonts w:ascii="Times New Roman" w:cs="Times New Roman" w:hAnsi="Times New Roman"/>
          <w:spacing w:val="-10"/>
        </w:rPr>
        <w:t xml:space="preserve"> </w:t>
      </w:r>
      <w:r>
        <w:rPr>
          <w:rFonts w:ascii="Times New Roman" w:cs="Times New Roman" w:hAnsi="Times New Roman"/>
        </w:rPr>
        <w:t>world</w:t>
      </w:r>
      <w:r>
        <w:rPr>
          <w:rFonts w:ascii="Times New Roman" w:cs="Times New Roman" w:hAnsi="Times New Roman"/>
          <w:spacing w:val="-11"/>
        </w:rPr>
        <w:t xml:space="preserve"> </w:t>
      </w:r>
      <w:r>
        <w:rPr>
          <w:rFonts w:ascii="Times New Roman" w:cs="Times New Roman" w:hAnsi="Times New Roman"/>
        </w:rPr>
        <w:t>market</w:t>
      </w:r>
      <w:r>
        <w:rPr>
          <w:rFonts w:ascii="Times New Roman" w:cs="Times New Roman" w:hAnsi="Times New Roman"/>
          <w:spacing w:val="-11"/>
        </w:rPr>
        <w:t xml:space="preserve"> </w:t>
      </w:r>
      <w:r>
        <w:rPr>
          <w:rFonts w:ascii="Times New Roman" w:cs="Times New Roman" w:hAnsi="Times New Roman"/>
        </w:rPr>
        <w:t>etc.</w:t>
      </w:r>
    </w:p>
    <w:p>
      <w:pPr>
        <w:pStyle w:val="style179"/>
        <w:numPr>
          <w:ilvl w:val="0"/>
          <w:numId w:val="42"/>
        </w:numPr>
        <w:spacing w:lineRule="auto" w:line="276"/>
        <w:jc w:val="both"/>
        <w:rPr>
          <w:rFonts w:ascii="Times New Roman" w:cs="Times New Roman" w:hAnsi="Times New Roman"/>
        </w:rPr>
      </w:pPr>
      <w:r>
        <w:rPr>
          <w:rFonts w:ascii="Times New Roman" w:cs="Times New Roman" w:hAnsi="Times New Roman"/>
        </w:rPr>
        <w:t>E</w:t>
      </w:r>
      <w:r>
        <w:rPr>
          <w:rFonts w:ascii="Times New Roman" w:cs="Times New Roman" w:hAnsi="Times New Roman"/>
        </w:rPr>
        <w:t xml:space="preserve">mpowering women so that they can also have more rights and greater room for participating in giving their own views on the way of improving </w:t>
      </w:r>
      <w:r>
        <w:rPr>
          <w:rFonts w:ascii="Times New Roman" w:cs="Times New Roman" w:hAnsi="Times New Roman"/>
        </w:rPr>
        <w:t>agriculture. Women</w:t>
      </w:r>
      <w:r>
        <w:rPr>
          <w:rFonts w:ascii="Times New Roman" w:cs="Times New Roman" w:hAnsi="Times New Roman"/>
        </w:rPr>
        <w:t xml:space="preserve"> should also be given land to own in order that they can take of it and hence produce effectively. Men also should be actively involved in the agricultural activities so that the great burden or</w:t>
      </w:r>
      <w:r>
        <w:rPr>
          <w:rFonts w:ascii="Times New Roman" w:cs="Times New Roman" w:hAnsi="Times New Roman"/>
          <w:spacing w:val="-8"/>
        </w:rPr>
        <w:t xml:space="preserve"> </w:t>
      </w:r>
      <w:r>
        <w:rPr>
          <w:rFonts w:ascii="Times New Roman" w:cs="Times New Roman" w:hAnsi="Times New Roman"/>
        </w:rPr>
        <w:t>work</w:t>
      </w:r>
      <w:r>
        <w:rPr>
          <w:rFonts w:ascii="Times New Roman" w:cs="Times New Roman" w:hAnsi="Times New Roman"/>
          <w:spacing w:val="-8"/>
        </w:rPr>
        <w:t xml:space="preserve"> </w:t>
      </w:r>
      <w:r>
        <w:rPr>
          <w:rFonts w:ascii="Times New Roman" w:cs="Times New Roman" w:hAnsi="Times New Roman"/>
        </w:rPr>
        <w:t>low</w:t>
      </w:r>
      <w:r>
        <w:rPr>
          <w:rFonts w:ascii="Times New Roman" w:cs="Times New Roman" w:hAnsi="Times New Roman"/>
          <w:spacing w:val="-6"/>
        </w:rPr>
        <w:t xml:space="preserve"> </w:t>
      </w:r>
      <w:r>
        <w:rPr>
          <w:rFonts w:ascii="Times New Roman" w:cs="Times New Roman" w:hAnsi="Times New Roman"/>
        </w:rPr>
        <w:t>that</w:t>
      </w:r>
      <w:r>
        <w:rPr>
          <w:rFonts w:ascii="Times New Roman" w:cs="Times New Roman" w:hAnsi="Times New Roman"/>
          <w:spacing w:val="-8"/>
        </w:rPr>
        <w:t xml:space="preserve"> </w:t>
      </w:r>
      <w:r>
        <w:rPr>
          <w:rFonts w:ascii="Times New Roman" w:cs="Times New Roman" w:hAnsi="Times New Roman"/>
        </w:rPr>
        <w:t>women</w:t>
      </w:r>
      <w:r>
        <w:rPr>
          <w:rFonts w:ascii="Times New Roman" w:cs="Times New Roman" w:hAnsi="Times New Roman"/>
          <w:spacing w:val="-7"/>
        </w:rPr>
        <w:t xml:space="preserve"> </w:t>
      </w:r>
      <w:r>
        <w:rPr>
          <w:rFonts w:ascii="Times New Roman" w:cs="Times New Roman" w:hAnsi="Times New Roman"/>
        </w:rPr>
        <w:t>are</w:t>
      </w:r>
      <w:r>
        <w:rPr>
          <w:rFonts w:ascii="Times New Roman" w:cs="Times New Roman" w:hAnsi="Times New Roman"/>
          <w:spacing w:val="-8"/>
        </w:rPr>
        <w:t xml:space="preserve"> </w:t>
      </w:r>
      <w:r>
        <w:rPr>
          <w:rFonts w:ascii="Times New Roman" w:cs="Times New Roman" w:hAnsi="Times New Roman"/>
        </w:rPr>
        <w:t>having</w:t>
      </w:r>
      <w:r>
        <w:rPr>
          <w:rFonts w:ascii="Times New Roman" w:cs="Times New Roman" w:hAnsi="Times New Roman"/>
          <w:spacing w:val="-7"/>
        </w:rPr>
        <w:t xml:space="preserve"> </w:t>
      </w:r>
      <w:r>
        <w:rPr>
          <w:rFonts w:ascii="Times New Roman" w:cs="Times New Roman" w:hAnsi="Times New Roman"/>
        </w:rPr>
        <w:t>can</w:t>
      </w:r>
      <w:r>
        <w:rPr>
          <w:rFonts w:ascii="Times New Roman" w:cs="Times New Roman" w:hAnsi="Times New Roman"/>
          <w:spacing w:val="-8"/>
        </w:rPr>
        <w:t xml:space="preserve"> </w:t>
      </w:r>
      <w:r>
        <w:rPr>
          <w:rFonts w:ascii="Times New Roman" w:cs="Times New Roman" w:hAnsi="Times New Roman"/>
        </w:rPr>
        <w:t>be</w:t>
      </w:r>
      <w:r>
        <w:rPr>
          <w:rFonts w:ascii="Times New Roman" w:cs="Times New Roman" w:hAnsi="Times New Roman"/>
          <w:spacing w:val="-7"/>
        </w:rPr>
        <w:t xml:space="preserve"> </w:t>
      </w:r>
      <w:r>
        <w:rPr>
          <w:rFonts w:ascii="Times New Roman" w:cs="Times New Roman" w:hAnsi="Times New Roman"/>
        </w:rPr>
        <w:t>reduced.</w:t>
      </w:r>
    </w:p>
    <w:p>
      <w:pPr>
        <w:pStyle w:val="style179"/>
        <w:numPr>
          <w:ilvl w:val="0"/>
          <w:numId w:val="42"/>
        </w:numPr>
        <w:spacing w:lineRule="auto" w:line="276"/>
        <w:jc w:val="both"/>
        <w:rPr>
          <w:rFonts w:ascii="Times New Roman" w:cs="Times New Roman" w:hAnsi="Times New Roman"/>
        </w:rPr>
      </w:pPr>
      <w:r>
        <w:rPr>
          <w:rFonts w:ascii="Times New Roman" w:cs="Times New Roman" w:hAnsi="Times New Roman"/>
        </w:rPr>
        <w:t xml:space="preserve">Maintaining peace in the country so that people can settle and concentrate on </w:t>
      </w:r>
      <w:r>
        <w:rPr>
          <w:rFonts w:ascii="Times New Roman" w:cs="Times New Roman" w:hAnsi="Times New Roman"/>
          <w:spacing w:val="-1"/>
          <w:w w:val="97"/>
        </w:rPr>
        <w:t>p</w:t>
      </w:r>
      <w:r>
        <w:rPr>
          <w:rFonts w:ascii="Times New Roman" w:cs="Times New Roman" w:hAnsi="Times New Roman"/>
          <w:spacing w:val="-2"/>
          <w:w w:val="97"/>
        </w:rPr>
        <w:t>r</w:t>
      </w:r>
      <w:r>
        <w:rPr>
          <w:rFonts w:ascii="Times New Roman" w:cs="Times New Roman" w:hAnsi="Times New Roman"/>
          <w:w w:val="109"/>
        </w:rPr>
        <w:t>o</w:t>
      </w:r>
      <w:r>
        <w:rPr>
          <w:rFonts w:ascii="Times New Roman" w:cs="Times New Roman" w:hAnsi="Times New Roman"/>
          <w:spacing w:val="-1"/>
          <w:w w:val="104"/>
        </w:rPr>
        <w:t>d</w:t>
      </w:r>
      <w:r>
        <w:rPr>
          <w:rFonts w:ascii="Times New Roman" w:cs="Times New Roman" w:hAnsi="Times New Roman"/>
          <w:spacing w:val="-1"/>
          <w:w w:val="104"/>
        </w:rPr>
        <w:t>u</w:t>
      </w:r>
      <w:r>
        <w:rPr>
          <w:rFonts w:ascii="Times New Roman" w:cs="Times New Roman" w:hAnsi="Times New Roman"/>
          <w:w w:val="104"/>
        </w:rPr>
        <w:t>c</w:t>
      </w:r>
      <w:r>
        <w:rPr>
          <w:rFonts w:ascii="Times New Roman" w:cs="Times New Roman" w:hAnsi="Times New Roman"/>
          <w:spacing w:val="-1"/>
          <w:w w:val="86"/>
        </w:rPr>
        <w:t>ti</w:t>
      </w:r>
      <w:r>
        <w:rPr>
          <w:rFonts w:ascii="Times New Roman" w:cs="Times New Roman" w:hAnsi="Times New Roman"/>
          <w:w w:val="109"/>
        </w:rPr>
        <w:t>o</w:t>
      </w:r>
      <w:r>
        <w:rPr>
          <w:rFonts w:ascii="Times New Roman" w:cs="Times New Roman" w:hAnsi="Times New Roman"/>
          <w:w w:val="103"/>
        </w:rPr>
        <w:t>n</w:t>
      </w:r>
      <w:r>
        <w:rPr>
          <w:rFonts w:ascii="Times New Roman" w:cs="Times New Roman" w:hAnsi="Times New Roman"/>
          <w:spacing w:val="-2"/>
        </w:rPr>
        <w:t xml:space="preserve"> </w:t>
      </w:r>
      <w:r>
        <w:rPr>
          <w:rFonts w:ascii="Times New Roman" w:cs="Times New Roman" w:hAnsi="Times New Roman"/>
          <w:spacing w:val="-4"/>
          <w:w w:val="89"/>
        </w:rPr>
        <w:t>r</w:t>
      </w:r>
      <w:r>
        <w:rPr>
          <w:rFonts w:ascii="Times New Roman" w:cs="Times New Roman" w:hAnsi="Times New Roman"/>
          <w:spacing w:val="-1"/>
          <w:w w:val="98"/>
        </w:rPr>
        <w:t>athe</w:t>
      </w:r>
      <w:r>
        <w:rPr>
          <w:rFonts w:ascii="Times New Roman" w:cs="Times New Roman" w:hAnsi="Times New Roman"/>
          <w:w w:val="98"/>
        </w:rPr>
        <w:t>r</w:t>
      </w:r>
      <w:r>
        <w:rPr>
          <w:rFonts w:ascii="Times New Roman" w:cs="Times New Roman" w:hAnsi="Times New Roman"/>
          <w:spacing w:val="-2"/>
        </w:rPr>
        <w:t xml:space="preserve"> </w:t>
      </w:r>
      <w:r>
        <w:rPr>
          <w:rFonts w:ascii="Times New Roman" w:cs="Times New Roman" w:hAnsi="Times New Roman"/>
          <w:spacing w:val="-1"/>
        </w:rPr>
        <w:t>tha</w:t>
      </w:r>
      <w:r>
        <w:rPr>
          <w:rFonts w:ascii="Times New Roman" w:cs="Times New Roman" w:hAnsi="Times New Roman"/>
        </w:rPr>
        <w:t>n</w:t>
      </w:r>
      <w:r>
        <w:rPr>
          <w:rFonts w:ascii="Times New Roman" w:cs="Times New Roman" w:hAnsi="Times New Roman"/>
          <w:spacing w:val="-2"/>
        </w:rPr>
        <w:t xml:space="preserve"> </w:t>
      </w:r>
      <w:r>
        <w:rPr>
          <w:rFonts w:ascii="Times New Roman" w:cs="Times New Roman" w:hAnsi="Times New Roman"/>
          <w:spacing w:val="-2"/>
          <w:w w:val="103"/>
        </w:rPr>
        <w:t>k</w:t>
      </w:r>
      <w:r>
        <w:rPr>
          <w:rFonts w:ascii="Times New Roman" w:cs="Times New Roman" w:hAnsi="Times New Roman"/>
          <w:spacing w:val="-1"/>
          <w:w w:val="101"/>
        </w:rPr>
        <w:t>ee</w:t>
      </w:r>
      <w:r>
        <w:rPr>
          <w:rFonts w:ascii="Times New Roman" w:cs="Times New Roman" w:hAnsi="Times New Roman"/>
          <w:w w:val="101"/>
        </w:rPr>
        <w:t>p</w:t>
      </w:r>
      <w:r>
        <w:rPr>
          <w:rFonts w:ascii="Times New Roman" w:cs="Times New Roman" w:hAnsi="Times New Roman"/>
          <w:spacing w:val="-2"/>
        </w:rPr>
        <w:t xml:space="preserve"> </w:t>
      </w:r>
      <w:r>
        <w:rPr>
          <w:rFonts w:ascii="Times New Roman" w:cs="Times New Roman" w:hAnsi="Times New Roman"/>
          <w:w w:val="109"/>
        </w:rPr>
        <w:t>o</w:t>
      </w:r>
      <w:r>
        <w:rPr>
          <w:rFonts w:ascii="Times New Roman" w:cs="Times New Roman" w:hAnsi="Times New Roman"/>
          <w:w w:val="103"/>
        </w:rPr>
        <w:t>n</w:t>
      </w:r>
      <w:r>
        <w:rPr>
          <w:rFonts w:ascii="Times New Roman" w:cs="Times New Roman" w:hAnsi="Times New Roman"/>
          <w:spacing w:val="-2"/>
        </w:rPr>
        <w:t xml:space="preserve"> </w:t>
      </w:r>
      <w:r>
        <w:rPr>
          <w:rFonts w:ascii="Times New Roman" w:cs="Times New Roman" w:hAnsi="Times New Roman"/>
          <w:spacing w:val="-1"/>
          <w:w w:val="97"/>
        </w:rPr>
        <w:t>th</w:t>
      </w:r>
      <w:r>
        <w:rPr>
          <w:rFonts w:ascii="Times New Roman" w:cs="Times New Roman" w:hAnsi="Times New Roman"/>
          <w:w w:val="97"/>
        </w:rPr>
        <w:t>e</w:t>
      </w:r>
      <w:r>
        <w:rPr>
          <w:rFonts w:ascii="Times New Roman" w:cs="Times New Roman" w:hAnsi="Times New Roman"/>
          <w:spacing w:val="-1"/>
        </w:rPr>
        <w:t xml:space="preserve"> </w:t>
      </w:r>
      <w:r>
        <w:rPr>
          <w:rFonts w:ascii="Times New Roman" w:cs="Times New Roman" w:hAnsi="Times New Roman"/>
          <w:spacing w:val="-1"/>
          <w:w w:val="91"/>
        </w:rPr>
        <w:t>fl</w:t>
      </w:r>
      <w:r>
        <w:rPr>
          <w:rFonts w:ascii="Times New Roman" w:cs="Times New Roman" w:hAnsi="Times New Roman"/>
          <w:spacing w:val="-1"/>
          <w:w w:val="102"/>
        </w:rPr>
        <w:t>eein</w:t>
      </w:r>
      <w:r>
        <w:rPr>
          <w:rFonts w:ascii="Times New Roman" w:cs="Times New Roman" w:hAnsi="Times New Roman"/>
          <w:w w:val="102"/>
        </w:rPr>
        <w:t>g</w:t>
      </w:r>
      <w:r>
        <w:rPr>
          <w:rFonts w:ascii="Times New Roman" w:cs="Times New Roman" w:hAnsi="Times New Roman"/>
          <w:spacing w:val="-2"/>
        </w:rPr>
        <w:t xml:space="preserve"> </w:t>
      </w:r>
      <w:r>
        <w:rPr>
          <w:rFonts w:ascii="Times New Roman" w:cs="Times New Roman" w:hAnsi="Times New Roman"/>
          <w:spacing w:val="-1"/>
          <w:w w:val="116"/>
        </w:rPr>
        <w:t>as</w:t>
      </w:r>
      <w:r>
        <w:rPr>
          <w:rFonts w:ascii="Times New Roman" w:cs="Times New Roman" w:hAnsi="Times New Roman"/>
          <w:w w:val="55"/>
        </w:rPr>
        <w:t>,</w:t>
      </w:r>
      <w:r>
        <w:rPr>
          <w:rFonts w:ascii="Times New Roman" w:cs="Times New Roman" w:hAnsi="Times New Roman"/>
          <w:spacing w:val="-2"/>
        </w:rPr>
        <w:t xml:space="preserve"> </w:t>
      </w:r>
      <w:r>
        <w:rPr>
          <w:rFonts w:ascii="Times New Roman" w:cs="Times New Roman" w:hAnsi="Times New Roman"/>
          <w:spacing w:val="-2"/>
          <w:w w:val="89"/>
        </w:rPr>
        <w:t>r</w:t>
      </w:r>
      <w:r>
        <w:rPr>
          <w:rFonts w:ascii="Times New Roman" w:cs="Times New Roman" w:hAnsi="Times New Roman"/>
          <w:spacing w:val="-1"/>
          <w:w w:val="104"/>
        </w:rPr>
        <w:t>efugee</w:t>
      </w:r>
      <w:r>
        <w:rPr>
          <w:rFonts w:ascii="Times New Roman" w:cs="Times New Roman" w:hAnsi="Times New Roman"/>
          <w:w w:val="104"/>
        </w:rPr>
        <w:t>s</w:t>
      </w:r>
      <w:r>
        <w:rPr>
          <w:rFonts w:ascii="Times New Roman" w:cs="Times New Roman" w:hAnsi="Times New Roman"/>
          <w:spacing w:val="-2"/>
        </w:rPr>
        <w:t xml:space="preserve"> </w:t>
      </w:r>
      <w:r>
        <w:rPr>
          <w:rFonts w:ascii="Times New Roman" w:cs="Times New Roman" w:hAnsi="Times New Roman"/>
          <w:spacing w:val="-2"/>
          <w:w w:val="84"/>
        </w:rPr>
        <w:t>t</w:t>
      </w:r>
      <w:r>
        <w:rPr>
          <w:rFonts w:ascii="Times New Roman" w:cs="Times New Roman" w:hAnsi="Times New Roman"/>
          <w:w w:val="109"/>
        </w:rPr>
        <w:t>o</w:t>
      </w:r>
      <w:r>
        <w:rPr>
          <w:rFonts w:ascii="Times New Roman" w:cs="Times New Roman" w:hAnsi="Times New Roman"/>
          <w:spacing w:val="-1"/>
        </w:rPr>
        <w:t xml:space="preserve"> </w:t>
      </w:r>
      <w:r>
        <w:rPr>
          <w:rFonts w:ascii="Times New Roman" w:cs="Times New Roman" w:hAnsi="Times New Roman"/>
          <w:w w:val="109"/>
        </w:rPr>
        <w:t>o</w:t>
      </w:r>
      <w:r>
        <w:rPr>
          <w:rFonts w:ascii="Times New Roman" w:cs="Times New Roman" w:hAnsi="Times New Roman"/>
          <w:spacing w:val="-1"/>
          <w:w w:val="95"/>
        </w:rPr>
        <w:t>the</w:t>
      </w:r>
      <w:r>
        <w:rPr>
          <w:rFonts w:ascii="Times New Roman" w:cs="Times New Roman" w:hAnsi="Times New Roman"/>
          <w:w w:val="95"/>
        </w:rPr>
        <w:t>r</w:t>
      </w:r>
      <w:r>
        <w:rPr>
          <w:rFonts w:ascii="Times New Roman" w:cs="Times New Roman" w:hAnsi="Times New Roman"/>
          <w:spacing w:val="-2"/>
        </w:rPr>
        <w:t xml:space="preserve"> </w:t>
      </w:r>
      <w:r>
        <w:rPr>
          <w:rFonts w:ascii="Times New Roman" w:cs="Times New Roman" w:hAnsi="Times New Roman"/>
          <w:w w:val="108"/>
        </w:rPr>
        <w:t>c</w:t>
      </w:r>
      <w:r>
        <w:rPr>
          <w:rFonts w:ascii="Times New Roman" w:cs="Times New Roman" w:hAnsi="Times New Roman"/>
          <w:spacing w:val="-1"/>
          <w:w w:val="99"/>
        </w:rPr>
        <w:t>ountr</w:t>
      </w:r>
      <w:r>
        <w:rPr>
          <w:rFonts w:ascii="Times New Roman" w:cs="Times New Roman" w:hAnsi="Times New Roman"/>
          <w:spacing w:val="-1"/>
          <w:w w:val="107"/>
        </w:rPr>
        <w:t>ies</w:t>
      </w:r>
      <w:r>
        <w:rPr>
          <w:rFonts w:ascii="Times New Roman" w:cs="Times New Roman" w:hAnsi="Times New Roman"/>
          <w:w w:val="73"/>
        </w:rPr>
        <w:t>.</w:t>
      </w:r>
      <w:r>
        <w:rPr>
          <w:rFonts w:ascii="Times New Roman" w:cs="Times New Roman" w:hAnsi="Times New Roman"/>
          <w:spacing w:val="-1"/>
        </w:rPr>
        <w:t xml:space="preserve"> </w:t>
      </w:r>
      <w:r>
        <w:rPr>
          <w:rFonts w:ascii="Times New Roman" w:cs="Times New Roman" w:hAnsi="Times New Roman"/>
          <w:spacing w:val="-2"/>
          <w:w w:val="116"/>
        </w:rPr>
        <w:t>P</w:t>
      </w:r>
      <w:r>
        <w:rPr>
          <w:rFonts w:ascii="Times New Roman" w:cs="Times New Roman" w:hAnsi="Times New Roman"/>
          <w:spacing w:val="-1"/>
          <w:w w:val="103"/>
        </w:rPr>
        <w:t xml:space="preserve">eace </w:t>
      </w:r>
      <w:r>
        <w:rPr>
          <w:rFonts w:ascii="Times New Roman" w:cs="Times New Roman" w:hAnsi="Times New Roman"/>
        </w:rPr>
        <w:t xml:space="preserve">can make people engage effectively in agriculture since they will be feeling secure but when there are conflicts a lot of time and resources are wasted in </w:t>
      </w:r>
      <w:r>
        <w:rPr>
          <w:rFonts w:ascii="Times New Roman" w:cs="Times New Roman" w:hAnsi="Times New Roman"/>
          <w:spacing w:val="-1"/>
          <w:w w:val="104"/>
        </w:rPr>
        <w:t>wa</w:t>
      </w:r>
      <w:r>
        <w:rPr>
          <w:rFonts w:ascii="Times New Roman" w:cs="Times New Roman" w:hAnsi="Times New Roman"/>
          <w:spacing w:val="-1"/>
          <w:w w:val="110"/>
        </w:rPr>
        <w:t>r</w:t>
      </w:r>
      <w:r>
        <w:rPr>
          <w:rFonts w:ascii="Times New Roman" w:cs="Times New Roman" w:hAnsi="Times New Roman"/>
          <w:w w:val="110"/>
        </w:rPr>
        <w:t>s</w:t>
      </w:r>
      <w:r>
        <w:rPr>
          <w:rFonts w:ascii="Times New Roman" w:cs="Times New Roman" w:hAnsi="Times New Roman"/>
          <w:spacing w:val="2"/>
        </w:rPr>
        <w:t xml:space="preserve"> </w:t>
      </w:r>
      <w:r>
        <w:rPr>
          <w:rFonts w:ascii="Times New Roman" w:cs="Times New Roman" w:hAnsi="Times New Roman"/>
          <w:spacing w:val="-1"/>
          <w:w w:val="104"/>
        </w:rPr>
        <w:t>an</w:t>
      </w:r>
      <w:r>
        <w:rPr>
          <w:rFonts w:ascii="Times New Roman" w:cs="Times New Roman" w:hAnsi="Times New Roman"/>
          <w:w w:val="104"/>
        </w:rPr>
        <w:t>d</w:t>
      </w:r>
      <w:r>
        <w:rPr>
          <w:rFonts w:ascii="Times New Roman" w:cs="Times New Roman" w:hAnsi="Times New Roman"/>
          <w:spacing w:val="2"/>
        </w:rPr>
        <w:t xml:space="preserve"> </w:t>
      </w:r>
      <w:r>
        <w:rPr>
          <w:rFonts w:ascii="Times New Roman" w:cs="Times New Roman" w:hAnsi="Times New Roman"/>
          <w:spacing w:val="-1"/>
          <w:w w:val="102"/>
        </w:rPr>
        <w:t>fami</w:t>
      </w:r>
      <w:r>
        <w:rPr>
          <w:rFonts w:ascii="Times New Roman" w:cs="Times New Roman" w:hAnsi="Times New Roman"/>
          <w:spacing w:val="-1"/>
          <w:w w:val="101"/>
        </w:rPr>
        <w:t>n</w:t>
      </w:r>
      <w:r>
        <w:rPr>
          <w:rFonts w:ascii="Times New Roman" w:cs="Times New Roman" w:hAnsi="Times New Roman"/>
          <w:w w:val="101"/>
        </w:rPr>
        <w:t>e</w:t>
      </w:r>
      <w:r>
        <w:rPr>
          <w:rFonts w:ascii="Times New Roman" w:cs="Times New Roman" w:hAnsi="Times New Roman"/>
          <w:spacing w:val="2"/>
        </w:rPr>
        <w:t xml:space="preserve"> </w:t>
      </w:r>
      <w:r>
        <w:rPr>
          <w:rFonts w:ascii="Times New Roman" w:cs="Times New Roman" w:hAnsi="Times New Roman"/>
          <w:spacing w:val="-1"/>
          <w:w w:val="103"/>
        </w:rPr>
        <w:t>be</w:t>
      </w:r>
      <w:r>
        <w:rPr>
          <w:rFonts w:ascii="Times New Roman" w:cs="Times New Roman" w:hAnsi="Times New Roman"/>
          <w:w w:val="103"/>
        </w:rPr>
        <w:t>c</w:t>
      </w:r>
      <w:r>
        <w:rPr>
          <w:rFonts w:ascii="Times New Roman" w:cs="Times New Roman" w:hAnsi="Times New Roman"/>
          <w:spacing w:val="-1"/>
          <w:w w:val="108"/>
        </w:rPr>
        <w:t>o</w:t>
      </w:r>
      <w:r>
        <w:rPr>
          <w:rFonts w:ascii="Times New Roman" w:cs="Times New Roman" w:hAnsi="Times New Roman"/>
          <w:w w:val="108"/>
        </w:rPr>
        <w:t>m</w:t>
      </w:r>
      <w:r>
        <w:rPr>
          <w:rFonts w:ascii="Times New Roman" w:cs="Times New Roman" w:hAnsi="Times New Roman"/>
          <w:spacing w:val="-1"/>
          <w:w w:val="99"/>
        </w:rPr>
        <w:t>e</w:t>
      </w:r>
      <w:r>
        <w:rPr>
          <w:rFonts w:ascii="Times New Roman" w:cs="Times New Roman" w:hAnsi="Times New Roman"/>
          <w:w w:val="131"/>
        </w:rPr>
        <w:t>s</w:t>
      </w:r>
      <w:r>
        <w:rPr>
          <w:rFonts w:ascii="Times New Roman" w:cs="Times New Roman" w:hAnsi="Times New Roman"/>
          <w:spacing w:val="2"/>
        </w:rPr>
        <w:t xml:space="preserve"> </w:t>
      </w:r>
      <w:r>
        <w:rPr>
          <w:rFonts w:ascii="Times New Roman" w:cs="Times New Roman" w:hAnsi="Times New Roman"/>
          <w:w w:val="104"/>
        </w:rPr>
        <w:t>a</w:t>
      </w:r>
      <w:r>
        <w:rPr>
          <w:rFonts w:ascii="Times New Roman" w:cs="Times New Roman" w:hAnsi="Times New Roman"/>
          <w:spacing w:val="2"/>
        </w:rPr>
        <w:t xml:space="preserve"> </w:t>
      </w:r>
      <w:r>
        <w:rPr>
          <w:rFonts w:ascii="Times New Roman" w:cs="Times New Roman" w:hAnsi="Times New Roman"/>
          <w:spacing w:val="-1"/>
          <w:w w:val="108"/>
        </w:rPr>
        <w:t>c</w:t>
      </w:r>
      <w:r>
        <w:rPr>
          <w:rFonts w:ascii="Times New Roman" w:cs="Times New Roman" w:hAnsi="Times New Roman"/>
          <w:w w:val="108"/>
        </w:rPr>
        <w:t>o</w:t>
      </w:r>
      <w:r>
        <w:rPr>
          <w:rFonts w:ascii="Times New Roman" w:cs="Times New Roman" w:hAnsi="Times New Roman"/>
          <w:spacing w:val="-1"/>
          <w:w w:val="107"/>
        </w:rPr>
        <w:t>mmo</w:t>
      </w:r>
      <w:r>
        <w:rPr>
          <w:rFonts w:ascii="Times New Roman" w:cs="Times New Roman" w:hAnsi="Times New Roman"/>
          <w:w w:val="107"/>
        </w:rPr>
        <w:t>n</w:t>
      </w:r>
      <w:r>
        <w:rPr>
          <w:rFonts w:ascii="Times New Roman" w:cs="Times New Roman" w:hAnsi="Times New Roman"/>
          <w:spacing w:val="2"/>
        </w:rPr>
        <w:t xml:space="preserve"> </w:t>
      </w:r>
      <w:r>
        <w:rPr>
          <w:rFonts w:ascii="Times New Roman" w:cs="Times New Roman" w:hAnsi="Times New Roman"/>
          <w:spacing w:val="-1"/>
        </w:rPr>
        <w:t>fac</w:t>
      </w:r>
      <w:r>
        <w:rPr>
          <w:rFonts w:ascii="Times New Roman" w:cs="Times New Roman" w:hAnsi="Times New Roman"/>
          <w:spacing w:val="-2"/>
        </w:rPr>
        <w:t>t</w:t>
      </w:r>
      <w:r>
        <w:rPr>
          <w:rFonts w:ascii="Times New Roman" w:cs="Times New Roman" w:hAnsi="Times New Roman"/>
          <w:spacing w:val="-1"/>
          <w:w w:val="101"/>
        </w:rPr>
        <w:t>o</w:t>
      </w:r>
      <w:r>
        <w:rPr>
          <w:rFonts w:ascii="Times New Roman" w:cs="Times New Roman" w:hAnsi="Times New Roman"/>
          <w:w w:val="101"/>
        </w:rPr>
        <w:t>r</w:t>
      </w:r>
      <w:r>
        <w:rPr>
          <w:rFonts w:ascii="Times New Roman" w:cs="Times New Roman" w:hAnsi="Times New Roman"/>
          <w:spacing w:val="2"/>
        </w:rPr>
        <w:t xml:space="preserve"> </w:t>
      </w:r>
      <w:r>
        <w:rPr>
          <w:rFonts w:ascii="Times New Roman" w:cs="Times New Roman" w:hAnsi="Times New Roman"/>
          <w:spacing w:val="-1"/>
          <w:w w:val="104"/>
        </w:rPr>
        <w:t>d</w:t>
      </w:r>
      <w:r>
        <w:rPr>
          <w:rFonts w:ascii="Times New Roman" w:cs="Times New Roman" w:hAnsi="Times New Roman"/>
          <w:w w:val="104"/>
        </w:rPr>
        <w:t>o</w:t>
      </w:r>
      <w:r>
        <w:rPr>
          <w:rFonts w:ascii="Times New Roman" w:cs="Times New Roman" w:hAnsi="Times New Roman"/>
          <w:spacing w:val="-1"/>
          <w:w w:val="103"/>
        </w:rPr>
        <w:t>mi</w:t>
      </w:r>
      <w:r>
        <w:rPr>
          <w:rFonts w:ascii="Times New Roman" w:cs="Times New Roman" w:hAnsi="Times New Roman"/>
          <w:spacing w:val="-1"/>
          <w:w w:val="97"/>
        </w:rPr>
        <w:t>nati</w:t>
      </w:r>
      <w:r>
        <w:rPr>
          <w:rFonts w:ascii="Times New Roman" w:cs="Times New Roman" w:hAnsi="Times New Roman"/>
          <w:spacing w:val="-1"/>
          <w:w w:val="109"/>
        </w:rPr>
        <w:t>n</w:t>
      </w:r>
      <w:r>
        <w:rPr>
          <w:rFonts w:ascii="Times New Roman" w:cs="Times New Roman" w:hAnsi="Times New Roman"/>
          <w:w w:val="109"/>
        </w:rPr>
        <w:t>g</w:t>
      </w:r>
      <w:r>
        <w:rPr>
          <w:rFonts w:ascii="Times New Roman" w:cs="Times New Roman" w:hAnsi="Times New Roman"/>
          <w:spacing w:val="2"/>
        </w:rPr>
        <w:t xml:space="preserve"> </w:t>
      </w:r>
      <w:r>
        <w:rPr>
          <w:rFonts w:ascii="Times New Roman" w:cs="Times New Roman" w:hAnsi="Times New Roman"/>
          <w:spacing w:val="-1"/>
          <w:w w:val="84"/>
        </w:rPr>
        <w:t>t</w:t>
      </w:r>
      <w:r>
        <w:rPr>
          <w:rFonts w:ascii="Times New Roman" w:cs="Times New Roman" w:hAnsi="Times New Roman"/>
          <w:w w:val="103"/>
        </w:rPr>
        <w:t>h</w:t>
      </w:r>
      <w:r>
        <w:rPr>
          <w:rFonts w:ascii="Times New Roman" w:cs="Times New Roman" w:hAnsi="Times New Roman"/>
          <w:w w:val="99"/>
        </w:rPr>
        <w:t>e</w:t>
      </w:r>
      <w:r>
        <w:rPr>
          <w:rFonts w:ascii="Times New Roman" w:cs="Times New Roman" w:hAnsi="Times New Roman"/>
          <w:spacing w:val="2"/>
        </w:rPr>
        <w:t xml:space="preserve"> </w:t>
      </w:r>
      <w:r>
        <w:rPr>
          <w:rFonts w:ascii="Times New Roman" w:cs="Times New Roman" w:hAnsi="Times New Roman"/>
          <w:w w:val="108"/>
        </w:rPr>
        <w:t>c</w:t>
      </w:r>
      <w:r>
        <w:rPr>
          <w:rFonts w:ascii="Times New Roman" w:cs="Times New Roman" w:hAnsi="Times New Roman"/>
          <w:spacing w:val="-1"/>
          <w:w w:val="99"/>
        </w:rPr>
        <w:t>ount</w:t>
      </w:r>
      <w:r>
        <w:rPr>
          <w:rFonts w:ascii="Times New Roman" w:cs="Times New Roman" w:hAnsi="Times New Roman"/>
          <w:spacing w:val="1"/>
          <w:w w:val="99"/>
        </w:rPr>
        <w:t>r</w:t>
      </w:r>
      <w:r>
        <w:rPr>
          <w:rFonts w:ascii="Times New Roman" w:cs="Times New Roman" w:hAnsi="Times New Roman"/>
          <w:spacing w:val="1"/>
          <w:w w:val="98"/>
        </w:rPr>
        <w:t>y</w:t>
      </w:r>
      <w:r>
        <w:rPr>
          <w:rFonts w:ascii="Times New Roman" w:cs="Times New Roman" w:hAnsi="Times New Roman"/>
          <w:spacing w:val="-9"/>
          <w:w w:val="56"/>
        </w:rPr>
        <w:t>’</w:t>
      </w:r>
      <w:r>
        <w:rPr>
          <w:rFonts w:ascii="Times New Roman" w:cs="Times New Roman" w:hAnsi="Times New Roman"/>
          <w:w w:val="131"/>
        </w:rPr>
        <w:t>s</w:t>
      </w:r>
      <w:r>
        <w:rPr>
          <w:rFonts w:ascii="Times New Roman" w:cs="Times New Roman" w:hAnsi="Times New Roman"/>
          <w:spacing w:val="2"/>
        </w:rPr>
        <w:t xml:space="preserve"> </w:t>
      </w:r>
      <w:r>
        <w:rPr>
          <w:rFonts w:ascii="Times New Roman" w:cs="Times New Roman" w:hAnsi="Times New Roman"/>
          <w:w w:val="108"/>
        </w:rPr>
        <w:t>c</w:t>
      </w:r>
      <w:r>
        <w:rPr>
          <w:rFonts w:ascii="Times New Roman" w:cs="Times New Roman" w:hAnsi="Times New Roman"/>
          <w:spacing w:val="-1"/>
          <w:w w:val="108"/>
        </w:rPr>
        <w:t>ours</w:t>
      </w:r>
      <w:r>
        <w:rPr>
          <w:rFonts w:ascii="Times New Roman" w:cs="Times New Roman" w:hAnsi="Times New Roman"/>
          <w:w w:val="99"/>
        </w:rPr>
        <w:t>e</w:t>
      </w:r>
      <w:r>
        <w:rPr>
          <w:rFonts w:ascii="Times New Roman" w:cs="Times New Roman" w:hAnsi="Times New Roman"/>
          <w:spacing w:val="2"/>
        </w:rPr>
        <w:t xml:space="preserve"> </w:t>
      </w:r>
      <w:r>
        <w:rPr>
          <w:rFonts w:ascii="Times New Roman" w:cs="Times New Roman" w:hAnsi="Times New Roman"/>
          <w:spacing w:val="-1"/>
          <w:w w:val="104"/>
        </w:rPr>
        <w:t xml:space="preserve">of </w:t>
      </w:r>
      <w:r>
        <w:rPr>
          <w:rFonts w:ascii="Times New Roman" w:cs="Times New Roman" w:hAnsi="Times New Roman"/>
        </w:rPr>
        <w:t>life.</w:t>
      </w:r>
    </w:p>
    <w:p>
      <w:pPr>
        <w:pStyle w:val="style179"/>
        <w:numPr>
          <w:ilvl w:val="0"/>
          <w:numId w:val="42"/>
        </w:numPr>
        <w:spacing w:lineRule="auto" w:line="276"/>
        <w:jc w:val="both"/>
        <w:rPr>
          <w:rFonts w:ascii="Times New Roman" w:cs="Times New Roman" w:hAnsi="Times New Roman"/>
        </w:rPr>
      </w:pPr>
      <w:r>
        <w:rPr>
          <w:rFonts w:ascii="Times New Roman" w:cs="Times New Roman" w:hAnsi="Times New Roman"/>
          <w:w w:val="104"/>
        </w:rPr>
        <w:t>Comprehensive</w:t>
      </w:r>
      <w:r>
        <w:rPr>
          <w:rFonts w:ascii="Times New Roman" w:cs="Times New Roman" w:hAnsi="Times New Roman"/>
          <w:spacing w:val="24"/>
          <w:w w:val="104"/>
        </w:rPr>
        <w:t xml:space="preserve"> </w:t>
      </w:r>
      <w:r>
        <w:rPr>
          <w:rFonts w:ascii="Times New Roman" w:cs="Times New Roman" w:hAnsi="Times New Roman"/>
          <w:w w:val="104"/>
        </w:rPr>
        <w:t>guidance</w:t>
      </w:r>
      <w:r>
        <w:rPr>
          <w:rFonts w:ascii="Times New Roman" w:cs="Times New Roman" w:hAnsi="Times New Roman"/>
          <w:spacing w:val="25"/>
          <w:w w:val="104"/>
        </w:rPr>
        <w:t xml:space="preserve"> </w:t>
      </w:r>
      <w:r>
        <w:rPr>
          <w:rFonts w:ascii="Times New Roman" w:cs="Times New Roman" w:hAnsi="Times New Roman"/>
          <w:w w:val="104"/>
        </w:rPr>
        <w:t>and</w:t>
      </w:r>
      <w:r>
        <w:rPr>
          <w:rFonts w:ascii="Times New Roman" w:cs="Times New Roman" w:hAnsi="Times New Roman"/>
          <w:spacing w:val="25"/>
          <w:w w:val="104"/>
        </w:rPr>
        <w:t xml:space="preserve"> </w:t>
      </w:r>
      <w:r>
        <w:rPr>
          <w:rFonts w:ascii="Times New Roman" w:cs="Times New Roman" w:hAnsi="Times New Roman"/>
          <w:w w:val="104"/>
        </w:rPr>
        <w:t>counseling</w:t>
      </w:r>
      <w:r>
        <w:rPr>
          <w:rFonts w:ascii="Times New Roman" w:cs="Times New Roman" w:hAnsi="Times New Roman"/>
          <w:spacing w:val="26"/>
          <w:w w:val="104"/>
        </w:rPr>
        <w:t xml:space="preserve"> </w:t>
      </w:r>
      <w:r>
        <w:rPr>
          <w:rFonts w:ascii="Times New Roman" w:cs="Times New Roman" w:hAnsi="Times New Roman"/>
          <w:w w:val="104"/>
        </w:rPr>
        <w:t>programs</w:t>
      </w:r>
      <w:r>
        <w:rPr>
          <w:rFonts w:ascii="Times New Roman" w:cs="Times New Roman" w:hAnsi="Times New Roman"/>
          <w:spacing w:val="25"/>
          <w:w w:val="104"/>
        </w:rPr>
        <w:t xml:space="preserve"> </w:t>
      </w:r>
      <w:r>
        <w:rPr>
          <w:rFonts w:ascii="Times New Roman" w:cs="Times New Roman" w:hAnsi="Times New Roman"/>
          <w:w w:val="104"/>
        </w:rPr>
        <w:t>should</w:t>
      </w:r>
      <w:r>
        <w:rPr>
          <w:rFonts w:ascii="Times New Roman" w:cs="Times New Roman" w:hAnsi="Times New Roman"/>
          <w:spacing w:val="25"/>
          <w:w w:val="104"/>
        </w:rPr>
        <w:t xml:space="preserve"> </w:t>
      </w:r>
      <w:r>
        <w:rPr>
          <w:rFonts w:ascii="Times New Roman" w:cs="Times New Roman" w:hAnsi="Times New Roman"/>
          <w:w w:val="104"/>
        </w:rPr>
        <w:t>be</w:t>
      </w:r>
      <w:r>
        <w:rPr>
          <w:rFonts w:ascii="Times New Roman" w:cs="Times New Roman" w:hAnsi="Times New Roman"/>
          <w:spacing w:val="24"/>
          <w:w w:val="104"/>
        </w:rPr>
        <w:t xml:space="preserve"> </w:t>
      </w:r>
      <w:r>
        <w:rPr>
          <w:rFonts w:ascii="Times New Roman" w:cs="Times New Roman" w:hAnsi="Times New Roman"/>
          <w:w w:val="104"/>
        </w:rPr>
        <w:t>launched</w:t>
      </w:r>
      <w:r>
        <w:rPr>
          <w:rFonts w:ascii="Times New Roman" w:cs="Times New Roman" w:hAnsi="Times New Roman"/>
          <w:spacing w:val="25"/>
          <w:w w:val="104"/>
        </w:rPr>
        <w:t xml:space="preserve"> </w:t>
      </w:r>
      <w:r>
        <w:rPr>
          <w:rFonts w:ascii="Times New Roman" w:cs="Times New Roman" w:hAnsi="Times New Roman"/>
          <w:w w:val="104"/>
        </w:rPr>
        <w:t xml:space="preserve">in </w:t>
      </w:r>
      <w:r>
        <w:rPr>
          <w:rFonts w:ascii="Times New Roman" w:cs="Times New Roman" w:hAnsi="Times New Roman"/>
        </w:rPr>
        <w:t xml:space="preserve">order to educate, especially the young people on the dangers of the killer disease HIV/AIDS which is claiming the lives of a large number of young and energetic producers. </w:t>
      </w:r>
    </w:p>
    <w:sectPr>
      <w:footerReference w:type="default" r:id="rId4"/>
      <w:pgSz w:w="9600" w:h="16000" w:orient="portrait"/>
      <w:pgMar w:top="720" w:right="620" w:bottom="280" w:left="620" w:header="720" w:footer="720" w:gutter="0"/>
      <w:pgBorders w:zOrder="front" w:display="firstPage" w:offsetFrom="page">
        <w:top w:val="thinThickSmallGap" w:sz="24" w:space="24" w:color="auto"/>
        <w:left w:val="thinThickSmallGap" w:sz="24" w:space="24" w:color="auto"/>
        <w:bottom w:val="thickThinSmallGap" w:sz="24" w:space="24" w:color="auto"/>
        <w:right w:val="thickThinSmallGap" w:sz="24" w:space="24" w:color="auto"/>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E0002AFF" w:usb1="C0007841" w:usb2="00000009" w:usb3="00000000" w:csb0="000001FF" w:csb1="00000000"/>
  </w:font>
  <w:font w:name="Courier New">
    <w:altName w:val="Courier New"/>
    <w:panose1 w:val="02070309020002020404"/>
    <w:charset w:val="00"/>
    <w:family w:val="modern"/>
    <w:pitch w:val="fixed"/>
    <w:sig w:usb0="E0002A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Symbol">
    <w:altName w:val="Symbol"/>
    <w:panose1 w:val="05050102010007020507"/>
    <w:charset w:val="02"/>
    <w:family w:val="roman"/>
    <w:pitch w:val="variable"/>
    <w:sig w:usb0="00000000" w:usb1="10000000" w:usb2="00000000" w:usb3="00000000" w:csb0="80000000" w:csb1="00000000"/>
  </w:font>
  <w:font w:name="Calibri">
    <w:altName w:val="Calibri"/>
    <w:panose1 w:val="020f0502020002030204"/>
    <w:charset w:val="00"/>
    <w:family w:val="swiss"/>
    <w:pitch w:val="variable"/>
    <w:sig w:usb0="E00002FF" w:usb1="4000ACFF" w:usb2="00000001" w:usb3="00000000" w:csb0="0000019F" w:csb1="00000000"/>
  </w:font>
  <w:font w:name="Trebuchet MS">
    <w:altName w:val="Trebuchet MS"/>
    <w:panose1 w:val="020b0603020002020204"/>
    <w:charset w:val="00"/>
    <w:family w:val="swiss"/>
    <w:pitch w:val="variable"/>
    <w:sig w:usb0="00000287" w:usb1="00000000" w:usb2="00000000" w:usb3="00000000" w:csb0="0000009F" w:csb1="00000000"/>
  </w:font>
  <w:font w:name="Arial">
    <w:altName w:val="Arial"/>
    <w:panose1 w:val="020b0604020002020204"/>
    <w:charset w:val="00"/>
    <w:family w:val="swiss"/>
    <w:pitch w:val="variable"/>
    <w:sig w:usb0="E0002AFF" w:usb1="C0007843" w:usb2="00000009" w:usb3="00000000" w:csb0="000001FF" w:csb1="00000000"/>
  </w:font>
  <w:font w:name="SimSun">
    <w:altName w:val="宋体"/>
    <w:panose1 w:val="02010600030001010101"/>
    <w:charset w:val="86"/>
    <w:family w:val="auto"/>
    <w:pitch w:val="variable"/>
    <w:sig w:usb0="00000003" w:usb1="288F0000" w:usb2="00000016" w:usb3="00000000" w:csb0="00040001" w:csb1="00000000"/>
  </w:font>
  <w:font w:name="Tahoma">
    <w:altName w:val="Tahoma"/>
    <w:panose1 w:val="020b0604030005040204"/>
    <w:charset w:val="00"/>
    <w:family w:val="swiss"/>
    <w:pitch w:val="variable"/>
    <w:sig w:usb0="E1002EFF" w:usb1="C000605B" w:usb2="00000029" w:usb3="00000000" w:csb0="000101FF" w:csb1="00000000"/>
  </w:font>
  <w:font w:name="Cambria Math">
    <w:altName w:val="Cambria Math"/>
    <w:panose1 w:val="02040503050004030204"/>
    <w:charset w:val="00"/>
    <w:family w:val="roman"/>
    <w:pitch w:val="variable"/>
    <w:sig w:usb0="E00002FF" w:usb1="420024FF" w:usb2="00000000" w:usb3="00000000" w:csb0="0000019F" w:csb1="00000000"/>
  </w:font>
  <w:font w:name="Calibri Light">
    <w:altName w:val="Calibri Light"/>
    <w:panose1 w:val="020f0302020002030204"/>
    <w:charset w:val="00"/>
    <w:family w:val="swiss"/>
    <w:pitch w:val="variable"/>
    <w:sig w:usb0="A00002EF" w:usb1="4000207B" w:usb2="00000000" w:usb3="00000000" w:csb0="0000019F" w:csb1="00000000"/>
  </w:font>
</w:fonts>
</file>

<file path=word/footer1.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32"/>
      <w:jc w:val="center"/>
      <w:rPr/>
    </w:pPr>
    <w:r>
      <w:rPr/>
      <w:fldChar w:fldCharType="begin"/>
    </w:r>
    <w:r>
      <w:instrText xml:space="preserve"> PAGE   \* MERGEFORMAT </w:instrText>
    </w:r>
    <w:r>
      <w:rPr/>
      <w:fldChar w:fldCharType="separate"/>
    </w:r>
    <w:r>
      <w:rPr>
        <w:noProof/>
      </w:rPr>
      <w:t>11</w:t>
    </w:r>
    <w:r>
      <w:rPr>
        <w:noProof/>
      </w:rPr>
      <w:fldChar w:fldCharType="end"/>
    </w:r>
  </w:p>
  <w:p>
    <w:pPr>
      <w:pStyle w:val="style32"/>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EE70050C"/>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00000001"/>
    <w:multiLevelType w:val="hybridMultilevel"/>
    <w:tmpl w:val="30AA7460"/>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00000002"/>
    <w:multiLevelType w:val="hybridMultilevel"/>
    <w:tmpl w:val="BCA8F64C"/>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nsid w:val="00000003"/>
    <w:multiLevelType w:val="hybridMultilevel"/>
    <w:tmpl w:val="95EE4E9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nsid w:val="00000004"/>
    <w:multiLevelType w:val="hybridMultilevel"/>
    <w:tmpl w:val="54D253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nsid w:val="00000005"/>
    <w:multiLevelType w:val="hybridMultilevel"/>
    <w:tmpl w:val="3E66615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nsid w:val="00000006"/>
    <w:multiLevelType w:val="hybridMultilevel"/>
    <w:tmpl w:val="097411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nsid w:val="00000007"/>
    <w:multiLevelType w:val="hybridMultilevel"/>
    <w:tmpl w:val="2FF2CC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nsid w:val="00000008"/>
    <w:multiLevelType w:val="hybridMultilevel"/>
    <w:tmpl w:val="1E1A0E2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nsid w:val="00000009"/>
    <w:multiLevelType w:val="hybridMultilevel"/>
    <w:tmpl w:val="9B6279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nsid w:val="0000000A"/>
    <w:multiLevelType w:val="hybridMultilevel"/>
    <w:tmpl w:val="A4ACFA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nsid w:val="0000000B"/>
    <w:multiLevelType w:val="hybridMultilevel"/>
    <w:tmpl w:val="D6D4FE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nsid w:val="0000000C"/>
    <w:multiLevelType w:val="hybridMultilevel"/>
    <w:tmpl w:val="E6C46A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nsid w:val="0000000D"/>
    <w:multiLevelType w:val="hybridMultilevel"/>
    <w:tmpl w:val="C72423A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nsid w:val="0000000E"/>
    <w:multiLevelType w:val="hybridMultilevel"/>
    <w:tmpl w:val="0AE0B6B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nsid w:val="0000000F"/>
    <w:multiLevelType w:val="hybridMultilevel"/>
    <w:tmpl w:val="B77CBC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nsid w:val="00000010"/>
    <w:multiLevelType w:val="hybridMultilevel"/>
    <w:tmpl w:val="80F25F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nsid w:val="00000011"/>
    <w:multiLevelType w:val="hybridMultilevel"/>
    <w:tmpl w:val="D8641FBA"/>
    <w:lvl w:ilvl="0" w:tplc="04090017">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cs="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cs="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cs="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8">
    <w:nsid w:val="00000012"/>
    <w:multiLevelType w:val="hybridMultilevel"/>
    <w:tmpl w:val="E2CC71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nsid w:val="00000013"/>
    <w:multiLevelType w:val="hybridMultilevel"/>
    <w:tmpl w:val="12C4300C"/>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nsid w:val="00000014"/>
    <w:multiLevelType w:val="hybridMultilevel"/>
    <w:tmpl w:val="53AA07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
    <w:nsid w:val="00000015"/>
    <w:multiLevelType w:val="hybridMultilevel"/>
    <w:tmpl w:val="C5E8DD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2">
    <w:nsid w:val="00000016"/>
    <w:multiLevelType w:val="hybridMultilevel"/>
    <w:tmpl w:val="B726AF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nsid w:val="00000017"/>
    <w:multiLevelType w:val="hybridMultilevel"/>
    <w:tmpl w:val="5276F6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
    <w:nsid w:val="00000018"/>
    <w:multiLevelType w:val="hybridMultilevel"/>
    <w:tmpl w:val="3E4655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5">
    <w:nsid w:val="00000019"/>
    <w:multiLevelType w:val="hybridMultilevel"/>
    <w:tmpl w:val="F72875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6">
    <w:nsid w:val="0000001A"/>
    <w:multiLevelType w:val="hybridMultilevel"/>
    <w:tmpl w:val="4C9EBC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7">
    <w:nsid w:val="0000001B"/>
    <w:multiLevelType w:val="hybridMultilevel"/>
    <w:tmpl w:val="727A15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8">
    <w:nsid w:val="0000001C"/>
    <w:multiLevelType w:val="hybridMultilevel"/>
    <w:tmpl w:val="7B0278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9">
    <w:nsid w:val="0000001D"/>
    <w:multiLevelType w:val="hybridMultilevel"/>
    <w:tmpl w:val="EABCE5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0">
    <w:nsid w:val="0000001E"/>
    <w:multiLevelType w:val="hybridMultilevel"/>
    <w:tmpl w:val="79EE335C"/>
    <w:lvl w:ilvl="0" w:tplc="0EFE7204">
      <w:start w:val="1"/>
      <w:numFmt w:val="lowerRoman"/>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1">
    <w:nsid w:val="0000001F"/>
    <w:multiLevelType w:val="hybridMultilevel"/>
    <w:tmpl w:val="519C256A"/>
    <w:lvl w:ilvl="0" w:tplc="04090017">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cs="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cs="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cs="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32">
    <w:nsid w:val="00000020"/>
    <w:multiLevelType w:val="hybridMultilevel"/>
    <w:tmpl w:val="FD3A1D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3">
    <w:nsid w:val="00000021"/>
    <w:multiLevelType w:val="hybridMultilevel"/>
    <w:tmpl w:val="00000000"/>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36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36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360"/>
      </w:pPr>
    </w:lvl>
  </w:abstractNum>
  <w:abstractNum w:abstractNumId="34">
    <w:nsid w:val="00000022"/>
    <w:multiLevelType w:val="hybridMultilevel"/>
    <w:tmpl w:val="000000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36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36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360"/>
      </w:pPr>
    </w:lvl>
  </w:abstractNum>
  <w:abstractNum w:abstractNumId="35">
    <w:nsid w:val="00000023"/>
    <w:multiLevelType w:val="hybridMultilevel"/>
    <w:tmpl w:val="000000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36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36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360"/>
      </w:pPr>
    </w:lvl>
  </w:abstractNum>
  <w:abstractNum w:abstractNumId="36">
    <w:nsid w:val="00000024"/>
    <w:multiLevelType w:val="hybridMultilevel"/>
    <w:tmpl w:val="000000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36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36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360"/>
      </w:pPr>
    </w:lvl>
  </w:abstractNum>
  <w:abstractNum w:abstractNumId="37">
    <w:nsid w:val="00000025"/>
    <w:multiLevelType w:val="hybridMultilevel"/>
    <w:tmpl w:val="000000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36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36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360"/>
      </w:pPr>
    </w:lvl>
  </w:abstractNum>
  <w:abstractNum w:abstractNumId="38">
    <w:nsid w:val="00000026"/>
    <w:multiLevelType w:val="hybridMultilevel"/>
    <w:tmpl w:val="000000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36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36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360"/>
      </w:pPr>
    </w:lvl>
  </w:abstractNum>
  <w:abstractNum w:abstractNumId="39">
    <w:nsid w:val="00000027"/>
    <w:multiLevelType w:val="hybridMultilevel"/>
    <w:tmpl w:val="000000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36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36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360"/>
      </w:pPr>
    </w:lvl>
  </w:abstractNum>
  <w:abstractNum w:abstractNumId="40">
    <w:nsid w:val="00000028"/>
    <w:multiLevelType w:val="hybridMultilevel"/>
    <w:tmpl w:val="000000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36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36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360"/>
      </w:pPr>
    </w:lvl>
  </w:abstractNum>
  <w:abstractNum w:abstractNumId="41">
    <w:nsid w:val="00000029"/>
    <w:multiLevelType w:val="hybridMultilevel"/>
    <w:tmpl w:val="000000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36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36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360"/>
      </w:pPr>
    </w:lvl>
  </w:abstractNum>
  <w:abstractNum w:abstractNumId="42">
    <w:nsid w:val="0000002A"/>
    <w:multiLevelType w:val="hybridMultilevel"/>
    <w:tmpl w:val="000000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36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36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360"/>
      </w:pPr>
    </w:lvl>
  </w:abstractNum>
  <w:abstractNum w:abstractNumId="43">
    <w:nsid w:val="0000002B"/>
    <w:multiLevelType w:val="hybridMultilevel"/>
    <w:tmpl w:val="000000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36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36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360"/>
      </w:pPr>
    </w:lvl>
  </w:abstractNum>
  <w:abstractNum w:abstractNumId="44">
    <w:nsid w:val="0000002C"/>
    <w:multiLevelType w:val="hybridMultilevel"/>
    <w:tmpl w:val="000000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36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36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360"/>
      </w:pPr>
    </w:lvl>
  </w:abstractNum>
  <w:abstractNum w:abstractNumId="45">
    <w:nsid w:val="0000002D"/>
    <w:multiLevelType w:val="hybridMultilevel"/>
    <w:tmpl w:val="00000000"/>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36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36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360"/>
      </w:pPr>
    </w:lvl>
  </w:abstractNum>
  <w:abstractNum w:abstractNumId="46">
    <w:nsid w:val="0000002E"/>
    <w:multiLevelType w:val="hybridMultilevel"/>
    <w:tmpl w:val="000000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36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36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360"/>
      </w:pPr>
    </w:lvl>
  </w:abstractNum>
  <w:abstractNum w:abstractNumId="47">
    <w:nsid w:val="0000002F"/>
    <w:multiLevelType w:val="hybridMultilevel"/>
    <w:tmpl w:val="000000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36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36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360"/>
      </w:pPr>
    </w:lvl>
  </w:abstractNum>
  <w:abstractNum w:abstractNumId="48">
    <w:nsid w:val="00000030"/>
    <w:multiLevelType w:val="hybridMultilevel"/>
    <w:tmpl w:val="000000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36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36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360"/>
      </w:pPr>
    </w:lvl>
  </w:abstractNum>
  <w:abstractNum w:abstractNumId="49">
    <w:nsid w:val="00000031"/>
    <w:multiLevelType w:val="hybridMultilevel"/>
    <w:tmpl w:val="000000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36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36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360"/>
      </w:pPr>
    </w:lvl>
  </w:abstractNum>
  <w:abstractNum w:abstractNumId="50">
    <w:nsid w:val="00000032"/>
    <w:multiLevelType w:val="hybridMultilevel"/>
    <w:tmpl w:val="00000000"/>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36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36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360"/>
      </w:pPr>
    </w:lvl>
  </w:abstractNum>
  <w:abstractNum w:abstractNumId="51">
    <w:nsid w:val="00000033"/>
    <w:multiLevelType w:val="hybridMultilevel"/>
    <w:tmpl w:val="00000000"/>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36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36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360"/>
      </w:pPr>
    </w:lvl>
  </w:abstractNum>
  <w:abstractNum w:abstractNumId="52">
    <w:nsid w:val="00000034"/>
    <w:multiLevelType w:val="hybridMultilevel"/>
    <w:tmpl w:val="00000000"/>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36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36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360"/>
      </w:pPr>
    </w:lvl>
  </w:abstractNum>
  <w:abstractNum w:abstractNumId="53">
    <w:nsid w:val="00000035"/>
    <w:multiLevelType w:val="hybridMultilevel"/>
    <w:tmpl w:val="00000000"/>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36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36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360"/>
      </w:pPr>
    </w:lvl>
  </w:abstractNum>
  <w:abstractNum w:abstractNumId="54">
    <w:nsid w:val="00000036"/>
    <w:multiLevelType w:val="hybridMultilevel"/>
    <w:tmpl w:val="00000000"/>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36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36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360"/>
      </w:pPr>
    </w:lvl>
  </w:abstractNum>
  <w:abstractNum w:abstractNumId="55">
    <w:nsid w:val="00000037"/>
    <w:multiLevelType w:val="hybridMultilevel"/>
    <w:tmpl w:val="00000000"/>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36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36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360"/>
      </w:pPr>
    </w:lvl>
  </w:abstractNum>
  <w:abstractNum w:abstractNumId="56">
    <w:nsid w:val="00000038"/>
    <w:multiLevelType w:val="hybridMultilevel"/>
    <w:tmpl w:val="00000000"/>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36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36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360"/>
      </w:pPr>
    </w:lvl>
  </w:abstractNum>
  <w:abstractNum w:abstractNumId="57">
    <w:nsid w:val="00000039"/>
    <w:multiLevelType w:val="hybridMultilevel"/>
    <w:tmpl w:val="00000000"/>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36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36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360"/>
      </w:pPr>
    </w:lvl>
  </w:abstractNum>
  <w:abstractNum w:abstractNumId="58">
    <w:nsid w:val="0000003A"/>
    <w:multiLevelType w:val="hybridMultilevel"/>
    <w:tmpl w:val="00000000"/>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36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36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360"/>
      </w:pPr>
    </w:lvl>
  </w:abstractNum>
  <w:abstractNum w:abstractNumId="59">
    <w:nsid w:val="0000003B"/>
    <w:multiLevelType w:val="hybridMultilevel"/>
    <w:tmpl w:val="00000000"/>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36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36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360"/>
      </w:pPr>
    </w:lvl>
  </w:abstractNum>
  <w:abstractNum w:abstractNumId="60">
    <w:nsid w:val="0000003C"/>
    <w:multiLevelType w:val="hybridMultilevel"/>
    <w:tmpl w:val="00572718"/>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36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36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360"/>
      </w:pPr>
    </w:lvl>
  </w:abstractNum>
  <w:abstractNum w:abstractNumId="61">
    <w:nsid w:val="0000003D"/>
    <w:multiLevelType w:val="hybridMultilevel"/>
    <w:tmpl w:val="812517E3"/>
    <w:lvl w:ilvl="0" w:tplc="0409001B">
      <w:start w:val="1"/>
      <w:numFmt w:val="lowerRoman"/>
      <w:lvlText w:val="%1."/>
      <w:lvlJc w:val="right"/>
      <w:pPr>
        <w:ind w:left="720" w:hanging="360"/>
      </w:pPr>
    </w:lvl>
    <w:lvl w:ilvl="1" w:tplc="04090003">
      <w:start w:val="1"/>
      <w:numFmt w:val="bullet"/>
      <w:lvlText w:val="o"/>
      <w:lvlJc w:val="left"/>
      <w:pPr>
        <w:ind w:left="1440" w:hanging="360"/>
      </w:pPr>
      <w:rPr>
        <w:rFonts w:ascii="Courier New" w:cs="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cs="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cs="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62">
    <w:nsid w:val="0000003E"/>
    <w:multiLevelType w:val="hybridMultilevel"/>
    <w:tmpl w:val="000000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36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36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360"/>
      </w:pPr>
    </w:lvl>
  </w:abstractNum>
  <w:abstractNum w:abstractNumId="63">
    <w:nsid w:val="0000003F"/>
    <w:multiLevelType w:val="hybridMultilevel"/>
    <w:tmpl w:val="FF866F00"/>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nsid w:val="00000040"/>
    <w:multiLevelType w:val="hybridMultilevel"/>
    <w:tmpl w:val="578CF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nsid w:val="00000041"/>
    <w:multiLevelType w:val="hybridMultilevel"/>
    <w:tmpl w:val="FD3A1D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6">
    <w:nsid w:val="00000042"/>
    <w:multiLevelType w:val="hybridMultilevel"/>
    <w:tmpl w:val="B4E8A30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nsid w:val="00000043"/>
    <w:multiLevelType w:val="hybridMultilevel"/>
    <w:tmpl w:val="BB6CD8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nsid w:val="00000044"/>
    <w:multiLevelType w:val="hybridMultilevel"/>
    <w:tmpl w:val="6FE41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nsid w:val="00000045"/>
    <w:multiLevelType w:val="hybridMultilevel"/>
    <w:tmpl w:val="87CC1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nsid w:val="00000046"/>
    <w:multiLevelType w:val="hybridMultilevel"/>
    <w:tmpl w:val="2CB68B4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nsid w:val="00000047"/>
    <w:multiLevelType w:val="hybridMultilevel"/>
    <w:tmpl w:val="8B4439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nsid w:val="00000048"/>
    <w:multiLevelType w:val="hybridMultilevel"/>
    <w:tmpl w:val="1B64161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3"/>
  </w:num>
  <w:num w:numId="3">
    <w:abstractNumId w:val="11"/>
  </w:num>
  <w:num w:numId="4">
    <w:abstractNumId w:val="17"/>
  </w:num>
  <w:num w:numId="5">
    <w:abstractNumId w:val="14"/>
  </w:num>
  <w:num w:numId="6">
    <w:abstractNumId w:val="22"/>
  </w:num>
  <w:num w:numId="7">
    <w:abstractNumId w:val="30"/>
  </w:num>
  <w:num w:numId="8">
    <w:abstractNumId w:val="32"/>
  </w:num>
  <w:num w:numId="9">
    <w:abstractNumId w:val="6"/>
  </w:num>
  <w:num w:numId="10">
    <w:abstractNumId w:val="7"/>
  </w:num>
  <w:num w:numId="11">
    <w:abstractNumId w:val="5"/>
  </w:num>
  <w:num w:numId="12">
    <w:abstractNumId w:val="10"/>
  </w:num>
  <w:num w:numId="13">
    <w:abstractNumId w:val="21"/>
  </w:num>
  <w:num w:numId="14">
    <w:abstractNumId w:val="26"/>
  </w:num>
  <w:num w:numId="15">
    <w:abstractNumId w:val="28"/>
  </w:num>
  <w:num w:numId="16">
    <w:abstractNumId w:val="18"/>
  </w:num>
  <w:num w:numId="17">
    <w:abstractNumId w:val="29"/>
  </w:num>
  <w:num w:numId="18">
    <w:abstractNumId w:val="4"/>
  </w:num>
  <w:num w:numId="19">
    <w:abstractNumId w:val="16"/>
  </w:num>
  <w:num w:numId="20">
    <w:abstractNumId w:val="20"/>
  </w:num>
  <w:num w:numId="21">
    <w:abstractNumId w:val="25"/>
  </w:num>
  <w:num w:numId="22">
    <w:abstractNumId w:val="15"/>
  </w:num>
  <w:num w:numId="23">
    <w:abstractNumId w:val="24"/>
  </w:num>
  <w:num w:numId="24">
    <w:abstractNumId w:val="9"/>
  </w:num>
  <w:num w:numId="25">
    <w:abstractNumId w:val="27"/>
  </w:num>
  <w:num w:numId="26">
    <w:abstractNumId w:val="23"/>
  </w:num>
  <w:num w:numId="27">
    <w:abstractNumId w:val="31"/>
  </w:num>
  <w:num w:numId="28">
    <w:abstractNumId w:val="19"/>
  </w:num>
  <w:num w:numId="29">
    <w:abstractNumId w:val="3"/>
  </w:num>
  <w:num w:numId="30">
    <w:abstractNumId w:val="8"/>
  </w:num>
  <w:num w:numId="31">
    <w:abstractNumId w:val="1"/>
  </w:num>
  <w:num w:numId="32">
    <w:abstractNumId w:val="2"/>
  </w:num>
  <w:num w:numId="33">
    <w:abstractNumId w:val="0"/>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70"/>
  </w:num>
  <w:num w:numId="66">
    <w:abstractNumId w:val="72"/>
  </w:num>
  <w:num w:numId="67">
    <w:abstractNumId w:val="66"/>
  </w:num>
  <w:num w:numId="68">
    <w:abstractNumId w:val="67"/>
  </w:num>
  <w:num w:numId="69">
    <w:abstractNumId w:val="71"/>
  </w:num>
  <w:num w:numId="70">
    <w:abstractNumId w:val="69"/>
  </w:num>
  <w:num w:numId="71">
    <w:abstractNumId w:val="68"/>
  </w:num>
  <w:num w:numId="72">
    <w:abstractNumId w:val="64"/>
  </w:num>
  <w:num w:numId="73">
    <w:abstractNumId w:val="65"/>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5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drawingGridHorizontalSpacing w:val="110"/>
  <w:displayHorizontalDrawingGridEvery w:val="2"/>
  <w:doNotShadeFormData/>
  <w:characterSpacingControl w:val="doNotCompress"/>
  <w:doNotValidateAgainstSchema/>
  <w:doNotDemarcateInvalidXml/>
  <w:compat>
    <w:noExtraLineSpacing/>
    <w:ulTrailSpace/>
    <w:suppressBottomSpacing/>
  </w:compat>
  <m:mathPr>
    <m:mathFont m:val="Cambria Math"/>
    <m:brkBin m:val="before"/>
    <m:brkBinSub m:val="--"/>
    <m:smallFrac m:val="1"/>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Calibri" w:hAnsi="Calibri"/>
        <w:lang w:val="en-US" w:bidi="ar-SA" w:eastAsia="en-US"/>
      </w:rPr>
    </w:rPrDefault>
    <w:pPrDefault>
      <w:pPr/>
    </w:pPrDefault>
  </w:docDefaults>
  <w:style w:type="paragraph" w:default="1" w:styleId="style0">
    <w:name w:val="Normal"/>
    <w:next w:val="style0"/>
    <w:qFormat/>
    <w:pPr>
      <w:widowControl w:val="false"/>
      <w:autoSpaceDE w:val="false"/>
      <w:autoSpaceDN w:val="false"/>
    </w:pPr>
    <w:rPr>
      <w:rFonts w:ascii="Trebuchet MS" w:cs="Trebuchet MS" w:eastAsia="Trebuchet MS" w:hAnsi="Trebuchet MS"/>
      <w:sz w:val="22"/>
      <w:szCs w:val="22"/>
    </w:rPr>
  </w:style>
  <w:style w:type="paragraph" w:styleId="style1">
    <w:name w:val="heading 1"/>
    <w:basedOn w:val="style0"/>
    <w:next w:val="style1"/>
    <w:qFormat/>
    <w:pPr>
      <w:ind w:right="384"/>
      <w:jc w:val="right"/>
      <w:outlineLvl w:val="0"/>
    </w:pPr>
    <w:rPr>
      <w:rFonts w:ascii="Arial" w:cs="Arial" w:eastAsia="Arial" w:hAnsi="Arial"/>
      <w:sz w:val="31"/>
      <w:szCs w:val="31"/>
    </w:rPr>
  </w:style>
  <w:style w:type="paragraph" w:styleId="style2">
    <w:name w:val="heading 2"/>
    <w:basedOn w:val="style0"/>
    <w:next w:val="style2"/>
    <w:qFormat/>
    <w:pPr>
      <w:spacing w:before="102"/>
      <w:ind w:left="1112"/>
      <w:outlineLvl w:val="1"/>
    </w:pPr>
    <w:rPr>
      <w:rFonts w:ascii="Arial" w:cs="Arial" w:eastAsia="Arial" w:hAnsi="Arial"/>
      <w:b/>
      <w:bCs/>
      <w:sz w:val="15"/>
      <w:szCs w:val="15"/>
    </w:rPr>
  </w:style>
  <w:style w:type="paragraph" w:styleId="style3">
    <w:name w:val="heading 3"/>
    <w:basedOn w:val="style0"/>
    <w:next w:val="style3"/>
    <w:qFormat/>
    <w:pPr>
      <w:ind w:left="1112" w:right="1576"/>
      <w:outlineLvl w:val="2"/>
    </w:pPr>
    <w:rPr>
      <w:rFonts w:ascii="Calibri" w:cs="SimSun" w:eastAsia="Calibri" w:hAnsi="Calibri"/>
      <w:sz w:val="15"/>
      <w:szCs w:val="15"/>
    </w:rPr>
  </w:style>
  <w:style w:type="paragraph" w:styleId="style4">
    <w:name w:val="heading 4"/>
    <w:basedOn w:val="style0"/>
    <w:next w:val="style4"/>
    <w:qFormat/>
    <w:pPr>
      <w:spacing w:before="97"/>
      <w:ind w:left="1112"/>
      <w:outlineLvl w:val="3"/>
    </w:pPr>
    <w:rPr>
      <w:rFonts w:ascii="Arial" w:cs="Arial" w:eastAsia="Arial" w:hAnsi="Arial"/>
      <w:b/>
      <w:bCs/>
      <w:sz w:val="13"/>
      <w:szCs w:val="13"/>
    </w:rPr>
  </w:style>
  <w:style w:type="paragraph" w:styleId="style5">
    <w:name w:val="heading 5"/>
    <w:basedOn w:val="style0"/>
    <w:next w:val="style5"/>
    <w:qFormat/>
    <w:pPr>
      <w:spacing w:before="125"/>
      <w:ind w:left="1407"/>
      <w:outlineLvl w:val="4"/>
    </w:pPr>
    <w:rPr>
      <w:rFonts w:ascii="Calibri" w:cs="SimSun" w:eastAsia="Calibri" w:hAnsi="Calibri"/>
      <w:b/>
      <w:bCs/>
      <w:i/>
      <w:sz w:val="13"/>
      <w:szCs w:val="13"/>
    </w:rPr>
  </w:style>
  <w:style w:type="character" w:default="1" w:styleId="style65">
    <w:name w:val="Default Paragraph Font"/>
    <w:next w:val="style65"/>
    <w:uiPriority w:val="1"/>
  </w:style>
  <w:style w:type="table" w:default="1" w:styleId="style105">
    <w:name w:val="Normal Table"/>
    <w:next w:val="style105"/>
    <w:qFormat/>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66">
    <w:name w:val="Body Text"/>
    <w:basedOn w:val="style0"/>
    <w:next w:val="style66"/>
    <w:pPr/>
    <w:rPr>
      <w:rFonts w:ascii="Calibri" w:cs="SimSun" w:eastAsia="Calibri" w:hAnsi="Calibri"/>
      <w:sz w:val="13"/>
      <w:szCs w:val="13"/>
    </w:rPr>
  </w:style>
  <w:style w:type="paragraph" w:styleId="style179">
    <w:name w:val="List Paragraph"/>
    <w:basedOn w:val="style0"/>
    <w:next w:val="style179"/>
    <w:qFormat/>
    <w:pPr>
      <w:ind w:left="1112"/>
    </w:pPr>
    <w:rPr>
      <w:rFonts w:ascii="Calibri" w:cs="SimSun" w:eastAsia="Calibri" w:hAnsi="Calibri"/>
    </w:rPr>
  </w:style>
  <w:style w:type="paragraph" w:customStyle="1" w:styleId="style4097">
    <w:name w:val="Table Paragraph"/>
    <w:basedOn w:val="style0"/>
    <w:next w:val="style4097"/>
    <w:pPr/>
    <w:rPr>
      <w:rFonts w:ascii="Calibri" w:cs="SimSun" w:eastAsia="Calibri" w:hAnsi="Calibri"/>
    </w:rPr>
  </w:style>
  <w:style w:type="paragraph" w:styleId="style153">
    <w:name w:val="Balloon Text"/>
    <w:basedOn w:val="style0"/>
    <w:next w:val="style153"/>
    <w:link w:val="style4098"/>
    <w:pPr/>
    <w:rPr>
      <w:rFonts w:ascii="Tahoma" w:cs="Tahoma" w:eastAsia="Calibri" w:hAnsi="Tahoma"/>
      <w:sz w:val="16"/>
      <w:szCs w:val="16"/>
    </w:rPr>
  </w:style>
  <w:style w:type="character" w:customStyle="1" w:styleId="style4098">
    <w:name w:val="Balloon Text Char"/>
    <w:basedOn w:val="style65"/>
    <w:next w:val="style4098"/>
    <w:link w:val="style153"/>
    <w:rPr>
      <w:rFonts w:ascii="Tahoma" w:cs="Tahoma" w:eastAsia="Trebuchet MS" w:hAnsi="Tahoma"/>
      <w:sz w:val="16"/>
      <w:szCs w:val="16"/>
      <w:lang w:val="en-US" w:bidi="ar-SA" w:eastAsia="en-US"/>
    </w:rPr>
  </w:style>
  <w:style w:type="paragraph" w:styleId="style31">
    <w:name w:val="header"/>
    <w:basedOn w:val="style0"/>
    <w:next w:val="style31"/>
    <w:link w:val="style4099"/>
    <w:pPr>
      <w:tabs>
        <w:tab w:val="center" w:leader="none" w:pos="4680"/>
        <w:tab w:val="right" w:leader="none" w:pos="9360"/>
      </w:tabs>
    </w:pPr>
    <w:rPr>
      <w:rFonts w:ascii="Calibri" w:cs="SimSun" w:eastAsia="Calibri" w:hAnsi="Calibri"/>
    </w:rPr>
  </w:style>
  <w:style w:type="character" w:customStyle="1" w:styleId="style4099">
    <w:name w:val="Header Char_87701f34-7f16-44b0-abe4-1104f2196df9"/>
    <w:basedOn w:val="style65"/>
    <w:next w:val="style4099"/>
    <w:link w:val="style31"/>
    <w:rPr>
      <w:rFonts w:ascii="Trebuchet MS" w:cs="Trebuchet MS" w:eastAsia="Trebuchet MS" w:hAnsi="Trebuchet MS"/>
      <w:sz w:val="22"/>
      <w:szCs w:val="22"/>
      <w:lang w:val="en-US" w:bidi="ar-SA" w:eastAsia="en-US"/>
    </w:rPr>
  </w:style>
  <w:style w:type="paragraph" w:styleId="style32">
    <w:name w:val="footer"/>
    <w:basedOn w:val="style0"/>
    <w:next w:val="style32"/>
    <w:link w:val="style4100"/>
    <w:pPr>
      <w:tabs>
        <w:tab w:val="center" w:leader="none" w:pos="4680"/>
        <w:tab w:val="right" w:leader="none" w:pos="9360"/>
      </w:tabs>
    </w:pPr>
    <w:rPr>
      <w:rFonts w:ascii="Calibri" w:cs="SimSun" w:eastAsia="Calibri" w:hAnsi="Calibri"/>
    </w:rPr>
  </w:style>
  <w:style w:type="character" w:customStyle="1" w:styleId="style4100">
    <w:name w:val="Footer Char_9258ad67-9c29-466e-b6d0-d333acf0f99b"/>
    <w:basedOn w:val="style65"/>
    <w:next w:val="style4100"/>
    <w:link w:val="style32"/>
    <w:rPr>
      <w:rFonts w:ascii="Trebuchet MS" w:cs="Trebuchet MS" w:eastAsia="Trebuchet MS" w:hAnsi="Trebuchet MS"/>
      <w:sz w:val="22"/>
      <w:szCs w:val="22"/>
      <w:lang w:val="en-US" w:bidi="ar-SA" w:eastAsia="en-US"/>
    </w:rPr>
  </w:style>
  <w:style w:type="table" w:styleId="style154">
    <w:name w:val="Table Grid"/>
    <w:basedOn w:val="style105"/>
    <w:next w:val="style154"/>
    <w:pP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tcBorders/>
    </w:tcPr>
  </w:style>
  <w:style w:type="character" w:styleId="style156">
    <w:name w:val="Placeholder Text"/>
    <w:basedOn w:val="style65"/>
    <w:next w:val="style156"/>
    <w:uiPriority w:val="99"/>
    <w:rPr>
      <w:color w:val="808080"/>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oter" Target="footer1.xml"/><Relationship Id="rId5" Type="http://schemas.openxmlformats.org/officeDocument/2006/relationships/styles" Target="styles.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Words>17098</Words>
  <Pages>38</Pages>
  <Characters>88698</Characters>
  <Application>WPS Office</Application>
  <DocSecurity>0</DocSecurity>
  <Paragraphs>1092</Paragraphs>
  <ScaleCrop>false</ScaleCrop>
  <LinksUpToDate>false</LinksUpToDate>
  <CharactersWithSpaces>105117</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2019-07-10T13:10:00Z</dcterms:created>
  <dc:creator>WPS Office</dc:creator>
  <lastModifiedBy>Infinix X657B</lastModifiedBy>
  <dcterms:modified xsi:type="dcterms:W3CDTF">2021-04-06T18:41:04Z</dcterms:modified>
  <revision>17</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cairo 1.9.5 (http://cairographics.org)</vt:lpwstr>
  </property>
  <property fmtid="{D5CDD505-2E9C-101B-9397-08002B2CF9AE}" pid="3" name="LastSaved">
    <vt:filetime>2019-04-18T00:00:00Z</vt:filetime>
  </property>
</Properties>
</file>